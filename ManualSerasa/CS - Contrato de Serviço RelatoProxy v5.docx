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52621" w14:textId="77777777" w:rsidR="000B4C1E" w:rsidRPr="00C344F4" w:rsidRDefault="000B4C1E" w:rsidP="000B4C1E">
      <w:pPr>
        <w:pStyle w:val="Cabealho"/>
        <w:spacing w:before="120" w:after="0"/>
        <w:rPr>
          <w:rFonts w:cstheme="minorHAnsi"/>
        </w:rPr>
      </w:pPr>
      <w:bookmarkStart w:id="0" w:name="_GoBack"/>
      <w:bookmarkEnd w:id="0"/>
    </w:p>
    <w:p w14:paraId="6C652622" w14:textId="77777777" w:rsidR="000B4C1E" w:rsidRPr="00C344F4" w:rsidRDefault="000B4C1E" w:rsidP="000B4C1E">
      <w:pPr>
        <w:rPr>
          <w:rFonts w:cstheme="minorHAnsi"/>
        </w:rPr>
      </w:pPr>
    </w:p>
    <w:p w14:paraId="6C652623" w14:textId="77777777" w:rsidR="000B4C1E" w:rsidRPr="00C344F4" w:rsidRDefault="000B4C1E" w:rsidP="000B4C1E">
      <w:pPr>
        <w:rPr>
          <w:rFonts w:cstheme="minorHAnsi"/>
        </w:rPr>
      </w:pPr>
    </w:p>
    <w:p w14:paraId="6C652624" w14:textId="77777777" w:rsidR="000B4C1E" w:rsidRPr="00C344F4" w:rsidRDefault="000B4C1E" w:rsidP="000B4C1E">
      <w:pPr>
        <w:rPr>
          <w:rFonts w:cstheme="minorHAnsi"/>
        </w:rPr>
      </w:pPr>
    </w:p>
    <w:p w14:paraId="6C652625" w14:textId="77777777" w:rsidR="000B4C1E" w:rsidRPr="00C344F4" w:rsidRDefault="000B4C1E" w:rsidP="000B4C1E">
      <w:pPr>
        <w:rPr>
          <w:rFonts w:cstheme="minorHAnsi"/>
        </w:rPr>
      </w:pPr>
    </w:p>
    <w:p w14:paraId="6C652626" w14:textId="77777777" w:rsidR="000B4C1E" w:rsidRPr="00C344F4" w:rsidRDefault="000B4C1E" w:rsidP="000B4C1E">
      <w:pPr>
        <w:rPr>
          <w:rFonts w:cstheme="minorHAnsi"/>
        </w:rPr>
      </w:pPr>
    </w:p>
    <w:p w14:paraId="6C652627" w14:textId="77777777" w:rsidR="000B4C1E" w:rsidRPr="00C344F4" w:rsidRDefault="000B4C1E" w:rsidP="000B4C1E">
      <w:pPr>
        <w:rPr>
          <w:rFonts w:cstheme="minorHAnsi"/>
        </w:rPr>
      </w:pPr>
    </w:p>
    <w:p w14:paraId="6C652628" w14:textId="77777777" w:rsidR="000B4C1E" w:rsidRPr="00C344F4" w:rsidRDefault="000B4C1E" w:rsidP="000B4C1E">
      <w:pPr>
        <w:rPr>
          <w:rFonts w:cstheme="minorHAnsi"/>
        </w:rPr>
      </w:pPr>
    </w:p>
    <w:p w14:paraId="6C652629" w14:textId="77777777" w:rsidR="000B4C1E" w:rsidRPr="00C344F4" w:rsidRDefault="000B4C1E" w:rsidP="000B4C1E">
      <w:pPr>
        <w:rPr>
          <w:rFonts w:cstheme="minorHAnsi"/>
        </w:rPr>
      </w:pPr>
    </w:p>
    <w:p w14:paraId="6C65262A" w14:textId="77777777" w:rsidR="006D47C8" w:rsidRPr="00C344F4" w:rsidRDefault="006D47C8" w:rsidP="006D47C8">
      <w:pPr>
        <w:jc w:val="center"/>
        <w:rPr>
          <w:rFonts w:cstheme="minorHAnsi"/>
        </w:rPr>
      </w:pPr>
    </w:p>
    <w:p w14:paraId="2E59650C" w14:textId="77777777" w:rsidR="00E35A85" w:rsidRDefault="00E35A85" w:rsidP="006D47C8">
      <w:pPr>
        <w:jc w:val="center"/>
        <w:rPr>
          <w:rFonts w:cstheme="minorHAnsi"/>
        </w:rPr>
      </w:pPr>
    </w:p>
    <w:p w14:paraId="36BD9460" w14:textId="77777777" w:rsidR="000F1BB2" w:rsidRDefault="000F1BB2" w:rsidP="006D47C8">
      <w:pPr>
        <w:jc w:val="center"/>
        <w:rPr>
          <w:rFonts w:cstheme="minorHAnsi"/>
        </w:rPr>
      </w:pPr>
    </w:p>
    <w:p w14:paraId="21F1FEEB" w14:textId="77777777" w:rsidR="000F1BB2" w:rsidRDefault="000F1BB2" w:rsidP="006D47C8">
      <w:pPr>
        <w:jc w:val="center"/>
        <w:rPr>
          <w:rFonts w:cstheme="minorHAnsi"/>
        </w:rPr>
      </w:pPr>
    </w:p>
    <w:p w14:paraId="5BCD4141" w14:textId="77777777" w:rsidR="000F1BB2" w:rsidRPr="00C344F4" w:rsidRDefault="000F1BB2" w:rsidP="006D47C8">
      <w:pPr>
        <w:jc w:val="center"/>
        <w:rPr>
          <w:rFonts w:cstheme="minorHAnsi"/>
        </w:rPr>
      </w:pPr>
    </w:p>
    <w:p w14:paraId="6C65262B" w14:textId="77777777" w:rsidR="006D47C8" w:rsidRPr="00C344F4" w:rsidRDefault="006D47C8" w:rsidP="006D47C8">
      <w:pPr>
        <w:jc w:val="center"/>
        <w:rPr>
          <w:rFonts w:cstheme="minorHAnsi"/>
        </w:rPr>
      </w:pPr>
    </w:p>
    <w:p w14:paraId="6C65262C" w14:textId="77777777" w:rsidR="006D47C8" w:rsidRPr="00C344F4" w:rsidRDefault="006D47C8" w:rsidP="006D47C8">
      <w:pPr>
        <w:jc w:val="center"/>
        <w:rPr>
          <w:rFonts w:cstheme="minorHAnsi"/>
        </w:rPr>
      </w:pPr>
    </w:p>
    <w:p w14:paraId="6C652630" w14:textId="77777777" w:rsidR="006D47C8" w:rsidRPr="00C344F4" w:rsidRDefault="006D47C8" w:rsidP="006D47C8">
      <w:pPr>
        <w:jc w:val="center"/>
        <w:rPr>
          <w:rFonts w:cstheme="minorHAnsi"/>
          <w:color w:val="365F91" w:themeColor="accent1" w:themeShade="BF"/>
        </w:rPr>
      </w:pPr>
    </w:p>
    <w:p w14:paraId="4E4479D3" w14:textId="1DCCCD67" w:rsidR="001A0AA4" w:rsidRPr="00C344F4" w:rsidRDefault="001A0AA4" w:rsidP="006D47C8">
      <w:pPr>
        <w:jc w:val="center"/>
        <w:rPr>
          <w:rFonts w:cstheme="minorHAnsi"/>
          <w:b/>
          <w:i/>
          <w:color w:val="365F91" w:themeColor="accent1" w:themeShade="BF"/>
        </w:rPr>
      </w:pPr>
      <w:r w:rsidRPr="00C344F4">
        <w:rPr>
          <w:rFonts w:cstheme="minorHAnsi"/>
          <w:b/>
          <w:i/>
          <w:color w:val="365F91" w:themeColor="accent1" w:themeShade="BF"/>
        </w:rPr>
        <w:br/>
      </w:r>
    </w:p>
    <w:p w14:paraId="27723F9B" w14:textId="77777777" w:rsidR="002059BD" w:rsidRDefault="002059BD" w:rsidP="006D47C8">
      <w:pPr>
        <w:jc w:val="center"/>
        <w:rPr>
          <w:rFonts w:cstheme="minorHAnsi"/>
          <w:b/>
          <w:color w:val="365F91" w:themeColor="accent1" w:themeShade="BF"/>
          <w:sz w:val="44"/>
        </w:rPr>
      </w:pPr>
      <w:r>
        <w:rPr>
          <w:rFonts w:cstheme="minorHAnsi"/>
          <w:b/>
          <w:color w:val="365F91" w:themeColor="accent1" w:themeShade="BF"/>
          <w:sz w:val="44"/>
        </w:rPr>
        <w:t xml:space="preserve">Consulta ao Produto Relato </w:t>
      </w:r>
    </w:p>
    <w:p w14:paraId="4B0CB622" w14:textId="64FED474" w:rsidR="002059BD" w:rsidRDefault="002059BD" w:rsidP="006D47C8">
      <w:pPr>
        <w:jc w:val="center"/>
        <w:rPr>
          <w:rFonts w:cstheme="minorHAnsi"/>
          <w:b/>
          <w:color w:val="365F91" w:themeColor="accent1" w:themeShade="BF"/>
          <w:sz w:val="44"/>
        </w:rPr>
      </w:pPr>
      <w:r>
        <w:rPr>
          <w:rFonts w:cstheme="minorHAnsi"/>
          <w:b/>
          <w:color w:val="365F91" w:themeColor="accent1" w:themeShade="BF"/>
          <w:sz w:val="44"/>
        </w:rPr>
        <w:t xml:space="preserve">e Features </w:t>
      </w:r>
    </w:p>
    <w:p w14:paraId="0B849786" w14:textId="77777777" w:rsidR="001A0AA4" w:rsidRPr="00C344F4" w:rsidRDefault="001A0AA4" w:rsidP="001A0AA4">
      <w:pPr>
        <w:jc w:val="center"/>
        <w:rPr>
          <w:rFonts w:cstheme="minorHAnsi"/>
          <w:b/>
          <w:i/>
          <w:color w:val="365F91" w:themeColor="accent1" w:themeShade="BF"/>
        </w:rPr>
      </w:pPr>
      <w:r w:rsidRPr="00C344F4">
        <w:rPr>
          <w:rFonts w:cstheme="minorHAnsi"/>
          <w:b/>
          <w:i/>
          <w:color w:val="365F91" w:themeColor="accent1" w:themeShade="BF"/>
        </w:rPr>
        <w:t>Documentação Técnica</w:t>
      </w:r>
    </w:p>
    <w:p w14:paraId="6C652632" w14:textId="77777777" w:rsidR="006D47C8" w:rsidRPr="00C344F4" w:rsidRDefault="006D47C8" w:rsidP="006D47C8">
      <w:pPr>
        <w:jc w:val="center"/>
        <w:rPr>
          <w:rFonts w:cstheme="minorHAnsi"/>
          <w:b/>
        </w:rPr>
      </w:pPr>
    </w:p>
    <w:p w14:paraId="6C652634" w14:textId="77777777" w:rsidR="006D47C8" w:rsidRPr="00C344F4" w:rsidRDefault="006D47C8" w:rsidP="006D47C8">
      <w:pPr>
        <w:jc w:val="center"/>
        <w:rPr>
          <w:rFonts w:cstheme="minorHAnsi"/>
        </w:rPr>
      </w:pPr>
    </w:p>
    <w:p w14:paraId="6C652635" w14:textId="77777777" w:rsidR="000B4C1E" w:rsidRPr="00C344F4" w:rsidRDefault="000B4C1E" w:rsidP="000B4C1E">
      <w:pPr>
        <w:jc w:val="center"/>
        <w:rPr>
          <w:rFonts w:cstheme="minorHAnsi"/>
        </w:rPr>
      </w:pPr>
    </w:p>
    <w:p w14:paraId="7E543863" w14:textId="77777777" w:rsidR="001A0AA4" w:rsidRPr="00C344F4" w:rsidRDefault="001A0AA4" w:rsidP="000B4C1E">
      <w:pPr>
        <w:jc w:val="center"/>
        <w:rPr>
          <w:rFonts w:cstheme="minorHAnsi"/>
        </w:rPr>
      </w:pPr>
    </w:p>
    <w:p w14:paraId="000417B1" w14:textId="77777777" w:rsidR="001A0AA4" w:rsidRPr="00C344F4" w:rsidRDefault="001A0AA4" w:rsidP="000B4C1E">
      <w:pPr>
        <w:jc w:val="center"/>
        <w:rPr>
          <w:rFonts w:cstheme="minorHAnsi"/>
        </w:rPr>
      </w:pPr>
    </w:p>
    <w:p w14:paraId="76805DA2" w14:textId="77777777" w:rsidR="001A0AA4" w:rsidRPr="00C344F4" w:rsidRDefault="001A0AA4" w:rsidP="000B4C1E">
      <w:pPr>
        <w:jc w:val="right"/>
        <w:rPr>
          <w:rFonts w:cstheme="minorHAnsi"/>
          <w:sz w:val="30"/>
        </w:rPr>
      </w:pPr>
    </w:p>
    <w:p w14:paraId="4E364E0D" w14:textId="77777777" w:rsidR="00E66F4B" w:rsidRDefault="00E66F4B" w:rsidP="000B4C1E">
      <w:pPr>
        <w:jc w:val="right"/>
        <w:rPr>
          <w:rFonts w:cstheme="minorHAnsi"/>
          <w:sz w:val="30"/>
        </w:rPr>
      </w:pPr>
    </w:p>
    <w:p w14:paraId="145D1826" w14:textId="77777777" w:rsidR="00E66F4B" w:rsidRPr="00C344F4" w:rsidRDefault="00E66F4B" w:rsidP="000B4C1E">
      <w:pPr>
        <w:jc w:val="right"/>
        <w:rPr>
          <w:rFonts w:cstheme="minorHAnsi"/>
          <w:sz w:val="30"/>
        </w:rPr>
      </w:pPr>
    </w:p>
    <w:p w14:paraId="30203715" w14:textId="77777777" w:rsidR="001A0AA4" w:rsidRPr="00C344F4" w:rsidRDefault="001A0AA4" w:rsidP="000B4C1E">
      <w:pPr>
        <w:jc w:val="right"/>
        <w:rPr>
          <w:rFonts w:cstheme="minorHAnsi"/>
          <w:sz w:val="30"/>
        </w:rPr>
      </w:pPr>
    </w:p>
    <w:p w14:paraId="0BE282E3" w14:textId="77777777" w:rsidR="00A378F2" w:rsidRDefault="00A378F2" w:rsidP="000B4C1E">
      <w:pPr>
        <w:jc w:val="right"/>
        <w:rPr>
          <w:rFonts w:cstheme="minorHAnsi"/>
          <w:sz w:val="30"/>
        </w:rPr>
      </w:pPr>
    </w:p>
    <w:p w14:paraId="38739EB5" w14:textId="469C618A" w:rsidR="000F1BB2" w:rsidRDefault="000F1BB2">
      <w:pPr>
        <w:spacing w:before="0" w:after="0"/>
        <w:jc w:val="left"/>
        <w:rPr>
          <w:rFonts w:cstheme="minorHAnsi"/>
          <w:sz w:val="30"/>
        </w:rPr>
      </w:pPr>
      <w:r>
        <w:rPr>
          <w:rFonts w:cstheme="minorHAnsi"/>
          <w:sz w:val="30"/>
        </w:rPr>
        <w:br w:type="page"/>
      </w:r>
    </w:p>
    <w:p w14:paraId="7856D886" w14:textId="77777777" w:rsidR="000F1BB2" w:rsidRDefault="000F1BB2" w:rsidP="000F1BB2">
      <w:pPr>
        <w:jc w:val="left"/>
        <w:rPr>
          <w:rFonts w:cstheme="minorHAnsi"/>
          <w:sz w:val="30"/>
        </w:rPr>
      </w:pPr>
    </w:p>
    <w:p w14:paraId="6C4D4A2E" w14:textId="77777777" w:rsidR="000F1BB2" w:rsidRPr="00C344F4" w:rsidRDefault="000F1BB2" w:rsidP="000F1BB2">
      <w:pPr>
        <w:jc w:val="left"/>
        <w:rPr>
          <w:rFonts w:cstheme="minorHAnsi"/>
          <w:sz w:val="3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gridCol w:w="1995"/>
      </w:tblGrid>
      <w:tr w:rsidR="001A0AA4" w:rsidRPr="00C344F4" w14:paraId="713A0603" w14:textId="77777777" w:rsidTr="005C5471">
        <w:trPr>
          <w:cantSplit/>
        </w:trPr>
        <w:tc>
          <w:tcPr>
            <w:tcW w:w="1134" w:type="dxa"/>
            <w:shd w:val="clear" w:color="auto" w:fill="auto"/>
          </w:tcPr>
          <w:p w14:paraId="78CBE7BD" w14:textId="638F15A3" w:rsidR="001A0AA4" w:rsidRPr="00C344F4" w:rsidRDefault="001A0AA4" w:rsidP="001A0AA4">
            <w:pPr>
              <w:snapToGrid w:val="0"/>
              <w:jc w:val="center"/>
              <w:rPr>
                <w:rFonts w:cstheme="minorHAnsi"/>
                <w:color w:val="365F91" w:themeColor="accent1" w:themeShade="BF"/>
                <w:sz w:val="16"/>
                <w:szCs w:val="24"/>
              </w:rPr>
            </w:pPr>
            <w:r w:rsidRPr="00C344F4">
              <w:rPr>
                <w:rFonts w:cstheme="minorHAnsi"/>
                <w:b/>
                <w:color w:val="365F91" w:themeColor="accent1" w:themeShade="BF"/>
                <w:sz w:val="16"/>
                <w:szCs w:val="24"/>
              </w:rPr>
              <w:t>Versão</w:t>
            </w:r>
          </w:p>
        </w:tc>
        <w:tc>
          <w:tcPr>
            <w:tcW w:w="1418" w:type="dxa"/>
            <w:shd w:val="clear" w:color="auto" w:fill="auto"/>
          </w:tcPr>
          <w:p w14:paraId="41863339" w14:textId="033DF95E" w:rsidR="001A0AA4" w:rsidRPr="00C344F4" w:rsidRDefault="001A0AA4" w:rsidP="001A0AA4">
            <w:pPr>
              <w:snapToGrid w:val="0"/>
              <w:jc w:val="center"/>
              <w:rPr>
                <w:rFonts w:cstheme="minorHAnsi"/>
                <w:color w:val="365F91" w:themeColor="accent1" w:themeShade="BF"/>
                <w:sz w:val="16"/>
                <w:szCs w:val="24"/>
              </w:rPr>
            </w:pPr>
            <w:r w:rsidRPr="00C344F4">
              <w:rPr>
                <w:rFonts w:cstheme="minorHAnsi"/>
                <w:b/>
                <w:color w:val="365F91" w:themeColor="accent1" w:themeShade="BF"/>
                <w:sz w:val="16"/>
                <w:szCs w:val="24"/>
              </w:rPr>
              <w:t>Data</w:t>
            </w:r>
          </w:p>
        </w:tc>
        <w:tc>
          <w:tcPr>
            <w:tcW w:w="5386" w:type="dxa"/>
            <w:shd w:val="clear" w:color="auto" w:fill="auto"/>
          </w:tcPr>
          <w:p w14:paraId="5467EB65" w14:textId="7B9434E1" w:rsidR="001A0AA4" w:rsidRPr="00C344F4" w:rsidRDefault="001A0AA4" w:rsidP="001A0AA4">
            <w:pPr>
              <w:snapToGrid w:val="0"/>
              <w:jc w:val="center"/>
              <w:rPr>
                <w:rFonts w:cstheme="minorHAnsi"/>
                <w:color w:val="365F91" w:themeColor="accent1" w:themeShade="BF"/>
                <w:sz w:val="16"/>
                <w:szCs w:val="24"/>
              </w:rPr>
            </w:pPr>
            <w:r w:rsidRPr="00C344F4">
              <w:rPr>
                <w:rFonts w:cstheme="minorHAnsi"/>
                <w:b/>
                <w:color w:val="365F91" w:themeColor="accent1" w:themeShade="BF"/>
                <w:sz w:val="16"/>
                <w:szCs w:val="24"/>
              </w:rPr>
              <w:t>Descrição da Alteração</w:t>
            </w:r>
          </w:p>
        </w:tc>
        <w:tc>
          <w:tcPr>
            <w:tcW w:w="1995" w:type="dxa"/>
            <w:shd w:val="clear" w:color="auto" w:fill="auto"/>
          </w:tcPr>
          <w:p w14:paraId="31BE6BCB" w14:textId="7FBDA29C" w:rsidR="001A0AA4" w:rsidRPr="00C344F4" w:rsidRDefault="001A0AA4" w:rsidP="001A0AA4">
            <w:pPr>
              <w:snapToGrid w:val="0"/>
              <w:jc w:val="center"/>
              <w:rPr>
                <w:rFonts w:cstheme="minorHAnsi"/>
                <w:color w:val="365F91" w:themeColor="accent1" w:themeShade="BF"/>
                <w:sz w:val="16"/>
                <w:szCs w:val="24"/>
              </w:rPr>
            </w:pPr>
            <w:r w:rsidRPr="00C344F4">
              <w:rPr>
                <w:rFonts w:cstheme="minorHAnsi"/>
                <w:b/>
                <w:color w:val="365F91" w:themeColor="accent1" w:themeShade="BF"/>
                <w:sz w:val="16"/>
                <w:szCs w:val="24"/>
              </w:rPr>
              <w:t>Responsável</w:t>
            </w:r>
          </w:p>
        </w:tc>
      </w:tr>
      <w:tr w:rsidR="008972A6" w:rsidRPr="00C344F4" w14:paraId="69BD2FD7" w14:textId="77777777" w:rsidTr="005C5471">
        <w:trPr>
          <w:cantSplit/>
        </w:trPr>
        <w:tc>
          <w:tcPr>
            <w:tcW w:w="1134" w:type="dxa"/>
            <w:shd w:val="clear" w:color="auto" w:fill="auto"/>
            <w:vAlign w:val="center"/>
          </w:tcPr>
          <w:p w14:paraId="239DF6EF" w14:textId="421B7528" w:rsidR="008972A6" w:rsidRPr="00C344F4" w:rsidRDefault="005C5471" w:rsidP="00A378F2">
            <w:pPr>
              <w:snapToGrid w:val="0"/>
              <w:jc w:val="center"/>
              <w:rPr>
                <w:rFonts w:cstheme="minorHAnsi"/>
                <w:sz w:val="16"/>
                <w:szCs w:val="24"/>
              </w:rPr>
            </w:pPr>
            <w:r>
              <w:rPr>
                <w:rFonts w:cstheme="minorHAnsi"/>
                <w:sz w:val="16"/>
                <w:szCs w:val="24"/>
              </w:rPr>
              <w:t>1</w:t>
            </w:r>
          </w:p>
        </w:tc>
        <w:tc>
          <w:tcPr>
            <w:tcW w:w="1418" w:type="dxa"/>
            <w:shd w:val="clear" w:color="auto" w:fill="auto"/>
            <w:vAlign w:val="center"/>
          </w:tcPr>
          <w:p w14:paraId="7E16F45B" w14:textId="6A77A7F4" w:rsidR="008972A6" w:rsidRPr="00C344F4" w:rsidRDefault="002059BD" w:rsidP="009B42F8">
            <w:pPr>
              <w:snapToGrid w:val="0"/>
              <w:jc w:val="center"/>
              <w:rPr>
                <w:rFonts w:cstheme="minorHAnsi"/>
                <w:sz w:val="16"/>
                <w:szCs w:val="24"/>
              </w:rPr>
            </w:pPr>
            <w:r>
              <w:rPr>
                <w:rFonts w:cstheme="minorHAnsi"/>
                <w:sz w:val="16"/>
                <w:szCs w:val="24"/>
              </w:rPr>
              <w:t>08/01/2014</w:t>
            </w:r>
          </w:p>
        </w:tc>
        <w:tc>
          <w:tcPr>
            <w:tcW w:w="5386" w:type="dxa"/>
            <w:shd w:val="clear" w:color="auto" w:fill="auto"/>
            <w:vAlign w:val="center"/>
          </w:tcPr>
          <w:p w14:paraId="51A9367A" w14:textId="4E0D18DA" w:rsidR="008972A6" w:rsidRPr="00C344F4" w:rsidRDefault="008972A6" w:rsidP="009B42F8">
            <w:pPr>
              <w:snapToGrid w:val="0"/>
              <w:jc w:val="left"/>
              <w:rPr>
                <w:rFonts w:cstheme="minorHAnsi"/>
                <w:sz w:val="16"/>
                <w:szCs w:val="24"/>
              </w:rPr>
            </w:pPr>
            <w:r w:rsidRPr="00C344F4">
              <w:rPr>
                <w:rFonts w:cstheme="minorHAnsi"/>
                <w:sz w:val="16"/>
                <w:szCs w:val="24"/>
              </w:rPr>
              <w:t xml:space="preserve">Criação do documento </w:t>
            </w:r>
          </w:p>
        </w:tc>
        <w:tc>
          <w:tcPr>
            <w:tcW w:w="1995" w:type="dxa"/>
            <w:shd w:val="clear" w:color="auto" w:fill="auto"/>
            <w:vAlign w:val="center"/>
          </w:tcPr>
          <w:p w14:paraId="639BC40E" w14:textId="246DF39B" w:rsidR="008972A6" w:rsidRPr="00C344F4" w:rsidRDefault="009B42F8" w:rsidP="005C5471">
            <w:pPr>
              <w:snapToGrid w:val="0"/>
              <w:jc w:val="center"/>
              <w:rPr>
                <w:rFonts w:cstheme="minorHAnsi"/>
                <w:sz w:val="16"/>
                <w:szCs w:val="24"/>
              </w:rPr>
            </w:pPr>
            <w:r w:rsidRPr="00C344F4">
              <w:rPr>
                <w:rFonts w:cstheme="minorHAnsi"/>
                <w:sz w:val="16"/>
                <w:szCs w:val="24"/>
              </w:rPr>
              <w:t>Ivana Biason</w:t>
            </w:r>
          </w:p>
        </w:tc>
      </w:tr>
      <w:tr w:rsidR="00584B5C" w:rsidRPr="00C344F4" w14:paraId="5D690804" w14:textId="77777777" w:rsidTr="005C5471">
        <w:trPr>
          <w:cantSplit/>
        </w:trPr>
        <w:tc>
          <w:tcPr>
            <w:tcW w:w="1134" w:type="dxa"/>
            <w:shd w:val="clear" w:color="auto" w:fill="auto"/>
            <w:vAlign w:val="center"/>
          </w:tcPr>
          <w:p w14:paraId="21FB8313" w14:textId="332D379E" w:rsidR="00584B5C" w:rsidRPr="00C344F4" w:rsidRDefault="005C5471" w:rsidP="00A378F2">
            <w:pPr>
              <w:snapToGrid w:val="0"/>
              <w:jc w:val="center"/>
              <w:rPr>
                <w:rFonts w:cstheme="minorHAnsi"/>
                <w:sz w:val="16"/>
                <w:szCs w:val="24"/>
              </w:rPr>
            </w:pPr>
            <w:r>
              <w:rPr>
                <w:rFonts w:cstheme="minorHAnsi"/>
                <w:sz w:val="16"/>
                <w:szCs w:val="24"/>
              </w:rPr>
              <w:t>2</w:t>
            </w:r>
          </w:p>
        </w:tc>
        <w:tc>
          <w:tcPr>
            <w:tcW w:w="1418" w:type="dxa"/>
            <w:shd w:val="clear" w:color="auto" w:fill="auto"/>
            <w:vAlign w:val="center"/>
          </w:tcPr>
          <w:p w14:paraId="48E03C54" w14:textId="48CAF9A6" w:rsidR="00584B5C" w:rsidRDefault="00584B5C" w:rsidP="009B42F8">
            <w:pPr>
              <w:snapToGrid w:val="0"/>
              <w:jc w:val="center"/>
              <w:rPr>
                <w:rFonts w:cstheme="minorHAnsi"/>
                <w:sz w:val="16"/>
                <w:szCs w:val="24"/>
              </w:rPr>
            </w:pPr>
            <w:r>
              <w:rPr>
                <w:rFonts w:cstheme="minorHAnsi"/>
                <w:sz w:val="16"/>
                <w:szCs w:val="24"/>
              </w:rPr>
              <w:t>26/02/2014</w:t>
            </w:r>
          </w:p>
        </w:tc>
        <w:tc>
          <w:tcPr>
            <w:tcW w:w="5386" w:type="dxa"/>
            <w:shd w:val="clear" w:color="auto" w:fill="auto"/>
            <w:vAlign w:val="center"/>
          </w:tcPr>
          <w:p w14:paraId="5D7746D8" w14:textId="5889A7AA" w:rsidR="00584B5C" w:rsidRPr="00C344F4" w:rsidRDefault="00584B5C" w:rsidP="00584B5C">
            <w:pPr>
              <w:snapToGrid w:val="0"/>
              <w:jc w:val="left"/>
              <w:rPr>
                <w:rFonts w:cstheme="minorHAnsi"/>
                <w:sz w:val="16"/>
                <w:szCs w:val="24"/>
              </w:rPr>
            </w:pPr>
            <w:r>
              <w:rPr>
                <w:rFonts w:cstheme="minorHAnsi"/>
                <w:sz w:val="16"/>
                <w:szCs w:val="24"/>
              </w:rPr>
              <w:t>Inclusão das features Credit Risk Scoring 4.0 e Risco Crédito Setor.</w:t>
            </w:r>
          </w:p>
        </w:tc>
        <w:tc>
          <w:tcPr>
            <w:tcW w:w="1995" w:type="dxa"/>
            <w:shd w:val="clear" w:color="auto" w:fill="auto"/>
            <w:vAlign w:val="center"/>
          </w:tcPr>
          <w:p w14:paraId="43E5AEA0" w14:textId="35DFA5A9" w:rsidR="00584B5C" w:rsidRPr="00C344F4" w:rsidRDefault="005C5471" w:rsidP="00A378F2">
            <w:pPr>
              <w:snapToGrid w:val="0"/>
              <w:jc w:val="center"/>
              <w:rPr>
                <w:rFonts w:cstheme="minorHAnsi"/>
                <w:sz w:val="16"/>
                <w:szCs w:val="24"/>
              </w:rPr>
            </w:pPr>
            <w:r>
              <w:rPr>
                <w:rFonts w:cstheme="minorHAnsi"/>
                <w:sz w:val="16"/>
                <w:szCs w:val="24"/>
              </w:rPr>
              <w:t>Ivana</w:t>
            </w:r>
            <w:r w:rsidR="00584B5C">
              <w:rPr>
                <w:rFonts w:cstheme="minorHAnsi"/>
                <w:sz w:val="16"/>
                <w:szCs w:val="24"/>
              </w:rPr>
              <w:t xml:space="preserve"> Biason</w:t>
            </w:r>
          </w:p>
        </w:tc>
      </w:tr>
      <w:tr w:rsidR="007E3970" w:rsidRPr="00C344F4" w14:paraId="19155BB3" w14:textId="77777777" w:rsidTr="005C5471">
        <w:trPr>
          <w:cantSplit/>
        </w:trPr>
        <w:tc>
          <w:tcPr>
            <w:tcW w:w="1134" w:type="dxa"/>
            <w:shd w:val="clear" w:color="auto" w:fill="auto"/>
            <w:vAlign w:val="center"/>
          </w:tcPr>
          <w:p w14:paraId="5CE6D160" w14:textId="7C46B26A" w:rsidR="007E3970" w:rsidRDefault="005C5471" w:rsidP="00A378F2">
            <w:pPr>
              <w:snapToGrid w:val="0"/>
              <w:jc w:val="center"/>
              <w:rPr>
                <w:rFonts w:cstheme="minorHAnsi"/>
                <w:sz w:val="16"/>
                <w:szCs w:val="24"/>
              </w:rPr>
            </w:pPr>
            <w:r>
              <w:rPr>
                <w:rFonts w:cstheme="minorHAnsi"/>
                <w:sz w:val="16"/>
                <w:szCs w:val="24"/>
              </w:rPr>
              <w:t>3</w:t>
            </w:r>
          </w:p>
        </w:tc>
        <w:tc>
          <w:tcPr>
            <w:tcW w:w="1418" w:type="dxa"/>
            <w:shd w:val="clear" w:color="auto" w:fill="auto"/>
            <w:vAlign w:val="center"/>
          </w:tcPr>
          <w:p w14:paraId="1DFB3268" w14:textId="313C4892" w:rsidR="007E3970" w:rsidRDefault="007E3970" w:rsidP="009B42F8">
            <w:pPr>
              <w:snapToGrid w:val="0"/>
              <w:jc w:val="center"/>
              <w:rPr>
                <w:rFonts w:cstheme="minorHAnsi"/>
                <w:sz w:val="16"/>
                <w:szCs w:val="24"/>
              </w:rPr>
            </w:pPr>
            <w:r>
              <w:rPr>
                <w:rFonts w:cstheme="minorHAnsi"/>
                <w:sz w:val="16"/>
                <w:szCs w:val="24"/>
              </w:rPr>
              <w:t>27/04/2014</w:t>
            </w:r>
          </w:p>
        </w:tc>
        <w:tc>
          <w:tcPr>
            <w:tcW w:w="5386" w:type="dxa"/>
            <w:shd w:val="clear" w:color="auto" w:fill="auto"/>
            <w:vAlign w:val="center"/>
          </w:tcPr>
          <w:p w14:paraId="48C99426" w14:textId="67E9890F" w:rsidR="007E3970" w:rsidRDefault="007E3970" w:rsidP="00584B5C">
            <w:pPr>
              <w:snapToGrid w:val="0"/>
              <w:jc w:val="left"/>
              <w:rPr>
                <w:rFonts w:cstheme="minorHAnsi"/>
                <w:sz w:val="16"/>
                <w:szCs w:val="24"/>
              </w:rPr>
            </w:pPr>
            <w:r>
              <w:rPr>
                <w:rFonts w:cstheme="minorHAnsi"/>
                <w:sz w:val="16"/>
                <w:szCs w:val="24"/>
              </w:rPr>
              <w:t>Acrescentado descrição no parâmetro Modelo Faturamento Presumido</w:t>
            </w:r>
          </w:p>
        </w:tc>
        <w:tc>
          <w:tcPr>
            <w:tcW w:w="1995" w:type="dxa"/>
            <w:shd w:val="clear" w:color="auto" w:fill="auto"/>
            <w:vAlign w:val="center"/>
          </w:tcPr>
          <w:p w14:paraId="784563DF" w14:textId="752CE8FA" w:rsidR="007E3970" w:rsidRDefault="007E3970" w:rsidP="005C5471">
            <w:pPr>
              <w:snapToGrid w:val="0"/>
              <w:jc w:val="center"/>
              <w:rPr>
                <w:rFonts w:cstheme="minorHAnsi"/>
                <w:sz w:val="16"/>
                <w:szCs w:val="24"/>
              </w:rPr>
            </w:pPr>
            <w:r>
              <w:rPr>
                <w:rFonts w:cstheme="minorHAnsi"/>
                <w:sz w:val="16"/>
                <w:szCs w:val="24"/>
              </w:rPr>
              <w:t>Ivana Biason</w:t>
            </w:r>
          </w:p>
        </w:tc>
      </w:tr>
      <w:tr w:rsidR="005C5471" w:rsidRPr="00C344F4" w14:paraId="66B6BF8C" w14:textId="77777777" w:rsidTr="005C5471">
        <w:trPr>
          <w:cantSplit/>
        </w:trPr>
        <w:tc>
          <w:tcPr>
            <w:tcW w:w="1134" w:type="dxa"/>
            <w:shd w:val="clear" w:color="auto" w:fill="auto"/>
            <w:vAlign w:val="center"/>
          </w:tcPr>
          <w:p w14:paraId="6B529D50" w14:textId="01380277" w:rsidR="005C5471" w:rsidRDefault="005C5471" w:rsidP="00A378F2">
            <w:pPr>
              <w:snapToGrid w:val="0"/>
              <w:jc w:val="center"/>
              <w:rPr>
                <w:rFonts w:cstheme="minorHAnsi"/>
                <w:sz w:val="16"/>
                <w:szCs w:val="24"/>
              </w:rPr>
            </w:pPr>
            <w:r>
              <w:rPr>
                <w:rFonts w:cstheme="minorHAnsi"/>
                <w:sz w:val="16"/>
                <w:szCs w:val="24"/>
              </w:rPr>
              <w:t>4</w:t>
            </w:r>
          </w:p>
        </w:tc>
        <w:tc>
          <w:tcPr>
            <w:tcW w:w="1418" w:type="dxa"/>
            <w:shd w:val="clear" w:color="auto" w:fill="auto"/>
            <w:vAlign w:val="center"/>
          </w:tcPr>
          <w:p w14:paraId="5B6A0451" w14:textId="3C4ABEEF" w:rsidR="005C5471" w:rsidRDefault="005C5471" w:rsidP="009B42F8">
            <w:pPr>
              <w:snapToGrid w:val="0"/>
              <w:jc w:val="center"/>
              <w:rPr>
                <w:rFonts w:cstheme="minorHAnsi"/>
                <w:sz w:val="16"/>
                <w:szCs w:val="24"/>
              </w:rPr>
            </w:pPr>
            <w:r>
              <w:rPr>
                <w:rFonts w:cstheme="minorHAnsi"/>
                <w:sz w:val="16"/>
                <w:szCs w:val="24"/>
              </w:rPr>
              <w:t>19/02/2015</w:t>
            </w:r>
          </w:p>
        </w:tc>
        <w:tc>
          <w:tcPr>
            <w:tcW w:w="5386" w:type="dxa"/>
            <w:shd w:val="clear" w:color="auto" w:fill="auto"/>
            <w:vAlign w:val="center"/>
          </w:tcPr>
          <w:p w14:paraId="0D3473D1" w14:textId="1D18BC36" w:rsidR="005C5471" w:rsidRDefault="005C5471" w:rsidP="00584B5C">
            <w:pPr>
              <w:snapToGrid w:val="0"/>
              <w:jc w:val="left"/>
              <w:rPr>
                <w:rFonts w:cstheme="minorHAnsi"/>
                <w:sz w:val="16"/>
                <w:szCs w:val="24"/>
              </w:rPr>
            </w:pPr>
            <w:r>
              <w:rPr>
                <w:rFonts w:cstheme="minorHAnsi"/>
                <w:sz w:val="16"/>
                <w:szCs w:val="24"/>
              </w:rPr>
              <w:t>Correção bloco Identificação, falta do campo Inscrição Estadual</w:t>
            </w:r>
          </w:p>
        </w:tc>
        <w:tc>
          <w:tcPr>
            <w:tcW w:w="1995" w:type="dxa"/>
            <w:shd w:val="clear" w:color="auto" w:fill="auto"/>
            <w:vAlign w:val="center"/>
          </w:tcPr>
          <w:p w14:paraId="304BCAFB" w14:textId="58F92B79" w:rsidR="005C5471" w:rsidRDefault="005C5471" w:rsidP="00A378F2">
            <w:pPr>
              <w:snapToGrid w:val="0"/>
              <w:jc w:val="center"/>
              <w:rPr>
                <w:rFonts w:cstheme="minorHAnsi"/>
                <w:sz w:val="16"/>
                <w:szCs w:val="24"/>
              </w:rPr>
            </w:pPr>
            <w:r>
              <w:rPr>
                <w:rFonts w:cstheme="minorHAnsi"/>
                <w:sz w:val="16"/>
                <w:szCs w:val="24"/>
              </w:rPr>
              <w:t>Ivana Biason</w:t>
            </w:r>
          </w:p>
        </w:tc>
      </w:tr>
      <w:tr w:rsidR="004D6B6F" w:rsidRPr="00C344F4" w14:paraId="7B7ED862" w14:textId="77777777" w:rsidTr="005C5471">
        <w:trPr>
          <w:cantSplit/>
        </w:trPr>
        <w:tc>
          <w:tcPr>
            <w:tcW w:w="1134" w:type="dxa"/>
            <w:shd w:val="clear" w:color="auto" w:fill="auto"/>
            <w:vAlign w:val="center"/>
          </w:tcPr>
          <w:p w14:paraId="5BDB53AA" w14:textId="4C401D50" w:rsidR="004D6B6F" w:rsidRDefault="004D6B6F" w:rsidP="00A378F2">
            <w:pPr>
              <w:snapToGrid w:val="0"/>
              <w:jc w:val="center"/>
              <w:rPr>
                <w:rFonts w:cstheme="minorHAnsi"/>
                <w:sz w:val="16"/>
                <w:szCs w:val="24"/>
              </w:rPr>
            </w:pPr>
            <w:r>
              <w:rPr>
                <w:rFonts w:cstheme="minorHAnsi"/>
                <w:sz w:val="16"/>
                <w:szCs w:val="24"/>
              </w:rPr>
              <w:t>5</w:t>
            </w:r>
          </w:p>
        </w:tc>
        <w:tc>
          <w:tcPr>
            <w:tcW w:w="1418" w:type="dxa"/>
            <w:shd w:val="clear" w:color="auto" w:fill="auto"/>
            <w:vAlign w:val="center"/>
          </w:tcPr>
          <w:p w14:paraId="08257A87" w14:textId="52B16DB0" w:rsidR="004D6B6F" w:rsidRDefault="004D6B6F" w:rsidP="009B42F8">
            <w:pPr>
              <w:snapToGrid w:val="0"/>
              <w:jc w:val="center"/>
              <w:rPr>
                <w:rFonts w:cstheme="minorHAnsi"/>
                <w:sz w:val="16"/>
                <w:szCs w:val="24"/>
              </w:rPr>
            </w:pPr>
            <w:r>
              <w:rPr>
                <w:rFonts w:cstheme="minorHAnsi"/>
                <w:sz w:val="16"/>
                <w:szCs w:val="24"/>
              </w:rPr>
              <w:t>16/12/2015</w:t>
            </w:r>
          </w:p>
        </w:tc>
        <w:tc>
          <w:tcPr>
            <w:tcW w:w="5386" w:type="dxa"/>
            <w:shd w:val="clear" w:color="auto" w:fill="auto"/>
            <w:vAlign w:val="center"/>
          </w:tcPr>
          <w:p w14:paraId="20DA3163" w14:textId="1577BB51" w:rsidR="004D6B6F" w:rsidRDefault="00E11608" w:rsidP="00584B5C">
            <w:pPr>
              <w:snapToGrid w:val="0"/>
              <w:jc w:val="left"/>
              <w:rPr>
                <w:rFonts w:cstheme="minorHAnsi"/>
                <w:sz w:val="16"/>
                <w:szCs w:val="24"/>
              </w:rPr>
            </w:pPr>
            <w:r>
              <w:rPr>
                <w:rFonts w:cstheme="minorHAnsi"/>
                <w:sz w:val="16"/>
                <w:szCs w:val="24"/>
              </w:rPr>
              <w:t>Novos campos no bloco Identificação.</w:t>
            </w:r>
          </w:p>
        </w:tc>
        <w:tc>
          <w:tcPr>
            <w:tcW w:w="1995" w:type="dxa"/>
            <w:shd w:val="clear" w:color="auto" w:fill="auto"/>
            <w:vAlign w:val="center"/>
          </w:tcPr>
          <w:p w14:paraId="6DA55A1C" w14:textId="09DB8021" w:rsidR="004D6B6F" w:rsidRDefault="004D6B6F" w:rsidP="00A378F2">
            <w:pPr>
              <w:snapToGrid w:val="0"/>
              <w:jc w:val="center"/>
              <w:rPr>
                <w:rFonts w:cstheme="minorHAnsi"/>
                <w:sz w:val="16"/>
                <w:szCs w:val="24"/>
              </w:rPr>
            </w:pPr>
            <w:r>
              <w:rPr>
                <w:rFonts w:cstheme="minorHAnsi"/>
                <w:sz w:val="16"/>
                <w:szCs w:val="24"/>
              </w:rPr>
              <w:t>Ivana Biason</w:t>
            </w:r>
          </w:p>
        </w:tc>
      </w:tr>
    </w:tbl>
    <w:p w14:paraId="6C652655" w14:textId="7C21833B" w:rsidR="000B4C1E" w:rsidRPr="00C344F4" w:rsidRDefault="000B4C1E" w:rsidP="000B4C1E">
      <w:pPr>
        <w:pageBreakBefore/>
        <w:jc w:val="center"/>
        <w:rPr>
          <w:rFonts w:cstheme="minorHAnsi"/>
          <w:b/>
          <w:sz w:val="30"/>
        </w:rPr>
      </w:pPr>
      <w:r w:rsidRPr="00C344F4">
        <w:rPr>
          <w:rFonts w:cstheme="minorHAnsi"/>
          <w:b/>
          <w:sz w:val="30"/>
        </w:rPr>
        <w:lastRenderedPageBreak/>
        <w:t>Índice</w:t>
      </w:r>
    </w:p>
    <w:p w14:paraId="6C652656" w14:textId="77777777" w:rsidR="000B4C1E" w:rsidRPr="00C344F4" w:rsidRDefault="000B4C1E" w:rsidP="000B4C1E">
      <w:pPr>
        <w:rPr>
          <w:rFonts w:cstheme="minorHAnsi"/>
        </w:rPr>
        <w:sectPr w:rsidR="000B4C1E" w:rsidRPr="00C344F4">
          <w:headerReference w:type="default" r:id="rId12"/>
          <w:footerReference w:type="first" r:id="rId13"/>
          <w:pgSz w:w="11906" w:h="16838"/>
          <w:pgMar w:top="1440" w:right="1008" w:bottom="1440" w:left="1008" w:header="720" w:footer="144" w:gutter="0"/>
          <w:cols w:space="720"/>
          <w:docGrid w:linePitch="360"/>
        </w:sectPr>
      </w:pPr>
      <w:r w:rsidRPr="00C344F4">
        <w:rPr>
          <w:rFonts w:cstheme="minorHAnsi"/>
        </w:rPr>
        <w:t xml:space="preserve"> </w:t>
      </w:r>
    </w:p>
    <w:p w14:paraId="2941140B" w14:textId="77777777" w:rsidR="0047066F" w:rsidRDefault="009F3B95">
      <w:pPr>
        <w:pStyle w:val="Sumrio1"/>
        <w:tabs>
          <w:tab w:val="left" w:pos="480"/>
          <w:tab w:val="right" w:leader="dot" w:pos="9880"/>
        </w:tabs>
        <w:rPr>
          <w:rFonts w:eastAsiaTheme="minorEastAsia" w:cstheme="minorBidi"/>
          <w:b w:val="0"/>
          <w:bCs w:val="0"/>
          <w:caps w:val="0"/>
          <w:noProof/>
          <w:sz w:val="22"/>
          <w:szCs w:val="22"/>
          <w:lang w:eastAsia="pt-BR"/>
        </w:rPr>
      </w:pPr>
      <w:r w:rsidRPr="00C344F4">
        <w:lastRenderedPageBreak/>
        <w:fldChar w:fldCharType="begin"/>
      </w:r>
      <w:r w:rsidRPr="000B15CC">
        <w:instrText xml:space="preserve"> TOC \o "1-3" </w:instrText>
      </w:r>
      <w:r w:rsidRPr="00C344F4">
        <w:fldChar w:fldCharType="separate"/>
      </w:r>
      <w:r w:rsidR="0047066F" w:rsidRPr="00EA35FD">
        <w:rPr>
          <w:noProof/>
        </w:rPr>
        <w:t>1.</w:t>
      </w:r>
      <w:r w:rsidR="0047066F">
        <w:rPr>
          <w:rFonts w:eastAsiaTheme="minorEastAsia" w:cstheme="minorBidi"/>
          <w:b w:val="0"/>
          <w:bCs w:val="0"/>
          <w:caps w:val="0"/>
          <w:noProof/>
          <w:sz w:val="22"/>
          <w:szCs w:val="22"/>
          <w:lang w:eastAsia="pt-BR"/>
        </w:rPr>
        <w:tab/>
      </w:r>
      <w:r w:rsidR="0047066F" w:rsidRPr="00EA35FD">
        <w:rPr>
          <w:noProof/>
        </w:rPr>
        <w:t>PROCESSSO</w:t>
      </w:r>
      <w:r w:rsidR="0047066F">
        <w:rPr>
          <w:noProof/>
        </w:rPr>
        <w:tab/>
      </w:r>
      <w:r w:rsidR="0047066F">
        <w:rPr>
          <w:noProof/>
        </w:rPr>
        <w:fldChar w:fldCharType="begin"/>
      </w:r>
      <w:r w:rsidR="0047066F">
        <w:rPr>
          <w:noProof/>
        </w:rPr>
        <w:instrText xml:space="preserve"> PAGEREF _Toc386449240 \h </w:instrText>
      </w:r>
      <w:r w:rsidR="0047066F">
        <w:rPr>
          <w:noProof/>
        </w:rPr>
      </w:r>
      <w:r w:rsidR="0047066F">
        <w:rPr>
          <w:noProof/>
        </w:rPr>
        <w:fldChar w:fldCharType="separate"/>
      </w:r>
      <w:r w:rsidR="0047066F">
        <w:rPr>
          <w:noProof/>
        </w:rPr>
        <w:t>4</w:t>
      </w:r>
      <w:r w:rsidR="0047066F">
        <w:rPr>
          <w:noProof/>
        </w:rPr>
        <w:fldChar w:fldCharType="end"/>
      </w:r>
    </w:p>
    <w:p w14:paraId="40AAB78C" w14:textId="77777777" w:rsidR="0047066F" w:rsidRDefault="0047066F">
      <w:pPr>
        <w:pStyle w:val="Sumrio1"/>
        <w:tabs>
          <w:tab w:val="left" w:pos="480"/>
          <w:tab w:val="right" w:leader="dot" w:pos="9880"/>
        </w:tabs>
        <w:rPr>
          <w:rFonts w:eastAsiaTheme="minorEastAsia" w:cstheme="minorBidi"/>
          <w:b w:val="0"/>
          <w:bCs w:val="0"/>
          <w:caps w:val="0"/>
          <w:noProof/>
          <w:sz w:val="22"/>
          <w:szCs w:val="22"/>
          <w:lang w:eastAsia="pt-BR"/>
        </w:rPr>
      </w:pPr>
      <w:r w:rsidRPr="00EA35FD">
        <w:rPr>
          <w:noProof/>
        </w:rPr>
        <w:t>2.</w:t>
      </w:r>
      <w:r>
        <w:rPr>
          <w:rFonts w:eastAsiaTheme="minorEastAsia" w:cstheme="minorBidi"/>
          <w:b w:val="0"/>
          <w:bCs w:val="0"/>
          <w:caps w:val="0"/>
          <w:noProof/>
          <w:sz w:val="22"/>
          <w:szCs w:val="22"/>
          <w:lang w:eastAsia="pt-BR"/>
        </w:rPr>
        <w:tab/>
      </w:r>
      <w:r w:rsidRPr="00EA35FD">
        <w:rPr>
          <w:noProof/>
        </w:rPr>
        <w:t>Web Service Serasa Experian</w:t>
      </w:r>
      <w:r>
        <w:rPr>
          <w:noProof/>
        </w:rPr>
        <w:tab/>
      </w:r>
      <w:r>
        <w:rPr>
          <w:noProof/>
        </w:rPr>
        <w:fldChar w:fldCharType="begin"/>
      </w:r>
      <w:r>
        <w:rPr>
          <w:noProof/>
        </w:rPr>
        <w:instrText xml:space="preserve"> PAGEREF _Toc386449241 \h </w:instrText>
      </w:r>
      <w:r>
        <w:rPr>
          <w:noProof/>
        </w:rPr>
      </w:r>
      <w:r>
        <w:rPr>
          <w:noProof/>
        </w:rPr>
        <w:fldChar w:fldCharType="separate"/>
      </w:r>
      <w:r>
        <w:rPr>
          <w:noProof/>
        </w:rPr>
        <w:t>4</w:t>
      </w:r>
      <w:r>
        <w:rPr>
          <w:noProof/>
        </w:rPr>
        <w:fldChar w:fldCharType="end"/>
      </w:r>
    </w:p>
    <w:p w14:paraId="70504F9F" w14:textId="77777777" w:rsidR="0047066F" w:rsidRDefault="0047066F">
      <w:pPr>
        <w:pStyle w:val="Sumrio2"/>
        <w:tabs>
          <w:tab w:val="left" w:pos="720"/>
          <w:tab w:val="right" w:leader="dot" w:pos="9880"/>
        </w:tabs>
        <w:rPr>
          <w:rFonts w:eastAsiaTheme="minorEastAsia" w:cstheme="minorBidi"/>
          <w:smallCaps w:val="0"/>
          <w:noProof/>
          <w:sz w:val="22"/>
          <w:szCs w:val="22"/>
          <w:lang w:eastAsia="pt-BR"/>
        </w:rPr>
      </w:pPr>
      <w:r w:rsidRPr="00EA35FD">
        <w:rPr>
          <w:smallCaps w:val="0"/>
          <w:noProof/>
          <w14:scene3d>
            <w14:camera w14:prst="orthographicFront"/>
            <w14:lightRig w14:rig="threePt" w14:dir="t">
              <w14:rot w14:lat="0" w14:lon="0" w14:rev="0"/>
            </w14:lightRig>
          </w14:scene3d>
        </w:rPr>
        <w:t>2.1</w:t>
      </w:r>
      <w:r>
        <w:rPr>
          <w:rFonts w:eastAsiaTheme="minorEastAsia" w:cstheme="minorBidi"/>
          <w:smallCaps w:val="0"/>
          <w:noProof/>
          <w:sz w:val="22"/>
          <w:szCs w:val="22"/>
          <w:lang w:eastAsia="pt-BR"/>
        </w:rPr>
        <w:tab/>
      </w:r>
      <w:r>
        <w:rPr>
          <w:noProof/>
        </w:rPr>
        <w:t>Autenticação</w:t>
      </w:r>
      <w:r>
        <w:rPr>
          <w:noProof/>
        </w:rPr>
        <w:tab/>
      </w:r>
      <w:r>
        <w:rPr>
          <w:noProof/>
        </w:rPr>
        <w:fldChar w:fldCharType="begin"/>
      </w:r>
      <w:r>
        <w:rPr>
          <w:noProof/>
        </w:rPr>
        <w:instrText xml:space="preserve"> PAGEREF _Toc386449242 \h </w:instrText>
      </w:r>
      <w:r>
        <w:rPr>
          <w:noProof/>
        </w:rPr>
      </w:r>
      <w:r>
        <w:rPr>
          <w:noProof/>
        </w:rPr>
        <w:fldChar w:fldCharType="separate"/>
      </w:r>
      <w:r>
        <w:rPr>
          <w:noProof/>
        </w:rPr>
        <w:t>4</w:t>
      </w:r>
      <w:r>
        <w:rPr>
          <w:noProof/>
        </w:rPr>
        <w:fldChar w:fldCharType="end"/>
      </w:r>
    </w:p>
    <w:p w14:paraId="540B77D4" w14:textId="77777777" w:rsidR="0047066F" w:rsidRDefault="0047066F">
      <w:pPr>
        <w:pStyle w:val="Sumrio3"/>
        <w:tabs>
          <w:tab w:val="left" w:pos="1200"/>
          <w:tab w:val="right" w:leader="dot" w:pos="9880"/>
        </w:tabs>
        <w:rPr>
          <w:rFonts w:eastAsiaTheme="minorEastAsia" w:cstheme="minorBidi"/>
          <w:i w:val="0"/>
          <w:iCs w:val="0"/>
          <w:noProof/>
          <w:sz w:val="22"/>
          <w:szCs w:val="22"/>
          <w:lang w:eastAsia="pt-BR"/>
        </w:rPr>
      </w:pPr>
      <w:r w:rsidRPr="00EA35FD">
        <w:rPr>
          <w:noProof/>
          <w:color w:val="1F497D"/>
        </w:rPr>
        <w:t>2.1.1</w:t>
      </w:r>
      <w:r>
        <w:rPr>
          <w:rFonts w:eastAsiaTheme="minorEastAsia" w:cstheme="minorBidi"/>
          <w:i w:val="0"/>
          <w:iCs w:val="0"/>
          <w:noProof/>
          <w:sz w:val="22"/>
          <w:szCs w:val="22"/>
          <w:lang w:eastAsia="pt-BR"/>
        </w:rPr>
        <w:tab/>
      </w:r>
      <w:r>
        <w:rPr>
          <w:noProof/>
        </w:rPr>
        <w:t>Autorização</w:t>
      </w:r>
      <w:r>
        <w:rPr>
          <w:noProof/>
        </w:rPr>
        <w:tab/>
      </w:r>
      <w:r>
        <w:rPr>
          <w:noProof/>
        </w:rPr>
        <w:fldChar w:fldCharType="begin"/>
      </w:r>
      <w:r>
        <w:rPr>
          <w:noProof/>
        </w:rPr>
        <w:instrText xml:space="preserve"> PAGEREF _Toc386449243 \h </w:instrText>
      </w:r>
      <w:r>
        <w:rPr>
          <w:noProof/>
        </w:rPr>
      </w:r>
      <w:r>
        <w:rPr>
          <w:noProof/>
        </w:rPr>
        <w:fldChar w:fldCharType="separate"/>
      </w:r>
      <w:r>
        <w:rPr>
          <w:noProof/>
        </w:rPr>
        <w:t>4</w:t>
      </w:r>
      <w:r>
        <w:rPr>
          <w:noProof/>
        </w:rPr>
        <w:fldChar w:fldCharType="end"/>
      </w:r>
    </w:p>
    <w:p w14:paraId="5700DD9A" w14:textId="77777777" w:rsidR="0047066F" w:rsidRDefault="0047066F">
      <w:pPr>
        <w:pStyle w:val="Sumrio2"/>
        <w:tabs>
          <w:tab w:val="left" w:pos="720"/>
          <w:tab w:val="right" w:leader="dot" w:pos="9880"/>
        </w:tabs>
        <w:rPr>
          <w:rFonts w:eastAsiaTheme="minorEastAsia" w:cstheme="minorBidi"/>
          <w:smallCaps w:val="0"/>
          <w:noProof/>
          <w:sz w:val="22"/>
          <w:szCs w:val="22"/>
          <w:lang w:eastAsia="pt-BR"/>
        </w:rPr>
      </w:pPr>
      <w:r w:rsidRPr="00EA35FD">
        <w:rPr>
          <w:smallCaps w:val="0"/>
          <w:noProof/>
          <w14:scene3d>
            <w14:camera w14:prst="orthographicFront"/>
            <w14:lightRig w14:rig="threePt" w14:dir="t">
              <w14:rot w14:lat="0" w14:lon="0" w14:rev="0"/>
            </w14:lightRig>
          </w14:scene3d>
        </w:rPr>
        <w:t>2.2</w:t>
      </w:r>
      <w:r>
        <w:rPr>
          <w:rFonts w:eastAsiaTheme="minorEastAsia" w:cstheme="minorBidi"/>
          <w:smallCaps w:val="0"/>
          <w:noProof/>
          <w:sz w:val="22"/>
          <w:szCs w:val="22"/>
          <w:lang w:eastAsia="pt-BR"/>
        </w:rPr>
        <w:tab/>
      </w:r>
      <w:r>
        <w:rPr>
          <w:noProof/>
        </w:rPr>
        <w:t>Endereços / URLs</w:t>
      </w:r>
      <w:r>
        <w:rPr>
          <w:noProof/>
        </w:rPr>
        <w:tab/>
      </w:r>
      <w:r>
        <w:rPr>
          <w:noProof/>
        </w:rPr>
        <w:fldChar w:fldCharType="begin"/>
      </w:r>
      <w:r>
        <w:rPr>
          <w:noProof/>
        </w:rPr>
        <w:instrText xml:space="preserve"> PAGEREF _Toc386449244 \h </w:instrText>
      </w:r>
      <w:r>
        <w:rPr>
          <w:noProof/>
        </w:rPr>
      </w:r>
      <w:r>
        <w:rPr>
          <w:noProof/>
        </w:rPr>
        <w:fldChar w:fldCharType="separate"/>
      </w:r>
      <w:r>
        <w:rPr>
          <w:noProof/>
        </w:rPr>
        <w:t>4</w:t>
      </w:r>
      <w:r>
        <w:rPr>
          <w:noProof/>
        </w:rPr>
        <w:fldChar w:fldCharType="end"/>
      </w:r>
    </w:p>
    <w:p w14:paraId="574231C3" w14:textId="77777777" w:rsidR="0047066F" w:rsidRDefault="0047066F">
      <w:pPr>
        <w:pStyle w:val="Sumrio3"/>
        <w:tabs>
          <w:tab w:val="left" w:pos="1200"/>
          <w:tab w:val="right" w:leader="dot" w:pos="9880"/>
        </w:tabs>
        <w:rPr>
          <w:rFonts w:eastAsiaTheme="minorEastAsia" w:cstheme="minorBidi"/>
          <w:i w:val="0"/>
          <w:iCs w:val="0"/>
          <w:noProof/>
          <w:sz w:val="22"/>
          <w:szCs w:val="22"/>
          <w:lang w:eastAsia="pt-BR"/>
        </w:rPr>
      </w:pPr>
      <w:r w:rsidRPr="00EA35FD">
        <w:rPr>
          <w:noProof/>
          <w:color w:val="1F497D"/>
        </w:rPr>
        <w:t>2.2.1</w:t>
      </w:r>
      <w:r>
        <w:rPr>
          <w:rFonts w:eastAsiaTheme="minorEastAsia" w:cstheme="minorBidi"/>
          <w:i w:val="0"/>
          <w:iCs w:val="0"/>
          <w:noProof/>
          <w:sz w:val="22"/>
          <w:szCs w:val="22"/>
          <w:lang w:eastAsia="pt-BR"/>
        </w:rPr>
        <w:tab/>
      </w:r>
      <w:r>
        <w:rPr>
          <w:noProof/>
        </w:rPr>
        <w:t>Homologação</w:t>
      </w:r>
      <w:r>
        <w:rPr>
          <w:noProof/>
        </w:rPr>
        <w:tab/>
      </w:r>
      <w:r>
        <w:rPr>
          <w:noProof/>
        </w:rPr>
        <w:fldChar w:fldCharType="begin"/>
      </w:r>
      <w:r>
        <w:rPr>
          <w:noProof/>
        </w:rPr>
        <w:instrText xml:space="preserve"> PAGEREF _Toc386449245 \h </w:instrText>
      </w:r>
      <w:r>
        <w:rPr>
          <w:noProof/>
        </w:rPr>
      </w:r>
      <w:r>
        <w:rPr>
          <w:noProof/>
        </w:rPr>
        <w:fldChar w:fldCharType="separate"/>
      </w:r>
      <w:r>
        <w:rPr>
          <w:noProof/>
        </w:rPr>
        <w:t>4</w:t>
      </w:r>
      <w:r>
        <w:rPr>
          <w:noProof/>
        </w:rPr>
        <w:fldChar w:fldCharType="end"/>
      </w:r>
    </w:p>
    <w:p w14:paraId="217BF75C" w14:textId="77777777" w:rsidR="0047066F" w:rsidRDefault="0047066F">
      <w:pPr>
        <w:pStyle w:val="Sumrio3"/>
        <w:tabs>
          <w:tab w:val="left" w:pos="1200"/>
          <w:tab w:val="right" w:leader="dot" w:pos="9880"/>
        </w:tabs>
        <w:rPr>
          <w:rFonts w:eastAsiaTheme="minorEastAsia" w:cstheme="minorBidi"/>
          <w:i w:val="0"/>
          <w:iCs w:val="0"/>
          <w:noProof/>
          <w:sz w:val="22"/>
          <w:szCs w:val="22"/>
          <w:lang w:eastAsia="pt-BR"/>
        </w:rPr>
      </w:pPr>
      <w:r>
        <w:rPr>
          <w:noProof/>
        </w:rPr>
        <w:t>2.2.2</w:t>
      </w:r>
      <w:r>
        <w:rPr>
          <w:rFonts w:eastAsiaTheme="minorEastAsia" w:cstheme="minorBidi"/>
          <w:i w:val="0"/>
          <w:iCs w:val="0"/>
          <w:noProof/>
          <w:sz w:val="22"/>
          <w:szCs w:val="22"/>
          <w:lang w:eastAsia="pt-BR"/>
        </w:rPr>
        <w:tab/>
      </w:r>
      <w:r>
        <w:rPr>
          <w:noProof/>
        </w:rPr>
        <w:t>Produção</w:t>
      </w:r>
      <w:r>
        <w:rPr>
          <w:noProof/>
        </w:rPr>
        <w:tab/>
      </w:r>
      <w:r>
        <w:rPr>
          <w:noProof/>
        </w:rPr>
        <w:fldChar w:fldCharType="begin"/>
      </w:r>
      <w:r>
        <w:rPr>
          <w:noProof/>
        </w:rPr>
        <w:instrText xml:space="preserve"> PAGEREF _Toc386449246 \h </w:instrText>
      </w:r>
      <w:r>
        <w:rPr>
          <w:noProof/>
        </w:rPr>
      </w:r>
      <w:r>
        <w:rPr>
          <w:noProof/>
        </w:rPr>
        <w:fldChar w:fldCharType="separate"/>
      </w:r>
      <w:r>
        <w:rPr>
          <w:noProof/>
        </w:rPr>
        <w:t>4</w:t>
      </w:r>
      <w:r>
        <w:rPr>
          <w:noProof/>
        </w:rPr>
        <w:fldChar w:fldCharType="end"/>
      </w:r>
    </w:p>
    <w:p w14:paraId="2BCD3F04" w14:textId="77777777" w:rsidR="0047066F" w:rsidRDefault="0047066F">
      <w:pPr>
        <w:pStyle w:val="Sumrio2"/>
        <w:tabs>
          <w:tab w:val="left" w:pos="720"/>
          <w:tab w:val="right" w:leader="dot" w:pos="9880"/>
        </w:tabs>
        <w:rPr>
          <w:rFonts w:eastAsiaTheme="minorEastAsia" w:cstheme="minorBidi"/>
          <w:smallCaps w:val="0"/>
          <w:noProof/>
          <w:sz w:val="22"/>
          <w:szCs w:val="22"/>
          <w:lang w:eastAsia="pt-BR"/>
        </w:rPr>
      </w:pPr>
      <w:r w:rsidRPr="00EA35FD">
        <w:rPr>
          <w:smallCaps w:val="0"/>
          <w:noProof/>
          <w14:scene3d>
            <w14:camera w14:prst="orthographicFront"/>
            <w14:lightRig w14:rig="threePt" w14:dir="t">
              <w14:rot w14:lat="0" w14:lon="0" w14:rev="0"/>
            </w14:lightRig>
          </w14:scene3d>
        </w:rPr>
        <w:t>2.3</w:t>
      </w:r>
      <w:r>
        <w:rPr>
          <w:rFonts w:eastAsiaTheme="minorEastAsia" w:cstheme="minorBidi"/>
          <w:smallCaps w:val="0"/>
          <w:noProof/>
          <w:sz w:val="22"/>
          <w:szCs w:val="22"/>
          <w:lang w:eastAsia="pt-BR"/>
        </w:rPr>
        <w:tab/>
      </w:r>
      <w:r>
        <w:rPr>
          <w:noProof/>
        </w:rPr>
        <w:t>Operações</w:t>
      </w:r>
      <w:r>
        <w:rPr>
          <w:noProof/>
        </w:rPr>
        <w:tab/>
      </w:r>
      <w:r>
        <w:rPr>
          <w:noProof/>
        </w:rPr>
        <w:fldChar w:fldCharType="begin"/>
      </w:r>
      <w:r>
        <w:rPr>
          <w:noProof/>
        </w:rPr>
        <w:instrText xml:space="preserve"> PAGEREF _Toc386449247 \h </w:instrText>
      </w:r>
      <w:r>
        <w:rPr>
          <w:noProof/>
        </w:rPr>
      </w:r>
      <w:r>
        <w:rPr>
          <w:noProof/>
        </w:rPr>
        <w:fldChar w:fldCharType="separate"/>
      </w:r>
      <w:r>
        <w:rPr>
          <w:noProof/>
        </w:rPr>
        <w:t>4</w:t>
      </w:r>
      <w:r>
        <w:rPr>
          <w:noProof/>
        </w:rPr>
        <w:fldChar w:fldCharType="end"/>
      </w:r>
    </w:p>
    <w:p w14:paraId="7BF757F0" w14:textId="77777777" w:rsidR="0047066F" w:rsidRDefault="0047066F">
      <w:pPr>
        <w:pStyle w:val="Sumrio3"/>
        <w:tabs>
          <w:tab w:val="left" w:pos="1200"/>
          <w:tab w:val="right" w:leader="dot" w:pos="9880"/>
        </w:tabs>
        <w:rPr>
          <w:rFonts w:eastAsiaTheme="minorEastAsia" w:cstheme="minorBidi"/>
          <w:i w:val="0"/>
          <w:iCs w:val="0"/>
          <w:noProof/>
          <w:sz w:val="22"/>
          <w:szCs w:val="22"/>
          <w:lang w:eastAsia="pt-BR"/>
        </w:rPr>
      </w:pPr>
      <w:r w:rsidRPr="00EA35FD">
        <w:rPr>
          <w:rFonts w:cs="Times New Roman"/>
          <w:noProof/>
        </w:rPr>
        <w:t>2.3.1</w:t>
      </w:r>
      <w:r>
        <w:rPr>
          <w:rFonts w:eastAsiaTheme="minorEastAsia" w:cstheme="minorBidi"/>
          <w:i w:val="0"/>
          <w:iCs w:val="0"/>
          <w:noProof/>
          <w:sz w:val="22"/>
          <w:szCs w:val="22"/>
          <w:lang w:eastAsia="pt-BR"/>
        </w:rPr>
        <w:tab/>
      </w:r>
      <w:r>
        <w:rPr>
          <w:noProof/>
        </w:rPr>
        <w:t>ConsultarRelato</w:t>
      </w:r>
      <w:r>
        <w:rPr>
          <w:noProof/>
        </w:rPr>
        <w:tab/>
      </w:r>
      <w:r>
        <w:rPr>
          <w:noProof/>
        </w:rPr>
        <w:fldChar w:fldCharType="begin"/>
      </w:r>
      <w:r>
        <w:rPr>
          <w:noProof/>
        </w:rPr>
        <w:instrText xml:space="preserve"> PAGEREF _Toc386449248 \h </w:instrText>
      </w:r>
      <w:r>
        <w:rPr>
          <w:noProof/>
        </w:rPr>
      </w:r>
      <w:r>
        <w:rPr>
          <w:noProof/>
        </w:rPr>
        <w:fldChar w:fldCharType="separate"/>
      </w:r>
      <w:r>
        <w:rPr>
          <w:noProof/>
        </w:rPr>
        <w:t>4</w:t>
      </w:r>
      <w:r>
        <w:rPr>
          <w:noProof/>
        </w:rPr>
        <w:fldChar w:fldCharType="end"/>
      </w:r>
    </w:p>
    <w:p w14:paraId="5AF58A12" w14:textId="77777777" w:rsidR="0047066F" w:rsidRDefault="0047066F">
      <w:pPr>
        <w:pStyle w:val="Sumrio3"/>
        <w:tabs>
          <w:tab w:val="left" w:pos="1200"/>
          <w:tab w:val="right" w:leader="dot" w:pos="9880"/>
        </w:tabs>
        <w:rPr>
          <w:rFonts w:eastAsiaTheme="minorEastAsia" w:cstheme="minorBidi"/>
          <w:i w:val="0"/>
          <w:iCs w:val="0"/>
          <w:noProof/>
          <w:sz w:val="22"/>
          <w:szCs w:val="22"/>
          <w:lang w:eastAsia="pt-BR"/>
        </w:rPr>
      </w:pPr>
      <w:r>
        <w:rPr>
          <w:noProof/>
        </w:rPr>
        <w:t>2.3.2</w:t>
      </w:r>
      <w:r>
        <w:rPr>
          <w:rFonts w:eastAsiaTheme="minorEastAsia" w:cstheme="minorBidi"/>
          <w:i w:val="0"/>
          <w:iCs w:val="0"/>
          <w:noProof/>
          <w:sz w:val="22"/>
          <w:szCs w:val="22"/>
          <w:lang w:eastAsia="pt-BR"/>
        </w:rPr>
        <w:tab/>
      </w:r>
      <w:r>
        <w:rPr>
          <w:noProof/>
        </w:rPr>
        <w:t>ConsultarRelatoComFeature</w:t>
      </w:r>
      <w:r>
        <w:rPr>
          <w:noProof/>
        </w:rPr>
        <w:tab/>
      </w:r>
      <w:r>
        <w:rPr>
          <w:noProof/>
        </w:rPr>
        <w:fldChar w:fldCharType="begin"/>
      </w:r>
      <w:r>
        <w:rPr>
          <w:noProof/>
        </w:rPr>
        <w:instrText xml:space="preserve"> PAGEREF _Toc386449249 \h </w:instrText>
      </w:r>
      <w:r>
        <w:rPr>
          <w:noProof/>
        </w:rPr>
      </w:r>
      <w:r>
        <w:rPr>
          <w:noProof/>
        </w:rPr>
        <w:fldChar w:fldCharType="separate"/>
      </w:r>
      <w:r>
        <w:rPr>
          <w:noProof/>
        </w:rPr>
        <w:t>16</w:t>
      </w:r>
      <w:r>
        <w:rPr>
          <w:noProof/>
        </w:rPr>
        <w:fldChar w:fldCharType="end"/>
      </w:r>
    </w:p>
    <w:p w14:paraId="18BEC65C" w14:textId="77777777" w:rsidR="0047066F" w:rsidRDefault="0047066F">
      <w:pPr>
        <w:pStyle w:val="Sumrio2"/>
        <w:tabs>
          <w:tab w:val="left" w:pos="720"/>
          <w:tab w:val="right" w:leader="dot" w:pos="9880"/>
        </w:tabs>
        <w:rPr>
          <w:rFonts w:eastAsiaTheme="minorEastAsia" w:cstheme="minorBidi"/>
          <w:smallCaps w:val="0"/>
          <w:noProof/>
          <w:sz w:val="22"/>
          <w:szCs w:val="22"/>
          <w:lang w:eastAsia="pt-BR"/>
        </w:rPr>
      </w:pPr>
      <w:r w:rsidRPr="00EA35FD">
        <w:rPr>
          <w:smallCaps w:val="0"/>
          <w:noProof/>
          <w14:scene3d>
            <w14:camera w14:prst="orthographicFront"/>
            <w14:lightRig w14:rig="threePt" w14:dir="t">
              <w14:rot w14:lat="0" w14:lon="0" w14:rev="0"/>
            </w14:lightRig>
          </w14:scene3d>
        </w:rPr>
        <w:t>2.4</w:t>
      </w:r>
      <w:r>
        <w:rPr>
          <w:rFonts w:eastAsiaTheme="minorEastAsia" w:cstheme="minorBidi"/>
          <w:smallCaps w:val="0"/>
          <w:noProof/>
          <w:sz w:val="22"/>
          <w:szCs w:val="22"/>
          <w:lang w:eastAsia="pt-BR"/>
        </w:rPr>
        <w:tab/>
      </w:r>
      <w:r>
        <w:rPr>
          <w:noProof/>
        </w:rPr>
        <w:t>Erros/Exceções</w:t>
      </w:r>
      <w:r>
        <w:rPr>
          <w:noProof/>
        </w:rPr>
        <w:tab/>
      </w:r>
      <w:r>
        <w:rPr>
          <w:noProof/>
        </w:rPr>
        <w:fldChar w:fldCharType="begin"/>
      </w:r>
      <w:r>
        <w:rPr>
          <w:noProof/>
        </w:rPr>
        <w:instrText xml:space="preserve"> PAGEREF _Toc386449250 \h </w:instrText>
      </w:r>
      <w:r>
        <w:rPr>
          <w:noProof/>
        </w:rPr>
      </w:r>
      <w:r>
        <w:rPr>
          <w:noProof/>
        </w:rPr>
        <w:fldChar w:fldCharType="separate"/>
      </w:r>
      <w:r>
        <w:rPr>
          <w:noProof/>
        </w:rPr>
        <w:t>40</w:t>
      </w:r>
      <w:r>
        <w:rPr>
          <w:noProof/>
        </w:rPr>
        <w:fldChar w:fldCharType="end"/>
      </w:r>
    </w:p>
    <w:p w14:paraId="69CC6786" w14:textId="77777777" w:rsidR="0047066F" w:rsidRDefault="0047066F">
      <w:pPr>
        <w:pStyle w:val="Sumrio2"/>
        <w:tabs>
          <w:tab w:val="left" w:pos="720"/>
          <w:tab w:val="right" w:leader="dot" w:pos="9880"/>
        </w:tabs>
        <w:rPr>
          <w:rFonts w:eastAsiaTheme="minorEastAsia" w:cstheme="minorBidi"/>
          <w:smallCaps w:val="0"/>
          <w:noProof/>
          <w:sz w:val="22"/>
          <w:szCs w:val="22"/>
          <w:lang w:eastAsia="pt-BR"/>
        </w:rPr>
      </w:pPr>
      <w:r w:rsidRPr="00EA35FD">
        <w:rPr>
          <w:smallCaps w:val="0"/>
          <w:noProof/>
          <w14:scene3d>
            <w14:camera w14:prst="orthographicFront"/>
            <w14:lightRig w14:rig="threePt" w14:dir="t">
              <w14:rot w14:lat="0" w14:lon="0" w14:rev="0"/>
            </w14:lightRig>
          </w14:scene3d>
        </w:rPr>
        <w:t>2.5</w:t>
      </w:r>
      <w:r>
        <w:rPr>
          <w:rFonts w:eastAsiaTheme="minorEastAsia" w:cstheme="minorBidi"/>
          <w:smallCaps w:val="0"/>
          <w:noProof/>
          <w:sz w:val="22"/>
          <w:szCs w:val="22"/>
          <w:lang w:eastAsia="pt-BR"/>
        </w:rPr>
        <w:tab/>
      </w:r>
      <w:r>
        <w:rPr>
          <w:noProof/>
        </w:rPr>
        <w:t>Códigos de Retorno/Mensagem</w:t>
      </w:r>
      <w:r>
        <w:rPr>
          <w:noProof/>
        </w:rPr>
        <w:tab/>
      </w:r>
      <w:r>
        <w:rPr>
          <w:noProof/>
        </w:rPr>
        <w:fldChar w:fldCharType="begin"/>
      </w:r>
      <w:r>
        <w:rPr>
          <w:noProof/>
        </w:rPr>
        <w:instrText xml:space="preserve"> PAGEREF _Toc386449251 \h </w:instrText>
      </w:r>
      <w:r>
        <w:rPr>
          <w:noProof/>
        </w:rPr>
      </w:r>
      <w:r>
        <w:rPr>
          <w:noProof/>
        </w:rPr>
        <w:fldChar w:fldCharType="separate"/>
      </w:r>
      <w:r>
        <w:rPr>
          <w:noProof/>
        </w:rPr>
        <w:t>41</w:t>
      </w:r>
      <w:r>
        <w:rPr>
          <w:noProof/>
        </w:rPr>
        <w:fldChar w:fldCharType="end"/>
      </w:r>
    </w:p>
    <w:p w14:paraId="61AC710B" w14:textId="77777777" w:rsidR="0047066F" w:rsidRDefault="0047066F">
      <w:pPr>
        <w:pStyle w:val="Sumrio1"/>
        <w:tabs>
          <w:tab w:val="left" w:pos="480"/>
          <w:tab w:val="right" w:leader="dot" w:pos="9880"/>
        </w:tabs>
        <w:rPr>
          <w:rFonts w:eastAsiaTheme="minorEastAsia" w:cstheme="minorBidi"/>
          <w:b w:val="0"/>
          <w:bCs w:val="0"/>
          <w:caps w:val="0"/>
          <w:noProof/>
          <w:sz w:val="22"/>
          <w:szCs w:val="22"/>
          <w:lang w:eastAsia="pt-BR"/>
        </w:rPr>
      </w:pPr>
      <w:r w:rsidRPr="00EA35FD">
        <w:rPr>
          <w:noProof/>
        </w:rPr>
        <w:t>3.</w:t>
      </w:r>
      <w:r>
        <w:rPr>
          <w:rFonts w:eastAsiaTheme="minorEastAsia" w:cstheme="minorBidi"/>
          <w:b w:val="0"/>
          <w:bCs w:val="0"/>
          <w:caps w:val="0"/>
          <w:noProof/>
          <w:sz w:val="22"/>
          <w:szCs w:val="22"/>
          <w:lang w:eastAsia="pt-BR"/>
        </w:rPr>
        <w:tab/>
      </w:r>
      <w:r w:rsidRPr="00EA35FD">
        <w:rPr>
          <w:noProof/>
        </w:rPr>
        <w:t>FAQ</w:t>
      </w:r>
      <w:r>
        <w:rPr>
          <w:noProof/>
        </w:rPr>
        <w:tab/>
      </w:r>
      <w:r>
        <w:rPr>
          <w:noProof/>
        </w:rPr>
        <w:fldChar w:fldCharType="begin"/>
      </w:r>
      <w:r>
        <w:rPr>
          <w:noProof/>
        </w:rPr>
        <w:instrText xml:space="preserve"> PAGEREF _Toc386449252 \h </w:instrText>
      </w:r>
      <w:r>
        <w:rPr>
          <w:noProof/>
        </w:rPr>
      </w:r>
      <w:r>
        <w:rPr>
          <w:noProof/>
        </w:rPr>
        <w:fldChar w:fldCharType="separate"/>
      </w:r>
      <w:r>
        <w:rPr>
          <w:noProof/>
        </w:rPr>
        <w:t>41</w:t>
      </w:r>
      <w:r>
        <w:rPr>
          <w:noProof/>
        </w:rPr>
        <w:fldChar w:fldCharType="end"/>
      </w:r>
    </w:p>
    <w:p w14:paraId="2F79AC62" w14:textId="77777777" w:rsidR="0047066F" w:rsidRDefault="0047066F">
      <w:pPr>
        <w:pStyle w:val="Sumrio1"/>
        <w:tabs>
          <w:tab w:val="left" w:pos="480"/>
          <w:tab w:val="right" w:leader="dot" w:pos="9880"/>
        </w:tabs>
        <w:rPr>
          <w:rFonts w:eastAsiaTheme="minorEastAsia" w:cstheme="minorBidi"/>
          <w:b w:val="0"/>
          <w:bCs w:val="0"/>
          <w:caps w:val="0"/>
          <w:noProof/>
          <w:sz w:val="22"/>
          <w:szCs w:val="22"/>
          <w:lang w:eastAsia="pt-BR"/>
        </w:rPr>
      </w:pPr>
      <w:r w:rsidRPr="00EA35FD">
        <w:rPr>
          <w:noProof/>
        </w:rPr>
        <w:t>4.</w:t>
      </w:r>
      <w:r>
        <w:rPr>
          <w:rFonts w:eastAsiaTheme="minorEastAsia" w:cstheme="minorBidi"/>
          <w:b w:val="0"/>
          <w:bCs w:val="0"/>
          <w:caps w:val="0"/>
          <w:noProof/>
          <w:sz w:val="22"/>
          <w:szCs w:val="22"/>
          <w:lang w:eastAsia="pt-BR"/>
        </w:rPr>
        <w:tab/>
      </w:r>
      <w:r w:rsidRPr="00EA35FD">
        <w:rPr>
          <w:noProof/>
        </w:rPr>
        <w:t>Glossário</w:t>
      </w:r>
      <w:r>
        <w:rPr>
          <w:noProof/>
        </w:rPr>
        <w:tab/>
      </w:r>
      <w:r>
        <w:rPr>
          <w:noProof/>
        </w:rPr>
        <w:fldChar w:fldCharType="begin"/>
      </w:r>
      <w:r>
        <w:rPr>
          <w:noProof/>
        </w:rPr>
        <w:instrText xml:space="preserve"> PAGEREF _Toc386449253 \h </w:instrText>
      </w:r>
      <w:r>
        <w:rPr>
          <w:noProof/>
        </w:rPr>
      </w:r>
      <w:r>
        <w:rPr>
          <w:noProof/>
        </w:rPr>
        <w:fldChar w:fldCharType="separate"/>
      </w:r>
      <w:r>
        <w:rPr>
          <w:noProof/>
        </w:rPr>
        <w:t>41</w:t>
      </w:r>
      <w:r>
        <w:rPr>
          <w:noProof/>
        </w:rPr>
        <w:fldChar w:fldCharType="end"/>
      </w:r>
    </w:p>
    <w:p w14:paraId="6C652668" w14:textId="31DC903B" w:rsidR="000B4C1E" w:rsidRPr="00C344F4" w:rsidRDefault="009F3B95" w:rsidP="006D47C8">
      <w:pPr>
        <w:pStyle w:val="Sumrio1"/>
        <w:tabs>
          <w:tab w:val="right" w:leader="dot" w:pos="9890"/>
        </w:tabs>
        <w:rPr>
          <w:sz w:val="22"/>
        </w:rPr>
        <w:sectPr w:rsidR="000B4C1E" w:rsidRPr="00C344F4">
          <w:type w:val="continuous"/>
          <w:pgSz w:w="11906" w:h="16838"/>
          <w:pgMar w:top="1440" w:right="1008" w:bottom="1440" w:left="1008" w:header="720" w:footer="144" w:gutter="0"/>
          <w:cols w:space="720"/>
          <w:docGrid w:linePitch="360"/>
        </w:sectPr>
      </w:pPr>
      <w:r w:rsidRPr="00C344F4">
        <w:fldChar w:fldCharType="end"/>
      </w:r>
    </w:p>
    <w:p w14:paraId="74F4E0C8" w14:textId="267FF482" w:rsidR="00B65911" w:rsidRPr="00C344F4" w:rsidRDefault="00B65911" w:rsidP="00AD713A">
      <w:pPr>
        <w:pStyle w:val="Ttulo1"/>
        <w:numPr>
          <w:ilvl w:val="0"/>
          <w:numId w:val="11"/>
        </w:numPr>
        <w:pBdr>
          <w:top w:val="single" w:sz="18" w:space="1" w:color="auto"/>
          <w:bottom w:val="single" w:sz="18" w:space="1" w:color="auto"/>
        </w:pBdr>
        <w:spacing w:after="0"/>
        <w:rPr>
          <w:rFonts w:cstheme="minorHAnsi"/>
          <w:sz w:val="28"/>
        </w:rPr>
      </w:pPr>
      <w:bookmarkStart w:id="1" w:name="_Toc386449240"/>
      <w:r w:rsidRPr="00C344F4">
        <w:rPr>
          <w:rFonts w:cstheme="minorHAnsi"/>
          <w:sz w:val="28"/>
        </w:rPr>
        <w:lastRenderedPageBreak/>
        <w:t>PROCESSSO</w:t>
      </w:r>
      <w:bookmarkEnd w:id="1"/>
    </w:p>
    <w:p w14:paraId="716051BD" w14:textId="7264D901" w:rsidR="00B65911" w:rsidRPr="00C344F4" w:rsidRDefault="00B65911" w:rsidP="00B65911">
      <w:r w:rsidRPr="00C344F4">
        <w:t>O processo que deve ser seguido para as chamadas do Web Service é simples, consistindo apenas em uma chamada para cada documento consultado, obtendo o retorno de forma síncrona na mesma requisição.</w:t>
      </w:r>
      <w:r w:rsidR="008F794D" w:rsidRPr="00C344F4">
        <w:t xml:space="preserve"> </w:t>
      </w:r>
    </w:p>
    <w:p w14:paraId="37D14585" w14:textId="7DAB5169" w:rsidR="008F794D" w:rsidRDefault="008F794D" w:rsidP="00B65911">
      <w:r w:rsidRPr="00C344F4">
        <w:t>O processo é válido para consulta</w:t>
      </w:r>
      <w:r w:rsidR="002059BD">
        <w:t>s</w:t>
      </w:r>
      <w:r w:rsidRPr="00C344F4">
        <w:t xml:space="preserve"> </w:t>
      </w:r>
      <w:r w:rsidR="002059BD">
        <w:t xml:space="preserve">ao Produto Relato </w:t>
      </w:r>
      <w:r w:rsidRPr="00C344F4">
        <w:t xml:space="preserve">e </w:t>
      </w:r>
      <w:r w:rsidR="002059BD">
        <w:t>suas Features</w:t>
      </w:r>
      <w:r w:rsidRPr="00C344F4">
        <w:t xml:space="preserve">, mudando apenas o método do web </w:t>
      </w:r>
      <w:r w:rsidR="00C344F4" w:rsidRPr="00C344F4">
        <w:t>Service</w:t>
      </w:r>
      <w:r w:rsidRPr="00C344F4">
        <w:t>.</w:t>
      </w:r>
    </w:p>
    <w:p w14:paraId="192F7E9E" w14:textId="43AE6844" w:rsidR="00F821E4" w:rsidRPr="00C344F4" w:rsidRDefault="00F821E4" w:rsidP="00B65911">
      <w:r>
        <w:t>Os códigos e conteúdos pertinentes ao Produto Relato e suas Features devem ser consultados diretamente no Manual do Produto.</w:t>
      </w:r>
    </w:p>
    <w:p w14:paraId="4D2CABF8" w14:textId="77777777" w:rsidR="004E4F44" w:rsidRPr="00C344F4" w:rsidRDefault="004E4F44" w:rsidP="004E4F44"/>
    <w:p w14:paraId="6C652669" w14:textId="5F293E57" w:rsidR="006D47C8" w:rsidRPr="00C344F4" w:rsidRDefault="001A0AA4" w:rsidP="00AD713A">
      <w:pPr>
        <w:pStyle w:val="Ttulo1"/>
        <w:numPr>
          <w:ilvl w:val="0"/>
          <w:numId w:val="11"/>
        </w:numPr>
        <w:pBdr>
          <w:top w:val="single" w:sz="18" w:space="1" w:color="auto"/>
          <w:bottom w:val="single" w:sz="18" w:space="1" w:color="auto"/>
        </w:pBdr>
        <w:spacing w:after="0"/>
        <w:rPr>
          <w:rFonts w:cstheme="minorHAnsi"/>
          <w:sz w:val="28"/>
        </w:rPr>
      </w:pPr>
      <w:bookmarkStart w:id="2" w:name="_Toc386449241"/>
      <w:r w:rsidRPr="00C344F4">
        <w:rPr>
          <w:rFonts w:cstheme="minorHAnsi"/>
          <w:sz w:val="28"/>
        </w:rPr>
        <w:t>Web Service</w:t>
      </w:r>
      <w:r w:rsidR="00CB0959" w:rsidRPr="00C344F4">
        <w:rPr>
          <w:rFonts w:cstheme="minorHAnsi"/>
          <w:sz w:val="28"/>
        </w:rPr>
        <w:t xml:space="preserve"> Serasa Experian</w:t>
      </w:r>
      <w:bookmarkEnd w:id="2"/>
    </w:p>
    <w:p w14:paraId="24A25418" w14:textId="77777777" w:rsidR="00155FEA" w:rsidRPr="00155FEA" w:rsidRDefault="00155FEA" w:rsidP="00155FEA">
      <w:pPr>
        <w:pStyle w:val="PargrafodaLista"/>
        <w:keepNext/>
        <w:numPr>
          <w:ilvl w:val="0"/>
          <w:numId w:val="1"/>
        </w:numPr>
        <w:suppressAutoHyphens w:val="0"/>
        <w:spacing w:before="120" w:after="60" w:line="240" w:lineRule="auto"/>
        <w:jc w:val="both"/>
        <w:outlineLvl w:val="0"/>
        <w:rPr>
          <w:rFonts w:asciiTheme="minorHAnsi" w:eastAsia="Times New Roman" w:hAnsiTheme="minorHAnsi" w:cs="Arial"/>
          <w:b/>
          <w:caps/>
          <w:vanish/>
          <w:sz w:val="32"/>
          <w:szCs w:val="20"/>
          <w:lang w:eastAsia="en-US"/>
        </w:rPr>
      </w:pPr>
    </w:p>
    <w:p w14:paraId="246C2C91" w14:textId="77777777" w:rsidR="00155FEA" w:rsidRPr="00155FEA" w:rsidRDefault="00155FEA" w:rsidP="00155FEA">
      <w:pPr>
        <w:pStyle w:val="PargrafodaLista"/>
        <w:keepNext/>
        <w:numPr>
          <w:ilvl w:val="0"/>
          <w:numId w:val="1"/>
        </w:numPr>
        <w:suppressAutoHyphens w:val="0"/>
        <w:spacing w:before="120" w:after="60" w:line="240" w:lineRule="auto"/>
        <w:jc w:val="both"/>
        <w:outlineLvl w:val="0"/>
        <w:rPr>
          <w:rFonts w:asciiTheme="minorHAnsi" w:eastAsia="Times New Roman" w:hAnsiTheme="minorHAnsi" w:cs="Arial"/>
          <w:b/>
          <w:caps/>
          <w:vanish/>
          <w:sz w:val="32"/>
          <w:szCs w:val="20"/>
          <w:lang w:eastAsia="en-US"/>
        </w:rPr>
      </w:pPr>
    </w:p>
    <w:p w14:paraId="6C652693" w14:textId="0280DB5D" w:rsidR="006D47C8" w:rsidRPr="00C344F4" w:rsidRDefault="00742BAE" w:rsidP="00155FEA">
      <w:pPr>
        <w:pStyle w:val="Ttulo2"/>
      </w:pPr>
      <w:bookmarkStart w:id="3" w:name="_Toc386449242"/>
      <w:r w:rsidRPr="00C344F4">
        <w:t>Autenticação</w:t>
      </w:r>
      <w:bookmarkEnd w:id="3"/>
    </w:p>
    <w:p w14:paraId="72A1134D" w14:textId="5A650E76" w:rsidR="00C01D98" w:rsidRPr="00C344F4" w:rsidRDefault="003F322E" w:rsidP="00C01D98">
      <w:pPr>
        <w:jc w:val="left"/>
      </w:pPr>
      <w:r w:rsidRPr="00C344F4">
        <w:rPr>
          <w:rFonts w:cstheme="minorHAnsi"/>
          <w:szCs w:val="18"/>
        </w:rPr>
        <w:t xml:space="preserve">O canal de comunicação com a Serasa Experian será HTTPS (sobre SSL) e </w:t>
      </w:r>
      <w:r w:rsidR="00011633" w:rsidRPr="00C344F4">
        <w:rPr>
          <w:rFonts w:cstheme="minorHAnsi"/>
          <w:b/>
          <w:szCs w:val="18"/>
        </w:rPr>
        <w:t>deve</w:t>
      </w:r>
      <w:r w:rsidR="00EA5F20" w:rsidRPr="00C344F4">
        <w:rPr>
          <w:rFonts w:cstheme="minorHAnsi"/>
          <w:b/>
          <w:szCs w:val="18"/>
        </w:rPr>
        <w:t xml:space="preserve"> </w:t>
      </w:r>
      <w:r w:rsidR="00011633" w:rsidRPr="00C344F4">
        <w:rPr>
          <w:rFonts w:cstheme="minorHAnsi"/>
          <w:b/>
          <w:szCs w:val="18"/>
        </w:rPr>
        <w:t>conter</w:t>
      </w:r>
      <w:r w:rsidR="00EA5F20" w:rsidRPr="00C344F4">
        <w:rPr>
          <w:rFonts w:cstheme="minorHAnsi"/>
          <w:b/>
          <w:szCs w:val="18"/>
        </w:rPr>
        <w:t xml:space="preserve"> </w:t>
      </w:r>
      <w:r w:rsidR="00011633" w:rsidRPr="00C344F4">
        <w:rPr>
          <w:rFonts w:cstheme="minorHAnsi"/>
          <w:b/>
          <w:szCs w:val="18"/>
        </w:rPr>
        <w:t xml:space="preserve">no cabeçalho as </w:t>
      </w:r>
      <w:r w:rsidR="00EA5F20" w:rsidRPr="00C344F4">
        <w:rPr>
          <w:rFonts w:cstheme="minorHAnsi"/>
          <w:b/>
          <w:szCs w:val="18"/>
        </w:rPr>
        <w:t>credenciais WS-Security</w:t>
      </w:r>
      <w:r w:rsidR="00EA5F20" w:rsidRPr="00C344F4">
        <w:rPr>
          <w:rFonts w:cstheme="minorHAnsi"/>
          <w:szCs w:val="18"/>
        </w:rPr>
        <w:t xml:space="preserve"> com o </w:t>
      </w:r>
      <w:r w:rsidRPr="00C344F4">
        <w:rPr>
          <w:rFonts w:cstheme="minorHAnsi"/>
          <w:szCs w:val="18"/>
        </w:rPr>
        <w:t>usuário</w:t>
      </w:r>
      <w:r w:rsidR="00EA5F20" w:rsidRPr="00C344F4">
        <w:rPr>
          <w:rFonts w:cstheme="minorHAnsi"/>
          <w:szCs w:val="18"/>
        </w:rPr>
        <w:t xml:space="preserve"> </w:t>
      </w:r>
      <w:r w:rsidR="00742BAE" w:rsidRPr="00C344F4">
        <w:rPr>
          <w:rFonts w:cstheme="minorHAnsi"/>
          <w:szCs w:val="18"/>
        </w:rPr>
        <w:t>e senha</w:t>
      </w:r>
      <w:r w:rsidR="00C01D98" w:rsidRPr="00C344F4">
        <w:rPr>
          <w:rFonts w:cstheme="minorHAnsi"/>
          <w:szCs w:val="18"/>
        </w:rPr>
        <w:t xml:space="preserve"> (todos os caracteres maiúsculos)</w:t>
      </w:r>
      <w:r w:rsidR="00742BAE" w:rsidRPr="00C344F4">
        <w:rPr>
          <w:rFonts w:cstheme="minorHAnsi"/>
          <w:szCs w:val="18"/>
        </w:rPr>
        <w:t xml:space="preserve"> do distribuidor, fornecidos pela Serasa Experian.</w:t>
      </w:r>
      <w:r w:rsidR="00C344F4" w:rsidRPr="00C344F4">
        <w:rPr>
          <w:lang w:eastAsia="pt-BR"/>
        </w:rPr>
        <w:t>·.</w:t>
      </w:r>
    </w:p>
    <w:tbl>
      <w:tblPr>
        <w:tblStyle w:val="Tabelacomgrade"/>
        <w:tblW w:w="4000" w:type="pct"/>
        <w:jc w:val="center"/>
        <w:tblBorders>
          <w:top w:val="single" w:sz="12" w:space="0" w:color="FFC000"/>
          <w:left w:val="single" w:sz="12" w:space="0" w:color="FFC000"/>
          <w:bottom w:val="single" w:sz="12" w:space="0" w:color="FFC000"/>
          <w:right w:val="single" w:sz="12" w:space="0" w:color="FFC000"/>
          <w:insideH w:val="none" w:sz="0" w:space="0" w:color="auto"/>
          <w:insideV w:val="none" w:sz="0" w:space="0" w:color="auto"/>
        </w:tblBorders>
        <w:tblLook w:val="04A0" w:firstRow="1" w:lastRow="0" w:firstColumn="1" w:lastColumn="0" w:noHBand="0" w:noVBand="1"/>
      </w:tblPr>
      <w:tblGrid>
        <w:gridCol w:w="6888"/>
      </w:tblGrid>
      <w:tr w:rsidR="00C01D98" w:rsidRPr="00C344F4" w14:paraId="0149FB15" w14:textId="77777777" w:rsidTr="00011633">
        <w:trPr>
          <w:jc w:val="center"/>
        </w:trPr>
        <w:tc>
          <w:tcPr>
            <w:tcW w:w="4000" w:type="pct"/>
            <w:shd w:val="clear" w:color="auto" w:fill="FFFF99"/>
          </w:tcPr>
          <w:p w14:paraId="286E75F9" w14:textId="46AFFAB7" w:rsidR="00C01D98" w:rsidRPr="00C344F4" w:rsidRDefault="00C01D98" w:rsidP="00C01D98">
            <w:pPr>
              <w:rPr>
                <w:b/>
              </w:rPr>
            </w:pPr>
            <w:r w:rsidRPr="00C344F4">
              <w:rPr>
                <w:b/>
                <w:noProof/>
                <w:color w:val="404040" w:themeColor="text1" w:themeTint="BF"/>
                <w:sz w:val="18"/>
                <w:lang w:eastAsia="pt-BR"/>
              </w:rPr>
              <w:drawing>
                <wp:anchor distT="0" distB="0" distL="114300" distR="114300" simplePos="0" relativeHeight="251659264" behindDoc="0" locked="0" layoutInCell="1" allowOverlap="1" wp14:anchorId="0E32105A" wp14:editId="31A9F742">
                  <wp:simplePos x="0" y="0"/>
                  <wp:positionH relativeFrom="column">
                    <wp:posOffset>-31115</wp:posOffset>
                  </wp:positionH>
                  <wp:positionV relativeFrom="page">
                    <wp:posOffset>91440</wp:posOffset>
                  </wp:positionV>
                  <wp:extent cx="179705" cy="179705"/>
                  <wp:effectExtent l="0" t="0" r="0" b="0"/>
                  <wp:wrapSquare wrapText="bothSides"/>
                  <wp:docPr id="43" name="Imagem 43" descr="alert, attention, excla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ert, attention, exclamation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44F4">
              <w:rPr>
                <w:b/>
                <w:noProof/>
                <w:color w:val="404040" w:themeColor="text1" w:themeTint="BF"/>
                <w:sz w:val="18"/>
              </w:rPr>
              <w:t xml:space="preserve">A senha contem apenas caracteres MAIUSCULOS. Caso você tenha criado uma senha “abc123”, você deve enviar como parametro “ABC123”. </w:t>
            </w:r>
          </w:p>
          <w:p w14:paraId="30B094D2" w14:textId="0BE9DD4A" w:rsidR="00C01D98" w:rsidRPr="00C344F4" w:rsidRDefault="00C344F4" w:rsidP="00011633">
            <w:r>
              <w:rPr>
                <w:color w:val="404040" w:themeColor="text1" w:themeTint="BF"/>
                <w:sz w:val="18"/>
              </w:rPr>
              <w:t>Não esqueça</w:t>
            </w:r>
            <w:r w:rsidRPr="00C344F4">
              <w:rPr>
                <w:color w:val="404040" w:themeColor="text1" w:themeTint="BF"/>
                <w:sz w:val="18"/>
              </w:rPr>
              <w:t xml:space="preserve"> que todas as chamadas do Web Service devem conter o cabeçalho WS-Security para envio do login e senha.</w:t>
            </w:r>
          </w:p>
        </w:tc>
      </w:tr>
    </w:tbl>
    <w:p w14:paraId="04424FBE" w14:textId="598D15F5" w:rsidR="00742BAE" w:rsidRDefault="00742BAE" w:rsidP="003F322E">
      <w:pPr>
        <w:spacing w:before="120" w:after="0"/>
        <w:ind w:left="1" w:firstLine="1"/>
        <w:jc w:val="left"/>
        <w:rPr>
          <w:rFonts w:cstheme="minorHAnsi"/>
          <w:szCs w:val="18"/>
        </w:rPr>
      </w:pPr>
    </w:p>
    <w:p w14:paraId="2398EB45" w14:textId="25E5F78C" w:rsidR="00E71822" w:rsidRPr="00C344F4" w:rsidRDefault="000B15CC" w:rsidP="00E71822">
      <w:pPr>
        <w:pStyle w:val="Ttulo3"/>
        <w:rPr>
          <w:color w:val="1F497D"/>
        </w:rPr>
      </w:pPr>
      <w:bookmarkStart w:id="4" w:name="_Toc386449243"/>
      <w:r>
        <w:t>Autorização</w:t>
      </w:r>
      <w:bookmarkEnd w:id="4"/>
    </w:p>
    <w:p w14:paraId="240EF4FE" w14:textId="60A1EBD1" w:rsidR="00E71822" w:rsidRDefault="00E71822" w:rsidP="003F322E">
      <w:pPr>
        <w:spacing w:before="120" w:after="0"/>
        <w:ind w:left="1" w:firstLine="1"/>
        <w:jc w:val="left"/>
        <w:rPr>
          <w:rFonts w:cstheme="minorHAnsi"/>
          <w:szCs w:val="18"/>
        </w:rPr>
      </w:pPr>
      <w:r w:rsidRPr="00E71822">
        <w:rPr>
          <w:rFonts w:cstheme="minorHAnsi"/>
          <w:szCs w:val="18"/>
        </w:rPr>
        <w:tab/>
        <w:t>O logon Serasa Experian deve possuir acesso às transações</w:t>
      </w:r>
      <w:r w:rsidR="001312D6">
        <w:rPr>
          <w:rFonts w:cstheme="minorHAnsi"/>
          <w:szCs w:val="18"/>
        </w:rPr>
        <w:t xml:space="preserve"> </w:t>
      </w:r>
      <w:r w:rsidR="002059BD">
        <w:rPr>
          <w:rFonts w:cstheme="minorHAnsi"/>
          <w:szCs w:val="18"/>
        </w:rPr>
        <w:t>da família do Produto Relato e suas Features.</w:t>
      </w:r>
      <w:r w:rsidRPr="00E71822">
        <w:rPr>
          <w:rFonts w:cstheme="minorHAnsi"/>
          <w:szCs w:val="18"/>
        </w:rPr>
        <w:t xml:space="preserve"> </w:t>
      </w:r>
    </w:p>
    <w:p w14:paraId="24B45556" w14:textId="77777777" w:rsidR="00E71822" w:rsidRPr="00C344F4" w:rsidRDefault="00E71822" w:rsidP="003F322E">
      <w:pPr>
        <w:spacing w:before="120" w:after="0"/>
        <w:ind w:left="1" w:firstLine="1"/>
        <w:jc w:val="left"/>
        <w:rPr>
          <w:rFonts w:cstheme="minorHAnsi"/>
          <w:szCs w:val="18"/>
        </w:rPr>
      </w:pPr>
    </w:p>
    <w:p w14:paraId="1F1D3B5D" w14:textId="7318DC3D" w:rsidR="004F7228" w:rsidRPr="00C344F4" w:rsidRDefault="004F7228" w:rsidP="004F7228">
      <w:pPr>
        <w:pStyle w:val="Ttulo2"/>
        <w:tabs>
          <w:tab w:val="num" w:pos="2564"/>
        </w:tabs>
      </w:pPr>
      <w:bookmarkStart w:id="5" w:name="_Toc386449244"/>
      <w:r w:rsidRPr="00C344F4">
        <w:t>Endereços / URLs</w:t>
      </w:r>
      <w:bookmarkEnd w:id="5"/>
    </w:p>
    <w:p w14:paraId="0BAF8E87" w14:textId="77777777" w:rsidR="000F0A55" w:rsidRPr="00C344F4" w:rsidRDefault="004F7228" w:rsidP="00BA2937">
      <w:pPr>
        <w:pStyle w:val="Ttulo3"/>
        <w:rPr>
          <w:color w:val="1F497D"/>
        </w:rPr>
      </w:pPr>
      <w:bookmarkStart w:id="6" w:name="_Toc386449245"/>
      <w:r w:rsidRPr="00C344F4">
        <w:t>Homologação</w:t>
      </w:r>
      <w:bookmarkEnd w:id="6"/>
    </w:p>
    <w:p w14:paraId="2A6A1C45" w14:textId="7C34D600" w:rsidR="0017594D" w:rsidRDefault="00C551CC" w:rsidP="0017594D">
      <w:hyperlink r:id="rId15" w:history="1">
        <w:r w:rsidR="002059BD" w:rsidRPr="00F34499">
          <w:rPr>
            <w:rStyle w:val="Hyperlink"/>
          </w:rPr>
          <w:t>https://serviceshomologa.serasaexperian.com.br/RelatoProxy</w:t>
        </w:r>
      </w:hyperlink>
    </w:p>
    <w:p w14:paraId="697273E7" w14:textId="77777777" w:rsidR="007230F7" w:rsidRPr="00C344F4" w:rsidRDefault="007230F7" w:rsidP="007230F7">
      <w:pPr>
        <w:ind w:left="3" w:firstLine="1"/>
      </w:pPr>
    </w:p>
    <w:p w14:paraId="1CCF2933" w14:textId="77777777" w:rsidR="000F0A55" w:rsidRPr="00C344F4" w:rsidRDefault="004F7228" w:rsidP="000F0A55">
      <w:pPr>
        <w:pStyle w:val="Ttulo3"/>
        <w:tabs>
          <w:tab w:val="num" w:pos="2564"/>
        </w:tabs>
      </w:pPr>
      <w:bookmarkStart w:id="7" w:name="_Toc386449246"/>
      <w:r w:rsidRPr="00C344F4">
        <w:t>Produção</w:t>
      </w:r>
      <w:bookmarkEnd w:id="7"/>
    </w:p>
    <w:p w14:paraId="53CADCC2" w14:textId="081861FC" w:rsidR="000E7639" w:rsidRDefault="00C551CC" w:rsidP="000E7639">
      <w:hyperlink r:id="rId16" w:history="1">
        <w:r w:rsidR="00286EA1" w:rsidRPr="00F34499">
          <w:rPr>
            <w:rStyle w:val="Hyperlink"/>
          </w:rPr>
          <w:t>https://services.serasaexperian.com.br/RelatoProxy</w:t>
        </w:r>
      </w:hyperlink>
    </w:p>
    <w:p w14:paraId="2E8C676D" w14:textId="77777777" w:rsidR="00BA2937" w:rsidRPr="00C344F4" w:rsidRDefault="00BA2937" w:rsidP="00BA2937"/>
    <w:p w14:paraId="74FC0E0B" w14:textId="77777777" w:rsidR="00254068" w:rsidRPr="00C344F4" w:rsidRDefault="00742BAE" w:rsidP="00254068">
      <w:pPr>
        <w:pStyle w:val="Ttulo2"/>
        <w:tabs>
          <w:tab w:val="num" w:pos="2564"/>
        </w:tabs>
      </w:pPr>
      <w:bookmarkStart w:id="8" w:name="_Toc386449247"/>
      <w:r w:rsidRPr="00C344F4">
        <w:t>O</w:t>
      </w:r>
      <w:r w:rsidR="002257FD" w:rsidRPr="00C344F4">
        <w:t>perações</w:t>
      </w:r>
      <w:bookmarkStart w:id="9" w:name="_Toc216577642"/>
      <w:bookmarkEnd w:id="8"/>
    </w:p>
    <w:p w14:paraId="1551D725" w14:textId="3FB287E4" w:rsidR="009F3B95" w:rsidRPr="00C344F4" w:rsidRDefault="00B04663" w:rsidP="00254068">
      <w:pPr>
        <w:pStyle w:val="Ttulo3"/>
        <w:rPr>
          <w:rFonts w:cs="Times New Roman"/>
          <w:sz w:val="28"/>
        </w:rPr>
      </w:pPr>
      <w:bookmarkStart w:id="10" w:name="_Toc386449248"/>
      <w:r w:rsidRPr="00C344F4">
        <w:t>Consultar</w:t>
      </w:r>
      <w:r w:rsidR="00286EA1">
        <w:t>Relato</w:t>
      </w:r>
      <w:bookmarkEnd w:id="10"/>
    </w:p>
    <w:p w14:paraId="5400DD42" w14:textId="1E8EE135" w:rsidR="0006706F" w:rsidRPr="00C344F4" w:rsidRDefault="00B04663" w:rsidP="000555D4">
      <w:pPr>
        <w:rPr>
          <w:rFonts w:cstheme="minorHAnsi"/>
          <w:szCs w:val="18"/>
        </w:rPr>
      </w:pPr>
      <w:r w:rsidRPr="00C344F4">
        <w:rPr>
          <w:rFonts w:cstheme="minorHAnsi"/>
          <w:szCs w:val="18"/>
        </w:rPr>
        <w:t>Consultar informações d</w:t>
      </w:r>
      <w:r w:rsidR="00286EA1">
        <w:rPr>
          <w:rFonts w:cstheme="minorHAnsi"/>
          <w:szCs w:val="18"/>
        </w:rPr>
        <w:t>o Produto Relato, dado um documento (CNPJ)</w:t>
      </w:r>
      <w:r w:rsidRPr="00C344F4">
        <w:rPr>
          <w:rFonts w:cstheme="minorHAnsi"/>
          <w:szCs w:val="18"/>
        </w:rPr>
        <w:t>.</w:t>
      </w:r>
    </w:p>
    <w:p w14:paraId="53460F9B" w14:textId="55264B7A" w:rsidR="000555D4" w:rsidRPr="00C344F4" w:rsidRDefault="000555D4" w:rsidP="000555D4">
      <w:pPr>
        <w:rPr>
          <w:rFonts w:cstheme="minorHAnsi"/>
          <w:b/>
          <w:szCs w:val="18"/>
        </w:rPr>
      </w:pPr>
      <w:r w:rsidRPr="00C344F4">
        <w:rPr>
          <w:rFonts w:cstheme="minorHAnsi"/>
          <w:b/>
          <w:szCs w:val="18"/>
        </w:rPr>
        <w:br/>
        <w:t>Entrada:</w:t>
      </w:r>
    </w:p>
    <w:tbl>
      <w:tblPr>
        <w:tblW w:w="949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552"/>
        <w:gridCol w:w="2268"/>
        <w:gridCol w:w="850"/>
        <w:gridCol w:w="993"/>
        <w:gridCol w:w="992"/>
        <w:gridCol w:w="1843"/>
      </w:tblGrid>
      <w:tr w:rsidR="00B70DF3" w:rsidRPr="00C344F4" w14:paraId="4AC2E5C0" w14:textId="77777777" w:rsidTr="00793CFE">
        <w:trPr>
          <w:trHeight w:val="423"/>
        </w:trPr>
        <w:tc>
          <w:tcPr>
            <w:tcW w:w="2552" w:type="dxa"/>
            <w:shd w:val="clear" w:color="auto" w:fill="F2F2F2" w:themeFill="background1" w:themeFillShade="F2"/>
            <w:vAlign w:val="center"/>
          </w:tcPr>
          <w:p w14:paraId="37DC8646"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Elemento</w:t>
            </w:r>
          </w:p>
        </w:tc>
        <w:tc>
          <w:tcPr>
            <w:tcW w:w="2268" w:type="dxa"/>
            <w:shd w:val="clear" w:color="auto" w:fill="F2F2F2" w:themeFill="background1" w:themeFillShade="F2"/>
            <w:vAlign w:val="center"/>
          </w:tcPr>
          <w:p w14:paraId="2217EA26"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Tipo</w:t>
            </w:r>
          </w:p>
        </w:tc>
        <w:tc>
          <w:tcPr>
            <w:tcW w:w="850" w:type="dxa"/>
            <w:shd w:val="clear" w:color="auto" w:fill="F2F2F2" w:themeFill="background1" w:themeFillShade="F2"/>
            <w:vAlign w:val="center"/>
          </w:tcPr>
          <w:p w14:paraId="0A7E688F"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Tam.</w:t>
            </w:r>
          </w:p>
        </w:tc>
        <w:tc>
          <w:tcPr>
            <w:tcW w:w="993" w:type="dxa"/>
            <w:shd w:val="clear" w:color="auto" w:fill="F2F2F2" w:themeFill="background1" w:themeFillShade="F2"/>
            <w:vAlign w:val="center"/>
          </w:tcPr>
          <w:p w14:paraId="2E7DE4A2"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Min.O</w:t>
            </w:r>
          </w:p>
        </w:tc>
        <w:tc>
          <w:tcPr>
            <w:tcW w:w="992" w:type="dxa"/>
            <w:shd w:val="clear" w:color="auto" w:fill="F2F2F2" w:themeFill="background1" w:themeFillShade="F2"/>
            <w:vAlign w:val="center"/>
          </w:tcPr>
          <w:p w14:paraId="2EB8D48C"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Max.O</w:t>
            </w:r>
          </w:p>
        </w:tc>
        <w:tc>
          <w:tcPr>
            <w:tcW w:w="1843" w:type="dxa"/>
            <w:shd w:val="clear" w:color="auto" w:fill="F2F2F2" w:themeFill="background1" w:themeFillShade="F2"/>
            <w:vAlign w:val="center"/>
          </w:tcPr>
          <w:p w14:paraId="03BED375"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Descrição</w:t>
            </w:r>
          </w:p>
        </w:tc>
      </w:tr>
      <w:tr w:rsidR="00B70DF3" w:rsidRPr="00C344F4" w14:paraId="29BF1F06" w14:textId="77777777" w:rsidTr="00793CFE">
        <w:trPr>
          <w:trHeight w:val="284"/>
        </w:trPr>
        <w:tc>
          <w:tcPr>
            <w:tcW w:w="2552" w:type="dxa"/>
            <w:vAlign w:val="center"/>
          </w:tcPr>
          <w:p w14:paraId="31F4E412" w14:textId="0E9A396C" w:rsidR="00B70DF3" w:rsidRPr="00C344F4" w:rsidRDefault="00B70DF3" w:rsidP="00286EA1">
            <w:pPr>
              <w:spacing w:before="0"/>
              <w:jc w:val="left"/>
              <w:rPr>
                <w:b/>
                <w:i/>
                <w:sz w:val="16"/>
                <w:szCs w:val="16"/>
              </w:rPr>
            </w:pPr>
            <w:r w:rsidRPr="00C344F4">
              <w:rPr>
                <w:b/>
                <w:i/>
                <w:sz w:val="16"/>
                <w:szCs w:val="16"/>
              </w:rPr>
              <w:t>Consultar</w:t>
            </w:r>
            <w:r w:rsidR="00286EA1">
              <w:rPr>
                <w:b/>
                <w:i/>
                <w:sz w:val="16"/>
                <w:szCs w:val="16"/>
              </w:rPr>
              <w:t>Relato</w:t>
            </w:r>
            <w:r w:rsidRPr="00C344F4">
              <w:rPr>
                <w:b/>
                <w:i/>
                <w:sz w:val="16"/>
                <w:szCs w:val="16"/>
              </w:rPr>
              <w:t>Request</w:t>
            </w:r>
          </w:p>
        </w:tc>
        <w:tc>
          <w:tcPr>
            <w:tcW w:w="2268" w:type="dxa"/>
            <w:vAlign w:val="center"/>
          </w:tcPr>
          <w:p w14:paraId="1ADE60E8" w14:textId="17DC5455" w:rsidR="00B70DF3" w:rsidRPr="00C344F4" w:rsidRDefault="00B70DF3" w:rsidP="00286EA1">
            <w:pPr>
              <w:spacing w:before="0"/>
              <w:jc w:val="left"/>
              <w:rPr>
                <w:i/>
                <w:sz w:val="16"/>
                <w:szCs w:val="16"/>
              </w:rPr>
            </w:pPr>
            <w:r w:rsidRPr="00C344F4">
              <w:rPr>
                <w:i/>
                <w:sz w:val="16"/>
                <w:szCs w:val="16"/>
              </w:rPr>
              <w:t>Consultar</w:t>
            </w:r>
            <w:r w:rsidR="00286EA1">
              <w:rPr>
                <w:i/>
                <w:sz w:val="16"/>
                <w:szCs w:val="16"/>
              </w:rPr>
              <w:t>Relato</w:t>
            </w:r>
            <w:r w:rsidRPr="00C344F4">
              <w:rPr>
                <w:i/>
                <w:sz w:val="16"/>
                <w:szCs w:val="16"/>
              </w:rPr>
              <w:t>RequestType</w:t>
            </w:r>
          </w:p>
        </w:tc>
        <w:tc>
          <w:tcPr>
            <w:tcW w:w="850" w:type="dxa"/>
            <w:vAlign w:val="center"/>
          </w:tcPr>
          <w:p w14:paraId="60385A01" w14:textId="77777777" w:rsidR="00B70DF3" w:rsidRPr="00C344F4" w:rsidRDefault="00B70DF3" w:rsidP="00011633">
            <w:pPr>
              <w:spacing w:before="0"/>
              <w:jc w:val="center"/>
              <w:rPr>
                <w:i/>
                <w:sz w:val="16"/>
                <w:szCs w:val="16"/>
              </w:rPr>
            </w:pPr>
          </w:p>
        </w:tc>
        <w:tc>
          <w:tcPr>
            <w:tcW w:w="993" w:type="dxa"/>
            <w:vAlign w:val="center"/>
          </w:tcPr>
          <w:p w14:paraId="6CE1BB44" w14:textId="77777777" w:rsidR="00B70DF3" w:rsidRPr="00C344F4" w:rsidRDefault="00B70DF3" w:rsidP="00011633">
            <w:pPr>
              <w:spacing w:before="0"/>
              <w:jc w:val="center"/>
              <w:rPr>
                <w:i/>
                <w:sz w:val="16"/>
                <w:szCs w:val="16"/>
              </w:rPr>
            </w:pPr>
          </w:p>
        </w:tc>
        <w:tc>
          <w:tcPr>
            <w:tcW w:w="992" w:type="dxa"/>
            <w:vAlign w:val="center"/>
          </w:tcPr>
          <w:p w14:paraId="2ADA16EA" w14:textId="77777777" w:rsidR="00B70DF3" w:rsidRPr="00C344F4" w:rsidRDefault="00B70DF3" w:rsidP="00011633">
            <w:pPr>
              <w:spacing w:before="0"/>
              <w:jc w:val="center"/>
              <w:rPr>
                <w:i/>
                <w:sz w:val="16"/>
                <w:szCs w:val="16"/>
              </w:rPr>
            </w:pPr>
          </w:p>
        </w:tc>
        <w:tc>
          <w:tcPr>
            <w:tcW w:w="1843" w:type="dxa"/>
            <w:vAlign w:val="center"/>
          </w:tcPr>
          <w:p w14:paraId="0BADE88D" w14:textId="77777777" w:rsidR="00B70DF3" w:rsidRPr="00C344F4" w:rsidRDefault="00B70DF3" w:rsidP="00011633">
            <w:pPr>
              <w:spacing w:before="0"/>
              <w:jc w:val="left"/>
              <w:rPr>
                <w:i/>
                <w:sz w:val="16"/>
                <w:szCs w:val="16"/>
              </w:rPr>
            </w:pPr>
          </w:p>
        </w:tc>
      </w:tr>
      <w:tr w:rsidR="00B70DF3" w:rsidRPr="00C344F4" w14:paraId="5F2B05E8" w14:textId="77777777" w:rsidTr="00793CFE">
        <w:trPr>
          <w:trHeight w:val="284"/>
        </w:trPr>
        <w:tc>
          <w:tcPr>
            <w:tcW w:w="2552" w:type="dxa"/>
            <w:vAlign w:val="center"/>
          </w:tcPr>
          <w:p w14:paraId="2415ECB1" w14:textId="506C6584" w:rsidR="00B70DF3" w:rsidRPr="00C344F4" w:rsidRDefault="00286EA1" w:rsidP="00EC68C1">
            <w:pPr>
              <w:spacing w:before="0"/>
              <w:ind w:left="176"/>
              <w:jc w:val="left"/>
              <w:rPr>
                <w:b/>
                <w:i/>
                <w:sz w:val="16"/>
                <w:szCs w:val="16"/>
              </w:rPr>
            </w:pPr>
            <w:r>
              <w:rPr>
                <w:b/>
                <w:i/>
                <w:sz w:val="16"/>
                <w:szCs w:val="16"/>
              </w:rPr>
              <w:t>CNPJ</w:t>
            </w:r>
          </w:p>
        </w:tc>
        <w:tc>
          <w:tcPr>
            <w:tcW w:w="2268" w:type="dxa"/>
            <w:vAlign w:val="center"/>
          </w:tcPr>
          <w:p w14:paraId="78260F06" w14:textId="5732E96A" w:rsidR="00B70DF3" w:rsidRPr="00C344F4" w:rsidRDefault="00286EA1" w:rsidP="00011633">
            <w:pPr>
              <w:spacing w:before="0"/>
              <w:jc w:val="left"/>
              <w:rPr>
                <w:i/>
                <w:sz w:val="16"/>
                <w:szCs w:val="16"/>
              </w:rPr>
            </w:pPr>
            <w:r>
              <w:rPr>
                <w:i/>
                <w:sz w:val="16"/>
                <w:szCs w:val="16"/>
              </w:rPr>
              <w:t>Cnpj</w:t>
            </w:r>
          </w:p>
        </w:tc>
        <w:tc>
          <w:tcPr>
            <w:tcW w:w="850" w:type="dxa"/>
            <w:vAlign w:val="center"/>
          </w:tcPr>
          <w:p w14:paraId="671B5961" w14:textId="77777777" w:rsidR="00B70DF3" w:rsidRPr="00C344F4" w:rsidRDefault="00B70DF3" w:rsidP="00011633">
            <w:pPr>
              <w:spacing w:before="0"/>
              <w:jc w:val="center"/>
              <w:rPr>
                <w:i/>
                <w:sz w:val="16"/>
                <w:szCs w:val="16"/>
              </w:rPr>
            </w:pPr>
          </w:p>
        </w:tc>
        <w:tc>
          <w:tcPr>
            <w:tcW w:w="993" w:type="dxa"/>
            <w:vAlign w:val="center"/>
          </w:tcPr>
          <w:p w14:paraId="1F40D65A" w14:textId="77777777" w:rsidR="00B70DF3" w:rsidRPr="00C344F4" w:rsidRDefault="00B70DF3" w:rsidP="00011633">
            <w:pPr>
              <w:spacing w:before="0"/>
              <w:jc w:val="center"/>
              <w:rPr>
                <w:i/>
                <w:sz w:val="16"/>
                <w:szCs w:val="16"/>
              </w:rPr>
            </w:pPr>
            <w:r w:rsidRPr="00C344F4">
              <w:rPr>
                <w:i/>
                <w:sz w:val="16"/>
                <w:szCs w:val="16"/>
              </w:rPr>
              <w:t>1</w:t>
            </w:r>
          </w:p>
        </w:tc>
        <w:tc>
          <w:tcPr>
            <w:tcW w:w="992" w:type="dxa"/>
            <w:vAlign w:val="center"/>
          </w:tcPr>
          <w:p w14:paraId="156BF4B1" w14:textId="77777777" w:rsidR="00B70DF3" w:rsidRPr="00C344F4" w:rsidRDefault="00B70DF3" w:rsidP="00011633">
            <w:pPr>
              <w:spacing w:before="0"/>
              <w:jc w:val="center"/>
              <w:rPr>
                <w:i/>
                <w:sz w:val="16"/>
                <w:szCs w:val="16"/>
              </w:rPr>
            </w:pPr>
            <w:r w:rsidRPr="00C344F4">
              <w:rPr>
                <w:i/>
                <w:sz w:val="16"/>
                <w:szCs w:val="16"/>
              </w:rPr>
              <w:t>1</w:t>
            </w:r>
          </w:p>
        </w:tc>
        <w:tc>
          <w:tcPr>
            <w:tcW w:w="1843" w:type="dxa"/>
            <w:vAlign w:val="center"/>
          </w:tcPr>
          <w:p w14:paraId="6996F467" w14:textId="77777777" w:rsidR="00B70DF3" w:rsidRPr="00C344F4" w:rsidRDefault="00B70DF3" w:rsidP="00011633">
            <w:pPr>
              <w:spacing w:before="0"/>
              <w:jc w:val="left"/>
              <w:rPr>
                <w:i/>
                <w:sz w:val="16"/>
                <w:szCs w:val="16"/>
              </w:rPr>
            </w:pPr>
          </w:p>
        </w:tc>
      </w:tr>
      <w:tr w:rsidR="00B70DF3" w:rsidRPr="00C344F4" w14:paraId="11D23D86" w14:textId="77777777" w:rsidTr="00793CFE">
        <w:trPr>
          <w:trHeight w:val="284"/>
        </w:trPr>
        <w:tc>
          <w:tcPr>
            <w:tcW w:w="2552" w:type="dxa"/>
            <w:vAlign w:val="center"/>
          </w:tcPr>
          <w:p w14:paraId="108E841A" w14:textId="1CD2209C" w:rsidR="00B70DF3" w:rsidRPr="00C344F4" w:rsidRDefault="00286EA1" w:rsidP="00EC68C1">
            <w:pPr>
              <w:spacing w:before="0"/>
              <w:ind w:left="318"/>
              <w:jc w:val="left"/>
              <w:rPr>
                <w:i/>
                <w:sz w:val="16"/>
                <w:szCs w:val="16"/>
              </w:rPr>
            </w:pPr>
            <w:r>
              <w:rPr>
                <w:i/>
                <w:sz w:val="16"/>
                <w:szCs w:val="16"/>
              </w:rPr>
              <w:t>base</w:t>
            </w:r>
          </w:p>
        </w:tc>
        <w:tc>
          <w:tcPr>
            <w:tcW w:w="2268" w:type="dxa"/>
            <w:vAlign w:val="center"/>
          </w:tcPr>
          <w:p w14:paraId="466EA5B9" w14:textId="6C94D735" w:rsidR="00B70DF3" w:rsidRPr="00C344F4" w:rsidRDefault="00286EA1" w:rsidP="00011633">
            <w:pPr>
              <w:spacing w:before="0"/>
              <w:jc w:val="left"/>
              <w:rPr>
                <w:i/>
                <w:sz w:val="16"/>
                <w:szCs w:val="16"/>
              </w:rPr>
            </w:pPr>
            <w:r>
              <w:rPr>
                <w:i/>
                <w:sz w:val="16"/>
                <w:szCs w:val="16"/>
              </w:rPr>
              <w:t>Integer</w:t>
            </w:r>
          </w:p>
        </w:tc>
        <w:tc>
          <w:tcPr>
            <w:tcW w:w="850" w:type="dxa"/>
            <w:vAlign w:val="center"/>
          </w:tcPr>
          <w:p w14:paraId="1DD8809A" w14:textId="5DAE28F0" w:rsidR="00B70DF3" w:rsidRPr="00C344F4" w:rsidRDefault="00B70DF3" w:rsidP="00011633">
            <w:pPr>
              <w:spacing w:before="0"/>
              <w:jc w:val="center"/>
              <w:rPr>
                <w:i/>
                <w:sz w:val="16"/>
                <w:szCs w:val="16"/>
              </w:rPr>
            </w:pPr>
            <w:r w:rsidRPr="00C344F4">
              <w:rPr>
                <w:i/>
                <w:sz w:val="16"/>
                <w:szCs w:val="16"/>
              </w:rPr>
              <w:t xml:space="preserve">Até </w:t>
            </w:r>
            <w:r w:rsidR="00286EA1">
              <w:rPr>
                <w:i/>
                <w:sz w:val="16"/>
                <w:szCs w:val="16"/>
              </w:rPr>
              <w:t>9</w:t>
            </w:r>
          </w:p>
        </w:tc>
        <w:tc>
          <w:tcPr>
            <w:tcW w:w="993" w:type="dxa"/>
            <w:vAlign w:val="center"/>
          </w:tcPr>
          <w:p w14:paraId="15CA57FC" w14:textId="77777777" w:rsidR="00B70DF3" w:rsidRPr="00C344F4" w:rsidRDefault="00B70DF3" w:rsidP="00011633">
            <w:pPr>
              <w:spacing w:before="0"/>
              <w:jc w:val="center"/>
              <w:rPr>
                <w:i/>
                <w:sz w:val="16"/>
                <w:szCs w:val="16"/>
              </w:rPr>
            </w:pPr>
            <w:r w:rsidRPr="00C344F4">
              <w:rPr>
                <w:i/>
                <w:sz w:val="16"/>
                <w:szCs w:val="16"/>
              </w:rPr>
              <w:t>1</w:t>
            </w:r>
          </w:p>
        </w:tc>
        <w:tc>
          <w:tcPr>
            <w:tcW w:w="992" w:type="dxa"/>
            <w:vAlign w:val="center"/>
          </w:tcPr>
          <w:p w14:paraId="0E9E0F54" w14:textId="77777777" w:rsidR="00B70DF3" w:rsidRPr="00C344F4" w:rsidRDefault="00B70DF3" w:rsidP="00011633">
            <w:pPr>
              <w:spacing w:before="0"/>
              <w:jc w:val="center"/>
              <w:rPr>
                <w:i/>
                <w:sz w:val="16"/>
                <w:szCs w:val="16"/>
              </w:rPr>
            </w:pPr>
            <w:r w:rsidRPr="00C344F4">
              <w:rPr>
                <w:i/>
                <w:sz w:val="16"/>
                <w:szCs w:val="16"/>
              </w:rPr>
              <w:t>1</w:t>
            </w:r>
          </w:p>
        </w:tc>
        <w:tc>
          <w:tcPr>
            <w:tcW w:w="1843" w:type="dxa"/>
            <w:vAlign w:val="center"/>
          </w:tcPr>
          <w:p w14:paraId="60BEC681" w14:textId="6501DFD9" w:rsidR="00B70DF3" w:rsidRPr="00C344F4" w:rsidRDefault="00286EA1" w:rsidP="00011633">
            <w:pPr>
              <w:spacing w:before="0"/>
              <w:jc w:val="left"/>
              <w:rPr>
                <w:i/>
                <w:sz w:val="16"/>
                <w:szCs w:val="16"/>
              </w:rPr>
            </w:pPr>
            <w:r>
              <w:rPr>
                <w:i/>
                <w:sz w:val="16"/>
                <w:szCs w:val="16"/>
              </w:rPr>
              <w:t>Obrigatório</w:t>
            </w:r>
          </w:p>
        </w:tc>
      </w:tr>
      <w:tr w:rsidR="00286EA1" w:rsidRPr="00C344F4" w14:paraId="07B0270D" w14:textId="77777777" w:rsidTr="00793CFE">
        <w:trPr>
          <w:trHeight w:val="284"/>
        </w:trPr>
        <w:tc>
          <w:tcPr>
            <w:tcW w:w="2552" w:type="dxa"/>
            <w:vAlign w:val="center"/>
          </w:tcPr>
          <w:p w14:paraId="0D6B342E" w14:textId="431D86AF" w:rsidR="00286EA1" w:rsidRPr="00286EA1" w:rsidRDefault="00286EA1" w:rsidP="00EC68C1">
            <w:pPr>
              <w:spacing w:before="0"/>
              <w:ind w:left="318"/>
              <w:jc w:val="left"/>
              <w:rPr>
                <w:i/>
                <w:sz w:val="16"/>
                <w:szCs w:val="16"/>
              </w:rPr>
            </w:pPr>
            <w:r w:rsidRPr="00286EA1">
              <w:rPr>
                <w:i/>
                <w:sz w:val="16"/>
                <w:szCs w:val="16"/>
              </w:rPr>
              <w:t>filial</w:t>
            </w:r>
          </w:p>
        </w:tc>
        <w:tc>
          <w:tcPr>
            <w:tcW w:w="2268" w:type="dxa"/>
            <w:vAlign w:val="center"/>
          </w:tcPr>
          <w:p w14:paraId="64BD8C85" w14:textId="316B5FFB" w:rsidR="00286EA1" w:rsidRPr="00C344F4" w:rsidRDefault="00286EA1" w:rsidP="00011633">
            <w:pPr>
              <w:spacing w:before="0"/>
              <w:jc w:val="left"/>
              <w:rPr>
                <w:i/>
                <w:sz w:val="16"/>
                <w:szCs w:val="16"/>
              </w:rPr>
            </w:pPr>
            <w:r>
              <w:rPr>
                <w:i/>
                <w:sz w:val="16"/>
                <w:szCs w:val="16"/>
              </w:rPr>
              <w:t>Integer</w:t>
            </w:r>
          </w:p>
        </w:tc>
        <w:tc>
          <w:tcPr>
            <w:tcW w:w="850" w:type="dxa"/>
            <w:vAlign w:val="center"/>
          </w:tcPr>
          <w:p w14:paraId="56C4B2EA" w14:textId="3AF54B6F" w:rsidR="00286EA1" w:rsidRPr="00C344F4" w:rsidRDefault="00286EA1" w:rsidP="00011633">
            <w:pPr>
              <w:spacing w:before="0"/>
              <w:jc w:val="center"/>
              <w:rPr>
                <w:i/>
                <w:sz w:val="16"/>
                <w:szCs w:val="16"/>
              </w:rPr>
            </w:pPr>
            <w:r w:rsidRPr="00C344F4">
              <w:rPr>
                <w:i/>
                <w:sz w:val="16"/>
                <w:szCs w:val="16"/>
              </w:rPr>
              <w:t xml:space="preserve">Até </w:t>
            </w:r>
            <w:r>
              <w:rPr>
                <w:i/>
                <w:sz w:val="16"/>
                <w:szCs w:val="16"/>
              </w:rPr>
              <w:t>4</w:t>
            </w:r>
          </w:p>
        </w:tc>
        <w:tc>
          <w:tcPr>
            <w:tcW w:w="993" w:type="dxa"/>
            <w:vAlign w:val="center"/>
          </w:tcPr>
          <w:p w14:paraId="5310AABA" w14:textId="2BFA3983" w:rsidR="00286EA1" w:rsidRPr="00C344F4" w:rsidRDefault="00286EA1" w:rsidP="00011633">
            <w:pPr>
              <w:spacing w:before="0"/>
              <w:jc w:val="center"/>
              <w:rPr>
                <w:i/>
                <w:sz w:val="16"/>
                <w:szCs w:val="16"/>
              </w:rPr>
            </w:pPr>
            <w:r>
              <w:rPr>
                <w:i/>
                <w:sz w:val="16"/>
                <w:szCs w:val="16"/>
              </w:rPr>
              <w:t>0</w:t>
            </w:r>
          </w:p>
        </w:tc>
        <w:tc>
          <w:tcPr>
            <w:tcW w:w="992" w:type="dxa"/>
            <w:vAlign w:val="center"/>
          </w:tcPr>
          <w:p w14:paraId="417274BE" w14:textId="23A490A5" w:rsidR="00286EA1" w:rsidRPr="00C344F4" w:rsidRDefault="00286EA1" w:rsidP="00011633">
            <w:pPr>
              <w:spacing w:before="0"/>
              <w:jc w:val="center"/>
              <w:rPr>
                <w:i/>
                <w:sz w:val="16"/>
                <w:szCs w:val="16"/>
              </w:rPr>
            </w:pPr>
            <w:r w:rsidRPr="00C344F4">
              <w:rPr>
                <w:i/>
                <w:sz w:val="16"/>
                <w:szCs w:val="16"/>
              </w:rPr>
              <w:t>1</w:t>
            </w:r>
          </w:p>
        </w:tc>
        <w:tc>
          <w:tcPr>
            <w:tcW w:w="1843" w:type="dxa"/>
            <w:vAlign w:val="center"/>
          </w:tcPr>
          <w:p w14:paraId="5EF56853" w14:textId="04A1F1EB" w:rsidR="00286EA1" w:rsidRPr="00C344F4" w:rsidRDefault="00286EA1" w:rsidP="00011633">
            <w:pPr>
              <w:spacing w:before="0"/>
              <w:jc w:val="left"/>
              <w:rPr>
                <w:i/>
                <w:sz w:val="16"/>
                <w:szCs w:val="16"/>
              </w:rPr>
            </w:pPr>
            <w:r>
              <w:rPr>
                <w:i/>
                <w:sz w:val="16"/>
                <w:szCs w:val="16"/>
              </w:rPr>
              <w:t>Informar se maior que 1</w:t>
            </w:r>
          </w:p>
        </w:tc>
      </w:tr>
      <w:tr w:rsidR="00286EA1" w:rsidRPr="00C344F4" w14:paraId="41D9F07E" w14:textId="77777777" w:rsidTr="00793CFE">
        <w:trPr>
          <w:trHeight w:val="284"/>
        </w:trPr>
        <w:tc>
          <w:tcPr>
            <w:tcW w:w="2552" w:type="dxa"/>
            <w:vAlign w:val="center"/>
          </w:tcPr>
          <w:p w14:paraId="498EFE6B" w14:textId="1930D3D6" w:rsidR="00286EA1" w:rsidRPr="00C344F4" w:rsidRDefault="00286EA1" w:rsidP="00EC68C1">
            <w:pPr>
              <w:spacing w:before="0"/>
              <w:ind w:left="176"/>
              <w:jc w:val="left"/>
              <w:rPr>
                <w:b/>
                <w:i/>
                <w:sz w:val="16"/>
                <w:szCs w:val="16"/>
              </w:rPr>
            </w:pPr>
            <w:r>
              <w:rPr>
                <w:b/>
                <w:i/>
                <w:sz w:val="16"/>
                <w:szCs w:val="16"/>
              </w:rPr>
              <w:t>SegmentoConsolidado</w:t>
            </w:r>
          </w:p>
        </w:tc>
        <w:tc>
          <w:tcPr>
            <w:tcW w:w="2268" w:type="dxa"/>
            <w:vAlign w:val="center"/>
          </w:tcPr>
          <w:p w14:paraId="0DC32651" w14:textId="5F407730" w:rsidR="00286EA1" w:rsidRPr="00C344F4" w:rsidRDefault="00286EA1" w:rsidP="00011633">
            <w:pPr>
              <w:spacing w:before="0"/>
              <w:jc w:val="left"/>
              <w:rPr>
                <w:i/>
                <w:sz w:val="16"/>
                <w:szCs w:val="16"/>
              </w:rPr>
            </w:pPr>
            <w:r>
              <w:rPr>
                <w:i/>
                <w:sz w:val="16"/>
                <w:szCs w:val="16"/>
              </w:rPr>
              <w:t>SegmentoConsolidadoType</w:t>
            </w:r>
          </w:p>
        </w:tc>
        <w:tc>
          <w:tcPr>
            <w:tcW w:w="850" w:type="dxa"/>
            <w:vAlign w:val="center"/>
          </w:tcPr>
          <w:p w14:paraId="12A1A3EE" w14:textId="77777777" w:rsidR="00286EA1" w:rsidRPr="00C344F4" w:rsidRDefault="00286EA1" w:rsidP="00011633">
            <w:pPr>
              <w:spacing w:before="0"/>
              <w:jc w:val="center"/>
              <w:rPr>
                <w:i/>
                <w:sz w:val="16"/>
                <w:szCs w:val="16"/>
              </w:rPr>
            </w:pPr>
          </w:p>
        </w:tc>
        <w:tc>
          <w:tcPr>
            <w:tcW w:w="993" w:type="dxa"/>
            <w:vAlign w:val="center"/>
          </w:tcPr>
          <w:p w14:paraId="5E1AA545" w14:textId="171D9C0D" w:rsidR="00286EA1" w:rsidRPr="00C344F4" w:rsidRDefault="00286EA1" w:rsidP="00011633">
            <w:pPr>
              <w:spacing w:before="0"/>
              <w:jc w:val="center"/>
              <w:rPr>
                <w:i/>
                <w:sz w:val="16"/>
                <w:szCs w:val="16"/>
              </w:rPr>
            </w:pPr>
            <w:r>
              <w:rPr>
                <w:i/>
                <w:sz w:val="16"/>
                <w:szCs w:val="16"/>
              </w:rPr>
              <w:t>0</w:t>
            </w:r>
          </w:p>
        </w:tc>
        <w:tc>
          <w:tcPr>
            <w:tcW w:w="992" w:type="dxa"/>
            <w:vAlign w:val="center"/>
          </w:tcPr>
          <w:p w14:paraId="3F4330AB" w14:textId="030319DE" w:rsidR="00286EA1" w:rsidRPr="00C344F4" w:rsidRDefault="00286EA1" w:rsidP="00011633">
            <w:pPr>
              <w:spacing w:before="0"/>
              <w:jc w:val="center"/>
              <w:rPr>
                <w:i/>
                <w:sz w:val="16"/>
                <w:szCs w:val="16"/>
              </w:rPr>
            </w:pPr>
            <w:r>
              <w:rPr>
                <w:i/>
                <w:sz w:val="16"/>
                <w:szCs w:val="16"/>
              </w:rPr>
              <w:t>5</w:t>
            </w:r>
          </w:p>
        </w:tc>
        <w:tc>
          <w:tcPr>
            <w:tcW w:w="1843" w:type="dxa"/>
            <w:vAlign w:val="center"/>
          </w:tcPr>
          <w:p w14:paraId="0FAED97B" w14:textId="77777777" w:rsidR="00286EA1" w:rsidRPr="00C344F4" w:rsidRDefault="00286EA1" w:rsidP="00011633">
            <w:pPr>
              <w:spacing w:before="0"/>
              <w:jc w:val="left"/>
              <w:rPr>
                <w:i/>
                <w:sz w:val="16"/>
                <w:szCs w:val="16"/>
              </w:rPr>
            </w:pPr>
          </w:p>
        </w:tc>
      </w:tr>
      <w:tr w:rsidR="00286EA1" w:rsidRPr="00C344F4" w14:paraId="1123FC9E" w14:textId="77777777" w:rsidTr="00793CFE">
        <w:trPr>
          <w:trHeight w:val="284"/>
        </w:trPr>
        <w:tc>
          <w:tcPr>
            <w:tcW w:w="2552" w:type="dxa"/>
            <w:vAlign w:val="center"/>
          </w:tcPr>
          <w:p w14:paraId="60EBDD13" w14:textId="19E30889" w:rsidR="00286EA1" w:rsidRPr="00C344F4" w:rsidRDefault="00286EA1" w:rsidP="00EC68C1">
            <w:pPr>
              <w:spacing w:before="0"/>
              <w:ind w:left="318"/>
              <w:jc w:val="left"/>
              <w:rPr>
                <w:i/>
                <w:sz w:val="16"/>
                <w:szCs w:val="16"/>
              </w:rPr>
            </w:pPr>
            <w:r>
              <w:rPr>
                <w:i/>
                <w:sz w:val="16"/>
                <w:szCs w:val="16"/>
              </w:rPr>
              <w:t>Segmento</w:t>
            </w:r>
          </w:p>
        </w:tc>
        <w:tc>
          <w:tcPr>
            <w:tcW w:w="2268" w:type="dxa"/>
            <w:vAlign w:val="center"/>
          </w:tcPr>
          <w:p w14:paraId="538D10CC" w14:textId="6FB0F011" w:rsidR="00286EA1" w:rsidRPr="00C344F4" w:rsidRDefault="00286EA1" w:rsidP="00011633">
            <w:pPr>
              <w:spacing w:before="0"/>
              <w:jc w:val="left"/>
              <w:rPr>
                <w:i/>
                <w:sz w:val="16"/>
                <w:szCs w:val="16"/>
              </w:rPr>
            </w:pPr>
            <w:r>
              <w:rPr>
                <w:i/>
                <w:sz w:val="16"/>
                <w:szCs w:val="16"/>
              </w:rPr>
              <w:t>Integer</w:t>
            </w:r>
          </w:p>
        </w:tc>
        <w:tc>
          <w:tcPr>
            <w:tcW w:w="850" w:type="dxa"/>
            <w:vAlign w:val="center"/>
          </w:tcPr>
          <w:p w14:paraId="65CA355A" w14:textId="4384C36B" w:rsidR="00286EA1" w:rsidRPr="00C344F4" w:rsidRDefault="00286EA1" w:rsidP="00011633">
            <w:pPr>
              <w:spacing w:before="0"/>
              <w:jc w:val="center"/>
              <w:rPr>
                <w:i/>
                <w:sz w:val="16"/>
                <w:szCs w:val="16"/>
              </w:rPr>
            </w:pPr>
            <w:r w:rsidRPr="00C344F4">
              <w:rPr>
                <w:i/>
                <w:sz w:val="16"/>
                <w:szCs w:val="16"/>
              </w:rPr>
              <w:t xml:space="preserve">Até </w:t>
            </w:r>
            <w:r>
              <w:rPr>
                <w:i/>
                <w:sz w:val="16"/>
                <w:szCs w:val="16"/>
              </w:rPr>
              <w:t>3</w:t>
            </w:r>
          </w:p>
        </w:tc>
        <w:tc>
          <w:tcPr>
            <w:tcW w:w="993" w:type="dxa"/>
            <w:vAlign w:val="center"/>
          </w:tcPr>
          <w:p w14:paraId="196DB655" w14:textId="77777777" w:rsidR="00286EA1" w:rsidRPr="00C344F4" w:rsidRDefault="00286EA1" w:rsidP="00011633">
            <w:pPr>
              <w:spacing w:before="0"/>
              <w:jc w:val="center"/>
              <w:rPr>
                <w:i/>
                <w:sz w:val="16"/>
                <w:szCs w:val="16"/>
              </w:rPr>
            </w:pPr>
            <w:r w:rsidRPr="00C344F4">
              <w:rPr>
                <w:i/>
                <w:sz w:val="16"/>
                <w:szCs w:val="16"/>
              </w:rPr>
              <w:t>1</w:t>
            </w:r>
          </w:p>
        </w:tc>
        <w:tc>
          <w:tcPr>
            <w:tcW w:w="992" w:type="dxa"/>
            <w:vAlign w:val="center"/>
          </w:tcPr>
          <w:p w14:paraId="20F89F4A" w14:textId="77777777" w:rsidR="00286EA1" w:rsidRPr="00C344F4" w:rsidRDefault="00286EA1" w:rsidP="00011633">
            <w:pPr>
              <w:spacing w:before="0"/>
              <w:jc w:val="center"/>
              <w:rPr>
                <w:i/>
                <w:sz w:val="16"/>
                <w:szCs w:val="16"/>
              </w:rPr>
            </w:pPr>
            <w:r w:rsidRPr="00C344F4">
              <w:rPr>
                <w:i/>
                <w:sz w:val="16"/>
                <w:szCs w:val="16"/>
              </w:rPr>
              <w:t>1</w:t>
            </w:r>
          </w:p>
        </w:tc>
        <w:tc>
          <w:tcPr>
            <w:tcW w:w="1843" w:type="dxa"/>
            <w:vAlign w:val="center"/>
          </w:tcPr>
          <w:p w14:paraId="7D03AD80" w14:textId="5749C76C" w:rsidR="00286EA1" w:rsidRPr="00C344F4" w:rsidRDefault="00286EA1" w:rsidP="00011633">
            <w:pPr>
              <w:spacing w:before="0"/>
              <w:jc w:val="left"/>
              <w:rPr>
                <w:i/>
                <w:sz w:val="16"/>
                <w:szCs w:val="16"/>
              </w:rPr>
            </w:pPr>
          </w:p>
        </w:tc>
      </w:tr>
    </w:tbl>
    <w:p w14:paraId="7CCDE67D" w14:textId="77777777" w:rsidR="009E2F65" w:rsidRDefault="009E2F65" w:rsidP="00B70DF3">
      <w:pPr>
        <w:rPr>
          <w:b/>
          <w:i/>
          <w:sz w:val="18"/>
        </w:rPr>
      </w:pPr>
    </w:p>
    <w:p w14:paraId="54833C1D" w14:textId="19448486" w:rsidR="00B70DF3" w:rsidRPr="00C344F4" w:rsidRDefault="00B70DF3" w:rsidP="00B70DF3">
      <w:pPr>
        <w:rPr>
          <w:b/>
          <w:i/>
          <w:sz w:val="18"/>
        </w:rPr>
      </w:pPr>
      <w:r w:rsidRPr="00C344F4">
        <w:rPr>
          <w:b/>
          <w:i/>
          <w:sz w:val="18"/>
        </w:rPr>
        <w:t>Exemplo:</w:t>
      </w:r>
    </w:p>
    <w:p w14:paraId="58A7B176"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&lt;soapenv:Envelope xmlns:soapenv="http://schemas.xmlsoap.org/soap/envelope/" xmlns:prox="http://services.experian.com.br/relato/proxy" xmlns:v2="http://services.experian.com.br/ebo/v2"&gt;</w:t>
      </w:r>
    </w:p>
    <w:p w14:paraId="344FD45C"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lang w:val="en-US"/>
        </w:rPr>
      </w:pPr>
      <w:r w:rsidRPr="00286EA1">
        <w:rPr>
          <w:rFonts w:ascii="Courier New" w:hAnsi="Courier New" w:cs="Courier New"/>
          <w:color w:val="000000"/>
          <w:sz w:val="16"/>
        </w:rPr>
        <w:t xml:space="preserve">   </w:t>
      </w:r>
      <w:r w:rsidRPr="00286EA1">
        <w:rPr>
          <w:rFonts w:ascii="Courier New" w:hAnsi="Courier New" w:cs="Courier New"/>
          <w:color w:val="000000"/>
          <w:sz w:val="16"/>
          <w:lang w:val="en-US"/>
        </w:rPr>
        <w:t>&lt;soapenv:Header/&gt;</w:t>
      </w:r>
    </w:p>
    <w:p w14:paraId="759294C0"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lang w:val="en-US"/>
        </w:rPr>
      </w:pPr>
      <w:r w:rsidRPr="00286EA1">
        <w:rPr>
          <w:rFonts w:ascii="Courier New" w:hAnsi="Courier New" w:cs="Courier New"/>
          <w:color w:val="000000"/>
          <w:sz w:val="16"/>
          <w:lang w:val="en-US"/>
        </w:rPr>
        <w:t xml:space="preserve">   &lt;soapenv:Body&gt;</w:t>
      </w:r>
    </w:p>
    <w:p w14:paraId="136186F5"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lang w:val="en-US"/>
        </w:rPr>
      </w:pPr>
      <w:r w:rsidRPr="00286EA1">
        <w:rPr>
          <w:rFonts w:ascii="Courier New" w:hAnsi="Courier New" w:cs="Courier New"/>
          <w:color w:val="000000"/>
          <w:sz w:val="16"/>
          <w:lang w:val="en-US"/>
        </w:rPr>
        <w:t xml:space="preserve">      &lt;prox:ConsultarRelatoRequest&gt;</w:t>
      </w:r>
    </w:p>
    <w:p w14:paraId="1F832C90"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lang w:val="en-US"/>
        </w:rPr>
      </w:pPr>
      <w:r w:rsidRPr="00286EA1">
        <w:rPr>
          <w:rFonts w:ascii="Courier New" w:hAnsi="Courier New" w:cs="Courier New"/>
          <w:color w:val="000000"/>
          <w:sz w:val="16"/>
          <w:lang w:val="en-US"/>
        </w:rPr>
        <w:t xml:space="preserve">         &lt;CNPJ&gt;</w:t>
      </w:r>
    </w:p>
    <w:p w14:paraId="065155B3"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lang w:val="en-US"/>
        </w:rPr>
        <w:t xml:space="preserve">            </w:t>
      </w:r>
      <w:r w:rsidRPr="00286EA1">
        <w:rPr>
          <w:rFonts w:ascii="Courier New" w:hAnsi="Courier New" w:cs="Courier New"/>
          <w:color w:val="000000"/>
          <w:sz w:val="16"/>
        </w:rPr>
        <w:t>&lt;v2:base&gt;</w:t>
      </w:r>
      <w:r w:rsidRPr="00286EA1">
        <w:rPr>
          <w:rFonts w:ascii="Courier New" w:hAnsi="Courier New" w:cs="Courier New"/>
          <w:color w:val="FF0000"/>
          <w:sz w:val="16"/>
        </w:rPr>
        <w:t>12345</w:t>
      </w:r>
      <w:r w:rsidRPr="00286EA1">
        <w:rPr>
          <w:rFonts w:ascii="Courier New" w:hAnsi="Courier New" w:cs="Courier New"/>
          <w:color w:val="000000"/>
          <w:sz w:val="16"/>
        </w:rPr>
        <w:t>&lt;/v2:base&gt;</w:t>
      </w:r>
    </w:p>
    <w:p w14:paraId="79516F25"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&lt;v2:filial&gt;</w:t>
      </w:r>
      <w:r w:rsidRPr="00286EA1">
        <w:rPr>
          <w:rFonts w:ascii="Courier New" w:hAnsi="Courier New" w:cs="Courier New"/>
          <w:color w:val="FF0000"/>
          <w:sz w:val="16"/>
        </w:rPr>
        <w:t>2</w:t>
      </w:r>
      <w:r w:rsidRPr="00286EA1">
        <w:rPr>
          <w:rFonts w:ascii="Courier New" w:hAnsi="Courier New" w:cs="Courier New"/>
          <w:color w:val="000000"/>
          <w:sz w:val="16"/>
        </w:rPr>
        <w:t>&lt;/v2:filial&gt;</w:t>
      </w:r>
    </w:p>
    <w:p w14:paraId="4421C458"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&lt;/CNPJ&gt;</w:t>
      </w:r>
    </w:p>
    <w:p w14:paraId="5E763F01"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795BFDCC"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&lt;Segmento&gt;</w:t>
      </w:r>
      <w:r w:rsidRPr="00286EA1">
        <w:rPr>
          <w:rFonts w:ascii="Courier New" w:hAnsi="Courier New" w:cs="Courier New"/>
          <w:color w:val="FF0000"/>
          <w:sz w:val="16"/>
        </w:rPr>
        <w:t>11</w:t>
      </w:r>
      <w:r w:rsidRPr="00286EA1">
        <w:rPr>
          <w:rFonts w:ascii="Courier New" w:hAnsi="Courier New" w:cs="Courier New"/>
          <w:color w:val="000000"/>
          <w:sz w:val="16"/>
        </w:rPr>
        <w:t>&lt;/Segmento&gt;</w:t>
      </w:r>
    </w:p>
    <w:p w14:paraId="592485A7" w14:textId="77777777" w:rsid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1B0CB1EF" w14:textId="77777777" w:rsidR="00EF53E1" w:rsidRPr="00286EA1" w:rsidRDefault="00EF53E1" w:rsidP="00EF53E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5112D4BF" w14:textId="553CE36E" w:rsidR="00EF53E1" w:rsidRPr="00286EA1" w:rsidRDefault="00EF53E1" w:rsidP="00EF53E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&lt;Segmento&gt;</w:t>
      </w:r>
      <w:r w:rsidRPr="00286EA1">
        <w:rPr>
          <w:rFonts w:ascii="Courier New" w:hAnsi="Courier New" w:cs="Courier New"/>
          <w:color w:val="FF0000"/>
          <w:sz w:val="16"/>
        </w:rPr>
        <w:t>1</w:t>
      </w:r>
      <w:r>
        <w:rPr>
          <w:rFonts w:ascii="Courier New" w:hAnsi="Courier New" w:cs="Courier New"/>
          <w:color w:val="FF0000"/>
          <w:sz w:val="16"/>
        </w:rPr>
        <w:t>2</w:t>
      </w:r>
      <w:r w:rsidRPr="00286EA1">
        <w:rPr>
          <w:rFonts w:ascii="Courier New" w:hAnsi="Courier New" w:cs="Courier New"/>
          <w:color w:val="000000"/>
          <w:sz w:val="16"/>
        </w:rPr>
        <w:t>&lt;/Segmento&gt;</w:t>
      </w:r>
    </w:p>
    <w:p w14:paraId="5A7882B2" w14:textId="77777777" w:rsidR="00EF53E1" w:rsidRPr="00286EA1" w:rsidRDefault="00EF53E1" w:rsidP="00EF53E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69282BF6"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&lt;/prox:ConsultarRelatoRequest&gt;</w:t>
      </w:r>
    </w:p>
    <w:p w14:paraId="452B6378" w14:textId="77777777" w:rsidR="00286EA1" w:rsidRPr="00286EA1"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rPr>
      </w:pPr>
      <w:r w:rsidRPr="00286EA1">
        <w:rPr>
          <w:rFonts w:ascii="Courier New" w:hAnsi="Courier New" w:cs="Courier New"/>
          <w:color w:val="000000"/>
          <w:sz w:val="16"/>
        </w:rPr>
        <w:t xml:space="preserve">   &lt;/soapenv:Body&gt;</w:t>
      </w:r>
    </w:p>
    <w:p w14:paraId="4ECE1CC1" w14:textId="2C93CA09" w:rsidR="00B70DF3" w:rsidRPr="00643400" w:rsidRDefault="00286EA1" w:rsidP="00286EA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 w:val="16"/>
          <w:lang w:val="en-US"/>
        </w:rPr>
      </w:pPr>
      <w:r w:rsidRPr="00286EA1">
        <w:rPr>
          <w:rFonts w:ascii="Courier New" w:hAnsi="Courier New" w:cs="Courier New"/>
          <w:color w:val="000000"/>
          <w:sz w:val="16"/>
        </w:rPr>
        <w:t>&lt;/soapenv:Envelope&gt;</w:t>
      </w:r>
    </w:p>
    <w:p w14:paraId="158B869C" w14:textId="77777777" w:rsidR="00B70DF3" w:rsidRPr="00643400" w:rsidRDefault="00B70DF3" w:rsidP="000555D4">
      <w:pPr>
        <w:rPr>
          <w:rFonts w:cstheme="minorHAnsi"/>
          <w:b/>
          <w:szCs w:val="18"/>
          <w:lang w:val="en-US"/>
        </w:rPr>
      </w:pPr>
    </w:p>
    <w:p w14:paraId="2B53E2C1" w14:textId="4C2EE0DA" w:rsidR="000555D4" w:rsidRDefault="000555D4" w:rsidP="000555D4">
      <w:pPr>
        <w:rPr>
          <w:b/>
        </w:rPr>
      </w:pPr>
      <w:r w:rsidRPr="00C344F4">
        <w:rPr>
          <w:b/>
        </w:rPr>
        <w:t>Retorno:</w:t>
      </w:r>
    </w:p>
    <w:tbl>
      <w:tblPr>
        <w:tblW w:w="949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53"/>
        <w:gridCol w:w="2268"/>
        <w:gridCol w:w="850"/>
        <w:gridCol w:w="851"/>
        <w:gridCol w:w="1276"/>
      </w:tblGrid>
      <w:tr w:rsidR="00793CFE" w:rsidRPr="00C344F4" w14:paraId="0C5B0211" w14:textId="77777777" w:rsidTr="003D3609">
        <w:trPr>
          <w:trHeight w:val="423"/>
        </w:trPr>
        <w:tc>
          <w:tcPr>
            <w:tcW w:w="4253" w:type="dxa"/>
            <w:shd w:val="clear" w:color="auto" w:fill="F2F2F2" w:themeFill="background1" w:themeFillShade="F2"/>
            <w:vAlign w:val="center"/>
          </w:tcPr>
          <w:p w14:paraId="04156A8A" w14:textId="77777777" w:rsidR="00793CFE" w:rsidRPr="00C344F4" w:rsidRDefault="00793CFE" w:rsidP="0017215F">
            <w:pPr>
              <w:spacing w:before="0"/>
              <w:jc w:val="center"/>
              <w:rPr>
                <w:rFonts w:cstheme="minorHAnsi"/>
                <w:b/>
                <w:i/>
                <w:color w:val="404040" w:themeColor="text1" w:themeTint="BF"/>
              </w:rPr>
            </w:pPr>
            <w:r w:rsidRPr="00C344F4">
              <w:rPr>
                <w:rFonts w:cstheme="minorHAnsi"/>
                <w:b/>
                <w:i/>
                <w:color w:val="404040" w:themeColor="text1" w:themeTint="BF"/>
              </w:rPr>
              <w:t>Elemento</w:t>
            </w:r>
          </w:p>
        </w:tc>
        <w:tc>
          <w:tcPr>
            <w:tcW w:w="2268" w:type="dxa"/>
            <w:shd w:val="clear" w:color="auto" w:fill="F2F2F2" w:themeFill="background1" w:themeFillShade="F2"/>
            <w:vAlign w:val="center"/>
          </w:tcPr>
          <w:p w14:paraId="44A4E8B4" w14:textId="77777777" w:rsidR="00793CFE" w:rsidRPr="00C344F4" w:rsidRDefault="00793CFE" w:rsidP="0017215F">
            <w:pPr>
              <w:spacing w:before="0"/>
              <w:jc w:val="center"/>
              <w:rPr>
                <w:rFonts w:cstheme="minorHAnsi"/>
                <w:b/>
                <w:i/>
                <w:color w:val="404040" w:themeColor="text1" w:themeTint="BF"/>
              </w:rPr>
            </w:pPr>
            <w:r w:rsidRPr="00C344F4">
              <w:rPr>
                <w:rFonts w:cstheme="minorHAnsi"/>
                <w:b/>
                <w:i/>
                <w:color w:val="404040" w:themeColor="text1" w:themeTint="BF"/>
              </w:rPr>
              <w:t>Tipo</w:t>
            </w:r>
          </w:p>
        </w:tc>
        <w:tc>
          <w:tcPr>
            <w:tcW w:w="850" w:type="dxa"/>
            <w:shd w:val="clear" w:color="auto" w:fill="F2F2F2" w:themeFill="background1" w:themeFillShade="F2"/>
            <w:vAlign w:val="center"/>
          </w:tcPr>
          <w:p w14:paraId="1F6D8EED" w14:textId="77777777" w:rsidR="00793CFE" w:rsidRPr="00C344F4" w:rsidRDefault="00793CFE" w:rsidP="0017215F">
            <w:pPr>
              <w:spacing w:before="0"/>
              <w:jc w:val="center"/>
              <w:rPr>
                <w:rFonts w:cstheme="minorHAnsi"/>
                <w:b/>
                <w:i/>
                <w:color w:val="404040" w:themeColor="text1" w:themeTint="BF"/>
              </w:rPr>
            </w:pPr>
            <w:r w:rsidRPr="00C344F4">
              <w:rPr>
                <w:rFonts w:cstheme="minorHAnsi"/>
                <w:b/>
                <w:i/>
                <w:color w:val="404040" w:themeColor="text1" w:themeTint="BF"/>
              </w:rPr>
              <w:t>Min.O</w:t>
            </w:r>
          </w:p>
        </w:tc>
        <w:tc>
          <w:tcPr>
            <w:tcW w:w="851" w:type="dxa"/>
            <w:shd w:val="clear" w:color="auto" w:fill="F2F2F2" w:themeFill="background1" w:themeFillShade="F2"/>
            <w:vAlign w:val="center"/>
          </w:tcPr>
          <w:p w14:paraId="4910DB6F" w14:textId="77777777" w:rsidR="00793CFE" w:rsidRPr="00C344F4" w:rsidRDefault="00793CFE" w:rsidP="0017215F">
            <w:pPr>
              <w:spacing w:before="0"/>
              <w:jc w:val="center"/>
              <w:rPr>
                <w:rFonts w:cstheme="minorHAnsi"/>
                <w:b/>
                <w:i/>
                <w:color w:val="404040" w:themeColor="text1" w:themeTint="BF"/>
              </w:rPr>
            </w:pPr>
            <w:r w:rsidRPr="00C344F4">
              <w:rPr>
                <w:rFonts w:cstheme="minorHAnsi"/>
                <w:b/>
                <w:i/>
                <w:color w:val="404040" w:themeColor="text1" w:themeTint="BF"/>
              </w:rPr>
              <w:t>Max.O</w:t>
            </w:r>
          </w:p>
        </w:tc>
        <w:tc>
          <w:tcPr>
            <w:tcW w:w="1276" w:type="dxa"/>
            <w:shd w:val="clear" w:color="auto" w:fill="F2F2F2" w:themeFill="background1" w:themeFillShade="F2"/>
            <w:vAlign w:val="center"/>
          </w:tcPr>
          <w:p w14:paraId="26BF1A27" w14:textId="77777777" w:rsidR="00793CFE" w:rsidRPr="00C344F4" w:rsidRDefault="00793CFE" w:rsidP="0017215F">
            <w:pPr>
              <w:spacing w:before="0"/>
              <w:jc w:val="center"/>
              <w:rPr>
                <w:rFonts w:cstheme="minorHAnsi"/>
                <w:b/>
                <w:i/>
                <w:color w:val="404040" w:themeColor="text1" w:themeTint="BF"/>
              </w:rPr>
            </w:pPr>
            <w:r w:rsidRPr="00C344F4">
              <w:rPr>
                <w:rFonts w:cstheme="minorHAnsi"/>
                <w:b/>
                <w:i/>
                <w:color w:val="404040" w:themeColor="text1" w:themeTint="BF"/>
              </w:rPr>
              <w:t>Descrição</w:t>
            </w:r>
          </w:p>
        </w:tc>
      </w:tr>
      <w:tr w:rsidR="00793CFE" w:rsidRPr="00C344F4" w14:paraId="7DC9C167" w14:textId="77777777" w:rsidTr="003D3609">
        <w:trPr>
          <w:trHeight w:val="284"/>
        </w:trPr>
        <w:tc>
          <w:tcPr>
            <w:tcW w:w="4253" w:type="dxa"/>
            <w:vAlign w:val="center"/>
          </w:tcPr>
          <w:p w14:paraId="1A6B0CFC" w14:textId="13906250" w:rsidR="00793CFE" w:rsidRPr="00C344F4" w:rsidRDefault="00793CFE" w:rsidP="00427FFC">
            <w:pPr>
              <w:spacing w:before="0"/>
              <w:jc w:val="left"/>
              <w:rPr>
                <w:b/>
                <w:i/>
                <w:sz w:val="16"/>
                <w:szCs w:val="16"/>
              </w:rPr>
            </w:pPr>
            <w:r w:rsidRPr="00C344F4">
              <w:rPr>
                <w:b/>
                <w:i/>
                <w:sz w:val="16"/>
                <w:szCs w:val="16"/>
              </w:rPr>
              <w:t>Consultar</w:t>
            </w:r>
            <w:r>
              <w:rPr>
                <w:b/>
                <w:i/>
                <w:sz w:val="16"/>
                <w:szCs w:val="16"/>
              </w:rPr>
              <w:t>Relato</w:t>
            </w:r>
            <w:r w:rsidRPr="00C344F4">
              <w:rPr>
                <w:b/>
                <w:i/>
                <w:sz w:val="16"/>
                <w:szCs w:val="16"/>
              </w:rPr>
              <w:t>Re</w:t>
            </w:r>
            <w:r>
              <w:rPr>
                <w:b/>
                <w:i/>
                <w:sz w:val="16"/>
                <w:szCs w:val="16"/>
              </w:rPr>
              <w:t>sponse</w:t>
            </w:r>
          </w:p>
        </w:tc>
        <w:tc>
          <w:tcPr>
            <w:tcW w:w="2268" w:type="dxa"/>
            <w:vAlign w:val="center"/>
          </w:tcPr>
          <w:p w14:paraId="17DDEBFA" w14:textId="142402CE" w:rsidR="00793CFE" w:rsidRPr="00C344F4" w:rsidRDefault="00793CFE" w:rsidP="00427FFC">
            <w:pPr>
              <w:spacing w:before="0"/>
              <w:jc w:val="left"/>
              <w:rPr>
                <w:i/>
                <w:sz w:val="16"/>
                <w:szCs w:val="16"/>
              </w:rPr>
            </w:pPr>
            <w:r>
              <w:rPr>
                <w:i/>
                <w:sz w:val="16"/>
                <w:szCs w:val="16"/>
              </w:rPr>
              <w:t>Relato</w:t>
            </w:r>
            <w:r w:rsidRPr="00C344F4">
              <w:rPr>
                <w:i/>
                <w:sz w:val="16"/>
                <w:szCs w:val="16"/>
              </w:rPr>
              <w:t>Re</w:t>
            </w:r>
            <w:r>
              <w:rPr>
                <w:i/>
                <w:sz w:val="16"/>
                <w:szCs w:val="16"/>
              </w:rPr>
              <w:t>sponse</w:t>
            </w:r>
            <w:r w:rsidRPr="00C344F4">
              <w:rPr>
                <w:i/>
                <w:sz w:val="16"/>
                <w:szCs w:val="16"/>
              </w:rPr>
              <w:t>Type</w:t>
            </w:r>
          </w:p>
        </w:tc>
        <w:tc>
          <w:tcPr>
            <w:tcW w:w="850" w:type="dxa"/>
            <w:vAlign w:val="center"/>
          </w:tcPr>
          <w:p w14:paraId="58DC682D" w14:textId="77777777" w:rsidR="00793CFE" w:rsidRPr="00C344F4" w:rsidRDefault="00793CFE" w:rsidP="00427FFC">
            <w:pPr>
              <w:spacing w:before="0"/>
              <w:jc w:val="center"/>
              <w:rPr>
                <w:i/>
                <w:sz w:val="16"/>
                <w:szCs w:val="16"/>
              </w:rPr>
            </w:pPr>
          </w:p>
        </w:tc>
        <w:tc>
          <w:tcPr>
            <w:tcW w:w="851" w:type="dxa"/>
            <w:vAlign w:val="center"/>
          </w:tcPr>
          <w:p w14:paraId="1A955E3E" w14:textId="77777777" w:rsidR="00793CFE" w:rsidRPr="00C344F4" w:rsidRDefault="00793CFE" w:rsidP="00427FFC">
            <w:pPr>
              <w:spacing w:before="0"/>
              <w:jc w:val="center"/>
              <w:rPr>
                <w:i/>
                <w:sz w:val="16"/>
                <w:szCs w:val="16"/>
              </w:rPr>
            </w:pPr>
          </w:p>
        </w:tc>
        <w:tc>
          <w:tcPr>
            <w:tcW w:w="1276" w:type="dxa"/>
            <w:vAlign w:val="center"/>
          </w:tcPr>
          <w:p w14:paraId="6F4D2678" w14:textId="77777777" w:rsidR="00793CFE" w:rsidRPr="00C344F4" w:rsidRDefault="00793CFE" w:rsidP="00427FFC">
            <w:pPr>
              <w:spacing w:before="0"/>
              <w:jc w:val="left"/>
              <w:rPr>
                <w:i/>
                <w:sz w:val="16"/>
                <w:szCs w:val="16"/>
              </w:rPr>
            </w:pPr>
          </w:p>
        </w:tc>
      </w:tr>
      <w:tr w:rsidR="00793CFE" w:rsidRPr="00C344F4" w14:paraId="6F630AD0" w14:textId="77777777" w:rsidTr="003D3609">
        <w:trPr>
          <w:trHeight w:val="284"/>
        </w:trPr>
        <w:tc>
          <w:tcPr>
            <w:tcW w:w="4253" w:type="dxa"/>
            <w:vAlign w:val="center"/>
          </w:tcPr>
          <w:p w14:paraId="400D7757" w14:textId="546CB557" w:rsidR="00793CFE" w:rsidRPr="00C344F4" w:rsidRDefault="00793CFE" w:rsidP="008849B2">
            <w:pPr>
              <w:spacing w:before="0"/>
              <w:ind w:left="318"/>
              <w:jc w:val="left"/>
              <w:rPr>
                <w:b/>
                <w:i/>
                <w:sz w:val="16"/>
                <w:szCs w:val="16"/>
              </w:rPr>
            </w:pPr>
            <w:r>
              <w:rPr>
                <w:b/>
                <w:i/>
                <w:sz w:val="16"/>
                <w:szCs w:val="16"/>
              </w:rPr>
              <w:t>InformacoesCadastrais</w:t>
            </w:r>
          </w:p>
        </w:tc>
        <w:tc>
          <w:tcPr>
            <w:tcW w:w="2268" w:type="dxa"/>
            <w:vAlign w:val="center"/>
          </w:tcPr>
          <w:p w14:paraId="5FA8263C" w14:textId="60078889" w:rsidR="00793CFE" w:rsidRPr="00C344F4" w:rsidRDefault="00793CFE" w:rsidP="00427FFC">
            <w:pPr>
              <w:spacing w:before="0"/>
              <w:jc w:val="left"/>
              <w:rPr>
                <w:i/>
                <w:sz w:val="16"/>
                <w:szCs w:val="16"/>
              </w:rPr>
            </w:pPr>
            <w:r>
              <w:rPr>
                <w:i/>
                <w:sz w:val="16"/>
                <w:szCs w:val="16"/>
              </w:rPr>
              <w:t>InformacoesCadastraisRelatoType</w:t>
            </w:r>
          </w:p>
        </w:tc>
        <w:tc>
          <w:tcPr>
            <w:tcW w:w="850" w:type="dxa"/>
            <w:vAlign w:val="center"/>
          </w:tcPr>
          <w:p w14:paraId="4CF7A303" w14:textId="58E7ECBD" w:rsidR="00793CFE" w:rsidRPr="00C344F4" w:rsidRDefault="00793CFE" w:rsidP="00427FFC">
            <w:pPr>
              <w:spacing w:before="0"/>
              <w:jc w:val="center"/>
              <w:rPr>
                <w:i/>
                <w:sz w:val="16"/>
                <w:szCs w:val="16"/>
              </w:rPr>
            </w:pPr>
            <w:r>
              <w:rPr>
                <w:i/>
                <w:sz w:val="16"/>
                <w:szCs w:val="16"/>
              </w:rPr>
              <w:t>0</w:t>
            </w:r>
          </w:p>
        </w:tc>
        <w:tc>
          <w:tcPr>
            <w:tcW w:w="851" w:type="dxa"/>
            <w:vAlign w:val="center"/>
          </w:tcPr>
          <w:p w14:paraId="533578EA" w14:textId="77777777"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456C8625" w14:textId="77777777" w:rsidR="00793CFE" w:rsidRPr="00C344F4" w:rsidRDefault="00793CFE" w:rsidP="00427FFC">
            <w:pPr>
              <w:spacing w:before="0"/>
              <w:jc w:val="left"/>
              <w:rPr>
                <w:i/>
                <w:sz w:val="16"/>
                <w:szCs w:val="16"/>
              </w:rPr>
            </w:pPr>
          </w:p>
        </w:tc>
      </w:tr>
      <w:tr w:rsidR="00793CFE" w:rsidRPr="00C344F4" w14:paraId="627EE8E8" w14:textId="77777777" w:rsidTr="003D3609">
        <w:trPr>
          <w:trHeight w:val="284"/>
        </w:trPr>
        <w:tc>
          <w:tcPr>
            <w:tcW w:w="4253" w:type="dxa"/>
            <w:vAlign w:val="center"/>
          </w:tcPr>
          <w:p w14:paraId="45A2B171" w14:textId="31F9BC46" w:rsidR="00793CFE" w:rsidRPr="00B84EA3" w:rsidRDefault="00793CFE" w:rsidP="008849B2">
            <w:pPr>
              <w:spacing w:before="0"/>
              <w:ind w:left="459"/>
              <w:jc w:val="left"/>
              <w:rPr>
                <w:sz w:val="16"/>
                <w:szCs w:val="16"/>
              </w:rPr>
            </w:pPr>
            <w:r>
              <w:rPr>
                <w:sz w:val="16"/>
                <w:szCs w:val="16"/>
              </w:rPr>
              <w:t>Identificacao</w:t>
            </w:r>
          </w:p>
        </w:tc>
        <w:tc>
          <w:tcPr>
            <w:tcW w:w="2268" w:type="dxa"/>
            <w:vAlign w:val="center"/>
          </w:tcPr>
          <w:p w14:paraId="0D7E1AD7" w14:textId="4AF798C1" w:rsidR="00793CFE" w:rsidRPr="00C344F4" w:rsidRDefault="00793CFE" w:rsidP="00427FFC">
            <w:pPr>
              <w:spacing w:before="0"/>
              <w:jc w:val="left"/>
              <w:rPr>
                <w:i/>
                <w:sz w:val="16"/>
                <w:szCs w:val="16"/>
              </w:rPr>
            </w:pPr>
            <w:r>
              <w:rPr>
                <w:i/>
                <w:sz w:val="16"/>
                <w:szCs w:val="16"/>
              </w:rPr>
              <w:t>PessoaJuridica</w:t>
            </w:r>
          </w:p>
        </w:tc>
        <w:tc>
          <w:tcPr>
            <w:tcW w:w="850" w:type="dxa"/>
            <w:vAlign w:val="center"/>
          </w:tcPr>
          <w:p w14:paraId="3B405DAD" w14:textId="7DCFCAF4" w:rsidR="00793CFE" w:rsidRPr="00C344F4" w:rsidRDefault="00793CFE" w:rsidP="00427FFC">
            <w:pPr>
              <w:spacing w:before="0"/>
              <w:jc w:val="center"/>
              <w:rPr>
                <w:i/>
                <w:sz w:val="16"/>
                <w:szCs w:val="16"/>
              </w:rPr>
            </w:pPr>
            <w:r>
              <w:rPr>
                <w:i/>
                <w:sz w:val="16"/>
                <w:szCs w:val="16"/>
              </w:rPr>
              <w:t>0</w:t>
            </w:r>
          </w:p>
        </w:tc>
        <w:tc>
          <w:tcPr>
            <w:tcW w:w="851" w:type="dxa"/>
            <w:vAlign w:val="center"/>
          </w:tcPr>
          <w:p w14:paraId="2F567670" w14:textId="77777777"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230A7032" w14:textId="27A9E4D5" w:rsidR="00793CFE" w:rsidRPr="00C344F4" w:rsidRDefault="00793CFE" w:rsidP="00427FFC">
            <w:pPr>
              <w:spacing w:before="0"/>
              <w:jc w:val="left"/>
              <w:rPr>
                <w:i/>
                <w:sz w:val="16"/>
                <w:szCs w:val="16"/>
              </w:rPr>
            </w:pPr>
          </w:p>
        </w:tc>
      </w:tr>
      <w:tr w:rsidR="00793CFE" w:rsidRPr="00C344F4" w14:paraId="1CEADFCA" w14:textId="77777777" w:rsidTr="003D3609">
        <w:trPr>
          <w:trHeight w:val="284"/>
        </w:trPr>
        <w:tc>
          <w:tcPr>
            <w:tcW w:w="4253" w:type="dxa"/>
            <w:vAlign w:val="center"/>
          </w:tcPr>
          <w:p w14:paraId="39B9F5B5" w14:textId="0D11CF29" w:rsidR="00793CFE" w:rsidRPr="00286EA1" w:rsidRDefault="00793CFE" w:rsidP="008849B2">
            <w:pPr>
              <w:spacing w:before="0"/>
              <w:ind w:left="601"/>
              <w:jc w:val="left"/>
              <w:rPr>
                <w:i/>
                <w:sz w:val="16"/>
                <w:szCs w:val="16"/>
              </w:rPr>
            </w:pPr>
            <w:r>
              <w:rPr>
                <w:i/>
                <w:sz w:val="16"/>
                <w:szCs w:val="16"/>
              </w:rPr>
              <w:t>documento/base</w:t>
            </w:r>
          </w:p>
        </w:tc>
        <w:tc>
          <w:tcPr>
            <w:tcW w:w="2268" w:type="dxa"/>
            <w:vAlign w:val="center"/>
          </w:tcPr>
          <w:p w14:paraId="2E13EA09" w14:textId="77777777" w:rsidR="00793CFE" w:rsidRPr="00C344F4" w:rsidRDefault="00793CFE" w:rsidP="00427FFC">
            <w:pPr>
              <w:spacing w:before="0"/>
              <w:jc w:val="left"/>
              <w:rPr>
                <w:i/>
                <w:sz w:val="16"/>
                <w:szCs w:val="16"/>
              </w:rPr>
            </w:pPr>
            <w:r>
              <w:rPr>
                <w:i/>
                <w:sz w:val="16"/>
                <w:szCs w:val="16"/>
              </w:rPr>
              <w:t>Integer</w:t>
            </w:r>
          </w:p>
        </w:tc>
        <w:tc>
          <w:tcPr>
            <w:tcW w:w="850" w:type="dxa"/>
            <w:vAlign w:val="center"/>
          </w:tcPr>
          <w:p w14:paraId="00251C63" w14:textId="77777777" w:rsidR="00793CFE" w:rsidRPr="00C344F4" w:rsidRDefault="00793CFE" w:rsidP="00427FFC">
            <w:pPr>
              <w:spacing w:before="0"/>
              <w:jc w:val="center"/>
              <w:rPr>
                <w:i/>
                <w:sz w:val="16"/>
                <w:szCs w:val="16"/>
              </w:rPr>
            </w:pPr>
            <w:r>
              <w:rPr>
                <w:i/>
                <w:sz w:val="16"/>
                <w:szCs w:val="16"/>
              </w:rPr>
              <w:t>0</w:t>
            </w:r>
          </w:p>
        </w:tc>
        <w:tc>
          <w:tcPr>
            <w:tcW w:w="851" w:type="dxa"/>
            <w:vAlign w:val="center"/>
          </w:tcPr>
          <w:p w14:paraId="2ABEA3C2" w14:textId="77777777"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E9D203E" w14:textId="0E0EE214" w:rsidR="00793CFE" w:rsidRPr="00C344F4" w:rsidRDefault="00793CFE" w:rsidP="00427FFC">
            <w:pPr>
              <w:spacing w:before="0"/>
              <w:jc w:val="left"/>
              <w:rPr>
                <w:i/>
                <w:sz w:val="16"/>
                <w:szCs w:val="16"/>
              </w:rPr>
            </w:pPr>
          </w:p>
        </w:tc>
      </w:tr>
      <w:tr w:rsidR="00793CFE" w:rsidRPr="00C344F4" w14:paraId="6E6C9E8B" w14:textId="77777777" w:rsidTr="003D3609">
        <w:trPr>
          <w:trHeight w:val="284"/>
        </w:trPr>
        <w:tc>
          <w:tcPr>
            <w:tcW w:w="4253" w:type="dxa"/>
            <w:vAlign w:val="center"/>
          </w:tcPr>
          <w:p w14:paraId="1B72FAC7" w14:textId="7F451E2C" w:rsidR="00793CFE" w:rsidRDefault="00793CFE" w:rsidP="008849B2">
            <w:pPr>
              <w:spacing w:before="0"/>
              <w:ind w:left="601"/>
              <w:jc w:val="left"/>
              <w:rPr>
                <w:i/>
                <w:sz w:val="16"/>
                <w:szCs w:val="16"/>
              </w:rPr>
            </w:pPr>
            <w:r>
              <w:rPr>
                <w:i/>
                <w:sz w:val="16"/>
                <w:szCs w:val="16"/>
              </w:rPr>
              <w:t>dataInclusao</w:t>
            </w:r>
          </w:p>
        </w:tc>
        <w:tc>
          <w:tcPr>
            <w:tcW w:w="2268" w:type="dxa"/>
            <w:vAlign w:val="center"/>
          </w:tcPr>
          <w:p w14:paraId="250B7212" w14:textId="20A83CA9" w:rsidR="00793CFE" w:rsidRDefault="00793CFE" w:rsidP="00427FFC">
            <w:pPr>
              <w:spacing w:before="0"/>
              <w:jc w:val="left"/>
              <w:rPr>
                <w:i/>
                <w:sz w:val="16"/>
                <w:szCs w:val="16"/>
              </w:rPr>
            </w:pPr>
            <w:r>
              <w:rPr>
                <w:i/>
                <w:sz w:val="16"/>
                <w:szCs w:val="16"/>
              </w:rPr>
              <w:t>Date</w:t>
            </w:r>
            <w:r w:rsidR="00BD53AB">
              <w:rPr>
                <w:i/>
                <w:sz w:val="16"/>
                <w:szCs w:val="16"/>
              </w:rPr>
              <w:t>Time</w:t>
            </w:r>
          </w:p>
        </w:tc>
        <w:tc>
          <w:tcPr>
            <w:tcW w:w="850" w:type="dxa"/>
            <w:vAlign w:val="center"/>
          </w:tcPr>
          <w:p w14:paraId="530F172C" w14:textId="77964717" w:rsidR="00793CFE" w:rsidRDefault="00793CFE" w:rsidP="00427FFC">
            <w:pPr>
              <w:spacing w:before="0"/>
              <w:jc w:val="center"/>
              <w:rPr>
                <w:i/>
                <w:sz w:val="16"/>
                <w:szCs w:val="16"/>
              </w:rPr>
            </w:pPr>
            <w:r>
              <w:rPr>
                <w:i/>
                <w:sz w:val="16"/>
                <w:szCs w:val="16"/>
              </w:rPr>
              <w:t>0</w:t>
            </w:r>
          </w:p>
        </w:tc>
        <w:tc>
          <w:tcPr>
            <w:tcW w:w="851" w:type="dxa"/>
            <w:vAlign w:val="center"/>
          </w:tcPr>
          <w:p w14:paraId="04F8D19F" w14:textId="5B323CCF"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588E840C" w14:textId="77777777" w:rsidR="00793CFE" w:rsidRPr="00C344F4" w:rsidRDefault="00793CFE" w:rsidP="00427FFC">
            <w:pPr>
              <w:spacing w:before="0"/>
              <w:jc w:val="left"/>
              <w:rPr>
                <w:i/>
                <w:sz w:val="16"/>
                <w:szCs w:val="16"/>
              </w:rPr>
            </w:pPr>
          </w:p>
        </w:tc>
      </w:tr>
      <w:tr w:rsidR="00793CFE" w:rsidRPr="00C344F4" w14:paraId="08126260" w14:textId="77777777" w:rsidTr="003D3609">
        <w:trPr>
          <w:trHeight w:val="284"/>
        </w:trPr>
        <w:tc>
          <w:tcPr>
            <w:tcW w:w="4253" w:type="dxa"/>
            <w:vAlign w:val="center"/>
          </w:tcPr>
          <w:p w14:paraId="327BBE22" w14:textId="221FDF0A" w:rsidR="00793CFE" w:rsidRDefault="00793CFE" w:rsidP="008849B2">
            <w:pPr>
              <w:spacing w:before="0"/>
              <w:ind w:left="601"/>
              <w:jc w:val="left"/>
              <w:rPr>
                <w:i/>
                <w:sz w:val="16"/>
                <w:szCs w:val="16"/>
              </w:rPr>
            </w:pPr>
            <w:r>
              <w:rPr>
                <w:i/>
                <w:sz w:val="16"/>
                <w:szCs w:val="16"/>
              </w:rPr>
              <w:t>dataAtualizacao</w:t>
            </w:r>
          </w:p>
        </w:tc>
        <w:tc>
          <w:tcPr>
            <w:tcW w:w="2268" w:type="dxa"/>
            <w:vAlign w:val="center"/>
          </w:tcPr>
          <w:p w14:paraId="5039EDC6" w14:textId="712BEED1" w:rsidR="00793CFE" w:rsidRDefault="00793CFE" w:rsidP="00427FFC">
            <w:pPr>
              <w:spacing w:before="0"/>
              <w:jc w:val="left"/>
              <w:rPr>
                <w:i/>
                <w:sz w:val="16"/>
                <w:szCs w:val="16"/>
              </w:rPr>
            </w:pPr>
            <w:r>
              <w:rPr>
                <w:i/>
                <w:sz w:val="16"/>
                <w:szCs w:val="16"/>
              </w:rPr>
              <w:t>Date</w:t>
            </w:r>
            <w:r w:rsidR="00BD53AB">
              <w:rPr>
                <w:i/>
                <w:sz w:val="16"/>
                <w:szCs w:val="16"/>
              </w:rPr>
              <w:t>Time</w:t>
            </w:r>
          </w:p>
        </w:tc>
        <w:tc>
          <w:tcPr>
            <w:tcW w:w="850" w:type="dxa"/>
            <w:vAlign w:val="center"/>
          </w:tcPr>
          <w:p w14:paraId="60E8198B" w14:textId="3153A9FE" w:rsidR="00793CFE" w:rsidRDefault="00793CFE" w:rsidP="00427FFC">
            <w:pPr>
              <w:spacing w:before="0"/>
              <w:jc w:val="center"/>
              <w:rPr>
                <w:i/>
                <w:sz w:val="16"/>
                <w:szCs w:val="16"/>
              </w:rPr>
            </w:pPr>
            <w:r>
              <w:rPr>
                <w:i/>
                <w:sz w:val="16"/>
                <w:szCs w:val="16"/>
              </w:rPr>
              <w:t>0</w:t>
            </w:r>
          </w:p>
        </w:tc>
        <w:tc>
          <w:tcPr>
            <w:tcW w:w="851" w:type="dxa"/>
            <w:vAlign w:val="center"/>
          </w:tcPr>
          <w:p w14:paraId="4328D05F" w14:textId="71AD321D"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0FCEB56A" w14:textId="77777777" w:rsidR="00793CFE" w:rsidRPr="00C344F4" w:rsidRDefault="00793CFE" w:rsidP="00427FFC">
            <w:pPr>
              <w:spacing w:before="0"/>
              <w:jc w:val="left"/>
              <w:rPr>
                <w:i/>
                <w:sz w:val="16"/>
                <w:szCs w:val="16"/>
              </w:rPr>
            </w:pPr>
          </w:p>
        </w:tc>
      </w:tr>
      <w:tr w:rsidR="00793CFE" w:rsidRPr="00C344F4" w14:paraId="7D58949E" w14:textId="77777777" w:rsidTr="003D3609">
        <w:trPr>
          <w:trHeight w:val="284"/>
        </w:trPr>
        <w:tc>
          <w:tcPr>
            <w:tcW w:w="4253" w:type="dxa"/>
            <w:vAlign w:val="center"/>
          </w:tcPr>
          <w:p w14:paraId="5608BCD2" w14:textId="46A7FF37" w:rsidR="00793CFE" w:rsidRDefault="00793CFE" w:rsidP="008849B2">
            <w:pPr>
              <w:spacing w:before="0"/>
              <w:ind w:left="601"/>
              <w:jc w:val="left"/>
              <w:rPr>
                <w:i/>
                <w:sz w:val="16"/>
                <w:szCs w:val="16"/>
              </w:rPr>
            </w:pPr>
            <w:r>
              <w:rPr>
                <w:i/>
                <w:sz w:val="16"/>
                <w:szCs w:val="16"/>
              </w:rPr>
              <w:t>informacaoReceita/situacaoReceita/codigo</w:t>
            </w:r>
          </w:p>
        </w:tc>
        <w:tc>
          <w:tcPr>
            <w:tcW w:w="2268" w:type="dxa"/>
            <w:vAlign w:val="center"/>
          </w:tcPr>
          <w:p w14:paraId="2840B881" w14:textId="5700A221" w:rsidR="00793CFE" w:rsidRDefault="00793CFE" w:rsidP="00427FFC">
            <w:pPr>
              <w:spacing w:before="0"/>
              <w:jc w:val="left"/>
              <w:rPr>
                <w:i/>
                <w:sz w:val="16"/>
                <w:szCs w:val="16"/>
              </w:rPr>
            </w:pPr>
            <w:r>
              <w:rPr>
                <w:i/>
                <w:sz w:val="16"/>
                <w:szCs w:val="16"/>
              </w:rPr>
              <w:t>String</w:t>
            </w:r>
          </w:p>
        </w:tc>
        <w:tc>
          <w:tcPr>
            <w:tcW w:w="850" w:type="dxa"/>
            <w:vAlign w:val="center"/>
          </w:tcPr>
          <w:p w14:paraId="65BFAB4C" w14:textId="1C686F42" w:rsidR="00793CFE" w:rsidRDefault="00793CFE" w:rsidP="00427FFC">
            <w:pPr>
              <w:spacing w:before="0"/>
              <w:jc w:val="center"/>
              <w:rPr>
                <w:i/>
                <w:sz w:val="16"/>
                <w:szCs w:val="16"/>
              </w:rPr>
            </w:pPr>
            <w:r>
              <w:rPr>
                <w:i/>
                <w:sz w:val="16"/>
                <w:szCs w:val="16"/>
              </w:rPr>
              <w:t>0</w:t>
            </w:r>
          </w:p>
        </w:tc>
        <w:tc>
          <w:tcPr>
            <w:tcW w:w="851" w:type="dxa"/>
            <w:vAlign w:val="center"/>
          </w:tcPr>
          <w:p w14:paraId="051B619F" w14:textId="6D810007"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067CD088" w14:textId="77777777" w:rsidR="00793CFE" w:rsidRPr="00C344F4" w:rsidRDefault="00793CFE" w:rsidP="00427FFC">
            <w:pPr>
              <w:spacing w:before="0"/>
              <w:jc w:val="left"/>
              <w:rPr>
                <w:i/>
                <w:sz w:val="16"/>
                <w:szCs w:val="16"/>
              </w:rPr>
            </w:pPr>
          </w:p>
        </w:tc>
      </w:tr>
      <w:tr w:rsidR="00793CFE" w:rsidRPr="00C344F4" w14:paraId="382582A3" w14:textId="77777777" w:rsidTr="003D3609">
        <w:trPr>
          <w:trHeight w:val="284"/>
        </w:trPr>
        <w:tc>
          <w:tcPr>
            <w:tcW w:w="4253" w:type="dxa"/>
            <w:vAlign w:val="center"/>
          </w:tcPr>
          <w:p w14:paraId="4834208A" w14:textId="2CD5EF4F" w:rsidR="00793CFE" w:rsidRDefault="00793CFE" w:rsidP="008849B2">
            <w:pPr>
              <w:spacing w:before="0"/>
              <w:ind w:left="601"/>
              <w:jc w:val="left"/>
              <w:rPr>
                <w:i/>
                <w:sz w:val="16"/>
                <w:szCs w:val="16"/>
              </w:rPr>
            </w:pPr>
            <w:r>
              <w:rPr>
                <w:i/>
                <w:sz w:val="16"/>
                <w:szCs w:val="16"/>
              </w:rPr>
              <w:t>informacaoReceita/situacaoReceita/descricao</w:t>
            </w:r>
          </w:p>
        </w:tc>
        <w:tc>
          <w:tcPr>
            <w:tcW w:w="2268" w:type="dxa"/>
            <w:vAlign w:val="center"/>
          </w:tcPr>
          <w:p w14:paraId="12D11C96" w14:textId="10C03648" w:rsidR="00793CFE" w:rsidRDefault="00793CFE" w:rsidP="00427FFC">
            <w:pPr>
              <w:spacing w:before="0"/>
              <w:jc w:val="left"/>
              <w:rPr>
                <w:i/>
                <w:sz w:val="16"/>
                <w:szCs w:val="16"/>
              </w:rPr>
            </w:pPr>
            <w:r>
              <w:rPr>
                <w:i/>
                <w:sz w:val="16"/>
                <w:szCs w:val="16"/>
              </w:rPr>
              <w:t>String</w:t>
            </w:r>
          </w:p>
        </w:tc>
        <w:tc>
          <w:tcPr>
            <w:tcW w:w="850" w:type="dxa"/>
            <w:vAlign w:val="center"/>
          </w:tcPr>
          <w:p w14:paraId="3C87E4FF" w14:textId="08EB1092" w:rsidR="00793CFE" w:rsidRDefault="00793CFE" w:rsidP="00427FFC">
            <w:pPr>
              <w:spacing w:before="0"/>
              <w:jc w:val="center"/>
              <w:rPr>
                <w:i/>
                <w:sz w:val="16"/>
                <w:szCs w:val="16"/>
              </w:rPr>
            </w:pPr>
            <w:r>
              <w:rPr>
                <w:i/>
                <w:sz w:val="16"/>
                <w:szCs w:val="16"/>
              </w:rPr>
              <w:t>0</w:t>
            </w:r>
          </w:p>
        </w:tc>
        <w:tc>
          <w:tcPr>
            <w:tcW w:w="851" w:type="dxa"/>
            <w:vAlign w:val="center"/>
          </w:tcPr>
          <w:p w14:paraId="4468ECB8" w14:textId="3CE7669D"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084E1FC5" w14:textId="77777777" w:rsidR="00793CFE" w:rsidRPr="00C344F4" w:rsidRDefault="00793CFE" w:rsidP="00427FFC">
            <w:pPr>
              <w:spacing w:before="0"/>
              <w:jc w:val="left"/>
              <w:rPr>
                <w:i/>
                <w:sz w:val="16"/>
                <w:szCs w:val="16"/>
              </w:rPr>
            </w:pPr>
          </w:p>
        </w:tc>
      </w:tr>
      <w:tr w:rsidR="00793CFE" w:rsidRPr="00C344F4" w14:paraId="5856F157" w14:textId="77777777" w:rsidTr="003D3609">
        <w:trPr>
          <w:trHeight w:val="284"/>
        </w:trPr>
        <w:tc>
          <w:tcPr>
            <w:tcW w:w="4253" w:type="dxa"/>
            <w:vAlign w:val="center"/>
          </w:tcPr>
          <w:p w14:paraId="1C2E308B" w14:textId="075FCDCC" w:rsidR="00793CFE" w:rsidRDefault="00793CFE" w:rsidP="008849B2">
            <w:pPr>
              <w:spacing w:before="0"/>
              <w:ind w:left="601"/>
              <w:jc w:val="left"/>
              <w:rPr>
                <w:i/>
                <w:sz w:val="16"/>
                <w:szCs w:val="16"/>
              </w:rPr>
            </w:pPr>
            <w:r>
              <w:rPr>
                <w:i/>
                <w:sz w:val="16"/>
                <w:szCs w:val="16"/>
              </w:rPr>
              <w:t>nire</w:t>
            </w:r>
          </w:p>
        </w:tc>
        <w:tc>
          <w:tcPr>
            <w:tcW w:w="2268" w:type="dxa"/>
            <w:vAlign w:val="center"/>
          </w:tcPr>
          <w:p w14:paraId="33090D8D" w14:textId="3CB62F3F" w:rsidR="00793CFE" w:rsidRDefault="00793CFE" w:rsidP="00427FFC">
            <w:pPr>
              <w:spacing w:before="0"/>
              <w:jc w:val="left"/>
              <w:rPr>
                <w:i/>
                <w:sz w:val="16"/>
                <w:szCs w:val="16"/>
              </w:rPr>
            </w:pPr>
            <w:r>
              <w:rPr>
                <w:i/>
                <w:sz w:val="16"/>
                <w:szCs w:val="16"/>
              </w:rPr>
              <w:t>Long</w:t>
            </w:r>
          </w:p>
        </w:tc>
        <w:tc>
          <w:tcPr>
            <w:tcW w:w="850" w:type="dxa"/>
            <w:vAlign w:val="center"/>
          </w:tcPr>
          <w:p w14:paraId="75F034E3" w14:textId="14586A02" w:rsidR="00793CFE" w:rsidRDefault="00793CFE" w:rsidP="00427FFC">
            <w:pPr>
              <w:spacing w:before="0"/>
              <w:jc w:val="center"/>
              <w:rPr>
                <w:i/>
                <w:sz w:val="16"/>
                <w:szCs w:val="16"/>
              </w:rPr>
            </w:pPr>
            <w:r>
              <w:rPr>
                <w:i/>
                <w:sz w:val="16"/>
                <w:szCs w:val="16"/>
              </w:rPr>
              <w:t>0</w:t>
            </w:r>
          </w:p>
        </w:tc>
        <w:tc>
          <w:tcPr>
            <w:tcW w:w="851" w:type="dxa"/>
            <w:vAlign w:val="center"/>
          </w:tcPr>
          <w:p w14:paraId="1B29D5F0" w14:textId="1EE78175"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2F011A33" w14:textId="77777777" w:rsidR="00793CFE" w:rsidRPr="00C344F4" w:rsidRDefault="00793CFE" w:rsidP="00427FFC">
            <w:pPr>
              <w:spacing w:before="0"/>
              <w:jc w:val="left"/>
              <w:rPr>
                <w:i/>
                <w:sz w:val="16"/>
                <w:szCs w:val="16"/>
              </w:rPr>
            </w:pPr>
          </w:p>
        </w:tc>
      </w:tr>
      <w:tr w:rsidR="0005067B" w:rsidRPr="00C344F4" w14:paraId="708834B9" w14:textId="77777777" w:rsidTr="0005067B">
        <w:trPr>
          <w:trHeight w:val="284"/>
        </w:trPr>
        <w:tc>
          <w:tcPr>
            <w:tcW w:w="425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F5114E" w14:textId="77777777" w:rsidR="0005067B" w:rsidRDefault="0005067B" w:rsidP="00C24833">
            <w:pPr>
              <w:spacing w:before="0"/>
              <w:ind w:left="601"/>
              <w:jc w:val="left"/>
              <w:rPr>
                <w:i/>
                <w:sz w:val="16"/>
                <w:szCs w:val="16"/>
              </w:rPr>
            </w:pPr>
            <w:r>
              <w:rPr>
                <w:i/>
                <w:sz w:val="16"/>
                <w:szCs w:val="16"/>
              </w:rPr>
              <w:t>inscricaoEstadual/numero</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5E3E9" w14:textId="77777777" w:rsidR="0005067B" w:rsidRDefault="0005067B" w:rsidP="00C24833">
            <w:pPr>
              <w:spacing w:before="0"/>
              <w:jc w:val="left"/>
              <w:rPr>
                <w:i/>
                <w:sz w:val="16"/>
                <w:szCs w:val="16"/>
              </w:rPr>
            </w:pPr>
            <w:r>
              <w:rPr>
                <w:i/>
                <w:sz w:val="16"/>
                <w:szCs w:val="16"/>
              </w:rPr>
              <w:t>String</w:t>
            </w: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251DD1" w14:textId="77777777" w:rsidR="0005067B" w:rsidRDefault="0005067B" w:rsidP="00C24833">
            <w:pPr>
              <w:spacing w:before="0"/>
              <w:jc w:val="center"/>
              <w:rPr>
                <w:i/>
                <w:sz w:val="16"/>
                <w:szCs w:val="16"/>
              </w:rPr>
            </w:pPr>
            <w:r>
              <w:rPr>
                <w:i/>
                <w:sz w:val="16"/>
                <w:szCs w:val="16"/>
              </w:rPr>
              <w:t>0</w:t>
            </w: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F588EF" w14:textId="77777777" w:rsidR="0005067B" w:rsidRPr="00C344F4" w:rsidRDefault="0005067B" w:rsidP="00C24833">
            <w:pPr>
              <w:spacing w:before="0"/>
              <w:jc w:val="center"/>
              <w:rPr>
                <w:i/>
                <w:sz w:val="16"/>
                <w:szCs w:val="16"/>
              </w:rPr>
            </w:pPr>
            <w:r>
              <w:rPr>
                <w:i/>
                <w:sz w:val="16"/>
                <w:szCs w:val="16"/>
              </w:rPr>
              <w:t>1</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930088" w14:textId="77777777" w:rsidR="0005067B" w:rsidRPr="00C344F4" w:rsidRDefault="0005067B" w:rsidP="00C24833">
            <w:pPr>
              <w:spacing w:before="0"/>
              <w:jc w:val="left"/>
              <w:rPr>
                <w:i/>
                <w:sz w:val="16"/>
                <w:szCs w:val="16"/>
              </w:rPr>
            </w:pPr>
          </w:p>
        </w:tc>
      </w:tr>
      <w:tr w:rsidR="00793CFE" w:rsidRPr="00C344F4" w14:paraId="2DEC1927" w14:textId="77777777" w:rsidTr="003D3609">
        <w:trPr>
          <w:trHeight w:val="284"/>
        </w:trPr>
        <w:tc>
          <w:tcPr>
            <w:tcW w:w="4253" w:type="dxa"/>
            <w:vAlign w:val="center"/>
          </w:tcPr>
          <w:p w14:paraId="7A0AAF1D" w14:textId="6D08686B" w:rsidR="00793CFE" w:rsidRDefault="00793CFE" w:rsidP="008849B2">
            <w:pPr>
              <w:spacing w:before="0"/>
              <w:ind w:left="601"/>
              <w:jc w:val="left"/>
              <w:rPr>
                <w:i/>
                <w:sz w:val="16"/>
                <w:szCs w:val="16"/>
              </w:rPr>
            </w:pPr>
            <w:r>
              <w:rPr>
                <w:i/>
                <w:sz w:val="16"/>
                <w:szCs w:val="16"/>
              </w:rPr>
              <w:t>fundacao</w:t>
            </w:r>
          </w:p>
        </w:tc>
        <w:tc>
          <w:tcPr>
            <w:tcW w:w="2268" w:type="dxa"/>
            <w:vAlign w:val="center"/>
          </w:tcPr>
          <w:p w14:paraId="06ECEAFE" w14:textId="6FA5D94B" w:rsidR="00793CFE" w:rsidRDefault="00793CFE" w:rsidP="00427FFC">
            <w:pPr>
              <w:spacing w:before="0"/>
              <w:jc w:val="left"/>
              <w:rPr>
                <w:i/>
                <w:sz w:val="16"/>
                <w:szCs w:val="16"/>
              </w:rPr>
            </w:pPr>
            <w:r>
              <w:rPr>
                <w:i/>
                <w:sz w:val="16"/>
                <w:szCs w:val="16"/>
              </w:rPr>
              <w:t>Date</w:t>
            </w:r>
          </w:p>
        </w:tc>
        <w:tc>
          <w:tcPr>
            <w:tcW w:w="850" w:type="dxa"/>
            <w:vAlign w:val="center"/>
          </w:tcPr>
          <w:p w14:paraId="7429EA3B" w14:textId="325E17DB" w:rsidR="00793CFE" w:rsidRDefault="00793CFE" w:rsidP="00427FFC">
            <w:pPr>
              <w:spacing w:before="0"/>
              <w:jc w:val="center"/>
              <w:rPr>
                <w:i/>
                <w:sz w:val="16"/>
                <w:szCs w:val="16"/>
              </w:rPr>
            </w:pPr>
            <w:r>
              <w:rPr>
                <w:i/>
                <w:sz w:val="16"/>
                <w:szCs w:val="16"/>
              </w:rPr>
              <w:t>0</w:t>
            </w:r>
          </w:p>
        </w:tc>
        <w:tc>
          <w:tcPr>
            <w:tcW w:w="851" w:type="dxa"/>
            <w:vAlign w:val="center"/>
          </w:tcPr>
          <w:p w14:paraId="070BC629" w14:textId="5EC608CB"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9BDB596" w14:textId="77777777" w:rsidR="00793CFE" w:rsidRPr="00C344F4" w:rsidRDefault="00793CFE" w:rsidP="00427FFC">
            <w:pPr>
              <w:spacing w:before="0"/>
              <w:jc w:val="left"/>
              <w:rPr>
                <w:i/>
                <w:sz w:val="16"/>
                <w:szCs w:val="16"/>
              </w:rPr>
            </w:pPr>
          </w:p>
        </w:tc>
      </w:tr>
      <w:tr w:rsidR="00793CFE" w:rsidRPr="00C344F4" w14:paraId="476F17EF" w14:textId="77777777" w:rsidTr="003D3609">
        <w:trPr>
          <w:trHeight w:val="284"/>
        </w:trPr>
        <w:tc>
          <w:tcPr>
            <w:tcW w:w="4253" w:type="dxa"/>
            <w:vAlign w:val="center"/>
          </w:tcPr>
          <w:p w14:paraId="34829B75" w14:textId="7011A1CD" w:rsidR="00793CFE" w:rsidRDefault="00793CFE" w:rsidP="008849B2">
            <w:pPr>
              <w:spacing w:before="0"/>
              <w:ind w:left="601"/>
              <w:jc w:val="left"/>
              <w:rPr>
                <w:i/>
                <w:sz w:val="16"/>
                <w:szCs w:val="16"/>
              </w:rPr>
            </w:pPr>
            <w:r>
              <w:rPr>
                <w:i/>
                <w:sz w:val="16"/>
                <w:szCs w:val="16"/>
              </w:rPr>
              <w:t>razaoSocial</w:t>
            </w:r>
          </w:p>
        </w:tc>
        <w:tc>
          <w:tcPr>
            <w:tcW w:w="2268" w:type="dxa"/>
            <w:vAlign w:val="center"/>
          </w:tcPr>
          <w:p w14:paraId="1192AE93" w14:textId="74501DB5" w:rsidR="00793CFE" w:rsidRDefault="00793CFE" w:rsidP="00427FFC">
            <w:pPr>
              <w:spacing w:before="0"/>
              <w:jc w:val="left"/>
              <w:rPr>
                <w:i/>
                <w:sz w:val="16"/>
                <w:szCs w:val="16"/>
              </w:rPr>
            </w:pPr>
            <w:r>
              <w:rPr>
                <w:i/>
                <w:sz w:val="16"/>
                <w:szCs w:val="16"/>
              </w:rPr>
              <w:t>String</w:t>
            </w:r>
          </w:p>
        </w:tc>
        <w:tc>
          <w:tcPr>
            <w:tcW w:w="850" w:type="dxa"/>
            <w:vAlign w:val="center"/>
          </w:tcPr>
          <w:p w14:paraId="076A7504" w14:textId="6E4C4496" w:rsidR="00793CFE" w:rsidRDefault="00793CFE" w:rsidP="00427FFC">
            <w:pPr>
              <w:spacing w:before="0"/>
              <w:jc w:val="center"/>
              <w:rPr>
                <w:i/>
                <w:sz w:val="16"/>
                <w:szCs w:val="16"/>
              </w:rPr>
            </w:pPr>
            <w:r>
              <w:rPr>
                <w:i/>
                <w:sz w:val="16"/>
                <w:szCs w:val="16"/>
              </w:rPr>
              <w:t>0</w:t>
            </w:r>
          </w:p>
        </w:tc>
        <w:tc>
          <w:tcPr>
            <w:tcW w:w="851" w:type="dxa"/>
            <w:vAlign w:val="center"/>
          </w:tcPr>
          <w:p w14:paraId="1A17DAD2" w14:textId="7EF01D75"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20325EE4" w14:textId="77777777" w:rsidR="00793CFE" w:rsidRPr="00C344F4" w:rsidRDefault="00793CFE" w:rsidP="00427FFC">
            <w:pPr>
              <w:spacing w:before="0"/>
              <w:jc w:val="left"/>
              <w:rPr>
                <w:i/>
                <w:sz w:val="16"/>
                <w:szCs w:val="16"/>
              </w:rPr>
            </w:pPr>
          </w:p>
        </w:tc>
      </w:tr>
      <w:tr w:rsidR="00793CFE" w:rsidRPr="00C344F4" w14:paraId="096A0D70" w14:textId="77777777" w:rsidTr="003D3609">
        <w:trPr>
          <w:trHeight w:val="284"/>
        </w:trPr>
        <w:tc>
          <w:tcPr>
            <w:tcW w:w="4253" w:type="dxa"/>
            <w:vAlign w:val="center"/>
          </w:tcPr>
          <w:p w14:paraId="7603340F" w14:textId="6F792CAE" w:rsidR="00793CFE" w:rsidRDefault="00793CFE" w:rsidP="008849B2">
            <w:pPr>
              <w:spacing w:before="0"/>
              <w:ind w:left="601"/>
              <w:jc w:val="left"/>
              <w:rPr>
                <w:i/>
                <w:sz w:val="16"/>
                <w:szCs w:val="16"/>
              </w:rPr>
            </w:pPr>
            <w:r>
              <w:rPr>
                <w:i/>
                <w:sz w:val="16"/>
                <w:szCs w:val="16"/>
              </w:rPr>
              <w:t>tipoSociedade/descricao</w:t>
            </w:r>
          </w:p>
        </w:tc>
        <w:tc>
          <w:tcPr>
            <w:tcW w:w="2268" w:type="dxa"/>
            <w:vAlign w:val="center"/>
          </w:tcPr>
          <w:p w14:paraId="73F1273F" w14:textId="70B53044" w:rsidR="00793CFE" w:rsidRDefault="00793CFE" w:rsidP="00427FFC">
            <w:pPr>
              <w:spacing w:before="0"/>
              <w:jc w:val="left"/>
              <w:rPr>
                <w:i/>
                <w:sz w:val="16"/>
                <w:szCs w:val="16"/>
              </w:rPr>
            </w:pPr>
            <w:r>
              <w:rPr>
                <w:i/>
                <w:sz w:val="16"/>
                <w:szCs w:val="16"/>
              </w:rPr>
              <w:t>String</w:t>
            </w:r>
          </w:p>
        </w:tc>
        <w:tc>
          <w:tcPr>
            <w:tcW w:w="850" w:type="dxa"/>
            <w:vAlign w:val="center"/>
          </w:tcPr>
          <w:p w14:paraId="6F4B90B1" w14:textId="5CA71228" w:rsidR="00793CFE" w:rsidRDefault="00793CFE" w:rsidP="00427FFC">
            <w:pPr>
              <w:spacing w:before="0"/>
              <w:jc w:val="center"/>
              <w:rPr>
                <w:i/>
                <w:sz w:val="16"/>
                <w:szCs w:val="16"/>
              </w:rPr>
            </w:pPr>
            <w:r>
              <w:rPr>
                <w:i/>
                <w:sz w:val="16"/>
                <w:szCs w:val="16"/>
              </w:rPr>
              <w:t>0</w:t>
            </w:r>
          </w:p>
        </w:tc>
        <w:tc>
          <w:tcPr>
            <w:tcW w:w="851" w:type="dxa"/>
            <w:vAlign w:val="center"/>
          </w:tcPr>
          <w:p w14:paraId="40FAB95B" w14:textId="10705DBA"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DA5B6FE" w14:textId="77777777" w:rsidR="00793CFE" w:rsidRPr="00C344F4" w:rsidRDefault="00793CFE" w:rsidP="00427FFC">
            <w:pPr>
              <w:spacing w:before="0"/>
              <w:jc w:val="left"/>
              <w:rPr>
                <w:i/>
                <w:sz w:val="16"/>
                <w:szCs w:val="16"/>
              </w:rPr>
            </w:pPr>
          </w:p>
        </w:tc>
      </w:tr>
      <w:tr w:rsidR="00793CFE" w:rsidRPr="00C344F4" w14:paraId="1D5B4211" w14:textId="77777777" w:rsidTr="003D3609">
        <w:trPr>
          <w:trHeight w:val="284"/>
        </w:trPr>
        <w:tc>
          <w:tcPr>
            <w:tcW w:w="4253" w:type="dxa"/>
            <w:vAlign w:val="center"/>
          </w:tcPr>
          <w:p w14:paraId="532640C8" w14:textId="4A52BFF4" w:rsidR="00793CFE" w:rsidRDefault="00793CFE" w:rsidP="008849B2">
            <w:pPr>
              <w:spacing w:before="0"/>
              <w:ind w:left="601"/>
              <w:jc w:val="left"/>
              <w:rPr>
                <w:i/>
                <w:sz w:val="16"/>
                <w:szCs w:val="16"/>
              </w:rPr>
            </w:pPr>
            <w:r>
              <w:rPr>
                <w:i/>
                <w:sz w:val="16"/>
                <w:szCs w:val="16"/>
              </w:rPr>
              <w:t>nomeFantasia</w:t>
            </w:r>
          </w:p>
        </w:tc>
        <w:tc>
          <w:tcPr>
            <w:tcW w:w="2268" w:type="dxa"/>
            <w:vAlign w:val="center"/>
          </w:tcPr>
          <w:p w14:paraId="7D902BE4" w14:textId="657988B7" w:rsidR="00793CFE" w:rsidRDefault="00793CFE" w:rsidP="00427FFC">
            <w:pPr>
              <w:spacing w:before="0"/>
              <w:jc w:val="left"/>
              <w:rPr>
                <w:i/>
                <w:sz w:val="16"/>
                <w:szCs w:val="16"/>
              </w:rPr>
            </w:pPr>
            <w:r>
              <w:rPr>
                <w:i/>
                <w:sz w:val="16"/>
                <w:szCs w:val="16"/>
              </w:rPr>
              <w:t>String</w:t>
            </w:r>
          </w:p>
        </w:tc>
        <w:tc>
          <w:tcPr>
            <w:tcW w:w="850" w:type="dxa"/>
            <w:vAlign w:val="center"/>
          </w:tcPr>
          <w:p w14:paraId="189A0E9A" w14:textId="41C87034" w:rsidR="00793CFE" w:rsidRDefault="00793CFE" w:rsidP="00427FFC">
            <w:pPr>
              <w:spacing w:before="0"/>
              <w:jc w:val="center"/>
              <w:rPr>
                <w:i/>
                <w:sz w:val="16"/>
                <w:szCs w:val="16"/>
              </w:rPr>
            </w:pPr>
            <w:r>
              <w:rPr>
                <w:i/>
                <w:sz w:val="16"/>
                <w:szCs w:val="16"/>
              </w:rPr>
              <w:t>0</w:t>
            </w:r>
          </w:p>
        </w:tc>
        <w:tc>
          <w:tcPr>
            <w:tcW w:w="851" w:type="dxa"/>
            <w:vAlign w:val="center"/>
          </w:tcPr>
          <w:p w14:paraId="692EE4B0" w14:textId="4185473E"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47081D5D" w14:textId="77777777" w:rsidR="00793CFE" w:rsidRPr="00C344F4" w:rsidRDefault="00793CFE" w:rsidP="00427FFC">
            <w:pPr>
              <w:spacing w:before="0"/>
              <w:jc w:val="left"/>
              <w:rPr>
                <w:i/>
                <w:sz w:val="16"/>
                <w:szCs w:val="16"/>
              </w:rPr>
            </w:pPr>
          </w:p>
        </w:tc>
      </w:tr>
      <w:tr w:rsidR="00793CFE" w:rsidRPr="00C344F4" w14:paraId="4DEA0B89" w14:textId="77777777" w:rsidTr="003D3609">
        <w:trPr>
          <w:trHeight w:val="284"/>
        </w:trPr>
        <w:tc>
          <w:tcPr>
            <w:tcW w:w="4253" w:type="dxa"/>
            <w:vAlign w:val="center"/>
          </w:tcPr>
          <w:p w14:paraId="17D784D3" w14:textId="639AC17D" w:rsidR="00793CFE" w:rsidRDefault="00793CFE" w:rsidP="008849B2">
            <w:pPr>
              <w:spacing w:before="0"/>
              <w:ind w:left="601"/>
              <w:jc w:val="left"/>
              <w:rPr>
                <w:i/>
                <w:sz w:val="16"/>
                <w:szCs w:val="16"/>
              </w:rPr>
            </w:pPr>
            <w:r>
              <w:rPr>
                <w:i/>
                <w:sz w:val="16"/>
                <w:szCs w:val="16"/>
              </w:rPr>
              <w:t>quantidadeEmpregados</w:t>
            </w:r>
          </w:p>
        </w:tc>
        <w:tc>
          <w:tcPr>
            <w:tcW w:w="2268" w:type="dxa"/>
            <w:vAlign w:val="center"/>
          </w:tcPr>
          <w:p w14:paraId="420F562A" w14:textId="53ACC6B3" w:rsidR="00793CFE" w:rsidRDefault="00793CFE" w:rsidP="00427FFC">
            <w:pPr>
              <w:spacing w:before="0"/>
              <w:jc w:val="left"/>
              <w:rPr>
                <w:i/>
                <w:sz w:val="16"/>
                <w:szCs w:val="16"/>
              </w:rPr>
            </w:pPr>
            <w:r>
              <w:rPr>
                <w:i/>
                <w:sz w:val="16"/>
                <w:szCs w:val="16"/>
              </w:rPr>
              <w:t>Long</w:t>
            </w:r>
          </w:p>
        </w:tc>
        <w:tc>
          <w:tcPr>
            <w:tcW w:w="850" w:type="dxa"/>
            <w:vAlign w:val="center"/>
          </w:tcPr>
          <w:p w14:paraId="21147E63" w14:textId="310AF2E3" w:rsidR="00793CFE" w:rsidRDefault="00793CFE" w:rsidP="00427FFC">
            <w:pPr>
              <w:spacing w:before="0"/>
              <w:jc w:val="center"/>
              <w:rPr>
                <w:i/>
                <w:sz w:val="16"/>
                <w:szCs w:val="16"/>
              </w:rPr>
            </w:pPr>
            <w:r>
              <w:rPr>
                <w:i/>
                <w:sz w:val="16"/>
                <w:szCs w:val="16"/>
              </w:rPr>
              <w:t>0</w:t>
            </w:r>
          </w:p>
        </w:tc>
        <w:tc>
          <w:tcPr>
            <w:tcW w:w="851" w:type="dxa"/>
            <w:vAlign w:val="center"/>
          </w:tcPr>
          <w:p w14:paraId="2A416DA3" w14:textId="0C14AE62"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2B17DF9B" w14:textId="77777777" w:rsidR="00793CFE" w:rsidRPr="00C344F4" w:rsidRDefault="00793CFE" w:rsidP="00427FFC">
            <w:pPr>
              <w:spacing w:before="0"/>
              <w:jc w:val="left"/>
              <w:rPr>
                <w:i/>
                <w:sz w:val="16"/>
                <w:szCs w:val="16"/>
              </w:rPr>
            </w:pPr>
          </w:p>
        </w:tc>
      </w:tr>
      <w:tr w:rsidR="00793CFE" w:rsidRPr="00C344F4" w14:paraId="374A76F5" w14:textId="77777777" w:rsidTr="003D3609">
        <w:trPr>
          <w:trHeight w:val="284"/>
        </w:trPr>
        <w:tc>
          <w:tcPr>
            <w:tcW w:w="4253" w:type="dxa"/>
            <w:vAlign w:val="center"/>
          </w:tcPr>
          <w:p w14:paraId="31CDFA64" w14:textId="1DD682F2" w:rsidR="00793CFE" w:rsidRDefault="00793CFE" w:rsidP="008849B2">
            <w:pPr>
              <w:spacing w:before="0"/>
              <w:ind w:left="601"/>
              <w:jc w:val="left"/>
              <w:rPr>
                <w:i/>
                <w:sz w:val="16"/>
                <w:szCs w:val="16"/>
              </w:rPr>
            </w:pPr>
            <w:r>
              <w:rPr>
                <w:i/>
                <w:sz w:val="16"/>
                <w:szCs w:val="16"/>
              </w:rPr>
              <w:t>atividadeSerasa/codigo</w:t>
            </w:r>
          </w:p>
        </w:tc>
        <w:tc>
          <w:tcPr>
            <w:tcW w:w="2268" w:type="dxa"/>
            <w:vAlign w:val="center"/>
          </w:tcPr>
          <w:p w14:paraId="460B8A6C" w14:textId="38CC39BD" w:rsidR="00793CFE" w:rsidRDefault="00793CFE" w:rsidP="00427FFC">
            <w:pPr>
              <w:spacing w:before="0"/>
              <w:jc w:val="left"/>
              <w:rPr>
                <w:i/>
                <w:sz w:val="16"/>
                <w:szCs w:val="16"/>
              </w:rPr>
            </w:pPr>
            <w:r>
              <w:rPr>
                <w:i/>
                <w:sz w:val="16"/>
                <w:szCs w:val="16"/>
              </w:rPr>
              <w:t>String</w:t>
            </w:r>
          </w:p>
        </w:tc>
        <w:tc>
          <w:tcPr>
            <w:tcW w:w="850" w:type="dxa"/>
            <w:vAlign w:val="center"/>
          </w:tcPr>
          <w:p w14:paraId="3C061F0B" w14:textId="107296C2" w:rsidR="00793CFE" w:rsidRDefault="00793CFE" w:rsidP="00427FFC">
            <w:pPr>
              <w:spacing w:before="0"/>
              <w:jc w:val="center"/>
              <w:rPr>
                <w:i/>
                <w:sz w:val="16"/>
                <w:szCs w:val="16"/>
              </w:rPr>
            </w:pPr>
            <w:r>
              <w:rPr>
                <w:i/>
                <w:sz w:val="16"/>
                <w:szCs w:val="16"/>
              </w:rPr>
              <w:t>0</w:t>
            </w:r>
          </w:p>
        </w:tc>
        <w:tc>
          <w:tcPr>
            <w:tcW w:w="851" w:type="dxa"/>
            <w:vAlign w:val="center"/>
          </w:tcPr>
          <w:p w14:paraId="51E1BBF1" w14:textId="170E49F3"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5BF3E950" w14:textId="77777777" w:rsidR="00793CFE" w:rsidRPr="00C344F4" w:rsidRDefault="00793CFE" w:rsidP="00427FFC">
            <w:pPr>
              <w:spacing w:before="0"/>
              <w:jc w:val="left"/>
              <w:rPr>
                <w:i/>
                <w:sz w:val="16"/>
                <w:szCs w:val="16"/>
              </w:rPr>
            </w:pPr>
          </w:p>
        </w:tc>
      </w:tr>
      <w:tr w:rsidR="00793CFE" w:rsidRPr="00C344F4" w14:paraId="06A8BD23" w14:textId="77777777" w:rsidTr="003D3609">
        <w:trPr>
          <w:trHeight w:val="284"/>
        </w:trPr>
        <w:tc>
          <w:tcPr>
            <w:tcW w:w="4253" w:type="dxa"/>
            <w:vAlign w:val="center"/>
          </w:tcPr>
          <w:p w14:paraId="77BE0B81" w14:textId="2DC576BA" w:rsidR="00793CFE" w:rsidRDefault="00793CFE" w:rsidP="008849B2">
            <w:pPr>
              <w:spacing w:before="0"/>
              <w:ind w:left="601"/>
              <w:jc w:val="left"/>
              <w:rPr>
                <w:i/>
                <w:sz w:val="16"/>
                <w:szCs w:val="16"/>
              </w:rPr>
            </w:pPr>
            <w:r>
              <w:rPr>
                <w:i/>
                <w:sz w:val="16"/>
                <w:szCs w:val="16"/>
              </w:rPr>
              <w:t>cnae</w:t>
            </w:r>
          </w:p>
        </w:tc>
        <w:tc>
          <w:tcPr>
            <w:tcW w:w="2268" w:type="dxa"/>
            <w:vAlign w:val="center"/>
          </w:tcPr>
          <w:p w14:paraId="50CC39EA" w14:textId="73B5AE24" w:rsidR="00793CFE" w:rsidRDefault="00793CFE" w:rsidP="00427FFC">
            <w:pPr>
              <w:spacing w:before="0"/>
              <w:jc w:val="left"/>
              <w:rPr>
                <w:i/>
                <w:sz w:val="16"/>
                <w:szCs w:val="16"/>
              </w:rPr>
            </w:pPr>
            <w:r>
              <w:rPr>
                <w:i/>
                <w:sz w:val="16"/>
                <w:szCs w:val="16"/>
              </w:rPr>
              <w:t>String</w:t>
            </w:r>
          </w:p>
        </w:tc>
        <w:tc>
          <w:tcPr>
            <w:tcW w:w="850" w:type="dxa"/>
            <w:vAlign w:val="center"/>
          </w:tcPr>
          <w:p w14:paraId="58097F1F" w14:textId="1A37AEF8" w:rsidR="00793CFE" w:rsidRDefault="00793CFE" w:rsidP="00427FFC">
            <w:pPr>
              <w:spacing w:before="0"/>
              <w:jc w:val="center"/>
              <w:rPr>
                <w:i/>
                <w:sz w:val="16"/>
                <w:szCs w:val="16"/>
              </w:rPr>
            </w:pPr>
            <w:r>
              <w:rPr>
                <w:i/>
                <w:sz w:val="16"/>
                <w:szCs w:val="16"/>
              </w:rPr>
              <w:t>0</w:t>
            </w:r>
          </w:p>
        </w:tc>
        <w:tc>
          <w:tcPr>
            <w:tcW w:w="851" w:type="dxa"/>
            <w:vAlign w:val="center"/>
          </w:tcPr>
          <w:p w14:paraId="7F5EA4F2" w14:textId="654022B4"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CEACC33" w14:textId="77777777" w:rsidR="00793CFE" w:rsidRPr="00C344F4" w:rsidRDefault="00793CFE" w:rsidP="00427FFC">
            <w:pPr>
              <w:spacing w:before="0"/>
              <w:jc w:val="left"/>
              <w:rPr>
                <w:i/>
                <w:sz w:val="16"/>
                <w:szCs w:val="16"/>
              </w:rPr>
            </w:pPr>
          </w:p>
        </w:tc>
      </w:tr>
      <w:tr w:rsidR="00793CFE" w:rsidRPr="00C344F4" w14:paraId="0FC8C429" w14:textId="77777777" w:rsidTr="003D3609">
        <w:trPr>
          <w:trHeight w:val="284"/>
        </w:trPr>
        <w:tc>
          <w:tcPr>
            <w:tcW w:w="4253" w:type="dxa"/>
            <w:vAlign w:val="center"/>
          </w:tcPr>
          <w:p w14:paraId="353255CC" w14:textId="38574B22" w:rsidR="00793CFE" w:rsidRDefault="00793CFE" w:rsidP="008849B2">
            <w:pPr>
              <w:spacing w:before="0"/>
              <w:ind w:left="601"/>
              <w:jc w:val="left"/>
              <w:rPr>
                <w:i/>
                <w:sz w:val="16"/>
                <w:szCs w:val="16"/>
              </w:rPr>
            </w:pPr>
            <w:r>
              <w:rPr>
                <w:i/>
                <w:sz w:val="16"/>
                <w:szCs w:val="16"/>
              </w:rPr>
              <w:t>ramoAtividadeSerasa/descricao</w:t>
            </w:r>
          </w:p>
        </w:tc>
        <w:tc>
          <w:tcPr>
            <w:tcW w:w="2268" w:type="dxa"/>
            <w:vAlign w:val="center"/>
          </w:tcPr>
          <w:p w14:paraId="67123006" w14:textId="10BE51D4" w:rsidR="00793CFE" w:rsidRDefault="00793CFE" w:rsidP="00427FFC">
            <w:pPr>
              <w:spacing w:before="0"/>
              <w:jc w:val="left"/>
              <w:rPr>
                <w:i/>
                <w:sz w:val="16"/>
                <w:szCs w:val="16"/>
              </w:rPr>
            </w:pPr>
            <w:r>
              <w:rPr>
                <w:i/>
                <w:sz w:val="16"/>
                <w:szCs w:val="16"/>
              </w:rPr>
              <w:t>String</w:t>
            </w:r>
          </w:p>
        </w:tc>
        <w:tc>
          <w:tcPr>
            <w:tcW w:w="850" w:type="dxa"/>
            <w:vAlign w:val="center"/>
          </w:tcPr>
          <w:p w14:paraId="2823B4DF" w14:textId="68803F96" w:rsidR="00793CFE" w:rsidRDefault="00793CFE" w:rsidP="00427FFC">
            <w:pPr>
              <w:spacing w:before="0"/>
              <w:jc w:val="center"/>
              <w:rPr>
                <w:i/>
                <w:sz w:val="16"/>
                <w:szCs w:val="16"/>
              </w:rPr>
            </w:pPr>
            <w:r>
              <w:rPr>
                <w:i/>
                <w:sz w:val="16"/>
                <w:szCs w:val="16"/>
              </w:rPr>
              <w:t>0</w:t>
            </w:r>
          </w:p>
        </w:tc>
        <w:tc>
          <w:tcPr>
            <w:tcW w:w="851" w:type="dxa"/>
            <w:vAlign w:val="center"/>
          </w:tcPr>
          <w:p w14:paraId="7CDEA613" w14:textId="1B14426C"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049629A8" w14:textId="77777777" w:rsidR="00793CFE" w:rsidRPr="00C344F4" w:rsidRDefault="00793CFE" w:rsidP="00427FFC">
            <w:pPr>
              <w:spacing w:before="0"/>
              <w:jc w:val="left"/>
              <w:rPr>
                <w:i/>
                <w:sz w:val="16"/>
                <w:szCs w:val="16"/>
              </w:rPr>
            </w:pPr>
          </w:p>
        </w:tc>
      </w:tr>
      <w:tr w:rsidR="00793CFE" w:rsidRPr="00C344F4" w14:paraId="4B640D56" w14:textId="77777777" w:rsidTr="003D3609">
        <w:trPr>
          <w:trHeight w:val="284"/>
        </w:trPr>
        <w:tc>
          <w:tcPr>
            <w:tcW w:w="4253" w:type="dxa"/>
            <w:vAlign w:val="center"/>
          </w:tcPr>
          <w:p w14:paraId="66415674" w14:textId="07EA213C" w:rsidR="00793CFE" w:rsidRDefault="00793CFE" w:rsidP="008849B2">
            <w:pPr>
              <w:spacing w:before="0"/>
              <w:ind w:left="601"/>
              <w:jc w:val="left"/>
              <w:rPr>
                <w:i/>
                <w:sz w:val="16"/>
                <w:szCs w:val="16"/>
              </w:rPr>
            </w:pPr>
            <w:r>
              <w:rPr>
                <w:i/>
                <w:sz w:val="16"/>
                <w:szCs w:val="16"/>
              </w:rPr>
              <w:t>indicacaoFicha</w:t>
            </w:r>
          </w:p>
        </w:tc>
        <w:tc>
          <w:tcPr>
            <w:tcW w:w="2268" w:type="dxa"/>
            <w:vAlign w:val="center"/>
          </w:tcPr>
          <w:p w14:paraId="739E82D2" w14:textId="0D12BE5F" w:rsidR="00793CFE" w:rsidRDefault="00793CFE" w:rsidP="00427FFC">
            <w:pPr>
              <w:spacing w:before="0"/>
              <w:jc w:val="left"/>
              <w:rPr>
                <w:i/>
                <w:sz w:val="16"/>
                <w:szCs w:val="16"/>
              </w:rPr>
            </w:pPr>
            <w:r>
              <w:rPr>
                <w:i/>
                <w:sz w:val="16"/>
                <w:szCs w:val="16"/>
              </w:rPr>
              <w:t>Boolean</w:t>
            </w:r>
          </w:p>
        </w:tc>
        <w:tc>
          <w:tcPr>
            <w:tcW w:w="850" w:type="dxa"/>
            <w:vAlign w:val="center"/>
          </w:tcPr>
          <w:p w14:paraId="5B0A710C" w14:textId="7344F668" w:rsidR="00793CFE" w:rsidRDefault="00793CFE" w:rsidP="00427FFC">
            <w:pPr>
              <w:spacing w:before="0"/>
              <w:jc w:val="center"/>
              <w:rPr>
                <w:i/>
                <w:sz w:val="16"/>
                <w:szCs w:val="16"/>
              </w:rPr>
            </w:pPr>
            <w:r>
              <w:rPr>
                <w:i/>
                <w:sz w:val="16"/>
                <w:szCs w:val="16"/>
              </w:rPr>
              <w:t>0</w:t>
            </w:r>
          </w:p>
        </w:tc>
        <w:tc>
          <w:tcPr>
            <w:tcW w:w="851" w:type="dxa"/>
            <w:vAlign w:val="center"/>
          </w:tcPr>
          <w:p w14:paraId="3A9FAD6E" w14:textId="37ADF76E"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1ACD2729" w14:textId="77777777" w:rsidR="00793CFE" w:rsidRPr="00C344F4" w:rsidRDefault="00793CFE" w:rsidP="00427FFC">
            <w:pPr>
              <w:spacing w:before="0"/>
              <w:jc w:val="left"/>
              <w:rPr>
                <w:i/>
                <w:sz w:val="16"/>
                <w:szCs w:val="16"/>
              </w:rPr>
            </w:pPr>
          </w:p>
        </w:tc>
      </w:tr>
      <w:tr w:rsidR="00793CFE" w:rsidRPr="00C344F4" w14:paraId="376984FE" w14:textId="77777777" w:rsidTr="003D3609">
        <w:trPr>
          <w:trHeight w:val="284"/>
        </w:trPr>
        <w:tc>
          <w:tcPr>
            <w:tcW w:w="4253" w:type="dxa"/>
            <w:vAlign w:val="center"/>
          </w:tcPr>
          <w:p w14:paraId="4BD39BF9" w14:textId="231DFD1C" w:rsidR="00793CFE" w:rsidRDefault="00793CFE" w:rsidP="008849B2">
            <w:pPr>
              <w:spacing w:before="0"/>
              <w:ind w:left="601"/>
              <w:jc w:val="left"/>
              <w:rPr>
                <w:i/>
                <w:sz w:val="16"/>
                <w:szCs w:val="16"/>
              </w:rPr>
            </w:pPr>
            <w:r>
              <w:rPr>
                <w:i/>
                <w:sz w:val="16"/>
                <w:szCs w:val="16"/>
              </w:rPr>
              <w:t>site</w:t>
            </w:r>
          </w:p>
        </w:tc>
        <w:tc>
          <w:tcPr>
            <w:tcW w:w="2268" w:type="dxa"/>
            <w:vAlign w:val="center"/>
          </w:tcPr>
          <w:p w14:paraId="10136E49" w14:textId="4A34F183" w:rsidR="00793CFE" w:rsidRDefault="00793CFE" w:rsidP="00427FFC">
            <w:pPr>
              <w:spacing w:before="0"/>
              <w:jc w:val="left"/>
              <w:rPr>
                <w:i/>
                <w:sz w:val="16"/>
                <w:szCs w:val="16"/>
              </w:rPr>
            </w:pPr>
            <w:r>
              <w:rPr>
                <w:i/>
                <w:sz w:val="16"/>
                <w:szCs w:val="16"/>
              </w:rPr>
              <w:t>String</w:t>
            </w:r>
          </w:p>
        </w:tc>
        <w:tc>
          <w:tcPr>
            <w:tcW w:w="850" w:type="dxa"/>
            <w:vAlign w:val="center"/>
          </w:tcPr>
          <w:p w14:paraId="7EF1179D" w14:textId="27FA1659" w:rsidR="00793CFE" w:rsidRDefault="00793CFE" w:rsidP="00427FFC">
            <w:pPr>
              <w:spacing w:before="0"/>
              <w:jc w:val="center"/>
              <w:rPr>
                <w:i/>
                <w:sz w:val="16"/>
                <w:szCs w:val="16"/>
              </w:rPr>
            </w:pPr>
            <w:r>
              <w:rPr>
                <w:i/>
                <w:sz w:val="16"/>
                <w:szCs w:val="16"/>
              </w:rPr>
              <w:t>0</w:t>
            </w:r>
          </w:p>
        </w:tc>
        <w:tc>
          <w:tcPr>
            <w:tcW w:w="851" w:type="dxa"/>
            <w:vAlign w:val="center"/>
          </w:tcPr>
          <w:p w14:paraId="0223EC48" w14:textId="40381093"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372C3E94" w14:textId="77777777" w:rsidR="00793CFE" w:rsidRPr="00C344F4" w:rsidRDefault="00793CFE" w:rsidP="00427FFC">
            <w:pPr>
              <w:spacing w:before="0"/>
              <w:jc w:val="left"/>
              <w:rPr>
                <w:i/>
                <w:sz w:val="16"/>
                <w:szCs w:val="16"/>
              </w:rPr>
            </w:pPr>
          </w:p>
        </w:tc>
      </w:tr>
      <w:tr w:rsidR="00793CFE" w:rsidRPr="00C344F4" w14:paraId="6A3C7398" w14:textId="77777777" w:rsidTr="003D3609">
        <w:trPr>
          <w:trHeight w:val="284"/>
        </w:trPr>
        <w:tc>
          <w:tcPr>
            <w:tcW w:w="4253" w:type="dxa"/>
            <w:vAlign w:val="center"/>
          </w:tcPr>
          <w:p w14:paraId="7AA36161" w14:textId="047F0EB4" w:rsidR="00793CFE" w:rsidRDefault="00793CFE" w:rsidP="008849B2">
            <w:pPr>
              <w:spacing w:before="0"/>
              <w:ind w:left="601"/>
              <w:jc w:val="left"/>
              <w:rPr>
                <w:i/>
                <w:sz w:val="16"/>
                <w:szCs w:val="16"/>
              </w:rPr>
            </w:pPr>
            <w:r>
              <w:rPr>
                <w:i/>
                <w:sz w:val="16"/>
                <w:szCs w:val="16"/>
              </w:rPr>
              <w:t>quantidadeFiliais</w:t>
            </w:r>
          </w:p>
        </w:tc>
        <w:tc>
          <w:tcPr>
            <w:tcW w:w="2268" w:type="dxa"/>
            <w:vAlign w:val="center"/>
          </w:tcPr>
          <w:p w14:paraId="68DBBF8C" w14:textId="79AEE4BE" w:rsidR="00793CFE" w:rsidRDefault="00793CFE" w:rsidP="00427FFC">
            <w:pPr>
              <w:spacing w:before="0"/>
              <w:jc w:val="left"/>
              <w:rPr>
                <w:i/>
                <w:sz w:val="16"/>
                <w:szCs w:val="16"/>
              </w:rPr>
            </w:pPr>
            <w:r>
              <w:rPr>
                <w:i/>
                <w:sz w:val="16"/>
                <w:szCs w:val="16"/>
              </w:rPr>
              <w:t>Integer</w:t>
            </w:r>
          </w:p>
        </w:tc>
        <w:tc>
          <w:tcPr>
            <w:tcW w:w="850" w:type="dxa"/>
            <w:vAlign w:val="center"/>
          </w:tcPr>
          <w:p w14:paraId="0DE89A88" w14:textId="41E0B2BD" w:rsidR="00793CFE" w:rsidRDefault="00793CFE" w:rsidP="00427FFC">
            <w:pPr>
              <w:spacing w:before="0"/>
              <w:jc w:val="center"/>
              <w:rPr>
                <w:i/>
                <w:sz w:val="16"/>
                <w:szCs w:val="16"/>
              </w:rPr>
            </w:pPr>
            <w:r>
              <w:rPr>
                <w:i/>
                <w:sz w:val="16"/>
                <w:szCs w:val="16"/>
              </w:rPr>
              <w:t>0</w:t>
            </w:r>
          </w:p>
        </w:tc>
        <w:tc>
          <w:tcPr>
            <w:tcW w:w="851" w:type="dxa"/>
            <w:vAlign w:val="center"/>
          </w:tcPr>
          <w:p w14:paraId="2F7CFB0B" w14:textId="6435E69B"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8B7B234" w14:textId="77777777" w:rsidR="00793CFE" w:rsidRPr="00C344F4" w:rsidRDefault="00793CFE" w:rsidP="00427FFC">
            <w:pPr>
              <w:spacing w:before="0"/>
              <w:jc w:val="left"/>
              <w:rPr>
                <w:i/>
                <w:sz w:val="16"/>
                <w:szCs w:val="16"/>
              </w:rPr>
            </w:pPr>
          </w:p>
        </w:tc>
      </w:tr>
      <w:tr w:rsidR="00793CFE" w:rsidRPr="00C344F4" w14:paraId="3F1DE678" w14:textId="77777777" w:rsidTr="003D3609">
        <w:trPr>
          <w:trHeight w:val="284"/>
        </w:trPr>
        <w:tc>
          <w:tcPr>
            <w:tcW w:w="4253" w:type="dxa"/>
            <w:vAlign w:val="center"/>
          </w:tcPr>
          <w:p w14:paraId="3FCEADEA" w14:textId="1963CD49" w:rsidR="00793CFE" w:rsidRDefault="00793CFE" w:rsidP="008849B2">
            <w:pPr>
              <w:spacing w:before="0"/>
              <w:ind w:left="601"/>
              <w:jc w:val="left"/>
              <w:rPr>
                <w:i/>
                <w:sz w:val="16"/>
                <w:szCs w:val="16"/>
              </w:rPr>
            </w:pPr>
            <w:r>
              <w:rPr>
                <w:i/>
                <w:sz w:val="16"/>
                <w:szCs w:val="16"/>
              </w:rPr>
              <w:t>retornoJunta/codigo</w:t>
            </w:r>
          </w:p>
        </w:tc>
        <w:tc>
          <w:tcPr>
            <w:tcW w:w="2268" w:type="dxa"/>
            <w:vAlign w:val="center"/>
          </w:tcPr>
          <w:p w14:paraId="76F2B490" w14:textId="4A79A712" w:rsidR="00793CFE" w:rsidRDefault="00793CFE" w:rsidP="00427FFC">
            <w:pPr>
              <w:spacing w:before="0"/>
              <w:jc w:val="left"/>
              <w:rPr>
                <w:i/>
                <w:sz w:val="16"/>
                <w:szCs w:val="16"/>
              </w:rPr>
            </w:pPr>
            <w:r>
              <w:rPr>
                <w:i/>
                <w:sz w:val="16"/>
                <w:szCs w:val="16"/>
              </w:rPr>
              <w:t>String</w:t>
            </w:r>
          </w:p>
        </w:tc>
        <w:tc>
          <w:tcPr>
            <w:tcW w:w="850" w:type="dxa"/>
            <w:vAlign w:val="center"/>
          </w:tcPr>
          <w:p w14:paraId="74449DED" w14:textId="02DCC25F" w:rsidR="00793CFE" w:rsidRDefault="00793CFE" w:rsidP="00427FFC">
            <w:pPr>
              <w:spacing w:before="0"/>
              <w:jc w:val="center"/>
              <w:rPr>
                <w:i/>
                <w:sz w:val="16"/>
                <w:szCs w:val="16"/>
              </w:rPr>
            </w:pPr>
            <w:r>
              <w:rPr>
                <w:i/>
                <w:sz w:val="16"/>
                <w:szCs w:val="16"/>
              </w:rPr>
              <w:t>0</w:t>
            </w:r>
          </w:p>
        </w:tc>
        <w:tc>
          <w:tcPr>
            <w:tcW w:w="851" w:type="dxa"/>
            <w:vAlign w:val="center"/>
          </w:tcPr>
          <w:p w14:paraId="076B89C8" w14:textId="6A1965DD"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43917AB9" w14:textId="77777777" w:rsidR="00793CFE" w:rsidRPr="00C344F4" w:rsidRDefault="00793CFE" w:rsidP="00427FFC">
            <w:pPr>
              <w:spacing w:before="0"/>
              <w:jc w:val="left"/>
              <w:rPr>
                <w:i/>
                <w:sz w:val="16"/>
                <w:szCs w:val="16"/>
              </w:rPr>
            </w:pPr>
          </w:p>
        </w:tc>
      </w:tr>
      <w:tr w:rsidR="00793CFE" w:rsidRPr="00C344F4" w14:paraId="562D20AB" w14:textId="77777777" w:rsidTr="003D3609">
        <w:trPr>
          <w:trHeight w:val="284"/>
        </w:trPr>
        <w:tc>
          <w:tcPr>
            <w:tcW w:w="4253" w:type="dxa"/>
            <w:vAlign w:val="center"/>
          </w:tcPr>
          <w:p w14:paraId="453F60CD" w14:textId="6DD267F0" w:rsidR="00793CFE" w:rsidRDefault="00793CFE" w:rsidP="008849B2">
            <w:pPr>
              <w:spacing w:before="0"/>
              <w:ind w:left="601"/>
              <w:jc w:val="left"/>
              <w:rPr>
                <w:i/>
                <w:sz w:val="16"/>
                <w:szCs w:val="16"/>
              </w:rPr>
            </w:pPr>
            <w:r>
              <w:rPr>
                <w:i/>
                <w:sz w:val="16"/>
                <w:szCs w:val="16"/>
              </w:rPr>
              <w:t>ultimoRegistro/numero</w:t>
            </w:r>
          </w:p>
        </w:tc>
        <w:tc>
          <w:tcPr>
            <w:tcW w:w="2268" w:type="dxa"/>
            <w:vAlign w:val="center"/>
          </w:tcPr>
          <w:p w14:paraId="2B716906" w14:textId="5116DCE8" w:rsidR="00793CFE" w:rsidRDefault="00793CFE" w:rsidP="00427FFC">
            <w:pPr>
              <w:spacing w:before="0"/>
              <w:jc w:val="left"/>
              <w:rPr>
                <w:i/>
                <w:sz w:val="16"/>
                <w:szCs w:val="16"/>
              </w:rPr>
            </w:pPr>
            <w:r>
              <w:rPr>
                <w:i/>
                <w:sz w:val="16"/>
                <w:szCs w:val="16"/>
              </w:rPr>
              <w:t>String</w:t>
            </w:r>
          </w:p>
        </w:tc>
        <w:tc>
          <w:tcPr>
            <w:tcW w:w="850" w:type="dxa"/>
            <w:vAlign w:val="center"/>
          </w:tcPr>
          <w:p w14:paraId="22E1133F" w14:textId="6B65C7B2" w:rsidR="00793CFE" w:rsidRDefault="00793CFE" w:rsidP="00427FFC">
            <w:pPr>
              <w:spacing w:before="0"/>
              <w:jc w:val="center"/>
              <w:rPr>
                <w:i/>
                <w:sz w:val="16"/>
                <w:szCs w:val="16"/>
              </w:rPr>
            </w:pPr>
            <w:r>
              <w:rPr>
                <w:i/>
                <w:sz w:val="16"/>
                <w:szCs w:val="16"/>
              </w:rPr>
              <w:t>0</w:t>
            </w:r>
          </w:p>
        </w:tc>
        <w:tc>
          <w:tcPr>
            <w:tcW w:w="851" w:type="dxa"/>
            <w:vAlign w:val="center"/>
          </w:tcPr>
          <w:p w14:paraId="2FAC1E05" w14:textId="3AAAE489"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79088040" w14:textId="77777777" w:rsidR="00793CFE" w:rsidRPr="00C344F4" w:rsidRDefault="00793CFE" w:rsidP="00427FFC">
            <w:pPr>
              <w:spacing w:before="0"/>
              <w:jc w:val="left"/>
              <w:rPr>
                <w:i/>
                <w:sz w:val="16"/>
                <w:szCs w:val="16"/>
              </w:rPr>
            </w:pPr>
          </w:p>
        </w:tc>
      </w:tr>
      <w:tr w:rsidR="00793CFE" w:rsidRPr="00C344F4" w14:paraId="48AD1363" w14:textId="77777777" w:rsidTr="003D3609">
        <w:trPr>
          <w:trHeight w:val="284"/>
        </w:trPr>
        <w:tc>
          <w:tcPr>
            <w:tcW w:w="4253" w:type="dxa"/>
            <w:vAlign w:val="center"/>
          </w:tcPr>
          <w:p w14:paraId="2A917BEC" w14:textId="3BEA514F" w:rsidR="00793CFE" w:rsidRDefault="00793CFE" w:rsidP="008849B2">
            <w:pPr>
              <w:spacing w:before="0"/>
              <w:ind w:left="601"/>
              <w:jc w:val="left"/>
              <w:rPr>
                <w:i/>
                <w:sz w:val="16"/>
                <w:szCs w:val="16"/>
              </w:rPr>
            </w:pPr>
            <w:r>
              <w:rPr>
                <w:i/>
                <w:sz w:val="16"/>
                <w:szCs w:val="16"/>
              </w:rPr>
              <w:t>ultimoRegistro/data</w:t>
            </w:r>
          </w:p>
        </w:tc>
        <w:tc>
          <w:tcPr>
            <w:tcW w:w="2268" w:type="dxa"/>
            <w:vAlign w:val="center"/>
          </w:tcPr>
          <w:p w14:paraId="2A4BE719" w14:textId="7AF462AF" w:rsidR="00793CFE" w:rsidRDefault="00793CFE" w:rsidP="00427FFC">
            <w:pPr>
              <w:spacing w:before="0"/>
              <w:jc w:val="left"/>
              <w:rPr>
                <w:i/>
                <w:sz w:val="16"/>
                <w:szCs w:val="16"/>
              </w:rPr>
            </w:pPr>
            <w:r>
              <w:rPr>
                <w:i/>
                <w:sz w:val="16"/>
                <w:szCs w:val="16"/>
              </w:rPr>
              <w:t>Date</w:t>
            </w:r>
          </w:p>
        </w:tc>
        <w:tc>
          <w:tcPr>
            <w:tcW w:w="850" w:type="dxa"/>
            <w:vAlign w:val="center"/>
          </w:tcPr>
          <w:p w14:paraId="7F410286" w14:textId="490E32C3" w:rsidR="00793CFE" w:rsidRDefault="00793CFE" w:rsidP="00427FFC">
            <w:pPr>
              <w:spacing w:before="0"/>
              <w:jc w:val="center"/>
              <w:rPr>
                <w:i/>
                <w:sz w:val="16"/>
                <w:szCs w:val="16"/>
              </w:rPr>
            </w:pPr>
            <w:r>
              <w:rPr>
                <w:i/>
                <w:sz w:val="16"/>
                <w:szCs w:val="16"/>
              </w:rPr>
              <w:t>0</w:t>
            </w:r>
          </w:p>
        </w:tc>
        <w:tc>
          <w:tcPr>
            <w:tcW w:w="851" w:type="dxa"/>
            <w:vAlign w:val="center"/>
          </w:tcPr>
          <w:p w14:paraId="7C0AC5E3" w14:textId="40BE3842"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4456955E" w14:textId="77777777" w:rsidR="00793CFE" w:rsidRPr="00C344F4" w:rsidRDefault="00793CFE" w:rsidP="00427FFC">
            <w:pPr>
              <w:spacing w:before="0"/>
              <w:jc w:val="left"/>
              <w:rPr>
                <w:i/>
                <w:sz w:val="16"/>
                <w:szCs w:val="16"/>
              </w:rPr>
            </w:pPr>
          </w:p>
        </w:tc>
      </w:tr>
      <w:tr w:rsidR="00793CFE" w:rsidRPr="00C344F4" w14:paraId="00E432C7" w14:textId="77777777" w:rsidTr="003D3609">
        <w:trPr>
          <w:trHeight w:val="284"/>
        </w:trPr>
        <w:tc>
          <w:tcPr>
            <w:tcW w:w="4253" w:type="dxa"/>
            <w:vAlign w:val="center"/>
          </w:tcPr>
          <w:p w14:paraId="1DD642B4" w14:textId="273E0590" w:rsidR="00793CFE" w:rsidRDefault="00793CFE" w:rsidP="008849B2">
            <w:pPr>
              <w:spacing w:before="0"/>
              <w:ind w:left="601"/>
              <w:jc w:val="left"/>
              <w:rPr>
                <w:i/>
                <w:sz w:val="16"/>
                <w:szCs w:val="16"/>
              </w:rPr>
            </w:pPr>
            <w:r>
              <w:rPr>
                <w:i/>
                <w:sz w:val="16"/>
                <w:szCs w:val="16"/>
              </w:rPr>
              <w:t>indicadorReciprocidade</w:t>
            </w:r>
          </w:p>
        </w:tc>
        <w:tc>
          <w:tcPr>
            <w:tcW w:w="2268" w:type="dxa"/>
            <w:vAlign w:val="center"/>
          </w:tcPr>
          <w:p w14:paraId="3FC9A512" w14:textId="52D15E69" w:rsidR="00793CFE" w:rsidRDefault="00793CFE" w:rsidP="00427FFC">
            <w:pPr>
              <w:spacing w:before="0"/>
              <w:jc w:val="left"/>
              <w:rPr>
                <w:i/>
                <w:sz w:val="16"/>
                <w:szCs w:val="16"/>
              </w:rPr>
            </w:pPr>
            <w:r>
              <w:rPr>
                <w:i/>
                <w:sz w:val="16"/>
                <w:szCs w:val="16"/>
              </w:rPr>
              <w:t>Boolean</w:t>
            </w:r>
          </w:p>
        </w:tc>
        <w:tc>
          <w:tcPr>
            <w:tcW w:w="850" w:type="dxa"/>
            <w:vAlign w:val="center"/>
          </w:tcPr>
          <w:p w14:paraId="4A6289CD" w14:textId="5C811883" w:rsidR="00793CFE" w:rsidRDefault="00793CFE" w:rsidP="00427FFC">
            <w:pPr>
              <w:spacing w:before="0"/>
              <w:jc w:val="center"/>
              <w:rPr>
                <w:i/>
                <w:sz w:val="16"/>
                <w:szCs w:val="16"/>
              </w:rPr>
            </w:pPr>
            <w:r>
              <w:rPr>
                <w:i/>
                <w:sz w:val="16"/>
                <w:szCs w:val="16"/>
              </w:rPr>
              <w:t>0</w:t>
            </w:r>
          </w:p>
        </w:tc>
        <w:tc>
          <w:tcPr>
            <w:tcW w:w="851" w:type="dxa"/>
            <w:vAlign w:val="center"/>
          </w:tcPr>
          <w:p w14:paraId="414D6912" w14:textId="5F963FF1"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51C4AB15" w14:textId="77777777" w:rsidR="00793CFE" w:rsidRPr="00C344F4" w:rsidRDefault="00793CFE" w:rsidP="00427FFC">
            <w:pPr>
              <w:spacing w:before="0"/>
              <w:jc w:val="left"/>
              <w:rPr>
                <w:i/>
                <w:sz w:val="16"/>
                <w:szCs w:val="16"/>
              </w:rPr>
            </w:pPr>
          </w:p>
        </w:tc>
      </w:tr>
      <w:tr w:rsidR="001F265E" w:rsidRPr="00E11608" w14:paraId="45398F93" w14:textId="77777777" w:rsidTr="003D3609">
        <w:trPr>
          <w:trHeight w:val="284"/>
        </w:trPr>
        <w:tc>
          <w:tcPr>
            <w:tcW w:w="4253" w:type="dxa"/>
            <w:vAlign w:val="center"/>
          </w:tcPr>
          <w:p w14:paraId="60ED6D83" w14:textId="7E0B5795" w:rsidR="001F265E" w:rsidRPr="00E11608" w:rsidRDefault="001F265E" w:rsidP="001F265E">
            <w:pPr>
              <w:spacing w:before="0"/>
              <w:ind w:left="601"/>
              <w:jc w:val="left"/>
              <w:rPr>
                <w:i/>
                <w:sz w:val="16"/>
                <w:szCs w:val="16"/>
                <w:highlight w:val="yellow"/>
              </w:rPr>
            </w:pPr>
            <w:r w:rsidRPr="00E11608">
              <w:rPr>
                <w:i/>
                <w:sz w:val="16"/>
                <w:szCs w:val="16"/>
                <w:highlight w:val="yellow"/>
              </w:rPr>
              <w:t>segmento</w:t>
            </w:r>
          </w:p>
        </w:tc>
        <w:tc>
          <w:tcPr>
            <w:tcW w:w="2268" w:type="dxa"/>
            <w:vAlign w:val="center"/>
          </w:tcPr>
          <w:p w14:paraId="0F8F2AFC" w14:textId="7F0136B7" w:rsidR="001F265E" w:rsidRPr="00E11608" w:rsidRDefault="001F265E" w:rsidP="001F265E">
            <w:pPr>
              <w:spacing w:before="0"/>
              <w:jc w:val="left"/>
              <w:rPr>
                <w:i/>
                <w:sz w:val="16"/>
                <w:szCs w:val="16"/>
                <w:highlight w:val="yellow"/>
              </w:rPr>
            </w:pPr>
            <w:r w:rsidRPr="00E11608">
              <w:rPr>
                <w:i/>
                <w:sz w:val="16"/>
                <w:szCs w:val="16"/>
                <w:highlight w:val="yellow"/>
              </w:rPr>
              <w:t>Integer</w:t>
            </w:r>
          </w:p>
        </w:tc>
        <w:tc>
          <w:tcPr>
            <w:tcW w:w="850" w:type="dxa"/>
            <w:vAlign w:val="center"/>
          </w:tcPr>
          <w:p w14:paraId="0270CAB6" w14:textId="11128092"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3C1D4E55" w14:textId="0DDB0F20"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4B52DEC9" w14:textId="77777777" w:rsidR="001F265E" w:rsidRPr="00E11608" w:rsidRDefault="001F265E" w:rsidP="001F265E">
            <w:pPr>
              <w:spacing w:before="0"/>
              <w:jc w:val="left"/>
              <w:rPr>
                <w:i/>
                <w:sz w:val="16"/>
                <w:szCs w:val="16"/>
                <w:highlight w:val="yellow"/>
              </w:rPr>
            </w:pPr>
          </w:p>
        </w:tc>
      </w:tr>
      <w:tr w:rsidR="001F265E" w:rsidRPr="00E11608" w14:paraId="195112AD" w14:textId="77777777" w:rsidTr="003D3609">
        <w:trPr>
          <w:trHeight w:val="284"/>
        </w:trPr>
        <w:tc>
          <w:tcPr>
            <w:tcW w:w="4253" w:type="dxa"/>
            <w:vAlign w:val="center"/>
          </w:tcPr>
          <w:p w14:paraId="03492C60" w14:textId="31ED7F53" w:rsidR="001F265E" w:rsidRPr="00E11608" w:rsidRDefault="001F265E" w:rsidP="001F265E">
            <w:pPr>
              <w:spacing w:before="0"/>
              <w:ind w:left="601"/>
              <w:jc w:val="left"/>
              <w:rPr>
                <w:i/>
                <w:sz w:val="16"/>
                <w:szCs w:val="16"/>
                <w:highlight w:val="yellow"/>
              </w:rPr>
            </w:pPr>
            <w:r w:rsidRPr="00E11608">
              <w:rPr>
                <w:i/>
                <w:sz w:val="16"/>
                <w:szCs w:val="16"/>
                <w:highlight w:val="yellow"/>
              </w:rPr>
              <w:t>usuario</w:t>
            </w:r>
          </w:p>
        </w:tc>
        <w:tc>
          <w:tcPr>
            <w:tcW w:w="2268" w:type="dxa"/>
            <w:vAlign w:val="center"/>
          </w:tcPr>
          <w:p w14:paraId="29380CE2" w14:textId="3A663FB9" w:rsidR="001F265E" w:rsidRPr="00E11608" w:rsidRDefault="001F265E" w:rsidP="001F265E">
            <w:pPr>
              <w:spacing w:before="0"/>
              <w:jc w:val="left"/>
              <w:rPr>
                <w:i/>
                <w:sz w:val="16"/>
                <w:szCs w:val="16"/>
                <w:highlight w:val="yellow"/>
              </w:rPr>
            </w:pPr>
            <w:r w:rsidRPr="00E11608">
              <w:rPr>
                <w:i/>
                <w:sz w:val="16"/>
                <w:szCs w:val="16"/>
                <w:highlight w:val="yellow"/>
              </w:rPr>
              <w:t>String</w:t>
            </w:r>
          </w:p>
        </w:tc>
        <w:tc>
          <w:tcPr>
            <w:tcW w:w="850" w:type="dxa"/>
            <w:vAlign w:val="center"/>
          </w:tcPr>
          <w:p w14:paraId="665301CF" w14:textId="27DFE6F0"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19794C86" w14:textId="53AB5463"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5D7980DA" w14:textId="77777777" w:rsidR="001F265E" w:rsidRPr="00E11608" w:rsidRDefault="001F265E" w:rsidP="001F265E">
            <w:pPr>
              <w:spacing w:before="0"/>
              <w:jc w:val="left"/>
              <w:rPr>
                <w:i/>
                <w:sz w:val="16"/>
                <w:szCs w:val="16"/>
                <w:highlight w:val="yellow"/>
              </w:rPr>
            </w:pPr>
          </w:p>
        </w:tc>
      </w:tr>
      <w:tr w:rsidR="001F265E" w:rsidRPr="00E11608" w14:paraId="10894AE8" w14:textId="77777777" w:rsidTr="003D3609">
        <w:trPr>
          <w:trHeight w:val="284"/>
        </w:trPr>
        <w:tc>
          <w:tcPr>
            <w:tcW w:w="4253" w:type="dxa"/>
            <w:vAlign w:val="center"/>
          </w:tcPr>
          <w:p w14:paraId="0E08E95F" w14:textId="6C060389" w:rsidR="001F265E" w:rsidRPr="00E11608" w:rsidRDefault="001F265E" w:rsidP="001F265E">
            <w:pPr>
              <w:spacing w:before="0"/>
              <w:ind w:left="601"/>
              <w:jc w:val="left"/>
              <w:rPr>
                <w:i/>
                <w:sz w:val="16"/>
                <w:szCs w:val="16"/>
                <w:highlight w:val="yellow"/>
              </w:rPr>
            </w:pPr>
            <w:r w:rsidRPr="00E11608">
              <w:rPr>
                <w:i/>
                <w:sz w:val="16"/>
                <w:szCs w:val="16"/>
                <w:highlight w:val="yellow"/>
              </w:rPr>
              <w:t>dataConsulta</w:t>
            </w:r>
          </w:p>
        </w:tc>
        <w:tc>
          <w:tcPr>
            <w:tcW w:w="2268" w:type="dxa"/>
            <w:vAlign w:val="center"/>
          </w:tcPr>
          <w:p w14:paraId="06ED9BCF" w14:textId="1264426D" w:rsidR="001F265E" w:rsidRPr="00E11608" w:rsidRDefault="001F265E" w:rsidP="001F265E">
            <w:pPr>
              <w:spacing w:before="0"/>
              <w:jc w:val="left"/>
              <w:rPr>
                <w:i/>
                <w:sz w:val="16"/>
                <w:szCs w:val="16"/>
                <w:highlight w:val="yellow"/>
              </w:rPr>
            </w:pPr>
            <w:r w:rsidRPr="00E11608">
              <w:rPr>
                <w:i/>
                <w:sz w:val="16"/>
                <w:szCs w:val="16"/>
                <w:highlight w:val="yellow"/>
              </w:rPr>
              <w:t>DateTime</w:t>
            </w:r>
          </w:p>
        </w:tc>
        <w:tc>
          <w:tcPr>
            <w:tcW w:w="850" w:type="dxa"/>
            <w:vAlign w:val="center"/>
          </w:tcPr>
          <w:p w14:paraId="647F13D0" w14:textId="6ED13394"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7A27F491" w14:textId="6AB497E5"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69DE4EFE" w14:textId="77777777" w:rsidR="001F265E" w:rsidRPr="00E11608" w:rsidRDefault="001F265E" w:rsidP="001F265E">
            <w:pPr>
              <w:spacing w:before="0"/>
              <w:jc w:val="left"/>
              <w:rPr>
                <w:i/>
                <w:sz w:val="16"/>
                <w:szCs w:val="16"/>
                <w:highlight w:val="yellow"/>
              </w:rPr>
            </w:pPr>
          </w:p>
        </w:tc>
      </w:tr>
      <w:tr w:rsidR="001F265E" w:rsidRPr="00E11608" w14:paraId="63FEA7CF" w14:textId="77777777" w:rsidTr="003D3609">
        <w:trPr>
          <w:trHeight w:val="284"/>
        </w:trPr>
        <w:tc>
          <w:tcPr>
            <w:tcW w:w="4253" w:type="dxa"/>
            <w:vAlign w:val="center"/>
          </w:tcPr>
          <w:p w14:paraId="733B0585" w14:textId="3DC29DD9" w:rsidR="001F265E" w:rsidRPr="00E11608" w:rsidRDefault="001F265E" w:rsidP="001F265E">
            <w:pPr>
              <w:spacing w:before="0"/>
              <w:ind w:left="601"/>
              <w:jc w:val="left"/>
              <w:rPr>
                <w:i/>
                <w:sz w:val="16"/>
                <w:szCs w:val="16"/>
                <w:highlight w:val="yellow"/>
              </w:rPr>
            </w:pPr>
            <w:r w:rsidRPr="00E11608">
              <w:rPr>
                <w:i/>
                <w:sz w:val="16"/>
                <w:szCs w:val="16"/>
                <w:highlight w:val="yellow"/>
              </w:rPr>
              <w:t>opcaoTributaria</w:t>
            </w:r>
          </w:p>
        </w:tc>
        <w:tc>
          <w:tcPr>
            <w:tcW w:w="2268" w:type="dxa"/>
            <w:vAlign w:val="center"/>
          </w:tcPr>
          <w:p w14:paraId="3A4FA691" w14:textId="4A706D6E" w:rsidR="001F265E" w:rsidRPr="00E11608" w:rsidRDefault="001F265E" w:rsidP="001F265E">
            <w:pPr>
              <w:spacing w:before="0"/>
              <w:jc w:val="left"/>
              <w:rPr>
                <w:i/>
                <w:sz w:val="16"/>
                <w:szCs w:val="16"/>
                <w:highlight w:val="yellow"/>
              </w:rPr>
            </w:pPr>
            <w:r w:rsidRPr="00E11608">
              <w:rPr>
                <w:i/>
                <w:sz w:val="16"/>
                <w:szCs w:val="16"/>
                <w:highlight w:val="yellow"/>
              </w:rPr>
              <w:t>String</w:t>
            </w:r>
          </w:p>
        </w:tc>
        <w:tc>
          <w:tcPr>
            <w:tcW w:w="850" w:type="dxa"/>
            <w:vAlign w:val="center"/>
          </w:tcPr>
          <w:p w14:paraId="1CB5EE35" w14:textId="2D341205"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0A801F74" w14:textId="41A41DE3"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70436175" w14:textId="77777777" w:rsidR="001F265E" w:rsidRPr="00E11608" w:rsidRDefault="001F265E" w:rsidP="001F265E">
            <w:pPr>
              <w:spacing w:before="0"/>
              <w:jc w:val="left"/>
              <w:rPr>
                <w:i/>
                <w:sz w:val="16"/>
                <w:szCs w:val="16"/>
                <w:highlight w:val="yellow"/>
              </w:rPr>
            </w:pPr>
          </w:p>
        </w:tc>
      </w:tr>
      <w:tr w:rsidR="001F265E" w:rsidRPr="00E11608" w14:paraId="21CBC56C" w14:textId="77777777" w:rsidTr="003D3609">
        <w:trPr>
          <w:trHeight w:val="284"/>
        </w:trPr>
        <w:tc>
          <w:tcPr>
            <w:tcW w:w="4253" w:type="dxa"/>
            <w:vAlign w:val="center"/>
          </w:tcPr>
          <w:p w14:paraId="7CD2188A" w14:textId="75B8521B" w:rsidR="001F265E" w:rsidRPr="00E11608" w:rsidRDefault="001F265E" w:rsidP="001F265E">
            <w:pPr>
              <w:spacing w:before="0"/>
              <w:ind w:left="601"/>
              <w:jc w:val="left"/>
              <w:rPr>
                <w:i/>
                <w:sz w:val="16"/>
                <w:szCs w:val="16"/>
                <w:highlight w:val="yellow"/>
              </w:rPr>
            </w:pPr>
            <w:r w:rsidRPr="00E11608">
              <w:rPr>
                <w:i/>
                <w:sz w:val="16"/>
                <w:szCs w:val="16"/>
                <w:highlight w:val="yellow"/>
              </w:rPr>
              <w:t>nacionalidade/codigo</w:t>
            </w:r>
          </w:p>
        </w:tc>
        <w:tc>
          <w:tcPr>
            <w:tcW w:w="2268" w:type="dxa"/>
            <w:vAlign w:val="center"/>
          </w:tcPr>
          <w:p w14:paraId="230470C1" w14:textId="292B44EB" w:rsidR="001F265E" w:rsidRPr="00E11608" w:rsidRDefault="001F265E" w:rsidP="001F265E">
            <w:pPr>
              <w:spacing w:before="0"/>
              <w:jc w:val="left"/>
              <w:rPr>
                <w:i/>
                <w:sz w:val="16"/>
                <w:szCs w:val="16"/>
                <w:highlight w:val="yellow"/>
              </w:rPr>
            </w:pPr>
            <w:r w:rsidRPr="00E11608">
              <w:rPr>
                <w:i/>
                <w:sz w:val="16"/>
                <w:szCs w:val="16"/>
                <w:highlight w:val="yellow"/>
              </w:rPr>
              <w:t>String</w:t>
            </w:r>
          </w:p>
        </w:tc>
        <w:tc>
          <w:tcPr>
            <w:tcW w:w="850" w:type="dxa"/>
            <w:vAlign w:val="center"/>
          </w:tcPr>
          <w:p w14:paraId="7C665116" w14:textId="501B5FA9"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7C41A2F0" w14:textId="4531BA33"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7D14CB64" w14:textId="77777777" w:rsidR="001F265E" w:rsidRPr="00E11608" w:rsidRDefault="001F265E" w:rsidP="001F265E">
            <w:pPr>
              <w:spacing w:before="0"/>
              <w:jc w:val="left"/>
              <w:rPr>
                <w:i/>
                <w:sz w:val="16"/>
                <w:szCs w:val="16"/>
                <w:highlight w:val="yellow"/>
              </w:rPr>
            </w:pPr>
          </w:p>
        </w:tc>
      </w:tr>
      <w:tr w:rsidR="001F265E" w:rsidRPr="00C344F4" w14:paraId="3DA7CFC4" w14:textId="77777777" w:rsidTr="003D3609">
        <w:trPr>
          <w:trHeight w:val="284"/>
        </w:trPr>
        <w:tc>
          <w:tcPr>
            <w:tcW w:w="4253" w:type="dxa"/>
            <w:vAlign w:val="center"/>
          </w:tcPr>
          <w:p w14:paraId="4341723C" w14:textId="52724A11" w:rsidR="001F265E" w:rsidRPr="00E11608" w:rsidRDefault="001F265E" w:rsidP="001F265E">
            <w:pPr>
              <w:spacing w:before="0"/>
              <w:ind w:left="601"/>
              <w:jc w:val="left"/>
              <w:rPr>
                <w:i/>
                <w:sz w:val="16"/>
                <w:szCs w:val="16"/>
                <w:highlight w:val="yellow"/>
              </w:rPr>
            </w:pPr>
            <w:r w:rsidRPr="00E11608">
              <w:rPr>
                <w:i/>
                <w:sz w:val="16"/>
                <w:szCs w:val="16"/>
                <w:highlight w:val="yellow"/>
              </w:rPr>
              <w:t>nacionalidade/descricao</w:t>
            </w:r>
          </w:p>
        </w:tc>
        <w:tc>
          <w:tcPr>
            <w:tcW w:w="2268" w:type="dxa"/>
            <w:vAlign w:val="center"/>
          </w:tcPr>
          <w:p w14:paraId="40C84E39" w14:textId="7BFFA357" w:rsidR="001F265E" w:rsidRDefault="001F265E" w:rsidP="001F265E">
            <w:pPr>
              <w:spacing w:before="0"/>
              <w:jc w:val="left"/>
              <w:rPr>
                <w:i/>
                <w:sz w:val="16"/>
                <w:szCs w:val="16"/>
              </w:rPr>
            </w:pPr>
            <w:r w:rsidRPr="00E11608">
              <w:rPr>
                <w:i/>
                <w:sz w:val="16"/>
                <w:szCs w:val="16"/>
                <w:highlight w:val="yellow"/>
              </w:rPr>
              <w:t>String</w:t>
            </w:r>
          </w:p>
        </w:tc>
        <w:tc>
          <w:tcPr>
            <w:tcW w:w="850" w:type="dxa"/>
            <w:vAlign w:val="center"/>
          </w:tcPr>
          <w:p w14:paraId="5F6DC629" w14:textId="1FC10E45" w:rsidR="001F265E" w:rsidRPr="00B63243" w:rsidRDefault="001F265E" w:rsidP="001F265E">
            <w:pPr>
              <w:spacing w:before="0"/>
              <w:jc w:val="center"/>
              <w:rPr>
                <w:i/>
                <w:sz w:val="16"/>
                <w:szCs w:val="16"/>
                <w:highlight w:val="yellow"/>
              </w:rPr>
            </w:pPr>
            <w:r w:rsidRPr="00B63243">
              <w:rPr>
                <w:i/>
                <w:sz w:val="16"/>
                <w:szCs w:val="16"/>
                <w:highlight w:val="yellow"/>
              </w:rPr>
              <w:t>0</w:t>
            </w:r>
          </w:p>
        </w:tc>
        <w:tc>
          <w:tcPr>
            <w:tcW w:w="851" w:type="dxa"/>
            <w:vAlign w:val="center"/>
          </w:tcPr>
          <w:p w14:paraId="1157EA7D" w14:textId="4C4D3B71" w:rsidR="001F265E" w:rsidRPr="00B63243" w:rsidRDefault="001F265E" w:rsidP="001F265E">
            <w:pPr>
              <w:spacing w:before="0"/>
              <w:jc w:val="center"/>
              <w:rPr>
                <w:i/>
                <w:sz w:val="16"/>
                <w:szCs w:val="16"/>
                <w:highlight w:val="yellow"/>
              </w:rPr>
            </w:pPr>
            <w:r w:rsidRPr="00B63243">
              <w:rPr>
                <w:i/>
                <w:sz w:val="16"/>
                <w:szCs w:val="16"/>
                <w:highlight w:val="yellow"/>
              </w:rPr>
              <w:t>1</w:t>
            </w:r>
          </w:p>
        </w:tc>
        <w:tc>
          <w:tcPr>
            <w:tcW w:w="1276" w:type="dxa"/>
            <w:vAlign w:val="center"/>
          </w:tcPr>
          <w:p w14:paraId="74CB7DD8" w14:textId="77777777" w:rsidR="001F265E" w:rsidRPr="00C344F4" w:rsidRDefault="001F265E" w:rsidP="001F265E">
            <w:pPr>
              <w:spacing w:before="0"/>
              <w:jc w:val="left"/>
              <w:rPr>
                <w:i/>
                <w:sz w:val="16"/>
                <w:szCs w:val="16"/>
              </w:rPr>
            </w:pPr>
          </w:p>
        </w:tc>
      </w:tr>
      <w:tr w:rsidR="00FC5D8F" w:rsidRPr="00C344F4" w14:paraId="713D62E9" w14:textId="77777777" w:rsidTr="003D3609">
        <w:trPr>
          <w:trHeight w:val="284"/>
        </w:trPr>
        <w:tc>
          <w:tcPr>
            <w:tcW w:w="4253" w:type="dxa"/>
            <w:vAlign w:val="center"/>
          </w:tcPr>
          <w:p w14:paraId="56F1D8E5" w14:textId="473A3C61" w:rsidR="00FC5D8F" w:rsidRPr="00B84EA3" w:rsidRDefault="00FC5D8F" w:rsidP="0090488B">
            <w:pPr>
              <w:spacing w:before="0"/>
              <w:ind w:left="459"/>
              <w:jc w:val="left"/>
              <w:rPr>
                <w:sz w:val="16"/>
                <w:szCs w:val="16"/>
              </w:rPr>
            </w:pPr>
            <w:r>
              <w:rPr>
                <w:sz w:val="16"/>
                <w:szCs w:val="16"/>
              </w:rPr>
              <w:t>Antecessoras</w:t>
            </w:r>
          </w:p>
        </w:tc>
        <w:tc>
          <w:tcPr>
            <w:tcW w:w="2268" w:type="dxa"/>
            <w:vAlign w:val="center"/>
          </w:tcPr>
          <w:p w14:paraId="171A9C11" w14:textId="202B3C31" w:rsidR="00FC5D8F" w:rsidRPr="00C344F4" w:rsidRDefault="00FC5D8F" w:rsidP="0090488B">
            <w:pPr>
              <w:spacing w:before="0"/>
              <w:jc w:val="left"/>
              <w:rPr>
                <w:i/>
                <w:sz w:val="16"/>
                <w:szCs w:val="16"/>
              </w:rPr>
            </w:pPr>
          </w:p>
        </w:tc>
        <w:tc>
          <w:tcPr>
            <w:tcW w:w="850" w:type="dxa"/>
            <w:vAlign w:val="center"/>
          </w:tcPr>
          <w:p w14:paraId="72E1E79A" w14:textId="77777777" w:rsidR="00FC5D8F" w:rsidRPr="00C344F4" w:rsidRDefault="00FC5D8F" w:rsidP="0090488B">
            <w:pPr>
              <w:spacing w:before="0"/>
              <w:jc w:val="center"/>
              <w:rPr>
                <w:i/>
                <w:sz w:val="16"/>
                <w:szCs w:val="16"/>
              </w:rPr>
            </w:pPr>
            <w:r>
              <w:rPr>
                <w:i/>
                <w:sz w:val="16"/>
                <w:szCs w:val="16"/>
              </w:rPr>
              <w:t>0</w:t>
            </w:r>
          </w:p>
        </w:tc>
        <w:tc>
          <w:tcPr>
            <w:tcW w:w="851" w:type="dxa"/>
            <w:vAlign w:val="center"/>
          </w:tcPr>
          <w:p w14:paraId="5F7EFE52" w14:textId="77777777" w:rsidR="00FC5D8F" w:rsidRPr="00C344F4" w:rsidRDefault="00FC5D8F" w:rsidP="0090488B">
            <w:pPr>
              <w:spacing w:before="0"/>
              <w:jc w:val="center"/>
              <w:rPr>
                <w:i/>
                <w:sz w:val="16"/>
                <w:szCs w:val="16"/>
              </w:rPr>
            </w:pPr>
            <w:r w:rsidRPr="00C344F4">
              <w:rPr>
                <w:i/>
                <w:sz w:val="16"/>
                <w:szCs w:val="16"/>
              </w:rPr>
              <w:t>1</w:t>
            </w:r>
          </w:p>
        </w:tc>
        <w:tc>
          <w:tcPr>
            <w:tcW w:w="1276" w:type="dxa"/>
            <w:vAlign w:val="center"/>
          </w:tcPr>
          <w:p w14:paraId="25EF87E7" w14:textId="77777777" w:rsidR="00FC5D8F" w:rsidRPr="00C344F4" w:rsidRDefault="00FC5D8F" w:rsidP="0090488B">
            <w:pPr>
              <w:spacing w:before="0"/>
              <w:jc w:val="left"/>
              <w:rPr>
                <w:i/>
                <w:sz w:val="16"/>
                <w:szCs w:val="16"/>
              </w:rPr>
            </w:pPr>
          </w:p>
        </w:tc>
      </w:tr>
      <w:tr w:rsidR="00FC5D8F" w:rsidRPr="00C344F4" w14:paraId="6D0D22C9" w14:textId="77777777" w:rsidTr="003D3609">
        <w:trPr>
          <w:trHeight w:val="284"/>
        </w:trPr>
        <w:tc>
          <w:tcPr>
            <w:tcW w:w="4253" w:type="dxa"/>
            <w:vAlign w:val="center"/>
          </w:tcPr>
          <w:p w14:paraId="5B08751C" w14:textId="5F8CAA71" w:rsidR="00FC5D8F" w:rsidRPr="00286EA1" w:rsidRDefault="00FC5D8F" w:rsidP="00FC5D8F">
            <w:pPr>
              <w:spacing w:before="0"/>
              <w:ind w:left="601"/>
              <w:jc w:val="left"/>
              <w:rPr>
                <w:i/>
                <w:sz w:val="16"/>
                <w:szCs w:val="16"/>
              </w:rPr>
            </w:pPr>
            <w:r>
              <w:rPr>
                <w:i/>
                <w:sz w:val="16"/>
                <w:szCs w:val="16"/>
              </w:rPr>
              <w:t>Antecessora</w:t>
            </w:r>
          </w:p>
        </w:tc>
        <w:tc>
          <w:tcPr>
            <w:tcW w:w="2268" w:type="dxa"/>
            <w:vAlign w:val="center"/>
          </w:tcPr>
          <w:p w14:paraId="6E81A5BC" w14:textId="17FA039A" w:rsidR="00FC5D8F" w:rsidRPr="00C344F4" w:rsidRDefault="00FC5D8F" w:rsidP="0090488B">
            <w:pPr>
              <w:spacing w:before="0"/>
              <w:jc w:val="left"/>
              <w:rPr>
                <w:i/>
                <w:sz w:val="16"/>
                <w:szCs w:val="16"/>
              </w:rPr>
            </w:pPr>
            <w:r>
              <w:rPr>
                <w:i/>
                <w:sz w:val="16"/>
                <w:szCs w:val="16"/>
              </w:rPr>
              <w:t>PessoaJuridica</w:t>
            </w:r>
          </w:p>
        </w:tc>
        <w:tc>
          <w:tcPr>
            <w:tcW w:w="850" w:type="dxa"/>
            <w:vAlign w:val="center"/>
          </w:tcPr>
          <w:p w14:paraId="7EC01315" w14:textId="77777777" w:rsidR="00FC5D8F" w:rsidRPr="00C344F4" w:rsidRDefault="00FC5D8F" w:rsidP="0090488B">
            <w:pPr>
              <w:spacing w:before="0"/>
              <w:jc w:val="center"/>
              <w:rPr>
                <w:i/>
                <w:sz w:val="16"/>
                <w:szCs w:val="16"/>
              </w:rPr>
            </w:pPr>
            <w:r>
              <w:rPr>
                <w:i/>
                <w:sz w:val="16"/>
                <w:szCs w:val="16"/>
              </w:rPr>
              <w:t>0</w:t>
            </w:r>
          </w:p>
        </w:tc>
        <w:tc>
          <w:tcPr>
            <w:tcW w:w="851" w:type="dxa"/>
            <w:vAlign w:val="center"/>
          </w:tcPr>
          <w:p w14:paraId="29A8FB26" w14:textId="6EDE3C3A" w:rsidR="00FC5D8F" w:rsidRPr="00C344F4" w:rsidRDefault="00FC5D8F" w:rsidP="0090488B">
            <w:pPr>
              <w:spacing w:before="0"/>
              <w:jc w:val="center"/>
              <w:rPr>
                <w:i/>
                <w:sz w:val="16"/>
                <w:szCs w:val="16"/>
              </w:rPr>
            </w:pPr>
            <w:r>
              <w:rPr>
                <w:i/>
                <w:sz w:val="16"/>
                <w:szCs w:val="16"/>
              </w:rPr>
              <w:t>-1</w:t>
            </w:r>
          </w:p>
        </w:tc>
        <w:tc>
          <w:tcPr>
            <w:tcW w:w="1276" w:type="dxa"/>
            <w:vAlign w:val="center"/>
          </w:tcPr>
          <w:p w14:paraId="52B7B7A5" w14:textId="77777777" w:rsidR="00FC5D8F" w:rsidRPr="00C344F4" w:rsidRDefault="00FC5D8F" w:rsidP="0090488B">
            <w:pPr>
              <w:spacing w:before="0"/>
              <w:jc w:val="left"/>
              <w:rPr>
                <w:i/>
                <w:sz w:val="16"/>
                <w:szCs w:val="16"/>
              </w:rPr>
            </w:pPr>
          </w:p>
        </w:tc>
      </w:tr>
      <w:tr w:rsidR="00FC5D8F" w:rsidRPr="00C344F4" w14:paraId="61493A62" w14:textId="77777777" w:rsidTr="003D3609">
        <w:trPr>
          <w:trHeight w:val="284"/>
        </w:trPr>
        <w:tc>
          <w:tcPr>
            <w:tcW w:w="4253" w:type="dxa"/>
            <w:vAlign w:val="center"/>
          </w:tcPr>
          <w:p w14:paraId="2BFC5DCD" w14:textId="3EF8359F" w:rsidR="00FC5D8F" w:rsidRDefault="00FC5D8F" w:rsidP="00FC5D8F">
            <w:pPr>
              <w:spacing w:before="0"/>
              <w:ind w:left="743"/>
              <w:jc w:val="left"/>
              <w:rPr>
                <w:i/>
                <w:sz w:val="16"/>
                <w:szCs w:val="16"/>
              </w:rPr>
            </w:pPr>
            <w:r>
              <w:rPr>
                <w:i/>
                <w:sz w:val="16"/>
                <w:szCs w:val="16"/>
              </w:rPr>
              <w:t>encerramento</w:t>
            </w:r>
          </w:p>
        </w:tc>
        <w:tc>
          <w:tcPr>
            <w:tcW w:w="2268" w:type="dxa"/>
            <w:vAlign w:val="center"/>
          </w:tcPr>
          <w:p w14:paraId="0BA740CA" w14:textId="7E716499" w:rsidR="00FC5D8F" w:rsidRDefault="00FC5D8F" w:rsidP="0090488B">
            <w:pPr>
              <w:spacing w:before="0"/>
              <w:jc w:val="left"/>
              <w:rPr>
                <w:i/>
                <w:sz w:val="16"/>
                <w:szCs w:val="16"/>
              </w:rPr>
            </w:pPr>
            <w:r>
              <w:rPr>
                <w:i/>
                <w:sz w:val="16"/>
                <w:szCs w:val="16"/>
              </w:rPr>
              <w:t>Date</w:t>
            </w:r>
          </w:p>
        </w:tc>
        <w:tc>
          <w:tcPr>
            <w:tcW w:w="850" w:type="dxa"/>
            <w:vAlign w:val="center"/>
          </w:tcPr>
          <w:p w14:paraId="2A6D4B84" w14:textId="77777777" w:rsidR="00FC5D8F" w:rsidRDefault="00FC5D8F" w:rsidP="0090488B">
            <w:pPr>
              <w:spacing w:before="0"/>
              <w:jc w:val="center"/>
              <w:rPr>
                <w:i/>
                <w:sz w:val="16"/>
                <w:szCs w:val="16"/>
              </w:rPr>
            </w:pPr>
            <w:r>
              <w:rPr>
                <w:i/>
                <w:sz w:val="16"/>
                <w:szCs w:val="16"/>
              </w:rPr>
              <w:t>0</w:t>
            </w:r>
          </w:p>
        </w:tc>
        <w:tc>
          <w:tcPr>
            <w:tcW w:w="851" w:type="dxa"/>
            <w:vAlign w:val="center"/>
          </w:tcPr>
          <w:p w14:paraId="3DF6E164" w14:textId="77777777" w:rsidR="00FC5D8F" w:rsidRPr="00C344F4" w:rsidRDefault="00FC5D8F" w:rsidP="0090488B">
            <w:pPr>
              <w:spacing w:before="0"/>
              <w:jc w:val="center"/>
              <w:rPr>
                <w:i/>
                <w:sz w:val="16"/>
                <w:szCs w:val="16"/>
              </w:rPr>
            </w:pPr>
            <w:r w:rsidRPr="00C344F4">
              <w:rPr>
                <w:i/>
                <w:sz w:val="16"/>
                <w:szCs w:val="16"/>
              </w:rPr>
              <w:t>1</w:t>
            </w:r>
          </w:p>
        </w:tc>
        <w:tc>
          <w:tcPr>
            <w:tcW w:w="1276" w:type="dxa"/>
            <w:vAlign w:val="center"/>
          </w:tcPr>
          <w:p w14:paraId="43319C62" w14:textId="77777777" w:rsidR="00FC5D8F" w:rsidRPr="00C344F4" w:rsidRDefault="00FC5D8F" w:rsidP="0090488B">
            <w:pPr>
              <w:spacing w:before="0"/>
              <w:jc w:val="left"/>
              <w:rPr>
                <w:i/>
                <w:sz w:val="16"/>
                <w:szCs w:val="16"/>
              </w:rPr>
            </w:pPr>
          </w:p>
        </w:tc>
      </w:tr>
      <w:tr w:rsidR="00FC5D8F" w:rsidRPr="00C344F4" w14:paraId="387FCA2C" w14:textId="77777777" w:rsidTr="003D3609">
        <w:trPr>
          <w:trHeight w:val="284"/>
        </w:trPr>
        <w:tc>
          <w:tcPr>
            <w:tcW w:w="4253" w:type="dxa"/>
            <w:vAlign w:val="center"/>
          </w:tcPr>
          <w:p w14:paraId="465B7BC1" w14:textId="532DF68B" w:rsidR="00FC5D8F" w:rsidRDefault="00FC5D8F" w:rsidP="00FC5D8F">
            <w:pPr>
              <w:spacing w:before="0"/>
              <w:ind w:left="743"/>
              <w:jc w:val="left"/>
              <w:rPr>
                <w:i/>
                <w:sz w:val="16"/>
                <w:szCs w:val="16"/>
              </w:rPr>
            </w:pPr>
            <w:r>
              <w:rPr>
                <w:i/>
                <w:sz w:val="16"/>
                <w:szCs w:val="16"/>
              </w:rPr>
              <w:t>razaoSocial</w:t>
            </w:r>
          </w:p>
        </w:tc>
        <w:tc>
          <w:tcPr>
            <w:tcW w:w="2268" w:type="dxa"/>
            <w:vAlign w:val="center"/>
          </w:tcPr>
          <w:p w14:paraId="3EA769CA" w14:textId="17026A1B" w:rsidR="00FC5D8F" w:rsidRDefault="00FC5D8F" w:rsidP="0090488B">
            <w:pPr>
              <w:spacing w:before="0"/>
              <w:jc w:val="left"/>
              <w:rPr>
                <w:i/>
                <w:sz w:val="16"/>
                <w:szCs w:val="16"/>
              </w:rPr>
            </w:pPr>
            <w:r>
              <w:rPr>
                <w:i/>
                <w:sz w:val="16"/>
                <w:szCs w:val="16"/>
              </w:rPr>
              <w:t>String</w:t>
            </w:r>
          </w:p>
        </w:tc>
        <w:tc>
          <w:tcPr>
            <w:tcW w:w="850" w:type="dxa"/>
            <w:vAlign w:val="center"/>
          </w:tcPr>
          <w:p w14:paraId="37925096" w14:textId="52AD3D89" w:rsidR="00FC5D8F" w:rsidRDefault="00FC5D8F" w:rsidP="0090488B">
            <w:pPr>
              <w:spacing w:before="0"/>
              <w:jc w:val="center"/>
              <w:rPr>
                <w:i/>
                <w:sz w:val="16"/>
                <w:szCs w:val="16"/>
              </w:rPr>
            </w:pPr>
            <w:r>
              <w:rPr>
                <w:i/>
                <w:sz w:val="16"/>
                <w:szCs w:val="16"/>
              </w:rPr>
              <w:t>0</w:t>
            </w:r>
          </w:p>
        </w:tc>
        <w:tc>
          <w:tcPr>
            <w:tcW w:w="851" w:type="dxa"/>
            <w:vAlign w:val="center"/>
          </w:tcPr>
          <w:p w14:paraId="032A5B0B" w14:textId="5B1EA5A8" w:rsidR="00FC5D8F" w:rsidRPr="00C344F4" w:rsidRDefault="00FC5D8F" w:rsidP="0090488B">
            <w:pPr>
              <w:spacing w:before="0"/>
              <w:jc w:val="center"/>
              <w:rPr>
                <w:i/>
                <w:sz w:val="16"/>
                <w:szCs w:val="16"/>
              </w:rPr>
            </w:pPr>
            <w:r>
              <w:rPr>
                <w:i/>
                <w:sz w:val="16"/>
                <w:szCs w:val="16"/>
              </w:rPr>
              <w:t>1</w:t>
            </w:r>
          </w:p>
        </w:tc>
        <w:tc>
          <w:tcPr>
            <w:tcW w:w="1276" w:type="dxa"/>
            <w:vAlign w:val="center"/>
          </w:tcPr>
          <w:p w14:paraId="0AF37297" w14:textId="77777777" w:rsidR="00FC5D8F" w:rsidRPr="00C344F4" w:rsidRDefault="00FC5D8F" w:rsidP="0090488B">
            <w:pPr>
              <w:spacing w:before="0"/>
              <w:jc w:val="left"/>
              <w:rPr>
                <w:i/>
                <w:sz w:val="16"/>
                <w:szCs w:val="16"/>
              </w:rPr>
            </w:pPr>
          </w:p>
        </w:tc>
      </w:tr>
      <w:tr w:rsidR="000E1180" w:rsidRPr="00C344F4" w14:paraId="0B69A7BE" w14:textId="77777777" w:rsidTr="003D3609">
        <w:trPr>
          <w:trHeight w:val="284"/>
        </w:trPr>
        <w:tc>
          <w:tcPr>
            <w:tcW w:w="4253" w:type="dxa"/>
            <w:vAlign w:val="center"/>
          </w:tcPr>
          <w:p w14:paraId="5A7BE71E" w14:textId="3F1E1BCC" w:rsidR="000E1180" w:rsidRPr="00B84EA3" w:rsidRDefault="000E1180" w:rsidP="008849B2">
            <w:pPr>
              <w:spacing w:before="0"/>
              <w:ind w:left="459"/>
              <w:jc w:val="left"/>
              <w:rPr>
                <w:sz w:val="16"/>
                <w:szCs w:val="16"/>
              </w:rPr>
            </w:pPr>
            <w:r>
              <w:rPr>
                <w:sz w:val="16"/>
                <w:szCs w:val="16"/>
              </w:rPr>
              <w:t>Localizacao</w:t>
            </w:r>
          </w:p>
        </w:tc>
        <w:tc>
          <w:tcPr>
            <w:tcW w:w="2268" w:type="dxa"/>
            <w:vAlign w:val="center"/>
          </w:tcPr>
          <w:p w14:paraId="5E5E51E6" w14:textId="5A120672" w:rsidR="000E1180" w:rsidRPr="00C344F4" w:rsidRDefault="000E1180" w:rsidP="00427FFC">
            <w:pPr>
              <w:spacing w:before="0"/>
              <w:jc w:val="left"/>
              <w:rPr>
                <w:i/>
                <w:sz w:val="16"/>
                <w:szCs w:val="16"/>
              </w:rPr>
            </w:pPr>
            <w:r>
              <w:rPr>
                <w:i/>
                <w:sz w:val="16"/>
                <w:szCs w:val="16"/>
              </w:rPr>
              <w:t>Endereco</w:t>
            </w:r>
          </w:p>
        </w:tc>
        <w:tc>
          <w:tcPr>
            <w:tcW w:w="850" w:type="dxa"/>
            <w:vAlign w:val="center"/>
          </w:tcPr>
          <w:p w14:paraId="6378C2E3" w14:textId="77777777" w:rsidR="000E1180" w:rsidRPr="00C344F4" w:rsidRDefault="000E1180" w:rsidP="00427FFC">
            <w:pPr>
              <w:spacing w:before="0"/>
              <w:jc w:val="center"/>
              <w:rPr>
                <w:i/>
                <w:sz w:val="16"/>
                <w:szCs w:val="16"/>
              </w:rPr>
            </w:pPr>
            <w:r>
              <w:rPr>
                <w:i/>
                <w:sz w:val="16"/>
                <w:szCs w:val="16"/>
              </w:rPr>
              <w:t>0</w:t>
            </w:r>
          </w:p>
        </w:tc>
        <w:tc>
          <w:tcPr>
            <w:tcW w:w="851" w:type="dxa"/>
            <w:vAlign w:val="center"/>
          </w:tcPr>
          <w:p w14:paraId="2AD9729B" w14:textId="77777777"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730E6C9D" w14:textId="77777777" w:rsidR="000E1180" w:rsidRPr="00C344F4" w:rsidRDefault="000E1180" w:rsidP="00427FFC">
            <w:pPr>
              <w:spacing w:before="0"/>
              <w:jc w:val="left"/>
              <w:rPr>
                <w:i/>
                <w:sz w:val="16"/>
                <w:szCs w:val="16"/>
              </w:rPr>
            </w:pPr>
          </w:p>
        </w:tc>
      </w:tr>
      <w:tr w:rsidR="000E1180" w:rsidRPr="00C344F4" w14:paraId="5652D0EC" w14:textId="77777777" w:rsidTr="003D3609">
        <w:trPr>
          <w:trHeight w:val="284"/>
        </w:trPr>
        <w:tc>
          <w:tcPr>
            <w:tcW w:w="4253" w:type="dxa"/>
            <w:vAlign w:val="center"/>
          </w:tcPr>
          <w:p w14:paraId="6F54DC4B" w14:textId="6B607192" w:rsidR="000E1180" w:rsidRPr="00286EA1" w:rsidRDefault="000E1180" w:rsidP="008849B2">
            <w:pPr>
              <w:spacing w:before="0"/>
              <w:ind w:left="601"/>
              <w:jc w:val="left"/>
              <w:rPr>
                <w:i/>
                <w:sz w:val="16"/>
                <w:szCs w:val="16"/>
              </w:rPr>
            </w:pPr>
            <w:r>
              <w:rPr>
                <w:i/>
                <w:sz w:val="16"/>
                <w:szCs w:val="16"/>
              </w:rPr>
              <w:t>logradouro</w:t>
            </w:r>
          </w:p>
        </w:tc>
        <w:tc>
          <w:tcPr>
            <w:tcW w:w="2268" w:type="dxa"/>
            <w:vAlign w:val="center"/>
          </w:tcPr>
          <w:p w14:paraId="259412E6" w14:textId="45A1FFBD" w:rsidR="000E1180" w:rsidRPr="00C344F4" w:rsidRDefault="000E1180" w:rsidP="00427FFC">
            <w:pPr>
              <w:spacing w:before="0"/>
              <w:jc w:val="left"/>
              <w:rPr>
                <w:i/>
                <w:sz w:val="16"/>
                <w:szCs w:val="16"/>
              </w:rPr>
            </w:pPr>
            <w:r>
              <w:rPr>
                <w:i/>
                <w:sz w:val="16"/>
                <w:szCs w:val="16"/>
              </w:rPr>
              <w:t>String</w:t>
            </w:r>
          </w:p>
        </w:tc>
        <w:tc>
          <w:tcPr>
            <w:tcW w:w="850" w:type="dxa"/>
            <w:vAlign w:val="center"/>
          </w:tcPr>
          <w:p w14:paraId="3CA5B987" w14:textId="77777777" w:rsidR="000E1180" w:rsidRPr="00C344F4" w:rsidRDefault="000E1180" w:rsidP="00427FFC">
            <w:pPr>
              <w:spacing w:before="0"/>
              <w:jc w:val="center"/>
              <w:rPr>
                <w:i/>
                <w:sz w:val="16"/>
                <w:szCs w:val="16"/>
              </w:rPr>
            </w:pPr>
            <w:r>
              <w:rPr>
                <w:i/>
                <w:sz w:val="16"/>
                <w:szCs w:val="16"/>
              </w:rPr>
              <w:t>0</w:t>
            </w:r>
          </w:p>
        </w:tc>
        <w:tc>
          <w:tcPr>
            <w:tcW w:w="851" w:type="dxa"/>
            <w:vAlign w:val="center"/>
          </w:tcPr>
          <w:p w14:paraId="3CCB3DD2" w14:textId="77777777"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5C0F6998" w14:textId="77777777" w:rsidR="000E1180" w:rsidRPr="00C344F4" w:rsidRDefault="000E1180" w:rsidP="00427FFC">
            <w:pPr>
              <w:spacing w:before="0"/>
              <w:jc w:val="left"/>
              <w:rPr>
                <w:i/>
                <w:sz w:val="16"/>
                <w:szCs w:val="16"/>
              </w:rPr>
            </w:pPr>
          </w:p>
        </w:tc>
      </w:tr>
      <w:tr w:rsidR="000E1180" w:rsidRPr="00C344F4" w14:paraId="6C0232FA" w14:textId="77777777" w:rsidTr="003D3609">
        <w:trPr>
          <w:trHeight w:val="284"/>
        </w:trPr>
        <w:tc>
          <w:tcPr>
            <w:tcW w:w="4253" w:type="dxa"/>
            <w:vAlign w:val="center"/>
          </w:tcPr>
          <w:p w14:paraId="241452FF" w14:textId="665AFE67" w:rsidR="000E1180" w:rsidRDefault="000E1180" w:rsidP="008849B2">
            <w:pPr>
              <w:spacing w:before="0"/>
              <w:ind w:left="601"/>
              <w:jc w:val="left"/>
              <w:rPr>
                <w:i/>
                <w:sz w:val="16"/>
                <w:szCs w:val="16"/>
              </w:rPr>
            </w:pPr>
            <w:r>
              <w:rPr>
                <w:i/>
                <w:sz w:val="16"/>
                <w:szCs w:val="16"/>
              </w:rPr>
              <w:t>cep</w:t>
            </w:r>
          </w:p>
        </w:tc>
        <w:tc>
          <w:tcPr>
            <w:tcW w:w="2268" w:type="dxa"/>
            <w:vAlign w:val="center"/>
          </w:tcPr>
          <w:p w14:paraId="3AC0C57F" w14:textId="261C28A1" w:rsidR="000E1180" w:rsidRDefault="000E1180" w:rsidP="00427FFC">
            <w:pPr>
              <w:spacing w:before="0"/>
              <w:jc w:val="left"/>
              <w:rPr>
                <w:i/>
                <w:sz w:val="16"/>
                <w:szCs w:val="16"/>
              </w:rPr>
            </w:pPr>
            <w:r>
              <w:rPr>
                <w:i/>
                <w:sz w:val="16"/>
                <w:szCs w:val="16"/>
              </w:rPr>
              <w:t>Integer</w:t>
            </w:r>
          </w:p>
        </w:tc>
        <w:tc>
          <w:tcPr>
            <w:tcW w:w="850" w:type="dxa"/>
            <w:vAlign w:val="center"/>
          </w:tcPr>
          <w:p w14:paraId="10657035" w14:textId="63A7377C" w:rsidR="000E1180" w:rsidRDefault="000E1180" w:rsidP="00427FFC">
            <w:pPr>
              <w:spacing w:before="0"/>
              <w:jc w:val="center"/>
              <w:rPr>
                <w:i/>
                <w:sz w:val="16"/>
                <w:szCs w:val="16"/>
              </w:rPr>
            </w:pPr>
            <w:r>
              <w:rPr>
                <w:i/>
                <w:sz w:val="16"/>
                <w:szCs w:val="16"/>
              </w:rPr>
              <w:t>0</w:t>
            </w:r>
          </w:p>
        </w:tc>
        <w:tc>
          <w:tcPr>
            <w:tcW w:w="851" w:type="dxa"/>
            <w:vAlign w:val="center"/>
          </w:tcPr>
          <w:p w14:paraId="1E8E5748" w14:textId="21088589"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55B71735" w14:textId="77777777" w:rsidR="000E1180" w:rsidRPr="00C344F4" w:rsidRDefault="000E1180" w:rsidP="00427FFC">
            <w:pPr>
              <w:spacing w:before="0"/>
              <w:jc w:val="left"/>
              <w:rPr>
                <w:i/>
                <w:sz w:val="16"/>
                <w:szCs w:val="16"/>
              </w:rPr>
            </w:pPr>
          </w:p>
        </w:tc>
      </w:tr>
      <w:tr w:rsidR="000E1180" w:rsidRPr="00C344F4" w14:paraId="5B81D86A" w14:textId="77777777" w:rsidTr="003D3609">
        <w:trPr>
          <w:trHeight w:val="284"/>
        </w:trPr>
        <w:tc>
          <w:tcPr>
            <w:tcW w:w="4253" w:type="dxa"/>
            <w:vAlign w:val="center"/>
          </w:tcPr>
          <w:p w14:paraId="20A709E5" w14:textId="41B62A99" w:rsidR="000E1180" w:rsidRDefault="000E1180" w:rsidP="008849B2">
            <w:pPr>
              <w:spacing w:before="0"/>
              <w:ind w:left="601"/>
              <w:jc w:val="left"/>
              <w:rPr>
                <w:i/>
                <w:sz w:val="16"/>
                <w:szCs w:val="16"/>
              </w:rPr>
            </w:pPr>
            <w:r>
              <w:rPr>
                <w:i/>
                <w:sz w:val="16"/>
                <w:szCs w:val="16"/>
              </w:rPr>
              <w:t>bairro</w:t>
            </w:r>
          </w:p>
        </w:tc>
        <w:tc>
          <w:tcPr>
            <w:tcW w:w="2268" w:type="dxa"/>
            <w:vAlign w:val="center"/>
          </w:tcPr>
          <w:p w14:paraId="433369F6" w14:textId="24D729CE" w:rsidR="000E1180" w:rsidRDefault="000E1180" w:rsidP="00427FFC">
            <w:pPr>
              <w:spacing w:before="0"/>
              <w:jc w:val="left"/>
              <w:rPr>
                <w:i/>
                <w:sz w:val="16"/>
                <w:szCs w:val="16"/>
              </w:rPr>
            </w:pPr>
            <w:r>
              <w:rPr>
                <w:i/>
                <w:sz w:val="16"/>
                <w:szCs w:val="16"/>
              </w:rPr>
              <w:t>String</w:t>
            </w:r>
          </w:p>
        </w:tc>
        <w:tc>
          <w:tcPr>
            <w:tcW w:w="850" w:type="dxa"/>
            <w:vAlign w:val="center"/>
          </w:tcPr>
          <w:p w14:paraId="2674DF0E" w14:textId="5EF7AB6A" w:rsidR="000E1180" w:rsidRDefault="000E1180" w:rsidP="00427FFC">
            <w:pPr>
              <w:spacing w:before="0"/>
              <w:jc w:val="center"/>
              <w:rPr>
                <w:i/>
                <w:sz w:val="16"/>
                <w:szCs w:val="16"/>
              </w:rPr>
            </w:pPr>
            <w:r>
              <w:rPr>
                <w:i/>
                <w:sz w:val="16"/>
                <w:szCs w:val="16"/>
              </w:rPr>
              <w:t>0</w:t>
            </w:r>
          </w:p>
        </w:tc>
        <w:tc>
          <w:tcPr>
            <w:tcW w:w="851" w:type="dxa"/>
            <w:vAlign w:val="center"/>
          </w:tcPr>
          <w:p w14:paraId="6C9DEA02" w14:textId="5E77E8C2"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01274B56" w14:textId="77777777" w:rsidR="000E1180" w:rsidRPr="00C344F4" w:rsidRDefault="000E1180" w:rsidP="00427FFC">
            <w:pPr>
              <w:spacing w:before="0"/>
              <w:jc w:val="left"/>
              <w:rPr>
                <w:i/>
                <w:sz w:val="16"/>
                <w:szCs w:val="16"/>
              </w:rPr>
            </w:pPr>
          </w:p>
        </w:tc>
      </w:tr>
      <w:tr w:rsidR="000E1180" w:rsidRPr="00C344F4" w14:paraId="2635831B" w14:textId="77777777" w:rsidTr="003D3609">
        <w:trPr>
          <w:trHeight w:val="284"/>
        </w:trPr>
        <w:tc>
          <w:tcPr>
            <w:tcW w:w="4253" w:type="dxa"/>
            <w:vAlign w:val="center"/>
          </w:tcPr>
          <w:p w14:paraId="06CA243C" w14:textId="47DCB4CC" w:rsidR="000E1180" w:rsidRDefault="000E1180" w:rsidP="008849B2">
            <w:pPr>
              <w:spacing w:before="0"/>
              <w:ind w:left="601"/>
              <w:jc w:val="left"/>
              <w:rPr>
                <w:i/>
                <w:sz w:val="16"/>
                <w:szCs w:val="16"/>
              </w:rPr>
            </w:pPr>
            <w:r>
              <w:rPr>
                <w:i/>
                <w:sz w:val="16"/>
                <w:szCs w:val="16"/>
              </w:rPr>
              <w:t>cidade</w:t>
            </w:r>
          </w:p>
        </w:tc>
        <w:tc>
          <w:tcPr>
            <w:tcW w:w="2268" w:type="dxa"/>
            <w:vAlign w:val="center"/>
          </w:tcPr>
          <w:p w14:paraId="13DCCB6B" w14:textId="6D6B93EF" w:rsidR="000E1180" w:rsidRDefault="000E1180" w:rsidP="00427FFC">
            <w:pPr>
              <w:spacing w:before="0"/>
              <w:jc w:val="left"/>
              <w:rPr>
                <w:i/>
                <w:sz w:val="16"/>
                <w:szCs w:val="16"/>
              </w:rPr>
            </w:pPr>
            <w:r>
              <w:rPr>
                <w:i/>
                <w:sz w:val="16"/>
                <w:szCs w:val="16"/>
              </w:rPr>
              <w:t>String</w:t>
            </w:r>
          </w:p>
        </w:tc>
        <w:tc>
          <w:tcPr>
            <w:tcW w:w="850" w:type="dxa"/>
            <w:vAlign w:val="center"/>
          </w:tcPr>
          <w:p w14:paraId="18749580" w14:textId="39293FDB" w:rsidR="000E1180" w:rsidRDefault="000E1180" w:rsidP="00427FFC">
            <w:pPr>
              <w:spacing w:before="0"/>
              <w:jc w:val="center"/>
              <w:rPr>
                <w:i/>
                <w:sz w:val="16"/>
                <w:szCs w:val="16"/>
              </w:rPr>
            </w:pPr>
            <w:r>
              <w:rPr>
                <w:i/>
                <w:sz w:val="16"/>
                <w:szCs w:val="16"/>
              </w:rPr>
              <w:t>0</w:t>
            </w:r>
          </w:p>
        </w:tc>
        <w:tc>
          <w:tcPr>
            <w:tcW w:w="851" w:type="dxa"/>
            <w:vAlign w:val="center"/>
          </w:tcPr>
          <w:p w14:paraId="4B9809DE" w14:textId="7E83852E"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22BF7699" w14:textId="77777777" w:rsidR="000E1180" w:rsidRPr="00C344F4" w:rsidRDefault="000E1180" w:rsidP="00427FFC">
            <w:pPr>
              <w:spacing w:before="0"/>
              <w:jc w:val="left"/>
              <w:rPr>
                <w:i/>
                <w:sz w:val="16"/>
                <w:szCs w:val="16"/>
              </w:rPr>
            </w:pPr>
          </w:p>
        </w:tc>
      </w:tr>
      <w:tr w:rsidR="000E1180" w:rsidRPr="00C344F4" w14:paraId="1D646AC3" w14:textId="77777777" w:rsidTr="003D3609">
        <w:trPr>
          <w:trHeight w:val="284"/>
        </w:trPr>
        <w:tc>
          <w:tcPr>
            <w:tcW w:w="4253" w:type="dxa"/>
            <w:vAlign w:val="center"/>
          </w:tcPr>
          <w:p w14:paraId="4EC638FF" w14:textId="33AF43D8" w:rsidR="000E1180" w:rsidRDefault="000E1180" w:rsidP="008849B2">
            <w:pPr>
              <w:spacing w:before="0"/>
              <w:ind w:left="601"/>
              <w:jc w:val="left"/>
              <w:rPr>
                <w:i/>
                <w:sz w:val="16"/>
                <w:szCs w:val="16"/>
              </w:rPr>
            </w:pPr>
            <w:r>
              <w:rPr>
                <w:i/>
                <w:sz w:val="16"/>
                <w:szCs w:val="16"/>
              </w:rPr>
              <w:t>uf</w:t>
            </w:r>
          </w:p>
        </w:tc>
        <w:tc>
          <w:tcPr>
            <w:tcW w:w="2268" w:type="dxa"/>
            <w:vAlign w:val="center"/>
          </w:tcPr>
          <w:p w14:paraId="25855FA3" w14:textId="531726B8" w:rsidR="000E1180" w:rsidRDefault="000E1180" w:rsidP="00427FFC">
            <w:pPr>
              <w:spacing w:before="0"/>
              <w:jc w:val="left"/>
              <w:rPr>
                <w:i/>
                <w:sz w:val="16"/>
                <w:szCs w:val="16"/>
              </w:rPr>
            </w:pPr>
            <w:r>
              <w:rPr>
                <w:i/>
                <w:sz w:val="16"/>
                <w:szCs w:val="16"/>
              </w:rPr>
              <w:t>String</w:t>
            </w:r>
          </w:p>
        </w:tc>
        <w:tc>
          <w:tcPr>
            <w:tcW w:w="850" w:type="dxa"/>
            <w:vAlign w:val="center"/>
          </w:tcPr>
          <w:p w14:paraId="08B2B142" w14:textId="169920A3" w:rsidR="000E1180" w:rsidRDefault="000E1180" w:rsidP="00427FFC">
            <w:pPr>
              <w:spacing w:before="0"/>
              <w:jc w:val="center"/>
              <w:rPr>
                <w:i/>
                <w:sz w:val="16"/>
                <w:szCs w:val="16"/>
              </w:rPr>
            </w:pPr>
            <w:r>
              <w:rPr>
                <w:i/>
                <w:sz w:val="16"/>
                <w:szCs w:val="16"/>
              </w:rPr>
              <w:t>0</w:t>
            </w:r>
          </w:p>
        </w:tc>
        <w:tc>
          <w:tcPr>
            <w:tcW w:w="851" w:type="dxa"/>
            <w:vAlign w:val="center"/>
          </w:tcPr>
          <w:p w14:paraId="4A46D790" w14:textId="0B85C87D"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1AC89E0F" w14:textId="77777777" w:rsidR="000E1180" w:rsidRPr="00C344F4" w:rsidRDefault="000E1180" w:rsidP="00427FFC">
            <w:pPr>
              <w:spacing w:before="0"/>
              <w:jc w:val="left"/>
              <w:rPr>
                <w:i/>
                <w:sz w:val="16"/>
                <w:szCs w:val="16"/>
              </w:rPr>
            </w:pPr>
          </w:p>
        </w:tc>
      </w:tr>
      <w:tr w:rsidR="000E1180" w:rsidRPr="00C344F4" w14:paraId="20987812" w14:textId="77777777" w:rsidTr="003D3609">
        <w:trPr>
          <w:trHeight w:val="284"/>
        </w:trPr>
        <w:tc>
          <w:tcPr>
            <w:tcW w:w="4253" w:type="dxa"/>
            <w:vAlign w:val="center"/>
          </w:tcPr>
          <w:p w14:paraId="6BD8C014" w14:textId="325EDFAC" w:rsidR="000E1180" w:rsidRPr="000E1180" w:rsidRDefault="000E1180" w:rsidP="008849B2">
            <w:pPr>
              <w:spacing w:before="0"/>
              <w:ind w:left="459"/>
              <w:jc w:val="left"/>
              <w:rPr>
                <w:sz w:val="16"/>
                <w:szCs w:val="16"/>
              </w:rPr>
            </w:pPr>
            <w:r>
              <w:rPr>
                <w:sz w:val="16"/>
                <w:szCs w:val="16"/>
              </w:rPr>
              <w:t>Telefone</w:t>
            </w:r>
          </w:p>
        </w:tc>
        <w:tc>
          <w:tcPr>
            <w:tcW w:w="2268" w:type="dxa"/>
            <w:vAlign w:val="center"/>
          </w:tcPr>
          <w:p w14:paraId="754DBFB1" w14:textId="2E3CA67A" w:rsidR="000E1180" w:rsidRDefault="000E1180" w:rsidP="00427FFC">
            <w:pPr>
              <w:spacing w:before="0"/>
              <w:jc w:val="left"/>
              <w:rPr>
                <w:i/>
                <w:sz w:val="16"/>
                <w:szCs w:val="16"/>
              </w:rPr>
            </w:pPr>
            <w:r>
              <w:rPr>
                <w:i/>
                <w:sz w:val="16"/>
                <w:szCs w:val="16"/>
              </w:rPr>
              <w:t>Telefone</w:t>
            </w:r>
          </w:p>
        </w:tc>
        <w:tc>
          <w:tcPr>
            <w:tcW w:w="850" w:type="dxa"/>
            <w:vAlign w:val="center"/>
          </w:tcPr>
          <w:p w14:paraId="42BFD007" w14:textId="26690A86" w:rsidR="000E1180" w:rsidRDefault="000E1180" w:rsidP="00427FFC">
            <w:pPr>
              <w:spacing w:before="0"/>
              <w:jc w:val="center"/>
              <w:rPr>
                <w:i/>
                <w:sz w:val="16"/>
                <w:szCs w:val="16"/>
              </w:rPr>
            </w:pPr>
            <w:r>
              <w:rPr>
                <w:i/>
                <w:sz w:val="16"/>
                <w:szCs w:val="16"/>
              </w:rPr>
              <w:t>0</w:t>
            </w:r>
          </w:p>
        </w:tc>
        <w:tc>
          <w:tcPr>
            <w:tcW w:w="851" w:type="dxa"/>
            <w:vAlign w:val="center"/>
          </w:tcPr>
          <w:p w14:paraId="539C7794" w14:textId="26C5897A"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34A45D35" w14:textId="77777777" w:rsidR="000E1180" w:rsidRPr="00C344F4" w:rsidRDefault="000E1180" w:rsidP="00427FFC">
            <w:pPr>
              <w:spacing w:before="0"/>
              <w:jc w:val="left"/>
              <w:rPr>
                <w:i/>
                <w:sz w:val="16"/>
                <w:szCs w:val="16"/>
              </w:rPr>
            </w:pPr>
          </w:p>
        </w:tc>
      </w:tr>
      <w:tr w:rsidR="000E1180" w:rsidRPr="00C344F4" w14:paraId="72619001" w14:textId="77777777" w:rsidTr="003D3609">
        <w:trPr>
          <w:trHeight w:val="284"/>
        </w:trPr>
        <w:tc>
          <w:tcPr>
            <w:tcW w:w="4253" w:type="dxa"/>
            <w:vAlign w:val="center"/>
          </w:tcPr>
          <w:p w14:paraId="6FC1189A" w14:textId="5DD7955C" w:rsidR="000E1180" w:rsidRDefault="000E1180" w:rsidP="008849B2">
            <w:pPr>
              <w:spacing w:before="0"/>
              <w:ind w:left="601"/>
              <w:jc w:val="left"/>
              <w:rPr>
                <w:i/>
                <w:sz w:val="16"/>
                <w:szCs w:val="16"/>
              </w:rPr>
            </w:pPr>
            <w:r>
              <w:rPr>
                <w:i/>
                <w:sz w:val="16"/>
                <w:szCs w:val="16"/>
              </w:rPr>
              <w:t>ddd</w:t>
            </w:r>
          </w:p>
        </w:tc>
        <w:tc>
          <w:tcPr>
            <w:tcW w:w="2268" w:type="dxa"/>
            <w:vAlign w:val="center"/>
          </w:tcPr>
          <w:p w14:paraId="5DD9BA8A" w14:textId="5E7B9819" w:rsidR="000E1180" w:rsidRDefault="000E1180" w:rsidP="00427FFC">
            <w:pPr>
              <w:spacing w:before="0"/>
              <w:jc w:val="left"/>
              <w:rPr>
                <w:i/>
                <w:sz w:val="16"/>
                <w:szCs w:val="16"/>
              </w:rPr>
            </w:pPr>
            <w:r>
              <w:rPr>
                <w:i/>
                <w:sz w:val="16"/>
                <w:szCs w:val="16"/>
              </w:rPr>
              <w:t>Integer</w:t>
            </w:r>
          </w:p>
        </w:tc>
        <w:tc>
          <w:tcPr>
            <w:tcW w:w="850" w:type="dxa"/>
            <w:vAlign w:val="center"/>
          </w:tcPr>
          <w:p w14:paraId="04D61DDF" w14:textId="0337DC26" w:rsidR="000E1180" w:rsidRDefault="000E1180" w:rsidP="00427FFC">
            <w:pPr>
              <w:spacing w:before="0"/>
              <w:jc w:val="center"/>
              <w:rPr>
                <w:i/>
                <w:sz w:val="16"/>
                <w:szCs w:val="16"/>
              </w:rPr>
            </w:pPr>
            <w:r>
              <w:rPr>
                <w:i/>
                <w:sz w:val="16"/>
                <w:szCs w:val="16"/>
              </w:rPr>
              <w:t>0</w:t>
            </w:r>
          </w:p>
        </w:tc>
        <w:tc>
          <w:tcPr>
            <w:tcW w:w="851" w:type="dxa"/>
            <w:vAlign w:val="center"/>
          </w:tcPr>
          <w:p w14:paraId="2544B068" w14:textId="11055495"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573048B1" w14:textId="77777777" w:rsidR="000E1180" w:rsidRPr="00C344F4" w:rsidRDefault="000E1180" w:rsidP="00427FFC">
            <w:pPr>
              <w:spacing w:before="0"/>
              <w:jc w:val="left"/>
              <w:rPr>
                <w:i/>
                <w:sz w:val="16"/>
                <w:szCs w:val="16"/>
              </w:rPr>
            </w:pPr>
          </w:p>
        </w:tc>
      </w:tr>
      <w:tr w:rsidR="000E1180" w:rsidRPr="00C344F4" w14:paraId="26614FC7" w14:textId="77777777" w:rsidTr="003D3609">
        <w:trPr>
          <w:trHeight w:val="284"/>
        </w:trPr>
        <w:tc>
          <w:tcPr>
            <w:tcW w:w="4253" w:type="dxa"/>
            <w:vAlign w:val="center"/>
          </w:tcPr>
          <w:p w14:paraId="02CE3B5A" w14:textId="1D09BDBF" w:rsidR="000E1180" w:rsidRDefault="000E1180" w:rsidP="008849B2">
            <w:pPr>
              <w:spacing w:before="0"/>
              <w:ind w:left="601"/>
              <w:jc w:val="left"/>
              <w:rPr>
                <w:i/>
                <w:sz w:val="16"/>
                <w:szCs w:val="16"/>
              </w:rPr>
            </w:pPr>
            <w:r>
              <w:rPr>
                <w:i/>
                <w:sz w:val="16"/>
                <w:szCs w:val="16"/>
              </w:rPr>
              <w:t>numero</w:t>
            </w:r>
          </w:p>
        </w:tc>
        <w:tc>
          <w:tcPr>
            <w:tcW w:w="2268" w:type="dxa"/>
            <w:vAlign w:val="center"/>
          </w:tcPr>
          <w:p w14:paraId="3CC7A431" w14:textId="4686CD53" w:rsidR="000E1180" w:rsidRDefault="000E1180" w:rsidP="00427FFC">
            <w:pPr>
              <w:spacing w:before="0"/>
              <w:jc w:val="left"/>
              <w:rPr>
                <w:i/>
                <w:sz w:val="16"/>
                <w:szCs w:val="16"/>
              </w:rPr>
            </w:pPr>
            <w:r>
              <w:rPr>
                <w:i/>
                <w:sz w:val="16"/>
                <w:szCs w:val="16"/>
              </w:rPr>
              <w:t>Integer</w:t>
            </w:r>
          </w:p>
        </w:tc>
        <w:tc>
          <w:tcPr>
            <w:tcW w:w="850" w:type="dxa"/>
            <w:vAlign w:val="center"/>
          </w:tcPr>
          <w:p w14:paraId="51F2C3FE" w14:textId="148A8325" w:rsidR="000E1180" w:rsidRDefault="000E1180" w:rsidP="00427FFC">
            <w:pPr>
              <w:spacing w:before="0"/>
              <w:jc w:val="center"/>
              <w:rPr>
                <w:i/>
                <w:sz w:val="16"/>
                <w:szCs w:val="16"/>
              </w:rPr>
            </w:pPr>
            <w:r>
              <w:rPr>
                <w:i/>
                <w:sz w:val="16"/>
                <w:szCs w:val="16"/>
              </w:rPr>
              <w:t>0</w:t>
            </w:r>
          </w:p>
        </w:tc>
        <w:tc>
          <w:tcPr>
            <w:tcW w:w="851" w:type="dxa"/>
            <w:vAlign w:val="center"/>
          </w:tcPr>
          <w:p w14:paraId="6955D019" w14:textId="20D5D099"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1C1D2D58" w14:textId="77777777" w:rsidR="000E1180" w:rsidRPr="00C344F4" w:rsidRDefault="000E1180" w:rsidP="00427FFC">
            <w:pPr>
              <w:spacing w:before="0"/>
              <w:jc w:val="left"/>
              <w:rPr>
                <w:i/>
                <w:sz w:val="16"/>
                <w:szCs w:val="16"/>
              </w:rPr>
            </w:pPr>
          </w:p>
        </w:tc>
      </w:tr>
      <w:tr w:rsidR="000E1180" w:rsidRPr="00C344F4" w14:paraId="522B3F7B" w14:textId="77777777" w:rsidTr="003D3609">
        <w:trPr>
          <w:trHeight w:val="284"/>
        </w:trPr>
        <w:tc>
          <w:tcPr>
            <w:tcW w:w="4253" w:type="dxa"/>
            <w:vAlign w:val="center"/>
          </w:tcPr>
          <w:p w14:paraId="39DE876F" w14:textId="7CB79BC1" w:rsidR="000E1180" w:rsidRPr="000E1180" w:rsidRDefault="000E1180" w:rsidP="008849B2">
            <w:pPr>
              <w:spacing w:before="0"/>
              <w:ind w:left="459"/>
              <w:jc w:val="left"/>
              <w:rPr>
                <w:sz w:val="16"/>
                <w:szCs w:val="16"/>
              </w:rPr>
            </w:pPr>
            <w:r>
              <w:rPr>
                <w:sz w:val="16"/>
                <w:szCs w:val="16"/>
              </w:rPr>
              <w:t>Fax</w:t>
            </w:r>
          </w:p>
        </w:tc>
        <w:tc>
          <w:tcPr>
            <w:tcW w:w="2268" w:type="dxa"/>
            <w:vAlign w:val="center"/>
          </w:tcPr>
          <w:p w14:paraId="28FE6E4A" w14:textId="1F7527E1" w:rsidR="000E1180" w:rsidRDefault="000E1180" w:rsidP="00427FFC">
            <w:pPr>
              <w:spacing w:before="0"/>
              <w:jc w:val="left"/>
              <w:rPr>
                <w:i/>
                <w:sz w:val="16"/>
                <w:szCs w:val="16"/>
              </w:rPr>
            </w:pPr>
            <w:r>
              <w:rPr>
                <w:i/>
                <w:sz w:val="16"/>
                <w:szCs w:val="16"/>
              </w:rPr>
              <w:t>Telefone</w:t>
            </w:r>
          </w:p>
        </w:tc>
        <w:tc>
          <w:tcPr>
            <w:tcW w:w="850" w:type="dxa"/>
            <w:vAlign w:val="center"/>
          </w:tcPr>
          <w:p w14:paraId="43D9D2DE" w14:textId="45B0533A" w:rsidR="000E1180" w:rsidRDefault="000E1180" w:rsidP="00427FFC">
            <w:pPr>
              <w:spacing w:before="0"/>
              <w:jc w:val="center"/>
              <w:rPr>
                <w:i/>
                <w:sz w:val="16"/>
                <w:szCs w:val="16"/>
              </w:rPr>
            </w:pPr>
            <w:r>
              <w:rPr>
                <w:i/>
                <w:sz w:val="16"/>
                <w:szCs w:val="16"/>
              </w:rPr>
              <w:t>0</w:t>
            </w:r>
          </w:p>
        </w:tc>
        <w:tc>
          <w:tcPr>
            <w:tcW w:w="851" w:type="dxa"/>
            <w:vAlign w:val="center"/>
          </w:tcPr>
          <w:p w14:paraId="167B5B27" w14:textId="1875A327"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1564AC1B" w14:textId="77777777" w:rsidR="000E1180" w:rsidRPr="00C344F4" w:rsidRDefault="000E1180" w:rsidP="00427FFC">
            <w:pPr>
              <w:spacing w:before="0"/>
              <w:jc w:val="left"/>
              <w:rPr>
                <w:i/>
                <w:sz w:val="16"/>
                <w:szCs w:val="16"/>
              </w:rPr>
            </w:pPr>
          </w:p>
        </w:tc>
      </w:tr>
      <w:tr w:rsidR="000E1180" w:rsidRPr="00C344F4" w14:paraId="11728F7C" w14:textId="77777777" w:rsidTr="003D3609">
        <w:trPr>
          <w:trHeight w:val="284"/>
        </w:trPr>
        <w:tc>
          <w:tcPr>
            <w:tcW w:w="4253" w:type="dxa"/>
            <w:vAlign w:val="center"/>
          </w:tcPr>
          <w:p w14:paraId="37AE2B2D" w14:textId="45BFA18A" w:rsidR="000E1180" w:rsidRDefault="000E1180" w:rsidP="008849B2">
            <w:pPr>
              <w:spacing w:before="0"/>
              <w:ind w:left="601"/>
              <w:jc w:val="left"/>
              <w:rPr>
                <w:i/>
                <w:sz w:val="16"/>
                <w:szCs w:val="16"/>
              </w:rPr>
            </w:pPr>
            <w:r>
              <w:rPr>
                <w:i/>
                <w:sz w:val="16"/>
                <w:szCs w:val="16"/>
              </w:rPr>
              <w:t>ddd</w:t>
            </w:r>
          </w:p>
        </w:tc>
        <w:tc>
          <w:tcPr>
            <w:tcW w:w="2268" w:type="dxa"/>
            <w:vAlign w:val="center"/>
          </w:tcPr>
          <w:p w14:paraId="2FBB24D5" w14:textId="3C7FC59D" w:rsidR="000E1180" w:rsidRDefault="000E1180" w:rsidP="00427FFC">
            <w:pPr>
              <w:spacing w:before="0"/>
              <w:jc w:val="left"/>
              <w:rPr>
                <w:i/>
                <w:sz w:val="16"/>
                <w:szCs w:val="16"/>
              </w:rPr>
            </w:pPr>
            <w:r>
              <w:rPr>
                <w:i/>
                <w:sz w:val="16"/>
                <w:szCs w:val="16"/>
              </w:rPr>
              <w:t>Integer</w:t>
            </w:r>
          </w:p>
        </w:tc>
        <w:tc>
          <w:tcPr>
            <w:tcW w:w="850" w:type="dxa"/>
            <w:vAlign w:val="center"/>
          </w:tcPr>
          <w:p w14:paraId="3980BDCB" w14:textId="7400C2CA" w:rsidR="000E1180" w:rsidRDefault="000E1180" w:rsidP="00427FFC">
            <w:pPr>
              <w:spacing w:before="0"/>
              <w:jc w:val="center"/>
              <w:rPr>
                <w:i/>
                <w:sz w:val="16"/>
                <w:szCs w:val="16"/>
              </w:rPr>
            </w:pPr>
            <w:r>
              <w:rPr>
                <w:i/>
                <w:sz w:val="16"/>
                <w:szCs w:val="16"/>
              </w:rPr>
              <w:t>0</w:t>
            </w:r>
          </w:p>
        </w:tc>
        <w:tc>
          <w:tcPr>
            <w:tcW w:w="851" w:type="dxa"/>
            <w:vAlign w:val="center"/>
          </w:tcPr>
          <w:p w14:paraId="1AFDFA5A" w14:textId="5C3DC55A"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1C7A0DDD" w14:textId="77777777" w:rsidR="000E1180" w:rsidRPr="00C344F4" w:rsidRDefault="000E1180" w:rsidP="00427FFC">
            <w:pPr>
              <w:spacing w:before="0"/>
              <w:jc w:val="left"/>
              <w:rPr>
                <w:i/>
                <w:sz w:val="16"/>
                <w:szCs w:val="16"/>
              </w:rPr>
            </w:pPr>
          </w:p>
        </w:tc>
      </w:tr>
      <w:tr w:rsidR="000E1180" w:rsidRPr="00C344F4" w14:paraId="5AF24DB3" w14:textId="77777777" w:rsidTr="003D3609">
        <w:trPr>
          <w:trHeight w:val="284"/>
        </w:trPr>
        <w:tc>
          <w:tcPr>
            <w:tcW w:w="4253" w:type="dxa"/>
            <w:vAlign w:val="center"/>
          </w:tcPr>
          <w:p w14:paraId="36310EC3" w14:textId="690CFD50" w:rsidR="000E1180" w:rsidRDefault="000E1180" w:rsidP="008849B2">
            <w:pPr>
              <w:spacing w:before="0"/>
              <w:ind w:left="601"/>
              <w:jc w:val="left"/>
              <w:rPr>
                <w:i/>
                <w:sz w:val="16"/>
                <w:szCs w:val="16"/>
              </w:rPr>
            </w:pPr>
            <w:r>
              <w:rPr>
                <w:i/>
                <w:sz w:val="16"/>
                <w:szCs w:val="16"/>
              </w:rPr>
              <w:t>numero</w:t>
            </w:r>
          </w:p>
        </w:tc>
        <w:tc>
          <w:tcPr>
            <w:tcW w:w="2268" w:type="dxa"/>
            <w:vAlign w:val="center"/>
          </w:tcPr>
          <w:p w14:paraId="13101E58" w14:textId="0CCCF76C" w:rsidR="000E1180" w:rsidRDefault="000E1180" w:rsidP="00427FFC">
            <w:pPr>
              <w:spacing w:before="0"/>
              <w:jc w:val="left"/>
              <w:rPr>
                <w:i/>
                <w:sz w:val="16"/>
                <w:szCs w:val="16"/>
              </w:rPr>
            </w:pPr>
            <w:r>
              <w:rPr>
                <w:i/>
                <w:sz w:val="16"/>
                <w:szCs w:val="16"/>
              </w:rPr>
              <w:t>Integer</w:t>
            </w:r>
          </w:p>
        </w:tc>
        <w:tc>
          <w:tcPr>
            <w:tcW w:w="850" w:type="dxa"/>
            <w:vAlign w:val="center"/>
          </w:tcPr>
          <w:p w14:paraId="6C68BEBA" w14:textId="48C90535" w:rsidR="000E1180" w:rsidRDefault="000E1180" w:rsidP="00427FFC">
            <w:pPr>
              <w:spacing w:before="0"/>
              <w:jc w:val="center"/>
              <w:rPr>
                <w:i/>
                <w:sz w:val="16"/>
                <w:szCs w:val="16"/>
              </w:rPr>
            </w:pPr>
            <w:r>
              <w:rPr>
                <w:i/>
                <w:sz w:val="16"/>
                <w:szCs w:val="16"/>
              </w:rPr>
              <w:t>0</w:t>
            </w:r>
          </w:p>
        </w:tc>
        <w:tc>
          <w:tcPr>
            <w:tcW w:w="851" w:type="dxa"/>
            <w:vAlign w:val="center"/>
          </w:tcPr>
          <w:p w14:paraId="0969DE95" w14:textId="62D9913A"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3D8CBB18" w14:textId="77777777" w:rsidR="000E1180" w:rsidRPr="00C344F4" w:rsidRDefault="000E1180" w:rsidP="00427FFC">
            <w:pPr>
              <w:spacing w:before="0"/>
              <w:jc w:val="left"/>
              <w:rPr>
                <w:i/>
                <w:sz w:val="16"/>
                <w:szCs w:val="16"/>
              </w:rPr>
            </w:pPr>
          </w:p>
        </w:tc>
      </w:tr>
      <w:tr w:rsidR="000E1180" w:rsidRPr="00C344F4" w14:paraId="29BA2CF2" w14:textId="77777777" w:rsidTr="003D3609">
        <w:trPr>
          <w:trHeight w:val="284"/>
        </w:trPr>
        <w:tc>
          <w:tcPr>
            <w:tcW w:w="4253" w:type="dxa"/>
            <w:vAlign w:val="center"/>
          </w:tcPr>
          <w:p w14:paraId="3792D648" w14:textId="4B9B02EF" w:rsidR="000E1180" w:rsidRPr="000E1180" w:rsidRDefault="000E1180" w:rsidP="008849B2">
            <w:pPr>
              <w:spacing w:before="0"/>
              <w:ind w:left="459"/>
              <w:jc w:val="left"/>
              <w:rPr>
                <w:sz w:val="16"/>
                <w:szCs w:val="16"/>
              </w:rPr>
            </w:pPr>
            <w:r>
              <w:rPr>
                <w:sz w:val="16"/>
                <w:szCs w:val="16"/>
              </w:rPr>
              <w:t>StatusEmpresa</w:t>
            </w:r>
          </w:p>
        </w:tc>
        <w:tc>
          <w:tcPr>
            <w:tcW w:w="2268" w:type="dxa"/>
            <w:vAlign w:val="center"/>
          </w:tcPr>
          <w:p w14:paraId="17334E84" w14:textId="2B5E998A" w:rsidR="000E1180" w:rsidRDefault="000E1180" w:rsidP="00427FFC">
            <w:pPr>
              <w:spacing w:before="0"/>
              <w:jc w:val="left"/>
              <w:rPr>
                <w:i/>
                <w:sz w:val="16"/>
                <w:szCs w:val="16"/>
              </w:rPr>
            </w:pPr>
            <w:r>
              <w:rPr>
                <w:i/>
                <w:sz w:val="16"/>
                <w:szCs w:val="16"/>
              </w:rPr>
              <w:t>Mensagem</w:t>
            </w:r>
          </w:p>
        </w:tc>
        <w:tc>
          <w:tcPr>
            <w:tcW w:w="850" w:type="dxa"/>
            <w:vAlign w:val="center"/>
          </w:tcPr>
          <w:p w14:paraId="2657E6EF" w14:textId="4FA54924" w:rsidR="000E1180" w:rsidRDefault="000E1180" w:rsidP="00427FFC">
            <w:pPr>
              <w:spacing w:before="0"/>
              <w:jc w:val="center"/>
              <w:rPr>
                <w:i/>
                <w:sz w:val="16"/>
                <w:szCs w:val="16"/>
              </w:rPr>
            </w:pPr>
            <w:r>
              <w:rPr>
                <w:i/>
                <w:sz w:val="16"/>
                <w:szCs w:val="16"/>
              </w:rPr>
              <w:t>0</w:t>
            </w:r>
          </w:p>
        </w:tc>
        <w:tc>
          <w:tcPr>
            <w:tcW w:w="851" w:type="dxa"/>
            <w:vAlign w:val="center"/>
          </w:tcPr>
          <w:p w14:paraId="15433585" w14:textId="12F3D993"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4E68E8DC" w14:textId="77777777" w:rsidR="000E1180" w:rsidRPr="00C344F4" w:rsidRDefault="000E1180" w:rsidP="00427FFC">
            <w:pPr>
              <w:spacing w:before="0"/>
              <w:jc w:val="left"/>
              <w:rPr>
                <w:i/>
                <w:sz w:val="16"/>
                <w:szCs w:val="16"/>
              </w:rPr>
            </w:pPr>
          </w:p>
        </w:tc>
      </w:tr>
      <w:tr w:rsidR="000E1180" w:rsidRPr="00C344F4" w14:paraId="404C5664" w14:textId="77777777" w:rsidTr="003D3609">
        <w:trPr>
          <w:trHeight w:val="284"/>
        </w:trPr>
        <w:tc>
          <w:tcPr>
            <w:tcW w:w="4253" w:type="dxa"/>
            <w:vAlign w:val="center"/>
          </w:tcPr>
          <w:p w14:paraId="040852FF" w14:textId="14CC650A" w:rsidR="000E1180" w:rsidRDefault="000E1180" w:rsidP="008849B2">
            <w:pPr>
              <w:spacing w:before="0"/>
              <w:ind w:left="601"/>
              <w:jc w:val="left"/>
              <w:rPr>
                <w:i/>
                <w:sz w:val="16"/>
                <w:szCs w:val="16"/>
              </w:rPr>
            </w:pPr>
            <w:r>
              <w:rPr>
                <w:i/>
                <w:sz w:val="16"/>
                <w:szCs w:val="16"/>
              </w:rPr>
              <w:t>texto</w:t>
            </w:r>
          </w:p>
        </w:tc>
        <w:tc>
          <w:tcPr>
            <w:tcW w:w="2268" w:type="dxa"/>
            <w:vAlign w:val="center"/>
          </w:tcPr>
          <w:p w14:paraId="4E64AF3E" w14:textId="3A353417" w:rsidR="000E1180" w:rsidRDefault="000E1180" w:rsidP="00427FFC">
            <w:pPr>
              <w:spacing w:before="0"/>
              <w:jc w:val="left"/>
              <w:rPr>
                <w:i/>
                <w:sz w:val="16"/>
                <w:szCs w:val="16"/>
              </w:rPr>
            </w:pPr>
            <w:r>
              <w:rPr>
                <w:i/>
                <w:sz w:val="16"/>
                <w:szCs w:val="16"/>
              </w:rPr>
              <w:t>String</w:t>
            </w:r>
          </w:p>
        </w:tc>
        <w:tc>
          <w:tcPr>
            <w:tcW w:w="850" w:type="dxa"/>
            <w:vAlign w:val="center"/>
          </w:tcPr>
          <w:p w14:paraId="07A3B69E" w14:textId="2FEE9AAB" w:rsidR="000E1180" w:rsidRDefault="000E1180" w:rsidP="00427FFC">
            <w:pPr>
              <w:spacing w:before="0"/>
              <w:jc w:val="center"/>
              <w:rPr>
                <w:i/>
                <w:sz w:val="16"/>
                <w:szCs w:val="16"/>
              </w:rPr>
            </w:pPr>
            <w:r>
              <w:rPr>
                <w:i/>
                <w:sz w:val="16"/>
                <w:szCs w:val="16"/>
              </w:rPr>
              <w:t>0</w:t>
            </w:r>
          </w:p>
        </w:tc>
        <w:tc>
          <w:tcPr>
            <w:tcW w:w="851" w:type="dxa"/>
            <w:vAlign w:val="center"/>
          </w:tcPr>
          <w:p w14:paraId="2EA17DC0" w14:textId="6FB069C9" w:rsidR="000E1180" w:rsidRPr="00C344F4" w:rsidRDefault="000E1180" w:rsidP="00427FFC">
            <w:pPr>
              <w:spacing w:before="0"/>
              <w:jc w:val="center"/>
              <w:rPr>
                <w:i/>
                <w:sz w:val="16"/>
                <w:szCs w:val="16"/>
              </w:rPr>
            </w:pPr>
            <w:r w:rsidRPr="00C344F4">
              <w:rPr>
                <w:i/>
                <w:sz w:val="16"/>
                <w:szCs w:val="16"/>
              </w:rPr>
              <w:t>1</w:t>
            </w:r>
          </w:p>
        </w:tc>
        <w:tc>
          <w:tcPr>
            <w:tcW w:w="1276" w:type="dxa"/>
            <w:vAlign w:val="center"/>
          </w:tcPr>
          <w:p w14:paraId="04620AFE" w14:textId="77777777" w:rsidR="000E1180" w:rsidRPr="00C344F4" w:rsidRDefault="000E1180" w:rsidP="00427FFC">
            <w:pPr>
              <w:spacing w:before="0"/>
              <w:jc w:val="left"/>
              <w:rPr>
                <w:i/>
                <w:sz w:val="16"/>
                <w:szCs w:val="16"/>
              </w:rPr>
            </w:pPr>
          </w:p>
        </w:tc>
      </w:tr>
      <w:tr w:rsidR="00793CFE" w:rsidRPr="00C344F4" w14:paraId="0AC8F60C" w14:textId="77777777" w:rsidTr="003D3609">
        <w:trPr>
          <w:trHeight w:val="284"/>
        </w:trPr>
        <w:tc>
          <w:tcPr>
            <w:tcW w:w="4253" w:type="dxa"/>
            <w:vAlign w:val="center"/>
          </w:tcPr>
          <w:p w14:paraId="79980632" w14:textId="40C59923" w:rsidR="00793CFE" w:rsidRPr="00C344F4" w:rsidRDefault="00EC68C1" w:rsidP="008849B2">
            <w:pPr>
              <w:spacing w:before="0"/>
              <w:ind w:left="318"/>
              <w:jc w:val="left"/>
              <w:rPr>
                <w:b/>
                <w:i/>
                <w:sz w:val="16"/>
                <w:szCs w:val="16"/>
              </w:rPr>
            </w:pPr>
            <w:r>
              <w:rPr>
                <w:b/>
                <w:i/>
                <w:sz w:val="16"/>
                <w:szCs w:val="16"/>
              </w:rPr>
              <w:t>InformacoesComerciais</w:t>
            </w:r>
          </w:p>
        </w:tc>
        <w:tc>
          <w:tcPr>
            <w:tcW w:w="2268" w:type="dxa"/>
            <w:vAlign w:val="center"/>
          </w:tcPr>
          <w:p w14:paraId="5832A6BF" w14:textId="06251DD4" w:rsidR="00793CFE" w:rsidRPr="00C344F4" w:rsidRDefault="00EC68C1" w:rsidP="00427FFC">
            <w:pPr>
              <w:spacing w:before="0"/>
              <w:jc w:val="left"/>
              <w:rPr>
                <w:i/>
                <w:sz w:val="16"/>
                <w:szCs w:val="16"/>
              </w:rPr>
            </w:pPr>
            <w:r>
              <w:rPr>
                <w:i/>
                <w:sz w:val="16"/>
                <w:szCs w:val="16"/>
              </w:rPr>
              <w:t>InformacoesComerciaisType</w:t>
            </w:r>
          </w:p>
        </w:tc>
        <w:tc>
          <w:tcPr>
            <w:tcW w:w="850" w:type="dxa"/>
            <w:vAlign w:val="center"/>
          </w:tcPr>
          <w:p w14:paraId="206042E2" w14:textId="77777777" w:rsidR="00793CFE" w:rsidRPr="00C344F4" w:rsidRDefault="00793CFE" w:rsidP="00427FFC">
            <w:pPr>
              <w:spacing w:before="0"/>
              <w:jc w:val="center"/>
              <w:rPr>
                <w:i/>
                <w:sz w:val="16"/>
                <w:szCs w:val="16"/>
              </w:rPr>
            </w:pPr>
            <w:r>
              <w:rPr>
                <w:i/>
                <w:sz w:val="16"/>
                <w:szCs w:val="16"/>
              </w:rPr>
              <w:t>0</w:t>
            </w:r>
          </w:p>
        </w:tc>
        <w:tc>
          <w:tcPr>
            <w:tcW w:w="851" w:type="dxa"/>
            <w:vAlign w:val="center"/>
          </w:tcPr>
          <w:p w14:paraId="27F28A3B" w14:textId="70BB0F68" w:rsidR="00793CFE" w:rsidRPr="00C344F4" w:rsidRDefault="00EC68C1" w:rsidP="00427FFC">
            <w:pPr>
              <w:spacing w:before="0"/>
              <w:jc w:val="center"/>
              <w:rPr>
                <w:i/>
                <w:sz w:val="16"/>
                <w:szCs w:val="16"/>
              </w:rPr>
            </w:pPr>
            <w:r>
              <w:rPr>
                <w:i/>
                <w:sz w:val="16"/>
                <w:szCs w:val="16"/>
              </w:rPr>
              <w:t>1</w:t>
            </w:r>
          </w:p>
        </w:tc>
        <w:tc>
          <w:tcPr>
            <w:tcW w:w="1276" w:type="dxa"/>
            <w:vAlign w:val="center"/>
          </w:tcPr>
          <w:p w14:paraId="1EADC0C5" w14:textId="77777777" w:rsidR="00793CFE" w:rsidRPr="00C344F4" w:rsidRDefault="00793CFE" w:rsidP="00427FFC">
            <w:pPr>
              <w:spacing w:before="0"/>
              <w:jc w:val="left"/>
              <w:rPr>
                <w:i/>
                <w:sz w:val="16"/>
                <w:szCs w:val="16"/>
              </w:rPr>
            </w:pPr>
          </w:p>
        </w:tc>
      </w:tr>
      <w:tr w:rsidR="00793CFE" w:rsidRPr="00C344F4" w14:paraId="4F59BB20" w14:textId="77777777" w:rsidTr="003D3609">
        <w:trPr>
          <w:trHeight w:val="284"/>
        </w:trPr>
        <w:tc>
          <w:tcPr>
            <w:tcW w:w="4253" w:type="dxa"/>
            <w:vAlign w:val="center"/>
          </w:tcPr>
          <w:p w14:paraId="5A93F1D7" w14:textId="016234C3" w:rsidR="00793CFE" w:rsidRPr="00EC68C1" w:rsidRDefault="00EC68C1" w:rsidP="008849B2">
            <w:pPr>
              <w:spacing w:before="0"/>
              <w:ind w:left="459"/>
              <w:jc w:val="left"/>
              <w:rPr>
                <w:sz w:val="16"/>
                <w:szCs w:val="16"/>
              </w:rPr>
            </w:pPr>
            <w:r w:rsidRPr="00EC68C1">
              <w:rPr>
                <w:sz w:val="16"/>
                <w:szCs w:val="16"/>
              </w:rPr>
              <w:t>FontesInformacoes</w:t>
            </w:r>
          </w:p>
        </w:tc>
        <w:tc>
          <w:tcPr>
            <w:tcW w:w="2268" w:type="dxa"/>
            <w:vAlign w:val="center"/>
          </w:tcPr>
          <w:p w14:paraId="78B1A9E2" w14:textId="2F8ED364" w:rsidR="00793CFE" w:rsidRPr="00C344F4" w:rsidRDefault="00793CFE" w:rsidP="00427FFC">
            <w:pPr>
              <w:spacing w:before="0"/>
              <w:jc w:val="left"/>
              <w:rPr>
                <w:i/>
                <w:sz w:val="16"/>
                <w:szCs w:val="16"/>
              </w:rPr>
            </w:pPr>
          </w:p>
        </w:tc>
        <w:tc>
          <w:tcPr>
            <w:tcW w:w="850" w:type="dxa"/>
            <w:vAlign w:val="center"/>
          </w:tcPr>
          <w:p w14:paraId="705966EA" w14:textId="4777EA7D" w:rsidR="00793CFE" w:rsidRPr="00C344F4" w:rsidRDefault="00EC68C1" w:rsidP="00427FFC">
            <w:pPr>
              <w:spacing w:before="0"/>
              <w:jc w:val="center"/>
              <w:rPr>
                <w:i/>
                <w:sz w:val="16"/>
                <w:szCs w:val="16"/>
              </w:rPr>
            </w:pPr>
            <w:r>
              <w:rPr>
                <w:i/>
                <w:sz w:val="16"/>
                <w:szCs w:val="16"/>
              </w:rPr>
              <w:t>0</w:t>
            </w:r>
          </w:p>
        </w:tc>
        <w:tc>
          <w:tcPr>
            <w:tcW w:w="851" w:type="dxa"/>
            <w:vAlign w:val="center"/>
          </w:tcPr>
          <w:p w14:paraId="30CE23EF" w14:textId="77777777" w:rsidR="00793CFE" w:rsidRPr="00C344F4" w:rsidRDefault="00793CFE" w:rsidP="00427FFC">
            <w:pPr>
              <w:spacing w:before="0"/>
              <w:jc w:val="center"/>
              <w:rPr>
                <w:i/>
                <w:sz w:val="16"/>
                <w:szCs w:val="16"/>
              </w:rPr>
            </w:pPr>
            <w:r w:rsidRPr="00C344F4">
              <w:rPr>
                <w:i/>
                <w:sz w:val="16"/>
                <w:szCs w:val="16"/>
              </w:rPr>
              <w:t>1</w:t>
            </w:r>
          </w:p>
        </w:tc>
        <w:tc>
          <w:tcPr>
            <w:tcW w:w="1276" w:type="dxa"/>
            <w:vAlign w:val="center"/>
          </w:tcPr>
          <w:p w14:paraId="6F45444A" w14:textId="77777777" w:rsidR="00793CFE" w:rsidRPr="00C344F4" w:rsidRDefault="00793CFE" w:rsidP="00427FFC">
            <w:pPr>
              <w:spacing w:before="0"/>
              <w:jc w:val="left"/>
              <w:rPr>
                <w:i/>
                <w:sz w:val="16"/>
                <w:szCs w:val="16"/>
              </w:rPr>
            </w:pPr>
          </w:p>
        </w:tc>
      </w:tr>
      <w:tr w:rsidR="00EC68C1" w:rsidRPr="00C344F4" w14:paraId="2F01D555" w14:textId="77777777" w:rsidTr="003D3609">
        <w:trPr>
          <w:trHeight w:val="284"/>
        </w:trPr>
        <w:tc>
          <w:tcPr>
            <w:tcW w:w="4253" w:type="dxa"/>
            <w:vAlign w:val="center"/>
          </w:tcPr>
          <w:p w14:paraId="48EB9078" w14:textId="7461F77E" w:rsidR="00EC68C1" w:rsidRDefault="00EC68C1" w:rsidP="008849B2">
            <w:pPr>
              <w:spacing w:before="0"/>
              <w:ind w:left="601"/>
              <w:jc w:val="left"/>
              <w:rPr>
                <w:i/>
                <w:sz w:val="16"/>
                <w:szCs w:val="16"/>
              </w:rPr>
            </w:pPr>
            <w:r>
              <w:rPr>
                <w:i/>
                <w:sz w:val="16"/>
                <w:szCs w:val="16"/>
              </w:rPr>
              <w:t>Resumo</w:t>
            </w:r>
          </w:p>
        </w:tc>
        <w:tc>
          <w:tcPr>
            <w:tcW w:w="2268" w:type="dxa"/>
            <w:vAlign w:val="center"/>
          </w:tcPr>
          <w:p w14:paraId="101234DF" w14:textId="2A17A6BF" w:rsidR="00EC68C1" w:rsidRPr="00C344F4" w:rsidRDefault="00EC68C1" w:rsidP="00427FFC">
            <w:pPr>
              <w:spacing w:before="0"/>
              <w:jc w:val="left"/>
              <w:rPr>
                <w:i/>
                <w:sz w:val="16"/>
                <w:szCs w:val="16"/>
              </w:rPr>
            </w:pPr>
            <w:r>
              <w:rPr>
                <w:i/>
                <w:sz w:val="16"/>
                <w:szCs w:val="16"/>
              </w:rPr>
              <w:t>FontesInformacoes</w:t>
            </w:r>
          </w:p>
        </w:tc>
        <w:tc>
          <w:tcPr>
            <w:tcW w:w="850" w:type="dxa"/>
            <w:vAlign w:val="center"/>
          </w:tcPr>
          <w:p w14:paraId="25830A5B" w14:textId="6864C187" w:rsidR="00EC68C1" w:rsidRDefault="00EC68C1" w:rsidP="00427FFC">
            <w:pPr>
              <w:spacing w:before="0"/>
              <w:jc w:val="center"/>
              <w:rPr>
                <w:i/>
                <w:sz w:val="16"/>
                <w:szCs w:val="16"/>
              </w:rPr>
            </w:pPr>
            <w:r>
              <w:rPr>
                <w:i/>
                <w:sz w:val="16"/>
                <w:szCs w:val="16"/>
              </w:rPr>
              <w:t>0</w:t>
            </w:r>
          </w:p>
        </w:tc>
        <w:tc>
          <w:tcPr>
            <w:tcW w:w="851" w:type="dxa"/>
            <w:vAlign w:val="center"/>
          </w:tcPr>
          <w:p w14:paraId="2F311981" w14:textId="7C615791" w:rsidR="00EC68C1" w:rsidRPr="00C344F4" w:rsidRDefault="00EC68C1" w:rsidP="00427FFC">
            <w:pPr>
              <w:spacing w:before="0"/>
              <w:jc w:val="center"/>
              <w:rPr>
                <w:i/>
                <w:sz w:val="16"/>
                <w:szCs w:val="16"/>
              </w:rPr>
            </w:pPr>
            <w:r>
              <w:rPr>
                <w:i/>
                <w:sz w:val="16"/>
                <w:szCs w:val="16"/>
              </w:rPr>
              <w:t>1</w:t>
            </w:r>
          </w:p>
        </w:tc>
        <w:tc>
          <w:tcPr>
            <w:tcW w:w="1276" w:type="dxa"/>
            <w:vAlign w:val="center"/>
          </w:tcPr>
          <w:p w14:paraId="09AC388B" w14:textId="77777777" w:rsidR="00EC68C1" w:rsidRPr="00C344F4" w:rsidRDefault="00EC68C1" w:rsidP="00427FFC">
            <w:pPr>
              <w:spacing w:before="0"/>
              <w:jc w:val="left"/>
              <w:rPr>
                <w:i/>
                <w:sz w:val="16"/>
                <w:szCs w:val="16"/>
              </w:rPr>
            </w:pPr>
          </w:p>
        </w:tc>
      </w:tr>
      <w:tr w:rsidR="00427FFC" w:rsidRPr="00C344F4" w14:paraId="7A15D971" w14:textId="77777777" w:rsidTr="003D3609">
        <w:trPr>
          <w:trHeight w:val="284"/>
        </w:trPr>
        <w:tc>
          <w:tcPr>
            <w:tcW w:w="4253" w:type="dxa"/>
            <w:vAlign w:val="center"/>
          </w:tcPr>
          <w:p w14:paraId="28A8EC61" w14:textId="3343C29B" w:rsidR="00427FFC" w:rsidRDefault="00427FFC" w:rsidP="008849B2">
            <w:pPr>
              <w:spacing w:before="0"/>
              <w:ind w:left="743"/>
              <w:jc w:val="left"/>
              <w:rPr>
                <w:i/>
                <w:sz w:val="16"/>
                <w:szCs w:val="16"/>
              </w:rPr>
            </w:pPr>
            <w:r>
              <w:rPr>
                <w:i/>
                <w:sz w:val="16"/>
                <w:szCs w:val="16"/>
              </w:rPr>
              <w:t>segmento</w:t>
            </w:r>
          </w:p>
        </w:tc>
        <w:tc>
          <w:tcPr>
            <w:tcW w:w="2268" w:type="dxa"/>
            <w:vAlign w:val="center"/>
          </w:tcPr>
          <w:p w14:paraId="73810A3F" w14:textId="3B1D5E4D" w:rsidR="00427FFC" w:rsidRDefault="00427FFC" w:rsidP="00427FFC">
            <w:pPr>
              <w:spacing w:before="0"/>
              <w:jc w:val="left"/>
              <w:rPr>
                <w:i/>
                <w:sz w:val="16"/>
                <w:szCs w:val="16"/>
              </w:rPr>
            </w:pPr>
            <w:r>
              <w:rPr>
                <w:i/>
                <w:sz w:val="16"/>
                <w:szCs w:val="16"/>
              </w:rPr>
              <w:t>Integer</w:t>
            </w:r>
          </w:p>
        </w:tc>
        <w:tc>
          <w:tcPr>
            <w:tcW w:w="850" w:type="dxa"/>
            <w:vAlign w:val="center"/>
          </w:tcPr>
          <w:p w14:paraId="3872F7E4" w14:textId="5F285B71" w:rsidR="00427FFC" w:rsidRDefault="00427FFC" w:rsidP="00427FFC">
            <w:pPr>
              <w:spacing w:before="0"/>
              <w:jc w:val="center"/>
              <w:rPr>
                <w:i/>
                <w:sz w:val="16"/>
                <w:szCs w:val="16"/>
              </w:rPr>
            </w:pPr>
            <w:r>
              <w:rPr>
                <w:i/>
                <w:sz w:val="16"/>
                <w:szCs w:val="16"/>
              </w:rPr>
              <w:t>0</w:t>
            </w:r>
          </w:p>
        </w:tc>
        <w:tc>
          <w:tcPr>
            <w:tcW w:w="851" w:type="dxa"/>
            <w:vAlign w:val="center"/>
          </w:tcPr>
          <w:p w14:paraId="2D9CB9F9" w14:textId="2A48DA4A" w:rsidR="00427FFC" w:rsidRDefault="00427FFC" w:rsidP="00427FFC">
            <w:pPr>
              <w:spacing w:before="0"/>
              <w:jc w:val="center"/>
              <w:rPr>
                <w:i/>
                <w:sz w:val="16"/>
                <w:szCs w:val="16"/>
              </w:rPr>
            </w:pPr>
            <w:r>
              <w:rPr>
                <w:i/>
                <w:sz w:val="16"/>
                <w:szCs w:val="16"/>
              </w:rPr>
              <w:t>1</w:t>
            </w:r>
          </w:p>
        </w:tc>
        <w:tc>
          <w:tcPr>
            <w:tcW w:w="1276" w:type="dxa"/>
            <w:vAlign w:val="center"/>
          </w:tcPr>
          <w:p w14:paraId="70975E9E" w14:textId="77777777" w:rsidR="00427FFC" w:rsidRPr="00C344F4" w:rsidRDefault="00427FFC" w:rsidP="00427FFC">
            <w:pPr>
              <w:spacing w:before="0"/>
              <w:jc w:val="left"/>
              <w:rPr>
                <w:i/>
                <w:sz w:val="16"/>
                <w:szCs w:val="16"/>
              </w:rPr>
            </w:pPr>
          </w:p>
        </w:tc>
      </w:tr>
      <w:tr w:rsidR="00427FFC" w:rsidRPr="00C344F4" w14:paraId="700C7509" w14:textId="77777777" w:rsidTr="003D3609">
        <w:trPr>
          <w:trHeight w:val="284"/>
        </w:trPr>
        <w:tc>
          <w:tcPr>
            <w:tcW w:w="4253" w:type="dxa"/>
            <w:vAlign w:val="center"/>
          </w:tcPr>
          <w:p w14:paraId="120C63F5" w14:textId="591D838E" w:rsidR="00427FFC" w:rsidRDefault="00427FFC" w:rsidP="008849B2">
            <w:pPr>
              <w:spacing w:before="0"/>
              <w:ind w:left="743"/>
              <w:jc w:val="left"/>
              <w:rPr>
                <w:i/>
                <w:sz w:val="16"/>
                <w:szCs w:val="16"/>
              </w:rPr>
            </w:pPr>
            <w:r w:rsidRPr="00427FFC">
              <w:rPr>
                <w:i/>
                <w:sz w:val="16"/>
                <w:szCs w:val="16"/>
              </w:rPr>
              <w:t>quantidadeRelacionamentoFornecedores</w:t>
            </w:r>
          </w:p>
        </w:tc>
        <w:tc>
          <w:tcPr>
            <w:tcW w:w="2268" w:type="dxa"/>
            <w:vAlign w:val="center"/>
          </w:tcPr>
          <w:p w14:paraId="00637A36" w14:textId="523B6784" w:rsidR="00427FFC" w:rsidRDefault="00427FFC" w:rsidP="00427FFC">
            <w:pPr>
              <w:spacing w:before="0"/>
              <w:jc w:val="left"/>
              <w:rPr>
                <w:i/>
                <w:sz w:val="16"/>
                <w:szCs w:val="16"/>
              </w:rPr>
            </w:pPr>
            <w:r w:rsidRPr="000243B7">
              <w:rPr>
                <w:i/>
                <w:sz w:val="16"/>
                <w:szCs w:val="16"/>
              </w:rPr>
              <w:t>Integer</w:t>
            </w:r>
          </w:p>
        </w:tc>
        <w:tc>
          <w:tcPr>
            <w:tcW w:w="850" w:type="dxa"/>
            <w:vAlign w:val="center"/>
          </w:tcPr>
          <w:p w14:paraId="035412AF" w14:textId="47EB135D" w:rsidR="00427FFC" w:rsidRDefault="00427FFC" w:rsidP="00427FFC">
            <w:pPr>
              <w:spacing w:before="0"/>
              <w:jc w:val="center"/>
              <w:rPr>
                <w:i/>
                <w:sz w:val="16"/>
                <w:szCs w:val="16"/>
              </w:rPr>
            </w:pPr>
            <w:r>
              <w:rPr>
                <w:i/>
                <w:sz w:val="16"/>
                <w:szCs w:val="16"/>
              </w:rPr>
              <w:t>0</w:t>
            </w:r>
          </w:p>
        </w:tc>
        <w:tc>
          <w:tcPr>
            <w:tcW w:w="851" w:type="dxa"/>
            <w:vAlign w:val="center"/>
          </w:tcPr>
          <w:p w14:paraId="4B5D655E" w14:textId="20529F65" w:rsidR="00427FFC" w:rsidRDefault="00427FFC" w:rsidP="00427FFC">
            <w:pPr>
              <w:spacing w:before="0"/>
              <w:jc w:val="center"/>
              <w:rPr>
                <w:i/>
                <w:sz w:val="16"/>
                <w:szCs w:val="16"/>
              </w:rPr>
            </w:pPr>
            <w:r>
              <w:rPr>
                <w:i/>
                <w:sz w:val="16"/>
                <w:szCs w:val="16"/>
              </w:rPr>
              <w:t>1</w:t>
            </w:r>
          </w:p>
        </w:tc>
        <w:tc>
          <w:tcPr>
            <w:tcW w:w="1276" w:type="dxa"/>
            <w:vAlign w:val="center"/>
          </w:tcPr>
          <w:p w14:paraId="5906AC4A" w14:textId="77777777" w:rsidR="00427FFC" w:rsidRPr="00C344F4" w:rsidRDefault="00427FFC" w:rsidP="00427FFC">
            <w:pPr>
              <w:spacing w:before="0"/>
              <w:jc w:val="left"/>
              <w:rPr>
                <w:i/>
                <w:sz w:val="16"/>
                <w:szCs w:val="16"/>
              </w:rPr>
            </w:pPr>
          </w:p>
        </w:tc>
      </w:tr>
      <w:tr w:rsidR="00427FFC" w:rsidRPr="00C344F4" w14:paraId="34DEB0F2" w14:textId="77777777" w:rsidTr="003D3609">
        <w:trPr>
          <w:trHeight w:val="284"/>
        </w:trPr>
        <w:tc>
          <w:tcPr>
            <w:tcW w:w="4253" w:type="dxa"/>
            <w:vAlign w:val="center"/>
          </w:tcPr>
          <w:p w14:paraId="28134F06" w14:textId="67D69DDA" w:rsidR="00427FFC" w:rsidRPr="00427FFC" w:rsidRDefault="00427FFC" w:rsidP="008849B2">
            <w:pPr>
              <w:spacing w:before="0"/>
              <w:ind w:left="743"/>
              <w:jc w:val="left"/>
              <w:rPr>
                <w:i/>
                <w:sz w:val="16"/>
                <w:szCs w:val="16"/>
              </w:rPr>
            </w:pPr>
            <w:r w:rsidRPr="00427FFC">
              <w:rPr>
                <w:i/>
                <w:sz w:val="16"/>
                <w:szCs w:val="16"/>
              </w:rPr>
              <w:t>quantidadeHistoricoPagamentosQuantidade</w:t>
            </w:r>
          </w:p>
        </w:tc>
        <w:tc>
          <w:tcPr>
            <w:tcW w:w="2268" w:type="dxa"/>
            <w:vAlign w:val="center"/>
          </w:tcPr>
          <w:p w14:paraId="07CB51C1" w14:textId="4BFF0BD1" w:rsidR="00427FFC" w:rsidRDefault="00427FFC" w:rsidP="00427FFC">
            <w:pPr>
              <w:spacing w:before="0"/>
              <w:jc w:val="left"/>
              <w:rPr>
                <w:i/>
                <w:sz w:val="16"/>
                <w:szCs w:val="16"/>
              </w:rPr>
            </w:pPr>
            <w:r w:rsidRPr="000243B7">
              <w:rPr>
                <w:i/>
                <w:sz w:val="16"/>
                <w:szCs w:val="16"/>
              </w:rPr>
              <w:t>Integer</w:t>
            </w:r>
          </w:p>
        </w:tc>
        <w:tc>
          <w:tcPr>
            <w:tcW w:w="850" w:type="dxa"/>
            <w:vAlign w:val="center"/>
          </w:tcPr>
          <w:p w14:paraId="1E0C11E9" w14:textId="1CB9998B" w:rsidR="00427FFC" w:rsidRDefault="00427FFC" w:rsidP="00427FFC">
            <w:pPr>
              <w:spacing w:before="0"/>
              <w:jc w:val="center"/>
              <w:rPr>
                <w:i/>
                <w:sz w:val="16"/>
                <w:szCs w:val="16"/>
              </w:rPr>
            </w:pPr>
            <w:r>
              <w:rPr>
                <w:i/>
                <w:sz w:val="16"/>
                <w:szCs w:val="16"/>
              </w:rPr>
              <w:t>0</w:t>
            </w:r>
          </w:p>
        </w:tc>
        <w:tc>
          <w:tcPr>
            <w:tcW w:w="851" w:type="dxa"/>
            <w:vAlign w:val="center"/>
          </w:tcPr>
          <w:p w14:paraId="5017E558" w14:textId="174437A6" w:rsidR="00427FFC" w:rsidRDefault="00427FFC" w:rsidP="00427FFC">
            <w:pPr>
              <w:spacing w:before="0"/>
              <w:jc w:val="center"/>
              <w:rPr>
                <w:i/>
                <w:sz w:val="16"/>
                <w:szCs w:val="16"/>
              </w:rPr>
            </w:pPr>
            <w:r>
              <w:rPr>
                <w:i/>
                <w:sz w:val="16"/>
                <w:szCs w:val="16"/>
              </w:rPr>
              <w:t>1</w:t>
            </w:r>
          </w:p>
        </w:tc>
        <w:tc>
          <w:tcPr>
            <w:tcW w:w="1276" w:type="dxa"/>
            <w:vAlign w:val="center"/>
          </w:tcPr>
          <w:p w14:paraId="3FC648AB" w14:textId="77777777" w:rsidR="00427FFC" w:rsidRPr="00C344F4" w:rsidRDefault="00427FFC" w:rsidP="00427FFC">
            <w:pPr>
              <w:spacing w:before="0"/>
              <w:jc w:val="left"/>
              <w:rPr>
                <w:i/>
                <w:sz w:val="16"/>
                <w:szCs w:val="16"/>
              </w:rPr>
            </w:pPr>
          </w:p>
        </w:tc>
      </w:tr>
      <w:tr w:rsidR="00427FFC" w:rsidRPr="00C344F4" w14:paraId="079614C8" w14:textId="77777777" w:rsidTr="003D3609">
        <w:trPr>
          <w:trHeight w:val="284"/>
        </w:trPr>
        <w:tc>
          <w:tcPr>
            <w:tcW w:w="4253" w:type="dxa"/>
            <w:vAlign w:val="center"/>
          </w:tcPr>
          <w:p w14:paraId="119F5076" w14:textId="44BE264A" w:rsidR="00427FFC" w:rsidRPr="00427FFC" w:rsidRDefault="00427FFC" w:rsidP="008849B2">
            <w:pPr>
              <w:spacing w:before="0"/>
              <w:ind w:left="743"/>
              <w:jc w:val="left"/>
              <w:rPr>
                <w:i/>
                <w:sz w:val="16"/>
                <w:szCs w:val="16"/>
              </w:rPr>
            </w:pPr>
            <w:r w:rsidRPr="00427FFC">
              <w:rPr>
                <w:i/>
                <w:sz w:val="16"/>
                <w:szCs w:val="16"/>
              </w:rPr>
              <w:t>quantidadeHistoricoPagamentosValores</w:t>
            </w:r>
          </w:p>
        </w:tc>
        <w:tc>
          <w:tcPr>
            <w:tcW w:w="2268" w:type="dxa"/>
            <w:vAlign w:val="center"/>
          </w:tcPr>
          <w:p w14:paraId="27DE75A4" w14:textId="12753B1A" w:rsidR="00427FFC" w:rsidRDefault="00427FFC" w:rsidP="00427FFC">
            <w:pPr>
              <w:spacing w:before="0"/>
              <w:jc w:val="left"/>
              <w:rPr>
                <w:i/>
                <w:sz w:val="16"/>
                <w:szCs w:val="16"/>
              </w:rPr>
            </w:pPr>
            <w:r w:rsidRPr="000243B7">
              <w:rPr>
                <w:i/>
                <w:sz w:val="16"/>
                <w:szCs w:val="16"/>
              </w:rPr>
              <w:t>Integer</w:t>
            </w:r>
          </w:p>
        </w:tc>
        <w:tc>
          <w:tcPr>
            <w:tcW w:w="850" w:type="dxa"/>
            <w:vAlign w:val="center"/>
          </w:tcPr>
          <w:p w14:paraId="1C53E5F4" w14:textId="2F17A017" w:rsidR="00427FFC" w:rsidRDefault="00427FFC" w:rsidP="00427FFC">
            <w:pPr>
              <w:spacing w:before="0"/>
              <w:jc w:val="center"/>
              <w:rPr>
                <w:i/>
                <w:sz w:val="16"/>
                <w:szCs w:val="16"/>
              </w:rPr>
            </w:pPr>
            <w:r>
              <w:rPr>
                <w:i/>
                <w:sz w:val="16"/>
                <w:szCs w:val="16"/>
              </w:rPr>
              <w:t>0</w:t>
            </w:r>
          </w:p>
        </w:tc>
        <w:tc>
          <w:tcPr>
            <w:tcW w:w="851" w:type="dxa"/>
            <w:vAlign w:val="center"/>
          </w:tcPr>
          <w:p w14:paraId="59A97F28" w14:textId="38656274" w:rsidR="00427FFC" w:rsidRDefault="00427FFC" w:rsidP="00427FFC">
            <w:pPr>
              <w:spacing w:before="0"/>
              <w:jc w:val="center"/>
              <w:rPr>
                <w:i/>
                <w:sz w:val="16"/>
                <w:szCs w:val="16"/>
              </w:rPr>
            </w:pPr>
            <w:r>
              <w:rPr>
                <w:i/>
                <w:sz w:val="16"/>
                <w:szCs w:val="16"/>
              </w:rPr>
              <w:t>1</w:t>
            </w:r>
          </w:p>
        </w:tc>
        <w:tc>
          <w:tcPr>
            <w:tcW w:w="1276" w:type="dxa"/>
            <w:vAlign w:val="center"/>
          </w:tcPr>
          <w:p w14:paraId="5680003D" w14:textId="77777777" w:rsidR="00427FFC" w:rsidRPr="00C344F4" w:rsidRDefault="00427FFC" w:rsidP="00427FFC">
            <w:pPr>
              <w:spacing w:before="0"/>
              <w:jc w:val="left"/>
              <w:rPr>
                <w:i/>
                <w:sz w:val="16"/>
                <w:szCs w:val="16"/>
              </w:rPr>
            </w:pPr>
          </w:p>
        </w:tc>
      </w:tr>
      <w:tr w:rsidR="00427FFC" w:rsidRPr="00C344F4" w14:paraId="3853E57F" w14:textId="77777777" w:rsidTr="003D3609">
        <w:trPr>
          <w:trHeight w:val="284"/>
        </w:trPr>
        <w:tc>
          <w:tcPr>
            <w:tcW w:w="4253" w:type="dxa"/>
            <w:vAlign w:val="center"/>
          </w:tcPr>
          <w:p w14:paraId="667FE512" w14:textId="2381FDC6" w:rsidR="00427FFC" w:rsidRPr="00427FFC" w:rsidRDefault="00427FFC" w:rsidP="008849B2">
            <w:pPr>
              <w:spacing w:before="0"/>
              <w:ind w:left="743"/>
              <w:jc w:val="left"/>
              <w:rPr>
                <w:i/>
                <w:sz w:val="16"/>
                <w:szCs w:val="16"/>
              </w:rPr>
            </w:pPr>
            <w:r w:rsidRPr="00427FFC">
              <w:rPr>
                <w:i/>
                <w:sz w:val="16"/>
                <w:szCs w:val="16"/>
              </w:rPr>
              <w:t>quantidadeEvolucaoCompromissos</w:t>
            </w:r>
          </w:p>
        </w:tc>
        <w:tc>
          <w:tcPr>
            <w:tcW w:w="2268" w:type="dxa"/>
            <w:vAlign w:val="center"/>
          </w:tcPr>
          <w:p w14:paraId="5383C5EB" w14:textId="366916AF" w:rsidR="00427FFC" w:rsidRDefault="00427FFC" w:rsidP="00427FFC">
            <w:pPr>
              <w:spacing w:before="0"/>
              <w:jc w:val="left"/>
              <w:rPr>
                <w:i/>
                <w:sz w:val="16"/>
                <w:szCs w:val="16"/>
              </w:rPr>
            </w:pPr>
            <w:r w:rsidRPr="000243B7">
              <w:rPr>
                <w:i/>
                <w:sz w:val="16"/>
                <w:szCs w:val="16"/>
              </w:rPr>
              <w:t>Integer</w:t>
            </w:r>
          </w:p>
        </w:tc>
        <w:tc>
          <w:tcPr>
            <w:tcW w:w="850" w:type="dxa"/>
            <w:vAlign w:val="center"/>
          </w:tcPr>
          <w:p w14:paraId="014CB52C" w14:textId="247EDCA6" w:rsidR="00427FFC" w:rsidRDefault="00427FFC" w:rsidP="00427FFC">
            <w:pPr>
              <w:spacing w:before="0"/>
              <w:jc w:val="center"/>
              <w:rPr>
                <w:i/>
                <w:sz w:val="16"/>
                <w:szCs w:val="16"/>
              </w:rPr>
            </w:pPr>
            <w:r>
              <w:rPr>
                <w:i/>
                <w:sz w:val="16"/>
                <w:szCs w:val="16"/>
              </w:rPr>
              <w:t>0</w:t>
            </w:r>
          </w:p>
        </w:tc>
        <w:tc>
          <w:tcPr>
            <w:tcW w:w="851" w:type="dxa"/>
            <w:vAlign w:val="center"/>
          </w:tcPr>
          <w:p w14:paraId="76CF0291" w14:textId="31E3A459" w:rsidR="00427FFC" w:rsidRDefault="00427FFC" w:rsidP="00427FFC">
            <w:pPr>
              <w:spacing w:before="0"/>
              <w:jc w:val="center"/>
              <w:rPr>
                <w:i/>
                <w:sz w:val="16"/>
                <w:szCs w:val="16"/>
              </w:rPr>
            </w:pPr>
            <w:r>
              <w:rPr>
                <w:i/>
                <w:sz w:val="16"/>
                <w:szCs w:val="16"/>
              </w:rPr>
              <w:t>1</w:t>
            </w:r>
          </w:p>
        </w:tc>
        <w:tc>
          <w:tcPr>
            <w:tcW w:w="1276" w:type="dxa"/>
            <w:vAlign w:val="center"/>
          </w:tcPr>
          <w:p w14:paraId="7EA26D9C" w14:textId="77777777" w:rsidR="00427FFC" w:rsidRPr="00C344F4" w:rsidRDefault="00427FFC" w:rsidP="00427FFC">
            <w:pPr>
              <w:spacing w:before="0"/>
              <w:jc w:val="left"/>
              <w:rPr>
                <w:i/>
                <w:sz w:val="16"/>
                <w:szCs w:val="16"/>
              </w:rPr>
            </w:pPr>
          </w:p>
        </w:tc>
      </w:tr>
      <w:tr w:rsidR="00427FFC" w:rsidRPr="00C344F4" w14:paraId="02E3061C" w14:textId="77777777" w:rsidTr="003D3609">
        <w:trPr>
          <w:trHeight w:val="284"/>
        </w:trPr>
        <w:tc>
          <w:tcPr>
            <w:tcW w:w="4253" w:type="dxa"/>
            <w:vAlign w:val="center"/>
          </w:tcPr>
          <w:p w14:paraId="3AC68804" w14:textId="3FFFFAF3" w:rsidR="00427FFC" w:rsidRPr="00427FFC" w:rsidRDefault="00427FFC" w:rsidP="008849B2">
            <w:pPr>
              <w:spacing w:before="0"/>
              <w:ind w:left="743"/>
              <w:jc w:val="left"/>
              <w:rPr>
                <w:i/>
                <w:sz w:val="16"/>
                <w:szCs w:val="16"/>
              </w:rPr>
            </w:pPr>
            <w:r w:rsidRPr="00427FFC">
              <w:rPr>
                <w:i/>
                <w:sz w:val="16"/>
                <w:szCs w:val="16"/>
              </w:rPr>
              <w:t>quantidadeReferenciaisNegocios</w:t>
            </w:r>
          </w:p>
        </w:tc>
        <w:tc>
          <w:tcPr>
            <w:tcW w:w="2268" w:type="dxa"/>
            <w:vAlign w:val="center"/>
          </w:tcPr>
          <w:p w14:paraId="6D5CD200" w14:textId="789800ED" w:rsidR="00427FFC" w:rsidRDefault="00427FFC" w:rsidP="00427FFC">
            <w:pPr>
              <w:spacing w:before="0"/>
              <w:jc w:val="left"/>
              <w:rPr>
                <w:i/>
                <w:sz w:val="16"/>
                <w:szCs w:val="16"/>
              </w:rPr>
            </w:pPr>
            <w:r w:rsidRPr="000243B7">
              <w:rPr>
                <w:i/>
                <w:sz w:val="16"/>
                <w:szCs w:val="16"/>
              </w:rPr>
              <w:t>Integer</w:t>
            </w:r>
          </w:p>
        </w:tc>
        <w:tc>
          <w:tcPr>
            <w:tcW w:w="850" w:type="dxa"/>
            <w:vAlign w:val="center"/>
          </w:tcPr>
          <w:p w14:paraId="1CF12DF5" w14:textId="0524AE39" w:rsidR="00427FFC" w:rsidRDefault="00427FFC" w:rsidP="00427FFC">
            <w:pPr>
              <w:spacing w:before="0"/>
              <w:jc w:val="center"/>
              <w:rPr>
                <w:i/>
                <w:sz w:val="16"/>
                <w:szCs w:val="16"/>
              </w:rPr>
            </w:pPr>
            <w:r>
              <w:rPr>
                <w:i/>
                <w:sz w:val="16"/>
                <w:szCs w:val="16"/>
              </w:rPr>
              <w:t>0</w:t>
            </w:r>
          </w:p>
        </w:tc>
        <w:tc>
          <w:tcPr>
            <w:tcW w:w="851" w:type="dxa"/>
            <w:vAlign w:val="center"/>
          </w:tcPr>
          <w:p w14:paraId="6B7CCF77" w14:textId="6B3C638C" w:rsidR="00427FFC" w:rsidRDefault="00427FFC" w:rsidP="00427FFC">
            <w:pPr>
              <w:spacing w:before="0"/>
              <w:jc w:val="center"/>
              <w:rPr>
                <w:i/>
                <w:sz w:val="16"/>
                <w:szCs w:val="16"/>
              </w:rPr>
            </w:pPr>
            <w:r>
              <w:rPr>
                <w:i/>
                <w:sz w:val="16"/>
                <w:szCs w:val="16"/>
              </w:rPr>
              <w:t>1</w:t>
            </w:r>
          </w:p>
        </w:tc>
        <w:tc>
          <w:tcPr>
            <w:tcW w:w="1276" w:type="dxa"/>
            <w:vAlign w:val="center"/>
          </w:tcPr>
          <w:p w14:paraId="2E3002AA" w14:textId="77777777" w:rsidR="00427FFC" w:rsidRPr="00C344F4" w:rsidRDefault="00427FFC" w:rsidP="00427FFC">
            <w:pPr>
              <w:spacing w:before="0"/>
              <w:jc w:val="left"/>
              <w:rPr>
                <w:i/>
                <w:sz w:val="16"/>
                <w:szCs w:val="16"/>
              </w:rPr>
            </w:pPr>
          </w:p>
        </w:tc>
      </w:tr>
      <w:tr w:rsidR="00427FFC" w:rsidRPr="00C344F4" w14:paraId="6EB165AB" w14:textId="77777777" w:rsidTr="003D3609">
        <w:trPr>
          <w:trHeight w:val="284"/>
        </w:trPr>
        <w:tc>
          <w:tcPr>
            <w:tcW w:w="4253" w:type="dxa"/>
            <w:vAlign w:val="center"/>
          </w:tcPr>
          <w:p w14:paraId="4BF1CAFD" w14:textId="0E19999E" w:rsidR="00427FFC" w:rsidRPr="00427FFC" w:rsidRDefault="00427FFC" w:rsidP="008849B2">
            <w:pPr>
              <w:spacing w:before="0"/>
              <w:ind w:left="743"/>
              <w:jc w:val="left"/>
              <w:rPr>
                <w:i/>
                <w:sz w:val="16"/>
                <w:szCs w:val="16"/>
              </w:rPr>
            </w:pPr>
            <w:r w:rsidRPr="00427FFC">
              <w:rPr>
                <w:i/>
                <w:sz w:val="16"/>
                <w:szCs w:val="16"/>
              </w:rPr>
              <w:t>quantidadeReferenciaisNegociosAVista</w:t>
            </w:r>
          </w:p>
        </w:tc>
        <w:tc>
          <w:tcPr>
            <w:tcW w:w="2268" w:type="dxa"/>
            <w:vAlign w:val="center"/>
          </w:tcPr>
          <w:p w14:paraId="16053BEE" w14:textId="7A687DA1" w:rsidR="00427FFC" w:rsidRDefault="00427FFC" w:rsidP="00427FFC">
            <w:pPr>
              <w:spacing w:before="0"/>
              <w:jc w:val="left"/>
              <w:rPr>
                <w:i/>
                <w:sz w:val="16"/>
                <w:szCs w:val="16"/>
              </w:rPr>
            </w:pPr>
            <w:r w:rsidRPr="000243B7">
              <w:rPr>
                <w:i/>
                <w:sz w:val="16"/>
                <w:szCs w:val="16"/>
              </w:rPr>
              <w:t>Integer</w:t>
            </w:r>
          </w:p>
        </w:tc>
        <w:tc>
          <w:tcPr>
            <w:tcW w:w="850" w:type="dxa"/>
            <w:vAlign w:val="center"/>
          </w:tcPr>
          <w:p w14:paraId="61D8E224" w14:textId="06C3DD76" w:rsidR="00427FFC" w:rsidRDefault="00427FFC" w:rsidP="00427FFC">
            <w:pPr>
              <w:spacing w:before="0"/>
              <w:jc w:val="center"/>
              <w:rPr>
                <w:i/>
                <w:sz w:val="16"/>
                <w:szCs w:val="16"/>
              </w:rPr>
            </w:pPr>
            <w:r>
              <w:rPr>
                <w:i/>
                <w:sz w:val="16"/>
                <w:szCs w:val="16"/>
              </w:rPr>
              <w:t>0</w:t>
            </w:r>
          </w:p>
        </w:tc>
        <w:tc>
          <w:tcPr>
            <w:tcW w:w="851" w:type="dxa"/>
            <w:vAlign w:val="center"/>
          </w:tcPr>
          <w:p w14:paraId="58686042" w14:textId="2313A50D" w:rsidR="00427FFC" w:rsidRDefault="00427FFC" w:rsidP="00427FFC">
            <w:pPr>
              <w:spacing w:before="0"/>
              <w:jc w:val="center"/>
              <w:rPr>
                <w:i/>
                <w:sz w:val="16"/>
                <w:szCs w:val="16"/>
              </w:rPr>
            </w:pPr>
            <w:r>
              <w:rPr>
                <w:i/>
                <w:sz w:val="16"/>
                <w:szCs w:val="16"/>
              </w:rPr>
              <w:t>1</w:t>
            </w:r>
          </w:p>
        </w:tc>
        <w:tc>
          <w:tcPr>
            <w:tcW w:w="1276" w:type="dxa"/>
            <w:vAlign w:val="center"/>
          </w:tcPr>
          <w:p w14:paraId="3741B45F" w14:textId="77777777" w:rsidR="00427FFC" w:rsidRPr="00C344F4" w:rsidRDefault="00427FFC" w:rsidP="00427FFC">
            <w:pPr>
              <w:spacing w:before="0"/>
              <w:jc w:val="left"/>
              <w:rPr>
                <w:i/>
                <w:sz w:val="16"/>
                <w:szCs w:val="16"/>
              </w:rPr>
            </w:pPr>
          </w:p>
        </w:tc>
      </w:tr>
      <w:tr w:rsidR="00427FFC" w:rsidRPr="00C344F4" w14:paraId="2F64215A" w14:textId="77777777" w:rsidTr="003D3609">
        <w:trPr>
          <w:trHeight w:val="284"/>
        </w:trPr>
        <w:tc>
          <w:tcPr>
            <w:tcW w:w="4253" w:type="dxa"/>
            <w:vAlign w:val="center"/>
          </w:tcPr>
          <w:p w14:paraId="2EC272ED" w14:textId="70D0F040" w:rsidR="00427FFC" w:rsidRPr="00CD4286" w:rsidRDefault="00CD4286" w:rsidP="008849B2">
            <w:pPr>
              <w:spacing w:before="0"/>
              <w:ind w:left="459"/>
              <w:jc w:val="left"/>
              <w:rPr>
                <w:sz w:val="16"/>
                <w:szCs w:val="16"/>
              </w:rPr>
            </w:pPr>
            <w:r>
              <w:rPr>
                <w:sz w:val="16"/>
                <w:szCs w:val="16"/>
              </w:rPr>
              <w:t>PrincipaisFornecedores</w:t>
            </w:r>
          </w:p>
        </w:tc>
        <w:tc>
          <w:tcPr>
            <w:tcW w:w="2268" w:type="dxa"/>
            <w:vAlign w:val="center"/>
          </w:tcPr>
          <w:p w14:paraId="74BFB43A" w14:textId="77777777" w:rsidR="00427FFC" w:rsidRDefault="00427FFC" w:rsidP="00427FFC">
            <w:pPr>
              <w:spacing w:before="0"/>
              <w:jc w:val="left"/>
              <w:rPr>
                <w:i/>
                <w:sz w:val="16"/>
                <w:szCs w:val="16"/>
              </w:rPr>
            </w:pPr>
          </w:p>
        </w:tc>
        <w:tc>
          <w:tcPr>
            <w:tcW w:w="850" w:type="dxa"/>
            <w:vAlign w:val="center"/>
          </w:tcPr>
          <w:p w14:paraId="797215DE" w14:textId="43AFAB81" w:rsidR="00427FFC" w:rsidRDefault="00427FFC" w:rsidP="00427FFC">
            <w:pPr>
              <w:spacing w:before="0"/>
              <w:jc w:val="center"/>
              <w:rPr>
                <w:i/>
                <w:sz w:val="16"/>
                <w:szCs w:val="16"/>
              </w:rPr>
            </w:pPr>
            <w:r>
              <w:rPr>
                <w:i/>
                <w:sz w:val="16"/>
                <w:szCs w:val="16"/>
              </w:rPr>
              <w:t>0</w:t>
            </w:r>
          </w:p>
        </w:tc>
        <w:tc>
          <w:tcPr>
            <w:tcW w:w="851" w:type="dxa"/>
            <w:vAlign w:val="center"/>
          </w:tcPr>
          <w:p w14:paraId="28BDEF25" w14:textId="45534E27" w:rsidR="00427FFC" w:rsidRDefault="00427FFC" w:rsidP="00427FFC">
            <w:pPr>
              <w:spacing w:before="0"/>
              <w:jc w:val="center"/>
              <w:rPr>
                <w:i/>
                <w:sz w:val="16"/>
                <w:szCs w:val="16"/>
              </w:rPr>
            </w:pPr>
            <w:r>
              <w:rPr>
                <w:i/>
                <w:sz w:val="16"/>
                <w:szCs w:val="16"/>
              </w:rPr>
              <w:t>1</w:t>
            </w:r>
          </w:p>
        </w:tc>
        <w:tc>
          <w:tcPr>
            <w:tcW w:w="1276" w:type="dxa"/>
            <w:vAlign w:val="center"/>
          </w:tcPr>
          <w:p w14:paraId="198C1DE9" w14:textId="77777777" w:rsidR="00427FFC" w:rsidRPr="00C344F4" w:rsidRDefault="00427FFC" w:rsidP="00427FFC">
            <w:pPr>
              <w:spacing w:before="0"/>
              <w:jc w:val="left"/>
              <w:rPr>
                <w:i/>
                <w:sz w:val="16"/>
                <w:szCs w:val="16"/>
              </w:rPr>
            </w:pPr>
          </w:p>
        </w:tc>
      </w:tr>
      <w:tr w:rsidR="00CD4286" w:rsidRPr="00C344F4" w14:paraId="6169C586" w14:textId="77777777" w:rsidTr="003D3609">
        <w:trPr>
          <w:trHeight w:val="284"/>
        </w:trPr>
        <w:tc>
          <w:tcPr>
            <w:tcW w:w="4253" w:type="dxa"/>
            <w:vAlign w:val="center"/>
          </w:tcPr>
          <w:p w14:paraId="450DC641" w14:textId="1A9DC49C" w:rsidR="00CD4286" w:rsidRPr="00427FFC" w:rsidRDefault="00CD4286" w:rsidP="008849B2">
            <w:pPr>
              <w:spacing w:before="0"/>
              <w:ind w:left="601"/>
              <w:jc w:val="left"/>
              <w:rPr>
                <w:i/>
                <w:sz w:val="16"/>
                <w:szCs w:val="16"/>
              </w:rPr>
            </w:pPr>
            <w:r>
              <w:rPr>
                <w:i/>
                <w:sz w:val="16"/>
                <w:szCs w:val="16"/>
              </w:rPr>
              <w:t>Fornecedor</w:t>
            </w:r>
          </w:p>
        </w:tc>
        <w:tc>
          <w:tcPr>
            <w:tcW w:w="2268" w:type="dxa"/>
            <w:vAlign w:val="center"/>
          </w:tcPr>
          <w:p w14:paraId="3C7B80CF" w14:textId="318C43CE" w:rsidR="00CD4286" w:rsidRDefault="00CD4286" w:rsidP="00427FFC">
            <w:pPr>
              <w:spacing w:before="0"/>
              <w:jc w:val="left"/>
              <w:rPr>
                <w:i/>
                <w:sz w:val="16"/>
                <w:szCs w:val="16"/>
              </w:rPr>
            </w:pPr>
            <w:r>
              <w:rPr>
                <w:i/>
                <w:sz w:val="16"/>
                <w:szCs w:val="16"/>
              </w:rPr>
              <w:t>PessoaJuridica</w:t>
            </w:r>
          </w:p>
        </w:tc>
        <w:tc>
          <w:tcPr>
            <w:tcW w:w="850" w:type="dxa"/>
            <w:vAlign w:val="center"/>
          </w:tcPr>
          <w:p w14:paraId="69094CD4" w14:textId="6D11F2FA" w:rsidR="00CD4286" w:rsidRDefault="00CD4286" w:rsidP="00427FFC">
            <w:pPr>
              <w:spacing w:before="0"/>
              <w:jc w:val="center"/>
              <w:rPr>
                <w:i/>
                <w:sz w:val="16"/>
                <w:szCs w:val="16"/>
              </w:rPr>
            </w:pPr>
            <w:r>
              <w:rPr>
                <w:i/>
                <w:sz w:val="16"/>
                <w:szCs w:val="16"/>
              </w:rPr>
              <w:t>0</w:t>
            </w:r>
          </w:p>
        </w:tc>
        <w:tc>
          <w:tcPr>
            <w:tcW w:w="851" w:type="dxa"/>
            <w:vAlign w:val="center"/>
          </w:tcPr>
          <w:p w14:paraId="24D553BC" w14:textId="64A3430D" w:rsidR="00CD4286" w:rsidRDefault="00CD4286" w:rsidP="00427FFC">
            <w:pPr>
              <w:spacing w:before="0"/>
              <w:jc w:val="center"/>
              <w:rPr>
                <w:i/>
                <w:sz w:val="16"/>
                <w:szCs w:val="16"/>
              </w:rPr>
            </w:pPr>
            <w:r>
              <w:rPr>
                <w:i/>
                <w:sz w:val="16"/>
                <w:szCs w:val="16"/>
              </w:rPr>
              <w:t>-1</w:t>
            </w:r>
          </w:p>
        </w:tc>
        <w:tc>
          <w:tcPr>
            <w:tcW w:w="1276" w:type="dxa"/>
            <w:vAlign w:val="center"/>
          </w:tcPr>
          <w:p w14:paraId="26FA0A4C" w14:textId="77777777" w:rsidR="00CD4286" w:rsidRPr="00C344F4" w:rsidRDefault="00CD4286" w:rsidP="00427FFC">
            <w:pPr>
              <w:spacing w:before="0"/>
              <w:jc w:val="left"/>
              <w:rPr>
                <w:i/>
                <w:sz w:val="16"/>
                <w:szCs w:val="16"/>
              </w:rPr>
            </w:pPr>
          </w:p>
        </w:tc>
      </w:tr>
      <w:tr w:rsidR="00695CC7" w:rsidRPr="00C344F4" w14:paraId="7DE61045" w14:textId="77777777" w:rsidTr="003D3609">
        <w:trPr>
          <w:trHeight w:val="284"/>
        </w:trPr>
        <w:tc>
          <w:tcPr>
            <w:tcW w:w="4253" w:type="dxa"/>
            <w:vAlign w:val="center"/>
          </w:tcPr>
          <w:p w14:paraId="156A9509" w14:textId="29C62A21" w:rsidR="00695CC7" w:rsidRPr="00427FFC" w:rsidRDefault="00695CC7" w:rsidP="008849B2">
            <w:pPr>
              <w:spacing w:before="0"/>
              <w:ind w:left="743"/>
              <w:jc w:val="left"/>
              <w:rPr>
                <w:i/>
                <w:sz w:val="16"/>
                <w:szCs w:val="16"/>
              </w:rPr>
            </w:pPr>
            <w:r>
              <w:rPr>
                <w:i/>
                <w:sz w:val="16"/>
                <w:szCs w:val="16"/>
              </w:rPr>
              <w:t>documento/base</w:t>
            </w:r>
          </w:p>
        </w:tc>
        <w:tc>
          <w:tcPr>
            <w:tcW w:w="2268" w:type="dxa"/>
          </w:tcPr>
          <w:p w14:paraId="34E44772" w14:textId="3A4573B0" w:rsidR="00695CC7" w:rsidRDefault="00695CC7" w:rsidP="00427FFC">
            <w:pPr>
              <w:spacing w:before="0"/>
              <w:jc w:val="left"/>
              <w:rPr>
                <w:i/>
                <w:sz w:val="16"/>
                <w:szCs w:val="16"/>
              </w:rPr>
            </w:pPr>
            <w:r w:rsidRPr="00EC15FC">
              <w:rPr>
                <w:i/>
                <w:sz w:val="16"/>
                <w:szCs w:val="16"/>
              </w:rPr>
              <w:t>Integer</w:t>
            </w:r>
          </w:p>
        </w:tc>
        <w:tc>
          <w:tcPr>
            <w:tcW w:w="850" w:type="dxa"/>
            <w:vAlign w:val="center"/>
          </w:tcPr>
          <w:p w14:paraId="3495BDB3" w14:textId="25BFCA0D" w:rsidR="00695CC7" w:rsidRDefault="00695CC7" w:rsidP="00427FFC">
            <w:pPr>
              <w:spacing w:before="0"/>
              <w:jc w:val="center"/>
              <w:rPr>
                <w:i/>
                <w:sz w:val="16"/>
                <w:szCs w:val="16"/>
              </w:rPr>
            </w:pPr>
            <w:r>
              <w:rPr>
                <w:i/>
                <w:sz w:val="16"/>
                <w:szCs w:val="16"/>
              </w:rPr>
              <w:t>0</w:t>
            </w:r>
          </w:p>
        </w:tc>
        <w:tc>
          <w:tcPr>
            <w:tcW w:w="851" w:type="dxa"/>
            <w:vAlign w:val="center"/>
          </w:tcPr>
          <w:p w14:paraId="6F9B5B55" w14:textId="49B729D7" w:rsidR="00695CC7" w:rsidRDefault="00695CC7" w:rsidP="00427FFC">
            <w:pPr>
              <w:spacing w:before="0"/>
              <w:jc w:val="center"/>
              <w:rPr>
                <w:i/>
                <w:sz w:val="16"/>
                <w:szCs w:val="16"/>
              </w:rPr>
            </w:pPr>
            <w:r>
              <w:rPr>
                <w:i/>
                <w:sz w:val="16"/>
                <w:szCs w:val="16"/>
              </w:rPr>
              <w:t>1</w:t>
            </w:r>
          </w:p>
        </w:tc>
        <w:tc>
          <w:tcPr>
            <w:tcW w:w="1276" w:type="dxa"/>
            <w:vAlign w:val="center"/>
          </w:tcPr>
          <w:p w14:paraId="360BCDE1" w14:textId="77777777" w:rsidR="00695CC7" w:rsidRPr="00C344F4" w:rsidRDefault="00695CC7" w:rsidP="00427FFC">
            <w:pPr>
              <w:spacing w:before="0"/>
              <w:jc w:val="left"/>
              <w:rPr>
                <w:i/>
                <w:sz w:val="16"/>
                <w:szCs w:val="16"/>
              </w:rPr>
            </w:pPr>
          </w:p>
        </w:tc>
      </w:tr>
      <w:tr w:rsidR="00695CC7" w:rsidRPr="00C344F4" w14:paraId="289DB99B" w14:textId="77777777" w:rsidTr="003D3609">
        <w:trPr>
          <w:trHeight w:val="284"/>
        </w:trPr>
        <w:tc>
          <w:tcPr>
            <w:tcW w:w="4253" w:type="dxa"/>
            <w:vAlign w:val="center"/>
          </w:tcPr>
          <w:p w14:paraId="697D5B60" w14:textId="07C67918" w:rsidR="00695CC7" w:rsidRPr="00427FFC" w:rsidRDefault="00695CC7" w:rsidP="008849B2">
            <w:pPr>
              <w:spacing w:before="0"/>
              <w:ind w:left="743"/>
              <w:jc w:val="left"/>
              <w:rPr>
                <w:i/>
                <w:sz w:val="16"/>
                <w:szCs w:val="16"/>
              </w:rPr>
            </w:pPr>
            <w:r>
              <w:rPr>
                <w:i/>
                <w:sz w:val="16"/>
                <w:szCs w:val="16"/>
              </w:rPr>
              <w:t>documento/filial</w:t>
            </w:r>
          </w:p>
        </w:tc>
        <w:tc>
          <w:tcPr>
            <w:tcW w:w="2268" w:type="dxa"/>
          </w:tcPr>
          <w:p w14:paraId="09276AE3" w14:textId="15740AE5" w:rsidR="00695CC7" w:rsidRDefault="00695CC7" w:rsidP="00427FFC">
            <w:pPr>
              <w:spacing w:before="0"/>
              <w:jc w:val="left"/>
              <w:rPr>
                <w:i/>
                <w:sz w:val="16"/>
                <w:szCs w:val="16"/>
              </w:rPr>
            </w:pPr>
            <w:r w:rsidRPr="00EC15FC">
              <w:rPr>
                <w:i/>
                <w:sz w:val="16"/>
                <w:szCs w:val="16"/>
              </w:rPr>
              <w:t>Integer</w:t>
            </w:r>
          </w:p>
        </w:tc>
        <w:tc>
          <w:tcPr>
            <w:tcW w:w="850" w:type="dxa"/>
            <w:vAlign w:val="center"/>
          </w:tcPr>
          <w:p w14:paraId="483C475A" w14:textId="12CD0423" w:rsidR="00695CC7" w:rsidRDefault="00695CC7" w:rsidP="00427FFC">
            <w:pPr>
              <w:spacing w:before="0"/>
              <w:jc w:val="center"/>
              <w:rPr>
                <w:i/>
                <w:sz w:val="16"/>
                <w:szCs w:val="16"/>
              </w:rPr>
            </w:pPr>
            <w:r>
              <w:rPr>
                <w:i/>
                <w:sz w:val="16"/>
                <w:szCs w:val="16"/>
              </w:rPr>
              <w:t>0</w:t>
            </w:r>
          </w:p>
        </w:tc>
        <w:tc>
          <w:tcPr>
            <w:tcW w:w="851" w:type="dxa"/>
            <w:vAlign w:val="center"/>
          </w:tcPr>
          <w:p w14:paraId="4B8A2D13" w14:textId="5E245CD3" w:rsidR="00695CC7" w:rsidRDefault="00695CC7" w:rsidP="00427FFC">
            <w:pPr>
              <w:spacing w:before="0"/>
              <w:jc w:val="center"/>
              <w:rPr>
                <w:i/>
                <w:sz w:val="16"/>
                <w:szCs w:val="16"/>
              </w:rPr>
            </w:pPr>
            <w:r>
              <w:rPr>
                <w:i/>
                <w:sz w:val="16"/>
                <w:szCs w:val="16"/>
              </w:rPr>
              <w:t>1</w:t>
            </w:r>
          </w:p>
        </w:tc>
        <w:tc>
          <w:tcPr>
            <w:tcW w:w="1276" w:type="dxa"/>
            <w:vAlign w:val="center"/>
          </w:tcPr>
          <w:p w14:paraId="0EF00287" w14:textId="77777777" w:rsidR="00695CC7" w:rsidRPr="00C344F4" w:rsidRDefault="00695CC7" w:rsidP="00427FFC">
            <w:pPr>
              <w:spacing w:before="0"/>
              <w:jc w:val="left"/>
              <w:rPr>
                <w:i/>
                <w:sz w:val="16"/>
                <w:szCs w:val="16"/>
              </w:rPr>
            </w:pPr>
          </w:p>
        </w:tc>
      </w:tr>
      <w:tr w:rsidR="00695CC7" w:rsidRPr="00C344F4" w14:paraId="170D29EA" w14:textId="77777777" w:rsidTr="003D3609">
        <w:trPr>
          <w:trHeight w:val="284"/>
        </w:trPr>
        <w:tc>
          <w:tcPr>
            <w:tcW w:w="4253" w:type="dxa"/>
            <w:vAlign w:val="center"/>
          </w:tcPr>
          <w:p w14:paraId="63B8B073" w14:textId="518B503E" w:rsidR="00695CC7" w:rsidRPr="00427FFC" w:rsidRDefault="00695CC7" w:rsidP="008849B2">
            <w:pPr>
              <w:spacing w:before="0"/>
              <w:ind w:left="743"/>
              <w:jc w:val="left"/>
              <w:rPr>
                <w:i/>
                <w:sz w:val="16"/>
                <w:szCs w:val="16"/>
              </w:rPr>
            </w:pPr>
            <w:r>
              <w:rPr>
                <w:i/>
                <w:sz w:val="16"/>
                <w:szCs w:val="16"/>
              </w:rPr>
              <w:t>documento/digito</w:t>
            </w:r>
          </w:p>
        </w:tc>
        <w:tc>
          <w:tcPr>
            <w:tcW w:w="2268" w:type="dxa"/>
          </w:tcPr>
          <w:p w14:paraId="3F560DC9" w14:textId="1FD2B282" w:rsidR="00695CC7" w:rsidRDefault="00695CC7" w:rsidP="00427FFC">
            <w:pPr>
              <w:spacing w:before="0"/>
              <w:jc w:val="left"/>
              <w:rPr>
                <w:i/>
                <w:sz w:val="16"/>
                <w:szCs w:val="16"/>
              </w:rPr>
            </w:pPr>
            <w:r w:rsidRPr="00EC15FC">
              <w:rPr>
                <w:i/>
                <w:sz w:val="16"/>
                <w:szCs w:val="16"/>
              </w:rPr>
              <w:t>Integer</w:t>
            </w:r>
          </w:p>
        </w:tc>
        <w:tc>
          <w:tcPr>
            <w:tcW w:w="850" w:type="dxa"/>
            <w:vAlign w:val="center"/>
          </w:tcPr>
          <w:p w14:paraId="635BA1F9" w14:textId="3409E7A4" w:rsidR="00695CC7" w:rsidRDefault="00695CC7" w:rsidP="00427FFC">
            <w:pPr>
              <w:spacing w:before="0"/>
              <w:jc w:val="center"/>
              <w:rPr>
                <w:i/>
                <w:sz w:val="16"/>
                <w:szCs w:val="16"/>
              </w:rPr>
            </w:pPr>
            <w:r>
              <w:rPr>
                <w:i/>
                <w:sz w:val="16"/>
                <w:szCs w:val="16"/>
              </w:rPr>
              <w:t>0</w:t>
            </w:r>
          </w:p>
        </w:tc>
        <w:tc>
          <w:tcPr>
            <w:tcW w:w="851" w:type="dxa"/>
            <w:vAlign w:val="center"/>
          </w:tcPr>
          <w:p w14:paraId="4D61B203" w14:textId="7B084203" w:rsidR="00695CC7" w:rsidRDefault="00695CC7" w:rsidP="00427FFC">
            <w:pPr>
              <w:spacing w:before="0"/>
              <w:jc w:val="center"/>
              <w:rPr>
                <w:i/>
                <w:sz w:val="16"/>
                <w:szCs w:val="16"/>
              </w:rPr>
            </w:pPr>
            <w:r>
              <w:rPr>
                <w:i/>
                <w:sz w:val="16"/>
                <w:szCs w:val="16"/>
              </w:rPr>
              <w:t>1</w:t>
            </w:r>
          </w:p>
        </w:tc>
        <w:tc>
          <w:tcPr>
            <w:tcW w:w="1276" w:type="dxa"/>
            <w:vAlign w:val="center"/>
          </w:tcPr>
          <w:p w14:paraId="37F6EDCA" w14:textId="77777777" w:rsidR="00695CC7" w:rsidRPr="00C344F4" w:rsidRDefault="00695CC7" w:rsidP="00427FFC">
            <w:pPr>
              <w:spacing w:before="0"/>
              <w:jc w:val="left"/>
              <w:rPr>
                <w:i/>
                <w:sz w:val="16"/>
                <w:szCs w:val="16"/>
              </w:rPr>
            </w:pPr>
          </w:p>
        </w:tc>
      </w:tr>
      <w:tr w:rsidR="00695CC7" w:rsidRPr="00C344F4" w14:paraId="0615D329" w14:textId="77777777" w:rsidTr="003D3609">
        <w:trPr>
          <w:trHeight w:val="284"/>
        </w:trPr>
        <w:tc>
          <w:tcPr>
            <w:tcW w:w="4253" w:type="dxa"/>
            <w:vAlign w:val="center"/>
          </w:tcPr>
          <w:p w14:paraId="6BCC829B" w14:textId="68923BC7" w:rsidR="00695CC7" w:rsidRPr="00427FFC" w:rsidRDefault="00695CC7" w:rsidP="008849B2">
            <w:pPr>
              <w:spacing w:before="0"/>
              <w:ind w:left="743"/>
              <w:jc w:val="left"/>
              <w:rPr>
                <w:i/>
                <w:sz w:val="16"/>
                <w:szCs w:val="16"/>
              </w:rPr>
            </w:pPr>
            <w:r>
              <w:rPr>
                <w:i/>
                <w:sz w:val="16"/>
                <w:szCs w:val="16"/>
              </w:rPr>
              <w:t>razaoSocial</w:t>
            </w:r>
          </w:p>
        </w:tc>
        <w:tc>
          <w:tcPr>
            <w:tcW w:w="2268" w:type="dxa"/>
          </w:tcPr>
          <w:p w14:paraId="1FBB5BC9" w14:textId="43C7E74B" w:rsidR="00695CC7" w:rsidRDefault="00695CC7" w:rsidP="00427FFC">
            <w:pPr>
              <w:spacing w:before="0"/>
              <w:jc w:val="left"/>
              <w:rPr>
                <w:i/>
                <w:sz w:val="16"/>
                <w:szCs w:val="16"/>
              </w:rPr>
            </w:pPr>
            <w:r>
              <w:rPr>
                <w:i/>
                <w:sz w:val="16"/>
                <w:szCs w:val="16"/>
              </w:rPr>
              <w:t>String</w:t>
            </w:r>
          </w:p>
        </w:tc>
        <w:tc>
          <w:tcPr>
            <w:tcW w:w="850" w:type="dxa"/>
            <w:vAlign w:val="center"/>
          </w:tcPr>
          <w:p w14:paraId="71BD0203" w14:textId="06D95937" w:rsidR="00695CC7" w:rsidRDefault="00695CC7" w:rsidP="00427FFC">
            <w:pPr>
              <w:spacing w:before="0"/>
              <w:jc w:val="center"/>
              <w:rPr>
                <w:i/>
                <w:sz w:val="16"/>
                <w:szCs w:val="16"/>
              </w:rPr>
            </w:pPr>
            <w:r>
              <w:rPr>
                <w:i/>
                <w:sz w:val="16"/>
                <w:szCs w:val="16"/>
              </w:rPr>
              <w:t>0</w:t>
            </w:r>
          </w:p>
        </w:tc>
        <w:tc>
          <w:tcPr>
            <w:tcW w:w="851" w:type="dxa"/>
            <w:vAlign w:val="center"/>
          </w:tcPr>
          <w:p w14:paraId="7B031EAE" w14:textId="5B404AA7" w:rsidR="00695CC7" w:rsidRDefault="00695CC7" w:rsidP="00427FFC">
            <w:pPr>
              <w:spacing w:before="0"/>
              <w:jc w:val="center"/>
              <w:rPr>
                <w:i/>
                <w:sz w:val="16"/>
                <w:szCs w:val="16"/>
              </w:rPr>
            </w:pPr>
            <w:r>
              <w:rPr>
                <w:i/>
                <w:sz w:val="16"/>
                <w:szCs w:val="16"/>
              </w:rPr>
              <w:t>1</w:t>
            </w:r>
          </w:p>
        </w:tc>
        <w:tc>
          <w:tcPr>
            <w:tcW w:w="1276" w:type="dxa"/>
            <w:vAlign w:val="center"/>
          </w:tcPr>
          <w:p w14:paraId="41BCE123" w14:textId="77777777" w:rsidR="00695CC7" w:rsidRPr="00C344F4" w:rsidRDefault="00695CC7" w:rsidP="00427FFC">
            <w:pPr>
              <w:spacing w:before="0"/>
              <w:jc w:val="left"/>
              <w:rPr>
                <w:i/>
                <w:sz w:val="16"/>
                <w:szCs w:val="16"/>
              </w:rPr>
            </w:pPr>
          </w:p>
        </w:tc>
      </w:tr>
      <w:tr w:rsidR="00695CC7" w:rsidRPr="00C344F4" w14:paraId="172D30B9" w14:textId="77777777" w:rsidTr="003D3609">
        <w:trPr>
          <w:trHeight w:val="284"/>
        </w:trPr>
        <w:tc>
          <w:tcPr>
            <w:tcW w:w="4253" w:type="dxa"/>
            <w:vAlign w:val="center"/>
          </w:tcPr>
          <w:p w14:paraId="39A63E2C" w14:textId="4D0C38A7" w:rsidR="00695CC7" w:rsidRPr="00427FFC" w:rsidRDefault="00695CC7" w:rsidP="008849B2">
            <w:pPr>
              <w:spacing w:before="0"/>
              <w:ind w:left="743"/>
              <w:jc w:val="left"/>
              <w:rPr>
                <w:i/>
                <w:sz w:val="16"/>
                <w:szCs w:val="16"/>
              </w:rPr>
            </w:pPr>
            <w:r>
              <w:rPr>
                <w:i/>
                <w:sz w:val="16"/>
                <w:szCs w:val="16"/>
              </w:rPr>
              <w:t>segmento</w:t>
            </w:r>
          </w:p>
        </w:tc>
        <w:tc>
          <w:tcPr>
            <w:tcW w:w="2268" w:type="dxa"/>
          </w:tcPr>
          <w:p w14:paraId="39ABE684" w14:textId="175002DD" w:rsidR="00695CC7" w:rsidRDefault="00695CC7" w:rsidP="00427FFC">
            <w:pPr>
              <w:spacing w:before="0"/>
              <w:jc w:val="left"/>
              <w:rPr>
                <w:i/>
                <w:sz w:val="16"/>
                <w:szCs w:val="16"/>
              </w:rPr>
            </w:pPr>
            <w:r w:rsidRPr="00EC15FC">
              <w:rPr>
                <w:i/>
                <w:sz w:val="16"/>
                <w:szCs w:val="16"/>
              </w:rPr>
              <w:t>Integer</w:t>
            </w:r>
          </w:p>
        </w:tc>
        <w:tc>
          <w:tcPr>
            <w:tcW w:w="850" w:type="dxa"/>
            <w:vAlign w:val="center"/>
          </w:tcPr>
          <w:p w14:paraId="12B72934" w14:textId="4C7CC0EF" w:rsidR="00695CC7" w:rsidRDefault="00695CC7" w:rsidP="00427FFC">
            <w:pPr>
              <w:spacing w:before="0"/>
              <w:jc w:val="center"/>
              <w:rPr>
                <w:i/>
                <w:sz w:val="16"/>
                <w:szCs w:val="16"/>
              </w:rPr>
            </w:pPr>
            <w:r>
              <w:rPr>
                <w:i/>
                <w:sz w:val="16"/>
                <w:szCs w:val="16"/>
              </w:rPr>
              <w:t>0</w:t>
            </w:r>
          </w:p>
        </w:tc>
        <w:tc>
          <w:tcPr>
            <w:tcW w:w="851" w:type="dxa"/>
            <w:vAlign w:val="center"/>
          </w:tcPr>
          <w:p w14:paraId="17B45BCD" w14:textId="6902699D" w:rsidR="00695CC7" w:rsidRDefault="00695CC7" w:rsidP="00427FFC">
            <w:pPr>
              <w:spacing w:before="0"/>
              <w:jc w:val="center"/>
              <w:rPr>
                <w:i/>
                <w:sz w:val="16"/>
                <w:szCs w:val="16"/>
              </w:rPr>
            </w:pPr>
            <w:r>
              <w:rPr>
                <w:i/>
                <w:sz w:val="16"/>
                <w:szCs w:val="16"/>
              </w:rPr>
              <w:t>1</w:t>
            </w:r>
          </w:p>
        </w:tc>
        <w:tc>
          <w:tcPr>
            <w:tcW w:w="1276" w:type="dxa"/>
            <w:vAlign w:val="center"/>
          </w:tcPr>
          <w:p w14:paraId="7D328BE1" w14:textId="77777777" w:rsidR="00695CC7" w:rsidRPr="00C344F4" w:rsidRDefault="00695CC7" w:rsidP="00427FFC">
            <w:pPr>
              <w:spacing w:before="0"/>
              <w:jc w:val="left"/>
              <w:rPr>
                <w:i/>
                <w:sz w:val="16"/>
                <w:szCs w:val="16"/>
              </w:rPr>
            </w:pPr>
          </w:p>
        </w:tc>
      </w:tr>
      <w:tr w:rsidR="00CD4286" w:rsidRPr="00C344F4" w14:paraId="7E6479FF" w14:textId="77777777" w:rsidTr="003D3609">
        <w:trPr>
          <w:trHeight w:val="284"/>
        </w:trPr>
        <w:tc>
          <w:tcPr>
            <w:tcW w:w="4253" w:type="dxa"/>
            <w:vAlign w:val="center"/>
          </w:tcPr>
          <w:p w14:paraId="5B5BE8F6" w14:textId="3D4ACEA2" w:rsidR="00CD4286" w:rsidRPr="00695CC7" w:rsidRDefault="00695CC7" w:rsidP="008849B2">
            <w:pPr>
              <w:spacing w:before="0"/>
              <w:ind w:left="459"/>
              <w:jc w:val="left"/>
              <w:rPr>
                <w:sz w:val="16"/>
                <w:szCs w:val="16"/>
              </w:rPr>
            </w:pPr>
            <w:r>
              <w:rPr>
                <w:sz w:val="16"/>
                <w:szCs w:val="16"/>
              </w:rPr>
              <w:t>RelacionamentoFornecedores</w:t>
            </w:r>
          </w:p>
        </w:tc>
        <w:tc>
          <w:tcPr>
            <w:tcW w:w="2268" w:type="dxa"/>
            <w:vAlign w:val="center"/>
          </w:tcPr>
          <w:p w14:paraId="7004FD8E" w14:textId="77777777" w:rsidR="00CD4286" w:rsidRDefault="00CD4286" w:rsidP="00427FFC">
            <w:pPr>
              <w:spacing w:before="0"/>
              <w:jc w:val="left"/>
              <w:rPr>
                <w:i/>
                <w:sz w:val="16"/>
                <w:szCs w:val="16"/>
              </w:rPr>
            </w:pPr>
          </w:p>
        </w:tc>
        <w:tc>
          <w:tcPr>
            <w:tcW w:w="850" w:type="dxa"/>
            <w:vAlign w:val="center"/>
          </w:tcPr>
          <w:p w14:paraId="0A8028C6" w14:textId="79E5F9E9" w:rsidR="00CD4286" w:rsidRDefault="00695CC7" w:rsidP="00427FFC">
            <w:pPr>
              <w:spacing w:before="0"/>
              <w:jc w:val="center"/>
              <w:rPr>
                <w:i/>
                <w:sz w:val="16"/>
                <w:szCs w:val="16"/>
              </w:rPr>
            </w:pPr>
            <w:r>
              <w:rPr>
                <w:i/>
                <w:sz w:val="16"/>
                <w:szCs w:val="16"/>
              </w:rPr>
              <w:t>0</w:t>
            </w:r>
          </w:p>
        </w:tc>
        <w:tc>
          <w:tcPr>
            <w:tcW w:w="851" w:type="dxa"/>
            <w:vAlign w:val="center"/>
          </w:tcPr>
          <w:p w14:paraId="71A8F4E4" w14:textId="06B1506A" w:rsidR="00CD4286" w:rsidRDefault="00695CC7" w:rsidP="00427FFC">
            <w:pPr>
              <w:spacing w:before="0"/>
              <w:jc w:val="center"/>
              <w:rPr>
                <w:i/>
                <w:sz w:val="16"/>
                <w:szCs w:val="16"/>
              </w:rPr>
            </w:pPr>
            <w:r>
              <w:rPr>
                <w:i/>
                <w:sz w:val="16"/>
                <w:szCs w:val="16"/>
              </w:rPr>
              <w:t>1</w:t>
            </w:r>
          </w:p>
        </w:tc>
        <w:tc>
          <w:tcPr>
            <w:tcW w:w="1276" w:type="dxa"/>
            <w:vAlign w:val="center"/>
          </w:tcPr>
          <w:p w14:paraId="79C7BB2C" w14:textId="77777777" w:rsidR="00CD4286" w:rsidRPr="00C344F4" w:rsidRDefault="00CD4286" w:rsidP="00427FFC">
            <w:pPr>
              <w:spacing w:before="0"/>
              <w:jc w:val="left"/>
              <w:rPr>
                <w:i/>
                <w:sz w:val="16"/>
                <w:szCs w:val="16"/>
              </w:rPr>
            </w:pPr>
          </w:p>
        </w:tc>
      </w:tr>
      <w:tr w:rsidR="00CD4286" w:rsidRPr="00C344F4" w14:paraId="1C1010BB" w14:textId="77777777" w:rsidTr="003D3609">
        <w:trPr>
          <w:trHeight w:val="284"/>
        </w:trPr>
        <w:tc>
          <w:tcPr>
            <w:tcW w:w="4253" w:type="dxa"/>
            <w:vAlign w:val="center"/>
          </w:tcPr>
          <w:p w14:paraId="617A8B3A" w14:textId="5B66B438" w:rsidR="00CD4286" w:rsidRPr="00427FFC" w:rsidRDefault="00695CC7" w:rsidP="008849B2">
            <w:pPr>
              <w:spacing w:before="0"/>
              <w:ind w:left="601"/>
              <w:jc w:val="left"/>
              <w:rPr>
                <w:i/>
                <w:sz w:val="16"/>
                <w:szCs w:val="16"/>
              </w:rPr>
            </w:pPr>
            <w:r>
              <w:rPr>
                <w:i/>
                <w:sz w:val="16"/>
                <w:szCs w:val="16"/>
              </w:rPr>
              <w:t>MaisAntigo</w:t>
            </w:r>
          </w:p>
        </w:tc>
        <w:tc>
          <w:tcPr>
            <w:tcW w:w="2268" w:type="dxa"/>
            <w:vAlign w:val="center"/>
          </w:tcPr>
          <w:p w14:paraId="353C0C4F" w14:textId="0E1CADA6" w:rsidR="00CD4286" w:rsidRDefault="00695CC7" w:rsidP="00427FFC">
            <w:pPr>
              <w:spacing w:before="0"/>
              <w:jc w:val="left"/>
              <w:rPr>
                <w:i/>
                <w:sz w:val="16"/>
                <w:szCs w:val="16"/>
              </w:rPr>
            </w:pPr>
            <w:r>
              <w:rPr>
                <w:i/>
                <w:sz w:val="16"/>
                <w:szCs w:val="16"/>
              </w:rPr>
              <w:t>RelacionamentoFornecedoresMaisAntigo</w:t>
            </w:r>
          </w:p>
        </w:tc>
        <w:tc>
          <w:tcPr>
            <w:tcW w:w="850" w:type="dxa"/>
            <w:vAlign w:val="center"/>
          </w:tcPr>
          <w:p w14:paraId="5BB0FD2D" w14:textId="7D3E82F5" w:rsidR="00CD4286" w:rsidRDefault="00695CC7" w:rsidP="00427FFC">
            <w:pPr>
              <w:spacing w:before="0"/>
              <w:jc w:val="center"/>
              <w:rPr>
                <w:i/>
                <w:sz w:val="16"/>
                <w:szCs w:val="16"/>
              </w:rPr>
            </w:pPr>
            <w:r>
              <w:rPr>
                <w:i/>
                <w:sz w:val="16"/>
                <w:szCs w:val="16"/>
              </w:rPr>
              <w:t>0</w:t>
            </w:r>
          </w:p>
        </w:tc>
        <w:tc>
          <w:tcPr>
            <w:tcW w:w="851" w:type="dxa"/>
            <w:vAlign w:val="center"/>
          </w:tcPr>
          <w:p w14:paraId="2FED9651" w14:textId="6232E00C" w:rsidR="00CD4286" w:rsidRDefault="00695CC7" w:rsidP="00427FFC">
            <w:pPr>
              <w:spacing w:before="0"/>
              <w:jc w:val="center"/>
              <w:rPr>
                <w:i/>
                <w:sz w:val="16"/>
                <w:szCs w:val="16"/>
              </w:rPr>
            </w:pPr>
            <w:r>
              <w:rPr>
                <w:i/>
                <w:sz w:val="16"/>
                <w:szCs w:val="16"/>
              </w:rPr>
              <w:t>1</w:t>
            </w:r>
          </w:p>
        </w:tc>
        <w:tc>
          <w:tcPr>
            <w:tcW w:w="1276" w:type="dxa"/>
            <w:vAlign w:val="center"/>
          </w:tcPr>
          <w:p w14:paraId="48AC7BA4" w14:textId="77777777" w:rsidR="00CD4286" w:rsidRPr="00C344F4" w:rsidRDefault="00CD4286" w:rsidP="00427FFC">
            <w:pPr>
              <w:spacing w:before="0"/>
              <w:jc w:val="left"/>
              <w:rPr>
                <w:i/>
                <w:sz w:val="16"/>
                <w:szCs w:val="16"/>
              </w:rPr>
            </w:pPr>
          </w:p>
        </w:tc>
      </w:tr>
      <w:tr w:rsidR="00695CC7" w:rsidRPr="00C344F4" w14:paraId="0B85A266" w14:textId="77777777" w:rsidTr="003D3609">
        <w:trPr>
          <w:trHeight w:val="284"/>
        </w:trPr>
        <w:tc>
          <w:tcPr>
            <w:tcW w:w="4253" w:type="dxa"/>
            <w:vAlign w:val="center"/>
          </w:tcPr>
          <w:p w14:paraId="076EA69A" w14:textId="54CA0DB1" w:rsidR="00695CC7" w:rsidRPr="00427FFC" w:rsidRDefault="00695CC7" w:rsidP="008849B2">
            <w:pPr>
              <w:spacing w:before="0"/>
              <w:ind w:left="743"/>
              <w:jc w:val="left"/>
              <w:rPr>
                <w:i/>
                <w:sz w:val="16"/>
                <w:szCs w:val="16"/>
              </w:rPr>
            </w:pPr>
            <w:r>
              <w:rPr>
                <w:i/>
                <w:sz w:val="16"/>
                <w:szCs w:val="16"/>
              </w:rPr>
              <w:t>mes</w:t>
            </w:r>
          </w:p>
        </w:tc>
        <w:tc>
          <w:tcPr>
            <w:tcW w:w="2268" w:type="dxa"/>
            <w:vAlign w:val="center"/>
          </w:tcPr>
          <w:p w14:paraId="3AFA272E" w14:textId="5A8CA857" w:rsidR="00695CC7" w:rsidRDefault="00695CC7" w:rsidP="00427FFC">
            <w:pPr>
              <w:spacing w:before="0"/>
              <w:jc w:val="left"/>
              <w:rPr>
                <w:i/>
                <w:sz w:val="16"/>
                <w:szCs w:val="16"/>
              </w:rPr>
            </w:pPr>
            <w:r w:rsidRPr="00EC15FC">
              <w:rPr>
                <w:i/>
                <w:sz w:val="16"/>
                <w:szCs w:val="16"/>
              </w:rPr>
              <w:t>Integer</w:t>
            </w:r>
          </w:p>
        </w:tc>
        <w:tc>
          <w:tcPr>
            <w:tcW w:w="850" w:type="dxa"/>
            <w:vAlign w:val="center"/>
          </w:tcPr>
          <w:p w14:paraId="29BDE342" w14:textId="3E138B2D" w:rsidR="00695CC7" w:rsidRDefault="00695CC7" w:rsidP="00427FFC">
            <w:pPr>
              <w:spacing w:before="0"/>
              <w:jc w:val="center"/>
              <w:rPr>
                <w:i/>
                <w:sz w:val="16"/>
                <w:szCs w:val="16"/>
              </w:rPr>
            </w:pPr>
            <w:r>
              <w:rPr>
                <w:i/>
                <w:sz w:val="16"/>
                <w:szCs w:val="16"/>
              </w:rPr>
              <w:t>0</w:t>
            </w:r>
          </w:p>
        </w:tc>
        <w:tc>
          <w:tcPr>
            <w:tcW w:w="851" w:type="dxa"/>
            <w:vAlign w:val="center"/>
          </w:tcPr>
          <w:p w14:paraId="74C422C1" w14:textId="0ECF12D8" w:rsidR="00695CC7" w:rsidRDefault="00695CC7" w:rsidP="00427FFC">
            <w:pPr>
              <w:spacing w:before="0"/>
              <w:jc w:val="center"/>
              <w:rPr>
                <w:i/>
                <w:sz w:val="16"/>
                <w:szCs w:val="16"/>
              </w:rPr>
            </w:pPr>
            <w:r>
              <w:rPr>
                <w:i/>
                <w:sz w:val="16"/>
                <w:szCs w:val="16"/>
              </w:rPr>
              <w:t>1</w:t>
            </w:r>
          </w:p>
        </w:tc>
        <w:tc>
          <w:tcPr>
            <w:tcW w:w="1276" w:type="dxa"/>
            <w:vAlign w:val="center"/>
          </w:tcPr>
          <w:p w14:paraId="237646C4" w14:textId="77777777" w:rsidR="00695CC7" w:rsidRPr="00C344F4" w:rsidRDefault="00695CC7" w:rsidP="00427FFC">
            <w:pPr>
              <w:spacing w:before="0"/>
              <w:jc w:val="left"/>
              <w:rPr>
                <w:i/>
                <w:sz w:val="16"/>
                <w:szCs w:val="16"/>
              </w:rPr>
            </w:pPr>
          </w:p>
        </w:tc>
      </w:tr>
      <w:tr w:rsidR="00695CC7" w:rsidRPr="00C344F4" w14:paraId="4B619E82" w14:textId="77777777" w:rsidTr="003D3609">
        <w:trPr>
          <w:trHeight w:val="284"/>
        </w:trPr>
        <w:tc>
          <w:tcPr>
            <w:tcW w:w="4253" w:type="dxa"/>
            <w:vAlign w:val="center"/>
          </w:tcPr>
          <w:p w14:paraId="2149BEBF" w14:textId="70817DAC" w:rsidR="00695CC7" w:rsidRPr="00427FFC" w:rsidRDefault="00695CC7" w:rsidP="008849B2">
            <w:pPr>
              <w:spacing w:before="0"/>
              <w:ind w:left="743"/>
              <w:jc w:val="left"/>
              <w:rPr>
                <w:i/>
                <w:sz w:val="16"/>
                <w:szCs w:val="16"/>
              </w:rPr>
            </w:pPr>
            <w:r>
              <w:rPr>
                <w:i/>
                <w:sz w:val="16"/>
                <w:szCs w:val="16"/>
              </w:rPr>
              <w:t>ano</w:t>
            </w:r>
          </w:p>
        </w:tc>
        <w:tc>
          <w:tcPr>
            <w:tcW w:w="2268" w:type="dxa"/>
            <w:vAlign w:val="center"/>
          </w:tcPr>
          <w:p w14:paraId="25276527" w14:textId="61230A9D" w:rsidR="00695CC7" w:rsidRDefault="00695CC7" w:rsidP="00427FFC">
            <w:pPr>
              <w:spacing w:before="0"/>
              <w:jc w:val="left"/>
              <w:rPr>
                <w:i/>
                <w:sz w:val="16"/>
                <w:szCs w:val="16"/>
              </w:rPr>
            </w:pPr>
            <w:r w:rsidRPr="00EC15FC">
              <w:rPr>
                <w:i/>
                <w:sz w:val="16"/>
                <w:szCs w:val="16"/>
              </w:rPr>
              <w:t>Integer</w:t>
            </w:r>
          </w:p>
        </w:tc>
        <w:tc>
          <w:tcPr>
            <w:tcW w:w="850" w:type="dxa"/>
            <w:vAlign w:val="center"/>
          </w:tcPr>
          <w:p w14:paraId="736052BF" w14:textId="3912A59C" w:rsidR="00695CC7" w:rsidRDefault="00695CC7" w:rsidP="00427FFC">
            <w:pPr>
              <w:spacing w:before="0"/>
              <w:jc w:val="center"/>
              <w:rPr>
                <w:i/>
                <w:sz w:val="16"/>
                <w:szCs w:val="16"/>
              </w:rPr>
            </w:pPr>
            <w:r>
              <w:rPr>
                <w:i/>
                <w:sz w:val="16"/>
                <w:szCs w:val="16"/>
              </w:rPr>
              <w:t>0</w:t>
            </w:r>
          </w:p>
        </w:tc>
        <w:tc>
          <w:tcPr>
            <w:tcW w:w="851" w:type="dxa"/>
            <w:vAlign w:val="center"/>
          </w:tcPr>
          <w:p w14:paraId="51535176" w14:textId="1B6833E8" w:rsidR="00695CC7" w:rsidRDefault="00695CC7" w:rsidP="00427FFC">
            <w:pPr>
              <w:spacing w:before="0"/>
              <w:jc w:val="center"/>
              <w:rPr>
                <w:i/>
                <w:sz w:val="16"/>
                <w:szCs w:val="16"/>
              </w:rPr>
            </w:pPr>
            <w:r>
              <w:rPr>
                <w:i/>
                <w:sz w:val="16"/>
                <w:szCs w:val="16"/>
              </w:rPr>
              <w:t>1</w:t>
            </w:r>
          </w:p>
        </w:tc>
        <w:tc>
          <w:tcPr>
            <w:tcW w:w="1276" w:type="dxa"/>
            <w:vAlign w:val="center"/>
          </w:tcPr>
          <w:p w14:paraId="04690140" w14:textId="77777777" w:rsidR="00695CC7" w:rsidRPr="00C344F4" w:rsidRDefault="00695CC7" w:rsidP="00427FFC">
            <w:pPr>
              <w:spacing w:before="0"/>
              <w:jc w:val="left"/>
              <w:rPr>
                <w:i/>
                <w:sz w:val="16"/>
                <w:szCs w:val="16"/>
              </w:rPr>
            </w:pPr>
          </w:p>
        </w:tc>
      </w:tr>
      <w:tr w:rsidR="00CD4286" w:rsidRPr="00C344F4" w14:paraId="4D5498FC" w14:textId="77777777" w:rsidTr="003D3609">
        <w:trPr>
          <w:trHeight w:val="284"/>
        </w:trPr>
        <w:tc>
          <w:tcPr>
            <w:tcW w:w="4253" w:type="dxa"/>
            <w:vAlign w:val="center"/>
          </w:tcPr>
          <w:p w14:paraId="1FEB9690" w14:textId="32BF2C8A" w:rsidR="00CD4286" w:rsidRPr="00427FFC" w:rsidRDefault="00695CC7" w:rsidP="008849B2">
            <w:pPr>
              <w:spacing w:before="0"/>
              <w:ind w:left="601"/>
              <w:jc w:val="left"/>
              <w:rPr>
                <w:i/>
                <w:sz w:val="16"/>
                <w:szCs w:val="16"/>
              </w:rPr>
            </w:pPr>
            <w:r>
              <w:rPr>
                <w:i/>
                <w:sz w:val="16"/>
                <w:szCs w:val="16"/>
              </w:rPr>
              <w:t>PorPeriodo</w:t>
            </w:r>
          </w:p>
        </w:tc>
        <w:tc>
          <w:tcPr>
            <w:tcW w:w="2268" w:type="dxa"/>
            <w:vAlign w:val="center"/>
          </w:tcPr>
          <w:p w14:paraId="2BFBC2A5" w14:textId="3FC1197F" w:rsidR="00CD4286" w:rsidRDefault="00695CC7" w:rsidP="00427FFC">
            <w:pPr>
              <w:spacing w:before="0"/>
              <w:jc w:val="left"/>
              <w:rPr>
                <w:i/>
                <w:sz w:val="16"/>
                <w:szCs w:val="16"/>
              </w:rPr>
            </w:pPr>
            <w:r>
              <w:rPr>
                <w:i/>
                <w:sz w:val="16"/>
                <w:szCs w:val="16"/>
              </w:rPr>
              <w:t>RelacionamentoFornecedoresPeriodo</w:t>
            </w:r>
          </w:p>
        </w:tc>
        <w:tc>
          <w:tcPr>
            <w:tcW w:w="850" w:type="dxa"/>
            <w:vAlign w:val="center"/>
          </w:tcPr>
          <w:p w14:paraId="7466ED7C" w14:textId="5E9DCF25" w:rsidR="00CD4286" w:rsidRDefault="00695CC7" w:rsidP="00427FFC">
            <w:pPr>
              <w:spacing w:before="0"/>
              <w:jc w:val="center"/>
              <w:rPr>
                <w:i/>
                <w:sz w:val="16"/>
                <w:szCs w:val="16"/>
              </w:rPr>
            </w:pPr>
            <w:r>
              <w:rPr>
                <w:i/>
                <w:sz w:val="16"/>
                <w:szCs w:val="16"/>
              </w:rPr>
              <w:t>0</w:t>
            </w:r>
          </w:p>
        </w:tc>
        <w:tc>
          <w:tcPr>
            <w:tcW w:w="851" w:type="dxa"/>
            <w:vAlign w:val="center"/>
          </w:tcPr>
          <w:p w14:paraId="2BB19B12" w14:textId="6720B174" w:rsidR="00CD4286" w:rsidRDefault="00695CC7" w:rsidP="00427FFC">
            <w:pPr>
              <w:spacing w:before="0"/>
              <w:jc w:val="center"/>
              <w:rPr>
                <w:i/>
                <w:sz w:val="16"/>
                <w:szCs w:val="16"/>
              </w:rPr>
            </w:pPr>
            <w:r>
              <w:rPr>
                <w:i/>
                <w:sz w:val="16"/>
                <w:szCs w:val="16"/>
              </w:rPr>
              <w:t>-1</w:t>
            </w:r>
          </w:p>
        </w:tc>
        <w:tc>
          <w:tcPr>
            <w:tcW w:w="1276" w:type="dxa"/>
            <w:vAlign w:val="center"/>
          </w:tcPr>
          <w:p w14:paraId="5796C01A" w14:textId="77777777" w:rsidR="00CD4286" w:rsidRPr="00C344F4" w:rsidRDefault="00CD4286" w:rsidP="00427FFC">
            <w:pPr>
              <w:spacing w:before="0"/>
              <w:jc w:val="left"/>
              <w:rPr>
                <w:i/>
                <w:sz w:val="16"/>
                <w:szCs w:val="16"/>
              </w:rPr>
            </w:pPr>
          </w:p>
        </w:tc>
      </w:tr>
      <w:tr w:rsidR="00695CC7" w:rsidRPr="00C344F4" w14:paraId="2DCEC7BA" w14:textId="77777777" w:rsidTr="003D3609">
        <w:trPr>
          <w:trHeight w:val="284"/>
        </w:trPr>
        <w:tc>
          <w:tcPr>
            <w:tcW w:w="4253" w:type="dxa"/>
            <w:vAlign w:val="center"/>
          </w:tcPr>
          <w:p w14:paraId="16393B5B" w14:textId="6B1C8A1D" w:rsidR="00695CC7" w:rsidRPr="00427FFC" w:rsidRDefault="00695CC7" w:rsidP="008849B2">
            <w:pPr>
              <w:spacing w:before="0"/>
              <w:ind w:left="743"/>
              <w:jc w:val="left"/>
              <w:rPr>
                <w:i/>
                <w:sz w:val="16"/>
                <w:szCs w:val="16"/>
              </w:rPr>
            </w:pPr>
            <w:r>
              <w:rPr>
                <w:i/>
                <w:sz w:val="16"/>
                <w:szCs w:val="16"/>
              </w:rPr>
              <w:t>segmento</w:t>
            </w:r>
          </w:p>
        </w:tc>
        <w:tc>
          <w:tcPr>
            <w:tcW w:w="2268" w:type="dxa"/>
            <w:vAlign w:val="center"/>
          </w:tcPr>
          <w:p w14:paraId="2CA6D605" w14:textId="185B104A" w:rsidR="00695CC7" w:rsidRDefault="00695CC7" w:rsidP="00427FFC">
            <w:pPr>
              <w:spacing w:before="0"/>
              <w:jc w:val="left"/>
              <w:rPr>
                <w:i/>
                <w:sz w:val="16"/>
                <w:szCs w:val="16"/>
              </w:rPr>
            </w:pPr>
            <w:r w:rsidRPr="00EC15FC">
              <w:rPr>
                <w:i/>
                <w:sz w:val="16"/>
                <w:szCs w:val="16"/>
              </w:rPr>
              <w:t>Integer</w:t>
            </w:r>
          </w:p>
        </w:tc>
        <w:tc>
          <w:tcPr>
            <w:tcW w:w="850" w:type="dxa"/>
            <w:vAlign w:val="center"/>
          </w:tcPr>
          <w:p w14:paraId="176D4DFE" w14:textId="3F87B6CE" w:rsidR="00695CC7" w:rsidRDefault="00695CC7" w:rsidP="00427FFC">
            <w:pPr>
              <w:spacing w:before="0"/>
              <w:jc w:val="center"/>
              <w:rPr>
                <w:i/>
                <w:sz w:val="16"/>
                <w:szCs w:val="16"/>
              </w:rPr>
            </w:pPr>
            <w:r>
              <w:rPr>
                <w:i/>
                <w:sz w:val="16"/>
                <w:szCs w:val="16"/>
              </w:rPr>
              <w:t>0</w:t>
            </w:r>
          </w:p>
        </w:tc>
        <w:tc>
          <w:tcPr>
            <w:tcW w:w="851" w:type="dxa"/>
            <w:vAlign w:val="center"/>
          </w:tcPr>
          <w:p w14:paraId="5755CA63" w14:textId="547CC956" w:rsidR="00695CC7" w:rsidRDefault="00695CC7" w:rsidP="00427FFC">
            <w:pPr>
              <w:spacing w:before="0"/>
              <w:jc w:val="center"/>
              <w:rPr>
                <w:i/>
                <w:sz w:val="16"/>
                <w:szCs w:val="16"/>
              </w:rPr>
            </w:pPr>
            <w:r>
              <w:rPr>
                <w:i/>
                <w:sz w:val="16"/>
                <w:szCs w:val="16"/>
              </w:rPr>
              <w:t>1</w:t>
            </w:r>
          </w:p>
        </w:tc>
        <w:tc>
          <w:tcPr>
            <w:tcW w:w="1276" w:type="dxa"/>
            <w:vAlign w:val="center"/>
          </w:tcPr>
          <w:p w14:paraId="11420BE3" w14:textId="77777777" w:rsidR="00695CC7" w:rsidRPr="00C344F4" w:rsidRDefault="00695CC7" w:rsidP="00427FFC">
            <w:pPr>
              <w:spacing w:before="0"/>
              <w:jc w:val="left"/>
              <w:rPr>
                <w:i/>
                <w:sz w:val="16"/>
                <w:szCs w:val="16"/>
              </w:rPr>
            </w:pPr>
          </w:p>
        </w:tc>
      </w:tr>
      <w:tr w:rsidR="00695CC7" w:rsidRPr="00C344F4" w14:paraId="175E63A2" w14:textId="77777777" w:rsidTr="003D3609">
        <w:trPr>
          <w:trHeight w:val="284"/>
        </w:trPr>
        <w:tc>
          <w:tcPr>
            <w:tcW w:w="4253" w:type="dxa"/>
            <w:vAlign w:val="center"/>
          </w:tcPr>
          <w:p w14:paraId="6778C456" w14:textId="30A67772" w:rsidR="00695CC7" w:rsidRPr="00427FFC" w:rsidRDefault="00695CC7" w:rsidP="008849B2">
            <w:pPr>
              <w:spacing w:before="0"/>
              <w:ind w:left="743"/>
              <w:jc w:val="left"/>
              <w:rPr>
                <w:i/>
                <w:sz w:val="16"/>
                <w:szCs w:val="16"/>
              </w:rPr>
            </w:pPr>
            <w:r>
              <w:rPr>
                <w:i/>
                <w:sz w:val="16"/>
                <w:szCs w:val="16"/>
              </w:rPr>
              <w:t>periodo</w:t>
            </w:r>
          </w:p>
        </w:tc>
        <w:tc>
          <w:tcPr>
            <w:tcW w:w="2268" w:type="dxa"/>
            <w:vAlign w:val="center"/>
          </w:tcPr>
          <w:p w14:paraId="1F10F8BA" w14:textId="0F405EA0" w:rsidR="00695CC7" w:rsidRDefault="00695CC7" w:rsidP="00427FFC">
            <w:pPr>
              <w:spacing w:before="0"/>
              <w:jc w:val="left"/>
              <w:rPr>
                <w:i/>
                <w:sz w:val="16"/>
                <w:szCs w:val="16"/>
              </w:rPr>
            </w:pPr>
            <w:r>
              <w:rPr>
                <w:i/>
                <w:sz w:val="16"/>
                <w:szCs w:val="16"/>
              </w:rPr>
              <w:t>String</w:t>
            </w:r>
          </w:p>
        </w:tc>
        <w:tc>
          <w:tcPr>
            <w:tcW w:w="850" w:type="dxa"/>
            <w:vAlign w:val="center"/>
          </w:tcPr>
          <w:p w14:paraId="6922B71B" w14:textId="5244D38A" w:rsidR="00695CC7" w:rsidRDefault="00695CC7" w:rsidP="00427FFC">
            <w:pPr>
              <w:spacing w:before="0"/>
              <w:jc w:val="center"/>
              <w:rPr>
                <w:i/>
                <w:sz w:val="16"/>
                <w:szCs w:val="16"/>
              </w:rPr>
            </w:pPr>
            <w:r>
              <w:rPr>
                <w:i/>
                <w:sz w:val="16"/>
                <w:szCs w:val="16"/>
              </w:rPr>
              <w:t>0</w:t>
            </w:r>
          </w:p>
        </w:tc>
        <w:tc>
          <w:tcPr>
            <w:tcW w:w="851" w:type="dxa"/>
            <w:vAlign w:val="center"/>
          </w:tcPr>
          <w:p w14:paraId="73D78835" w14:textId="3574332B" w:rsidR="00695CC7" w:rsidRDefault="00695CC7" w:rsidP="00427FFC">
            <w:pPr>
              <w:spacing w:before="0"/>
              <w:jc w:val="center"/>
              <w:rPr>
                <w:i/>
                <w:sz w:val="16"/>
                <w:szCs w:val="16"/>
              </w:rPr>
            </w:pPr>
            <w:r>
              <w:rPr>
                <w:i/>
                <w:sz w:val="16"/>
                <w:szCs w:val="16"/>
              </w:rPr>
              <w:t>1</w:t>
            </w:r>
          </w:p>
        </w:tc>
        <w:tc>
          <w:tcPr>
            <w:tcW w:w="1276" w:type="dxa"/>
            <w:vAlign w:val="center"/>
          </w:tcPr>
          <w:p w14:paraId="2E914DB2" w14:textId="77777777" w:rsidR="00695CC7" w:rsidRPr="00C344F4" w:rsidRDefault="00695CC7" w:rsidP="00427FFC">
            <w:pPr>
              <w:spacing w:before="0"/>
              <w:jc w:val="left"/>
              <w:rPr>
                <w:i/>
                <w:sz w:val="16"/>
                <w:szCs w:val="16"/>
              </w:rPr>
            </w:pPr>
          </w:p>
        </w:tc>
      </w:tr>
      <w:tr w:rsidR="00695CC7" w:rsidRPr="00C344F4" w14:paraId="15BDAA68" w14:textId="77777777" w:rsidTr="003D3609">
        <w:trPr>
          <w:trHeight w:val="284"/>
        </w:trPr>
        <w:tc>
          <w:tcPr>
            <w:tcW w:w="4253" w:type="dxa"/>
            <w:vAlign w:val="center"/>
          </w:tcPr>
          <w:p w14:paraId="6B86F241" w14:textId="0FA3E72A" w:rsidR="00695CC7" w:rsidRPr="00427FFC" w:rsidRDefault="00695CC7" w:rsidP="008849B2">
            <w:pPr>
              <w:spacing w:before="0"/>
              <w:ind w:left="743"/>
              <w:jc w:val="left"/>
              <w:rPr>
                <w:i/>
                <w:sz w:val="16"/>
                <w:szCs w:val="16"/>
              </w:rPr>
            </w:pPr>
            <w:r>
              <w:rPr>
                <w:i/>
                <w:sz w:val="16"/>
                <w:szCs w:val="16"/>
              </w:rPr>
              <w:t>quantidade</w:t>
            </w:r>
          </w:p>
        </w:tc>
        <w:tc>
          <w:tcPr>
            <w:tcW w:w="2268" w:type="dxa"/>
            <w:vAlign w:val="center"/>
          </w:tcPr>
          <w:p w14:paraId="3308947C" w14:textId="788CA5E5" w:rsidR="00695CC7" w:rsidRDefault="00695CC7" w:rsidP="00427FFC">
            <w:pPr>
              <w:spacing w:before="0"/>
              <w:jc w:val="left"/>
              <w:rPr>
                <w:i/>
                <w:sz w:val="16"/>
                <w:szCs w:val="16"/>
              </w:rPr>
            </w:pPr>
            <w:r w:rsidRPr="00EC15FC">
              <w:rPr>
                <w:i/>
                <w:sz w:val="16"/>
                <w:szCs w:val="16"/>
              </w:rPr>
              <w:t>Integer</w:t>
            </w:r>
          </w:p>
        </w:tc>
        <w:tc>
          <w:tcPr>
            <w:tcW w:w="850" w:type="dxa"/>
            <w:vAlign w:val="center"/>
          </w:tcPr>
          <w:p w14:paraId="6B353009" w14:textId="45DBD0E3" w:rsidR="00695CC7" w:rsidRDefault="00695CC7" w:rsidP="00427FFC">
            <w:pPr>
              <w:spacing w:before="0"/>
              <w:jc w:val="center"/>
              <w:rPr>
                <w:i/>
                <w:sz w:val="16"/>
                <w:szCs w:val="16"/>
              </w:rPr>
            </w:pPr>
            <w:r>
              <w:rPr>
                <w:i/>
                <w:sz w:val="16"/>
                <w:szCs w:val="16"/>
              </w:rPr>
              <w:t>0</w:t>
            </w:r>
          </w:p>
        </w:tc>
        <w:tc>
          <w:tcPr>
            <w:tcW w:w="851" w:type="dxa"/>
            <w:vAlign w:val="center"/>
          </w:tcPr>
          <w:p w14:paraId="7280C50C" w14:textId="1CE96D42" w:rsidR="00695CC7" w:rsidRDefault="00695CC7" w:rsidP="00427FFC">
            <w:pPr>
              <w:spacing w:before="0"/>
              <w:jc w:val="center"/>
              <w:rPr>
                <w:i/>
                <w:sz w:val="16"/>
                <w:szCs w:val="16"/>
              </w:rPr>
            </w:pPr>
            <w:r>
              <w:rPr>
                <w:i/>
                <w:sz w:val="16"/>
                <w:szCs w:val="16"/>
              </w:rPr>
              <w:t>1</w:t>
            </w:r>
          </w:p>
        </w:tc>
        <w:tc>
          <w:tcPr>
            <w:tcW w:w="1276" w:type="dxa"/>
            <w:vAlign w:val="center"/>
          </w:tcPr>
          <w:p w14:paraId="51146042" w14:textId="77777777" w:rsidR="00695CC7" w:rsidRPr="00C344F4" w:rsidRDefault="00695CC7" w:rsidP="00427FFC">
            <w:pPr>
              <w:spacing w:before="0"/>
              <w:jc w:val="left"/>
              <w:rPr>
                <w:i/>
                <w:sz w:val="16"/>
                <w:szCs w:val="16"/>
              </w:rPr>
            </w:pPr>
          </w:p>
        </w:tc>
      </w:tr>
      <w:tr w:rsidR="00695CC7" w:rsidRPr="00C344F4" w14:paraId="4A8A3303" w14:textId="77777777" w:rsidTr="003D3609">
        <w:trPr>
          <w:trHeight w:val="284"/>
        </w:trPr>
        <w:tc>
          <w:tcPr>
            <w:tcW w:w="4253" w:type="dxa"/>
            <w:vAlign w:val="center"/>
          </w:tcPr>
          <w:p w14:paraId="2AC73B7A" w14:textId="1DE7E17E" w:rsidR="00695CC7" w:rsidRPr="00427FFC" w:rsidRDefault="00695CC7" w:rsidP="008849B2">
            <w:pPr>
              <w:spacing w:before="0"/>
              <w:ind w:left="601"/>
              <w:jc w:val="left"/>
              <w:rPr>
                <w:i/>
                <w:sz w:val="16"/>
                <w:szCs w:val="16"/>
              </w:rPr>
            </w:pPr>
            <w:r>
              <w:rPr>
                <w:i/>
                <w:sz w:val="16"/>
                <w:szCs w:val="16"/>
              </w:rPr>
              <w:t>Analitico</w:t>
            </w:r>
          </w:p>
        </w:tc>
        <w:tc>
          <w:tcPr>
            <w:tcW w:w="2268" w:type="dxa"/>
            <w:vAlign w:val="center"/>
          </w:tcPr>
          <w:p w14:paraId="38418386" w14:textId="50F4E90F" w:rsidR="00695CC7" w:rsidRDefault="00695CC7" w:rsidP="00427FFC">
            <w:pPr>
              <w:spacing w:before="0"/>
              <w:jc w:val="left"/>
              <w:rPr>
                <w:i/>
                <w:sz w:val="16"/>
                <w:szCs w:val="16"/>
              </w:rPr>
            </w:pPr>
            <w:r>
              <w:rPr>
                <w:i/>
                <w:sz w:val="16"/>
                <w:szCs w:val="16"/>
              </w:rPr>
              <w:t>RelacionamentoFornecedoresAnalitico</w:t>
            </w:r>
          </w:p>
        </w:tc>
        <w:tc>
          <w:tcPr>
            <w:tcW w:w="850" w:type="dxa"/>
            <w:vAlign w:val="center"/>
          </w:tcPr>
          <w:p w14:paraId="445F7B1B" w14:textId="6C44A85F" w:rsidR="00695CC7" w:rsidRDefault="00695CC7" w:rsidP="00427FFC">
            <w:pPr>
              <w:spacing w:before="0"/>
              <w:jc w:val="center"/>
              <w:rPr>
                <w:i/>
                <w:sz w:val="16"/>
                <w:szCs w:val="16"/>
              </w:rPr>
            </w:pPr>
            <w:r>
              <w:rPr>
                <w:i/>
                <w:sz w:val="16"/>
                <w:szCs w:val="16"/>
              </w:rPr>
              <w:t>0</w:t>
            </w:r>
          </w:p>
        </w:tc>
        <w:tc>
          <w:tcPr>
            <w:tcW w:w="851" w:type="dxa"/>
            <w:vAlign w:val="center"/>
          </w:tcPr>
          <w:p w14:paraId="1E0282F8" w14:textId="20FC40AC" w:rsidR="00695CC7" w:rsidRDefault="00695CC7" w:rsidP="00427FFC">
            <w:pPr>
              <w:spacing w:before="0"/>
              <w:jc w:val="center"/>
              <w:rPr>
                <w:i/>
                <w:sz w:val="16"/>
                <w:szCs w:val="16"/>
              </w:rPr>
            </w:pPr>
            <w:r>
              <w:rPr>
                <w:i/>
                <w:sz w:val="16"/>
                <w:szCs w:val="16"/>
              </w:rPr>
              <w:t>-1</w:t>
            </w:r>
          </w:p>
        </w:tc>
        <w:tc>
          <w:tcPr>
            <w:tcW w:w="1276" w:type="dxa"/>
            <w:vAlign w:val="center"/>
          </w:tcPr>
          <w:p w14:paraId="6167147F" w14:textId="77777777" w:rsidR="00695CC7" w:rsidRPr="00C344F4" w:rsidRDefault="00695CC7" w:rsidP="00427FFC">
            <w:pPr>
              <w:spacing w:before="0"/>
              <w:jc w:val="left"/>
              <w:rPr>
                <w:i/>
                <w:sz w:val="16"/>
                <w:szCs w:val="16"/>
              </w:rPr>
            </w:pPr>
          </w:p>
        </w:tc>
      </w:tr>
      <w:tr w:rsidR="00695CC7" w:rsidRPr="00C344F4" w14:paraId="0168A3B8" w14:textId="77777777" w:rsidTr="003D3609">
        <w:trPr>
          <w:trHeight w:val="284"/>
        </w:trPr>
        <w:tc>
          <w:tcPr>
            <w:tcW w:w="4253" w:type="dxa"/>
            <w:vAlign w:val="center"/>
          </w:tcPr>
          <w:p w14:paraId="4D2B5868" w14:textId="63C27131" w:rsidR="00695CC7" w:rsidRPr="00427FFC" w:rsidRDefault="00695CC7" w:rsidP="008849B2">
            <w:pPr>
              <w:spacing w:before="0"/>
              <w:ind w:left="743"/>
              <w:jc w:val="left"/>
              <w:rPr>
                <w:i/>
                <w:sz w:val="16"/>
                <w:szCs w:val="16"/>
              </w:rPr>
            </w:pPr>
            <w:r>
              <w:rPr>
                <w:i/>
                <w:sz w:val="16"/>
                <w:szCs w:val="16"/>
              </w:rPr>
              <w:t>fornecedor</w:t>
            </w:r>
          </w:p>
        </w:tc>
        <w:tc>
          <w:tcPr>
            <w:tcW w:w="2268" w:type="dxa"/>
            <w:vAlign w:val="center"/>
          </w:tcPr>
          <w:p w14:paraId="12EB636D" w14:textId="3B407304" w:rsidR="00695CC7" w:rsidRDefault="00695CC7" w:rsidP="00427FFC">
            <w:pPr>
              <w:spacing w:before="0"/>
              <w:jc w:val="left"/>
              <w:rPr>
                <w:i/>
                <w:sz w:val="16"/>
                <w:szCs w:val="16"/>
              </w:rPr>
            </w:pPr>
            <w:r>
              <w:rPr>
                <w:i/>
                <w:sz w:val="16"/>
                <w:szCs w:val="16"/>
              </w:rPr>
              <w:t>String</w:t>
            </w:r>
          </w:p>
        </w:tc>
        <w:tc>
          <w:tcPr>
            <w:tcW w:w="850" w:type="dxa"/>
            <w:vAlign w:val="center"/>
          </w:tcPr>
          <w:p w14:paraId="6B5217AC" w14:textId="5FE4B286" w:rsidR="00695CC7" w:rsidRDefault="00695CC7" w:rsidP="00427FFC">
            <w:pPr>
              <w:spacing w:before="0"/>
              <w:jc w:val="center"/>
              <w:rPr>
                <w:i/>
                <w:sz w:val="16"/>
                <w:szCs w:val="16"/>
              </w:rPr>
            </w:pPr>
            <w:r>
              <w:rPr>
                <w:i/>
                <w:sz w:val="16"/>
                <w:szCs w:val="16"/>
              </w:rPr>
              <w:t>0</w:t>
            </w:r>
          </w:p>
        </w:tc>
        <w:tc>
          <w:tcPr>
            <w:tcW w:w="851" w:type="dxa"/>
            <w:vAlign w:val="center"/>
          </w:tcPr>
          <w:p w14:paraId="476321D6" w14:textId="63A1ABB3" w:rsidR="00695CC7" w:rsidRDefault="00695CC7" w:rsidP="00427FFC">
            <w:pPr>
              <w:spacing w:before="0"/>
              <w:jc w:val="center"/>
              <w:rPr>
                <w:i/>
                <w:sz w:val="16"/>
                <w:szCs w:val="16"/>
              </w:rPr>
            </w:pPr>
            <w:r>
              <w:rPr>
                <w:i/>
                <w:sz w:val="16"/>
                <w:szCs w:val="16"/>
              </w:rPr>
              <w:t>1</w:t>
            </w:r>
          </w:p>
        </w:tc>
        <w:tc>
          <w:tcPr>
            <w:tcW w:w="1276" w:type="dxa"/>
            <w:vAlign w:val="center"/>
          </w:tcPr>
          <w:p w14:paraId="4115EE6D" w14:textId="77777777" w:rsidR="00695CC7" w:rsidRPr="00C344F4" w:rsidRDefault="00695CC7" w:rsidP="00427FFC">
            <w:pPr>
              <w:spacing w:before="0"/>
              <w:jc w:val="left"/>
              <w:rPr>
                <w:i/>
                <w:sz w:val="16"/>
                <w:szCs w:val="16"/>
              </w:rPr>
            </w:pPr>
          </w:p>
        </w:tc>
      </w:tr>
      <w:tr w:rsidR="00695CC7" w:rsidRPr="00C344F4" w14:paraId="420AEEDF" w14:textId="77777777" w:rsidTr="003D3609">
        <w:trPr>
          <w:trHeight w:val="284"/>
        </w:trPr>
        <w:tc>
          <w:tcPr>
            <w:tcW w:w="4253" w:type="dxa"/>
            <w:vAlign w:val="center"/>
          </w:tcPr>
          <w:p w14:paraId="6B2E38B3" w14:textId="357D5D83" w:rsidR="00695CC7" w:rsidRPr="00427FFC" w:rsidRDefault="00695CC7" w:rsidP="008849B2">
            <w:pPr>
              <w:spacing w:before="0"/>
              <w:ind w:left="743"/>
              <w:jc w:val="left"/>
              <w:rPr>
                <w:i/>
                <w:sz w:val="16"/>
                <w:szCs w:val="16"/>
              </w:rPr>
            </w:pPr>
            <w:r>
              <w:rPr>
                <w:i/>
                <w:sz w:val="16"/>
                <w:szCs w:val="16"/>
              </w:rPr>
              <w:t>dataAtualizacao</w:t>
            </w:r>
          </w:p>
        </w:tc>
        <w:tc>
          <w:tcPr>
            <w:tcW w:w="2268" w:type="dxa"/>
            <w:vAlign w:val="center"/>
          </w:tcPr>
          <w:p w14:paraId="6742119A" w14:textId="7B9954CF" w:rsidR="00695CC7" w:rsidRDefault="00695CC7" w:rsidP="00427FFC">
            <w:pPr>
              <w:spacing w:before="0"/>
              <w:jc w:val="left"/>
              <w:rPr>
                <w:i/>
                <w:sz w:val="16"/>
                <w:szCs w:val="16"/>
              </w:rPr>
            </w:pPr>
            <w:r>
              <w:rPr>
                <w:i/>
                <w:sz w:val="16"/>
                <w:szCs w:val="16"/>
              </w:rPr>
              <w:t>Date</w:t>
            </w:r>
          </w:p>
        </w:tc>
        <w:tc>
          <w:tcPr>
            <w:tcW w:w="850" w:type="dxa"/>
            <w:vAlign w:val="center"/>
          </w:tcPr>
          <w:p w14:paraId="6CAA3468" w14:textId="4C44D6E1" w:rsidR="00695CC7" w:rsidRDefault="00695CC7" w:rsidP="00427FFC">
            <w:pPr>
              <w:spacing w:before="0"/>
              <w:jc w:val="center"/>
              <w:rPr>
                <w:i/>
                <w:sz w:val="16"/>
                <w:szCs w:val="16"/>
              </w:rPr>
            </w:pPr>
            <w:r>
              <w:rPr>
                <w:i/>
                <w:sz w:val="16"/>
                <w:szCs w:val="16"/>
              </w:rPr>
              <w:t>0</w:t>
            </w:r>
          </w:p>
        </w:tc>
        <w:tc>
          <w:tcPr>
            <w:tcW w:w="851" w:type="dxa"/>
            <w:vAlign w:val="center"/>
          </w:tcPr>
          <w:p w14:paraId="58A97676" w14:textId="07F46250" w:rsidR="00695CC7" w:rsidRDefault="00695CC7" w:rsidP="00427FFC">
            <w:pPr>
              <w:spacing w:before="0"/>
              <w:jc w:val="center"/>
              <w:rPr>
                <w:i/>
                <w:sz w:val="16"/>
                <w:szCs w:val="16"/>
              </w:rPr>
            </w:pPr>
            <w:r>
              <w:rPr>
                <w:i/>
                <w:sz w:val="16"/>
                <w:szCs w:val="16"/>
              </w:rPr>
              <w:t>1</w:t>
            </w:r>
          </w:p>
        </w:tc>
        <w:tc>
          <w:tcPr>
            <w:tcW w:w="1276" w:type="dxa"/>
            <w:vAlign w:val="center"/>
          </w:tcPr>
          <w:p w14:paraId="7832704B" w14:textId="77777777" w:rsidR="00695CC7" w:rsidRPr="00C344F4" w:rsidRDefault="00695CC7" w:rsidP="00427FFC">
            <w:pPr>
              <w:spacing w:before="0"/>
              <w:jc w:val="left"/>
              <w:rPr>
                <w:i/>
                <w:sz w:val="16"/>
                <w:szCs w:val="16"/>
              </w:rPr>
            </w:pPr>
          </w:p>
        </w:tc>
      </w:tr>
      <w:tr w:rsidR="00695CC7" w:rsidRPr="00C344F4" w14:paraId="4AA5F903" w14:textId="77777777" w:rsidTr="003D3609">
        <w:trPr>
          <w:trHeight w:val="284"/>
        </w:trPr>
        <w:tc>
          <w:tcPr>
            <w:tcW w:w="4253" w:type="dxa"/>
            <w:vAlign w:val="center"/>
          </w:tcPr>
          <w:p w14:paraId="33E7713A" w14:textId="257935F8" w:rsidR="00695CC7" w:rsidRPr="00427FFC" w:rsidRDefault="00695CC7" w:rsidP="008849B2">
            <w:pPr>
              <w:spacing w:before="0"/>
              <w:ind w:left="743"/>
              <w:jc w:val="left"/>
              <w:rPr>
                <w:i/>
                <w:sz w:val="16"/>
                <w:szCs w:val="16"/>
              </w:rPr>
            </w:pPr>
            <w:r>
              <w:rPr>
                <w:i/>
                <w:sz w:val="16"/>
                <w:szCs w:val="16"/>
              </w:rPr>
              <w:t>clienteDesde</w:t>
            </w:r>
          </w:p>
        </w:tc>
        <w:tc>
          <w:tcPr>
            <w:tcW w:w="2268" w:type="dxa"/>
            <w:vAlign w:val="center"/>
          </w:tcPr>
          <w:p w14:paraId="50EF7AB0" w14:textId="538CA8CB" w:rsidR="00695CC7" w:rsidRDefault="00695CC7" w:rsidP="00427FFC">
            <w:pPr>
              <w:spacing w:before="0"/>
              <w:jc w:val="left"/>
              <w:rPr>
                <w:i/>
                <w:sz w:val="16"/>
                <w:szCs w:val="16"/>
              </w:rPr>
            </w:pPr>
            <w:r>
              <w:rPr>
                <w:i/>
                <w:sz w:val="16"/>
                <w:szCs w:val="16"/>
              </w:rPr>
              <w:t>Date</w:t>
            </w:r>
          </w:p>
        </w:tc>
        <w:tc>
          <w:tcPr>
            <w:tcW w:w="850" w:type="dxa"/>
            <w:vAlign w:val="center"/>
          </w:tcPr>
          <w:p w14:paraId="0E4289C2" w14:textId="456C521B" w:rsidR="00695CC7" w:rsidRDefault="00695CC7" w:rsidP="00427FFC">
            <w:pPr>
              <w:spacing w:before="0"/>
              <w:jc w:val="center"/>
              <w:rPr>
                <w:i/>
                <w:sz w:val="16"/>
                <w:szCs w:val="16"/>
              </w:rPr>
            </w:pPr>
            <w:r>
              <w:rPr>
                <w:i/>
                <w:sz w:val="16"/>
                <w:szCs w:val="16"/>
              </w:rPr>
              <w:t>0</w:t>
            </w:r>
          </w:p>
        </w:tc>
        <w:tc>
          <w:tcPr>
            <w:tcW w:w="851" w:type="dxa"/>
            <w:vAlign w:val="center"/>
          </w:tcPr>
          <w:p w14:paraId="29AB8675" w14:textId="6796B4BE" w:rsidR="00695CC7" w:rsidRDefault="00695CC7" w:rsidP="00427FFC">
            <w:pPr>
              <w:spacing w:before="0"/>
              <w:jc w:val="center"/>
              <w:rPr>
                <w:i/>
                <w:sz w:val="16"/>
                <w:szCs w:val="16"/>
              </w:rPr>
            </w:pPr>
            <w:r>
              <w:rPr>
                <w:i/>
                <w:sz w:val="16"/>
                <w:szCs w:val="16"/>
              </w:rPr>
              <w:t>1</w:t>
            </w:r>
          </w:p>
        </w:tc>
        <w:tc>
          <w:tcPr>
            <w:tcW w:w="1276" w:type="dxa"/>
            <w:vAlign w:val="center"/>
          </w:tcPr>
          <w:p w14:paraId="34520C13" w14:textId="77777777" w:rsidR="00695CC7" w:rsidRPr="00C344F4" w:rsidRDefault="00695CC7" w:rsidP="00427FFC">
            <w:pPr>
              <w:spacing w:before="0"/>
              <w:jc w:val="left"/>
              <w:rPr>
                <w:i/>
                <w:sz w:val="16"/>
                <w:szCs w:val="16"/>
              </w:rPr>
            </w:pPr>
          </w:p>
        </w:tc>
      </w:tr>
      <w:tr w:rsidR="00695CC7" w:rsidRPr="00C344F4" w14:paraId="6B0AFAB1" w14:textId="77777777" w:rsidTr="003D3609">
        <w:trPr>
          <w:trHeight w:val="284"/>
        </w:trPr>
        <w:tc>
          <w:tcPr>
            <w:tcW w:w="4253" w:type="dxa"/>
            <w:vAlign w:val="center"/>
          </w:tcPr>
          <w:p w14:paraId="05392C03" w14:textId="13F26B46" w:rsidR="00695CC7" w:rsidRPr="00C70655" w:rsidRDefault="00C70655" w:rsidP="008849B2">
            <w:pPr>
              <w:spacing w:before="0"/>
              <w:ind w:left="459"/>
              <w:jc w:val="left"/>
              <w:rPr>
                <w:sz w:val="16"/>
                <w:szCs w:val="16"/>
              </w:rPr>
            </w:pPr>
            <w:r>
              <w:rPr>
                <w:sz w:val="16"/>
                <w:szCs w:val="16"/>
              </w:rPr>
              <w:t>HistoricoPagamentos</w:t>
            </w:r>
          </w:p>
        </w:tc>
        <w:tc>
          <w:tcPr>
            <w:tcW w:w="2268" w:type="dxa"/>
            <w:vAlign w:val="center"/>
          </w:tcPr>
          <w:p w14:paraId="7D5A214A" w14:textId="77777777" w:rsidR="00695CC7" w:rsidRDefault="00695CC7" w:rsidP="00427FFC">
            <w:pPr>
              <w:spacing w:before="0"/>
              <w:jc w:val="left"/>
              <w:rPr>
                <w:i/>
                <w:sz w:val="16"/>
                <w:szCs w:val="16"/>
              </w:rPr>
            </w:pPr>
          </w:p>
        </w:tc>
        <w:tc>
          <w:tcPr>
            <w:tcW w:w="850" w:type="dxa"/>
            <w:vAlign w:val="center"/>
          </w:tcPr>
          <w:p w14:paraId="05BC088D" w14:textId="560A24BC" w:rsidR="00695CC7" w:rsidRDefault="00C70655" w:rsidP="00427FFC">
            <w:pPr>
              <w:spacing w:before="0"/>
              <w:jc w:val="center"/>
              <w:rPr>
                <w:i/>
                <w:sz w:val="16"/>
                <w:szCs w:val="16"/>
              </w:rPr>
            </w:pPr>
            <w:r>
              <w:rPr>
                <w:i/>
                <w:sz w:val="16"/>
                <w:szCs w:val="16"/>
              </w:rPr>
              <w:t>0</w:t>
            </w:r>
          </w:p>
        </w:tc>
        <w:tc>
          <w:tcPr>
            <w:tcW w:w="851" w:type="dxa"/>
            <w:vAlign w:val="center"/>
          </w:tcPr>
          <w:p w14:paraId="19A0B5A8" w14:textId="5E302500" w:rsidR="00695CC7" w:rsidRDefault="00C70655" w:rsidP="00427FFC">
            <w:pPr>
              <w:spacing w:before="0"/>
              <w:jc w:val="center"/>
              <w:rPr>
                <w:i/>
                <w:sz w:val="16"/>
                <w:szCs w:val="16"/>
              </w:rPr>
            </w:pPr>
            <w:r>
              <w:rPr>
                <w:i/>
                <w:sz w:val="16"/>
                <w:szCs w:val="16"/>
              </w:rPr>
              <w:t>1</w:t>
            </w:r>
          </w:p>
        </w:tc>
        <w:tc>
          <w:tcPr>
            <w:tcW w:w="1276" w:type="dxa"/>
            <w:vAlign w:val="center"/>
          </w:tcPr>
          <w:p w14:paraId="4565BCDB" w14:textId="77777777" w:rsidR="00695CC7" w:rsidRPr="00C344F4" w:rsidRDefault="00695CC7" w:rsidP="00427FFC">
            <w:pPr>
              <w:spacing w:before="0"/>
              <w:jc w:val="left"/>
              <w:rPr>
                <w:i/>
                <w:sz w:val="16"/>
                <w:szCs w:val="16"/>
              </w:rPr>
            </w:pPr>
          </w:p>
        </w:tc>
      </w:tr>
      <w:tr w:rsidR="00695CC7" w:rsidRPr="00C344F4" w14:paraId="6BA5E549" w14:textId="77777777" w:rsidTr="003D3609">
        <w:trPr>
          <w:trHeight w:val="284"/>
        </w:trPr>
        <w:tc>
          <w:tcPr>
            <w:tcW w:w="4253" w:type="dxa"/>
            <w:vAlign w:val="center"/>
          </w:tcPr>
          <w:p w14:paraId="0F7092F5" w14:textId="78084FA2" w:rsidR="00695CC7" w:rsidRPr="00427FFC" w:rsidRDefault="00C70655" w:rsidP="008849B2">
            <w:pPr>
              <w:spacing w:before="0"/>
              <w:ind w:left="601"/>
              <w:jc w:val="left"/>
              <w:rPr>
                <w:i/>
                <w:sz w:val="16"/>
                <w:szCs w:val="16"/>
              </w:rPr>
            </w:pPr>
            <w:r>
              <w:rPr>
                <w:i/>
                <w:sz w:val="16"/>
                <w:szCs w:val="16"/>
              </w:rPr>
              <w:t>Quantidade</w:t>
            </w:r>
          </w:p>
        </w:tc>
        <w:tc>
          <w:tcPr>
            <w:tcW w:w="2268" w:type="dxa"/>
            <w:vAlign w:val="center"/>
          </w:tcPr>
          <w:p w14:paraId="6CC27A79" w14:textId="2467BF13" w:rsidR="00695CC7" w:rsidRDefault="008F3A3D" w:rsidP="00427FFC">
            <w:pPr>
              <w:spacing w:before="0"/>
              <w:jc w:val="left"/>
              <w:rPr>
                <w:i/>
                <w:sz w:val="16"/>
                <w:szCs w:val="16"/>
              </w:rPr>
            </w:pPr>
            <w:r>
              <w:rPr>
                <w:i/>
                <w:sz w:val="16"/>
                <w:szCs w:val="16"/>
              </w:rPr>
              <w:t>Pagamentos</w:t>
            </w:r>
          </w:p>
        </w:tc>
        <w:tc>
          <w:tcPr>
            <w:tcW w:w="850" w:type="dxa"/>
            <w:vAlign w:val="center"/>
          </w:tcPr>
          <w:p w14:paraId="7BE15A02" w14:textId="3B1A07BB" w:rsidR="00695CC7" w:rsidRDefault="008F3A3D" w:rsidP="00427FFC">
            <w:pPr>
              <w:spacing w:before="0"/>
              <w:jc w:val="center"/>
              <w:rPr>
                <w:i/>
                <w:sz w:val="16"/>
                <w:szCs w:val="16"/>
              </w:rPr>
            </w:pPr>
            <w:r>
              <w:rPr>
                <w:i/>
                <w:sz w:val="16"/>
                <w:szCs w:val="16"/>
              </w:rPr>
              <w:t>0</w:t>
            </w:r>
          </w:p>
        </w:tc>
        <w:tc>
          <w:tcPr>
            <w:tcW w:w="851" w:type="dxa"/>
            <w:vAlign w:val="center"/>
          </w:tcPr>
          <w:p w14:paraId="0F46E7DB" w14:textId="70A763E0" w:rsidR="00695CC7" w:rsidRDefault="008F3A3D" w:rsidP="00427FFC">
            <w:pPr>
              <w:spacing w:before="0"/>
              <w:jc w:val="center"/>
              <w:rPr>
                <w:i/>
                <w:sz w:val="16"/>
                <w:szCs w:val="16"/>
              </w:rPr>
            </w:pPr>
            <w:r>
              <w:rPr>
                <w:i/>
                <w:sz w:val="16"/>
                <w:szCs w:val="16"/>
              </w:rPr>
              <w:t>-1</w:t>
            </w:r>
          </w:p>
        </w:tc>
        <w:tc>
          <w:tcPr>
            <w:tcW w:w="1276" w:type="dxa"/>
            <w:vAlign w:val="center"/>
          </w:tcPr>
          <w:p w14:paraId="2E396A0B" w14:textId="77777777" w:rsidR="00695CC7" w:rsidRPr="00C344F4" w:rsidRDefault="00695CC7" w:rsidP="00427FFC">
            <w:pPr>
              <w:spacing w:before="0"/>
              <w:jc w:val="left"/>
              <w:rPr>
                <w:i/>
                <w:sz w:val="16"/>
                <w:szCs w:val="16"/>
              </w:rPr>
            </w:pPr>
          </w:p>
        </w:tc>
      </w:tr>
      <w:tr w:rsidR="008F3A3D" w:rsidRPr="00C344F4" w14:paraId="796ADF9D" w14:textId="77777777" w:rsidTr="003D3609">
        <w:trPr>
          <w:trHeight w:val="284"/>
        </w:trPr>
        <w:tc>
          <w:tcPr>
            <w:tcW w:w="4253" w:type="dxa"/>
            <w:vAlign w:val="center"/>
          </w:tcPr>
          <w:p w14:paraId="6573F2AA" w14:textId="71E3E37F" w:rsidR="008F3A3D" w:rsidRPr="00427FFC" w:rsidRDefault="008F3A3D" w:rsidP="008849B2">
            <w:pPr>
              <w:spacing w:before="0"/>
              <w:ind w:left="743"/>
              <w:jc w:val="left"/>
              <w:rPr>
                <w:i/>
                <w:sz w:val="16"/>
                <w:szCs w:val="16"/>
              </w:rPr>
            </w:pPr>
            <w:r>
              <w:rPr>
                <w:i/>
                <w:sz w:val="16"/>
                <w:szCs w:val="16"/>
              </w:rPr>
              <w:t>periodo</w:t>
            </w:r>
          </w:p>
        </w:tc>
        <w:tc>
          <w:tcPr>
            <w:tcW w:w="2268" w:type="dxa"/>
            <w:vAlign w:val="center"/>
          </w:tcPr>
          <w:p w14:paraId="2C31452B" w14:textId="76D67F43" w:rsidR="008F3A3D" w:rsidRDefault="008F3A3D" w:rsidP="00427FFC">
            <w:pPr>
              <w:spacing w:before="0"/>
              <w:jc w:val="left"/>
              <w:rPr>
                <w:i/>
                <w:sz w:val="16"/>
                <w:szCs w:val="16"/>
              </w:rPr>
            </w:pPr>
            <w:r>
              <w:rPr>
                <w:i/>
                <w:sz w:val="16"/>
                <w:szCs w:val="16"/>
              </w:rPr>
              <w:t>String</w:t>
            </w:r>
          </w:p>
        </w:tc>
        <w:tc>
          <w:tcPr>
            <w:tcW w:w="850" w:type="dxa"/>
            <w:vAlign w:val="center"/>
          </w:tcPr>
          <w:p w14:paraId="79373B30" w14:textId="11B5855F" w:rsidR="008F3A3D" w:rsidRDefault="008F3A3D" w:rsidP="00427FFC">
            <w:pPr>
              <w:spacing w:before="0"/>
              <w:jc w:val="center"/>
              <w:rPr>
                <w:i/>
                <w:sz w:val="16"/>
                <w:szCs w:val="16"/>
              </w:rPr>
            </w:pPr>
            <w:r>
              <w:rPr>
                <w:i/>
                <w:sz w:val="16"/>
                <w:szCs w:val="16"/>
              </w:rPr>
              <w:t>0</w:t>
            </w:r>
          </w:p>
        </w:tc>
        <w:tc>
          <w:tcPr>
            <w:tcW w:w="851" w:type="dxa"/>
            <w:vAlign w:val="center"/>
          </w:tcPr>
          <w:p w14:paraId="56E6A5F5" w14:textId="7BCA5AFC" w:rsidR="008F3A3D" w:rsidRDefault="008F3A3D" w:rsidP="00427FFC">
            <w:pPr>
              <w:spacing w:before="0"/>
              <w:jc w:val="center"/>
              <w:rPr>
                <w:i/>
                <w:sz w:val="16"/>
                <w:szCs w:val="16"/>
              </w:rPr>
            </w:pPr>
            <w:r>
              <w:rPr>
                <w:i/>
                <w:sz w:val="16"/>
                <w:szCs w:val="16"/>
              </w:rPr>
              <w:t>1</w:t>
            </w:r>
          </w:p>
        </w:tc>
        <w:tc>
          <w:tcPr>
            <w:tcW w:w="1276" w:type="dxa"/>
            <w:vAlign w:val="center"/>
          </w:tcPr>
          <w:p w14:paraId="69799C37" w14:textId="77777777" w:rsidR="008F3A3D" w:rsidRPr="00C344F4" w:rsidRDefault="008F3A3D" w:rsidP="00427FFC">
            <w:pPr>
              <w:spacing w:before="0"/>
              <w:jc w:val="left"/>
              <w:rPr>
                <w:i/>
                <w:sz w:val="16"/>
                <w:szCs w:val="16"/>
              </w:rPr>
            </w:pPr>
          </w:p>
        </w:tc>
      </w:tr>
      <w:tr w:rsidR="008F3A3D" w:rsidRPr="00C344F4" w14:paraId="5E78E5EC" w14:textId="77777777" w:rsidTr="003D3609">
        <w:trPr>
          <w:trHeight w:val="284"/>
        </w:trPr>
        <w:tc>
          <w:tcPr>
            <w:tcW w:w="4253" w:type="dxa"/>
            <w:vAlign w:val="center"/>
          </w:tcPr>
          <w:p w14:paraId="41E1548A" w14:textId="4E9B83D6" w:rsidR="008F3A3D" w:rsidRPr="00427FFC" w:rsidRDefault="008F3A3D" w:rsidP="008849B2">
            <w:pPr>
              <w:spacing w:before="0"/>
              <w:ind w:left="743"/>
              <w:jc w:val="left"/>
              <w:rPr>
                <w:i/>
                <w:sz w:val="16"/>
                <w:szCs w:val="16"/>
              </w:rPr>
            </w:pPr>
            <w:r>
              <w:rPr>
                <w:i/>
                <w:sz w:val="16"/>
                <w:szCs w:val="16"/>
              </w:rPr>
              <w:t>quantidade</w:t>
            </w:r>
          </w:p>
        </w:tc>
        <w:tc>
          <w:tcPr>
            <w:tcW w:w="2268" w:type="dxa"/>
            <w:vAlign w:val="center"/>
          </w:tcPr>
          <w:p w14:paraId="7C74F74A" w14:textId="4665DF0F" w:rsidR="008F3A3D" w:rsidRDefault="008F3A3D" w:rsidP="00427FFC">
            <w:pPr>
              <w:spacing w:before="0"/>
              <w:jc w:val="left"/>
              <w:rPr>
                <w:i/>
                <w:sz w:val="16"/>
                <w:szCs w:val="16"/>
              </w:rPr>
            </w:pPr>
            <w:r w:rsidRPr="00EC15FC">
              <w:rPr>
                <w:i/>
                <w:sz w:val="16"/>
                <w:szCs w:val="16"/>
              </w:rPr>
              <w:t>Integer</w:t>
            </w:r>
          </w:p>
        </w:tc>
        <w:tc>
          <w:tcPr>
            <w:tcW w:w="850" w:type="dxa"/>
            <w:vAlign w:val="center"/>
          </w:tcPr>
          <w:p w14:paraId="2E3FC4D3" w14:textId="1D116EB5" w:rsidR="008F3A3D" w:rsidRDefault="008F3A3D" w:rsidP="00427FFC">
            <w:pPr>
              <w:spacing w:before="0"/>
              <w:jc w:val="center"/>
              <w:rPr>
                <w:i/>
                <w:sz w:val="16"/>
                <w:szCs w:val="16"/>
              </w:rPr>
            </w:pPr>
            <w:r>
              <w:rPr>
                <w:i/>
                <w:sz w:val="16"/>
                <w:szCs w:val="16"/>
              </w:rPr>
              <w:t>0</w:t>
            </w:r>
          </w:p>
        </w:tc>
        <w:tc>
          <w:tcPr>
            <w:tcW w:w="851" w:type="dxa"/>
            <w:vAlign w:val="center"/>
          </w:tcPr>
          <w:p w14:paraId="5F6E9EB4" w14:textId="40D0E4A7" w:rsidR="008F3A3D" w:rsidRDefault="008F3A3D" w:rsidP="00427FFC">
            <w:pPr>
              <w:spacing w:before="0"/>
              <w:jc w:val="center"/>
              <w:rPr>
                <w:i/>
                <w:sz w:val="16"/>
                <w:szCs w:val="16"/>
              </w:rPr>
            </w:pPr>
            <w:r>
              <w:rPr>
                <w:i/>
                <w:sz w:val="16"/>
                <w:szCs w:val="16"/>
              </w:rPr>
              <w:t>1</w:t>
            </w:r>
          </w:p>
        </w:tc>
        <w:tc>
          <w:tcPr>
            <w:tcW w:w="1276" w:type="dxa"/>
            <w:vAlign w:val="center"/>
          </w:tcPr>
          <w:p w14:paraId="31CB473E" w14:textId="77777777" w:rsidR="008F3A3D" w:rsidRPr="00C344F4" w:rsidRDefault="008F3A3D" w:rsidP="00427FFC">
            <w:pPr>
              <w:spacing w:before="0"/>
              <w:jc w:val="left"/>
              <w:rPr>
                <w:i/>
                <w:sz w:val="16"/>
                <w:szCs w:val="16"/>
              </w:rPr>
            </w:pPr>
          </w:p>
        </w:tc>
      </w:tr>
      <w:tr w:rsidR="008F3A3D" w:rsidRPr="00C344F4" w14:paraId="004BDC7B" w14:textId="77777777" w:rsidTr="003D3609">
        <w:trPr>
          <w:trHeight w:val="284"/>
        </w:trPr>
        <w:tc>
          <w:tcPr>
            <w:tcW w:w="4253" w:type="dxa"/>
            <w:vAlign w:val="center"/>
          </w:tcPr>
          <w:p w14:paraId="67C538CC" w14:textId="3F1D7698" w:rsidR="008F3A3D" w:rsidRPr="00427FFC" w:rsidRDefault="008F3A3D" w:rsidP="008849B2">
            <w:pPr>
              <w:spacing w:before="0"/>
              <w:ind w:left="743"/>
              <w:jc w:val="left"/>
              <w:rPr>
                <w:i/>
                <w:sz w:val="16"/>
                <w:szCs w:val="16"/>
              </w:rPr>
            </w:pPr>
            <w:r>
              <w:rPr>
                <w:i/>
                <w:sz w:val="16"/>
                <w:szCs w:val="16"/>
              </w:rPr>
              <w:t>percentual</w:t>
            </w:r>
          </w:p>
        </w:tc>
        <w:tc>
          <w:tcPr>
            <w:tcW w:w="2268" w:type="dxa"/>
            <w:vAlign w:val="center"/>
          </w:tcPr>
          <w:p w14:paraId="1420C6E0" w14:textId="22D6C59C" w:rsidR="008F3A3D" w:rsidRDefault="008F3A3D" w:rsidP="00427FFC">
            <w:pPr>
              <w:spacing w:before="0"/>
              <w:jc w:val="left"/>
              <w:rPr>
                <w:i/>
                <w:sz w:val="16"/>
                <w:szCs w:val="16"/>
              </w:rPr>
            </w:pPr>
            <w:r>
              <w:rPr>
                <w:i/>
                <w:sz w:val="16"/>
                <w:szCs w:val="16"/>
              </w:rPr>
              <w:t>Decimal</w:t>
            </w:r>
          </w:p>
        </w:tc>
        <w:tc>
          <w:tcPr>
            <w:tcW w:w="850" w:type="dxa"/>
            <w:vAlign w:val="center"/>
          </w:tcPr>
          <w:p w14:paraId="487A2DE8" w14:textId="28E0BEC6" w:rsidR="008F3A3D" w:rsidRDefault="008F3A3D" w:rsidP="00427FFC">
            <w:pPr>
              <w:spacing w:before="0"/>
              <w:jc w:val="center"/>
              <w:rPr>
                <w:i/>
                <w:sz w:val="16"/>
                <w:szCs w:val="16"/>
              </w:rPr>
            </w:pPr>
            <w:r>
              <w:rPr>
                <w:i/>
                <w:sz w:val="16"/>
                <w:szCs w:val="16"/>
              </w:rPr>
              <w:t>0</w:t>
            </w:r>
          </w:p>
        </w:tc>
        <w:tc>
          <w:tcPr>
            <w:tcW w:w="851" w:type="dxa"/>
            <w:vAlign w:val="center"/>
          </w:tcPr>
          <w:p w14:paraId="123FEF68" w14:textId="51037F2E" w:rsidR="008F3A3D" w:rsidRDefault="008F3A3D" w:rsidP="00427FFC">
            <w:pPr>
              <w:spacing w:before="0"/>
              <w:jc w:val="center"/>
              <w:rPr>
                <w:i/>
                <w:sz w:val="16"/>
                <w:szCs w:val="16"/>
              </w:rPr>
            </w:pPr>
            <w:r>
              <w:rPr>
                <w:i/>
                <w:sz w:val="16"/>
                <w:szCs w:val="16"/>
              </w:rPr>
              <w:t>1</w:t>
            </w:r>
          </w:p>
        </w:tc>
        <w:tc>
          <w:tcPr>
            <w:tcW w:w="1276" w:type="dxa"/>
            <w:vAlign w:val="center"/>
          </w:tcPr>
          <w:p w14:paraId="39D01F41" w14:textId="77777777" w:rsidR="008F3A3D" w:rsidRPr="00C344F4" w:rsidRDefault="008F3A3D" w:rsidP="00427FFC">
            <w:pPr>
              <w:spacing w:before="0"/>
              <w:jc w:val="left"/>
              <w:rPr>
                <w:i/>
                <w:sz w:val="16"/>
                <w:szCs w:val="16"/>
              </w:rPr>
            </w:pPr>
          </w:p>
        </w:tc>
      </w:tr>
      <w:tr w:rsidR="00695CC7" w:rsidRPr="00C344F4" w14:paraId="126C3408" w14:textId="77777777" w:rsidTr="003D3609">
        <w:trPr>
          <w:trHeight w:val="284"/>
        </w:trPr>
        <w:tc>
          <w:tcPr>
            <w:tcW w:w="4253" w:type="dxa"/>
            <w:vAlign w:val="center"/>
          </w:tcPr>
          <w:p w14:paraId="25B35271" w14:textId="685B747E" w:rsidR="00695CC7" w:rsidRPr="00427FFC" w:rsidRDefault="00C70655" w:rsidP="008849B2">
            <w:pPr>
              <w:spacing w:before="0"/>
              <w:ind w:left="601"/>
              <w:jc w:val="left"/>
              <w:rPr>
                <w:i/>
                <w:sz w:val="16"/>
                <w:szCs w:val="16"/>
              </w:rPr>
            </w:pPr>
            <w:r>
              <w:rPr>
                <w:i/>
                <w:sz w:val="16"/>
                <w:szCs w:val="16"/>
              </w:rPr>
              <w:t>Valores</w:t>
            </w:r>
          </w:p>
        </w:tc>
        <w:tc>
          <w:tcPr>
            <w:tcW w:w="2268" w:type="dxa"/>
            <w:vAlign w:val="center"/>
          </w:tcPr>
          <w:p w14:paraId="6B6E6E49" w14:textId="60AF8B7F" w:rsidR="00695CC7" w:rsidRDefault="008F3A3D" w:rsidP="00427FFC">
            <w:pPr>
              <w:spacing w:before="0"/>
              <w:jc w:val="left"/>
              <w:rPr>
                <w:i/>
                <w:sz w:val="16"/>
                <w:szCs w:val="16"/>
              </w:rPr>
            </w:pPr>
            <w:r>
              <w:rPr>
                <w:i/>
                <w:sz w:val="16"/>
                <w:szCs w:val="16"/>
              </w:rPr>
              <w:t>Pagamentos</w:t>
            </w:r>
          </w:p>
        </w:tc>
        <w:tc>
          <w:tcPr>
            <w:tcW w:w="850" w:type="dxa"/>
            <w:vAlign w:val="center"/>
          </w:tcPr>
          <w:p w14:paraId="0689D5AE" w14:textId="4987828B" w:rsidR="00695CC7" w:rsidRDefault="008F3A3D" w:rsidP="00427FFC">
            <w:pPr>
              <w:spacing w:before="0"/>
              <w:jc w:val="center"/>
              <w:rPr>
                <w:i/>
                <w:sz w:val="16"/>
                <w:szCs w:val="16"/>
              </w:rPr>
            </w:pPr>
            <w:r>
              <w:rPr>
                <w:i/>
                <w:sz w:val="16"/>
                <w:szCs w:val="16"/>
              </w:rPr>
              <w:t>0</w:t>
            </w:r>
          </w:p>
        </w:tc>
        <w:tc>
          <w:tcPr>
            <w:tcW w:w="851" w:type="dxa"/>
            <w:vAlign w:val="center"/>
          </w:tcPr>
          <w:p w14:paraId="70D72656" w14:textId="6EA7EE8D" w:rsidR="00695CC7" w:rsidRDefault="008F3A3D" w:rsidP="00427FFC">
            <w:pPr>
              <w:spacing w:before="0"/>
              <w:jc w:val="center"/>
              <w:rPr>
                <w:i/>
                <w:sz w:val="16"/>
                <w:szCs w:val="16"/>
              </w:rPr>
            </w:pPr>
            <w:r>
              <w:rPr>
                <w:i/>
                <w:sz w:val="16"/>
                <w:szCs w:val="16"/>
              </w:rPr>
              <w:t>-1</w:t>
            </w:r>
          </w:p>
        </w:tc>
        <w:tc>
          <w:tcPr>
            <w:tcW w:w="1276" w:type="dxa"/>
            <w:vAlign w:val="center"/>
          </w:tcPr>
          <w:p w14:paraId="08E69EF1" w14:textId="77777777" w:rsidR="00695CC7" w:rsidRPr="00C344F4" w:rsidRDefault="00695CC7" w:rsidP="00427FFC">
            <w:pPr>
              <w:spacing w:before="0"/>
              <w:jc w:val="left"/>
              <w:rPr>
                <w:i/>
                <w:sz w:val="16"/>
                <w:szCs w:val="16"/>
              </w:rPr>
            </w:pPr>
          </w:p>
        </w:tc>
      </w:tr>
      <w:tr w:rsidR="008F3A3D" w:rsidRPr="00C344F4" w14:paraId="7808E769" w14:textId="77777777" w:rsidTr="003D3609">
        <w:trPr>
          <w:trHeight w:val="284"/>
        </w:trPr>
        <w:tc>
          <w:tcPr>
            <w:tcW w:w="4253" w:type="dxa"/>
            <w:vAlign w:val="center"/>
          </w:tcPr>
          <w:p w14:paraId="547F11C0" w14:textId="1790E65C" w:rsidR="008F3A3D" w:rsidRPr="00427FFC" w:rsidRDefault="008F3A3D" w:rsidP="008849B2">
            <w:pPr>
              <w:spacing w:before="0"/>
              <w:ind w:left="743"/>
              <w:jc w:val="left"/>
              <w:rPr>
                <w:i/>
                <w:sz w:val="16"/>
                <w:szCs w:val="16"/>
              </w:rPr>
            </w:pPr>
            <w:r>
              <w:rPr>
                <w:i/>
                <w:sz w:val="16"/>
                <w:szCs w:val="16"/>
              </w:rPr>
              <w:t>segmento</w:t>
            </w:r>
          </w:p>
        </w:tc>
        <w:tc>
          <w:tcPr>
            <w:tcW w:w="2268" w:type="dxa"/>
            <w:vAlign w:val="center"/>
          </w:tcPr>
          <w:p w14:paraId="29D8D50F" w14:textId="600FD46D" w:rsidR="008F3A3D" w:rsidRDefault="008F3A3D" w:rsidP="00427FFC">
            <w:pPr>
              <w:spacing w:before="0"/>
              <w:jc w:val="left"/>
              <w:rPr>
                <w:i/>
                <w:sz w:val="16"/>
                <w:szCs w:val="16"/>
              </w:rPr>
            </w:pPr>
            <w:r w:rsidRPr="00EC15FC">
              <w:rPr>
                <w:i/>
                <w:sz w:val="16"/>
                <w:szCs w:val="16"/>
              </w:rPr>
              <w:t>Integer</w:t>
            </w:r>
          </w:p>
        </w:tc>
        <w:tc>
          <w:tcPr>
            <w:tcW w:w="850" w:type="dxa"/>
            <w:vAlign w:val="center"/>
          </w:tcPr>
          <w:p w14:paraId="7E725FE9" w14:textId="7A131E2C" w:rsidR="008F3A3D" w:rsidRDefault="008F3A3D" w:rsidP="00427FFC">
            <w:pPr>
              <w:spacing w:before="0"/>
              <w:jc w:val="center"/>
              <w:rPr>
                <w:i/>
                <w:sz w:val="16"/>
                <w:szCs w:val="16"/>
              </w:rPr>
            </w:pPr>
            <w:r>
              <w:rPr>
                <w:i/>
                <w:sz w:val="16"/>
                <w:szCs w:val="16"/>
              </w:rPr>
              <w:t>0</w:t>
            </w:r>
          </w:p>
        </w:tc>
        <w:tc>
          <w:tcPr>
            <w:tcW w:w="851" w:type="dxa"/>
            <w:vAlign w:val="center"/>
          </w:tcPr>
          <w:p w14:paraId="04D66815" w14:textId="4A798468" w:rsidR="008F3A3D" w:rsidRDefault="008F3A3D" w:rsidP="00427FFC">
            <w:pPr>
              <w:spacing w:before="0"/>
              <w:jc w:val="center"/>
              <w:rPr>
                <w:i/>
                <w:sz w:val="16"/>
                <w:szCs w:val="16"/>
              </w:rPr>
            </w:pPr>
            <w:r>
              <w:rPr>
                <w:i/>
                <w:sz w:val="16"/>
                <w:szCs w:val="16"/>
              </w:rPr>
              <w:t>1</w:t>
            </w:r>
          </w:p>
        </w:tc>
        <w:tc>
          <w:tcPr>
            <w:tcW w:w="1276" w:type="dxa"/>
            <w:vAlign w:val="center"/>
          </w:tcPr>
          <w:p w14:paraId="3063999D" w14:textId="77777777" w:rsidR="008F3A3D" w:rsidRPr="00C344F4" w:rsidRDefault="008F3A3D" w:rsidP="00427FFC">
            <w:pPr>
              <w:spacing w:before="0"/>
              <w:jc w:val="left"/>
              <w:rPr>
                <w:i/>
                <w:sz w:val="16"/>
                <w:szCs w:val="16"/>
              </w:rPr>
            </w:pPr>
          </w:p>
        </w:tc>
      </w:tr>
      <w:tr w:rsidR="008F3A3D" w:rsidRPr="00C344F4" w14:paraId="50DA1256" w14:textId="77777777" w:rsidTr="003D3609">
        <w:trPr>
          <w:trHeight w:val="284"/>
        </w:trPr>
        <w:tc>
          <w:tcPr>
            <w:tcW w:w="4253" w:type="dxa"/>
            <w:vAlign w:val="center"/>
          </w:tcPr>
          <w:p w14:paraId="25D504AE" w14:textId="2CE21012" w:rsidR="008F3A3D" w:rsidRPr="00427FFC" w:rsidRDefault="008F3A3D" w:rsidP="008849B2">
            <w:pPr>
              <w:spacing w:before="0"/>
              <w:ind w:left="743"/>
              <w:jc w:val="left"/>
              <w:rPr>
                <w:i/>
                <w:sz w:val="16"/>
                <w:szCs w:val="16"/>
              </w:rPr>
            </w:pPr>
            <w:r>
              <w:rPr>
                <w:i/>
                <w:sz w:val="16"/>
                <w:szCs w:val="16"/>
              </w:rPr>
              <w:t>mes</w:t>
            </w:r>
          </w:p>
        </w:tc>
        <w:tc>
          <w:tcPr>
            <w:tcW w:w="2268" w:type="dxa"/>
            <w:vAlign w:val="center"/>
          </w:tcPr>
          <w:p w14:paraId="78215D9A" w14:textId="5A55360F" w:rsidR="008F3A3D" w:rsidRDefault="008F3A3D" w:rsidP="00427FFC">
            <w:pPr>
              <w:spacing w:before="0"/>
              <w:jc w:val="left"/>
              <w:rPr>
                <w:i/>
                <w:sz w:val="16"/>
                <w:szCs w:val="16"/>
              </w:rPr>
            </w:pPr>
            <w:r w:rsidRPr="00EC15FC">
              <w:rPr>
                <w:i/>
                <w:sz w:val="16"/>
                <w:szCs w:val="16"/>
              </w:rPr>
              <w:t>Integer</w:t>
            </w:r>
          </w:p>
        </w:tc>
        <w:tc>
          <w:tcPr>
            <w:tcW w:w="850" w:type="dxa"/>
            <w:vAlign w:val="center"/>
          </w:tcPr>
          <w:p w14:paraId="3310C758" w14:textId="32D95E87" w:rsidR="008F3A3D" w:rsidRDefault="008F3A3D" w:rsidP="00427FFC">
            <w:pPr>
              <w:spacing w:before="0"/>
              <w:jc w:val="center"/>
              <w:rPr>
                <w:i/>
                <w:sz w:val="16"/>
                <w:szCs w:val="16"/>
              </w:rPr>
            </w:pPr>
            <w:r>
              <w:rPr>
                <w:i/>
                <w:sz w:val="16"/>
                <w:szCs w:val="16"/>
              </w:rPr>
              <w:t>0</w:t>
            </w:r>
          </w:p>
        </w:tc>
        <w:tc>
          <w:tcPr>
            <w:tcW w:w="851" w:type="dxa"/>
            <w:vAlign w:val="center"/>
          </w:tcPr>
          <w:p w14:paraId="25BC521D" w14:textId="580C253A" w:rsidR="008F3A3D" w:rsidRDefault="008F3A3D" w:rsidP="00427FFC">
            <w:pPr>
              <w:spacing w:before="0"/>
              <w:jc w:val="center"/>
              <w:rPr>
                <w:i/>
                <w:sz w:val="16"/>
                <w:szCs w:val="16"/>
              </w:rPr>
            </w:pPr>
            <w:r>
              <w:rPr>
                <w:i/>
                <w:sz w:val="16"/>
                <w:szCs w:val="16"/>
              </w:rPr>
              <w:t>1</w:t>
            </w:r>
          </w:p>
        </w:tc>
        <w:tc>
          <w:tcPr>
            <w:tcW w:w="1276" w:type="dxa"/>
            <w:vAlign w:val="center"/>
          </w:tcPr>
          <w:p w14:paraId="44A6DF87" w14:textId="77777777" w:rsidR="008F3A3D" w:rsidRPr="00C344F4" w:rsidRDefault="008F3A3D" w:rsidP="00427FFC">
            <w:pPr>
              <w:spacing w:before="0"/>
              <w:jc w:val="left"/>
              <w:rPr>
                <w:i/>
                <w:sz w:val="16"/>
                <w:szCs w:val="16"/>
              </w:rPr>
            </w:pPr>
          </w:p>
        </w:tc>
      </w:tr>
      <w:tr w:rsidR="008F3A3D" w:rsidRPr="00C344F4" w14:paraId="0C5FEB8A" w14:textId="77777777" w:rsidTr="003D3609">
        <w:trPr>
          <w:trHeight w:val="284"/>
        </w:trPr>
        <w:tc>
          <w:tcPr>
            <w:tcW w:w="4253" w:type="dxa"/>
            <w:vAlign w:val="center"/>
          </w:tcPr>
          <w:p w14:paraId="30F171E3" w14:textId="778F424D" w:rsidR="008F3A3D" w:rsidRPr="00427FFC" w:rsidRDefault="008F3A3D" w:rsidP="008849B2">
            <w:pPr>
              <w:spacing w:before="0"/>
              <w:ind w:left="743"/>
              <w:jc w:val="left"/>
              <w:rPr>
                <w:i/>
                <w:sz w:val="16"/>
                <w:szCs w:val="16"/>
              </w:rPr>
            </w:pPr>
            <w:r>
              <w:rPr>
                <w:i/>
                <w:sz w:val="16"/>
                <w:szCs w:val="16"/>
              </w:rPr>
              <w:t>ano</w:t>
            </w:r>
          </w:p>
        </w:tc>
        <w:tc>
          <w:tcPr>
            <w:tcW w:w="2268" w:type="dxa"/>
            <w:vAlign w:val="center"/>
          </w:tcPr>
          <w:p w14:paraId="39AAE4A3" w14:textId="1207BCD6" w:rsidR="008F3A3D" w:rsidRDefault="008F3A3D" w:rsidP="00427FFC">
            <w:pPr>
              <w:spacing w:before="0"/>
              <w:jc w:val="left"/>
              <w:rPr>
                <w:i/>
                <w:sz w:val="16"/>
                <w:szCs w:val="16"/>
              </w:rPr>
            </w:pPr>
            <w:r w:rsidRPr="00EC15FC">
              <w:rPr>
                <w:i/>
                <w:sz w:val="16"/>
                <w:szCs w:val="16"/>
              </w:rPr>
              <w:t>Integer</w:t>
            </w:r>
          </w:p>
        </w:tc>
        <w:tc>
          <w:tcPr>
            <w:tcW w:w="850" w:type="dxa"/>
            <w:vAlign w:val="center"/>
          </w:tcPr>
          <w:p w14:paraId="6C120C84" w14:textId="64FD0726" w:rsidR="008F3A3D" w:rsidRDefault="008F3A3D" w:rsidP="00427FFC">
            <w:pPr>
              <w:spacing w:before="0"/>
              <w:jc w:val="center"/>
              <w:rPr>
                <w:i/>
                <w:sz w:val="16"/>
                <w:szCs w:val="16"/>
              </w:rPr>
            </w:pPr>
            <w:r>
              <w:rPr>
                <w:i/>
                <w:sz w:val="16"/>
                <w:szCs w:val="16"/>
              </w:rPr>
              <w:t>0</w:t>
            </w:r>
          </w:p>
        </w:tc>
        <w:tc>
          <w:tcPr>
            <w:tcW w:w="851" w:type="dxa"/>
            <w:vAlign w:val="center"/>
          </w:tcPr>
          <w:p w14:paraId="0B7712DA" w14:textId="5A0817EB" w:rsidR="008F3A3D" w:rsidRDefault="008F3A3D" w:rsidP="00427FFC">
            <w:pPr>
              <w:spacing w:before="0"/>
              <w:jc w:val="center"/>
              <w:rPr>
                <w:i/>
                <w:sz w:val="16"/>
                <w:szCs w:val="16"/>
              </w:rPr>
            </w:pPr>
            <w:r>
              <w:rPr>
                <w:i/>
                <w:sz w:val="16"/>
                <w:szCs w:val="16"/>
              </w:rPr>
              <w:t>1</w:t>
            </w:r>
          </w:p>
        </w:tc>
        <w:tc>
          <w:tcPr>
            <w:tcW w:w="1276" w:type="dxa"/>
            <w:vAlign w:val="center"/>
          </w:tcPr>
          <w:p w14:paraId="721AE213" w14:textId="77777777" w:rsidR="008F3A3D" w:rsidRPr="00C344F4" w:rsidRDefault="008F3A3D" w:rsidP="00427FFC">
            <w:pPr>
              <w:spacing w:before="0"/>
              <w:jc w:val="left"/>
              <w:rPr>
                <w:i/>
                <w:sz w:val="16"/>
                <w:szCs w:val="16"/>
              </w:rPr>
            </w:pPr>
          </w:p>
        </w:tc>
      </w:tr>
      <w:tr w:rsidR="008F3A3D" w:rsidRPr="00C344F4" w14:paraId="5EF78417" w14:textId="77777777" w:rsidTr="003D3609">
        <w:trPr>
          <w:trHeight w:val="284"/>
        </w:trPr>
        <w:tc>
          <w:tcPr>
            <w:tcW w:w="4253" w:type="dxa"/>
            <w:vAlign w:val="center"/>
          </w:tcPr>
          <w:p w14:paraId="295B6C19" w14:textId="4DEF73EA" w:rsidR="008F3A3D" w:rsidRPr="00427FFC" w:rsidRDefault="008F3A3D" w:rsidP="008849B2">
            <w:pPr>
              <w:spacing w:before="0"/>
              <w:ind w:left="743"/>
              <w:jc w:val="left"/>
              <w:rPr>
                <w:i/>
                <w:sz w:val="16"/>
                <w:szCs w:val="16"/>
              </w:rPr>
            </w:pPr>
            <w:r>
              <w:rPr>
                <w:i/>
                <w:sz w:val="16"/>
                <w:szCs w:val="16"/>
              </w:rPr>
              <w:t>periodo</w:t>
            </w:r>
          </w:p>
        </w:tc>
        <w:tc>
          <w:tcPr>
            <w:tcW w:w="2268" w:type="dxa"/>
            <w:vAlign w:val="center"/>
          </w:tcPr>
          <w:p w14:paraId="334EBAB2" w14:textId="3592CF0D" w:rsidR="008F3A3D" w:rsidRDefault="008F3A3D" w:rsidP="00427FFC">
            <w:pPr>
              <w:spacing w:before="0"/>
              <w:jc w:val="left"/>
              <w:rPr>
                <w:i/>
                <w:sz w:val="16"/>
                <w:szCs w:val="16"/>
              </w:rPr>
            </w:pPr>
            <w:r>
              <w:rPr>
                <w:i/>
                <w:sz w:val="16"/>
                <w:szCs w:val="16"/>
              </w:rPr>
              <w:t>String</w:t>
            </w:r>
          </w:p>
        </w:tc>
        <w:tc>
          <w:tcPr>
            <w:tcW w:w="850" w:type="dxa"/>
            <w:vAlign w:val="center"/>
          </w:tcPr>
          <w:p w14:paraId="6E5D20AB" w14:textId="038A676B" w:rsidR="008F3A3D" w:rsidRDefault="008F3A3D" w:rsidP="00427FFC">
            <w:pPr>
              <w:spacing w:before="0"/>
              <w:jc w:val="center"/>
              <w:rPr>
                <w:i/>
                <w:sz w:val="16"/>
                <w:szCs w:val="16"/>
              </w:rPr>
            </w:pPr>
            <w:r>
              <w:rPr>
                <w:i/>
                <w:sz w:val="16"/>
                <w:szCs w:val="16"/>
              </w:rPr>
              <w:t>0</w:t>
            </w:r>
          </w:p>
        </w:tc>
        <w:tc>
          <w:tcPr>
            <w:tcW w:w="851" w:type="dxa"/>
            <w:vAlign w:val="center"/>
          </w:tcPr>
          <w:p w14:paraId="05BB3071" w14:textId="6FAE2D90" w:rsidR="008F3A3D" w:rsidRDefault="008F3A3D" w:rsidP="00427FFC">
            <w:pPr>
              <w:spacing w:before="0"/>
              <w:jc w:val="center"/>
              <w:rPr>
                <w:i/>
                <w:sz w:val="16"/>
                <w:szCs w:val="16"/>
              </w:rPr>
            </w:pPr>
            <w:r>
              <w:rPr>
                <w:i/>
                <w:sz w:val="16"/>
                <w:szCs w:val="16"/>
              </w:rPr>
              <w:t>1</w:t>
            </w:r>
          </w:p>
        </w:tc>
        <w:tc>
          <w:tcPr>
            <w:tcW w:w="1276" w:type="dxa"/>
            <w:vAlign w:val="center"/>
          </w:tcPr>
          <w:p w14:paraId="793E1D50" w14:textId="77777777" w:rsidR="008F3A3D" w:rsidRPr="00C344F4" w:rsidRDefault="008F3A3D" w:rsidP="00427FFC">
            <w:pPr>
              <w:spacing w:before="0"/>
              <w:jc w:val="left"/>
              <w:rPr>
                <w:i/>
                <w:sz w:val="16"/>
                <w:szCs w:val="16"/>
              </w:rPr>
            </w:pPr>
          </w:p>
        </w:tc>
      </w:tr>
      <w:tr w:rsidR="008F3A3D" w:rsidRPr="00C344F4" w14:paraId="6D1D6A06" w14:textId="77777777" w:rsidTr="003D3609">
        <w:trPr>
          <w:trHeight w:val="284"/>
        </w:trPr>
        <w:tc>
          <w:tcPr>
            <w:tcW w:w="4253" w:type="dxa"/>
            <w:vAlign w:val="center"/>
          </w:tcPr>
          <w:p w14:paraId="1FDD2639" w14:textId="08CE8F65" w:rsidR="008F3A3D" w:rsidRPr="00427FFC" w:rsidRDefault="008F3A3D" w:rsidP="008849B2">
            <w:pPr>
              <w:spacing w:before="0"/>
              <w:ind w:left="743"/>
              <w:jc w:val="left"/>
              <w:rPr>
                <w:i/>
                <w:sz w:val="16"/>
                <w:szCs w:val="16"/>
              </w:rPr>
            </w:pPr>
            <w:r>
              <w:rPr>
                <w:i/>
                <w:sz w:val="16"/>
                <w:szCs w:val="16"/>
              </w:rPr>
              <w:t>valor/valor</w:t>
            </w:r>
          </w:p>
        </w:tc>
        <w:tc>
          <w:tcPr>
            <w:tcW w:w="2268" w:type="dxa"/>
            <w:vAlign w:val="center"/>
          </w:tcPr>
          <w:p w14:paraId="021016AD" w14:textId="78F199E6" w:rsidR="008F3A3D" w:rsidRDefault="008F3A3D" w:rsidP="00427FFC">
            <w:pPr>
              <w:spacing w:before="0"/>
              <w:jc w:val="left"/>
              <w:rPr>
                <w:i/>
                <w:sz w:val="16"/>
                <w:szCs w:val="16"/>
              </w:rPr>
            </w:pPr>
            <w:r>
              <w:rPr>
                <w:i/>
                <w:sz w:val="16"/>
                <w:szCs w:val="16"/>
              </w:rPr>
              <w:t>Decimal</w:t>
            </w:r>
          </w:p>
        </w:tc>
        <w:tc>
          <w:tcPr>
            <w:tcW w:w="850" w:type="dxa"/>
            <w:vAlign w:val="center"/>
          </w:tcPr>
          <w:p w14:paraId="3E42A6A4" w14:textId="0816E846" w:rsidR="008F3A3D" w:rsidRDefault="008F3A3D" w:rsidP="00427FFC">
            <w:pPr>
              <w:spacing w:before="0"/>
              <w:jc w:val="center"/>
              <w:rPr>
                <w:i/>
                <w:sz w:val="16"/>
                <w:szCs w:val="16"/>
              </w:rPr>
            </w:pPr>
            <w:r>
              <w:rPr>
                <w:i/>
                <w:sz w:val="16"/>
                <w:szCs w:val="16"/>
              </w:rPr>
              <w:t>0</w:t>
            </w:r>
          </w:p>
        </w:tc>
        <w:tc>
          <w:tcPr>
            <w:tcW w:w="851" w:type="dxa"/>
            <w:vAlign w:val="center"/>
          </w:tcPr>
          <w:p w14:paraId="1DFFB979" w14:textId="71D97BC0" w:rsidR="008F3A3D" w:rsidRDefault="008F3A3D" w:rsidP="00427FFC">
            <w:pPr>
              <w:spacing w:before="0"/>
              <w:jc w:val="center"/>
              <w:rPr>
                <w:i/>
                <w:sz w:val="16"/>
                <w:szCs w:val="16"/>
              </w:rPr>
            </w:pPr>
            <w:r>
              <w:rPr>
                <w:i/>
                <w:sz w:val="16"/>
                <w:szCs w:val="16"/>
              </w:rPr>
              <w:t>1</w:t>
            </w:r>
          </w:p>
        </w:tc>
        <w:tc>
          <w:tcPr>
            <w:tcW w:w="1276" w:type="dxa"/>
            <w:vAlign w:val="center"/>
          </w:tcPr>
          <w:p w14:paraId="767B23E8" w14:textId="77777777" w:rsidR="008F3A3D" w:rsidRPr="00C344F4" w:rsidRDefault="008F3A3D" w:rsidP="00427FFC">
            <w:pPr>
              <w:spacing w:before="0"/>
              <w:jc w:val="left"/>
              <w:rPr>
                <w:i/>
                <w:sz w:val="16"/>
                <w:szCs w:val="16"/>
              </w:rPr>
            </w:pPr>
          </w:p>
        </w:tc>
      </w:tr>
      <w:tr w:rsidR="008F3A3D" w:rsidRPr="00C344F4" w14:paraId="5F3575FC" w14:textId="77777777" w:rsidTr="003D3609">
        <w:trPr>
          <w:trHeight w:val="284"/>
        </w:trPr>
        <w:tc>
          <w:tcPr>
            <w:tcW w:w="4253" w:type="dxa"/>
            <w:vAlign w:val="center"/>
          </w:tcPr>
          <w:p w14:paraId="2D8F0434" w14:textId="775FB8D4" w:rsidR="008F3A3D" w:rsidRPr="00427FFC" w:rsidRDefault="008F3A3D" w:rsidP="008849B2">
            <w:pPr>
              <w:spacing w:before="0"/>
              <w:ind w:left="743"/>
              <w:jc w:val="left"/>
              <w:rPr>
                <w:i/>
                <w:sz w:val="16"/>
                <w:szCs w:val="16"/>
              </w:rPr>
            </w:pPr>
            <w:r>
              <w:rPr>
                <w:i/>
                <w:sz w:val="16"/>
                <w:szCs w:val="16"/>
              </w:rPr>
              <w:t>percentual</w:t>
            </w:r>
          </w:p>
        </w:tc>
        <w:tc>
          <w:tcPr>
            <w:tcW w:w="2268" w:type="dxa"/>
            <w:vAlign w:val="center"/>
          </w:tcPr>
          <w:p w14:paraId="62A0FD01" w14:textId="3FF39EBB" w:rsidR="008F3A3D" w:rsidRDefault="008F3A3D" w:rsidP="00427FFC">
            <w:pPr>
              <w:spacing w:before="0"/>
              <w:jc w:val="left"/>
              <w:rPr>
                <w:i/>
                <w:sz w:val="16"/>
                <w:szCs w:val="16"/>
              </w:rPr>
            </w:pPr>
            <w:r>
              <w:rPr>
                <w:i/>
                <w:sz w:val="16"/>
                <w:szCs w:val="16"/>
              </w:rPr>
              <w:t>Decimal</w:t>
            </w:r>
          </w:p>
        </w:tc>
        <w:tc>
          <w:tcPr>
            <w:tcW w:w="850" w:type="dxa"/>
            <w:vAlign w:val="center"/>
          </w:tcPr>
          <w:p w14:paraId="5516FF74" w14:textId="3F6D690A" w:rsidR="008F3A3D" w:rsidRDefault="008F3A3D" w:rsidP="00427FFC">
            <w:pPr>
              <w:spacing w:before="0"/>
              <w:jc w:val="center"/>
              <w:rPr>
                <w:i/>
                <w:sz w:val="16"/>
                <w:szCs w:val="16"/>
              </w:rPr>
            </w:pPr>
            <w:r>
              <w:rPr>
                <w:i/>
                <w:sz w:val="16"/>
                <w:szCs w:val="16"/>
              </w:rPr>
              <w:t>0</w:t>
            </w:r>
          </w:p>
        </w:tc>
        <w:tc>
          <w:tcPr>
            <w:tcW w:w="851" w:type="dxa"/>
            <w:vAlign w:val="center"/>
          </w:tcPr>
          <w:p w14:paraId="6E52FB26" w14:textId="63637AE0" w:rsidR="008F3A3D" w:rsidRDefault="008F3A3D" w:rsidP="00427FFC">
            <w:pPr>
              <w:spacing w:before="0"/>
              <w:jc w:val="center"/>
              <w:rPr>
                <w:i/>
                <w:sz w:val="16"/>
                <w:szCs w:val="16"/>
              </w:rPr>
            </w:pPr>
            <w:r>
              <w:rPr>
                <w:i/>
                <w:sz w:val="16"/>
                <w:szCs w:val="16"/>
              </w:rPr>
              <w:t>1</w:t>
            </w:r>
          </w:p>
        </w:tc>
        <w:tc>
          <w:tcPr>
            <w:tcW w:w="1276" w:type="dxa"/>
            <w:vAlign w:val="center"/>
          </w:tcPr>
          <w:p w14:paraId="0079E43C" w14:textId="77777777" w:rsidR="008F3A3D" w:rsidRPr="00C344F4" w:rsidRDefault="008F3A3D" w:rsidP="00427FFC">
            <w:pPr>
              <w:spacing w:before="0"/>
              <w:jc w:val="left"/>
              <w:rPr>
                <w:i/>
                <w:sz w:val="16"/>
                <w:szCs w:val="16"/>
              </w:rPr>
            </w:pPr>
          </w:p>
        </w:tc>
      </w:tr>
      <w:tr w:rsidR="00695CC7" w:rsidRPr="00C344F4" w14:paraId="4911B2DF" w14:textId="77777777" w:rsidTr="003D3609">
        <w:trPr>
          <w:trHeight w:val="284"/>
        </w:trPr>
        <w:tc>
          <w:tcPr>
            <w:tcW w:w="4253" w:type="dxa"/>
            <w:vAlign w:val="center"/>
          </w:tcPr>
          <w:p w14:paraId="5B4B8407" w14:textId="2E42A47D" w:rsidR="00695CC7" w:rsidRPr="00427FFC" w:rsidRDefault="00C70655" w:rsidP="008849B2">
            <w:pPr>
              <w:spacing w:before="0"/>
              <w:ind w:left="601"/>
              <w:jc w:val="left"/>
              <w:rPr>
                <w:i/>
                <w:sz w:val="16"/>
                <w:szCs w:val="16"/>
              </w:rPr>
            </w:pPr>
            <w:r>
              <w:rPr>
                <w:i/>
                <w:sz w:val="16"/>
                <w:szCs w:val="16"/>
              </w:rPr>
              <w:t>Analitico</w:t>
            </w:r>
          </w:p>
        </w:tc>
        <w:tc>
          <w:tcPr>
            <w:tcW w:w="2268" w:type="dxa"/>
            <w:vAlign w:val="center"/>
          </w:tcPr>
          <w:p w14:paraId="7B14E6AB" w14:textId="3B77922E" w:rsidR="00695CC7" w:rsidRDefault="008F3A3D" w:rsidP="00427FFC">
            <w:pPr>
              <w:spacing w:before="0"/>
              <w:jc w:val="left"/>
              <w:rPr>
                <w:i/>
                <w:sz w:val="16"/>
                <w:szCs w:val="16"/>
              </w:rPr>
            </w:pPr>
            <w:r>
              <w:rPr>
                <w:i/>
                <w:sz w:val="16"/>
                <w:szCs w:val="16"/>
              </w:rPr>
              <w:t>PagamentosAnalitico</w:t>
            </w:r>
          </w:p>
        </w:tc>
        <w:tc>
          <w:tcPr>
            <w:tcW w:w="850" w:type="dxa"/>
            <w:vAlign w:val="center"/>
          </w:tcPr>
          <w:p w14:paraId="6BE21E10" w14:textId="752FCB65" w:rsidR="00695CC7" w:rsidRDefault="008F3A3D" w:rsidP="00427FFC">
            <w:pPr>
              <w:spacing w:before="0"/>
              <w:jc w:val="center"/>
              <w:rPr>
                <w:i/>
                <w:sz w:val="16"/>
                <w:szCs w:val="16"/>
              </w:rPr>
            </w:pPr>
            <w:r>
              <w:rPr>
                <w:i/>
                <w:sz w:val="16"/>
                <w:szCs w:val="16"/>
              </w:rPr>
              <w:t>0</w:t>
            </w:r>
          </w:p>
        </w:tc>
        <w:tc>
          <w:tcPr>
            <w:tcW w:w="851" w:type="dxa"/>
            <w:vAlign w:val="center"/>
          </w:tcPr>
          <w:p w14:paraId="5CA83409" w14:textId="459AD5FB" w:rsidR="00695CC7" w:rsidRDefault="008F3A3D" w:rsidP="00427FFC">
            <w:pPr>
              <w:spacing w:before="0"/>
              <w:jc w:val="center"/>
              <w:rPr>
                <w:i/>
                <w:sz w:val="16"/>
                <w:szCs w:val="16"/>
              </w:rPr>
            </w:pPr>
            <w:r>
              <w:rPr>
                <w:i/>
                <w:sz w:val="16"/>
                <w:szCs w:val="16"/>
              </w:rPr>
              <w:t>-1</w:t>
            </w:r>
          </w:p>
        </w:tc>
        <w:tc>
          <w:tcPr>
            <w:tcW w:w="1276" w:type="dxa"/>
            <w:vAlign w:val="center"/>
          </w:tcPr>
          <w:p w14:paraId="3BE13096" w14:textId="77777777" w:rsidR="00695CC7" w:rsidRPr="00C344F4" w:rsidRDefault="00695CC7" w:rsidP="00427FFC">
            <w:pPr>
              <w:spacing w:before="0"/>
              <w:jc w:val="left"/>
              <w:rPr>
                <w:i/>
                <w:sz w:val="16"/>
                <w:szCs w:val="16"/>
              </w:rPr>
            </w:pPr>
          </w:p>
        </w:tc>
      </w:tr>
      <w:tr w:rsidR="008F3A3D" w:rsidRPr="00C344F4" w14:paraId="193FC04D" w14:textId="77777777" w:rsidTr="003D3609">
        <w:trPr>
          <w:trHeight w:val="284"/>
        </w:trPr>
        <w:tc>
          <w:tcPr>
            <w:tcW w:w="4253" w:type="dxa"/>
            <w:vAlign w:val="center"/>
          </w:tcPr>
          <w:p w14:paraId="7460204C" w14:textId="56E7BF60" w:rsidR="008F3A3D" w:rsidRPr="00427FFC" w:rsidRDefault="008F3A3D" w:rsidP="008849B2">
            <w:pPr>
              <w:spacing w:before="0"/>
              <w:ind w:left="743"/>
              <w:jc w:val="left"/>
              <w:rPr>
                <w:i/>
                <w:sz w:val="16"/>
                <w:szCs w:val="16"/>
              </w:rPr>
            </w:pPr>
            <w:r>
              <w:rPr>
                <w:i/>
                <w:sz w:val="16"/>
                <w:szCs w:val="16"/>
              </w:rPr>
              <w:t>segmento</w:t>
            </w:r>
          </w:p>
        </w:tc>
        <w:tc>
          <w:tcPr>
            <w:tcW w:w="2268" w:type="dxa"/>
            <w:vAlign w:val="center"/>
          </w:tcPr>
          <w:p w14:paraId="26C3F414" w14:textId="001D446E" w:rsidR="008F3A3D" w:rsidRDefault="008F3A3D" w:rsidP="00427FFC">
            <w:pPr>
              <w:spacing w:before="0"/>
              <w:jc w:val="left"/>
              <w:rPr>
                <w:i/>
                <w:sz w:val="16"/>
                <w:szCs w:val="16"/>
              </w:rPr>
            </w:pPr>
            <w:r w:rsidRPr="00EC15FC">
              <w:rPr>
                <w:i/>
                <w:sz w:val="16"/>
                <w:szCs w:val="16"/>
              </w:rPr>
              <w:t>Integer</w:t>
            </w:r>
          </w:p>
        </w:tc>
        <w:tc>
          <w:tcPr>
            <w:tcW w:w="850" w:type="dxa"/>
            <w:vAlign w:val="center"/>
          </w:tcPr>
          <w:p w14:paraId="46776F78" w14:textId="7BB0C567" w:rsidR="008F3A3D" w:rsidRDefault="008F3A3D" w:rsidP="00427FFC">
            <w:pPr>
              <w:spacing w:before="0"/>
              <w:jc w:val="center"/>
              <w:rPr>
                <w:i/>
                <w:sz w:val="16"/>
                <w:szCs w:val="16"/>
              </w:rPr>
            </w:pPr>
            <w:r>
              <w:rPr>
                <w:i/>
                <w:sz w:val="16"/>
                <w:szCs w:val="16"/>
              </w:rPr>
              <w:t>0</w:t>
            </w:r>
          </w:p>
        </w:tc>
        <w:tc>
          <w:tcPr>
            <w:tcW w:w="851" w:type="dxa"/>
            <w:vAlign w:val="center"/>
          </w:tcPr>
          <w:p w14:paraId="6EFC1E04" w14:textId="4791FAED" w:rsidR="008F3A3D" w:rsidRDefault="008F3A3D" w:rsidP="00427FFC">
            <w:pPr>
              <w:spacing w:before="0"/>
              <w:jc w:val="center"/>
              <w:rPr>
                <w:i/>
                <w:sz w:val="16"/>
                <w:szCs w:val="16"/>
              </w:rPr>
            </w:pPr>
            <w:r>
              <w:rPr>
                <w:i/>
                <w:sz w:val="16"/>
                <w:szCs w:val="16"/>
              </w:rPr>
              <w:t>1</w:t>
            </w:r>
          </w:p>
        </w:tc>
        <w:tc>
          <w:tcPr>
            <w:tcW w:w="1276" w:type="dxa"/>
            <w:vAlign w:val="center"/>
          </w:tcPr>
          <w:p w14:paraId="59186DF9" w14:textId="77777777" w:rsidR="008F3A3D" w:rsidRPr="00C344F4" w:rsidRDefault="008F3A3D" w:rsidP="00427FFC">
            <w:pPr>
              <w:spacing w:before="0"/>
              <w:jc w:val="left"/>
              <w:rPr>
                <w:i/>
                <w:sz w:val="16"/>
                <w:szCs w:val="16"/>
              </w:rPr>
            </w:pPr>
          </w:p>
        </w:tc>
      </w:tr>
      <w:tr w:rsidR="008F3A3D" w:rsidRPr="00C344F4" w14:paraId="75353CA4" w14:textId="77777777" w:rsidTr="003D3609">
        <w:trPr>
          <w:trHeight w:val="284"/>
        </w:trPr>
        <w:tc>
          <w:tcPr>
            <w:tcW w:w="4253" w:type="dxa"/>
            <w:vAlign w:val="center"/>
          </w:tcPr>
          <w:p w14:paraId="3CF8D47D" w14:textId="13A5BAFE" w:rsidR="008F3A3D" w:rsidRPr="00427FFC" w:rsidRDefault="008F3A3D" w:rsidP="008849B2">
            <w:pPr>
              <w:spacing w:before="0"/>
              <w:ind w:left="743"/>
              <w:jc w:val="left"/>
              <w:rPr>
                <w:i/>
                <w:sz w:val="16"/>
                <w:szCs w:val="16"/>
              </w:rPr>
            </w:pPr>
            <w:r>
              <w:rPr>
                <w:i/>
                <w:sz w:val="16"/>
                <w:szCs w:val="16"/>
              </w:rPr>
              <w:t>fornecedor</w:t>
            </w:r>
          </w:p>
        </w:tc>
        <w:tc>
          <w:tcPr>
            <w:tcW w:w="2268" w:type="dxa"/>
            <w:vAlign w:val="center"/>
          </w:tcPr>
          <w:p w14:paraId="30FCA1B8" w14:textId="2C2BFC7A" w:rsidR="008F3A3D" w:rsidRDefault="008F3A3D" w:rsidP="00427FFC">
            <w:pPr>
              <w:spacing w:before="0"/>
              <w:jc w:val="left"/>
              <w:rPr>
                <w:i/>
                <w:sz w:val="16"/>
                <w:szCs w:val="16"/>
              </w:rPr>
            </w:pPr>
            <w:r>
              <w:rPr>
                <w:i/>
                <w:sz w:val="16"/>
                <w:szCs w:val="16"/>
              </w:rPr>
              <w:t>String</w:t>
            </w:r>
          </w:p>
        </w:tc>
        <w:tc>
          <w:tcPr>
            <w:tcW w:w="850" w:type="dxa"/>
            <w:vAlign w:val="center"/>
          </w:tcPr>
          <w:p w14:paraId="66D4CF4E" w14:textId="46542F56" w:rsidR="008F3A3D" w:rsidRDefault="008F3A3D" w:rsidP="00427FFC">
            <w:pPr>
              <w:spacing w:before="0"/>
              <w:jc w:val="center"/>
              <w:rPr>
                <w:i/>
                <w:sz w:val="16"/>
                <w:szCs w:val="16"/>
              </w:rPr>
            </w:pPr>
            <w:r>
              <w:rPr>
                <w:i/>
                <w:sz w:val="16"/>
                <w:szCs w:val="16"/>
              </w:rPr>
              <w:t>0</w:t>
            </w:r>
          </w:p>
        </w:tc>
        <w:tc>
          <w:tcPr>
            <w:tcW w:w="851" w:type="dxa"/>
            <w:vAlign w:val="center"/>
          </w:tcPr>
          <w:p w14:paraId="0D21DDC6" w14:textId="26A8DCE5" w:rsidR="008F3A3D" w:rsidRDefault="008F3A3D" w:rsidP="00427FFC">
            <w:pPr>
              <w:spacing w:before="0"/>
              <w:jc w:val="center"/>
              <w:rPr>
                <w:i/>
                <w:sz w:val="16"/>
                <w:szCs w:val="16"/>
              </w:rPr>
            </w:pPr>
            <w:r>
              <w:rPr>
                <w:i/>
                <w:sz w:val="16"/>
                <w:szCs w:val="16"/>
              </w:rPr>
              <w:t>1</w:t>
            </w:r>
          </w:p>
        </w:tc>
        <w:tc>
          <w:tcPr>
            <w:tcW w:w="1276" w:type="dxa"/>
            <w:vAlign w:val="center"/>
          </w:tcPr>
          <w:p w14:paraId="6745A0C3" w14:textId="77777777" w:rsidR="008F3A3D" w:rsidRPr="00C344F4" w:rsidRDefault="008F3A3D" w:rsidP="00427FFC">
            <w:pPr>
              <w:spacing w:before="0"/>
              <w:jc w:val="left"/>
              <w:rPr>
                <w:i/>
                <w:sz w:val="16"/>
                <w:szCs w:val="16"/>
              </w:rPr>
            </w:pPr>
          </w:p>
        </w:tc>
      </w:tr>
      <w:tr w:rsidR="008F3A3D" w:rsidRPr="00C344F4" w14:paraId="03B77C2D" w14:textId="77777777" w:rsidTr="003D3609">
        <w:trPr>
          <w:trHeight w:val="284"/>
        </w:trPr>
        <w:tc>
          <w:tcPr>
            <w:tcW w:w="4253" w:type="dxa"/>
            <w:vAlign w:val="center"/>
          </w:tcPr>
          <w:p w14:paraId="4C010726" w14:textId="58035214" w:rsidR="008F3A3D" w:rsidRPr="00427FFC" w:rsidRDefault="008F3A3D" w:rsidP="008849B2">
            <w:pPr>
              <w:spacing w:before="0"/>
              <w:ind w:left="743"/>
              <w:jc w:val="left"/>
              <w:rPr>
                <w:i/>
                <w:sz w:val="16"/>
                <w:szCs w:val="16"/>
              </w:rPr>
            </w:pPr>
            <w:r>
              <w:rPr>
                <w:i/>
                <w:sz w:val="16"/>
                <w:szCs w:val="16"/>
              </w:rPr>
              <w:t>dataAtualizacao</w:t>
            </w:r>
          </w:p>
        </w:tc>
        <w:tc>
          <w:tcPr>
            <w:tcW w:w="2268" w:type="dxa"/>
            <w:vAlign w:val="center"/>
          </w:tcPr>
          <w:p w14:paraId="5E7C215B" w14:textId="1622596C" w:rsidR="008F3A3D" w:rsidRDefault="008F3A3D" w:rsidP="00427FFC">
            <w:pPr>
              <w:spacing w:before="0"/>
              <w:jc w:val="left"/>
              <w:rPr>
                <w:i/>
                <w:sz w:val="16"/>
                <w:szCs w:val="16"/>
              </w:rPr>
            </w:pPr>
            <w:r>
              <w:rPr>
                <w:i/>
                <w:sz w:val="16"/>
                <w:szCs w:val="16"/>
              </w:rPr>
              <w:t>Date</w:t>
            </w:r>
          </w:p>
        </w:tc>
        <w:tc>
          <w:tcPr>
            <w:tcW w:w="850" w:type="dxa"/>
            <w:vAlign w:val="center"/>
          </w:tcPr>
          <w:p w14:paraId="5B18971E" w14:textId="372F1130" w:rsidR="008F3A3D" w:rsidRDefault="008F3A3D" w:rsidP="00427FFC">
            <w:pPr>
              <w:spacing w:before="0"/>
              <w:jc w:val="center"/>
              <w:rPr>
                <w:i/>
                <w:sz w:val="16"/>
                <w:szCs w:val="16"/>
              </w:rPr>
            </w:pPr>
            <w:r>
              <w:rPr>
                <w:i/>
                <w:sz w:val="16"/>
                <w:szCs w:val="16"/>
              </w:rPr>
              <w:t>0</w:t>
            </w:r>
          </w:p>
        </w:tc>
        <w:tc>
          <w:tcPr>
            <w:tcW w:w="851" w:type="dxa"/>
            <w:vAlign w:val="center"/>
          </w:tcPr>
          <w:p w14:paraId="596A4BCA" w14:textId="23B329AB" w:rsidR="008F3A3D" w:rsidRDefault="008F3A3D" w:rsidP="00427FFC">
            <w:pPr>
              <w:spacing w:before="0"/>
              <w:jc w:val="center"/>
              <w:rPr>
                <w:i/>
                <w:sz w:val="16"/>
                <w:szCs w:val="16"/>
              </w:rPr>
            </w:pPr>
            <w:r>
              <w:rPr>
                <w:i/>
                <w:sz w:val="16"/>
                <w:szCs w:val="16"/>
              </w:rPr>
              <w:t>1</w:t>
            </w:r>
          </w:p>
        </w:tc>
        <w:tc>
          <w:tcPr>
            <w:tcW w:w="1276" w:type="dxa"/>
            <w:vAlign w:val="center"/>
          </w:tcPr>
          <w:p w14:paraId="5DEA61D1" w14:textId="77777777" w:rsidR="008F3A3D" w:rsidRPr="00C344F4" w:rsidRDefault="008F3A3D" w:rsidP="00427FFC">
            <w:pPr>
              <w:spacing w:before="0"/>
              <w:jc w:val="left"/>
              <w:rPr>
                <w:i/>
                <w:sz w:val="16"/>
                <w:szCs w:val="16"/>
              </w:rPr>
            </w:pPr>
          </w:p>
        </w:tc>
      </w:tr>
      <w:tr w:rsidR="008F3A3D" w:rsidRPr="00C344F4" w14:paraId="70361CA1" w14:textId="77777777" w:rsidTr="003D3609">
        <w:trPr>
          <w:trHeight w:val="284"/>
        </w:trPr>
        <w:tc>
          <w:tcPr>
            <w:tcW w:w="4253" w:type="dxa"/>
            <w:vAlign w:val="center"/>
          </w:tcPr>
          <w:p w14:paraId="31ADEB64" w14:textId="12709EC3" w:rsidR="008F3A3D" w:rsidRPr="00427FFC" w:rsidRDefault="008F3A3D" w:rsidP="008849B2">
            <w:pPr>
              <w:spacing w:before="0"/>
              <w:ind w:left="743"/>
              <w:jc w:val="left"/>
              <w:rPr>
                <w:i/>
                <w:sz w:val="16"/>
                <w:szCs w:val="16"/>
              </w:rPr>
            </w:pPr>
            <w:r>
              <w:rPr>
                <w:i/>
                <w:sz w:val="16"/>
                <w:szCs w:val="16"/>
              </w:rPr>
              <w:t>dataMaiorValor</w:t>
            </w:r>
          </w:p>
        </w:tc>
        <w:tc>
          <w:tcPr>
            <w:tcW w:w="2268" w:type="dxa"/>
            <w:vAlign w:val="center"/>
          </w:tcPr>
          <w:p w14:paraId="782C3491" w14:textId="617A0A85" w:rsidR="008F3A3D" w:rsidRDefault="008F3A3D" w:rsidP="00427FFC">
            <w:pPr>
              <w:spacing w:before="0"/>
              <w:jc w:val="left"/>
              <w:rPr>
                <w:i/>
                <w:sz w:val="16"/>
                <w:szCs w:val="16"/>
              </w:rPr>
            </w:pPr>
            <w:r>
              <w:rPr>
                <w:i/>
                <w:sz w:val="16"/>
                <w:szCs w:val="16"/>
              </w:rPr>
              <w:t>Date</w:t>
            </w:r>
          </w:p>
        </w:tc>
        <w:tc>
          <w:tcPr>
            <w:tcW w:w="850" w:type="dxa"/>
            <w:vAlign w:val="center"/>
          </w:tcPr>
          <w:p w14:paraId="52E98554" w14:textId="2B5246AF" w:rsidR="008F3A3D" w:rsidRDefault="008F3A3D" w:rsidP="00427FFC">
            <w:pPr>
              <w:spacing w:before="0"/>
              <w:jc w:val="center"/>
              <w:rPr>
                <w:i/>
                <w:sz w:val="16"/>
                <w:szCs w:val="16"/>
              </w:rPr>
            </w:pPr>
            <w:r>
              <w:rPr>
                <w:i/>
                <w:sz w:val="16"/>
                <w:szCs w:val="16"/>
              </w:rPr>
              <w:t>0</w:t>
            </w:r>
          </w:p>
        </w:tc>
        <w:tc>
          <w:tcPr>
            <w:tcW w:w="851" w:type="dxa"/>
            <w:vAlign w:val="center"/>
          </w:tcPr>
          <w:p w14:paraId="63ACBBA9" w14:textId="0E6E7EF2" w:rsidR="008F3A3D" w:rsidRDefault="008F3A3D" w:rsidP="00427FFC">
            <w:pPr>
              <w:spacing w:before="0"/>
              <w:jc w:val="center"/>
              <w:rPr>
                <w:i/>
                <w:sz w:val="16"/>
                <w:szCs w:val="16"/>
              </w:rPr>
            </w:pPr>
            <w:r>
              <w:rPr>
                <w:i/>
                <w:sz w:val="16"/>
                <w:szCs w:val="16"/>
              </w:rPr>
              <w:t>1</w:t>
            </w:r>
          </w:p>
        </w:tc>
        <w:tc>
          <w:tcPr>
            <w:tcW w:w="1276" w:type="dxa"/>
            <w:vAlign w:val="center"/>
          </w:tcPr>
          <w:p w14:paraId="74A81B8E" w14:textId="77777777" w:rsidR="008F3A3D" w:rsidRPr="00C344F4" w:rsidRDefault="008F3A3D" w:rsidP="00427FFC">
            <w:pPr>
              <w:spacing w:before="0"/>
              <w:jc w:val="left"/>
              <w:rPr>
                <w:i/>
                <w:sz w:val="16"/>
                <w:szCs w:val="16"/>
              </w:rPr>
            </w:pPr>
          </w:p>
        </w:tc>
      </w:tr>
      <w:tr w:rsidR="008F3A3D" w:rsidRPr="00C344F4" w14:paraId="3FAAA914" w14:textId="77777777" w:rsidTr="003D3609">
        <w:trPr>
          <w:trHeight w:val="284"/>
        </w:trPr>
        <w:tc>
          <w:tcPr>
            <w:tcW w:w="4253" w:type="dxa"/>
            <w:vAlign w:val="center"/>
          </w:tcPr>
          <w:p w14:paraId="31EDE82B" w14:textId="05875BFC" w:rsidR="008F3A3D" w:rsidRPr="00427FFC" w:rsidRDefault="008F3A3D" w:rsidP="008849B2">
            <w:pPr>
              <w:spacing w:before="0"/>
              <w:ind w:left="743"/>
              <w:jc w:val="left"/>
              <w:rPr>
                <w:i/>
                <w:sz w:val="16"/>
                <w:szCs w:val="16"/>
              </w:rPr>
            </w:pPr>
            <w:r>
              <w:rPr>
                <w:i/>
                <w:sz w:val="16"/>
                <w:szCs w:val="16"/>
              </w:rPr>
              <w:t>maiorValor/valor</w:t>
            </w:r>
          </w:p>
        </w:tc>
        <w:tc>
          <w:tcPr>
            <w:tcW w:w="2268" w:type="dxa"/>
            <w:vAlign w:val="center"/>
          </w:tcPr>
          <w:p w14:paraId="0EF07EEF" w14:textId="439201FE" w:rsidR="008F3A3D" w:rsidRDefault="008F3A3D" w:rsidP="00427FFC">
            <w:pPr>
              <w:spacing w:before="0"/>
              <w:jc w:val="left"/>
              <w:rPr>
                <w:i/>
                <w:sz w:val="16"/>
                <w:szCs w:val="16"/>
              </w:rPr>
            </w:pPr>
            <w:r>
              <w:rPr>
                <w:i/>
                <w:sz w:val="16"/>
                <w:szCs w:val="16"/>
              </w:rPr>
              <w:t>Decimal</w:t>
            </w:r>
          </w:p>
        </w:tc>
        <w:tc>
          <w:tcPr>
            <w:tcW w:w="850" w:type="dxa"/>
            <w:vAlign w:val="center"/>
          </w:tcPr>
          <w:p w14:paraId="3B424AFA" w14:textId="4008B573" w:rsidR="008F3A3D" w:rsidRDefault="008F3A3D" w:rsidP="00427FFC">
            <w:pPr>
              <w:spacing w:before="0"/>
              <w:jc w:val="center"/>
              <w:rPr>
                <w:i/>
                <w:sz w:val="16"/>
                <w:szCs w:val="16"/>
              </w:rPr>
            </w:pPr>
            <w:r>
              <w:rPr>
                <w:i/>
                <w:sz w:val="16"/>
                <w:szCs w:val="16"/>
              </w:rPr>
              <w:t>0</w:t>
            </w:r>
          </w:p>
        </w:tc>
        <w:tc>
          <w:tcPr>
            <w:tcW w:w="851" w:type="dxa"/>
            <w:vAlign w:val="center"/>
          </w:tcPr>
          <w:p w14:paraId="79431C7A" w14:textId="2925C4B6" w:rsidR="008F3A3D" w:rsidRDefault="008F3A3D" w:rsidP="00427FFC">
            <w:pPr>
              <w:spacing w:before="0"/>
              <w:jc w:val="center"/>
              <w:rPr>
                <w:i/>
                <w:sz w:val="16"/>
                <w:szCs w:val="16"/>
              </w:rPr>
            </w:pPr>
            <w:r>
              <w:rPr>
                <w:i/>
                <w:sz w:val="16"/>
                <w:szCs w:val="16"/>
              </w:rPr>
              <w:t>1</w:t>
            </w:r>
          </w:p>
        </w:tc>
        <w:tc>
          <w:tcPr>
            <w:tcW w:w="1276" w:type="dxa"/>
            <w:vAlign w:val="center"/>
          </w:tcPr>
          <w:p w14:paraId="1EA87559" w14:textId="77777777" w:rsidR="008F3A3D" w:rsidRPr="00C344F4" w:rsidRDefault="008F3A3D" w:rsidP="00427FFC">
            <w:pPr>
              <w:spacing w:before="0"/>
              <w:jc w:val="left"/>
              <w:rPr>
                <w:i/>
                <w:sz w:val="16"/>
                <w:szCs w:val="16"/>
              </w:rPr>
            </w:pPr>
          </w:p>
        </w:tc>
      </w:tr>
      <w:tr w:rsidR="008F3A3D" w:rsidRPr="00C344F4" w14:paraId="3E58A472" w14:textId="77777777" w:rsidTr="003D3609">
        <w:trPr>
          <w:trHeight w:val="284"/>
        </w:trPr>
        <w:tc>
          <w:tcPr>
            <w:tcW w:w="4253" w:type="dxa"/>
            <w:vAlign w:val="center"/>
          </w:tcPr>
          <w:p w14:paraId="428D04DC" w14:textId="34E08E6A" w:rsidR="008F3A3D" w:rsidRPr="00427FFC" w:rsidRDefault="008F3A3D" w:rsidP="008849B2">
            <w:pPr>
              <w:spacing w:before="0"/>
              <w:ind w:left="743"/>
              <w:jc w:val="left"/>
              <w:rPr>
                <w:i/>
                <w:sz w:val="16"/>
                <w:szCs w:val="16"/>
              </w:rPr>
            </w:pPr>
            <w:r>
              <w:rPr>
                <w:i/>
                <w:sz w:val="16"/>
                <w:szCs w:val="16"/>
              </w:rPr>
              <w:t>quantidadeTitulos</w:t>
            </w:r>
          </w:p>
        </w:tc>
        <w:tc>
          <w:tcPr>
            <w:tcW w:w="2268" w:type="dxa"/>
          </w:tcPr>
          <w:p w14:paraId="37005652" w14:textId="3FF100A4" w:rsidR="008F3A3D" w:rsidRDefault="008F3A3D" w:rsidP="00427FFC">
            <w:pPr>
              <w:spacing w:before="0"/>
              <w:jc w:val="left"/>
              <w:rPr>
                <w:i/>
                <w:sz w:val="16"/>
                <w:szCs w:val="16"/>
              </w:rPr>
            </w:pPr>
            <w:r w:rsidRPr="00202D94">
              <w:rPr>
                <w:i/>
                <w:sz w:val="16"/>
                <w:szCs w:val="16"/>
              </w:rPr>
              <w:t>Integer</w:t>
            </w:r>
          </w:p>
        </w:tc>
        <w:tc>
          <w:tcPr>
            <w:tcW w:w="850" w:type="dxa"/>
            <w:vAlign w:val="center"/>
          </w:tcPr>
          <w:p w14:paraId="22FC5EEF" w14:textId="28F83BFB" w:rsidR="008F3A3D" w:rsidRDefault="008F3A3D" w:rsidP="00427FFC">
            <w:pPr>
              <w:spacing w:before="0"/>
              <w:jc w:val="center"/>
              <w:rPr>
                <w:i/>
                <w:sz w:val="16"/>
                <w:szCs w:val="16"/>
              </w:rPr>
            </w:pPr>
            <w:r>
              <w:rPr>
                <w:i/>
                <w:sz w:val="16"/>
                <w:szCs w:val="16"/>
              </w:rPr>
              <w:t>0</w:t>
            </w:r>
          </w:p>
        </w:tc>
        <w:tc>
          <w:tcPr>
            <w:tcW w:w="851" w:type="dxa"/>
            <w:vAlign w:val="center"/>
          </w:tcPr>
          <w:p w14:paraId="46D2B3D1" w14:textId="5621D90F" w:rsidR="008F3A3D" w:rsidRDefault="008F3A3D" w:rsidP="00427FFC">
            <w:pPr>
              <w:spacing w:before="0"/>
              <w:jc w:val="center"/>
              <w:rPr>
                <w:i/>
                <w:sz w:val="16"/>
                <w:szCs w:val="16"/>
              </w:rPr>
            </w:pPr>
            <w:r>
              <w:rPr>
                <w:i/>
                <w:sz w:val="16"/>
                <w:szCs w:val="16"/>
              </w:rPr>
              <w:t>1</w:t>
            </w:r>
          </w:p>
        </w:tc>
        <w:tc>
          <w:tcPr>
            <w:tcW w:w="1276" w:type="dxa"/>
            <w:vAlign w:val="center"/>
          </w:tcPr>
          <w:p w14:paraId="1C492D39" w14:textId="77777777" w:rsidR="008F3A3D" w:rsidRPr="00C344F4" w:rsidRDefault="008F3A3D" w:rsidP="00427FFC">
            <w:pPr>
              <w:spacing w:before="0"/>
              <w:jc w:val="left"/>
              <w:rPr>
                <w:i/>
                <w:sz w:val="16"/>
                <w:szCs w:val="16"/>
              </w:rPr>
            </w:pPr>
          </w:p>
        </w:tc>
      </w:tr>
      <w:tr w:rsidR="008F3A3D" w:rsidRPr="00C344F4" w14:paraId="19F0932C" w14:textId="77777777" w:rsidTr="003D3609">
        <w:trPr>
          <w:trHeight w:val="284"/>
        </w:trPr>
        <w:tc>
          <w:tcPr>
            <w:tcW w:w="4253" w:type="dxa"/>
            <w:vAlign w:val="center"/>
          </w:tcPr>
          <w:p w14:paraId="5613D72C" w14:textId="25C4575E" w:rsidR="008F3A3D" w:rsidRPr="00427FFC" w:rsidRDefault="008F3A3D" w:rsidP="008849B2">
            <w:pPr>
              <w:spacing w:before="0"/>
              <w:ind w:left="743"/>
              <w:jc w:val="left"/>
              <w:rPr>
                <w:i/>
                <w:sz w:val="16"/>
                <w:szCs w:val="16"/>
              </w:rPr>
            </w:pPr>
            <w:r>
              <w:rPr>
                <w:i/>
                <w:sz w:val="16"/>
                <w:szCs w:val="16"/>
              </w:rPr>
              <w:t>quantidadeTitulosAtraso</w:t>
            </w:r>
          </w:p>
        </w:tc>
        <w:tc>
          <w:tcPr>
            <w:tcW w:w="2268" w:type="dxa"/>
          </w:tcPr>
          <w:p w14:paraId="5232A4A6" w14:textId="1BB2701E" w:rsidR="008F3A3D" w:rsidRDefault="008F3A3D" w:rsidP="00427FFC">
            <w:pPr>
              <w:spacing w:before="0"/>
              <w:jc w:val="left"/>
              <w:rPr>
                <w:i/>
                <w:sz w:val="16"/>
                <w:szCs w:val="16"/>
              </w:rPr>
            </w:pPr>
            <w:r w:rsidRPr="00202D94">
              <w:rPr>
                <w:i/>
                <w:sz w:val="16"/>
                <w:szCs w:val="16"/>
              </w:rPr>
              <w:t>Integer</w:t>
            </w:r>
          </w:p>
        </w:tc>
        <w:tc>
          <w:tcPr>
            <w:tcW w:w="850" w:type="dxa"/>
            <w:vAlign w:val="center"/>
          </w:tcPr>
          <w:p w14:paraId="7BE36332" w14:textId="6B90FC39" w:rsidR="008F3A3D" w:rsidRDefault="008F3A3D" w:rsidP="00427FFC">
            <w:pPr>
              <w:spacing w:before="0"/>
              <w:jc w:val="center"/>
              <w:rPr>
                <w:i/>
                <w:sz w:val="16"/>
                <w:szCs w:val="16"/>
              </w:rPr>
            </w:pPr>
            <w:r>
              <w:rPr>
                <w:i/>
                <w:sz w:val="16"/>
                <w:szCs w:val="16"/>
              </w:rPr>
              <w:t>0</w:t>
            </w:r>
          </w:p>
        </w:tc>
        <w:tc>
          <w:tcPr>
            <w:tcW w:w="851" w:type="dxa"/>
            <w:vAlign w:val="center"/>
          </w:tcPr>
          <w:p w14:paraId="5D616EC5" w14:textId="34290680" w:rsidR="008F3A3D" w:rsidRDefault="008F3A3D" w:rsidP="00427FFC">
            <w:pPr>
              <w:spacing w:before="0"/>
              <w:jc w:val="center"/>
              <w:rPr>
                <w:i/>
                <w:sz w:val="16"/>
                <w:szCs w:val="16"/>
              </w:rPr>
            </w:pPr>
            <w:r>
              <w:rPr>
                <w:i/>
                <w:sz w:val="16"/>
                <w:szCs w:val="16"/>
              </w:rPr>
              <w:t>1</w:t>
            </w:r>
          </w:p>
        </w:tc>
        <w:tc>
          <w:tcPr>
            <w:tcW w:w="1276" w:type="dxa"/>
            <w:vAlign w:val="center"/>
          </w:tcPr>
          <w:p w14:paraId="7DE37446" w14:textId="77777777" w:rsidR="008F3A3D" w:rsidRPr="00C344F4" w:rsidRDefault="008F3A3D" w:rsidP="00427FFC">
            <w:pPr>
              <w:spacing w:before="0"/>
              <w:jc w:val="left"/>
              <w:rPr>
                <w:i/>
                <w:sz w:val="16"/>
                <w:szCs w:val="16"/>
              </w:rPr>
            </w:pPr>
          </w:p>
        </w:tc>
      </w:tr>
      <w:tr w:rsidR="008F3A3D" w:rsidRPr="00C344F4" w14:paraId="47D74438" w14:textId="77777777" w:rsidTr="003D3609">
        <w:trPr>
          <w:trHeight w:val="284"/>
        </w:trPr>
        <w:tc>
          <w:tcPr>
            <w:tcW w:w="4253" w:type="dxa"/>
            <w:vAlign w:val="center"/>
          </w:tcPr>
          <w:p w14:paraId="4106B1B2" w14:textId="78588956" w:rsidR="008F3A3D" w:rsidRPr="00427FFC" w:rsidRDefault="008F3A3D" w:rsidP="008849B2">
            <w:pPr>
              <w:spacing w:before="0"/>
              <w:ind w:left="743"/>
              <w:jc w:val="left"/>
              <w:rPr>
                <w:i/>
                <w:sz w:val="16"/>
                <w:szCs w:val="16"/>
              </w:rPr>
            </w:pPr>
            <w:r>
              <w:rPr>
                <w:i/>
                <w:sz w:val="16"/>
                <w:szCs w:val="16"/>
              </w:rPr>
              <w:t>mediaDiasAtraso</w:t>
            </w:r>
          </w:p>
        </w:tc>
        <w:tc>
          <w:tcPr>
            <w:tcW w:w="2268" w:type="dxa"/>
          </w:tcPr>
          <w:p w14:paraId="38DBE08B" w14:textId="2783EEE4" w:rsidR="008F3A3D" w:rsidRDefault="008F3A3D" w:rsidP="00427FFC">
            <w:pPr>
              <w:spacing w:before="0"/>
              <w:jc w:val="left"/>
              <w:rPr>
                <w:i/>
                <w:sz w:val="16"/>
                <w:szCs w:val="16"/>
              </w:rPr>
            </w:pPr>
            <w:r w:rsidRPr="00202D94">
              <w:rPr>
                <w:i/>
                <w:sz w:val="16"/>
                <w:szCs w:val="16"/>
              </w:rPr>
              <w:t>Integer</w:t>
            </w:r>
          </w:p>
        </w:tc>
        <w:tc>
          <w:tcPr>
            <w:tcW w:w="850" w:type="dxa"/>
            <w:vAlign w:val="center"/>
          </w:tcPr>
          <w:p w14:paraId="6641F708" w14:textId="24EB36A4" w:rsidR="008F3A3D" w:rsidRDefault="008F3A3D" w:rsidP="00427FFC">
            <w:pPr>
              <w:spacing w:before="0"/>
              <w:jc w:val="center"/>
              <w:rPr>
                <w:i/>
                <w:sz w:val="16"/>
                <w:szCs w:val="16"/>
              </w:rPr>
            </w:pPr>
            <w:r>
              <w:rPr>
                <w:i/>
                <w:sz w:val="16"/>
                <w:szCs w:val="16"/>
              </w:rPr>
              <w:t>0</w:t>
            </w:r>
          </w:p>
        </w:tc>
        <w:tc>
          <w:tcPr>
            <w:tcW w:w="851" w:type="dxa"/>
            <w:vAlign w:val="center"/>
          </w:tcPr>
          <w:p w14:paraId="0BAED323" w14:textId="6E9BF8C2" w:rsidR="008F3A3D" w:rsidRDefault="008F3A3D" w:rsidP="00427FFC">
            <w:pPr>
              <w:spacing w:before="0"/>
              <w:jc w:val="center"/>
              <w:rPr>
                <w:i/>
                <w:sz w:val="16"/>
                <w:szCs w:val="16"/>
              </w:rPr>
            </w:pPr>
            <w:r>
              <w:rPr>
                <w:i/>
                <w:sz w:val="16"/>
                <w:szCs w:val="16"/>
              </w:rPr>
              <w:t>1</w:t>
            </w:r>
          </w:p>
        </w:tc>
        <w:tc>
          <w:tcPr>
            <w:tcW w:w="1276" w:type="dxa"/>
            <w:vAlign w:val="center"/>
          </w:tcPr>
          <w:p w14:paraId="4CE6A867" w14:textId="77777777" w:rsidR="008F3A3D" w:rsidRPr="00C344F4" w:rsidRDefault="008F3A3D" w:rsidP="00427FFC">
            <w:pPr>
              <w:spacing w:before="0"/>
              <w:jc w:val="left"/>
              <w:rPr>
                <w:i/>
                <w:sz w:val="16"/>
                <w:szCs w:val="16"/>
              </w:rPr>
            </w:pPr>
          </w:p>
        </w:tc>
      </w:tr>
      <w:tr w:rsidR="008F3A3D" w:rsidRPr="00C344F4" w14:paraId="14D892B0" w14:textId="77777777" w:rsidTr="003D3609">
        <w:trPr>
          <w:trHeight w:val="284"/>
        </w:trPr>
        <w:tc>
          <w:tcPr>
            <w:tcW w:w="4253" w:type="dxa"/>
            <w:vAlign w:val="center"/>
          </w:tcPr>
          <w:p w14:paraId="490EFCD1" w14:textId="7799A06D" w:rsidR="008F3A3D" w:rsidRPr="00427FFC" w:rsidRDefault="008F3A3D" w:rsidP="008849B2">
            <w:pPr>
              <w:spacing w:before="0"/>
              <w:ind w:left="743"/>
              <w:jc w:val="left"/>
              <w:rPr>
                <w:i/>
                <w:sz w:val="16"/>
                <w:szCs w:val="16"/>
              </w:rPr>
            </w:pPr>
            <w:r>
              <w:rPr>
                <w:i/>
                <w:sz w:val="16"/>
                <w:szCs w:val="16"/>
              </w:rPr>
              <w:t>dataMaiorAtraso</w:t>
            </w:r>
          </w:p>
        </w:tc>
        <w:tc>
          <w:tcPr>
            <w:tcW w:w="2268" w:type="dxa"/>
          </w:tcPr>
          <w:p w14:paraId="5F05AD33" w14:textId="0451E74F" w:rsidR="008F3A3D" w:rsidRDefault="008F3A3D" w:rsidP="00427FFC">
            <w:pPr>
              <w:spacing w:before="0"/>
              <w:jc w:val="left"/>
              <w:rPr>
                <w:i/>
                <w:sz w:val="16"/>
                <w:szCs w:val="16"/>
              </w:rPr>
            </w:pPr>
            <w:r>
              <w:rPr>
                <w:i/>
                <w:sz w:val="16"/>
                <w:szCs w:val="16"/>
              </w:rPr>
              <w:t>Date</w:t>
            </w:r>
          </w:p>
        </w:tc>
        <w:tc>
          <w:tcPr>
            <w:tcW w:w="850" w:type="dxa"/>
            <w:vAlign w:val="center"/>
          </w:tcPr>
          <w:p w14:paraId="77D25E1B" w14:textId="70A319BE" w:rsidR="008F3A3D" w:rsidRDefault="008F3A3D" w:rsidP="00427FFC">
            <w:pPr>
              <w:spacing w:before="0"/>
              <w:jc w:val="center"/>
              <w:rPr>
                <w:i/>
                <w:sz w:val="16"/>
                <w:szCs w:val="16"/>
              </w:rPr>
            </w:pPr>
            <w:r>
              <w:rPr>
                <w:i/>
                <w:sz w:val="16"/>
                <w:szCs w:val="16"/>
              </w:rPr>
              <w:t>0</w:t>
            </w:r>
          </w:p>
        </w:tc>
        <w:tc>
          <w:tcPr>
            <w:tcW w:w="851" w:type="dxa"/>
            <w:vAlign w:val="center"/>
          </w:tcPr>
          <w:p w14:paraId="5C71372E" w14:textId="3C1F8430" w:rsidR="008F3A3D" w:rsidRDefault="008F3A3D" w:rsidP="00427FFC">
            <w:pPr>
              <w:spacing w:before="0"/>
              <w:jc w:val="center"/>
              <w:rPr>
                <w:i/>
                <w:sz w:val="16"/>
                <w:szCs w:val="16"/>
              </w:rPr>
            </w:pPr>
            <w:r>
              <w:rPr>
                <w:i/>
                <w:sz w:val="16"/>
                <w:szCs w:val="16"/>
              </w:rPr>
              <w:t>1</w:t>
            </w:r>
          </w:p>
        </w:tc>
        <w:tc>
          <w:tcPr>
            <w:tcW w:w="1276" w:type="dxa"/>
            <w:vAlign w:val="center"/>
          </w:tcPr>
          <w:p w14:paraId="7E5EC5D6" w14:textId="77777777" w:rsidR="008F3A3D" w:rsidRPr="00C344F4" w:rsidRDefault="008F3A3D" w:rsidP="00427FFC">
            <w:pPr>
              <w:spacing w:before="0"/>
              <w:jc w:val="left"/>
              <w:rPr>
                <w:i/>
                <w:sz w:val="16"/>
                <w:szCs w:val="16"/>
              </w:rPr>
            </w:pPr>
          </w:p>
        </w:tc>
      </w:tr>
      <w:tr w:rsidR="008F3A3D" w:rsidRPr="00C344F4" w14:paraId="14E3D14F" w14:textId="77777777" w:rsidTr="003D3609">
        <w:trPr>
          <w:trHeight w:val="284"/>
        </w:trPr>
        <w:tc>
          <w:tcPr>
            <w:tcW w:w="4253" w:type="dxa"/>
            <w:vAlign w:val="center"/>
          </w:tcPr>
          <w:p w14:paraId="6395A010" w14:textId="5BAC5CEC" w:rsidR="008F3A3D" w:rsidRPr="00427FFC" w:rsidRDefault="008F3A3D" w:rsidP="008849B2">
            <w:pPr>
              <w:spacing w:before="0"/>
              <w:ind w:left="743"/>
              <w:jc w:val="left"/>
              <w:rPr>
                <w:i/>
                <w:sz w:val="16"/>
                <w:szCs w:val="16"/>
              </w:rPr>
            </w:pPr>
            <w:r>
              <w:rPr>
                <w:i/>
                <w:sz w:val="16"/>
                <w:szCs w:val="16"/>
              </w:rPr>
              <w:t>diasMaiorAtraso</w:t>
            </w:r>
          </w:p>
        </w:tc>
        <w:tc>
          <w:tcPr>
            <w:tcW w:w="2268" w:type="dxa"/>
          </w:tcPr>
          <w:p w14:paraId="7E2A7574" w14:textId="70113DFD" w:rsidR="008F3A3D" w:rsidRDefault="008F3A3D" w:rsidP="00427FFC">
            <w:pPr>
              <w:spacing w:before="0"/>
              <w:jc w:val="left"/>
              <w:rPr>
                <w:i/>
                <w:sz w:val="16"/>
                <w:szCs w:val="16"/>
              </w:rPr>
            </w:pPr>
            <w:r w:rsidRPr="00202D94">
              <w:rPr>
                <w:i/>
                <w:sz w:val="16"/>
                <w:szCs w:val="16"/>
              </w:rPr>
              <w:t>Integer</w:t>
            </w:r>
          </w:p>
        </w:tc>
        <w:tc>
          <w:tcPr>
            <w:tcW w:w="850" w:type="dxa"/>
            <w:vAlign w:val="center"/>
          </w:tcPr>
          <w:p w14:paraId="3DE8D5B5" w14:textId="201EEA26" w:rsidR="008F3A3D" w:rsidRDefault="008F3A3D" w:rsidP="00427FFC">
            <w:pPr>
              <w:spacing w:before="0"/>
              <w:jc w:val="center"/>
              <w:rPr>
                <w:i/>
                <w:sz w:val="16"/>
                <w:szCs w:val="16"/>
              </w:rPr>
            </w:pPr>
            <w:r>
              <w:rPr>
                <w:i/>
                <w:sz w:val="16"/>
                <w:szCs w:val="16"/>
              </w:rPr>
              <w:t>0</w:t>
            </w:r>
          </w:p>
        </w:tc>
        <w:tc>
          <w:tcPr>
            <w:tcW w:w="851" w:type="dxa"/>
            <w:vAlign w:val="center"/>
          </w:tcPr>
          <w:p w14:paraId="285B5041" w14:textId="5D097CEF" w:rsidR="008F3A3D" w:rsidRDefault="008F3A3D" w:rsidP="00427FFC">
            <w:pPr>
              <w:spacing w:before="0"/>
              <w:jc w:val="center"/>
              <w:rPr>
                <w:i/>
                <w:sz w:val="16"/>
                <w:szCs w:val="16"/>
              </w:rPr>
            </w:pPr>
            <w:r>
              <w:rPr>
                <w:i/>
                <w:sz w:val="16"/>
                <w:szCs w:val="16"/>
              </w:rPr>
              <w:t>1</w:t>
            </w:r>
          </w:p>
        </w:tc>
        <w:tc>
          <w:tcPr>
            <w:tcW w:w="1276" w:type="dxa"/>
            <w:vAlign w:val="center"/>
          </w:tcPr>
          <w:p w14:paraId="52229CBD" w14:textId="77777777" w:rsidR="008F3A3D" w:rsidRPr="00C344F4" w:rsidRDefault="008F3A3D" w:rsidP="00427FFC">
            <w:pPr>
              <w:spacing w:before="0"/>
              <w:jc w:val="left"/>
              <w:rPr>
                <w:i/>
                <w:sz w:val="16"/>
                <w:szCs w:val="16"/>
              </w:rPr>
            </w:pPr>
          </w:p>
        </w:tc>
      </w:tr>
      <w:tr w:rsidR="00C70655" w:rsidRPr="00C344F4" w14:paraId="5FD4DEF7" w14:textId="77777777" w:rsidTr="003D3609">
        <w:trPr>
          <w:trHeight w:val="284"/>
        </w:trPr>
        <w:tc>
          <w:tcPr>
            <w:tcW w:w="4253" w:type="dxa"/>
            <w:vAlign w:val="center"/>
          </w:tcPr>
          <w:p w14:paraId="6729DA17" w14:textId="7C81FA8A" w:rsidR="00C70655" w:rsidRPr="00367F6B" w:rsidRDefault="00367F6B" w:rsidP="008849B2">
            <w:pPr>
              <w:spacing w:before="0"/>
              <w:ind w:left="459"/>
              <w:jc w:val="left"/>
              <w:rPr>
                <w:sz w:val="16"/>
                <w:szCs w:val="16"/>
              </w:rPr>
            </w:pPr>
            <w:r>
              <w:rPr>
                <w:sz w:val="16"/>
                <w:szCs w:val="16"/>
              </w:rPr>
              <w:t>EvolucaoCompromissos</w:t>
            </w:r>
          </w:p>
        </w:tc>
        <w:tc>
          <w:tcPr>
            <w:tcW w:w="2268" w:type="dxa"/>
            <w:vAlign w:val="center"/>
          </w:tcPr>
          <w:p w14:paraId="4BA09951" w14:textId="77777777" w:rsidR="00C70655" w:rsidRDefault="00C70655" w:rsidP="00427FFC">
            <w:pPr>
              <w:spacing w:before="0"/>
              <w:jc w:val="left"/>
              <w:rPr>
                <w:i/>
                <w:sz w:val="16"/>
                <w:szCs w:val="16"/>
              </w:rPr>
            </w:pPr>
          </w:p>
        </w:tc>
        <w:tc>
          <w:tcPr>
            <w:tcW w:w="850" w:type="dxa"/>
            <w:vAlign w:val="center"/>
          </w:tcPr>
          <w:p w14:paraId="6B26A705" w14:textId="21757240" w:rsidR="00C70655" w:rsidRDefault="00367F6B" w:rsidP="00427FFC">
            <w:pPr>
              <w:spacing w:before="0"/>
              <w:jc w:val="center"/>
              <w:rPr>
                <w:i/>
                <w:sz w:val="16"/>
                <w:szCs w:val="16"/>
              </w:rPr>
            </w:pPr>
            <w:r>
              <w:rPr>
                <w:i/>
                <w:sz w:val="16"/>
                <w:szCs w:val="16"/>
              </w:rPr>
              <w:t>0</w:t>
            </w:r>
          </w:p>
        </w:tc>
        <w:tc>
          <w:tcPr>
            <w:tcW w:w="851" w:type="dxa"/>
            <w:vAlign w:val="center"/>
          </w:tcPr>
          <w:p w14:paraId="44E2488D" w14:textId="31ACCD4E" w:rsidR="00C70655" w:rsidRDefault="00367F6B" w:rsidP="00427FFC">
            <w:pPr>
              <w:spacing w:before="0"/>
              <w:jc w:val="center"/>
              <w:rPr>
                <w:i/>
                <w:sz w:val="16"/>
                <w:szCs w:val="16"/>
              </w:rPr>
            </w:pPr>
            <w:r>
              <w:rPr>
                <w:i/>
                <w:sz w:val="16"/>
                <w:szCs w:val="16"/>
              </w:rPr>
              <w:t>1</w:t>
            </w:r>
          </w:p>
        </w:tc>
        <w:tc>
          <w:tcPr>
            <w:tcW w:w="1276" w:type="dxa"/>
            <w:vAlign w:val="center"/>
          </w:tcPr>
          <w:p w14:paraId="38062C0E" w14:textId="77777777" w:rsidR="00C70655" w:rsidRPr="00C344F4" w:rsidRDefault="00C70655" w:rsidP="00427FFC">
            <w:pPr>
              <w:spacing w:before="0"/>
              <w:jc w:val="left"/>
              <w:rPr>
                <w:i/>
                <w:sz w:val="16"/>
                <w:szCs w:val="16"/>
              </w:rPr>
            </w:pPr>
          </w:p>
        </w:tc>
      </w:tr>
      <w:tr w:rsidR="00C70655" w:rsidRPr="00C344F4" w14:paraId="6D8DE6F2" w14:textId="77777777" w:rsidTr="003D3609">
        <w:trPr>
          <w:trHeight w:val="284"/>
        </w:trPr>
        <w:tc>
          <w:tcPr>
            <w:tcW w:w="4253" w:type="dxa"/>
            <w:vAlign w:val="center"/>
          </w:tcPr>
          <w:p w14:paraId="0CE27663" w14:textId="4D4CEAD3" w:rsidR="00C70655" w:rsidRPr="00427FFC" w:rsidRDefault="00367F6B" w:rsidP="008849B2">
            <w:pPr>
              <w:spacing w:before="0"/>
              <w:ind w:left="601"/>
              <w:jc w:val="left"/>
              <w:rPr>
                <w:i/>
                <w:sz w:val="16"/>
                <w:szCs w:val="16"/>
              </w:rPr>
            </w:pPr>
            <w:r>
              <w:rPr>
                <w:i/>
                <w:sz w:val="16"/>
                <w:szCs w:val="16"/>
              </w:rPr>
              <w:t>Resumo</w:t>
            </w:r>
          </w:p>
        </w:tc>
        <w:tc>
          <w:tcPr>
            <w:tcW w:w="2268" w:type="dxa"/>
            <w:vAlign w:val="center"/>
          </w:tcPr>
          <w:p w14:paraId="66E4596D" w14:textId="1AD9710E" w:rsidR="00C70655" w:rsidRDefault="00367F6B" w:rsidP="00427FFC">
            <w:pPr>
              <w:spacing w:before="0"/>
              <w:jc w:val="left"/>
              <w:rPr>
                <w:i/>
                <w:sz w:val="16"/>
                <w:szCs w:val="16"/>
              </w:rPr>
            </w:pPr>
            <w:r>
              <w:rPr>
                <w:i/>
                <w:sz w:val="16"/>
                <w:szCs w:val="16"/>
              </w:rPr>
              <w:t>Compromissos</w:t>
            </w:r>
          </w:p>
        </w:tc>
        <w:tc>
          <w:tcPr>
            <w:tcW w:w="850" w:type="dxa"/>
            <w:vAlign w:val="center"/>
          </w:tcPr>
          <w:p w14:paraId="6147A3E8" w14:textId="22D2D5BE" w:rsidR="00C70655" w:rsidRDefault="00367F6B" w:rsidP="00427FFC">
            <w:pPr>
              <w:spacing w:before="0"/>
              <w:jc w:val="center"/>
              <w:rPr>
                <w:i/>
                <w:sz w:val="16"/>
                <w:szCs w:val="16"/>
              </w:rPr>
            </w:pPr>
            <w:r>
              <w:rPr>
                <w:i/>
                <w:sz w:val="16"/>
                <w:szCs w:val="16"/>
              </w:rPr>
              <w:t>0</w:t>
            </w:r>
          </w:p>
        </w:tc>
        <w:tc>
          <w:tcPr>
            <w:tcW w:w="851" w:type="dxa"/>
            <w:vAlign w:val="center"/>
          </w:tcPr>
          <w:p w14:paraId="1467D80C" w14:textId="0D5EA195" w:rsidR="00C70655" w:rsidRDefault="00367F6B" w:rsidP="00427FFC">
            <w:pPr>
              <w:spacing w:before="0"/>
              <w:jc w:val="center"/>
              <w:rPr>
                <w:i/>
                <w:sz w:val="16"/>
                <w:szCs w:val="16"/>
              </w:rPr>
            </w:pPr>
            <w:r>
              <w:rPr>
                <w:i/>
                <w:sz w:val="16"/>
                <w:szCs w:val="16"/>
              </w:rPr>
              <w:t>-1</w:t>
            </w:r>
          </w:p>
        </w:tc>
        <w:tc>
          <w:tcPr>
            <w:tcW w:w="1276" w:type="dxa"/>
            <w:vAlign w:val="center"/>
          </w:tcPr>
          <w:p w14:paraId="6ED7F2E3" w14:textId="77777777" w:rsidR="00C70655" w:rsidRPr="00C344F4" w:rsidRDefault="00C70655" w:rsidP="00427FFC">
            <w:pPr>
              <w:spacing w:before="0"/>
              <w:jc w:val="left"/>
              <w:rPr>
                <w:i/>
                <w:sz w:val="16"/>
                <w:szCs w:val="16"/>
              </w:rPr>
            </w:pPr>
          </w:p>
        </w:tc>
      </w:tr>
      <w:tr w:rsidR="00367F6B" w:rsidRPr="00C344F4" w14:paraId="645647C0" w14:textId="77777777" w:rsidTr="003D3609">
        <w:trPr>
          <w:trHeight w:val="284"/>
        </w:trPr>
        <w:tc>
          <w:tcPr>
            <w:tcW w:w="4253" w:type="dxa"/>
            <w:vAlign w:val="center"/>
          </w:tcPr>
          <w:p w14:paraId="78051E9B" w14:textId="02699684" w:rsidR="00367F6B" w:rsidRPr="00427FFC" w:rsidRDefault="00367F6B" w:rsidP="008849B2">
            <w:pPr>
              <w:spacing w:before="0"/>
              <w:ind w:left="743"/>
              <w:jc w:val="left"/>
              <w:rPr>
                <w:i/>
                <w:sz w:val="16"/>
                <w:szCs w:val="16"/>
              </w:rPr>
            </w:pPr>
            <w:r>
              <w:rPr>
                <w:i/>
                <w:sz w:val="16"/>
                <w:szCs w:val="16"/>
              </w:rPr>
              <w:t>segmento</w:t>
            </w:r>
          </w:p>
        </w:tc>
        <w:tc>
          <w:tcPr>
            <w:tcW w:w="2268" w:type="dxa"/>
            <w:vAlign w:val="center"/>
          </w:tcPr>
          <w:p w14:paraId="77740DA0" w14:textId="694C5E6A" w:rsidR="00367F6B" w:rsidRDefault="00367F6B" w:rsidP="00427FFC">
            <w:pPr>
              <w:spacing w:before="0"/>
              <w:jc w:val="left"/>
              <w:rPr>
                <w:i/>
                <w:sz w:val="16"/>
                <w:szCs w:val="16"/>
              </w:rPr>
            </w:pPr>
            <w:r w:rsidRPr="00202D94">
              <w:rPr>
                <w:i/>
                <w:sz w:val="16"/>
                <w:szCs w:val="16"/>
              </w:rPr>
              <w:t>Integer</w:t>
            </w:r>
          </w:p>
        </w:tc>
        <w:tc>
          <w:tcPr>
            <w:tcW w:w="850" w:type="dxa"/>
            <w:vAlign w:val="center"/>
          </w:tcPr>
          <w:p w14:paraId="3A3BB3ED" w14:textId="51F8D409" w:rsidR="00367F6B" w:rsidRDefault="00367F6B" w:rsidP="00427FFC">
            <w:pPr>
              <w:spacing w:before="0"/>
              <w:jc w:val="center"/>
              <w:rPr>
                <w:i/>
                <w:sz w:val="16"/>
                <w:szCs w:val="16"/>
              </w:rPr>
            </w:pPr>
            <w:r>
              <w:rPr>
                <w:i/>
                <w:sz w:val="16"/>
                <w:szCs w:val="16"/>
              </w:rPr>
              <w:t>0</w:t>
            </w:r>
          </w:p>
        </w:tc>
        <w:tc>
          <w:tcPr>
            <w:tcW w:w="851" w:type="dxa"/>
            <w:vAlign w:val="center"/>
          </w:tcPr>
          <w:p w14:paraId="1F726E3B" w14:textId="51EB3084" w:rsidR="00367F6B" w:rsidRDefault="00367F6B" w:rsidP="00427FFC">
            <w:pPr>
              <w:spacing w:before="0"/>
              <w:jc w:val="center"/>
              <w:rPr>
                <w:i/>
                <w:sz w:val="16"/>
                <w:szCs w:val="16"/>
              </w:rPr>
            </w:pPr>
            <w:r>
              <w:rPr>
                <w:i/>
                <w:sz w:val="16"/>
                <w:szCs w:val="16"/>
              </w:rPr>
              <w:t>1</w:t>
            </w:r>
          </w:p>
        </w:tc>
        <w:tc>
          <w:tcPr>
            <w:tcW w:w="1276" w:type="dxa"/>
            <w:vAlign w:val="center"/>
          </w:tcPr>
          <w:p w14:paraId="03FB8CD4" w14:textId="77777777" w:rsidR="00367F6B" w:rsidRPr="00C344F4" w:rsidRDefault="00367F6B" w:rsidP="00427FFC">
            <w:pPr>
              <w:spacing w:before="0"/>
              <w:jc w:val="left"/>
              <w:rPr>
                <w:i/>
                <w:sz w:val="16"/>
                <w:szCs w:val="16"/>
              </w:rPr>
            </w:pPr>
          </w:p>
        </w:tc>
      </w:tr>
      <w:tr w:rsidR="00367F6B" w:rsidRPr="00C344F4" w14:paraId="520CDAFF" w14:textId="77777777" w:rsidTr="003D3609">
        <w:trPr>
          <w:trHeight w:val="284"/>
        </w:trPr>
        <w:tc>
          <w:tcPr>
            <w:tcW w:w="4253" w:type="dxa"/>
            <w:vAlign w:val="center"/>
          </w:tcPr>
          <w:p w14:paraId="2E960E4B" w14:textId="27C00113" w:rsidR="00367F6B" w:rsidRPr="00427FFC" w:rsidRDefault="00367F6B" w:rsidP="008849B2">
            <w:pPr>
              <w:spacing w:before="0"/>
              <w:ind w:left="743"/>
              <w:jc w:val="left"/>
              <w:rPr>
                <w:i/>
                <w:sz w:val="16"/>
                <w:szCs w:val="16"/>
              </w:rPr>
            </w:pPr>
            <w:r>
              <w:rPr>
                <w:i/>
                <w:sz w:val="16"/>
                <w:szCs w:val="16"/>
              </w:rPr>
              <w:t>mes</w:t>
            </w:r>
          </w:p>
        </w:tc>
        <w:tc>
          <w:tcPr>
            <w:tcW w:w="2268" w:type="dxa"/>
          </w:tcPr>
          <w:p w14:paraId="4DAF28E3" w14:textId="292115D8" w:rsidR="00367F6B" w:rsidRDefault="00367F6B" w:rsidP="00427FFC">
            <w:pPr>
              <w:spacing w:before="0"/>
              <w:jc w:val="left"/>
              <w:rPr>
                <w:i/>
                <w:sz w:val="16"/>
                <w:szCs w:val="16"/>
              </w:rPr>
            </w:pPr>
            <w:r w:rsidRPr="00677AD5">
              <w:rPr>
                <w:i/>
                <w:sz w:val="16"/>
                <w:szCs w:val="16"/>
              </w:rPr>
              <w:t>Integer</w:t>
            </w:r>
          </w:p>
        </w:tc>
        <w:tc>
          <w:tcPr>
            <w:tcW w:w="850" w:type="dxa"/>
            <w:vAlign w:val="center"/>
          </w:tcPr>
          <w:p w14:paraId="53C07DE8" w14:textId="46B10A39" w:rsidR="00367F6B" w:rsidRDefault="00367F6B" w:rsidP="00427FFC">
            <w:pPr>
              <w:spacing w:before="0"/>
              <w:jc w:val="center"/>
              <w:rPr>
                <w:i/>
                <w:sz w:val="16"/>
                <w:szCs w:val="16"/>
              </w:rPr>
            </w:pPr>
            <w:r>
              <w:rPr>
                <w:i/>
                <w:sz w:val="16"/>
                <w:szCs w:val="16"/>
              </w:rPr>
              <w:t>0</w:t>
            </w:r>
          </w:p>
        </w:tc>
        <w:tc>
          <w:tcPr>
            <w:tcW w:w="851" w:type="dxa"/>
            <w:vAlign w:val="center"/>
          </w:tcPr>
          <w:p w14:paraId="1AAB0746" w14:textId="10E2177C" w:rsidR="00367F6B" w:rsidRDefault="00367F6B" w:rsidP="00427FFC">
            <w:pPr>
              <w:spacing w:before="0"/>
              <w:jc w:val="center"/>
              <w:rPr>
                <w:i/>
                <w:sz w:val="16"/>
                <w:szCs w:val="16"/>
              </w:rPr>
            </w:pPr>
            <w:r>
              <w:rPr>
                <w:i/>
                <w:sz w:val="16"/>
                <w:szCs w:val="16"/>
              </w:rPr>
              <w:t>1</w:t>
            </w:r>
          </w:p>
        </w:tc>
        <w:tc>
          <w:tcPr>
            <w:tcW w:w="1276" w:type="dxa"/>
            <w:vAlign w:val="center"/>
          </w:tcPr>
          <w:p w14:paraId="2E42C1AD" w14:textId="77777777" w:rsidR="00367F6B" w:rsidRPr="00C344F4" w:rsidRDefault="00367F6B" w:rsidP="00427FFC">
            <w:pPr>
              <w:spacing w:before="0"/>
              <w:jc w:val="left"/>
              <w:rPr>
                <w:i/>
                <w:sz w:val="16"/>
                <w:szCs w:val="16"/>
              </w:rPr>
            </w:pPr>
          </w:p>
        </w:tc>
      </w:tr>
      <w:tr w:rsidR="00367F6B" w:rsidRPr="00C344F4" w14:paraId="6D122A60" w14:textId="77777777" w:rsidTr="003D3609">
        <w:trPr>
          <w:trHeight w:val="284"/>
        </w:trPr>
        <w:tc>
          <w:tcPr>
            <w:tcW w:w="4253" w:type="dxa"/>
            <w:vAlign w:val="center"/>
          </w:tcPr>
          <w:p w14:paraId="6D201262" w14:textId="0BF5F573" w:rsidR="00367F6B" w:rsidRPr="00427FFC" w:rsidRDefault="00367F6B" w:rsidP="008849B2">
            <w:pPr>
              <w:spacing w:before="0"/>
              <w:ind w:left="743"/>
              <w:jc w:val="left"/>
              <w:rPr>
                <w:i/>
                <w:sz w:val="16"/>
                <w:szCs w:val="16"/>
              </w:rPr>
            </w:pPr>
            <w:r>
              <w:rPr>
                <w:i/>
                <w:sz w:val="16"/>
                <w:szCs w:val="16"/>
              </w:rPr>
              <w:t>ano</w:t>
            </w:r>
          </w:p>
        </w:tc>
        <w:tc>
          <w:tcPr>
            <w:tcW w:w="2268" w:type="dxa"/>
          </w:tcPr>
          <w:p w14:paraId="026E39CF" w14:textId="754FC899" w:rsidR="00367F6B" w:rsidRDefault="00367F6B" w:rsidP="00427FFC">
            <w:pPr>
              <w:spacing w:before="0"/>
              <w:jc w:val="left"/>
              <w:rPr>
                <w:i/>
                <w:sz w:val="16"/>
                <w:szCs w:val="16"/>
              </w:rPr>
            </w:pPr>
            <w:r w:rsidRPr="00677AD5">
              <w:rPr>
                <w:i/>
                <w:sz w:val="16"/>
                <w:szCs w:val="16"/>
              </w:rPr>
              <w:t>Integer</w:t>
            </w:r>
          </w:p>
        </w:tc>
        <w:tc>
          <w:tcPr>
            <w:tcW w:w="850" w:type="dxa"/>
            <w:vAlign w:val="center"/>
          </w:tcPr>
          <w:p w14:paraId="59AC6595" w14:textId="4CAB9D4E" w:rsidR="00367F6B" w:rsidRDefault="00367F6B" w:rsidP="00427FFC">
            <w:pPr>
              <w:spacing w:before="0"/>
              <w:jc w:val="center"/>
              <w:rPr>
                <w:i/>
                <w:sz w:val="16"/>
                <w:szCs w:val="16"/>
              </w:rPr>
            </w:pPr>
            <w:r>
              <w:rPr>
                <w:i/>
                <w:sz w:val="16"/>
                <w:szCs w:val="16"/>
              </w:rPr>
              <w:t>0</w:t>
            </w:r>
          </w:p>
        </w:tc>
        <w:tc>
          <w:tcPr>
            <w:tcW w:w="851" w:type="dxa"/>
            <w:vAlign w:val="center"/>
          </w:tcPr>
          <w:p w14:paraId="45C1E57D" w14:textId="6EBE8815" w:rsidR="00367F6B" w:rsidRDefault="00367F6B" w:rsidP="00427FFC">
            <w:pPr>
              <w:spacing w:before="0"/>
              <w:jc w:val="center"/>
              <w:rPr>
                <w:i/>
                <w:sz w:val="16"/>
                <w:szCs w:val="16"/>
              </w:rPr>
            </w:pPr>
            <w:r>
              <w:rPr>
                <w:i/>
                <w:sz w:val="16"/>
                <w:szCs w:val="16"/>
              </w:rPr>
              <w:t>1</w:t>
            </w:r>
          </w:p>
        </w:tc>
        <w:tc>
          <w:tcPr>
            <w:tcW w:w="1276" w:type="dxa"/>
            <w:vAlign w:val="center"/>
          </w:tcPr>
          <w:p w14:paraId="3A8DCD85" w14:textId="77777777" w:rsidR="00367F6B" w:rsidRPr="00C344F4" w:rsidRDefault="00367F6B" w:rsidP="00427FFC">
            <w:pPr>
              <w:spacing w:before="0"/>
              <w:jc w:val="left"/>
              <w:rPr>
                <w:i/>
                <w:sz w:val="16"/>
                <w:szCs w:val="16"/>
              </w:rPr>
            </w:pPr>
          </w:p>
        </w:tc>
      </w:tr>
      <w:tr w:rsidR="00367F6B" w:rsidRPr="00C344F4" w14:paraId="190FE757" w14:textId="77777777" w:rsidTr="003D3609">
        <w:trPr>
          <w:trHeight w:val="284"/>
        </w:trPr>
        <w:tc>
          <w:tcPr>
            <w:tcW w:w="4253" w:type="dxa"/>
            <w:vAlign w:val="center"/>
          </w:tcPr>
          <w:p w14:paraId="493DB536" w14:textId="75D5E217" w:rsidR="00367F6B" w:rsidRPr="00427FFC" w:rsidRDefault="00367F6B" w:rsidP="008849B2">
            <w:pPr>
              <w:spacing w:before="0"/>
              <w:ind w:left="743"/>
              <w:jc w:val="left"/>
              <w:rPr>
                <w:i/>
                <w:sz w:val="16"/>
                <w:szCs w:val="16"/>
              </w:rPr>
            </w:pPr>
            <w:r>
              <w:rPr>
                <w:i/>
                <w:sz w:val="16"/>
                <w:szCs w:val="16"/>
              </w:rPr>
              <w:t>valorVencido/valor</w:t>
            </w:r>
          </w:p>
        </w:tc>
        <w:tc>
          <w:tcPr>
            <w:tcW w:w="2268" w:type="dxa"/>
          </w:tcPr>
          <w:p w14:paraId="5F5DC21D" w14:textId="38FD3049" w:rsidR="00367F6B" w:rsidRDefault="00367F6B" w:rsidP="00427FFC">
            <w:pPr>
              <w:spacing w:before="0"/>
              <w:jc w:val="left"/>
              <w:rPr>
                <w:i/>
                <w:sz w:val="16"/>
                <w:szCs w:val="16"/>
              </w:rPr>
            </w:pPr>
            <w:r w:rsidRPr="00C72E3A">
              <w:rPr>
                <w:i/>
                <w:sz w:val="16"/>
                <w:szCs w:val="16"/>
              </w:rPr>
              <w:t>Decimal</w:t>
            </w:r>
          </w:p>
        </w:tc>
        <w:tc>
          <w:tcPr>
            <w:tcW w:w="850" w:type="dxa"/>
            <w:vAlign w:val="center"/>
          </w:tcPr>
          <w:p w14:paraId="2AECC926" w14:textId="1E778A2A" w:rsidR="00367F6B" w:rsidRDefault="00367F6B" w:rsidP="00427FFC">
            <w:pPr>
              <w:spacing w:before="0"/>
              <w:jc w:val="center"/>
              <w:rPr>
                <w:i/>
                <w:sz w:val="16"/>
                <w:szCs w:val="16"/>
              </w:rPr>
            </w:pPr>
            <w:r>
              <w:rPr>
                <w:i/>
                <w:sz w:val="16"/>
                <w:szCs w:val="16"/>
              </w:rPr>
              <w:t>0</w:t>
            </w:r>
          </w:p>
        </w:tc>
        <w:tc>
          <w:tcPr>
            <w:tcW w:w="851" w:type="dxa"/>
            <w:vAlign w:val="center"/>
          </w:tcPr>
          <w:p w14:paraId="58ED7EE2" w14:textId="6AFC1C89" w:rsidR="00367F6B" w:rsidRDefault="00367F6B" w:rsidP="00427FFC">
            <w:pPr>
              <w:spacing w:before="0"/>
              <w:jc w:val="center"/>
              <w:rPr>
                <w:i/>
                <w:sz w:val="16"/>
                <w:szCs w:val="16"/>
              </w:rPr>
            </w:pPr>
            <w:r>
              <w:rPr>
                <w:i/>
                <w:sz w:val="16"/>
                <w:szCs w:val="16"/>
              </w:rPr>
              <w:t>1</w:t>
            </w:r>
          </w:p>
        </w:tc>
        <w:tc>
          <w:tcPr>
            <w:tcW w:w="1276" w:type="dxa"/>
            <w:vAlign w:val="center"/>
          </w:tcPr>
          <w:p w14:paraId="2A299A44" w14:textId="77777777" w:rsidR="00367F6B" w:rsidRPr="00C344F4" w:rsidRDefault="00367F6B" w:rsidP="00427FFC">
            <w:pPr>
              <w:spacing w:before="0"/>
              <w:jc w:val="left"/>
              <w:rPr>
                <w:i/>
                <w:sz w:val="16"/>
                <w:szCs w:val="16"/>
              </w:rPr>
            </w:pPr>
          </w:p>
        </w:tc>
      </w:tr>
      <w:tr w:rsidR="00367F6B" w:rsidRPr="00C344F4" w14:paraId="20764FCE" w14:textId="77777777" w:rsidTr="003D3609">
        <w:trPr>
          <w:trHeight w:val="284"/>
        </w:trPr>
        <w:tc>
          <w:tcPr>
            <w:tcW w:w="4253" w:type="dxa"/>
            <w:vAlign w:val="center"/>
          </w:tcPr>
          <w:p w14:paraId="03DA361D" w14:textId="294F77BB" w:rsidR="00367F6B" w:rsidRPr="00427FFC" w:rsidRDefault="00367F6B" w:rsidP="008849B2">
            <w:pPr>
              <w:spacing w:before="0"/>
              <w:ind w:left="743"/>
              <w:jc w:val="left"/>
              <w:rPr>
                <w:i/>
                <w:sz w:val="16"/>
                <w:szCs w:val="16"/>
              </w:rPr>
            </w:pPr>
            <w:r>
              <w:rPr>
                <w:i/>
                <w:sz w:val="16"/>
                <w:szCs w:val="16"/>
              </w:rPr>
              <w:t>valorAVencer/valor</w:t>
            </w:r>
          </w:p>
        </w:tc>
        <w:tc>
          <w:tcPr>
            <w:tcW w:w="2268" w:type="dxa"/>
          </w:tcPr>
          <w:p w14:paraId="655AA091" w14:textId="643240F3" w:rsidR="00367F6B" w:rsidRDefault="00367F6B" w:rsidP="00427FFC">
            <w:pPr>
              <w:spacing w:before="0"/>
              <w:jc w:val="left"/>
              <w:rPr>
                <w:i/>
                <w:sz w:val="16"/>
                <w:szCs w:val="16"/>
              </w:rPr>
            </w:pPr>
            <w:r w:rsidRPr="00C72E3A">
              <w:rPr>
                <w:i/>
                <w:sz w:val="16"/>
                <w:szCs w:val="16"/>
              </w:rPr>
              <w:t>Decimal</w:t>
            </w:r>
          </w:p>
        </w:tc>
        <w:tc>
          <w:tcPr>
            <w:tcW w:w="850" w:type="dxa"/>
            <w:vAlign w:val="center"/>
          </w:tcPr>
          <w:p w14:paraId="60CED70E" w14:textId="64DFA536" w:rsidR="00367F6B" w:rsidRDefault="00367F6B" w:rsidP="00427FFC">
            <w:pPr>
              <w:spacing w:before="0"/>
              <w:jc w:val="center"/>
              <w:rPr>
                <w:i/>
                <w:sz w:val="16"/>
                <w:szCs w:val="16"/>
              </w:rPr>
            </w:pPr>
            <w:r>
              <w:rPr>
                <w:i/>
                <w:sz w:val="16"/>
                <w:szCs w:val="16"/>
              </w:rPr>
              <w:t>0</w:t>
            </w:r>
          </w:p>
        </w:tc>
        <w:tc>
          <w:tcPr>
            <w:tcW w:w="851" w:type="dxa"/>
            <w:vAlign w:val="center"/>
          </w:tcPr>
          <w:p w14:paraId="7A1D2201" w14:textId="72D1E2C1" w:rsidR="00367F6B" w:rsidRDefault="00367F6B" w:rsidP="00427FFC">
            <w:pPr>
              <w:spacing w:before="0"/>
              <w:jc w:val="center"/>
              <w:rPr>
                <w:i/>
                <w:sz w:val="16"/>
                <w:szCs w:val="16"/>
              </w:rPr>
            </w:pPr>
            <w:r>
              <w:rPr>
                <w:i/>
                <w:sz w:val="16"/>
                <w:szCs w:val="16"/>
              </w:rPr>
              <w:t>1</w:t>
            </w:r>
          </w:p>
        </w:tc>
        <w:tc>
          <w:tcPr>
            <w:tcW w:w="1276" w:type="dxa"/>
            <w:vAlign w:val="center"/>
          </w:tcPr>
          <w:p w14:paraId="4AAE6C1C" w14:textId="77777777" w:rsidR="00367F6B" w:rsidRPr="00C344F4" w:rsidRDefault="00367F6B" w:rsidP="00427FFC">
            <w:pPr>
              <w:spacing w:before="0"/>
              <w:jc w:val="left"/>
              <w:rPr>
                <w:i/>
                <w:sz w:val="16"/>
                <w:szCs w:val="16"/>
              </w:rPr>
            </w:pPr>
          </w:p>
        </w:tc>
      </w:tr>
      <w:tr w:rsidR="00C70655" w:rsidRPr="00C344F4" w14:paraId="29E13394" w14:textId="77777777" w:rsidTr="003D3609">
        <w:trPr>
          <w:trHeight w:val="284"/>
        </w:trPr>
        <w:tc>
          <w:tcPr>
            <w:tcW w:w="4253" w:type="dxa"/>
            <w:vAlign w:val="center"/>
          </w:tcPr>
          <w:p w14:paraId="432BE0CE" w14:textId="7EB775DE" w:rsidR="00C70655" w:rsidRPr="00427FFC" w:rsidRDefault="00665270" w:rsidP="008849B2">
            <w:pPr>
              <w:spacing w:before="0"/>
              <w:ind w:left="601"/>
              <w:jc w:val="left"/>
              <w:rPr>
                <w:i/>
                <w:sz w:val="16"/>
                <w:szCs w:val="16"/>
              </w:rPr>
            </w:pPr>
            <w:r>
              <w:rPr>
                <w:i/>
                <w:sz w:val="16"/>
                <w:szCs w:val="16"/>
              </w:rPr>
              <w:t>Analitico</w:t>
            </w:r>
          </w:p>
        </w:tc>
        <w:tc>
          <w:tcPr>
            <w:tcW w:w="2268" w:type="dxa"/>
            <w:vAlign w:val="center"/>
          </w:tcPr>
          <w:p w14:paraId="055C1A07" w14:textId="4C946ECF" w:rsidR="00C70655" w:rsidRDefault="00665270" w:rsidP="00427FFC">
            <w:pPr>
              <w:spacing w:before="0"/>
              <w:jc w:val="left"/>
              <w:rPr>
                <w:i/>
                <w:sz w:val="16"/>
                <w:szCs w:val="16"/>
              </w:rPr>
            </w:pPr>
            <w:r>
              <w:rPr>
                <w:i/>
                <w:sz w:val="16"/>
                <w:szCs w:val="16"/>
              </w:rPr>
              <w:t>CompromissosAnalitico</w:t>
            </w:r>
          </w:p>
        </w:tc>
        <w:tc>
          <w:tcPr>
            <w:tcW w:w="850" w:type="dxa"/>
            <w:vAlign w:val="center"/>
          </w:tcPr>
          <w:p w14:paraId="395F3431" w14:textId="756BCDD8" w:rsidR="00C70655" w:rsidRDefault="00665270" w:rsidP="00427FFC">
            <w:pPr>
              <w:spacing w:before="0"/>
              <w:jc w:val="center"/>
              <w:rPr>
                <w:i/>
                <w:sz w:val="16"/>
                <w:szCs w:val="16"/>
              </w:rPr>
            </w:pPr>
            <w:r>
              <w:rPr>
                <w:i/>
                <w:sz w:val="16"/>
                <w:szCs w:val="16"/>
              </w:rPr>
              <w:t>0</w:t>
            </w:r>
          </w:p>
        </w:tc>
        <w:tc>
          <w:tcPr>
            <w:tcW w:w="851" w:type="dxa"/>
            <w:vAlign w:val="center"/>
          </w:tcPr>
          <w:p w14:paraId="146217BE" w14:textId="43C4BEB8" w:rsidR="00C70655" w:rsidRDefault="00665270" w:rsidP="00427FFC">
            <w:pPr>
              <w:spacing w:before="0"/>
              <w:jc w:val="center"/>
              <w:rPr>
                <w:i/>
                <w:sz w:val="16"/>
                <w:szCs w:val="16"/>
              </w:rPr>
            </w:pPr>
            <w:r>
              <w:rPr>
                <w:i/>
                <w:sz w:val="16"/>
                <w:szCs w:val="16"/>
              </w:rPr>
              <w:t>-1</w:t>
            </w:r>
          </w:p>
        </w:tc>
        <w:tc>
          <w:tcPr>
            <w:tcW w:w="1276" w:type="dxa"/>
            <w:vAlign w:val="center"/>
          </w:tcPr>
          <w:p w14:paraId="123582A2" w14:textId="77777777" w:rsidR="00C70655" w:rsidRPr="00C344F4" w:rsidRDefault="00C70655" w:rsidP="00427FFC">
            <w:pPr>
              <w:spacing w:before="0"/>
              <w:jc w:val="left"/>
              <w:rPr>
                <w:i/>
                <w:sz w:val="16"/>
                <w:szCs w:val="16"/>
              </w:rPr>
            </w:pPr>
          </w:p>
        </w:tc>
      </w:tr>
      <w:tr w:rsidR="00665270" w:rsidRPr="00C344F4" w14:paraId="58AB1C35" w14:textId="77777777" w:rsidTr="003D3609">
        <w:trPr>
          <w:trHeight w:val="284"/>
        </w:trPr>
        <w:tc>
          <w:tcPr>
            <w:tcW w:w="4253" w:type="dxa"/>
            <w:vAlign w:val="center"/>
          </w:tcPr>
          <w:p w14:paraId="0E29E2E8" w14:textId="6DD57E5E" w:rsidR="00665270" w:rsidRPr="00427FFC" w:rsidRDefault="00665270" w:rsidP="008849B2">
            <w:pPr>
              <w:spacing w:before="0"/>
              <w:ind w:left="743"/>
              <w:jc w:val="left"/>
              <w:rPr>
                <w:i/>
                <w:sz w:val="16"/>
                <w:szCs w:val="16"/>
              </w:rPr>
            </w:pPr>
            <w:r>
              <w:rPr>
                <w:i/>
                <w:sz w:val="16"/>
                <w:szCs w:val="16"/>
              </w:rPr>
              <w:t>segmento</w:t>
            </w:r>
          </w:p>
        </w:tc>
        <w:tc>
          <w:tcPr>
            <w:tcW w:w="2268" w:type="dxa"/>
            <w:vAlign w:val="center"/>
          </w:tcPr>
          <w:p w14:paraId="77F2A310" w14:textId="36A180E1" w:rsidR="00665270" w:rsidRDefault="00665270" w:rsidP="00427FFC">
            <w:pPr>
              <w:spacing w:before="0"/>
              <w:jc w:val="left"/>
              <w:rPr>
                <w:i/>
                <w:sz w:val="16"/>
                <w:szCs w:val="16"/>
              </w:rPr>
            </w:pPr>
            <w:r>
              <w:rPr>
                <w:i/>
                <w:sz w:val="16"/>
                <w:szCs w:val="16"/>
              </w:rPr>
              <w:t>Integer</w:t>
            </w:r>
          </w:p>
        </w:tc>
        <w:tc>
          <w:tcPr>
            <w:tcW w:w="850" w:type="dxa"/>
            <w:vAlign w:val="center"/>
          </w:tcPr>
          <w:p w14:paraId="32669346" w14:textId="5B5C2BC6" w:rsidR="00665270" w:rsidRDefault="00665270" w:rsidP="00427FFC">
            <w:pPr>
              <w:spacing w:before="0"/>
              <w:jc w:val="center"/>
              <w:rPr>
                <w:i/>
                <w:sz w:val="16"/>
                <w:szCs w:val="16"/>
              </w:rPr>
            </w:pPr>
            <w:r>
              <w:rPr>
                <w:i/>
                <w:sz w:val="16"/>
                <w:szCs w:val="16"/>
              </w:rPr>
              <w:t>0</w:t>
            </w:r>
          </w:p>
        </w:tc>
        <w:tc>
          <w:tcPr>
            <w:tcW w:w="851" w:type="dxa"/>
            <w:vAlign w:val="center"/>
          </w:tcPr>
          <w:p w14:paraId="242CC504" w14:textId="7A083D58" w:rsidR="00665270" w:rsidRDefault="00665270" w:rsidP="00427FFC">
            <w:pPr>
              <w:spacing w:before="0"/>
              <w:jc w:val="center"/>
              <w:rPr>
                <w:i/>
                <w:sz w:val="16"/>
                <w:szCs w:val="16"/>
              </w:rPr>
            </w:pPr>
            <w:r>
              <w:rPr>
                <w:i/>
                <w:sz w:val="16"/>
                <w:szCs w:val="16"/>
              </w:rPr>
              <w:t>1</w:t>
            </w:r>
          </w:p>
        </w:tc>
        <w:tc>
          <w:tcPr>
            <w:tcW w:w="1276" w:type="dxa"/>
            <w:vAlign w:val="center"/>
          </w:tcPr>
          <w:p w14:paraId="648EE319" w14:textId="77777777" w:rsidR="00665270" w:rsidRPr="00C344F4" w:rsidRDefault="00665270" w:rsidP="00427FFC">
            <w:pPr>
              <w:spacing w:before="0"/>
              <w:jc w:val="left"/>
              <w:rPr>
                <w:i/>
                <w:sz w:val="16"/>
                <w:szCs w:val="16"/>
              </w:rPr>
            </w:pPr>
          </w:p>
        </w:tc>
      </w:tr>
      <w:tr w:rsidR="00665270" w:rsidRPr="00C344F4" w14:paraId="70E183A5" w14:textId="77777777" w:rsidTr="003D3609">
        <w:trPr>
          <w:trHeight w:val="284"/>
        </w:trPr>
        <w:tc>
          <w:tcPr>
            <w:tcW w:w="4253" w:type="dxa"/>
            <w:vAlign w:val="center"/>
          </w:tcPr>
          <w:p w14:paraId="005E86A1" w14:textId="325DE113" w:rsidR="00665270" w:rsidRPr="00427FFC" w:rsidRDefault="00665270" w:rsidP="008849B2">
            <w:pPr>
              <w:spacing w:before="0"/>
              <w:ind w:left="743"/>
              <w:jc w:val="left"/>
              <w:rPr>
                <w:i/>
                <w:sz w:val="16"/>
                <w:szCs w:val="16"/>
              </w:rPr>
            </w:pPr>
            <w:r>
              <w:rPr>
                <w:i/>
                <w:sz w:val="16"/>
                <w:szCs w:val="16"/>
              </w:rPr>
              <w:t>dataAtualizacao</w:t>
            </w:r>
          </w:p>
        </w:tc>
        <w:tc>
          <w:tcPr>
            <w:tcW w:w="2268" w:type="dxa"/>
            <w:vAlign w:val="center"/>
          </w:tcPr>
          <w:p w14:paraId="455F8F73" w14:textId="6EFEE63B" w:rsidR="00665270" w:rsidRDefault="00665270" w:rsidP="00427FFC">
            <w:pPr>
              <w:spacing w:before="0"/>
              <w:jc w:val="left"/>
              <w:rPr>
                <w:i/>
                <w:sz w:val="16"/>
                <w:szCs w:val="16"/>
              </w:rPr>
            </w:pPr>
            <w:r>
              <w:rPr>
                <w:i/>
                <w:sz w:val="16"/>
                <w:szCs w:val="16"/>
              </w:rPr>
              <w:t>Date</w:t>
            </w:r>
          </w:p>
        </w:tc>
        <w:tc>
          <w:tcPr>
            <w:tcW w:w="850" w:type="dxa"/>
            <w:vAlign w:val="center"/>
          </w:tcPr>
          <w:p w14:paraId="7E0F1B1F" w14:textId="292640D2" w:rsidR="00665270" w:rsidRDefault="00665270" w:rsidP="00427FFC">
            <w:pPr>
              <w:spacing w:before="0"/>
              <w:jc w:val="center"/>
              <w:rPr>
                <w:i/>
                <w:sz w:val="16"/>
                <w:szCs w:val="16"/>
              </w:rPr>
            </w:pPr>
            <w:r>
              <w:rPr>
                <w:i/>
                <w:sz w:val="16"/>
                <w:szCs w:val="16"/>
              </w:rPr>
              <w:t>0</w:t>
            </w:r>
          </w:p>
        </w:tc>
        <w:tc>
          <w:tcPr>
            <w:tcW w:w="851" w:type="dxa"/>
            <w:vAlign w:val="center"/>
          </w:tcPr>
          <w:p w14:paraId="24907584" w14:textId="3B9188D6" w:rsidR="00665270" w:rsidRDefault="00665270" w:rsidP="00427FFC">
            <w:pPr>
              <w:spacing w:before="0"/>
              <w:jc w:val="center"/>
              <w:rPr>
                <w:i/>
                <w:sz w:val="16"/>
                <w:szCs w:val="16"/>
              </w:rPr>
            </w:pPr>
            <w:r>
              <w:rPr>
                <w:i/>
                <w:sz w:val="16"/>
                <w:szCs w:val="16"/>
              </w:rPr>
              <w:t>1</w:t>
            </w:r>
          </w:p>
        </w:tc>
        <w:tc>
          <w:tcPr>
            <w:tcW w:w="1276" w:type="dxa"/>
            <w:vAlign w:val="center"/>
          </w:tcPr>
          <w:p w14:paraId="54F9092A" w14:textId="77777777" w:rsidR="00665270" w:rsidRPr="00C344F4" w:rsidRDefault="00665270" w:rsidP="00427FFC">
            <w:pPr>
              <w:spacing w:before="0"/>
              <w:jc w:val="left"/>
              <w:rPr>
                <w:i/>
                <w:sz w:val="16"/>
                <w:szCs w:val="16"/>
              </w:rPr>
            </w:pPr>
          </w:p>
        </w:tc>
      </w:tr>
      <w:tr w:rsidR="00665270" w:rsidRPr="00C344F4" w14:paraId="1CCD427B" w14:textId="77777777" w:rsidTr="003D3609">
        <w:trPr>
          <w:trHeight w:val="284"/>
        </w:trPr>
        <w:tc>
          <w:tcPr>
            <w:tcW w:w="4253" w:type="dxa"/>
            <w:vAlign w:val="center"/>
          </w:tcPr>
          <w:p w14:paraId="38D95482" w14:textId="5690525E" w:rsidR="00665270" w:rsidRPr="00427FFC" w:rsidRDefault="00665270" w:rsidP="008849B2">
            <w:pPr>
              <w:spacing w:before="0"/>
              <w:ind w:left="743"/>
              <w:jc w:val="left"/>
              <w:rPr>
                <w:i/>
                <w:sz w:val="16"/>
                <w:szCs w:val="16"/>
              </w:rPr>
            </w:pPr>
            <w:r>
              <w:rPr>
                <w:i/>
                <w:sz w:val="16"/>
                <w:szCs w:val="16"/>
              </w:rPr>
              <w:t>fornecedor</w:t>
            </w:r>
          </w:p>
        </w:tc>
        <w:tc>
          <w:tcPr>
            <w:tcW w:w="2268" w:type="dxa"/>
            <w:vAlign w:val="center"/>
          </w:tcPr>
          <w:p w14:paraId="048BD28D" w14:textId="0F96BC52" w:rsidR="00665270" w:rsidRDefault="00665270" w:rsidP="00427FFC">
            <w:pPr>
              <w:spacing w:before="0"/>
              <w:jc w:val="left"/>
              <w:rPr>
                <w:i/>
                <w:sz w:val="16"/>
                <w:szCs w:val="16"/>
              </w:rPr>
            </w:pPr>
            <w:r>
              <w:rPr>
                <w:i/>
                <w:sz w:val="16"/>
                <w:szCs w:val="16"/>
              </w:rPr>
              <w:t>String</w:t>
            </w:r>
          </w:p>
        </w:tc>
        <w:tc>
          <w:tcPr>
            <w:tcW w:w="850" w:type="dxa"/>
            <w:vAlign w:val="center"/>
          </w:tcPr>
          <w:p w14:paraId="03191E1A" w14:textId="593B5DB2" w:rsidR="00665270" w:rsidRDefault="00665270" w:rsidP="00427FFC">
            <w:pPr>
              <w:spacing w:before="0"/>
              <w:jc w:val="center"/>
              <w:rPr>
                <w:i/>
                <w:sz w:val="16"/>
                <w:szCs w:val="16"/>
              </w:rPr>
            </w:pPr>
            <w:r>
              <w:rPr>
                <w:i/>
                <w:sz w:val="16"/>
                <w:szCs w:val="16"/>
              </w:rPr>
              <w:t>0</w:t>
            </w:r>
          </w:p>
        </w:tc>
        <w:tc>
          <w:tcPr>
            <w:tcW w:w="851" w:type="dxa"/>
            <w:vAlign w:val="center"/>
          </w:tcPr>
          <w:p w14:paraId="75A48BBB" w14:textId="55865B57" w:rsidR="00665270" w:rsidRDefault="00665270" w:rsidP="00427FFC">
            <w:pPr>
              <w:spacing w:before="0"/>
              <w:jc w:val="center"/>
              <w:rPr>
                <w:i/>
                <w:sz w:val="16"/>
                <w:szCs w:val="16"/>
              </w:rPr>
            </w:pPr>
            <w:r>
              <w:rPr>
                <w:i/>
                <w:sz w:val="16"/>
                <w:szCs w:val="16"/>
              </w:rPr>
              <w:t>1</w:t>
            </w:r>
          </w:p>
        </w:tc>
        <w:tc>
          <w:tcPr>
            <w:tcW w:w="1276" w:type="dxa"/>
            <w:vAlign w:val="center"/>
          </w:tcPr>
          <w:p w14:paraId="44917F4B" w14:textId="77777777" w:rsidR="00665270" w:rsidRPr="00C344F4" w:rsidRDefault="00665270" w:rsidP="00427FFC">
            <w:pPr>
              <w:spacing w:before="0"/>
              <w:jc w:val="left"/>
              <w:rPr>
                <w:i/>
                <w:sz w:val="16"/>
                <w:szCs w:val="16"/>
              </w:rPr>
            </w:pPr>
          </w:p>
        </w:tc>
      </w:tr>
      <w:tr w:rsidR="00665270" w:rsidRPr="00C344F4" w14:paraId="4D083F07" w14:textId="77777777" w:rsidTr="003D3609">
        <w:trPr>
          <w:trHeight w:val="284"/>
        </w:trPr>
        <w:tc>
          <w:tcPr>
            <w:tcW w:w="4253" w:type="dxa"/>
            <w:vAlign w:val="center"/>
          </w:tcPr>
          <w:p w14:paraId="4991A5D8" w14:textId="07DACCDB" w:rsidR="00665270" w:rsidRPr="00427FFC" w:rsidRDefault="00665270" w:rsidP="008849B2">
            <w:pPr>
              <w:spacing w:before="0"/>
              <w:ind w:left="743"/>
              <w:jc w:val="left"/>
              <w:rPr>
                <w:i/>
                <w:sz w:val="16"/>
                <w:szCs w:val="16"/>
              </w:rPr>
            </w:pPr>
            <w:r>
              <w:rPr>
                <w:i/>
                <w:sz w:val="16"/>
                <w:szCs w:val="16"/>
              </w:rPr>
              <w:t>valorVencido/valor</w:t>
            </w:r>
          </w:p>
        </w:tc>
        <w:tc>
          <w:tcPr>
            <w:tcW w:w="2268" w:type="dxa"/>
          </w:tcPr>
          <w:p w14:paraId="73942269" w14:textId="6FF199C4" w:rsidR="00665270" w:rsidRDefault="00665270" w:rsidP="00427FFC">
            <w:pPr>
              <w:spacing w:before="0"/>
              <w:jc w:val="left"/>
              <w:rPr>
                <w:i/>
                <w:sz w:val="16"/>
                <w:szCs w:val="16"/>
              </w:rPr>
            </w:pPr>
            <w:r w:rsidRPr="00C72E3A">
              <w:rPr>
                <w:i/>
                <w:sz w:val="16"/>
                <w:szCs w:val="16"/>
              </w:rPr>
              <w:t>Decimal</w:t>
            </w:r>
          </w:p>
        </w:tc>
        <w:tc>
          <w:tcPr>
            <w:tcW w:w="850" w:type="dxa"/>
            <w:vAlign w:val="center"/>
          </w:tcPr>
          <w:p w14:paraId="14F91946" w14:textId="22A4D47D" w:rsidR="00665270" w:rsidRDefault="00665270" w:rsidP="00427FFC">
            <w:pPr>
              <w:spacing w:before="0"/>
              <w:jc w:val="center"/>
              <w:rPr>
                <w:i/>
                <w:sz w:val="16"/>
                <w:szCs w:val="16"/>
              </w:rPr>
            </w:pPr>
            <w:r>
              <w:rPr>
                <w:i/>
                <w:sz w:val="16"/>
                <w:szCs w:val="16"/>
              </w:rPr>
              <w:t>0</w:t>
            </w:r>
          </w:p>
        </w:tc>
        <w:tc>
          <w:tcPr>
            <w:tcW w:w="851" w:type="dxa"/>
            <w:vAlign w:val="center"/>
          </w:tcPr>
          <w:p w14:paraId="334B411C" w14:textId="2878829F" w:rsidR="00665270" w:rsidRDefault="00665270" w:rsidP="00427FFC">
            <w:pPr>
              <w:spacing w:before="0"/>
              <w:jc w:val="center"/>
              <w:rPr>
                <w:i/>
                <w:sz w:val="16"/>
                <w:szCs w:val="16"/>
              </w:rPr>
            </w:pPr>
            <w:r>
              <w:rPr>
                <w:i/>
                <w:sz w:val="16"/>
                <w:szCs w:val="16"/>
              </w:rPr>
              <w:t>1</w:t>
            </w:r>
          </w:p>
        </w:tc>
        <w:tc>
          <w:tcPr>
            <w:tcW w:w="1276" w:type="dxa"/>
            <w:vAlign w:val="center"/>
          </w:tcPr>
          <w:p w14:paraId="690DAF3A" w14:textId="77777777" w:rsidR="00665270" w:rsidRPr="00C344F4" w:rsidRDefault="00665270" w:rsidP="00427FFC">
            <w:pPr>
              <w:spacing w:before="0"/>
              <w:jc w:val="left"/>
              <w:rPr>
                <w:i/>
                <w:sz w:val="16"/>
                <w:szCs w:val="16"/>
              </w:rPr>
            </w:pPr>
          </w:p>
        </w:tc>
      </w:tr>
      <w:tr w:rsidR="00665270" w:rsidRPr="00C344F4" w14:paraId="5A5BEDBD" w14:textId="77777777" w:rsidTr="003D3609">
        <w:trPr>
          <w:trHeight w:val="284"/>
        </w:trPr>
        <w:tc>
          <w:tcPr>
            <w:tcW w:w="4253" w:type="dxa"/>
            <w:vAlign w:val="center"/>
          </w:tcPr>
          <w:p w14:paraId="01CEE825" w14:textId="3237E4FB" w:rsidR="00665270" w:rsidRPr="00427FFC" w:rsidRDefault="00665270" w:rsidP="008849B2">
            <w:pPr>
              <w:spacing w:before="0"/>
              <w:ind w:left="743"/>
              <w:jc w:val="left"/>
              <w:rPr>
                <w:i/>
                <w:sz w:val="16"/>
                <w:szCs w:val="16"/>
              </w:rPr>
            </w:pPr>
            <w:r>
              <w:rPr>
                <w:i/>
                <w:sz w:val="16"/>
                <w:szCs w:val="16"/>
              </w:rPr>
              <w:t>valorAVencer/valor</w:t>
            </w:r>
          </w:p>
        </w:tc>
        <w:tc>
          <w:tcPr>
            <w:tcW w:w="2268" w:type="dxa"/>
          </w:tcPr>
          <w:p w14:paraId="79AC826B" w14:textId="25583525" w:rsidR="00665270" w:rsidRDefault="00665270" w:rsidP="00427FFC">
            <w:pPr>
              <w:spacing w:before="0"/>
              <w:jc w:val="left"/>
              <w:rPr>
                <w:i/>
                <w:sz w:val="16"/>
                <w:szCs w:val="16"/>
              </w:rPr>
            </w:pPr>
            <w:r w:rsidRPr="00C72E3A">
              <w:rPr>
                <w:i/>
                <w:sz w:val="16"/>
                <w:szCs w:val="16"/>
              </w:rPr>
              <w:t>Decimal</w:t>
            </w:r>
          </w:p>
        </w:tc>
        <w:tc>
          <w:tcPr>
            <w:tcW w:w="850" w:type="dxa"/>
            <w:vAlign w:val="center"/>
          </w:tcPr>
          <w:p w14:paraId="6A143ECD" w14:textId="43FB9C9D" w:rsidR="00665270" w:rsidRDefault="00665270" w:rsidP="00427FFC">
            <w:pPr>
              <w:spacing w:before="0"/>
              <w:jc w:val="center"/>
              <w:rPr>
                <w:i/>
                <w:sz w:val="16"/>
                <w:szCs w:val="16"/>
              </w:rPr>
            </w:pPr>
            <w:r>
              <w:rPr>
                <w:i/>
                <w:sz w:val="16"/>
                <w:szCs w:val="16"/>
              </w:rPr>
              <w:t>0</w:t>
            </w:r>
          </w:p>
        </w:tc>
        <w:tc>
          <w:tcPr>
            <w:tcW w:w="851" w:type="dxa"/>
            <w:vAlign w:val="center"/>
          </w:tcPr>
          <w:p w14:paraId="25BA4007" w14:textId="26B41A83" w:rsidR="00665270" w:rsidRDefault="00665270" w:rsidP="00427FFC">
            <w:pPr>
              <w:spacing w:before="0"/>
              <w:jc w:val="center"/>
              <w:rPr>
                <w:i/>
                <w:sz w:val="16"/>
                <w:szCs w:val="16"/>
              </w:rPr>
            </w:pPr>
            <w:r>
              <w:rPr>
                <w:i/>
                <w:sz w:val="16"/>
                <w:szCs w:val="16"/>
              </w:rPr>
              <w:t>1</w:t>
            </w:r>
          </w:p>
        </w:tc>
        <w:tc>
          <w:tcPr>
            <w:tcW w:w="1276" w:type="dxa"/>
            <w:vAlign w:val="center"/>
          </w:tcPr>
          <w:p w14:paraId="75370230" w14:textId="77777777" w:rsidR="00665270" w:rsidRPr="00C344F4" w:rsidRDefault="00665270" w:rsidP="00427FFC">
            <w:pPr>
              <w:spacing w:before="0"/>
              <w:jc w:val="left"/>
              <w:rPr>
                <w:i/>
                <w:sz w:val="16"/>
                <w:szCs w:val="16"/>
              </w:rPr>
            </w:pPr>
          </w:p>
        </w:tc>
      </w:tr>
      <w:tr w:rsidR="00C70655" w:rsidRPr="00C344F4" w14:paraId="21FE0BF2" w14:textId="77777777" w:rsidTr="003D3609">
        <w:trPr>
          <w:trHeight w:val="284"/>
        </w:trPr>
        <w:tc>
          <w:tcPr>
            <w:tcW w:w="4253" w:type="dxa"/>
            <w:vAlign w:val="center"/>
          </w:tcPr>
          <w:p w14:paraId="0921927F" w14:textId="5B7412E6" w:rsidR="00C70655" w:rsidRPr="00460C41" w:rsidRDefault="00460C41" w:rsidP="008849B2">
            <w:pPr>
              <w:spacing w:before="0"/>
              <w:ind w:left="459"/>
              <w:jc w:val="left"/>
              <w:rPr>
                <w:sz w:val="16"/>
                <w:szCs w:val="16"/>
              </w:rPr>
            </w:pPr>
            <w:r>
              <w:rPr>
                <w:sz w:val="16"/>
                <w:szCs w:val="16"/>
              </w:rPr>
              <w:t>ReferenciaisNegocios</w:t>
            </w:r>
          </w:p>
        </w:tc>
        <w:tc>
          <w:tcPr>
            <w:tcW w:w="2268" w:type="dxa"/>
            <w:vAlign w:val="center"/>
          </w:tcPr>
          <w:p w14:paraId="67FDC7DC" w14:textId="77777777" w:rsidR="00C70655" w:rsidRDefault="00C70655" w:rsidP="00427FFC">
            <w:pPr>
              <w:spacing w:before="0"/>
              <w:jc w:val="left"/>
              <w:rPr>
                <w:i/>
                <w:sz w:val="16"/>
                <w:szCs w:val="16"/>
              </w:rPr>
            </w:pPr>
          </w:p>
        </w:tc>
        <w:tc>
          <w:tcPr>
            <w:tcW w:w="850" w:type="dxa"/>
            <w:vAlign w:val="center"/>
          </w:tcPr>
          <w:p w14:paraId="0DE925D5" w14:textId="0F05FA1E" w:rsidR="00C70655" w:rsidRDefault="00460C41" w:rsidP="00427FFC">
            <w:pPr>
              <w:spacing w:before="0"/>
              <w:jc w:val="center"/>
              <w:rPr>
                <w:i/>
                <w:sz w:val="16"/>
                <w:szCs w:val="16"/>
              </w:rPr>
            </w:pPr>
            <w:r>
              <w:rPr>
                <w:i/>
                <w:sz w:val="16"/>
                <w:szCs w:val="16"/>
              </w:rPr>
              <w:t>0</w:t>
            </w:r>
          </w:p>
        </w:tc>
        <w:tc>
          <w:tcPr>
            <w:tcW w:w="851" w:type="dxa"/>
            <w:vAlign w:val="center"/>
          </w:tcPr>
          <w:p w14:paraId="445D06DD" w14:textId="73590E56" w:rsidR="00C70655" w:rsidRDefault="00460C41" w:rsidP="00427FFC">
            <w:pPr>
              <w:spacing w:before="0"/>
              <w:jc w:val="center"/>
              <w:rPr>
                <w:i/>
                <w:sz w:val="16"/>
                <w:szCs w:val="16"/>
              </w:rPr>
            </w:pPr>
            <w:r>
              <w:rPr>
                <w:i/>
                <w:sz w:val="16"/>
                <w:szCs w:val="16"/>
              </w:rPr>
              <w:t>1</w:t>
            </w:r>
          </w:p>
        </w:tc>
        <w:tc>
          <w:tcPr>
            <w:tcW w:w="1276" w:type="dxa"/>
            <w:vAlign w:val="center"/>
          </w:tcPr>
          <w:p w14:paraId="3FDD25C0" w14:textId="77777777" w:rsidR="00C70655" w:rsidRPr="00C344F4" w:rsidRDefault="00C70655" w:rsidP="00427FFC">
            <w:pPr>
              <w:spacing w:before="0"/>
              <w:jc w:val="left"/>
              <w:rPr>
                <w:i/>
                <w:sz w:val="16"/>
                <w:szCs w:val="16"/>
              </w:rPr>
            </w:pPr>
          </w:p>
        </w:tc>
      </w:tr>
      <w:tr w:rsidR="00C70655" w:rsidRPr="00C344F4" w14:paraId="13CE8CA9" w14:textId="77777777" w:rsidTr="003D3609">
        <w:trPr>
          <w:trHeight w:val="284"/>
        </w:trPr>
        <w:tc>
          <w:tcPr>
            <w:tcW w:w="4253" w:type="dxa"/>
            <w:vAlign w:val="center"/>
          </w:tcPr>
          <w:p w14:paraId="0E8CAD4A" w14:textId="3A87F759" w:rsidR="00C70655" w:rsidRPr="00427FFC" w:rsidRDefault="00460C41" w:rsidP="008849B2">
            <w:pPr>
              <w:spacing w:before="0"/>
              <w:ind w:left="601"/>
              <w:jc w:val="left"/>
              <w:rPr>
                <w:i/>
                <w:sz w:val="16"/>
                <w:szCs w:val="16"/>
              </w:rPr>
            </w:pPr>
            <w:r>
              <w:rPr>
                <w:i/>
                <w:sz w:val="16"/>
                <w:szCs w:val="16"/>
              </w:rPr>
              <w:t>Resumo</w:t>
            </w:r>
          </w:p>
        </w:tc>
        <w:tc>
          <w:tcPr>
            <w:tcW w:w="2268" w:type="dxa"/>
            <w:vAlign w:val="center"/>
          </w:tcPr>
          <w:p w14:paraId="45E0AB73" w14:textId="0D28DFC9" w:rsidR="00C70655" w:rsidRDefault="00460C41" w:rsidP="00427FFC">
            <w:pPr>
              <w:spacing w:before="0"/>
              <w:jc w:val="left"/>
              <w:rPr>
                <w:i/>
                <w:sz w:val="16"/>
                <w:szCs w:val="16"/>
              </w:rPr>
            </w:pPr>
            <w:r>
              <w:rPr>
                <w:i/>
                <w:sz w:val="16"/>
                <w:szCs w:val="16"/>
              </w:rPr>
              <w:t>ReferencialNegocio</w:t>
            </w:r>
          </w:p>
        </w:tc>
        <w:tc>
          <w:tcPr>
            <w:tcW w:w="850" w:type="dxa"/>
            <w:vAlign w:val="center"/>
          </w:tcPr>
          <w:p w14:paraId="571E4420" w14:textId="741DDC50" w:rsidR="00C70655" w:rsidRDefault="00460C41" w:rsidP="00427FFC">
            <w:pPr>
              <w:spacing w:before="0"/>
              <w:jc w:val="center"/>
              <w:rPr>
                <w:i/>
                <w:sz w:val="16"/>
                <w:szCs w:val="16"/>
              </w:rPr>
            </w:pPr>
            <w:r>
              <w:rPr>
                <w:i/>
                <w:sz w:val="16"/>
                <w:szCs w:val="16"/>
              </w:rPr>
              <w:t>0</w:t>
            </w:r>
          </w:p>
        </w:tc>
        <w:tc>
          <w:tcPr>
            <w:tcW w:w="851" w:type="dxa"/>
            <w:vAlign w:val="center"/>
          </w:tcPr>
          <w:p w14:paraId="3F28684D" w14:textId="3899CF0A" w:rsidR="00C70655" w:rsidRDefault="00460C41" w:rsidP="00427FFC">
            <w:pPr>
              <w:spacing w:before="0"/>
              <w:jc w:val="center"/>
              <w:rPr>
                <w:i/>
                <w:sz w:val="16"/>
                <w:szCs w:val="16"/>
              </w:rPr>
            </w:pPr>
            <w:r>
              <w:rPr>
                <w:i/>
                <w:sz w:val="16"/>
                <w:szCs w:val="16"/>
              </w:rPr>
              <w:t>-1</w:t>
            </w:r>
          </w:p>
        </w:tc>
        <w:tc>
          <w:tcPr>
            <w:tcW w:w="1276" w:type="dxa"/>
            <w:vAlign w:val="center"/>
          </w:tcPr>
          <w:p w14:paraId="0C36224D" w14:textId="77777777" w:rsidR="00C70655" w:rsidRPr="00C344F4" w:rsidRDefault="00C70655" w:rsidP="00427FFC">
            <w:pPr>
              <w:spacing w:before="0"/>
              <w:jc w:val="left"/>
              <w:rPr>
                <w:i/>
                <w:sz w:val="16"/>
                <w:szCs w:val="16"/>
              </w:rPr>
            </w:pPr>
          </w:p>
        </w:tc>
      </w:tr>
      <w:tr w:rsidR="007E2D8D" w:rsidRPr="00C344F4" w14:paraId="43CE3815" w14:textId="77777777" w:rsidTr="003D3609">
        <w:trPr>
          <w:trHeight w:val="284"/>
        </w:trPr>
        <w:tc>
          <w:tcPr>
            <w:tcW w:w="4253" w:type="dxa"/>
            <w:vAlign w:val="center"/>
          </w:tcPr>
          <w:p w14:paraId="106C7C71" w14:textId="7FA894B6" w:rsidR="007E2D8D" w:rsidRPr="00427FFC" w:rsidRDefault="007E2D8D" w:rsidP="008849B2">
            <w:pPr>
              <w:spacing w:before="0"/>
              <w:ind w:left="743"/>
              <w:jc w:val="left"/>
              <w:rPr>
                <w:i/>
                <w:sz w:val="16"/>
                <w:szCs w:val="16"/>
              </w:rPr>
            </w:pPr>
            <w:r>
              <w:rPr>
                <w:i/>
                <w:sz w:val="16"/>
                <w:szCs w:val="16"/>
              </w:rPr>
              <w:t>segmento</w:t>
            </w:r>
          </w:p>
        </w:tc>
        <w:tc>
          <w:tcPr>
            <w:tcW w:w="2268" w:type="dxa"/>
            <w:vAlign w:val="center"/>
          </w:tcPr>
          <w:p w14:paraId="2CEEA948" w14:textId="215ABAB1" w:rsidR="007E2D8D" w:rsidRDefault="003828AB" w:rsidP="00427FFC">
            <w:pPr>
              <w:spacing w:before="0"/>
              <w:jc w:val="left"/>
              <w:rPr>
                <w:i/>
                <w:sz w:val="16"/>
                <w:szCs w:val="16"/>
              </w:rPr>
            </w:pPr>
            <w:r>
              <w:rPr>
                <w:i/>
                <w:sz w:val="16"/>
                <w:szCs w:val="16"/>
              </w:rPr>
              <w:t>Integer</w:t>
            </w:r>
          </w:p>
        </w:tc>
        <w:tc>
          <w:tcPr>
            <w:tcW w:w="850" w:type="dxa"/>
            <w:vAlign w:val="center"/>
          </w:tcPr>
          <w:p w14:paraId="5AE10BC4" w14:textId="37DE9BDF" w:rsidR="007E2D8D" w:rsidRDefault="007E2D8D" w:rsidP="00427FFC">
            <w:pPr>
              <w:spacing w:before="0"/>
              <w:jc w:val="center"/>
              <w:rPr>
                <w:i/>
                <w:sz w:val="16"/>
                <w:szCs w:val="16"/>
              </w:rPr>
            </w:pPr>
            <w:r>
              <w:rPr>
                <w:i/>
                <w:sz w:val="16"/>
                <w:szCs w:val="16"/>
              </w:rPr>
              <w:t>0</w:t>
            </w:r>
          </w:p>
        </w:tc>
        <w:tc>
          <w:tcPr>
            <w:tcW w:w="851" w:type="dxa"/>
            <w:vAlign w:val="center"/>
          </w:tcPr>
          <w:p w14:paraId="068D4B87" w14:textId="720E9C3D" w:rsidR="007E2D8D" w:rsidRDefault="007E2D8D" w:rsidP="00427FFC">
            <w:pPr>
              <w:spacing w:before="0"/>
              <w:jc w:val="center"/>
              <w:rPr>
                <w:i/>
                <w:sz w:val="16"/>
                <w:szCs w:val="16"/>
              </w:rPr>
            </w:pPr>
            <w:r>
              <w:rPr>
                <w:i/>
                <w:sz w:val="16"/>
                <w:szCs w:val="16"/>
              </w:rPr>
              <w:t>1</w:t>
            </w:r>
          </w:p>
        </w:tc>
        <w:tc>
          <w:tcPr>
            <w:tcW w:w="1276" w:type="dxa"/>
            <w:vAlign w:val="center"/>
          </w:tcPr>
          <w:p w14:paraId="75972E0A" w14:textId="77777777" w:rsidR="007E2D8D" w:rsidRPr="00C344F4" w:rsidRDefault="007E2D8D" w:rsidP="00427FFC">
            <w:pPr>
              <w:spacing w:before="0"/>
              <w:jc w:val="left"/>
              <w:rPr>
                <w:i/>
                <w:sz w:val="16"/>
                <w:szCs w:val="16"/>
              </w:rPr>
            </w:pPr>
          </w:p>
        </w:tc>
      </w:tr>
      <w:tr w:rsidR="007E2D8D" w:rsidRPr="00C344F4" w14:paraId="2C307DB0" w14:textId="77777777" w:rsidTr="003D3609">
        <w:trPr>
          <w:trHeight w:val="284"/>
        </w:trPr>
        <w:tc>
          <w:tcPr>
            <w:tcW w:w="4253" w:type="dxa"/>
            <w:vAlign w:val="center"/>
          </w:tcPr>
          <w:p w14:paraId="0BBCB181" w14:textId="0E68ACDB" w:rsidR="007E2D8D" w:rsidRPr="00427FFC" w:rsidRDefault="007E2D8D" w:rsidP="008849B2">
            <w:pPr>
              <w:spacing w:before="0"/>
              <w:ind w:left="743"/>
              <w:jc w:val="left"/>
              <w:rPr>
                <w:i/>
                <w:sz w:val="16"/>
                <w:szCs w:val="16"/>
              </w:rPr>
            </w:pPr>
            <w:r>
              <w:rPr>
                <w:i/>
                <w:sz w:val="16"/>
                <w:szCs w:val="16"/>
              </w:rPr>
              <w:t>negocio/descricao</w:t>
            </w:r>
          </w:p>
        </w:tc>
        <w:tc>
          <w:tcPr>
            <w:tcW w:w="2268" w:type="dxa"/>
            <w:vAlign w:val="center"/>
          </w:tcPr>
          <w:p w14:paraId="60F25976" w14:textId="10E149AE" w:rsidR="007E2D8D" w:rsidRDefault="003828AB" w:rsidP="00427FFC">
            <w:pPr>
              <w:spacing w:before="0"/>
              <w:jc w:val="left"/>
              <w:rPr>
                <w:i/>
                <w:sz w:val="16"/>
                <w:szCs w:val="16"/>
              </w:rPr>
            </w:pPr>
            <w:r>
              <w:rPr>
                <w:i/>
                <w:sz w:val="16"/>
                <w:szCs w:val="16"/>
              </w:rPr>
              <w:t>String</w:t>
            </w:r>
          </w:p>
        </w:tc>
        <w:tc>
          <w:tcPr>
            <w:tcW w:w="850" w:type="dxa"/>
            <w:vAlign w:val="center"/>
          </w:tcPr>
          <w:p w14:paraId="4C5EEC28" w14:textId="358CD562" w:rsidR="007E2D8D" w:rsidRDefault="007E2D8D" w:rsidP="00427FFC">
            <w:pPr>
              <w:spacing w:before="0"/>
              <w:jc w:val="center"/>
              <w:rPr>
                <w:i/>
                <w:sz w:val="16"/>
                <w:szCs w:val="16"/>
              </w:rPr>
            </w:pPr>
            <w:r>
              <w:rPr>
                <w:i/>
                <w:sz w:val="16"/>
                <w:szCs w:val="16"/>
              </w:rPr>
              <w:t>0</w:t>
            </w:r>
          </w:p>
        </w:tc>
        <w:tc>
          <w:tcPr>
            <w:tcW w:w="851" w:type="dxa"/>
            <w:vAlign w:val="center"/>
          </w:tcPr>
          <w:p w14:paraId="7096A574" w14:textId="76E2E8F0" w:rsidR="007E2D8D" w:rsidRDefault="007E2D8D" w:rsidP="00427FFC">
            <w:pPr>
              <w:spacing w:before="0"/>
              <w:jc w:val="center"/>
              <w:rPr>
                <w:i/>
                <w:sz w:val="16"/>
                <w:szCs w:val="16"/>
              </w:rPr>
            </w:pPr>
            <w:r>
              <w:rPr>
                <w:i/>
                <w:sz w:val="16"/>
                <w:szCs w:val="16"/>
              </w:rPr>
              <w:t>1</w:t>
            </w:r>
          </w:p>
        </w:tc>
        <w:tc>
          <w:tcPr>
            <w:tcW w:w="1276" w:type="dxa"/>
            <w:vAlign w:val="center"/>
          </w:tcPr>
          <w:p w14:paraId="5E5634B2" w14:textId="77777777" w:rsidR="007E2D8D" w:rsidRPr="00C344F4" w:rsidRDefault="007E2D8D" w:rsidP="00427FFC">
            <w:pPr>
              <w:spacing w:before="0"/>
              <w:jc w:val="left"/>
              <w:rPr>
                <w:i/>
                <w:sz w:val="16"/>
                <w:szCs w:val="16"/>
              </w:rPr>
            </w:pPr>
          </w:p>
        </w:tc>
      </w:tr>
      <w:tr w:rsidR="007E2D8D" w:rsidRPr="00C344F4" w14:paraId="55C99207" w14:textId="77777777" w:rsidTr="003D3609">
        <w:trPr>
          <w:trHeight w:val="284"/>
        </w:trPr>
        <w:tc>
          <w:tcPr>
            <w:tcW w:w="4253" w:type="dxa"/>
            <w:vAlign w:val="center"/>
          </w:tcPr>
          <w:p w14:paraId="08DB668A" w14:textId="42B52F16" w:rsidR="007E2D8D" w:rsidRPr="00427FFC" w:rsidRDefault="007E2D8D" w:rsidP="008849B2">
            <w:pPr>
              <w:spacing w:before="0"/>
              <w:ind w:left="743"/>
              <w:jc w:val="left"/>
              <w:rPr>
                <w:i/>
                <w:sz w:val="16"/>
                <w:szCs w:val="16"/>
              </w:rPr>
            </w:pPr>
            <w:r>
              <w:rPr>
                <w:i/>
                <w:sz w:val="16"/>
                <w:szCs w:val="16"/>
              </w:rPr>
              <w:t>valorPotencial/valor</w:t>
            </w:r>
          </w:p>
        </w:tc>
        <w:tc>
          <w:tcPr>
            <w:tcW w:w="2268" w:type="dxa"/>
            <w:vAlign w:val="center"/>
          </w:tcPr>
          <w:p w14:paraId="63F9650B" w14:textId="329C59C1" w:rsidR="007E2D8D" w:rsidRDefault="003828AB" w:rsidP="00427FFC">
            <w:pPr>
              <w:spacing w:before="0"/>
              <w:jc w:val="left"/>
              <w:rPr>
                <w:i/>
                <w:sz w:val="16"/>
                <w:szCs w:val="16"/>
              </w:rPr>
            </w:pPr>
            <w:r>
              <w:rPr>
                <w:i/>
                <w:sz w:val="16"/>
                <w:szCs w:val="16"/>
              </w:rPr>
              <w:t>Decimal</w:t>
            </w:r>
          </w:p>
        </w:tc>
        <w:tc>
          <w:tcPr>
            <w:tcW w:w="850" w:type="dxa"/>
            <w:vAlign w:val="center"/>
          </w:tcPr>
          <w:p w14:paraId="71A63793" w14:textId="7A0F454E" w:rsidR="007E2D8D" w:rsidRDefault="007E2D8D" w:rsidP="00427FFC">
            <w:pPr>
              <w:spacing w:before="0"/>
              <w:jc w:val="center"/>
              <w:rPr>
                <w:i/>
                <w:sz w:val="16"/>
                <w:szCs w:val="16"/>
              </w:rPr>
            </w:pPr>
            <w:r>
              <w:rPr>
                <w:i/>
                <w:sz w:val="16"/>
                <w:szCs w:val="16"/>
              </w:rPr>
              <w:t>0</w:t>
            </w:r>
          </w:p>
        </w:tc>
        <w:tc>
          <w:tcPr>
            <w:tcW w:w="851" w:type="dxa"/>
            <w:vAlign w:val="center"/>
          </w:tcPr>
          <w:p w14:paraId="10AF07C7" w14:textId="36E2C6EF" w:rsidR="007E2D8D" w:rsidRDefault="007E2D8D" w:rsidP="00427FFC">
            <w:pPr>
              <w:spacing w:before="0"/>
              <w:jc w:val="center"/>
              <w:rPr>
                <w:i/>
                <w:sz w:val="16"/>
                <w:szCs w:val="16"/>
              </w:rPr>
            </w:pPr>
            <w:r>
              <w:rPr>
                <w:i/>
                <w:sz w:val="16"/>
                <w:szCs w:val="16"/>
              </w:rPr>
              <w:t>1</w:t>
            </w:r>
          </w:p>
        </w:tc>
        <w:tc>
          <w:tcPr>
            <w:tcW w:w="1276" w:type="dxa"/>
            <w:vAlign w:val="center"/>
          </w:tcPr>
          <w:p w14:paraId="25CA1D0F" w14:textId="77777777" w:rsidR="007E2D8D" w:rsidRPr="00C344F4" w:rsidRDefault="007E2D8D" w:rsidP="00427FFC">
            <w:pPr>
              <w:spacing w:before="0"/>
              <w:jc w:val="left"/>
              <w:rPr>
                <w:i/>
                <w:sz w:val="16"/>
                <w:szCs w:val="16"/>
              </w:rPr>
            </w:pPr>
          </w:p>
        </w:tc>
      </w:tr>
      <w:tr w:rsidR="007E2D8D" w:rsidRPr="00C344F4" w14:paraId="54537882" w14:textId="77777777" w:rsidTr="003D3609">
        <w:trPr>
          <w:trHeight w:val="284"/>
        </w:trPr>
        <w:tc>
          <w:tcPr>
            <w:tcW w:w="4253" w:type="dxa"/>
            <w:vAlign w:val="center"/>
          </w:tcPr>
          <w:p w14:paraId="5440DFB2" w14:textId="3BDC2CEB" w:rsidR="007E2D8D" w:rsidRPr="00427FFC" w:rsidRDefault="007E2D8D" w:rsidP="008849B2">
            <w:pPr>
              <w:spacing w:before="0"/>
              <w:ind w:left="743"/>
              <w:jc w:val="left"/>
              <w:rPr>
                <w:i/>
                <w:sz w:val="16"/>
                <w:szCs w:val="16"/>
              </w:rPr>
            </w:pPr>
            <w:r>
              <w:rPr>
                <w:i/>
                <w:sz w:val="16"/>
                <w:szCs w:val="16"/>
              </w:rPr>
              <w:t>mediaPotencial/valor</w:t>
            </w:r>
          </w:p>
        </w:tc>
        <w:tc>
          <w:tcPr>
            <w:tcW w:w="2268" w:type="dxa"/>
            <w:vAlign w:val="center"/>
          </w:tcPr>
          <w:p w14:paraId="57D292F1" w14:textId="3AD9D96E" w:rsidR="007E2D8D" w:rsidRDefault="003828AB" w:rsidP="00427FFC">
            <w:pPr>
              <w:spacing w:before="0"/>
              <w:jc w:val="left"/>
              <w:rPr>
                <w:i/>
                <w:sz w:val="16"/>
                <w:szCs w:val="16"/>
              </w:rPr>
            </w:pPr>
            <w:r>
              <w:rPr>
                <w:i/>
                <w:sz w:val="16"/>
                <w:szCs w:val="16"/>
              </w:rPr>
              <w:t>Decimal</w:t>
            </w:r>
          </w:p>
        </w:tc>
        <w:tc>
          <w:tcPr>
            <w:tcW w:w="850" w:type="dxa"/>
            <w:vAlign w:val="center"/>
          </w:tcPr>
          <w:p w14:paraId="445C1B3D" w14:textId="34F69392" w:rsidR="007E2D8D" w:rsidRDefault="007E2D8D" w:rsidP="00427FFC">
            <w:pPr>
              <w:spacing w:before="0"/>
              <w:jc w:val="center"/>
              <w:rPr>
                <w:i/>
                <w:sz w:val="16"/>
                <w:szCs w:val="16"/>
              </w:rPr>
            </w:pPr>
            <w:r>
              <w:rPr>
                <w:i/>
                <w:sz w:val="16"/>
                <w:szCs w:val="16"/>
              </w:rPr>
              <w:t>0</w:t>
            </w:r>
          </w:p>
        </w:tc>
        <w:tc>
          <w:tcPr>
            <w:tcW w:w="851" w:type="dxa"/>
            <w:vAlign w:val="center"/>
          </w:tcPr>
          <w:p w14:paraId="1C8DDE63" w14:textId="72880C39" w:rsidR="007E2D8D" w:rsidRDefault="007E2D8D" w:rsidP="00427FFC">
            <w:pPr>
              <w:spacing w:before="0"/>
              <w:jc w:val="center"/>
              <w:rPr>
                <w:i/>
                <w:sz w:val="16"/>
                <w:szCs w:val="16"/>
              </w:rPr>
            </w:pPr>
            <w:r>
              <w:rPr>
                <w:i/>
                <w:sz w:val="16"/>
                <w:szCs w:val="16"/>
              </w:rPr>
              <w:t>1</w:t>
            </w:r>
          </w:p>
        </w:tc>
        <w:tc>
          <w:tcPr>
            <w:tcW w:w="1276" w:type="dxa"/>
            <w:vAlign w:val="center"/>
          </w:tcPr>
          <w:p w14:paraId="09992CAC" w14:textId="77777777" w:rsidR="007E2D8D" w:rsidRPr="00C344F4" w:rsidRDefault="007E2D8D" w:rsidP="00427FFC">
            <w:pPr>
              <w:spacing w:before="0"/>
              <w:jc w:val="left"/>
              <w:rPr>
                <w:i/>
                <w:sz w:val="16"/>
                <w:szCs w:val="16"/>
              </w:rPr>
            </w:pPr>
          </w:p>
        </w:tc>
      </w:tr>
      <w:tr w:rsidR="007E2D8D" w:rsidRPr="00C344F4" w14:paraId="0F09C5EF" w14:textId="77777777" w:rsidTr="003D3609">
        <w:trPr>
          <w:trHeight w:val="284"/>
        </w:trPr>
        <w:tc>
          <w:tcPr>
            <w:tcW w:w="4253" w:type="dxa"/>
            <w:vAlign w:val="center"/>
          </w:tcPr>
          <w:p w14:paraId="6160F285" w14:textId="08B4099E" w:rsidR="007E2D8D" w:rsidRPr="00427FFC" w:rsidRDefault="007E2D8D" w:rsidP="008849B2">
            <w:pPr>
              <w:spacing w:before="0"/>
              <w:ind w:left="743"/>
              <w:jc w:val="left"/>
              <w:rPr>
                <w:i/>
                <w:sz w:val="16"/>
                <w:szCs w:val="16"/>
              </w:rPr>
            </w:pPr>
            <w:r>
              <w:rPr>
                <w:i/>
                <w:sz w:val="16"/>
                <w:szCs w:val="16"/>
              </w:rPr>
              <w:t>dataPotencial</w:t>
            </w:r>
          </w:p>
        </w:tc>
        <w:tc>
          <w:tcPr>
            <w:tcW w:w="2268" w:type="dxa"/>
            <w:vAlign w:val="center"/>
          </w:tcPr>
          <w:p w14:paraId="5F44BC0B" w14:textId="64E90E11" w:rsidR="007E2D8D" w:rsidRDefault="003828AB" w:rsidP="00427FFC">
            <w:pPr>
              <w:spacing w:before="0"/>
              <w:jc w:val="left"/>
              <w:rPr>
                <w:i/>
                <w:sz w:val="16"/>
                <w:szCs w:val="16"/>
              </w:rPr>
            </w:pPr>
            <w:r>
              <w:rPr>
                <w:i/>
                <w:sz w:val="16"/>
                <w:szCs w:val="16"/>
              </w:rPr>
              <w:t>Date</w:t>
            </w:r>
          </w:p>
        </w:tc>
        <w:tc>
          <w:tcPr>
            <w:tcW w:w="850" w:type="dxa"/>
            <w:vAlign w:val="center"/>
          </w:tcPr>
          <w:p w14:paraId="6AEEE921" w14:textId="6849CBC8" w:rsidR="007E2D8D" w:rsidRDefault="007E2D8D" w:rsidP="00427FFC">
            <w:pPr>
              <w:spacing w:before="0"/>
              <w:jc w:val="center"/>
              <w:rPr>
                <w:i/>
                <w:sz w:val="16"/>
                <w:szCs w:val="16"/>
              </w:rPr>
            </w:pPr>
            <w:r>
              <w:rPr>
                <w:i/>
                <w:sz w:val="16"/>
                <w:szCs w:val="16"/>
              </w:rPr>
              <w:t>0</w:t>
            </w:r>
          </w:p>
        </w:tc>
        <w:tc>
          <w:tcPr>
            <w:tcW w:w="851" w:type="dxa"/>
            <w:vAlign w:val="center"/>
          </w:tcPr>
          <w:p w14:paraId="6A728FD8" w14:textId="721BB934" w:rsidR="007E2D8D" w:rsidRDefault="007E2D8D" w:rsidP="00427FFC">
            <w:pPr>
              <w:spacing w:before="0"/>
              <w:jc w:val="center"/>
              <w:rPr>
                <w:i/>
                <w:sz w:val="16"/>
                <w:szCs w:val="16"/>
              </w:rPr>
            </w:pPr>
            <w:r>
              <w:rPr>
                <w:i/>
                <w:sz w:val="16"/>
                <w:szCs w:val="16"/>
              </w:rPr>
              <w:t>1</w:t>
            </w:r>
          </w:p>
        </w:tc>
        <w:tc>
          <w:tcPr>
            <w:tcW w:w="1276" w:type="dxa"/>
            <w:vAlign w:val="center"/>
          </w:tcPr>
          <w:p w14:paraId="48055139" w14:textId="77777777" w:rsidR="007E2D8D" w:rsidRPr="00C344F4" w:rsidRDefault="007E2D8D" w:rsidP="00427FFC">
            <w:pPr>
              <w:spacing w:before="0"/>
              <w:jc w:val="left"/>
              <w:rPr>
                <w:i/>
                <w:sz w:val="16"/>
                <w:szCs w:val="16"/>
              </w:rPr>
            </w:pPr>
          </w:p>
        </w:tc>
      </w:tr>
      <w:tr w:rsidR="00460C41" w:rsidRPr="00C344F4" w14:paraId="52F20764" w14:textId="77777777" w:rsidTr="003D3609">
        <w:trPr>
          <w:trHeight w:val="284"/>
        </w:trPr>
        <w:tc>
          <w:tcPr>
            <w:tcW w:w="4253" w:type="dxa"/>
            <w:vAlign w:val="center"/>
          </w:tcPr>
          <w:p w14:paraId="0635E70E" w14:textId="532BC3DB" w:rsidR="00460C41" w:rsidRPr="00427FFC" w:rsidRDefault="00460C41" w:rsidP="008849B2">
            <w:pPr>
              <w:spacing w:before="0"/>
              <w:ind w:left="601"/>
              <w:jc w:val="left"/>
              <w:rPr>
                <w:i/>
                <w:sz w:val="16"/>
                <w:szCs w:val="16"/>
              </w:rPr>
            </w:pPr>
            <w:r>
              <w:rPr>
                <w:i/>
                <w:sz w:val="16"/>
                <w:szCs w:val="16"/>
              </w:rPr>
              <w:t>AVista</w:t>
            </w:r>
          </w:p>
        </w:tc>
        <w:tc>
          <w:tcPr>
            <w:tcW w:w="2268" w:type="dxa"/>
            <w:vAlign w:val="center"/>
          </w:tcPr>
          <w:p w14:paraId="5CEDBEAE" w14:textId="022D1C74" w:rsidR="00460C41" w:rsidRDefault="00460C41" w:rsidP="00427FFC">
            <w:pPr>
              <w:spacing w:before="0"/>
              <w:jc w:val="left"/>
              <w:rPr>
                <w:i/>
                <w:sz w:val="16"/>
                <w:szCs w:val="16"/>
              </w:rPr>
            </w:pPr>
            <w:r>
              <w:rPr>
                <w:i/>
                <w:sz w:val="16"/>
                <w:szCs w:val="16"/>
              </w:rPr>
              <w:t>ReferencialNegocio</w:t>
            </w:r>
          </w:p>
        </w:tc>
        <w:tc>
          <w:tcPr>
            <w:tcW w:w="850" w:type="dxa"/>
            <w:vAlign w:val="center"/>
          </w:tcPr>
          <w:p w14:paraId="27B8F4B3" w14:textId="17A932EF" w:rsidR="00460C41" w:rsidRDefault="00460C41" w:rsidP="00427FFC">
            <w:pPr>
              <w:spacing w:before="0"/>
              <w:jc w:val="center"/>
              <w:rPr>
                <w:i/>
                <w:sz w:val="16"/>
                <w:szCs w:val="16"/>
              </w:rPr>
            </w:pPr>
            <w:r>
              <w:rPr>
                <w:i/>
                <w:sz w:val="16"/>
                <w:szCs w:val="16"/>
              </w:rPr>
              <w:t>0</w:t>
            </w:r>
          </w:p>
        </w:tc>
        <w:tc>
          <w:tcPr>
            <w:tcW w:w="851" w:type="dxa"/>
            <w:vAlign w:val="center"/>
          </w:tcPr>
          <w:p w14:paraId="7D90488C" w14:textId="5113B56B" w:rsidR="00460C41" w:rsidRDefault="00460C41" w:rsidP="00427FFC">
            <w:pPr>
              <w:spacing w:before="0"/>
              <w:jc w:val="center"/>
              <w:rPr>
                <w:i/>
                <w:sz w:val="16"/>
                <w:szCs w:val="16"/>
              </w:rPr>
            </w:pPr>
            <w:r>
              <w:rPr>
                <w:i/>
                <w:sz w:val="16"/>
                <w:szCs w:val="16"/>
              </w:rPr>
              <w:t>-1</w:t>
            </w:r>
          </w:p>
        </w:tc>
        <w:tc>
          <w:tcPr>
            <w:tcW w:w="1276" w:type="dxa"/>
            <w:vAlign w:val="center"/>
          </w:tcPr>
          <w:p w14:paraId="233C14AD" w14:textId="77777777" w:rsidR="00460C41" w:rsidRPr="00C344F4" w:rsidRDefault="00460C41" w:rsidP="00427FFC">
            <w:pPr>
              <w:spacing w:before="0"/>
              <w:jc w:val="left"/>
              <w:rPr>
                <w:i/>
                <w:sz w:val="16"/>
                <w:szCs w:val="16"/>
              </w:rPr>
            </w:pPr>
          </w:p>
        </w:tc>
      </w:tr>
      <w:tr w:rsidR="007E2D8D" w:rsidRPr="00C344F4" w14:paraId="5927DEB8" w14:textId="77777777" w:rsidTr="003D3609">
        <w:trPr>
          <w:trHeight w:val="284"/>
        </w:trPr>
        <w:tc>
          <w:tcPr>
            <w:tcW w:w="4253" w:type="dxa"/>
            <w:vAlign w:val="center"/>
          </w:tcPr>
          <w:p w14:paraId="14040CA4" w14:textId="1F72CDA2" w:rsidR="007E2D8D" w:rsidRPr="00427FFC" w:rsidRDefault="007E2D8D" w:rsidP="008849B2">
            <w:pPr>
              <w:spacing w:before="0"/>
              <w:ind w:left="743"/>
              <w:jc w:val="left"/>
              <w:rPr>
                <w:i/>
                <w:sz w:val="16"/>
                <w:szCs w:val="16"/>
              </w:rPr>
            </w:pPr>
            <w:r>
              <w:rPr>
                <w:i/>
                <w:sz w:val="16"/>
                <w:szCs w:val="16"/>
              </w:rPr>
              <w:t>negocio/descricao</w:t>
            </w:r>
          </w:p>
        </w:tc>
        <w:tc>
          <w:tcPr>
            <w:tcW w:w="2268" w:type="dxa"/>
            <w:vAlign w:val="center"/>
          </w:tcPr>
          <w:p w14:paraId="7A65A539" w14:textId="35FD11D4" w:rsidR="007E2D8D" w:rsidRDefault="003828AB" w:rsidP="00427FFC">
            <w:pPr>
              <w:spacing w:before="0"/>
              <w:jc w:val="left"/>
              <w:rPr>
                <w:i/>
                <w:sz w:val="16"/>
                <w:szCs w:val="16"/>
              </w:rPr>
            </w:pPr>
            <w:r>
              <w:rPr>
                <w:i/>
                <w:sz w:val="16"/>
                <w:szCs w:val="16"/>
              </w:rPr>
              <w:t>String</w:t>
            </w:r>
          </w:p>
        </w:tc>
        <w:tc>
          <w:tcPr>
            <w:tcW w:w="850" w:type="dxa"/>
            <w:vAlign w:val="center"/>
          </w:tcPr>
          <w:p w14:paraId="28807E02" w14:textId="46C36FFE" w:rsidR="007E2D8D" w:rsidRDefault="007E2D8D" w:rsidP="00427FFC">
            <w:pPr>
              <w:spacing w:before="0"/>
              <w:jc w:val="center"/>
              <w:rPr>
                <w:i/>
                <w:sz w:val="16"/>
                <w:szCs w:val="16"/>
              </w:rPr>
            </w:pPr>
            <w:r>
              <w:rPr>
                <w:i/>
                <w:sz w:val="16"/>
                <w:szCs w:val="16"/>
              </w:rPr>
              <w:t>0</w:t>
            </w:r>
          </w:p>
        </w:tc>
        <w:tc>
          <w:tcPr>
            <w:tcW w:w="851" w:type="dxa"/>
            <w:vAlign w:val="center"/>
          </w:tcPr>
          <w:p w14:paraId="646EE7C5" w14:textId="52AC3F82" w:rsidR="007E2D8D" w:rsidRDefault="007E2D8D" w:rsidP="00427FFC">
            <w:pPr>
              <w:spacing w:before="0"/>
              <w:jc w:val="center"/>
              <w:rPr>
                <w:i/>
                <w:sz w:val="16"/>
                <w:szCs w:val="16"/>
              </w:rPr>
            </w:pPr>
            <w:r>
              <w:rPr>
                <w:i/>
                <w:sz w:val="16"/>
                <w:szCs w:val="16"/>
              </w:rPr>
              <w:t>1</w:t>
            </w:r>
          </w:p>
        </w:tc>
        <w:tc>
          <w:tcPr>
            <w:tcW w:w="1276" w:type="dxa"/>
            <w:vAlign w:val="center"/>
          </w:tcPr>
          <w:p w14:paraId="0DBE50A1" w14:textId="77777777" w:rsidR="007E2D8D" w:rsidRPr="00C344F4" w:rsidRDefault="007E2D8D" w:rsidP="00427FFC">
            <w:pPr>
              <w:spacing w:before="0"/>
              <w:jc w:val="left"/>
              <w:rPr>
                <w:i/>
                <w:sz w:val="16"/>
                <w:szCs w:val="16"/>
              </w:rPr>
            </w:pPr>
          </w:p>
        </w:tc>
      </w:tr>
      <w:tr w:rsidR="003828AB" w:rsidRPr="00C344F4" w14:paraId="4F5958BB" w14:textId="77777777" w:rsidTr="003D3609">
        <w:trPr>
          <w:trHeight w:val="284"/>
        </w:trPr>
        <w:tc>
          <w:tcPr>
            <w:tcW w:w="4253" w:type="dxa"/>
            <w:vAlign w:val="center"/>
          </w:tcPr>
          <w:p w14:paraId="6597708D" w14:textId="124788C3" w:rsidR="003828AB" w:rsidRPr="00427FFC" w:rsidRDefault="003828AB" w:rsidP="008849B2">
            <w:pPr>
              <w:spacing w:before="0"/>
              <w:ind w:left="743"/>
              <w:jc w:val="left"/>
              <w:rPr>
                <w:i/>
                <w:sz w:val="16"/>
                <w:szCs w:val="16"/>
              </w:rPr>
            </w:pPr>
            <w:r>
              <w:rPr>
                <w:i/>
                <w:sz w:val="16"/>
                <w:szCs w:val="16"/>
              </w:rPr>
              <w:t>valorPotencial/valor</w:t>
            </w:r>
          </w:p>
        </w:tc>
        <w:tc>
          <w:tcPr>
            <w:tcW w:w="2268" w:type="dxa"/>
          </w:tcPr>
          <w:p w14:paraId="7DC5D10C" w14:textId="710E9EA2" w:rsidR="003828AB" w:rsidRDefault="003828AB" w:rsidP="00427FFC">
            <w:pPr>
              <w:spacing w:before="0"/>
              <w:jc w:val="left"/>
              <w:rPr>
                <w:i/>
                <w:sz w:val="16"/>
                <w:szCs w:val="16"/>
              </w:rPr>
            </w:pPr>
            <w:r w:rsidRPr="005C3C2E">
              <w:rPr>
                <w:i/>
                <w:sz w:val="16"/>
                <w:szCs w:val="16"/>
              </w:rPr>
              <w:t>Decimal</w:t>
            </w:r>
          </w:p>
        </w:tc>
        <w:tc>
          <w:tcPr>
            <w:tcW w:w="850" w:type="dxa"/>
            <w:vAlign w:val="center"/>
          </w:tcPr>
          <w:p w14:paraId="28F1B4EB" w14:textId="350D4F12" w:rsidR="003828AB" w:rsidRDefault="003828AB" w:rsidP="00427FFC">
            <w:pPr>
              <w:spacing w:before="0"/>
              <w:jc w:val="center"/>
              <w:rPr>
                <w:i/>
                <w:sz w:val="16"/>
                <w:szCs w:val="16"/>
              </w:rPr>
            </w:pPr>
            <w:r>
              <w:rPr>
                <w:i/>
                <w:sz w:val="16"/>
                <w:szCs w:val="16"/>
              </w:rPr>
              <w:t>0</w:t>
            </w:r>
          </w:p>
        </w:tc>
        <w:tc>
          <w:tcPr>
            <w:tcW w:w="851" w:type="dxa"/>
            <w:vAlign w:val="center"/>
          </w:tcPr>
          <w:p w14:paraId="5BB66313" w14:textId="5A9F2E25" w:rsidR="003828AB" w:rsidRDefault="003828AB" w:rsidP="00427FFC">
            <w:pPr>
              <w:spacing w:before="0"/>
              <w:jc w:val="center"/>
              <w:rPr>
                <w:i/>
                <w:sz w:val="16"/>
                <w:szCs w:val="16"/>
              </w:rPr>
            </w:pPr>
            <w:r>
              <w:rPr>
                <w:i/>
                <w:sz w:val="16"/>
                <w:szCs w:val="16"/>
              </w:rPr>
              <w:t>1</w:t>
            </w:r>
          </w:p>
        </w:tc>
        <w:tc>
          <w:tcPr>
            <w:tcW w:w="1276" w:type="dxa"/>
            <w:vAlign w:val="center"/>
          </w:tcPr>
          <w:p w14:paraId="7F03C995" w14:textId="77777777" w:rsidR="003828AB" w:rsidRPr="00C344F4" w:rsidRDefault="003828AB" w:rsidP="00427FFC">
            <w:pPr>
              <w:spacing w:before="0"/>
              <w:jc w:val="left"/>
              <w:rPr>
                <w:i/>
                <w:sz w:val="16"/>
                <w:szCs w:val="16"/>
              </w:rPr>
            </w:pPr>
          </w:p>
        </w:tc>
      </w:tr>
      <w:tr w:rsidR="003828AB" w:rsidRPr="00C344F4" w14:paraId="7B468318" w14:textId="77777777" w:rsidTr="003D3609">
        <w:trPr>
          <w:trHeight w:val="284"/>
        </w:trPr>
        <w:tc>
          <w:tcPr>
            <w:tcW w:w="4253" w:type="dxa"/>
            <w:vAlign w:val="center"/>
          </w:tcPr>
          <w:p w14:paraId="07517D1D" w14:textId="5D564A33" w:rsidR="003828AB" w:rsidRPr="00427FFC" w:rsidRDefault="003828AB" w:rsidP="008849B2">
            <w:pPr>
              <w:spacing w:before="0"/>
              <w:ind w:left="743"/>
              <w:jc w:val="left"/>
              <w:rPr>
                <w:i/>
                <w:sz w:val="16"/>
                <w:szCs w:val="16"/>
              </w:rPr>
            </w:pPr>
            <w:r>
              <w:rPr>
                <w:i/>
                <w:sz w:val="16"/>
                <w:szCs w:val="16"/>
              </w:rPr>
              <w:t>mediaPotencial/valor</w:t>
            </w:r>
          </w:p>
        </w:tc>
        <w:tc>
          <w:tcPr>
            <w:tcW w:w="2268" w:type="dxa"/>
          </w:tcPr>
          <w:p w14:paraId="5C39655A" w14:textId="58E8AD34" w:rsidR="003828AB" w:rsidRDefault="003828AB" w:rsidP="00427FFC">
            <w:pPr>
              <w:spacing w:before="0"/>
              <w:jc w:val="left"/>
              <w:rPr>
                <w:i/>
                <w:sz w:val="16"/>
                <w:szCs w:val="16"/>
              </w:rPr>
            </w:pPr>
            <w:r w:rsidRPr="005C3C2E">
              <w:rPr>
                <w:i/>
                <w:sz w:val="16"/>
                <w:szCs w:val="16"/>
              </w:rPr>
              <w:t>Decimal</w:t>
            </w:r>
          </w:p>
        </w:tc>
        <w:tc>
          <w:tcPr>
            <w:tcW w:w="850" w:type="dxa"/>
            <w:vAlign w:val="center"/>
          </w:tcPr>
          <w:p w14:paraId="20F20C4B" w14:textId="27BA1BA8" w:rsidR="003828AB" w:rsidRDefault="003828AB" w:rsidP="00427FFC">
            <w:pPr>
              <w:spacing w:before="0"/>
              <w:jc w:val="center"/>
              <w:rPr>
                <w:i/>
                <w:sz w:val="16"/>
                <w:szCs w:val="16"/>
              </w:rPr>
            </w:pPr>
            <w:r>
              <w:rPr>
                <w:i/>
                <w:sz w:val="16"/>
                <w:szCs w:val="16"/>
              </w:rPr>
              <w:t>0</w:t>
            </w:r>
          </w:p>
        </w:tc>
        <w:tc>
          <w:tcPr>
            <w:tcW w:w="851" w:type="dxa"/>
            <w:vAlign w:val="center"/>
          </w:tcPr>
          <w:p w14:paraId="00CE6C45" w14:textId="29C3CA2F" w:rsidR="003828AB" w:rsidRDefault="003828AB" w:rsidP="00427FFC">
            <w:pPr>
              <w:spacing w:before="0"/>
              <w:jc w:val="center"/>
              <w:rPr>
                <w:i/>
                <w:sz w:val="16"/>
                <w:szCs w:val="16"/>
              </w:rPr>
            </w:pPr>
            <w:r>
              <w:rPr>
                <w:i/>
                <w:sz w:val="16"/>
                <w:szCs w:val="16"/>
              </w:rPr>
              <w:t>1</w:t>
            </w:r>
          </w:p>
        </w:tc>
        <w:tc>
          <w:tcPr>
            <w:tcW w:w="1276" w:type="dxa"/>
            <w:vAlign w:val="center"/>
          </w:tcPr>
          <w:p w14:paraId="0A1C5070" w14:textId="77777777" w:rsidR="003828AB" w:rsidRPr="00C344F4" w:rsidRDefault="003828AB" w:rsidP="00427FFC">
            <w:pPr>
              <w:spacing w:before="0"/>
              <w:jc w:val="left"/>
              <w:rPr>
                <w:i/>
                <w:sz w:val="16"/>
                <w:szCs w:val="16"/>
              </w:rPr>
            </w:pPr>
          </w:p>
        </w:tc>
      </w:tr>
      <w:tr w:rsidR="007E2D8D" w:rsidRPr="00C344F4" w14:paraId="2B5A7840" w14:textId="77777777" w:rsidTr="003D3609">
        <w:trPr>
          <w:trHeight w:val="284"/>
        </w:trPr>
        <w:tc>
          <w:tcPr>
            <w:tcW w:w="4253" w:type="dxa"/>
            <w:vAlign w:val="center"/>
          </w:tcPr>
          <w:p w14:paraId="17E146CC" w14:textId="52696A8E" w:rsidR="007E2D8D" w:rsidRPr="00427FFC" w:rsidRDefault="007E2D8D" w:rsidP="008849B2">
            <w:pPr>
              <w:spacing w:before="0"/>
              <w:ind w:left="743"/>
              <w:jc w:val="left"/>
              <w:rPr>
                <w:i/>
                <w:sz w:val="16"/>
                <w:szCs w:val="16"/>
              </w:rPr>
            </w:pPr>
            <w:r>
              <w:rPr>
                <w:i/>
                <w:sz w:val="16"/>
                <w:szCs w:val="16"/>
              </w:rPr>
              <w:t>dataPotencial</w:t>
            </w:r>
          </w:p>
        </w:tc>
        <w:tc>
          <w:tcPr>
            <w:tcW w:w="2268" w:type="dxa"/>
            <w:vAlign w:val="center"/>
          </w:tcPr>
          <w:p w14:paraId="3865CCFD" w14:textId="666D4656" w:rsidR="007E2D8D" w:rsidRDefault="003828AB" w:rsidP="00427FFC">
            <w:pPr>
              <w:spacing w:before="0"/>
              <w:jc w:val="left"/>
              <w:rPr>
                <w:i/>
                <w:sz w:val="16"/>
                <w:szCs w:val="16"/>
              </w:rPr>
            </w:pPr>
            <w:r>
              <w:rPr>
                <w:i/>
                <w:sz w:val="16"/>
                <w:szCs w:val="16"/>
              </w:rPr>
              <w:t>Date</w:t>
            </w:r>
          </w:p>
        </w:tc>
        <w:tc>
          <w:tcPr>
            <w:tcW w:w="850" w:type="dxa"/>
            <w:vAlign w:val="center"/>
          </w:tcPr>
          <w:p w14:paraId="3475C753" w14:textId="573031DB" w:rsidR="007E2D8D" w:rsidRDefault="007E2D8D" w:rsidP="00427FFC">
            <w:pPr>
              <w:spacing w:before="0"/>
              <w:jc w:val="center"/>
              <w:rPr>
                <w:i/>
                <w:sz w:val="16"/>
                <w:szCs w:val="16"/>
              </w:rPr>
            </w:pPr>
            <w:r>
              <w:rPr>
                <w:i/>
                <w:sz w:val="16"/>
                <w:szCs w:val="16"/>
              </w:rPr>
              <w:t>0</w:t>
            </w:r>
          </w:p>
        </w:tc>
        <w:tc>
          <w:tcPr>
            <w:tcW w:w="851" w:type="dxa"/>
            <w:vAlign w:val="center"/>
          </w:tcPr>
          <w:p w14:paraId="256C8496" w14:textId="6EF59505" w:rsidR="007E2D8D" w:rsidRDefault="007E2D8D" w:rsidP="00427FFC">
            <w:pPr>
              <w:spacing w:before="0"/>
              <w:jc w:val="center"/>
              <w:rPr>
                <w:i/>
                <w:sz w:val="16"/>
                <w:szCs w:val="16"/>
              </w:rPr>
            </w:pPr>
            <w:r>
              <w:rPr>
                <w:i/>
                <w:sz w:val="16"/>
                <w:szCs w:val="16"/>
              </w:rPr>
              <w:t>1</w:t>
            </w:r>
          </w:p>
        </w:tc>
        <w:tc>
          <w:tcPr>
            <w:tcW w:w="1276" w:type="dxa"/>
            <w:vAlign w:val="center"/>
          </w:tcPr>
          <w:p w14:paraId="4F272244" w14:textId="77777777" w:rsidR="007E2D8D" w:rsidRPr="00C344F4" w:rsidRDefault="007E2D8D" w:rsidP="00427FFC">
            <w:pPr>
              <w:spacing w:before="0"/>
              <w:jc w:val="left"/>
              <w:rPr>
                <w:i/>
                <w:sz w:val="16"/>
                <w:szCs w:val="16"/>
              </w:rPr>
            </w:pPr>
          </w:p>
        </w:tc>
      </w:tr>
      <w:tr w:rsidR="00364386" w:rsidRPr="00C344F4" w14:paraId="618C1AA9" w14:textId="77777777" w:rsidTr="003D3609">
        <w:trPr>
          <w:trHeight w:val="284"/>
        </w:trPr>
        <w:tc>
          <w:tcPr>
            <w:tcW w:w="4253" w:type="dxa"/>
            <w:vAlign w:val="center"/>
          </w:tcPr>
          <w:p w14:paraId="4BE03271" w14:textId="3129B63C" w:rsidR="00364386" w:rsidRPr="00427FFC" w:rsidRDefault="00364386" w:rsidP="008849B2">
            <w:pPr>
              <w:spacing w:before="0"/>
              <w:ind w:left="601"/>
              <w:jc w:val="left"/>
              <w:rPr>
                <w:i/>
                <w:sz w:val="16"/>
                <w:szCs w:val="16"/>
              </w:rPr>
            </w:pPr>
            <w:r>
              <w:rPr>
                <w:i/>
                <w:sz w:val="16"/>
                <w:szCs w:val="16"/>
              </w:rPr>
              <w:t>Analitico</w:t>
            </w:r>
          </w:p>
        </w:tc>
        <w:tc>
          <w:tcPr>
            <w:tcW w:w="2268" w:type="dxa"/>
            <w:vAlign w:val="center"/>
          </w:tcPr>
          <w:p w14:paraId="72FBF895" w14:textId="412A891F" w:rsidR="00364386" w:rsidRDefault="00364386" w:rsidP="00427FFC">
            <w:pPr>
              <w:spacing w:before="0"/>
              <w:jc w:val="left"/>
              <w:rPr>
                <w:i/>
                <w:sz w:val="16"/>
                <w:szCs w:val="16"/>
              </w:rPr>
            </w:pPr>
            <w:r>
              <w:rPr>
                <w:i/>
                <w:sz w:val="16"/>
                <w:szCs w:val="16"/>
              </w:rPr>
              <w:t>ReferencialNegocioAnalitico</w:t>
            </w:r>
          </w:p>
        </w:tc>
        <w:tc>
          <w:tcPr>
            <w:tcW w:w="850" w:type="dxa"/>
            <w:vAlign w:val="center"/>
          </w:tcPr>
          <w:p w14:paraId="477C5CAC" w14:textId="10FE07AC" w:rsidR="00364386" w:rsidRDefault="00364386" w:rsidP="00427FFC">
            <w:pPr>
              <w:spacing w:before="0"/>
              <w:jc w:val="center"/>
              <w:rPr>
                <w:i/>
                <w:sz w:val="16"/>
                <w:szCs w:val="16"/>
              </w:rPr>
            </w:pPr>
            <w:r>
              <w:rPr>
                <w:i/>
                <w:sz w:val="16"/>
                <w:szCs w:val="16"/>
              </w:rPr>
              <w:t>0</w:t>
            </w:r>
          </w:p>
        </w:tc>
        <w:tc>
          <w:tcPr>
            <w:tcW w:w="851" w:type="dxa"/>
            <w:vAlign w:val="center"/>
          </w:tcPr>
          <w:p w14:paraId="08FC05BC" w14:textId="7C791A3D" w:rsidR="00364386" w:rsidRDefault="00364386" w:rsidP="00427FFC">
            <w:pPr>
              <w:spacing w:before="0"/>
              <w:jc w:val="center"/>
              <w:rPr>
                <w:i/>
                <w:sz w:val="16"/>
                <w:szCs w:val="16"/>
              </w:rPr>
            </w:pPr>
            <w:r>
              <w:rPr>
                <w:i/>
                <w:sz w:val="16"/>
                <w:szCs w:val="16"/>
              </w:rPr>
              <w:t>-1</w:t>
            </w:r>
          </w:p>
        </w:tc>
        <w:tc>
          <w:tcPr>
            <w:tcW w:w="1276" w:type="dxa"/>
            <w:vAlign w:val="center"/>
          </w:tcPr>
          <w:p w14:paraId="4774A934" w14:textId="77777777" w:rsidR="00364386" w:rsidRPr="00C344F4" w:rsidRDefault="00364386" w:rsidP="00427FFC">
            <w:pPr>
              <w:spacing w:before="0"/>
              <w:jc w:val="left"/>
              <w:rPr>
                <w:i/>
                <w:sz w:val="16"/>
                <w:szCs w:val="16"/>
              </w:rPr>
            </w:pPr>
          </w:p>
        </w:tc>
      </w:tr>
      <w:tr w:rsidR="007E2D8D" w:rsidRPr="00C344F4" w14:paraId="400604BA" w14:textId="77777777" w:rsidTr="003D3609">
        <w:trPr>
          <w:trHeight w:val="284"/>
        </w:trPr>
        <w:tc>
          <w:tcPr>
            <w:tcW w:w="4253" w:type="dxa"/>
            <w:vAlign w:val="center"/>
          </w:tcPr>
          <w:p w14:paraId="249A7B4F" w14:textId="60498DC7" w:rsidR="007E2D8D" w:rsidRPr="00427FFC" w:rsidRDefault="007E2D8D" w:rsidP="008849B2">
            <w:pPr>
              <w:spacing w:before="0"/>
              <w:ind w:left="743"/>
              <w:jc w:val="left"/>
              <w:rPr>
                <w:i/>
                <w:sz w:val="16"/>
                <w:szCs w:val="16"/>
              </w:rPr>
            </w:pPr>
            <w:r>
              <w:rPr>
                <w:i/>
                <w:sz w:val="16"/>
                <w:szCs w:val="16"/>
              </w:rPr>
              <w:t>segmento</w:t>
            </w:r>
          </w:p>
        </w:tc>
        <w:tc>
          <w:tcPr>
            <w:tcW w:w="2268" w:type="dxa"/>
            <w:vAlign w:val="center"/>
          </w:tcPr>
          <w:p w14:paraId="557957E5" w14:textId="6B14CC55" w:rsidR="007E2D8D" w:rsidRDefault="003828AB" w:rsidP="00427FFC">
            <w:pPr>
              <w:spacing w:before="0"/>
              <w:jc w:val="left"/>
              <w:rPr>
                <w:i/>
                <w:sz w:val="16"/>
                <w:szCs w:val="16"/>
              </w:rPr>
            </w:pPr>
            <w:r>
              <w:rPr>
                <w:i/>
                <w:sz w:val="16"/>
                <w:szCs w:val="16"/>
              </w:rPr>
              <w:t>Integer</w:t>
            </w:r>
          </w:p>
        </w:tc>
        <w:tc>
          <w:tcPr>
            <w:tcW w:w="850" w:type="dxa"/>
            <w:vAlign w:val="center"/>
          </w:tcPr>
          <w:p w14:paraId="2B2DCFFF" w14:textId="1EF329B2" w:rsidR="007E2D8D" w:rsidRDefault="007E2D8D" w:rsidP="00427FFC">
            <w:pPr>
              <w:spacing w:before="0"/>
              <w:jc w:val="center"/>
              <w:rPr>
                <w:i/>
                <w:sz w:val="16"/>
                <w:szCs w:val="16"/>
              </w:rPr>
            </w:pPr>
            <w:r>
              <w:rPr>
                <w:i/>
                <w:sz w:val="16"/>
                <w:szCs w:val="16"/>
              </w:rPr>
              <w:t>0</w:t>
            </w:r>
          </w:p>
        </w:tc>
        <w:tc>
          <w:tcPr>
            <w:tcW w:w="851" w:type="dxa"/>
            <w:vAlign w:val="center"/>
          </w:tcPr>
          <w:p w14:paraId="17914161" w14:textId="71936535" w:rsidR="007E2D8D" w:rsidRDefault="007E2D8D" w:rsidP="00427FFC">
            <w:pPr>
              <w:spacing w:before="0"/>
              <w:jc w:val="center"/>
              <w:rPr>
                <w:i/>
                <w:sz w:val="16"/>
                <w:szCs w:val="16"/>
              </w:rPr>
            </w:pPr>
            <w:r>
              <w:rPr>
                <w:i/>
                <w:sz w:val="16"/>
                <w:szCs w:val="16"/>
              </w:rPr>
              <w:t>1</w:t>
            </w:r>
          </w:p>
        </w:tc>
        <w:tc>
          <w:tcPr>
            <w:tcW w:w="1276" w:type="dxa"/>
            <w:vAlign w:val="center"/>
          </w:tcPr>
          <w:p w14:paraId="3A85F49D" w14:textId="77777777" w:rsidR="007E2D8D" w:rsidRPr="00C344F4" w:rsidRDefault="007E2D8D" w:rsidP="00427FFC">
            <w:pPr>
              <w:spacing w:before="0"/>
              <w:jc w:val="left"/>
              <w:rPr>
                <w:i/>
                <w:sz w:val="16"/>
                <w:szCs w:val="16"/>
              </w:rPr>
            </w:pPr>
          </w:p>
        </w:tc>
      </w:tr>
      <w:tr w:rsidR="007E2D8D" w:rsidRPr="00C344F4" w14:paraId="3C6D052B" w14:textId="77777777" w:rsidTr="003D3609">
        <w:trPr>
          <w:trHeight w:val="284"/>
        </w:trPr>
        <w:tc>
          <w:tcPr>
            <w:tcW w:w="4253" w:type="dxa"/>
            <w:vAlign w:val="center"/>
          </w:tcPr>
          <w:p w14:paraId="629601CF" w14:textId="00D0F552" w:rsidR="007E2D8D" w:rsidRPr="00427FFC" w:rsidRDefault="007E2D8D" w:rsidP="008849B2">
            <w:pPr>
              <w:spacing w:before="0"/>
              <w:ind w:left="743"/>
              <w:jc w:val="left"/>
              <w:rPr>
                <w:i/>
                <w:sz w:val="16"/>
                <w:szCs w:val="16"/>
              </w:rPr>
            </w:pPr>
            <w:r>
              <w:rPr>
                <w:i/>
                <w:sz w:val="16"/>
                <w:szCs w:val="16"/>
              </w:rPr>
              <w:t>fornecedor</w:t>
            </w:r>
          </w:p>
        </w:tc>
        <w:tc>
          <w:tcPr>
            <w:tcW w:w="2268" w:type="dxa"/>
            <w:vAlign w:val="center"/>
          </w:tcPr>
          <w:p w14:paraId="2FD059F0" w14:textId="48A1CB8E" w:rsidR="007E2D8D" w:rsidRDefault="003828AB" w:rsidP="00427FFC">
            <w:pPr>
              <w:spacing w:before="0"/>
              <w:jc w:val="left"/>
              <w:rPr>
                <w:i/>
                <w:sz w:val="16"/>
                <w:szCs w:val="16"/>
              </w:rPr>
            </w:pPr>
            <w:r>
              <w:rPr>
                <w:i/>
                <w:sz w:val="16"/>
                <w:szCs w:val="16"/>
              </w:rPr>
              <w:t>String</w:t>
            </w:r>
          </w:p>
        </w:tc>
        <w:tc>
          <w:tcPr>
            <w:tcW w:w="850" w:type="dxa"/>
            <w:vAlign w:val="center"/>
          </w:tcPr>
          <w:p w14:paraId="671709B4" w14:textId="3E9E9066" w:rsidR="007E2D8D" w:rsidRDefault="007E2D8D" w:rsidP="00427FFC">
            <w:pPr>
              <w:spacing w:before="0"/>
              <w:jc w:val="center"/>
              <w:rPr>
                <w:i/>
                <w:sz w:val="16"/>
                <w:szCs w:val="16"/>
              </w:rPr>
            </w:pPr>
            <w:r>
              <w:rPr>
                <w:i/>
                <w:sz w:val="16"/>
                <w:szCs w:val="16"/>
              </w:rPr>
              <w:t>0</w:t>
            </w:r>
          </w:p>
        </w:tc>
        <w:tc>
          <w:tcPr>
            <w:tcW w:w="851" w:type="dxa"/>
            <w:vAlign w:val="center"/>
          </w:tcPr>
          <w:p w14:paraId="79DC1D19" w14:textId="6416737E" w:rsidR="007E2D8D" w:rsidRDefault="007E2D8D" w:rsidP="00427FFC">
            <w:pPr>
              <w:spacing w:before="0"/>
              <w:jc w:val="center"/>
              <w:rPr>
                <w:i/>
                <w:sz w:val="16"/>
                <w:szCs w:val="16"/>
              </w:rPr>
            </w:pPr>
            <w:r>
              <w:rPr>
                <w:i/>
                <w:sz w:val="16"/>
                <w:szCs w:val="16"/>
              </w:rPr>
              <w:t>1</w:t>
            </w:r>
          </w:p>
        </w:tc>
        <w:tc>
          <w:tcPr>
            <w:tcW w:w="1276" w:type="dxa"/>
            <w:vAlign w:val="center"/>
          </w:tcPr>
          <w:p w14:paraId="0C5538B4" w14:textId="77777777" w:rsidR="007E2D8D" w:rsidRPr="00C344F4" w:rsidRDefault="007E2D8D" w:rsidP="00427FFC">
            <w:pPr>
              <w:spacing w:before="0"/>
              <w:jc w:val="left"/>
              <w:rPr>
                <w:i/>
                <w:sz w:val="16"/>
                <w:szCs w:val="16"/>
              </w:rPr>
            </w:pPr>
          </w:p>
        </w:tc>
      </w:tr>
      <w:tr w:rsidR="003828AB" w:rsidRPr="00C344F4" w14:paraId="0A8E6325" w14:textId="77777777" w:rsidTr="003D3609">
        <w:trPr>
          <w:trHeight w:val="284"/>
        </w:trPr>
        <w:tc>
          <w:tcPr>
            <w:tcW w:w="4253" w:type="dxa"/>
            <w:vAlign w:val="center"/>
          </w:tcPr>
          <w:p w14:paraId="0215E28C" w14:textId="6B5FFF16" w:rsidR="003828AB" w:rsidRPr="00427FFC" w:rsidRDefault="003828AB" w:rsidP="008849B2">
            <w:pPr>
              <w:spacing w:before="0"/>
              <w:ind w:left="743"/>
              <w:jc w:val="left"/>
              <w:rPr>
                <w:i/>
                <w:sz w:val="16"/>
                <w:szCs w:val="16"/>
              </w:rPr>
            </w:pPr>
            <w:r>
              <w:rPr>
                <w:i/>
                <w:sz w:val="16"/>
                <w:szCs w:val="16"/>
              </w:rPr>
              <w:t>dataAtualizacao</w:t>
            </w:r>
          </w:p>
        </w:tc>
        <w:tc>
          <w:tcPr>
            <w:tcW w:w="2268" w:type="dxa"/>
          </w:tcPr>
          <w:p w14:paraId="1CA0C950" w14:textId="2F5682FF" w:rsidR="003828AB" w:rsidRDefault="003828AB" w:rsidP="00427FFC">
            <w:pPr>
              <w:spacing w:before="0"/>
              <w:jc w:val="left"/>
              <w:rPr>
                <w:i/>
                <w:sz w:val="16"/>
                <w:szCs w:val="16"/>
              </w:rPr>
            </w:pPr>
            <w:r w:rsidRPr="00B14DFE">
              <w:rPr>
                <w:i/>
                <w:sz w:val="16"/>
                <w:szCs w:val="16"/>
              </w:rPr>
              <w:t>Date</w:t>
            </w:r>
          </w:p>
        </w:tc>
        <w:tc>
          <w:tcPr>
            <w:tcW w:w="850" w:type="dxa"/>
            <w:vAlign w:val="center"/>
          </w:tcPr>
          <w:p w14:paraId="5F57BB3C" w14:textId="4C598BD4" w:rsidR="003828AB" w:rsidRDefault="003828AB" w:rsidP="00427FFC">
            <w:pPr>
              <w:spacing w:before="0"/>
              <w:jc w:val="center"/>
              <w:rPr>
                <w:i/>
                <w:sz w:val="16"/>
                <w:szCs w:val="16"/>
              </w:rPr>
            </w:pPr>
            <w:r>
              <w:rPr>
                <w:i/>
                <w:sz w:val="16"/>
                <w:szCs w:val="16"/>
              </w:rPr>
              <w:t>0</w:t>
            </w:r>
          </w:p>
        </w:tc>
        <w:tc>
          <w:tcPr>
            <w:tcW w:w="851" w:type="dxa"/>
            <w:vAlign w:val="center"/>
          </w:tcPr>
          <w:p w14:paraId="43B6CDFB" w14:textId="225622CD" w:rsidR="003828AB" w:rsidRDefault="003828AB" w:rsidP="00427FFC">
            <w:pPr>
              <w:spacing w:before="0"/>
              <w:jc w:val="center"/>
              <w:rPr>
                <w:i/>
                <w:sz w:val="16"/>
                <w:szCs w:val="16"/>
              </w:rPr>
            </w:pPr>
            <w:r>
              <w:rPr>
                <w:i/>
                <w:sz w:val="16"/>
                <w:szCs w:val="16"/>
              </w:rPr>
              <w:t>1</w:t>
            </w:r>
          </w:p>
        </w:tc>
        <w:tc>
          <w:tcPr>
            <w:tcW w:w="1276" w:type="dxa"/>
            <w:vAlign w:val="center"/>
          </w:tcPr>
          <w:p w14:paraId="5708E036" w14:textId="77777777" w:rsidR="003828AB" w:rsidRPr="00C344F4" w:rsidRDefault="003828AB" w:rsidP="00427FFC">
            <w:pPr>
              <w:spacing w:before="0"/>
              <w:jc w:val="left"/>
              <w:rPr>
                <w:i/>
                <w:sz w:val="16"/>
                <w:szCs w:val="16"/>
              </w:rPr>
            </w:pPr>
          </w:p>
        </w:tc>
      </w:tr>
      <w:tr w:rsidR="003828AB" w:rsidRPr="00C344F4" w14:paraId="260D2C44" w14:textId="77777777" w:rsidTr="003D3609">
        <w:trPr>
          <w:trHeight w:val="284"/>
        </w:trPr>
        <w:tc>
          <w:tcPr>
            <w:tcW w:w="4253" w:type="dxa"/>
            <w:vAlign w:val="center"/>
          </w:tcPr>
          <w:p w14:paraId="5AD23146" w14:textId="5CC9E6F4" w:rsidR="003828AB" w:rsidRPr="00427FFC" w:rsidRDefault="003828AB" w:rsidP="008849B2">
            <w:pPr>
              <w:spacing w:before="0"/>
              <w:ind w:left="743"/>
              <w:jc w:val="left"/>
              <w:rPr>
                <w:i/>
                <w:sz w:val="16"/>
                <w:szCs w:val="16"/>
              </w:rPr>
            </w:pPr>
            <w:r>
              <w:rPr>
                <w:i/>
                <w:sz w:val="16"/>
                <w:szCs w:val="16"/>
              </w:rPr>
              <w:t>dataUltimaCompra</w:t>
            </w:r>
          </w:p>
        </w:tc>
        <w:tc>
          <w:tcPr>
            <w:tcW w:w="2268" w:type="dxa"/>
          </w:tcPr>
          <w:p w14:paraId="4CB920AC" w14:textId="24EC3559" w:rsidR="003828AB" w:rsidRDefault="003828AB" w:rsidP="00427FFC">
            <w:pPr>
              <w:spacing w:before="0"/>
              <w:jc w:val="left"/>
              <w:rPr>
                <w:i/>
                <w:sz w:val="16"/>
                <w:szCs w:val="16"/>
              </w:rPr>
            </w:pPr>
            <w:r w:rsidRPr="00B14DFE">
              <w:rPr>
                <w:i/>
                <w:sz w:val="16"/>
                <w:szCs w:val="16"/>
              </w:rPr>
              <w:t>Date</w:t>
            </w:r>
          </w:p>
        </w:tc>
        <w:tc>
          <w:tcPr>
            <w:tcW w:w="850" w:type="dxa"/>
            <w:vAlign w:val="center"/>
          </w:tcPr>
          <w:p w14:paraId="752742F1" w14:textId="5D81E3B2" w:rsidR="003828AB" w:rsidRDefault="003828AB" w:rsidP="00427FFC">
            <w:pPr>
              <w:spacing w:before="0"/>
              <w:jc w:val="center"/>
              <w:rPr>
                <w:i/>
                <w:sz w:val="16"/>
                <w:szCs w:val="16"/>
              </w:rPr>
            </w:pPr>
            <w:r>
              <w:rPr>
                <w:i/>
                <w:sz w:val="16"/>
                <w:szCs w:val="16"/>
              </w:rPr>
              <w:t>0</w:t>
            </w:r>
          </w:p>
        </w:tc>
        <w:tc>
          <w:tcPr>
            <w:tcW w:w="851" w:type="dxa"/>
            <w:vAlign w:val="center"/>
          </w:tcPr>
          <w:p w14:paraId="7E401D4B" w14:textId="5B08F99B" w:rsidR="003828AB" w:rsidRDefault="003828AB" w:rsidP="00427FFC">
            <w:pPr>
              <w:spacing w:before="0"/>
              <w:jc w:val="center"/>
              <w:rPr>
                <w:i/>
                <w:sz w:val="16"/>
                <w:szCs w:val="16"/>
              </w:rPr>
            </w:pPr>
            <w:r>
              <w:rPr>
                <w:i/>
                <w:sz w:val="16"/>
                <w:szCs w:val="16"/>
              </w:rPr>
              <w:t>1</w:t>
            </w:r>
          </w:p>
        </w:tc>
        <w:tc>
          <w:tcPr>
            <w:tcW w:w="1276" w:type="dxa"/>
            <w:vAlign w:val="center"/>
          </w:tcPr>
          <w:p w14:paraId="7CB0CF49" w14:textId="77777777" w:rsidR="003828AB" w:rsidRPr="00C344F4" w:rsidRDefault="003828AB" w:rsidP="00427FFC">
            <w:pPr>
              <w:spacing w:before="0"/>
              <w:jc w:val="left"/>
              <w:rPr>
                <w:i/>
                <w:sz w:val="16"/>
                <w:szCs w:val="16"/>
              </w:rPr>
            </w:pPr>
          </w:p>
        </w:tc>
      </w:tr>
      <w:tr w:rsidR="007E2D8D" w:rsidRPr="00C344F4" w14:paraId="11D90B0C" w14:textId="77777777" w:rsidTr="003D3609">
        <w:trPr>
          <w:trHeight w:val="284"/>
        </w:trPr>
        <w:tc>
          <w:tcPr>
            <w:tcW w:w="4253" w:type="dxa"/>
            <w:vAlign w:val="center"/>
          </w:tcPr>
          <w:p w14:paraId="22E2A9D4" w14:textId="48ADFCAD" w:rsidR="007E2D8D" w:rsidRPr="00427FFC" w:rsidRDefault="007E2D8D" w:rsidP="008849B2">
            <w:pPr>
              <w:spacing w:before="0"/>
              <w:ind w:left="743"/>
              <w:jc w:val="left"/>
              <w:rPr>
                <w:i/>
                <w:sz w:val="16"/>
                <w:szCs w:val="16"/>
              </w:rPr>
            </w:pPr>
            <w:r>
              <w:rPr>
                <w:i/>
                <w:sz w:val="16"/>
                <w:szCs w:val="16"/>
              </w:rPr>
              <w:t>valorUltimaCompra/valor</w:t>
            </w:r>
          </w:p>
        </w:tc>
        <w:tc>
          <w:tcPr>
            <w:tcW w:w="2268" w:type="dxa"/>
            <w:vAlign w:val="center"/>
          </w:tcPr>
          <w:p w14:paraId="6C99F3F8" w14:textId="71498392" w:rsidR="007E2D8D" w:rsidRDefault="003828AB" w:rsidP="00427FFC">
            <w:pPr>
              <w:spacing w:before="0"/>
              <w:jc w:val="left"/>
              <w:rPr>
                <w:i/>
                <w:sz w:val="16"/>
                <w:szCs w:val="16"/>
              </w:rPr>
            </w:pPr>
            <w:r>
              <w:rPr>
                <w:i/>
                <w:sz w:val="16"/>
                <w:szCs w:val="16"/>
              </w:rPr>
              <w:t>Decimal</w:t>
            </w:r>
          </w:p>
        </w:tc>
        <w:tc>
          <w:tcPr>
            <w:tcW w:w="850" w:type="dxa"/>
            <w:vAlign w:val="center"/>
          </w:tcPr>
          <w:p w14:paraId="693155A5" w14:textId="025C9644" w:rsidR="007E2D8D" w:rsidRDefault="007E2D8D" w:rsidP="00427FFC">
            <w:pPr>
              <w:spacing w:before="0"/>
              <w:jc w:val="center"/>
              <w:rPr>
                <w:i/>
                <w:sz w:val="16"/>
                <w:szCs w:val="16"/>
              </w:rPr>
            </w:pPr>
            <w:r>
              <w:rPr>
                <w:i/>
                <w:sz w:val="16"/>
                <w:szCs w:val="16"/>
              </w:rPr>
              <w:t>0</w:t>
            </w:r>
          </w:p>
        </w:tc>
        <w:tc>
          <w:tcPr>
            <w:tcW w:w="851" w:type="dxa"/>
            <w:vAlign w:val="center"/>
          </w:tcPr>
          <w:p w14:paraId="24AF9228" w14:textId="34FD51D8" w:rsidR="007E2D8D" w:rsidRDefault="007E2D8D" w:rsidP="00427FFC">
            <w:pPr>
              <w:spacing w:before="0"/>
              <w:jc w:val="center"/>
              <w:rPr>
                <w:i/>
                <w:sz w:val="16"/>
                <w:szCs w:val="16"/>
              </w:rPr>
            </w:pPr>
            <w:r>
              <w:rPr>
                <w:i/>
                <w:sz w:val="16"/>
                <w:szCs w:val="16"/>
              </w:rPr>
              <w:t>1</w:t>
            </w:r>
          </w:p>
        </w:tc>
        <w:tc>
          <w:tcPr>
            <w:tcW w:w="1276" w:type="dxa"/>
            <w:vAlign w:val="center"/>
          </w:tcPr>
          <w:p w14:paraId="7E86BBA1" w14:textId="77777777" w:rsidR="007E2D8D" w:rsidRPr="00C344F4" w:rsidRDefault="007E2D8D" w:rsidP="00427FFC">
            <w:pPr>
              <w:spacing w:before="0"/>
              <w:jc w:val="left"/>
              <w:rPr>
                <w:i/>
                <w:sz w:val="16"/>
                <w:szCs w:val="16"/>
              </w:rPr>
            </w:pPr>
          </w:p>
        </w:tc>
      </w:tr>
      <w:tr w:rsidR="007E2D8D" w:rsidRPr="00C344F4" w14:paraId="3AF1A279" w14:textId="77777777" w:rsidTr="003D3609">
        <w:trPr>
          <w:trHeight w:val="284"/>
        </w:trPr>
        <w:tc>
          <w:tcPr>
            <w:tcW w:w="4253" w:type="dxa"/>
            <w:vAlign w:val="center"/>
          </w:tcPr>
          <w:p w14:paraId="731A19DC" w14:textId="272824C8" w:rsidR="007E2D8D" w:rsidRPr="00427FFC" w:rsidRDefault="007E2D8D" w:rsidP="008849B2">
            <w:pPr>
              <w:spacing w:before="0"/>
              <w:ind w:left="743"/>
              <w:jc w:val="left"/>
              <w:rPr>
                <w:i/>
                <w:sz w:val="16"/>
                <w:szCs w:val="16"/>
              </w:rPr>
            </w:pPr>
            <w:r>
              <w:rPr>
                <w:i/>
                <w:sz w:val="16"/>
                <w:szCs w:val="16"/>
              </w:rPr>
              <w:t>dataMaiorFatura</w:t>
            </w:r>
          </w:p>
        </w:tc>
        <w:tc>
          <w:tcPr>
            <w:tcW w:w="2268" w:type="dxa"/>
            <w:vAlign w:val="center"/>
          </w:tcPr>
          <w:p w14:paraId="4B5EF4D9" w14:textId="14C76077" w:rsidR="007E2D8D" w:rsidRDefault="003828AB" w:rsidP="00427FFC">
            <w:pPr>
              <w:spacing w:before="0"/>
              <w:jc w:val="left"/>
              <w:rPr>
                <w:i/>
                <w:sz w:val="16"/>
                <w:szCs w:val="16"/>
              </w:rPr>
            </w:pPr>
            <w:r>
              <w:rPr>
                <w:i/>
                <w:sz w:val="16"/>
                <w:szCs w:val="16"/>
              </w:rPr>
              <w:t>Date</w:t>
            </w:r>
          </w:p>
        </w:tc>
        <w:tc>
          <w:tcPr>
            <w:tcW w:w="850" w:type="dxa"/>
            <w:vAlign w:val="center"/>
          </w:tcPr>
          <w:p w14:paraId="14E40047" w14:textId="7539AC93" w:rsidR="007E2D8D" w:rsidRDefault="007E2D8D" w:rsidP="00427FFC">
            <w:pPr>
              <w:spacing w:before="0"/>
              <w:jc w:val="center"/>
              <w:rPr>
                <w:i/>
                <w:sz w:val="16"/>
                <w:szCs w:val="16"/>
              </w:rPr>
            </w:pPr>
            <w:r>
              <w:rPr>
                <w:i/>
                <w:sz w:val="16"/>
                <w:szCs w:val="16"/>
              </w:rPr>
              <w:t>0</w:t>
            </w:r>
          </w:p>
        </w:tc>
        <w:tc>
          <w:tcPr>
            <w:tcW w:w="851" w:type="dxa"/>
            <w:vAlign w:val="center"/>
          </w:tcPr>
          <w:p w14:paraId="09EB564C" w14:textId="409E83D4" w:rsidR="007E2D8D" w:rsidRDefault="007E2D8D" w:rsidP="00427FFC">
            <w:pPr>
              <w:spacing w:before="0"/>
              <w:jc w:val="center"/>
              <w:rPr>
                <w:i/>
                <w:sz w:val="16"/>
                <w:szCs w:val="16"/>
              </w:rPr>
            </w:pPr>
            <w:r>
              <w:rPr>
                <w:i/>
                <w:sz w:val="16"/>
                <w:szCs w:val="16"/>
              </w:rPr>
              <w:t>1</w:t>
            </w:r>
          </w:p>
        </w:tc>
        <w:tc>
          <w:tcPr>
            <w:tcW w:w="1276" w:type="dxa"/>
            <w:vAlign w:val="center"/>
          </w:tcPr>
          <w:p w14:paraId="245A656C" w14:textId="77777777" w:rsidR="007E2D8D" w:rsidRPr="00C344F4" w:rsidRDefault="007E2D8D" w:rsidP="00427FFC">
            <w:pPr>
              <w:spacing w:before="0"/>
              <w:jc w:val="left"/>
              <w:rPr>
                <w:i/>
                <w:sz w:val="16"/>
                <w:szCs w:val="16"/>
              </w:rPr>
            </w:pPr>
          </w:p>
        </w:tc>
      </w:tr>
      <w:tr w:rsidR="007E2D8D" w:rsidRPr="00C344F4" w14:paraId="52BB4C3B" w14:textId="77777777" w:rsidTr="003D3609">
        <w:trPr>
          <w:trHeight w:val="284"/>
        </w:trPr>
        <w:tc>
          <w:tcPr>
            <w:tcW w:w="4253" w:type="dxa"/>
            <w:vAlign w:val="center"/>
          </w:tcPr>
          <w:p w14:paraId="31F43386" w14:textId="4BA4E2D4" w:rsidR="007E2D8D" w:rsidRPr="00427FFC" w:rsidRDefault="007E2D8D" w:rsidP="008849B2">
            <w:pPr>
              <w:spacing w:before="0"/>
              <w:ind w:left="743"/>
              <w:jc w:val="left"/>
              <w:rPr>
                <w:i/>
                <w:sz w:val="16"/>
                <w:szCs w:val="16"/>
              </w:rPr>
            </w:pPr>
            <w:r>
              <w:rPr>
                <w:i/>
                <w:sz w:val="16"/>
                <w:szCs w:val="16"/>
              </w:rPr>
              <w:t>valorMaiorFatura/valor</w:t>
            </w:r>
          </w:p>
        </w:tc>
        <w:tc>
          <w:tcPr>
            <w:tcW w:w="2268" w:type="dxa"/>
            <w:vAlign w:val="center"/>
          </w:tcPr>
          <w:p w14:paraId="00696710" w14:textId="2C497685" w:rsidR="007E2D8D" w:rsidRDefault="003828AB" w:rsidP="00427FFC">
            <w:pPr>
              <w:spacing w:before="0"/>
              <w:jc w:val="left"/>
              <w:rPr>
                <w:i/>
                <w:sz w:val="16"/>
                <w:szCs w:val="16"/>
              </w:rPr>
            </w:pPr>
            <w:r>
              <w:rPr>
                <w:i/>
                <w:sz w:val="16"/>
                <w:szCs w:val="16"/>
              </w:rPr>
              <w:t>Decimal</w:t>
            </w:r>
          </w:p>
        </w:tc>
        <w:tc>
          <w:tcPr>
            <w:tcW w:w="850" w:type="dxa"/>
            <w:vAlign w:val="center"/>
          </w:tcPr>
          <w:p w14:paraId="66A379F2" w14:textId="1C3442BF" w:rsidR="007E2D8D" w:rsidRDefault="007E2D8D" w:rsidP="00427FFC">
            <w:pPr>
              <w:spacing w:before="0"/>
              <w:jc w:val="center"/>
              <w:rPr>
                <w:i/>
                <w:sz w:val="16"/>
                <w:szCs w:val="16"/>
              </w:rPr>
            </w:pPr>
            <w:r>
              <w:rPr>
                <w:i/>
                <w:sz w:val="16"/>
                <w:szCs w:val="16"/>
              </w:rPr>
              <w:t>0</w:t>
            </w:r>
          </w:p>
        </w:tc>
        <w:tc>
          <w:tcPr>
            <w:tcW w:w="851" w:type="dxa"/>
            <w:vAlign w:val="center"/>
          </w:tcPr>
          <w:p w14:paraId="288A2E68" w14:textId="1BF14DFD" w:rsidR="007E2D8D" w:rsidRDefault="007E2D8D" w:rsidP="00427FFC">
            <w:pPr>
              <w:spacing w:before="0"/>
              <w:jc w:val="center"/>
              <w:rPr>
                <w:i/>
                <w:sz w:val="16"/>
                <w:szCs w:val="16"/>
              </w:rPr>
            </w:pPr>
            <w:r>
              <w:rPr>
                <w:i/>
                <w:sz w:val="16"/>
                <w:szCs w:val="16"/>
              </w:rPr>
              <w:t>1</w:t>
            </w:r>
          </w:p>
        </w:tc>
        <w:tc>
          <w:tcPr>
            <w:tcW w:w="1276" w:type="dxa"/>
            <w:vAlign w:val="center"/>
          </w:tcPr>
          <w:p w14:paraId="58230673" w14:textId="77777777" w:rsidR="007E2D8D" w:rsidRPr="00C344F4" w:rsidRDefault="007E2D8D" w:rsidP="00427FFC">
            <w:pPr>
              <w:spacing w:before="0"/>
              <w:jc w:val="left"/>
              <w:rPr>
                <w:i/>
                <w:sz w:val="16"/>
                <w:szCs w:val="16"/>
              </w:rPr>
            </w:pPr>
          </w:p>
        </w:tc>
      </w:tr>
      <w:tr w:rsidR="007E2D8D" w:rsidRPr="00C344F4" w14:paraId="55BABAAC" w14:textId="77777777" w:rsidTr="003D3609">
        <w:trPr>
          <w:trHeight w:val="284"/>
        </w:trPr>
        <w:tc>
          <w:tcPr>
            <w:tcW w:w="4253" w:type="dxa"/>
            <w:vAlign w:val="center"/>
          </w:tcPr>
          <w:p w14:paraId="3A755470" w14:textId="2C22F9E5" w:rsidR="007E2D8D" w:rsidRPr="00427FFC" w:rsidRDefault="007E2D8D" w:rsidP="008849B2">
            <w:pPr>
              <w:spacing w:before="0"/>
              <w:ind w:left="743"/>
              <w:jc w:val="left"/>
              <w:rPr>
                <w:i/>
                <w:sz w:val="16"/>
                <w:szCs w:val="16"/>
              </w:rPr>
            </w:pPr>
            <w:r>
              <w:rPr>
                <w:i/>
                <w:sz w:val="16"/>
                <w:szCs w:val="16"/>
              </w:rPr>
              <w:t>dataMaiorAcumulo</w:t>
            </w:r>
          </w:p>
        </w:tc>
        <w:tc>
          <w:tcPr>
            <w:tcW w:w="2268" w:type="dxa"/>
            <w:vAlign w:val="center"/>
          </w:tcPr>
          <w:p w14:paraId="42352986" w14:textId="3FCC737F" w:rsidR="007E2D8D" w:rsidRDefault="003828AB" w:rsidP="00427FFC">
            <w:pPr>
              <w:spacing w:before="0"/>
              <w:jc w:val="left"/>
              <w:rPr>
                <w:i/>
                <w:sz w:val="16"/>
                <w:szCs w:val="16"/>
              </w:rPr>
            </w:pPr>
            <w:r>
              <w:rPr>
                <w:i/>
                <w:sz w:val="16"/>
                <w:szCs w:val="16"/>
              </w:rPr>
              <w:t>Date</w:t>
            </w:r>
          </w:p>
        </w:tc>
        <w:tc>
          <w:tcPr>
            <w:tcW w:w="850" w:type="dxa"/>
            <w:vAlign w:val="center"/>
          </w:tcPr>
          <w:p w14:paraId="0C86D58C" w14:textId="1349AA05" w:rsidR="007E2D8D" w:rsidRDefault="007E2D8D" w:rsidP="00427FFC">
            <w:pPr>
              <w:spacing w:before="0"/>
              <w:jc w:val="center"/>
              <w:rPr>
                <w:i/>
                <w:sz w:val="16"/>
                <w:szCs w:val="16"/>
              </w:rPr>
            </w:pPr>
            <w:r>
              <w:rPr>
                <w:i/>
                <w:sz w:val="16"/>
                <w:szCs w:val="16"/>
              </w:rPr>
              <w:t>0</w:t>
            </w:r>
          </w:p>
        </w:tc>
        <w:tc>
          <w:tcPr>
            <w:tcW w:w="851" w:type="dxa"/>
            <w:vAlign w:val="center"/>
          </w:tcPr>
          <w:p w14:paraId="2BBB037F" w14:textId="0C0C43C2" w:rsidR="007E2D8D" w:rsidRDefault="007E2D8D" w:rsidP="00427FFC">
            <w:pPr>
              <w:spacing w:before="0"/>
              <w:jc w:val="center"/>
              <w:rPr>
                <w:i/>
                <w:sz w:val="16"/>
                <w:szCs w:val="16"/>
              </w:rPr>
            </w:pPr>
            <w:r>
              <w:rPr>
                <w:i/>
                <w:sz w:val="16"/>
                <w:szCs w:val="16"/>
              </w:rPr>
              <w:t>1</w:t>
            </w:r>
          </w:p>
        </w:tc>
        <w:tc>
          <w:tcPr>
            <w:tcW w:w="1276" w:type="dxa"/>
            <w:vAlign w:val="center"/>
          </w:tcPr>
          <w:p w14:paraId="4081FC59" w14:textId="77777777" w:rsidR="007E2D8D" w:rsidRPr="00C344F4" w:rsidRDefault="007E2D8D" w:rsidP="00427FFC">
            <w:pPr>
              <w:spacing w:before="0"/>
              <w:jc w:val="left"/>
              <w:rPr>
                <w:i/>
                <w:sz w:val="16"/>
                <w:szCs w:val="16"/>
              </w:rPr>
            </w:pPr>
          </w:p>
        </w:tc>
      </w:tr>
      <w:tr w:rsidR="007E2D8D" w:rsidRPr="00C344F4" w14:paraId="1856B838" w14:textId="77777777" w:rsidTr="003D3609">
        <w:trPr>
          <w:trHeight w:val="284"/>
        </w:trPr>
        <w:tc>
          <w:tcPr>
            <w:tcW w:w="4253" w:type="dxa"/>
            <w:vAlign w:val="center"/>
          </w:tcPr>
          <w:p w14:paraId="7C7C75BA" w14:textId="0D3351AF" w:rsidR="007E2D8D" w:rsidRPr="00427FFC" w:rsidRDefault="007E2D8D" w:rsidP="008849B2">
            <w:pPr>
              <w:spacing w:before="0"/>
              <w:ind w:left="743"/>
              <w:jc w:val="left"/>
              <w:rPr>
                <w:i/>
                <w:sz w:val="16"/>
                <w:szCs w:val="16"/>
              </w:rPr>
            </w:pPr>
            <w:r>
              <w:rPr>
                <w:i/>
                <w:sz w:val="16"/>
                <w:szCs w:val="16"/>
              </w:rPr>
              <w:t>valorMaiorAcumulo/valor</w:t>
            </w:r>
          </w:p>
        </w:tc>
        <w:tc>
          <w:tcPr>
            <w:tcW w:w="2268" w:type="dxa"/>
            <w:vAlign w:val="center"/>
          </w:tcPr>
          <w:p w14:paraId="4DBD65CB" w14:textId="1954972C" w:rsidR="007E2D8D" w:rsidRDefault="003828AB" w:rsidP="00427FFC">
            <w:pPr>
              <w:spacing w:before="0"/>
              <w:jc w:val="left"/>
              <w:rPr>
                <w:i/>
                <w:sz w:val="16"/>
                <w:szCs w:val="16"/>
              </w:rPr>
            </w:pPr>
            <w:r>
              <w:rPr>
                <w:i/>
                <w:sz w:val="16"/>
                <w:szCs w:val="16"/>
              </w:rPr>
              <w:t>Decimal</w:t>
            </w:r>
          </w:p>
        </w:tc>
        <w:tc>
          <w:tcPr>
            <w:tcW w:w="850" w:type="dxa"/>
            <w:vAlign w:val="center"/>
          </w:tcPr>
          <w:p w14:paraId="75F6F515" w14:textId="4D9016F5" w:rsidR="007E2D8D" w:rsidRDefault="007E2D8D" w:rsidP="00427FFC">
            <w:pPr>
              <w:spacing w:before="0"/>
              <w:jc w:val="center"/>
              <w:rPr>
                <w:i/>
                <w:sz w:val="16"/>
                <w:szCs w:val="16"/>
              </w:rPr>
            </w:pPr>
            <w:r>
              <w:rPr>
                <w:i/>
                <w:sz w:val="16"/>
                <w:szCs w:val="16"/>
              </w:rPr>
              <w:t>0</w:t>
            </w:r>
          </w:p>
        </w:tc>
        <w:tc>
          <w:tcPr>
            <w:tcW w:w="851" w:type="dxa"/>
            <w:vAlign w:val="center"/>
          </w:tcPr>
          <w:p w14:paraId="1E252CC1" w14:textId="2BCD98A9" w:rsidR="007E2D8D" w:rsidRDefault="007E2D8D" w:rsidP="00427FFC">
            <w:pPr>
              <w:spacing w:before="0"/>
              <w:jc w:val="center"/>
              <w:rPr>
                <w:i/>
                <w:sz w:val="16"/>
                <w:szCs w:val="16"/>
              </w:rPr>
            </w:pPr>
            <w:r>
              <w:rPr>
                <w:i/>
                <w:sz w:val="16"/>
                <w:szCs w:val="16"/>
              </w:rPr>
              <w:t>1</w:t>
            </w:r>
          </w:p>
        </w:tc>
        <w:tc>
          <w:tcPr>
            <w:tcW w:w="1276" w:type="dxa"/>
            <w:vAlign w:val="center"/>
          </w:tcPr>
          <w:p w14:paraId="1332A0FD" w14:textId="77777777" w:rsidR="007E2D8D" w:rsidRPr="00C344F4" w:rsidRDefault="007E2D8D" w:rsidP="00427FFC">
            <w:pPr>
              <w:spacing w:before="0"/>
              <w:jc w:val="left"/>
              <w:rPr>
                <w:i/>
                <w:sz w:val="16"/>
                <w:szCs w:val="16"/>
              </w:rPr>
            </w:pPr>
          </w:p>
        </w:tc>
      </w:tr>
      <w:tr w:rsidR="007E2D8D" w:rsidRPr="00C344F4" w14:paraId="74C04C95" w14:textId="77777777" w:rsidTr="003D3609">
        <w:trPr>
          <w:trHeight w:val="284"/>
        </w:trPr>
        <w:tc>
          <w:tcPr>
            <w:tcW w:w="4253" w:type="dxa"/>
            <w:vAlign w:val="center"/>
          </w:tcPr>
          <w:p w14:paraId="104C7605" w14:textId="04D16A17" w:rsidR="007E2D8D" w:rsidRPr="00427FFC" w:rsidRDefault="007E2D8D" w:rsidP="008849B2">
            <w:pPr>
              <w:spacing w:before="0"/>
              <w:ind w:left="743"/>
              <w:jc w:val="left"/>
              <w:rPr>
                <w:i/>
                <w:sz w:val="16"/>
                <w:szCs w:val="16"/>
              </w:rPr>
            </w:pPr>
            <w:r>
              <w:rPr>
                <w:i/>
                <w:sz w:val="16"/>
                <w:szCs w:val="16"/>
              </w:rPr>
              <w:t>indicadorAVista</w:t>
            </w:r>
          </w:p>
        </w:tc>
        <w:tc>
          <w:tcPr>
            <w:tcW w:w="2268" w:type="dxa"/>
            <w:vAlign w:val="center"/>
          </w:tcPr>
          <w:p w14:paraId="60586213" w14:textId="13203153" w:rsidR="007E2D8D" w:rsidRDefault="007E2D8D" w:rsidP="00427FFC">
            <w:pPr>
              <w:spacing w:before="0"/>
              <w:jc w:val="left"/>
              <w:rPr>
                <w:i/>
                <w:sz w:val="16"/>
                <w:szCs w:val="16"/>
              </w:rPr>
            </w:pPr>
            <w:r>
              <w:rPr>
                <w:i/>
                <w:sz w:val="16"/>
                <w:szCs w:val="16"/>
              </w:rPr>
              <w:t>Boolean</w:t>
            </w:r>
          </w:p>
        </w:tc>
        <w:tc>
          <w:tcPr>
            <w:tcW w:w="850" w:type="dxa"/>
            <w:vAlign w:val="center"/>
          </w:tcPr>
          <w:p w14:paraId="39B75EF3" w14:textId="09665534" w:rsidR="007E2D8D" w:rsidRDefault="007E2D8D" w:rsidP="00427FFC">
            <w:pPr>
              <w:spacing w:before="0"/>
              <w:jc w:val="center"/>
              <w:rPr>
                <w:i/>
                <w:sz w:val="16"/>
                <w:szCs w:val="16"/>
              </w:rPr>
            </w:pPr>
            <w:r>
              <w:rPr>
                <w:i/>
                <w:sz w:val="16"/>
                <w:szCs w:val="16"/>
              </w:rPr>
              <w:t>0</w:t>
            </w:r>
          </w:p>
        </w:tc>
        <w:tc>
          <w:tcPr>
            <w:tcW w:w="851" w:type="dxa"/>
            <w:vAlign w:val="center"/>
          </w:tcPr>
          <w:p w14:paraId="4AC26745" w14:textId="35DF5C25" w:rsidR="007E2D8D" w:rsidRDefault="007E2D8D" w:rsidP="00427FFC">
            <w:pPr>
              <w:spacing w:before="0"/>
              <w:jc w:val="center"/>
              <w:rPr>
                <w:i/>
                <w:sz w:val="16"/>
                <w:szCs w:val="16"/>
              </w:rPr>
            </w:pPr>
            <w:r>
              <w:rPr>
                <w:i/>
                <w:sz w:val="16"/>
                <w:szCs w:val="16"/>
              </w:rPr>
              <w:t>1</w:t>
            </w:r>
          </w:p>
        </w:tc>
        <w:tc>
          <w:tcPr>
            <w:tcW w:w="1276" w:type="dxa"/>
            <w:vAlign w:val="center"/>
          </w:tcPr>
          <w:p w14:paraId="1F00977D" w14:textId="77777777" w:rsidR="007E2D8D" w:rsidRPr="00C344F4" w:rsidRDefault="007E2D8D" w:rsidP="00427FFC">
            <w:pPr>
              <w:spacing w:before="0"/>
              <w:jc w:val="left"/>
              <w:rPr>
                <w:i/>
                <w:sz w:val="16"/>
                <w:szCs w:val="16"/>
              </w:rPr>
            </w:pPr>
          </w:p>
        </w:tc>
      </w:tr>
      <w:tr w:rsidR="00460C41" w:rsidRPr="00C344F4" w14:paraId="4F71D2F0" w14:textId="77777777" w:rsidTr="003D3609">
        <w:trPr>
          <w:trHeight w:val="284"/>
        </w:trPr>
        <w:tc>
          <w:tcPr>
            <w:tcW w:w="4253" w:type="dxa"/>
            <w:vAlign w:val="center"/>
          </w:tcPr>
          <w:p w14:paraId="71BE63B6" w14:textId="17EFC29B" w:rsidR="00460C41" w:rsidRPr="003828AB" w:rsidRDefault="003828AB" w:rsidP="008849B2">
            <w:pPr>
              <w:spacing w:before="0"/>
              <w:ind w:left="459"/>
              <w:jc w:val="left"/>
              <w:rPr>
                <w:sz w:val="16"/>
                <w:szCs w:val="16"/>
              </w:rPr>
            </w:pPr>
            <w:r>
              <w:rPr>
                <w:sz w:val="16"/>
                <w:szCs w:val="16"/>
              </w:rPr>
              <w:t>SegmentoConsolidado</w:t>
            </w:r>
          </w:p>
        </w:tc>
        <w:tc>
          <w:tcPr>
            <w:tcW w:w="2268" w:type="dxa"/>
            <w:vAlign w:val="center"/>
          </w:tcPr>
          <w:p w14:paraId="30042113" w14:textId="77777777" w:rsidR="00460C41" w:rsidRDefault="00460C41" w:rsidP="00427FFC">
            <w:pPr>
              <w:spacing w:before="0"/>
              <w:jc w:val="left"/>
              <w:rPr>
                <w:i/>
                <w:sz w:val="16"/>
                <w:szCs w:val="16"/>
              </w:rPr>
            </w:pPr>
          </w:p>
        </w:tc>
        <w:tc>
          <w:tcPr>
            <w:tcW w:w="850" w:type="dxa"/>
            <w:vAlign w:val="center"/>
          </w:tcPr>
          <w:p w14:paraId="2975955E" w14:textId="6409732C" w:rsidR="00460C41" w:rsidRDefault="003828AB" w:rsidP="00427FFC">
            <w:pPr>
              <w:spacing w:before="0"/>
              <w:jc w:val="center"/>
              <w:rPr>
                <w:i/>
                <w:sz w:val="16"/>
                <w:szCs w:val="16"/>
              </w:rPr>
            </w:pPr>
            <w:r>
              <w:rPr>
                <w:i/>
                <w:sz w:val="16"/>
                <w:szCs w:val="16"/>
              </w:rPr>
              <w:t>0</w:t>
            </w:r>
          </w:p>
        </w:tc>
        <w:tc>
          <w:tcPr>
            <w:tcW w:w="851" w:type="dxa"/>
            <w:vAlign w:val="center"/>
          </w:tcPr>
          <w:p w14:paraId="1EF00B38" w14:textId="59944808" w:rsidR="00460C41" w:rsidRDefault="003828AB" w:rsidP="00427FFC">
            <w:pPr>
              <w:spacing w:before="0"/>
              <w:jc w:val="center"/>
              <w:rPr>
                <w:i/>
                <w:sz w:val="16"/>
                <w:szCs w:val="16"/>
              </w:rPr>
            </w:pPr>
            <w:r>
              <w:rPr>
                <w:i/>
                <w:sz w:val="16"/>
                <w:szCs w:val="16"/>
              </w:rPr>
              <w:t>1</w:t>
            </w:r>
          </w:p>
        </w:tc>
        <w:tc>
          <w:tcPr>
            <w:tcW w:w="1276" w:type="dxa"/>
            <w:vAlign w:val="center"/>
          </w:tcPr>
          <w:p w14:paraId="79EB3589" w14:textId="77777777" w:rsidR="00460C41" w:rsidRPr="00C344F4" w:rsidRDefault="00460C41" w:rsidP="00427FFC">
            <w:pPr>
              <w:spacing w:before="0"/>
              <w:jc w:val="left"/>
              <w:rPr>
                <w:i/>
                <w:sz w:val="16"/>
                <w:szCs w:val="16"/>
              </w:rPr>
            </w:pPr>
          </w:p>
        </w:tc>
      </w:tr>
      <w:tr w:rsidR="00C36332" w:rsidRPr="00C344F4" w14:paraId="0441AEEB" w14:textId="77777777" w:rsidTr="003D3609">
        <w:trPr>
          <w:trHeight w:val="284"/>
        </w:trPr>
        <w:tc>
          <w:tcPr>
            <w:tcW w:w="4253" w:type="dxa"/>
            <w:vAlign w:val="center"/>
          </w:tcPr>
          <w:p w14:paraId="004D79F8" w14:textId="77777777" w:rsidR="00C36332" w:rsidRPr="00EC68C1" w:rsidRDefault="00C36332" w:rsidP="008849B2">
            <w:pPr>
              <w:spacing w:before="0"/>
              <w:ind w:left="601"/>
              <w:jc w:val="left"/>
              <w:rPr>
                <w:sz w:val="16"/>
                <w:szCs w:val="16"/>
              </w:rPr>
            </w:pPr>
            <w:r w:rsidRPr="00EC68C1">
              <w:rPr>
                <w:sz w:val="16"/>
                <w:szCs w:val="16"/>
              </w:rPr>
              <w:t>FontesInformacoes</w:t>
            </w:r>
          </w:p>
        </w:tc>
        <w:tc>
          <w:tcPr>
            <w:tcW w:w="2268" w:type="dxa"/>
            <w:vAlign w:val="center"/>
          </w:tcPr>
          <w:p w14:paraId="374CE201" w14:textId="77777777" w:rsidR="00C36332" w:rsidRPr="00C344F4" w:rsidRDefault="00C36332" w:rsidP="0017215F">
            <w:pPr>
              <w:spacing w:before="0"/>
              <w:jc w:val="left"/>
              <w:rPr>
                <w:i/>
                <w:sz w:val="16"/>
                <w:szCs w:val="16"/>
              </w:rPr>
            </w:pPr>
          </w:p>
        </w:tc>
        <w:tc>
          <w:tcPr>
            <w:tcW w:w="850" w:type="dxa"/>
            <w:vAlign w:val="center"/>
          </w:tcPr>
          <w:p w14:paraId="1B872213" w14:textId="77777777" w:rsidR="00C36332" w:rsidRPr="00C344F4" w:rsidRDefault="00C36332" w:rsidP="0017215F">
            <w:pPr>
              <w:spacing w:before="0"/>
              <w:jc w:val="center"/>
              <w:rPr>
                <w:i/>
                <w:sz w:val="16"/>
                <w:szCs w:val="16"/>
              </w:rPr>
            </w:pPr>
            <w:r>
              <w:rPr>
                <w:i/>
                <w:sz w:val="16"/>
                <w:szCs w:val="16"/>
              </w:rPr>
              <w:t>0</w:t>
            </w:r>
          </w:p>
        </w:tc>
        <w:tc>
          <w:tcPr>
            <w:tcW w:w="851" w:type="dxa"/>
            <w:vAlign w:val="center"/>
          </w:tcPr>
          <w:p w14:paraId="2A32EF5F" w14:textId="77777777" w:rsidR="00C36332" w:rsidRPr="00C344F4" w:rsidRDefault="00C36332" w:rsidP="0017215F">
            <w:pPr>
              <w:spacing w:before="0"/>
              <w:jc w:val="center"/>
              <w:rPr>
                <w:i/>
                <w:sz w:val="16"/>
                <w:szCs w:val="16"/>
              </w:rPr>
            </w:pPr>
            <w:r w:rsidRPr="00C344F4">
              <w:rPr>
                <w:i/>
                <w:sz w:val="16"/>
                <w:szCs w:val="16"/>
              </w:rPr>
              <w:t>1</w:t>
            </w:r>
          </w:p>
        </w:tc>
        <w:tc>
          <w:tcPr>
            <w:tcW w:w="1276" w:type="dxa"/>
            <w:vAlign w:val="center"/>
          </w:tcPr>
          <w:p w14:paraId="7F15D963" w14:textId="77777777" w:rsidR="00C36332" w:rsidRPr="00C344F4" w:rsidRDefault="00C36332" w:rsidP="0017215F">
            <w:pPr>
              <w:spacing w:before="0"/>
              <w:jc w:val="left"/>
              <w:rPr>
                <w:i/>
                <w:sz w:val="16"/>
                <w:szCs w:val="16"/>
              </w:rPr>
            </w:pPr>
          </w:p>
        </w:tc>
      </w:tr>
      <w:tr w:rsidR="00C36332" w:rsidRPr="00C344F4" w14:paraId="751A7A12" w14:textId="77777777" w:rsidTr="003D3609">
        <w:trPr>
          <w:trHeight w:val="284"/>
        </w:trPr>
        <w:tc>
          <w:tcPr>
            <w:tcW w:w="4253" w:type="dxa"/>
            <w:vAlign w:val="center"/>
          </w:tcPr>
          <w:p w14:paraId="66E01BE6" w14:textId="77777777" w:rsidR="00C36332" w:rsidRDefault="00C36332" w:rsidP="008849B2">
            <w:pPr>
              <w:spacing w:before="0"/>
              <w:ind w:left="743"/>
              <w:jc w:val="left"/>
              <w:rPr>
                <w:i/>
                <w:sz w:val="16"/>
                <w:szCs w:val="16"/>
              </w:rPr>
            </w:pPr>
            <w:r>
              <w:rPr>
                <w:i/>
                <w:sz w:val="16"/>
                <w:szCs w:val="16"/>
              </w:rPr>
              <w:t>Resumo</w:t>
            </w:r>
          </w:p>
        </w:tc>
        <w:tc>
          <w:tcPr>
            <w:tcW w:w="2268" w:type="dxa"/>
            <w:vAlign w:val="center"/>
          </w:tcPr>
          <w:p w14:paraId="3E9B3F0A" w14:textId="77777777" w:rsidR="00C36332" w:rsidRPr="00C344F4" w:rsidRDefault="00C36332" w:rsidP="0017215F">
            <w:pPr>
              <w:spacing w:before="0"/>
              <w:jc w:val="left"/>
              <w:rPr>
                <w:i/>
                <w:sz w:val="16"/>
                <w:szCs w:val="16"/>
              </w:rPr>
            </w:pPr>
            <w:r>
              <w:rPr>
                <w:i/>
                <w:sz w:val="16"/>
                <w:szCs w:val="16"/>
              </w:rPr>
              <w:t>FontesInformacoes</w:t>
            </w:r>
          </w:p>
        </w:tc>
        <w:tc>
          <w:tcPr>
            <w:tcW w:w="850" w:type="dxa"/>
            <w:vAlign w:val="center"/>
          </w:tcPr>
          <w:p w14:paraId="64CE3F78" w14:textId="77777777" w:rsidR="00C36332" w:rsidRDefault="00C36332" w:rsidP="0017215F">
            <w:pPr>
              <w:spacing w:before="0"/>
              <w:jc w:val="center"/>
              <w:rPr>
                <w:i/>
                <w:sz w:val="16"/>
                <w:szCs w:val="16"/>
              </w:rPr>
            </w:pPr>
            <w:r>
              <w:rPr>
                <w:i/>
                <w:sz w:val="16"/>
                <w:szCs w:val="16"/>
              </w:rPr>
              <w:t>0</w:t>
            </w:r>
          </w:p>
        </w:tc>
        <w:tc>
          <w:tcPr>
            <w:tcW w:w="851" w:type="dxa"/>
            <w:vAlign w:val="center"/>
          </w:tcPr>
          <w:p w14:paraId="5765BA74" w14:textId="77777777" w:rsidR="00C36332" w:rsidRPr="00C344F4" w:rsidRDefault="00C36332" w:rsidP="0017215F">
            <w:pPr>
              <w:spacing w:before="0"/>
              <w:jc w:val="center"/>
              <w:rPr>
                <w:i/>
                <w:sz w:val="16"/>
                <w:szCs w:val="16"/>
              </w:rPr>
            </w:pPr>
            <w:r>
              <w:rPr>
                <w:i/>
                <w:sz w:val="16"/>
                <w:szCs w:val="16"/>
              </w:rPr>
              <w:t>1</w:t>
            </w:r>
          </w:p>
        </w:tc>
        <w:tc>
          <w:tcPr>
            <w:tcW w:w="1276" w:type="dxa"/>
            <w:vAlign w:val="center"/>
          </w:tcPr>
          <w:p w14:paraId="74AEE880" w14:textId="77777777" w:rsidR="00C36332" w:rsidRPr="00C344F4" w:rsidRDefault="00C36332" w:rsidP="0017215F">
            <w:pPr>
              <w:spacing w:before="0"/>
              <w:jc w:val="left"/>
              <w:rPr>
                <w:i/>
                <w:sz w:val="16"/>
                <w:szCs w:val="16"/>
              </w:rPr>
            </w:pPr>
          </w:p>
        </w:tc>
      </w:tr>
      <w:tr w:rsidR="00C36332" w:rsidRPr="00C344F4" w14:paraId="60A57E24" w14:textId="77777777" w:rsidTr="003D3609">
        <w:trPr>
          <w:trHeight w:val="284"/>
        </w:trPr>
        <w:tc>
          <w:tcPr>
            <w:tcW w:w="4253" w:type="dxa"/>
            <w:vAlign w:val="center"/>
          </w:tcPr>
          <w:p w14:paraId="13CA033F" w14:textId="77777777" w:rsidR="00C36332" w:rsidRDefault="00C36332" w:rsidP="008849B2">
            <w:pPr>
              <w:spacing w:before="0"/>
              <w:ind w:left="885"/>
              <w:jc w:val="left"/>
              <w:rPr>
                <w:i/>
                <w:sz w:val="16"/>
                <w:szCs w:val="16"/>
              </w:rPr>
            </w:pPr>
            <w:r>
              <w:rPr>
                <w:i/>
                <w:sz w:val="16"/>
                <w:szCs w:val="16"/>
              </w:rPr>
              <w:t>segmento</w:t>
            </w:r>
          </w:p>
        </w:tc>
        <w:tc>
          <w:tcPr>
            <w:tcW w:w="2268" w:type="dxa"/>
            <w:vAlign w:val="center"/>
          </w:tcPr>
          <w:p w14:paraId="47EB415B" w14:textId="77777777" w:rsidR="00C36332" w:rsidRDefault="00C36332" w:rsidP="0017215F">
            <w:pPr>
              <w:spacing w:before="0"/>
              <w:jc w:val="left"/>
              <w:rPr>
                <w:i/>
                <w:sz w:val="16"/>
                <w:szCs w:val="16"/>
              </w:rPr>
            </w:pPr>
            <w:r>
              <w:rPr>
                <w:i/>
                <w:sz w:val="16"/>
                <w:szCs w:val="16"/>
              </w:rPr>
              <w:t>Integer</w:t>
            </w:r>
          </w:p>
        </w:tc>
        <w:tc>
          <w:tcPr>
            <w:tcW w:w="850" w:type="dxa"/>
            <w:vAlign w:val="center"/>
          </w:tcPr>
          <w:p w14:paraId="2737261D" w14:textId="77777777" w:rsidR="00C36332" w:rsidRDefault="00C36332" w:rsidP="0017215F">
            <w:pPr>
              <w:spacing w:before="0"/>
              <w:jc w:val="center"/>
              <w:rPr>
                <w:i/>
                <w:sz w:val="16"/>
                <w:szCs w:val="16"/>
              </w:rPr>
            </w:pPr>
            <w:r>
              <w:rPr>
                <w:i/>
                <w:sz w:val="16"/>
                <w:szCs w:val="16"/>
              </w:rPr>
              <w:t>0</w:t>
            </w:r>
          </w:p>
        </w:tc>
        <w:tc>
          <w:tcPr>
            <w:tcW w:w="851" w:type="dxa"/>
            <w:vAlign w:val="center"/>
          </w:tcPr>
          <w:p w14:paraId="09BDE926" w14:textId="77777777" w:rsidR="00C36332" w:rsidRDefault="00C36332" w:rsidP="0017215F">
            <w:pPr>
              <w:spacing w:before="0"/>
              <w:jc w:val="center"/>
              <w:rPr>
                <w:i/>
                <w:sz w:val="16"/>
                <w:szCs w:val="16"/>
              </w:rPr>
            </w:pPr>
            <w:r>
              <w:rPr>
                <w:i/>
                <w:sz w:val="16"/>
                <w:szCs w:val="16"/>
              </w:rPr>
              <w:t>1</w:t>
            </w:r>
          </w:p>
        </w:tc>
        <w:tc>
          <w:tcPr>
            <w:tcW w:w="1276" w:type="dxa"/>
            <w:vAlign w:val="center"/>
          </w:tcPr>
          <w:p w14:paraId="55A61CA3" w14:textId="77777777" w:rsidR="00C36332" w:rsidRPr="00C344F4" w:rsidRDefault="00C36332" w:rsidP="0017215F">
            <w:pPr>
              <w:spacing w:before="0"/>
              <w:jc w:val="left"/>
              <w:rPr>
                <w:i/>
                <w:sz w:val="16"/>
                <w:szCs w:val="16"/>
              </w:rPr>
            </w:pPr>
          </w:p>
        </w:tc>
      </w:tr>
      <w:tr w:rsidR="00C36332" w:rsidRPr="00C344F4" w14:paraId="1FBBBB7A" w14:textId="77777777" w:rsidTr="003D3609">
        <w:trPr>
          <w:trHeight w:val="284"/>
        </w:trPr>
        <w:tc>
          <w:tcPr>
            <w:tcW w:w="4253" w:type="dxa"/>
            <w:vAlign w:val="center"/>
          </w:tcPr>
          <w:p w14:paraId="47E51E9E" w14:textId="77777777" w:rsidR="00C36332" w:rsidRDefault="00C36332" w:rsidP="008849B2">
            <w:pPr>
              <w:spacing w:before="0"/>
              <w:ind w:left="885"/>
              <w:jc w:val="left"/>
              <w:rPr>
                <w:i/>
                <w:sz w:val="16"/>
                <w:szCs w:val="16"/>
              </w:rPr>
            </w:pPr>
            <w:r w:rsidRPr="00427FFC">
              <w:rPr>
                <w:i/>
                <w:sz w:val="16"/>
                <w:szCs w:val="16"/>
              </w:rPr>
              <w:t>quantidadeRelacionamentoFornecedores</w:t>
            </w:r>
          </w:p>
        </w:tc>
        <w:tc>
          <w:tcPr>
            <w:tcW w:w="2268" w:type="dxa"/>
            <w:vAlign w:val="center"/>
          </w:tcPr>
          <w:p w14:paraId="3BD470AF"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5FF3C8E2" w14:textId="77777777" w:rsidR="00C36332" w:rsidRDefault="00C36332" w:rsidP="0017215F">
            <w:pPr>
              <w:spacing w:before="0"/>
              <w:jc w:val="center"/>
              <w:rPr>
                <w:i/>
                <w:sz w:val="16"/>
                <w:szCs w:val="16"/>
              </w:rPr>
            </w:pPr>
            <w:r>
              <w:rPr>
                <w:i/>
                <w:sz w:val="16"/>
                <w:szCs w:val="16"/>
              </w:rPr>
              <w:t>0</w:t>
            </w:r>
          </w:p>
        </w:tc>
        <w:tc>
          <w:tcPr>
            <w:tcW w:w="851" w:type="dxa"/>
            <w:vAlign w:val="center"/>
          </w:tcPr>
          <w:p w14:paraId="266E61BE" w14:textId="77777777" w:rsidR="00C36332" w:rsidRDefault="00C36332" w:rsidP="0017215F">
            <w:pPr>
              <w:spacing w:before="0"/>
              <w:jc w:val="center"/>
              <w:rPr>
                <w:i/>
                <w:sz w:val="16"/>
                <w:szCs w:val="16"/>
              </w:rPr>
            </w:pPr>
            <w:r>
              <w:rPr>
                <w:i/>
                <w:sz w:val="16"/>
                <w:szCs w:val="16"/>
              </w:rPr>
              <w:t>1</w:t>
            </w:r>
          </w:p>
        </w:tc>
        <w:tc>
          <w:tcPr>
            <w:tcW w:w="1276" w:type="dxa"/>
            <w:vAlign w:val="center"/>
          </w:tcPr>
          <w:p w14:paraId="73A86F1E" w14:textId="77777777" w:rsidR="00C36332" w:rsidRPr="00C344F4" w:rsidRDefault="00C36332" w:rsidP="0017215F">
            <w:pPr>
              <w:spacing w:before="0"/>
              <w:jc w:val="left"/>
              <w:rPr>
                <w:i/>
                <w:sz w:val="16"/>
                <w:szCs w:val="16"/>
              </w:rPr>
            </w:pPr>
          </w:p>
        </w:tc>
      </w:tr>
      <w:tr w:rsidR="00C36332" w:rsidRPr="00C344F4" w14:paraId="56ED6BA6" w14:textId="77777777" w:rsidTr="003D3609">
        <w:trPr>
          <w:trHeight w:val="284"/>
        </w:trPr>
        <w:tc>
          <w:tcPr>
            <w:tcW w:w="4253" w:type="dxa"/>
            <w:vAlign w:val="center"/>
          </w:tcPr>
          <w:p w14:paraId="0013E841" w14:textId="77777777" w:rsidR="00C36332" w:rsidRPr="00427FFC" w:rsidRDefault="00C36332" w:rsidP="008849B2">
            <w:pPr>
              <w:spacing w:before="0"/>
              <w:ind w:left="885"/>
              <w:jc w:val="left"/>
              <w:rPr>
                <w:i/>
                <w:sz w:val="16"/>
                <w:szCs w:val="16"/>
              </w:rPr>
            </w:pPr>
            <w:r w:rsidRPr="00427FFC">
              <w:rPr>
                <w:i/>
                <w:sz w:val="16"/>
                <w:szCs w:val="16"/>
              </w:rPr>
              <w:t>quantidadeHistoricoPagamentosQuantidade</w:t>
            </w:r>
          </w:p>
        </w:tc>
        <w:tc>
          <w:tcPr>
            <w:tcW w:w="2268" w:type="dxa"/>
            <w:vAlign w:val="center"/>
          </w:tcPr>
          <w:p w14:paraId="16C1AA2E"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1EAA72C4" w14:textId="77777777" w:rsidR="00C36332" w:rsidRDefault="00C36332" w:rsidP="0017215F">
            <w:pPr>
              <w:spacing w:before="0"/>
              <w:jc w:val="center"/>
              <w:rPr>
                <w:i/>
                <w:sz w:val="16"/>
                <w:szCs w:val="16"/>
              </w:rPr>
            </w:pPr>
            <w:r>
              <w:rPr>
                <w:i/>
                <w:sz w:val="16"/>
                <w:szCs w:val="16"/>
              </w:rPr>
              <w:t>0</w:t>
            </w:r>
          </w:p>
        </w:tc>
        <w:tc>
          <w:tcPr>
            <w:tcW w:w="851" w:type="dxa"/>
            <w:vAlign w:val="center"/>
          </w:tcPr>
          <w:p w14:paraId="0C01985A" w14:textId="77777777" w:rsidR="00C36332" w:rsidRDefault="00C36332" w:rsidP="0017215F">
            <w:pPr>
              <w:spacing w:before="0"/>
              <w:jc w:val="center"/>
              <w:rPr>
                <w:i/>
                <w:sz w:val="16"/>
                <w:szCs w:val="16"/>
              </w:rPr>
            </w:pPr>
            <w:r>
              <w:rPr>
                <w:i/>
                <w:sz w:val="16"/>
                <w:szCs w:val="16"/>
              </w:rPr>
              <w:t>1</w:t>
            </w:r>
          </w:p>
        </w:tc>
        <w:tc>
          <w:tcPr>
            <w:tcW w:w="1276" w:type="dxa"/>
            <w:vAlign w:val="center"/>
          </w:tcPr>
          <w:p w14:paraId="343E591D" w14:textId="77777777" w:rsidR="00C36332" w:rsidRPr="00C344F4" w:rsidRDefault="00C36332" w:rsidP="0017215F">
            <w:pPr>
              <w:spacing w:before="0"/>
              <w:jc w:val="left"/>
              <w:rPr>
                <w:i/>
                <w:sz w:val="16"/>
                <w:szCs w:val="16"/>
              </w:rPr>
            </w:pPr>
          </w:p>
        </w:tc>
      </w:tr>
      <w:tr w:rsidR="00C36332" w:rsidRPr="00C344F4" w14:paraId="09784192" w14:textId="77777777" w:rsidTr="003D3609">
        <w:trPr>
          <w:trHeight w:val="284"/>
        </w:trPr>
        <w:tc>
          <w:tcPr>
            <w:tcW w:w="4253" w:type="dxa"/>
            <w:vAlign w:val="center"/>
          </w:tcPr>
          <w:p w14:paraId="6D47AF65" w14:textId="77777777" w:rsidR="00C36332" w:rsidRPr="00427FFC" w:rsidRDefault="00C36332" w:rsidP="008849B2">
            <w:pPr>
              <w:spacing w:before="0"/>
              <w:ind w:left="885"/>
              <w:jc w:val="left"/>
              <w:rPr>
                <w:i/>
                <w:sz w:val="16"/>
                <w:szCs w:val="16"/>
              </w:rPr>
            </w:pPr>
            <w:r w:rsidRPr="00427FFC">
              <w:rPr>
                <w:i/>
                <w:sz w:val="16"/>
                <w:szCs w:val="16"/>
              </w:rPr>
              <w:t>quantidadeHistoricoPagamentosValores</w:t>
            </w:r>
          </w:p>
        </w:tc>
        <w:tc>
          <w:tcPr>
            <w:tcW w:w="2268" w:type="dxa"/>
            <w:vAlign w:val="center"/>
          </w:tcPr>
          <w:p w14:paraId="7220ABB3"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6A67F586" w14:textId="77777777" w:rsidR="00C36332" w:rsidRDefault="00C36332" w:rsidP="0017215F">
            <w:pPr>
              <w:spacing w:before="0"/>
              <w:jc w:val="center"/>
              <w:rPr>
                <w:i/>
                <w:sz w:val="16"/>
                <w:szCs w:val="16"/>
              </w:rPr>
            </w:pPr>
            <w:r>
              <w:rPr>
                <w:i/>
                <w:sz w:val="16"/>
                <w:szCs w:val="16"/>
              </w:rPr>
              <w:t>0</w:t>
            </w:r>
          </w:p>
        </w:tc>
        <w:tc>
          <w:tcPr>
            <w:tcW w:w="851" w:type="dxa"/>
            <w:vAlign w:val="center"/>
          </w:tcPr>
          <w:p w14:paraId="31430D7E" w14:textId="77777777" w:rsidR="00C36332" w:rsidRDefault="00C36332" w:rsidP="0017215F">
            <w:pPr>
              <w:spacing w:before="0"/>
              <w:jc w:val="center"/>
              <w:rPr>
                <w:i/>
                <w:sz w:val="16"/>
                <w:szCs w:val="16"/>
              </w:rPr>
            </w:pPr>
            <w:r>
              <w:rPr>
                <w:i/>
                <w:sz w:val="16"/>
                <w:szCs w:val="16"/>
              </w:rPr>
              <w:t>1</w:t>
            </w:r>
          </w:p>
        </w:tc>
        <w:tc>
          <w:tcPr>
            <w:tcW w:w="1276" w:type="dxa"/>
            <w:vAlign w:val="center"/>
          </w:tcPr>
          <w:p w14:paraId="74695F41" w14:textId="77777777" w:rsidR="00C36332" w:rsidRPr="00C344F4" w:rsidRDefault="00C36332" w:rsidP="0017215F">
            <w:pPr>
              <w:spacing w:before="0"/>
              <w:jc w:val="left"/>
              <w:rPr>
                <w:i/>
                <w:sz w:val="16"/>
                <w:szCs w:val="16"/>
              </w:rPr>
            </w:pPr>
          </w:p>
        </w:tc>
      </w:tr>
      <w:tr w:rsidR="00C36332" w:rsidRPr="00C344F4" w14:paraId="1D05F11C" w14:textId="77777777" w:rsidTr="003D3609">
        <w:trPr>
          <w:trHeight w:val="284"/>
        </w:trPr>
        <w:tc>
          <w:tcPr>
            <w:tcW w:w="4253" w:type="dxa"/>
            <w:vAlign w:val="center"/>
          </w:tcPr>
          <w:p w14:paraId="65782261" w14:textId="77777777" w:rsidR="00C36332" w:rsidRPr="00427FFC" w:rsidRDefault="00C36332" w:rsidP="008849B2">
            <w:pPr>
              <w:spacing w:before="0"/>
              <w:ind w:left="885"/>
              <w:jc w:val="left"/>
              <w:rPr>
                <w:i/>
                <w:sz w:val="16"/>
                <w:szCs w:val="16"/>
              </w:rPr>
            </w:pPr>
            <w:r w:rsidRPr="00427FFC">
              <w:rPr>
                <w:i/>
                <w:sz w:val="16"/>
                <w:szCs w:val="16"/>
              </w:rPr>
              <w:t>quantidadeEvolucaoCompromissos</w:t>
            </w:r>
          </w:p>
        </w:tc>
        <w:tc>
          <w:tcPr>
            <w:tcW w:w="2268" w:type="dxa"/>
            <w:vAlign w:val="center"/>
          </w:tcPr>
          <w:p w14:paraId="4CCBC0C0"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3FAE539A" w14:textId="77777777" w:rsidR="00C36332" w:rsidRDefault="00C36332" w:rsidP="0017215F">
            <w:pPr>
              <w:spacing w:before="0"/>
              <w:jc w:val="center"/>
              <w:rPr>
                <w:i/>
                <w:sz w:val="16"/>
                <w:szCs w:val="16"/>
              </w:rPr>
            </w:pPr>
            <w:r>
              <w:rPr>
                <w:i/>
                <w:sz w:val="16"/>
                <w:szCs w:val="16"/>
              </w:rPr>
              <w:t>0</w:t>
            </w:r>
          </w:p>
        </w:tc>
        <w:tc>
          <w:tcPr>
            <w:tcW w:w="851" w:type="dxa"/>
            <w:vAlign w:val="center"/>
          </w:tcPr>
          <w:p w14:paraId="1DCA0A39" w14:textId="77777777" w:rsidR="00C36332" w:rsidRDefault="00C36332" w:rsidP="0017215F">
            <w:pPr>
              <w:spacing w:before="0"/>
              <w:jc w:val="center"/>
              <w:rPr>
                <w:i/>
                <w:sz w:val="16"/>
                <w:szCs w:val="16"/>
              </w:rPr>
            </w:pPr>
            <w:r>
              <w:rPr>
                <w:i/>
                <w:sz w:val="16"/>
                <w:szCs w:val="16"/>
              </w:rPr>
              <w:t>1</w:t>
            </w:r>
          </w:p>
        </w:tc>
        <w:tc>
          <w:tcPr>
            <w:tcW w:w="1276" w:type="dxa"/>
            <w:vAlign w:val="center"/>
          </w:tcPr>
          <w:p w14:paraId="6AF6E6ED" w14:textId="77777777" w:rsidR="00C36332" w:rsidRPr="00C344F4" w:rsidRDefault="00C36332" w:rsidP="0017215F">
            <w:pPr>
              <w:spacing w:before="0"/>
              <w:jc w:val="left"/>
              <w:rPr>
                <w:i/>
                <w:sz w:val="16"/>
                <w:szCs w:val="16"/>
              </w:rPr>
            </w:pPr>
          </w:p>
        </w:tc>
      </w:tr>
      <w:tr w:rsidR="00C36332" w:rsidRPr="00C344F4" w14:paraId="3FA8473B" w14:textId="77777777" w:rsidTr="003D3609">
        <w:trPr>
          <w:trHeight w:val="284"/>
        </w:trPr>
        <w:tc>
          <w:tcPr>
            <w:tcW w:w="4253" w:type="dxa"/>
            <w:vAlign w:val="center"/>
          </w:tcPr>
          <w:p w14:paraId="07FF7EF1" w14:textId="77777777" w:rsidR="00C36332" w:rsidRPr="00427FFC" w:rsidRDefault="00C36332" w:rsidP="008849B2">
            <w:pPr>
              <w:spacing w:before="0"/>
              <w:ind w:left="885"/>
              <w:jc w:val="left"/>
              <w:rPr>
                <w:i/>
                <w:sz w:val="16"/>
                <w:szCs w:val="16"/>
              </w:rPr>
            </w:pPr>
            <w:r w:rsidRPr="00427FFC">
              <w:rPr>
                <w:i/>
                <w:sz w:val="16"/>
                <w:szCs w:val="16"/>
              </w:rPr>
              <w:t>quantidadeReferenciaisNegocios</w:t>
            </w:r>
          </w:p>
        </w:tc>
        <w:tc>
          <w:tcPr>
            <w:tcW w:w="2268" w:type="dxa"/>
            <w:vAlign w:val="center"/>
          </w:tcPr>
          <w:p w14:paraId="6FB586C4"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21FFF548" w14:textId="77777777" w:rsidR="00C36332" w:rsidRDefault="00C36332" w:rsidP="0017215F">
            <w:pPr>
              <w:spacing w:before="0"/>
              <w:jc w:val="center"/>
              <w:rPr>
                <w:i/>
                <w:sz w:val="16"/>
                <w:szCs w:val="16"/>
              </w:rPr>
            </w:pPr>
            <w:r>
              <w:rPr>
                <w:i/>
                <w:sz w:val="16"/>
                <w:szCs w:val="16"/>
              </w:rPr>
              <w:t>0</w:t>
            </w:r>
          </w:p>
        </w:tc>
        <w:tc>
          <w:tcPr>
            <w:tcW w:w="851" w:type="dxa"/>
            <w:vAlign w:val="center"/>
          </w:tcPr>
          <w:p w14:paraId="73718A2B" w14:textId="77777777" w:rsidR="00C36332" w:rsidRDefault="00C36332" w:rsidP="0017215F">
            <w:pPr>
              <w:spacing w:before="0"/>
              <w:jc w:val="center"/>
              <w:rPr>
                <w:i/>
                <w:sz w:val="16"/>
                <w:szCs w:val="16"/>
              </w:rPr>
            </w:pPr>
            <w:r>
              <w:rPr>
                <w:i/>
                <w:sz w:val="16"/>
                <w:szCs w:val="16"/>
              </w:rPr>
              <w:t>1</w:t>
            </w:r>
          </w:p>
        </w:tc>
        <w:tc>
          <w:tcPr>
            <w:tcW w:w="1276" w:type="dxa"/>
            <w:vAlign w:val="center"/>
          </w:tcPr>
          <w:p w14:paraId="65CE8A9B" w14:textId="77777777" w:rsidR="00C36332" w:rsidRPr="00C344F4" w:rsidRDefault="00C36332" w:rsidP="0017215F">
            <w:pPr>
              <w:spacing w:before="0"/>
              <w:jc w:val="left"/>
              <w:rPr>
                <w:i/>
                <w:sz w:val="16"/>
                <w:szCs w:val="16"/>
              </w:rPr>
            </w:pPr>
          </w:p>
        </w:tc>
      </w:tr>
      <w:tr w:rsidR="00C36332" w:rsidRPr="00C344F4" w14:paraId="1778552D" w14:textId="77777777" w:rsidTr="003D3609">
        <w:trPr>
          <w:trHeight w:val="284"/>
        </w:trPr>
        <w:tc>
          <w:tcPr>
            <w:tcW w:w="4253" w:type="dxa"/>
            <w:vAlign w:val="center"/>
          </w:tcPr>
          <w:p w14:paraId="35C183FE" w14:textId="77777777" w:rsidR="00C36332" w:rsidRPr="00427FFC" w:rsidRDefault="00C36332" w:rsidP="008849B2">
            <w:pPr>
              <w:spacing w:before="0"/>
              <w:ind w:left="885"/>
              <w:jc w:val="left"/>
              <w:rPr>
                <w:i/>
                <w:sz w:val="16"/>
                <w:szCs w:val="16"/>
              </w:rPr>
            </w:pPr>
            <w:r w:rsidRPr="00427FFC">
              <w:rPr>
                <w:i/>
                <w:sz w:val="16"/>
                <w:szCs w:val="16"/>
              </w:rPr>
              <w:t>quantidadeReferenciaisNegociosAVista</w:t>
            </w:r>
          </w:p>
        </w:tc>
        <w:tc>
          <w:tcPr>
            <w:tcW w:w="2268" w:type="dxa"/>
            <w:vAlign w:val="center"/>
          </w:tcPr>
          <w:p w14:paraId="5BF16DC8" w14:textId="77777777" w:rsidR="00C36332" w:rsidRDefault="00C36332" w:rsidP="0017215F">
            <w:pPr>
              <w:spacing w:before="0"/>
              <w:jc w:val="left"/>
              <w:rPr>
                <w:i/>
                <w:sz w:val="16"/>
                <w:szCs w:val="16"/>
              </w:rPr>
            </w:pPr>
            <w:r w:rsidRPr="000243B7">
              <w:rPr>
                <w:i/>
                <w:sz w:val="16"/>
                <w:szCs w:val="16"/>
              </w:rPr>
              <w:t>Integer</w:t>
            </w:r>
          </w:p>
        </w:tc>
        <w:tc>
          <w:tcPr>
            <w:tcW w:w="850" w:type="dxa"/>
            <w:vAlign w:val="center"/>
          </w:tcPr>
          <w:p w14:paraId="580D6892" w14:textId="77777777" w:rsidR="00C36332" w:rsidRDefault="00C36332" w:rsidP="0017215F">
            <w:pPr>
              <w:spacing w:before="0"/>
              <w:jc w:val="center"/>
              <w:rPr>
                <w:i/>
                <w:sz w:val="16"/>
                <w:szCs w:val="16"/>
              </w:rPr>
            </w:pPr>
            <w:r>
              <w:rPr>
                <w:i/>
                <w:sz w:val="16"/>
                <w:szCs w:val="16"/>
              </w:rPr>
              <w:t>0</w:t>
            </w:r>
          </w:p>
        </w:tc>
        <w:tc>
          <w:tcPr>
            <w:tcW w:w="851" w:type="dxa"/>
            <w:vAlign w:val="center"/>
          </w:tcPr>
          <w:p w14:paraId="15719DDB" w14:textId="77777777" w:rsidR="00C36332" w:rsidRDefault="00C36332" w:rsidP="0017215F">
            <w:pPr>
              <w:spacing w:before="0"/>
              <w:jc w:val="center"/>
              <w:rPr>
                <w:i/>
                <w:sz w:val="16"/>
                <w:szCs w:val="16"/>
              </w:rPr>
            </w:pPr>
            <w:r>
              <w:rPr>
                <w:i/>
                <w:sz w:val="16"/>
                <w:szCs w:val="16"/>
              </w:rPr>
              <w:t>1</w:t>
            </w:r>
          </w:p>
        </w:tc>
        <w:tc>
          <w:tcPr>
            <w:tcW w:w="1276" w:type="dxa"/>
            <w:vAlign w:val="center"/>
          </w:tcPr>
          <w:p w14:paraId="42C194DA" w14:textId="77777777" w:rsidR="00C36332" w:rsidRPr="00C344F4" w:rsidRDefault="00C36332" w:rsidP="0017215F">
            <w:pPr>
              <w:spacing w:before="0"/>
              <w:jc w:val="left"/>
              <w:rPr>
                <w:i/>
                <w:sz w:val="16"/>
                <w:szCs w:val="16"/>
              </w:rPr>
            </w:pPr>
          </w:p>
        </w:tc>
      </w:tr>
      <w:tr w:rsidR="00C36332" w:rsidRPr="00C344F4" w14:paraId="360A2317" w14:textId="77777777" w:rsidTr="003D3609">
        <w:trPr>
          <w:trHeight w:val="284"/>
        </w:trPr>
        <w:tc>
          <w:tcPr>
            <w:tcW w:w="4253" w:type="dxa"/>
            <w:vAlign w:val="center"/>
          </w:tcPr>
          <w:p w14:paraId="7E685AFD" w14:textId="77777777" w:rsidR="00C36332" w:rsidRPr="00CD4286" w:rsidRDefault="00C36332" w:rsidP="008849B2">
            <w:pPr>
              <w:spacing w:before="0"/>
              <w:ind w:left="601"/>
              <w:jc w:val="left"/>
              <w:rPr>
                <w:sz w:val="16"/>
                <w:szCs w:val="16"/>
              </w:rPr>
            </w:pPr>
            <w:r>
              <w:rPr>
                <w:sz w:val="16"/>
                <w:szCs w:val="16"/>
              </w:rPr>
              <w:t>PrincipaisFornecedores</w:t>
            </w:r>
          </w:p>
        </w:tc>
        <w:tc>
          <w:tcPr>
            <w:tcW w:w="2268" w:type="dxa"/>
            <w:vAlign w:val="center"/>
          </w:tcPr>
          <w:p w14:paraId="04778C3B" w14:textId="77777777" w:rsidR="00C36332" w:rsidRDefault="00C36332" w:rsidP="0017215F">
            <w:pPr>
              <w:spacing w:before="0"/>
              <w:jc w:val="left"/>
              <w:rPr>
                <w:i/>
                <w:sz w:val="16"/>
                <w:szCs w:val="16"/>
              </w:rPr>
            </w:pPr>
          </w:p>
        </w:tc>
        <w:tc>
          <w:tcPr>
            <w:tcW w:w="850" w:type="dxa"/>
            <w:vAlign w:val="center"/>
          </w:tcPr>
          <w:p w14:paraId="794B71B2" w14:textId="77777777" w:rsidR="00C36332" w:rsidRDefault="00C36332" w:rsidP="0017215F">
            <w:pPr>
              <w:spacing w:before="0"/>
              <w:jc w:val="center"/>
              <w:rPr>
                <w:i/>
                <w:sz w:val="16"/>
                <w:szCs w:val="16"/>
              </w:rPr>
            </w:pPr>
            <w:r>
              <w:rPr>
                <w:i/>
                <w:sz w:val="16"/>
                <w:szCs w:val="16"/>
              </w:rPr>
              <w:t>0</w:t>
            </w:r>
          </w:p>
        </w:tc>
        <w:tc>
          <w:tcPr>
            <w:tcW w:w="851" w:type="dxa"/>
            <w:vAlign w:val="center"/>
          </w:tcPr>
          <w:p w14:paraId="5E55B7B1" w14:textId="77777777" w:rsidR="00C36332" w:rsidRDefault="00C36332" w:rsidP="0017215F">
            <w:pPr>
              <w:spacing w:before="0"/>
              <w:jc w:val="center"/>
              <w:rPr>
                <w:i/>
                <w:sz w:val="16"/>
                <w:szCs w:val="16"/>
              </w:rPr>
            </w:pPr>
            <w:r>
              <w:rPr>
                <w:i/>
                <w:sz w:val="16"/>
                <w:szCs w:val="16"/>
              </w:rPr>
              <w:t>1</w:t>
            </w:r>
          </w:p>
        </w:tc>
        <w:tc>
          <w:tcPr>
            <w:tcW w:w="1276" w:type="dxa"/>
            <w:vAlign w:val="center"/>
          </w:tcPr>
          <w:p w14:paraId="1974EF39" w14:textId="77777777" w:rsidR="00C36332" w:rsidRPr="00C344F4" w:rsidRDefault="00C36332" w:rsidP="0017215F">
            <w:pPr>
              <w:spacing w:before="0"/>
              <w:jc w:val="left"/>
              <w:rPr>
                <w:i/>
                <w:sz w:val="16"/>
                <w:szCs w:val="16"/>
              </w:rPr>
            </w:pPr>
          </w:p>
        </w:tc>
      </w:tr>
      <w:tr w:rsidR="00C36332" w:rsidRPr="00C344F4" w14:paraId="6A8F4AC0" w14:textId="77777777" w:rsidTr="003D3609">
        <w:trPr>
          <w:trHeight w:val="284"/>
        </w:trPr>
        <w:tc>
          <w:tcPr>
            <w:tcW w:w="4253" w:type="dxa"/>
            <w:vAlign w:val="center"/>
          </w:tcPr>
          <w:p w14:paraId="3DF10AD6" w14:textId="77777777" w:rsidR="00C36332" w:rsidRPr="00427FFC" w:rsidRDefault="00C36332" w:rsidP="008849B2">
            <w:pPr>
              <w:spacing w:before="0"/>
              <w:ind w:left="743"/>
              <w:jc w:val="left"/>
              <w:rPr>
                <w:i/>
                <w:sz w:val="16"/>
                <w:szCs w:val="16"/>
              </w:rPr>
            </w:pPr>
            <w:r>
              <w:rPr>
                <w:i/>
                <w:sz w:val="16"/>
                <w:szCs w:val="16"/>
              </w:rPr>
              <w:t>Fornecedor</w:t>
            </w:r>
          </w:p>
        </w:tc>
        <w:tc>
          <w:tcPr>
            <w:tcW w:w="2268" w:type="dxa"/>
            <w:vAlign w:val="center"/>
          </w:tcPr>
          <w:p w14:paraId="633999A5" w14:textId="77777777" w:rsidR="00C36332" w:rsidRDefault="00C36332" w:rsidP="0017215F">
            <w:pPr>
              <w:spacing w:before="0"/>
              <w:jc w:val="left"/>
              <w:rPr>
                <w:i/>
                <w:sz w:val="16"/>
                <w:szCs w:val="16"/>
              </w:rPr>
            </w:pPr>
            <w:r>
              <w:rPr>
                <w:i/>
                <w:sz w:val="16"/>
                <w:szCs w:val="16"/>
              </w:rPr>
              <w:t>PessoaJuridica</w:t>
            </w:r>
          </w:p>
        </w:tc>
        <w:tc>
          <w:tcPr>
            <w:tcW w:w="850" w:type="dxa"/>
            <w:vAlign w:val="center"/>
          </w:tcPr>
          <w:p w14:paraId="33C829FB" w14:textId="77777777" w:rsidR="00C36332" w:rsidRDefault="00C36332" w:rsidP="0017215F">
            <w:pPr>
              <w:spacing w:before="0"/>
              <w:jc w:val="center"/>
              <w:rPr>
                <w:i/>
                <w:sz w:val="16"/>
                <w:szCs w:val="16"/>
              </w:rPr>
            </w:pPr>
            <w:r>
              <w:rPr>
                <w:i/>
                <w:sz w:val="16"/>
                <w:szCs w:val="16"/>
              </w:rPr>
              <w:t>0</w:t>
            </w:r>
          </w:p>
        </w:tc>
        <w:tc>
          <w:tcPr>
            <w:tcW w:w="851" w:type="dxa"/>
            <w:vAlign w:val="center"/>
          </w:tcPr>
          <w:p w14:paraId="20FF5043" w14:textId="77777777" w:rsidR="00C36332" w:rsidRDefault="00C36332" w:rsidP="0017215F">
            <w:pPr>
              <w:spacing w:before="0"/>
              <w:jc w:val="center"/>
              <w:rPr>
                <w:i/>
                <w:sz w:val="16"/>
                <w:szCs w:val="16"/>
              </w:rPr>
            </w:pPr>
            <w:r>
              <w:rPr>
                <w:i/>
                <w:sz w:val="16"/>
                <w:szCs w:val="16"/>
              </w:rPr>
              <w:t>-1</w:t>
            </w:r>
          </w:p>
        </w:tc>
        <w:tc>
          <w:tcPr>
            <w:tcW w:w="1276" w:type="dxa"/>
            <w:vAlign w:val="center"/>
          </w:tcPr>
          <w:p w14:paraId="7DB6D827" w14:textId="77777777" w:rsidR="00C36332" w:rsidRPr="00C344F4" w:rsidRDefault="00C36332" w:rsidP="0017215F">
            <w:pPr>
              <w:spacing w:before="0"/>
              <w:jc w:val="left"/>
              <w:rPr>
                <w:i/>
                <w:sz w:val="16"/>
                <w:szCs w:val="16"/>
              </w:rPr>
            </w:pPr>
          </w:p>
        </w:tc>
      </w:tr>
      <w:tr w:rsidR="00C36332" w:rsidRPr="00C344F4" w14:paraId="6B65C603" w14:textId="77777777" w:rsidTr="003D3609">
        <w:trPr>
          <w:trHeight w:val="284"/>
        </w:trPr>
        <w:tc>
          <w:tcPr>
            <w:tcW w:w="4253" w:type="dxa"/>
            <w:vAlign w:val="center"/>
          </w:tcPr>
          <w:p w14:paraId="163387E3" w14:textId="77777777" w:rsidR="00C36332" w:rsidRPr="00427FFC" w:rsidRDefault="00C36332" w:rsidP="008849B2">
            <w:pPr>
              <w:spacing w:before="0"/>
              <w:ind w:left="885"/>
              <w:jc w:val="left"/>
              <w:rPr>
                <w:i/>
                <w:sz w:val="16"/>
                <w:szCs w:val="16"/>
              </w:rPr>
            </w:pPr>
            <w:r>
              <w:rPr>
                <w:i/>
                <w:sz w:val="16"/>
                <w:szCs w:val="16"/>
              </w:rPr>
              <w:t>documento/base</w:t>
            </w:r>
          </w:p>
        </w:tc>
        <w:tc>
          <w:tcPr>
            <w:tcW w:w="2268" w:type="dxa"/>
          </w:tcPr>
          <w:p w14:paraId="51F0C4AA"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1CB58640" w14:textId="77777777" w:rsidR="00C36332" w:rsidRDefault="00C36332" w:rsidP="0017215F">
            <w:pPr>
              <w:spacing w:before="0"/>
              <w:jc w:val="center"/>
              <w:rPr>
                <w:i/>
                <w:sz w:val="16"/>
                <w:szCs w:val="16"/>
              </w:rPr>
            </w:pPr>
            <w:r>
              <w:rPr>
                <w:i/>
                <w:sz w:val="16"/>
                <w:szCs w:val="16"/>
              </w:rPr>
              <w:t>0</w:t>
            </w:r>
          </w:p>
        </w:tc>
        <w:tc>
          <w:tcPr>
            <w:tcW w:w="851" w:type="dxa"/>
            <w:vAlign w:val="center"/>
          </w:tcPr>
          <w:p w14:paraId="7AEC0C94" w14:textId="77777777" w:rsidR="00C36332" w:rsidRDefault="00C36332" w:rsidP="0017215F">
            <w:pPr>
              <w:spacing w:before="0"/>
              <w:jc w:val="center"/>
              <w:rPr>
                <w:i/>
                <w:sz w:val="16"/>
                <w:szCs w:val="16"/>
              </w:rPr>
            </w:pPr>
            <w:r>
              <w:rPr>
                <w:i/>
                <w:sz w:val="16"/>
                <w:szCs w:val="16"/>
              </w:rPr>
              <w:t>1</w:t>
            </w:r>
          </w:p>
        </w:tc>
        <w:tc>
          <w:tcPr>
            <w:tcW w:w="1276" w:type="dxa"/>
            <w:vAlign w:val="center"/>
          </w:tcPr>
          <w:p w14:paraId="4CAB86F8" w14:textId="77777777" w:rsidR="00C36332" w:rsidRPr="00C344F4" w:rsidRDefault="00C36332" w:rsidP="0017215F">
            <w:pPr>
              <w:spacing w:before="0"/>
              <w:jc w:val="left"/>
              <w:rPr>
                <w:i/>
                <w:sz w:val="16"/>
                <w:szCs w:val="16"/>
              </w:rPr>
            </w:pPr>
          </w:p>
        </w:tc>
      </w:tr>
      <w:tr w:rsidR="00C36332" w:rsidRPr="00C344F4" w14:paraId="157970B9" w14:textId="77777777" w:rsidTr="003D3609">
        <w:trPr>
          <w:trHeight w:val="284"/>
        </w:trPr>
        <w:tc>
          <w:tcPr>
            <w:tcW w:w="4253" w:type="dxa"/>
            <w:vAlign w:val="center"/>
          </w:tcPr>
          <w:p w14:paraId="3A6A4CD6" w14:textId="77777777" w:rsidR="00C36332" w:rsidRPr="00427FFC" w:rsidRDefault="00C36332" w:rsidP="008849B2">
            <w:pPr>
              <w:spacing w:before="0"/>
              <w:ind w:left="885"/>
              <w:jc w:val="left"/>
              <w:rPr>
                <w:i/>
                <w:sz w:val="16"/>
                <w:szCs w:val="16"/>
              </w:rPr>
            </w:pPr>
            <w:r>
              <w:rPr>
                <w:i/>
                <w:sz w:val="16"/>
                <w:szCs w:val="16"/>
              </w:rPr>
              <w:t>documento/filial</w:t>
            </w:r>
          </w:p>
        </w:tc>
        <w:tc>
          <w:tcPr>
            <w:tcW w:w="2268" w:type="dxa"/>
          </w:tcPr>
          <w:p w14:paraId="1B128F60"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3213235A" w14:textId="77777777" w:rsidR="00C36332" w:rsidRDefault="00C36332" w:rsidP="0017215F">
            <w:pPr>
              <w:spacing w:before="0"/>
              <w:jc w:val="center"/>
              <w:rPr>
                <w:i/>
                <w:sz w:val="16"/>
                <w:szCs w:val="16"/>
              </w:rPr>
            </w:pPr>
            <w:r>
              <w:rPr>
                <w:i/>
                <w:sz w:val="16"/>
                <w:szCs w:val="16"/>
              </w:rPr>
              <w:t>0</w:t>
            </w:r>
          </w:p>
        </w:tc>
        <w:tc>
          <w:tcPr>
            <w:tcW w:w="851" w:type="dxa"/>
            <w:vAlign w:val="center"/>
          </w:tcPr>
          <w:p w14:paraId="2340067E" w14:textId="77777777" w:rsidR="00C36332" w:rsidRDefault="00C36332" w:rsidP="0017215F">
            <w:pPr>
              <w:spacing w:before="0"/>
              <w:jc w:val="center"/>
              <w:rPr>
                <w:i/>
                <w:sz w:val="16"/>
                <w:szCs w:val="16"/>
              </w:rPr>
            </w:pPr>
            <w:r>
              <w:rPr>
                <w:i/>
                <w:sz w:val="16"/>
                <w:szCs w:val="16"/>
              </w:rPr>
              <w:t>1</w:t>
            </w:r>
          </w:p>
        </w:tc>
        <w:tc>
          <w:tcPr>
            <w:tcW w:w="1276" w:type="dxa"/>
            <w:vAlign w:val="center"/>
          </w:tcPr>
          <w:p w14:paraId="6A45DE99" w14:textId="77777777" w:rsidR="00C36332" w:rsidRPr="00C344F4" w:rsidRDefault="00C36332" w:rsidP="0017215F">
            <w:pPr>
              <w:spacing w:before="0"/>
              <w:jc w:val="left"/>
              <w:rPr>
                <w:i/>
                <w:sz w:val="16"/>
                <w:szCs w:val="16"/>
              </w:rPr>
            </w:pPr>
          </w:p>
        </w:tc>
      </w:tr>
      <w:tr w:rsidR="00C36332" w:rsidRPr="00C344F4" w14:paraId="018FCECC" w14:textId="77777777" w:rsidTr="003D3609">
        <w:trPr>
          <w:trHeight w:val="284"/>
        </w:trPr>
        <w:tc>
          <w:tcPr>
            <w:tcW w:w="4253" w:type="dxa"/>
            <w:vAlign w:val="center"/>
          </w:tcPr>
          <w:p w14:paraId="6EE61437" w14:textId="77777777" w:rsidR="00C36332" w:rsidRPr="00427FFC" w:rsidRDefault="00C36332" w:rsidP="008849B2">
            <w:pPr>
              <w:spacing w:before="0"/>
              <w:ind w:left="885"/>
              <w:jc w:val="left"/>
              <w:rPr>
                <w:i/>
                <w:sz w:val="16"/>
                <w:szCs w:val="16"/>
              </w:rPr>
            </w:pPr>
            <w:r>
              <w:rPr>
                <w:i/>
                <w:sz w:val="16"/>
                <w:szCs w:val="16"/>
              </w:rPr>
              <w:t>documento/digito</w:t>
            </w:r>
          </w:p>
        </w:tc>
        <w:tc>
          <w:tcPr>
            <w:tcW w:w="2268" w:type="dxa"/>
          </w:tcPr>
          <w:p w14:paraId="0BA265DD"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702A87B4" w14:textId="77777777" w:rsidR="00C36332" w:rsidRDefault="00C36332" w:rsidP="0017215F">
            <w:pPr>
              <w:spacing w:before="0"/>
              <w:jc w:val="center"/>
              <w:rPr>
                <w:i/>
                <w:sz w:val="16"/>
                <w:szCs w:val="16"/>
              </w:rPr>
            </w:pPr>
            <w:r>
              <w:rPr>
                <w:i/>
                <w:sz w:val="16"/>
                <w:szCs w:val="16"/>
              </w:rPr>
              <w:t>0</w:t>
            </w:r>
          </w:p>
        </w:tc>
        <w:tc>
          <w:tcPr>
            <w:tcW w:w="851" w:type="dxa"/>
            <w:vAlign w:val="center"/>
          </w:tcPr>
          <w:p w14:paraId="2AA4FBFA" w14:textId="77777777" w:rsidR="00C36332" w:rsidRDefault="00C36332" w:rsidP="0017215F">
            <w:pPr>
              <w:spacing w:before="0"/>
              <w:jc w:val="center"/>
              <w:rPr>
                <w:i/>
                <w:sz w:val="16"/>
                <w:szCs w:val="16"/>
              </w:rPr>
            </w:pPr>
            <w:r>
              <w:rPr>
                <w:i/>
                <w:sz w:val="16"/>
                <w:szCs w:val="16"/>
              </w:rPr>
              <w:t>1</w:t>
            </w:r>
          </w:p>
        </w:tc>
        <w:tc>
          <w:tcPr>
            <w:tcW w:w="1276" w:type="dxa"/>
            <w:vAlign w:val="center"/>
          </w:tcPr>
          <w:p w14:paraId="16637BC4" w14:textId="77777777" w:rsidR="00C36332" w:rsidRPr="00C344F4" w:rsidRDefault="00C36332" w:rsidP="0017215F">
            <w:pPr>
              <w:spacing w:before="0"/>
              <w:jc w:val="left"/>
              <w:rPr>
                <w:i/>
                <w:sz w:val="16"/>
                <w:szCs w:val="16"/>
              </w:rPr>
            </w:pPr>
          </w:p>
        </w:tc>
      </w:tr>
      <w:tr w:rsidR="00C36332" w:rsidRPr="00C344F4" w14:paraId="6D996A5C" w14:textId="77777777" w:rsidTr="003D3609">
        <w:trPr>
          <w:trHeight w:val="284"/>
        </w:trPr>
        <w:tc>
          <w:tcPr>
            <w:tcW w:w="4253" w:type="dxa"/>
            <w:vAlign w:val="center"/>
          </w:tcPr>
          <w:p w14:paraId="04FD0B41" w14:textId="77777777" w:rsidR="00C36332" w:rsidRPr="00427FFC" w:rsidRDefault="00C36332" w:rsidP="008849B2">
            <w:pPr>
              <w:spacing w:before="0"/>
              <w:ind w:left="885"/>
              <w:jc w:val="left"/>
              <w:rPr>
                <w:i/>
                <w:sz w:val="16"/>
                <w:szCs w:val="16"/>
              </w:rPr>
            </w:pPr>
            <w:r>
              <w:rPr>
                <w:i/>
                <w:sz w:val="16"/>
                <w:szCs w:val="16"/>
              </w:rPr>
              <w:t>razaoSocial</w:t>
            </w:r>
          </w:p>
        </w:tc>
        <w:tc>
          <w:tcPr>
            <w:tcW w:w="2268" w:type="dxa"/>
          </w:tcPr>
          <w:p w14:paraId="7AA5775B" w14:textId="77777777" w:rsidR="00C36332" w:rsidRDefault="00C36332" w:rsidP="0017215F">
            <w:pPr>
              <w:spacing w:before="0"/>
              <w:jc w:val="left"/>
              <w:rPr>
                <w:i/>
                <w:sz w:val="16"/>
                <w:szCs w:val="16"/>
              </w:rPr>
            </w:pPr>
            <w:r>
              <w:rPr>
                <w:i/>
                <w:sz w:val="16"/>
                <w:szCs w:val="16"/>
              </w:rPr>
              <w:t>String</w:t>
            </w:r>
          </w:p>
        </w:tc>
        <w:tc>
          <w:tcPr>
            <w:tcW w:w="850" w:type="dxa"/>
            <w:vAlign w:val="center"/>
          </w:tcPr>
          <w:p w14:paraId="38E0D2FB" w14:textId="77777777" w:rsidR="00C36332" w:rsidRDefault="00C36332" w:rsidP="0017215F">
            <w:pPr>
              <w:spacing w:before="0"/>
              <w:jc w:val="center"/>
              <w:rPr>
                <w:i/>
                <w:sz w:val="16"/>
                <w:szCs w:val="16"/>
              </w:rPr>
            </w:pPr>
            <w:r>
              <w:rPr>
                <w:i/>
                <w:sz w:val="16"/>
                <w:szCs w:val="16"/>
              </w:rPr>
              <w:t>0</w:t>
            </w:r>
          </w:p>
        </w:tc>
        <w:tc>
          <w:tcPr>
            <w:tcW w:w="851" w:type="dxa"/>
            <w:vAlign w:val="center"/>
          </w:tcPr>
          <w:p w14:paraId="240AB795" w14:textId="77777777" w:rsidR="00C36332" w:rsidRDefault="00C36332" w:rsidP="0017215F">
            <w:pPr>
              <w:spacing w:before="0"/>
              <w:jc w:val="center"/>
              <w:rPr>
                <w:i/>
                <w:sz w:val="16"/>
                <w:szCs w:val="16"/>
              </w:rPr>
            </w:pPr>
            <w:r>
              <w:rPr>
                <w:i/>
                <w:sz w:val="16"/>
                <w:szCs w:val="16"/>
              </w:rPr>
              <w:t>1</w:t>
            </w:r>
          </w:p>
        </w:tc>
        <w:tc>
          <w:tcPr>
            <w:tcW w:w="1276" w:type="dxa"/>
            <w:vAlign w:val="center"/>
          </w:tcPr>
          <w:p w14:paraId="4A31A525" w14:textId="77777777" w:rsidR="00C36332" w:rsidRPr="00C344F4" w:rsidRDefault="00C36332" w:rsidP="0017215F">
            <w:pPr>
              <w:spacing w:before="0"/>
              <w:jc w:val="left"/>
              <w:rPr>
                <w:i/>
                <w:sz w:val="16"/>
                <w:szCs w:val="16"/>
              </w:rPr>
            </w:pPr>
          </w:p>
        </w:tc>
      </w:tr>
      <w:tr w:rsidR="00C36332" w:rsidRPr="00C344F4" w14:paraId="1049CD6A" w14:textId="77777777" w:rsidTr="003D3609">
        <w:trPr>
          <w:trHeight w:val="284"/>
        </w:trPr>
        <w:tc>
          <w:tcPr>
            <w:tcW w:w="4253" w:type="dxa"/>
            <w:vAlign w:val="center"/>
          </w:tcPr>
          <w:p w14:paraId="3192372C" w14:textId="77777777" w:rsidR="00C36332" w:rsidRPr="00427FFC" w:rsidRDefault="00C36332" w:rsidP="008849B2">
            <w:pPr>
              <w:spacing w:before="0"/>
              <w:ind w:left="885"/>
              <w:jc w:val="left"/>
              <w:rPr>
                <w:i/>
                <w:sz w:val="16"/>
                <w:szCs w:val="16"/>
              </w:rPr>
            </w:pPr>
            <w:r>
              <w:rPr>
                <w:i/>
                <w:sz w:val="16"/>
                <w:szCs w:val="16"/>
              </w:rPr>
              <w:t>segmento</w:t>
            </w:r>
          </w:p>
        </w:tc>
        <w:tc>
          <w:tcPr>
            <w:tcW w:w="2268" w:type="dxa"/>
          </w:tcPr>
          <w:p w14:paraId="515B4E40"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36D5E117" w14:textId="77777777" w:rsidR="00C36332" w:rsidRDefault="00C36332" w:rsidP="0017215F">
            <w:pPr>
              <w:spacing w:before="0"/>
              <w:jc w:val="center"/>
              <w:rPr>
                <w:i/>
                <w:sz w:val="16"/>
                <w:szCs w:val="16"/>
              </w:rPr>
            </w:pPr>
            <w:r>
              <w:rPr>
                <w:i/>
                <w:sz w:val="16"/>
                <w:szCs w:val="16"/>
              </w:rPr>
              <w:t>0</w:t>
            </w:r>
          </w:p>
        </w:tc>
        <w:tc>
          <w:tcPr>
            <w:tcW w:w="851" w:type="dxa"/>
            <w:vAlign w:val="center"/>
          </w:tcPr>
          <w:p w14:paraId="46290227" w14:textId="77777777" w:rsidR="00C36332" w:rsidRDefault="00C36332" w:rsidP="0017215F">
            <w:pPr>
              <w:spacing w:before="0"/>
              <w:jc w:val="center"/>
              <w:rPr>
                <w:i/>
                <w:sz w:val="16"/>
                <w:szCs w:val="16"/>
              </w:rPr>
            </w:pPr>
            <w:r>
              <w:rPr>
                <w:i/>
                <w:sz w:val="16"/>
                <w:szCs w:val="16"/>
              </w:rPr>
              <w:t>1</w:t>
            </w:r>
          </w:p>
        </w:tc>
        <w:tc>
          <w:tcPr>
            <w:tcW w:w="1276" w:type="dxa"/>
            <w:vAlign w:val="center"/>
          </w:tcPr>
          <w:p w14:paraId="2E4460FE" w14:textId="77777777" w:rsidR="00C36332" w:rsidRPr="00C344F4" w:rsidRDefault="00C36332" w:rsidP="0017215F">
            <w:pPr>
              <w:spacing w:before="0"/>
              <w:jc w:val="left"/>
              <w:rPr>
                <w:i/>
                <w:sz w:val="16"/>
                <w:szCs w:val="16"/>
              </w:rPr>
            </w:pPr>
          </w:p>
        </w:tc>
      </w:tr>
      <w:tr w:rsidR="00C36332" w:rsidRPr="00C344F4" w14:paraId="7F2DAC13" w14:textId="77777777" w:rsidTr="003D3609">
        <w:trPr>
          <w:trHeight w:val="284"/>
        </w:trPr>
        <w:tc>
          <w:tcPr>
            <w:tcW w:w="4253" w:type="dxa"/>
            <w:vAlign w:val="center"/>
          </w:tcPr>
          <w:p w14:paraId="7A5A0683" w14:textId="77777777" w:rsidR="00C36332" w:rsidRPr="00695CC7" w:rsidRDefault="00C36332" w:rsidP="008849B2">
            <w:pPr>
              <w:spacing w:before="0"/>
              <w:ind w:left="601"/>
              <w:jc w:val="left"/>
              <w:rPr>
                <w:sz w:val="16"/>
                <w:szCs w:val="16"/>
              </w:rPr>
            </w:pPr>
            <w:r>
              <w:rPr>
                <w:sz w:val="16"/>
                <w:szCs w:val="16"/>
              </w:rPr>
              <w:t>RelacionamentoFornecedores</w:t>
            </w:r>
          </w:p>
        </w:tc>
        <w:tc>
          <w:tcPr>
            <w:tcW w:w="2268" w:type="dxa"/>
            <w:vAlign w:val="center"/>
          </w:tcPr>
          <w:p w14:paraId="6AB8D9D5" w14:textId="77777777" w:rsidR="00C36332" w:rsidRDefault="00C36332" w:rsidP="0017215F">
            <w:pPr>
              <w:spacing w:before="0"/>
              <w:jc w:val="left"/>
              <w:rPr>
                <w:i/>
                <w:sz w:val="16"/>
                <w:szCs w:val="16"/>
              </w:rPr>
            </w:pPr>
          </w:p>
        </w:tc>
        <w:tc>
          <w:tcPr>
            <w:tcW w:w="850" w:type="dxa"/>
            <w:vAlign w:val="center"/>
          </w:tcPr>
          <w:p w14:paraId="50899F2A" w14:textId="77777777" w:rsidR="00C36332" w:rsidRDefault="00C36332" w:rsidP="0017215F">
            <w:pPr>
              <w:spacing w:before="0"/>
              <w:jc w:val="center"/>
              <w:rPr>
                <w:i/>
                <w:sz w:val="16"/>
                <w:szCs w:val="16"/>
              </w:rPr>
            </w:pPr>
            <w:r>
              <w:rPr>
                <w:i/>
                <w:sz w:val="16"/>
                <w:szCs w:val="16"/>
              </w:rPr>
              <w:t>0</w:t>
            </w:r>
          </w:p>
        </w:tc>
        <w:tc>
          <w:tcPr>
            <w:tcW w:w="851" w:type="dxa"/>
            <w:vAlign w:val="center"/>
          </w:tcPr>
          <w:p w14:paraId="4AABDF7B" w14:textId="77777777" w:rsidR="00C36332" w:rsidRDefault="00C36332" w:rsidP="0017215F">
            <w:pPr>
              <w:spacing w:before="0"/>
              <w:jc w:val="center"/>
              <w:rPr>
                <w:i/>
                <w:sz w:val="16"/>
                <w:szCs w:val="16"/>
              </w:rPr>
            </w:pPr>
            <w:r>
              <w:rPr>
                <w:i/>
                <w:sz w:val="16"/>
                <w:szCs w:val="16"/>
              </w:rPr>
              <w:t>1</w:t>
            </w:r>
          </w:p>
        </w:tc>
        <w:tc>
          <w:tcPr>
            <w:tcW w:w="1276" w:type="dxa"/>
            <w:vAlign w:val="center"/>
          </w:tcPr>
          <w:p w14:paraId="3EA947A0" w14:textId="77777777" w:rsidR="00C36332" w:rsidRPr="00C344F4" w:rsidRDefault="00C36332" w:rsidP="0017215F">
            <w:pPr>
              <w:spacing w:before="0"/>
              <w:jc w:val="left"/>
              <w:rPr>
                <w:i/>
                <w:sz w:val="16"/>
                <w:szCs w:val="16"/>
              </w:rPr>
            </w:pPr>
          </w:p>
        </w:tc>
      </w:tr>
      <w:tr w:rsidR="00C36332" w:rsidRPr="00C344F4" w14:paraId="4A165232" w14:textId="77777777" w:rsidTr="003D3609">
        <w:trPr>
          <w:trHeight w:val="284"/>
        </w:trPr>
        <w:tc>
          <w:tcPr>
            <w:tcW w:w="4253" w:type="dxa"/>
            <w:vAlign w:val="center"/>
          </w:tcPr>
          <w:p w14:paraId="7E88E9B1" w14:textId="77777777" w:rsidR="00C36332" w:rsidRPr="00427FFC" w:rsidRDefault="00C36332" w:rsidP="008849B2">
            <w:pPr>
              <w:spacing w:before="0"/>
              <w:ind w:left="743"/>
              <w:jc w:val="left"/>
              <w:rPr>
                <w:i/>
                <w:sz w:val="16"/>
                <w:szCs w:val="16"/>
              </w:rPr>
            </w:pPr>
            <w:r>
              <w:rPr>
                <w:i/>
                <w:sz w:val="16"/>
                <w:szCs w:val="16"/>
              </w:rPr>
              <w:t>PorPeriodo</w:t>
            </w:r>
          </w:p>
        </w:tc>
        <w:tc>
          <w:tcPr>
            <w:tcW w:w="2268" w:type="dxa"/>
            <w:vAlign w:val="center"/>
          </w:tcPr>
          <w:p w14:paraId="657A29A1" w14:textId="77777777" w:rsidR="00C36332" w:rsidRDefault="00C36332" w:rsidP="0017215F">
            <w:pPr>
              <w:spacing w:before="0"/>
              <w:jc w:val="left"/>
              <w:rPr>
                <w:i/>
                <w:sz w:val="16"/>
                <w:szCs w:val="16"/>
              </w:rPr>
            </w:pPr>
            <w:r>
              <w:rPr>
                <w:i/>
                <w:sz w:val="16"/>
                <w:szCs w:val="16"/>
              </w:rPr>
              <w:t>RelacionamentoFornecedoresPeriodo</w:t>
            </w:r>
          </w:p>
        </w:tc>
        <w:tc>
          <w:tcPr>
            <w:tcW w:w="850" w:type="dxa"/>
            <w:vAlign w:val="center"/>
          </w:tcPr>
          <w:p w14:paraId="1A9BE8EC" w14:textId="77777777" w:rsidR="00C36332" w:rsidRDefault="00C36332" w:rsidP="0017215F">
            <w:pPr>
              <w:spacing w:before="0"/>
              <w:jc w:val="center"/>
              <w:rPr>
                <w:i/>
                <w:sz w:val="16"/>
                <w:szCs w:val="16"/>
              </w:rPr>
            </w:pPr>
            <w:r>
              <w:rPr>
                <w:i/>
                <w:sz w:val="16"/>
                <w:szCs w:val="16"/>
              </w:rPr>
              <w:t>0</w:t>
            </w:r>
          </w:p>
        </w:tc>
        <w:tc>
          <w:tcPr>
            <w:tcW w:w="851" w:type="dxa"/>
            <w:vAlign w:val="center"/>
          </w:tcPr>
          <w:p w14:paraId="6A435AA2" w14:textId="77777777" w:rsidR="00C36332" w:rsidRDefault="00C36332" w:rsidP="0017215F">
            <w:pPr>
              <w:spacing w:before="0"/>
              <w:jc w:val="center"/>
              <w:rPr>
                <w:i/>
                <w:sz w:val="16"/>
                <w:szCs w:val="16"/>
              </w:rPr>
            </w:pPr>
            <w:r>
              <w:rPr>
                <w:i/>
                <w:sz w:val="16"/>
                <w:szCs w:val="16"/>
              </w:rPr>
              <w:t>-1</w:t>
            </w:r>
          </w:p>
        </w:tc>
        <w:tc>
          <w:tcPr>
            <w:tcW w:w="1276" w:type="dxa"/>
            <w:vAlign w:val="center"/>
          </w:tcPr>
          <w:p w14:paraId="34F8DBD5" w14:textId="77777777" w:rsidR="00C36332" w:rsidRPr="00C344F4" w:rsidRDefault="00C36332" w:rsidP="0017215F">
            <w:pPr>
              <w:spacing w:before="0"/>
              <w:jc w:val="left"/>
              <w:rPr>
                <w:i/>
                <w:sz w:val="16"/>
                <w:szCs w:val="16"/>
              </w:rPr>
            </w:pPr>
          </w:p>
        </w:tc>
      </w:tr>
      <w:tr w:rsidR="00C36332" w:rsidRPr="00C344F4" w14:paraId="72567D8B" w14:textId="77777777" w:rsidTr="003D3609">
        <w:trPr>
          <w:trHeight w:val="284"/>
        </w:trPr>
        <w:tc>
          <w:tcPr>
            <w:tcW w:w="4253" w:type="dxa"/>
            <w:vAlign w:val="center"/>
          </w:tcPr>
          <w:p w14:paraId="555C1D82" w14:textId="77777777" w:rsidR="00C36332" w:rsidRPr="00427FFC" w:rsidRDefault="00C36332" w:rsidP="008849B2">
            <w:pPr>
              <w:spacing w:before="0"/>
              <w:ind w:left="885"/>
              <w:jc w:val="left"/>
              <w:rPr>
                <w:i/>
                <w:sz w:val="16"/>
                <w:szCs w:val="16"/>
              </w:rPr>
            </w:pPr>
            <w:r>
              <w:rPr>
                <w:i/>
                <w:sz w:val="16"/>
                <w:szCs w:val="16"/>
              </w:rPr>
              <w:t>segmento</w:t>
            </w:r>
          </w:p>
        </w:tc>
        <w:tc>
          <w:tcPr>
            <w:tcW w:w="2268" w:type="dxa"/>
            <w:vAlign w:val="center"/>
          </w:tcPr>
          <w:p w14:paraId="49E4D9CB"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6B842B38" w14:textId="77777777" w:rsidR="00C36332" w:rsidRDefault="00C36332" w:rsidP="0017215F">
            <w:pPr>
              <w:spacing w:before="0"/>
              <w:jc w:val="center"/>
              <w:rPr>
                <w:i/>
                <w:sz w:val="16"/>
                <w:szCs w:val="16"/>
              </w:rPr>
            </w:pPr>
            <w:r>
              <w:rPr>
                <w:i/>
                <w:sz w:val="16"/>
                <w:szCs w:val="16"/>
              </w:rPr>
              <w:t>0</w:t>
            </w:r>
          </w:p>
        </w:tc>
        <w:tc>
          <w:tcPr>
            <w:tcW w:w="851" w:type="dxa"/>
            <w:vAlign w:val="center"/>
          </w:tcPr>
          <w:p w14:paraId="487AE174" w14:textId="77777777" w:rsidR="00C36332" w:rsidRDefault="00C36332" w:rsidP="0017215F">
            <w:pPr>
              <w:spacing w:before="0"/>
              <w:jc w:val="center"/>
              <w:rPr>
                <w:i/>
                <w:sz w:val="16"/>
                <w:szCs w:val="16"/>
              </w:rPr>
            </w:pPr>
            <w:r>
              <w:rPr>
                <w:i/>
                <w:sz w:val="16"/>
                <w:szCs w:val="16"/>
              </w:rPr>
              <w:t>1</w:t>
            </w:r>
          </w:p>
        </w:tc>
        <w:tc>
          <w:tcPr>
            <w:tcW w:w="1276" w:type="dxa"/>
            <w:vAlign w:val="center"/>
          </w:tcPr>
          <w:p w14:paraId="2D27FE60" w14:textId="77777777" w:rsidR="00C36332" w:rsidRPr="00C344F4" w:rsidRDefault="00C36332" w:rsidP="0017215F">
            <w:pPr>
              <w:spacing w:before="0"/>
              <w:jc w:val="left"/>
              <w:rPr>
                <w:i/>
                <w:sz w:val="16"/>
                <w:szCs w:val="16"/>
              </w:rPr>
            </w:pPr>
          </w:p>
        </w:tc>
      </w:tr>
      <w:tr w:rsidR="00C36332" w:rsidRPr="00C344F4" w14:paraId="3AE2D908" w14:textId="77777777" w:rsidTr="003D3609">
        <w:trPr>
          <w:trHeight w:val="284"/>
        </w:trPr>
        <w:tc>
          <w:tcPr>
            <w:tcW w:w="4253" w:type="dxa"/>
            <w:vAlign w:val="center"/>
          </w:tcPr>
          <w:p w14:paraId="7B1B2113" w14:textId="77777777" w:rsidR="00C36332" w:rsidRPr="00427FFC" w:rsidRDefault="00C36332" w:rsidP="008849B2">
            <w:pPr>
              <w:spacing w:before="0"/>
              <w:ind w:left="885"/>
              <w:jc w:val="left"/>
              <w:rPr>
                <w:i/>
                <w:sz w:val="16"/>
                <w:szCs w:val="16"/>
              </w:rPr>
            </w:pPr>
            <w:r>
              <w:rPr>
                <w:i/>
                <w:sz w:val="16"/>
                <w:szCs w:val="16"/>
              </w:rPr>
              <w:t>periodo</w:t>
            </w:r>
          </w:p>
        </w:tc>
        <w:tc>
          <w:tcPr>
            <w:tcW w:w="2268" w:type="dxa"/>
            <w:vAlign w:val="center"/>
          </w:tcPr>
          <w:p w14:paraId="5AD0BF2D" w14:textId="77777777" w:rsidR="00C36332" w:rsidRDefault="00C36332" w:rsidP="0017215F">
            <w:pPr>
              <w:spacing w:before="0"/>
              <w:jc w:val="left"/>
              <w:rPr>
                <w:i/>
                <w:sz w:val="16"/>
                <w:szCs w:val="16"/>
              </w:rPr>
            </w:pPr>
            <w:r>
              <w:rPr>
                <w:i/>
                <w:sz w:val="16"/>
                <w:szCs w:val="16"/>
              </w:rPr>
              <w:t>String</w:t>
            </w:r>
          </w:p>
        </w:tc>
        <w:tc>
          <w:tcPr>
            <w:tcW w:w="850" w:type="dxa"/>
            <w:vAlign w:val="center"/>
          </w:tcPr>
          <w:p w14:paraId="15430322" w14:textId="77777777" w:rsidR="00C36332" w:rsidRDefault="00C36332" w:rsidP="0017215F">
            <w:pPr>
              <w:spacing w:before="0"/>
              <w:jc w:val="center"/>
              <w:rPr>
                <w:i/>
                <w:sz w:val="16"/>
                <w:szCs w:val="16"/>
              </w:rPr>
            </w:pPr>
            <w:r>
              <w:rPr>
                <w:i/>
                <w:sz w:val="16"/>
                <w:szCs w:val="16"/>
              </w:rPr>
              <w:t>0</w:t>
            </w:r>
          </w:p>
        </w:tc>
        <w:tc>
          <w:tcPr>
            <w:tcW w:w="851" w:type="dxa"/>
            <w:vAlign w:val="center"/>
          </w:tcPr>
          <w:p w14:paraId="46DBE467" w14:textId="77777777" w:rsidR="00C36332" w:rsidRDefault="00C36332" w:rsidP="0017215F">
            <w:pPr>
              <w:spacing w:before="0"/>
              <w:jc w:val="center"/>
              <w:rPr>
                <w:i/>
                <w:sz w:val="16"/>
                <w:szCs w:val="16"/>
              </w:rPr>
            </w:pPr>
            <w:r>
              <w:rPr>
                <w:i/>
                <w:sz w:val="16"/>
                <w:szCs w:val="16"/>
              </w:rPr>
              <w:t>1</w:t>
            </w:r>
          </w:p>
        </w:tc>
        <w:tc>
          <w:tcPr>
            <w:tcW w:w="1276" w:type="dxa"/>
            <w:vAlign w:val="center"/>
          </w:tcPr>
          <w:p w14:paraId="7CD60DF8" w14:textId="77777777" w:rsidR="00C36332" w:rsidRPr="00C344F4" w:rsidRDefault="00C36332" w:rsidP="0017215F">
            <w:pPr>
              <w:spacing w:before="0"/>
              <w:jc w:val="left"/>
              <w:rPr>
                <w:i/>
                <w:sz w:val="16"/>
                <w:szCs w:val="16"/>
              </w:rPr>
            </w:pPr>
          </w:p>
        </w:tc>
      </w:tr>
      <w:tr w:rsidR="00C36332" w:rsidRPr="00C344F4" w14:paraId="1DD6AB52" w14:textId="77777777" w:rsidTr="003D3609">
        <w:trPr>
          <w:trHeight w:val="284"/>
        </w:trPr>
        <w:tc>
          <w:tcPr>
            <w:tcW w:w="4253" w:type="dxa"/>
            <w:vAlign w:val="center"/>
          </w:tcPr>
          <w:p w14:paraId="2BACDE26" w14:textId="77777777" w:rsidR="00C36332" w:rsidRPr="00427FFC" w:rsidRDefault="00C36332" w:rsidP="008849B2">
            <w:pPr>
              <w:spacing w:before="0"/>
              <w:ind w:left="885"/>
              <w:jc w:val="left"/>
              <w:rPr>
                <w:i/>
                <w:sz w:val="16"/>
                <w:szCs w:val="16"/>
              </w:rPr>
            </w:pPr>
            <w:r>
              <w:rPr>
                <w:i/>
                <w:sz w:val="16"/>
                <w:szCs w:val="16"/>
              </w:rPr>
              <w:t>quantidade</w:t>
            </w:r>
          </w:p>
        </w:tc>
        <w:tc>
          <w:tcPr>
            <w:tcW w:w="2268" w:type="dxa"/>
            <w:vAlign w:val="center"/>
          </w:tcPr>
          <w:p w14:paraId="21D33445"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3E88F416" w14:textId="77777777" w:rsidR="00C36332" w:rsidRDefault="00C36332" w:rsidP="0017215F">
            <w:pPr>
              <w:spacing w:before="0"/>
              <w:jc w:val="center"/>
              <w:rPr>
                <w:i/>
                <w:sz w:val="16"/>
                <w:szCs w:val="16"/>
              </w:rPr>
            </w:pPr>
            <w:r>
              <w:rPr>
                <w:i/>
                <w:sz w:val="16"/>
                <w:szCs w:val="16"/>
              </w:rPr>
              <w:t>0</w:t>
            </w:r>
          </w:p>
        </w:tc>
        <w:tc>
          <w:tcPr>
            <w:tcW w:w="851" w:type="dxa"/>
            <w:vAlign w:val="center"/>
          </w:tcPr>
          <w:p w14:paraId="2708D29A" w14:textId="77777777" w:rsidR="00C36332" w:rsidRDefault="00C36332" w:rsidP="0017215F">
            <w:pPr>
              <w:spacing w:before="0"/>
              <w:jc w:val="center"/>
              <w:rPr>
                <w:i/>
                <w:sz w:val="16"/>
                <w:szCs w:val="16"/>
              </w:rPr>
            </w:pPr>
            <w:r>
              <w:rPr>
                <w:i/>
                <w:sz w:val="16"/>
                <w:szCs w:val="16"/>
              </w:rPr>
              <w:t>1</w:t>
            </w:r>
          </w:p>
        </w:tc>
        <w:tc>
          <w:tcPr>
            <w:tcW w:w="1276" w:type="dxa"/>
            <w:vAlign w:val="center"/>
          </w:tcPr>
          <w:p w14:paraId="188412EC" w14:textId="77777777" w:rsidR="00C36332" w:rsidRPr="00C344F4" w:rsidRDefault="00C36332" w:rsidP="0017215F">
            <w:pPr>
              <w:spacing w:before="0"/>
              <w:jc w:val="left"/>
              <w:rPr>
                <w:i/>
                <w:sz w:val="16"/>
                <w:szCs w:val="16"/>
              </w:rPr>
            </w:pPr>
          </w:p>
        </w:tc>
      </w:tr>
      <w:tr w:rsidR="00C36332" w:rsidRPr="00C344F4" w14:paraId="27FE7504" w14:textId="77777777" w:rsidTr="003D3609">
        <w:trPr>
          <w:trHeight w:val="284"/>
        </w:trPr>
        <w:tc>
          <w:tcPr>
            <w:tcW w:w="4253" w:type="dxa"/>
            <w:vAlign w:val="center"/>
          </w:tcPr>
          <w:p w14:paraId="2768867C" w14:textId="77777777" w:rsidR="00C36332" w:rsidRPr="00C70655" w:rsidRDefault="00C36332" w:rsidP="008849B2">
            <w:pPr>
              <w:spacing w:before="0"/>
              <w:ind w:left="601"/>
              <w:jc w:val="left"/>
              <w:rPr>
                <w:sz w:val="16"/>
                <w:szCs w:val="16"/>
              </w:rPr>
            </w:pPr>
            <w:r>
              <w:rPr>
                <w:sz w:val="16"/>
                <w:szCs w:val="16"/>
              </w:rPr>
              <w:t>HistoricoPagamentos</w:t>
            </w:r>
          </w:p>
        </w:tc>
        <w:tc>
          <w:tcPr>
            <w:tcW w:w="2268" w:type="dxa"/>
            <w:vAlign w:val="center"/>
          </w:tcPr>
          <w:p w14:paraId="6FFC014F" w14:textId="77777777" w:rsidR="00C36332" w:rsidRDefault="00C36332" w:rsidP="0017215F">
            <w:pPr>
              <w:spacing w:before="0"/>
              <w:jc w:val="left"/>
              <w:rPr>
                <w:i/>
                <w:sz w:val="16"/>
                <w:szCs w:val="16"/>
              </w:rPr>
            </w:pPr>
          </w:p>
        </w:tc>
        <w:tc>
          <w:tcPr>
            <w:tcW w:w="850" w:type="dxa"/>
            <w:vAlign w:val="center"/>
          </w:tcPr>
          <w:p w14:paraId="31CB31BB" w14:textId="77777777" w:rsidR="00C36332" w:rsidRDefault="00C36332" w:rsidP="0017215F">
            <w:pPr>
              <w:spacing w:before="0"/>
              <w:jc w:val="center"/>
              <w:rPr>
                <w:i/>
                <w:sz w:val="16"/>
                <w:szCs w:val="16"/>
              </w:rPr>
            </w:pPr>
            <w:r>
              <w:rPr>
                <w:i/>
                <w:sz w:val="16"/>
                <w:szCs w:val="16"/>
              </w:rPr>
              <w:t>0</w:t>
            </w:r>
          </w:p>
        </w:tc>
        <w:tc>
          <w:tcPr>
            <w:tcW w:w="851" w:type="dxa"/>
            <w:vAlign w:val="center"/>
          </w:tcPr>
          <w:p w14:paraId="5B3F9A7D" w14:textId="77777777" w:rsidR="00C36332" w:rsidRDefault="00C36332" w:rsidP="0017215F">
            <w:pPr>
              <w:spacing w:before="0"/>
              <w:jc w:val="center"/>
              <w:rPr>
                <w:i/>
                <w:sz w:val="16"/>
                <w:szCs w:val="16"/>
              </w:rPr>
            </w:pPr>
            <w:r>
              <w:rPr>
                <w:i/>
                <w:sz w:val="16"/>
                <w:szCs w:val="16"/>
              </w:rPr>
              <w:t>1</w:t>
            </w:r>
          </w:p>
        </w:tc>
        <w:tc>
          <w:tcPr>
            <w:tcW w:w="1276" w:type="dxa"/>
            <w:vAlign w:val="center"/>
          </w:tcPr>
          <w:p w14:paraId="32169929" w14:textId="77777777" w:rsidR="00C36332" w:rsidRPr="00C344F4" w:rsidRDefault="00C36332" w:rsidP="0017215F">
            <w:pPr>
              <w:spacing w:before="0"/>
              <w:jc w:val="left"/>
              <w:rPr>
                <w:i/>
                <w:sz w:val="16"/>
                <w:szCs w:val="16"/>
              </w:rPr>
            </w:pPr>
          </w:p>
        </w:tc>
      </w:tr>
      <w:tr w:rsidR="00C36332" w:rsidRPr="00C344F4" w14:paraId="61FEEDC3" w14:textId="77777777" w:rsidTr="003D3609">
        <w:trPr>
          <w:trHeight w:val="284"/>
        </w:trPr>
        <w:tc>
          <w:tcPr>
            <w:tcW w:w="4253" w:type="dxa"/>
            <w:vAlign w:val="center"/>
          </w:tcPr>
          <w:p w14:paraId="367BFE1E" w14:textId="77777777" w:rsidR="00C36332" w:rsidRPr="00427FFC" w:rsidRDefault="00C36332" w:rsidP="008849B2">
            <w:pPr>
              <w:spacing w:before="0"/>
              <w:ind w:left="743"/>
              <w:jc w:val="left"/>
              <w:rPr>
                <w:i/>
                <w:sz w:val="16"/>
                <w:szCs w:val="16"/>
              </w:rPr>
            </w:pPr>
            <w:r>
              <w:rPr>
                <w:i/>
                <w:sz w:val="16"/>
                <w:szCs w:val="16"/>
              </w:rPr>
              <w:t>Valores</w:t>
            </w:r>
          </w:p>
        </w:tc>
        <w:tc>
          <w:tcPr>
            <w:tcW w:w="2268" w:type="dxa"/>
            <w:vAlign w:val="center"/>
          </w:tcPr>
          <w:p w14:paraId="4DD09B71" w14:textId="77777777" w:rsidR="00C36332" w:rsidRDefault="00C36332" w:rsidP="0017215F">
            <w:pPr>
              <w:spacing w:before="0"/>
              <w:jc w:val="left"/>
              <w:rPr>
                <w:i/>
                <w:sz w:val="16"/>
                <w:szCs w:val="16"/>
              </w:rPr>
            </w:pPr>
            <w:r>
              <w:rPr>
                <w:i/>
                <w:sz w:val="16"/>
                <w:szCs w:val="16"/>
              </w:rPr>
              <w:t>Pagamentos</w:t>
            </w:r>
          </w:p>
        </w:tc>
        <w:tc>
          <w:tcPr>
            <w:tcW w:w="850" w:type="dxa"/>
            <w:vAlign w:val="center"/>
          </w:tcPr>
          <w:p w14:paraId="56E81005" w14:textId="77777777" w:rsidR="00C36332" w:rsidRDefault="00C36332" w:rsidP="0017215F">
            <w:pPr>
              <w:spacing w:before="0"/>
              <w:jc w:val="center"/>
              <w:rPr>
                <w:i/>
                <w:sz w:val="16"/>
                <w:szCs w:val="16"/>
              </w:rPr>
            </w:pPr>
            <w:r>
              <w:rPr>
                <w:i/>
                <w:sz w:val="16"/>
                <w:szCs w:val="16"/>
              </w:rPr>
              <w:t>0</w:t>
            </w:r>
          </w:p>
        </w:tc>
        <w:tc>
          <w:tcPr>
            <w:tcW w:w="851" w:type="dxa"/>
            <w:vAlign w:val="center"/>
          </w:tcPr>
          <w:p w14:paraId="1FBB8515" w14:textId="77777777" w:rsidR="00C36332" w:rsidRDefault="00C36332" w:rsidP="0017215F">
            <w:pPr>
              <w:spacing w:before="0"/>
              <w:jc w:val="center"/>
              <w:rPr>
                <w:i/>
                <w:sz w:val="16"/>
                <w:szCs w:val="16"/>
              </w:rPr>
            </w:pPr>
            <w:r>
              <w:rPr>
                <w:i/>
                <w:sz w:val="16"/>
                <w:szCs w:val="16"/>
              </w:rPr>
              <w:t>-1</w:t>
            </w:r>
          </w:p>
        </w:tc>
        <w:tc>
          <w:tcPr>
            <w:tcW w:w="1276" w:type="dxa"/>
            <w:vAlign w:val="center"/>
          </w:tcPr>
          <w:p w14:paraId="77ED345E" w14:textId="77777777" w:rsidR="00C36332" w:rsidRPr="00C344F4" w:rsidRDefault="00C36332" w:rsidP="0017215F">
            <w:pPr>
              <w:spacing w:before="0"/>
              <w:jc w:val="left"/>
              <w:rPr>
                <w:i/>
                <w:sz w:val="16"/>
                <w:szCs w:val="16"/>
              </w:rPr>
            </w:pPr>
          </w:p>
        </w:tc>
      </w:tr>
      <w:tr w:rsidR="00C36332" w:rsidRPr="00C344F4" w14:paraId="34ACC3FE" w14:textId="77777777" w:rsidTr="003D3609">
        <w:trPr>
          <w:trHeight w:val="284"/>
        </w:trPr>
        <w:tc>
          <w:tcPr>
            <w:tcW w:w="4253" w:type="dxa"/>
            <w:vAlign w:val="center"/>
          </w:tcPr>
          <w:p w14:paraId="0BF4362C" w14:textId="77777777" w:rsidR="00C36332" w:rsidRPr="00427FFC" w:rsidRDefault="00C36332" w:rsidP="008849B2">
            <w:pPr>
              <w:spacing w:before="0"/>
              <w:ind w:left="885"/>
              <w:jc w:val="left"/>
              <w:rPr>
                <w:i/>
                <w:sz w:val="16"/>
                <w:szCs w:val="16"/>
              </w:rPr>
            </w:pPr>
            <w:r>
              <w:rPr>
                <w:i/>
                <w:sz w:val="16"/>
                <w:szCs w:val="16"/>
              </w:rPr>
              <w:t>segmento</w:t>
            </w:r>
          </w:p>
        </w:tc>
        <w:tc>
          <w:tcPr>
            <w:tcW w:w="2268" w:type="dxa"/>
            <w:vAlign w:val="center"/>
          </w:tcPr>
          <w:p w14:paraId="32CEF1C7"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481E372F" w14:textId="77777777" w:rsidR="00C36332" w:rsidRDefault="00C36332" w:rsidP="0017215F">
            <w:pPr>
              <w:spacing w:before="0"/>
              <w:jc w:val="center"/>
              <w:rPr>
                <w:i/>
                <w:sz w:val="16"/>
                <w:szCs w:val="16"/>
              </w:rPr>
            </w:pPr>
            <w:r>
              <w:rPr>
                <w:i/>
                <w:sz w:val="16"/>
                <w:szCs w:val="16"/>
              </w:rPr>
              <w:t>0</w:t>
            </w:r>
          </w:p>
        </w:tc>
        <w:tc>
          <w:tcPr>
            <w:tcW w:w="851" w:type="dxa"/>
            <w:vAlign w:val="center"/>
          </w:tcPr>
          <w:p w14:paraId="4A37E263" w14:textId="77777777" w:rsidR="00C36332" w:rsidRDefault="00C36332" w:rsidP="0017215F">
            <w:pPr>
              <w:spacing w:before="0"/>
              <w:jc w:val="center"/>
              <w:rPr>
                <w:i/>
                <w:sz w:val="16"/>
                <w:szCs w:val="16"/>
              </w:rPr>
            </w:pPr>
            <w:r>
              <w:rPr>
                <w:i/>
                <w:sz w:val="16"/>
                <w:szCs w:val="16"/>
              </w:rPr>
              <w:t>1</w:t>
            </w:r>
          </w:p>
        </w:tc>
        <w:tc>
          <w:tcPr>
            <w:tcW w:w="1276" w:type="dxa"/>
            <w:vAlign w:val="center"/>
          </w:tcPr>
          <w:p w14:paraId="5CF4C169" w14:textId="77777777" w:rsidR="00C36332" w:rsidRPr="00C344F4" w:rsidRDefault="00C36332" w:rsidP="0017215F">
            <w:pPr>
              <w:spacing w:before="0"/>
              <w:jc w:val="left"/>
              <w:rPr>
                <w:i/>
                <w:sz w:val="16"/>
                <w:szCs w:val="16"/>
              </w:rPr>
            </w:pPr>
          </w:p>
        </w:tc>
      </w:tr>
      <w:tr w:rsidR="00C36332" w:rsidRPr="00C344F4" w14:paraId="00B60FF6" w14:textId="77777777" w:rsidTr="003D3609">
        <w:trPr>
          <w:trHeight w:val="284"/>
        </w:trPr>
        <w:tc>
          <w:tcPr>
            <w:tcW w:w="4253" w:type="dxa"/>
            <w:vAlign w:val="center"/>
          </w:tcPr>
          <w:p w14:paraId="62E7C1DC" w14:textId="77777777" w:rsidR="00C36332" w:rsidRPr="00427FFC" w:rsidRDefault="00C36332" w:rsidP="008849B2">
            <w:pPr>
              <w:spacing w:before="0"/>
              <w:ind w:left="885"/>
              <w:jc w:val="left"/>
              <w:rPr>
                <w:i/>
                <w:sz w:val="16"/>
                <w:szCs w:val="16"/>
              </w:rPr>
            </w:pPr>
            <w:r>
              <w:rPr>
                <w:i/>
                <w:sz w:val="16"/>
                <w:szCs w:val="16"/>
              </w:rPr>
              <w:t>mes</w:t>
            </w:r>
          </w:p>
        </w:tc>
        <w:tc>
          <w:tcPr>
            <w:tcW w:w="2268" w:type="dxa"/>
            <w:vAlign w:val="center"/>
          </w:tcPr>
          <w:p w14:paraId="700505E9"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0BC0B88E" w14:textId="77777777" w:rsidR="00C36332" w:rsidRDefault="00C36332" w:rsidP="0017215F">
            <w:pPr>
              <w:spacing w:before="0"/>
              <w:jc w:val="center"/>
              <w:rPr>
                <w:i/>
                <w:sz w:val="16"/>
                <w:szCs w:val="16"/>
              </w:rPr>
            </w:pPr>
            <w:r>
              <w:rPr>
                <w:i/>
                <w:sz w:val="16"/>
                <w:szCs w:val="16"/>
              </w:rPr>
              <w:t>0</w:t>
            </w:r>
          </w:p>
        </w:tc>
        <w:tc>
          <w:tcPr>
            <w:tcW w:w="851" w:type="dxa"/>
            <w:vAlign w:val="center"/>
          </w:tcPr>
          <w:p w14:paraId="7B74CB44" w14:textId="77777777" w:rsidR="00C36332" w:rsidRDefault="00C36332" w:rsidP="0017215F">
            <w:pPr>
              <w:spacing w:before="0"/>
              <w:jc w:val="center"/>
              <w:rPr>
                <w:i/>
                <w:sz w:val="16"/>
                <w:szCs w:val="16"/>
              </w:rPr>
            </w:pPr>
            <w:r>
              <w:rPr>
                <w:i/>
                <w:sz w:val="16"/>
                <w:szCs w:val="16"/>
              </w:rPr>
              <w:t>1</w:t>
            </w:r>
          </w:p>
        </w:tc>
        <w:tc>
          <w:tcPr>
            <w:tcW w:w="1276" w:type="dxa"/>
            <w:vAlign w:val="center"/>
          </w:tcPr>
          <w:p w14:paraId="4AA6EBEF" w14:textId="77777777" w:rsidR="00C36332" w:rsidRPr="00C344F4" w:rsidRDefault="00C36332" w:rsidP="0017215F">
            <w:pPr>
              <w:spacing w:before="0"/>
              <w:jc w:val="left"/>
              <w:rPr>
                <w:i/>
                <w:sz w:val="16"/>
                <w:szCs w:val="16"/>
              </w:rPr>
            </w:pPr>
          </w:p>
        </w:tc>
      </w:tr>
      <w:tr w:rsidR="00C36332" w:rsidRPr="00C344F4" w14:paraId="7FEA51FD" w14:textId="77777777" w:rsidTr="003D3609">
        <w:trPr>
          <w:trHeight w:val="284"/>
        </w:trPr>
        <w:tc>
          <w:tcPr>
            <w:tcW w:w="4253" w:type="dxa"/>
            <w:vAlign w:val="center"/>
          </w:tcPr>
          <w:p w14:paraId="638F0590" w14:textId="77777777" w:rsidR="00C36332" w:rsidRPr="00427FFC" w:rsidRDefault="00C36332" w:rsidP="008849B2">
            <w:pPr>
              <w:spacing w:before="0"/>
              <w:ind w:left="885"/>
              <w:jc w:val="left"/>
              <w:rPr>
                <w:i/>
                <w:sz w:val="16"/>
                <w:szCs w:val="16"/>
              </w:rPr>
            </w:pPr>
            <w:r>
              <w:rPr>
                <w:i/>
                <w:sz w:val="16"/>
                <w:szCs w:val="16"/>
              </w:rPr>
              <w:t>ano</w:t>
            </w:r>
          </w:p>
        </w:tc>
        <w:tc>
          <w:tcPr>
            <w:tcW w:w="2268" w:type="dxa"/>
            <w:vAlign w:val="center"/>
          </w:tcPr>
          <w:p w14:paraId="00D5642C" w14:textId="77777777" w:rsidR="00C36332" w:rsidRDefault="00C36332" w:rsidP="0017215F">
            <w:pPr>
              <w:spacing w:before="0"/>
              <w:jc w:val="left"/>
              <w:rPr>
                <w:i/>
                <w:sz w:val="16"/>
                <w:szCs w:val="16"/>
              </w:rPr>
            </w:pPr>
            <w:r w:rsidRPr="00EC15FC">
              <w:rPr>
                <w:i/>
                <w:sz w:val="16"/>
                <w:szCs w:val="16"/>
              </w:rPr>
              <w:t>Integer</w:t>
            </w:r>
          </w:p>
        </w:tc>
        <w:tc>
          <w:tcPr>
            <w:tcW w:w="850" w:type="dxa"/>
            <w:vAlign w:val="center"/>
          </w:tcPr>
          <w:p w14:paraId="1570986B" w14:textId="77777777" w:rsidR="00C36332" w:rsidRDefault="00C36332" w:rsidP="0017215F">
            <w:pPr>
              <w:spacing w:before="0"/>
              <w:jc w:val="center"/>
              <w:rPr>
                <w:i/>
                <w:sz w:val="16"/>
                <w:szCs w:val="16"/>
              </w:rPr>
            </w:pPr>
            <w:r>
              <w:rPr>
                <w:i/>
                <w:sz w:val="16"/>
                <w:szCs w:val="16"/>
              </w:rPr>
              <w:t>0</w:t>
            </w:r>
          </w:p>
        </w:tc>
        <w:tc>
          <w:tcPr>
            <w:tcW w:w="851" w:type="dxa"/>
            <w:vAlign w:val="center"/>
          </w:tcPr>
          <w:p w14:paraId="1B940FB3" w14:textId="77777777" w:rsidR="00C36332" w:rsidRDefault="00C36332" w:rsidP="0017215F">
            <w:pPr>
              <w:spacing w:before="0"/>
              <w:jc w:val="center"/>
              <w:rPr>
                <w:i/>
                <w:sz w:val="16"/>
                <w:szCs w:val="16"/>
              </w:rPr>
            </w:pPr>
            <w:r>
              <w:rPr>
                <w:i/>
                <w:sz w:val="16"/>
                <w:szCs w:val="16"/>
              </w:rPr>
              <w:t>1</w:t>
            </w:r>
          </w:p>
        </w:tc>
        <w:tc>
          <w:tcPr>
            <w:tcW w:w="1276" w:type="dxa"/>
            <w:vAlign w:val="center"/>
          </w:tcPr>
          <w:p w14:paraId="1A2B084E" w14:textId="77777777" w:rsidR="00C36332" w:rsidRPr="00C344F4" w:rsidRDefault="00C36332" w:rsidP="0017215F">
            <w:pPr>
              <w:spacing w:before="0"/>
              <w:jc w:val="left"/>
              <w:rPr>
                <w:i/>
                <w:sz w:val="16"/>
                <w:szCs w:val="16"/>
              </w:rPr>
            </w:pPr>
          </w:p>
        </w:tc>
      </w:tr>
      <w:tr w:rsidR="00C36332" w:rsidRPr="00C344F4" w14:paraId="5E817F4C" w14:textId="77777777" w:rsidTr="003D3609">
        <w:trPr>
          <w:trHeight w:val="284"/>
        </w:trPr>
        <w:tc>
          <w:tcPr>
            <w:tcW w:w="4253" w:type="dxa"/>
            <w:vAlign w:val="center"/>
          </w:tcPr>
          <w:p w14:paraId="5B586190" w14:textId="77777777" w:rsidR="00C36332" w:rsidRPr="00427FFC" w:rsidRDefault="00C36332" w:rsidP="008849B2">
            <w:pPr>
              <w:spacing w:before="0"/>
              <w:ind w:left="885"/>
              <w:jc w:val="left"/>
              <w:rPr>
                <w:i/>
                <w:sz w:val="16"/>
                <w:szCs w:val="16"/>
              </w:rPr>
            </w:pPr>
            <w:r>
              <w:rPr>
                <w:i/>
                <w:sz w:val="16"/>
                <w:szCs w:val="16"/>
              </w:rPr>
              <w:t>periodo</w:t>
            </w:r>
          </w:p>
        </w:tc>
        <w:tc>
          <w:tcPr>
            <w:tcW w:w="2268" w:type="dxa"/>
            <w:vAlign w:val="center"/>
          </w:tcPr>
          <w:p w14:paraId="68A3C347" w14:textId="77777777" w:rsidR="00C36332" w:rsidRDefault="00C36332" w:rsidP="0017215F">
            <w:pPr>
              <w:spacing w:before="0"/>
              <w:jc w:val="left"/>
              <w:rPr>
                <w:i/>
                <w:sz w:val="16"/>
                <w:szCs w:val="16"/>
              </w:rPr>
            </w:pPr>
            <w:r>
              <w:rPr>
                <w:i/>
                <w:sz w:val="16"/>
                <w:szCs w:val="16"/>
              </w:rPr>
              <w:t>String</w:t>
            </w:r>
          </w:p>
        </w:tc>
        <w:tc>
          <w:tcPr>
            <w:tcW w:w="850" w:type="dxa"/>
            <w:vAlign w:val="center"/>
          </w:tcPr>
          <w:p w14:paraId="6D875F32" w14:textId="77777777" w:rsidR="00C36332" w:rsidRDefault="00C36332" w:rsidP="0017215F">
            <w:pPr>
              <w:spacing w:before="0"/>
              <w:jc w:val="center"/>
              <w:rPr>
                <w:i/>
                <w:sz w:val="16"/>
                <w:szCs w:val="16"/>
              </w:rPr>
            </w:pPr>
            <w:r>
              <w:rPr>
                <w:i/>
                <w:sz w:val="16"/>
                <w:szCs w:val="16"/>
              </w:rPr>
              <w:t>0</w:t>
            </w:r>
          </w:p>
        </w:tc>
        <w:tc>
          <w:tcPr>
            <w:tcW w:w="851" w:type="dxa"/>
            <w:vAlign w:val="center"/>
          </w:tcPr>
          <w:p w14:paraId="7D5BEA49" w14:textId="77777777" w:rsidR="00C36332" w:rsidRDefault="00C36332" w:rsidP="0017215F">
            <w:pPr>
              <w:spacing w:before="0"/>
              <w:jc w:val="center"/>
              <w:rPr>
                <w:i/>
                <w:sz w:val="16"/>
                <w:szCs w:val="16"/>
              </w:rPr>
            </w:pPr>
            <w:r>
              <w:rPr>
                <w:i/>
                <w:sz w:val="16"/>
                <w:szCs w:val="16"/>
              </w:rPr>
              <w:t>1</w:t>
            </w:r>
          </w:p>
        </w:tc>
        <w:tc>
          <w:tcPr>
            <w:tcW w:w="1276" w:type="dxa"/>
            <w:vAlign w:val="center"/>
          </w:tcPr>
          <w:p w14:paraId="4A37ECBA" w14:textId="77777777" w:rsidR="00C36332" w:rsidRPr="00C344F4" w:rsidRDefault="00C36332" w:rsidP="0017215F">
            <w:pPr>
              <w:spacing w:before="0"/>
              <w:jc w:val="left"/>
              <w:rPr>
                <w:i/>
                <w:sz w:val="16"/>
                <w:szCs w:val="16"/>
              </w:rPr>
            </w:pPr>
          </w:p>
        </w:tc>
      </w:tr>
      <w:tr w:rsidR="00C36332" w:rsidRPr="00C344F4" w14:paraId="381CE3E4" w14:textId="77777777" w:rsidTr="003D3609">
        <w:trPr>
          <w:trHeight w:val="284"/>
        </w:trPr>
        <w:tc>
          <w:tcPr>
            <w:tcW w:w="4253" w:type="dxa"/>
            <w:vAlign w:val="center"/>
          </w:tcPr>
          <w:p w14:paraId="28FD7DBF" w14:textId="77777777" w:rsidR="00C36332" w:rsidRPr="00427FFC" w:rsidRDefault="00C36332" w:rsidP="008849B2">
            <w:pPr>
              <w:spacing w:before="0"/>
              <w:ind w:left="885"/>
              <w:jc w:val="left"/>
              <w:rPr>
                <w:i/>
                <w:sz w:val="16"/>
                <w:szCs w:val="16"/>
              </w:rPr>
            </w:pPr>
            <w:r>
              <w:rPr>
                <w:i/>
                <w:sz w:val="16"/>
                <w:szCs w:val="16"/>
              </w:rPr>
              <w:t>valor/valor</w:t>
            </w:r>
          </w:p>
        </w:tc>
        <w:tc>
          <w:tcPr>
            <w:tcW w:w="2268" w:type="dxa"/>
            <w:vAlign w:val="center"/>
          </w:tcPr>
          <w:p w14:paraId="1FCDDAE3" w14:textId="77777777" w:rsidR="00C36332" w:rsidRDefault="00C36332" w:rsidP="0017215F">
            <w:pPr>
              <w:spacing w:before="0"/>
              <w:jc w:val="left"/>
              <w:rPr>
                <w:i/>
                <w:sz w:val="16"/>
                <w:szCs w:val="16"/>
              </w:rPr>
            </w:pPr>
            <w:r>
              <w:rPr>
                <w:i/>
                <w:sz w:val="16"/>
                <w:szCs w:val="16"/>
              </w:rPr>
              <w:t>Decimal</w:t>
            </w:r>
          </w:p>
        </w:tc>
        <w:tc>
          <w:tcPr>
            <w:tcW w:w="850" w:type="dxa"/>
            <w:vAlign w:val="center"/>
          </w:tcPr>
          <w:p w14:paraId="3752E96B" w14:textId="77777777" w:rsidR="00C36332" w:rsidRDefault="00C36332" w:rsidP="0017215F">
            <w:pPr>
              <w:spacing w:before="0"/>
              <w:jc w:val="center"/>
              <w:rPr>
                <w:i/>
                <w:sz w:val="16"/>
                <w:szCs w:val="16"/>
              </w:rPr>
            </w:pPr>
            <w:r>
              <w:rPr>
                <w:i/>
                <w:sz w:val="16"/>
                <w:szCs w:val="16"/>
              </w:rPr>
              <w:t>0</w:t>
            </w:r>
          </w:p>
        </w:tc>
        <w:tc>
          <w:tcPr>
            <w:tcW w:w="851" w:type="dxa"/>
            <w:vAlign w:val="center"/>
          </w:tcPr>
          <w:p w14:paraId="02D17522" w14:textId="77777777" w:rsidR="00C36332" w:rsidRDefault="00C36332" w:rsidP="0017215F">
            <w:pPr>
              <w:spacing w:before="0"/>
              <w:jc w:val="center"/>
              <w:rPr>
                <w:i/>
                <w:sz w:val="16"/>
                <w:szCs w:val="16"/>
              </w:rPr>
            </w:pPr>
            <w:r>
              <w:rPr>
                <w:i/>
                <w:sz w:val="16"/>
                <w:szCs w:val="16"/>
              </w:rPr>
              <w:t>1</w:t>
            </w:r>
          </w:p>
        </w:tc>
        <w:tc>
          <w:tcPr>
            <w:tcW w:w="1276" w:type="dxa"/>
            <w:vAlign w:val="center"/>
          </w:tcPr>
          <w:p w14:paraId="388742DD" w14:textId="77777777" w:rsidR="00C36332" w:rsidRPr="00C344F4" w:rsidRDefault="00C36332" w:rsidP="0017215F">
            <w:pPr>
              <w:spacing w:before="0"/>
              <w:jc w:val="left"/>
              <w:rPr>
                <w:i/>
                <w:sz w:val="16"/>
                <w:szCs w:val="16"/>
              </w:rPr>
            </w:pPr>
          </w:p>
        </w:tc>
      </w:tr>
      <w:tr w:rsidR="00C36332" w:rsidRPr="00C344F4" w14:paraId="6F3C4C60" w14:textId="77777777" w:rsidTr="003D3609">
        <w:trPr>
          <w:trHeight w:val="284"/>
        </w:trPr>
        <w:tc>
          <w:tcPr>
            <w:tcW w:w="4253" w:type="dxa"/>
            <w:vAlign w:val="center"/>
          </w:tcPr>
          <w:p w14:paraId="475F76DF" w14:textId="77777777" w:rsidR="00C36332" w:rsidRPr="00427FFC" w:rsidRDefault="00C36332" w:rsidP="008849B2">
            <w:pPr>
              <w:spacing w:before="0"/>
              <w:ind w:left="885"/>
              <w:jc w:val="left"/>
              <w:rPr>
                <w:i/>
                <w:sz w:val="16"/>
                <w:szCs w:val="16"/>
              </w:rPr>
            </w:pPr>
            <w:r>
              <w:rPr>
                <w:i/>
                <w:sz w:val="16"/>
                <w:szCs w:val="16"/>
              </w:rPr>
              <w:t>percentual</w:t>
            </w:r>
          </w:p>
        </w:tc>
        <w:tc>
          <w:tcPr>
            <w:tcW w:w="2268" w:type="dxa"/>
            <w:vAlign w:val="center"/>
          </w:tcPr>
          <w:p w14:paraId="34602912" w14:textId="77777777" w:rsidR="00C36332" w:rsidRDefault="00C36332" w:rsidP="0017215F">
            <w:pPr>
              <w:spacing w:before="0"/>
              <w:jc w:val="left"/>
              <w:rPr>
                <w:i/>
                <w:sz w:val="16"/>
                <w:szCs w:val="16"/>
              </w:rPr>
            </w:pPr>
            <w:r>
              <w:rPr>
                <w:i/>
                <w:sz w:val="16"/>
                <w:szCs w:val="16"/>
              </w:rPr>
              <w:t>Decimal</w:t>
            </w:r>
          </w:p>
        </w:tc>
        <w:tc>
          <w:tcPr>
            <w:tcW w:w="850" w:type="dxa"/>
            <w:vAlign w:val="center"/>
          </w:tcPr>
          <w:p w14:paraId="68146C22" w14:textId="77777777" w:rsidR="00C36332" w:rsidRDefault="00C36332" w:rsidP="0017215F">
            <w:pPr>
              <w:spacing w:before="0"/>
              <w:jc w:val="center"/>
              <w:rPr>
                <w:i/>
                <w:sz w:val="16"/>
                <w:szCs w:val="16"/>
              </w:rPr>
            </w:pPr>
            <w:r>
              <w:rPr>
                <w:i/>
                <w:sz w:val="16"/>
                <w:szCs w:val="16"/>
              </w:rPr>
              <w:t>0</w:t>
            </w:r>
          </w:p>
        </w:tc>
        <w:tc>
          <w:tcPr>
            <w:tcW w:w="851" w:type="dxa"/>
            <w:vAlign w:val="center"/>
          </w:tcPr>
          <w:p w14:paraId="728530F6" w14:textId="77777777" w:rsidR="00C36332" w:rsidRDefault="00C36332" w:rsidP="0017215F">
            <w:pPr>
              <w:spacing w:before="0"/>
              <w:jc w:val="center"/>
              <w:rPr>
                <w:i/>
                <w:sz w:val="16"/>
                <w:szCs w:val="16"/>
              </w:rPr>
            </w:pPr>
            <w:r>
              <w:rPr>
                <w:i/>
                <w:sz w:val="16"/>
                <w:szCs w:val="16"/>
              </w:rPr>
              <w:t>1</w:t>
            </w:r>
          </w:p>
        </w:tc>
        <w:tc>
          <w:tcPr>
            <w:tcW w:w="1276" w:type="dxa"/>
            <w:vAlign w:val="center"/>
          </w:tcPr>
          <w:p w14:paraId="7AB43AAF" w14:textId="77777777" w:rsidR="00C36332" w:rsidRPr="00C344F4" w:rsidRDefault="00C36332" w:rsidP="0017215F">
            <w:pPr>
              <w:spacing w:before="0"/>
              <w:jc w:val="left"/>
              <w:rPr>
                <w:i/>
                <w:sz w:val="16"/>
                <w:szCs w:val="16"/>
              </w:rPr>
            </w:pPr>
          </w:p>
        </w:tc>
      </w:tr>
      <w:tr w:rsidR="00C36332" w:rsidRPr="00C344F4" w14:paraId="0840B7D6" w14:textId="77777777" w:rsidTr="003D3609">
        <w:trPr>
          <w:trHeight w:val="284"/>
        </w:trPr>
        <w:tc>
          <w:tcPr>
            <w:tcW w:w="4253" w:type="dxa"/>
            <w:vAlign w:val="center"/>
          </w:tcPr>
          <w:p w14:paraId="76716B41" w14:textId="77777777" w:rsidR="00C36332" w:rsidRPr="00367F6B" w:rsidRDefault="00C36332" w:rsidP="008849B2">
            <w:pPr>
              <w:spacing w:before="0"/>
              <w:ind w:left="601"/>
              <w:jc w:val="left"/>
              <w:rPr>
                <w:sz w:val="16"/>
                <w:szCs w:val="16"/>
              </w:rPr>
            </w:pPr>
            <w:r>
              <w:rPr>
                <w:sz w:val="16"/>
                <w:szCs w:val="16"/>
              </w:rPr>
              <w:t>EvolucaoCompromissos</w:t>
            </w:r>
          </w:p>
        </w:tc>
        <w:tc>
          <w:tcPr>
            <w:tcW w:w="2268" w:type="dxa"/>
            <w:vAlign w:val="center"/>
          </w:tcPr>
          <w:p w14:paraId="782C9DA3" w14:textId="77777777" w:rsidR="00C36332" w:rsidRDefault="00C36332" w:rsidP="0017215F">
            <w:pPr>
              <w:spacing w:before="0"/>
              <w:jc w:val="left"/>
              <w:rPr>
                <w:i/>
                <w:sz w:val="16"/>
                <w:szCs w:val="16"/>
              </w:rPr>
            </w:pPr>
          </w:p>
        </w:tc>
        <w:tc>
          <w:tcPr>
            <w:tcW w:w="850" w:type="dxa"/>
            <w:vAlign w:val="center"/>
          </w:tcPr>
          <w:p w14:paraId="62A86E53" w14:textId="77777777" w:rsidR="00C36332" w:rsidRDefault="00C36332" w:rsidP="0017215F">
            <w:pPr>
              <w:spacing w:before="0"/>
              <w:jc w:val="center"/>
              <w:rPr>
                <w:i/>
                <w:sz w:val="16"/>
                <w:szCs w:val="16"/>
              </w:rPr>
            </w:pPr>
            <w:r>
              <w:rPr>
                <w:i/>
                <w:sz w:val="16"/>
                <w:szCs w:val="16"/>
              </w:rPr>
              <w:t>0</w:t>
            </w:r>
          </w:p>
        </w:tc>
        <w:tc>
          <w:tcPr>
            <w:tcW w:w="851" w:type="dxa"/>
            <w:vAlign w:val="center"/>
          </w:tcPr>
          <w:p w14:paraId="729D4695" w14:textId="77777777" w:rsidR="00C36332" w:rsidRDefault="00C36332" w:rsidP="0017215F">
            <w:pPr>
              <w:spacing w:before="0"/>
              <w:jc w:val="center"/>
              <w:rPr>
                <w:i/>
                <w:sz w:val="16"/>
                <w:szCs w:val="16"/>
              </w:rPr>
            </w:pPr>
            <w:r>
              <w:rPr>
                <w:i/>
                <w:sz w:val="16"/>
                <w:szCs w:val="16"/>
              </w:rPr>
              <w:t>1</w:t>
            </w:r>
          </w:p>
        </w:tc>
        <w:tc>
          <w:tcPr>
            <w:tcW w:w="1276" w:type="dxa"/>
            <w:vAlign w:val="center"/>
          </w:tcPr>
          <w:p w14:paraId="16A9B991" w14:textId="77777777" w:rsidR="00C36332" w:rsidRPr="00C344F4" w:rsidRDefault="00C36332" w:rsidP="0017215F">
            <w:pPr>
              <w:spacing w:before="0"/>
              <w:jc w:val="left"/>
              <w:rPr>
                <w:i/>
                <w:sz w:val="16"/>
                <w:szCs w:val="16"/>
              </w:rPr>
            </w:pPr>
          </w:p>
        </w:tc>
      </w:tr>
      <w:tr w:rsidR="00C36332" w:rsidRPr="00C344F4" w14:paraId="0854D1B0" w14:textId="77777777" w:rsidTr="003D3609">
        <w:trPr>
          <w:trHeight w:val="284"/>
        </w:trPr>
        <w:tc>
          <w:tcPr>
            <w:tcW w:w="4253" w:type="dxa"/>
            <w:vAlign w:val="center"/>
          </w:tcPr>
          <w:p w14:paraId="35D93D26" w14:textId="77777777" w:rsidR="00C36332" w:rsidRPr="00427FFC" w:rsidRDefault="00C36332" w:rsidP="008849B2">
            <w:pPr>
              <w:spacing w:before="0"/>
              <w:ind w:left="743"/>
              <w:jc w:val="left"/>
              <w:rPr>
                <w:i/>
                <w:sz w:val="16"/>
                <w:szCs w:val="16"/>
              </w:rPr>
            </w:pPr>
            <w:r>
              <w:rPr>
                <w:i/>
                <w:sz w:val="16"/>
                <w:szCs w:val="16"/>
              </w:rPr>
              <w:t>Resumo</w:t>
            </w:r>
          </w:p>
        </w:tc>
        <w:tc>
          <w:tcPr>
            <w:tcW w:w="2268" w:type="dxa"/>
            <w:vAlign w:val="center"/>
          </w:tcPr>
          <w:p w14:paraId="6A0B9B51" w14:textId="77777777" w:rsidR="00C36332" w:rsidRDefault="00C36332" w:rsidP="0017215F">
            <w:pPr>
              <w:spacing w:before="0"/>
              <w:jc w:val="left"/>
              <w:rPr>
                <w:i/>
                <w:sz w:val="16"/>
                <w:szCs w:val="16"/>
              </w:rPr>
            </w:pPr>
            <w:r>
              <w:rPr>
                <w:i/>
                <w:sz w:val="16"/>
                <w:szCs w:val="16"/>
              </w:rPr>
              <w:t>Compromissos</w:t>
            </w:r>
          </w:p>
        </w:tc>
        <w:tc>
          <w:tcPr>
            <w:tcW w:w="850" w:type="dxa"/>
            <w:vAlign w:val="center"/>
          </w:tcPr>
          <w:p w14:paraId="5A525B53" w14:textId="77777777" w:rsidR="00C36332" w:rsidRDefault="00C36332" w:rsidP="0017215F">
            <w:pPr>
              <w:spacing w:before="0"/>
              <w:jc w:val="center"/>
              <w:rPr>
                <w:i/>
                <w:sz w:val="16"/>
                <w:szCs w:val="16"/>
              </w:rPr>
            </w:pPr>
            <w:r>
              <w:rPr>
                <w:i/>
                <w:sz w:val="16"/>
                <w:szCs w:val="16"/>
              </w:rPr>
              <w:t>0</w:t>
            </w:r>
          </w:p>
        </w:tc>
        <w:tc>
          <w:tcPr>
            <w:tcW w:w="851" w:type="dxa"/>
            <w:vAlign w:val="center"/>
          </w:tcPr>
          <w:p w14:paraId="24866462" w14:textId="77777777" w:rsidR="00C36332" w:rsidRDefault="00C36332" w:rsidP="0017215F">
            <w:pPr>
              <w:spacing w:before="0"/>
              <w:jc w:val="center"/>
              <w:rPr>
                <w:i/>
                <w:sz w:val="16"/>
                <w:szCs w:val="16"/>
              </w:rPr>
            </w:pPr>
            <w:r>
              <w:rPr>
                <w:i/>
                <w:sz w:val="16"/>
                <w:szCs w:val="16"/>
              </w:rPr>
              <w:t>-1</w:t>
            </w:r>
          </w:p>
        </w:tc>
        <w:tc>
          <w:tcPr>
            <w:tcW w:w="1276" w:type="dxa"/>
            <w:vAlign w:val="center"/>
          </w:tcPr>
          <w:p w14:paraId="52C5C649" w14:textId="77777777" w:rsidR="00C36332" w:rsidRPr="00C344F4" w:rsidRDefault="00C36332" w:rsidP="0017215F">
            <w:pPr>
              <w:spacing w:before="0"/>
              <w:jc w:val="left"/>
              <w:rPr>
                <w:i/>
                <w:sz w:val="16"/>
                <w:szCs w:val="16"/>
              </w:rPr>
            </w:pPr>
          </w:p>
        </w:tc>
      </w:tr>
      <w:tr w:rsidR="00C36332" w:rsidRPr="00C344F4" w14:paraId="6B157D6F" w14:textId="77777777" w:rsidTr="003D3609">
        <w:trPr>
          <w:trHeight w:val="284"/>
        </w:trPr>
        <w:tc>
          <w:tcPr>
            <w:tcW w:w="4253" w:type="dxa"/>
            <w:vAlign w:val="center"/>
          </w:tcPr>
          <w:p w14:paraId="38FD0762" w14:textId="77777777" w:rsidR="00C36332" w:rsidRPr="00427FFC" w:rsidRDefault="00C36332" w:rsidP="008849B2">
            <w:pPr>
              <w:spacing w:before="0"/>
              <w:ind w:left="885"/>
              <w:jc w:val="left"/>
              <w:rPr>
                <w:i/>
                <w:sz w:val="16"/>
                <w:szCs w:val="16"/>
              </w:rPr>
            </w:pPr>
            <w:r>
              <w:rPr>
                <w:i/>
                <w:sz w:val="16"/>
                <w:szCs w:val="16"/>
              </w:rPr>
              <w:t>segmento</w:t>
            </w:r>
          </w:p>
        </w:tc>
        <w:tc>
          <w:tcPr>
            <w:tcW w:w="2268" w:type="dxa"/>
            <w:vAlign w:val="center"/>
          </w:tcPr>
          <w:p w14:paraId="5E110827" w14:textId="77777777" w:rsidR="00C36332" w:rsidRDefault="00C36332" w:rsidP="0017215F">
            <w:pPr>
              <w:spacing w:before="0"/>
              <w:jc w:val="left"/>
              <w:rPr>
                <w:i/>
                <w:sz w:val="16"/>
                <w:szCs w:val="16"/>
              </w:rPr>
            </w:pPr>
            <w:r w:rsidRPr="00202D94">
              <w:rPr>
                <w:i/>
                <w:sz w:val="16"/>
                <w:szCs w:val="16"/>
              </w:rPr>
              <w:t>Integer</w:t>
            </w:r>
          </w:p>
        </w:tc>
        <w:tc>
          <w:tcPr>
            <w:tcW w:w="850" w:type="dxa"/>
            <w:vAlign w:val="center"/>
          </w:tcPr>
          <w:p w14:paraId="4E7299EE" w14:textId="77777777" w:rsidR="00C36332" w:rsidRDefault="00C36332" w:rsidP="0017215F">
            <w:pPr>
              <w:spacing w:before="0"/>
              <w:jc w:val="center"/>
              <w:rPr>
                <w:i/>
                <w:sz w:val="16"/>
                <w:szCs w:val="16"/>
              </w:rPr>
            </w:pPr>
            <w:r>
              <w:rPr>
                <w:i/>
                <w:sz w:val="16"/>
                <w:szCs w:val="16"/>
              </w:rPr>
              <w:t>0</w:t>
            </w:r>
          </w:p>
        </w:tc>
        <w:tc>
          <w:tcPr>
            <w:tcW w:w="851" w:type="dxa"/>
            <w:vAlign w:val="center"/>
          </w:tcPr>
          <w:p w14:paraId="1D883088" w14:textId="77777777" w:rsidR="00C36332" w:rsidRDefault="00C36332" w:rsidP="0017215F">
            <w:pPr>
              <w:spacing w:before="0"/>
              <w:jc w:val="center"/>
              <w:rPr>
                <w:i/>
                <w:sz w:val="16"/>
                <w:szCs w:val="16"/>
              </w:rPr>
            </w:pPr>
            <w:r>
              <w:rPr>
                <w:i/>
                <w:sz w:val="16"/>
                <w:szCs w:val="16"/>
              </w:rPr>
              <w:t>1</w:t>
            </w:r>
          </w:p>
        </w:tc>
        <w:tc>
          <w:tcPr>
            <w:tcW w:w="1276" w:type="dxa"/>
            <w:vAlign w:val="center"/>
          </w:tcPr>
          <w:p w14:paraId="0CBA888F" w14:textId="77777777" w:rsidR="00C36332" w:rsidRPr="00C344F4" w:rsidRDefault="00C36332" w:rsidP="0017215F">
            <w:pPr>
              <w:spacing w:before="0"/>
              <w:jc w:val="left"/>
              <w:rPr>
                <w:i/>
                <w:sz w:val="16"/>
                <w:szCs w:val="16"/>
              </w:rPr>
            </w:pPr>
          </w:p>
        </w:tc>
      </w:tr>
      <w:tr w:rsidR="00C36332" w:rsidRPr="00C344F4" w14:paraId="028099EB" w14:textId="77777777" w:rsidTr="003D3609">
        <w:trPr>
          <w:trHeight w:val="284"/>
        </w:trPr>
        <w:tc>
          <w:tcPr>
            <w:tcW w:w="4253" w:type="dxa"/>
            <w:vAlign w:val="center"/>
          </w:tcPr>
          <w:p w14:paraId="327A00F6" w14:textId="77777777" w:rsidR="00C36332" w:rsidRPr="00427FFC" w:rsidRDefault="00C36332" w:rsidP="008849B2">
            <w:pPr>
              <w:spacing w:before="0"/>
              <w:ind w:left="885"/>
              <w:jc w:val="left"/>
              <w:rPr>
                <w:i/>
                <w:sz w:val="16"/>
                <w:szCs w:val="16"/>
              </w:rPr>
            </w:pPr>
            <w:r>
              <w:rPr>
                <w:i/>
                <w:sz w:val="16"/>
                <w:szCs w:val="16"/>
              </w:rPr>
              <w:t>mes</w:t>
            </w:r>
          </w:p>
        </w:tc>
        <w:tc>
          <w:tcPr>
            <w:tcW w:w="2268" w:type="dxa"/>
          </w:tcPr>
          <w:p w14:paraId="0D83BE1A" w14:textId="77777777" w:rsidR="00C36332" w:rsidRDefault="00C36332" w:rsidP="0017215F">
            <w:pPr>
              <w:spacing w:before="0"/>
              <w:jc w:val="left"/>
              <w:rPr>
                <w:i/>
                <w:sz w:val="16"/>
                <w:szCs w:val="16"/>
              </w:rPr>
            </w:pPr>
            <w:r w:rsidRPr="00677AD5">
              <w:rPr>
                <w:i/>
                <w:sz w:val="16"/>
                <w:szCs w:val="16"/>
              </w:rPr>
              <w:t>Integer</w:t>
            </w:r>
          </w:p>
        </w:tc>
        <w:tc>
          <w:tcPr>
            <w:tcW w:w="850" w:type="dxa"/>
            <w:vAlign w:val="center"/>
          </w:tcPr>
          <w:p w14:paraId="1220B208" w14:textId="77777777" w:rsidR="00C36332" w:rsidRDefault="00C36332" w:rsidP="0017215F">
            <w:pPr>
              <w:spacing w:before="0"/>
              <w:jc w:val="center"/>
              <w:rPr>
                <w:i/>
                <w:sz w:val="16"/>
                <w:szCs w:val="16"/>
              </w:rPr>
            </w:pPr>
            <w:r>
              <w:rPr>
                <w:i/>
                <w:sz w:val="16"/>
                <w:szCs w:val="16"/>
              </w:rPr>
              <w:t>0</w:t>
            </w:r>
          </w:p>
        </w:tc>
        <w:tc>
          <w:tcPr>
            <w:tcW w:w="851" w:type="dxa"/>
            <w:vAlign w:val="center"/>
          </w:tcPr>
          <w:p w14:paraId="0B5A946F" w14:textId="77777777" w:rsidR="00C36332" w:rsidRDefault="00C36332" w:rsidP="0017215F">
            <w:pPr>
              <w:spacing w:before="0"/>
              <w:jc w:val="center"/>
              <w:rPr>
                <w:i/>
                <w:sz w:val="16"/>
                <w:szCs w:val="16"/>
              </w:rPr>
            </w:pPr>
            <w:r>
              <w:rPr>
                <w:i/>
                <w:sz w:val="16"/>
                <w:szCs w:val="16"/>
              </w:rPr>
              <w:t>1</w:t>
            </w:r>
          </w:p>
        </w:tc>
        <w:tc>
          <w:tcPr>
            <w:tcW w:w="1276" w:type="dxa"/>
            <w:vAlign w:val="center"/>
          </w:tcPr>
          <w:p w14:paraId="2CFD0A4B" w14:textId="77777777" w:rsidR="00C36332" w:rsidRPr="00C344F4" w:rsidRDefault="00C36332" w:rsidP="0017215F">
            <w:pPr>
              <w:spacing w:before="0"/>
              <w:jc w:val="left"/>
              <w:rPr>
                <w:i/>
                <w:sz w:val="16"/>
                <w:szCs w:val="16"/>
              </w:rPr>
            </w:pPr>
          </w:p>
        </w:tc>
      </w:tr>
      <w:tr w:rsidR="00C36332" w:rsidRPr="00C344F4" w14:paraId="2400E977" w14:textId="77777777" w:rsidTr="003D3609">
        <w:trPr>
          <w:trHeight w:val="284"/>
        </w:trPr>
        <w:tc>
          <w:tcPr>
            <w:tcW w:w="4253" w:type="dxa"/>
            <w:vAlign w:val="center"/>
          </w:tcPr>
          <w:p w14:paraId="1A9D8877" w14:textId="77777777" w:rsidR="00C36332" w:rsidRPr="00427FFC" w:rsidRDefault="00C36332" w:rsidP="008849B2">
            <w:pPr>
              <w:spacing w:before="0"/>
              <w:ind w:left="885"/>
              <w:jc w:val="left"/>
              <w:rPr>
                <w:i/>
                <w:sz w:val="16"/>
                <w:szCs w:val="16"/>
              </w:rPr>
            </w:pPr>
            <w:r>
              <w:rPr>
                <w:i/>
                <w:sz w:val="16"/>
                <w:szCs w:val="16"/>
              </w:rPr>
              <w:t>ano</w:t>
            </w:r>
          </w:p>
        </w:tc>
        <w:tc>
          <w:tcPr>
            <w:tcW w:w="2268" w:type="dxa"/>
          </w:tcPr>
          <w:p w14:paraId="28890AA3" w14:textId="77777777" w:rsidR="00C36332" w:rsidRDefault="00C36332" w:rsidP="0017215F">
            <w:pPr>
              <w:spacing w:before="0"/>
              <w:jc w:val="left"/>
              <w:rPr>
                <w:i/>
                <w:sz w:val="16"/>
                <w:szCs w:val="16"/>
              </w:rPr>
            </w:pPr>
            <w:r w:rsidRPr="00677AD5">
              <w:rPr>
                <w:i/>
                <w:sz w:val="16"/>
                <w:szCs w:val="16"/>
              </w:rPr>
              <w:t>Integer</w:t>
            </w:r>
          </w:p>
        </w:tc>
        <w:tc>
          <w:tcPr>
            <w:tcW w:w="850" w:type="dxa"/>
            <w:vAlign w:val="center"/>
          </w:tcPr>
          <w:p w14:paraId="2C69CBAF" w14:textId="77777777" w:rsidR="00C36332" w:rsidRDefault="00C36332" w:rsidP="0017215F">
            <w:pPr>
              <w:spacing w:before="0"/>
              <w:jc w:val="center"/>
              <w:rPr>
                <w:i/>
                <w:sz w:val="16"/>
                <w:szCs w:val="16"/>
              </w:rPr>
            </w:pPr>
            <w:r>
              <w:rPr>
                <w:i/>
                <w:sz w:val="16"/>
                <w:szCs w:val="16"/>
              </w:rPr>
              <w:t>0</w:t>
            </w:r>
          </w:p>
        </w:tc>
        <w:tc>
          <w:tcPr>
            <w:tcW w:w="851" w:type="dxa"/>
            <w:vAlign w:val="center"/>
          </w:tcPr>
          <w:p w14:paraId="71B7C273" w14:textId="77777777" w:rsidR="00C36332" w:rsidRDefault="00C36332" w:rsidP="0017215F">
            <w:pPr>
              <w:spacing w:before="0"/>
              <w:jc w:val="center"/>
              <w:rPr>
                <w:i/>
                <w:sz w:val="16"/>
                <w:szCs w:val="16"/>
              </w:rPr>
            </w:pPr>
            <w:r>
              <w:rPr>
                <w:i/>
                <w:sz w:val="16"/>
                <w:szCs w:val="16"/>
              </w:rPr>
              <w:t>1</w:t>
            </w:r>
          </w:p>
        </w:tc>
        <w:tc>
          <w:tcPr>
            <w:tcW w:w="1276" w:type="dxa"/>
            <w:vAlign w:val="center"/>
          </w:tcPr>
          <w:p w14:paraId="31ABB9BA" w14:textId="77777777" w:rsidR="00C36332" w:rsidRPr="00C344F4" w:rsidRDefault="00C36332" w:rsidP="0017215F">
            <w:pPr>
              <w:spacing w:before="0"/>
              <w:jc w:val="left"/>
              <w:rPr>
                <w:i/>
                <w:sz w:val="16"/>
                <w:szCs w:val="16"/>
              </w:rPr>
            </w:pPr>
          </w:p>
        </w:tc>
      </w:tr>
      <w:tr w:rsidR="00C36332" w:rsidRPr="00C344F4" w14:paraId="3ED3164E" w14:textId="77777777" w:rsidTr="003D3609">
        <w:trPr>
          <w:trHeight w:val="284"/>
        </w:trPr>
        <w:tc>
          <w:tcPr>
            <w:tcW w:w="4253" w:type="dxa"/>
            <w:vAlign w:val="center"/>
          </w:tcPr>
          <w:p w14:paraId="52094C5A" w14:textId="77777777" w:rsidR="00C36332" w:rsidRPr="00427FFC" w:rsidRDefault="00C36332" w:rsidP="008849B2">
            <w:pPr>
              <w:spacing w:before="0"/>
              <w:ind w:left="885"/>
              <w:jc w:val="left"/>
              <w:rPr>
                <w:i/>
                <w:sz w:val="16"/>
                <w:szCs w:val="16"/>
              </w:rPr>
            </w:pPr>
            <w:r>
              <w:rPr>
                <w:i/>
                <w:sz w:val="16"/>
                <w:szCs w:val="16"/>
              </w:rPr>
              <w:t>valorVencido/valor</w:t>
            </w:r>
          </w:p>
        </w:tc>
        <w:tc>
          <w:tcPr>
            <w:tcW w:w="2268" w:type="dxa"/>
          </w:tcPr>
          <w:p w14:paraId="49C2F588" w14:textId="77777777" w:rsidR="00C36332" w:rsidRDefault="00C36332" w:rsidP="0017215F">
            <w:pPr>
              <w:spacing w:before="0"/>
              <w:jc w:val="left"/>
              <w:rPr>
                <w:i/>
                <w:sz w:val="16"/>
                <w:szCs w:val="16"/>
              </w:rPr>
            </w:pPr>
            <w:r w:rsidRPr="00C72E3A">
              <w:rPr>
                <w:i/>
                <w:sz w:val="16"/>
                <w:szCs w:val="16"/>
              </w:rPr>
              <w:t>Decimal</w:t>
            </w:r>
          </w:p>
        </w:tc>
        <w:tc>
          <w:tcPr>
            <w:tcW w:w="850" w:type="dxa"/>
            <w:vAlign w:val="center"/>
          </w:tcPr>
          <w:p w14:paraId="57523E44" w14:textId="77777777" w:rsidR="00C36332" w:rsidRDefault="00C36332" w:rsidP="0017215F">
            <w:pPr>
              <w:spacing w:before="0"/>
              <w:jc w:val="center"/>
              <w:rPr>
                <w:i/>
                <w:sz w:val="16"/>
                <w:szCs w:val="16"/>
              </w:rPr>
            </w:pPr>
            <w:r>
              <w:rPr>
                <w:i/>
                <w:sz w:val="16"/>
                <w:szCs w:val="16"/>
              </w:rPr>
              <w:t>0</w:t>
            </w:r>
          </w:p>
        </w:tc>
        <w:tc>
          <w:tcPr>
            <w:tcW w:w="851" w:type="dxa"/>
            <w:vAlign w:val="center"/>
          </w:tcPr>
          <w:p w14:paraId="092BAB12" w14:textId="77777777" w:rsidR="00C36332" w:rsidRDefault="00C36332" w:rsidP="0017215F">
            <w:pPr>
              <w:spacing w:before="0"/>
              <w:jc w:val="center"/>
              <w:rPr>
                <w:i/>
                <w:sz w:val="16"/>
                <w:szCs w:val="16"/>
              </w:rPr>
            </w:pPr>
            <w:r>
              <w:rPr>
                <w:i/>
                <w:sz w:val="16"/>
                <w:szCs w:val="16"/>
              </w:rPr>
              <w:t>1</w:t>
            </w:r>
          </w:p>
        </w:tc>
        <w:tc>
          <w:tcPr>
            <w:tcW w:w="1276" w:type="dxa"/>
            <w:vAlign w:val="center"/>
          </w:tcPr>
          <w:p w14:paraId="6B4E8862" w14:textId="77777777" w:rsidR="00C36332" w:rsidRPr="00C344F4" w:rsidRDefault="00C36332" w:rsidP="0017215F">
            <w:pPr>
              <w:spacing w:before="0"/>
              <w:jc w:val="left"/>
              <w:rPr>
                <w:i/>
                <w:sz w:val="16"/>
                <w:szCs w:val="16"/>
              </w:rPr>
            </w:pPr>
          </w:p>
        </w:tc>
      </w:tr>
      <w:tr w:rsidR="00C36332" w:rsidRPr="00C344F4" w14:paraId="0294FB2F" w14:textId="77777777" w:rsidTr="003D3609">
        <w:trPr>
          <w:trHeight w:val="284"/>
        </w:trPr>
        <w:tc>
          <w:tcPr>
            <w:tcW w:w="4253" w:type="dxa"/>
            <w:vAlign w:val="center"/>
          </w:tcPr>
          <w:p w14:paraId="430B8E2B" w14:textId="77777777" w:rsidR="00C36332" w:rsidRPr="00427FFC" w:rsidRDefault="00C36332" w:rsidP="008849B2">
            <w:pPr>
              <w:spacing w:before="0"/>
              <w:ind w:left="885"/>
              <w:jc w:val="left"/>
              <w:rPr>
                <w:i/>
                <w:sz w:val="16"/>
                <w:szCs w:val="16"/>
              </w:rPr>
            </w:pPr>
            <w:r>
              <w:rPr>
                <w:i/>
                <w:sz w:val="16"/>
                <w:szCs w:val="16"/>
              </w:rPr>
              <w:t>valorAVencer/valor</w:t>
            </w:r>
          </w:p>
        </w:tc>
        <w:tc>
          <w:tcPr>
            <w:tcW w:w="2268" w:type="dxa"/>
          </w:tcPr>
          <w:p w14:paraId="2D59EDAD" w14:textId="77777777" w:rsidR="00C36332" w:rsidRDefault="00C36332" w:rsidP="0017215F">
            <w:pPr>
              <w:spacing w:before="0"/>
              <w:jc w:val="left"/>
              <w:rPr>
                <w:i/>
                <w:sz w:val="16"/>
                <w:szCs w:val="16"/>
              </w:rPr>
            </w:pPr>
            <w:r w:rsidRPr="00C72E3A">
              <w:rPr>
                <w:i/>
                <w:sz w:val="16"/>
                <w:szCs w:val="16"/>
              </w:rPr>
              <w:t>Decimal</w:t>
            </w:r>
          </w:p>
        </w:tc>
        <w:tc>
          <w:tcPr>
            <w:tcW w:w="850" w:type="dxa"/>
            <w:vAlign w:val="center"/>
          </w:tcPr>
          <w:p w14:paraId="6DFFC875" w14:textId="77777777" w:rsidR="00C36332" w:rsidRDefault="00C36332" w:rsidP="0017215F">
            <w:pPr>
              <w:spacing w:before="0"/>
              <w:jc w:val="center"/>
              <w:rPr>
                <w:i/>
                <w:sz w:val="16"/>
                <w:szCs w:val="16"/>
              </w:rPr>
            </w:pPr>
            <w:r>
              <w:rPr>
                <w:i/>
                <w:sz w:val="16"/>
                <w:szCs w:val="16"/>
              </w:rPr>
              <w:t>0</w:t>
            </w:r>
          </w:p>
        </w:tc>
        <w:tc>
          <w:tcPr>
            <w:tcW w:w="851" w:type="dxa"/>
            <w:vAlign w:val="center"/>
          </w:tcPr>
          <w:p w14:paraId="08BA1CB4" w14:textId="77777777" w:rsidR="00C36332" w:rsidRDefault="00C36332" w:rsidP="0017215F">
            <w:pPr>
              <w:spacing w:before="0"/>
              <w:jc w:val="center"/>
              <w:rPr>
                <w:i/>
                <w:sz w:val="16"/>
                <w:szCs w:val="16"/>
              </w:rPr>
            </w:pPr>
            <w:r>
              <w:rPr>
                <w:i/>
                <w:sz w:val="16"/>
                <w:szCs w:val="16"/>
              </w:rPr>
              <w:t>1</w:t>
            </w:r>
          </w:p>
        </w:tc>
        <w:tc>
          <w:tcPr>
            <w:tcW w:w="1276" w:type="dxa"/>
            <w:vAlign w:val="center"/>
          </w:tcPr>
          <w:p w14:paraId="66EBE3F4" w14:textId="77777777" w:rsidR="00C36332" w:rsidRPr="00C344F4" w:rsidRDefault="00C36332" w:rsidP="0017215F">
            <w:pPr>
              <w:spacing w:before="0"/>
              <w:jc w:val="left"/>
              <w:rPr>
                <w:i/>
                <w:sz w:val="16"/>
                <w:szCs w:val="16"/>
              </w:rPr>
            </w:pPr>
          </w:p>
        </w:tc>
      </w:tr>
      <w:tr w:rsidR="00C36332" w:rsidRPr="00C344F4" w14:paraId="69C9A07C" w14:textId="77777777" w:rsidTr="003D3609">
        <w:trPr>
          <w:trHeight w:val="284"/>
        </w:trPr>
        <w:tc>
          <w:tcPr>
            <w:tcW w:w="4253" w:type="dxa"/>
            <w:vAlign w:val="center"/>
          </w:tcPr>
          <w:p w14:paraId="2874F100" w14:textId="2D416173" w:rsidR="00C36332" w:rsidRPr="00427FFC" w:rsidRDefault="00C36332" w:rsidP="008849B2">
            <w:pPr>
              <w:spacing w:before="0"/>
              <w:ind w:left="743"/>
              <w:jc w:val="left"/>
              <w:rPr>
                <w:i/>
                <w:sz w:val="16"/>
                <w:szCs w:val="16"/>
              </w:rPr>
            </w:pPr>
            <w:r>
              <w:rPr>
                <w:i/>
                <w:sz w:val="16"/>
                <w:szCs w:val="16"/>
              </w:rPr>
              <w:t>Vencidos</w:t>
            </w:r>
          </w:p>
        </w:tc>
        <w:tc>
          <w:tcPr>
            <w:tcW w:w="2268" w:type="dxa"/>
            <w:vAlign w:val="center"/>
          </w:tcPr>
          <w:p w14:paraId="294E45F3" w14:textId="158492B5" w:rsidR="00C36332" w:rsidRDefault="00C36332" w:rsidP="0017215F">
            <w:pPr>
              <w:spacing w:before="0"/>
              <w:jc w:val="left"/>
              <w:rPr>
                <w:i/>
                <w:sz w:val="16"/>
                <w:szCs w:val="16"/>
              </w:rPr>
            </w:pPr>
            <w:r>
              <w:rPr>
                <w:i/>
                <w:sz w:val="16"/>
                <w:szCs w:val="16"/>
              </w:rPr>
              <w:t>Pagamentos</w:t>
            </w:r>
          </w:p>
        </w:tc>
        <w:tc>
          <w:tcPr>
            <w:tcW w:w="850" w:type="dxa"/>
            <w:vAlign w:val="center"/>
          </w:tcPr>
          <w:p w14:paraId="3ADE478E" w14:textId="77777777" w:rsidR="00C36332" w:rsidRDefault="00C36332" w:rsidP="0017215F">
            <w:pPr>
              <w:spacing w:before="0"/>
              <w:jc w:val="center"/>
              <w:rPr>
                <w:i/>
                <w:sz w:val="16"/>
                <w:szCs w:val="16"/>
              </w:rPr>
            </w:pPr>
            <w:r>
              <w:rPr>
                <w:i/>
                <w:sz w:val="16"/>
                <w:szCs w:val="16"/>
              </w:rPr>
              <w:t>0</w:t>
            </w:r>
          </w:p>
        </w:tc>
        <w:tc>
          <w:tcPr>
            <w:tcW w:w="851" w:type="dxa"/>
            <w:vAlign w:val="center"/>
          </w:tcPr>
          <w:p w14:paraId="7C6BE8FA" w14:textId="77777777" w:rsidR="00C36332" w:rsidRDefault="00C36332" w:rsidP="0017215F">
            <w:pPr>
              <w:spacing w:before="0"/>
              <w:jc w:val="center"/>
              <w:rPr>
                <w:i/>
                <w:sz w:val="16"/>
                <w:szCs w:val="16"/>
              </w:rPr>
            </w:pPr>
            <w:r>
              <w:rPr>
                <w:i/>
                <w:sz w:val="16"/>
                <w:szCs w:val="16"/>
              </w:rPr>
              <w:t>-1</w:t>
            </w:r>
          </w:p>
        </w:tc>
        <w:tc>
          <w:tcPr>
            <w:tcW w:w="1276" w:type="dxa"/>
            <w:vAlign w:val="center"/>
          </w:tcPr>
          <w:p w14:paraId="52D5A938" w14:textId="77777777" w:rsidR="00C36332" w:rsidRPr="00C344F4" w:rsidRDefault="00C36332" w:rsidP="0017215F">
            <w:pPr>
              <w:spacing w:before="0"/>
              <w:jc w:val="left"/>
              <w:rPr>
                <w:i/>
                <w:sz w:val="16"/>
                <w:szCs w:val="16"/>
              </w:rPr>
            </w:pPr>
          </w:p>
        </w:tc>
      </w:tr>
      <w:tr w:rsidR="00EA3751" w:rsidRPr="00C344F4" w14:paraId="332CDC5F" w14:textId="77777777" w:rsidTr="003D3609">
        <w:trPr>
          <w:trHeight w:val="284"/>
        </w:trPr>
        <w:tc>
          <w:tcPr>
            <w:tcW w:w="4253" w:type="dxa"/>
            <w:vAlign w:val="center"/>
          </w:tcPr>
          <w:p w14:paraId="771E9866" w14:textId="6E464230" w:rsidR="00EA3751" w:rsidRPr="00427FFC" w:rsidRDefault="00EA3751" w:rsidP="008849B2">
            <w:pPr>
              <w:spacing w:before="0"/>
              <w:ind w:left="885"/>
              <w:jc w:val="left"/>
              <w:rPr>
                <w:i/>
                <w:sz w:val="16"/>
                <w:szCs w:val="16"/>
              </w:rPr>
            </w:pPr>
            <w:r>
              <w:rPr>
                <w:i/>
                <w:sz w:val="16"/>
                <w:szCs w:val="16"/>
              </w:rPr>
              <w:t>segmento</w:t>
            </w:r>
          </w:p>
        </w:tc>
        <w:tc>
          <w:tcPr>
            <w:tcW w:w="2268" w:type="dxa"/>
            <w:vAlign w:val="center"/>
          </w:tcPr>
          <w:p w14:paraId="6BC97BB6" w14:textId="18660C3F" w:rsidR="00EA3751" w:rsidRDefault="00EA3751" w:rsidP="0017215F">
            <w:pPr>
              <w:spacing w:before="0"/>
              <w:jc w:val="left"/>
              <w:rPr>
                <w:i/>
                <w:sz w:val="16"/>
                <w:szCs w:val="16"/>
              </w:rPr>
            </w:pPr>
            <w:r w:rsidRPr="00202D94">
              <w:rPr>
                <w:i/>
                <w:sz w:val="16"/>
                <w:szCs w:val="16"/>
              </w:rPr>
              <w:t>Integer</w:t>
            </w:r>
          </w:p>
        </w:tc>
        <w:tc>
          <w:tcPr>
            <w:tcW w:w="850" w:type="dxa"/>
            <w:vAlign w:val="center"/>
          </w:tcPr>
          <w:p w14:paraId="2B9BDC4C" w14:textId="1DF09A71" w:rsidR="00EA3751" w:rsidRDefault="00EA3751" w:rsidP="0017215F">
            <w:pPr>
              <w:spacing w:before="0"/>
              <w:jc w:val="center"/>
              <w:rPr>
                <w:i/>
                <w:sz w:val="16"/>
                <w:szCs w:val="16"/>
              </w:rPr>
            </w:pPr>
            <w:r>
              <w:rPr>
                <w:i/>
                <w:sz w:val="16"/>
                <w:szCs w:val="16"/>
              </w:rPr>
              <w:t>0</w:t>
            </w:r>
          </w:p>
        </w:tc>
        <w:tc>
          <w:tcPr>
            <w:tcW w:w="851" w:type="dxa"/>
            <w:vAlign w:val="center"/>
          </w:tcPr>
          <w:p w14:paraId="155F07BC" w14:textId="32619474" w:rsidR="00EA3751" w:rsidRDefault="00EA3751" w:rsidP="0017215F">
            <w:pPr>
              <w:spacing w:before="0"/>
              <w:jc w:val="center"/>
              <w:rPr>
                <w:i/>
                <w:sz w:val="16"/>
                <w:szCs w:val="16"/>
              </w:rPr>
            </w:pPr>
            <w:r>
              <w:rPr>
                <w:i/>
                <w:sz w:val="16"/>
                <w:szCs w:val="16"/>
              </w:rPr>
              <w:t>1</w:t>
            </w:r>
          </w:p>
        </w:tc>
        <w:tc>
          <w:tcPr>
            <w:tcW w:w="1276" w:type="dxa"/>
            <w:vAlign w:val="center"/>
          </w:tcPr>
          <w:p w14:paraId="79B86CA5" w14:textId="77777777" w:rsidR="00EA3751" w:rsidRPr="00C344F4" w:rsidRDefault="00EA3751" w:rsidP="0017215F">
            <w:pPr>
              <w:spacing w:before="0"/>
              <w:jc w:val="left"/>
              <w:rPr>
                <w:i/>
                <w:sz w:val="16"/>
                <w:szCs w:val="16"/>
              </w:rPr>
            </w:pPr>
          </w:p>
        </w:tc>
      </w:tr>
      <w:tr w:rsidR="00EA3751" w:rsidRPr="00C344F4" w14:paraId="74F22FA1" w14:textId="77777777" w:rsidTr="003D3609">
        <w:trPr>
          <w:trHeight w:val="284"/>
        </w:trPr>
        <w:tc>
          <w:tcPr>
            <w:tcW w:w="4253" w:type="dxa"/>
            <w:vAlign w:val="center"/>
          </w:tcPr>
          <w:p w14:paraId="5B0EE7AD" w14:textId="6488F0D8" w:rsidR="00EA3751" w:rsidRPr="00427FFC" w:rsidRDefault="00EA3751" w:rsidP="008849B2">
            <w:pPr>
              <w:spacing w:before="0"/>
              <w:ind w:left="885"/>
              <w:jc w:val="left"/>
              <w:rPr>
                <w:i/>
                <w:sz w:val="16"/>
                <w:szCs w:val="16"/>
              </w:rPr>
            </w:pPr>
            <w:r>
              <w:rPr>
                <w:i/>
                <w:sz w:val="16"/>
                <w:szCs w:val="16"/>
              </w:rPr>
              <w:t>periodo</w:t>
            </w:r>
          </w:p>
        </w:tc>
        <w:tc>
          <w:tcPr>
            <w:tcW w:w="2268" w:type="dxa"/>
            <w:vAlign w:val="center"/>
          </w:tcPr>
          <w:p w14:paraId="65DAB668" w14:textId="509518B1" w:rsidR="00EA3751" w:rsidRDefault="00EA3751" w:rsidP="0017215F">
            <w:pPr>
              <w:spacing w:before="0"/>
              <w:jc w:val="left"/>
              <w:rPr>
                <w:i/>
                <w:sz w:val="16"/>
                <w:szCs w:val="16"/>
              </w:rPr>
            </w:pPr>
            <w:r>
              <w:rPr>
                <w:i/>
                <w:sz w:val="16"/>
                <w:szCs w:val="16"/>
              </w:rPr>
              <w:t>String</w:t>
            </w:r>
          </w:p>
        </w:tc>
        <w:tc>
          <w:tcPr>
            <w:tcW w:w="850" w:type="dxa"/>
            <w:vAlign w:val="center"/>
          </w:tcPr>
          <w:p w14:paraId="12949677" w14:textId="02E10BDB" w:rsidR="00EA3751" w:rsidRDefault="00EA3751" w:rsidP="0017215F">
            <w:pPr>
              <w:spacing w:before="0"/>
              <w:jc w:val="center"/>
              <w:rPr>
                <w:i/>
                <w:sz w:val="16"/>
                <w:szCs w:val="16"/>
              </w:rPr>
            </w:pPr>
            <w:r>
              <w:rPr>
                <w:i/>
                <w:sz w:val="16"/>
                <w:szCs w:val="16"/>
              </w:rPr>
              <w:t>0</w:t>
            </w:r>
          </w:p>
        </w:tc>
        <w:tc>
          <w:tcPr>
            <w:tcW w:w="851" w:type="dxa"/>
            <w:vAlign w:val="center"/>
          </w:tcPr>
          <w:p w14:paraId="695D0F2C" w14:textId="0E9083F6" w:rsidR="00EA3751" w:rsidRDefault="00EA3751" w:rsidP="0017215F">
            <w:pPr>
              <w:spacing w:before="0"/>
              <w:jc w:val="center"/>
              <w:rPr>
                <w:i/>
                <w:sz w:val="16"/>
                <w:szCs w:val="16"/>
              </w:rPr>
            </w:pPr>
            <w:r>
              <w:rPr>
                <w:i/>
                <w:sz w:val="16"/>
                <w:szCs w:val="16"/>
              </w:rPr>
              <w:t>1</w:t>
            </w:r>
          </w:p>
        </w:tc>
        <w:tc>
          <w:tcPr>
            <w:tcW w:w="1276" w:type="dxa"/>
            <w:vAlign w:val="center"/>
          </w:tcPr>
          <w:p w14:paraId="321BF0D0" w14:textId="77777777" w:rsidR="00EA3751" w:rsidRPr="00C344F4" w:rsidRDefault="00EA3751" w:rsidP="0017215F">
            <w:pPr>
              <w:spacing w:before="0"/>
              <w:jc w:val="left"/>
              <w:rPr>
                <w:i/>
                <w:sz w:val="16"/>
                <w:szCs w:val="16"/>
              </w:rPr>
            </w:pPr>
          </w:p>
        </w:tc>
      </w:tr>
      <w:tr w:rsidR="00EA3751" w:rsidRPr="00C344F4" w14:paraId="36C3FAC8" w14:textId="77777777" w:rsidTr="003D3609">
        <w:trPr>
          <w:trHeight w:val="284"/>
        </w:trPr>
        <w:tc>
          <w:tcPr>
            <w:tcW w:w="4253" w:type="dxa"/>
            <w:vAlign w:val="center"/>
          </w:tcPr>
          <w:p w14:paraId="0A1A2C0D" w14:textId="5BFF275F" w:rsidR="00EA3751" w:rsidRPr="00427FFC" w:rsidRDefault="00EA3751" w:rsidP="008849B2">
            <w:pPr>
              <w:spacing w:before="0"/>
              <w:ind w:left="885"/>
              <w:jc w:val="left"/>
              <w:rPr>
                <w:i/>
                <w:sz w:val="16"/>
                <w:szCs w:val="16"/>
              </w:rPr>
            </w:pPr>
            <w:r>
              <w:rPr>
                <w:i/>
                <w:sz w:val="16"/>
                <w:szCs w:val="16"/>
              </w:rPr>
              <w:t>mes</w:t>
            </w:r>
          </w:p>
        </w:tc>
        <w:tc>
          <w:tcPr>
            <w:tcW w:w="2268" w:type="dxa"/>
          </w:tcPr>
          <w:p w14:paraId="2918AC3E" w14:textId="669642D9" w:rsidR="00EA3751" w:rsidRDefault="00EA3751" w:rsidP="0017215F">
            <w:pPr>
              <w:spacing w:before="0"/>
              <w:jc w:val="left"/>
              <w:rPr>
                <w:i/>
                <w:sz w:val="16"/>
                <w:szCs w:val="16"/>
              </w:rPr>
            </w:pPr>
            <w:r w:rsidRPr="00677AD5">
              <w:rPr>
                <w:i/>
                <w:sz w:val="16"/>
                <w:szCs w:val="16"/>
              </w:rPr>
              <w:t>Integer</w:t>
            </w:r>
          </w:p>
        </w:tc>
        <w:tc>
          <w:tcPr>
            <w:tcW w:w="850" w:type="dxa"/>
            <w:vAlign w:val="center"/>
          </w:tcPr>
          <w:p w14:paraId="32947EDF" w14:textId="2D8F68C8" w:rsidR="00EA3751" w:rsidRDefault="00EA3751" w:rsidP="0017215F">
            <w:pPr>
              <w:spacing w:before="0"/>
              <w:jc w:val="center"/>
              <w:rPr>
                <w:i/>
                <w:sz w:val="16"/>
                <w:szCs w:val="16"/>
              </w:rPr>
            </w:pPr>
            <w:r>
              <w:rPr>
                <w:i/>
                <w:sz w:val="16"/>
                <w:szCs w:val="16"/>
              </w:rPr>
              <w:t>0</w:t>
            </w:r>
          </w:p>
        </w:tc>
        <w:tc>
          <w:tcPr>
            <w:tcW w:w="851" w:type="dxa"/>
            <w:vAlign w:val="center"/>
          </w:tcPr>
          <w:p w14:paraId="05D3FB45" w14:textId="71B39459" w:rsidR="00EA3751" w:rsidRDefault="00EA3751" w:rsidP="0017215F">
            <w:pPr>
              <w:spacing w:before="0"/>
              <w:jc w:val="center"/>
              <w:rPr>
                <w:i/>
                <w:sz w:val="16"/>
                <w:szCs w:val="16"/>
              </w:rPr>
            </w:pPr>
            <w:r>
              <w:rPr>
                <w:i/>
                <w:sz w:val="16"/>
                <w:szCs w:val="16"/>
              </w:rPr>
              <w:t>1</w:t>
            </w:r>
          </w:p>
        </w:tc>
        <w:tc>
          <w:tcPr>
            <w:tcW w:w="1276" w:type="dxa"/>
            <w:vAlign w:val="center"/>
          </w:tcPr>
          <w:p w14:paraId="305B39C5" w14:textId="77777777" w:rsidR="00EA3751" w:rsidRPr="00C344F4" w:rsidRDefault="00EA3751" w:rsidP="0017215F">
            <w:pPr>
              <w:spacing w:before="0"/>
              <w:jc w:val="left"/>
              <w:rPr>
                <w:i/>
                <w:sz w:val="16"/>
                <w:szCs w:val="16"/>
              </w:rPr>
            </w:pPr>
          </w:p>
        </w:tc>
      </w:tr>
      <w:tr w:rsidR="00EA3751" w:rsidRPr="00C344F4" w14:paraId="61DCD193" w14:textId="77777777" w:rsidTr="003D3609">
        <w:trPr>
          <w:trHeight w:val="284"/>
        </w:trPr>
        <w:tc>
          <w:tcPr>
            <w:tcW w:w="4253" w:type="dxa"/>
            <w:vAlign w:val="center"/>
          </w:tcPr>
          <w:p w14:paraId="177897AF" w14:textId="114F166B" w:rsidR="00EA3751" w:rsidRPr="00427FFC" w:rsidRDefault="00EA3751" w:rsidP="008849B2">
            <w:pPr>
              <w:spacing w:before="0"/>
              <w:ind w:left="885"/>
              <w:jc w:val="left"/>
              <w:rPr>
                <w:i/>
                <w:sz w:val="16"/>
                <w:szCs w:val="16"/>
              </w:rPr>
            </w:pPr>
            <w:r>
              <w:rPr>
                <w:i/>
                <w:sz w:val="16"/>
                <w:szCs w:val="16"/>
              </w:rPr>
              <w:t>ano</w:t>
            </w:r>
          </w:p>
        </w:tc>
        <w:tc>
          <w:tcPr>
            <w:tcW w:w="2268" w:type="dxa"/>
          </w:tcPr>
          <w:p w14:paraId="085FE3ED" w14:textId="221BB28E" w:rsidR="00EA3751" w:rsidRDefault="00EA3751" w:rsidP="0017215F">
            <w:pPr>
              <w:spacing w:before="0"/>
              <w:jc w:val="left"/>
              <w:rPr>
                <w:i/>
                <w:sz w:val="16"/>
                <w:szCs w:val="16"/>
              </w:rPr>
            </w:pPr>
            <w:r w:rsidRPr="00677AD5">
              <w:rPr>
                <w:i/>
                <w:sz w:val="16"/>
                <w:szCs w:val="16"/>
              </w:rPr>
              <w:t>Integer</w:t>
            </w:r>
          </w:p>
        </w:tc>
        <w:tc>
          <w:tcPr>
            <w:tcW w:w="850" w:type="dxa"/>
            <w:vAlign w:val="center"/>
          </w:tcPr>
          <w:p w14:paraId="61B7BC49" w14:textId="1B9DC775" w:rsidR="00EA3751" w:rsidRDefault="00EA3751" w:rsidP="0017215F">
            <w:pPr>
              <w:spacing w:before="0"/>
              <w:jc w:val="center"/>
              <w:rPr>
                <w:i/>
                <w:sz w:val="16"/>
                <w:szCs w:val="16"/>
              </w:rPr>
            </w:pPr>
            <w:r>
              <w:rPr>
                <w:i/>
                <w:sz w:val="16"/>
                <w:szCs w:val="16"/>
              </w:rPr>
              <w:t>0</w:t>
            </w:r>
          </w:p>
        </w:tc>
        <w:tc>
          <w:tcPr>
            <w:tcW w:w="851" w:type="dxa"/>
            <w:vAlign w:val="center"/>
          </w:tcPr>
          <w:p w14:paraId="60BF1768" w14:textId="0EF98D21" w:rsidR="00EA3751" w:rsidRDefault="00EA3751" w:rsidP="0017215F">
            <w:pPr>
              <w:spacing w:before="0"/>
              <w:jc w:val="center"/>
              <w:rPr>
                <w:i/>
                <w:sz w:val="16"/>
                <w:szCs w:val="16"/>
              </w:rPr>
            </w:pPr>
            <w:r>
              <w:rPr>
                <w:i/>
                <w:sz w:val="16"/>
                <w:szCs w:val="16"/>
              </w:rPr>
              <w:t>1</w:t>
            </w:r>
          </w:p>
        </w:tc>
        <w:tc>
          <w:tcPr>
            <w:tcW w:w="1276" w:type="dxa"/>
            <w:vAlign w:val="center"/>
          </w:tcPr>
          <w:p w14:paraId="1DF1D749" w14:textId="77777777" w:rsidR="00EA3751" w:rsidRPr="00C344F4" w:rsidRDefault="00EA3751" w:rsidP="0017215F">
            <w:pPr>
              <w:spacing w:before="0"/>
              <w:jc w:val="left"/>
              <w:rPr>
                <w:i/>
                <w:sz w:val="16"/>
                <w:szCs w:val="16"/>
              </w:rPr>
            </w:pPr>
          </w:p>
        </w:tc>
      </w:tr>
      <w:tr w:rsidR="00EA3751" w:rsidRPr="00C344F4" w14:paraId="31B8BF8C" w14:textId="77777777" w:rsidTr="003D3609">
        <w:trPr>
          <w:trHeight w:val="284"/>
        </w:trPr>
        <w:tc>
          <w:tcPr>
            <w:tcW w:w="4253" w:type="dxa"/>
            <w:vAlign w:val="center"/>
          </w:tcPr>
          <w:p w14:paraId="6F60EE3C" w14:textId="219C5880" w:rsidR="00EA3751" w:rsidRPr="00427FFC" w:rsidRDefault="00EA3751" w:rsidP="008849B2">
            <w:pPr>
              <w:spacing w:before="0"/>
              <w:ind w:left="885"/>
              <w:jc w:val="left"/>
              <w:rPr>
                <w:i/>
                <w:sz w:val="16"/>
                <w:szCs w:val="16"/>
              </w:rPr>
            </w:pPr>
            <w:r>
              <w:rPr>
                <w:i/>
                <w:sz w:val="16"/>
                <w:szCs w:val="16"/>
              </w:rPr>
              <w:t>valor/valor</w:t>
            </w:r>
          </w:p>
        </w:tc>
        <w:tc>
          <w:tcPr>
            <w:tcW w:w="2268" w:type="dxa"/>
          </w:tcPr>
          <w:p w14:paraId="74A05AF8" w14:textId="3F39C1FC" w:rsidR="00EA3751" w:rsidRDefault="00EA3751" w:rsidP="0017215F">
            <w:pPr>
              <w:spacing w:before="0"/>
              <w:jc w:val="left"/>
              <w:rPr>
                <w:i/>
                <w:sz w:val="16"/>
                <w:szCs w:val="16"/>
              </w:rPr>
            </w:pPr>
            <w:r w:rsidRPr="00C72E3A">
              <w:rPr>
                <w:i/>
                <w:sz w:val="16"/>
                <w:szCs w:val="16"/>
              </w:rPr>
              <w:t>Decimal</w:t>
            </w:r>
          </w:p>
        </w:tc>
        <w:tc>
          <w:tcPr>
            <w:tcW w:w="850" w:type="dxa"/>
            <w:vAlign w:val="center"/>
          </w:tcPr>
          <w:p w14:paraId="46CEE0F1" w14:textId="25D3A722" w:rsidR="00EA3751" w:rsidRDefault="00EA3751" w:rsidP="0017215F">
            <w:pPr>
              <w:spacing w:before="0"/>
              <w:jc w:val="center"/>
              <w:rPr>
                <w:i/>
                <w:sz w:val="16"/>
                <w:szCs w:val="16"/>
              </w:rPr>
            </w:pPr>
            <w:r>
              <w:rPr>
                <w:i/>
                <w:sz w:val="16"/>
                <w:szCs w:val="16"/>
              </w:rPr>
              <w:t>0</w:t>
            </w:r>
          </w:p>
        </w:tc>
        <w:tc>
          <w:tcPr>
            <w:tcW w:w="851" w:type="dxa"/>
            <w:vAlign w:val="center"/>
          </w:tcPr>
          <w:p w14:paraId="09985957" w14:textId="43BF7AE0" w:rsidR="00EA3751" w:rsidRDefault="00EA3751" w:rsidP="0017215F">
            <w:pPr>
              <w:spacing w:before="0"/>
              <w:jc w:val="center"/>
              <w:rPr>
                <w:i/>
                <w:sz w:val="16"/>
                <w:szCs w:val="16"/>
              </w:rPr>
            </w:pPr>
            <w:r>
              <w:rPr>
                <w:i/>
                <w:sz w:val="16"/>
                <w:szCs w:val="16"/>
              </w:rPr>
              <w:t>1</w:t>
            </w:r>
          </w:p>
        </w:tc>
        <w:tc>
          <w:tcPr>
            <w:tcW w:w="1276" w:type="dxa"/>
            <w:vAlign w:val="center"/>
          </w:tcPr>
          <w:p w14:paraId="34A825A3" w14:textId="77777777" w:rsidR="00EA3751" w:rsidRPr="00C344F4" w:rsidRDefault="00EA3751" w:rsidP="0017215F">
            <w:pPr>
              <w:spacing w:before="0"/>
              <w:jc w:val="left"/>
              <w:rPr>
                <w:i/>
                <w:sz w:val="16"/>
                <w:szCs w:val="16"/>
              </w:rPr>
            </w:pPr>
          </w:p>
        </w:tc>
      </w:tr>
      <w:tr w:rsidR="00EA3751" w:rsidRPr="00C344F4" w14:paraId="53881D6D" w14:textId="77777777" w:rsidTr="003D3609">
        <w:trPr>
          <w:trHeight w:val="284"/>
        </w:trPr>
        <w:tc>
          <w:tcPr>
            <w:tcW w:w="4253" w:type="dxa"/>
            <w:vAlign w:val="center"/>
          </w:tcPr>
          <w:p w14:paraId="015C2452" w14:textId="1DBCD8AE" w:rsidR="00EA3751" w:rsidRDefault="00EA3751" w:rsidP="008849B2">
            <w:pPr>
              <w:spacing w:before="0"/>
              <w:ind w:left="885"/>
              <w:jc w:val="left"/>
              <w:rPr>
                <w:i/>
                <w:sz w:val="16"/>
                <w:szCs w:val="16"/>
              </w:rPr>
            </w:pPr>
            <w:r>
              <w:rPr>
                <w:i/>
                <w:sz w:val="16"/>
                <w:szCs w:val="16"/>
              </w:rPr>
              <w:t>percentual</w:t>
            </w:r>
          </w:p>
        </w:tc>
        <w:tc>
          <w:tcPr>
            <w:tcW w:w="2268" w:type="dxa"/>
            <w:vAlign w:val="center"/>
          </w:tcPr>
          <w:p w14:paraId="46EA1E74" w14:textId="70D1407B" w:rsidR="00EA3751" w:rsidRPr="00C72E3A" w:rsidRDefault="00EA3751" w:rsidP="0017215F">
            <w:pPr>
              <w:spacing w:before="0"/>
              <w:jc w:val="left"/>
              <w:rPr>
                <w:i/>
                <w:sz w:val="16"/>
                <w:szCs w:val="16"/>
              </w:rPr>
            </w:pPr>
            <w:r>
              <w:rPr>
                <w:i/>
                <w:sz w:val="16"/>
                <w:szCs w:val="16"/>
              </w:rPr>
              <w:t>Decimal</w:t>
            </w:r>
          </w:p>
        </w:tc>
        <w:tc>
          <w:tcPr>
            <w:tcW w:w="850" w:type="dxa"/>
            <w:vAlign w:val="center"/>
          </w:tcPr>
          <w:p w14:paraId="1E9F189E" w14:textId="26A3B482" w:rsidR="00EA3751" w:rsidRDefault="00EA3751" w:rsidP="0017215F">
            <w:pPr>
              <w:spacing w:before="0"/>
              <w:jc w:val="center"/>
              <w:rPr>
                <w:i/>
                <w:sz w:val="16"/>
                <w:szCs w:val="16"/>
              </w:rPr>
            </w:pPr>
            <w:r>
              <w:rPr>
                <w:i/>
                <w:sz w:val="16"/>
                <w:szCs w:val="16"/>
              </w:rPr>
              <w:t>0</w:t>
            </w:r>
          </w:p>
        </w:tc>
        <w:tc>
          <w:tcPr>
            <w:tcW w:w="851" w:type="dxa"/>
            <w:vAlign w:val="center"/>
          </w:tcPr>
          <w:p w14:paraId="5880277C" w14:textId="7150A296" w:rsidR="00EA3751" w:rsidRDefault="00EA3751" w:rsidP="0017215F">
            <w:pPr>
              <w:spacing w:before="0"/>
              <w:jc w:val="center"/>
              <w:rPr>
                <w:i/>
                <w:sz w:val="16"/>
                <w:szCs w:val="16"/>
              </w:rPr>
            </w:pPr>
            <w:r>
              <w:rPr>
                <w:i/>
                <w:sz w:val="16"/>
                <w:szCs w:val="16"/>
              </w:rPr>
              <w:t>1</w:t>
            </w:r>
          </w:p>
        </w:tc>
        <w:tc>
          <w:tcPr>
            <w:tcW w:w="1276" w:type="dxa"/>
            <w:vAlign w:val="center"/>
          </w:tcPr>
          <w:p w14:paraId="4777A1D4" w14:textId="77777777" w:rsidR="00EA3751" w:rsidRPr="00C344F4" w:rsidRDefault="00EA3751" w:rsidP="0017215F">
            <w:pPr>
              <w:spacing w:before="0"/>
              <w:jc w:val="left"/>
              <w:rPr>
                <w:i/>
                <w:sz w:val="16"/>
                <w:szCs w:val="16"/>
              </w:rPr>
            </w:pPr>
          </w:p>
        </w:tc>
      </w:tr>
      <w:tr w:rsidR="00EA3751" w:rsidRPr="00C344F4" w14:paraId="0427CCF5" w14:textId="77777777" w:rsidTr="003D3609">
        <w:trPr>
          <w:trHeight w:val="284"/>
        </w:trPr>
        <w:tc>
          <w:tcPr>
            <w:tcW w:w="4253" w:type="dxa"/>
            <w:vAlign w:val="center"/>
          </w:tcPr>
          <w:p w14:paraId="02C5832C" w14:textId="4E40F1BF" w:rsidR="00EA3751" w:rsidRPr="00427FFC" w:rsidRDefault="00EA3751" w:rsidP="008849B2">
            <w:pPr>
              <w:spacing w:before="0"/>
              <w:ind w:left="743"/>
              <w:jc w:val="left"/>
              <w:rPr>
                <w:i/>
                <w:sz w:val="16"/>
                <w:szCs w:val="16"/>
              </w:rPr>
            </w:pPr>
            <w:r>
              <w:rPr>
                <w:i/>
                <w:sz w:val="16"/>
                <w:szCs w:val="16"/>
              </w:rPr>
              <w:t>AVencer</w:t>
            </w:r>
          </w:p>
        </w:tc>
        <w:tc>
          <w:tcPr>
            <w:tcW w:w="2268" w:type="dxa"/>
            <w:vAlign w:val="center"/>
          </w:tcPr>
          <w:p w14:paraId="6E45EC7F" w14:textId="77777777" w:rsidR="00EA3751" w:rsidRDefault="00EA3751" w:rsidP="0017215F">
            <w:pPr>
              <w:spacing w:before="0"/>
              <w:jc w:val="left"/>
              <w:rPr>
                <w:i/>
                <w:sz w:val="16"/>
                <w:szCs w:val="16"/>
              </w:rPr>
            </w:pPr>
            <w:r>
              <w:rPr>
                <w:i/>
                <w:sz w:val="16"/>
                <w:szCs w:val="16"/>
              </w:rPr>
              <w:t>Pagamentos</w:t>
            </w:r>
          </w:p>
        </w:tc>
        <w:tc>
          <w:tcPr>
            <w:tcW w:w="850" w:type="dxa"/>
            <w:vAlign w:val="center"/>
          </w:tcPr>
          <w:p w14:paraId="0B8EC937" w14:textId="77777777" w:rsidR="00EA3751" w:rsidRDefault="00EA3751" w:rsidP="0017215F">
            <w:pPr>
              <w:spacing w:before="0"/>
              <w:jc w:val="center"/>
              <w:rPr>
                <w:i/>
                <w:sz w:val="16"/>
                <w:szCs w:val="16"/>
              </w:rPr>
            </w:pPr>
            <w:r>
              <w:rPr>
                <w:i/>
                <w:sz w:val="16"/>
                <w:szCs w:val="16"/>
              </w:rPr>
              <w:t>0</w:t>
            </w:r>
          </w:p>
        </w:tc>
        <w:tc>
          <w:tcPr>
            <w:tcW w:w="851" w:type="dxa"/>
            <w:vAlign w:val="center"/>
          </w:tcPr>
          <w:p w14:paraId="7FC9FDF2" w14:textId="77777777" w:rsidR="00EA3751" w:rsidRDefault="00EA3751" w:rsidP="0017215F">
            <w:pPr>
              <w:spacing w:before="0"/>
              <w:jc w:val="center"/>
              <w:rPr>
                <w:i/>
                <w:sz w:val="16"/>
                <w:szCs w:val="16"/>
              </w:rPr>
            </w:pPr>
            <w:r>
              <w:rPr>
                <w:i/>
                <w:sz w:val="16"/>
                <w:szCs w:val="16"/>
              </w:rPr>
              <w:t>-1</w:t>
            </w:r>
          </w:p>
        </w:tc>
        <w:tc>
          <w:tcPr>
            <w:tcW w:w="1276" w:type="dxa"/>
            <w:vAlign w:val="center"/>
          </w:tcPr>
          <w:p w14:paraId="03202B3F" w14:textId="77777777" w:rsidR="00EA3751" w:rsidRPr="00C344F4" w:rsidRDefault="00EA3751" w:rsidP="0017215F">
            <w:pPr>
              <w:spacing w:before="0"/>
              <w:jc w:val="left"/>
              <w:rPr>
                <w:i/>
                <w:sz w:val="16"/>
                <w:szCs w:val="16"/>
              </w:rPr>
            </w:pPr>
          </w:p>
        </w:tc>
      </w:tr>
      <w:tr w:rsidR="00EA3751" w:rsidRPr="00C344F4" w14:paraId="27F8B8B2" w14:textId="77777777" w:rsidTr="003D3609">
        <w:trPr>
          <w:trHeight w:val="284"/>
        </w:trPr>
        <w:tc>
          <w:tcPr>
            <w:tcW w:w="4253" w:type="dxa"/>
            <w:vAlign w:val="center"/>
          </w:tcPr>
          <w:p w14:paraId="05EE87E9" w14:textId="77777777" w:rsidR="00EA3751" w:rsidRPr="00427FFC" w:rsidRDefault="00EA3751" w:rsidP="008849B2">
            <w:pPr>
              <w:spacing w:before="0"/>
              <w:ind w:left="885"/>
              <w:jc w:val="left"/>
              <w:rPr>
                <w:i/>
                <w:sz w:val="16"/>
                <w:szCs w:val="16"/>
              </w:rPr>
            </w:pPr>
            <w:r>
              <w:rPr>
                <w:i/>
                <w:sz w:val="16"/>
                <w:szCs w:val="16"/>
              </w:rPr>
              <w:t>segmento</w:t>
            </w:r>
          </w:p>
        </w:tc>
        <w:tc>
          <w:tcPr>
            <w:tcW w:w="2268" w:type="dxa"/>
            <w:vAlign w:val="center"/>
          </w:tcPr>
          <w:p w14:paraId="2AE0A2E5" w14:textId="77777777" w:rsidR="00EA3751" w:rsidRDefault="00EA3751" w:rsidP="0017215F">
            <w:pPr>
              <w:spacing w:before="0"/>
              <w:jc w:val="left"/>
              <w:rPr>
                <w:i/>
                <w:sz w:val="16"/>
                <w:szCs w:val="16"/>
              </w:rPr>
            </w:pPr>
            <w:r w:rsidRPr="00202D94">
              <w:rPr>
                <w:i/>
                <w:sz w:val="16"/>
                <w:szCs w:val="16"/>
              </w:rPr>
              <w:t>Integer</w:t>
            </w:r>
          </w:p>
        </w:tc>
        <w:tc>
          <w:tcPr>
            <w:tcW w:w="850" w:type="dxa"/>
            <w:vAlign w:val="center"/>
          </w:tcPr>
          <w:p w14:paraId="06D5EAB0" w14:textId="77777777" w:rsidR="00EA3751" w:rsidRDefault="00EA3751" w:rsidP="0017215F">
            <w:pPr>
              <w:spacing w:before="0"/>
              <w:jc w:val="center"/>
              <w:rPr>
                <w:i/>
                <w:sz w:val="16"/>
                <w:szCs w:val="16"/>
              </w:rPr>
            </w:pPr>
            <w:r>
              <w:rPr>
                <w:i/>
                <w:sz w:val="16"/>
                <w:szCs w:val="16"/>
              </w:rPr>
              <w:t>0</w:t>
            </w:r>
          </w:p>
        </w:tc>
        <w:tc>
          <w:tcPr>
            <w:tcW w:w="851" w:type="dxa"/>
            <w:vAlign w:val="center"/>
          </w:tcPr>
          <w:p w14:paraId="57991710" w14:textId="77777777" w:rsidR="00EA3751" w:rsidRDefault="00EA3751" w:rsidP="0017215F">
            <w:pPr>
              <w:spacing w:before="0"/>
              <w:jc w:val="center"/>
              <w:rPr>
                <w:i/>
                <w:sz w:val="16"/>
                <w:szCs w:val="16"/>
              </w:rPr>
            </w:pPr>
            <w:r>
              <w:rPr>
                <w:i/>
                <w:sz w:val="16"/>
                <w:szCs w:val="16"/>
              </w:rPr>
              <w:t>1</w:t>
            </w:r>
          </w:p>
        </w:tc>
        <w:tc>
          <w:tcPr>
            <w:tcW w:w="1276" w:type="dxa"/>
            <w:vAlign w:val="center"/>
          </w:tcPr>
          <w:p w14:paraId="27169256" w14:textId="77777777" w:rsidR="00EA3751" w:rsidRPr="00C344F4" w:rsidRDefault="00EA3751" w:rsidP="0017215F">
            <w:pPr>
              <w:spacing w:before="0"/>
              <w:jc w:val="left"/>
              <w:rPr>
                <w:i/>
                <w:sz w:val="16"/>
                <w:szCs w:val="16"/>
              </w:rPr>
            </w:pPr>
          </w:p>
        </w:tc>
      </w:tr>
      <w:tr w:rsidR="00EA3751" w:rsidRPr="00C344F4" w14:paraId="0F386BA5" w14:textId="77777777" w:rsidTr="003D3609">
        <w:trPr>
          <w:trHeight w:val="284"/>
        </w:trPr>
        <w:tc>
          <w:tcPr>
            <w:tcW w:w="4253" w:type="dxa"/>
            <w:vAlign w:val="center"/>
          </w:tcPr>
          <w:p w14:paraId="0BD25B23" w14:textId="77777777" w:rsidR="00EA3751" w:rsidRPr="00427FFC" w:rsidRDefault="00EA3751" w:rsidP="008849B2">
            <w:pPr>
              <w:spacing w:before="0"/>
              <w:ind w:left="885"/>
              <w:jc w:val="left"/>
              <w:rPr>
                <w:i/>
                <w:sz w:val="16"/>
                <w:szCs w:val="16"/>
              </w:rPr>
            </w:pPr>
            <w:r>
              <w:rPr>
                <w:i/>
                <w:sz w:val="16"/>
                <w:szCs w:val="16"/>
              </w:rPr>
              <w:t>periodo</w:t>
            </w:r>
          </w:p>
        </w:tc>
        <w:tc>
          <w:tcPr>
            <w:tcW w:w="2268" w:type="dxa"/>
            <w:vAlign w:val="center"/>
          </w:tcPr>
          <w:p w14:paraId="1FFEF25B" w14:textId="77777777" w:rsidR="00EA3751" w:rsidRDefault="00EA3751" w:rsidP="0017215F">
            <w:pPr>
              <w:spacing w:before="0"/>
              <w:jc w:val="left"/>
              <w:rPr>
                <w:i/>
                <w:sz w:val="16"/>
                <w:szCs w:val="16"/>
              </w:rPr>
            </w:pPr>
            <w:r>
              <w:rPr>
                <w:i/>
                <w:sz w:val="16"/>
                <w:szCs w:val="16"/>
              </w:rPr>
              <w:t>String</w:t>
            </w:r>
          </w:p>
        </w:tc>
        <w:tc>
          <w:tcPr>
            <w:tcW w:w="850" w:type="dxa"/>
            <w:vAlign w:val="center"/>
          </w:tcPr>
          <w:p w14:paraId="12A46015" w14:textId="77777777" w:rsidR="00EA3751" w:rsidRDefault="00EA3751" w:rsidP="0017215F">
            <w:pPr>
              <w:spacing w:before="0"/>
              <w:jc w:val="center"/>
              <w:rPr>
                <w:i/>
                <w:sz w:val="16"/>
                <w:szCs w:val="16"/>
              </w:rPr>
            </w:pPr>
            <w:r>
              <w:rPr>
                <w:i/>
                <w:sz w:val="16"/>
                <w:szCs w:val="16"/>
              </w:rPr>
              <w:t>0</w:t>
            </w:r>
          </w:p>
        </w:tc>
        <w:tc>
          <w:tcPr>
            <w:tcW w:w="851" w:type="dxa"/>
            <w:vAlign w:val="center"/>
          </w:tcPr>
          <w:p w14:paraId="4706C2FF" w14:textId="77777777" w:rsidR="00EA3751" w:rsidRDefault="00EA3751" w:rsidP="0017215F">
            <w:pPr>
              <w:spacing w:before="0"/>
              <w:jc w:val="center"/>
              <w:rPr>
                <w:i/>
                <w:sz w:val="16"/>
                <w:szCs w:val="16"/>
              </w:rPr>
            </w:pPr>
            <w:r>
              <w:rPr>
                <w:i/>
                <w:sz w:val="16"/>
                <w:szCs w:val="16"/>
              </w:rPr>
              <w:t>1</w:t>
            </w:r>
          </w:p>
        </w:tc>
        <w:tc>
          <w:tcPr>
            <w:tcW w:w="1276" w:type="dxa"/>
            <w:vAlign w:val="center"/>
          </w:tcPr>
          <w:p w14:paraId="69738168" w14:textId="77777777" w:rsidR="00EA3751" w:rsidRPr="00C344F4" w:rsidRDefault="00EA3751" w:rsidP="0017215F">
            <w:pPr>
              <w:spacing w:before="0"/>
              <w:jc w:val="left"/>
              <w:rPr>
                <w:i/>
                <w:sz w:val="16"/>
                <w:szCs w:val="16"/>
              </w:rPr>
            </w:pPr>
          </w:p>
        </w:tc>
      </w:tr>
      <w:tr w:rsidR="00EA3751" w:rsidRPr="00C344F4" w14:paraId="2174DA0B" w14:textId="77777777" w:rsidTr="003D3609">
        <w:trPr>
          <w:trHeight w:val="284"/>
        </w:trPr>
        <w:tc>
          <w:tcPr>
            <w:tcW w:w="4253" w:type="dxa"/>
            <w:vAlign w:val="center"/>
          </w:tcPr>
          <w:p w14:paraId="02864BE6" w14:textId="77777777" w:rsidR="00EA3751" w:rsidRPr="00427FFC" w:rsidRDefault="00EA3751" w:rsidP="008849B2">
            <w:pPr>
              <w:spacing w:before="0"/>
              <w:ind w:left="885"/>
              <w:jc w:val="left"/>
              <w:rPr>
                <w:i/>
                <w:sz w:val="16"/>
                <w:szCs w:val="16"/>
              </w:rPr>
            </w:pPr>
            <w:r>
              <w:rPr>
                <w:i/>
                <w:sz w:val="16"/>
                <w:szCs w:val="16"/>
              </w:rPr>
              <w:t>mes</w:t>
            </w:r>
          </w:p>
        </w:tc>
        <w:tc>
          <w:tcPr>
            <w:tcW w:w="2268" w:type="dxa"/>
          </w:tcPr>
          <w:p w14:paraId="751A5772" w14:textId="77777777" w:rsidR="00EA3751" w:rsidRDefault="00EA3751" w:rsidP="0017215F">
            <w:pPr>
              <w:spacing w:before="0"/>
              <w:jc w:val="left"/>
              <w:rPr>
                <w:i/>
                <w:sz w:val="16"/>
                <w:szCs w:val="16"/>
              </w:rPr>
            </w:pPr>
            <w:r w:rsidRPr="00677AD5">
              <w:rPr>
                <w:i/>
                <w:sz w:val="16"/>
                <w:szCs w:val="16"/>
              </w:rPr>
              <w:t>Integer</w:t>
            </w:r>
          </w:p>
        </w:tc>
        <w:tc>
          <w:tcPr>
            <w:tcW w:w="850" w:type="dxa"/>
            <w:vAlign w:val="center"/>
          </w:tcPr>
          <w:p w14:paraId="0E99A6A8" w14:textId="77777777" w:rsidR="00EA3751" w:rsidRDefault="00EA3751" w:rsidP="0017215F">
            <w:pPr>
              <w:spacing w:before="0"/>
              <w:jc w:val="center"/>
              <w:rPr>
                <w:i/>
                <w:sz w:val="16"/>
                <w:szCs w:val="16"/>
              </w:rPr>
            </w:pPr>
            <w:r>
              <w:rPr>
                <w:i/>
                <w:sz w:val="16"/>
                <w:szCs w:val="16"/>
              </w:rPr>
              <w:t>0</w:t>
            </w:r>
          </w:p>
        </w:tc>
        <w:tc>
          <w:tcPr>
            <w:tcW w:w="851" w:type="dxa"/>
            <w:vAlign w:val="center"/>
          </w:tcPr>
          <w:p w14:paraId="379B3759" w14:textId="77777777" w:rsidR="00EA3751" w:rsidRDefault="00EA3751" w:rsidP="0017215F">
            <w:pPr>
              <w:spacing w:before="0"/>
              <w:jc w:val="center"/>
              <w:rPr>
                <w:i/>
                <w:sz w:val="16"/>
                <w:szCs w:val="16"/>
              </w:rPr>
            </w:pPr>
            <w:r>
              <w:rPr>
                <w:i/>
                <w:sz w:val="16"/>
                <w:szCs w:val="16"/>
              </w:rPr>
              <w:t>1</w:t>
            </w:r>
          </w:p>
        </w:tc>
        <w:tc>
          <w:tcPr>
            <w:tcW w:w="1276" w:type="dxa"/>
            <w:vAlign w:val="center"/>
          </w:tcPr>
          <w:p w14:paraId="58A733A3" w14:textId="77777777" w:rsidR="00EA3751" w:rsidRPr="00C344F4" w:rsidRDefault="00EA3751" w:rsidP="0017215F">
            <w:pPr>
              <w:spacing w:before="0"/>
              <w:jc w:val="left"/>
              <w:rPr>
                <w:i/>
                <w:sz w:val="16"/>
                <w:szCs w:val="16"/>
              </w:rPr>
            </w:pPr>
          </w:p>
        </w:tc>
      </w:tr>
      <w:tr w:rsidR="00EA3751" w:rsidRPr="00C344F4" w14:paraId="79E4A053" w14:textId="77777777" w:rsidTr="003D3609">
        <w:trPr>
          <w:trHeight w:val="284"/>
        </w:trPr>
        <w:tc>
          <w:tcPr>
            <w:tcW w:w="4253" w:type="dxa"/>
            <w:vAlign w:val="center"/>
          </w:tcPr>
          <w:p w14:paraId="1ADDAC11" w14:textId="77777777" w:rsidR="00EA3751" w:rsidRPr="00427FFC" w:rsidRDefault="00EA3751" w:rsidP="008849B2">
            <w:pPr>
              <w:spacing w:before="0"/>
              <w:ind w:left="885"/>
              <w:jc w:val="left"/>
              <w:rPr>
                <w:i/>
                <w:sz w:val="16"/>
                <w:szCs w:val="16"/>
              </w:rPr>
            </w:pPr>
            <w:r>
              <w:rPr>
                <w:i/>
                <w:sz w:val="16"/>
                <w:szCs w:val="16"/>
              </w:rPr>
              <w:t>ano</w:t>
            </w:r>
          </w:p>
        </w:tc>
        <w:tc>
          <w:tcPr>
            <w:tcW w:w="2268" w:type="dxa"/>
          </w:tcPr>
          <w:p w14:paraId="451EDA5F" w14:textId="77777777" w:rsidR="00EA3751" w:rsidRDefault="00EA3751" w:rsidP="0017215F">
            <w:pPr>
              <w:spacing w:before="0"/>
              <w:jc w:val="left"/>
              <w:rPr>
                <w:i/>
                <w:sz w:val="16"/>
                <w:szCs w:val="16"/>
              </w:rPr>
            </w:pPr>
            <w:r w:rsidRPr="00677AD5">
              <w:rPr>
                <w:i/>
                <w:sz w:val="16"/>
                <w:szCs w:val="16"/>
              </w:rPr>
              <w:t>Integer</w:t>
            </w:r>
          </w:p>
        </w:tc>
        <w:tc>
          <w:tcPr>
            <w:tcW w:w="850" w:type="dxa"/>
            <w:vAlign w:val="center"/>
          </w:tcPr>
          <w:p w14:paraId="4BAC5251" w14:textId="77777777" w:rsidR="00EA3751" w:rsidRDefault="00EA3751" w:rsidP="0017215F">
            <w:pPr>
              <w:spacing w:before="0"/>
              <w:jc w:val="center"/>
              <w:rPr>
                <w:i/>
                <w:sz w:val="16"/>
                <w:szCs w:val="16"/>
              </w:rPr>
            </w:pPr>
            <w:r>
              <w:rPr>
                <w:i/>
                <w:sz w:val="16"/>
                <w:szCs w:val="16"/>
              </w:rPr>
              <w:t>0</w:t>
            </w:r>
          </w:p>
        </w:tc>
        <w:tc>
          <w:tcPr>
            <w:tcW w:w="851" w:type="dxa"/>
            <w:vAlign w:val="center"/>
          </w:tcPr>
          <w:p w14:paraId="2CDEC52B" w14:textId="77777777" w:rsidR="00EA3751" w:rsidRDefault="00EA3751" w:rsidP="0017215F">
            <w:pPr>
              <w:spacing w:before="0"/>
              <w:jc w:val="center"/>
              <w:rPr>
                <w:i/>
                <w:sz w:val="16"/>
                <w:szCs w:val="16"/>
              </w:rPr>
            </w:pPr>
            <w:r>
              <w:rPr>
                <w:i/>
                <w:sz w:val="16"/>
                <w:szCs w:val="16"/>
              </w:rPr>
              <w:t>1</w:t>
            </w:r>
          </w:p>
        </w:tc>
        <w:tc>
          <w:tcPr>
            <w:tcW w:w="1276" w:type="dxa"/>
            <w:vAlign w:val="center"/>
          </w:tcPr>
          <w:p w14:paraId="793ED0FE" w14:textId="77777777" w:rsidR="00EA3751" w:rsidRPr="00C344F4" w:rsidRDefault="00EA3751" w:rsidP="0017215F">
            <w:pPr>
              <w:spacing w:before="0"/>
              <w:jc w:val="left"/>
              <w:rPr>
                <w:i/>
                <w:sz w:val="16"/>
                <w:szCs w:val="16"/>
              </w:rPr>
            </w:pPr>
          </w:p>
        </w:tc>
      </w:tr>
      <w:tr w:rsidR="00EA3751" w:rsidRPr="00C344F4" w14:paraId="45C96E20" w14:textId="77777777" w:rsidTr="003D3609">
        <w:trPr>
          <w:trHeight w:val="284"/>
        </w:trPr>
        <w:tc>
          <w:tcPr>
            <w:tcW w:w="4253" w:type="dxa"/>
            <w:vAlign w:val="center"/>
          </w:tcPr>
          <w:p w14:paraId="52E77A53" w14:textId="77777777" w:rsidR="00EA3751" w:rsidRPr="00427FFC" w:rsidRDefault="00EA3751" w:rsidP="008849B2">
            <w:pPr>
              <w:spacing w:before="0"/>
              <w:ind w:left="885"/>
              <w:jc w:val="left"/>
              <w:rPr>
                <w:i/>
                <w:sz w:val="16"/>
                <w:szCs w:val="16"/>
              </w:rPr>
            </w:pPr>
            <w:r>
              <w:rPr>
                <w:i/>
                <w:sz w:val="16"/>
                <w:szCs w:val="16"/>
              </w:rPr>
              <w:t>valor/valor</w:t>
            </w:r>
          </w:p>
        </w:tc>
        <w:tc>
          <w:tcPr>
            <w:tcW w:w="2268" w:type="dxa"/>
          </w:tcPr>
          <w:p w14:paraId="154CAAD5" w14:textId="77777777" w:rsidR="00EA3751" w:rsidRDefault="00EA3751" w:rsidP="0017215F">
            <w:pPr>
              <w:spacing w:before="0"/>
              <w:jc w:val="left"/>
              <w:rPr>
                <w:i/>
                <w:sz w:val="16"/>
                <w:szCs w:val="16"/>
              </w:rPr>
            </w:pPr>
            <w:r w:rsidRPr="00C72E3A">
              <w:rPr>
                <w:i/>
                <w:sz w:val="16"/>
                <w:szCs w:val="16"/>
              </w:rPr>
              <w:t>Decimal</w:t>
            </w:r>
          </w:p>
        </w:tc>
        <w:tc>
          <w:tcPr>
            <w:tcW w:w="850" w:type="dxa"/>
            <w:vAlign w:val="center"/>
          </w:tcPr>
          <w:p w14:paraId="39425757" w14:textId="77777777" w:rsidR="00EA3751" w:rsidRDefault="00EA3751" w:rsidP="0017215F">
            <w:pPr>
              <w:spacing w:before="0"/>
              <w:jc w:val="center"/>
              <w:rPr>
                <w:i/>
                <w:sz w:val="16"/>
                <w:szCs w:val="16"/>
              </w:rPr>
            </w:pPr>
            <w:r>
              <w:rPr>
                <w:i/>
                <w:sz w:val="16"/>
                <w:szCs w:val="16"/>
              </w:rPr>
              <w:t>0</w:t>
            </w:r>
          </w:p>
        </w:tc>
        <w:tc>
          <w:tcPr>
            <w:tcW w:w="851" w:type="dxa"/>
            <w:vAlign w:val="center"/>
          </w:tcPr>
          <w:p w14:paraId="411D73A8" w14:textId="77777777" w:rsidR="00EA3751" w:rsidRDefault="00EA3751" w:rsidP="0017215F">
            <w:pPr>
              <w:spacing w:before="0"/>
              <w:jc w:val="center"/>
              <w:rPr>
                <w:i/>
                <w:sz w:val="16"/>
                <w:szCs w:val="16"/>
              </w:rPr>
            </w:pPr>
            <w:r>
              <w:rPr>
                <w:i/>
                <w:sz w:val="16"/>
                <w:szCs w:val="16"/>
              </w:rPr>
              <w:t>1</w:t>
            </w:r>
          </w:p>
        </w:tc>
        <w:tc>
          <w:tcPr>
            <w:tcW w:w="1276" w:type="dxa"/>
            <w:vAlign w:val="center"/>
          </w:tcPr>
          <w:p w14:paraId="21EABFB6" w14:textId="77777777" w:rsidR="00EA3751" w:rsidRPr="00C344F4" w:rsidRDefault="00EA3751" w:rsidP="0017215F">
            <w:pPr>
              <w:spacing w:before="0"/>
              <w:jc w:val="left"/>
              <w:rPr>
                <w:i/>
                <w:sz w:val="16"/>
                <w:szCs w:val="16"/>
              </w:rPr>
            </w:pPr>
          </w:p>
        </w:tc>
      </w:tr>
      <w:tr w:rsidR="00EA3751" w:rsidRPr="00C344F4" w14:paraId="53AB171A" w14:textId="77777777" w:rsidTr="003D3609">
        <w:trPr>
          <w:trHeight w:val="284"/>
        </w:trPr>
        <w:tc>
          <w:tcPr>
            <w:tcW w:w="4253" w:type="dxa"/>
            <w:vAlign w:val="center"/>
          </w:tcPr>
          <w:p w14:paraId="5B92A6A1" w14:textId="77777777" w:rsidR="00EA3751" w:rsidRDefault="00EA3751" w:rsidP="008849B2">
            <w:pPr>
              <w:spacing w:before="0"/>
              <w:ind w:left="885"/>
              <w:jc w:val="left"/>
              <w:rPr>
                <w:i/>
                <w:sz w:val="16"/>
                <w:szCs w:val="16"/>
              </w:rPr>
            </w:pPr>
            <w:r>
              <w:rPr>
                <w:i/>
                <w:sz w:val="16"/>
                <w:szCs w:val="16"/>
              </w:rPr>
              <w:t>percentual</w:t>
            </w:r>
          </w:p>
        </w:tc>
        <w:tc>
          <w:tcPr>
            <w:tcW w:w="2268" w:type="dxa"/>
            <w:vAlign w:val="center"/>
          </w:tcPr>
          <w:p w14:paraId="240F42A3" w14:textId="77777777" w:rsidR="00EA3751" w:rsidRPr="00C72E3A" w:rsidRDefault="00EA3751" w:rsidP="0017215F">
            <w:pPr>
              <w:spacing w:before="0"/>
              <w:jc w:val="left"/>
              <w:rPr>
                <w:i/>
                <w:sz w:val="16"/>
                <w:szCs w:val="16"/>
              </w:rPr>
            </w:pPr>
            <w:r>
              <w:rPr>
                <w:i/>
                <w:sz w:val="16"/>
                <w:szCs w:val="16"/>
              </w:rPr>
              <w:t>Decimal</w:t>
            </w:r>
          </w:p>
        </w:tc>
        <w:tc>
          <w:tcPr>
            <w:tcW w:w="850" w:type="dxa"/>
            <w:vAlign w:val="center"/>
          </w:tcPr>
          <w:p w14:paraId="787C1A03" w14:textId="77777777" w:rsidR="00EA3751" w:rsidRDefault="00EA3751" w:rsidP="0017215F">
            <w:pPr>
              <w:spacing w:before="0"/>
              <w:jc w:val="center"/>
              <w:rPr>
                <w:i/>
                <w:sz w:val="16"/>
                <w:szCs w:val="16"/>
              </w:rPr>
            </w:pPr>
            <w:r>
              <w:rPr>
                <w:i/>
                <w:sz w:val="16"/>
                <w:szCs w:val="16"/>
              </w:rPr>
              <w:t>0</w:t>
            </w:r>
          </w:p>
        </w:tc>
        <w:tc>
          <w:tcPr>
            <w:tcW w:w="851" w:type="dxa"/>
            <w:vAlign w:val="center"/>
          </w:tcPr>
          <w:p w14:paraId="4BFEEB23" w14:textId="77777777" w:rsidR="00EA3751" w:rsidRDefault="00EA3751" w:rsidP="0017215F">
            <w:pPr>
              <w:spacing w:before="0"/>
              <w:jc w:val="center"/>
              <w:rPr>
                <w:i/>
                <w:sz w:val="16"/>
                <w:szCs w:val="16"/>
              </w:rPr>
            </w:pPr>
            <w:r>
              <w:rPr>
                <w:i/>
                <w:sz w:val="16"/>
                <w:szCs w:val="16"/>
              </w:rPr>
              <w:t>1</w:t>
            </w:r>
          </w:p>
        </w:tc>
        <w:tc>
          <w:tcPr>
            <w:tcW w:w="1276" w:type="dxa"/>
            <w:vAlign w:val="center"/>
          </w:tcPr>
          <w:p w14:paraId="0D8F75E9" w14:textId="77777777" w:rsidR="00EA3751" w:rsidRPr="00C344F4" w:rsidRDefault="00EA3751" w:rsidP="0017215F">
            <w:pPr>
              <w:spacing w:before="0"/>
              <w:jc w:val="left"/>
              <w:rPr>
                <w:i/>
                <w:sz w:val="16"/>
                <w:szCs w:val="16"/>
              </w:rPr>
            </w:pPr>
          </w:p>
        </w:tc>
      </w:tr>
      <w:tr w:rsidR="00EA3751" w:rsidRPr="00C344F4" w14:paraId="77C97135" w14:textId="77777777" w:rsidTr="003D3609">
        <w:trPr>
          <w:trHeight w:val="284"/>
        </w:trPr>
        <w:tc>
          <w:tcPr>
            <w:tcW w:w="4253" w:type="dxa"/>
            <w:vAlign w:val="center"/>
          </w:tcPr>
          <w:p w14:paraId="179935D4" w14:textId="77777777" w:rsidR="00EA3751" w:rsidRPr="00460C41" w:rsidRDefault="00EA3751" w:rsidP="008849B2">
            <w:pPr>
              <w:spacing w:before="0"/>
              <w:ind w:left="601"/>
              <w:jc w:val="left"/>
              <w:rPr>
                <w:sz w:val="16"/>
                <w:szCs w:val="16"/>
              </w:rPr>
            </w:pPr>
            <w:r>
              <w:rPr>
                <w:sz w:val="16"/>
                <w:szCs w:val="16"/>
              </w:rPr>
              <w:t>ReferenciaisNegocios</w:t>
            </w:r>
          </w:p>
        </w:tc>
        <w:tc>
          <w:tcPr>
            <w:tcW w:w="2268" w:type="dxa"/>
            <w:vAlign w:val="center"/>
          </w:tcPr>
          <w:p w14:paraId="6BB2C2EE" w14:textId="77777777" w:rsidR="00EA3751" w:rsidRDefault="00EA3751" w:rsidP="0017215F">
            <w:pPr>
              <w:spacing w:before="0"/>
              <w:jc w:val="left"/>
              <w:rPr>
                <w:i/>
                <w:sz w:val="16"/>
                <w:szCs w:val="16"/>
              </w:rPr>
            </w:pPr>
          </w:p>
        </w:tc>
        <w:tc>
          <w:tcPr>
            <w:tcW w:w="850" w:type="dxa"/>
            <w:vAlign w:val="center"/>
          </w:tcPr>
          <w:p w14:paraId="43ED1826" w14:textId="77777777" w:rsidR="00EA3751" w:rsidRDefault="00EA3751" w:rsidP="0017215F">
            <w:pPr>
              <w:spacing w:before="0"/>
              <w:jc w:val="center"/>
              <w:rPr>
                <w:i/>
                <w:sz w:val="16"/>
                <w:szCs w:val="16"/>
              </w:rPr>
            </w:pPr>
            <w:r>
              <w:rPr>
                <w:i/>
                <w:sz w:val="16"/>
                <w:szCs w:val="16"/>
              </w:rPr>
              <w:t>0</w:t>
            </w:r>
          </w:p>
        </w:tc>
        <w:tc>
          <w:tcPr>
            <w:tcW w:w="851" w:type="dxa"/>
            <w:vAlign w:val="center"/>
          </w:tcPr>
          <w:p w14:paraId="79C45506" w14:textId="77777777" w:rsidR="00EA3751" w:rsidRDefault="00EA3751" w:rsidP="0017215F">
            <w:pPr>
              <w:spacing w:before="0"/>
              <w:jc w:val="center"/>
              <w:rPr>
                <w:i/>
                <w:sz w:val="16"/>
                <w:szCs w:val="16"/>
              </w:rPr>
            </w:pPr>
            <w:r>
              <w:rPr>
                <w:i/>
                <w:sz w:val="16"/>
                <w:szCs w:val="16"/>
              </w:rPr>
              <w:t>1</w:t>
            </w:r>
          </w:p>
        </w:tc>
        <w:tc>
          <w:tcPr>
            <w:tcW w:w="1276" w:type="dxa"/>
            <w:vAlign w:val="center"/>
          </w:tcPr>
          <w:p w14:paraId="7BFEC49B" w14:textId="77777777" w:rsidR="00EA3751" w:rsidRPr="00C344F4" w:rsidRDefault="00EA3751" w:rsidP="0017215F">
            <w:pPr>
              <w:spacing w:before="0"/>
              <w:jc w:val="left"/>
              <w:rPr>
                <w:i/>
                <w:sz w:val="16"/>
                <w:szCs w:val="16"/>
              </w:rPr>
            </w:pPr>
          </w:p>
        </w:tc>
      </w:tr>
      <w:tr w:rsidR="00EA3751" w:rsidRPr="00C344F4" w14:paraId="744A62DF" w14:textId="77777777" w:rsidTr="003D3609">
        <w:trPr>
          <w:trHeight w:val="284"/>
        </w:trPr>
        <w:tc>
          <w:tcPr>
            <w:tcW w:w="4253" w:type="dxa"/>
            <w:vAlign w:val="center"/>
          </w:tcPr>
          <w:p w14:paraId="0608E4AF" w14:textId="77777777" w:rsidR="00EA3751" w:rsidRPr="00427FFC" w:rsidRDefault="00EA3751" w:rsidP="008849B2">
            <w:pPr>
              <w:spacing w:before="0"/>
              <w:ind w:left="743"/>
              <w:jc w:val="left"/>
              <w:rPr>
                <w:i/>
                <w:sz w:val="16"/>
                <w:szCs w:val="16"/>
              </w:rPr>
            </w:pPr>
            <w:r>
              <w:rPr>
                <w:i/>
                <w:sz w:val="16"/>
                <w:szCs w:val="16"/>
              </w:rPr>
              <w:t>Resumo</w:t>
            </w:r>
          </w:p>
        </w:tc>
        <w:tc>
          <w:tcPr>
            <w:tcW w:w="2268" w:type="dxa"/>
            <w:vAlign w:val="center"/>
          </w:tcPr>
          <w:p w14:paraId="1E39CCBE" w14:textId="77777777" w:rsidR="00EA3751" w:rsidRDefault="00EA3751" w:rsidP="0017215F">
            <w:pPr>
              <w:spacing w:before="0"/>
              <w:jc w:val="left"/>
              <w:rPr>
                <w:i/>
                <w:sz w:val="16"/>
                <w:szCs w:val="16"/>
              </w:rPr>
            </w:pPr>
            <w:r>
              <w:rPr>
                <w:i/>
                <w:sz w:val="16"/>
                <w:szCs w:val="16"/>
              </w:rPr>
              <w:t>ReferencialNegocio</w:t>
            </w:r>
          </w:p>
        </w:tc>
        <w:tc>
          <w:tcPr>
            <w:tcW w:w="850" w:type="dxa"/>
            <w:vAlign w:val="center"/>
          </w:tcPr>
          <w:p w14:paraId="2A704D39" w14:textId="77777777" w:rsidR="00EA3751" w:rsidRDefault="00EA3751" w:rsidP="0017215F">
            <w:pPr>
              <w:spacing w:before="0"/>
              <w:jc w:val="center"/>
              <w:rPr>
                <w:i/>
                <w:sz w:val="16"/>
                <w:szCs w:val="16"/>
              </w:rPr>
            </w:pPr>
            <w:r>
              <w:rPr>
                <w:i/>
                <w:sz w:val="16"/>
                <w:szCs w:val="16"/>
              </w:rPr>
              <w:t>0</w:t>
            </w:r>
          </w:p>
        </w:tc>
        <w:tc>
          <w:tcPr>
            <w:tcW w:w="851" w:type="dxa"/>
            <w:vAlign w:val="center"/>
          </w:tcPr>
          <w:p w14:paraId="314F4007" w14:textId="77777777" w:rsidR="00EA3751" w:rsidRDefault="00EA3751" w:rsidP="0017215F">
            <w:pPr>
              <w:spacing w:before="0"/>
              <w:jc w:val="center"/>
              <w:rPr>
                <w:i/>
                <w:sz w:val="16"/>
                <w:szCs w:val="16"/>
              </w:rPr>
            </w:pPr>
            <w:r>
              <w:rPr>
                <w:i/>
                <w:sz w:val="16"/>
                <w:szCs w:val="16"/>
              </w:rPr>
              <w:t>-1</w:t>
            </w:r>
          </w:p>
        </w:tc>
        <w:tc>
          <w:tcPr>
            <w:tcW w:w="1276" w:type="dxa"/>
            <w:vAlign w:val="center"/>
          </w:tcPr>
          <w:p w14:paraId="4858087C" w14:textId="77777777" w:rsidR="00EA3751" w:rsidRPr="00C344F4" w:rsidRDefault="00EA3751" w:rsidP="0017215F">
            <w:pPr>
              <w:spacing w:before="0"/>
              <w:jc w:val="left"/>
              <w:rPr>
                <w:i/>
                <w:sz w:val="16"/>
                <w:szCs w:val="16"/>
              </w:rPr>
            </w:pPr>
          </w:p>
        </w:tc>
      </w:tr>
      <w:tr w:rsidR="00EA3751" w:rsidRPr="00C344F4" w14:paraId="6FD6CA3B" w14:textId="77777777" w:rsidTr="003D3609">
        <w:trPr>
          <w:trHeight w:val="284"/>
        </w:trPr>
        <w:tc>
          <w:tcPr>
            <w:tcW w:w="4253" w:type="dxa"/>
            <w:vAlign w:val="center"/>
          </w:tcPr>
          <w:p w14:paraId="64BFFF71" w14:textId="77777777" w:rsidR="00EA3751" w:rsidRPr="00427FFC" w:rsidRDefault="00EA3751" w:rsidP="008849B2">
            <w:pPr>
              <w:spacing w:before="0"/>
              <w:ind w:left="885"/>
              <w:jc w:val="left"/>
              <w:rPr>
                <w:i/>
                <w:sz w:val="16"/>
                <w:szCs w:val="16"/>
              </w:rPr>
            </w:pPr>
            <w:r>
              <w:rPr>
                <w:i/>
                <w:sz w:val="16"/>
                <w:szCs w:val="16"/>
              </w:rPr>
              <w:t>segmento</w:t>
            </w:r>
          </w:p>
        </w:tc>
        <w:tc>
          <w:tcPr>
            <w:tcW w:w="2268" w:type="dxa"/>
            <w:vAlign w:val="center"/>
          </w:tcPr>
          <w:p w14:paraId="34B78AC3" w14:textId="77777777" w:rsidR="00EA3751" w:rsidRDefault="00EA3751" w:rsidP="0017215F">
            <w:pPr>
              <w:spacing w:before="0"/>
              <w:jc w:val="left"/>
              <w:rPr>
                <w:i/>
                <w:sz w:val="16"/>
                <w:szCs w:val="16"/>
              </w:rPr>
            </w:pPr>
            <w:r>
              <w:rPr>
                <w:i/>
                <w:sz w:val="16"/>
                <w:szCs w:val="16"/>
              </w:rPr>
              <w:t>Integer</w:t>
            </w:r>
          </w:p>
        </w:tc>
        <w:tc>
          <w:tcPr>
            <w:tcW w:w="850" w:type="dxa"/>
            <w:vAlign w:val="center"/>
          </w:tcPr>
          <w:p w14:paraId="00532639" w14:textId="77777777" w:rsidR="00EA3751" w:rsidRDefault="00EA3751" w:rsidP="0017215F">
            <w:pPr>
              <w:spacing w:before="0"/>
              <w:jc w:val="center"/>
              <w:rPr>
                <w:i/>
                <w:sz w:val="16"/>
                <w:szCs w:val="16"/>
              </w:rPr>
            </w:pPr>
            <w:r>
              <w:rPr>
                <w:i/>
                <w:sz w:val="16"/>
                <w:szCs w:val="16"/>
              </w:rPr>
              <w:t>0</w:t>
            </w:r>
          </w:p>
        </w:tc>
        <w:tc>
          <w:tcPr>
            <w:tcW w:w="851" w:type="dxa"/>
            <w:vAlign w:val="center"/>
          </w:tcPr>
          <w:p w14:paraId="10EE01D9" w14:textId="77777777" w:rsidR="00EA3751" w:rsidRDefault="00EA3751" w:rsidP="0017215F">
            <w:pPr>
              <w:spacing w:before="0"/>
              <w:jc w:val="center"/>
              <w:rPr>
                <w:i/>
                <w:sz w:val="16"/>
                <w:szCs w:val="16"/>
              </w:rPr>
            </w:pPr>
            <w:r>
              <w:rPr>
                <w:i/>
                <w:sz w:val="16"/>
                <w:szCs w:val="16"/>
              </w:rPr>
              <w:t>1</w:t>
            </w:r>
          </w:p>
        </w:tc>
        <w:tc>
          <w:tcPr>
            <w:tcW w:w="1276" w:type="dxa"/>
            <w:vAlign w:val="center"/>
          </w:tcPr>
          <w:p w14:paraId="15C98A99" w14:textId="77777777" w:rsidR="00EA3751" w:rsidRPr="00C344F4" w:rsidRDefault="00EA3751" w:rsidP="0017215F">
            <w:pPr>
              <w:spacing w:before="0"/>
              <w:jc w:val="left"/>
              <w:rPr>
                <w:i/>
                <w:sz w:val="16"/>
                <w:szCs w:val="16"/>
              </w:rPr>
            </w:pPr>
          </w:p>
        </w:tc>
      </w:tr>
      <w:tr w:rsidR="00EA3751" w:rsidRPr="00C344F4" w14:paraId="2BBE5958" w14:textId="77777777" w:rsidTr="003D3609">
        <w:trPr>
          <w:trHeight w:val="284"/>
        </w:trPr>
        <w:tc>
          <w:tcPr>
            <w:tcW w:w="4253" w:type="dxa"/>
            <w:vAlign w:val="center"/>
          </w:tcPr>
          <w:p w14:paraId="1E1923BE" w14:textId="77777777" w:rsidR="00EA3751" w:rsidRPr="00427FFC" w:rsidRDefault="00EA3751" w:rsidP="008849B2">
            <w:pPr>
              <w:spacing w:before="0"/>
              <w:ind w:left="885"/>
              <w:jc w:val="left"/>
              <w:rPr>
                <w:i/>
                <w:sz w:val="16"/>
                <w:szCs w:val="16"/>
              </w:rPr>
            </w:pPr>
            <w:r>
              <w:rPr>
                <w:i/>
                <w:sz w:val="16"/>
                <w:szCs w:val="16"/>
              </w:rPr>
              <w:t>negocio/descricao</w:t>
            </w:r>
          </w:p>
        </w:tc>
        <w:tc>
          <w:tcPr>
            <w:tcW w:w="2268" w:type="dxa"/>
            <w:vAlign w:val="center"/>
          </w:tcPr>
          <w:p w14:paraId="457CE1B3" w14:textId="77777777" w:rsidR="00EA3751" w:rsidRDefault="00EA3751" w:rsidP="0017215F">
            <w:pPr>
              <w:spacing w:before="0"/>
              <w:jc w:val="left"/>
              <w:rPr>
                <w:i/>
                <w:sz w:val="16"/>
                <w:szCs w:val="16"/>
              </w:rPr>
            </w:pPr>
            <w:r>
              <w:rPr>
                <w:i/>
                <w:sz w:val="16"/>
                <w:szCs w:val="16"/>
              </w:rPr>
              <w:t>String</w:t>
            </w:r>
          </w:p>
        </w:tc>
        <w:tc>
          <w:tcPr>
            <w:tcW w:w="850" w:type="dxa"/>
            <w:vAlign w:val="center"/>
          </w:tcPr>
          <w:p w14:paraId="62EB7A46" w14:textId="77777777" w:rsidR="00EA3751" w:rsidRDefault="00EA3751" w:rsidP="0017215F">
            <w:pPr>
              <w:spacing w:before="0"/>
              <w:jc w:val="center"/>
              <w:rPr>
                <w:i/>
                <w:sz w:val="16"/>
                <w:szCs w:val="16"/>
              </w:rPr>
            </w:pPr>
            <w:r>
              <w:rPr>
                <w:i/>
                <w:sz w:val="16"/>
                <w:szCs w:val="16"/>
              </w:rPr>
              <w:t>0</w:t>
            </w:r>
          </w:p>
        </w:tc>
        <w:tc>
          <w:tcPr>
            <w:tcW w:w="851" w:type="dxa"/>
            <w:vAlign w:val="center"/>
          </w:tcPr>
          <w:p w14:paraId="7EBEBEFF" w14:textId="77777777" w:rsidR="00EA3751" w:rsidRDefault="00EA3751" w:rsidP="0017215F">
            <w:pPr>
              <w:spacing w:before="0"/>
              <w:jc w:val="center"/>
              <w:rPr>
                <w:i/>
                <w:sz w:val="16"/>
                <w:szCs w:val="16"/>
              </w:rPr>
            </w:pPr>
            <w:r>
              <w:rPr>
                <w:i/>
                <w:sz w:val="16"/>
                <w:szCs w:val="16"/>
              </w:rPr>
              <w:t>1</w:t>
            </w:r>
          </w:p>
        </w:tc>
        <w:tc>
          <w:tcPr>
            <w:tcW w:w="1276" w:type="dxa"/>
            <w:vAlign w:val="center"/>
          </w:tcPr>
          <w:p w14:paraId="76B2283B" w14:textId="77777777" w:rsidR="00EA3751" w:rsidRPr="00C344F4" w:rsidRDefault="00EA3751" w:rsidP="0017215F">
            <w:pPr>
              <w:spacing w:before="0"/>
              <w:jc w:val="left"/>
              <w:rPr>
                <w:i/>
                <w:sz w:val="16"/>
                <w:szCs w:val="16"/>
              </w:rPr>
            </w:pPr>
          </w:p>
        </w:tc>
      </w:tr>
      <w:tr w:rsidR="00EA3751" w:rsidRPr="00C344F4" w14:paraId="18650519" w14:textId="77777777" w:rsidTr="003D3609">
        <w:trPr>
          <w:trHeight w:val="284"/>
        </w:trPr>
        <w:tc>
          <w:tcPr>
            <w:tcW w:w="4253" w:type="dxa"/>
            <w:vAlign w:val="center"/>
          </w:tcPr>
          <w:p w14:paraId="40764CD3" w14:textId="77777777" w:rsidR="00EA3751" w:rsidRPr="00427FFC" w:rsidRDefault="00EA3751" w:rsidP="008849B2">
            <w:pPr>
              <w:spacing w:before="0"/>
              <w:ind w:left="885"/>
              <w:jc w:val="left"/>
              <w:rPr>
                <w:i/>
                <w:sz w:val="16"/>
                <w:szCs w:val="16"/>
              </w:rPr>
            </w:pPr>
            <w:r>
              <w:rPr>
                <w:i/>
                <w:sz w:val="16"/>
                <w:szCs w:val="16"/>
              </w:rPr>
              <w:t>valorPotencial/valor</w:t>
            </w:r>
          </w:p>
        </w:tc>
        <w:tc>
          <w:tcPr>
            <w:tcW w:w="2268" w:type="dxa"/>
            <w:vAlign w:val="center"/>
          </w:tcPr>
          <w:p w14:paraId="156E1BEA" w14:textId="77777777" w:rsidR="00EA3751" w:rsidRDefault="00EA3751" w:rsidP="0017215F">
            <w:pPr>
              <w:spacing w:before="0"/>
              <w:jc w:val="left"/>
              <w:rPr>
                <w:i/>
                <w:sz w:val="16"/>
                <w:szCs w:val="16"/>
              </w:rPr>
            </w:pPr>
            <w:r>
              <w:rPr>
                <w:i/>
                <w:sz w:val="16"/>
                <w:szCs w:val="16"/>
              </w:rPr>
              <w:t>Decimal</w:t>
            </w:r>
          </w:p>
        </w:tc>
        <w:tc>
          <w:tcPr>
            <w:tcW w:w="850" w:type="dxa"/>
            <w:vAlign w:val="center"/>
          </w:tcPr>
          <w:p w14:paraId="3C318AA4" w14:textId="77777777" w:rsidR="00EA3751" w:rsidRDefault="00EA3751" w:rsidP="0017215F">
            <w:pPr>
              <w:spacing w:before="0"/>
              <w:jc w:val="center"/>
              <w:rPr>
                <w:i/>
                <w:sz w:val="16"/>
                <w:szCs w:val="16"/>
              </w:rPr>
            </w:pPr>
            <w:r>
              <w:rPr>
                <w:i/>
                <w:sz w:val="16"/>
                <w:szCs w:val="16"/>
              </w:rPr>
              <w:t>0</w:t>
            </w:r>
          </w:p>
        </w:tc>
        <w:tc>
          <w:tcPr>
            <w:tcW w:w="851" w:type="dxa"/>
            <w:vAlign w:val="center"/>
          </w:tcPr>
          <w:p w14:paraId="53A09CFA" w14:textId="77777777" w:rsidR="00EA3751" w:rsidRDefault="00EA3751" w:rsidP="0017215F">
            <w:pPr>
              <w:spacing w:before="0"/>
              <w:jc w:val="center"/>
              <w:rPr>
                <w:i/>
                <w:sz w:val="16"/>
                <w:szCs w:val="16"/>
              </w:rPr>
            </w:pPr>
            <w:r>
              <w:rPr>
                <w:i/>
                <w:sz w:val="16"/>
                <w:szCs w:val="16"/>
              </w:rPr>
              <w:t>1</w:t>
            </w:r>
          </w:p>
        </w:tc>
        <w:tc>
          <w:tcPr>
            <w:tcW w:w="1276" w:type="dxa"/>
            <w:vAlign w:val="center"/>
          </w:tcPr>
          <w:p w14:paraId="53B31622" w14:textId="77777777" w:rsidR="00EA3751" w:rsidRPr="00C344F4" w:rsidRDefault="00EA3751" w:rsidP="0017215F">
            <w:pPr>
              <w:spacing w:before="0"/>
              <w:jc w:val="left"/>
              <w:rPr>
                <w:i/>
                <w:sz w:val="16"/>
                <w:szCs w:val="16"/>
              </w:rPr>
            </w:pPr>
          </w:p>
        </w:tc>
      </w:tr>
      <w:tr w:rsidR="00EA3751" w:rsidRPr="00C344F4" w14:paraId="09E8B821" w14:textId="77777777" w:rsidTr="003D3609">
        <w:trPr>
          <w:trHeight w:val="284"/>
        </w:trPr>
        <w:tc>
          <w:tcPr>
            <w:tcW w:w="4253" w:type="dxa"/>
            <w:vAlign w:val="center"/>
          </w:tcPr>
          <w:p w14:paraId="76815563" w14:textId="77777777" w:rsidR="00EA3751" w:rsidRPr="00427FFC" w:rsidRDefault="00EA3751" w:rsidP="008849B2">
            <w:pPr>
              <w:spacing w:before="0"/>
              <w:ind w:left="885"/>
              <w:jc w:val="left"/>
              <w:rPr>
                <w:i/>
                <w:sz w:val="16"/>
                <w:szCs w:val="16"/>
              </w:rPr>
            </w:pPr>
            <w:r>
              <w:rPr>
                <w:i/>
                <w:sz w:val="16"/>
                <w:szCs w:val="16"/>
              </w:rPr>
              <w:t>mediaPotencial/valor</w:t>
            </w:r>
          </w:p>
        </w:tc>
        <w:tc>
          <w:tcPr>
            <w:tcW w:w="2268" w:type="dxa"/>
            <w:vAlign w:val="center"/>
          </w:tcPr>
          <w:p w14:paraId="5AB5B7D7" w14:textId="77777777" w:rsidR="00EA3751" w:rsidRDefault="00EA3751" w:rsidP="0017215F">
            <w:pPr>
              <w:spacing w:before="0"/>
              <w:jc w:val="left"/>
              <w:rPr>
                <w:i/>
                <w:sz w:val="16"/>
                <w:szCs w:val="16"/>
              </w:rPr>
            </w:pPr>
            <w:r>
              <w:rPr>
                <w:i/>
                <w:sz w:val="16"/>
                <w:szCs w:val="16"/>
              </w:rPr>
              <w:t>Decimal</w:t>
            </w:r>
          </w:p>
        </w:tc>
        <w:tc>
          <w:tcPr>
            <w:tcW w:w="850" w:type="dxa"/>
            <w:vAlign w:val="center"/>
          </w:tcPr>
          <w:p w14:paraId="085A9D22" w14:textId="77777777" w:rsidR="00EA3751" w:rsidRDefault="00EA3751" w:rsidP="0017215F">
            <w:pPr>
              <w:spacing w:before="0"/>
              <w:jc w:val="center"/>
              <w:rPr>
                <w:i/>
                <w:sz w:val="16"/>
                <w:szCs w:val="16"/>
              </w:rPr>
            </w:pPr>
            <w:r>
              <w:rPr>
                <w:i/>
                <w:sz w:val="16"/>
                <w:szCs w:val="16"/>
              </w:rPr>
              <w:t>0</w:t>
            </w:r>
          </w:p>
        </w:tc>
        <w:tc>
          <w:tcPr>
            <w:tcW w:w="851" w:type="dxa"/>
            <w:vAlign w:val="center"/>
          </w:tcPr>
          <w:p w14:paraId="174AD5A8" w14:textId="77777777" w:rsidR="00EA3751" w:rsidRDefault="00EA3751" w:rsidP="0017215F">
            <w:pPr>
              <w:spacing w:before="0"/>
              <w:jc w:val="center"/>
              <w:rPr>
                <w:i/>
                <w:sz w:val="16"/>
                <w:szCs w:val="16"/>
              </w:rPr>
            </w:pPr>
            <w:r>
              <w:rPr>
                <w:i/>
                <w:sz w:val="16"/>
                <w:szCs w:val="16"/>
              </w:rPr>
              <w:t>1</w:t>
            </w:r>
          </w:p>
        </w:tc>
        <w:tc>
          <w:tcPr>
            <w:tcW w:w="1276" w:type="dxa"/>
            <w:vAlign w:val="center"/>
          </w:tcPr>
          <w:p w14:paraId="2CF33944" w14:textId="77777777" w:rsidR="00EA3751" w:rsidRPr="00C344F4" w:rsidRDefault="00EA3751" w:rsidP="0017215F">
            <w:pPr>
              <w:spacing w:before="0"/>
              <w:jc w:val="left"/>
              <w:rPr>
                <w:i/>
                <w:sz w:val="16"/>
                <w:szCs w:val="16"/>
              </w:rPr>
            </w:pPr>
          </w:p>
        </w:tc>
      </w:tr>
      <w:tr w:rsidR="00EA3751" w:rsidRPr="00C344F4" w14:paraId="5BA8A74A" w14:textId="77777777" w:rsidTr="003D3609">
        <w:trPr>
          <w:trHeight w:val="284"/>
        </w:trPr>
        <w:tc>
          <w:tcPr>
            <w:tcW w:w="4253" w:type="dxa"/>
            <w:vAlign w:val="center"/>
          </w:tcPr>
          <w:p w14:paraId="3FEC75F9" w14:textId="77777777" w:rsidR="00EA3751" w:rsidRPr="00427FFC" w:rsidRDefault="00EA3751" w:rsidP="008849B2">
            <w:pPr>
              <w:spacing w:before="0"/>
              <w:ind w:left="885"/>
              <w:jc w:val="left"/>
              <w:rPr>
                <w:i/>
                <w:sz w:val="16"/>
                <w:szCs w:val="16"/>
              </w:rPr>
            </w:pPr>
            <w:r>
              <w:rPr>
                <w:i/>
                <w:sz w:val="16"/>
                <w:szCs w:val="16"/>
              </w:rPr>
              <w:t>dataPotencial</w:t>
            </w:r>
          </w:p>
        </w:tc>
        <w:tc>
          <w:tcPr>
            <w:tcW w:w="2268" w:type="dxa"/>
            <w:vAlign w:val="center"/>
          </w:tcPr>
          <w:p w14:paraId="6D769CD5" w14:textId="77777777" w:rsidR="00EA3751" w:rsidRDefault="00EA3751" w:rsidP="0017215F">
            <w:pPr>
              <w:spacing w:before="0"/>
              <w:jc w:val="left"/>
              <w:rPr>
                <w:i/>
                <w:sz w:val="16"/>
                <w:szCs w:val="16"/>
              </w:rPr>
            </w:pPr>
            <w:r>
              <w:rPr>
                <w:i/>
                <w:sz w:val="16"/>
                <w:szCs w:val="16"/>
              </w:rPr>
              <w:t>Date</w:t>
            </w:r>
          </w:p>
        </w:tc>
        <w:tc>
          <w:tcPr>
            <w:tcW w:w="850" w:type="dxa"/>
            <w:vAlign w:val="center"/>
          </w:tcPr>
          <w:p w14:paraId="7A6B8D3D" w14:textId="77777777" w:rsidR="00EA3751" w:rsidRDefault="00EA3751" w:rsidP="0017215F">
            <w:pPr>
              <w:spacing w:before="0"/>
              <w:jc w:val="center"/>
              <w:rPr>
                <w:i/>
                <w:sz w:val="16"/>
                <w:szCs w:val="16"/>
              </w:rPr>
            </w:pPr>
            <w:r>
              <w:rPr>
                <w:i/>
                <w:sz w:val="16"/>
                <w:szCs w:val="16"/>
              </w:rPr>
              <w:t>0</w:t>
            </w:r>
          </w:p>
        </w:tc>
        <w:tc>
          <w:tcPr>
            <w:tcW w:w="851" w:type="dxa"/>
            <w:vAlign w:val="center"/>
          </w:tcPr>
          <w:p w14:paraId="0B1652BA" w14:textId="77777777" w:rsidR="00EA3751" w:rsidRDefault="00EA3751" w:rsidP="0017215F">
            <w:pPr>
              <w:spacing w:before="0"/>
              <w:jc w:val="center"/>
              <w:rPr>
                <w:i/>
                <w:sz w:val="16"/>
                <w:szCs w:val="16"/>
              </w:rPr>
            </w:pPr>
            <w:r>
              <w:rPr>
                <w:i/>
                <w:sz w:val="16"/>
                <w:szCs w:val="16"/>
              </w:rPr>
              <w:t>1</w:t>
            </w:r>
          </w:p>
        </w:tc>
        <w:tc>
          <w:tcPr>
            <w:tcW w:w="1276" w:type="dxa"/>
            <w:vAlign w:val="center"/>
          </w:tcPr>
          <w:p w14:paraId="72705CE5" w14:textId="77777777" w:rsidR="00EA3751" w:rsidRPr="00C344F4" w:rsidRDefault="00EA3751" w:rsidP="0017215F">
            <w:pPr>
              <w:spacing w:before="0"/>
              <w:jc w:val="left"/>
              <w:rPr>
                <w:i/>
                <w:sz w:val="16"/>
                <w:szCs w:val="16"/>
              </w:rPr>
            </w:pPr>
          </w:p>
        </w:tc>
      </w:tr>
      <w:tr w:rsidR="00EA3751" w:rsidRPr="00C344F4" w14:paraId="028649B1" w14:textId="77777777" w:rsidTr="003D3609">
        <w:trPr>
          <w:trHeight w:val="284"/>
        </w:trPr>
        <w:tc>
          <w:tcPr>
            <w:tcW w:w="4253" w:type="dxa"/>
            <w:vAlign w:val="center"/>
          </w:tcPr>
          <w:p w14:paraId="285ECD1B" w14:textId="2F239196" w:rsidR="00EA3751" w:rsidRPr="00646AE9" w:rsidRDefault="00646AE9" w:rsidP="008849B2">
            <w:pPr>
              <w:spacing w:before="0"/>
              <w:ind w:left="459"/>
              <w:jc w:val="left"/>
              <w:rPr>
                <w:sz w:val="16"/>
                <w:szCs w:val="16"/>
              </w:rPr>
            </w:pPr>
            <w:r>
              <w:rPr>
                <w:sz w:val="16"/>
                <w:szCs w:val="16"/>
              </w:rPr>
              <w:t>VisaoCedente</w:t>
            </w:r>
          </w:p>
        </w:tc>
        <w:tc>
          <w:tcPr>
            <w:tcW w:w="2268" w:type="dxa"/>
            <w:vAlign w:val="center"/>
          </w:tcPr>
          <w:p w14:paraId="57EF579A" w14:textId="77777777" w:rsidR="00EA3751" w:rsidRDefault="00EA3751" w:rsidP="00427FFC">
            <w:pPr>
              <w:spacing w:before="0"/>
              <w:jc w:val="left"/>
              <w:rPr>
                <w:i/>
                <w:sz w:val="16"/>
                <w:szCs w:val="16"/>
              </w:rPr>
            </w:pPr>
          </w:p>
        </w:tc>
        <w:tc>
          <w:tcPr>
            <w:tcW w:w="850" w:type="dxa"/>
            <w:vAlign w:val="center"/>
          </w:tcPr>
          <w:p w14:paraId="1400A423" w14:textId="77777777" w:rsidR="00EA3751" w:rsidRDefault="00EA3751" w:rsidP="00427FFC">
            <w:pPr>
              <w:spacing w:before="0"/>
              <w:jc w:val="center"/>
              <w:rPr>
                <w:i/>
                <w:sz w:val="16"/>
                <w:szCs w:val="16"/>
              </w:rPr>
            </w:pPr>
          </w:p>
        </w:tc>
        <w:tc>
          <w:tcPr>
            <w:tcW w:w="851" w:type="dxa"/>
            <w:vAlign w:val="center"/>
          </w:tcPr>
          <w:p w14:paraId="77A5897C" w14:textId="77777777" w:rsidR="00EA3751" w:rsidRDefault="00EA3751" w:rsidP="00427FFC">
            <w:pPr>
              <w:spacing w:before="0"/>
              <w:jc w:val="center"/>
              <w:rPr>
                <w:i/>
                <w:sz w:val="16"/>
                <w:szCs w:val="16"/>
              </w:rPr>
            </w:pPr>
          </w:p>
        </w:tc>
        <w:tc>
          <w:tcPr>
            <w:tcW w:w="1276" w:type="dxa"/>
            <w:vAlign w:val="center"/>
          </w:tcPr>
          <w:p w14:paraId="249851C9" w14:textId="77777777" w:rsidR="00EA3751" w:rsidRPr="00C344F4" w:rsidRDefault="00EA3751" w:rsidP="00427FFC">
            <w:pPr>
              <w:spacing w:before="0"/>
              <w:jc w:val="left"/>
              <w:rPr>
                <w:i/>
                <w:sz w:val="16"/>
                <w:szCs w:val="16"/>
              </w:rPr>
            </w:pPr>
          </w:p>
        </w:tc>
      </w:tr>
      <w:tr w:rsidR="00C07799" w:rsidRPr="00C344F4" w14:paraId="1AE32194" w14:textId="77777777" w:rsidTr="003D3609">
        <w:trPr>
          <w:trHeight w:val="284"/>
        </w:trPr>
        <w:tc>
          <w:tcPr>
            <w:tcW w:w="4253" w:type="dxa"/>
            <w:vAlign w:val="center"/>
          </w:tcPr>
          <w:p w14:paraId="73B1C849" w14:textId="77777777" w:rsidR="00C07799" w:rsidRPr="00C70655" w:rsidRDefault="00C07799" w:rsidP="008849B2">
            <w:pPr>
              <w:spacing w:before="0"/>
              <w:ind w:left="601"/>
              <w:jc w:val="left"/>
              <w:rPr>
                <w:sz w:val="16"/>
                <w:szCs w:val="16"/>
              </w:rPr>
            </w:pPr>
            <w:r>
              <w:rPr>
                <w:sz w:val="16"/>
                <w:szCs w:val="16"/>
              </w:rPr>
              <w:t>HistoricoPagamentos</w:t>
            </w:r>
          </w:p>
        </w:tc>
        <w:tc>
          <w:tcPr>
            <w:tcW w:w="2268" w:type="dxa"/>
            <w:vAlign w:val="center"/>
          </w:tcPr>
          <w:p w14:paraId="065D9B0C" w14:textId="77777777" w:rsidR="00C07799" w:rsidRDefault="00C07799" w:rsidP="0017215F">
            <w:pPr>
              <w:spacing w:before="0"/>
              <w:jc w:val="left"/>
              <w:rPr>
                <w:i/>
                <w:sz w:val="16"/>
                <w:szCs w:val="16"/>
              </w:rPr>
            </w:pPr>
          </w:p>
        </w:tc>
        <w:tc>
          <w:tcPr>
            <w:tcW w:w="850" w:type="dxa"/>
            <w:vAlign w:val="center"/>
          </w:tcPr>
          <w:p w14:paraId="5011DF05" w14:textId="77777777" w:rsidR="00C07799" w:rsidRDefault="00C07799" w:rsidP="0017215F">
            <w:pPr>
              <w:spacing w:before="0"/>
              <w:jc w:val="center"/>
              <w:rPr>
                <w:i/>
                <w:sz w:val="16"/>
                <w:szCs w:val="16"/>
              </w:rPr>
            </w:pPr>
            <w:r>
              <w:rPr>
                <w:i/>
                <w:sz w:val="16"/>
                <w:szCs w:val="16"/>
              </w:rPr>
              <w:t>0</w:t>
            </w:r>
          </w:p>
        </w:tc>
        <w:tc>
          <w:tcPr>
            <w:tcW w:w="851" w:type="dxa"/>
            <w:vAlign w:val="center"/>
          </w:tcPr>
          <w:p w14:paraId="58A59D7A" w14:textId="77777777" w:rsidR="00C07799" w:rsidRDefault="00C07799" w:rsidP="0017215F">
            <w:pPr>
              <w:spacing w:before="0"/>
              <w:jc w:val="center"/>
              <w:rPr>
                <w:i/>
                <w:sz w:val="16"/>
                <w:szCs w:val="16"/>
              </w:rPr>
            </w:pPr>
            <w:r>
              <w:rPr>
                <w:i/>
                <w:sz w:val="16"/>
                <w:szCs w:val="16"/>
              </w:rPr>
              <w:t>1</w:t>
            </w:r>
          </w:p>
        </w:tc>
        <w:tc>
          <w:tcPr>
            <w:tcW w:w="1276" w:type="dxa"/>
            <w:vAlign w:val="center"/>
          </w:tcPr>
          <w:p w14:paraId="64974947" w14:textId="77777777" w:rsidR="00C07799" w:rsidRPr="00C344F4" w:rsidRDefault="00C07799" w:rsidP="0017215F">
            <w:pPr>
              <w:spacing w:before="0"/>
              <w:jc w:val="left"/>
              <w:rPr>
                <w:i/>
                <w:sz w:val="16"/>
                <w:szCs w:val="16"/>
              </w:rPr>
            </w:pPr>
          </w:p>
        </w:tc>
      </w:tr>
      <w:tr w:rsidR="00C07799" w:rsidRPr="00C344F4" w14:paraId="44C5E9EE" w14:textId="77777777" w:rsidTr="003D3609">
        <w:trPr>
          <w:trHeight w:val="284"/>
        </w:trPr>
        <w:tc>
          <w:tcPr>
            <w:tcW w:w="4253" w:type="dxa"/>
            <w:vAlign w:val="center"/>
          </w:tcPr>
          <w:p w14:paraId="168BFD1D" w14:textId="77777777" w:rsidR="00C07799" w:rsidRPr="00427FFC" w:rsidRDefault="00C07799" w:rsidP="008849B2">
            <w:pPr>
              <w:spacing w:before="0"/>
              <w:ind w:left="743"/>
              <w:jc w:val="left"/>
              <w:rPr>
                <w:i/>
                <w:sz w:val="16"/>
                <w:szCs w:val="16"/>
              </w:rPr>
            </w:pPr>
            <w:r>
              <w:rPr>
                <w:i/>
                <w:sz w:val="16"/>
                <w:szCs w:val="16"/>
              </w:rPr>
              <w:t>Valores</w:t>
            </w:r>
          </w:p>
        </w:tc>
        <w:tc>
          <w:tcPr>
            <w:tcW w:w="2268" w:type="dxa"/>
            <w:vAlign w:val="center"/>
          </w:tcPr>
          <w:p w14:paraId="137A0CEB" w14:textId="77777777" w:rsidR="00C07799" w:rsidRDefault="00C07799" w:rsidP="0017215F">
            <w:pPr>
              <w:spacing w:before="0"/>
              <w:jc w:val="left"/>
              <w:rPr>
                <w:i/>
                <w:sz w:val="16"/>
                <w:szCs w:val="16"/>
              </w:rPr>
            </w:pPr>
            <w:r>
              <w:rPr>
                <w:i/>
                <w:sz w:val="16"/>
                <w:szCs w:val="16"/>
              </w:rPr>
              <w:t>Pagamentos</w:t>
            </w:r>
          </w:p>
        </w:tc>
        <w:tc>
          <w:tcPr>
            <w:tcW w:w="850" w:type="dxa"/>
            <w:vAlign w:val="center"/>
          </w:tcPr>
          <w:p w14:paraId="4C4E3C82" w14:textId="77777777" w:rsidR="00C07799" w:rsidRDefault="00C07799" w:rsidP="0017215F">
            <w:pPr>
              <w:spacing w:before="0"/>
              <w:jc w:val="center"/>
              <w:rPr>
                <w:i/>
                <w:sz w:val="16"/>
                <w:szCs w:val="16"/>
              </w:rPr>
            </w:pPr>
            <w:r>
              <w:rPr>
                <w:i/>
                <w:sz w:val="16"/>
                <w:szCs w:val="16"/>
              </w:rPr>
              <w:t>0</w:t>
            </w:r>
          </w:p>
        </w:tc>
        <w:tc>
          <w:tcPr>
            <w:tcW w:w="851" w:type="dxa"/>
            <w:vAlign w:val="center"/>
          </w:tcPr>
          <w:p w14:paraId="70741659" w14:textId="77777777" w:rsidR="00C07799" w:rsidRDefault="00C07799" w:rsidP="0017215F">
            <w:pPr>
              <w:spacing w:before="0"/>
              <w:jc w:val="center"/>
              <w:rPr>
                <w:i/>
                <w:sz w:val="16"/>
                <w:szCs w:val="16"/>
              </w:rPr>
            </w:pPr>
            <w:r>
              <w:rPr>
                <w:i/>
                <w:sz w:val="16"/>
                <w:szCs w:val="16"/>
              </w:rPr>
              <w:t>-1</w:t>
            </w:r>
          </w:p>
        </w:tc>
        <w:tc>
          <w:tcPr>
            <w:tcW w:w="1276" w:type="dxa"/>
            <w:vAlign w:val="center"/>
          </w:tcPr>
          <w:p w14:paraId="308A4D58" w14:textId="77777777" w:rsidR="00C07799" w:rsidRPr="00C344F4" w:rsidRDefault="00C07799" w:rsidP="0017215F">
            <w:pPr>
              <w:spacing w:before="0"/>
              <w:jc w:val="left"/>
              <w:rPr>
                <w:i/>
                <w:sz w:val="16"/>
                <w:szCs w:val="16"/>
              </w:rPr>
            </w:pPr>
          </w:p>
        </w:tc>
      </w:tr>
      <w:tr w:rsidR="00C07799" w:rsidRPr="00C344F4" w14:paraId="135F9B64" w14:textId="77777777" w:rsidTr="003D3609">
        <w:trPr>
          <w:trHeight w:val="284"/>
        </w:trPr>
        <w:tc>
          <w:tcPr>
            <w:tcW w:w="4253" w:type="dxa"/>
            <w:vAlign w:val="center"/>
          </w:tcPr>
          <w:p w14:paraId="77AC3BCE" w14:textId="77777777" w:rsidR="00C07799" w:rsidRPr="00427FFC" w:rsidRDefault="00C07799" w:rsidP="008849B2">
            <w:pPr>
              <w:spacing w:before="0"/>
              <w:ind w:left="885"/>
              <w:jc w:val="left"/>
              <w:rPr>
                <w:i/>
                <w:sz w:val="16"/>
                <w:szCs w:val="16"/>
              </w:rPr>
            </w:pPr>
            <w:r>
              <w:rPr>
                <w:i/>
                <w:sz w:val="16"/>
                <w:szCs w:val="16"/>
              </w:rPr>
              <w:t>segmento</w:t>
            </w:r>
          </w:p>
        </w:tc>
        <w:tc>
          <w:tcPr>
            <w:tcW w:w="2268" w:type="dxa"/>
            <w:vAlign w:val="center"/>
          </w:tcPr>
          <w:p w14:paraId="257F40B4"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1DE1FE67" w14:textId="77777777" w:rsidR="00C07799" w:rsidRDefault="00C07799" w:rsidP="0017215F">
            <w:pPr>
              <w:spacing w:before="0"/>
              <w:jc w:val="center"/>
              <w:rPr>
                <w:i/>
                <w:sz w:val="16"/>
                <w:szCs w:val="16"/>
              </w:rPr>
            </w:pPr>
            <w:r>
              <w:rPr>
                <w:i/>
                <w:sz w:val="16"/>
                <w:szCs w:val="16"/>
              </w:rPr>
              <w:t>0</w:t>
            </w:r>
          </w:p>
        </w:tc>
        <w:tc>
          <w:tcPr>
            <w:tcW w:w="851" w:type="dxa"/>
            <w:vAlign w:val="center"/>
          </w:tcPr>
          <w:p w14:paraId="01E97410" w14:textId="77777777" w:rsidR="00C07799" w:rsidRDefault="00C07799" w:rsidP="0017215F">
            <w:pPr>
              <w:spacing w:before="0"/>
              <w:jc w:val="center"/>
              <w:rPr>
                <w:i/>
                <w:sz w:val="16"/>
                <w:szCs w:val="16"/>
              </w:rPr>
            </w:pPr>
            <w:r>
              <w:rPr>
                <w:i/>
                <w:sz w:val="16"/>
                <w:szCs w:val="16"/>
              </w:rPr>
              <w:t>1</w:t>
            </w:r>
          </w:p>
        </w:tc>
        <w:tc>
          <w:tcPr>
            <w:tcW w:w="1276" w:type="dxa"/>
            <w:vAlign w:val="center"/>
          </w:tcPr>
          <w:p w14:paraId="74163797" w14:textId="77777777" w:rsidR="00C07799" w:rsidRPr="00C344F4" w:rsidRDefault="00C07799" w:rsidP="0017215F">
            <w:pPr>
              <w:spacing w:before="0"/>
              <w:jc w:val="left"/>
              <w:rPr>
                <w:i/>
                <w:sz w:val="16"/>
                <w:szCs w:val="16"/>
              </w:rPr>
            </w:pPr>
          </w:p>
        </w:tc>
      </w:tr>
      <w:tr w:rsidR="00C07799" w:rsidRPr="00C344F4" w14:paraId="7C549D64" w14:textId="77777777" w:rsidTr="003D3609">
        <w:trPr>
          <w:trHeight w:val="284"/>
        </w:trPr>
        <w:tc>
          <w:tcPr>
            <w:tcW w:w="4253" w:type="dxa"/>
            <w:vAlign w:val="center"/>
          </w:tcPr>
          <w:p w14:paraId="55D8F55D" w14:textId="77777777" w:rsidR="00C07799" w:rsidRPr="00427FFC" w:rsidRDefault="00C07799" w:rsidP="008849B2">
            <w:pPr>
              <w:spacing w:before="0"/>
              <w:ind w:left="885"/>
              <w:jc w:val="left"/>
              <w:rPr>
                <w:i/>
                <w:sz w:val="16"/>
                <w:szCs w:val="16"/>
              </w:rPr>
            </w:pPr>
            <w:r>
              <w:rPr>
                <w:i/>
                <w:sz w:val="16"/>
                <w:szCs w:val="16"/>
              </w:rPr>
              <w:t>mes</w:t>
            </w:r>
          </w:p>
        </w:tc>
        <w:tc>
          <w:tcPr>
            <w:tcW w:w="2268" w:type="dxa"/>
            <w:vAlign w:val="center"/>
          </w:tcPr>
          <w:p w14:paraId="7F49C6CD"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4C5C9464" w14:textId="77777777" w:rsidR="00C07799" w:rsidRDefault="00C07799" w:rsidP="0017215F">
            <w:pPr>
              <w:spacing w:before="0"/>
              <w:jc w:val="center"/>
              <w:rPr>
                <w:i/>
                <w:sz w:val="16"/>
                <w:szCs w:val="16"/>
              </w:rPr>
            </w:pPr>
            <w:r>
              <w:rPr>
                <w:i/>
                <w:sz w:val="16"/>
                <w:szCs w:val="16"/>
              </w:rPr>
              <w:t>0</w:t>
            </w:r>
          </w:p>
        </w:tc>
        <w:tc>
          <w:tcPr>
            <w:tcW w:w="851" w:type="dxa"/>
            <w:vAlign w:val="center"/>
          </w:tcPr>
          <w:p w14:paraId="16B5AC27" w14:textId="77777777" w:rsidR="00C07799" w:rsidRDefault="00C07799" w:rsidP="0017215F">
            <w:pPr>
              <w:spacing w:before="0"/>
              <w:jc w:val="center"/>
              <w:rPr>
                <w:i/>
                <w:sz w:val="16"/>
                <w:szCs w:val="16"/>
              </w:rPr>
            </w:pPr>
            <w:r>
              <w:rPr>
                <w:i/>
                <w:sz w:val="16"/>
                <w:szCs w:val="16"/>
              </w:rPr>
              <w:t>1</w:t>
            </w:r>
          </w:p>
        </w:tc>
        <w:tc>
          <w:tcPr>
            <w:tcW w:w="1276" w:type="dxa"/>
            <w:vAlign w:val="center"/>
          </w:tcPr>
          <w:p w14:paraId="529A1641" w14:textId="77777777" w:rsidR="00C07799" w:rsidRPr="00C344F4" w:rsidRDefault="00C07799" w:rsidP="0017215F">
            <w:pPr>
              <w:spacing w:before="0"/>
              <w:jc w:val="left"/>
              <w:rPr>
                <w:i/>
                <w:sz w:val="16"/>
                <w:szCs w:val="16"/>
              </w:rPr>
            </w:pPr>
          </w:p>
        </w:tc>
      </w:tr>
      <w:tr w:rsidR="00C07799" w:rsidRPr="00C344F4" w14:paraId="155F70F3" w14:textId="77777777" w:rsidTr="003D3609">
        <w:trPr>
          <w:trHeight w:val="284"/>
        </w:trPr>
        <w:tc>
          <w:tcPr>
            <w:tcW w:w="4253" w:type="dxa"/>
            <w:vAlign w:val="center"/>
          </w:tcPr>
          <w:p w14:paraId="5527071A" w14:textId="77777777" w:rsidR="00C07799" w:rsidRPr="00427FFC" w:rsidRDefault="00C07799" w:rsidP="008849B2">
            <w:pPr>
              <w:spacing w:before="0"/>
              <w:ind w:left="885"/>
              <w:jc w:val="left"/>
              <w:rPr>
                <w:i/>
                <w:sz w:val="16"/>
                <w:szCs w:val="16"/>
              </w:rPr>
            </w:pPr>
            <w:r>
              <w:rPr>
                <w:i/>
                <w:sz w:val="16"/>
                <w:szCs w:val="16"/>
              </w:rPr>
              <w:t>ano</w:t>
            </w:r>
          </w:p>
        </w:tc>
        <w:tc>
          <w:tcPr>
            <w:tcW w:w="2268" w:type="dxa"/>
            <w:vAlign w:val="center"/>
          </w:tcPr>
          <w:p w14:paraId="5548615C"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54CBFC5C" w14:textId="77777777" w:rsidR="00C07799" w:rsidRDefault="00C07799" w:rsidP="0017215F">
            <w:pPr>
              <w:spacing w:before="0"/>
              <w:jc w:val="center"/>
              <w:rPr>
                <w:i/>
                <w:sz w:val="16"/>
                <w:szCs w:val="16"/>
              </w:rPr>
            </w:pPr>
            <w:r>
              <w:rPr>
                <w:i/>
                <w:sz w:val="16"/>
                <w:szCs w:val="16"/>
              </w:rPr>
              <w:t>0</w:t>
            </w:r>
          </w:p>
        </w:tc>
        <w:tc>
          <w:tcPr>
            <w:tcW w:w="851" w:type="dxa"/>
            <w:vAlign w:val="center"/>
          </w:tcPr>
          <w:p w14:paraId="309D2B84" w14:textId="77777777" w:rsidR="00C07799" w:rsidRDefault="00C07799" w:rsidP="0017215F">
            <w:pPr>
              <w:spacing w:before="0"/>
              <w:jc w:val="center"/>
              <w:rPr>
                <w:i/>
                <w:sz w:val="16"/>
                <w:szCs w:val="16"/>
              </w:rPr>
            </w:pPr>
            <w:r>
              <w:rPr>
                <w:i/>
                <w:sz w:val="16"/>
                <w:szCs w:val="16"/>
              </w:rPr>
              <w:t>1</w:t>
            </w:r>
          </w:p>
        </w:tc>
        <w:tc>
          <w:tcPr>
            <w:tcW w:w="1276" w:type="dxa"/>
            <w:vAlign w:val="center"/>
          </w:tcPr>
          <w:p w14:paraId="189B357B" w14:textId="77777777" w:rsidR="00C07799" w:rsidRPr="00C344F4" w:rsidRDefault="00C07799" w:rsidP="0017215F">
            <w:pPr>
              <w:spacing w:before="0"/>
              <w:jc w:val="left"/>
              <w:rPr>
                <w:i/>
                <w:sz w:val="16"/>
                <w:szCs w:val="16"/>
              </w:rPr>
            </w:pPr>
          </w:p>
        </w:tc>
      </w:tr>
      <w:tr w:rsidR="00C07799" w:rsidRPr="00C344F4" w14:paraId="69EC23AB" w14:textId="77777777" w:rsidTr="003D3609">
        <w:trPr>
          <w:trHeight w:val="284"/>
        </w:trPr>
        <w:tc>
          <w:tcPr>
            <w:tcW w:w="4253" w:type="dxa"/>
            <w:vAlign w:val="center"/>
          </w:tcPr>
          <w:p w14:paraId="097CD5C6" w14:textId="77777777" w:rsidR="00C07799" w:rsidRPr="00427FFC" w:rsidRDefault="00C07799" w:rsidP="008849B2">
            <w:pPr>
              <w:spacing w:before="0"/>
              <w:ind w:left="885"/>
              <w:jc w:val="left"/>
              <w:rPr>
                <w:i/>
                <w:sz w:val="16"/>
                <w:szCs w:val="16"/>
              </w:rPr>
            </w:pPr>
            <w:r>
              <w:rPr>
                <w:i/>
                <w:sz w:val="16"/>
                <w:szCs w:val="16"/>
              </w:rPr>
              <w:t>periodo</w:t>
            </w:r>
          </w:p>
        </w:tc>
        <w:tc>
          <w:tcPr>
            <w:tcW w:w="2268" w:type="dxa"/>
            <w:vAlign w:val="center"/>
          </w:tcPr>
          <w:p w14:paraId="1521C8F3" w14:textId="77777777" w:rsidR="00C07799" w:rsidRDefault="00C07799" w:rsidP="0017215F">
            <w:pPr>
              <w:spacing w:before="0"/>
              <w:jc w:val="left"/>
              <w:rPr>
                <w:i/>
                <w:sz w:val="16"/>
                <w:szCs w:val="16"/>
              </w:rPr>
            </w:pPr>
            <w:r>
              <w:rPr>
                <w:i/>
                <w:sz w:val="16"/>
                <w:szCs w:val="16"/>
              </w:rPr>
              <w:t>String</w:t>
            </w:r>
          </w:p>
        </w:tc>
        <w:tc>
          <w:tcPr>
            <w:tcW w:w="850" w:type="dxa"/>
            <w:vAlign w:val="center"/>
          </w:tcPr>
          <w:p w14:paraId="4C26D8B6" w14:textId="77777777" w:rsidR="00C07799" w:rsidRDefault="00C07799" w:rsidP="0017215F">
            <w:pPr>
              <w:spacing w:before="0"/>
              <w:jc w:val="center"/>
              <w:rPr>
                <w:i/>
                <w:sz w:val="16"/>
                <w:szCs w:val="16"/>
              </w:rPr>
            </w:pPr>
            <w:r>
              <w:rPr>
                <w:i/>
                <w:sz w:val="16"/>
                <w:szCs w:val="16"/>
              </w:rPr>
              <w:t>0</w:t>
            </w:r>
          </w:p>
        </w:tc>
        <w:tc>
          <w:tcPr>
            <w:tcW w:w="851" w:type="dxa"/>
            <w:vAlign w:val="center"/>
          </w:tcPr>
          <w:p w14:paraId="09548E12" w14:textId="77777777" w:rsidR="00C07799" w:rsidRDefault="00C07799" w:rsidP="0017215F">
            <w:pPr>
              <w:spacing w:before="0"/>
              <w:jc w:val="center"/>
              <w:rPr>
                <w:i/>
                <w:sz w:val="16"/>
                <w:szCs w:val="16"/>
              </w:rPr>
            </w:pPr>
            <w:r>
              <w:rPr>
                <w:i/>
                <w:sz w:val="16"/>
                <w:szCs w:val="16"/>
              </w:rPr>
              <w:t>1</w:t>
            </w:r>
          </w:p>
        </w:tc>
        <w:tc>
          <w:tcPr>
            <w:tcW w:w="1276" w:type="dxa"/>
            <w:vAlign w:val="center"/>
          </w:tcPr>
          <w:p w14:paraId="0BDAF4C0" w14:textId="77777777" w:rsidR="00C07799" w:rsidRPr="00C344F4" w:rsidRDefault="00C07799" w:rsidP="0017215F">
            <w:pPr>
              <w:spacing w:before="0"/>
              <w:jc w:val="left"/>
              <w:rPr>
                <w:i/>
                <w:sz w:val="16"/>
                <w:szCs w:val="16"/>
              </w:rPr>
            </w:pPr>
          </w:p>
        </w:tc>
      </w:tr>
      <w:tr w:rsidR="00C07799" w:rsidRPr="00C344F4" w14:paraId="1BBB9032" w14:textId="77777777" w:rsidTr="003D3609">
        <w:trPr>
          <w:trHeight w:val="284"/>
        </w:trPr>
        <w:tc>
          <w:tcPr>
            <w:tcW w:w="4253" w:type="dxa"/>
            <w:vAlign w:val="center"/>
          </w:tcPr>
          <w:p w14:paraId="2321409F" w14:textId="77777777" w:rsidR="00C07799" w:rsidRPr="00427FFC" w:rsidRDefault="00C07799" w:rsidP="008849B2">
            <w:pPr>
              <w:spacing w:before="0"/>
              <w:ind w:left="885"/>
              <w:jc w:val="left"/>
              <w:rPr>
                <w:i/>
                <w:sz w:val="16"/>
                <w:szCs w:val="16"/>
              </w:rPr>
            </w:pPr>
            <w:r>
              <w:rPr>
                <w:i/>
                <w:sz w:val="16"/>
                <w:szCs w:val="16"/>
              </w:rPr>
              <w:t>valor/valor</w:t>
            </w:r>
          </w:p>
        </w:tc>
        <w:tc>
          <w:tcPr>
            <w:tcW w:w="2268" w:type="dxa"/>
            <w:vAlign w:val="center"/>
          </w:tcPr>
          <w:p w14:paraId="4DB8E402" w14:textId="77777777" w:rsidR="00C07799" w:rsidRDefault="00C07799" w:rsidP="0017215F">
            <w:pPr>
              <w:spacing w:before="0"/>
              <w:jc w:val="left"/>
              <w:rPr>
                <w:i/>
                <w:sz w:val="16"/>
                <w:szCs w:val="16"/>
              </w:rPr>
            </w:pPr>
            <w:r>
              <w:rPr>
                <w:i/>
                <w:sz w:val="16"/>
                <w:szCs w:val="16"/>
              </w:rPr>
              <w:t>Decimal</w:t>
            </w:r>
          </w:p>
        </w:tc>
        <w:tc>
          <w:tcPr>
            <w:tcW w:w="850" w:type="dxa"/>
            <w:vAlign w:val="center"/>
          </w:tcPr>
          <w:p w14:paraId="49100F2C" w14:textId="77777777" w:rsidR="00C07799" w:rsidRDefault="00C07799" w:rsidP="0017215F">
            <w:pPr>
              <w:spacing w:before="0"/>
              <w:jc w:val="center"/>
              <w:rPr>
                <w:i/>
                <w:sz w:val="16"/>
                <w:szCs w:val="16"/>
              </w:rPr>
            </w:pPr>
            <w:r>
              <w:rPr>
                <w:i/>
                <w:sz w:val="16"/>
                <w:szCs w:val="16"/>
              </w:rPr>
              <w:t>0</w:t>
            </w:r>
          </w:p>
        </w:tc>
        <w:tc>
          <w:tcPr>
            <w:tcW w:w="851" w:type="dxa"/>
            <w:vAlign w:val="center"/>
          </w:tcPr>
          <w:p w14:paraId="0822DAC9" w14:textId="77777777" w:rsidR="00C07799" w:rsidRDefault="00C07799" w:rsidP="0017215F">
            <w:pPr>
              <w:spacing w:before="0"/>
              <w:jc w:val="center"/>
              <w:rPr>
                <w:i/>
                <w:sz w:val="16"/>
                <w:szCs w:val="16"/>
              </w:rPr>
            </w:pPr>
            <w:r>
              <w:rPr>
                <w:i/>
                <w:sz w:val="16"/>
                <w:szCs w:val="16"/>
              </w:rPr>
              <w:t>1</w:t>
            </w:r>
          </w:p>
        </w:tc>
        <w:tc>
          <w:tcPr>
            <w:tcW w:w="1276" w:type="dxa"/>
            <w:vAlign w:val="center"/>
          </w:tcPr>
          <w:p w14:paraId="3C3015A8" w14:textId="77777777" w:rsidR="00C07799" w:rsidRPr="00C344F4" w:rsidRDefault="00C07799" w:rsidP="0017215F">
            <w:pPr>
              <w:spacing w:before="0"/>
              <w:jc w:val="left"/>
              <w:rPr>
                <w:i/>
                <w:sz w:val="16"/>
                <w:szCs w:val="16"/>
              </w:rPr>
            </w:pPr>
          </w:p>
        </w:tc>
      </w:tr>
      <w:tr w:rsidR="00C07799" w:rsidRPr="00C344F4" w14:paraId="56C96C37" w14:textId="77777777" w:rsidTr="003D3609">
        <w:trPr>
          <w:trHeight w:val="284"/>
        </w:trPr>
        <w:tc>
          <w:tcPr>
            <w:tcW w:w="4253" w:type="dxa"/>
            <w:vAlign w:val="center"/>
          </w:tcPr>
          <w:p w14:paraId="0597908E" w14:textId="77777777" w:rsidR="00C07799" w:rsidRPr="00427FFC" w:rsidRDefault="00C07799" w:rsidP="008849B2">
            <w:pPr>
              <w:spacing w:before="0"/>
              <w:ind w:left="885"/>
              <w:jc w:val="left"/>
              <w:rPr>
                <w:i/>
                <w:sz w:val="16"/>
                <w:szCs w:val="16"/>
              </w:rPr>
            </w:pPr>
            <w:r>
              <w:rPr>
                <w:i/>
                <w:sz w:val="16"/>
                <w:szCs w:val="16"/>
              </w:rPr>
              <w:t>percentual</w:t>
            </w:r>
          </w:p>
        </w:tc>
        <w:tc>
          <w:tcPr>
            <w:tcW w:w="2268" w:type="dxa"/>
            <w:vAlign w:val="center"/>
          </w:tcPr>
          <w:p w14:paraId="22914884" w14:textId="77777777" w:rsidR="00C07799" w:rsidRDefault="00C07799" w:rsidP="0017215F">
            <w:pPr>
              <w:spacing w:before="0"/>
              <w:jc w:val="left"/>
              <w:rPr>
                <w:i/>
                <w:sz w:val="16"/>
                <w:szCs w:val="16"/>
              </w:rPr>
            </w:pPr>
            <w:r>
              <w:rPr>
                <w:i/>
                <w:sz w:val="16"/>
                <w:szCs w:val="16"/>
              </w:rPr>
              <w:t>Decimal</w:t>
            </w:r>
          </w:p>
        </w:tc>
        <w:tc>
          <w:tcPr>
            <w:tcW w:w="850" w:type="dxa"/>
            <w:vAlign w:val="center"/>
          </w:tcPr>
          <w:p w14:paraId="3A97BAE2" w14:textId="77777777" w:rsidR="00C07799" w:rsidRDefault="00C07799" w:rsidP="0017215F">
            <w:pPr>
              <w:spacing w:before="0"/>
              <w:jc w:val="center"/>
              <w:rPr>
                <w:i/>
                <w:sz w:val="16"/>
                <w:szCs w:val="16"/>
              </w:rPr>
            </w:pPr>
            <w:r>
              <w:rPr>
                <w:i/>
                <w:sz w:val="16"/>
                <w:szCs w:val="16"/>
              </w:rPr>
              <w:t>0</w:t>
            </w:r>
          </w:p>
        </w:tc>
        <w:tc>
          <w:tcPr>
            <w:tcW w:w="851" w:type="dxa"/>
            <w:vAlign w:val="center"/>
          </w:tcPr>
          <w:p w14:paraId="69E93C27" w14:textId="77777777" w:rsidR="00C07799" w:rsidRDefault="00C07799" w:rsidP="0017215F">
            <w:pPr>
              <w:spacing w:before="0"/>
              <w:jc w:val="center"/>
              <w:rPr>
                <w:i/>
                <w:sz w:val="16"/>
                <w:szCs w:val="16"/>
              </w:rPr>
            </w:pPr>
            <w:r>
              <w:rPr>
                <w:i/>
                <w:sz w:val="16"/>
                <w:szCs w:val="16"/>
              </w:rPr>
              <w:t>1</w:t>
            </w:r>
          </w:p>
        </w:tc>
        <w:tc>
          <w:tcPr>
            <w:tcW w:w="1276" w:type="dxa"/>
            <w:vAlign w:val="center"/>
          </w:tcPr>
          <w:p w14:paraId="33B58C05" w14:textId="77777777" w:rsidR="00C07799" w:rsidRPr="00C344F4" w:rsidRDefault="00C07799" w:rsidP="0017215F">
            <w:pPr>
              <w:spacing w:before="0"/>
              <w:jc w:val="left"/>
              <w:rPr>
                <w:i/>
                <w:sz w:val="16"/>
                <w:szCs w:val="16"/>
              </w:rPr>
            </w:pPr>
          </w:p>
        </w:tc>
      </w:tr>
      <w:tr w:rsidR="00C07799" w:rsidRPr="00C344F4" w14:paraId="1DB645F9" w14:textId="77777777" w:rsidTr="003D3609">
        <w:trPr>
          <w:trHeight w:val="284"/>
        </w:trPr>
        <w:tc>
          <w:tcPr>
            <w:tcW w:w="4253" w:type="dxa"/>
            <w:vAlign w:val="center"/>
          </w:tcPr>
          <w:p w14:paraId="08495000" w14:textId="77777777" w:rsidR="00C07799" w:rsidRPr="00367F6B" w:rsidRDefault="00C07799" w:rsidP="008849B2">
            <w:pPr>
              <w:spacing w:before="0"/>
              <w:ind w:left="601"/>
              <w:jc w:val="left"/>
              <w:rPr>
                <w:sz w:val="16"/>
                <w:szCs w:val="16"/>
              </w:rPr>
            </w:pPr>
            <w:r>
              <w:rPr>
                <w:sz w:val="16"/>
                <w:szCs w:val="16"/>
              </w:rPr>
              <w:t>EvolucaoCompromissos</w:t>
            </w:r>
          </w:p>
        </w:tc>
        <w:tc>
          <w:tcPr>
            <w:tcW w:w="2268" w:type="dxa"/>
            <w:vAlign w:val="center"/>
          </w:tcPr>
          <w:p w14:paraId="7F8ED78E" w14:textId="77777777" w:rsidR="00C07799" w:rsidRDefault="00C07799" w:rsidP="0017215F">
            <w:pPr>
              <w:spacing w:before="0"/>
              <w:jc w:val="left"/>
              <w:rPr>
                <w:i/>
                <w:sz w:val="16"/>
                <w:szCs w:val="16"/>
              </w:rPr>
            </w:pPr>
          </w:p>
        </w:tc>
        <w:tc>
          <w:tcPr>
            <w:tcW w:w="850" w:type="dxa"/>
            <w:vAlign w:val="center"/>
          </w:tcPr>
          <w:p w14:paraId="25F04E56" w14:textId="77777777" w:rsidR="00C07799" w:rsidRDefault="00C07799" w:rsidP="0017215F">
            <w:pPr>
              <w:spacing w:before="0"/>
              <w:jc w:val="center"/>
              <w:rPr>
                <w:i/>
                <w:sz w:val="16"/>
                <w:szCs w:val="16"/>
              </w:rPr>
            </w:pPr>
            <w:r>
              <w:rPr>
                <w:i/>
                <w:sz w:val="16"/>
                <w:szCs w:val="16"/>
              </w:rPr>
              <w:t>0</w:t>
            </w:r>
          </w:p>
        </w:tc>
        <w:tc>
          <w:tcPr>
            <w:tcW w:w="851" w:type="dxa"/>
            <w:vAlign w:val="center"/>
          </w:tcPr>
          <w:p w14:paraId="0EF9F484" w14:textId="77777777" w:rsidR="00C07799" w:rsidRDefault="00C07799" w:rsidP="0017215F">
            <w:pPr>
              <w:spacing w:before="0"/>
              <w:jc w:val="center"/>
              <w:rPr>
                <w:i/>
                <w:sz w:val="16"/>
                <w:szCs w:val="16"/>
              </w:rPr>
            </w:pPr>
            <w:r>
              <w:rPr>
                <w:i/>
                <w:sz w:val="16"/>
                <w:szCs w:val="16"/>
              </w:rPr>
              <w:t>1</w:t>
            </w:r>
          </w:p>
        </w:tc>
        <w:tc>
          <w:tcPr>
            <w:tcW w:w="1276" w:type="dxa"/>
            <w:vAlign w:val="center"/>
          </w:tcPr>
          <w:p w14:paraId="26261311" w14:textId="77777777" w:rsidR="00C07799" w:rsidRPr="00C344F4" w:rsidRDefault="00C07799" w:rsidP="0017215F">
            <w:pPr>
              <w:spacing w:before="0"/>
              <w:jc w:val="left"/>
              <w:rPr>
                <w:i/>
                <w:sz w:val="16"/>
                <w:szCs w:val="16"/>
              </w:rPr>
            </w:pPr>
          </w:p>
        </w:tc>
      </w:tr>
      <w:tr w:rsidR="00C07799" w:rsidRPr="00C344F4" w14:paraId="35F58F52" w14:textId="77777777" w:rsidTr="003D3609">
        <w:trPr>
          <w:trHeight w:val="284"/>
        </w:trPr>
        <w:tc>
          <w:tcPr>
            <w:tcW w:w="4253" w:type="dxa"/>
            <w:vAlign w:val="center"/>
          </w:tcPr>
          <w:p w14:paraId="74A73047" w14:textId="77777777" w:rsidR="00C07799" w:rsidRPr="00427FFC" w:rsidRDefault="00C07799" w:rsidP="008849B2">
            <w:pPr>
              <w:spacing w:before="0"/>
              <w:ind w:left="743"/>
              <w:jc w:val="left"/>
              <w:rPr>
                <w:i/>
                <w:sz w:val="16"/>
                <w:szCs w:val="16"/>
              </w:rPr>
            </w:pPr>
            <w:r>
              <w:rPr>
                <w:i/>
                <w:sz w:val="16"/>
                <w:szCs w:val="16"/>
              </w:rPr>
              <w:t>Resumo</w:t>
            </w:r>
          </w:p>
        </w:tc>
        <w:tc>
          <w:tcPr>
            <w:tcW w:w="2268" w:type="dxa"/>
            <w:vAlign w:val="center"/>
          </w:tcPr>
          <w:p w14:paraId="4CF4174B" w14:textId="77777777" w:rsidR="00C07799" w:rsidRDefault="00C07799" w:rsidP="0017215F">
            <w:pPr>
              <w:spacing w:before="0"/>
              <w:jc w:val="left"/>
              <w:rPr>
                <w:i/>
                <w:sz w:val="16"/>
                <w:szCs w:val="16"/>
              </w:rPr>
            </w:pPr>
            <w:r>
              <w:rPr>
                <w:i/>
                <w:sz w:val="16"/>
                <w:szCs w:val="16"/>
              </w:rPr>
              <w:t>Compromissos</w:t>
            </w:r>
          </w:p>
        </w:tc>
        <w:tc>
          <w:tcPr>
            <w:tcW w:w="850" w:type="dxa"/>
            <w:vAlign w:val="center"/>
          </w:tcPr>
          <w:p w14:paraId="4B2E69B1" w14:textId="77777777" w:rsidR="00C07799" w:rsidRDefault="00C07799" w:rsidP="0017215F">
            <w:pPr>
              <w:spacing w:before="0"/>
              <w:jc w:val="center"/>
              <w:rPr>
                <w:i/>
                <w:sz w:val="16"/>
                <w:szCs w:val="16"/>
              </w:rPr>
            </w:pPr>
            <w:r>
              <w:rPr>
                <w:i/>
                <w:sz w:val="16"/>
                <w:szCs w:val="16"/>
              </w:rPr>
              <w:t>0</w:t>
            </w:r>
          </w:p>
        </w:tc>
        <w:tc>
          <w:tcPr>
            <w:tcW w:w="851" w:type="dxa"/>
            <w:vAlign w:val="center"/>
          </w:tcPr>
          <w:p w14:paraId="4E999626" w14:textId="77777777" w:rsidR="00C07799" w:rsidRDefault="00C07799" w:rsidP="0017215F">
            <w:pPr>
              <w:spacing w:before="0"/>
              <w:jc w:val="center"/>
              <w:rPr>
                <w:i/>
                <w:sz w:val="16"/>
                <w:szCs w:val="16"/>
              </w:rPr>
            </w:pPr>
            <w:r>
              <w:rPr>
                <w:i/>
                <w:sz w:val="16"/>
                <w:szCs w:val="16"/>
              </w:rPr>
              <w:t>-1</w:t>
            </w:r>
          </w:p>
        </w:tc>
        <w:tc>
          <w:tcPr>
            <w:tcW w:w="1276" w:type="dxa"/>
            <w:vAlign w:val="center"/>
          </w:tcPr>
          <w:p w14:paraId="75220A64" w14:textId="77777777" w:rsidR="00C07799" w:rsidRPr="00C344F4" w:rsidRDefault="00C07799" w:rsidP="0017215F">
            <w:pPr>
              <w:spacing w:before="0"/>
              <w:jc w:val="left"/>
              <w:rPr>
                <w:i/>
                <w:sz w:val="16"/>
                <w:szCs w:val="16"/>
              </w:rPr>
            </w:pPr>
          </w:p>
        </w:tc>
      </w:tr>
      <w:tr w:rsidR="00C07799" w:rsidRPr="00C344F4" w14:paraId="24D1A42D" w14:textId="77777777" w:rsidTr="003D3609">
        <w:trPr>
          <w:trHeight w:val="284"/>
        </w:trPr>
        <w:tc>
          <w:tcPr>
            <w:tcW w:w="4253" w:type="dxa"/>
            <w:vAlign w:val="center"/>
          </w:tcPr>
          <w:p w14:paraId="28881355" w14:textId="77777777" w:rsidR="00C07799" w:rsidRPr="00427FFC" w:rsidRDefault="00C07799" w:rsidP="008849B2">
            <w:pPr>
              <w:spacing w:before="0"/>
              <w:ind w:left="885"/>
              <w:jc w:val="left"/>
              <w:rPr>
                <w:i/>
                <w:sz w:val="16"/>
                <w:szCs w:val="16"/>
              </w:rPr>
            </w:pPr>
            <w:r>
              <w:rPr>
                <w:i/>
                <w:sz w:val="16"/>
                <w:szCs w:val="16"/>
              </w:rPr>
              <w:t>segmento</w:t>
            </w:r>
          </w:p>
        </w:tc>
        <w:tc>
          <w:tcPr>
            <w:tcW w:w="2268" w:type="dxa"/>
            <w:vAlign w:val="center"/>
          </w:tcPr>
          <w:p w14:paraId="075A75DB" w14:textId="77777777" w:rsidR="00C07799" w:rsidRDefault="00C07799" w:rsidP="0017215F">
            <w:pPr>
              <w:spacing w:before="0"/>
              <w:jc w:val="left"/>
              <w:rPr>
                <w:i/>
                <w:sz w:val="16"/>
                <w:szCs w:val="16"/>
              </w:rPr>
            </w:pPr>
            <w:r w:rsidRPr="00202D94">
              <w:rPr>
                <w:i/>
                <w:sz w:val="16"/>
                <w:szCs w:val="16"/>
              </w:rPr>
              <w:t>Integer</w:t>
            </w:r>
          </w:p>
        </w:tc>
        <w:tc>
          <w:tcPr>
            <w:tcW w:w="850" w:type="dxa"/>
            <w:vAlign w:val="center"/>
          </w:tcPr>
          <w:p w14:paraId="3467FB19" w14:textId="77777777" w:rsidR="00C07799" w:rsidRDefault="00C07799" w:rsidP="0017215F">
            <w:pPr>
              <w:spacing w:before="0"/>
              <w:jc w:val="center"/>
              <w:rPr>
                <w:i/>
                <w:sz w:val="16"/>
                <w:szCs w:val="16"/>
              </w:rPr>
            </w:pPr>
            <w:r>
              <w:rPr>
                <w:i/>
                <w:sz w:val="16"/>
                <w:szCs w:val="16"/>
              </w:rPr>
              <w:t>0</w:t>
            </w:r>
          </w:p>
        </w:tc>
        <w:tc>
          <w:tcPr>
            <w:tcW w:w="851" w:type="dxa"/>
            <w:vAlign w:val="center"/>
          </w:tcPr>
          <w:p w14:paraId="1418ABD3" w14:textId="77777777" w:rsidR="00C07799" w:rsidRDefault="00C07799" w:rsidP="0017215F">
            <w:pPr>
              <w:spacing w:before="0"/>
              <w:jc w:val="center"/>
              <w:rPr>
                <w:i/>
                <w:sz w:val="16"/>
                <w:szCs w:val="16"/>
              </w:rPr>
            </w:pPr>
            <w:r>
              <w:rPr>
                <w:i/>
                <w:sz w:val="16"/>
                <w:szCs w:val="16"/>
              </w:rPr>
              <w:t>1</w:t>
            </w:r>
          </w:p>
        </w:tc>
        <w:tc>
          <w:tcPr>
            <w:tcW w:w="1276" w:type="dxa"/>
            <w:vAlign w:val="center"/>
          </w:tcPr>
          <w:p w14:paraId="11848AE8" w14:textId="77777777" w:rsidR="00C07799" w:rsidRPr="00C344F4" w:rsidRDefault="00C07799" w:rsidP="0017215F">
            <w:pPr>
              <w:spacing w:before="0"/>
              <w:jc w:val="left"/>
              <w:rPr>
                <w:i/>
                <w:sz w:val="16"/>
                <w:szCs w:val="16"/>
              </w:rPr>
            </w:pPr>
          </w:p>
        </w:tc>
      </w:tr>
      <w:tr w:rsidR="00C07799" w:rsidRPr="00C344F4" w14:paraId="5F4CC166" w14:textId="77777777" w:rsidTr="003D3609">
        <w:trPr>
          <w:trHeight w:val="284"/>
        </w:trPr>
        <w:tc>
          <w:tcPr>
            <w:tcW w:w="4253" w:type="dxa"/>
            <w:vAlign w:val="center"/>
          </w:tcPr>
          <w:p w14:paraId="1994072D" w14:textId="77777777" w:rsidR="00C07799" w:rsidRPr="00427FFC" w:rsidRDefault="00C07799" w:rsidP="008849B2">
            <w:pPr>
              <w:spacing w:before="0"/>
              <w:ind w:left="885"/>
              <w:jc w:val="left"/>
              <w:rPr>
                <w:i/>
                <w:sz w:val="16"/>
                <w:szCs w:val="16"/>
              </w:rPr>
            </w:pPr>
            <w:r>
              <w:rPr>
                <w:i/>
                <w:sz w:val="16"/>
                <w:szCs w:val="16"/>
              </w:rPr>
              <w:t>mes</w:t>
            </w:r>
          </w:p>
        </w:tc>
        <w:tc>
          <w:tcPr>
            <w:tcW w:w="2268" w:type="dxa"/>
          </w:tcPr>
          <w:p w14:paraId="5EE3FEFF" w14:textId="77777777" w:rsidR="00C07799" w:rsidRDefault="00C07799" w:rsidP="0017215F">
            <w:pPr>
              <w:spacing w:before="0"/>
              <w:jc w:val="left"/>
              <w:rPr>
                <w:i/>
                <w:sz w:val="16"/>
                <w:szCs w:val="16"/>
              </w:rPr>
            </w:pPr>
            <w:r w:rsidRPr="00677AD5">
              <w:rPr>
                <w:i/>
                <w:sz w:val="16"/>
                <w:szCs w:val="16"/>
              </w:rPr>
              <w:t>Integer</w:t>
            </w:r>
          </w:p>
        </w:tc>
        <w:tc>
          <w:tcPr>
            <w:tcW w:w="850" w:type="dxa"/>
            <w:vAlign w:val="center"/>
          </w:tcPr>
          <w:p w14:paraId="6BBA5892" w14:textId="77777777" w:rsidR="00C07799" w:rsidRDefault="00C07799" w:rsidP="0017215F">
            <w:pPr>
              <w:spacing w:before="0"/>
              <w:jc w:val="center"/>
              <w:rPr>
                <w:i/>
                <w:sz w:val="16"/>
                <w:szCs w:val="16"/>
              </w:rPr>
            </w:pPr>
            <w:r>
              <w:rPr>
                <w:i/>
                <w:sz w:val="16"/>
                <w:szCs w:val="16"/>
              </w:rPr>
              <w:t>0</w:t>
            </w:r>
          </w:p>
        </w:tc>
        <w:tc>
          <w:tcPr>
            <w:tcW w:w="851" w:type="dxa"/>
            <w:vAlign w:val="center"/>
          </w:tcPr>
          <w:p w14:paraId="66E4D45E" w14:textId="77777777" w:rsidR="00C07799" w:rsidRDefault="00C07799" w:rsidP="0017215F">
            <w:pPr>
              <w:spacing w:before="0"/>
              <w:jc w:val="center"/>
              <w:rPr>
                <w:i/>
                <w:sz w:val="16"/>
                <w:szCs w:val="16"/>
              </w:rPr>
            </w:pPr>
            <w:r>
              <w:rPr>
                <w:i/>
                <w:sz w:val="16"/>
                <w:szCs w:val="16"/>
              </w:rPr>
              <w:t>1</w:t>
            </w:r>
          </w:p>
        </w:tc>
        <w:tc>
          <w:tcPr>
            <w:tcW w:w="1276" w:type="dxa"/>
            <w:vAlign w:val="center"/>
          </w:tcPr>
          <w:p w14:paraId="73B419C0" w14:textId="77777777" w:rsidR="00C07799" w:rsidRPr="00C344F4" w:rsidRDefault="00C07799" w:rsidP="0017215F">
            <w:pPr>
              <w:spacing w:before="0"/>
              <w:jc w:val="left"/>
              <w:rPr>
                <w:i/>
                <w:sz w:val="16"/>
                <w:szCs w:val="16"/>
              </w:rPr>
            </w:pPr>
          </w:p>
        </w:tc>
      </w:tr>
      <w:tr w:rsidR="00C07799" w:rsidRPr="00C344F4" w14:paraId="3B273B38" w14:textId="77777777" w:rsidTr="003D3609">
        <w:trPr>
          <w:trHeight w:val="284"/>
        </w:trPr>
        <w:tc>
          <w:tcPr>
            <w:tcW w:w="4253" w:type="dxa"/>
            <w:vAlign w:val="center"/>
          </w:tcPr>
          <w:p w14:paraId="1EA46091" w14:textId="77777777" w:rsidR="00C07799" w:rsidRPr="00427FFC" w:rsidRDefault="00C07799" w:rsidP="008849B2">
            <w:pPr>
              <w:spacing w:before="0"/>
              <w:ind w:left="885"/>
              <w:jc w:val="left"/>
              <w:rPr>
                <w:i/>
                <w:sz w:val="16"/>
                <w:szCs w:val="16"/>
              </w:rPr>
            </w:pPr>
            <w:r>
              <w:rPr>
                <w:i/>
                <w:sz w:val="16"/>
                <w:szCs w:val="16"/>
              </w:rPr>
              <w:t>ano</w:t>
            </w:r>
          </w:p>
        </w:tc>
        <w:tc>
          <w:tcPr>
            <w:tcW w:w="2268" w:type="dxa"/>
          </w:tcPr>
          <w:p w14:paraId="23194D7B" w14:textId="77777777" w:rsidR="00C07799" w:rsidRDefault="00C07799" w:rsidP="0017215F">
            <w:pPr>
              <w:spacing w:before="0"/>
              <w:jc w:val="left"/>
              <w:rPr>
                <w:i/>
                <w:sz w:val="16"/>
                <w:szCs w:val="16"/>
              </w:rPr>
            </w:pPr>
            <w:r w:rsidRPr="00677AD5">
              <w:rPr>
                <w:i/>
                <w:sz w:val="16"/>
                <w:szCs w:val="16"/>
              </w:rPr>
              <w:t>Integer</w:t>
            </w:r>
          </w:p>
        </w:tc>
        <w:tc>
          <w:tcPr>
            <w:tcW w:w="850" w:type="dxa"/>
            <w:vAlign w:val="center"/>
          </w:tcPr>
          <w:p w14:paraId="1CBE2102" w14:textId="77777777" w:rsidR="00C07799" w:rsidRDefault="00C07799" w:rsidP="0017215F">
            <w:pPr>
              <w:spacing w:before="0"/>
              <w:jc w:val="center"/>
              <w:rPr>
                <w:i/>
                <w:sz w:val="16"/>
                <w:szCs w:val="16"/>
              </w:rPr>
            </w:pPr>
            <w:r>
              <w:rPr>
                <w:i/>
                <w:sz w:val="16"/>
                <w:szCs w:val="16"/>
              </w:rPr>
              <w:t>0</w:t>
            </w:r>
          </w:p>
        </w:tc>
        <w:tc>
          <w:tcPr>
            <w:tcW w:w="851" w:type="dxa"/>
            <w:vAlign w:val="center"/>
          </w:tcPr>
          <w:p w14:paraId="4504FB7B" w14:textId="77777777" w:rsidR="00C07799" w:rsidRDefault="00C07799" w:rsidP="0017215F">
            <w:pPr>
              <w:spacing w:before="0"/>
              <w:jc w:val="center"/>
              <w:rPr>
                <w:i/>
                <w:sz w:val="16"/>
                <w:szCs w:val="16"/>
              </w:rPr>
            </w:pPr>
            <w:r>
              <w:rPr>
                <w:i/>
                <w:sz w:val="16"/>
                <w:szCs w:val="16"/>
              </w:rPr>
              <w:t>1</w:t>
            </w:r>
          </w:p>
        </w:tc>
        <w:tc>
          <w:tcPr>
            <w:tcW w:w="1276" w:type="dxa"/>
            <w:vAlign w:val="center"/>
          </w:tcPr>
          <w:p w14:paraId="6B306889" w14:textId="77777777" w:rsidR="00C07799" w:rsidRPr="00C344F4" w:rsidRDefault="00C07799" w:rsidP="0017215F">
            <w:pPr>
              <w:spacing w:before="0"/>
              <w:jc w:val="left"/>
              <w:rPr>
                <w:i/>
                <w:sz w:val="16"/>
                <w:szCs w:val="16"/>
              </w:rPr>
            </w:pPr>
          </w:p>
        </w:tc>
      </w:tr>
      <w:tr w:rsidR="00C07799" w:rsidRPr="00C344F4" w14:paraId="45F26312" w14:textId="77777777" w:rsidTr="003D3609">
        <w:trPr>
          <w:trHeight w:val="284"/>
        </w:trPr>
        <w:tc>
          <w:tcPr>
            <w:tcW w:w="4253" w:type="dxa"/>
            <w:vAlign w:val="center"/>
          </w:tcPr>
          <w:p w14:paraId="6B17991A" w14:textId="77777777" w:rsidR="00C07799" w:rsidRPr="00427FFC" w:rsidRDefault="00C07799" w:rsidP="008849B2">
            <w:pPr>
              <w:spacing w:before="0"/>
              <w:ind w:left="885"/>
              <w:jc w:val="left"/>
              <w:rPr>
                <w:i/>
                <w:sz w:val="16"/>
                <w:szCs w:val="16"/>
              </w:rPr>
            </w:pPr>
            <w:r>
              <w:rPr>
                <w:i/>
                <w:sz w:val="16"/>
                <w:szCs w:val="16"/>
              </w:rPr>
              <w:t>valorVencido/valor</w:t>
            </w:r>
          </w:p>
        </w:tc>
        <w:tc>
          <w:tcPr>
            <w:tcW w:w="2268" w:type="dxa"/>
          </w:tcPr>
          <w:p w14:paraId="03595869" w14:textId="77777777" w:rsidR="00C07799" w:rsidRDefault="00C07799" w:rsidP="0017215F">
            <w:pPr>
              <w:spacing w:before="0"/>
              <w:jc w:val="left"/>
              <w:rPr>
                <w:i/>
                <w:sz w:val="16"/>
                <w:szCs w:val="16"/>
              </w:rPr>
            </w:pPr>
            <w:r w:rsidRPr="00C72E3A">
              <w:rPr>
                <w:i/>
                <w:sz w:val="16"/>
                <w:szCs w:val="16"/>
              </w:rPr>
              <w:t>Decimal</w:t>
            </w:r>
          </w:p>
        </w:tc>
        <w:tc>
          <w:tcPr>
            <w:tcW w:w="850" w:type="dxa"/>
            <w:vAlign w:val="center"/>
          </w:tcPr>
          <w:p w14:paraId="15A15F3B" w14:textId="77777777" w:rsidR="00C07799" w:rsidRDefault="00C07799" w:rsidP="0017215F">
            <w:pPr>
              <w:spacing w:before="0"/>
              <w:jc w:val="center"/>
              <w:rPr>
                <w:i/>
                <w:sz w:val="16"/>
                <w:szCs w:val="16"/>
              </w:rPr>
            </w:pPr>
            <w:r>
              <w:rPr>
                <w:i/>
                <w:sz w:val="16"/>
                <w:szCs w:val="16"/>
              </w:rPr>
              <w:t>0</w:t>
            </w:r>
          </w:p>
        </w:tc>
        <w:tc>
          <w:tcPr>
            <w:tcW w:w="851" w:type="dxa"/>
            <w:vAlign w:val="center"/>
          </w:tcPr>
          <w:p w14:paraId="6ACF1EEA" w14:textId="77777777" w:rsidR="00C07799" w:rsidRDefault="00C07799" w:rsidP="0017215F">
            <w:pPr>
              <w:spacing w:before="0"/>
              <w:jc w:val="center"/>
              <w:rPr>
                <w:i/>
                <w:sz w:val="16"/>
                <w:szCs w:val="16"/>
              </w:rPr>
            </w:pPr>
            <w:r>
              <w:rPr>
                <w:i/>
                <w:sz w:val="16"/>
                <w:szCs w:val="16"/>
              </w:rPr>
              <w:t>1</w:t>
            </w:r>
          </w:p>
        </w:tc>
        <w:tc>
          <w:tcPr>
            <w:tcW w:w="1276" w:type="dxa"/>
            <w:vAlign w:val="center"/>
          </w:tcPr>
          <w:p w14:paraId="26E1F7F6" w14:textId="77777777" w:rsidR="00C07799" w:rsidRPr="00C344F4" w:rsidRDefault="00C07799" w:rsidP="0017215F">
            <w:pPr>
              <w:spacing w:before="0"/>
              <w:jc w:val="left"/>
              <w:rPr>
                <w:i/>
                <w:sz w:val="16"/>
                <w:szCs w:val="16"/>
              </w:rPr>
            </w:pPr>
          </w:p>
        </w:tc>
      </w:tr>
      <w:tr w:rsidR="00C07799" w:rsidRPr="00C344F4" w14:paraId="62075A50" w14:textId="77777777" w:rsidTr="003D3609">
        <w:trPr>
          <w:trHeight w:val="284"/>
        </w:trPr>
        <w:tc>
          <w:tcPr>
            <w:tcW w:w="4253" w:type="dxa"/>
            <w:vAlign w:val="center"/>
          </w:tcPr>
          <w:p w14:paraId="7ECF870C" w14:textId="77777777" w:rsidR="00C07799" w:rsidRPr="00427FFC" w:rsidRDefault="00C07799" w:rsidP="008849B2">
            <w:pPr>
              <w:spacing w:before="0"/>
              <w:ind w:left="885"/>
              <w:jc w:val="left"/>
              <w:rPr>
                <w:i/>
                <w:sz w:val="16"/>
                <w:szCs w:val="16"/>
              </w:rPr>
            </w:pPr>
            <w:r>
              <w:rPr>
                <w:i/>
                <w:sz w:val="16"/>
                <w:szCs w:val="16"/>
              </w:rPr>
              <w:t>valorAVencer/valor</w:t>
            </w:r>
          </w:p>
        </w:tc>
        <w:tc>
          <w:tcPr>
            <w:tcW w:w="2268" w:type="dxa"/>
          </w:tcPr>
          <w:p w14:paraId="7A7CCB92" w14:textId="77777777" w:rsidR="00C07799" w:rsidRDefault="00C07799" w:rsidP="0017215F">
            <w:pPr>
              <w:spacing w:before="0"/>
              <w:jc w:val="left"/>
              <w:rPr>
                <w:i/>
                <w:sz w:val="16"/>
                <w:szCs w:val="16"/>
              </w:rPr>
            </w:pPr>
            <w:r w:rsidRPr="00C72E3A">
              <w:rPr>
                <w:i/>
                <w:sz w:val="16"/>
                <w:szCs w:val="16"/>
              </w:rPr>
              <w:t>Decimal</w:t>
            </w:r>
          </w:p>
        </w:tc>
        <w:tc>
          <w:tcPr>
            <w:tcW w:w="850" w:type="dxa"/>
            <w:vAlign w:val="center"/>
          </w:tcPr>
          <w:p w14:paraId="209A95C1" w14:textId="77777777" w:rsidR="00C07799" w:rsidRDefault="00C07799" w:rsidP="0017215F">
            <w:pPr>
              <w:spacing w:before="0"/>
              <w:jc w:val="center"/>
              <w:rPr>
                <w:i/>
                <w:sz w:val="16"/>
                <w:szCs w:val="16"/>
              </w:rPr>
            </w:pPr>
            <w:r>
              <w:rPr>
                <w:i/>
                <w:sz w:val="16"/>
                <w:szCs w:val="16"/>
              </w:rPr>
              <w:t>0</w:t>
            </w:r>
          </w:p>
        </w:tc>
        <w:tc>
          <w:tcPr>
            <w:tcW w:w="851" w:type="dxa"/>
            <w:vAlign w:val="center"/>
          </w:tcPr>
          <w:p w14:paraId="656FCE60" w14:textId="77777777" w:rsidR="00C07799" w:rsidRDefault="00C07799" w:rsidP="0017215F">
            <w:pPr>
              <w:spacing w:before="0"/>
              <w:jc w:val="center"/>
              <w:rPr>
                <w:i/>
                <w:sz w:val="16"/>
                <w:szCs w:val="16"/>
              </w:rPr>
            </w:pPr>
            <w:r>
              <w:rPr>
                <w:i/>
                <w:sz w:val="16"/>
                <w:szCs w:val="16"/>
              </w:rPr>
              <w:t>1</w:t>
            </w:r>
          </w:p>
        </w:tc>
        <w:tc>
          <w:tcPr>
            <w:tcW w:w="1276" w:type="dxa"/>
            <w:vAlign w:val="center"/>
          </w:tcPr>
          <w:p w14:paraId="0D4D1ABC" w14:textId="77777777" w:rsidR="00C07799" w:rsidRPr="00C344F4" w:rsidRDefault="00C07799" w:rsidP="0017215F">
            <w:pPr>
              <w:spacing w:before="0"/>
              <w:jc w:val="left"/>
              <w:rPr>
                <w:i/>
                <w:sz w:val="16"/>
                <w:szCs w:val="16"/>
              </w:rPr>
            </w:pPr>
          </w:p>
        </w:tc>
      </w:tr>
      <w:tr w:rsidR="00C07799" w:rsidRPr="00C344F4" w14:paraId="5F4BDD70" w14:textId="77777777" w:rsidTr="003D3609">
        <w:trPr>
          <w:trHeight w:val="284"/>
        </w:trPr>
        <w:tc>
          <w:tcPr>
            <w:tcW w:w="4253" w:type="dxa"/>
            <w:vAlign w:val="center"/>
          </w:tcPr>
          <w:p w14:paraId="1FD42E7D" w14:textId="77777777" w:rsidR="00C07799" w:rsidRPr="00460C41" w:rsidRDefault="00C07799" w:rsidP="008849B2">
            <w:pPr>
              <w:spacing w:before="0"/>
              <w:ind w:left="601"/>
              <w:jc w:val="left"/>
              <w:rPr>
                <w:sz w:val="16"/>
                <w:szCs w:val="16"/>
              </w:rPr>
            </w:pPr>
            <w:r>
              <w:rPr>
                <w:sz w:val="16"/>
                <w:szCs w:val="16"/>
              </w:rPr>
              <w:t>ReferenciaisNegocios</w:t>
            </w:r>
          </w:p>
        </w:tc>
        <w:tc>
          <w:tcPr>
            <w:tcW w:w="2268" w:type="dxa"/>
            <w:vAlign w:val="center"/>
          </w:tcPr>
          <w:p w14:paraId="2A08245D" w14:textId="77777777" w:rsidR="00C07799" w:rsidRDefault="00C07799" w:rsidP="0017215F">
            <w:pPr>
              <w:spacing w:before="0"/>
              <w:jc w:val="left"/>
              <w:rPr>
                <w:i/>
                <w:sz w:val="16"/>
                <w:szCs w:val="16"/>
              </w:rPr>
            </w:pPr>
          </w:p>
        </w:tc>
        <w:tc>
          <w:tcPr>
            <w:tcW w:w="850" w:type="dxa"/>
            <w:vAlign w:val="center"/>
          </w:tcPr>
          <w:p w14:paraId="1567CB0B" w14:textId="77777777" w:rsidR="00C07799" w:rsidRDefault="00C07799" w:rsidP="0017215F">
            <w:pPr>
              <w:spacing w:before="0"/>
              <w:jc w:val="center"/>
              <w:rPr>
                <w:i/>
                <w:sz w:val="16"/>
                <w:szCs w:val="16"/>
              </w:rPr>
            </w:pPr>
            <w:r>
              <w:rPr>
                <w:i/>
                <w:sz w:val="16"/>
                <w:szCs w:val="16"/>
              </w:rPr>
              <w:t>0</w:t>
            </w:r>
          </w:p>
        </w:tc>
        <w:tc>
          <w:tcPr>
            <w:tcW w:w="851" w:type="dxa"/>
            <w:vAlign w:val="center"/>
          </w:tcPr>
          <w:p w14:paraId="49E534DF" w14:textId="77777777" w:rsidR="00C07799" w:rsidRDefault="00C07799" w:rsidP="0017215F">
            <w:pPr>
              <w:spacing w:before="0"/>
              <w:jc w:val="center"/>
              <w:rPr>
                <w:i/>
                <w:sz w:val="16"/>
                <w:szCs w:val="16"/>
              </w:rPr>
            </w:pPr>
            <w:r>
              <w:rPr>
                <w:i/>
                <w:sz w:val="16"/>
                <w:szCs w:val="16"/>
              </w:rPr>
              <w:t>1</w:t>
            </w:r>
          </w:p>
        </w:tc>
        <w:tc>
          <w:tcPr>
            <w:tcW w:w="1276" w:type="dxa"/>
            <w:vAlign w:val="center"/>
          </w:tcPr>
          <w:p w14:paraId="792A1A9C" w14:textId="77777777" w:rsidR="00C07799" w:rsidRPr="00C344F4" w:rsidRDefault="00C07799" w:rsidP="0017215F">
            <w:pPr>
              <w:spacing w:before="0"/>
              <w:jc w:val="left"/>
              <w:rPr>
                <w:i/>
                <w:sz w:val="16"/>
                <w:szCs w:val="16"/>
              </w:rPr>
            </w:pPr>
          </w:p>
        </w:tc>
      </w:tr>
      <w:tr w:rsidR="00C07799" w:rsidRPr="00C344F4" w14:paraId="74F7164D" w14:textId="77777777" w:rsidTr="003D3609">
        <w:trPr>
          <w:trHeight w:val="284"/>
        </w:trPr>
        <w:tc>
          <w:tcPr>
            <w:tcW w:w="4253" w:type="dxa"/>
            <w:vAlign w:val="center"/>
          </w:tcPr>
          <w:p w14:paraId="7C7AFACF" w14:textId="77777777" w:rsidR="00C07799" w:rsidRPr="00427FFC" w:rsidRDefault="00C07799" w:rsidP="008849B2">
            <w:pPr>
              <w:spacing w:before="0"/>
              <w:ind w:left="743"/>
              <w:jc w:val="left"/>
              <w:rPr>
                <w:i/>
                <w:sz w:val="16"/>
                <w:szCs w:val="16"/>
              </w:rPr>
            </w:pPr>
            <w:r>
              <w:rPr>
                <w:i/>
                <w:sz w:val="16"/>
                <w:szCs w:val="16"/>
              </w:rPr>
              <w:t>Resumo</w:t>
            </w:r>
          </w:p>
        </w:tc>
        <w:tc>
          <w:tcPr>
            <w:tcW w:w="2268" w:type="dxa"/>
            <w:vAlign w:val="center"/>
          </w:tcPr>
          <w:p w14:paraId="14F4D156" w14:textId="77777777" w:rsidR="00C07799" w:rsidRDefault="00C07799" w:rsidP="0017215F">
            <w:pPr>
              <w:spacing w:before="0"/>
              <w:jc w:val="left"/>
              <w:rPr>
                <w:i/>
                <w:sz w:val="16"/>
                <w:szCs w:val="16"/>
              </w:rPr>
            </w:pPr>
            <w:r>
              <w:rPr>
                <w:i/>
                <w:sz w:val="16"/>
                <w:szCs w:val="16"/>
              </w:rPr>
              <w:t>ReferencialNegocio</w:t>
            </w:r>
          </w:p>
        </w:tc>
        <w:tc>
          <w:tcPr>
            <w:tcW w:w="850" w:type="dxa"/>
            <w:vAlign w:val="center"/>
          </w:tcPr>
          <w:p w14:paraId="0F0F86B8" w14:textId="77777777" w:rsidR="00C07799" w:rsidRDefault="00C07799" w:rsidP="0017215F">
            <w:pPr>
              <w:spacing w:before="0"/>
              <w:jc w:val="center"/>
              <w:rPr>
                <w:i/>
                <w:sz w:val="16"/>
                <w:szCs w:val="16"/>
              </w:rPr>
            </w:pPr>
            <w:r>
              <w:rPr>
                <w:i/>
                <w:sz w:val="16"/>
                <w:szCs w:val="16"/>
              </w:rPr>
              <w:t>0</w:t>
            </w:r>
          </w:p>
        </w:tc>
        <w:tc>
          <w:tcPr>
            <w:tcW w:w="851" w:type="dxa"/>
            <w:vAlign w:val="center"/>
          </w:tcPr>
          <w:p w14:paraId="61AFF657" w14:textId="77777777" w:rsidR="00C07799" w:rsidRDefault="00C07799" w:rsidP="0017215F">
            <w:pPr>
              <w:spacing w:before="0"/>
              <w:jc w:val="center"/>
              <w:rPr>
                <w:i/>
                <w:sz w:val="16"/>
                <w:szCs w:val="16"/>
              </w:rPr>
            </w:pPr>
            <w:r>
              <w:rPr>
                <w:i/>
                <w:sz w:val="16"/>
                <w:szCs w:val="16"/>
              </w:rPr>
              <w:t>-1</w:t>
            </w:r>
          </w:p>
        </w:tc>
        <w:tc>
          <w:tcPr>
            <w:tcW w:w="1276" w:type="dxa"/>
            <w:vAlign w:val="center"/>
          </w:tcPr>
          <w:p w14:paraId="368A5BF8" w14:textId="77777777" w:rsidR="00C07799" w:rsidRPr="00C344F4" w:rsidRDefault="00C07799" w:rsidP="0017215F">
            <w:pPr>
              <w:spacing w:before="0"/>
              <w:jc w:val="left"/>
              <w:rPr>
                <w:i/>
                <w:sz w:val="16"/>
                <w:szCs w:val="16"/>
              </w:rPr>
            </w:pPr>
          </w:p>
        </w:tc>
      </w:tr>
      <w:tr w:rsidR="00C07799" w:rsidRPr="00C344F4" w14:paraId="4AC7AFE8" w14:textId="77777777" w:rsidTr="003D3609">
        <w:trPr>
          <w:trHeight w:val="284"/>
        </w:trPr>
        <w:tc>
          <w:tcPr>
            <w:tcW w:w="4253" w:type="dxa"/>
            <w:vAlign w:val="center"/>
          </w:tcPr>
          <w:p w14:paraId="461F86AD" w14:textId="77777777" w:rsidR="00C07799" w:rsidRPr="00427FFC" w:rsidRDefault="00C07799" w:rsidP="008849B2">
            <w:pPr>
              <w:spacing w:before="0"/>
              <w:ind w:left="885"/>
              <w:jc w:val="left"/>
              <w:rPr>
                <w:i/>
                <w:sz w:val="16"/>
                <w:szCs w:val="16"/>
              </w:rPr>
            </w:pPr>
            <w:r>
              <w:rPr>
                <w:i/>
                <w:sz w:val="16"/>
                <w:szCs w:val="16"/>
              </w:rPr>
              <w:t>segmento</w:t>
            </w:r>
          </w:p>
        </w:tc>
        <w:tc>
          <w:tcPr>
            <w:tcW w:w="2268" w:type="dxa"/>
            <w:vAlign w:val="center"/>
          </w:tcPr>
          <w:p w14:paraId="427E7AAE" w14:textId="77777777" w:rsidR="00C07799" w:rsidRDefault="00C07799" w:rsidP="0017215F">
            <w:pPr>
              <w:spacing w:before="0"/>
              <w:jc w:val="left"/>
              <w:rPr>
                <w:i/>
                <w:sz w:val="16"/>
                <w:szCs w:val="16"/>
              </w:rPr>
            </w:pPr>
            <w:r>
              <w:rPr>
                <w:i/>
                <w:sz w:val="16"/>
                <w:szCs w:val="16"/>
              </w:rPr>
              <w:t>Integer</w:t>
            </w:r>
          </w:p>
        </w:tc>
        <w:tc>
          <w:tcPr>
            <w:tcW w:w="850" w:type="dxa"/>
            <w:vAlign w:val="center"/>
          </w:tcPr>
          <w:p w14:paraId="09354B44" w14:textId="77777777" w:rsidR="00C07799" w:rsidRDefault="00C07799" w:rsidP="0017215F">
            <w:pPr>
              <w:spacing w:before="0"/>
              <w:jc w:val="center"/>
              <w:rPr>
                <w:i/>
                <w:sz w:val="16"/>
                <w:szCs w:val="16"/>
              </w:rPr>
            </w:pPr>
            <w:r>
              <w:rPr>
                <w:i/>
                <w:sz w:val="16"/>
                <w:szCs w:val="16"/>
              </w:rPr>
              <w:t>0</w:t>
            </w:r>
          </w:p>
        </w:tc>
        <w:tc>
          <w:tcPr>
            <w:tcW w:w="851" w:type="dxa"/>
            <w:vAlign w:val="center"/>
          </w:tcPr>
          <w:p w14:paraId="5C953250" w14:textId="77777777" w:rsidR="00C07799" w:rsidRDefault="00C07799" w:rsidP="0017215F">
            <w:pPr>
              <w:spacing w:before="0"/>
              <w:jc w:val="center"/>
              <w:rPr>
                <w:i/>
                <w:sz w:val="16"/>
                <w:szCs w:val="16"/>
              </w:rPr>
            </w:pPr>
            <w:r>
              <w:rPr>
                <w:i/>
                <w:sz w:val="16"/>
                <w:szCs w:val="16"/>
              </w:rPr>
              <w:t>1</w:t>
            </w:r>
          </w:p>
        </w:tc>
        <w:tc>
          <w:tcPr>
            <w:tcW w:w="1276" w:type="dxa"/>
            <w:vAlign w:val="center"/>
          </w:tcPr>
          <w:p w14:paraId="62B81342" w14:textId="77777777" w:rsidR="00C07799" w:rsidRPr="00C344F4" w:rsidRDefault="00C07799" w:rsidP="0017215F">
            <w:pPr>
              <w:spacing w:before="0"/>
              <w:jc w:val="left"/>
              <w:rPr>
                <w:i/>
                <w:sz w:val="16"/>
                <w:szCs w:val="16"/>
              </w:rPr>
            </w:pPr>
          </w:p>
        </w:tc>
      </w:tr>
      <w:tr w:rsidR="00C07799" w:rsidRPr="00C344F4" w14:paraId="03D007AB" w14:textId="77777777" w:rsidTr="003D3609">
        <w:trPr>
          <w:trHeight w:val="284"/>
        </w:trPr>
        <w:tc>
          <w:tcPr>
            <w:tcW w:w="4253" w:type="dxa"/>
            <w:vAlign w:val="center"/>
          </w:tcPr>
          <w:p w14:paraId="69B42475" w14:textId="77777777" w:rsidR="00C07799" w:rsidRPr="00427FFC" w:rsidRDefault="00C07799" w:rsidP="008849B2">
            <w:pPr>
              <w:spacing w:before="0"/>
              <w:ind w:left="885"/>
              <w:jc w:val="left"/>
              <w:rPr>
                <w:i/>
                <w:sz w:val="16"/>
                <w:szCs w:val="16"/>
              </w:rPr>
            </w:pPr>
            <w:r>
              <w:rPr>
                <w:i/>
                <w:sz w:val="16"/>
                <w:szCs w:val="16"/>
              </w:rPr>
              <w:t>negocio/descricao</w:t>
            </w:r>
          </w:p>
        </w:tc>
        <w:tc>
          <w:tcPr>
            <w:tcW w:w="2268" w:type="dxa"/>
            <w:vAlign w:val="center"/>
          </w:tcPr>
          <w:p w14:paraId="3EE779CA" w14:textId="77777777" w:rsidR="00C07799" w:rsidRDefault="00C07799" w:rsidP="0017215F">
            <w:pPr>
              <w:spacing w:before="0"/>
              <w:jc w:val="left"/>
              <w:rPr>
                <w:i/>
                <w:sz w:val="16"/>
                <w:szCs w:val="16"/>
              </w:rPr>
            </w:pPr>
            <w:r>
              <w:rPr>
                <w:i/>
                <w:sz w:val="16"/>
                <w:szCs w:val="16"/>
              </w:rPr>
              <w:t>String</w:t>
            </w:r>
          </w:p>
        </w:tc>
        <w:tc>
          <w:tcPr>
            <w:tcW w:w="850" w:type="dxa"/>
            <w:vAlign w:val="center"/>
          </w:tcPr>
          <w:p w14:paraId="513819B1" w14:textId="77777777" w:rsidR="00C07799" w:rsidRDefault="00C07799" w:rsidP="0017215F">
            <w:pPr>
              <w:spacing w:before="0"/>
              <w:jc w:val="center"/>
              <w:rPr>
                <w:i/>
                <w:sz w:val="16"/>
                <w:szCs w:val="16"/>
              </w:rPr>
            </w:pPr>
            <w:r>
              <w:rPr>
                <w:i/>
                <w:sz w:val="16"/>
                <w:szCs w:val="16"/>
              </w:rPr>
              <w:t>0</w:t>
            </w:r>
          </w:p>
        </w:tc>
        <w:tc>
          <w:tcPr>
            <w:tcW w:w="851" w:type="dxa"/>
            <w:vAlign w:val="center"/>
          </w:tcPr>
          <w:p w14:paraId="703E76EF" w14:textId="77777777" w:rsidR="00C07799" w:rsidRDefault="00C07799" w:rsidP="0017215F">
            <w:pPr>
              <w:spacing w:before="0"/>
              <w:jc w:val="center"/>
              <w:rPr>
                <w:i/>
                <w:sz w:val="16"/>
                <w:szCs w:val="16"/>
              </w:rPr>
            </w:pPr>
            <w:r>
              <w:rPr>
                <w:i/>
                <w:sz w:val="16"/>
                <w:szCs w:val="16"/>
              </w:rPr>
              <w:t>1</w:t>
            </w:r>
          </w:p>
        </w:tc>
        <w:tc>
          <w:tcPr>
            <w:tcW w:w="1276" w:type="dxa"/>
            <w:vAlign w:val="center"/>
          </w:tcPr>
          <w:p w14:paraId="2765B4A6" w14:textId="77777777" w:rsidR="00C07799" w:rsidRPr="00C344F4" w:rsidRDefault="00C07799" w:rsidP="0017215F">
            <w:pPr>
              <w:spacing w:before="0"/>
              <w:jc w:val="left"/>
              <w:rPr>
                <w:i/>
                <w:sz w:val="16"/>
                <w:szCs w:val="16"/>
              </w:rPr>
            </w:pPr>
          </w:p>
        </w:tc>
      </w:tr>
      <w:tr w:rsidR="00C07799" w:rsidRPr="00C344F4" w14:paraId="0C8BDB86" w14:textId="77777777" w:rsidTr="003D3609">
        <w:trPr>
          <w:trHeight w:val="284"/>
        </w:trPr>
        <w:tc>
          <w:tcPr>
            <w:tcW w:w="4253" w:type="dxa"/>
            <w:vAlign w:val="center"/>
          </w:tcPr>
          <w:p w14:paraId="5EC2E9E9" w14:textId="77777777" w:rsidR="00C07799" w:rsidRPr="00427FFC" w:rsidRDefault="00C07799" w:rsidP="008849B2">
            <w:pPr>
              <w:spacing w:before="0"/>
              <w:ind w:left="885"/>
              <w:jc w:val="left"/>
              <w:rPr>
                <w:i/>
                <w:sz w:val="16"/>
                <w:szCs w:val="16"/>
              </w:rPr>
            </w:pPr>
            <w:r>
              <w:rPr>
                <w:i/>
                <w:sz w:val="16"/>
                <w:szCs w:val="16"/>
              </w:rPr>
              <w:t>valorPotencial/valor</w:t>
            </w:r>
          </w:p>
        </w:tc>
        <w:tc>
          <w:tcPr>
            <w:tcW w:w="2268" w:type="dxa"/>
            <w:vAlign w:val="center"/>
          </w:tcPr>
          <w:p w14:paraId="769471B9" w14:textId="77777777" w:rsidR="00C07799" w:rsidRDefault="00C07799" w:rsidP="0017215F">
            <w:pPr>
              <w:spacing w:before="0"/>
              <w:jc w:val="left"/>
              <w:rPr>
                <w:i/>
                <w:sz w:val="16"/>
                <w:szCs w:val="16"/>
              </w:rPr>
            </w:pPr>
            <w:r>
              <w:rPr>
                <w:i/>
                <w:sz w:val="16"/>
                <w:szCs w:val="16"/>
              </w:rPr>
              <w:t>Decimal</w:t>
            </w:r>
          </w:p>
        </w:tc>
        <w:tc>
          <w:tcPr>
            <w:tcW w:w="850" w:type="dxa"/>
            <w:vAlign w:val="center"/>
          </w:tcPr>
          <w:p w14:paraId="37DBBD7E" w14:textId="77777777" w:rsidR="00C07799" w:rsidRDefault="00C07799" w:rsidP="0017215F">
            <w:pPr>
              <w:spacing w:before="0"/>
              <w:jc w:val="center"/>
              <w:rPr>
                <w:i/>
                <w:sz w:val="16"/>
                <w:szCs w:val="16"/>
              </w:rPr>
            </w:pPr>
            <w:r>
              <w:rPr>
                <w:i/>
                <w:sz w:val="16"/>
                <w:szCs w:val="16"/>
              </w:rPr>
              <w:t>0</w:t>
            </w:r>
          </w:p>
        </w:tc>
        <w:tc>
          <w:tcPr>
            <w:tcW w:w="851" w:type="dxa"/>
            <w:vAlign w:val="center"/>
          </w:tcPr>
          <w:p w14:paraId="04016B36" w14:textId="77777777" w:rsidR="00C07799" w:rsidRDefault="00C07799" w:rsidP="0017215F">
            <w:pPr>
              <w:spacing w:before="0"/>
              <w:jc w:val="center"/>
              <w:rPr>
                <w:i/>
                <w:sz w:val="16"/>
                <w:szCs w:val="16"/>
              </w:rPr>
            </w:pPr>
            <w:r>
              <w:rPr>
                <w:i/>
                <w:sz w:val="16"/>
                <w:szCs w:val="16"/>
              </w:rPr>
              <w:t>1</w:t>
            </w:r>
          </w:p>
        </w:tc>
        <w:tc>
          <w:tcPr>
            <w:tcW w:w="1276" w:type="dxa"/>
            <w:vAlign w:val="center"/>
          </w:tcPr>
          <w:p w14:paraId="457AA154" w14:textId="77777777" w:rsidR="00C07799" w:rsidRPr="00C344F4" w:rsidRDefault="00C07799" w:rsidP="0017215F">
            <w:pPr>
              <w:spacing w:before="0"/>
              <w:jc w:val="left"/>
              <w:rPr>
                <w:i/>
                <w:sz w:val="16"/>
                <w:szCs w:val="16"/>
              </w:rPr>
            </w:pPr>
          </w:p>
        </w:tc>
      </w:tr>
      <w:tr w:rsidR="00C07799" w:rsidRPr="00C344F4" w14:paraId="009FD194" w14:textId="77777777" w:rsidTr="003D3609">
        <w:trPr>
          <w:trHeight w:val="284"/>
        </w:trPr>
        <w:tc>
          <w:tcPr>
            <w:tcW w:w="4253" w:type="dxa"/>
            <w:vAlign w:val="center"/>
          </w:tcPr>
          <w:p w14:paraId="6C716C82" w14:textId="77777777" w:rsidR="00C07799" w:rsidRPr="00427FFC" w:rsidRDefault="00C07799" w:rsidP="008849B2">
            <w:pPr>
              <w:spacing w:before="0"/>
              <w:ind w:left="885"/>
              <w:jc w:val="left"/>
              <w:rPr>
                <w:i/>
                <w:sz w:val="16"/>
                <w:szCs w:val="16"/>
              </w:rPr>
            </w:pPr>
            <w:r>
              <w:rPr>
                <w:i/>
                <w:sz w:val="16"/>
                <w:szCs w:val="16"/>
              </w:rPr>
              <w:t>mediaPotencial/valor</w:t>
            </w:r>
          </w:p>
        </w:tc>
        <w:tc>
          <w:tcPr>
            <w:tcW w:w="2268" w:type="dxa"/>
            <w:vAlign w:val="center"/>
          </w:tcPr>
          <w:p w14:paraId="565CA658" w14:textId="77777777" w:rsidR="00C07799" w:rsidRDefault="00C07799" w:rsidP="0017215F">
            <w:pPr>
              <w:spacing w:before="0"/>
              <w:jc w:val="left"/>
              <w:rPr>
                <w:i/>
                <w:sz w:val="16"/>
                <w:szCs w:val="16"/>
              </w:rPr>
            </w:pPr>
            <w:r>
              <w:rPr>
                <w:i/>
                <w:sz w:val="16"/>
                <w:szCs w:val="16"/>
              </w:rPr>
              <w:t>Decimal</w:t>
            </w:r>
          </w:p>
        </w:tc>
        <w:tc>
          <w:tcPr>
            <w:tcW w:w="850" w:type="dxa"/>
            <w:vAlign w:val="center"/>
          </w:tcPr>
          <w:p w14:paraId="3B666632" w14:textId="77777777" w:rsidR="00C07799" w:rsidRDefault="00C07799" w:rsidP="0017215F">
            <w:pPr>
              <w:spacing w:before="0"/>
              <w:jc w:val="center"/>
              <w:rPr>
                <w:i/>
                <w:sz w:val="16"/>
                <w:szCs w:val="16"/>
              </w:rPr>
            </w:pPr>
            <w:r>
              <w:rPr>
                <w:i/>
                <w:sz w:val="16"/>
                <w:szCs w:val="16"/>
              </w:rPr>
              <w:t>0</w:t>
            </w:r>
          </w:p>
        </w:tc>
        <w:tc>
          <w:tcPr>
            <w:tcW w:w="851" w:type="dxa"/>
            <w:vAlign w:val="center"/>
          </w:tcPr>
          <w:p w14:paraId="626B590A" w14:textId="77777777" w:rsidR="00C07799" w:rsidRDefault="00C07799" w:rsidP="0017215F">
            <w:pPr>
              <w:spacing w:before="0"/>
              <w:jc w:val="center"/>
              <w:rPr>
                <w:i/>
                <w:sz w:val="16"/>
                <w:szCs w:val="16"/>
              </w:rPr>
            </w:pPr>
            <w:r>
              <w:rPr>
                <w:i/>
                <w:sz w:val="16"/>
                <w:szCs w:val="16"/>
              </w:rPr>
              <w:t>1</w:t>
            </w:r>
          </w:p>
        </w:tc>
        <w:tc>
          <w:tcPr>
            <w:tcW w:w="1276" w:type="dxa"/>
            <w:vAlign w:val="center"/>
          </w:tcPr>
          <w:p w14:paraId="4B43BC68" w14:textId="77777777" w:rsidR="00C07799" w:rsidRPr="00C344F4" w:rsidRDefault="00C07799" w:rsidP="0017215F">
            <w:pPr>
              <w:spacing w:before="0"/>
              <w:jc w:val="left"/>
              <w:rPr>
                <w:i/>
                <w:sz w:val="16"/>
                <w:szCs w:val="16"/>
              </w:rPr>
            </w:pPr>
          </w:p>
        </w:tc>
      </w:tr>
      <w:tr w:rsidR="00C07799" w:rsidRPr="00C344F4" w14:paraId="4A7AA628" w14:textId="77777777" w:rsidTr="003D3609">
        <w:trPr>
          <w:trHeight w:val="284"/>
        </w:trPr>
        <w:tc>
          <w:tcPr>
            <w:tcW w:w="4253" w:type="dxa"/>
            <w:vAlign w:val="center"/>
          </w:tcPr>
          <w:p w14:paraId="0E37CE8B" w14:textId="77777777" w:rsidR="00C07799" w:rsidRPr="00427FFC" w:rsidRDefault="00C07799" w:rsidP="008849B2">
            <w:pPr>
              <w:spacing w:before="0"/>
              <w:ind w:left="885"/>
              <w:jc w:val="left"/>
              <w:rPr>
                <w:i/>
                <w:sz w:val="16"/>
                <w:szCs w:val="16"/>
              </w:rPr>
            </w:pPr>
            <w:r>
              <w:rPr>
                <w:i/>
                <w:sz w:val="16"/>
                <w:szCs w:val="16"/>
              </w:rPr>
              <w:t>dataPotencial</w:t>
            </w:r>
          </w:p>
        </w:tc>
        <w:tc>
          <w:tcPr>
            <w:tcW w:w="2268" w:type="dxa"/>
            <w:vAlign w:val="center"/>
          </w:tcPr>
          <w:p w14:paraId="0DFB71AF" w14:textId="77777777" w:rsidR="00C07799" w:rsidRDefault="00C07799" w:rsidP="0017215F">
            <w:pPr>
              <w:spacing w:before="0"/>
              <w:jc w:val="left"/>
              <w:rPr>
                <w:i/>
                <w:sz w:val="16"/>
                <w:szCs w:val="16"/>
              </w:rPr>
            </w:pPr>
            <w:r>
              <w:rPr>
                <w:i/>
                <w:sz w:val="16"/>
                <w:szCs w:val="16"/>
              </w:rPr>
              <w:t>Date</w:t>
            </w:r>
          </w:p>
        </w:tc>
        <w:tc>
          <w:tcPr>
            <w:tcW w:w="850" w:type="dxa"/>
            <w:vAlign w:val="center"/>
          </w:tcPr>
          <w:p w14:paraId="0244F49F" w14:textId="77777777" w:rsidR="00C07799" w:rsidRDefault="00C07799" w:rsidP="0017215F">
            <w:pPr>
              <w:spacing w:before="0"/>
              <w:jc w:val="center"/>
              <w:rPr>
                <w:i/>
                <w:sz w:val="16"/>
                <w:szCs w:val="16"/>
              </w:rPr>
            </w:pPr>
            <w:r>
              <w:rPr>
                <w:i/>
                <w:sz w:val="16"/>
                <w:szCs w:val="16"/>
              </w:rPr>
              <w:t>0</w:t>
            </w:r>
          </w:p>
        </w:tc>
        <w:tc>
          <w:tcPr>
            <w:tcW w:w="851" w:type="dxa"/>
            <w:vAlign w:val="center"/>
          </w:tcPr>
          <w:p w14:paraId="2A692FC6" w14:textId="77777777" w:rsidR="00C07799" w:rsidRDefault="00C07799" w:rsidP="0017215F">
            <w:pPr>
              <w:spacing w:before="0"/>
              <w:jc w:val="center"/>
              <w:rPr>
                <w:i/>
                <w:sz w:val="16"/>
                <w:szCs w:val="16"/>
              </w:rPr>
            </w:pPr>
            <w:r>
              <w:rPr>
                <w:i/>
                <w:sz w:val="16"/>
                <w:szCs w:val="16"/>
              </w:rPr>
              <w:t>1</w:t>
            </w:r>
          </w:p>
        </w:tc>
        <w:tc>
          <w:tcPr>
            <w:tcW w:w="1276" w:type="dxa"/>
            <w:vAlign w:val="center"/>
          </w:tcPr>
          <w:p w14:paraId="205A7D03" w14:textId="77777777" w:rsidR="00C07799" w:rsidRPr="00C344F4" w:rsidRDefault="00C07799" w:rsidP="0017215F">
            <w:pPr>
              <w:spacing w:before="0"/>
              <w:jc w:val="left"/>
              <w:rPr>
                <w:i/>
                <w:sz w:val="16"/>
                <w:szCs w:val="16"/>
              </w:rPr>
            </w:pPr>
          </w:p>
        </w:tc>
      </w:tr>
      <w:tr w:rsidR="00EA3751" w:rsidRPr="00C344F4" w14:paraId="3D0B5BCB" w14:textId="77777777" w:rsidTr="003D3609">
        <w:trPr>
          <w:trHeight w:val="284"/>
        </w:trPr>
        <w:tc>
          <w:tcPr>
            <w:tcW w:w="4253" w:type="dxa"/>
            <w:vAlign w:val="center"/>
          </w:tcPr>
          <w:p w14:paraId="070BAEE8" w14:textId="5E45285B" w:rsidR="00EA3751" w:rsidRPr="00C07799" w:rsidRDefault="00C07799" w:rsidP="008849B2">
            <w:pPr>
              <w:spacing w:before="0"/>
              <w:ind w:left="601"/>
              <w:jc w:val="left"/>
              <w:rPr>
                <w:sz w:val="16"/>
                <w:szCs w:val="16"/>
              </w:rPr>
            </w:pPr>
            <w:r w:rsidRPr="00C07799">
              <w:rPr>
                <w:sz w:val="16"/>
                <w:szCs w:val="16"/>
              </w:rPr>
              <w:t>SegmentoConsolidado</w:t>
            </w:r>
          </w:p>
        </w:tc>
        <w:tc>
          <w:tcPr>
            <w:tcW w:w="2268" w:type="dxa"/>
            <w:vAlign w:val="center"/>
          </w:tcPr>
          <w:p w14:paraId="6641B7A5" w14:textId="77777777" w:rsidR="00EA3751" w:rsidRDefault="00EA3751" w:rsidP="00427FFC">
            <w:pPr>
              <w:spacing w:before="0"/>
              <w:jc w:val="left"/>
              <w:rPr>
                <w:i/>
                <w:sz w:val="16"/>
                <w:szCs w:val="16"/>
              </w:rPr>
            </w:pPr>
          </w:p>
        </w:tc>
        <w:tc>
          <w:tcPr>
            <w:tcW w:w="850" w:type="dxa"/>
            <w:vAlign w:val="center"/>
          </w:tcPr>
          <w:p w14:paraId="022F2C15" w14:textId="1E2A08B9" w:rsidR="00EA3751" w:rsidRDefault="00C07799" w:rsidP="00427FFC">
            <w:pPr>
              <w:spacing w:before="0"/>
              <w:jc w:val="center"/>
              <w:rPr>
                <w:i/>
                <w:sz w:val="16"/>
                <w:szCs w:val="16"/>
              </w:rPr>
            </w:pPr>
            <w:r>
              <w:rPr>
                <w:i/>
                <w:sz w:val="16"/>
                <w:szCs w:val="16"/>
              </w:rPr>
              <w:t>0</w:t>
            </w:r>
          </w:p>
        </w:tc>
        <w:tc>
          <w:tcPr>
            <w:tcW w:w="851" w:type="dxa"/>
            <w:vAlign w:val="center"/>
          </w:tcPr>
          <w:p w14:paraId="66BACDC2" w14:textId="4D9D56A1" w:rsidR="00EA3751" w:rsidRDefault="00C07799" w:rsidP="00427FFC">
            <w:pPr>
              <w:spacing w:before="0"/>
              <w:jc w:val="center"/>
              <w:rPr>
                <w:i/>
                <w:sz w:val="16"/>
                <w:szCs w:val="16"/>
              </w:rPr>
            </w:pPr>
            <w:r>
              <w:rPr>
                <w:i/>
                <w:sz w:val="16"/>
                <w:szCs w:val="16"/>
              </w:rPr>
              <w:t>1</w:t>
            </w:r>
          </w:p>
        </w:tc>
        <w:tc>
          <w:tcPr>
            <w:tcW w:w="1276" w:type="dxa"/>
            <w:vAlign w:val="center"/>
          </w:tcPr>
          <w:p w14:paraId="27748B29" w14:textId="77777777" w:rsidR="00EA3751" w:rsidRPr="00C344F4" w:rsidRDefault="00EA3751" w:rsidP="00427FFC">
            <w:pPr>
              <w:spacing w:before="0"/>
              <w:jc w:val="left"/>
              <w:rPr>
                <w:i/>
                <w:sz w:val="16"/>
                <w:szCs w:val="16"/>
              </w:rPr>
            </w:pPr>
          </w:p>
        </w:tc>
      </w:tr>
      <w:tr w:rsidR="00C07799" w:rsidRPr="00C344F4" w14:paraId="27511923" w14:textId="77777777" w:rsidTr="003D3609">
        <w:trPr>
          <w:trHeight w:val="284"/>
        </w:trPr>
        <w:tc>
          <w:tcPr>
            <w:tcW w:w="4253" w:type="dxa"/>
            <w:vAlign w:val="center"/>
          </w:tcPr>
          <w:p w14:paraId="15883FB6" w14:textId="77777777" w:rsidR="00C07799" w:rsidRPr="00C70655" w:rsidRDefault="00C07799" w:rsidP="008849B2">
            <w:pPr>
              <w:spacing w:before="0"/>
              <w:ind w:left="743"/>
              <w:jc w:val="left"/>
              <w:rPr>
                <w:sz w:val="16"/>
                <w:szCs w:val="16"/>
              </w:rPr>
            </w:pPr>
            <w:r>
              <w:rPr>
                <w:sz w:val="16"/>
                <w:szCs w:val="16"/>
              </w:rPr>
              <w:t>HistoricoPagamentos</w:t>
            </w:r>
          </w:p>
        </w:tc>
        <w:tc>
          <w:tcPr>
            <w:tcW w:w="2268" w:type="dxa"/>
            <w:vAlign w:val="center"/>
          </w:tcPr>
          <w:p w14:paraId="2700E01E" w14:textId="77777777" w:rsidR="00C07799" w:rsidRDefault="00C07799" w:rsidP="0017215F">
            <w:pPr>
              <w:spacing w:before="0"/>
              <w:jc w:val="left"/>
              <w:rPr>
                <w:i/>
                <w:sz w:val="16"/>
                <w:szCs w:val="16"/>
              </w:rPr>
            </w:pPr>
          </w:p>
        </w:tc>
        <w:tc>
          <w:tcPr>
            <w:tcW w:w="850" w:type="dxa"/>
            <w:vAlign w:val="center"/>
          </w:tcPr>
          <w:p w14:paraId="67A29ECF" w14:textId="77777777" w:rsidR="00C07799" w:rsidRDefault="00C07799" w:rsidP="0017215F">
            <w:pPr>
              <w:spacing w:before="0"/>
              <w:jc w:val="center"/>
              <w:rPr>
                <w:i/>
                <w:sz w:val="16"/>
                <w:szCs w:val="16"/>
              </w:rPr>
            </w:pPr>
            <w:r>
              <w:rPr>
                <w:i/>
                <w:sz w:val="16"/>
                <w:szCs w:val="16"/>
              </w:rPr>
              <w:t>0</w:t>
            </w:r>
          </w:p>
        </w:tc>
        <w:tc>
          <w:tcPr>
            <w:tcW w:w="851" w:type="dxa"/>
            <w:vAlign w:val="center"/>
          </w:tcPr>
          <w:p w14:paraId="64B36914" w14:textId="77777777" w:rsidR="00C07799" w:rsidRDefault="00C07799" w:rsidP="0017215F">
            <w:pPr>
              <w:spacing w:before="0"/>
              <w:jc w:val="center"/>
              <w:rPr>
                <w:i/>
                <w:sz w:val="16"/>
                <w:szCs w:val="16"/>
              </w:rPr>
            </w:pPr>
            <w:r>
              <w:rPr>
                <w:i/>
                <w:sz w:val="16"/>
                <w:szCs w:val="16"/>
              </w:rPr>
              <w:t>1</w:t>
            </w:r>
          </w:p>
        </w:tc>
        <w:tc>
          <w:tcPr>
            <w:tcW w:w="1276" w:type="dxa"/>
            <w:vAlign w:val="center"/>
          </w:tcPr>
          <w:p w14:paraId="51D30419" w14:textId="77777777" w:rsidR="00C07799" w:rsidRPr="00C344F4" w:rsidRDefault="00C07799" w:rsidP="0017215F">
            <w:pPr>
              <w:spacing w:before="0"/>
              <w:jc w:val="left"/>
              <w:rPr>
                <w:i/>
                <w:sz w:val="16"/>
                <w:szCs w:val="16"/>
              </w:rPr>
            </w:pPr>
          </w:p>
        </w:tc>
      </w:tr>
      <w:tr w:rsidR="00C07799" w:rsidRPr="00C344F4" w14:paraId="0581DCC5" w14:textId="77777777" w:rsidTr="003D3609">
        <w:trPr>
          <w:trHeight w:val="284"/>
        </w:trPr>
        <w:tc>
          <w:tcPr>
            <w:tcW w:w="4253" w:type="dxa"/>
            <w:vAlign w:val="center"/>
          </w:tcPr>
          <w:p w14:paraId="6D3E1653" w14:textId="77777777" w:rsidR="00C07799" w:rsidRPr="00427FFC" w:rsidRDefault="00C07799" w:rsidP="008849B2">
            <w:pPr>
              <w:spacing w:before="0"/>
              <w:ind w:left="885"/>
              <w:jc w:val="left"/>
              <w:rPr>
                <w:i/>
                <w:sz w:val="16"/>
                <w:szCs w:val="16"/>
              </w:rPr>
            </w:pPr>
            <w:r>
              <w:rPr>
                <w:i/>
                <w:sz w:val="16"/>
                <w:szCs w:val="16"/>
              </w:rPr>
              <w:t>Valores</w:t>
            </w:r>
          </w:p>
        </w:tc>
        <w:tc>
          <w:tcPr>
            <w:tcW w:w="2268" w:type="dxa"/>
            <w:vAlign w:val="center"/>
          </w:tcPr>
          <w:p w14:paraId="01EB5A5A" w14:textId="77777777" w:rsidR="00C07799" w:rsidRDefault="00C07799" w:rsidP="0017215F">
            <w:pPr>
              <w:spacing w:before="0"/>
              <w:jc w:val="left"/>
              <w:rPr>
                <w:i/>
                <w:sz w:val="16"/>
                <w:szCs w:val="16"/>
              </w:rPr>
            </w:pPr>
            <w:r>
              <w:rPr>
                <w:i/>
                <w:sz w:val="16"/>
                <w:szCs w:val="16"/>
              </w:rPr>
              <w:t>Pagamentos</w:t>
            </w:r>
          </w:p>
        </w:tc>
        <w:tc>
          <w:tcPr>
            <w:tcW w:w="850" w:type="dxa"/>
            <w:vAlign w:val="center"/>
          </w:tcPr>
          <w:p w14:paraId="3CF5ED43" w14:textId="77777777" w:rsidR="00C07799" w:rsidRDefault="00C07799" w:rsidP="0017215F">
            <w:pPr>
              <w:spacing w:before="0"/>
              <w:jc w:val="center"/>
              <w:rPr>
                <w:i/>
                <w:sz w:val="16"/>
                <w:szCs w:val="16"/>
              </w:rPr>
            </w:pPr>
            <w:r>
              <w:rPr>
                <w:i/>
                <w:sz w:val="16"/>
                <w:szCs w:val="16"/>
              </w:rPr>
              <w:t>0</w:t>
            </w:r>
          </w:p>
        </w:tc>
        <w:tc>
          <w:tcPr>
            <w:tcW w:w="851" w:type="dxa"/>
            <w:vAlign w:val="center"/>
          </w:tcPr>
          <w:p w14:paraId="419BF085" w14:textId="77777777" w:rsidR="00C07799" w:rsidRDefault="00C07799" w:rsidP="0017215F">
            <w:pPr>
              <w:spacing w:before="0"/>
              <w:jc w:val="center"/>
              <w:rPr>
                <w:i/>
                <w:sz w:val="16"/>
                <w:szCs w:val="16"/>
              </w:rPr>
            </w:pPr>
            <w:r>
              <w:rPr>
                <w:i/>
                <w:sz w:val="16"/>
                <w:szCs w:val="16"/>
              </w:rPr>
              <w:t>-1</w:t>
            </w:r>
          </w:p>
        </w:tc>
        <w:tc>
          <w:tcPr>
            <w:tcW w:w="1276" w:type="dxa"/>
            <w:vAlign w:val="center"/>
          </w:tcPr>
          <w:p w14:paraId="1666EC3F" w14:textId="77777777" w:rsidR="00C07799" w:rsidRPr="00C344F4" w:rsidRDefault="00C07799" w:rsidP="0017215F">
            <w:pPr>
              <w:spacing w:before="0"/>
              <w:jc w:val="left"/>
              <w:rPr>
                <w:i/>
                <w:sz w:val="16"/>
                <w:szCs w:val="16"/>
              </w:rPr>
            </w:pPr>
          </w:p>
        </w:tc>
      </w:tr>
      <w:tr w:rsidR="00C07799" w:rsidRPr="00C344F4" w14:paraId="543A79EA" w14:textId="77777777" w:rsidTr="003D3609">
        <w:trPr>
          <w:trHeight w:val="284"/>
        </w:trPr>
        <w:tc>
          <w:tcPr>
            <w:tcW w:w="4253" w:type="dxa"/>
            <w:vAlign w:val="center"/>
          </w:tcPr>
          <w:p w14:paraId="61FF27AA" w14:textId="77777777" w:rsidR="00C07799" w:rsidRPr="00427FFC" w:rsidRDefault="00C07799" w:rsidP="008849B2">
            <w:pPr>
              <w:spacing w:before="0"/>
              <w:ind w:left="1026"/>
              <w:jc w:val="left"/>
              <w:rPr>
                <w:i/>
                <w:sz w:val="16"/>
                <w:szCs w:val="16"/>
              </w:rPr>
            </w:pPr>
            <w:r>
              <w:rPr>
                <w:i/>
                <w:sz w:val="16"/>
                <w:szCs w:val="16"/>
              </w:rPr>
              <w:t>segmento</w:t>
            </w:r>
          </w:p>
        </w:tc>
        <w:tc>
          <w:tcPr>
            <w:tcW w:w="2268" w:type="dxa"/>
            <w:vAlign w:val="center"/>
          </w:tcPr>
          <w:p w14:paraId="14A18425"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13573BB0" w14:textId="77777777" w:rsidR="00C07799" w:rsidRDefault="00C07799" w:rsidP="0017215F">
            <w:pPr>
              <w:spacing w:before="0"/>
              <w:jc w:val="center"/>
              <w:rPr>
                <w:i/>
                <w:sz w:val="16"/>
                <w:szCs w:val="16"/>
              </w:rPr>
            </w:pPr>
            <w:r>
              <w:rPr>
                <w:i/>
                <w:sz w:val="16"/>
                <w:szCs w:val="16"/>
              </w:rPr>
              <w:t>0</w:t>
            </w:r>
          </w:p>
        </w:tc>
        <w:tc>
          <w:tcPr>
            <w:tcW w:w="851" w:type="dxa"/>
            <w:vAlign w:val="center"/>
          </w:tcPr>
          <w:p w14:paraId="149983EA" w14:textId="77777777" w:rsidR="00C07799" w:rsidRDefault="00C07799" w:rsidP="0017215F">
            <w:pPr>
              <w:spacing w:before="0"/>
              <w:jc w:val="center"/>
              <w:rPr>
                <w:i/>
                <w:sz w:val="16"/>
                <w:szCs w:val="16"/>
              </w:rPr>
            </w:pPr>
            <w:r>
              <w:rPr>
                <w:i/>
                <w:sz w:val="16"/>
                <w:szCs w:val="16"/>
              </w:rPr>
              <w:t>1</w:t>
            </w:r>
          </w:p>
        </w:tc>
        <w:tc>
          <w:tcPr>
            <w:tcW w:w="1276" w:type="dxa"/>
            <w:vAlign w:val="center"/>
          </w:tcPr>
          <w:p w14:paraId="60666B97" w14:textId="77777777" w:rsidR="00C07799" w:rsidRPr="00C344F4" w:rsidRDefault="00C07799" w:rsidP="0017215F">
            <w:pPr>
              <w:spacing w:before="0"/>
              <w:jc w:val="left"/>
              <w:rPr>
                <w:i/>
                <w:sz w:val="16"/>
                <w:szCs w:val="16"/>
              </w:rPr>
            </w:pPr>
          </w:p>
        </w:tc>
      </w:tr>
      <w:tr w:rsidR="00C07799" w:rsidRPr="00C344F4" w14:paraId="7CBB2D0B" w14:textId="77777777" w:rsidTr="003D3609">
        <w:trPr>
          <w:trHeight w:val="284"/>
        </w:trPr>
        <w:tc>
          <w:tcPr>
            <w:tcW w:w="4253" w:type="dxa"/>
            <w:vAlign w:val="center"/>
          </w:tcPr>
          <w:p w14:paraId="6263DBB9" w14:textId="77777777" w:rsidR="00C07799" w:rsidRPr="00427FFC" w:rsidRDefault="00C07799" w:rsidP="008849B2">
            <w:pPr>
              <w:spacing w:before="0"/>
              <w:ind w:left="1026"/>
              <w:jc w:val="left"/>
              <w:rPr>
                <w:i/>
                <w:sz w:val="16"/>
                <w:szCs w:val="16"/>
              </w:rPr>
            </w:pPr>
            <w:r>
              <w:rPr>
                <w:i/>
                <w:sz w:val="16"/>
                <w:szCs w:val="16"/>
              </w:rPr>
              <w:t>mes</w:t>
            </w:r>
          </w:p>
        </w:tc>
        <w:tc>
          <w:tcPr>
            <w:tcW w:w="2268" w:type="dxa"/>
            <w:vAlign w:val="center"/>
          </w:tcPr>
          <w:p w14:paraId="2BF1409E"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6148C344" w14:textId="77777777" w:rsidR="00C07799" w:rsidRDefault="00C07799" w:rsidP="0017215F">
            <w:pPr>
              <w:spacing w:before="0"/>
              <w:jc w:val="center"/>
              <w:rPr>
                <w:i/>
                <w:sz w:val="16"/>
                <w:szCs w:val="16"/>
              </w:rPr>
            </w:pPr>
            <w:r>
              <w:rPr>
                <w:i/>
                <w:sz w:val="16"/>
                <w:szCs w:val="16"/>
              </w:rPr>
              <w:t>0</w:t>
            </w:r>
          </w:p>
        </w:tc>
        <w:tc>
          <w:tcPr>
            <w:tcW w:w="851" w:type="dxa"/>
            <w:vAlign w:val="center"/>
          </w:tcPr>
          <w:p w14:paraId="3F77E7B0" w14:textId="77777777" w:rsidR="00C07799" w:rsidRDefault="00C07799" w:rsidP="0017215F">
            <w:pPr>
              <w:spacing w:before="0"/>
              <w:jc w:val="center"/>
              <w:rPr>
                <w:i/>
                <w:sz w:val="16"/>
                <w:szCs w:val="16"/>
              </w:rPr>
            </w:pPr>
            <w:r>
              <w:rPr>
                <w:i/>
                <w:sz w:val="16"/>
                <w:szCs w:val="16"/>
              </w:rPr>
              <w:t>1</w:t>
            </w:r>
          </w:p>
        </w:tc>
        <w:tc>
          <w:tcPr>
            <w:tcW w:w="1276" w:type="dxa"/>
            <w:vAlign w:val="center"/>
          </w:tcPr>
          <w:p w14:paraId="7600188F" w14:textId="77777777" w:rsidR="00C07799" w:rsidRPr="00C344F4" w:rsidRDefault="00C07799" w:rsidP="0017215F">
            <w:pPr>
              <w:spacing w:before="0"/>
              <w:jc w:val="left"/>
              <w:rPr>
                <w:i/>
                <w:sz w:val="16"/>
                <w:szCs w:val="16"/>
              </w:rPr>
            </w:pPr>
          </w:p>
        </w:tc>
      </w:tr>
      <w:tr w:rsidR="00C07799" w:rsidRPr="00C344F4" w14:paraId="59D89A8A" w14:textId="77777777" w:rsidTr="003D3609">
        <w:trPr>
          <w:trHeight w:val="284"/>
        </w:trPr>
        <w:tc>
          <w:tcPr>
            <w:tcW w:w="4253" w:type="dxa"/>
            <w:vAlign w:val="center"/>
          </w:tcPr>
          <w:p w14:paraId="33BBEC05" w14:textId="77777777" w:rsidR="00C07799" w:rsidRPr="00427FFC" w:rsidRDefault="00C07799" w:rsidP="008849B2">
            <w:pPr>
              <w:spacing w:before="0"/>
              <w:ind w:left="1026"/>
              <w:jc w:val="left"/>
              <w:rPr>
                <w:i/>
                <w:sz w:val="16"/>
                <w:szCs w:val="16"/>
              </w:rPr>
            </w:pPr>
            <w:r>
              <w:rPr>
                <w:i/>
                <w:sz w:val="16"/>
                <w:szCs w:val="16"/>
              </w:rPr>
              <w:t>ano</w:t>
            </w:r>
          </w:p>
        </w:tc>
        <w:tc>
          <w:tcPr>
            <w:tcW w:w="2268" w:type="dxa"/>
            <w:vAlign w:val="center"/>
          </w:tcPr>
          <w:p w14:paraId="4B5A3A62" w14:textId="77777777" w:rsidR="00C07799" w:rsidRDefault="00C07799" w:rsidP="0017215F">
            <w:pPr>
              <w:spacing w:before="0"/>
              <w:jc w:val="left"/>
              <w:rPr>
                <w:i/>
                <w:sz w:val="16"/>
                <w:szCs w:val="16"/>
              </w:rPr>
            </w:pPr>
            <w:r w:rsidRPr="00EC15FC">
              <w:rPr>
                <w:i/>
                <w:sz w:val="16"/>
                <w:szCs w:val="16"/>
              </w:rPr>
              <w:t>Integer</w:t>
            </w:r>
          </w:p>
        </w:tc>
        <w:tc>
          <w:tcPr>
            <w:tcW w:w="850" w:type="dxa"/>
            <w:vAlign w:val="center"/>
          </w:tcPr>
          <w:p w14:paraId="5F7E8EC7" w14:textId="77777777" w:rsidR="00C07799" w:rsidRDefault="00C07799" w:rsidP="0017215F">
            <w:pPr>
              <w:spacing w:before="0"/>
              <w:jc w:val="center"/>
              <w:rPr>
                <w:i/>
                <w:sz w:val="16"/>
                <w:szCs w:val="16"/>
              </w:rPr>
            </w:pPr>
            <w:r>
              <w:rPr>
                <w:i/>
                <w:sz w:val="16"/>
                <w:szCs w:val="16"/>
              </w:rPr>
              <w:t>0</w:t>
            </w:r>
          </w:p>
        </w:tc>
        <w:tc>
          <w:tcPr>
            <w:tcW w:w="851" w:type="dxa"/>
            <w:vAlign w:val="center"/>
          </w:tcPr>
          <w:p w14:paraId="15384595" w14:textId="77777777" w:rsidR="00C07799" w:rsidRDefault="00C07799" w:rsidP="0017215F">
            <w:pPr>
              <w:spacing w:before="0"/>
              <w:jc w:val="center"/>
              <w:rPr>
                <w:i/>
                <w:sz w:val="16"/>
                <w:szCs w:val="16"/>
              </w:rPr>
            </w:pPr>
            <w:r>
              <w:rPr>
                <w:i/>
                <w:sz w:val="16"/>
                <w:szCs w:val="16"/>
              </w:rPr>
              <w:t>1</w:t>
            </w:r>
          </w:p>
        </w:tc>
        <w:tc>
          <w:tcPr>
            <w:tcW w:w="1276" w:type="dxa"/>
            <w:vAlign w:val="center"/>
          </w:tcPr>
          <w:p w14:paraId="2AD21E13" w14:textId="77777777" w:rsidR="00C07799" w:rsidRPr="00C344F4" w:rsidRDefault="00C07799" w:rsidP="0017215F">
            <w:pPr>
              <w:spacing w:before="0"/>
              <w:jc w:val="left"/>
              <w:rPr>
                <w:i/>
                <w:sz w:val="16"/>
                <w:szCs w:val="16"/>
              </w:rPr>
            </w:pPr>
          </w:p>
        </w:tc>
      </w:tr>
      <w:tr w:rsidR="00C07799" w:rsidRPr="00C344F4" w14:paraId="3ABC5682" w14:textId="77777777" w:rsidTr="003D3609">
        <w:trPr>
          <w:trHeight w:val="284"/>
        </w:trPr>
        <w:tc>
          <w:tcPr>
            <w:tcW w:w="4253" w:type="dxa"/>
            <w:vAlign w:val="center"/>
          </w:tcPr>
          <w:p w14:paraId="65AD7F97" w14:textId="77777777" w:rsidR="00C07799" w:rsidRPr="00427FFC" w:rsidRDefault="00C07799" w:rsidP="008849B2">
            <w:pPr>
              <w:spacing w:before="0"/>
              <w:ind w:left="1026"/>
              <w:jc w:val="left"/>
              <w:rPr>
                <w:i/>
                <w:sz w:val="16"/>
                <w:szCs w:val="16"/>
              </w:rPr>
            </w:pPr>
            <w:r>
              <w:rPr>
                <w:i/>
                <w:sz w:val="16"/>
                <w:szCs w:val="16"/>
              </w:rPr>
              <w:t>periodo</w:t>
            </w:r>
          </w:p>
        </w:tc>
        <w:tc>
          <w:tcPr>
            <w:tcW w:w="2268" w:type="dxa"/>
            <w:vAlign w:val="center"/>
          </w:tcPr>
          <w:p w14:paraId="4C04AD6E" w14:textId="77777777" w:rsidR="00C07799" w:rsidRDefault="00C07799" w:rsidP="0017215F">
            <w:pPr>
              <w:spacing w:before="0"/>
              <w:jc w:val="left"/>
              <w:rPr>
                <w:i/>
                <w:sz w:val="16"/>
                <w:szCs w:val="16"/>
              </w:rPr>
            </w:pPr>
            <w:r>
              <w:rPr>
                <w:i/>
                <w:sz w:val="16"/>
                <w:szCs w:val="16"/>
              </w:rPr>
              <w:t>String</w:t>
            </w:r>
          </w:p>
        </w:tc>
        <w:tc>
          <w:tcPr>
            <w:tcW w:w="850" w:type="dxa"/>
            <w:vAlign w:val="center"/>
          </w:tcPr>
          <w:p w14:paraId="6A7E2C2D" w14:textId="77777777" w:rsidR="00C07799" w:rsidRDefault="00C07799" w:rsidP="0017215F">
            <w:pPr>
              <w:spacing w:before="0"/>
              <w:jc w:val="center"/>
              <w:rPr>
                <w:i/>
                <w:sz w:val="16"/>
                <w:szCs w:val="16"/>
              </w:rPr>
            </w:pPr>
            <w:r>
              <w:rPr>
                <w:i/>
                <w:sz w:val="16"/>
                <w:szCs w:val="16"/>
              </w:rPr>
              <w:t>0</w:t>
            </w:r>
          </w:p>
        </w:tc>
        <w:tc>
          <w:tcPr>
            <w:tcW w:w="851" w:type="dxa"/>
            <w:vAlign w:val="center"/>
          </w:tcPr>
          <w:p w14:paraId="0571A4AD" w14:textId="77777777" w:rsidR="00C07799" w:rsidRDefault="00C07799" w:rsidP="0017215F">
            <w:pPr>
              <w:spacing w:before="0"/>
              <w:jc w:val="center"/>
              <w:rPr>
                <w:i/>
                <w:sz w:val="16"/>
                <w:szCs w:val="16"/>
              </w:rPr>
            </w:pPr>
            <w:r>
              <w:rPr>
                <w:i/>
                <w:sz w:val="16"/>
                <w:szCs w:val="16"/>
              </w:rPr>
              <w:t>1</w:t>
            </w:r>
          </w:p>
        </w:tc>
        <w:tc>
          <w:tcPr>
            <w:tcW w:w="1276" w:type="dxa"/>
            <w:vAlign w:val="center"/>
          </w:tcPr>
          <w:p w14:paraId="73C72AA8" w14:textId="77777777" w:rsidR="00C07799" w:rsidRPr="00C344F4" w:rsidRDefault="00C07799" w:rsidP="0017215F">
            <w:pPr>
              <w:spacing w:before="0"/>
              <w:jc w:val="left"/>
              <w:rPr>
                <w:i/>
                <w:sz w:val="16"/>
                <w:szCs w:val="16"/>
              </w:rPr>
            </w:pPr>
          </w:p>
        </w:tc>
      </w:tr>
      <w:tr w:rsidR="00C07799" w:rsidRPr="00C344F4" w14:paraId="3C6D350B" w14:textId="77777777" w:rsidTr="003D3609">
        <w:trPr>
          <w:trHeight w:val="284"/>
        </w:trPr>
        <w:tc>
          <w:tcPr>
            <w:tcW w:w="4253" w:type="dxa"/>
            <w:vAlign w:val="center"/>
          </w:tcPr>
          <w:p w14:paraId="664F8D38" w14:textId="77777777" w:rsidR="00C07799" w:rsidRPr="00427FFC" w:rsidRDefault="00C07799" w:rsidP="008849B2">
            <w:pPr>
              <w:spacing w:before="0"/>
              <w:ind w:left="1026"/>
              <w:jc w:val="left"/>
              <w:rPr>
                <w:i/>
                <w:sz w:val="16"/>
                <w:szCs w:val="16"/>
              </w:rPr>
            </w:pPr>
            <w:r>
              <w:rPr>
                <w:i/>
                <w:sz w:val="16"/>
                <w:szCs w:val="16"/>
              </w:rPr>
              <w:t>valor/valor</w:t>
            </w:r>
          </w:p>
        </w:tc>
        <w:tc>
          <w:tcPr>
            <w:tcW w:w="2268" w:type="dxa"/>
            <w:vAlign w:val="center"/>
          </w:tcPr>
          <w:p w14:paraId="14E98EF0" w14:textId="77777777" w:rsidR="00C07799" w:rsidRDefault="00C07799" w:rsidP="0017215F">
            <w:pPr>
              <w:spacing w:before="0"/>
              <w:jc w:val="left"/>
              <w:rPr>
                <w:i/>
                <w:sz w:val="16"/>
                <w:szCs w:val="16"/>
              </w:rPr>
            </w:pPr>
            <w:r>
              <w:rPr>
                <w:i/>
                <w:sz w:val="16"/>
                <w:szCs w:val="16"/>
              </w:rPr>
              <w:t>Decimal</w:t>
            </w:r>
          </w:p>
        </w:tc>
        <w:tc>
          <w:tcPr>
            <w:tcW w:w="850" w:type="dxa"/>
            <w:vAlign w:val="center"/>
          </w:tcPr>
          <w:p w14:paraId="5F1D4EC0" w14:textId="77777777" w:rsidR="00C07799" w:rsidRDefault="00C07799" w:rsidP="0017215F">
            <w:pPr>
              <w:spacing w:before="0"/>
              <w:jc w:val="center"/>
              <w:rPr>
                <w:i/>
                <w:sz w:val="16"/>
                <w:szCs w:val="16"/>
              </w:rPr>
            </w:pPr>
            <w:r>
              <w:rPr>
                <w:i/>
                <w:sz w:val="16"/>
                <w:szCs w:val="16"/>
              </w:rPr>
              <w:t>0</w:t>
            </w:r>
          </w:p>
        </w:tc>
        <w:tc>
          <w:tcPr>
            <w:tcW w:w="851" w:type="dxa"/>
            <w:vAlign w:val="center"/>
          </w:tcPr>
          <w:p w14:paraId="0262F31F" w14:textId="77777777" w:rsidR="00C07799" w:rsidRDefault="00C07799" w:rsidP="0017215F">
            <w:pPr>
              <w:spacing w:before="0"/>
              <w:jc w:val="center"/>
              <w:rPr>
                <w:i/>
                <w:sz w:val="16"/>
                <w:szCs w:val="16"/>
              </w:rPr>
            </w:pPr>
            <w:r>
              <w:rPr>
                <w:i/>
                <w:sz w:val="16"/>
                <w:szCs w:val="16"/>
              </w:rPr>
              <w:t>1</w:t>
            </w:r>
          </w:p>
        </w:tc>
        <w:tc>
          <w:tcPr>
            <w:tcW w:w="1276" w:type="dxa"/>
            <w:vAlign w:val="center"/>
          </w:tcPr>
          <w:p w14:paraId="291597CC" w14:textId="77777777" w:rsidR="00C07799" w:rsidRPr="00C344F4" w:rsidRDefault="00C07799" w:rsidP="0017215F">
            <w:pPr>
              <w:spacing w:before="0"/>
              <w:jc w:val="left"/>
              <w:rPr>
                <w:i/>
                <w:sz w:val="16"/>
                <w:szCs w:val="16"/>
              </w:rPr>
            </w:pPr>
          </w:p>
        </w:tc>
      </w:tr>
      <w:tr w:rsidR="00C07799" w:rsidRPr="00C344F4" w14:paraId="46A91D35" w14:textId="77777777" w:rsidTr="003D3609">
        <w:trPr>
          <w:trHeight w:val="284"/>
        </w:trPr>
        <w:tc>
          <w:tcPr>
            <w:tcW w:w="4253" w:type="dxa"/>
            <w:vAlign w:val="center"/>
          </w:tcPr>
          <w:p w14:paraId="4498BFDC" w14:textId="77777777" w:rsidR="00C07799" w:rsidRPr="00427FFC" w:rsidRDefault="00C07799" w:rsidP="008849B2">
            <w:pPr>
              <w:spacing w:before="0"/>
              <w:ind w:left="1026"/>
              <w:jc w:val="left"/>
              <w:rPr>
                <w:i/>
                <w:sz w:val="16"/>
                <w:szCs w:val="16"/>
              </w:rPr>
            </w:pPr>
            <w:r>
              <w:rPr>
                <w:i/>
                <w:sz w:val="16"/>
                <w:szCs w:val="16"/>
              </w:rPr>
              <w:t>percentual</w:t>
            </w:r>
          </w:p>
        </w:tc>
        <w:tc>
          <w:tcPr>
            <w:tcW w:w="2268" w:type="dxa"/>
            <w:vAlign w:val="center"/>
          </w:tcPr>
          <w:p w14:paraId="33054519" w14:textId="77777777" w:rsidR="00C07799" w:rsidRDefault="00C07799" w:rsidP="0017215F">
            <w:pPr>
              <w:spacing w:before="0"/>
              <w:jc w:val="left"/>
              <w:rPr>
                <w:i/>
                <w:sz w:val="16"/>
                <w:szCs w:val="16"/>
              </w:rPr>
            </w:pPr>
            <w:r>
              <w:rPr>
                <w:i/>
                <w:sz w:val="16"/>
                <w:szCs w:val="16"/>
              </w:rPr>
              <w:t>Decimal</w:t>
            </w:r>
          </w:p>
        </w:tc>
        <w:tc>
          <w:tcPr>
            <w:tcW w:w="850" w:type="dxa"/>
            <w:vAlign w:val="center"/>
          </w:tcPr>
          <w:p w14:paraId="6C389251" w14:textId="77777777" w:rsidR="00C07799" w:rsidRDefault="00C07799" w:rsidP="0017215F">
            <w:pPr>
              <w:spacing w:before="0"/>
              <w:jc w:val="center"/>
              <w:rPr>
                <w:i/>
                <w:sz w:val="16"/>
                <w:szCs w:val="16"/>
              </w:rPr>
            </w:pPr>
            <w:r>
              <w:rPr>
                <w:i/>
                <w:sz w:val="16"/>
                <w:szCs w:val="16"/>
              </w:rPr>
              <w:t>0</w:t>
            </w:r>
          </w:p>
        </w:tc>
        <w:tc>
          <w:tcPr>
            <w:tcW w:w="851" w:type="dxa"/>
            <w:vAlign w:val="center"/>
          </w:tcPr>
          <w:p w14:paraId="51521D25" w14:textId="77777777" w:rsidR="00C07799" w:rsidRDefault="00C07799" w:rsidP="0017215F">
            <w:pPr>
              <w:spacing w:before="0"/>
              <w:jc w:val="center"/>
              <w:rPr>
                <w:i/>
                <w:sz w:val="16"/>
                <w:szCs w:val="16"/>
              </w:rPr>
            </w:pPr>
            <w:r>
              <w:rPr>
                <w:i/>
                <w:sz w:val="16"/>
                <w:szCs w:val="16"/>
              </w:rPr>
              <w:t>1</w:t>
            </w:r>
          </w:p>
        </w:tc>
        <w:tc>
          <w:tcPr>
            <w:tcW w:w="1276" w:type="dxa"/>
            <w:vAlign w:val="center"/>
          </w:tcPr>
          <w:p w14:paraId="5634E7B0" w14:textId="77777777" w:rsidR="00C07799" w:rsidRPr="00C344F4" w:rsidRDefault="00C07799" w:rsidP="0017215F">
            <w:pPr>
              <w:spacing w:before="0"/>
              <w:jc w:val="left"/>
              <w:rPr>
                <w:i/>
                <w:sz w:val="16"/>
                <w:szCs w:val="16"/>
              </w:rPr>
            </w:pPr>
          </w:p>
        </w:tc>
      </w:tr>
      <w:tr w:rsidR="00C07799" w:rsidRPr="00C344F4" w14:paraId="23DEF861" w14:textId="77777777" w:rsidTr="003D3609">
        <w:trPr>
          <w:trHeight w:val="284"/>
        </w:trPr>
        <w:tc>
          <w:tcPr>
            <w:tcW w:w="4253" w:type="dxa"/>
            <w:vAlign w:val="center"/>
          </w:tcPr>
          <w:p w14:paraId="60D26506" w14:textId="77777777" w:rsidR="00C07799" w:rsidRPr="00367F6B" w:rsidRDefault="00C07799" w:rsidP="008849B2">
            <w:pPr>
              <w:spacing w:before="0"/>
              <w:ind w:left="743"/>
              <w:jc w:val="left"/>
              <w:rPr>
                <w:sz w:val="16"/>
                <w:szCs w:val="16"/>
              </w:rPr>
            </w:pPr>
            <w:r>
              <w:rPr>
                <w:sz w:val="16"/>
                <w:szCs w:val="16"/>
              </w:rPr>
              <w:t>EvolucaoCompromissos</w:t>
            </w:r>
          </w:p>
        </w:tc>
        <w:tc>
          <w:tcPr>
            <w:tcW w:w="2268" w:type="dxa"/>
            <w:vAlign w:val="center"/>
          </w:tcPr>
          <w:p w14:paraId="027A912B" w14:textId="77777777" w:rsidR="00C07799" w:rsidRDefault="00C07799" w:rsidP="0017215F">
            <w:pPr>
              <w:spacing w:before="0"/>
              <w:jc w:val="left"/>
              <w:rPr>
                <w:i/>
                <w:sz w:val="16"/>
                <w:szCs w:val="16"/>
              </w:rPr>
            </w:pPr>
          </w:p>
        </w:tc>
        <w:tc>
          <w:tcPr>
            <w:tcW w:w="850" w:type="dxa"/>
            <w:vAlign w:val="center"/>
          </w:tcPr>
          <w:p w14:paraId="331FC702" w14:textId="77777777" w:rsidR="00C07799" w:rsidRDefault="00C07799" w:rsidP="0017215F">
            <w:pPr>
              <w:spacing w:before="0"/>
              <w:jc w:val="center"/>
              <w:rPr>
                <w:i/>
                <w:sz w:val="16"/>
                <w:szCs w:val="16"/>
              </w:rPr>
            </w:pPr>
            <w:r>
              <w:rPr>
                <w:i/>
                <w:sz w:val="16"/>
                <w:szCs w:val="16"/>
              </w:rPr>
              <w:t>0</w:t>
            </w:r>
          </w:p>
        </w:tc>
        <w:tc>
          <w:tcPr>
            <w:tcW w:w="851" w:type="dxa"/>
            <w:vAlign w:val="center"/>
          </w:tcPr>
          <w:p w14:paraId="65226DE5" w14:textId="77777777" w:rsidR="00C07799" w:rsidRDefault="00C07799" w:rsidP="0017215F">
            <w:pPr>
              <w:spacing w:before="0"/>
              <w:jc w:val="center"/>
              <w:rPr>
                <w:i/>
                <w:sz w:val="16"/>
                <w:szCs w:val="16"/>
              </w:rPr>
            </w:pPr>
            <w:r>
              <w:rPr>
                <w:i/>
                <w:sz w:val="16"/>
                <w:szCs w:val="16"/>
              </w:rPr>
              <w:t>1</w:t>
            </w:r>
          </w:p>
        </w:tc>
        <w:tc>
          <w:tcPr>
            <w:tcW w:w="1276" w:type="dxa"/>
            <w:vAlign w:val="center"/>
          </w:tcPr>
          <w:p w14:paraId="74DED6AF" w14:textId="77777777" w:rsidR="00C07799" w:rsidRPr="00C344F4" w:rsidRDefault="00C07799" w:rsidP="0017215F">
            <w:pPr>
              <w:spacing w:before="0"/>
              <w:jc w:val="left"/>
              <w:rPr>
                <w:i/>
                <w:sz w:val="16"/>
                <w:szCs w:val="16"/>
              </w:rPr>
            </w:pPr>
          </w:p>
        </w:tc>
      </w:tr>
      <w:tr w:rsidR="00C07799" w:rsidRPr="00C344F4" w14:paraId="455A2ED2" w14:textId="77777777" w:rsidTr="003D3609">
        <w:trPr>
          <w:trHeight w:val="284"/>
        </w:trPr>
        <w:tc>
          <w:tcPr>
            <w:tcW w:w="4253" w:type="dxa"/>
            <w:vAlign w:val="center"/>
          </w:tcPr>
          <w:p w14:paraId="3BEB5E01" w14:textId="77777777" w:rsidR="00C07799" w:rsidRPr="00427FFC" w:rsidRDefault="00C07799" w:rsidP="008849B2">
            <w:pPr>
              <w:spacing w:before="0"/>
              <w:ind w:left="885"/>
              <w:jc w:val="left"/>
              <w:rPr>
                <w:i/>
                <w:sz w:val="16"/>
                <w:szCs w:val="16"/>
              </w:rPr>
            </w:pPr>
            <w:r>
              <w:rPr>
                <w:i/>
                <w:sz w:val="16"/>
                <w:szCs w:val="16"/>
              </w:rPr>
              <w:t>Resumo</w:t>
            </w:r>
          </w:p>
        </w:tc>
        <w:tc>
          <w:tcPr>
            <w:tcW w:w="2268" w:type="dxa"/>
            <w:vAlign w:val="center"/>
          </w:tcPr>
          <w:p w14:paraId="4F82321E" w14:textId="77777777" w:rsidR="00C07799" w:rsidRDefault="00C07799" w:rsidP="0017215F">
            <w:pPr>
              <w:spacing w:before="0"/>
              <w:jc w:val="left"/>
              <w:rPr>
                <w:i/>
                <w:sz w:val="16"/>
                <w:szCs w:val="16"/>
              </w:rPr>
            </w:pPr>
            <w:r>
              <w:rPr>
                <w:i/>
                <w:sz w:val="16"/>
                <w:szCs w:val="16"/>
              </w:rPr>
              <w:t>Compromissos</w:t>
            </w:r>
          </w:p>
        </w:tc>
        <w:tc>
          <w:tcPr>
            <w:tcW w:w="850" w:type="dxa"/>
            <w:vAlign w:val="center"/>
          </w:tcPr>
          <w:p w14:paraId="50C97600" w14:textId="77777777" w:rsidR="00C07799" w:rsidRDefault="00C07799" w:rsidP="0017215F">
            <w:pPr>
              <w:spacing w:before="0"/>
              <w:jc w:val="center"/>
              <w:rPr>
                <w:i/>
                <w:sz w:val="16"/>
                <w:szCs w:val="16"/>
              </w:rPr>
            </w:pPr>
            <w:r>
              <w:rPr>
                <w:i/>
                <w:sz w:val="16"/>
                <w:szCs w:val="16"/>
              </w:rPr>
              <w:t>0</w:t>
            </w:r>
          </w:p>
        </w:tc>
        <w:tc>
          <w:tcPr>
            <w:tcW w:w="851" w:type="dxa"/>
            <w:vAlign w:val="center"/>
          </w:tcPr>
          <w:p w14:paraId="5BC0B451" w14:textId="77777777" w:rsidR="00C07799" w:rsidRDefault="00C07799" w:rsidP="0017215F">
            <w:pPr>
              <w:spacing w:before="0"/>
              <w:jc w:val="center"/>
              <w:rPr>
                <w:i/>
                <w:sz w:val="16"/>
                <w:szCs w:val="16"/>
              </w:rPr>
            </w:pPr>
            <w:r>
              <w:rPr>
                <w:i/>
                <w:sz w:val="16"/>
                <w:szCs w:val="16"/>
              </w:rPr>
              <w:t>-1</w:t>
            </w:r>
          </w:p>
        </w:tc>
        <w:tc>
          <w:tcPr>
            <w:tcW w:w="1276" w:type="dxa"/>
            <w:vAlign w:val="center"/>
          </w:tcPr>
          <w:p w14:paraId="0AD26ADC" w14:textId="77777777" w:rsidR="00C07799" w:rsidRPr="00C344F4" w:rsidRDefault="00C07799" w:rsidP="0017215F">
            <w:pPr>
              <w:spacing w:before="0"/>
              <w:jc w:val="left"/>
              <w:rPr>
                <w:i/>
                <w:sz w:val="16"/>
                <w:szCs w:val="16"/>
              </w:rPr>
            </w:pPr>
          </w:p>
        </w:tc>
      </w:tr>
      <w:tr w:rsidR="00C07799" w:rsidRPr="00C344F4" w14:paraId="370C9A38" w14:textId="77777777" w:rsidTr="003D3609">
        <w:trPr>
          <w:trHeight w:val="284"/>
        </w:trPr>
        <w:tc>
          <w:tcPr>
            <w:tcW w:w="4253" w:type="dxa"/>
            <w:vAlign w:val="center"/>
          </w:tcPr>
          <w:p w14:paraId="2FC31145" w14:textId="77777777" w:rsidR="00C07799" w:rsidRPr="00427FFC" w:rsidRDefault="00C07799" w:rsidP="008849B2">
            <w:pPr>
              <w:spacing w:before="0"/>
              <w:ind w:left="1026"/>
              <w:jc w:val="left"/>
              <w:rPr>
                <w:i/>
                <w:sz w:val="16"/>
                <w:szCs w:val="16"/>
              </w:rPr>
            </w:pPr>
            <w:r>
              <w:rPr>
                <w:i/>
                <w:sz w:val="16"/>
                <w:szCs w:val="16"/>
              </w:rPr>
              <w:t>segmento</w:t>
            </w:r>
          </w:p>
        </w:tc>
        <w:tc>
          <w:tcPr>
            <w:tcW w:w="2268" w:type="dxa"/>
            <w:vAlign w:val="center"/>
          </w:tcPr>
          <w:p w14:paraId="697A5BE1" w14:textId="77777777" w:rsidR="00C07799" w:rsidRDefault="00C07799" w:rsidP="0017215F">
            <w:pPr>
              <w:spacing w:before="0"/>
              <w:jc w:val="left"/>
              <w:rPr>
                <w:i/>
                <w:sz w:val="16"/>
                <w:szCs w:val="16"/>
              </w:rPr>
            </w:pPr>
            <w:r w:rsidRPr="00202D94">
              <w:rPr>
                <w:i/>
                <w:sz w:val="16"/>
                <w:szCs w:val="16"/>
              </w:rPr>
              <w:t>Integer</w:t>
            </w:r>
          </w:p>
        </w:tc>
        <w:tc>
          <w:tcPr>
            <w:tcW w:w="850" w:type="dxa"/>
            <w:vAlign w:val="center"/>
          </w:tcPr>
          <w:p w14:paraId="1623C273" w14:textId="77777777" w:rsidR="00C07799" w:rsidRDefault="00C07799" w:rsidP="0017215F">
            <w:pPr>
              <w:spacing w:before="0"/>
              <w:jc w:val="center"/>
              <w:rPr>
                <w:i/>
                <w:sz w:val="16"/>
                <w:szCs w:val="16"/>
              </w:rPr>
            </w:pPr>
            <w:r>
              <w:rPr>
                <w:i/>
                <w:sz w:val="16"/>
                <w:szCs w:val="16"/>
              </w:rPr>
              <w:t>0</w:t>
            </w:r>
          </w:p>
        </w:tc>
        <w:tc>
          <w:tcPr>
            <w:tcW w:w="851" w:type="dxa"/>
            <w:vAlign w:val="center"/>
          </w:tcPr>
          <w:p w14:paraId="74E764FB" w14:textId="77777777" w:rsidR="00C07799" w:rsidRDefault="00C07799" w:rsidP="0017215F">
            <w:pPr>
              <w:spacing w:before="0"/>
              <w:jc w:val="center"/>
              <w:rPr>
                <w:i/>
                <w:sz w:val="16"/>
                <w:szCs w:val="16"/>
              </w:rPr>
            </w:pPr>
            <w:r>
              <w:rPr>
                <w:i/>
                <w:sz w:val="16"/>
                <w:szCs w:val="16"/>
              </w:rPr>
              <w:t>1</w:t>
            </w:r>
          </w:p>
        </w:tc>
        <w:tc>
          <w:tcPr>
            <w:tcW w:w="1276" w:type="dxa"/>
            <w:vAlign w:val="center"/>
          </w:tcPr>
          <w:p w14:paraId="6C19DBA8" w14:textId="77777777" w:rsidR="00C07799" w:rsidRPr="00C344F4" w:rsidRDefault="00C07799" w:rsidP="0017215F">
            <w:pPr>
              <w:spacing w:before="0"/>
              <w:jc w:val="left"/>
              <w:rPr>
                <w:i/>
                <w:sz w:val="16"/>
                <w:szCs w:val="16"/>
              </w:rPr>
            </w:pPr>
          </w:p>
        </w:tc>
      </w:tr>
      <w:tr w:rsidR="00C07799" w:rsidRPr="00C344F4" w14:paraId="053A1F30" w14:textId="77777777" w:rsidTr="003D3609">
        <w:trPr>
          <w:trHeight w:val="284"/>
        </w:trPr>
        <w:tc>
          <w:tcPr>
            <w:tcW w:w="4253" w:type="dxa"/>
            <w:vAlign w:val="center"/>
          </w:tcPr>
          <w:p w14:paraId="79851641" w14:textId="77777777" w:rsidR="00C07799" w:rsidRPr="00427FFC" w:rsidRDefault="00C07799" w:rsidP="008849B2">
            <w:pPr>
              <w:spacing w:before="0"/>
              <w:ind w:left="1026"/>
              <w:jc w:val="left"/>
              <w:rPr>
                <w:i/>
                <w:sz w:val="16"/>
                <w:szCs w:val="16"/>
              </w:rPr>
            </w:pPr>
            <w:r>
              <w:rPr>
                <w:i/>
                <w:sz w:val="16"/>
                <w:szCs w:val="16"/>
              </w:rPr>
              <w:t>mes</w:t>
            </w:r>
          </w:p>
        </w:tc>
        <w:tc>
          <w:tcPr>
            <w:tcW w:w="2268" w:type="dxa"/>
          </w:tcPr>
          <w:p w14:paraId="01B3B97F" w14:textId="77777777" w:rsidR="00C07799" w:rsidRDefault="00C07799" w:rsidP="0017215F">
            <w:pPr>
              <w:spacing w:before="0"/>
              <w:jc w:val="left"/>
              <w:rPr>
                <w:i/>
                <w:sz w:val="16"/>
                <w:szCs w:val="16"/>
              </w:rPr>
            </w:pPr>
            <w:r w:rsidRPr="00677AD5">
              <w:rPr>
                <w:i/>
                <w:sz w:val="16"/>
                <w:szCs w:val="16"/>
              </w:rPr>
              <w:t>Integer</w:t>
            </w:r>
          </w:p>
        </w:tc>
        <w:tc>
          <w:tcPr>
            <w:tcW w:w="850" w:type="dxa"/>
            <w:vAlign w:val="center"/>
          </w:tcPr>
          <w:p w14:paraId="66DFF69B" w14:textId="77777777" w:rsidR="00C07799" w:rsidRDefault="00C07799" w:rsidP="0017215F">
            <w:pPr>
              <w:spacing w:before="0"/>
              <w:jc w:val="center"/>
              <w:rPr>
                <w:i/>
                <w:sz w:val="16"/>
                <w:szCs w:val="16"/>
              </w:rPr>
            </w:pPr>
            <w:r>
              <w:rPr>
                <w:i/>
                <w:sz w:val="16"/>
                <w:szCs w:val="16"/>
              </w:rPr>
              <w:t>0</w:t>
            </w:r>
          </w:p>
        </w:tc>
        <w:tc>
          <w:tcPr>
            <w:tcW w:w="851" w:type="dxa"/>
            <w:vAlign w:val="center"/>
          </w:tcPr>
          <w:p w14:paraId="39047E5D" w14:textId="77777777" w:rsidR="00C07799" w:rsidRDefault="00C07799" w:rsidP="0017215F">
            <w:pPr>
              <w:spacing w:before="0"/>
              <w:jc w:val="center"/>
              <w:rPr>
                <w:i/>
                <w:sz w:val="16"/>
                <w:szCs w:val="16"/>
              </w:rPr>
            </w:pPr>
            <w:r>
              <w:rPr>
                <w:i/>
                <w:sz w:val="16"/>
                <w:szCs w:val="16"/>
              </w:rPr>
              <w:t>1</w:t>
            </w:r>
          </w:p>
        </w:tc>
        <w:tc>
          <w:tcPr>
            <w:tcW w:w="1276" w:type="dxa"/>
            <w:vAlign w:val="center"/>
          </w:tcPr>
          <w:p w14:paraId="7C708F65" w14:textId="77777777" w:rsidR="00C07799" w:rsidRPr="00C344F4" w:rsidRDefault="00C07799" w:rsidP="0017215F">
            <w:pPr>
              <w:spacing w:before="0"/>
              <w:jc w:val="left"/>
              <w:rPr>
                <w:i/>
                <w:sz w:val="16"/>
                <w:szCs w:val="16"/>
              </w:rPr>
            </w:pPr>
          </w:p>
        </w:tc>
      </w:tr>
      <w:tr w:rsidR="00C07799" w:rsidRPr="00C344F4" w14:paraId="22B591AC" w14:textId="77777777" w:rsidTr="003D3609">
        <w:trPr>
          <w:trHeight w:val="284"/>
        </w:trPr>
        <w:tc>
          <w:tcPr>
            <w:tcW w:w="4253" w:type="dxa"/>
            <w:vAlign w:val="center"/>
          </w:tcPr>
          <w:p w14:paraId="21CB33E7" w14:textId="77777777" w:rsidR="00C07799" w:rsidRPr="00427FFC" w:rsidRDefault="00C07799" w:rsidP="008849B2">
            <w:pPr>
              <w:spacing w:before="0"/>
              <w:ind w:left="1026"/>
              <w:jc w:val="left"/>
              <w:rPr>
                <w:i/>
                <w:sz w:val="16"/>
                <w:szCs w:val="16"/>
              </w:rPr>
            </w:pPr>
            <w:r>
              <w:rPr>
                <w:i/>
                <w:sz w:val="16"/>
                <w:szCs w:val="16"/>
              </w:rPr>
              <w:t>ano</w:t>
            </w:r>
          </w:p>
        </w:tc>
        <w:tc>
          <w:tcPr>
            <w:tcW w:w="2268" w:type="dxa"/>
          </w:tcPr>
          <w:p w14:paraId="0B92F8FE" w14:textId="77777777" w:rsidR="00C07799" w:rsidRDefault="00C07799" w:rsidP="0017215F">
            <w:pPr>
              <w:spacing w:before="0"/>
              <w:jc w:val="left"/>
              <w:rPr>
                <w:i/>
                <w:sz w:val="16"/>
                <w:szCs w:val="16"/>
              </w:rPr>
            </w:pPr>
            <w:r w:rsidRPr="00677AD5">
              <w:rPr>
                <w:i/>
                <w:sz w:val="16"/>
                <w:szCs w:val="16"/>
              </w:rPr>
              <w:t>Integer</w:t>
            </w:r>
          </w:p>
        </w:tc>
        <w:tc>
          <w:tcPr>
            <w:tcW w:w="850" w:type="dxa"/>
            <w:vAlign w:val="center"/>
          </w:tcPr>
          <w:p w14:paraId="2066D41C" w14:textId="77777777" w:rsidR="00C07799" w:rsidRDefault="00C07799" w:rsidP="0017215F">
            <w:pPr>
              <w:spacing w:before="0"/>
              <w:jc w:val="center"/>
              <w:rPr>
                <w:i/>
                <w:sz w:val="16"/>
                <w:szCs w:val="16"/>
              </w:rPr>
            </w:pPr>
            <w:r>
              <w:rPr>
                <w:i/>
                <w:sz w:val="16"/>
                <w:szCs w:val="16"/>
              </w:rPr>
              <w:t>0</w:t>
            </w:r>
          </w:p>
        </w:tc>
        <w:tc>
          <w:tcPr>
            <w:tcW w:w="851" w:type="dxa"/>
            <w:vAlign w:val="center"/>
          </w:tcPr>
          <w:p w14:paraId="23E3F39D" w14:textId="77777777" w:rsidR="00C07799" w:rsidRDefault="00C07799" w:rsidP="0017215F">
            <w:pPr>
              <w:spacing w:before="0"/>
              <w:jc w:val="center"/>
              <w:rPr>
                <w:i/>
                <w:sz w:val="16"/>
                <w:szCs w:val="16"/>
              </w:rPr>
            </w:pPr>
            <w:r>
              <w:rPr>
                <w:i/>
                <w:sz w:val="16"/>
                <w:szCs w:val="16"/>
              </w:rPr>
              <w:t>1</w:t>
            </w:r>
          </w:p>
        </w:tc>
        <w:tc>
          <w:tcPr>
            <w:tcW w:w="1276" w:type="dxa"/>
            <w:vAlign w:val="center"/>
          </w:tcPr>
          <w:p w14:paraId="7B05A5C6" w14:textId="77777777" w:rsidR="00C07799" w:rsidRPr="00C344F4" w:rsidRDefault="00C07799" w:rsidP="0017215F">
            <w:pPr>
              <w:spacing w:before="0"/>
              <w:jc w:val="left"/>
              <w:rPr>
                <w:i/>
                <w:sz w:val="16"/>
                <w:szCs w:val="16"/>
              </w:rPr>
            </w:pPr>
          </w:p>
        </w:tc>
      </w:tr>
      <w:tr w:rsidR="00C07799" w:rsidRPr="00C344F4" w14:paraId="5B4AAED2" w14:textId="77777777" w:rsidTr="003D3609">
        <w:trPr>
          <w:trHeight w:val="284"/>
        </w:trPr>
        <w:tc>
          <w:tcPr>
            <w:tcW w:w="4253" w:type="dxa"/>
            <w:vAlign w:val="center"/>
          </w:tcPr>
          <w:p w14:paraId="2AA226F6" w14:textId="77777777" w:rsidR="00C07799" w:rsidRPr="00427FFC" w:rsidRDefault="00C07799" w:rsidP="008849B2">
            <w:pPr>
              <w:spacing w:before="0"/>
              <w:ind w:left="1026"/>
              <w:jc w:val="left"/>
              <w:rPr>
                <w:i/>
                <w:sz w:val="16"/>
                <w:szCs w:val="16"/>
              </w:rPr>
            </w:pPr>
            <w:r>
              <w:rPr>
                <w:i/>
                <w:sz w:val="16"/>
                <w:szCs w:val="16"/>
              </w:rPr>
              <w:t>valorVencido/valor</w:t>
            </w:r>
          </w:p>
        </w:tc>
        <w:tc>
          <w:tcPr>
            <w:tcW w:w="2268" w:type="dxa"/>
          </w:tcPr>
          <w:p w14:paraId="29BD7D0A" w14:textId="77777777" w:rsidR="00C07799" w:rsidRDefault="00C07799" w:rsidP="0017215F">
            <w:pPr>
              <w:spacing w:before="0"/>
              <w:jc w:val="left"/>
              <w:rPr>
                <w:i/>
                <w:sz w:val="16"/>
                <w:szCs w:val="16"/>
              </w:rPr>
            </w:pPr>
            <w:r w:rsidRPr="00C72E3A">
              <w:rPr>
                <w:i/>
                <w:sz w:val="16"/>
                <w:szCs w:val="16"/>
              </w:rPr>
              <w:t>Decimal</w:t>
            </w:r>
          </w:p>
        </w:tc>
        <w:tc>
          <w:tcPr>
            <w:tcW w:w="850" w:type="dxa"/>
            <w:vAlign w:val="center"/>
          </w:tcPr>
          <w:p w14:paraId="6572C205" w14:textId="77777777" w:rsidR="00C07799" w:rsidRDefault="00C07799" w:rsidP="0017215F">
            <w:pPr>
              <w:spacing w:before="0"/>
              <w:jc w:val="center"/>
              <w:rPr>
                <w:i/>
                <w:sz w:val="16"/>
                <w:szCs w:val="16"/>
              </w:rPr>
            </w:pPr>
            <w:r>
              <w:rPr>
                <w:i/>
                <w:sz w:val="16"/>
                <w:szCs w:val="16"/>
              </w:rPr>
              <w:t>0</w:t>
            </w:r>
          </w:p>
        </w:tc>
        <w:tc>
          <w:tcPr>
            <w:tcW w:w="851" w:type="dxa"/>
            <w:vAlign w:val="center"/>
          </w:tcPr>
          <w:p w14:paraId="7E8A2E67" w14:textId="77777777" w:rsidR="00C07799" w:rsidRDefault="00C07799" w:rsidP="0017215F">
            <w:pPr>
              <w:spacing w:before="0"/>
              <w:jc w:val="center"/>
              <w:rPr>
                <w:i/>
                <w:sz w:val="16"/>
                <w:szCs w:val="16"/>
              </w:rPr>
            </w:pPr>
            <w:r>
              <w:rPr>
                <w:i/>
                <w:sz w:val="16"/>
                <w:szCs w:val="16"/>
              </w:rPr>
              <w:t>1</w:t>
            </w:r>
          </w:p>
        </w:tc>
        <w:tc>
          <w:tcPr>
            <w:tcW w:w="1276" w:type="dxa"/>
            <w:vAlign w:val="center"/>
          </w:tcPr>
          <w:p w14:paraId="16231789" w14:textId="77777777" w:rsidR="00C07799" w:rsidRPr="00C344F4" w:rsidRDefault="00C07799" w:rsidP="0017215F">
            <w:pPr>
              <w:spacing w:before="0"/>
              <w:jc w:val="left"/>
              <w:rPr>
                <w:i/>
                <w:sz w:val="16"/>
                <w:szCs w:val="16"/>
              </w:rPr>
            </w:pPr>
          </w:p>
        </w:tc>
      </w:tr>
      <w:tr w:rsidR="00C07799" w:rsidRPr="00C344F4" w14:paraId="25801736" w14:textId="77777777" w:rsidTr="003D3609">
        <w:trPr>
          <w:trHeight w:val="284"/>
        </w:trPr>
        <w:tc>
          <w:tcPr>
            <w:tcW w:w="4253" w:type="dxa"/>
            <w:vAlign w:val="center"/>
          </w:tcPr>
          <w:p w14:paraId="5B219623" w14:textId="77777777" w:rsidR="00C07799" w:rsidRPr="00427FFC" w:rsidRDefault="00C07799" w:rsidP="008849B2">
            <w:pPr>
              <w:spacing w:before="0"/>
              <w:ind w:left="1026"/>
              <w:jc w:val="left"/>
              <w:rPr>
                <w:i/>
                <w:sz w:val="16"/>
                <w:szCs w:val="16"/>
              </w:rPr>
            </w:pPr>
            <w:r>
              <w:rPr>
                <w:i/>
                <w:sz w:val="16"/>
                <w:szCs w:val="16"/>
              </w:rPr>
              <w:t>valorAVencer/valor</w:t>
            </w:r>
          </w:p>
        </w:tc>
        <w:tc>
          <w:tcPr>
            <w:tcW w:w="2268" w:type="dxa"/>
          </w:tcPr>
          <w:p w14:paraId="3289B37A" w14:textId="77777777" w:rsidR="00C07799" w:rsidRDefault="00C07799" w:rsidP="0017215F">
            <w:pPr>
              <w:spacing w:before="0"/>
              <w:jc w:val="left"/>
              <w:rPr>
                <w:i/>
                <w:sz w:val="16"/>
                <w:szCs w:val="16"/>
              </w:rPr>
            </w:pPr>
            <w:r w:rsidRPr="00C72E3A">
              <w:rPr>
                <w:i/>
                <w:sz w:val="16"/>
                <w:szCs w:val="16"/>
              </w:rPr>
              <w:t>Decimal</w:t>
            </w:r>
          </w:p>
        </w:tc>
        <w:tc>
          <w:tcPr>
            <w:tcW w:w="850" w:type="dxa"/>
            <w:vAlign w:val="center"/>
          </w:tcPr>
          <w:p w14:paraId="67B72556" w14:textId="77777777" w:rsidR="00C07799" w:rsidRDefault="00C07799" w:rsidP="0017215F">
            <w:pPr>
              <w:spacing w:before="0"/>
              <w:jc w:val="center"/>
              <w:rPr>
                <w:i/>
                <w:sz w:val="16"/>
                <w:szCs w:val="16"/>
              </w:rPr>
            </w:pPr>
            <w:r>
              <w:rPr>
                <w:i/>
                <w:sz w:val="16"/>
                <w:szCs w:val="16"/>
              </w:rPr>
              <w:t>0</w:t>
            </w:r>
          </w:p>
        </w:tc>
        <w:tc>
          <w:tcPr>
            <w:tcW w:w="851" w:type="dxa"/>
            <w:vAlign w:val="center"/>
          </w:tcPr>
          <w:p w14:paraId="78204229" w14:textId="77777777" w:rsidR="00C07799" w:rsidRDefault="00C07799" w:rsidP="0017215F">
            <w:pPr>
              <w:spacing w:before="0"/>
              <w:jc w:val="center"/>
              <w:rPr>
                <w:i/>
                <w:sz w:val="16"/>
                <w:szCs w:val="16"/>
              </w:rPr>
            </w:pPr>
            <w:r>
              <w:rPr>
                <w:i/>
                <w:sz w:val="16"/>
                <w:szCs w:val="16"/>
              </w:rPr>
              <w:t>1</w:t>
            </w:r>
          </w:p>
        </w:tc>
        <w:tc>
          <w:tcPr>
            <w:tcW w:w="1276" w:type="dxa"/>
            <w:vAlign w:val="center"/>
          </w:tcPr>
          <w:p w14:paraId="08970AA5" w14:textId="77777777" w:rsidR="00C07799" w:rsidRPr="00C344F4" w:rsidRDefault="00C07799" w:rsidP="0017215F">
            <w:pPr>
              <w:spacing w:before="0"/>
              <w:jc w:val="left"/>
              <w:rPr>
                <w:i/>
                <w:sz w:val="16"/>
                <w:szCs w:val="16"/>
              </w:rPr>
            </w:pPr>
          </w:p>
        </w:tc>
      </w:tr>
      <w:tr w:rsidR="00C07799" w:rsidRPr="00C344F4" w14:paraId="28E089C3" w14:textId="77777777" w:rsidTr="003D3609">
        <w:trPr>
          <w:trHeight w:val="284"/>
        </w:trPr>
        <w:tc>
          <w:tcPr>
            <w:tcW w:w="4253" w:type="dxa"/>
            <w:vAlign w:val="center"/>
          </w:tcPr>
          <w:p w14:paraId="3E074018" w14:textId="77777777" w:rsidR="00C07799" w:rsidRPr="00460C41" w:rsidRDefault="00C07799" w:rsidP="008849B2">
            <w:pPr>
              <w:spacing w:before="0"/>
              <w:ind w:left="743"/>
              <w:jc w:val="left"/>
              <w:rPr>
                <w:sz w:val="16"/>
                <w:szCs w:val="16"/>
              </w:rPr>
            </w:pPr>
            <w:r>
              <w:rPr>
                <w:sz w:val="16"/>
                <w:szCs w:val="16"/>
              </w:rPr>
              <w:t>ReferenciaisNegocios</w:t>
            </w:r>
          </w:p>
        </w:tc>
        <w:tc>
          <w:tcPr>
            <w:tcW w:w="2268" w:type="dxa"/>
            <w:vAlign w:val="center"/>
          </w:tcPr>
          <w:p w14:paraId="3732AB84" w14:textId="77777777" w:rsidR="00C07799" w:rsidRDefault="00C07799" w:rsidP="0017215F">
            <w:pPr>
              <w:spacing w:before="0"/>
              <w:jc w:val="left"/>
              <w:rPr>
                <w:i/>
                <w:sz w:val="16"/>
                <w:szCs w:val="16"/>
              </w:rPr>
            </w:pPr>
          </w:p>
        </w:tc>
        <w:tc>
          <w:tcPr>
            <w:tcW w:w="850" w:type="dxa"/>
            <w:vAlign w:val="center"/>
          </w:tcPr>
          <w:p w14:paraId="2DEAB5C7" w14:textId="77777777" w:rsidR="00C07799" w:rsidRDefault="00C07799" w:rsidP="0017215F">
            <w:pPr>
              <w:spacing w:before="0"/>
              <w:jc w:val="center"/>
              <w:rPr>
                <w:i/>
                <w:sz w:val="16"/>
                <w:szCs w:val="16"/>
              </w:rPr>
            </w:pPr>
            <w:r>
              <w:rPr>
                <w:i/>
                <w:sz w:val="16"/>
                <w:szCs w:val="16"/>
              </w:rPr>
              <w:t>0</w:t>
            </w:r>
          </w:p>
        </w:tc>
        <w:tc>
          <w:tcPr>
            <w:tcW w:w="851" w:type="dxa"/>
            <w:vAlign w:val="center"/>
          </w:tcPr>
          <w:p w14:paraId="204C706E" w14:textId="77777777" w:rsidR="00C07799" w:rsidRDefault="00C07799" w:rsidP="0017215F">
            <w:pPr>
              <w:spacing w:before="0"/>
              <w:jc w:val="center"/>
              <w:rPr>
                <w:i/>
                <w:sz w:val="16"/>
                <w:szCs w:val="16"/>
              </w:rPr>
            </w:pPr>
            <w:r>
              <w:rPr>
                <w:i/>
                <w:sz w:val="16"/>
                <w:szCs w:val="16"/>
              </w:rPr>
              <w:t>1</w:t>
            </w:r>
          </w:p>
        </w:tc>
        <w:tc>
          <w:tcPr>
            <w:tcW w:w="1276" w:type="dxa"/>
            <w:vAlign w:val="center"/>
          </w:tcPr>
          <w:p w14:paraId="2F81FD56" w14:textId="77777777" w:rsidR="00C07799" w:rsidRPr="00C344F4" w:rsidRDefault="00C07799" w:rsidP="0017215F">
            <w:pPr>
              <w:spacing w:before="0"/>
              <w:jc w:val="left"/>
              <w:rPr>
                <w:i/>
                <w:sz w:val="16"/>
                <w:szCs w:val="16"/>
              </w:rPr>
            </w:pPr>
          </w:p>
        </w:tc>
      </w:tr>
      <w:tr w:rsidR="00C07799" w:rsidRPr="00C344F4" w14:paraId="78F995E9" w14:textId="77777777" w:rsidTr="003D3609">
        <w:trPr>
          <w:trHeight w:val="284"/>
        </w:trPr>
        <w:tc>
          <w:tcPr>
            <w:tcW w:w="4253" w:type="dxa"/>
            <w:vAlign w:val="center"/>
          </w:tcPr>
          <w:p w14:paraId="4911B630" w14:textId="77777777" w:rsidR="00C07799" w:rsidRPr="00427FFC" w:rsidRDefault="00C07799" w:rsidP="008849B2">
            <w:pPr>
              <w:spacing w:before="0"/>
              <w:ind w:left="885"/>
              <w:jc w:val="left"/>
              <w:rPr>
                <w:i/>
                <w:sz w:val="16"/>
                <w:szCs w:val="16"/>
              </w:rPr>
            </w:pPr>
            <w:r>
              <w:rPr>
                <w:i/>
                <w:sz w:val="16"/>
                <w:szCs w:val="16"/>
              </w:rPr>
              <w:t>Resumo</w:t>
            </w:r>
          </w:p>
        </w:tc>
        <w:tc>
          <w:tcPr>
            <w:tcW w:w="2268" w:type="dxa"/>
            <w:vAlign w:val="center"/>
          </w:tcPr>
          <w:p w14:paraId="478719B1" w14:textId="77777777" w:rsidR="00C07799" w:rsidRDefault="00C07799" w:rsidP="0017215F">
            <w:pPr>
              <w:spacing w:before="0"/>
              <w:jc w:val="left"/>
              <w:rPr>
                <w:i/>
                <w:sz w:val="16"/>
                <w:szCs w:val="16"/>
              </w:rPr>
            </w:pPr>
            <w:r>
              <w:rPr>
                <w:i/>
                <w:sz w:val="16"/>
                <w:szCs w:val="16"/>
              </w:rPr>
              <w:t>ReferencialNegocio</w:t>
            </w:r>
          </w:p>
        </w:tc>
        <w:tc>
          <w:tcPr>
            <w:tcW w:w="850" w:type="dxa"/>
            <w:vAlign w:val="center"/>
          </w:tcPr>
          <w:p w14:paraId="24F1755E" w14:textId="77777777" w:rsidR="00C07799" w:rsidRDefault="00C07799" w:rsidP="0017215F">
            <w:pPr>
              <w:spacing w:before="0"/>
              <w:jc w:val="center"/>
              <w:rPr>
                <w:i/>
                <w:sz w:val="16"/>
                <w:szCs w:val="16"/>
              </w:rPr>
            </w:pPr>
            <w:r>
              <w:rPr>
                <w:i/>
                <w:sz w:val="16"/>
                <w:szCs w:val="16"/>
              </w:rPr>
              <w:t>0</w:t>
            </w:r>
          </w:p>
        </w:tc>
        <w:tc>
          <w:tcPr>
            <w:tcW w:w="851" w:type="dxa"/>
            <w:vAlign w:val="center"/>
          </w:tcPr>
          <w:p w14:paraId="5E30575C" w14:textId="77777777" w:rsidR="00C07799" w:rsidRDefault="00C07799" w:rsidP="0017215F">
            <w:pPr>
              <w:spacing w:before="0"/>
              <w:jc w:val="center"/>
              <w:rPr>
                <w:i/>
                <w:sz w:val="16"/>
                <w:szCs w:val="16"/>
              </w:rPr>
            </w:pPr>
            <w:r>
              <w:rPr>
                <w:i/>
                <w:sz w:val="16"/>
                <w:szCs w:val="16"/>
              </w:rPr>
              <w:t>-1</w:t>
            </w:r>
          </w:p>
        </w:tc>
        <w:tc>
          <w:tcPr>
            <w:tcW w:w="1276" w:type="dxa"/>
            <w:vAlign w:val="center"/>
          </w:tcPr>
          <w:p w14:paraId="7F9457CF" w14:textId="77777777" w:rsidR="00C07799" w:rsidRPr="00C344F4" w:rsidRDefault="00C07799" w:rsidP="0017215F">
            <w:pPr>
              <w:spacing w:before="0"/>
              <w:jc w:val="left"/>
              <w:rPr>
                <w:i/>
                <w:sz w:val="16"/>
                <w:szCs w:val="16"/>
              </w:rPr>
            </w:pPr>
          </w:p>
        </w:tc>
      </w:tr>
      <w:tr w:rsidR="00C07799" w:rsidRPr="00C344F4" w14:paraId="14453ABD" w14:textId="77777777" w:rsidTr="003D3609">
        <w:trPr>
          <w:trHeight w:val="284"/>
        </w:trPr>
        <w:tc>
          <w:tcPr>
            <w:tcW w:w="4253" w:type="dxa"/>
            <w:vAlign w:val="center"/>
          </w:tcPr>
          <w:p w14:paraId="19F8F346" w14:textId="77777777" w:rsidR="00C07799" w:rsidRPr="00427FFC" w:rsidRDefault="00C07799" w:rsidP="008849B2">
            <w:pPr>
              <w:spacing w:before="0"/>
              <w:ind w:left="1026"/>
              <w:jc w:val="left"/>
              <w:rPr>
                <w:i/>
                <w:sz w:val="16"/>
                <w:szCs w:val="16"/>
              </w:rPr>
            </w:pPr>
            <w:r>
              <w:rPr>
                <w:i/>
                <w:sz w:val="16"/>
                <w:szCs w:val="16"/>
              </w:rPr>
              <w:t>segmento</w:t>
            </w:r>
          </w:p>
        </w:tc>
        <w:tc>
          <w:tcPr>
            <w:tcW w:w="2268" w:type="dxa"/>
            <w:vAlign w:val="center"/>
          </w:tcPr>
          <w:p w14:paraId="7E997FFF" w14:textId="77777777" w:rsidR="00C07799" w:rsidRDefault="00C07799" w:rsidP="0017215F">
            <w:pPr>
              <w:spacing w:before="0"/>
              <w:jc w:val="left"/>
              <w:rPr>
                <w:i/>
                <w:sz w:val="16"/>
                <w:szCs w:val="16"/>
              </w:rPr>
            </w:pPr>
            <w:r>
              <w:rPr>
                <w:i/>
                <w:sz w:val="16"/>
                <w:szCs w:val="16"/>
              </w:rPr>
              <w:t>Integer</w:t>
            </w:r>
          </w:p>
        </w:tc>
        <w:tc>
          <w:tcPr>
            <w:tcW w:w="850" w:type="dxa"/>
            <w:vAlign w:val="center"/>
          </w:tcPr>
          <w:p w14:paraId="61D042FC" w14:textId="77777777" w:rsidR="00C07799" w:rsidRDefault="00C07799" w:rsidP="0017215F">
            <w:pPr>
              <w:spacing w:before="0"/>
              <w:jc w:val="center"/>
              <w:rPr>
                <w:i/>
                <w:sz w:val="16"/>
                <w:szCs w:val="16"/>
              </w:rPr>
            </w:pPr>
            <w:r>
              <w:rPr>
                <w:i/>
                <w:sz w:val="16"/>
                <w:szCs w:val="16"/>
              </w:rPr>
              <w:t>0</w:t>
            </w:r>
          </w:p>
        </w:tc>
        <w:tc>
          <w:tcPr>
            <w:tcW w:w="851" w:type="dxa"/>
            <w:vAlign w:val="center"/>
          </w:tcPr>
          <w:p w14:paraId="0DA6A660" w14:textId="77777777" w:rsidR="00C07799" w:rsidRDefault="00C07799" w:rsidP="0017215F">
            <w:pPr>
              <w:spacing w:before="0"/>
              <w:jc w:val="center"/>
              <w:rPr>
                <w:i/>
                <w:sz w:val="16"/>
                <w:szCs w:val="16"/>
              </w:rPr>
            </w:pPr>
            <w:r>
              <w:rPr>
                <w:i/>
                <w:sz w:val="16"/>
                <w:szCs w:val="16"/>
              </w:rPr>
              <w:t>1</w:t>
            </w:r>
          </w:p>
        </w:tc>
        <w:tc>
          <w:tcPr>
            <w:tcW w:w="1276" w:type="dxa"/>
            <w:vAlign w:val="center"/>
          </w:tcPr>
          <w:p w14:paraId="4D4968C5" w14:textId="77777777" w:rsidR="00C07799" w:rsidRPr="00C344F4" w:rsidRDefault="00C07799" w:rsidP="0017215F">
            <w:pPr>
              <w:spacing w:before="0"/>
              <w:jc w:val="left"/>
              <w:rPr>
                <w:i/>
                <w:sz w:val="16"/>
                <w:szCs w:val="16"/>
              </w:rPr>
            </w:pPr>
          </w:p>
        </w:tc>
      </w:tr>
      <w:tr w:rsidR="00C07799" w:rsidRPr="00C344F4" w14:paraId="3A8CE920" w14:textId="77777777" w:rsidTr="003D3609">
        <w:trPr>
          <w:trHeight w:val="284"/>
        </w:trPr>
        <w:tc>
          <w:tcPr>
            <w:tcW w:w="4253" w:type="dxa"/>
            <w:vAlign w:val="center"/>
          </w:tcPr>
          <w:p w14:paraId="3EEB3116" w14:textId="77777777" w:rsidR="00C07799" w:rsidRPr="00427FFC" w:rsidRDefault="00C07799" w:rsidP="008849B2">
            <w:pPr>
              <w:spacing w:before="0"/>
              <w:ind w:left="1026"/>
              <w:jc w:val="left"/>
              <w:rPr>
                <w:i/>
                <w:sz w:val="16"/>
                <w:szCs w:val="16"/>
              </w:rPr>
            </w:pPr>
            <w:r>
              <w:rPr>
                <w:i/>
                <w:sz w:val="16"/>
                <w:szCs w:val="16"/>
              </w:rPr>
              <w:t>negocio/descricao</w:t>
            </w:r>
          </w:p>
        </w:tc>
        <w:tc>
          <w:tcPr>
            <w:tcW w:w="2268" w:type="dxa"/>
            <w:vAlign w:val="center"/>
          </w:tcPr>
          <w:p w14:paraId="5FC6FD52" w14:textId="77777777" w:rsidR="00C07799" w:rsidRDefault="00C07799" w:rsidP="0017215F">
            <w:pPr>
              <w:spacing w:before="0"/>
              <w:jc w:val="left"/>
              <w:rPr>
                <w:i/>
                <w:sz w:val="16"/>
                <w:szCs w:val="16"/>
              </w:rPr>
            </w:pPr>
            <w:r>
              <w:rPr>
                <w:i/>
                <w:sz w:val="16"/>
                <w:szCs w:val="16"/>
              </w:rPr>
              <w:t>String</w:t>
            </w:r>
          </w:p>
        </w:tc>
        <w:tc>
          <w:tcPr>
            <w:tcW w:w="850" w:type="dxa"/>
            <w:vAlign w:val="center"/>
          </w:tcPr>
          <w:p w14:paraId="6FF114F1" w14:textId="77777777" w:rsidR="00C07799" w:rsidRDefault="00C07799" w:rsidP="0017215F">
            <w:pPr>
              <w:spacing w:before="0"/>
              <w:jc w:val="center"/>
              <w:rPr>
                <w:i/>
                <w:sz w:val="16"/>
                <w:szCs w:val="16"/>
              </w:rPr>
            </w:pPr>
            <w:r>
              <w:rPr>
                <w:i/>
                <w:sz w:val="16"/>
                <w:szCs w:val="16"/>
              </w:rPr>
              <w:t>0</w:t>
            </w:r>
          </w:p>
        </w:tc>
        <w:tc>
          <w:tcPr>
            <w:tcW w:w="851" w:type="dxa"/>
            <w:vAlign w:val="center"/>
          </w:tcPr>
          <w:p w14:paraId="0EBD5FCF" w14:textId="77777777" w:rsidR="00C07799" w:rsidRDefault="00C07799" w:rsidP="0017215F">
            <w:pPr>
              <w:spacing w:before="0"/>
              <w:jc w:val="center"/>
              <w:rPr>
                <w:i/>
                <w:sz w:val="16"/>
                <w:szCs w:val="16"/>
              </w:rPr>
            </w:pPr>
            <w:r>
              <w:rPr>
                <w:i/>
                <w:sz w:val="16"/>
                <w:szCs w:val="16"/>
              </w:rPr>
              <w:t>1</w:t>
            </w:r>
          </w:p>
        </w:tc>
        <w:tc>
          <w:tcPr>
            <w:tcW w:w="1276" w:type="dxa"/>
            <w:vAlign w:val="center"/>
          </w:tcPr>
          <w:p w14:paraId="12113E3A" w14:textId="77777777" w:rsidR="00C07799" w:rsidRPr="00C344F4" w:rsidRDefault="00C07799" w:rsidP="0017215F">
            <w:pPr>
              <w:spacing w:before="0"/>
              <w:jc w:val="left"/>
              <w:rPr>
                <w:i/>
                <w:sz w:val="16"/>
                <w:szCs w:val="16"/>
              </w:rPr>
            </w:pPr>
          </w:p>
        </w:tc>
      </w:tr>
      <w:tr w:rsidR="00C07799" w:rsidRPr="00C344F4" w14:paraId="2A596CFC" w14:textId="77777777" w:rsidTr="003D3609">
        <w:trPr>
          <w:trHeight w:val="284"/>
        </w:trPr>
        <w:tc>
          <w:tcPr>
            <w:tcW w:w="4253" w:type="dxa"/>
            <w:vAlign w:val="center"/>
          </w:tcPr>
          <w:p w14:paraId="4AD830FD" w14:textId="77777777" w:rsidR="00C07799" w:rsidRPr="00427FFC" w:rsidRDefault="00C07799" w:rsidP="008849B2">
            <w:pPr>
              <w:spacing w:before="0"/>
              <w:ind w:left="1026"/>
              <w:jc w:val="left"/>
              <w:rPr>
                <w:i/>
                <w:sz w:val="16"/>
                <w:szCs w:val="16"/>
              </w:rPr>
            </w:pPr>
            <w:r>
              <w:rPr>
                <w:i/>
                <w:sz w:val="16"/>
                <w:szCs w:val="16"/>
              </w:rPr>
              <w:t>valorPotencial/valor</w:t>
            </w:r>
          </w:p>
        </w:tc>
        <w:tc>
          <w:tcPr>
            <w:tcW w:w="2268" w:type="dxa"/>
            <w:vAlign w:val="center"/>
          </w:tcPr>
          <w:p w14:paraId="62DC34DF" w14:textId="77777777" w:rsidR="00C07799" w:rsidRDefault="00C07799" w:rsidP="0017215F">
            <w:pPr>
              <w:spacing w:before="0"/>
              <w:jc w:val="left"/>
              <w:rPr>
                <w:i/>
                <w:sz w:val="16"/>
                <w:szCs w:val="16"/>
              </w:rPr>
            </w:pPr>
            <w:r>
              <w:rPr>
                <w:i/>
                <w:sz w:val="16"/>
                <w:szCs w:val="16"/>
              </w:rPr>
              <w:t>Decimal</w:t>
            </w:r>
          </w:p>
        </w:tc>
        <w:tc>
          <w:tcPr>
            <w:tcW w:w="850" w:type="dxa"/>
            <w:vAlign w:val="center"/>
          </w:tcPr>
          <w:p w14:paraId="34E53C7C" w14:textId="77777777" w:rsidR="00C07799" w:rsidRDefault="00C07799" w:rsidP="0017215F">
            <w:pPr>
              <w:spacing w:before="0"/>
              <w:jc w:val="center"/>
              <w:rPr>
                <w:i/>
                <w:sz w:val="16"/>
                <w:szCs w:val="16"/>
              </w:rPr>
            </w:pPr>
            <w:r>
              <w:rPr>
                <w:i/>
                <w:sz w:val="16"/>
                <w:szCs w:val="16"/>
              </w:rPr>
              <w:t>0</w:t>
            </w:r>
          </w:p>
        </w:tc>
        <w:tc>
          <w:tcPr>
            <w:tcW w:w="851" w:type="dxa"/>
            <w:vAlign w:val="center"/>
          </w:tcPr>
          <w:p w14:paraId="594E22FC" w14:textId="77777777" w:rsidR="00C07799" w:rsidRDefault="00C07799" w:rsidP="0017215F">
            <w:pPr>
              <w:spacing w:before="0"/>
              <w:jc w:val="center"/>
              <w:rPr>
                <w:i/>
                <w:sz w:val="16"/>
                <w:szCs w:val="16"/>
              </w:rPr>
            </w:pPr>
            <w:r>
              <w:rPr>
                <w:i/>
                <w:sz w:val="16"/>
                <w:szCs w:val="16"/>
              </w:rPr>
              <w:t>1</w:t>
            </w:r>
          </w:p>
        </w:tc>
        <w:tc>
          <w:tcPr>
            <w:tcW w:w="1276" w:type="dxa"/>
            <w:vAlign w:val="center"/>
          </w:tcPr>
          <w:p w14:paraId="25A0F165" w14:textId="77777777" w:rsidR="00C07799" w:rsidRPr="00C344F4" w:rsidRDefault="00C07799" w:rsidP="0017215F">
            <w:pPr>
              <w:spacing w:before="0"/>
              <w:jc w:val="left"/>
              <w:rPr>
                <w:i/>
                <w:sz w:val="16"/>
                <w:szCs w:val="16"/>
              </w:rPr>
            </w:pPr>
          </w:p>
        </w:tc>
      </w:tr>
      <w:tr w:rsidR="00C07799" w:rsidRPr="00C344F4" w14:paraId="341BBB6C" w14:textId="77777777" w:rsidTr="003D3609">
        <w:trPr>
          <w:trHeight w:val="284"/>
        </w:trPr>
        <w:tc>
          <w:tcPr>
            <w:tcW w:w="4253" w:type="dxa"/>
            <w:vAlign w:val="center"/>
          </w:tcPr>
          <w:p w14:paraId="43B6C95A" w14:textId="77777777" w:rsidR="00C07799" w:rsidRPr="00427FFC" w:rsidRDefault="00C07799" w:rsidP="008849B2">
            <w:pPr>
              <w:spacing w:before="0"/>
              <w:ind w:left="1026"/>
              <w:jc w:val="left"/>
              <w:rPr>
                <w:i/>
                <w:sz w:val="16"/>
                <w:szCs w:val="16"/>
              </w:rPr>
            </w:pPr>
            <w:r>
              <w:rPr>
                <w:i/>
                <w:sz w:val="16"/>
                <w:szCs w:val="16"/>
              </w:rPr>
              <w:t>mediaPotencial/valor</w:t>
            </w:r>
          </w:p>
        </w:tc>
        <w:tc>
          <w:tcPr>
            <w:tcW w:w="2268" w:type="dxa"/>
            <w:vAlign w:val="center"/>
          </w:tcPr>
          <w:p w14:paraId="56575850" w14:textId="77777777" w:rsidR="00C07799" w:rsidRDefault="00C07799" w:rsidP="0017215F">
            <w:pPr>
              <w:spacing w:before="0"/>
              <w:jc w:val="left"/>
              <w:rPr>
                <w:i/>
                <w:sz w:val="16"/>
                <w:szCs w:val="16"/>
              </w:rPr>
            </w:pPr>
            <w:r>
              <w:rPr>
                <w:i/>
                <w:sz w:val="16"/>
                <w:szCs w:val="16"/>
              </w:rPr>
              <w:t>Decimal</w:t>
            </w:r>
          </w:p>
        </w:tc>
        <w:tc>
          <w:tcPr>
            <w:tcW w:w="850" w:type="dxa"/>
            <w:vAlign w:val="center"/>
          </w:tcPr>
          <w:p w14:paraId="6FE3CE00" w14:textId="77777777" w:rsidR="00C07799" w:rsidRDefault="00C07799" w:rsidP="0017215F">
            <w:pPr>
              <w:spacing w:before="0"/>
              <w:jc w:val="center"/>
              <w:rPr>
                <w:i/>
                <w:sz w:val="16"/>
                <w:szCs w:val="16"/>
              </w:rPr>
            </w:pPr>
            <w:r>
              <w:rPr>
                <w:i/>
                <w:sz w:val="16"/>
                <w:szCs w:val="16"/>
              </w:rPr>
              <w:t>0</w:t>
            </w:r>
          </w:p>
        </w:tc>
        <w:tc>
          <w:tcPr>
            <w:tcW w:w="851" w:type="dxa"/>
            <w:vAlign w:val="center"/>
          </w:tcPr>
          <w:p w14:paraId="1162C725" w14:textId="77777777" w:rsidR="00C07799" w:rsidRDefault="00C07799" w:rsidP="0017215F">
            <w:pPr>
              <w:spacing w:before="0"/>
              <w:jc w:val="center"/>
              <w:rPr>
                <w:i/>
                <w:sz w:val="16"/>
                <w:szCs w:val="16"/>
              </w:rPr>
            </w:pPr>
            <w:r>
              <w:rPr>
                <w:i/>
                <w:sz w:val="16"/>
                <w:szCs w:val="16"/>
              </w:rPr>
              <w:t>1</w:t>
            </w:r>
          </w:p>
        </w:tc>
        <w:tc>
          <w:tcPr>
            <w:tcW w:w="1276" w:type="dxa"/>
            <w:vAlign w:val="center"/>
          </w:tcPr>
          <w:p w14:paraId="157E94B6" w14:textId="77777777" w:rsidR="00C07799" w:rsidRPr="00C344F4" w:rsidRDefault="00C07799" w:rsidP="0017215F">
            <w:pPr>
              <w:spacing w:before="0"/>
              <w:jc w:val="left"/>
              <w:rPr>
                <w:i/>
                <w:sz w:val="16"/>
                <w:szCs w:val="16"/>
              </w:rPr>
            </w:pPr>
          </w:p>
        </w:tc>
      </w:tr>
      <w:tr w:rsidR="00C07799" w:rsidRPr="00C344F4" w14:paraId="7B32479B" w14:textId="77777777" w:rsidTr="003D3609">
        <w:trPr>
          <w:trHeight w:val="284"/>
        </w:trPr>
        <w:tc>
          <w:tcPr>
            <w:tcW w:w="4253" w:type="dxa"/>
            <w:vAlign w:val="center"/>
          </w:tcPr>
          <w:p w14:paraId="26F1E5A5" w14:textId="77777777" w:rsidR="00C07799" w:rsidRPr="00427FFC" w:rsidRDefault="00C07799" w:rsidP="008849B2">
            <w:pPr>
              <w:spacing w:before="0"/>
              <w:ind w:left="1026"/>
              <w:jc w:val="left"/>
              <w:rPr>
                <w:i/>
                <w:sz w:val="16"/>
                <w:szCs w:val="16"/>
              </w:rPr>
            </w:pPr>
            <w:r>
              <w:rPr>
                <w:i/>
                <w:sz w:val="16"/>
                <w:szCs w:val="16"/>
              </w:rPr>
              <w:t>dataPotencial</w:t>
            </w:r>
          </w:p>
        </w:tc>
        <w:tc>
          <w:tcPr>
            <w:tcW w:w="2268" w:type="dxa"/>
            <w:vAlign w:val="center"/>
          </w:tcPr>
          <w:p w14:paraId="2903A264" w14:textId="77777777" w:rsidR="00C07799" w:rsidRDefault="00C07799" w:rsidP="0017215F">
            <w:pPr>
              <w:spacing w:before="0"/>
              <w:jc w:val="left"/>
              <w:rPr>
                <w:i/>
                <w:sz w:val="16"/>
                <w:szCs w:val="16"/>
              </w:rPr>
            </w:pPr>
            <w:r>
              <w:rPr>
                <w:i/>
                <w:sz w:val="16"/>
                <w:szCs w:val="16"/>
              </w:rPr>
              <w:t>Date</w:t>
            </w:r>
          </w:p>
        </w:tc>
        <w:tc>
          <w:tcPr>
            <w:tcW w:w="850" w:type="dxa"/>
            <w:vAlign w:val="center"/>
          </w:tcPr>
          <w:p w14:paraId="0B7999B1" w14:textId="77777777" w:rsidR="00C07799" w:rsidRDefault="00C07799" w:rsidP="0017215F">
            <w:pPr>
              <w:spacing w:before="0"/>
              <w:jc w:val="center"/>
              <w:rPr>
                <w:i/>
                <w:sz w:val="16"/>
                <w:szCs w:val="16"/>
              </w:rPr>
            </w:pPr>
            <w:r>
              <w:rPr>
                <w:i/>
                <w:sz w:val="16"/>
                <w:szCs w:val="16"/>
              </w:rPr>
              <w:t>0</w:t>
            </w:r>
          </w:p>
        </w:tc>
        <w:tc>
          <w:tcPr>
            <w:tcW w:w="851" w:type="dxa"/>
            <w:vAlign w:val="center"/>
          </w:tcPr>
          <w:p w14:paraId="5309DA17" w14:textId="77777777" w:rsidR="00C07799" w:rsidRDefault="00C07799" w:rsidP="0017215F">
            <w:pPr>
              <w:spacing w:before="0"/>
              <w:jc w:val="center"/>
              <w:rPr>
                <w:i/>
                <w:sz w:val="16"/>
                <w:szCs w:val="16"/>
              </w:rPr>
            </w:pPr>
            <w:r>
              <w:rPr>
                <w:i/>
                <w:sz w:val="16"/>
                <w:szCs w:val="16"/>
              </w:rPr>
              <w:t>1</w:t>
            </w:r>
          </w:p>
        </w:tc>
        <w:tc>
          <w:tcPr>
            <w:tcW w:w="1276" w:type="dxa"/>
            <w:vAlign w:val="center"/>
          </w:tcPr>
          <w:p w14:paraId="3C008670" w14:textId="77777777" w:rsidR="00C07799" w:rsidRPr="00C344F4" w:rsidRDefault="00C07799" w:rsidP="0017215F">
            <w:pPr>
              <w:spacing w:before="0"/>
              <w:jc w:val="left"/>
              <w:rPr>
                <w:i/>
                <w:sz w:val="16"/>
                <w:szCs w:val="16"/>
              </w:rPr>
            </w:pPr>
          </w:p>
        </w:tc>
      </w:tr>
      <w:tr w:rsidR="00EA3751" w:rsidRPr="00C344F4" w14:paraId="75430ECC" w14:textId="77777777" w:rsidTr="003D3609">
        <w:trPr>
          <w:trHeight w:val="284"/>
        </w:trPr>
        <w:tc>
          <w:tcPr>
            <w:tcW w:w="4253" w:type="dxa"/>
            <w:vAlign w:val="center"/>
          </w:tcPr>
          <w:p w14:paraId="4F0F09A3" w14:textId="4CFC4A27" w:rsidR="00EA3751" w:rsidRPr="007A37C2" w:rsidRDefault="007A37C2" w:rsidP="008849B2">
            <w:pPr>
              <w:spacing w:before="0"/>
              <w:ind w:left="459"/>
              <w:jc w:val="left"/>
              <w:rPr>
                <w:sz w:val="16"/>
                <w:szCs w:val="16"/>
              </w:rPr>
            </w:pPr>
            <w:r>
              <w:rPr>
                <w:sz w:val="16"/>
                <w:szCs w:val="16"/>
              </w:rPr>
              <w:t>TotaisHistoricoPagamentos</w:t>
            </w:r>
          </w:p>
        </w:tc>
        <w:tc>
          <w:tcPr>
            <w:tcW w:w="2268" w:type="dxa"/>
            <w:vAlign w:val="center"/>
          </w:tcPr>
          <w:p w14:paraId="0EF183AA" w14:textId="77777777" w:rsidR="00EA3751" w:rsidRDefault="00EA3751" w:rsidP="00427FFC">
            <w:pPr>
              <w:spacing w:before="0"/>
              <w:jc w:val="left"/>
              <w:rPr>
                <w:i/>
                <w:sz w:val="16"/>
                <w:szCs w:val="16"/>
              </w:rPr>
            </w:pPr>
          </w:p>
        </w:tc>
        <w:tc>
          <w:tcPr>
            <w:tcW w:w="850" w:type="dxa"/>
            <w:vAlign w:val="center"/>
          </w:tcPr>
          <w:p w14:paraId="6254D53E" w14:textId="05B5A612" w:rsidR="00EA3751" w:rsidRDefault="007A37C2" w:rsidP="00427FFC">
            <w:pPr>
              <w:spacing w:before="0"/>
              <w:jc w:val="center"/>
              <w:rPr>
                <w:i/>
                <w:sz w:val="16"/>
                <w:szCs w:val="16"/>
              </w:rPr>
            </w:pPr>
            <w:r>
              <w:rPr>
                <w:i/>
                <w:sz w:val="16"/>
                <w:szCs w:val="16"/>
              </w:rPr>
              <w:t>0</w:t>
            </w:r>
          </w:p>
        </w:tc>
        <w:tc>
          <w:tcPr>
            <w:tcW w:w="851" w:type="dxa"/>
            <w:vAlign w:val="center"/>
          </w:tcPr>
          <w:p w14:paraId="6B85861C" w14:textId="24B0A33C" w:rsidR="00EA3751" w:rsidRDefault="007A37C2" w:rsidP="00427FFC">
            <w:pPr>
              <w:spacing w:before="0"/>
              <w:jc w:val="center"/>
              <w:rPr>
                <w:i/>
                <w:sz w:val="16"/>
                <w:szCs w:val="16"/>
              </w:rPr>
            </w:pPr>
            <w:r>
              <w:rPr>
                <w:i/>
                <w:sz w:val="16"/>
                <w:szCs w:val="16"/>
              </w:rPr>
              <w:t>1</w:t>
            </w:r>
          </w:p>
        </w:tc>
        <w:tc>
          <w:tcPr>
            <w:tcW w:w="1276" w:type="dxa"/>
            <w:vAlign w:val="center"/>
          </w:tcPr>
          <w:p w14:paraId="7C76D129" w14:textId="77777777" w:rsidR="00EA3751" w:rsidRPr="00C344F4" w:rsidRDefault="00EA3751" w:rsidP="00427FFC">
            <w:pPr>
              <w:spacing w:before="0"/>
              <w:jc w:val="left"/>
              <w:rPr>
                <w:i/>
                <w:sz w:val="16"/>
                <w:szCs w:val="16"/>
              </w:rPr>
            </w:pPr>
          </w:p>
        </w:tc>
      </w:tr>
      <w:tr w:rsidR="00B2635C" w:rsidRPr="00C344F4" w14:paraId="3D81006D" w14:textId="77777777" w:rsidTr="003D3609">
        <w:trPr>
          <w:trHeight w:val="284"/>
        </w:trPr>
        <w:tc>
          <w:tcPr>
            <w:tcW w:w="4253" w:type="dxa"/>
            <w:vAlign w:val="center"/>
          </w:tcPr>
          <w:p w14:paraId="7516E3D1" w14:textId="0D0D2999" w:rsidR="00B2635C" w:rsidRPr="00B2635C" w:rsidRDefault="00B2635C" w:rsidP="008849B2">
            <w:pPr>
              <w:spacing w:before="0"/>
              <w:ind w:left="601"/>
              <w:jc w:val="left"/>
              <w:rPr>
                <w:sz w:val="16"/>
                <w:szCs w:val="16"/>
              </w:rPr>
            </w:pPr>
            <w:r>
              <w:rPr>
                <w:sz w:val="16"/>
                <w:szCs w:val="16"/>
              </w:rPr>
              <w:t>Mercado</w:t>
            </w:r>
          </w:p>
        </w:tc>
        <w:tc>
          <w:tcPr>
            <w:tcW w:w="2268" w:type="dxa"/>
            <w:vAlign w:val="center"/>
          </w:tcPr>
          <w:p w14:paraId="0A2EB55A" w14:textId="7BCEFF7D" w:rsidR="00B2635C" w:rsidRDefault="00B2635C" w:rsidP="00427FFC">
            <w:pPr>
              <w:spacing w:before="0"/>
              <w:jc w:val="left"/>
              <w:rPr>
                <w:i/>
                <w:sz w:val="16"/>
                <w:szCs w:val="16"/>
              </w:rPr>
            </w:pPr>
            <w:r>
              <w:rPr>
                <w:i/>
                <w:sz w:val="16"/>
                <w:szCs w:val="16"/>
              </w:rPr>
              <w:t>Pagamentos</w:t>
            </w:r>
          </w:p>
        </w:tc>
        <w:tc>
          <w:tcPr>
            <w:tcW w:w="850" w:type="dxa"/>
            <w:vAlign w:val="center"/>
          </w:tcPr>
          <w:p w14:paraId="3CEFEAE1" w14:textId="4F2C5A7E" w:rsidR="00B2635C" w:rsidRDefault="00B2635C" w:rsidP="00427FFC">
            <w:pPr>
              <w:spacing w:before="0"/>
              <w:jc w:val="center"/>
              <w:rPr>
                <w:i/>
                <w:sz w:val="16"/>
                <w:szCs w:val="16"/>
              </w:rPr>
            </w:pPr>
            <w:r>
              <w:rPr>
                <w:i/>
                <w:sz w:val="16"/>
                <w:szCs w:val="16"/>
              </w:rPr>
              <w:t>0</w:t>
            </w:r>
          </w:p>
        </w:tc>
        <w:tc>
          <w:tcPr>
            <w:tcW w:w="851" w:type="dxa"/>
            <w:vAlign w:val="center"/>
          </w:tcPr>
          <w:p w14:paraId="5B128185" w14:textId="739865D1" w:rsidR="00B2635C" w:rsidRDefault="00B2635C" w:rsidP="00427FFC">
            <w:pPr>
              <w:spacing w:before="0"/>
              <w:jc w:val="center"/>
              <w:rPr>
                <w:i/>
                <w:sz w:val="16"/>
                <w:szCs w:val="16"/>
              </w:rPr>
            </w:pPr>
            <w:r>
              <w:rPr>
                <w:i/>
                <w:sz w:val="16"/>
                <w:szCs w:val="16"/>
              </w:rPr>
              <w:t>-1</w:t>
            </w:r>
          </w:p>
        </w:tc>
        <w:tc>
          <w:tcPr>
            <w:tcW w:w="1276" w:type="dxa"/>
            <w:vAlign w:val="center"/>
          </w:tcPr>
          <w:p w14:paraId="6FFFA59A" w14:textId="77777777" w:rsidR="00B2635C" w:rsidRPr="00C344F4" w:rsidRDefault="00B2635C" w:rsidP="00427FFC">
            <w:pPr>
              <w:spacing w:before="0"/>
              <w:jc w:val="left"/>
              <w:rPr>
                <w:i/>
                <w:sz w:val="16"/>
                <w:szCs w:val="16"/>
              </w:rPr>
            </w:pPr>
          </w:p>
        </w:tc>
      </w:tr>
      <w:tr w:rsidR="00B2635C" w:rsidRPr="00C344F4" w14:paraId="441540DB" w14:textId="77777777" w:rsidTr="003D3609">
        <w:trPr>
          <w:trHeight w:val="284"/>
        </w:trPr>
        <w:tc>
          <w:tcPr>
            <w:tcW w:w="4253" w:type="dxa"/>
            <w:vAlign w:val="center"/>
          </w:tcPr>
          <w:p w14:paraId="2C3E1F3A" w14:textId="3886FF28" w:rsidR="00B2635C" w:rsidRPr="00427FFC" w:rsidRDefault="00B2635C" w:rsidP="008849B2">
            <w:pPr>
              <w:spacing w:before="0"/>
              <w:ind w:left="743"/>
              <w:jc w:val="left"/>
              <w:rPr>
                <w:i/>
                <w:sz w:val="16"/>
                <w:szCs w:val="16"/>
              </w:rPr>
            </w:pPr>
            <w:r>
              <w:rPr>
                <w:i/>
                <w:sz w:val="16"/>
                <w:szCs w:val="16"/>
              </w:rPr>
              <w:t>segmento</w:t>
            </w:r>
          </w:p>
        </w:tc>
        <w:tc>
          <w:tcPr>
            <w:tcW w:w="2268" w:type="dxa"/>
            <w:vAlign w:val="center"/>
          </w:tcPr>
          <w:p w14:paraId="6640C55E" w14:textId="4FB971A3" w:rsidR="00B2635C" w:rsidRDefault="00B2635C" w:rsidP="00427FFC">
            <w:pPr>
              <w:spacing w:before="0"/>
              <w:jc w:val="left"/>
              <w:rPr>
                <w:i/>
                <w:sz w:val="16"/>
                <w:szCs w:val="16"/>
              </w:rPr>
            </w:pPr>
            <w:r>
              <w:rPr>
                <w:i/>
                <w:sz w:val="16"/>
                <w:szCs w:val="16"/>
              </w:rPr>
              <w:t>Integer</w:t>
            </w:r>
          </w:p>
        </w:tc>
        <w:tc>
          <w:tcPr>
            <w:tcW w:w="850" w:type="dxa"/>
            <w:vAlign w:val="center"/>
          </w:tcPr>
          <w:p w14:paraId="5DE0840F" w14:textId="18496AC3" w:rsidR="00B2635C" w:rsidRDefault="00B2635C" w:rsidP="00427FFC">
            <w:pPr>
              <w:spacing w:before="0"/>
              <w:jc w:val="center"/>
              <w:rPr>
                <w:i/>
                <w:sz w:val="16"/>
                <w:szCs w:val="16"/>
              </w:rPr>
            </w:pPr>
            <w:r>
              <w:rPr>
                <w:i/>
                <w:sz w:val="16"/>
                <w:szCs w:val="16"/>
              </w:rPr>
              <w:t>0</w:t>
            </w:r>
          </w:p>
        </w:tc>
        <w:tc>
          <w:tcPr>
            <w:tcW w:w="851" w:type="dxa"/>
            <w:vAlign w:val="center"/>
          </w:tcPr>
          <w:p w14:paraId="09371649" w14:textId="53916792" w:rsidR="00B2635C" w:rsidRDefault="00B2635C" w:rsidP="00427FFC">
            <w:pPr>
              <w:spacing w:before="0"/>
              <w:jc w:val="center"/>
              <w:rPr>
                <w:i/>
                <w:sz w:val="16"/>
                <w:szCs w:val="16"/>
              </w:rPr>
            </w:pPr>
            <w:r>
              <w:rPr>
                <w:i/>
                <w:sz w:val="16"/>
                <w:szCs w:val="16"/>
              </w:rPr>
              <w:t>1</w:t>
            </w:r>
          </w:p>
        </w:tc>
        <w:tc>
          <w:tcPr>
            <w:tcW w:w="1276" w:type="dxa"/>
            <w:vAlign w:val="center"/>
          </w:tcPr>
          <w:p w14:paraId="215E920A" w14:textId="77777777" w:rsidR="00B2635C" w:rsidRPr="00C344F4" w:rsidRDefault="00B2635C" w:rsidP="00427FFC">
            <w:pPr>
              <w:spacing w:before="0"/>
              <w:jc w:val="left"/>
              <w:rPr>
                <w:i/>
                <w:sz w:val="16"/>
                <w:szCs w:val="16"/>
              </w:rPr>
            </w:pPr>
          </w:p>
        </w:tc>
      </w:tr>
      <w:tr w:rsidR="00B2635C" w:rsidRPr="00C344F4" w14:paraId="775F440E" w14:textId="77777777" w:rsidTr="003D3609">
        <w:trPr>
          <w:trHeight w:val="284"/>
        </w:trPr>
        <w:tc>
          <w:tcPr>
            <w:tcW w:w="4253" w:type="dxa"/>
            <w:vAlign w:val="center"/>
          </w:tcPr>
          <w:p w14:paraId="307297E8" w14:textId="2DF781AA" w:rsidR="00B2635C" w:rsidRPr="00427FFC" w:rsidRDefault="00B2635C" w:rsidP="008849B2">
            <w:pPr>
              <w:spacing w:before="0"/>
              <w:ind w:left="743"/>
              <w:jc w:val="left"/>
              <w:rPr>
                <w:i/>
                <w:sz w:val="16"/>
                <w:szCs w:val="16"/>
              </w:rPr>
            </w:pPr>
            <w:r>
              <w:rPr>
                <w:i/>
                <w:sz w:val="16"/>
                <w:szCs w:val="16"/>
              </w:rPr>
              <w:t>identificacaoColuna</w:t>
            </w:r>
          </w:p>
        </w:tc>
        <w:tc>
          <w:tcPr>
            <w:tcW w:w="2268" w:type="dxa"/>
            <w:vAlign w:val="center"/>
          </w:tcPr>
          <w:p w14:paraId="373A723A" w14:textId="0C3F36BE" w:rsidR="00B2635C" w:rsidRDefault="00B2635C" w:rsidP="00427FFC">
            <w:pPr>
              <w:spacing w:before="0"/>
              <w:jc w:val="left"/>
              <w:rPr>
                <w:i/>
                <w:sz w:val="16"/>
                <w:szCs w:val="16"/>
              </w:rPr>
            </w:pPr>
            <w:r>
              <w:rPr>
                <w:i/>
                <w:sz w:val="16"/>
                <w:szCs w:val="16"/>
              </w:rPr>
              <w:t>String</w:t>
            </w:r>
          </w:p>
        </w:tc>
        <w:tc>
          <w:tcPr>
            <w:tcW w:w="850" w:type="dxa"/>
            <w:vAlign w:val="center"/>
          </w:tcPr>
          <w:p w14:paraId="583CF7D5" w14:textId="7023BD4F" w:rsidR="00B2635C" w:rsidRDefault="00B2635C" w:rsidP="00427FFC">
            <w:pPr>
              <w:spacing w:before="0"/>
              <w:jc w:val="center"/>
              <w:rPr>
                <w:i/>
                <w:sz w:val="16"/>
                <w:szCs w:val="16"/>
              </w:rPr>
            </w:pPr>
            <w:r>
              <w:rPr>
                <w:i/>
                <w:sz w:val="16"/>
                <w:szCs w:val="16"/>
              </w:rPr>
              <w:t>0</w:t>
            </w:r>
          </w:p>
        </w:tc>
        <w:tc>
          <w:tcPr>
            <w:tcW w:w="851" w:type="dxa"/>
            <w:vAlign w:val="center"/>
          </w:tcPr>
          <w:p w14:paraId="35FC7B46" w14:textId="262278EF" w:rsidR="00B2635C" w:rsidRDefault="00B2635C" w:rsidP="00427FFC">
            <w:pPr>
              <w:spacing w:before="0"/>
              <w:jc w:val="center"/>
              <w:rPr>
                <w:i/>
                <w:sz w:val="16"/>
                <w:szCs w:val="16"/>
              </w:rPr>
            </w:pPr>
            <w:r>
              <w:rPr>
                <w:i/>
                <w:sz w:val="16"/>
                <w:szCs w:val="16"/>
              </w:rPr>
              <w:t>1</w:t>
            </w:r>
          </w:p>
        </w:tc>
        <w:tc>
          <w:tcPr>
            <w:tcW w:w="1276" w:type="dxa"/>
            <w:vAlign w:val="center"/>
          </w:tcPr>
          <w:p w14:paraId="3211FE8D" w14:textId="77777777" w:rsidR="00B2635C" w:rsidRPr="00C344F4" w:rsidRDefault="00B2635C" w:rsidP="00427FFC">
            <w:pPr>
              <w:spacing w:before="0"/>
              <w:jc w:val="left"/>
              <w:rPr>
                <w:i/>
                <w:sz w:val="16"/>
                <w:szCs w:val="16"/>
              </w:rPr>
            </w:pPr>
          </w:p>
        </w:tc>
      </w:tr>
      <w:tr w:rsidR="00B2635C" w:rsidRPr="00C344F4" w14:paraId="29003CC9" w14:textId="77777777" w:rsidTr="003D3609">
        <w:trPr>
          <w:trHeight w:val="284"/>
        </w:trPr>
        <w:tc>
          <w:tcPr>
            <w:tcW w:w="4253" w:type="dxa"/>
            <w:vAlign w:val="center"/>
          </w:tcPr>
          <w:p w14:paraId="6B5CCB73" w14:textId="6C65517F" w:rsidR="00B2635C" w:rsidRPr="00427FFC" w:rsidRDefault="00B2635C" w:rsidP="008849B2">
            <w:pPr>
              <w:spacing w:before="0"/>
              <w:ind w:left="743"/>
              <w:jc w:val="left"/>
              <w:rPr>
                <w:i/>
                <w:sz w:val="16"/>
                <w:szCs w:val="16"/>
              </w:rPr>
            </w:pPr>
            <w:r>
              <w:rPr>
                <w:i/>
                <w:sz w:val="16"/>
                <w:szCs w:val="16"/>
              </w:rPr>
              <w:t>valor/valor</w:t>
            </w:r>
          </w:p>
        </w:tc>
        <w:tc>
          <w:tcPr>
            <w:tcW w:w="2268" w:type="dxa"/>
            <w:vAlign w:val="center"/>
          </w:tcPr>
          <w:p w14:paraId="61F5E8B2" w14:textId="13863EC5" w:rsidR="00B2635C" w:rsidRDefault="00B2635C" w:rsidP="00427FFC">
            <w:pPr>
              <w:spacing w:before="0"/>
              <w:jc w:val="left"/>
              <w:rPr>
                <w:i/>
                <w:sz w:val="16"/>
                <w:szCs w:val="16"/>
              </w:rPr>
            </w:pPr>
            <w:r>
              <w:rPr>
                <w:i/>
                <w:sz w:val="16"/>
                <w:szCs w:val="16"/>
              </w:rPr>
              <w:t>Decimal</w:t>
            </w:r>
          </w:p>
        </w:tc>
        <w:tc>
          <w:tcPr>
            <w:tcW w:w="850" w:type="dxa"/>
            <w:vAlign w:val="center"/>
          </w:tcPr>
          <w:p w14:paraId="31ECE07D" w14:textId="2022CC28" w:rsidR="00B2635C" w:rsidRDefault="00B2635C" w:rsidP="00427FFC">
            <w:pPr>
              <w:spacing w:before="0"/>
              <w:jc w:val="center"/>
              <w:rPr>
                <w:i/>
                <w:sz w:val="16"/>
                <w:szCs w:val="16"/>
              </w:rPr>
            </w:pPr>
            <w:r>
              <w:rPr>
                <w:i/>
                <w:sz w:val="16"/>
                <w:szCs w:val="16"/>
              </w:rPr>
              <w:t>0</w:t>
            </w:r>
          </w:p>
        </w:tc>
        <w:tc>
          <w:tcPr>
            <w:tcW w:w="851" w:type="dxa"/>
            <w:vAlign w:val="center"/>
          </w:tcPr>
          <w:p w14:paraId="676CDD7F" w14:textId="71FEE408" w:rsidR="00B2635C" w:rsidRDefault="00B2635C" w:rsidP="00427FFC">
            <w:pPr>
              <w:spacing w:before="0"/>
              <w:jc w:val="center"/>
              <w:rPr>
                <w:i/>
                <w:sz w:val="16"/>
                <w:szCs w:val="16"/>
              </w:rPr>
            </w:pPr>
            <w:r>
              <w:rPr>
                <w:i/>
                <w:sz w:val="16"/>
                <w:szCs w:val="16"/>
              </w:rPr>
              <w:t>1</w:t>
            </w:r>
          </w:p>
        </w:tc>
        <w:tc>
          <w:tcPr>
            <w:tcW w:w="1276" w:type="dxa"/>
            <w:vAlign w:val="center"/>
          </w:tcPr>
          <w:p w14:paraId="567A32EB" w14:textId="77777777" w:rsidR="00B2635C" w:rsidRPr="00C344F4" w:rsidRDefault="00B2635C" w:rsidP="00427FFC">
            <w:pPr>
              <w:spacing w:before="0"/>
              <w:jc w:val="left"/>
              <w:rPr>
                <w:i/>
                <w:sz w:val="16"/>
                <w:szCs w:val="16"/>
              </w:rPr>
            </w:pPr>
          </w:p>
        </w:tc>
      </w:tr>
      <w:tr w:rsidR="00B2635C" w:rsidRPr="00C344F4" w14:paraId="12D5A2EC" w14:textId="77777777" w:rsidTr="003D3609">
        <w:trPr>
          <w:trHeight w:val="284"/>
        </w:trPr>
        <w:tc>
          <w:tcPr>
            <w:tcW w:w="4253" w:type="dxa"/>
            <w:vAlign w:val="center"/>
          </w:tcPr>
          <w:p w14:paraId="015D5A84" w14:textId="2D5896D6" w:rsidR="00B2635C" w:rsidRPr="00B2635C" w:rsidRDefault="00B2635C" w:rsidP="008849B2">
            <w:pPr>
              <w:spacing w:before="0"/>
              <w:ind w:left="601"/>
              <w:jc w:val="left"/>
              <w:rPr>
                <w:sz w:val="16"/>
                <w:szCs w:val="16"/>
              </w:rPr>
            </w:pPr>
            <w:r>
              <w:rPr>
                <w:sz w:val="16"/>
                <w:szCs w:val="16"/>
              </w:rPr>
              <w:t>Segmento</w:t>
            </w:r>
          </w:p>
        </w:tc>
        <w:tc>
          <w:tcPr>
            <w:tcW w:w="2268" w:type="dxa"/>
            <w:vAlign w:val="center"/>
          </w:tcPr>
          <w:p w14:paraId="756617C6" w14:textId="77777777" w:rsidR="00B2635C" w:rsidRDefault="00B2635C" w:rsidP="0017215F">
            <w:pPr>
              <w:spacing w:before="0"/>
              <w:jc w:val="left"/>
              <w:rPr>
                <w:i/>
                <w:sz w:val="16"/>
                <w:szCs w:val="16"/>
              </w:rPr>
            </w:pPr>
            <w:r>
              <w:rPr>
                <w:i/>
                <w:sz w:val="16"/>
                <w:szCs w:val="16"/>
              </w:rPr>
              <w:t>Pagamentos</w:t>
            </w:r>
          </w:p>
        </w:tc>
        <w:tc>
          <w:tcPr>
            <w:tcW w:w="850" w:type="dxa"/>
            <w:vAlign w:val="center"/>
          </w:tcPr>
          <w:p w14:paraId="68AAEC02" w14:textId="77777777" w:rsidR="00B2635C" w:rsidRDefault="00B2635C" w:rsidP="0017215F">
            <w:pPr>
              <w:spacing w:before="0"/>
              <w:jc w:val="center"/>
              <w:rPr>
                <w:i/>
                <w:sz w:val="16"/>
                <w:szCs w:val="16"/>
              </w:rPr>
            </w:pPr>
            <w:r>
              <w:rPr>
                <w:i/>
                <w:sz w:val="16"/>
                <w:szCs w:val="16"/>
              </w:rPr>
              <w:t>0</w:t>
            </w:r>
          </w:p>
        </w:tc>
        <w:tc>
          <w:tcPr>
            <w:tcW w:w="851" w:type="dxa"/>
            <w:vAlign w:val="center"/>
          </w:tcPr>
          <w:p w14:paraId="002CEF75" w14:textId="77777777" w:rsidR="00B2635C" w:rsidRDefault="00B2635C" w:rsidP="0017215F">
            <w:pPr>
              <w:spacing w:before="0"/>
              <w:jc w:val="center"/>
              <w:rPr>
                <w:i/>
                <w:sz w:val="16"/>
                <w:szCs w:val="16"/>
              </w:rPr>
            </w:pPr>
            <w:r>
              <w:rPr>
                <w:i/>
                <w:sz w:val="16"/>
                <w:szCs w:val="16"/>
              </w:rPr>
              <w:t>-1</w:t>
            </w:r>
          </w:p>
        </w:tc>
        <w:tc>
          <w:tcPr>
            <w:tcW w:w="1276" w:type="dxa"/>
            <w:vAlign w:val="center"/>
          </w:tcPr>
          <w:p w14:paraId="56EB101A" w14:textId="77777777" w:rsidR="00B2635C" w:rsidRPr="00C344F4" w:rsidRDefault="00B2635C" w:rsidP="0017215F">
            <w:pPr>
              <w:spacing w:before="0"/>
              <w:jc w:val="left"/>
              <w:rPr>
                <w:i/>
                <w:sz w:val="16"/>
                <w:szCs w:val="16"/>
              </w:rPr>
            </w:pPr>
          </w:p>
        </w:tc>
      </w:tr>
      <w:tr w:rsidR="00B2635C" w:rsidRPr="00C344F4" w14:paraId="448200A9" w14:textId="77777777" w:rsidTr="003D3609">
        <w:trPr>
          <w:trHeight w:val="284"/>
        </w:trPr>
        <w:tc>
          <w:tcPr>
            <w:tcW w:w="4253" w:type="dxa"/>
            <w:vAlign w:val="center"/>
          </w:tcPr>
          <w:p w14:paraId="28D7E1B2" w14:textId="77777777" w:rsidR="00B2635C" w:rsidRPr="00427FFC" w:rsidRDefault="00B2635C" w:rsidP="008849B2">
            <w:pPr>
              <w:spacing w:before="0"/>
              <w:ind w:left="743"/>
              <w:jc w:val="left"/>
              <w:rPr>
                <w:i/>
                <w:sz w:val="16"/>
                <w:szCs w:val="16"/>
              </w:rPr>
            </w:pPr>
            <w:r>
              <w:rPr>
                <w:i/>
                <w:sz w:val="16"/>
                <w:szCs w:val="16"/>
              </w:rPr>
              <w:t>segmento</w:t>
            </w:r>
          </w:p>
        </w:tc>
        <w:tc>
          <w:tcPr>
            <w:tcW w:w="2268" w:type="dxa"/>
            <w:vAlign w:val="center"/>
          </w:tcPr>
          <w:p w14:paraId="7CFA38B6" w14:textId="77777777" w:rsidR="00B2635C" w:rsidRDefault="00B2635C" w:rsidP="0017215F">
            <w:pPr>
              <w:spacing w:before="0"/>
              <w:jc w:val="left"/>
              <w:rPr>
                <w:i/>
                <w:sz w:val="16"/>
                <w:szCs w:val="16"/>
              </w:rPr>
            </w:pPr>
            <w:r>
              <w:rPr>
                <w:i/>
                <w:sz w:val="16"/>
                <w:szCs w:val="16"/>
              </w:rPr>
              <w:t>Integer</w:t>
            </w:r>
          </w:p>
        </w:tc>
        <w:tc>
          <w:tcPr>
            <w:tcW w:w="850" w:type="dxa"/>
            <w:vAlign w:val="center"/>
          </w:tcPr>
          <w:p w14:paraId="265E9029" w14:textId="77777777" w:rsidR="00B2635C" w:rsidRDefault="00B2635C" w:rsidP="0017215F">
            <w:pPr>
              <w:spacing w:before="0"/>
              <w:jc w:val="center"/>
              <w:rPr>
                <w:i/>
                <w:sz w:val="16"/>
                <w:szCs w:val="16"/>
              </w:rPr>
            </w:pPr>
            <w:r>
              <w:rPr>
                <w:i/>
                <w:sz w:val="16"/>
                <w:szCs w:val="16"/>
              </w:rPr>
              <w:t>0</w:t>
            </w:r>
          </w:p>
        </w:tc>
        <w:tc>
          <w:tcPr>
            <w:tcW w:w="851" w:type="dxa"/>
            <w:vAlign w:val="center"/>
          </w:tcPr>
          <w:p w14:paraId="14CD3A0E" w14:textId="77777777" w:rsidR="00B2635C" w:rsidRDefault="00B2635C" w:rsidP="0017215F">
            <w:pPr>
              <w:spacing w:before="0"/>
              <w:jc w:val="center"/>
              <w:rPr>
                <w:i/>
                <w:sz w:val="16"/>
                <w:szCs w:val="16"/>
              </w:rPr>
            </w:pPr>
            <w:r>
              <w:rPr>
                <w:i/>
                <w:sz w:val="16"/>
                <w:szCs w:val="16"/>
              </w:rPr>
              <w:t>1</w:t>
            </w:r>
          </w:p>
        </w:tc>
        <w:tc>
          <w:tcPr>
            <w:tcW w:w="1276" w:type="dxa"/>
            <w:vAlign w:val="center"/>
          </w:tcPr>
          <w:p w14:paraId="2038F7AA" w14:textId="77777777" w:rsidR="00B2635C" w:rsidRPr="00C344F4" w:rsidRDefault="00B2635C" w:rsidP="0017215F">
            <w:pPr>
              <w:spacing w:before="0"/>
              <w:jc w:val="left"/>
              <w:rPr>
                <w:i/>
                <w:sz w:val="16"/>
                <w:szCs w:val="16"/>
              </w:rPr>
            </w:pPr>
          </w:p>
        </w:tc>
      </w:tr>
      <w:tr w:rsidR="00B2635C" w:rsidRPr="00C344F4" w14:paraId="1CCC2876" w14:textId="77777777" w:rsidTr="003D3609">
        <w:trPr>
          <w:trHeight w:val="284"/>
        </w:trPr>
        <w:tc>
          <w:tcPr>
            <w:tcW w:w="4253" w:type="dxa"/>
            <w:vAlign w:val="center"/>
          </w:tcPr>
          <w:p w14:paraId="4A602D4F" w14:textId="77777777" w:rsidR="00B2635C" w:rsidRPr="00427FFC" w:rsidRDefault="00B2635C" w:rsidP="008849B2">
            <w:pPr>
              <w:spacing w:before="0"/>
              <w:ind w:left="743"/>
              <w:jc w:val="left"/>
              <w:rPr>
                <w:i/>
                <w:sz w:val="16"/>
                <w:szCs w:val="16"/>
              </w:rPr>
            </w:pPr>
            <w:r>
              <w:rPr>
                <w:i/>
                <w:sz w:val="16"/>
                <w:szCs w:val="16"/>
              </w:rPr>
              <w:t>identificacaoColuna</w:t>
            </w:r>
          </w:p>
        </w:tc>
        <w:tc>
          <w:tcPr>
            <w:tcW w:w="2268" w:type="dxa"/>
            <w:vAlign w:val="center"/>
          </w:tcPr>
          <w:p w14:paraId="66B70856" w14:textId="77777777" w:rsidR="00B2635C" w:rsidRDefault="00B2635C" w:rsidP="0017215F">
            <w:pPr>
              <w:spacing w:before="0"/>
              <w:jc w:val="left"/>
              <w:rPr>
                <w:i/>
                <w:sz w:val="16"/>
                <w:szCs w:val="16"/>
              </w:rPr>
            </w:pPr>
            <w:r>
              <w:rPr>
                <w:i/>
                <w:sz w:val="16"/>
                <w:szCs w:val="16"/>
              </w:rPr>
              <w:t>String</w:t>
            </w:r>
          </w:p>
        </w:tc>
        <w:tc>
          <w:tcPr>
            <w:tcW w:w="850" w:type="dxa"/>
            <w:vAlign w:val="center"/>
          </w:tcPr>
          <w:p w14:paraId="16C7C6E0" w14:textId="77777777" w:rsidR="00B2635C" w:rsidRDefault="00B2635C" w:rsidP="0017215F">
            <w:pPr>
              <w:spacing w:before="0"/>
              <w:jc w:val="center"/>
              <w:rPr>
                <w:i/>
                <w:sz w:val="16"/>
                <w:szCs w:val="16"/>
              </w:rPr>
            </w:pPr>
            <w:r>
              <w:rPr>
                <w:i/>
                <w:sz w:val="16"/>
                <w:szCs w:val="16"/>
              </w:rPr>
              <w:t>0</w:t>
            </w:r>
          </w:p>
        </w:tc>
        <w:tc>
          <w:tcPr>
            <w:tcW w:w="851" w:type="dxa"/>
            <w:vAlign w:val="center"/>
          </w:tcPr>
          <w:p w14:paraId="09254DFA" w14:textId="77777777" w:rsidR="00B2635C" w:rsidRDefault="00B2635C" w:rsidP="0017215F">
            <w:pPr>
              <w:spacing w:before="0"/>
              <w:jc w:val="center"/>
              <w:rPr>
                <w:i/>
                <w:sz w:val="16"/>
                <w:szCs w:val="16"/>
              </w:rPr>
            </w:pPr>
            <w:r>
              <w:rPr>
                <w:i/>
                <w:sz w:val="16"/>
                <w:szCs w:val="16"/>
              </w:rPr>
              <w:t>1</w:t>
            </w:r>
          </w:p>
        </w:tc>
        <w:tc>
          <w:tcPr>
            <w:tcW w:w="1276" w:type="dxa"/>
            <w:vAlign w:val="center"/>
          </w:tcPr>
          <w:p w14:paraId="772D380C" w14:textId="77777777" w:rsidR="00B2635C" w:rsidRPr="00C344F4" w:rsidRDefault="00B2635C" w:rsidP="0017215F">
            <w:pPr>
              <w:spacing w:before="0"/>
              <w:jc w:val="left"/>
              <w:rPr>
                <w:i/>
                <w:sz w:val="16"/>
                <w:szCs w:val="16"/>
              </w:rPr>
            </w:pPr>
          </w:p>
        </w:tc>
      </w:tr>
      <w:tr w:rsidR="00B2635C" w:rsidRPr="00C344F4" w14:paraId="60E4E552" w14:textId="77777777" w:rsidTr="003D3609">
        <w:trPr>
          <w:trHeight w:val="284"/>
        </w:trPr>
        <w:tc>
          <w:tcPr>
            <w:tcW w:w="4253" w:type="dxa"/>
            <w:vAlign w:val="center"/>
          </w:tcPr>
          <w:p w14:paraId="5F38F355" w14:textId="77777777" w:rsidR="00B2635C" w:rsidRPr="00427FFC" w:rsidRDefault="00B2635C" w:rsidP="008849B2">
            <w:pPr>
              <w:spacing w:before="0"/>
              <w:ind w:left="743"/>
              <w:jc w:val="left"/>
              <w:rPr>
                <w:i/>
                <w:sz w:val="16"/>
                <w:szCs w:val="16"/>
              </w:rPr>
            </w:pPr>
            <w:r>
              <w:rPr>
                <w:i/>
                <w:sz w:val="16"/>
                <w:szCs w:val="16"/>
              </w:rPr>
              <w:t>valor/valor</w:t>
            </w:r>
          </w:p>
        </w:tc>
        <w:tc>
          <w:tcPr>
            <w:tcW w:w="2268" w:type="dxa"/>
            <w:vAlign w:val="center"/>
          </w:tcPr>
          <w:p w14:paraId="26DBF420" w14:textId="77777777" w:rsidR="00B2635C" w:rsidRDefault="00B2635C" w:rsidP="0017215F">
            <w:pPr>
              <w:spacing w:before="0"/>
              <w:jc w:val="left"/>
              <w:rPr>
                <w:i/>
                <w:sz w:val="16"/>
                <w:szCs w:val="16"/>
              </w:rPr>
            </w:pPr>
            <w:r>
              <w:rPr>
                <w:i/>
                <w:sz w:val="16"/>
                <w:szCs w:val="16"/>
              </w:rPr>
              <w:t>Decimal</w:t>
            </w:r>
          </w:p>
        </w:tc>
        <w:tc>
          <w:tcPr>
            <w:tcW w:w="850" w:type="dxa"/>
            <w:vAlign w:val="center"/>
          </w:tcPr>
          <w:p w14:paraId="5F3126D8" w14:textId="77777777" w:rsidR="00B2635C" w:rsidRDefault="00B2635C" w:rsidP="0017215F">
            <w:pPr>
              <w:spacing w:before="0"/>
              <w:jc w:val="center"/>
              <w:rPr>
                <w:i/>
                <w:sz w:val="16"/>
                <w:szCs w:val="16"/>
              </w:rPr>
            </w:pPr>
            <w:r>
              <w:rPr>
                <w:i/>
                <w:sz w:val="16"/>
                <w:szCs w:val="16"/>
              </w:rPr>
              <w:t>0</w:t>
            </w:r>
          </w:p>
        </w:tc>
        <w:tc>
          <w:tcPr>
            <w:tcW w:w="851" w:type="dxa"/>
            <w:vAlign w:val="center"/>
          </w:tcPr>
          <w:p w14:paraId="7BAC27A6" w14:textId="77777777" w:rsidR="00B2635C" w:rsidRDefault="00B2635C" w:rsidP="0017215F">
            <w:pPr>
              <w:spacing w:before="0"/>
              <w:jc w:val="center"/>
              <w:rPr>
                <w:i/>
                <w:sz w:val="16"/>
                <w:szCs w:val="16"/>
              </w:rPr>
            </w:pPr>
            <w:r>
              <w:rPr>
                <w:i/>
                <w:sz w:val="16"/>
                <w:szCs w:val="16"/>
              </w:rPr>
              <w:t>1</w:t>
            </w:r>
          </w:p>
        </w:tc>
        <w:tc>
          <w:tcPr>
            <w:tcW w:w="1276" w:type="dxa"/>
            <w:vAlign w:val="center"/>
          </w:tcPr>
          <w:p w14:paraId="1679FCD3" w14:textId="77777777" w:rsidR="00B2635C" w:rsidRPr="00C344F4" w:rsidRDefault="00B2635C" w:rsidP="0017215F">
            <w:pPr>
              <w:spacing w:before="0"/>
              <w:jc w:val="left"/>
              <w:rPr>
                <w:i/>
                <w:sz w:val="16"/>
                <w:szCs w:val="16"/>
              </w:rPr>
            </w:pPr>
          </w:p>
        </w:tc>
      </w:tr>
      <w:tr w:rsidR="00B2635C" w:rsidRPr="00C344F4" w14:paraId="7194984B" w14:textId="77777777" w:rsidTr="003D3609">
        <w:trPr>
          <w:trHeight w:val="284"/>
        </w:trPr>
        <w:tc>
          <w:tcPr>
            <w:tcW w:w="4253" w:type="dxa"/>
            <w:vAlign w:val="center"/>
          </w:tcPr>
          <w:p w14:paraId="483E5D3F" w14:textId="1023D07F" w:rsidR="00B2635C" w:rsidRPr="00B2635C" w:rsidRDefault="00B2635C" w:rsidP="008849B2">
            <w:pPr>
              <w:spacing w:before="0"/>
              <w:ind w:left="601"/>
              <w:jc w:val="left"/>
              <w:rPr>
                <w:sz w:val="16"/>
                <w:szCs w:val="16"/>
              </w:rPr>
            </w:pPr>
            <w:r>
              <w:rPr>
                <w:sz w:val="16"/>
                <w:szCs w:val="16"/>
              </w:rPr>
              <w:t>VisaoCedente</w:t>
            </w:r>
          </w:p>
        </w:tc>
        <w:tc>
          <w:tcPr>
            <w:tcW w:w="2268" w:type="dxa"/>
            <w:vAlign w:val="center"/>
          </w:tcPr>
          <w:p w14:paraId="1B8C074A" w14:textId="77777777" w:rsidR="00B2635C" w:rsidRDefault="00B2635C" w:rsidP="0017215F">
            <w:pPr>
              <w:spacing w:before="0"/>
              <w:jc w:val="left"/>
              <w:rPr>
                <w:i/>
                <w:sz w:val="16"/>
                <w:szCs w:val="16"/>
              </w:rPr>
            </w:pPr>
            <w:r>
              <w:rPr>
                <w:i/>
                <w:sz w:val="16"/>
                <w:szCs w:val="16"/>
              </w:rPr>
              <w:t>Pagamentos</w:t>
            </w:r>
          </w:p>
        </w:tc>
        <w:tc>
          <w:tcPr>
            <w:tcW w:w="850" w:type="dxa"/>
            <w:vAlign w:val="center"/>
          </w:tcPr>
          <w:p w14:paraId="66006DB5" w14:textId="77777777" w:rsidR="00B2635C" w:rsidRDefault="00B2635C" w:rsidP="0017215F">
            <w:pPr>
              <w:spacing w:before="0"/>
              <w:jc w:val="center"/>
              <w:rPr>
                <w:i/>
                <w:sz w:val="16"/>
                <w:szCs w:val="16"/>
              </w:rPr>
            </w:pPr>
            <w:r>
              <w:rPr>
                <w:i/>
                <w:sz w:val="16"/>
                <w:szCs w:val="16"/>
              </w:rPr>
              <w:t>0</w:t>
            </w:r>
          </w:p>
        </w:tc>
        <w:tc>
          <w:tcPr>
            <w:tcW w:w="851" w:type="dxa"/>
            <w:vAlign w:val="center"/>
          </w:tcPr>
          <w:p w14:paraId="397DB210" w14:textId="77777777" w:rsidR="00B2635C" w:rsidRDefault="00B2635C" w:rsidP="0017215F">
            <w:pPr>
              <w:spacing w:before="0"/>
              <w:jc w:val="center"/>
              <w:rPr>
                <w:i/>
                <w:sz w:val="16"/>
                <w:szCs w:val="16"/>
              </w:rPr>
            </w:pPr>
            <w:r>
              <w:rPr>
                <w:i/>
                <w:sz w:val="16"/>
                <w:szCs w:val="16"/>
              </w:rPr>
              <w:t>-1</w:t>
            </w:r>
          </w:p>
        </w:tc>
        <w:tc>
          <w:tcPr>
            <w:tcW w:w="1276" w:type="dxa"/>
            <w:vAlign w:val="center"/>
          </w:tcPr>
          <w:p w14:paraId="2624EC93" w14:textId="77777777" w:rsidR="00B2635C" w:rsidRPr="00C344F4" w:rsidRDefault="00B2635C" w:rsidP="0017215F">
            <w:pPr>
              <w:spacing w:before="0"/>
              <w:jc w:val="left"/>
              <w:rPr>
                <w:i/>
                <w:sz w:val="16"/>
                <w:szCs w:val="16"/>
              </w:rPr>
            </w:pPr>
          </w:p>
        </w:tc>
      </w:tr>
      <w:tr w:rsidR="00B2635C" w:rsidRPr="00C344F4" w14:paraId="6441894F" w14:textId="77777777" w:rsidTr="003D3609">
        <w:trPr>
          <w:trHeight w:val="284"/>
        </w:trPr>
        <w:tc>
          <w:tcPr>
            <w:tcW w:w="4253" w:type="dxa"/>
            <w:vAlign w:val="center"/>
          </w:tcPr>
          <w:p w14:paraId="6CA36DBA" w14:textId="77777777" w:rsidR="00B2635C" w:rsidRPr="00427FFC" w:rsidRDefault="00B2635C" w:rsidP="008849B2">
            <w:pPr>
              <w:spacing w:before="0"/>
              <w:ind w:left="743"/>
              <w:jc w:val="left"/>
              <w:rPr>
                <w:i/>
                <w:sz w:val="16"/>
                <w:szCs w:val="16"/>
              </w:rPr>
            </w:pPr>
            <w:r>
              <w:rPr>
                <w:i/>
                <w:sz w:val="16"/>
                <w:szCs w:val="16"/>
              </w:rPr>
              <w:t>segmento</w:t>
            </w:r>
          </w:p>
        </w:tc>
        <w:tc>
          <w:tcPr>
            <w:tcW w:w="2268" w:type="dxa"/>
            <w:vAlign w:val="center"/>
          </w:tcPr>
          <w:p w14:paraId="54B57BC5" w14:textId="77777777" w:rsidR="00B2635C" w:rsidRDefault="00B2635C" w:rsidP="0017215F">
            <w:pPr>
              <w:spacing w:before="0"/>
              <w:jc w:val="left"/>
              <w:rPr>
                <w:i/>
                <w:sz w:val="16"/>
                <w:szCs w:val="16"/>
              </w:rPr>
            </w:pPr>
            <w:r>
              <w:rPr>
                <w:i/>
                <w:sz w:val="16"/>
                <w:szCs w:val="16"/>
              </w:rPr>
              <w:t>Integer</w:t>
            </w:r>
          </w:p>
        </w:tc>
        <w:tc>
          <w:tcPr>
            <w:tcW w:w="850" w:type="dxa"/>
            <w:vAlign w:val="center"/>
          </w:tcPr>
          <w:p w14:paraId="515A1081" w14:textId="77777777" w:rsidR="00B2635C" w:rsidRDefault="00B2635C" w:rsidP="0017215F">
            <w:pPr>
              <w:spacing w:before="0"/>
              <w:jc w:val="center"/>
              <w:rPr>
                <w:i/>
                <w:sz w:val="16"/>
                <w:szCs w:val="16"/>
              </w:rPr>
            </w:pPr>
            <w:r>
              <w:rPr>
                <w:i/>
                <w:sz w:val="16"/>
                <w:szCs w:val="16"/>
              </w:rPr>
              <w:t>0</w:t>
            </w:r>
          </w:p>
        </w:tc>
        <w:tc>
          <w:tcPr>
            <w:tcW w:w="851" w:type="dxa"/>
            <w:vAlign w:val="center"/>
          </w:tcPr>
          <w:p w14:paraId="0737F9D6" w14:textId="77777777" w:rsidR="00B2635C" w:rsidRDefault="00B2635C" w:rsidP="0017215F">
            <w:pPr>
              <w:spacing w:before="0"/>
              <w:jc w:val="center"/>
              <w:rPr>
                <w:i/>
                <w:sz w:val="16"/>
                <w:szCs w:val="16"/>
              </w:rPr>
            </w:pPr>
            <w:r>
              <w:rPr>
                <w:i/>
                <w:sz w:val="16"/>
                <w:szCs w:val="16"/>
              </w:rPr>
              <w:t>1</w:t>
            </w:r>
          </w:p>
        </w:tc>
        <w:tc>
          <w:tcPr>
            <w:tcW w:w="1276" w:type="dxa"/>
            <w:vAlign w:val="center"/>
          </w:tcPr>
          <w:p w14:paraId="09783979" w14:textId="77777777" w:rsidR="00B2635C" w:rsidRPr="00C344F4" w:rsidRDefault="00B2635C" w:rsidP="0017215F">
            <w:pPr>
              <w:spacing w:before="0"/>
              <w:jc w:val="left"/>
              <w:rPr>
                <w:i/>
                <w:sz w:val="16"/>
                <w:szCs w:val="16"/>
              </w:rPr>
            </w:pPr>
          </w:p>
        </w:tc>
      </w:tr>
      <w:tr w:rsidR="00B2635C" w:rsidRPr="00C344F4" w14:paraId="4E6DE4A9" w14:textId="77777777" w:rsidTr="003D3609">
        <w:trPr>
          <w:trHeight w:val="284"/>
        </w:trPr>
        <w:tc>
          <w:tcPr>
            <w:tcW w:w="4253" w:type="dxa"/>
            <w:vAlign w:val="center"/>
          </w:tcPr>
          <w:p w14:paraId="413D77F0" w14:textId="77777777" w:rsidR="00B2635C" w:rsidRPr="00427FFC" w:rsidRDefault="00B2635C" w:rsidP="008849B2">
            <w:pPr>
              <w:spacing w:before="0"/>
              <w:ind w:left="743"/>
              <w:jc w:val="left"/>
              <w:rPr>
                <w:i/>
                <w:sz w:val="16"/>
                <w:szCs w:val="16"/>
              </w:rPr>
            </w:pPr>
            <w:r>
              <w:rPr>
                <w:i/>
                <w:sz w:val="16"/>
                <w:szCs w:val="16"/>
              </w:rPr>
              <w:t>identificacaoColuna</w:t>
            </w:r>
          </w:p>
        </w:tc>
        <w:tc>
          <w:tcPr>
            <w:tcW w:w="2268" w:type="dxa"/>
            <w:vAlign w:val="center"/>
          </w:tcPr>
          <w:p w14:paraId="6E2EFCAA" w14:textId="77777777" w:rsidR="00B2635C" w:rsidRDefault="00B2635C" w:rsidP="0017215F">
            <w:pPr>
              <w:spacing w:before="0"/>
              <w:jc w:val="left"/>
              <w:rPr>
                <w:i/>
                <w:sz w:val="16"/>
                <w:szCs w:val="16"/>
              </w:rPr>
            </w:pPr>
            <w:r>
              <w:rPr>
                <w:i/>
                <w:sz w:val="16"/>
                <w:szCs w:val="16"/>
              </w:rPr>
              <w:t>String</w:t>
            </w:r>
          </w:p>
        </w:tc>
        <w:tc>
          <w:tcPr>
            <w:tcW w:w="850" w:type="dxa"/>
            <w:vAlign w:val="center"/>
          </w:tcPr>
          <w:p w14:paraId="1B9FF4BB" w14:textId="77777777" w:rsidR="00B2635C" w:rsidRDefault="00B2635C" w:rsidP="0017215F">
            <w:pPr>
              <w:spacing w:before="0"/>
              <w:jc w:val="center"/>
              <w:rPr>
                <w:i/>
                <w:sz w:val="16"/>
                <w:szCs w:val="16"/>
              </w:rPr>
            </w:pPr>
            <w:r>
              <w:rPr>
                <w:i/>
                <w:sz w:val="16"/>
                <w:szCs w:val="16"/>
              </w:rPr>
              <w:t>0</w:t>
            </w:r>
          </w:p>
        </w:tc>
        <w:tc>
          <w:tcPr>
            <w:tcW w:w="851" w:type="dxa"/>
            <w:vAlign w:val="center"/>
          </w:tcPr>
          <w:p w14:paraId="627C5DDB" w14:textId="77777777" w:rsidR="00B2635C" w:rsidRDefault="00B2635C" w:rsidP="0017215F">
            <w:pPr>
              <w:spacing w:before="0"/>
              <w:jc w:val="center"/>
              <w:rPr>
                <w:i/>
                <w:sz w:val="16"/>
                <w:szCs w:val="16"/>
              </w:rPr>
            </w:pPr>
            <w:r>
              <w:rPr>
                <w:i/>
                <w:sz w:val="16"/>
                <w:szCs w:val="16"/>
              </w:rPr>
              <w:t>1</w:t>
            </w:r>
          </w:p>
        </w:tc>
        <w:tc>
          <w:tcPr>
            <w:tcW w:w="1276" w:type="dxa"/>
            <w:vAlign w:val="center"/>
          </w:tcPr>
          <w:p w14:paraId="5829960A" w14:textId="77777777" w:rsidR="00B2635C" w:rsidRPr="00C344F4" w:rsidRDefault="00B2635C" w:rsidP="0017215F">
            <w:pPr>
              <w:spacing w:before="0"/>
              <w:jc w:val="left"/>
              <w:rPr>
                <w:i/>
                <w:sz w:val="16"/>
                <w:szCs w:val="16"/>
              </w:rPr>
            </w:pPr>
          </w:p>
        </w:tc>
      </w:tr>
      <w:tr w:rsidR="00B2635C" w:rsidRPr="00C344F4" w14:paraId="0FC07E66" w14:textId="77777777" w:rsidTr="003D3609">
        <w:trPr>
          <w:trHeight w:val="284"/>
        </w:trPr>
        <w:tc>
          <w:tcPr>
            <w:tcW w:w="4253" w:type="dxa"/>
            <w:vAlign w:val="center"/>
          </w:tcPr>
          <w:p w14:paraId="68E9F7DE" w14:textId="77777777" w:rsidR="00B2635C" w:rsidRPr="00427FFC" w:rsidRDefault="00B2635C" w:rsidP="008849B2">
            <w:pPr>
              <w:spacing w:before="0"/>
              <w:ind w:left="743"/>
              <w:jc w:val="left"/>
              <w:rPr>
                <w:i/>
                <w:sz w:val="16"/>
                <w:szCs w:val="16"/>
              </w:rPr>
            </w:pPr>
            <w:r>
              <w:rPr>
                <w:i/>
                <w:sz w:val="16"/>
                <w:szCs w:val="16"/>
              </w:rPr>
              <w:t>valor/valor</w:t>
            </w:r>
          </w:p>
        </w:tc>
        <w:tc>
          <w:tcPr>
            <w:tcW w:w="2268" w:type="dxa"/>
            <w:vAlign w:val="center"/>
          </w:tcPr>
          <w:p w14:paraId="72D6DCA2" w14:textId="77777777" w:rsidR="00B2635C" w:rsidRDefault="00B2635C" w:rsidP="0017215F">
            <w:pPr>
              <w:spacing w:before="0"/>
              <w:jc w:val="left"/>
              <w:rPr>
                <w:i/>
                <w:sz w:val="16"/>
                <w:szCs w:val="16"/>
              </w:rPr>
            </w:pPr>
            <w:r>
              <w:rPr>
                <w:i/>
                <w:sz w:val="16"/>
                <w:szCs w:val="16"/>
              </w:rPr>
              <w:t>Decimal</w:t>
            </w:r>
          </w:p>
        </w:tc>
        <w:tc>
          <w:tcPr>
            <w:tcW w:w="850" w:type="dxa"/>
            <w:vAlign w:val="center"/>
          </w:tcPr>
          <w:p w14:paraId="37DB1CA7" w14:textId="77777777" w:rsidR="00B2635C" w:rsidRDefault="00B2635C" w:rsidP="0017215F">
            <w:pPr>
              <w:spacing w:before="0"/>
              <w:jc w:val="center"/>
              <w:rPr>
                <w:i/>
                <w:sz w:val="16"/>
                <w:szCs w:val="16"/>
              </w:rPr>
            </w:pPr>
            <w:r>
              <w:rPr>
                <w:i/>
                <w:sz w:val="16"/>
                <w:szCs w:val="16"/>
              </w:rPr>
              <w:t>0</w:t>
            </w:r>
          </w:p>
        </w:tc>
        <w:tc>
          <w:tcPr>
            <w:tcW w:w="851" w:type="dxa"/>
            <w:vAlign w:val="center"/>
          </w:tcPr>
          <w:p w14:paraId="6BE6F86D" w14:textId="77777777" w:rsidR="00B2635C" w:rsidRDefault="00B2635C" w:rsidP="0017215F">
            <w:pPr>
              <w:spacing w:before="0"/>
              <w:jc w:val="center"/>
              <w:rPr>
                <w:i/>
                <w:sz w:val="16"/>
                <w:szCs w:val="16"/>
              </w:rPr>
            </w:pPr>
            <w:r>
              <w:rPr>
                <w:i/>
                <w:sz w:val="16"/>
                <w:szCs w:val="16"/>
              </w:rPr>
              <w:t>1</w:t>
            </w:r>
          </w:p>
        </w:tc>
        <w:tc>
          <w:tcPr>
            <w:tcW w:w="1276" w:type="dxa"/>
            <w:vAlign w:val="center"/>
          </w:tcPr>
          <w:p w14:paraId="16D54B90" w14:textId="77777777" w:rsidR="00B2635C" w:rsidRPr="00C344F4" w:rsidRDefault="00B2635C" w:rsidP="0017215F">
            <w:pPr>
              <w:spacing w:before="0"/>
              <w:jc w:val="left"/>
              <w:rPr>
                <w:i/>
                <w:sz w:val="16"/>
                <w:szCs w:val="16"/>
              </w:rPr>
            </w:pPr>
          </w:p>
        </w:tc>
      </w:tr>
      <w:tr w:rsidR="00EA3751" w:rsidRPr="00C344F4" w14:paraId="01125CE6" w14:textId="77777777" w:rsidTr="003D3609">
        <w:trPr>
          <w:trHeight w:val="284"/>
        </w:trPr>
        <w:tc>
          <w:tcPr>
            <w:tcW w:w="4253" w:type="dxa"/>
            <w:vAlign w:val="center"/>
          </w:tcPr>
          <w:p w14:paraId="2EFFBD86" w14:textId="6BC816B6" w:rsidR="00EA3751" w:rsidRPr="006D19D0" w:rsidRDefault="006D19D0" w:rsidP="008849B2">
            <w:pPr>
              <w:spacing w:before="0"/>
              <w:ind w:left="459"/>
              <w:jc w:val="left"/>
              <w:rPr>
                <w:sz w:val="16"/>
                <w:szCs w:val="16"/>
              </w:rPr>
            </w:pPr>
            <w:r>
              <w:rPr>
                <w:sz w:val="16"/>
                <w:szCs w:val="16"/>
              </w:rPr>
              <w:t>ModuloVerificacaoTitulo</w:t>
            </w:r>
          </w:p>
        </w:tc>
        <w:tc>
          <w:tcPr>
            <w:tcW w:w="2268" w:type="dxa"/>
            <w:vAlign w:val="center"/>
          </w:tcPr>
          <w:p w14:paraId="24169C51" w14:textId="761C2D50" w:rsidR="00EA3751" w:rsidRDefault="006D19D0" w:rsidP="00427FFC">
            <w:pPr>
              <w:spacing w:before="0"/>
              <w:jc w:val="left"/>
              <w:rPr>
                <w:i/>
                <w:sz w:val="16"/>
                <w:szCs w:val="16"/>
              </w:rPr>
            </w:pPr>
            <w:r>
              <w:rPr>
                <w:i/>
                <w:sz w:val="16"/>
                <w:szCs w:val="16"/>
              </w:rPr>
              <w:t>Mensagem</w:t>
            </w:r>
          </w:p>
        </w:tc>
        <w:tc>
          <w:tcPr>
            <w:tcW w:w="850" w:type="dxa"/>
            <w:vAlign w:val="center"/>
          </w:tcPr>
          <w:p w14:paraId="127792B7" w14:textId="3203572A" w:rsidR="00EA3751" w:rsidRDefault="006D19D0" w:rsidP="00427FFC">
            <w:pPr>
              <w:spacing w:before="0"/>
              <w:jc w:val="center"/>
              <w:rPr>
                <w:i/>
                <w:sz w:val="16"/>
                <w:szCs w:val="16"/>
              </w:rPr>
            </w:pPr>
            <w:r>
              <w:rPr>
                <w:i/>
                <w:sz w:val="16"/>
                <w:szCs w:val="16"/>
              </w:rPr>
              <w:t>0</w:t>
            </w:r>
          </w:p>
        </w:tc>
        <w:tc>
          <w:tcPr>
            <w:tcW w:w="851" w:type="dxa"/>
            <w:vAlign w:val="center"/>
          </w:tcPr>
          <w:p w14:paraId="10442E4E" w14:textId="4533BEE6" w:rsidR="00EA3751" w:rsidRDefault="006D19D0" w:rsidP="00427FFC">
            <w:pPr>
              <w:spacing w:before="0"/>
              <w:jc w:val="center"/>
              <w:rPr>
                <w:i/>
                <w:sz w:val="16"/>
                <w:szCs w:val="16"/>
              </w:rPr>
            </w:pPr>
            <w:r>
              <w:rPr>
                <w:i/>
                <w:sz w:val="16"/>
                <w:szCs w:val="16"/>
              </w:rPr>
              <w:t>1</w:t>
            </w:r>
          </w:p>
        </w:tc>
        <w:tc>
          <w:tcPr>
            <w:tcW w:w="1276" w:type="dxa"/>
            <w:vAlign w:val="center"/>
          </w:tcPr>
          <w:p w14:paraId="22B1262D" w14:textId="77777777" w:rsidR="00EA3751" w:rsidRPr="00C344F4" w:rsidRDefault="00EA3751" w:rsidP="00427FFC">
            <w:pPr>
              <w:spacing w:before="0"/>
              <w:jc w:val="left"/>
              <w:rPr>
                <w:i/>
                <w:sz w:val="16"/>
                <w:szCs w:val="16"/>
              </w:rPr>
            </w:pPr>
          </w:p>
        </w:tc>
      </w:tr>
      <w:tr w:rsidR="006D19D0" w:rsidRPr="00C344F4" w14:paraId="24F0184E" w14:textId="77777777" w:rsidTr="003D3609">
        <w:trPr>
          <w:trHeight w:val="284"/>
        </w:trPr>
        <w:tc>
          <w:tcPr>
            <w:tcW w:w="4253" w:type="dxa"/>
            <w:vAlign w:val="center"/>
          </w:tcPr>
          <w:p w14:paraId="6B24DECD" w14:textId="6D2F52D2" w:rsidR="006D19D0" w:rsidRPr="00427FFC" w:rsidRDefault="006D19D0" w:rsidP="008849B2">
            <w:pPr>
              <w:spacing w:before="0"/>
              <w:ind w:left="601"/>
              <w:jc w:val="left"/>
              <w:rPr>
                <w:i/>
                <w:sz w:val="16"/>
                <w:szCs w:val="16"/>
              </w:rPr>
            </w:pPr>
            <w:r>
              <w:rPr>
                <w:i/>
                <w:sz w:val="16"/>
                <w:szCs w:val="16"/>
              </w:rPr>
              <w:t>codigo</w:t>
            </w:r>
          </w:p>
        </w:tc>
        <w:tc>
          <w:tcPr>
            <w:tcW w:w="2268" w:type="dxa"/>
            <w:vAlign w:val="center"/>
          </w:tcPr>
          <w:p w14:paraId="00845457" w14:textId="55B79039" w:rsidR="006D19D0" w:rsidRDefault="006D19D0" w:rsidP="00427FFC">
            <w:pPr>
              <w:spacing w:before="0"/>
              <w:jc w:val="left"/>
              <w:rPr>
                <w:i/>
                <w:sz w:val="16"/>
                <w:szCs w:val="16"/>
              </w:rPr>
            </w:pPr>
            <w:r>
              <w:rPr>
                <w:i/>
                <w:sz w:val="16"/>
                <w:szCs w:val="16"/>
              </w:rPr>
              <w:t>String</w:t>
            </w:r>
          </w:p>
        </w:tc>
        <w:tc>
          <w:tcPr>
            <w:tcW w:w="850" w:type="dxa"/>
            <w:vAlign w:val="center"/>
          </w:tcPr>
          <w:p w14:paraId="6FA43670" w14:textId="7E24C9E6" w:rsidR="006D19D0" w:rsidRDefault="006D19D0" w:rsidP="00427FFC">
            <w:pPr>
              <w:spacing w:before="0"/>
              <w:jc w:val="center"/>
              <w:rPr>
                <w:i/>
                <w:sz w:val="16"/>
                <w:szCs w:val="16"/>
              </w:rPr>
            </w:pPr>
            <w:r>
              <w:rPr>
                <w:i/>
                <w:sz w:val="16"/>
                <w:szCs w:val="16"/>
              </w:rPr>
              <w:t>0</w:t>
            </w:r>
          </w:p>
        </w:tc>
        <w:tc>
          <w:tcPr>
            <w:tcW w:w="851" w:type="dxa"/>
            <w:vAlign w:val="center"/>
          </w:tcPr>
          <w:p w14:paraId="09C966AB" w14:textId="64626BAC" w:rsidR="006D19D0" w:rsidRDefault="006D19D0" w:rsidP="00427FFC">
            <w:pPr>
              <w:spacing w:before="0"/>
              <w:jc w:val="center"/>
              <w:rPr>
                <w:i/>
                <w:sz w:val="16"/>
                <w:szCs w:val="16"/>
              </w:rPr>
            </w:pPr>
            <w:r>
              <w:rPr>
                <w:i/>
                <w:sz w:val="16"/>
                <w:szCs w:val="16"/>
              </w:rPr>
              <w:t>1</w:t>
            </w:r>
          </w:p>
        </w:tc>
        <w:tc>
          <w:tcPr>
            <w:tcW w:w="1276" w:type="dxa"/>
            <w:vAlign w:val="center"/>
          </w:tcPr>
          <w:p w14:paraId="0E74766E" w14:textId="77777777" w:rsidR="006D19D0" w:rsidRPr="00C344F4" w:rsidRDefault="006D19D0" w:rsidP="00427FFC">
            <w:pPr>
              <w:spacing w:before="0"/>
              <w:jc w:val="left"/>
              <w:rPr>
                <w:i/>
                <w:sz w:val="16"/>
                <w:szCs w:val="16"/>
              </w:rPr>
            </w:pPr>
          </w:p>
        </w:tc>
      </w:tr>
      <w:tr w:rsidR="006D19D0" w:rsidRPr="00C344F4" w14:paraId="44F61248" w14:textId="77777777" w:rsidTr="003D3609">
        <w:trPr>
          <w:trHeight w:val="284"/>
        </w:trPr>
        <w:tc>
          <w:tcPr>
            <w:tcW w:w="4253" w:type="dxa"/>
            <w:vAlign w:val="center"/>
          </w:tcPr>
          <w:p w14:paraId="44202E94" w14:textId="4B893740" w:rsidR="006D19D0" w:rsidRPr="00427FFC" w:rsidRDefault="006D19D0" w:rsidP="008849B2">
            <w:pPr>
              <w:spacing w:before="0"/>
              <w:ind w:left="601"/>
              <w:jc w:val="left"/>
              <w:rPr>
                <w:i/>
                <w:sz w:val="16"/>
                <w:szCs w:val="16"/>
              </w:rPr>
            </w:pPr>
            <w:r>
              <w:rPr>
                <w:i/>
                <w:sz w:val="16"/>
                <w:szCs w:val="16"/>
              </w:rPr>
              <w:t>texto</w:t>
            </w:r>
          </w:p>
        </w:tc>
        <w:tc>
          <w:tcPr>
            <w:tcW w:w="2268" w:type="dxa"/>
            <w:vAlign w:val="center"/>
          </w:tcPr>
          <w:p w14:paraId="21A7C998" w14:textId="2EC98DB6" w:rsidR="006D19D0" w:rsidRDefault="006D19D0" w:rsidP="00427FFC">
            <w:pPr>
              <w:spacing w:before="0"/>
              <w:jc w:val="left"/>
              <w:rPr>
                <w:i/>
                <w:sz w:val="16"/>
                <w:szCs w:val="16"/>
              </w:rPr>
            </w:pPr>
            <w:r>
              <w:rPr>
                <w:i/>
                <w:sz w:val="16"/>
                <w:szCs w:val="16"/>
              </w:rPr>
              <w:t>String</w:t>
            </w:r>
          </w:p>
        </w:tc>
        <w:tc>
          <w:tcPr>
            <w:tcW w:w="850" w:type="dxa"/>
            <w:vAlign w:val="center"/>
          </w:tcPr>
          <w:p w14:paraId="3CEDA04A" w14:textId="054E4BFF" w:rsidR="006D19D0" w:rsidRDefault="006D19D0" w:rsidP="00427FFC">
            <w:pPr>
              <w:spacing w:before="0"/>
              <w:jc w:val="center"/>
              <w:rPr>
                <w:i/>
                <w:sz w:val="16"/>
                <w:szCs w:val="16"/>
              </w:rPr>
            </w:pPr>
            <w:r>
              <w:rPr>
                <w:i/>
                <w:sz w:val="16"/>
                <w:szCs w:val="16"/>
              </w:rPr>
              <w:t>0</w:t>
            </w:r>
          </w:p>
        </w:tc>
        <w:tc>
          <w:tcPr>
            <w:tcW w:w="851" w:type="dxa"/>
            <w:vAlign w:val="center"/>
          </w:tcPr>
          <w:p w14:paraId="032B0915" w14:textId="27C6370D" w:rsidR="006D19D0" w:rsidRDefault="006D19D0" w:rsidP="00427FFC">
            <w:pPr>
              <w:spacing w:before="0"/>
              <w:jc w:val="center"/>
              <w:rPr>
                <w:i/>
                <w:sz w:val="16"/>
                <w:szCs w:val="16"/>
              </w:rPr>
            </w:pPr>
            <w:r>
              <w:rPr>
                <w:i/>
                <w:sz w:val="16"/>
                <w:szCs w:val="16"/>
              </w:rPr>
              <w:t>1</w:t>
            </w:r>
          </w:p>
        </w:tc>
        <w:tc>
          <w:tcPr>
            <w:tcW w:w="1276" w:type="dxa"/>
            <w:vAlign w:val="center"/>
          </w:tcPr>
          <w:p w14:paraId="25082812" w14:textId="77777777" w:rsidR="006D19D0" w:rsidRPr="00C344F4" w:rsidRDefault="006D19D0" w:rsidP="00427FFC">
            <w:pPr>
              <w:spacing w:before="0"/>
              <w:jc w:val="left"/>
              <w:rPr>
                <w:i/>
                <w:sz w:val="16"/>
                <w:szCs w:val="16"/>
              </w:rPr>
            </w:pPr>
          </w:p>
        </w:tc>
      </w:tr>
      <w:tr w:rsidR="00682009" w:rsidRPr="00C344F4" w14:paraId="5419DACC" w14:textId="77777777" w:rsidTr="003D3609">
        <w:trPr>
          <w:trHeight w:val="284"/>
        </w:trPr>
        <w:tc>
          <w:tcPr>
            <w:tcW w:w="4253" w:type="dxa"/>
            <w:vAlign w:val="center"/>
          </w:tcPr>
          <w:p w14:paraId="172C0DC0" w14:textId="067B6D36" w:rsidR="00682009" w:rsidRPr="00427FFC" w:rsidRDefault="00682009" w:rsidP="008849B2">
            <w:pPr>
              <w:spacing w:before="0"/>
              <w:ind w:left="318"/>
              <w:jc w:val="left"/>
              <w:rPr>
                <w:i/>
                <w:sz w:val="16"/>
                <w:szCs w:val="16"/>
              </w:rPr>
            </w:pPr>
            <w:r>
              <w:rPr>
                <w:b/>
                <w:i/>
                <w:sz w:val="16"/>
                <w:szCs w:val="16"/>
              </w:rPr>
              <w:t>InformacoesConcentre</w:t>
            </w:r>
          </w:p>
        </w:tc>
        <w:tc>
          <w:tcPr>
            <w:tcW w:w="2268" w:type="dxa"/>
            <w:vAlign w:val="center"/>
          </w:tcPr>
          <w:p w14:paraId="10182DE2" w14:textId="341E2FA1" w:rsidR="00682009" w:rsidRDefault="00682009" w:rsidP="00427FFC">
            <w:pPr>
              <w:spacing w:before="0"/>
              <w:jc w:val="left"/>
              <w:rPr>
                <w:i/>
                <w:sz w:val="16"/>
                <w:szCs w:val="16"/>
              </w:rPr>
            </w:pPr>
            <w:r>
              <w:rPr>
                <w:i/>
                <w:sz w:val="16"/>
                <w:szCs w:val="16"/>
              </w:rPr>
              <w:t>InformacoesConcentreType</w:t>
            </w:r>
          </w:p>
        </w:tc>
        <w:tc>
          <w:tcPr>
            <w:tcW w:w="850" w:type="dxa"/>
            <w:vAlign w:val="center"/>
          </w:tcPr>
          <w:p w14:paraId="0AA4F43F" w14:textId="49BE833B" w:rsidR="00682009" w:rsidRDefault="00682009" w:rsidP="00427FFC">
            <w:pPr>
              <w:spacing w:before="0"/>
              <w:jc w:val="center"/>
              <w:rPr>
                <w:i/>
                <w:sz w:val="16"/>
                <w:szCs w:val="16"/>
              </w:rPr>
            </w:pPr>
            <w:r>
              <w:rPr>
                <w:i/>
                <w:sz w:val="16"/>
                <w:szCs w:val="16"/>
              </w:rPr>
              <w:t>0</w:t>
            </w:r>
          </w:p>
        </w:tc>
        <w:tc>
          <w:tcPr>
            <w:tcW w:w="851" w:type="dxa"/>
            <w:vAlign w:val="center"/>
          </w:tcPr>
          <w:p w14:paraId="753AD0C0" w14:textId="2CBD4C65" w:rsidR="00682009" w:rsidRDefault="00682009" w:rsidP="00427FFC">
            <w:pPr>
              <w:spacing w:before="0"/>
              <w:jc w:val="center"/>
              <w:rPr>
                <w:i/>
                <w:sz w:val="16"/>
                <w:szCs w:val="16"/>
              </w:rPr>
            </w:pPr>
            <w:r>
              <w:rPr>
                <w:i/>
                <w:sz w:val="16"/>
                <w:szCs w:val="16"/>
              </w:rPr>
              <w:t>1</w:t>
            </w:r>
          </w:p>
        </w:tc>
        <w:tc>
          <w:tcPr>
            <w:tcW w:w="1276" w:type="dxa"/>
            <w:vAlign w:val="center"/>
          </w:tcPr>
          <w:p w14:paraId="6C675AF8" w14:textId="77777777" w:rsidR="00682009" w:rsidRPr="00C344F4" w:rsidRDefault="00682009" w:rsidP="00427FFC">
            <w:pPr>
              <w:spacing w:before="0"/>
              <w:jc w:val="left"/>
              <w:rPr>
                <w:i/>
                <w:sz w:val="16"/>
                <w:szCs w:val="16"/>
              </w:rPr>
            </w:pPr>
          </w:p>
        </w:tc>
      </w:tr>
      <w:tr w:rsidR="00EA3751" w:rsidRPr="00C344F4" w14:paraId="4572F32D" w14:textId="77777777" w:rsidTr="003D3609">
        <w:trPr>
          <w:trHeight w:val="284"/>
        </w:trPr>
        <w:tc>
          <w:tcPr>
            <w:tcW w:w="4253" w:type="dxa"/>
            <w:vAlign w:val="center"/>
          </w:tcPr>
          <w:p w14:paraId="1A38EBB6" w14:textId="2BEE2F1C" w:rsidR="00EA3751" w:rsidRPr="006E1AED" w:rsidRDefault="006E1AED" w:rsidP="008849B2">
            <w:pPr>
              <w:spacing w:before="0"/>
              <w:ind w:left="459"/>
              <w:jc w:val="left"/>
              <w:rPr>
                <w:sz w:val="16"/>
                <w:szCs w:val="16"/>
              </w:rPr>
            </w:pPr>
            <w:r>
              <w:rPr>
                <w:sz w:val="16"/>
                <w:szCs w:val="16"/>
              </w:rPr>
              <w:t>Pefin</w:t>
            </w:r>
          </w:p>
        </w:tc>
        <w:tc>
          <w:tcPr>
            <w:tcW w:w="2268" w:type="dxa"/>
            <w:vAlign w:val="center"/>
          </w:tcPr>
          <w:p w14:paraId="14B753CD" w14:textId="07EFE0C5" w:rsidR="00EA3751" w:rsidRDefault="000E2131" w:rsidP="00427FFC">
            <w:pPr>
              <w:spacing w:before="0"/>
              <w:jc w:val="left"/>
              <w:rPr>
                <w:i/>
                <w:sz w:val="16"/>
                <w:szCs w:val="16"/>
              </w:rPr>
            </w:pPr>
            <w:r>
              <w:rPr>
                <w:i/>
                <w:sz w:val="16"/>
                <w:szCs w:val="16"/>
              </w:rPr>
              <w:t>Pefin</w:t>
            </w:r>
          </w:p>
        </w:tc>
        <w:tc>
          <w:tcPr>
            <w:tcW w:w="850" w:type="dxa"/>
            <w:vAlign w:val="center"/>
          </w:tcPr>
          <w:p w14:paraId="5816992B" w14:textId="6B921F15" w:rsidR="00EA3751" w:rsidRDefault="006E1AED" w:rsidP="00427FFC">
            <w:pPr>
              <w:spacing w:before="0"/>
              <w:jc w:val="center"/>
              <w:rPr>
                <w:i/>
                <w:sz w:val="16"/>
                <w:szCs w:val="16"/>
              </w:rPr>
            </w:pPr>
            <w:r>
              <w:rPr>
                <w:i/>
                <w:sz w:val="16"/>
                <w:szCs w:val="16"/>
              </w:rPr>
              <w:t>0</w:t>
            </w:r>
          </w:p>
        </w:tc>
        <w:tc>
          <w:tcPr>
            <w:tcW w:w="851" w:type="dxa"/>
            <w:vAlign w:val="center"/>
          </w:tcPr>
          <w:p w14:paraId="75FEDB36" w14:textId="5FBF67A1" w:rsidR="00EA3751" w:rsidRDefault="006E1AED" w:rsidP="00427FFC">
            <w:pPr>
              <w:spacing w:before="0"/>
              <w:jc w:val="center"/>
              <w:rPr>
                <w:i/>
                <w:sz w:val="16"/>
                <w:szCs w:val="16"/>
              </w:rPr>
            </w:pPr>
            <w:r>
              <w:rPr>
                <w:i/>
                <w:sz w:val="16"/>
                <w:szCs w:val="16"/>
              </w:rPr>
              <w:t>1</w:t>
            </w:r>
          </w:p>
        </w:tc>
        <w:tc>
          <w:tcPr>
            <w:tcW w:w="1276" w:type="dxa"/>
            <w:vAlign w:val="center"/>
          </w:tcPr>
          <w:p w14:paraId="4D2CA997" w14:textId="77777777" w:rsidR="00EA3751" w:rsidRPr="00C344F4" w:rsidRDefault="00EA3751" w:rsidP="00427FFC">
            <w:pPr>
              <w:spacing w:before="0"/>
              <w:jc w:val="left"/>
              <w:rPr>
                <w:i/>
                <w:sz w:val="16"/>
                <w:szCs w:val="16"/>
              </w:rPr>
            </w:pPr>
          </w:p>
        </w:tc>
      </w:tr>
      <w:tr w:rsidR="00EA3751" w:rsidRPr="00C344F4" w14:paraId="6D9DDCC0" w14:textId="77777777" w:rsidTr="003D3609">
        <w:trPr>
          <w:trHeight w:val="284"/>
        </w:trPr>
        <w:tc>
          <w:tcPr>
            <w:tcW w:w="4253" w:type="dxa"/>
            <w:vAlign w:val="center"/>
          </w:tcPr>
          <w:p w14:paraId="5A58B440" w14:textId="4CF78732" w:rsidR="00EA3751" w:rsidRPr="00427FFC" w:rsidRDefault="006E1AED" w:rsidP="008849B2">
            <w:pPr>
              <w:spacing w:before="0"/>
              <w:ind w:left="601"/>
              <w:jc w:val="left"/>
              <w:rPr>
                <w:i/>
                <w:sz w:val="16"/>
                <w:szCs w:val="16"/>
              </w:rPr>
            </w:pPr>
            <w:r>
              <w:rPr>
                <w:i/>
                <w:sz w:val="16"/>
                <w:szCs w:val="16"/>
              </w:rPr>
              <w:t>Resumo</w:t>
            </w:r>
          </w:p>
        </w:tc>
        <w:tc>
          <w:tcPr>
            <w:tcW w:w="2268" w:type="dxa"/>
            <w:vAlign w:val="center"/>
          </w:tcPr>
          <w:p w14:paraId="1807E13B" w14:textId="4F0A5EBB" w:rsidR="00EA3751" w:rsidRDefault="006E1AED" w:rsidP="00427FFC">
            <w:pPr>
              <w:spacing w:before="0"/>
              <w:jc w:val="left"/>
              <w:rPr>
                <w:i/>
                <w:sz w:val="16"/>
                <w:szCs w:val="16"/>
              </w:rPr>
            </w:pPr>
            <w:r>
              <w:rPr>
                <w:i/>
                <w:sz w:val="16"/>
                <w:szCs w:val="16"/>
              </w:rPr>
              <w:t>ResumoConsulta</w:t>
            </w:r>
          </w:p>
        </w:tc>
        <w:tc>
          <w:tcPr>
            <w:tcW w:w="850" w:type="dxa"/>
            <w:vAlign w:val="center"/>
          </w:tcPr>
          <w:p w14:paraId="01585015" w14:textId="5BE11668" w:rsidR="00EA3751" w:rsidRDefault="006E1AED" w:rsidP="00427FFC">
            <w:pPr>
              <w:spacing w:before="0"/>
              <w:jc w:val="center"/>
              <w:rPr>
                <w:i/>
                <w:sz w:val="16"/>
                <w:szCs w:val="16"/>
              </w:rPr>
            </w:pPr>
            <w:r>
              <w:rPr>
                <w:i/>
                <w:sz w:val="16"/>
                <w:szCs w:val="16"/>
              </w:rPr>
              <w:t>0</w:t>
            </w:r>
          </w:p>
        </w:tc>
        <w:tc>
          <w:tcPr>
            <w:tcW w:w="851" w:type="dxa"/>
            <w:vAlign w:val="center"/>
          </w:tcPr>
          <w:p w14:paraId="3404D939" w14:textId="652571E4" w:rsidR="00EA3751" w:rsidRDefault="006E1AED" w:rsidP="00427FFC">
            <w:pPr>
              <w:spacing w:before="0"/>
              <w:jc w:val="center"/>
              <w:rPr>
                <w:i/>
                <w:sz w:val="16"/>
                <w:szCs w:val="16"/>
              </w:rPr>
            </w:pPr>
            <w:r>
              <w:rPr>
                <w:i/>
                <w:sz w:val="16"/>
                <w:szCs w:val="16"/>
              </w:rPr>
              <w:t>1</w:t>
            </w:r>
          </w:p>
        </w:tc>
        <w:tc>
          <w:tcPr>
            <w:tcW w:w="1276" w:type="dxa"/>
            <w:vAlign w:val="center"/>
          </w:tcPr>
          <w:p w14:paraId="390E1DE6" w14:textId="77777777" w:rsidR="00EA3751" w:rsidRPr="00C344F4" w:rsidRDefault="00EA3751" w:rsidP="00427FFC">
            <w:pPr>
              <w:spacing w:before="0"/>
              <w:jc w:val="left"/>
              <w:rPr>
                <w:i/>
                <w:sz w:val="16"/>
                <w:szCs w:val="16"/>
              </w:rPr>
            </w:pPr>
          </w:p>
        </w:tc>
      </w:tr>
      <w:tr w:rsidR="006E1AED" w:rsidRPr="00C344F4" w14:paraId="2010FACB" w14:textId="77777777" w:rsidTr="003D3609">
        <w:trPr>
          <w:trHeight w:val="284"/>
        </w:trPr>
        <w:tc>
          <w:tcPr>
            <w:tcW w:w="4253" w:type="dxa"/>
            <w:vAlign w:val="center"/>
          </w:tcPr>
          <w:p w14:paraId="39F60636" w14:textId="688F170F" w:rsidR="006E1AED" w:rsidRPr="00427FFC" w:rsidRDefault="006E1AED" w:rsidP="008849B2">
            <w:pPr>
              <w:spacing w:before="0"/>
              <w:ind w:left="743"/>
              <w:jc w:val="left"/>
              <w:rPr>
                <w:i/>
                <w:sz w:val="16"/>
                <w:szCs w:val="16"/>
              </w:rPr>
            </w:pPr>
            <w:r>
              <w:rPr>
                <w:i/>
                <w:sz w:val="16"/>
                <w:szCs w:val="16"/>
              </w:rPr>
              <w:t>numeroOcorrencias</w:t>
            </w:r>
          </w:p>
        </w:tc>
        <w:tc>
          <w:tcPr>
            <w:tcW w:w="2268" w:type="dxa"/>
            <w:vAlign w:val="center"/>
          </w:tcPr>
          <w:p w14:paraId="2E590A41" w14:textId="04C5B595" w:rsidR="006E1AED" w:rsidRDefault="006E1AED" w:rsidP="00427FFC">
            <w:pPr>
              <w:spacing w:before="0"/>
              <w:jc w:val="left"/>
              <w:rPr>
                <w:i/>
                <w:sz w:val="16"/>
                <w:szCs w:val="16"/>
              </w:rPr>
            </w:pPr>
            <w:r>
              <w:rPr>
                <w:i/>
                <w:sz w:val="16"/>
                <w:szCs w:val="16"/>
              </w:rPr>
              <w:t>String</w:t>
            </w:r>
          </w:p>
        </w:tc>
        <w:tc>
          <w:tcPr>
            <w:tcW w:w="850" w:type="dxa"/>
            <w:vAlign w:val="center"/>
          </w:tcPr>
          <w:p w14:paraId="28EB21C7" w14:textId="335B6982" w:rsidR="006E1AED" w:rsidRDefault="006E1AED" w:rsidP="00427FFC">
            <w:pPr>
              <w:spacing w:before="0"/>
              <w:jc w:val="center"/>
              <w:rPr>
                <w:i/>
                <w:sz w:val="16"/>
                <w:szCs w:val="16"/>
              </w:rPr>
            </w:pPr>
            <w:r>
              <w:rPr>
                <w:i/>
                <w:sz w:val="16"/>
                <w:szCs w:val="16"/>
              </w:rPr>
              <w:t>0</w:t>
            </w:r>
          </w:p>
        </w:tc>
        <w:tc>
          <w:tcPr>
            <w:tcW w:w="851" w:type="dxa"/>
            <w:vAlign w:val="center"/>
          </w:tcPr>
          <w:p w14:paraId="5F7B91AE" w14:textId="54EB6F6D" w:rsidR="006E1AED" w:rsidRDefault="006E1AED" w:rsidP="00427FFC">
            <w:pPr>
              <w:spacing w:before="0"/>
              <w:jc w:val="center"/>
              <w:rPr>
                <w:i/>
                <w:sz w:val="16"/>
                <w:szCs w:val="16"/>
              </w:rPr>
            </w:pPr>
            <w:r>
              <w:rPr>
                <w:i/>
                <w:sz w:val="16"/>
                <w:szCs w:val="16"/>
              </w:rPr>
              <w:t>1</w:t>
            </w:r>
          </w:p>
        </w:tc>
        <w:tc>
          <w:tcPr>
            <w:tcW w:w="1276" w:type="dxa"/>
            <w:vAlign w:val="center"/>
          </w:tcPr>
          <w:p w14:paraId="22909781" w14:textId="77777777" w:rsidR="006E1AED" w:rsidRPr="00C344F4" w:rsidRDefault="006E1AED" w:rsidP="00427FFC">
            <w:pPr>
              <w:spacing w:before="0"/>
              <w:jc w:val="left"/>
              <w:rPr>
                <w:i/>
                <w:sz w:val="16"/>
                <w:szCs w:val="16"/>
              </w:rPr>
            </w:pPr>
          </w:p>
        </w:tc>
      </w:tr>
      <w:tr w:rsidR="006E1AED" w:rsidRPr="00C344F4" w14:paraId="6AF9438A" w14:textId="77777777" w:rsidTr="003D3609">
        <w:trPr>
          <w:trHeight w:val="284"/>
        </w:trPr>
        <w:tc>
          <w:tcPr>
            <w:tcW w:w="4253" w:type="dxa"/>
            <w:vAlign w:val="center"/>
          </w:tcPr>
          <w:p w14:paraId="72C1DC29" w14:textId="5474957B" w:rsidR="006E1AED" w:rsidRPr="00427FFC" w:rsidRDefault="006E1AED" w:rsidP="008849B2">
            <w:pPr>
              <w:spacing w:before="0"/>
              <w:ind w:left="743"/>
              <w:jc w:val="left"/>
              <w:rPr>
                <w:i/>
                <w:sz w:val="16"/>
                <w:szCs w:val="16"/>
              </w:rPr>
            </w:pPr>
            <w:r>
              <w:rPr>
                <w:i/>
                <w:sz w:val="16"/>
                <w:szCs w:val="16"/>
              </w:rPr>
              <w:t>valorTotal/valor</w:t>
            </w:r>
          </w:p>
        </w:tc>
        <w:tc>
          <w:tcPr>
            <w:tcW w:w="2268" w:type="dxa"/>
            <w:vAlign w:val="center"/>
          </w:tcPr>
          <w:p w14:paraId="1227F959" w14:textId="770D9E30" w:rsidR="006E1AED" w:rsidRDefault="006E1AED" w:rsidP="00427FFC">
            <w:pPr>
              <w:spacing w:before="0"/>
              <w:jc w:val="left"/>
              <w:rPr>
                <w:i/>
                <w:sz w:val="16"/>
                <w:szCs w:val="16"/>
              </w:rPr>
            </w:pPr>
            <w:r>
              <w:rPr>
                <w:i/>
                <w:sz w:val="16"/>
                <w:szCs w:val="16"/>
              </w:rPr>
              <w:t>Decimal</w:t>
            </w:r>
          </w:p>
        </w:tc>
        <w:tc>
          <w:tcPr>
            <w:tcW w:w="850" w:type="dxa"/>
            <w:vAlign w:val="center"/>
          </w:tcPr>
          <w:p w14:paraId="229586E7" w14:textId="671E8236" w:rsidR="006E1AED" w:rsidRDefault="006E1AED" w:rsidP="00427FFC">
            <w:pPr>
              <w:spacing w:before="0"/>
              <w:jc w:val="center"/>
              <w:rPr>
                <w:i/>
                <w:sz w:val="16"/>
                <w:szCs w:val="16"/>
              </w:rPr>
            </w:pPr>
            <w:r>
              <w:rPr>
                <w:i/>
                <w:sz w:val="16"/>
                <w:szCs w:val="16"/>
              </w:rPr>
              <w:t>0</w:t>
            </w:r>
          </w:p>
        </w:tc>
        <w:tc>
          <w:tcPr>
            <w:tcW w:w="851" w:type="dxa"/>
            <w:vAlign w:val="center"/>
          </w:tcPr>
          <w:p w14:paraId="5D650EE7" w14:textId="187634C0" w:rsidR="006E1AED" w:rsidRDefault="006E1AED" w:rsidP="00427FFC">
            <w:pPr>
              <w:spacing w:before="0"/>
              <w:jc w:val="center"/>
              <w:rPr>
                <w:i/>
                <w:sz w:val="16"/>
                <w:szCs w:val="16"/>
              </w:rPr>
            </w:pPr>
            <w:r>
              <w:rPr>
                <w:i/>
                <w:sz w:val="16"/>
                <w:szCs w:val="16"/>
              </w:rPr>
              <w:t>1</w:t>
            </w:r>
          </w:p>
        </w:tc>
        <w:tc>
          <w:tcPr>
            <w:tcW w:w="1276" w:type="dxa"/>
            <w:vAlign w:val="center"/>
          </w:tcPr>
          <w:p w14:paraId="08F99C99" w14:textId="77777777" w:rsidR="006E1AED" w:rsidRPr="00C344F4" w:rsidRDefault="006E1AED" w:rsidP="00427FFC">
            <w:pPr>
              <w:spacing w:before="0"/>
              <w:jc w:val="left"/>
              <w:rPr>
                <w:i/>
                <w:sz w:val="16"/>
                <w:szCs w:val="16"/>
              </w:rPr>
            </w:pPr>
          </w:p>
        </w:tc>
      </w:tr>
      <w:tr w:rsidR="00EA3751" w:rsidRPr="00C344F4" w14:paraId="5AEF2D2A" w14:textId="77777777" w:rsidTr="003D3609">
        <w:trPr>
          <w:trHeight w:val="284"/>
        </w:trPr>
        <w:tc>
          <w:tcPr>
            <w:tcW w:w="4253" w:type="dxa"/>
            <w:vAlign w:val="center"/>
          </w:tcPr>
          <w:p w14:paraId="09EDC83A" w14:textId="08D55608" w:rsidR="00EA3751" w:rsidRPr="00427FFC" w:rsidRDefault="006E1AED" w:rsidP="008849B2">
            <w:pPr>
              <w:spacing w:before="0"/>
              <w:ind w:left="601"/>
              <w:jc w:val="left"/>
              <w:rPr>
                <w:i/>
                <w:sz w:val="16"/>
                <w:szCs w:val="16"/>
              </w:rPr>
            </w:pPr>
            <w:r>
              <w:rPr>
                <w:i/>
                <w:sz w:val="16"/>
                <w:szCs w:val="16"/>
              </w:rPr>
              <w:t>Anotacao</w:t>
            </w:r>
          </w:p>
        </w:tc>
        <w:tc>
          <w:tcPr>
            <w:tcW w:w="2268" w:type="dxa"/>
            <w:vAlign w:val="center"/>
          </w:tcPr>
          <w:p w14:paraId="0227177D" w14:textId="26285B36" w:rsidR="00EA3751" w:rsidRDefault="006E1AED" w:rsidP="00427FFC">
            <w:pPr>
              <w:spacing w:before="0"/>
              <w:jc w:val="left"/>
              <w:rPr>
                <w:i/>
                <w:sz w:val="16"/>
                <w:szCs w:val="16"/>
              </w:rPr>
            </w:pPr>
            <w:r>
              <w:rPr>
                <w:i/>
                <w:sz w:val="16"/>
                <w:szCs w:val="16"/>
              </w:rPr>
              <w:t>AnotacaoPefin</w:t>
            </w:r>
          </w:p>
        </w:tc>
        <w:tc>
          <w:tcPr>
            <w:tcW w:w="850" w:type="dxa"/>
            <w:vAlign w:val="center"/>
          </w:tcPr>
          <w:p w14:paraId="30BCD5A7" w14:textId="753FF3B7" w:rsidR="00EA3751" w:rsidRDefault="006E1AED" w:rsidP="00427FFC">
            <w:pPr>
              <w:spacing w:before="0"/>
              <w:jc w:val="center"/>
              <w:rPr>
                <w:i/>
                <w:sz w:val="16"/>
                <w:szCs w:val="16"/>
              </w:rPr>
            </w:pPr>
            <w:r>
              <w:rPr>
                <w:i/>
                <w:sz w:val="16"/>
                <w:szCs w:val="16"/>
              </w:rPr>
              <w:t>0</w:t>
            </w:r>
          </w:p>
        </w:tc>
        <w:tc>
          <w:tcPr>
            <w:tcW w:w="851" w:type="dxa"/>
            <w:vAlign w:val="center"/>
          </w:tcPr>
          <w:p w14:paraId="575D26D5" w14:textId="3175BBAA" w:rsidR="00EA3751" w:rsidRDefault="006E1AED" w:rsidP="00427FFC">
            <w:pPr>
              <w:spacing w:before="0"/>
              <w:jc w:val="center"/>
              <w:rPr>
                <w:i/>
                <w:sz w:val="16"/>
                <w:szCs w:val="16"/>
              </w:rPr>
            </w:pPr>
            <w:r>
              <w:rPr>
                <w:i/>
                <w:sz w:val="16"/>
                <w:szCs w:val="16"/>
              </w:rPr>
              <w:t>-1</w:t>
            </w:r>
          </w:p>
        </w:tc>
        <w:tc>
          <w:tcPr>
            <w:tcW w:w="1276" w:type="dxa"/>
            <w:vAlign w:val="center"/>
          </w:tcPr>
          <w:p w14:paraId="2BA7AEF1" w14:textId="77777777" w:rsidR="00EA3751" w:rsidRPr="00C344F4" w:rsidRDefault="00EA3751" w:rsidP="00427FFC">
            <w:pPr>
              <w:spacing w:before="0"/>
              <w:jc w:val="left"/>
              <w:rPr>
                <w:i/>
                <w:sz w:val="16"/>
                <w:szCs w:val="16"/>
              </w:rPr>
            </w:pPr>
          </w:p>
        </w:tc>
      </w:tr>
      <w:tr w:rsidR="006E1AED" w:rsidRPr="00C344F4" w14:paraId="4283DB01" w14:textId="77777777" w:rsidTr="003D3609">
        <w:trPr>
          <w:trHeight w:val="284"/>
        </w:trPr>
        <w:tc>
          <w:tcPr>
            <w:tcW w:w="4253" w:type="dxa"/>
            <w:vAlign w:val="center"/>
          </w:tcPr>
          <w:p w14:paraId="35C5768C" w14:textId="0CAD3484" w:rsidR="006E1AED" w:rsidRPr="00427FFC" w:rsidRDefault="006E1AED" w:rsidP="008849B2">
            <w:pPr>
              <w:spacing w:before="0"/>
              <w:ind w:left="743"/>
              <w:jc w:val="left"/>
              <w:rPr>
                <w:i/>
                <w:sz w:val="16"/>
                <w:szCs w:val="16"/>
              </w:rPr>
            </w:pPr>
            <w:r>
              <w:rPr>
                <w:i/>
                <w:sz w:val="16"/>
                <w:szCs w:val="16"/>
              </w:rPr>
              <w:t>data</w:t>
            </w:r>
          </w:p>
        </w:tc>
        <w:tc>
          <w:tcPr>
            <w:tcW w:w="2268" w:type="dxa"/>
            <w:vAlign w:val="center"/>
          </w:tcPr>
          <w:p w14:paraId="7361BBD6" w14:textId="190BC8C2" w:rsidR="006E1AED" w:rsidRDefault="0060488F" w:rsidP="00427FFC">
            <w:pPr>
              <w:spacing w:before="0"/>
              <w:jc w:val="left"/>
              <w:rPr>
                <w:i/>
                <w:sz w:val="16"/>
                <w:szCs w:val="16"/>
              </w:rPr>
            </w:pPr>
            <w:r>
              <w:rPr>
                <w:i/>
                <w:sz w:val="16"/>
                <w:szCs w:val="16"/>
              </w:rPr>
              <w:t>DateTime</w:t>
            </w:r>
          </w:p>
        </w:tc>
        <w:tc>
          <w:tcPr>
            <w:tcW w:w="850" w:type="dxa"/>
            <w:vAlign w:val="center"/>
          </w:tcPr>
          <w:p w14:paraId="076FFEED" w14:textId="146B9036" w:rsidR="006E1AED" w:rsidRDefault="006E1AED" w:rsidP="00427FFC">
            <w:pPr>
              <w:spacing w:before="0"/>
              <w:jc w:val="center"/>
              <w:rPr>
                <w:i/>
                <w:sz w:val="16"/>
                <w:szCs w:val="16"/>
              </w:rPr>
            </w:pPr>
            <w:r>
              <w:rPr>
                <w:i/>
                <w:sz w:val="16"/>
                <w:szCs w:val="16"/>
              </w:rPr>
              <w:t>0</w:t>
            </w:r>
          </w:p>
        </w:tc>
        <w:tc>
          <w:tcPr>
            <w:tcW w:w="851" w:type="dxa"/>
            <w:vAlign w:val="center"/>
          </w:tcPr>
          <w:p w14:paraId="6E937913" w14:textId="7D881F36" w:rsidR="006E1AED" w:rsidRDefault="006E1AED" w:rsidP="00427FFC">
            <w:pPr>
              <w:spacing w:before="0"/>
              <w:jc w:val="center"/>
              <w:rPr>
                <w:i/>
                <w:sz w:val="16"/>
                <w:szCs w:val="16"/>
              </w:rPr>
            </w:pPr>
            <w:r>
              <w:rPr>
                <w:i/>
                <w:sz w:val="16"/>
                <w:szCs w:val="16"/>
              </w:rPr>
              <w:t>1</w:t>
            </w:r>
          </w:p>
        </w:tc>
        <w:tc>
          <w:tcPr>
            <w:tcW w:w="1276" w:type="dxa"/>
            <w:vAlign w:val="center"/>
          </w:tcPr>
          <w:p w14:paraId="2A98C9D6" w14:textId="77777777" w:rsidR="006E1AED" w:rsidRPr="00C344F4" w:rsidRDefault="006E1AED" w:rsidP="00427FFC">
            <w:pPr>
              <w:spacing w:before="0"/>
              <w:jc w:val="left"/>
              <w:rPr>
                <w:i/>
                <w:sz w:val="16"/>
                <w:szCs w:val="16"/>
              </w:rPr>
            </w:pPr>
          </w:p>
        </w:tc>
      </w:tr>
      <w:tr w:rsidR="006E1AED" w:rsidRPr="00C344F4" w14:paraId="54B4DC83" w14:textId="77777777" w:rsidTr="003D3609">
        <w:trPr>
          <w:trHeight w:val="284"/>
        </w:trPr>
        <w:tc>
          <w:tcPr>
            <w:tcW w:w="4253" w:type="dxa"/>
            <w:vAlign w:val="center"/>
          </w:tcPr>
          <w:p w14:paraId="203F6A51" w14:textId="6BC45191" w:rsidR="006E1AED" w:rsidRPr="00427FFC" w:rsidRDefault="006E1AED" w:rsidP="008849B2">
            <w:pPr>
              <w:spacing w:before="0"/>
              <w:ind w:left="743"/>
              <w:jc w:val="left"/>
              <w:rPr>
                <w:i/>
                <w:sz w:val="16"/>
                <w:szCs w:val="16"/>
              </w:rPr>
            </w:pPr>
            <w:r>
              <w:rPr>
                <w:i/>
                <w:sz w:val="16"/>
                <w:szCs w:val="16"/>
              </w:rPr>
              <w:t>pendenciaFinanceira/valor/valor</w:t>
            </w:r>
          </w:p>
        </w:tc>
        <w:tc>
          <w:tcPr>
            <w:tcW w:w="2268" w:type="dxa"/>
            <w:vAlign w:val="center"/>
          </w:tcPr>
          <w:p w14:paraId="3BDE5AC6" w14:textId="3925D79A" w:rsidR="006E1AED" w:rsidRDefault="00B7053D" w:rsidP="00427FFC">
            <w:pPr>
              <w:spacing w:before="0"/>
              <w:jc w:val="left"/>
              <w:rPr>
                <w:i/>
                <w:sz w:val="16"/>
                <w:szCs w:val="16"/>
              </w:rPr>
            </w:pPr>
            <w:r>
              <w:rPr>
                <w:i/>
                <w:sz w:val="16"/>
                <w:szCs w:val="16"/>
              </w:rPr>
              <w:t>Decimal</w:t>
            </w:r>
          </w:p>
        </w:tc>
        <w:tc>
          <w:tcPr>
            <w:tcW w:w="850" w:type="dxa"/>
            <w:vAlign w:val="center"/>
          </w:tcPr>
          <w:p w14:paraId="5C4D445B" w14:textId="6A225247" w:rsidR="006E1AED" w:rsidRDefault="006E1AED" w:rsidP="00427FFC">
            <w:pPr>
              <w:spacing w:before="0"/>
              <w:jc w:val="center"/>
              <w:rPr>
                <w:i/>
                <w:sz w:val="16"/>
                <w:szCs w:val="16"/>
              </w:rPr>
            </w:pPr>
            <w:r>
              <w:rPr>
                <w:i/>
                <w:sz w:val="16"/>
                <w:szCs w:val="16"/>
              </w:rPr>
              <w:t>0</w:t>
            </w:r>
          </w:p>
        </w:tc>
        <w:tc>
          <w:tcPr>
            <w:tcW w:w="851" w:type="dxa"/>
            <w:vAlign w:val="center"/>
          </w:tcPr>
          <w:p w14:paraId="1B443C84" w14:textId="41BB4AC7" w:rsidR="006E1AED" w:rsidRDefault="006E1AED" w:rsidP="00427FFC">
            <w:pPr>
              <w:spacing w:before="0"/>
              <w:jc w:val="center"/>
              <w:rPr>
                <w:i/>
                <w:sz w:val="16"/>
                <w:szCs w:val="16"/>
              </w:rPr>
            </w:pPr>
            <w:r>
              <w:rPr>
                <w:i/>
                <w:sz w:val="16"/>
                <w:szCs w:val="16"/>
              </w:rPr>
              <w:t>1</w:t>
            </w:r>
          </w:p>
        </w:tc>
        <w:tc>
          <w:tcPr>
            <w:tcW w:w="1276" w:type="dxa"/>
            <w:vAlign w:val="center"/>
          </w:tcPr>
          <w:p w14:paraId="23D2452F" w14:textId="77777777" w:rsidR="006E1AED" w:rsidRPr="00C344F4" w:rsidRDefault="006E1AED" w:rsidP="00427FFC">
            <w:pPr>
              <w:spacing w:before="0"/>
              <w:jc w:val="left"/>
              <w:rPr>
                <w:i/>
                <w:sz w:val="16"/>
                <w:szCs w:val="16"/>
              </w:rPr>
            </w:pPr>
          </w:p>
        </w:tc>
      </w:tr>
      <w:tr w:rsidR="006E1AED" w:rsidRPr="00C344F4" w14:paraId="66E05A8A" w14:textId="77777777" w:rsidTr="003D3609">
        <w:trPr>
          <w:trHeight w:val="284"/>
        </w:trPr>
        <w:tc>
          <w:tcPr>
            <w:tcW w:w="4253" w:type="dxa"/>
            <w:vAlign w:val="center"/>
          </w:tcPr>
          <w:p w14:paraId="25AB21A1" w14:textId="657A088E" w:rsidR="006E1AED" w:rsidRPr="00427FFC" w:rsidRDefault="006E1AED" w:rsidP="008849B2">
            <w:pPr>
              <w:spacing w:before="0"/>
              <w:ind w:left="743"/>
              <w:jc w:val="left"/>
              <w:rPr>
                <w:i/>
                <w:sz w:val="16"/>
                <w:szCs w:val="16"/>
              </w:rPr>
            </w:pPr>
            <w:r>
              <w:rPr>
                <w:i/>
                <w:sz w:val="16"/>
                <w:szCs w:val="16"/>
              </w:rPr>
              <w:t>pendenciaFinanceira/contrato</w:t>
            </w:r>
          </w:p>
        </w:tc>
        <w:tc>
          <w:tcPr>
            <w:tcW w:w="2268" w:type="dxa"/>
            <w:vAlign w:val="center"/>
          </w:tcPr>
          <w:p w14:paraId="3135E2E0" w14:textId="0A1A5C67" w:rsidR="006E1AED" w:rsidRDefault="00B7053D" w:rsidP="00427FFC">
            <w:pPr>
              <w:spacing w:before="0"/>
              <w:jc w:val="left"/>
              <w:rPr>
                <w:i/>
                <w:sz w:val="16"/>
                <w:szCs w:val="16"/>
              </w:rPr>
            </w:pPr>
            <w:r>
              <w:rPr>
                <w:i/>
                <w:sz w:val="16"/>
                <w:szCs w:val="16"/>
              </w:rPr>
              <w:t>String</w:t>
            </w:r>
          </w:p>
        </w:tc>
        <w:tc>
          <w:tcPr>
            <w:tcW w:w="850" w:type="dxa"/>
            <w:vAlign w:val="center"/>
          </w:tcPr>
          <w:p w14:paraId="7B4D667D" w14:textId="49309E17" w:rsidR="006E1AED" w:rsidRDefault="006E1AED" w:rsidP="00427FFC">
            <w:pPr>
              <w:spacing w:before="0"/>
              <w:jc w:val="center"/>
              <w:rPr>
                <w:i/>
                <w:sz w:val="16"/>
                <w:szCs w:val="16"/>
              </w:rPr>
            </w:pPr>
            <w:r>
              <w:rPr>
                <w:i/>
                <w:sz w:val="16"/>
                <w:szCs w:val="16"/>
              </w:rPr>
              <w:t>0</w:t>
            </w:r>
          </w:p>
        </w:tc>
        <w:tc>
          <w:tcPr>
            <w:tcW w:w="851" w:type="dxa"/>
            <w:vAlign w:val="center"/>
          </w:tcPr>
          <w:p w14:paraId="6361D5AD" w14:textId="692DC47A" w:rsidR="006E1AED" w:rsidRDefault="006E1AED" w:rsidP="00427FFC">
            <w:pPr>
              <w:spacing w:before="0"/>
              <w:jc w:val="center"/>
              <w:rPr>
                <w:i/>
                <w:sz w:val="16"/>
                <w:szCs w:val="16"/>
              </w:rPr>
            </w:pPr>
            <w:r>
              <w:rPr>
                <w:i/>
                <w:sz w:val="16"/>
                <w:szCs w:val="16"/>
              </w:rPr>
              <w:t>1</w:t>
            </w:r>
          </w:p>
        </w:tc>
        <w:tc>
          <w:tcPr>
            <w:tcW w:w="1276" w:type="dxa"/>
            <w:vAlign w:val="center"/>
          </w:tcPr>
          <w:p w14:paraId="3B4F28E3" w14:textId="77777777" w:rsidR="006E1AED" w:rsidRPr="00C344F4" w:rsidRDefault="006E1AED" w:rsidP="00427FFC">
            <w:pPr>
              <w:spacing w:before="0"/>
              <w:jc w:val="left"/>
              <w:rPr>
                <w:i/>
                <w:sz w:val="16"/>
                <w:szCs w:val="16"/>
              </w:rPr>
            </w:pPr>
          </w:p>
        </w:tc>
      </w:tr>
      <w:tr w:rsidR="006E1AED" w:rsidRPr="00C344F4" w14:paraId="0B1733D7" w14:textId="77777777" w:rsidTr="003D3609">
        <w:trPr>
          <w:trHeight w:val="284"/>
        </w:trPr>
        <w:tc>
          <w:tcPr>
            <w:tcW w:w="4253" w:type="dxa"/>
            <w:vAlign w:val="center"/>
          </w:tcPr>
          <w:p w14:paraId="5F61C9C3" w14:textId="4917F31B" w:rsidR="006E1AED" w:rsidRPr="00427FFC" w:rsidRDefault="006E1AED" w:rsidP="008849B2">
            <w:pPr>
              <w:spacing w:before="0"/>
              <w:ind w:left="743"/>
              <w:jc w:val="left"/>
              <w:rPr>
                <w:i/>
                <w:sz w:val="16"/>
                <w:szCs w:val="16"/>
              </w:rPr>
            </w:pPr>
            <w:r>
              <w:rPr>
                <w:i/>
                <w:sz w:val="16"/>
                <w:szCs w:val="16"/>
              </w:rPr>
              <w:t>pendenciaFinanceira/avalista</w:t>
            </w:r>
          </w:p>
        </w:tc>
        <w:tc>
          <w:tcPr>
            <w:tcW w:w="2268" w:type="dxa"/>
            <w:vAlign w:val="center"/>
          </w:tcPr>
          <w:p w14:paraId="4586150E" w14:textId="25B0DE62" w:rsidR="006E1AED" w:rsidRDefault="00B7053D" w:rsidP="00427FFC">
            <w:pPr>
              <w:spacing w:before="0"/>
              <w:jc w:val="left"/>
              <w:rPr>
                <w:i/>
                <w:sz w:val="16"/>
                <w:szCs w:val="16"/>
              </w:rPr>
            </w:pPr>
            <w:r>
              <w:rPr>
                <w:i/>
                <w:sz w:val="16"/>
                <w:szCs w:val="16"/>
              </w:rPr>
              <w:t>Boolean</w:t>
            </w:r>
          </w:p>
        </w:tc>
        <w:tc>
          <w:tcPr>
            <w:tcW w:w="850" w:type="dxa"/>
            <w:vAlign w:val="center"/>
          </w:tcPr>
          <w:p w14:paraId="43E2A469" w14:textId="1BD75A48" w:rsidR="006E1AED" w:rsidRDefault="006E1AED" w:rsidP="00427FFC">
            <w:pPr>
              <w:spacing w:before="0"/>
              <w:jc w:val="center"/>
              <w:rPr>
                <w:i/>
                <w:sz w:val="16"/>
                <w:szCs w:val="16"/>
              </w:rPr>
            </w:pPr>
            <w:r>
              <w:rPr>
                <w:i/>
                <w:sz w:val="16"/>
                <w:szCs w:val="16"/>
              </w:rPr>
              <w:t>0</w:t>
            </w:r>
          </w:p>
        </w:tc>
        <w:tc>
          <w:tcPr>
            <w:tcW w:w="851" w:type="dxa"/>
            <w:vAlign w:val="center"/>
          </w:tcPr>
          <w:p w14:paraId="68CA2051" w14:textId="2FAF4D74" w:rsidR="006E1AED" w:rsidRDefault="006E1AED" w:rsidP="00427FFC">
            <w:pPr>
              <w:spacing w:before="0"/>
              <w:jc w:val="center"/>
              <w:rPr>
                <w:i/>
                <w:sz w:val="16"/>
                <w:szCs w:val="16"/>
              </w:rPr>
            </w:pPr>
            <w:r>
              <w:rPr>
                <w:i/>
                <w:sz w:val="16"/>
                <w:szCs w:val="16"/>
              </w:rPr>
              <w:t>1</w:t>
            </w:r>
          </w:p>
        </w:tc>
        <w:tc>
          <w:tcPr>
            <w:tcW w:w="1276" w:type="dxa"/>
            <w:vAlign w:val="center"/>
          </w:tcPr>
          <w:p w14:paraId="2D46AAE7" w14:textId="77777777" w:rsidR="006E1AED" w:rsidRPr="00C344F4" w:rsidRDefault="006E1AED" w:rsidP="00427FFC">
            <w:pPr>
              <w:spacing w:before="0"/>
              <w:jc w:val="left"/>
              <w:rPr>
                <w:i/>
                <w:sz w:val="16"/>
                <w:szCs w:val="16"/>
              </w:rPr>
            </w:pPr>
          </w:p>
        </w:tc>
      </w:tr>
      <w:tr w:rsidR="006E1AED" w:rsidRPr="00C344F4" w14:paraId="2C079A54" w14:textId="77777777" w:rsidTr="003D3609">
        <w:trPr>
          <w:trHeight w:val="284"/>
        </w:trPr>
        <w:tc>
          <w:tcPr>
            <w:tcW w:w="4253" w:type="dxa"/>
            <w:vAlign w:val="center"/>
          </w:tcPr>
          <w:p w14:paraId="3E67FFFD" w14:textId="36D64021" w:rsidR="006E1AED" w:rsidRPr="00427FFC" w:rsidRDefault="006E1AED" w:rsidP="008849B2">
            <w:pPr>
              <w:spacing w:before="0"/>
              <w:ind w:left="743"/>
              <w:jc w:val="left"/>
              <w:rPr>
                <w:i/>
                <w:sz w:val="16"/>
                <w:szCs w:val="16"/>
              </w:rPr>
            </w:pPr>
            <w:r>
              <w:rPr>
                <w:i/>
                <w:sz w:val="16"/>
                <w:szCs w:val="16"/>
              </w:rPr>
              <w:t>pendenciaFinanceira/natureza/codigo</w:t>
            </w:r>
          </w:p>
        </w:tc>
        <w:tc>
          <w:tcPr>
            <w:tcW w:w="2268" w:type="dxa"/>
            <w:vAlign w:val="center"/>
          </w:tcPr>
          <w:p w14:paraId="36D46B65" w14:textId="25B627AB" w:rsidR="006E1AED" w:rsidRDefault="00B7053D" w:rsidP="00427FFC">
            <w:pPr>
              <w:spacing w:before="0"/>
              <w:jc w:val="left"/>
              <w:rPr>
                <w:i/>
                <w:sz w:val="16"/>
                <w:szCs w:val="16"/>
              </w:rPr>
            </w:pPr>
            <w:r>
              <w:rPr>
                <w:i/>
                <w:sz w:val="16"/>
                <w:szCs w:val="16"/>
              </w:rPr>
              <w:t>String</w:t>
            </w:r>
          </w:p>
        </w:tc>
        <w:tc>
          <w:tcPr>
            <w:tcW w:w="850" w:type="dxa"/>
            <w:vAlign w:val="center"/>
          </w:tcPr>
          <w:p w14:paraId="0E28DD68" w14:textId="733B380D" w:rsidR="006E1AED" w:rsidRDefault="006E1AED" w:rsidP="00427FFC">
            <w:pPr>
              <w:spacing w:before="0"/>
              <w:jc w:val="center"/>
              <w:rPr>
                <w:i/>
                <w:sz w:val="16"/>
                <w:szCs w:val="16"/>
              </w:rPr>
            </w:pPr>
            <w:r>
              <w:rPr>
                <w:i/>
                <w:sz w:val="16"/>
                <w:szCs w:val="16"/>
              </w:rPr>
              <w:t>0</w:t>
            </w:r>
          </w:p>
        </w:tc>
        <w:tc>
          <w:tcPr>
            <w:tcW w:w="851" w:type="dxa"/>
            <w:vAlign w:val="center"/>
          </w:tcPr>
          <w:p w14:paraId="50C29ED8" w14:textId="41E22D8E" w:rsidR="006E1AED" w:rsidRDefault="006E1AED" w:rsidP="00427FFC">
            <w:pPr>
              <w:spacing w:before="0"/>
              <w:jc w:val="center"/>
              <w:rPr>
                <w:i/>
                <w:sz w:val="16"/>
                <w:szCs w:val="16"/>
              </w:rPr>
            </w:pPr>
            <w:r>
              <w:rPr>
                <w:i/>
                <w:sz w:val="16"/>
                <w:szCs w:val="16"/>
              </w:rPr>
              <w:t>1</w:t>
            </w:r>
          </w:p>
        </w:tc>
        <w:tc>
          <w:tcPr>
            <w:tcW w:w="1276" w:type="dxa"/>
            <w:vAlign w:val="center"/>
          </w:tcPr>
          <w:p w14:paraId="5554A9EC" w14:textId="77777777" w:rsidR="006E1AED" w:rsidRPr="00C344F4" w:rsidRDefault="006E1AED" w:rsidP="00427FFC">
            <w:pPr>
              <w:spacing w:before="0"/>
              <w:jc w:val="left"/>
              <w:rPr>
                <w:i/>
                <w:sz w:val="16"/>
                <w:szCs w:val="16"/>
              </w:rPr>
            </w:pPr>
          </w:p>
        </w:tc>
      </w:tr>
      <w:tr w:rsidR="006E1AED" w:rsidRPr="00C344F4" w14:paraId="084CDD52" w14:textId="77777777" w:rsidTr="003D3609">
        <w:trPr>
          <w:trHeight w:val="284"/>
        </w:trPr>
        <w:tc>
          <w:tcPr>
            <w:tcW w:w="4253" w:type="dxa"/>
            <w:vAlign w:val="center"/>
          </w:tcPr>
          <w:p w14:paraId="37B93DF8" w14:textId="19955C1B" w:rsidR="006E1AED" w:rsidRPr="00427FFC" w:rsidRDefault="006E1AED" w:rsidP="008849B2">
            <w:pPr>
              <w:spacing w:before="0"/>
              <w:ind w:left="743"/>
              <w:jc w:val="left"/>
              <w:rPr>
                <w:i/>
                <w:sz w:val="16"/>
                <w:szCs w:val="16"/>
              </w:rPr>
            </w:pPr>
            <w:r>
              <w:rPr>
                <w:i/>
                <w:sz w:val="16"/>
                <w:szCs w:val="16"/>
              </w:rPr>
              <w:t>pendenciaFinanceira/natureza/descri</w:t>
            </w:r>
            <w:r w:rsidR="00F872DC">
              <w:rPr>
                <w:i/>
                <w:sz w:val="16"/>
                <w:szCs w:val="16"/>
              </w:rPr>
              <w:t>ca</w:t>
            </w:r>
            <w:r>
              <w:rPr>
                <w:i/>
                <w:sz w:val="16"/>
                <w:szCs w:val="16"/>
              </w:rPr>
              <w:t>o</w:t>
            </w:r>
          </w:p>
        </w:tc>
        <w:tc>
          <w:tcPr>
            <w:tcW w:w="2268" w:type="dxa"/>
            <w:vAlign w:val="center"/>
          </w:tcPr>
          <w:p w14:paraId="588B1ED8" w14:textId="7A688E56" w:rsidR="006E1AED" w:rsidRDefault="00B7053D" w:rsidP="00427FFC">
            <w:pPr>
              <w:spacing w:before="0"/>
              <w:jc w:val="left"/>
              <w:rPr>
                <w:i/>
                <w:sz w:val="16"/>
                <w:szCs w:val="16"/>
              </w:rPr>
            </w:pPr>
            <w:r>
              <w:rPr>
                <w:i/>
                <w:sz w:val="16"/>
                <w:szCs w:val="16"/>
              </w:rPr>
              <w:t>String</w:t>
            </w:r>
          </w:p>
        </w:tc>
        <w:tc>
          <w:tcPr>
            <w:tcW w:w="850" w:type="dxa"/>
            <w:vAlign w:val="center"/>
          </w:tcPr>
          <w:p w14:paraId="6C2B36CF" w14:textId="1CFA6A8B" w:rsidR="006E1AED" w:rsidRDefault="006E1AED" w:rsidP="00427FFC">
            <w:pPr>
              <w:spacing w:before="0"/>
              <w:jc w:val="center"/>
              <w:rPr>
                <w:i/>
                <w:sz w:val="16"/>
                <w:szCs w:val="16"/>
              </w:rPr>
            </w:pPr>
            <w:r>
              <w:rPr>
                <w:i/>
                <w:sz w:val="16"/>
                <w:szCs w:val="16"/>
              </w:rPr>
              <w:t>0</w:t>
            </w:r>
          </w:p>
        </w:tc>
        <w:tc>
          <w:tcPr>
            <w:tcW w:w="851" w:type="dxa"/>
            <w:vAlign w:val="center"/>
          </w:tcPr>
          <w:p w14:paraId="50E28415" w14:textId="4DD614B0" w:rsidR="006E1AED" w:rsidRDefault="006E1AED" w:rsidP="00427FFC">
            <w:pPr>
              <w:spacing w:before="0"/>
              <w:jc w:val="center"/>
              <w:rPr>
                <w:i/>
                <w:sz w:val="16"/>
                <w:szCs w:val="16"/>
              </w:rPr>
            </w:pPr>
            <w:r>
              <w:rPr>
                <w:i/>
                <w:sz w:val="16"/>
                <w:szCs w:val="16"/>
              </w:rPr>
              <w:t>1</w:t>
            </w:r>
          </w:p>
        </w:tc>
        <w:tc>
          <w:tcPr>
            <w:tcW w:w="1276" w:type="dxa"/>
            <w:vAlign w:val="center"/>
          </w:tcPr>
          <w:p w14:paraId="1CF1EE3A" w14:textId="77777777" w:rsidR="006E1AED" w:rsidRPr="00C344F4" w:rsidRDefault="006E1AED" w:rsidP="00427FFC">
            <w:pPr>
              <w:spacing w:before="0"/>
              <w:jc w:val="left"/>
              <w:rPr>
                <w:i/>
                <w:sz w:val="16"/>
                <w:szCs w:val="16"/>
              </w:rPr>
            </w:pPr>
          </w:p>
        </w:tc>
      </w:tr>
      <w:tr w:rsidR="006E1AED" w:rsidRPr="00C344F4" w14:paraId="0AEA513C" w14:textId="77777777" w:rsidTr="003D3609">
        <w:trPr>
          <w:trHeight w:val="284"/>
        </w:trPr>
        <w:tc>
          <w:tcPr>
            <w:tcW w:w="4253" w:type="dxa"/>
            <w:vAlign w:val="center"/>
          </w:tcPr>
          <w:p w14:paraId="51A1E5B5" w14:textId="34F32D1F" w:rsidR="006E1AED" w:rsidRPr="00427FFC" w:rsidRDefault="006E1AED" w:rsidP="008849B2">
            <w:pPr>
              <w:spacing w:before="0"/>
              <w:ind w:left="743"/>
              <w:jc w:val="left"/>
              <w:rPr>
                <w:i/>
                <w:sz w:val="16"/>
                <w:szCs w:val="16"/>
              </w:rPr>
            </w:pPr>
            <w:r>
              <w:rPr>
                <w:i/>
                <w:sz w:val="16"/>
                <w:szCs w:val="16"/>
              </w:rPr>
              <w:t>pendenciaFinanceira/judices/data</w:t>
            </w:r>
          </w:p>
        </w:tc>
        <w:tc>
          <w:tcPr>
            <w:tcW w:w="2268" w:type="dxa"/>
            <w:vAlign w:val="center"/>
          </w:tcPr>
          <w:p w14:paraId="4AF62CEA" w14:textId="18297FE4" w:rsidR="006E1AED" w:rsidRDefault="00B7053D" w:rsidP="00427FFC">
            <w:pPr>
              <w:spacing w:before="0"/>
              <w:jc w:val="left"/>
              <w:rPr>
                <w:i/>
                <w:sz w:val="16"/>
                <w:szCs w:val="16"/>
              </w:rPr>
            </w:pPr>
            <w:r>
              <w:rPr>
                <w:i/>
                <w:sz w:val="16"/>
                <w:szCs w:val="16"/>
              </w:rPr>
              <w:t>DateTime</w:t>
            </w:r>
          </w:p>
        </w:tc>
        <w:tc>
          <w:tcPr>
            <w:tcW w:w="850" w:type="dxa"/>
            <w:vAlign w:val="center"/>
          </w:tcPr>
          <w:p w14:paraId="6125F6E1" w14:textId="28E474A3" w:rsidR="006E1AED" w:rsidRDefault="006E1AED" w:rsidP="00427FFC">
            <w:pPr>
              <w:spacing w:before="0"/>
              <w:jc w:val="center"/>
              <w:rPr>
                <w:i/>
                <w:sz w:val="16"/>
                <w:szCs w:val="16"/>
              </w:rPr>
            </w:pPr>
            <w:r>
              <w:rPr>
                <w:i/>
                <w:sz w:val="16"/>
                <w:szCs w:val="16"/>
              </w:rPr>
              <w:t>0</w:t>
            </w:r>
          </w:p>
        </w:tc>
        <w:tc>
          <w:tcPr>
            <w:tcW w:w="851" w:type="dxa"/>
            <w:vAlign w:val="center"/>
          </w:tcPr>
          <w:p w14:paraId="087D08D5" w14:textId="5F5B5CBE" w:rsidR="006E1AED" w:rsidRDefault="006E1AED" w:rsidP="00427FFC">
            <w:pPr>
              <w:spacing w:before="0"/>
              <w:jc w:val="center"/>
              <w:rPr>
                <w:i/>
                <w:sz w:val="16"/>
                <w:szCs w:val="16"/>
              </w:rPr>
            </w:pPr>
            <w:r>
              <w:rPr>
                <w:i/>
                <w:sz w:val="16"/>
                <w:szCs w:val="16"/>
              </w:rPr>
              <w:t>1</w:t>
            </w:r>
          </w:p>
        </w:tc>
        <w:tc>
          <w:tcPr>
            <w:tcW w:w="1276" w:type="dxa"/>
            <w:vAlign w:val="center"/>
          </w:tcPr>
          <w:p w14:paraId="3FC886DB" w14:textId="77777777" w:rsidR="006E1AED" w:rsidRPr="00C344F4" w:rsidRDefault="006E1AED" w:rsidP="00427FFC">
            <w:pPr>
              <w:spacing w:before="0"/>
              <w:jc w:val="left"/>
              <w:rPr>
                <w:i/>
                <w:sz w:val="16"/>
                <w:szCs w:val="16"/>
              </w:rPr>
            </w:pPr>
          </w:p>
        </w:tc>
      </w:tr>
      <w:tr w:rsidR="006E1AED" w:rsidRPr="00C344F4" w14:paraId="5D61546B" w14:textId="77777777" w:rsidTr="003D3609">
        <w:trPr>
          <w:trHeight w:val="284"/>
        </w:trPr>
        <w:tc>
          <w:tcPr>
            <w:tcW w:w="4253" w:type="dxa"/>
            <w:vAlign w:val="center"/>
          </w:tcPr>
          <w:p w14:paraId="7780D271" w14:textId="36BAF723" w:rsidR="006E1AED" w:rsidRPr="00427FFC" w:rsidRDefault="006E1AED" w:rsidP="008849B2">
            <w:pPr>
              <w:spacing w:before="0"/>
              <w:ind w:left="743"/>
              <w:jc w:val="left"/>
              <w:rPr>
                <w:i/>
                <w:sz w:val="16"/>
                <w:szCs w:val="16"/>
              </w:rPr>
            </w:pPr>
            <w:r>
              <w:rPr>
                <w:i/>
                <w:sz w:val="16"/>
                <w:szCs w:val="16"/>
              </w:rPr>
              <w:t>pendenciaFinanceira/judices/vara</w:t>
            </w:r>
          </w:p>
        </w:tc>
        <w:tc>
          <w:tcPr>
            <w:tcW w:w="2268" w:type="dxa"/>
            <w:vAlign w:val="center"/>
          </w:tcPr>
          <w:p w14:paraId="24163C07" w14:textId="30BD0628" w:rsidR="006E1AED" w:rsidRDefault="00B7053D" w:rsidP="00427FFC">
            <w:pPr>
              <w:spacing w:before="0"/>
              <w:jc w:val="left"/>
              <w:rPr>
                <w:i/>
                <w:sz w:val="16"/>
                <w:szCs w:val="16"/>
              </w:rPr>
            </w:pPr>
            <w:r>
              <w:rPr>
                <w:i/>
                <w:sz w:val="16"/>
                <w:szCs w:val="16"/>
              </w:rPr>
              <w:t>String</w:t>
            </w:r>
          </w:p>
        </w:tc>
        <w:tc>
          <w:tcPr>
            <w:tcW w:w="850" w:type="dxa"/>
            <w:vAlign w:val="center"/>
          </w:tcPr>
          <w:p w14:paraId="04099F81" w14:textId="4F01C275" w:rsidR="006E1AED" w:rsidRDefault="006E1AED" w:rsidP="00427FFC">
            <w:pPr>
              <w:spacing w:before="0"/>
              <w:jc w:val="center"/>
              <w:rPr>
                <w:i/>
                <w:sz w:val="16"/>
                <w:szCs w:val="16"/>
              </w:rPr>
            </w:pPr>
            <w:r>
              <w:rPr>
                <w:i/>
                <w:sz w:val="16"/>
                <w:szCs w:val="16"/>
              </w:rPr>
              <w:t>0</w:t>
            </w:r>
          </w:p>
        </w:tc>
        <w:tc>
          <w:tcPr>
            <w:tcW w:w="851" w:type="dxa"/>
            <w:vAlign w:val="center"/>
          </w:tcPr>
          <w:p w14:paraId="0038CBDE" w14:textId="118DEFC1" w:rsidR="006E1AED" w:rsidRDefault="006E1AED" w:rsidP="00427FFC">
            <w:pPr>
              <w:spacing w:before="0"/>
              <w:jc w:val="center"/>
              <w:rPr>
                <w:i/>
                <w:sz w:val="16"/>
                <w:szCs w:val="16"/>
              </w:rPr>
            </w:pPr>
            <w:r>
              <w:rPr>
                <w:i/>
                <w:sz w:val="16"/>
                <w:szCs w:val="16"/>
              </w:rPr>
              <w:t>1</w:t>
            </w:r>
          </w:p>
        </w:tc>
        <w:tc>
          <w:tcPr>
            <w:tcW w:w="1276" w:type="dxa"/>
            <w:vAlign w:val="center"/>
          </w:tcPr>
          <w:p w14:paraId="1DF1B960" w14:textId="77777777" w:rsidR="006E1AED" w:rsidRPr="00C344F4" w:rsidRDefault="006E1AED" w:rsidP="00427FFC">
            <w:pPr>
              <w:spacing w:before="0"/>
              <w:jc w:val="left"/>
              <w:rPr>
                <w:i/>
                <w:sz w:val="16"/>
                <w:szCs w:val="16"/>
              </w:rPr>
            </w:pPr>
          </w:p>
        </w:tc>
      </w:tr>
      <w:tr w:rsidR="00B7053D" w:rsidRPr="00C344F4" w14:paraId="3B83D54E" w14:textId="77777777" w:rsidTr="003D3609">
        <w:trPr>
          <w:trHeight w:val="284"/>
        </w:trPr>
        <w:tc>
          <w:tcPr>
            <w:tcW w:w="4253" w:type="dxa"/>
            <w:vAlign w:val="center"/>
          </w:tcPr>
          <w:p w14:paraId="3568252B" w14:textId="68665789" w:rsidR="00B7053D" w:rsidRPr="00427FFC" w:rsidRDefault="00B7053D" w:rsidP="008849B2">
            <w:pPr>
              <w:spacing w:before="0"/>
              <w:ind w:left="743"/>
              <w:jc w:val="left"/>
              <w:rPr>
                <w:i/>
                <w:sz w:val="16"/>
                <w:szCs w:val="16"/>
              </w:rPr>
            </w:pPr>
            <w:r>
              <w:rPr>
                <w:i/>
                <w:sz w:val="16"/>
                <w:szCs w:val="16"/>
              </w:rPr>
              <w:t>pendenciaFinanceira/judices/distrito</w:t>
            </w:r>
          </w:p>
        </w:tc>
        <w:tc>
          <w:tcPr>
            <w:tcW w:w="2268" w:type="dxa"/>
          </w:tcPr>
          <w:p w14:paraId="7766A9E0" w14:textId="4231B4C7" w:rsidR="00B7053D" w:rsidRDefault="00B7053D" w:rsidP="00427FFC">
            <w:pPr>
              <w:spacing w:before="0"/>
              <w:jc w:val="left"/>
              <w:rPr>
                <w:i/>
                <w:sz w:val="16"/>
                <w:szCs w:val="16"/>
              </w:rPr>
            </w:pPr>
            <w:r w:rsidRPr="00291F7E">
              <w:rPr>
                <w:i/>
                <w:sz w:val="16"/>
                <w:szCs w:val="16"/>
              </w:rPr>
              <w:t>String</w:t>
            </w:r>
          </w:p>
        </w:tc>
        <w:tc>
          <w:tcPr>
            <w:tcW w:w="850" w:type="dxa"/>
            <w:vAlign w:val="center"/>
          </w:tcPr>
          <w:p w14:paraId="388FEC9D" w14:textId="0D336C26" w:rsidR="00B7053D" w:rsidRDefault="00B7053D" w:rsidP="00427FFC">
            <w:pPr>
              <w:spacing w:before="0"/>
              <w:jc w:val="center"/>
              <w:rPr>
                <w:i/>
                <w:sz w:val="16"/>
                <w:szCs w:val="16"/>
              </w:rPr>
            </w:pPr>
            <w:r>
              <w:rPr>
                <w:i/>
                <w:sz w:val="16"/>
                <w:szCs w:val="16"/>
              </w:rPr>
              <w:t>0</w:t>
            </w:r>
          </w:p>
        </w:tc>
        <w:tc>
          <w:tcPr>
            <w:tcW w:w="851" w:type="dxa"/>
            <w:vAlign w:val="center"/>
          </w:tcPr>
          <w:p w14:paraId="04750ECB" w14:textId="08C8A7A7" w:rsidR="00B7053D" w:rsidRDefault="00B7053D" w:rsidP="00427FFC">
            <w:pPr>
              <w:spacing w:before="0"/>
              <w:jc w:val="center"/>
              <w:rPr>
                <w:i/>
                <w:sz w:val="16"/>
                <w:szCs w:val="16"/>
              </w:rPr>
            </w:pPr>
            <w:r>
              <w:rPr>
                <w:i/>
                <w:sz w:val="16"/>
                <w:szCs w:val="16"/>
              </w:rPr>
              <w:t>1</w:t>
            </w:r>
          </w:p>
        </w:tc>
        <w:tc>
          <w:tcPr>
            <w:tcW w:w="1276" w:type="dxa"/>
            <w:vAlign w:val="center"/>
          </w:tcPr>
          <w:p w14:paraId="19C5275D" w14:textId="77777777" w:rsidR="00B7053D" w:rsidRPr="00C344F4" w:rsidRDefault="00B7053D" w:rsidP="00427FFC">
            <w:pPr>
              <w:spacing w:before="0"/>
              <w:jc w:val="left"/>
              <w:rPr>
                <w:i/>
                <w:sz w:val="16"/>
                <w:szCs w:val="16"/>
              </w:rPr>
            </w:pPr>
          </w:p>
        </w:tc>
      </w:tr>
      <w:tr w:rsidR="00B7053D" w:rsidRPr="00C344F4" w14:paraId="5AE3C7DB" w14:textId="77777777" w:rsidTr="003D3609">
        <w:trPr>
          <w:trHeight w:val="284"/>
        </w:trPr>
        <w:tc>
          <w:tcPr>
            <w:tcW w:w="4253" w:type="dxa"/>
            <w:vAlign w:val="center"/>
          </w:tcPr>
          <w:p w14:paraId="51B62B4F" w14:textId="700BB066" w:rsidR="00B7053D" w:rsidRPr="00427FFC" w:rsidRDefault="000E2B78" w:rsidP="008849B2">
            <w:pPr>
              <w:spacing w:before="0"/>
              <w:ind w:left="743"/>
              <w:jc w:val="left"/>
              <w:rPr>
                <w:i/>
                <w:sz w:val="16"/>
                <w:szCs w:val="16"/>
              </w:rPr>
            </w:pPr>
            <w:r>
              <w:rPr>
                <w:i/>
                <w:sz w:val="16"/>
                <w:szCs w:val="16"/>
              </w:rPr>
              <w:t>pendenciaFinanceira/judices/prac</w:t>
            </w:r>
            <w:r w:rsidR="00B7053D">
              <w:rPr>
                <w:i/>
                <w:sz w:val="16"/>
                <w:szCs w:val="16"/>
              </w:rPr>
              <w:t>a</w:t>
            </w:r>
          </w:p>
        </w:tc>
        <w:tc>
          <w:tcPr>
            <w:tcW w:w="2268" w:type="dxa"/>
          </w:tcPr>
          <w:p w14:paraId="54A844AC" w14:textId="07F10F89" w:rsidR="00B7053D" w:rsidRDefault="00B7053D" w:rsidP="00427FFC">
            <w:pPr>
              <w:spacing w:before="0"/>
              <w:jc w:val="left"/>
              <w:rPr>
                <w:i/>
                <w:sz w:val="16"/>
                <w:szCs w:val="16"/>
              </w:rPr>
            </w:pPr>
            <w:r w:rsidRPr="00291F7E">
              <w:rPr>
                <w:i/>
                <w:sz w:val="16"/>
                <w:szCs w:val="16"/>
              </w:rPr>
              <w:t>String</w:t>
            </w:r>
          </w:p>
        </w:tc>
        <w:tc>
          <w:tcPr>
            <w:tcW w:w="850" w:type="dxa"/>
            <w:vAlign w:val="center"/>
          </w:tcPr>
          <w:p w14:paraId="565F658E" w14:textId="14D46DD7" w:rsidR="00B7053D" w:rsidRDefault="00B7053D" w:rsidP="00427FFC">
            <w:pPr>
              <w:spacing w:before="0"/>
              <w:jc w:val="center"/>
              <w:rPr>
                <w:i/>
                <w:sz w:val="16"/>
                <w:szCs w:val="16"/>
              </w:rPr>
            </w:pPr>
            <w:r>
              <w:rPr>
                <w:i/>
                <w:sz w:val="16"/>
                <w:szCs w:val="16"/>
              </w:rPr>
              <w:t>0</w:t>
            </w:r>
          </w:p>
        </w:tc>
        <w:tc>
          <w:tcPr>
            <w:tcW w:w="851" w:type="dxa"/>
            <w:vAlign w:val="center"/>
          </w:tcPr>
          <w:p w14:paraId="24C7E815" w14:textId="34867F1D" w:rsidR="00B7053D" w:rsidRDefault="00B7053D" w:rsidP="00427FFC">
            <w:pPr>
              <w:spacing w:before="0"/>
              <w:jc w:val="center"/>
              <w:rPr>
                <w:i/>
                <w:sz w:val="16"/>
                <w:szCs w:val="16"/>
              </w:rPr>
            </w:pPr>
            <w:r>
              <w:rPr>
                <w:i/>
                <w:sz w:val="16"/>
                <w:szCs w:val="16"/>
              </w:rPr>
              <w:t>1</w:t>
            </w:r>
          </w:p>
        </w:tc>
        <w:tc>
          <w:tcPr>
            <w:tcW w:w="1276" w:type="dxa"/>
            <w:vAlign w:val="center"/>
          </w:tcPr>
          <w:p w14:paraId="241F2BE5" w14:textId="77777777" w:rsidR="00B7053D" w:rsidRPr="00C344F4" w:rsidRDefault="00B7053D" w:rsidP="00427FFC">
            <w:pPr>
              <w:spacing w:before="0"/>
              <w:jc w:val="left"/>
              <w:rPr>
                <w:i/>
                <w:sz w:val="16"/>
                <w:szCs w:val="16"/>
              </w:rPr>
            </w:pPr>
          </w:p>
        </w:tc>
      </w:tr>
      <w:tr w:rsidR="00B7053D" w:rsidRPr="00C344F4" w14:paraId="723BA84E" w14:textId="77777777" w:rsidTr="003D3609">
        <w:trPr>
          <w:trHeight w:val="284"/>
        </w:trPr>
        <w:tc>
          <w:tcPr>
            <w:tcW w:w="4253" w:type="dxa"/>
            <w:vAlign w:val="center"/>
          </w:tcPr>
          <w:p w14:paraId="05067E8D" w14:textId="70F7C3E5" w:rsidR="00B7053D" w:rsidRPr="00427FFC" w:rsidRDefault="00B7053D" w:rsidP="008849B2">
            <w:pPr>
              <w:spacing w:before="0"/>
              <w:ind w:left="743"/>
              <w:jc w:val="left"/>
              <w:rPr>
                <w:i/>
                <w:sz w:val="16"/>
                <w:szCs w:val="16"/>
              </w:rPr>
            </w:pPr>
            <w:r>
              <w:rPr>
                <w:i/>
                <w:sz w:val="16"/>
                <w:szCs w:val="16"/>
              </w:rPr>
              <w:t>pendenciaFinanceira/judices/processo</w:t>
            </w:r>
          </w:p>
        </w:tc>
        <w:tc>
          <w:tcPr>
            <w:tcW w:w="2268" w:type="dxa"/>
          </w:tcPr>
          <w:p w14:paraId="6531A14A" w14:textId="45EDBB0F" w:rsidR="00B7053D" w:rsidRDefault="00B7053D" w:rsidP="00427FFC">
            <w:pPr>
              <w:spacing w:before="0"/>
              <w:jc w:val="left"/>
              <w:rPr>
                <w:i/>
                <w:sz w:val="16"/>
                <w:szCs w:val="16"/>
              </w:rPr>
            </w:pPr>
            <w:r w:rsidRPr="00291F7E">
              <w:rPr>
                <w:i/>
                <w:sz w:val="16"/>
                <w:szCs w:val="16"/>
              </w:rPr>
              <w:t>String</w:t>
            </w:r>
          </w:p>
        </w:tc>
        <w:tc>
          <w:tcPr>
            <w:tcW w:w="850" w:type="dxa"/>
            <w:vAlign w:val="center"/>
          </w:tcPr>
          <w:p w14:paraId="3C058B52" w14:textId="26C7433E" w:rsidR="00B7053D" w:rsidRDefault="00B7053D" w:rsidP="00427FFC">
            <w:pPr>
              <w:spacing w:before="0"/>
              <w:jc w:val="center"/>
              <w:rPr>
                <w:i/>
                <w:sz w:val="16"/>
                <w:szCs w:val="16"/>
              </w:rPr>
            </w:pPr>
            <w:r>
              <w:rPr>
                <w:i/>
                <w:sz w:val="16"/>
                <w:szCs w:val="16"/>
              </w:rPr>
              <w:t>0</w:t>
            </w:r>
          </w:p>
        </w:tc>
        <w:tc>
          <w:tcPr>
            <w:tcW w:w="851" w:type="dxa"/>
            <w:vAlign w:val="center"/>
          </w:tcPr>
          <w:p w14:paraId="3BBE90CC" w14:textId="456B74D8" w:rsidR="00B7053D" w:rsidRDefault="00B7053D" w:rsidP="00427FFC">
            <w:pPr>
              <w:spacing w:before="0"/>
              <w:jc w:val="center"/>
              <w:rPr>
                <w:i/>
                <w:sz w:val="16"/>
                <w:szCs w:val="16"/>
              </w:rPr>
            </w:pPr>
            <w:r>
              <w:rPr>
                <w:i/>
                <w:sz w:val="16"/>
                <w:szCs w:val="16"/>
              </w:rPr>
              <w:t>1</w:t>
            </w:r>
          </w:p>
        </w:tc>
        <w:tc>
          <w:tcPr>
            <w:tcW w:w="1276" w:type="dxa"/>
            <w:vAlign w:val="center"/>
          </w:tcPr>
          <w:p w14:paraId="18C5AAF1" w14:textId="77777777" w:rsidR="00B7053D" w:rsidRPr="00C344F4" w:rsidRDefault="00B7053D" w:rsidP="00427FFC">
            <w:pPr>
              <w:spacing w:before="0"/>
              <w:jc w:val="left"/>
              <w:rPr>
                <w:i/>
                <w:sz w:val="16"/>
                <w:szCs w:val="16"/>
              </w:rPr>
            </w:pPr>
          </w:p>
        </w:tc>
      </w:tr>
      <w:tr w:rsidR="00B7053D" w:rsidRPr="00C344F4" w14:paraId="1F8FDD38" w14:textId="77777777" w:rsidTr="003D3609">
        <w:trPr>
          <w:trHeight w:val="284"/>
        </w:trPr>
        <w:tc>
          <w:tcPr>
            <w:tcW w:w="4253" w:type="dxa"/>
            <w:vAlign w:val="center"/>
          </w:tcPr>
          <w:p w14:paraId="4D503EBC" w14:textId="17BB2B84" w:rsidR="00B7053D" w:rsidRPr="00427FFC" w:rsidRDefault="00B7053D" w:rsidP="008849B2">
            <w:pPr>
              <w:spacing w:before="0"/>
              <w:ind w:left="743"/>
              <w:jc w:val="left"/>
              <w:rPr>
                <w:i/>
                <w:sz w:val="16"/>
                <w:szCs w:val="16"/>
              </w:rPr>
            </w:pPr>
            <w:r>
              <w:rPr>
                <w:i/>
                <w:sz w:val="16"/>
                <w:szCs w:val="16"/>
              </w:rPr>
              <w:t>pendenciaFinanceira/judices/mensagem</w:t>
            </w:r>
          </w:p>
        </w:tc>
        <w:tc>
          <w:tcPr>
            <w:tcW w:w="2268" w:type="dxa"/>
          </w:tcPr>
          <w:p w14:paraId="1A839953" w14:textId="4C2E0272" w:rsidR="00B7053D" w:rsidRDefault="00B7053D" w:rsidP="00427FFC">
            <w:pPr>
              <w:spacing w:before="0"/>
              <w:jc w:val="left"/>
              <w:rPr>
                <w:i/>
                <w:sz w:val="16"/>
                <w:szCs w:val="16"/>
              </w:rPr>
            </w:pPr>
            <w:r w:rsidRPr="00291F7E">
              <w:rPr>
                <w:i/>
                <w:sz w:val="16"/>
                <w:szCs w:val="16"/>
              </w:rPr>
              <w:t>String</w:t>
            </w:r>
          </w:p>
        </w:tc>
        <w:tc>
          <w:tcPr>
            <w:tcW w:w="850" w:type="dxa"/>
            <w:vAlign w:val="center"/>
          </w:tcPr>
          <w:p w14:paraId="459DD5A0" w14:textId="466E5BB5" w:rsidR="00B7053D" w:rsidRDefault="00B7053D" w:rsidP="00427FFC">
            <w:pPr>
              <w:spacing w:before="0"/>
              <w:jc w:val="center"/>
              <w:rPr>
                <w:i/>
                <w:sz w:val="16"/>
                <w:szCs w:val="16"/>
              </w:rPr>
            </w:pPr>
            <w:r>
              <w:rPr>
                <w:i/>
                <w:sz w:val="16"/>
                <w:szCs w:val="16"/>
              </w:rPr>
              <w:t>0</w:t>
            </w:r>
          </w:p>
        </w:tc>
        <w:tc>
          <w:tcPr>
            <w:tcW w:w="851" w:type="dxa"/>
            <w:vAlign w:val="center"/>
          </w:tcPr>
          <w:p w14:paraId="5319381C" w14:textId="12C11569" w:rsidR="00B7053D" w:rsidRDefault="00B7053D" w:rsidP="00427FFC">
            <w:pPr>
              <w:spacing w:before="0"/>
              <w:jc w:val="center"/>
              <w:rPr>
                <w:i/>
                <w:sz w:val="16"/>
                <w:szCs w:val="16"/>
              </w:rPr>
            </w:pPr>
            <w:r>
              <w:rPr>
                <w:i/>
                <w:sz w:val="16"/>
                <w:szCs w:val="16"/>
              </w:rPr>
              <w:t>1</w:t>
            </w:r>
          </w:p>
        </w:tc>
        <w:tc>
          <w:tcPr>
            <w:tcW w:w="1276" w:type="dxa"/>
            <w:vAlign w:val="center"/>
          </w:tcPr>
          <w:p w14:paraId="098A73F9" w14:textId="77777777" w:rsidR="00B7053D" w:rsidRPr="00C344F4" w:rsidRDefault="00B7053D" w:rsidP="00427FFC">
            <w:pPr>
              <w:spacing w:before="0"/>
              <w:jc w:val="left"/>
              <w:rPr>
                <w:i/>
                <w:sz w:val="16"/>
                <w:szCs w:val="16"/>
              </w:rPr>
            </w:pPr>
          </w:p>
        </w:tc>
      </w:tr>
      <w:tr w:rsidR="00B7053D" w:rsidRPr="00C344F4" w14:paraId="1CDC86CA" w14:textId="77777777" w:rsidTr="003D3609">
        <w:trPr>
          <w:trHeight w:val="284"/>
        </w:trPr>
        <w:tc>
          <w:tcPr>
            <w:tcW w:w="4253" w:type="dxa"/>
            <w:vAlign w:val="center"/>
          </w:tcPr>
          <w:p w14:paraId="53297F74" w14:textId="4A0E3A7C" w:rsidR="00B7053D" w:rsidRPr="00427FFC" w:rsidRDefault="00B7053D" w:rsidP="008849B2">
            <w:pPr>
              <w:spacing w:before="0"/>
              <w:ind w:left="743"/>
              <w:jc w:val="left"/>
              <w:rPr>
                <w:i/>
                <w:sz w:val="16"/>
                <w:szCs w:val="16"/>
              </w:rPr>
            </w:pPr>
            <w:r>
              <w:rPr>
                <w:i/>
                <w:sz w:val="16"/>
                <w:szCs w:val="16"/>
              </w:rPr>
              <w:t>origem</w:t>
            </w:r>
          </w:p>
        </w:tc>
        <w:tc>
          <w:tcPr>
            <w:tcW w:w="2268" w:type="dxa"/>
          </w:tcPr>
          <w:p w14:paraId="7A0B75FB" w14:textId="4AA5EC11" w:rsidR="00B7053D" w:rsidRDefault="00B7053D" w:rsidP="00427FFC">
            <w:pPr>
              <w:spacing w:before="0"/>
              <w:jc w:val="left"/>
              <w:rPr>
                <w:i/>
                <w:sz w:val="16"/>
                <w:szCs w:val="16"/>
              </w:rPr>
            </w:pPr>
            <w:r w:rsidRPr="002C6E7E">
              <w:rPr>
                <w:i/>
                <w:sz w:val="16"/>
                <w:szCs w:val="16"/>
              </w:rPr>
              <w:t>String</w:t>
            </w:r>
          </w:p>
        </w:tc>
        <w:tc>
          <w:tcPr>
            <w:tcW w:w="850" w:type="dxa"/>
            <w:vAlign w:val="center"/>
          </w:tcPr>
          <w:p w14:paraId="24BA0D28" w14:textId="6BEAB93D" w:rsidR="00B7053D" w:rsidRDefault="00B7053D" w:rsidP="00427FFC">
            <w:pPr>
              <w:spacing w:before="0"/>
              <w:jc w:val="center"/>
              <w:rPr>
                <w:i/>
                <w:sz w:val="16"/>
                <w:szCs w:val="16"/>
              </w:rPr>
            </w:pPr>
            <w:r>
              <w:rPr>
                <w:i/>
                <w:sz w:val="16"/>
                <w:szCs w:val="16"/>
              </w:rPr>
              <w:t>0</w:t>
            </w:r>
          </w:p>
        </w:tc>
        <w:tc>
          <w:tcPr>
            <w:tcW w:w="851" w:type="dxa"/>
            <w:vAlign w:val="center"/>
          </w:tcPr>
          <w:p w14:paraId="10976B76" w14:textId="26D156E4" w:rsidR="00B7053D" w:rsidRDefault="00B7053D" w:rsidP="00427FFC">
            <w:pPr>
              <w:spacing w:before="0"/>
              <w:jc w:val="center"/>
              <w:rPr>
                <w:i/>
                <w:sz w:val="16"/>
                <w:szCs w:val="16"/>
              </w:rPr>
            </w:pPr>
            <w:r>
              <w:rPr>
                <w:i/>
                <w:sz w:val="16"/>
                <w:szCs w:val="16"/>
              </w:rPr>
              <w:t>1</w:t>
            </w:r>
          </w:p>
        </w:tc>
        <w:tc>
          <w:tcPr>
            <w:tcW w:w="1276" w:type="dxa"/>
            <w:vAlign w:val="center"/>
          </w:tcPr>
          <w:p w14:paraId="1C023CA0" w14:textId="77777777" w:rsidR="00B7053D" w:rsidRPr="00C344F4" w:rsidRDefault="00B7053D" w:rsidP="00427FFC">
            <w:pPr>
              <w:spacing w:before="0"/>
              <w:jc w:val="left"/>
              <w:rPr>
                <w:i/>
                <w:sz w:val="16"/>
                <w:szCs w:val="16"/>
              </w:rPr>
            </w:pPr>
          </w:p>
        </w:tc>
      </w:tr>
      <w:tr w:rsidR="00B7053D" w:rsidRPr="00C344F4" w14:paraId="06430192" w14:textId="77777777" w:rsidTr="003D3609">
        <w:trPr>
          <w:trHeight w:val="284"/>
        </w:trPr>
        <w:tc>
          <w:tcPr>
            <w:tcW w:w="4253" w:type="dxa"/>
            <w:vAlign w:val="center"/>
          </w:tcPr>
          <w:p w14:paraId="5F59BB53" w14:textId="1EE67619" w:rsidR="00B7053D" w:rsidRPr="00427FFC" w:rsidRDefault="00B7053D" w:rsidP="008849B2">
            <w:pPr>
              <w:spacing w:before="0"/>
              <w:ind w:left="743"/>
              <w:jc w:val="left"/>
              <w:rPr>
                <w:i/>
                <w:sz w:val="16"/>
                <w:szCs w:val="16"/>
              </w:rPr>
            </w:pPr>
            <w:r>
              <w:rPr>
                <w:i/>
                <w:sz w:val="16"/>
                <w:szCs w:val="16"/>
              </w:rPr>
              <w:t>filial</w:t>
            </w:r>
          </w:p>
        </w:tc>
        <w:tc>
          <w:tcPr>
            <w:tcW w:w="2268" w:type="dxa"/>
          </w:tcPr>
          <w:p w14:paraId="1074582A" w14:textId="5A5E2D07" w:rsidR="00B7053D" w:rsidRDefault="00B7053D" w:rsidP="00427FFC">
            <w:pPr>
              <w:spacing w:before="0"/>
              <w:jc w:val="left"/>
              <w:rPr>
                <w:i/>
                <w:sz w:val="16"/>
                <w:szCs w:val="16"/>
              </w:rPr>
            </w:pPr>
            <w:r w:rsidRPr="002C6E7E">
              <w:rPr>
                <w:i/>
                <w:sz w:val="16"/>
                <w:szCs w:val="16"/>
              </w:rPr>
              <w:t>String</w:t>
            </w:r>
          </w:p>
        </w:tc>
        <w:tc>
          <w:tcPr>
            <w:tcW w:w="850" w:type="dxa"/>
            <w:vAlign w:val="center"/>
          </w:tcPr>
          <w:p w14:paraId="5A670425" w14:textId="47FF3AE0" w:rsidR="00B7053D" w:rsidRDefault="00B7053D" w:rsidP="00427FFC">
            <w:pPr>
              <w:spacing w:before="0"/>
              <w:jc w:val="center"/>
              <w:rPr>
                <w:i/>
                <w:sz w:val="16"/>
                <w:szCs w:val="16"/>
              </w:rPr>
            </w:pPr>
            <w:r>
              <w:rPr>
                <w:i/>
                <w:sz w:val="16"/>
                <w:szCs w:val="16"/>
              </w:rPr>
              <w:t>0</w:t>
            </w:r>
          </w:p>
        </w:tc>
        <w:tc>
          <w:tcPr>
            <w:tcW w:w="851" w:type="dxa"/>
            <w:vAlign w:val="center"/>
          </w:tcPr>
          <w:p w14:paraId="3D16E4D2" w14:textId="2582793F" w:rsidR="00B7053D" w:rsidRDefault="00B7053D" w:rsidP="00427FFC">
            <w:pPr>
              <w:spacing w:before="0"/>
              <w:jc w:val="center"/>
              <w:rPr>
                <w:i/>
                <w:sz w:val="16"/>
                <w:szCs w:val="16"/>
              </w:rPr>
            </w:pPr>
            <w:r>
              <w:rPr>
                <w:i/>
                <w:sz w:val="16"/>
                <w:szCs w:val="16"/>
              </w:rPr>
              <w:t>1</w:t>
            </w:r>
          </w:p>
        </w:tc>
        <w:tc>
          <w:tcPr>
            <w:tcW w:w="1276" w:type="dxa"/>
            <w:vAlign w:val="center"/>
          </w:tcPr>
          <w:p w14:paraId="32551CEA" w14:textId="77777777" w:rsidR="00B7053D" w:rsidRPr="00C344F4" w:rsidRDefault="00B7053D" w:rsidP="00427FFC">
            <w:pPr>
              <w:spacing w:before="0"/>
              <w:jc w:val="left"/>
              <w:rPr>
                <w:i/>
                <w:sz w:val="16"/>
                <w:szCs w:val="16"/>
              </w:rPr>
            </w:pPr>
          </w:p>
        </w:tc>
      </w:tr>
      <w:tr w:rsidR="006E1AED" w:rsidRPr="00C344F4" w14:paraId="79A72D10" w14:textId="77777777" w:rsidTr="003D3609">
        <w:trPr>
          <w:trHeight w:val="284"/>
        </w:trPr>
        <w:tc>
          <w:tcPr>
            <w:tcW w:w="4253" w:type="dxa"/>
            <w:vAlign w:val="center"/>
          </w:tcPr>
          <w:p w14:paraId="0AA86793" w14:textId="69F2521D" w:rsidR="006E1AED" w:rsidRPr="00427FFC" w:rsidRDefault="00B7053D" w:rsidP="008849B2">
            <w:pPr>
              <w:spacing w:before="0"/>
              <w:ind w:left="601"/>
              <w:jc w:val="left"/>
              <w:rPr>
                <w:i/>
                <w:sz w:val="16"/>
                <w:szCs w:val="16"/>
              </w:rPr>
            </w:pPr>
            <w:r>
              <w:rPr>
                <w:i/>
                <w:sz w:val="16"/>
                <w:szCs w:val="16"/>
              </w:rPr>
              <w:t>Mensagem</w:t>
            </w:r>
          </w:p>
        </w:tc>
        <w:tc>
          <w:tcPr>
            <w:tcW w:w="2268" w:type="dxa"/>
            <w:vAlign w:val="center"/>
          </w:tcPr>
          <w:p w14:paraId="799A3982" w14:textId="104503F2" w:rsidR="006E1AED" w:rsidRDefault="00B7053D" w:rsidP="00427FFC">
            <w:pPr>
              <w:spacing w:before="0"/>
              <w:jc w:val="left"/>
              <w:rPr>
                <w:i/>
                <w:sz w:val="16"/>
                <w:szCs w:val="16"/>
              </w:rPr>
            </w:pPr>
            <w:r>
              <w:rPr>
                <w:i/>
                <w:sz w:val="16"/>
                <w:szCs w:val="16"/>
              </w:rPr>
              <w:t>Mensagem</w:t>
            </w:r>
          </w:p>
        </w:tc>
        <w:tc>
          <w:tcPr>
            <w:tcW w:w="850" w:type="dxa"/>
            <w:vAlign w:val="center"/>
          </w:tcPr>
          <w:p w14:paraId="2C9D1887" w14:textId="42B5137C" w:rsidR="006E1AED" w:rsidRDefault="00B7053D" w:rsidP="00427FFC">
            <w:pPr>
              <w:spacing w:before="0"/>
              <w:jc w:val="center"/>
              <w:rPr>
                <w:i/>
                <w:sz w:val="16"/>
                <w:szCs w:val="16"/>
              </w:rPr>
            </w:pPr>
            <w:r>
              <w:rPr>
                <w:i/>
                <w:sz w:val="16"/>
                <w:szCs w:val="16"/>
              </w:rPr>
              <w:t>0</w:t>
            </w:r>
          </w:p>
        </w:tc>
        <w:tc>
          <w:tcPr>
            <w:tcW w:w="851" w:type="dxa"/>
            <w:vAlign w:val="center"/>
          </w:tcPr>
          <w:p w14:paraId="21C2C6E4" w14:textId="37B95B35" w:rsidR="006E1AED" w:rsidRDefault="00B7053D" w:rsidP="00427FFC">
            <w:pPr>
              <w:spacing w:before="0"/>
              <w:jc w:val="center"/>
              <w:rPr>
                <w:i/>
                <w:sz w:val="16"/>
                <w:szCs w:val="16"/>
              </w:rPr>
            </w:pPr>
            <w:r>
              <w:rPr>
                <w:i/>
                <w:sz w:val="16"/>
                <w:szCs w:val="16"/>
              </w:rPr>
              <w:t>1</w:t>
            </w:r>
          </w:p>
        </w:tc>
        <w:tc>
          <w:tcPr>
            <w:tcW w:w="1276" w:type="dxa"/>
            <w:vAlign w:val="center"/>
          </w:tcPr>
          <w:p w14:paraId="4854D61F" w14:textId="77777777" w:rsidR="006E1AED" w:rsidRPr="00C344F4" w:rsidRDefault="006E1AED" w:rsidP="00427FFC">
            <w:pPr>
              <w:spacing w:before="0"/>
              <w:jc w:val="left"/>
              <w:rPr>
                <w:i/>
                <w:sz w:val="16"/>
                <w:szCs w:val="16"/>
              </w:rPr>
            </w:pPr>
          </w:p>
        </w:tc>
      </w:tr>
      <w:tr w:rsidR="006E1AED" w:rsidRPr="00C344F4" w14:paraId="7FAB78A5" w14:textId="77777777" w:rsidTr="003D3609">
        <w:trPr>
          <w:trHeight w:val="284"/>
        </w:trPr>
        <w:tc>
          <w:tcPr>
            <w:tcW w:w="4253" w:type="dxa"/>
            <w:vAlign w:val="center"/>
          </w:tcPr>
          <w:p w14:paraId="01F67EBC" w14:textId="5CECCDF4" w:rsidR="006E1AED" w:rsidRPr="00427FFC" w:rsidRDefault="00B7053D" w:rsidP="008849B2">
            <w:pPr>
              <w:spacing w:before="0"/>
              <w:ind w:left="743"/>
              <w:jc w:val="left"/>
              <w:rPr>
                <w:i/>
                <w:sz w:val="16"/>
                <w:szCs w:val="16"/>
              </w:rPr>
            </w:pPr>
            <w:r>
              <w:rPr>
                <w:i/>
                <w:sz w:val="16"/>
                <w:szCs w:val="16"/>
              </w:rPr>
              <w:t>texto</w:t>
            </w:r>
          </w:p>
        </w:tc>
        <w:tc>
          <w:tcPr>
            <w:tcW w:w="2268" w:type="dxa"/>
            <w:vAlign w:val="center"/>
          </w:tcPr>
          <w:p w14:paraId="6868A8FE" w14:textId="6CF57697" w:rsidR="006E1AED" w:rsidRDefault="00B7053D" w:rsidP="00427FFC">
            <w:pPr>
              <w:spacing w:before="0"/>
              <w:jc w:val="left"/>
              <w:rPr>
                <w:i/>
                <w:sz w:val="16"/>
                <w:szCs w:val="16"/>
              </w:rPr>
            </w:pPr>
            <w:r>
              <w:rPr>
                <w:i/>
                <w:sz w:val="16"/>
                <w:szCs w:val="16"/>
              </w:rPr>
              <w:t>String</w:t>
            </w:r>
          </w:p>
        </w:tc>
        <w:tc>
          <w:tcPr>
            <w:tcW w:w="850" w:type="dxa"/>
            <w:vAlign w:val="center"/>
          </w:tcPr>
          <w:p w14:paraId="1228090C" w14:textId="1FD36B94" w:rsidR="006E1AED" w:rsidRDefault="00B7053D" w:rsidP="00427FFC">
            <w:pPr>
              <w:spacing w:before="0"/>
              <w:jc w:val="center"/>
              <w:rPr>
                <w:i/>
                <w:sz w:val="16"/>
                <w:szCs w:val="16"/>
              </w:rPr>
            </w:pPr>
            <w:r>
              <w:rPr>
                <w:i/>
                <w:sz w:val="16"/>
                <w:szCs w:val="16"/>
              </w:rPr>
              <w:t>0</w:t>
            </w:r>
          </w:p>
        </w:tc>
        <w:tc>
          <w:tcPr>
            <w:tcW w:w="851" w:type="dxa"/>
            <w:vAlign w:val="center"/>
          </w:tcPr>
          <w:p w14:paraId="24EFC3A3" w14:textId="0CD2D5D3" w:rsidR="006E1AED" w:rsidRDefault="00B7053D" w:rsidP="00427FFC">
            <w:pPr>
              <w:spacing w:before="0"/>
              <w:jc w:val="center"/>
              <w:rPr>
                <w:i/>
                <w:sz w:val="16"/>
                <w:szCs w:val="16"/>
              </w:rPr>
            </w:pPr>
            <w:r>
              <w:rPr>
                <w:i/>
                <w:sz w:val="16"/>
                <w:szCs w:val="16"/>
              </w:rPr>
              <w:t>1</w:t>
            </w:r>
          </w:p>
        </w:tc>
        <w:tc>
          <w:tcPr>
            <w:tcW w:w="1276" w:type="dxa"/>
            <w:vAlign w:val="center"/>
          </w:tcPr>
          <w:p w14:paraId="1D31197C" w14:textId="77777777" w:rsidR="006E1AED" w:rsidRPr="00C344F4" w:rsidRDefault="006E1AED" w:rsidP="00427FFC">
            <w:pPr>
              <w:spacing w:before="0"/>
              <w:jc w:val="left"/>
              <w:rPr>
                <w:i/>
                <w:sz w:val="16"/>
                <w:szCs w:val="16"/>
              </w:rPr>
            </w:pPr>
          </w:p>
        </w:tc>
      </w:tr>
      <w:tr w:rsidR="00F872DC" w:rsidRPr="00C344F4" w14:paraId="3C1A25EC" w14:textId="77777777" w:rsidTr="003D3609">
        <w:trPr>
          <w:trHeight w:val="284"/>
        </w:trPr>
        <w:tc>
          <w:tcPr>
            <w:tcW w:w="4253" w:type="dxa"/>
            <w:vAlign w:val="center"/>
          </w:tcPr>
          <w:p w14:paraId="48E37228" w14:textId="64C2A80F" w:rsidR="00F872DC" w:rsidRPr="006E1AED" w:rsidRDefault="00F872DC" w:rsidP="008849B2">
            <w:pPr>
              <w:spacing w:before="0"/>
              <w:ind w:left="459"/>
              <w:jc w:val="left"/>
              <w:rPr>
                <w:sz w:val="16"/>
                <w:szCs w:val="16"/>
              </w:rPr>
            </w:pPr>
            <w:r>
              <w:rPr>
                <w:sz w:val="16"/>
                <w:szCs w:val="16"/>
              </w:rPr>
              <w:t>Refin</w:t>
            </w:r>
          </w:p>
        </w:tc>
        <w:tc>
          <w:tcPr>
            <w:tcW w:w="2268" w:type="dxa"/>
            <w:vAlign w:val="center"/>
          </w:tcPr>
          <w:p w14:paraId="589F5494" w14:textId="188E9E11" w:rsidR="00F872DC" w:rsidRDefault="000E2131" w:rsidP="0017215F">
            <w:pPr>
              <w:spacing w:before="0"/>
              <w:jc w:val="left"/>
              <w:rPr>
                <w:i/>
                <w:sz w:val="16"/>
                <w:szCs w:val="16"/>
              </w:rPr>
            </w:pPr>
            <w:r>
              <w:rPr>
                <w:i/>
                <w:sz w:val="16"/>
                <w:szCs w:val="16"/>
              </w:rPr>
              <w:t>Refin</w:t>
            </w:r>
          </w:p>
        </w:tc>
        <w:tc>
          <w:tcPr>
            <w:tcW w:w="850" w:type="dxa"/>
            <w:vAlign w:val="center"/>
          </w:tcPr>
          <w:p w14:paraId="737C88C1" w14:textId="77777777" w:rsidR="00F872DC" w:rsidRDefault="00F872DC" w:rsidP="0017215F">
            <w:pPr>
              <w:spacing w:before="0"/>
              <w:jc w:val="center"/>
              <w:rPr>
                <w:i/>
                <w:sz w:val="16"/>
                <w:szCs w:val="16"/>
              </w:rPr>
            </w:pPr>
            <w:r>
              <w:rPr>
                <w:i/>
                <w:sz w:val="16"/>
                <w:szCs w:val="16"/>
              </w:rPr>
              <w:t>0</w:t>
            </w:r>
          </w:p>
        </w:tc>
        <w:tc>
          <w:tcPr>
            <w:tcW w:w="851" w:type="dxa"/>
            <w:vAlign w:val="center"/>
          </w:tcPr>
          <w:p w14:paraId="0B974FE6" w14:textId="77777777" w:rsidR="00F872DC" w:rsidRDefault="00F872DC" w:rsidP="0017215F">
            <w:pPr>
              <w:spacing w:before="0"/>
              <w:jc w:val="center"/>
              <w:rPr>
                <w:i/>
                <w:sz w:val="16"/>
                <w:szCs w:val="16"/>
              </w:rPr>
            </w:pPr>
            <w:r>
              <w:rPr>
                <w:i/>
                <w:sz w:val="16"/>
                <w:szCs w:val="16"/>
              </w:rPr>
              <w:t>1</w:t>
            </w:r>
          </w:p>
        </w:tc>
        <w:tc>
          <w:tcPr>
            <w:tcW w:w="1276" w:type="dxa"/>
            <w:vAlign w:val="center"/>
          </w:tcPr>
          <w:p w14:paraId="46E0E0BA" w14:textId="77777777" w:rsidR="00F872DC" w:rsidRPr="00C344F4" w:rsidRDefault="00F872DC" w:rsidP="0017215F">
            <w:pPr>
              <w:spacing w:before="0"/>
              <w:jc w:val="left"/>
              <w:rPr>
                <w:i/>
                <w:sz w:val="16"/>
                <w:szCs w:val="16"/>
              </w:rPr>
            </w:pPr>
          </w:p>
        </w:tc>
      </w:tr>
      <w:tr w:rsidR="00F872DC" w:rsidRPr="00C344F4" w14:paraId="6920ED08" w14:textId="77777777" w:rsidTr="003D3609">
        <w:trPr>
          <w:trHeight w:val="284"/>
        </w:trPr>
        <w:tc>
          <w:tcPr>
            <w:tcW w:w="4253" w:type="dxa"/>
            <w:vAlign w:val="center"/>
          </w:tcPr>
          <w:p w14:paraId="522DAD38" w14:textId="77777777" w:rsidR="00F872DC" w:rsidRPr="00427FFC" w:rsidRDefault="00F872DC" w:rsidP="008849B2">
            <w:pPr>
              <w:spacing w:before="0"/>
              <w:ind w:left="601"/>
              <w:jc w:val="left"/>
              <w:rPr>
                <w:i/>
                <w:sz w:val="16"/>
                <w:szCs w:val="16"/>
              </w:rPr>
            </w:pPr>
            <w:r>
              <w:rPr>
                <w:i/>
                <w:sz w:val="16"/>
                <w:szCs w:val="16"/>
              </w:rPr>
              <w:t>Resumo</w:t>
            </w:r>
          </w:p>
        </w:tc>
        <w:tc>
          <w:tcPr>
            <w:tcW w:w="2268" w:type="dxa"/>
            <w:vAlign w:val="center"/>
          </w:tcPr>
          <w:p w14:paraId="3D5B190E" w14:textId="77777777" w:rsidR="00F872DC" w:rsidRDefault="00F872DC" w:rsidP="0017215F">
            <w:pPr>
              <w:spacing w:before="0"/>
              <w:jc w:val="left"/>
              <w:rPr>
                <w:i/>
                <w:sz w:val="16"/>
                <w:szCs w:val="16"/>
              </w:rPr>
            </w:pPr>
            <w:r>
              <w:rPr>
                <w:i/>
                <w:sz w:val="16"/>
                <w:szCs w:val="16"/>
              </w:rPr>
              <w:t>ResumoConsulta</w:t>
            </w:r>
          </w:p>
        </w:tc>
        <w:tc>
          <w:tcPr>
            <w:tcW w:w="850" w:type="dxa"/>
            <w:vAlign w:val="center"/>
          </w:tcPr>
          <w:p w14:paraId="6ADD1483" w14:textId="77777777" w:rsidR="00F872DC" w:rsidRDefault="00F872DC" w:rsidP="0017215F">
            <w:pPr>
              <w:spacing w:before="0"/>
              <w:jc w:val="center"/>
              <w:rPr>
                <w:i/>
                <w:sz w:val="16"/>
                <w:szCs w:val="16"/>
              </w:rPr>
            </w:pPr>
            <w:r>
              <w:rPr>
                <w:i/>
                <w:sz w:val="16"/>
                <w:szCs w:val="16"/>
              </w:rPr>
              <w:t>0</w:t>
            </w:r>
          </w:p>
        </w:tc>
        <w:tc>
          <w:tcPr>
            <w:tcW w:w="851" w:type="dxa"/>
            <w:vAlign w:val="center"/>
          </w:tcPr>
          <w:p w14:paraId="3E68CB0B" w14:textId="77777777" w:rsidR="00F872DC" w:rsidRDefault="00F872DC" w:rsidP="0017215F">
            <w:pPr>
              <w:spacing w:before="0"/>
              <w:jc w:val="center"/>
              <w:rPr>
                <w:i/>
                <w:sz w:val="16"/>
                <w:szCs w:val="16"/>
              </w:rPr>
            </w:pPr>
            <w:r>
              <w:rPr>
                <w:i/>
                <w:sz w:val="16"/>
                <w:szCs w:val="16"/>
              </w:rPr>
              <w:t>1</w:t>
            </w:r>
          </w:p>
        </w:tc>
        <w:tc>
          <w:tcPr>
            <w:tcW w:w="1276" w:type="dxa"/>
            <w:vAlign w:val="center"/>
          </w:tcPr>
          <w:p w14:paraId="55423CBC" w14:textId="77777777" w:rsidR="00F872DC" w:rsidRPr="00C344F4" w:rsidRDefault="00F872DC" w:rsidP="0017215F">
            <w:pPr>
              <w:spacing w:before="0"/>
              <w:jc w:val="left"/>
              <w:rPr>
                <w:i/>
                <w:sz w:val="16"/>
                <w:szCs w:val="16"/>
              </w:rPr>
            </w:pPr>
          </w:p>
        </w:tc>
      </w:tr>
      <w:tr w:rsidR="00F872DC" w:rsidRPr="00C344F4" w14:paraId="451234DB" w14:textId="77777777" w:rsidTr="003D3609">
        <w:trPr>
          <w:trHeight w:val="284"/>
        </w:trPr>
        <w:tc>
          <w:tcPr>
            <w:tcW w:w="4253" w:type="dxa"/>
            <w:vAlign w:val="center"/>
          </w:tcPr>
          <w:p w14:paraId="2F324BF6" w14:textId="77777777" w:rsidR="00F872DC" w:rsidRPr="00427FFC" w:rsidRDefault="00F872DC" w:rsidP="008849B2">
            <w:pPr>
              <w:spacing w:before="0"/>
              <w:ind w:left="743"/>
              <w:jc w:val="left"/>
              <w:rPr>
                <w:i/>
                <w:sz w:val="16"/>
                <w:szCs w:val="16"/>
              </w:rPr>
            </w:pPr>
            <w:r>
              <w:rPr>
                <w:i/>
                <w:sz w:val="16"/>
                <w:szCs w:val="16"/>
              </w:rPr>
              <w:t>numeroOcorrencias</w:t>
            </w:r>
          </w:p>
        </w:tc>
        <w:tc>
          <w:tcPr>
            <w:tcW w:w="2268" w:type="dxa"/>
            <w:vAlign w:val="center"/>
          </w:tcPr>
          <w:p w14:paraId="3798E01A" w14:textId="77777777" w:rsidR="00F872DC" w:rsidRDefault="00F872DC" w:rsidP="0017215F">
            <w:pPr>
              <w:spacing w:before="0"/>
              <w:jc w:val="left"/>
              <w:rPr>
                <w:i/>
                <w:sz w:val="16"/>
                <w:szCs w:val="16"/>
              </w:rPr>
            </w:pPr>
            <w:r>
              <w:rPr>
                <w:i/>
                <w:sz w:val="16"/>
                <w:szCs w:val="16"/>
              </w:rPr>
              <w:t>String</w:t>
            </w:r>
          </w:p>
        </w:tc>
        <w:tc>
          <w:tcPr>
            <w:tcW w:w="850" w:type="dxa"/>
            <w:vAlign w:val="center"/>
          </w:tcPr>
          <w:p w14:paraId="7EDA2713" w14:textId="77777777" w:rsidR="00F872DC" w:rsidRDefault="00F872DC" w:rsidP="0017215F">
            <w:pPr>
              <w:spacing w:before="0"/>
              <w:jc w:val="center"/>
              <w:rPr>
                <w:i/>
                <w:sz w:val="16"/>
                <w:szCs w:val="16"/>
              </w:rPr>
            </w:pPr>
            <w:r>
              <w:rPr>
                <w:i/>
                <w:sz w:val="16"/>
                <w:szCs w:val="16"/>
              </w:rPr>
              <w:t>0</w:t>
            </w:r>
          </w:p>
        </w:tc>
        <w:tc>
          <w:tcPr>
            <w:tcW w:w="851" w:type="dxa"/>
            <w:vAlign w:val="center"/>
          </w:tcPr>
          <w:p w14:paraId="1219F7BF" w14:textId="77777777" w:rsidR="00F872DC" w:rsidRDefault="00F872DC" w:rsidP="0017215F">
            <w:pPr>
              <w:spacing w:before="0"/>
              <w:jc w:val="center"/>
              <w:rPr>
                <w:i/>
                <w:sz w:val="16"/>
                <w:szCs w:val="16"/>
              </w:rPr>
            </w:pPr>
            <w:r>
              <w:rPr>
                <w:i/>
                <w:sz w:val="16"/>
                <w:szCs w:val="16"/>
              </w:rPr>
              <w:t>1</w:t>
            </w:r>
          </w:p>
        </w:tc>
        <w:tc>
          <w:tcPr>
            <w:tcW w:w="1276" w:type="dxa"/>
            <w:vAlign w:val="center"/>
          </w:tcPr>
          <w:p w14:paraId="094206F9" w14:textId="77777777" w:rsidR="00F872DC" w:rsidRPr="00C344F4" w:rsidRDefault="00F872DC" w:rsidP="0017215F">
            <w:pPr>
              <w:spacing w:before="0"/>
              <w:jc w:val="left"/>
              <w:rPr>
                <w:i/>
                <w:sz w:val="16"/>
                <w:szCs w:val="16"/>
              </w:rPr>
            </w:pPr>
          </w:p>
        </w:tc>
      </w:tr>
      <w:tr w:rsidR="00F872DC" w:rsidRPr="00C344F4" w14:paraId="58805EAF" w14:textId="77777777" w:rsidTr="003D3609">
        <w:trPr>
          <w:trHeight w:val="284"/>
        </w:trPr>
        <w:tc>
          <w:tcPr>
            <w:tcW w:w="4253" w:type="dxa"/>
            <w:vAlign w:val="center"/>
          </w:tcPr>
          <w:p w14:paraId="66828A73" w14:textId="77777777" w:rsidR="00F872DC" w:rsidRPr="00427FFC" w:rsidRDefault="00F872DC" w:rsidP="008849B2">
            <w:pPr>
              <w:spacing w:before="0"/>
              <w:ind w:left="743"/>
              <w:jc w:val="left"/>
              <w:rPr>
                <w:i/>
                <w:sz w:val="16"/>
                <w:szCs w:val="16"/>
              </w:rPr>
            </w:pPr>
            <w:r>
              <w:rPr>
                <w:i/>
                <w:sz w:val="16"/>
                <w:szCs w:val="16"/>
              </w:rPr>
              <w:t>valorTotal/valor</w:t>
            </w:r>
          </w:p>
        </w:tc>
        <w:tc>
          <w:tcPr>
            <w:tcW w:w="2268" w:type="dxa"/>
            <w:vAlign w:val="center"/>
          </w:tcPr>
          <w:p w14:paraId="39065643" w14:textId="77777777" w:rsidR="00F872DC" w:rsidRDefault="00F872DC" w:rsidP="0017215F">
            <w:pPr>
              <w:spacing w:before="0"/>
              <w:jc w:val="left"/>
              <w:rPr>
                <w:i/>
                <w:sz w:val="16"/>
                <w:szCs w:val="16"/>
              </w:rPr>
            </w:pPr>
            <w:r>
              <w:rPr>
                <w:i/>
                <w:sz w:val="16"/>
                <w:szCs w:val="16"/>
              </w:rPr>
              <w:t>Decimal</w:t>
            </w:r>
          </w:p>
        </w:tc>
        <w:tc>
          <w:tcPr>
            <w:tcW w:w="850" w:type="dxa"/>
            <w:vAlign w:val="center"/>
          </w:tcPr>
          <w:p w14:paraId="4328252D" w14:textId="77777777" w:rsidR="00F872DC" w:rsidRDefault="00F872DC" w:rsidP="0017215F">
            <w:pPr>
              <w:spacing w:before="0"/>
              <w:jc w:val="center"/>
              <w:rPr>
                <w:i/>
                <w:sz w:val="16"/>
                <w:szCs w:val="16"/>
              </w:rPr>
            </w:pPr>
            <w:r>
              <w:rPr>
                <w:i/>
                <w:sz w:val="16"/>
                <w:szCs w:val="16"/>
              </w:rPr>
              <w:t>0</w:t>
            </w:r>
          </w:p>
        </w:tc>
        <w:tc>
          <w:tcPr>
            <w:tcW w:w="851" w:type="dxa"/>
            <w:vAlign w:val="center"/>
          </w:tcPr>
          <w:p w14:paraId="76270B35" w14:textId="77777777" w:rsidR="00F872DC" w:rsidRDefault="00F872DC" w:rsidP="0017215F">
            <w:pPr>
              <w:spacing w:before="0"/>
              <w:jc w:val="center"/>
              <w:rPr>
                <w:i/>
                <w:sz w:val="16"/>
                <w:szCs w:val="16"/>
              </w:rPr>
            </w:pPr>
            <w:r>
              <w:rPr>
                <w:i/>
                <w:sz w:val="16"/>
                <w:szCs w:val="16"/>
              </w:rPr>
              <w:t>1</w:t>
            </w:r>
          </w:p>
        </w:tc>
        <w:tc>
          <w:tcPr>
            <w:tcW w:w="1276" w:type="dxa"/>
            <w:vAlign w:val="center"/>
          </w:tcPr>
          <w:p w14:paraId="52E5E49E" w14:textId="77777777" w:rsidR="00F872DC" w:rsidRPr="00C344F4" w:rsidRDefault="00F872DC" w:rsidP="0017215F">
            <w:pPr>
              <w:spacing w:before="0"/>
              <w:jc w:val="left"/>
              <w:rPr>
                <w:i/>
                <w:sz w:val="16"/>
                <w:szCs w:val="16"/>
              </w:rPr>
            </w:pPr>
          </w:p>
        </w:tc>
      </w:tr>
      <w:tr w:rsidR="00F872DC" w:rsidRPr="00C344F4" w14:paraId="26873AE9" w14:textId="77777777" w:rsidTr="003D3609">
        <w:trPr>
          <w:trHeight w:val="284"/>
        </w:trPr>
        <w:tc>
          <w:tcPr>
            <w:tcW w:w="4253" w:type="dxa"/>
            <w:vAlign w:val="center"/>
          </w:tcPr>
          <w:p w14:paraId="0739D8A3" w14:textId="77777777" w:rsidR="00F872DC" w:rsidRPr="00427FFC" w:rsidRDefault="00F872DC" w:rsidP="008849B2">
            <w:pPr>
              <w:spacing w:before="0"/>
              <w:ind w:left="601"/>
              <w:jc w:val="left"/>
              <w:rPr>
                <w:i/>
                <w:sz w:val="16"/>
                <w:szCs w:val="16"/>
              </w:rPr>
            </w:pPr>
            <w:r>
              <w:rPr>
                <w:i/>
                <w:sz w:val="16"/>
                <w:szCs w:val="16"/>
              </w:rPr>
              <w:t>Anotacao</w:t>
            </w:r>
          </w:p>
        </w:tc>
        <w:tc>
          <w:tcPr>
            <w:tcW w:w="2268" w:type="dxa"/>
            <w:vAlign w:val="center"/>
          </w:tcPr>
          <w:p w14:paraId="5138A295" w14:textId="5D2FAB9D" w:rsidR="00F872DC" w:rsidRDefault="00F872DC" w:rsidP="00F872DC">
            <w:pPr>
              <w:spacing w:before="0"/>
              <w:jc w:val="left"/>
              <w:rPr>
                <w:i/>
                <w:sz w:val="16"/>
                <w:szCs w:val="16"/>
              </w:rPr>
            </w:pPr>
            <w:r>
              <w:rPr>
                <w:i/>
                <w:sz w:val="16"/>
                <w:szCs w:val="16"/>
              </w:rPr>
              <w:t>AnotacaoRefin</w:t>
            </w:r>
          </w:p>
        </w:tc>
        <w:tc>
          <w:tcPr>
            <w:tcW w:w="850" w:type="dxa"/>
            <w:vAlign w:val="center"/>
          </w:tcPr>
          <w:p w14:paraId="04C1FEE8" w14:textId="77777777" w:rsidR="00F872DC" w:rsidRDefault="00F872DC" w:rsidP="0017215F">
            <w:pPr>
              <w:spacing w:before="0"/>
              <w:jc w:val="center"/>
              <w:rPr>
                <w:i/>
                <w:sz w:val="16"/>
                <w:szCs w:val="16"/>
              </w:rPr>
            </w:pPr>
            <w:r>
              <w:rPr>
                <w:i/>
                <w:sz w:val="16"/>
                <w:szCs w:val="16"/>
              </w:rPr>
              <w:t>0</w:t>
            </w:r>
          </w:p>
        </w:tc>
        <w:tc>
          <w:tcPr>
            <w:tcW w:w="851" w:type="dxa"/>
            <w:vAlign w:val="center"/>
          </w:tcPr>
          <w:p w14:paraId="215CB66B" w14:textId="77777777" w:rsidR="00F872DC" w:rsidRDefault="00F872DC" w:rsidP="0017215F">
            <w:pPr>
              <w:spacing w:before="0"/>
              <w:jc w:val="center"/>
              <w:rPr>
                <w:i/>
                <w:sz w:val="16"/>
                <w:szCs w:val="16"/>
              </w:rPr>
            </w:pPr>
            <w:r>
              <w:rPr>
                <w:i/>
                <w:sz w:val="16"/>
                <w:szCs w:val="16"/>
              </w:rPr>
              <w:t>-1</w:t>
            </w:r>
          </w:p>
        </w:tc>
        <w:tc>
          <w:tcPr>
            <w:tcW w:w="1276" w:type="dxa"/>
            <w:vAlign w:val="center"/>
          </w:tcPr>
          <w:p w14:paraId="7CCED9D2" w14:textId="77777777" w:rsidR="00F872DC" w:rsidRPr="00C344F4" w:rsidRDefault="00F872DC" w:rsidP="0017215F">
            <w:pPr>
              <w:spacing w:before="0"/>
              <w:jc w:val="left"/>
              <w:rPr>
                <w:i/>
                <w:sz w:val="16"/>
                <w:szCs w:val="16"/>
              </w:rPr>
            </w:pPr>
          </w:p>
        </w:tc>
      </w:tr>
      <w:tr w:rsidR="00F872DC" w:rsidRPr="00C344F4" w14:paraId="0308800C" w14:textId="77777777" w:rsidTr="003D3609">
        <w:trPr>
          <w:trHeight w:val="284"/>
        </w:trPr>
        <w:tc>
          <w:tcPr>
            <w:tcW w:w="4253" w:type="dxa"/>
            <w:vAlign w:val="center"/>
          </w:tcPr>
          <w:p w14:paraId="2CEBCC98" w14:textId="77777777" w:rsidR="00F872DC" w:rsidRPr="00427FFC" w:rsidRDefault="00F872DC" w:rsidP="008849B2">
            <w:pPr>
              <w:spacing w:before="0"/>
              <w:ind w:left="743"/>
              <w:jc w:val="left"/>
              <w:rPr>
                <w:i/>
                <w:sz w:val="16"/>
                <w:szCs w:val="16"/>
              </w:rPr>
            </w:pPr>
            <w:r>
              <w:rPr>
                <w:i/>
                <w:sz w:val="16"/>
                <w:szCs w:val="16"/>
              </w:rPr>
              <w:t>data</w:t>
            </w:r>
          </w:p>
        </w:tc>
        <w:tc>
          <w:tcPr>
            <w:tcW w:w="2268" w:type="dxa"/>
            <w:vAlign w:val="center"/>
          </w:tcPr>
          <w:p w14:paraId="6D14B5CA" w14:textId="77777777" w:rsidR="00F872DC" w:rsidRDefault="00F872DC" w:rsidP="0017215F">
            <w:pPr>
              <w:spacing w:before="0"/>
              <w:jc w:val="left"/>
              <w:rPr>
                <w:i/>
                <w:sz w:val="16"/>
                <w:szCs w:val="16"/>
              </w:rPr>
            </w:pPr>
            <w:r>
              <w:rPr>
                <w:i/>
                <w:sz w:val="16"/>
                <w:szCs w:val="16"/>
              </w:rPr>
              <w:t>DateTime</w:t>
            </w:r>
          </w:p>
        </w:tc>
        <w:tc>
          <w:tcPr>
            <w:tcW w:w="850" w:type="dxa"/>
            <w:vAlign w:val="center"/>
          </w:tcPr>
          <w:p w14:paraId="4E8EE6AA" w14:textId="77777777" w:rsidR="00F872DC" w:rsidRDefault="00F872DC" w:rsidP="0017215F">
            <w:pPr>
              <w:spacing w:before="0"/>
              <w:jc w:val="center"/>
              <w:rPr>
                <w:i/>
                <w:sz w:val="16"/>
                <w:szCs w:val="16"/>
              </w:rPr>
            </w:pPr>
            <w:r>
              <w:rPr>
                <w:i/>
                <w:sz w:val="16"/>
                <w:szCs w:val="16"/>
              </w:rPr>
              <w:t>0</w:t>
            </w:r>
          </w:p>
        </w:tc>
        <w:tc>
          <w:tcPr>
            <w:tcW w:w="851" w:type="dxa"/>
            <w:vAlign w:val="center"/>
          </w:tcPr>
          <w:p w14:paraId="5B33F155" w14:textId="77777777" w:rsidR="00F872DC" w:rsidRDefault="00F872DC" w:rsidP="0017215F">
            <w:pPr>
              <w:spacing w:before="0"/>
              <w:jc w:val="center"/>
              <w:rPr>
                <w:i/>
                <w:sz w:val="16"/>
                <w:szCs w:val="16"/>
              </w:rPr>
            </w:pPr>
            <w:r>
              <w:rPr>
                <w:i/>
                <w:sz w:val="16"/>
                <w:szCs w:val="16"/>
              </w:rPr>
              <w:t>1</w:t>
            </w:r>
          </w:p>
        </w:tc>
        <w:tc>
          <w:tcPr>
            <w:tcW w:w="1276" w:type="dxa"/>
            <w:vAlign w:val="center"/>
          </w:tcPr>
          <w:p w14:paraId="72BE2118" w14:textId="77777777" w:rsidR="00F872DC" w:rsidRPr="00C344F4" w:rsidRDefault="00F872DC" w:rsidP="0017215F">
            <w:pPr>
              <w:spacing w:before="0"/>
              <w:jc w:val="left"/>
              <w:rPr>
                <w:i/>
                <w:sz w:val="16"/>
                <w:szCs w:val="16"/>
              </w:rPr>
            </w:pPr>
          </w:p>
        </w:tc>
      </w:tr>
      <w:tr w:rsidR="00F872DC" w:rsidRPr="00C344F4" w14:paraId="41A1008D" w14:textId="77777777" w:rsidTr="003D3609">
        <w:trPr>
          <w:trHeight w:val="284"/>
        </w:trPr>
        <w:tc>
          <w:tcPr>
            <w:tcW w:w="4253" w:type="dxa"/>
            <w:vAlign w:val="center"/>
          </w:tcPr>
          <w:p w14:paraId="7824F63E" w14:textId="77777777" w:rsidR="00F872DC" w:rsidRPr="00427FFC" w:rsidRDefault="00F872DC" w:rsidP="008849B2">
            <w:pPr>
              <w:spacing w:before="0"/>
              <w:ind w:left="743"/>
              <w:jc w:val="left"/>
              <w:rPr>
                <w:i/>
                <w:sz w:val="16"/>
                <w:szCs w:val="16"/>
              </w:rPr>
            </w:pPr>
            <w:r>
              <w:rPr>
                <w:i/>
                <w:sz w:val="16"/>
                <w:szCs w:val="16"/>
              </w:rPr>
              <w:t>pendenciaFinanceira/valor/valor</w:t>
            </w:r>
          </w:p>
        </w:tc>
        <w:tc>
          <w:tcPr>
            <w:tcW w:w="2268" w:type="dxa"/>
            <w:vAlign w:val="center"/>
          </w:tcPr>
          <w:p w14:paraId="3D0796F8" w14:textId="77777777" w:rsidR="00F872DC" w:rsidRDefault="00F872DC" w:rsidP="0017215F">
            <w:pPr>
              <w:spacing w:before="0"/>
              <w:jc w:val="left"/>
              <w:rPr>
                <w:i/>
                <w:sz w:val="16"/>
                <w:szCs w:val="16"/>
              </w:rPr>
            </w:pPr>
            <w:r>
              <w:rPr>
                <w:i/>
                <w:sz w:val="16"/>
                <w:szCs w:val="16"/>
              </w:rPr>
              <w:t>Decimal</w:t>
            </w:r>
          </w:p>
        </w:tc>
        <w:tc>
          <w:tcPr>
            <w:tcW w:w="850" w:type="dxa"/>
            <w:vAlign w:val="center"/>
          </w:tcPr>
          <w:p w14:paraId="67378EF8" w14:textId="77777777" w:rsidR="00F872DC" w:rsidRDefault="00F872DC" w:rsidP="0017215F">
            <w:pPr>
              <w:spacing w:before="0"/>
              <w:jc w:val="center"/>
              <w:rPr>
                <w:i/>
                <w:sz w:val="16"/>
                <w:szCs w:val="16"/>
              </w:rPr>
            </w:pPr>
            <w:r>
              <w:rPr>
                <w:i/>
                <w:sz w:val="16"/>
                <w:szCs w:val="16"/>
              </w:rPr>
              <w:t>0</w:t>
            </w:r>
          </w:p>
        </w:tc>
        <w:tc>
          <w:tcPr>
            <w:tcW w:w="851" w:type="dxa"/>
            <w:vAlign w:val="center"/>
          </w:tcPr>
          <w:p w14:paraId="5974A8FE" w14:textId="77777777" w:rsidR="00F872DC" w:rsidRDefault="00F872DC" w:rsidP="0017215F">
            <w:pPr>
              <w:spacing w:before="0"/>
              <w:jc w:val="center"/>
              <w:rPr>
                <w:i/>
                <w:sz w:val="16"/>
                <w:szCs w:val="16"/>
              </w:rPr>
            </w:pPr>
            <w:r>
              <w:rPr>
                <w:i/>
                <w:sz w:val="16"/>
                <w:szCs w:val="16"/>
              </w:rPr>
              <w:t>1</w:t>
            </w:r>
          </w:p>
        </w:tc>
        <w:tc>
          <w:tcPr>
            <w:tcW w:w="1276" w:type="dxa"/>
            <w:vAlign w:val="center"/>
          </w:tcPr>
          <w:p w14:paraId="6B83FD80" w14:textId="77777777" w:rsidR="00F872DC" w:rsidRPr="00C344F4" w:rsidRDefault="00F872DC" w:rsidP="0017215F">
            <w:pPr>
              <w:spacing w:before="0"/>
              <w:jc w:val="left"/>
              <w:rPr>
                <w:i/>
                <w:sz w:val="16"/>
                <w:szCs w:val="16"/>
              </w:rPr>
            </w:pPr>
          </w:p>
        </w:tc>
      </w:tr>
      <w:tr w:rsidR="00F872DC" w:rsidRPr="00C344F4" w14:paraId="39152EE9" w14:textId="77777777" w:rsidTr="003D3609">
        <w:trPr>
          <w:trHeight w:val="284"/>
        </w:trPr>
        <w:tc>
          <w:tcPr>
            <w:tcW w:w="4253" w:type="dxa"/>
            <w:vAlign w:val="center"/>
          </w:tcPr>
          <w:p w14:paraId="589EEE2C" w14:textId="77777777" w:rsidR="00F872DC" w:rsidRPr="00427FFC" w:rsidRDefault="00F872DC" w:rsidP="008849B2">
            <w:pPr>
              <w:spacing w:before="0"/>
              <w:ind w:left="743"/>
              <w:jc w:val="left"/>
              <w:rPr>
                <w:i/>
                <w:sz w:val="16"/>
                <w:szCs w:val="16"/>
              </w:rPr>
            </w:pPr>
            <w:r>
              <w:rPr>
                <w:i/>
                <w:sz w:val="16"/>
                <w:szCs w:val="16"/>
              </w:rPr>
              <w:t>pendenciaFinanceira/contrato</w:t>
            </w:r>
          </w:p>
        </w:tc>
        <w:tc>
          <w:tcPr>
            <w:tcW w:w="2268" w:type="dxa"/>
            <w:vAlign w:val="center"/>
          </w:tcPr>
          <w:p w14:paraId="6423FCBA" w14:textId="77777777" w:rsidR="00F872DC" w:rsidRDefault="00F872DC" w:rsidP="0017215F">
            <w:pPr>
              <w:spacing w:before="0"/>
              <w:jc w:val="left"/>
              <w:rPr>
                <w:i/>
                <w:sz w:val="16"/>
                <w:szCs w:val="16"/>
              </w:rPr>
            </w:pPr>
            <w:r>
              <w:rPr>
                <w:i/>
                <w:sz w:val="16"/>
                <w:szCs w:val="16"/>
              </w:rPr>
              <w:t>String</w:t>
            </w:r>
          </w:p>
        </w:tc>
        <w:tc>
          <w:tcPr>
            <w:tcW w:w="850" w:type="dxa"/>
            <w:vAlign w:val="center"/>
          </w:tcPr>
          <w:p w14:paraId="53A3573E" w14:textId="77777777" w:rsidR="00F872DC" w:rsidRDefault="00F872DC" w:rsidP="0017215F">
            <w:pPr>
              <w:spacing w:before="0"/>
              <w:jc w:val="center"/>
              <w:rPr>
                <w:i/>
                <w:sz w:val="16"/>
                <w:szCs w:val="16"/>
              </w:rPr>
            </w:pPr>
            <w:r>
              <w:rPr>
                <w:i/>
                <w:sz w:val="16"/>
                <w:szCs w:val="16"/>
              </w:rPr>
              <w:t>0</w:t>
            </w:r>
          </w:p>
        </w:tc>
        <w:tc>
          <w:tcPr>
            <w:tcW w:w="851" w:type="dxa"/>
            <w:vAlign w:val="center"/>
          </w:tcPr>
          <w:p w14:paraId="3C56C00A" w14:textId="77777777" w:rsidR="00F872DC" w:rsidRDefault="00F872DC" w:rsidP="0017215F">
            <w:pPr>
              <w:spacing w:before="0"/>
              <w:jc w:val="center"/>
              <w:rPr>
                <w:i/>
                <w:sz w:val="16"/>
                <w:szCs w:val="16"/>
              </w:rPr>
            </w:pPr>
            <w:r>
              <w:rPr>
                <w:i/>
                <w:sz w:val="16"/>
                <w:szCs w:val="16"/>
              </w:rPr>
              <w:t>1</w:t>
            </w:r>
          </w:p>
        </w:tc>
        <w:tc>
          <w:tcPr>
            <w:tcW w:w="1276" w:type="dxa"/>
            <w:vAlign w:val="center"/>
          </w:tcPr>
          <w:p w14:paraId="6712034A" w14:textId="77777777" w:rsidR="00F872DC" w:rsidRPr="00C344F4" w:rsidRDefault="00F872DC" w:rsidP="0017215F">
            <w:pPr>
              <w:spacing w:before="0"/>
              <w:jc w:val="left"/>
              <w:rPr>
                <w:i/>
                <w:sz w:val="16"/>
                <w:szCs w:val="16"/>
              </w:rPr>
            </w:pPr>
          </w:p>
        </w:tc>
      </w:tr>
      <w:tr w:rsidR="00F872DC" w:rsidRPr="00C344F4" w14:paraId="37A8AA18" w14:textId="77777777" w:rsidTr="003D3609">
        <w:trPr>
          <w:trHeight w:val="284"/>
        </w:trPr>
        <w:tc>
          <w:tcPr>
            <w:tcW w:w="4253" w:type="dxa"/>
            <w:vAlign w:val="center"/>
          </w:tcPr>
          <w:p w14:paraId="7CB5723D" w14:textId="77777777" w:rsidR="00F872DC" w:rsidRPr="00427FFC" w:rsidRDefault="00F872DC" w:rsidP="008849B2">
            <w:pPr>
              <w:spacing w:before="0"/>
              <w:ind w:left="743"/>
              <w:jc w:val="left"/>
              <w:rPr>
                <w:i/>
                <w:sz w:val="16"/>
                <w:szCs w:val="16"/>
              </w:rPr>
            </w:pPr>
            <w:r>
              <w:rPr>
                <w:i/>
                <w:sz w:val="16"/>
                <w:szCs w:val="16"/>
              </w:rPr>
              <w:t>pendenciaFinanceira/avalista</w:t>
            </w:r>
          </w:p>
        </w:tc>
        <w:tc>
          <w:tcPr>
            <w:tcW w:w="2268" w:type="dxa"/>
            <w:vAlign w:val="center"/>
          </w:tcPr>
          <w:p w14:paraId="57EC86F2" w14:textId="77777777" w:rsidR="00F872DC" w:rsidRDefault="00F872DC" w:rsidP="0017215F">
            <w:pPr>
              <w:spacing w:before="0"/>
              <w:jc w:val="left"/>
              <w:rPr>
                <w:i/>
                <w:sz w:val="16"/>
                <w:szCs w:val="16"/>
              </w:rPr>
            </w:pPr>
            <w:r>
              <w:rPr>
                <w:i/>
                <w:sz w:val="16"/>
                <w:szCs w:val="16"/>
              </w:rPr>
              <w:t>Boolean</w:t>
            </w:r>
          </w:p>
        </w:tc>
        <w:tc>
          <w:tcPr>
            <w:tcW w:w="850" w:type="dxa"/>
            <w:vAlign w:val="center"/>
          </w:tcPr>
          <w:p w14:paraId="2801C443" w14:textId="77777777" w:rsidR="00F872DC" w:rsidRDefault="00F872DC" w:rsidP="0017215F">
            <w:pPr>
              <w:spacing w:before="0"/>
              <w:jc w:val="center"/>
              <w:rPr>
                <w:i/>
                <w:sz w:val="16"/>
                <w:szCs w:val="16"/>
              </w:rPr>
            </w:pPr>
            <w:r>
              <w:rPr>
                <w:i/>
                <w:sz w:val="16"/>
                <w:szCs w:val="16"/>
              </w:rPr>
              <w:t>0</w:t>
            </w:r>
          </w:p>
        </w:tc>
        <w:tc>
          <w:tcPr>
            <w:tcW w:w="851" w:type="dxa"/>
            <w:vAlign w:val="center"/>
          </w:tcPr>
          <w:p w14:paraId="66D309B7" w14:textId="77777777" w:rsidR="00F872DC" w:rsidRDefault="00F872DC" w:rsidP="0017215F">
            <w:pPr>
              <w:spacing w:before="0"/>
              <w:jc w:val="center"/>
              <w:rPr>
                <w:i/>
                <w:sz w:val="16"/>
                <w:szCs w:val="16"/>
              </w:rPr>
            </w:pPr>
            <w:r>
              <w:rPr>
                <w:i/>
                <w:sz w:val="16"/>
                <w:szCs w:val="16"/>
              </w:rPr>
              <w:t>1</w:t>
            </w:r>
          </w:p>
        </w:tc>
        <w:tc>
          <w:tcPr>
            <w:tcW w:w="1276" w:type="dxa"/>
            <w:vAlign w:val="center"/>
          </w:tcPr>
          <w:p w14:paraId="4928A758" w14:textId="77777777" w:rsidR="00F872DC" w:rsidRPr="00C344F4" w:rsidRDefault="00F872DC" w:rsidP="0017215F">
            <w:pPr>
              <w:spacing w:before="0"/>
              <w:jc w:val="left"/>
              <w:rPr>
                <w:i/>
                <w:sz w:val="16"/>
                <w:szCs w:val="16"/>
              </w:rPr>
            </w:pPr>
          </w:p>
        </w:tc>
      </w:tr>
      <w:tr w:rsidR="00F872DC" w:rsidRPr="00C344F4" w14:paraId="3F6EF444" w14:textId="77777777" w:rsidTr="003D3609">
        <w:trPr>
          <w:trHeight w:val="284"/>
        </w:trPr>
        <w:tc>
          <w:tcPr>
            <w:tcW w:w="4253" w:type="dxa"/>
            <w:vAlign w:val="center"/>
          </w:tcPr>
          <w:p w14:paraId="5C922D5D" w14:textId="77777777" w:rsidR="00F872DC" w:rsidRPr="00427FFC" w:rsidRDefault="00F872DC" w:rsidP="008849B2">
            <w:pPr>
              <w:spacing w:before="0"/>
              <w:ind w:left="743"/>
              <w:jc w:val="left"/>
              <w:rPr>
                <w:i/>
                <w:sz w:val="16"/>
                <w:szCs w:val="16"/>
              </w:rPr>
            </w:pPr>
            <w:r>
              <w:rPr>
                <w:i/>
                <w:sz w:val="16"/>
                <w:szCs w:val="16"/>
              </w:rPr>
              <w:t>pendenciaFinanceira/natureza/codigo</w:t>
            </w:r>
          </w:p>
        </w:tc>
        <w:tc>
          <w:tcPr>
            <w:tcW w:w="2268" w:type="dxa"/>
            <w:vAlign w:val="center"/>
          </w:tcPr>
          <w:p w14:paraId="6EE33009" w14:textId="77777777" w:rsidR="00F872DC" w:rsidRDefault="00F872DC" w:rsidP="0017215F">
            <w:pPr>
              <w:spacing w:before="0"/>
              <w:jc w:val="left"/>
              <w:rPr>
                <w:i/>
                <w:sz w:val="16"/>
                <w:szCs w:val="16"/>
              </w:rPr>
            </w:pPr>
            <w:r>
              <w:rPr>
                <w:i/>
                <w:sz w:val="16"/>
                <w:szCs w:val="16"/>
              </w:rPr>
              <w:t>String</w:t>
            </w:r>
          </w:p>
        </w:tc>
        <w:tc>
          <w:tcPr>
            <w:tcW w:w="850" w:type="dxa"/>
            <w:vAlign w:val="center"/>
          </w:tcPr>
          <w:p w14:paraId="1CB6AEA6" w14:textId="77777777" w:rsidR="00F872DC" w:rsidRDefault="00F872DC" w:rsidP="0017215F">
            <w:pPr>
              <w:spacing w:before="0"/>
              <w:jc w:val="center"/>
              <w:rPr>
                <w:i/>
                <w:sz w:val="16"/>
                <w:szCs w:val="16"/>
              </w:rPr>
            </w:pPr>
            <w:r>
              <w:rPr>
                <w:i/>
                <w:sz w:val="16"/>
                <w:szCs w:val="16"/>
              </w:rPr>
              <w:t>0</w:t>
            </w:r>
          </w:p>
        </w:tc>
        <w:tc>
          <w:tcPr>
            <w:tcW w:w="851" w:type="dxa"/>
            <w:vAlign w:val="center"/>
          </w:tcPr>
          <w:p w14:paraId="2756E701" w14:textId="77777777" w:rsidR="00F872DC" w:rsidRDefault="00F872DC" w:rsidP="0017215F">
            <w:pPr>
              <w:spacing w:before="0"/>
              <w:jc w:val="center"/>
              <w:rPr>
                <w:i/>
                <w:sz w:val="16"/>
                <w:szCs w:val="16"/>
              </w:rPr>
            </w:pPr>
            <w:r>
              <w:rPr>
                <w:i/>
                <w:sz w:val="16"/>
                <w:szCs w:val="16"/>
              </w:rPr>
              <w:t>1</w:t>
            </w:r>
          </w:p>
        </w:tc>
        <w:tc>
          <w:tcPr>
            <w:tcW w:w="1276" w:type="dxa"/>
            <w:vAlign w:val="center"/>
          </w:tcPr>
          <w:p w14:paraId="4BE8DCE4" w14:textId="77777777" w:rsidR="00F872DC" w:rsidRPr="00C344F4" w:rsidRDefault="00F872DC" w:rsidP="0017215F">
            <w:pPr>
              <w:spacing w:before="0"/>
              <w:jc w:val="left"/>
              <w:rPr>
                <w:i/>
                <w:sz w:val="16"/>
                <w:szCs w:val="16"/>
              </w:rPr>
            </w:pPr>
          </w:p>
        </w:tc>
      </w:tr>
      <w:tr w:rsidR="00F872DC" w:rsidRPr="00C344F4" w14:paraId="61EE805B" w14:textId="77777777" w:rsidTr="003D3609">
        <w:trPr>
          <w:trHeight w:val="284"/>
        </w:trPr>
        <w:tc>
          <w:tcPr>
            <w:tcW w:w="4253" w:type="dxa"/>
            <w:vAlign w:val="center"/>
          </w:tcPr>
          <w:p w14:paraId="1E9D9B96" w14:textId="0E23276D" w:rsidR="00F872DC" w:rsidRPr="00427FFC" w:rsidRDefault="00F872DC" w:rsidP="008849B2">
            <w:pPr>
              <w:spacing w:before="0"/>
              <w:ind w:left="743"/>
              <w:jc w:val="left"/>
              <w:rPr>
                <w:i/>
                <w:sz w:val="16"/>
                <w:szCs w:val="16"/>
              </w:rPr>
            </w:pPr>
            <w:r>
              <w:rPr>
                <w:i/>
                <w:sz w:val="16"/>
                <w:szCs w:val="16"/>
              </w:rPr>
              <w:t>pendenciaFinanceira/natureza/descricao</w:t>
            </w:r>
          </w:p>
        </w:tc>
        <w:tc>
          <w:tcPr>
            <w:tcW w:w="2268" w:type="dxa"/>
            <w:vAlign w:val="center"/>
          </w:tcPr>
          <w:p w14:paraId="1F669CE4" w14:textId="77777777" w:rsidR="00F872DC" w:rsidRDefault="00F872DC" w:rsidP="0017215F">
            <w:pPr>
              <w:spacing w:before="0"/>
              <w:jc w:val="left"/>
              <w:rPr>
                <w:i/>
                <w:sz w:val="16"/>
                <w:szCs w:val="16"/>
              </w:rPr>
            </w:pPr>
            <w:r>
              <w:rPr>
                <w:i/>
                <w:sz w:val="16"/>
                <w:szCs w:val="16"/>
              </w:rPr>
              <w:t>String</w:t>
            </w:r>
          </w:p>
        </w:tc>
        <w:tc>
          <w:tcPr>
            <w:tcW w:w="850" w:type="dxa"/>
            <w:vAlign w:val="center"/>
          </w:tcPr>
          <w:p w14:paraId="3E9D90AC" w14:textId="77777777" w:rsidR="00F872DC" w:rsidRDefault="00F872DC" w:rsidP="0017215F">
            <w:pPr>
              <w:spacing w:before="0"/>
              <w:jc w:val="center"/>
              <w:rPr>
                <w:i/>
                <w:sz w:val="16"/>
                <w:szCs w:val="16"/>
              </w:rPr>
            </w:pPr>
            <w:r>
              <w:rPr>
                <w:i/>
                <w:sz w:val="16"/>
                <w:szCs w:val="16"/>
              </w:rPr>
              <w:t>0</w:t>
            </w:r>
          </w:p>
        </w:tc>
        <w:tc>
          <w:tcPr>
            <w:tcW w:w="851" w:type="dxa"/>
            <w:vAlign w:val="center"/>
          </w:tcPr>
          <w:p w14:paraId="3DC3F904" w14:textId="77777777" w:rsidR="00F872DC" w:rsidRDefault="00F872DC" w:rsidP="0017215F">
            <w:pPr>
              <w:spacing w:before="0"/>
              <w:jc w:val="center"/>
              <w:rPr>
                <w:i/>
                <w:sz w:val="16"/>
                <w:szCs w:val="16"/>
              </w:rPr>
            </w:pPr>
            <w:r>
              <w:rPr>
                <w:i/>
                <w:sz w:val="16"/>
                <w:szCs w:val="16"/>
              </w:rPr>
              <w:t>1</w:t>
            </w:r>
          </w:p>
        </w:tc>
        <w:tc>
          <w:tcPr>
            <w:tcW w:w="1276" w:type="dxa"/>
            <w:vAlign w:val="center"/>
          </w:tcPr>
          <w:p w14:paraId="2234E2D3" w14:textId="77777777" w:rsidR="00F872DC" w:rsidRPr="00C344F4" w:rsidRDefault="00F872DC" w:rsidP="0017215F">
            <w:pPr>
              <w:spacing w:before="0"/>
              <w:jc w:val="left"/>
              <w:rPr>
                <w:i/>
                <w:sz w:val="16"/>
                <w:szCs w:val="16"/>
              </w:rPr>
            </w:pPr>
          </w:p>
        </w:tc>
      </w:tr>
      <w:tr w:rsidR="00F872DC" w:rsidRPr="00C344F4" w14:paraId="3CFE112C" w14:textId="77777777" w:rsidTr="003D3609">
        <w:trPr>
          <w:trHeight w:val="284"/>
        </w:trPr>
        <w:tc>
          <w:tcPr>
            <w:tcW w:w="4253" w:type="dxa"/>
            <w:vAlign w:val="center"/>
          </w:tcPr>
          <w:p w14:paraId="15BF1CBF" w14:textId="77777777" w:rsidR="00F872DC" w:rsidRPr="00427FFC" w:rsidRDefault="00F872DC" w:rsidP="008849B2">
            <w:pPr>
              <w:spacing w:before="0"/>
              <w:ind w:left="743"/>
              <w:jc w:val="left"/>
              <w:rPr>
                <w:i/>
                <w:sz w:val="16"/>
                <w:szCs w:val="16"/>
              </w:rPr>
            </w:pPr>
            <w:r>
              <w:rPr>
                <w:i/>
                <w:sz w:val="16"/>
                <w:szCs w:val="16"/>
              </w:rPr>
              <w:t>pendenciaFinanceira/judices/data</w:t>
            </w:r>
          </w:p>
        </w:tc>
        <w:tc>
          <w:tcPr>
            <w:tcW w:w="2268" w:type="dxa"/>
            <w:vAlign w:val="center"/>
          </w:tcPr>
          <w:p w14:paraId="5FBE7E43" w14:textId="77777777" w:rsidR="00F872DC" w:rsidRDefault="00F872DC" w:rsidP="0017215F">
            <w:pPr>
              <w:spacing w:before="0"/>
              <w:jc w:val="left"/>
              <w:rPr>
                <w:i/>
                <w:sz w:val="16"/>
                <w:szCs w:val="16"/>
              </w:rPr>
            </w:pPr>
            <w:r>
              <w:rPr>
                <w:i/>
                <w:sz w:val="16"/>
                <w:szCs w:val="16"/>
              </w:rPr>
              <w:t>DateTime</w:t>
            </w:r>
          </w:p>
        </w:tc>
        <w:tc>
          <w:tcPr>
            <w:tcW w:w="850" w:type="dxa"/>
            <w:vAlign w:val="center"/>
          </w:tcPr>
          <w:p w14:paraId="29FEB6FE" w14:textId="77777777" w:rsidR="00F872DC" w:rsidRDefault="00F872DC" w:rsidP="0017215F">
            <w:pPr>
              <w:spacing w:before="0"/>
              <w:jc w:val="center"/>
              <w:rPr>
                <w:i/>
                <w:sz w:val="16"/>
                <w:szCs w:val="16"/>
              </w:rPr>
            </w:pPr>
            <w:r>
              <w:rPr>
                <w:i/>
                <w:sz w:val="16"/>
                <w:szCs w:val="16"/>
              </w:rPr>
              <w:t>0</w:t>
            </w:r>
          </w:p>
        </w:tc>
        <w:tc>
          <w:tcPr>
            <w:tcW w:w="851" w:type="dxa"/>
            <w:vAlign w:val="center"/>
          </w:tcPr>
          <w:p w14:paraId="2BBF0245" w14:textId="77777777" w:rsidR="00F872DC" w:rsidRDefault="00F872DC" w:rsidP="0017215F">
            <w:pPr>
              <w:spacing w:before="0"/>
              <w:jc w:val="center"/>
              <w:rPr>
                <w:i/>
                <w:sz w:val="16"/>
                <w:szCs w:val="16"/>
              </w:rPr>
            </w:pPr>
            <w:r>
              <w:rPr>
                <w:i/>
                <w:sz w:val="16"/>
                <w:szCs w:val="16"/>
              </w:rPr>
              <w:t>1</w:t>
            </w:r>
          </w:p>
        </w:tc>
        <w:tc>
          <w:tcPr>
            <w:tcW w:w="1276" w:type="dxa"/>
            <w:vAlign w:val="center"/>
          </w:tcPr>
          <w:p w14:paraId="59C6DC4B" w14:textId="77777777" w:rsidR="00F872DC" w:rsidRPr="00C344F4" w:rsidRDefault="00F872DC" w:rsidP="0017215F">
            <w:pPr>
              <w:spacing w:before="0"/>
              <w:jc w:val="left"/>
              <w:rPr>
                <w:i/>
                <w:sz w:val="16"/>
                <w:szCs w:val="16"/>
              </w:rPr>
            </w:pPr>
          </w:p>
        </w:tc>
      </w:tr>
      <w:tr w:rsidR="00F872DC" w:rsidRPr="00C344F4" w14:paraId="7A63EC78" w14:textId="77777777" w:rsidTr="003D3609">
        <w:trPr>
          <w:trHeight w:val="284"/>
        </w:trPr>
        <w:tc>
          <w:tcPr>
            <w:tcW w:w="4253" w:type="dxa"/>
            <w:vAlign w:val="center"/>
          </w:tcPr>
          <w:p w14:paraId="79E59C59" w14:textId="77777777" w:rsidR="00F872DC" w:rsidRPr="00427FFC" w:rsidRDefault="00F872DC" w:rsidP="008849B2">
            <w:pPr>
              <w:spacing w:before="0"/>
              <w:ind w:left="743"/>
              <w:jc w:val="left"/>
              <w:rPr>
                <w:i/>
                <w:sz w:val="16"/>
                <w:szCs w:val="16"/>
              </w:rPr>
            </w:pPr>
            <w:r>
              <w:rPr>
                <w:i/>
                <w:sz w:val="16"/>
                <w:szCs w:val="16"/>
              </w:rPr>
              <w:t>pendenciaFinanceira/judices/vara</w:t>
            </w:r>
          </w:p>
        </w:tc>
        <w:tc>
          <w:tcPr>
            <w:tcW w:w="2268" w:type="dxa"/>
            <w:vAlign w:val="center"/>
          </w:tcPr>
          <w:p w14:paraId="78ABFA97" w14:textId="77777777" w:rsidR="00F872DC" w:rsidRDefault="00F872DC" w:rsidP="0017215F">
            <w:pPr>
              <w:spacing w:before="0"/>
              <w:jc w:val="left"/>
              <w:rPr>
                <w:i/>
                <w:sz w:val="16"/>
                <w:szCs w:val="16"/>
              </w:rPr>
            </w:pPr>
            <w:r>
              <w:rPr>
                <w:i/>
                <w:sz w:val="16"/>
                <w:szCs w:val="16"/>
              </w:rPr>
              <w:t>String</w:t>
            </w:r>
          </w:p>
        </w:tc>
        <w:tc>
          <w:tcPr>
            <w:tcW w:w="850" w:type="dxa"/>
            <w:vAlign w:val="center"/>
          </w:tcPr>
          <w:p w14:paraId="78B96139" w14:textId="77777777" w:rsidR="00F872DC" w:rsidRDefault="00F872DC" w:rsidP="0017215F">
            <w:pPr>
              <w:spacing w:before="0"/>
              <w:jc w:val="center"/>
              <w:rPr>
                <w:i/>
                <w:sz w:val="16"/>
                <w:szCs w:val="16"/>
              </w:rPr>
            </w:pPr>
            <w:r>
              <w:rPr>
                <w:i/>
                <w:sz w:val="16"/>
                <w:szCs w:val="16"/>
              </w:rPr>
              <w:t>0</w:t>
            </w:r>
          </w:p>
        </w:tc>
        <w:tc>
          <w:tcPr>
            <w:tcW w:w="851" w:type="dxa"/>
            <w:vAlign w:val="center"/>
          </w:tcPr>
          <w:p w14:paraId="7AD3B6F9" w14:textId="77777777" w:rsidR="00F872DC" w:rsidRDefault="00F872DC" w:rsidP="0017215F">
            <w:pPr>
              <w:spacing w:before="0"/>
              <w:jc w:val="center"/>
              <w:rPr>
                <w:i/>
                <w:sz w:val="16"/>
                <w:szCs w:val="16"/>
              </w:rPr>
            </w:pPr>
            <w:r>
              <w:rPr>
                <w:i/>
                <w:sz w:val="16"/>
                <w:szCs w:val="16"/>
              </w:rPr>
              <w:t>1</w:t>
            </w:r>
          </w:p>
        </w:tc>
        <w:tc>
          <w:tcPr>
            <w:tcW w:w="1276" w:type="dxa"/>
            <w:vAlign w:val="center"/>
          </w:tcPr>
          <w:p w14:paraId="271F649F" w14:textId="77777777" w:rsidR="00F872DC" w:rsidRPr="00C344F4" w:rsidRDefault="00F872DC" w:rsidP="0017215F">
            <w:pPr>
              <w:spacing w:before="0"/>
              <w:jc w:val="left"/>
              <w:rPr>
                <w:i/>
                <w:sz w:val="16"/>
                <w:szCs w:val="16"/>
              </w:rPr>
            </w:pPr>
          </w:p>
        </w:tc>
      </w:tr>
      <w:tr w:rsidR="00F872DC" w:rsidRPr="00C344F4" w14:paraId="359778A9" w14:textId="77777777" w:rsidTr="003D3609">
        <w:trPr>
          <w:trHeight w:val="284"/>
        </w:trPr>
        <w:tc>
          <w:tcPr>
            <w:tcW w:w="4253" w:type="dxa"/>
            <w:vAlign w:val="center"/>
          </w:tcPr>
          <w:p w14:paraId="6673A716" w14:textId="77777777" w:rsidR="00F872DC" w:rsidRPr="00427FFC" w:rsidRDefault="00F872DC" w:rsidP="008849B2">
            <w:pPr>
              <w:spacing w:before="0"/>
              <w:ind w:left="743"/>
              <w:jc w:val="left"/>
              <w:rPr>
                <w:i/>
                <w:sz w:val="16"/>
                <w:szCs w:val="16"/>
              </w:rPr>
            </w:pPr>
            <w:r>
              <w:rPr>
                <w:i/>
                <w:sz w:val="16"/>
                <w:szCs w:val="16"/>
              </w:rPr>
              <w:t>pendenciaFinanceira/judices/distrito</w:t>
            </w:r>
          </w:p>
        </w:tc>
        <w:tc>
          <w:tcPr>
            <w:tcW w:w="2268" w:type="dxa"/>
          </w:tcPr>
          <w:p w14:paraId="7DDDDB9E" w14:textId="77777777" w:rsidR="00F872DC" w:rsidRDefault="00F872DC" w:rsidP="0017215F">
            <w:pPr>
              <w:spacing w:before="0"/>
              <w:jc w:val="left"/>
              <w:rPr>
                <w:i/>
                <w:sz w:val="16"/>
                <w:szCs w:val="16"/>
              </w:rPr>
            </w:pPr>
            <w:r w:rsidRPr="00291F7E">
              <w:rPr>
                <w:i/>
                <w:sz w:val="16"/>
                <w:szCs w:val="16"/>
              </w:rPr>
              <w:t>String</w:t>
            </w:r>
          </w:p>
        </w:tc>
        <w:tc>
          <w:tcPr>
            <w:tcW w:w="850" w:type="dxa"/>
            <w:vAlign w:val="center"/>
          </w:tcPr>
          <w:p w14:paraId="433F3A6E" w14:textId="77777777" w:rsidR="00F872DC" w:rsidRDefault="00F872DC" w:rsidP="0017215F">
            <w:pPr>
              <w:spacing w:before="0"/>
              <w:jc w:val="center"/>
              <w:rPr>
                <w:i/>
                <w:sz w:val="16"/>
                <w:szCs w:val="16"/>
              </w:rPr>
            </w:pPr>
            <w:r>
              <w:rPr>
                <w:i/>
                <w:sz w:val="16"/>
                <w:szCs w:val="16"/>
              </w:rPr>
              <w:t>0</w:t>
            </w:r>
          </w:p>
        </w:tc>
        <w:tc>
          <w:tcPr>
            <w:tcW w:w="851" w:type="dxa"/>
            <w:vAlign w:val="center"/>
          </w:tcPr>
          <w:p w14:paraId="6BB15584" w14:textId="77777777" w:rsidR="00F872DC" w:rsidRDefault="00F872DC" w:rsidP="0017215F">
            <w:pPr>
              <w:spacing w:before="0"/>
              <w:jc w:val="center"/>
              <w:rPr>
                <w:i/>
                <w:sz w:val="16"/>
                <w:szCs w:val="16"/>
              </w:rPr>
            </w:pPr>
            <w:r>
              <w:rPr>
                <w:i/>
                <w:sz w:val="16"/>
                <w:szCs w:val="16"/>
              </w:rPr>
              <w:t>1</w:t>
            </w:r>
          </w:p>
        </w:tc>
        <w:tc>
          <w:tcPr>
            <w:tcW w:w="1276" w:type="dxa"/>
            <w:vAlign w:val="center"/>
          </w:tcPr>
          <w:p w14:paraId="0D2A94B4" w14:textId="77777777" w:rsidR="00F872DC" w:rsidRPr="00C344F4" w:rsidRDefault="00F872DC" w:rsidP="0017215F">
            <w:pPr>
              <w:spacing w:before="0"/>
              <w:jc w:val="left"/>
              <w:rPr>
                <w:i/>
                <w:sz w:val="16"/>
                <w:szCs w:val="16"/>
              </w:rPr>
            </w:pPr>
          </w:p>
        </w:tc>
      </w:tr>
      <w:tr w:rsidR="00F872DC" w:rsidRPr="00C344F4" w14:paraId="7F185DDB" w14:textId="77777777" w:rsidTr="003D3609">
        <w:trPr>
          <w:trHeight w:val="284"/>
        </w:trPr>
        <w:tc>
          <w:tcPr>
            <w:tcW w:w="4253" w:type="dxa"/>
            <w:vAlign w:val="center"/>
          </w:tcPr>
          <w:p w14:paraId="0EFCB8E0" w14:textId="70F2B786" w:rsidR="00F872DC" w:rsidRPr="00427FFC" w:rsidRDefault="000E2B78" w:rsidP="008849B2">
            <w:pPr>
              <w:spacing w:before="0"/>
              <w:ind w:left="743"/>
              <w:jc w:val="left"/>
              <w:rPr>
                <w:i/>
                <w:sz w:val="16"/>
                <w:szCs w:val="16"/>
              </w:rPr>
            </w:pPr>
            <w:r>
              <w:rPr>
                <w:i/>
                <w:sz w:val="16"/>
                <w:szCs w:val="16"/>
              </w:rPr>
              <w:t>pendenciaFinanceira/judices/prac</w:t>
            </w:r>
            <w:r w:rsidR="00F872DC">
              <w:rPr>
                <w:i/>
                <w:sz w:val="16"/>
                <w:szCs w:val="16"/>
              </w:rPr>
              <w:t>a</w:t>
            </w:r>
          </w:p>
        </w:tc>
        <w:tc>
          <w:tcPr>
            <w:tcW w:w="2268" w:type="dxa"/>
          </w:tcPr>
          <w:p w14:paraId="104D15D0" w14:textId="77777777" w:rsidR="00F872DC" w:rsidRDefault="00F872DC" w:rsidP="0017215F">
            <w:pPr>
              <w:spacing w:before="0"/>
              <w:jc w:val="left"/>
              <w:rPr>
                <w:i/>
                <w:sz w:val="16"/>
                <w:szCs w:val="16"/>
              </w:rPr>
            </w:pPr>
            <w:r w:rsidRPr="00291F7E">
              <w:rPr>
                <w:i/>
                <w:sz w:val="16"/>
                <w:szCs w:val="16"/>
              </w:rPr>
              <w:t>String</w:t>
            </w:r>
          </w:p>
        </w:tc>
        <w:tc>
          <w:tcPr>
            <w:tcW w:w="850" w:type="dxa"/>
            <w:vAlign w:val="center"/>
          </w:tcPr>
          <w:p w14:paraId="784A7505" w14:textId="77777777" w:rsidR="00F872DC" w:rsidRDefault="00F872DC" w:rsidP="0017215F">
            <w:pPr>
              <w:spacing w:before="0"/>
              <w:jc w:val="center"/>
              <w:rPr>
                <w:i/>
                <w:sz w:val="16"/>
                <w:szCs w:val="16"/>
              </w:rPr>
            </w:pPr>
            <w:r>
              <w:rPr>
                <w:i/>
                <w:sz w:val="16"/>
                <w:szCs w:val="16"/>
              </w:rPr>
              <w:t>0</w:t>
            </w:r>
          </w:p>
        </w:tc>
        <w:tc>
          <w:tcPr>
            <w:tcW w:w="851" w:type="dxa"/>
            <w:vAlign w:val="center"/>
          </w:tcPr>
          <w:p w14:paraId="5B784450" w14:textId="77777777" w:rsidR="00F872DC" w:rsidRDefault="00F872DC" w:rsidP="0017215F">
            <w:pPr>
              <w:spacing w:before="0"/>
              <w:jc w:val="center"/>
              <w:rPr>
                <w:i/>
                <w:sz w:val="16"/>
                <w:szCs w:val="16"/>
              </w:rPr>
            </w:pPr>
            <w:r>
              <w:rPr>
                <w:i/>
                <w:sz w:val="16"/>
                <w:szCs w:val="16"/>
              </w:rPr>
              <w:t>1</w:t>
            </w:r>
          </w:p>
        </w:tc>
        <w:tc>
          <w:tcPr>
            <w:tcW w:w="1276" w:type="dxa"/>
            <w:vAlign w:val="center"/>
          </w:tcPr>
          <w:p w14:paraId="2FE1A8E0" w14:textId="77777777" w:rsidR="00F872DC" w:rsidRPr="00C344F4" w:rsidRDefault="00F872DC" w:rsidP="0017215F">
            <w:pPr>
              <w:spacing w:before="0"/>
              <w:jc w:val="left"/>
              <w:rPr>
                <w:i/>
                <w:sz w:val="16"/>
                <w:szCs w:val="16"/>
              </w:rPr>
            </w:pPr>
          </w:p>
        </w:tc>
      </w:tr>
      <w:tr w:rsidR="00F872DC" w:rsidRPr="00C344F4" w14:paraId="22ECE41E" w14:textId="77777777" w:rsidTr="003D3609">
        <w:trPr>
          <w:trHeight w:val="284"/>
        </w:trPr>
        <w:tc>
          <w:tcPr>
            <w:tcW w:w="4253" w:type="dxa"/>
            <w:vAlign w:val="center"/>
          </w:tcPr>
          <w:p w14:paraId="64D59B82" w14:textId="77777777" w:rsidR="00F872DC" w:rsidRPr="00427FFC" w:rsidRDefault="00F872DC" w:rsidP="008849B2">
            <w:pPr>
              <w:spacing w:before="0"/>
              <w:ind w:left="743"/>
              <w:jc w:val="left"/>
              <w:rPr>
                <w:i/>
                <w:sz w:val="16"/>
                <w:szCs w:val="16"/>
              </w:rPr>
            </w:pPr>
            <w:r>
              <w:rPr>
                <w:i/>
                <w:sz w:val="16"/>
                <w:szCs w:val="16"/>
              </w:rPr>
              <w:t>pendenciaFinanceira/judices/processo</w:t>
            </w:r>
          </w:p>
        </w:tc>
        <w:tc>
          <w:tcPr>
            <w:tcW w:w="2268" w:type="dxa"/>
          </w:tcPr>
          <w:p w14:paraId="71BBBB4A" w14:textId="77777777" w:rsidR="00F872DC" w:rsidRDefault="00F872DC" w:rsidP="0017215F">
            <w:pPr>
              <w:spacing w:before="0"/>
              <w:jc w:val="left"/>
              <w:rPr>
                <w:i/>
                <w:sz w:val="16"/>
                <w:szCs w:val="16"/>
              </w:rPr>
            </w:pPr>
            <w:r w:rsidRPr="00291F7E">
              <w:rPr>
                <w:i/>
                <w:sz w:val="16"/>
                <w:szCs w:val="16"/>
              </w:rPr>
              <w:t>String</w:t>
            </w:r>
          </w:p>
        </w:tc>
        <w:tc>
          <w:tcPr>
            <w:tcW w:w="850" w:type="dxa"/>
            <w:vAlign w:val="center"/>
          </w:tcPr>
          <w:p w14:paraId="4A0D09C2" w14:textId="77777777" w:rsidR="00F872DC" w:rsidRDefault="00F872DC" w:rsidP="0017215F">
            <w:pPr>
              <w:spacing w:before="0"/>
              <w:jc w:val="center"/>
              <w:rPr>
                <w:i/>
                <w:sz w:val="16"/>
                <w:szCs w:val="16"/>
              </w:rPr>
            </w:pPr>
            <w:r>
              <w:rPr>
                <w:i/>
                <w:sz w:val="16"/>
                <w:szCs w:val="16"/>
              </w:rPr>
              <w:t>0</w:t>
            </w:r>
          </w:p>
        </w:tc>
        <w:tc>
          <w:tcPr>
            <w:tcW w:w="851" w:type="dxa"/>
            <w:vAlign w:val="center"/>
          </w:tcPr>
          <w:p w14:paraId="713C2553" w14:textId="77777777" w:rsidR="00F872DC" w:rsidRDefault="00F872DC" w:rsidP="0017215F">
            <w:pPr>
              <w:spacing w:before="0"/>
              <w:jc w:val="center"/>
              <w:rPr>
                <w:i/>
                <w:sz w:val="16"/>
                <w:szCs w:val="16"/>
              </w:rPr>
            </w:pPr>
            <w:r>
              <w:rPr>
                <w:i/>
                <w:sz w:val="16"/>
                <w:szCs w:val="16"/>
              </w:rPr>
              <w:t>1</w:t>
            </w:r>
          </w:p>
        </w:tc>
        <w:tc>
          <w:tcPr>
            <w:tcW w:w="1276" w:type="dxa"/>
            <w:vAlign w:val="center"/>
          </w:tcPr>
          <w:p w14:paraId="2B70D6CB" w14:textId="77777777" w:rsidR="00F872DC" w:rsidRPr="00C344F4" w:rsidRDefault="00F872DC" w:rsidP="0017215F">
            <w:pPr>
              <w:spacing w:before="0"/>
              <w:jc w:val="left"/>
              <w:rPr>
                <w:i/>
                <w:sz w:val="16"/>
                <w:szCs w:val="16"/>
              </w:rPr>
            </w:pPr>
          </w:p>
        </w:tc>
      </w:tr>
      <w:tr w:rsidR="00F872DC" w:rsidRPr="00C344F4" w14:paraId="1057BB1E" w14:textId="77777777" w:rsidTr="003D3609">
        <w:trPr>
          <w:trHeight w:val="284"/>
        </w:trPr>
        <w:tc>
          <w:tcPr>
            <w:tcW w:w="4253" w:type="dxa"/>
            <w:vAlign w:val="center"/>
          </w:tcPr>
          <w:p w14:paraId="74F8197A" w14:textId="77777777" w:rsidR="00F872DC" w:rsidRPr="00427FFC" w:rsidRDefault="00F872DC" w:rsidP="008849B2">
            <w:pPr>
              <w:spacing w:before="0"/>
              <w:ind w:left="743"/>
              <w:jc w:val="left"/>
              <w:rPr>
                <w:i/>
                <w:sz w:val="16"/>
                <w:szCs w:val="16"/>
              </w:rPr>
            </w:pPr>
            <w:r>
              <w:rPr>
                <w:i/>
                <w:sz w:val="16"/>
                <w:szCs w:val="16"/>
              </w:rPr>
              <w:t>pendenciaFinanceira/judices/mensagem</w:t>
            </w:r>
          </w:p>
        </w:tc>
        <w:tc>
          <w:tcPr>
            <w:tcW w:w="2268" w:type="dxa"/>
          </w:tcPr>
          <w:p w14:paraId="6CF66191" w14:textId="77777777" w:rsidR="00F872DC" w:rsidRDefault="00F872DC" w:rsidP="0017215F">
            <w:pPr>
              <w:spacing w:before="0"/>
              <w:jc w:val="left"/>
              <w:rPr>
                <w:i/>
                <w:sz w:val="16"/>
                <w:szCs w:val="16"/>
              </w:rPr>
            </w:pPr>
            <w:r w:rsidRPr="00291F7E">
              <w:rPr>
                <w:i/>
                <w:sz w:val="16"/>
                <w:szCs w:val="16"/>
              </w:rPr>
              <w:t>String</w:t>
            </w:r>
          </w:p>
        </w:tc>
        <w:tc>
          <w:tcPr>
            <w:tcW w:w="850" w:type="dxa"/>
            <w:vAlign w:val="center"/>
          </w:tcPr>
          <w:p w14:paraId="4309E871" w14:textId="77777777" w:rsidR="00F872DC" w:rsidRDefault="00F872DC" w:rsidP="0017215F">
            <w:pPr>
              <w:spacing w:before="0"/>
              <w:jc w:val="center"/>
              <w:rPr>
                <w:i/>
                <w:sz w:val="16"/>
                <w:szCs w:val="16"/>
              </w:rPr>
            </w:pPr>
            <w:r>
              <w:rPr>
                <w:i/>
                <w:sz w:val="16"/>
                <w:szCs w:val="16"/>
              </w:rPr>
              <w:t>0</w:t>
            </w:r>
          </w:p>
        </w:tc>
        <w:tc>
          <w:tcPr>
            <w:tcW w:w="851" w:type="dxa"/>
            <w:vAlign w:val="center"/>
          </w:tcPr>
          <w:p w14:paraId="6E271F20" w14:textId="77777777" w:rsidR="00F872DC" w:rsidRDefault="00F872DC" w:rsidP="0017215F">
            <w:pPr>
              <w:spacing w:before="0"/>
              <w:jc w:val="center"/>
              <w:rPr>
                <w:i/>
                <w:sz w:val="16"/>
                <w:szCs w:val="16"/>
              </w:rPr>
            </w:pPr>
            <w:r>
              <w:rPr>
                <w:i/>
                <w:sz w:val="16"/>
                <w:szCs w:val="16"/>
              </w:rPr>
              <w:t>1</w:t>
            </w:r>
          </w:p>
        </w:tc>
        <w:tc>
          <w:tcPr>
            <w:tcW w:w="1276" w:type="dxa"/>
            <w:vAlign w:val="center"/>
          </w:tcPr>
          <w:p w14:paraId="6DE1F3ED" w14:textId="77777777" w:rsidR="00F872DC" w:rsidRPr="00C344F4" w:rsidRDefault="00F872DC" w:rsidP="0017215F">
            <w:pPr>
              <w:spacing w:before="0"/>
              <w:jc w:val="left"/>
              <w:rPr>
                <w:i/>
                <w:sz w:val="16"/>
                <w:szCs w:val="16"/>
              </w:rPr>
            </w:pPr>
          </w:p>
        </w:tc>
      </w:tr>
      <w:tr w:rsidR="00F872DC" w:rsidRPr="00C344F4" w14:paraId="75429C5A" w14:textId="77777777" w:rsidTr="003D3609">
        <w:trPr>
          <w:trHeight w:val="284"/>
        </w:trPr>
        <w:tc>
          <w:tcPr>
            <w:tcW w:w="4253" w:type="dxa"/>
            <w:vAlign w:val="center"/>
          </w:tcPr>
          <w:p w14:paraId="6A3E565B" w14:textId="77777777" w:rsidR="00F872DC" w:rsidRPr="00427FFC" w:rsidRDefault="00F872DC" w:rsidP="008849B2">
            <w:pPr>
              <w:spacing w:before="0"/>
              <w:ind w:left="743"/>
              <w:jc w:val="left"/>
              <w:rPr>
                <w:i/>
                <w:sz w:val="16"/>
                <w:szCs w:val="16"/>
              </w:rPr>
            </w:pPr>
            <w:r>
              <w:rPr>
                <w:i/>
                <w:sz w:val="16"/>
                <w:szCs w:val="16"/>
              </w:rPr>
              <w:t>origem</w:t>
            </w:r>
          </w:p>
        </w:tc>
        <w:tc>
          <w:tcPr>
            <w:tcW w:w="2268" w:type="dxa"/>
          </w:tcPr>
          <w:p w14:paraId="7483CA54" w14:textId="77777777" w:rsidR="00F872DC" w:rsidRDefault="00F872DC" w:rsidP="0017215F">
            <w:pPr>
              <w:spacing w:before="0"/>
              <w:jc w:val="left"/>
              <w:rPr>
                <w:i/>
                <w:sz w:val="16"/>
                <w:szCs w:val="16"/>
              </w:rPr>
            </w:pPr>
            <w:r w:rsidRPr="002C6E7E">
              <w:rPr>
                <w:i/>
                <w:sz w:val="16"/>
                <w:szCs w:val="16"/>
              </w:rPr>
              <w:t>String</w:t>
            </w:r>
          </w:p>
        </w:tc>
        <w:tc>
          <w:tcPr>
            <w:tcW w:w="850" w:type="dxa"/>
            <w:vAlign w:val="center"/>
          </w:tcPr>
          <w:p w14:paraId="7EF60095" w14:textId="77777777" w:rsidR="00F872DC" w:rsidRDefault="00F872DC" w:rsidP="0017215F">
            <w:pPr>
              <w:spacing w:before="0"/>
              <w:jc w:val="center"/>
              <w:rPr>
                <w:i/>
                <w:sz w:val="16"/>
                <w:szCs w:val="16"/>
              </w:rPr>
            </w:pPr>
            <w:r>
              <w:rPr>
                <w:i/>
                <w:sz w:val="16"/>
                <w:szCs w:val="16"/>
              </w:rPr>
              <w:t>0</w:t>
            </w:r>
          </w:p>
        </w:tc>
        <w:tc>
          <w:tcPr>
            <w:tcW w:w="851" w:type="dxa"/>
            <w:vAlign w:val="center"/>
          </w:tcPr>
          <w:p w14:paraId="3E814EF0" w14:textId="77777777" w:rsidR="00F872DC" w:rsidRDefault="00F872DC" w:rsidP="0017215F">
            <w:pPr>
              <w:spacing w:before="0"/>
              <w:jc w:val="center"/>
              <w:rPr>
                <w:i/>
                <w:sz w:val="16"/>
                <w:szCs w:val="16"/>
              </w:rPr>
            </w:pPr>
            <w:r>
              <w:rPr>
                <w:i/>
                <w:sz w:val="16"/>
                <w:szCs w:val="16"/>
              </w:rPr>
              <w:t>1</w:t>
            </w:r>
          </w:p>
        </w:tc>
        <w:tc>
          <w:tcPr>
            <w:tcW w:w="1276" w:type="dxa"/>
            <w:vAlign w:val="center"/>
          </w:tcPr>
          <w:p w14:paraId="01BE1BF1" w14:textId="77777777" w:rsidR="00F872DC" w:rsidRPr="00C344F4" w:rsidRDefault="00F872DC" w:rsidP="0017215F">
            <w:pPr>
              <w:spacing w:before="0"/>
              <w:jc w:val="left"/>
              <w:rPr>
                <w:i/>
                <w:sz w:val="16"/>
                <w:szCs w:val="16"/>
              </w:rPr>
            </w:pPr>
          </w:p>
        </w:tc>
      </w:tr>
      <w:tr w:rsidR="00F872DC" w:rsidRPr="00C344F4" w14:paraId="5CE6D7A4" w14:textId="77777777" w:rsidTr="003D3609">
        <w:trPr>
          <w:trHeight w:val="284"/>
        </w:trPr>
        <w:tc>
          <w:tcPr>
            <w:tcW w:w="4253" w:type="dxa"/>
            <w:vAlign w:val="center"/>
          </w:tcPr>
          <w:p w14:paraId="1775248F" w14:textId="77777777" w:rsidR="00F872DC" w:rsidRPr="00427FFC" w:rsidRDefault="00F872DC" w:rsidP="008849B2">
            <w:pPr>
              <w:spacing w:before="0"/>
              <w:ind w:left="743"/>
              <w:jc w:val="left"/>
              <w:rPr>
                <w:i/>
                <w:sz w:val="16"/>
                <w:szCs w:val="16"/>
              </w:rPr>
            </w:pPr>
            <w:r>
              <w:rPr>
                <w:i/>
                <w:sz w:val="16"/>
                <w:szCs w:val="16"/>
              </w:rPr>
              <w:t>filial</w:t>
            </w:r>
          </w:p>
        </w:tc>
        <w:tc>
          <w:tcPr>
            <w:tcW w:w="2268" w:type="dxa"/>
          </w:tcPr>
          <w:p w14:paraId="04082FBC" w14:textId="77777777" w:rsidR="00F872DC" w:rsidRDefault="00F872DC" w:rsidP="0017215F">
            <w:pPr>
              <w:spacing w:before="0"/>
              <w:jc w:val="left"/>
              <w:rPr>
                <w:i/>
                <w:sz w:val="16"/>
                <w:szCs w:val="16"/>
              </w:rPr>
            </w:pPr>
            <w:r w:rsidRPr="002C6E7E">
              <w:rPr>
                <w:i/>
                <w:sz w:val="16"/>
                <w:szCs w:val="16"/>
              </w:rPr>
              <w:t>String</w:t>
            </w:r>
          </w:p>
        </w:tc>
        <w:tc>
          <w:tcPr>
            <w:tcW w:w="850" w:type="dxa"/>
            <w:vAlign w:val="center"/>
          </w:tcPr>
          <w:p w14:paraId="491BF219" w14:textId="77777777" w:rsidR="00F872DC" w:rsidRDefault="00F872DC" w:rsidP="0017215F">
            <w:pPr>
              <w:spacing w:before="0"/>
              <w:jc w:val="center"/>
              <w:rPr>
                <w:i/>
                <w:sz w:val="16"/>
                <w:szCs w:val="16"/>
              </w:rPr>
            </w:pPr>
            <w:r>
              <w:rPr>
                <w:i/>
                <w:sz w:val="16"/>
                <w:szCs w:val="16"/>
              </w:rPr>
              <w:t>0</w:t>
            </w:r>
          </w:p>
        </w:tc>
        <w:tc>
          <w:tcPr>
            <w:tcW w:w="851" w:type="dxa"/>
            <w:vAlign w:val="center"/>
          </w:tcPr>
          <w:p w14:paraId="502388C4" w14:textId="77777777" w:rsidR="00F872DC" w:rsidRDefault="00F872DC" w:rsidP="0017215F">
            <w:pPr>
              <w:spacing w:before="0"/>
              <w:jc w:val="center"/>
              <w:rPr>
                <w:i/>
                <w:sz w:val="16"/>
                <w:szCs w:val="16"/>
              </w:rPr>
            </w:pPr>
            <w:r>
              <w:rPr>
                <w:i/>
                <w:sz w:val="16"/>
                <w:szCs w:val="16"/>
              </w:rPr>
              <w:t>1</w:t>
            </w:r>
          </w:p>
        </w:tc>
        <w:tc>
          <w:tcPr>
            <w:tcW w:w="1276" w:type="dxa"/>
            <w:vAlign w:val="center"/>
          </w:tcPr>
          <w:p w14:paraId="7E429F51" w14:textId="77777777" w:rsidR="00F872DC" w:rsidRPr="00C344F4" w:rsidRDefault="00F872DC" w:rsidP="0017215F">
            <w:pPr>
              <w:spacing w:before="0"/>
              <w:jc w:val="left"/>
              <w:rPr>
                <w:i/>
                <w:sz w:val="16"/>
                <w:szCs w:val="16"/>
              </w:rPr>
            </w:pPr>
          </w:p>
        </w:tc>
      </w:tr>
      <w:tr w:rsidR="00F872DC" w:rsidRPr="00C344F4" w14:paraId="17978210" w14:textId="77777777" w:rsidTr="003D3609">
        <w:trPr>
          <w:trHeight w:val="284"/>
        </w:trPr>
        <w:tc>
          <w:tcPr>
            <w:tcW w:w="4253" w:type="dxa"/>
            <w:vAlign w:val="center"/>
          </w:tcPr>
          <w:p w14:paraId="1EEB9A1A" w14:textId="77777777" w:rsidR="00F872DC" w:rsidRPr="00427FFC" w:rsidRDefault="00F872DC" w:rsidP="008849B2">
            <w:pPr>
              <w:spacing w:before="0"/>
              <w:ind w:left="601"/>
              <w:jc w:val="left"/>
              <w:rPr>
                <w:i/>
                <w:sz w:val="16"/>
                <w:szCs w:val="16"/>
              </w:rPr>
            </w:pPr>
            <w:r>
              <w:rPr>
                <w:i/>
                <w:sz w:val="16"/>
                <w:szCs w:val="16"/>
              </w:rPr>
              <w:t>Mensagem</w:t>
            </w:r>
          </w:p>
        </w:tc>
        <w:tc>
          <w:tcPr>
            <w:tcW w:w="2268" w:type="dxa"/>
            <w:vAlign w:val="center"/>
          </w:tcPr>
          <w:p w14:paraId="4F83A405" w14:textId="77777777" w:rsidR="00F872DC" w:rsidRDefault="00F872DC" w:rsidP="0017215F">
            <w:pPr>
              <w:spacing w:before="0"/>
              <w:jc w:val="left"/>
              <w:rPr>
                <w:i/>
                <w:sz w:val="16"/>
                <w:szCs w:val="16"/>
              </w:rPr>
            </w:pPr>
            <w:r>
              <w:rPr>
                <w:i/>
                <w:sz w:val="16"/>
                <w:szCs w:val="16"/>
              </w:rPr>
              <w:t>Mensagem</w:t>
            </w:r>
          </w:p>
        </w:tc>
        <w:tc>
          <w:tcPr>
            <w:tcW w:w="850" w:type="dxa"/>
            <w:vAlign w:val="center"/>
          </w:tcPr>
          <w:p w14:paraId="08384616" w14:textId="77777777" w:rsidR="00F872DC" w:rsidRDefault="00F872DC" w:rsidP="0017215F">
            <w:pPr>
              <w:spacing w:before="0"/>
              <w:jc w:val="center"/>
              <w:rPr>
                <w:i/>
                <w:sz w:val="16"/>
                <w:szCs w:val="16"/>
              </w:rPr>
            </w:pPr>
            <w:r>
              <w:rPr>
                <w:i/>
                <w:sz w:val="16"/>
                <w:szCs w:val="16"/>
              </w:rPr>
              <w:t>0</w:t>
            </w:r>
          </w:p>
        </w:tc>
        <w:tc>
          <w:tcPr>
            <w:tcW w:w="851" w:type="dxa"/>
            <w:vAlign w:val="center"/>
          </w:tcPr>
          <w:p w14:paraId="71E56D8A" w14:textId="77777777" w:rsidR="00F872DC" w:rsidRDefault="00F872DC" w:rsidP="0017215F">
            <w:pPr>
              <w:spacing w:before="0"/>
              <w:jc w:val="center"/>
              <w:rPr>
                <w:i/>
                <w:sz w:val="16"/>
                <w:szCs w:val="16"/>
              </w:rPr>
            </w:pPr>
            <w:r>
              <w:rPr>
                <w:i/>
                <w:sz w:val="16"/>
                <w:szCs w:val="16"/>
              </w:rPr>
              <w:t>1</w:t>
            </w:r>
          </w:p>
        </w:tc>
        <w:tc>
          <w:tcPr>
            <w:tcW w:w="1276" w:type="dxa"/>
            <w:vAlign w:val="center"/>
          </w:tcPr>
          <w:p w14:paraId="09A84624" w14:textId="77777777" w:rsidR="00F872DC" w:rsidRPr="00C344F4" w:rsidRDefault="00F872DC" w:rsidP="0017215F">
            <w:pPr>
              <w:spacing w:before="0"/>
              <w:jc w:val="left"/>
              <w:rPr>
                <w:i/>
                <w:sz w:val="16"/>
                <w:szCs w:val="16"/>
              </w:rPr>
            </w:pPr>
          </w:p>
        </w:tc>
      </w:tr>
      <w:tr w:rsidR="00F872DC" w:rsidRPr="00C344F4" w14:paraId="4DDE62B7" w14:textId="77777777" w:rsidTr="003D3609">
        <w:trPr>
          <w:trHeight w:val="284"/>
        </w:trPr>
        <w:tc>
          <w:tcPr>
            <w:tcW w:w="4253" w:type="dxa"/>
            <w:vAlign w:val="center"/>
          </w:tcPr>
          <w:p w14:paraId="2A654F05" w14:textId="77777777" w:rsidR="00F872DC" w:rsidRPr="00427FFC" w:rsidRDefault="00F872DC" w:rsidP="008849B2">
            <w:pPr>
              <w:spacing w:before="0"/>
              <w:ind w:left="743"/>
              <w:jc w:val="left"/>
              <w:rPr>
                <w:i/>
                <w:sz w:val="16"/>
                <w:szCs w:val="16"/>
              </w:rPr>
            </w:pPr>
            <w:r>
              <w:rPr>
                <w:i/>
                <w:sz w:val="16"/>
                <w:szCs w:val="16"/>
              </w:rPr>
              <w:t>texto</w:t>
            </w:r>
          </w:p>
        </w:tc>
        <w:tc>
          <w:tcPr>
            <w:tcW w:w="2268" w:type="dxa"/>
            <w:vAlign w:val="center"/>
          </w:tcPr>
          <w:p w14:paraId="0B9536EE" w14:textId="77777777" w:rsidR="00F872DC" w:rsidRDefault="00F872DC" w:rsidP="0017215F">
            <w:pPr>
              <w:spacing w:before="0"/>
              <w:jc w:val="left"/>
              <w:rPr>
                <w:i/>
                <w:sz w:val="16"/>
                <w:szCs w:val="16"/>
              </w:rPr>
            </w:pPr>
            <w:r>
              <w:rPr>
                <w:i/>
                <w:sz w:val="16"/>
                <w:szCs w:val="16"/>
              </w:rPr>
              <w:t>String</w:t>
            </w:r>
          </w:p>
        </w:tc>
        <w:tc>
          <w:tcPr>
            <w:tcW w:w="850" w:type="dxa"/>
            <w:vAlign w:val="center"/>
          </w:tcPr>
          <w:p w14:paraId="76690034" w14:textId="77777777" w:rsidR="00F872DC" w:rsidRDefault="00F872DC" w:rsidP="0017215F">
            <w:pPr>
              <w:spacing w:before="0"/>
              <w:jc w:val="center"/>
              <w:rPr>
                <w:i/>
                <w:sz w:val="16"/>
                <w:szCs w:val="16"/>
              </w:rPr>
            </w:pPr>
            <w:r>
              <w:rPr>
                <w:i/>
                <w:sz w:val="16"/>
                <w:szCs w:val="16"/>
              </w:rPr>
              <w:t>0</w:t>
            </w:r>
          </w:p>
        </w:tc>
        <w:tc>
          <w:tcPr>
            <w:tcW w:w="851" w:type="dxa"/>
            <w:vAlign w:val="center"/>
          </w:tcPr>
          <w:p w14:paraId="3539D07D" w14:textId="77777777" w:rsidR="00F872DC" w:rsidRDefault="00F872DC" w:rsidP="0017215F">
            <w:pPr>
              <w:spacing w:before="0"/>
              <w:jc w:val="center"/>
              <w:rPr>
                <w:i/>
                <w:sz w:val="16"/>
                <w:szCs w:val="16"/>
              </w:rPr>
            </w:pPr>
            <w:r>
              <w:rPr>
                <w:i/>
                <w:sz w:val="16"/>
                <w:szCs w:val="16"/>
              </w:rPr>
              <w:t>1</w:t>
            </w:r>
          </w:p>
        </w:tc>
        <w:tc>
          <w:tcPr>
            <w:tcW w:w="1276" w:type="dxa"/>
            <w:vAlign w:val="center"/>
          </w:tcPr>
          <w:p w14:paraId="06002028" w14:textId="77777777" w:rsidR="00F872DC" w:rsidRPr="00C344F4" w:rsidRDefault="00F872DC" w:rsidP="0017215F">
            <w:pPr>
              <w:spacing w:before="0"/>
              <w:jc w:val="left"/>
              <w:rPr>
                <w:i/>
                <w:sz w:val="16"/>
                <w:szCs w:val="16"/>
              </w:rPr>
            </w:pPr>
          </w:p>
        </w:tc>
      </w:tr>
      <w:tr w:rsidR="00F872DC" w:rsidRPr="00C344F4" w14:paraId="251148C4" w14:textId="77777777" w:rsidTr="003D3609">
        <w:trPr>
          <w:trHeight w:val="284"/>
        </w:trPr>
        <w:tc>
          <w:tcPr>
            <w:tcW w:w="4253" w:type="dxa"/>
            <w:vAlign w:val="center"/>
          </w:tcPr>
          <w:p w14:paraId="11FB2944" w14:textId="4F85121A" w:rsidR="00F872DC" w:rsidRPr="006E1AED" w:rsidRDefault="00F872DC" w:rsidP="008849B2">
            <w:pPr>
              <w:spacing w:before="0"/>
              <w:ind w:left="459"/>
              <w:jc w:val="left"/>
              <w:rPr>
                <w:sz w:val="16"/>
                <w:szCs w:val="16"/>
              </w:rPr>
            </w:pPr>
            <w:r>
              <w:rPr>
                <w:sz w:val="16"/>
                <w:szCs w:val="16"/>
              </w:rPr>
              <w:t>DividasVencidas</w:t>
            </w:r>
          </w:p>
        </w:tc>
        <w:tc>
          <w:tcPr>
            <w:tcW w:w="2268" w:type="dxa"/>
            <w:vAlign w:val="center"/>
          </w:tcPr>
          <w:p w14:paraId="6B6AC4AE" w14:textId="3252A401" w:rsidR="00F872DC" w:rsidRDefault="000E2131" w:rsidP="0017215F">
            <w:pPr>
              <w:spacing w:before="0"/>
              <w:jc w:val="left"/>
              <w:rPr>
                <w:i/>
                <w:sz w:val="16"/>
                <w:szCs w:val="16"/>
              </w:rPr>
            </w:pPr>
            <w:r>
              <w:rPr>
                <w:i/>
                <w:sz w:val="16"/>
                <w:szCs w:val="16"/>
              </w:rPr>
              <w:t>DividasVencidas</w:t>
            </w:r>
          </w:p>
        </w:tc>
        <w:tc>
          <w:tcPr>
            <w:tcW w:w="850" w:type="dxa"/>
            <w:vAlign w:val="center"/>
          </w:tcPr>
          <w:p w14:paraId="7A084324" w14:textId="77777777" w:rsidR="00F872DC" w:rsidRDefault="00F872DC" w:rsidP="0017215F">
            <w:pPr>
              <w:spacing w:before="0"/>
              <w:jc w:val="center"/>
              <w:rPr>
                <w:i/>
                <w:sz w:val="16"/>
                <w:szCs w:val="16"/>
              </w:rPr>
            </w:pPr>
            <w:r>
              <w:rPr>
                <w:i/>
                <w:sz w:val="16"/>
                <w:szCs w:val="16"/>
              </w:rPr>
              <w:t>0</w:t>
            </w:r>
          </w:p>
        </w:tc>
        <w:tc>
          <w:tcPr>
            <w:tcW w:w="851" w:type="dxa"/>
            <w:vAlign w:val="center"/>
          </w:tcPr>
          <w:p w14:paraId="2A04A6B4" w14:textId="77777777" w:rsidR="00F872DC" w:rsidRDefault="00F872DC" w:rsidP="0017215F">
            <w:pPr>
              <w:spacing w:before="0"/>
              <w:jc w:val="center"/>
              <w:rPr>
                <w:i/>
                <w:sz w:val="16"/>
                <w:szCs w:val="16"/>
              </w:rPr>
            </w:pPr>
            <w:r>
              <w:rPr>
                <w:i/>
                <w:sz w:val="16"/>
                <w:szCs w:val="16"/>
              </w:rPr>
              <w:t>1</w:t>
            </w:r>
          </w:p>
        </w:tc>
        <w:tc>
          <w:tcPr>
            <w:tcW w:w="1276" w:type="dxa"/>
            <w:vAlign w:val="center"/>
          </w:tcPr>
          <w:p w14:paraId="0F7C0D27" w14:textId="77777777" w:rsidR="00F872DC" w:rsidRPr="00C344F4" w:rsidRDefault="00F872DC" w:rsidP="0017215F">
            <w:pPr>
              <w:spacing w:before="0"/>
              <w:jc w:val="left"/>
              <w:rPr>
                <w:i/>
                <w:sz w:val="16"/>
                <w:szCs w:val="16"/>
              </w:rPr>
            </w:pPr>
          </w:p>
        </w:tc>
      </w:tr>
      <w:tr w:rsidR="00F872DC" w:rsidRPr="00C344F4" w14:paraId="697714DA" w14:textId="77777777" w:rsidTr="003D3609">
        <w:trPr>
          <w:trHeight w:val="284"/>
        </w:trPr>
        <w:tc>
          <w:tcPr>
            <w:tcW w:w="4253" w:type="dxa"/>
            <w:vAlign w:val="center"/>
          </w:tcPr>
          <w:p w14:paraId="23215881" w14:textId="77777777" w:rsidR="00F872DC" w:rsidRPr="00427FFC" w:rsidRDefault="00F872DC" w:rsidP="008849B2">
            <w:pPr>
              <w:spacing w:before="0"/>
              <w:ind w:left="601"/>
              <w:jc w:val="left"/>
              <w:rPr>
                <w:i/>
                <w:sz w:val="16"/>
                <w:szCs w:val="16"/>
              </w:rPr>
            </w:pPr>
            <w:r>
              <w:rPr>
                <w:i/>
                <w:sz w:val="16"/>
                <w:szCs w:val="16"/>
              </w:rPr>
              <w:t>Resumo</w:t>
            </w:r>
          </w:p>
        </w:tc>
        <w:tc>
          <w:tcPr>
            <w:tcW w:w="2268" w:type="dxa"/>
            <w:vAlign w:val="center"/>
          </w:tcPr>
          <w:p w14:paraId="514D0369" w14:textId="77777777" w:rsidR="00F872DC" w:rsidRDefault="00F872DC" w:rsidP="0017215F">
            <w:pPr>
              <w:spacing w:before="0"/>
              <w:jc w:val="left"/>
              <w:rPr>
                <w:i/>
                <w:sz w:val="16"/>
                <w:szCs w:val="16"/>
              </w:rPr>
            </w:pPr>
            <w:r>
              <w:rPr>
                <w:i/>
                <w:sz w:val="16"/>
                <w:szCs w:val="16"/>
              </w:rPr>
              <w:t>ResumoConsulta</w:t>
            </w:r>
          </w:p>
        </w:tc>
        <w:tc>
          <w:tcPr>
            <w:tcW w:w="850" w:type="dxa"/>
            <w:vAlign w:val="center"/>
          </w:tcPr>
          <w:p w14:paraId="1288B5FA" w14:textId="77777777" w:rsidR="00F872DC" w:rsidRDefault="00F872DC" w:rsidP="0017215F">
            <w:pPr>
              <w:spacing w:before="0"/>
              <w:jc w:val="center"/>
              <w:rPr>
                <w:i/>
                <w:sz w:val="16"/>
                <w:szCs w:val="16"/>
              </w:rPr>
            </w:pPr>
            <w:r>
              <w:rPr>
                <w:i/>
                <w:sz w:val="16"/>
                <w:szCs w:val="16"/>
              </w:rPr>
              <w:t>0</w:t>
            </w:r>
          </w:p>
        </w:tc>
        <w:tc>
          <w:tcPr>
            <w:tcW w:w="851" w:type="dxa"/>
            <w:vAlign w:val="center"/>
          </w:tcPr>
          <w:p w14:paraId="21BA01B4" w14:textId="77777777" w:rsidR="00F872DC" w:rsidRDefault="00F872DC" w:rsidP="0017215F">
            <w:pPr>
              <w:spacing w:before="0"/>
              <w:jc w:val="center"/>
              <w:rPr>
                <w:i/>
                <w:sz w:val="16"/>
                <w:szCs w:val="16"/>
              </w:rPr>
            </w:pPr>
            <w:r>
              <w:rPr>
                <w:i/>
                <w:sz w:val="16"/>
                <w:szCs w:val="16"/>
              </w:rPr>
              <w:t>1</w:t>
            </w:r>
          </w:p>
        </w:tc>
        <w:tc>
          <w:tcPr>
            <w:tcW w:w="1276" w:type="dxa"/>
            <w:vAlign w:val="center"/>
          </w:tcPr>
          <w:p w14:paraId="77E00D9C" w14:textId="77777777" w:rsidR="00F872DC" w:rsidRPr="00C344F4" w:rsidRDefault="00F872DC" w:rsidP="0017215F">
            <w:pPr>
              <w:spacing w:before="0"/>
              <w:jc w:val="left"/>
              <w:rPr>
                <w:i/>
                <w:sz w:val="16"/>
                <w:szCs w:val="16"/>
              </w:rPr>
            </w:pPr>
          </w:p>
        </w:tc>
      </w:tr>
      <w:tr w:rsidR="00F872DC" w:rsidRPr="00C344F4" w14:paraId="68D33653" w14:textId="77777777" w:rsidTr="003D3609">
        <w:trPr>
          <w:trHeight w:val="284"/>
        </w:trPr>
        <w:tc>
          <w:tcPr>
            <w:tcW w:w="4253" w:type="dxa"/>
            <w:vAlign w:val="center"/>
          </w:tcPr>
          <w:p w14:paraId="14FC38F8" w14:textId="09D7F3FC" w:rsidR="00F872DC" w:rsidRDefault="00F872DC" w:rsidP="008849B2">
            <w:pPr>
              <w:spacing w:before="0"/>
              <w:ind w:left="743"/>
              <w:jc w:val="left"/>
              <w:rPr>
                <w:i/>
                <w:sz w:val="16"/>
                <w:szCs w:val="16"/>
              </w:rPr>
            </w:pPr>
            <w:r>
              <w:rPr>
                <w:i/>
                <w:sz w:val="16"/>
                <w:szCs w:val="16"/>
              </w:rPr>
              <w:t>dataInicio</w:t>
            </w:r>
          </w:p>
        </w:tc>
        <w:tc>
          <w:tcPr>
            <w:tcW w:w="2268" w:type="dxa"/>
            <w:vAlign w:val="center"/>
          </w:tcPr>
          <w:p w14:paraId="2B22302D" w14:textId="7B36821A" w:rsidR="00F872DC" w:rsidRDefault="00F872DC" w:rsidP="0017215F">
            <w:pPr>
              <w:spacing w:before="0"/>
              <w:jc w:val="left"/>
              <w:rPr>
                <w:i/>
                <w:sz w:val="16"/>
                <w:szCs w:val="16"/>
              </w:rPr>
            </w:pPr>
            <w:r>
              <w:rPr>
                <w:i/>
                <w:sz w:val="16"/>
                <w:szCs w:val="16"/>
              </w:rPr>
              <w:t>Date</w:t>
            </w:r>
          </w:p>
        </w:tc>
        <w:tc>
          <w:tcPr>
            <w:tcW w:w="850" w:type="dxa"/>
            <w:vAlign w:val="center"/>
          </w:tcPr>
          <w:p w14:paraId="599EFD05" w14:textId="0432FD4B" w:rsidR="00F872DC" w:rsidRDefault="00F872DC" w:rsidP="0017215F">
            <w:pPr>
              <w:spacing w:before="0"/>
              <w:jc w:val="center"/>
              <w:rPr>
                <w:i/>
                <w:sz w:val="16"/>
                <w:szCs w:val="16"/>
              </w:rPr>
            </w:pPr>
            <w:r>
              <w:rPr>
                <w:i/>
                <w:sz w:val="16"/>
                <w:szCs w:val="16"/>
              </w:rPr>
              <w:t>0</w:t>
            </w:r>
          </w:p>
        </w:tc>
        <w:tc>
          <w:tcPr>
            <w:tcW w:w="851" w:type="dxa"/>
            <w:vAlign w:val="center"/>
          </w:tcPr>
          <w:p w14:paraId="435D9E61" w14:textId="332BEB2E" w:rsidR="00F872DC" w:rsidRDefault="00F872DC" w:rsidP="0017215F">
            <w:pPr>
              <w:spacing w:before="0"/>
              <w:jc w:val="center"/>
              <w:rPr>
                <w:i/>
                <w:sz w:val="16"/>
                <w:szCs w:val="16"/>
              </w:rPr>
            </w:pPr>
            <w:r>
              <w:rPr>
                <w:i/>
                <w:sz w:val="16"/>
                <w:szCs w:val="16"/>
              </w:rPr>
              <w:t>1</w:t>
            </w:r>
          </w:p>
        </w:tc>
        <w:tc>
          <w:tcPr>
            <w:tcW w:w="1276" w:type="dxa"/>
            <w:vAlign w:val="center"/>
          </w:tcPr>
          <w:p w14:paraId="7991C8D9" w14:textId="77777777" w:rsidR="00F872DC" w:rsidRPr="00C344F4" w:rsidRDefault="00F872DC" w:rsidP="0017215F">
            <w:pPr>
              <w:spacing w:before="0"/>
              <w:jc w:val="left"/>
              <w:rPr>
                <w:i/>
                <w:sz w:val="16"/>
                <w:szCs w:val="16"/>
              </w:rPr>
            </w:pPr>
          </w:p>
        </w:tc>
      </w:tr>
      <w:tr w:rsidR="00F872DC" w:rsidRPr="00C344F4" w14:paraId="2FAD3989" w14:textId="77777777" w:rsidTr="003D3609">
        <w:trPr>
          <w:trHeight w:val="284"/>
        </w:trPr>
        <w:tc>
          <w:tcPr>
            <w:tcW w:w="4253" w:type="dxa"/>
            <w:vAlign w:val="center"/>
          </w:tcPr>
          <w:p w14:paraId="471B0E2B" w14:textId="3CB7B841" w:rsidR="00F872DC" w:rsidRDefault="00F872DC" w:rsidP="008849B2">
            <w:pPr>
              <w:spacing w:before="0"/>
              <w:ind w:left="743"/>
              <w:jc w:val="left"/>
              <w:rPr>
                <w:i/>
                <w:sz w:val="16"/>
                <w:szCs w:val="16"/>
              </w:rPr>
            </w:pPr>
            <w:r>
              <w:rPr>
                <w:i/>
                <w:sz w:val="16"/>
                <w:szCs w:val="16"/>
              </w:rPr>
              <w:t>dataFim</w:t>
            </w:r>
          </w:p>
        </w:tc>
        <w:tc>
          <w:tcPr>
            <w:tcW w:w="2268" w:type="dxa"/>
            <w:vAlign w:val="center"/>
          </w:tcPr>
          <w:p w14:paraId="73FB5877" w14:textId="600F6AC1" w:rsidR="00F872DC" w:rsidRDefault="00F872DC" w:rsidP="0017215F">
            <w:pPr>
              <w:spacing w:before="0"/>
              <w:jc w:val="left"/>
              <w:rPr>
                <w:i/>
                <w:sz w:val="16"/>
                <w:szCs w:val="16"/>
              </w:rPr>
            </w:pPr>
            <w:r>
              <w:rPr>
                <w:i/>
                <w:sz w:val="16"/>
                <w:szCs w:val="16"/>
              </w:rPr>
              <w:t>Date</w:t>
            </w:r>
          </w:p>
        </w:tc>
        <w:tc>
          <w:tcPr>
            <w:tcW w:w="850" w:type="dxa"/>
            <w:vAlign w:val="center"/>
          </w:tcPr>
          <w:p w14:paraId="0C7DCD10" w14:textId="36EA21BF" w:rsidR="00F872DC" w:rsidRDefault="00F872DC" w:rsidP="0017215F">
            <w:pPr>
              <w:spacing w:before="0"/>
              <w:jc w:val="center"/>
              <w:rPr>
                <w:i/>
                <w:sz w:val="16"/>
                <w:szCs w:val="16"/>
              </w:rPr>
            </w:pPr>
            <w:r>
              <w:rPr>
                <w:i/>
                <w:sz w:val="16"/>
                <w:szCs w:val="16"/>
              </w:rPr>
              <w:t>0</w:t>
            </w:r>
          </w:p>
        </w:tc>
        <w:tc>
          <w:tcPr>
            <w:tcW w:w="851" w:type="dxa"/>
            <w:vAlign w:val="center"/>
          </w:tcPr>
          <w:p w14:paraId="51308DCB" w14:textId="4F1D74A7" w:rsidR="00F872DC" w:rsidRDefault="00F872DC" w:rsidP="0017215F">
            <w:pPr>
              <w:spacing w:before="0"/>
              <w:jc w:val="center"/>
              <w:rPr>
                <w:i/>
                <w:sz w:val="16"/>
                <w:szCs w:val="16"/>
              </w:rPr>
            </w:pPr>
            <w:r>
              <w:rPr>
                <w:i/>
                <w:sz w:val="16"/>
                <w:szCs w:val="16"/>
              </w:rPr>
              <w:t>1</w:t>
            </w:r>
          </w:p>
        </w:tc>
        <w:tc>
          <w:tcPr>
            <w:tcW w:w="1276" w:type="dxa"/>
            <w:vAlign w:val="center"/>
          </w:tcPr>
          <w:p w14:paraId="4EBC7A50" w14:textId="77777777" w:rsidR="00F872DC" w:rsidRPr="00C344F4" w:rsidRDefault="00F872DC" w:rsidP="0017215F">
            <w:pPr>
              <w:spacing w:before="0"/>
              <w:jc w:val="left"/>
              <w:rPr>
                <w:i/>
                <w:sz w:val="16"/>
                <w:szCs w:val="16"/>
              </w:rPr>
            </w:pPr>
          </w:p>
        </w:tc>
      </w:tr>
      <w:tr w:rsidR="00F872DC" w:rsidRPr="00C344F4" w14:paraId="786C44C5" w14:textId="77777777" w:rsidTr="003D3609">
        <w:trPr>
          <w:trHeight w:val="284"/>
        </w:trPr>
        <w:tc>
          <w:tcPr>
            <w:tcW w:w="4253" w:type="dxa"/>
            <w:vAlign w:val="center"/>
          </w:tcPr>
          <w:p w14:paraId="1867E0B7" w14:textId="77777777" w:rsidR="00F872DC" w:rsidRPr="00427FFC" w:rsidRDefault="00F872DC" w:rsidP="008849B2">
            <w:pPr>
              <w:spacing w:before="0"/>
              <w:ind w:left="743"/>
              <w:jc w:val="left"/>
              <w:rPr>
                <w:i/>
                <w:sz w:val="16"/>
                <w:szCs w:val="16"/>
              </w:rPr>
            </w:pPr>
            <w:r>
              <w:rPr>
                <w:i/>
                <w:sz w:val="16"/>
                <w:szCs w:val="16"/>
              </w:rPr>
              <w:t>numeroOcorrencias</w:t>
            </w:r>
          </w:p>
        </w:tc>
        <w:tc>
          <w:tcPr>
            <w:tcW w:w="2268" w:type="dxa"/>
            <w:vAlign w:val="center"/>
          </w:tcPr>
          <w:p w14:paraId="64248713" w14:textId="77777777" w:rsidR="00F872DC" w:rsidRDefault="00F872DC" w:rsidP="0017215F">
            <w:pPr>
              <w:spacing w:before="0"/>
              <w:jc w:val="left"/>
              <w:rPr>
                <w:i/>
                <w:sz w:val="16"/>
                <w:szCs w:val="16"/>
              </w:rPr>
            </w:pPr>
            <w:r>
              <w:rPr>
                <w:i/>
                <w:sz w:val="16"/>
                <w:szCs w:val="16"/>
              </w:rPr>
              <w:t>String</w:t>
            </w:r>
          </w:p>
        </w:tc>
        <w:tc>
          <w:tcPr>
            <w:tcW w:w="850" w:type="dxa"/>
            <w:vAlign w:val="center"/>
          </w:tcPr>
          <w:p w14:paraId="685EBF63" w14:textId="77777777" w:rsidR="00F872DC" w:rsidRDefault="00F872DC" w:rsidP="0017215F">
            <w:pPr>
              <w:spacing w:before="0"/>
              <w:jc w:val="center"/>
              <w:rPr>
                <w:i/>
                <w:sz w:val="16"/>
                <w:szCs w:val="16"/>
              </w:rPr>
            </w:pPr>
            <w:r>
              <w:rPr>
                <w:i/>
                <w:sz w:val="16"/>
                <w:szCs w:val="16"/>
              </w:rPr>
              <w:t>0</w:t>
            </w:r>
          </w:p>
        </w:tc>
        <w:tc>
          <w:tcPr>
            <w:tcW w:w="851" w:type="dxa"/>
            <w:vAlign w:val="center"/>
          </w:tcPr>
          <w:p w14:paraId="15E130DA" w14:textId="77777777" w:rsidR="00F872DC" w:rsidRDefault="00F872DC" w:rsidP="0017215F">
            <w:pPr>
              <w:spacing w:before="0"/>
              <w:jc w:val="center"/>
              <w:rPr>
                <w:i/>
                <w:sz w:val="16"/>
                <w:szCs w:val="16"/>
              </w:rPr>
            </w:pPr>
            <w:r>
              <w:rPr>
                <w:i/>
                <w:sz w:val="16"/>
                <w:szCs w:val="16"/>
              </w:rPr>
              <w:t>1</w:t>
            </w:r>
          </w:p>
        </w:tc>
        <w:tc>
          <w:tcPr>
            <w:tcW w:w="1276" w:type="dxa"/>
            <w:vAlign w:val="center"/>
          </w:tcPr>
          <w:p w14:paraId="7B1BE6A5" w14:textId="77777777" w:rsidR="00F872DC" w:rsidRPr="00C344F4" w:rsidRDefault="00F872DC" w:rsidP="0017215F">
            <w:pPr>
              <w:spacing w:before="0"/>
              <w:jc w:val="left"/>
              <w:rPr>
                <w:i/>
                <w:sz w:val="16"/>
                <w:szCs w:val="16"/>
              </w:rPr>
            </w:pPr>
          </w:p>
        </w:tc>
      </w:tr>
      <w:tr w:rsidR="00F872DC" w:rsidRPr="00C344F4" w14:paraId="4697742F" w14:textId="77777777" w:rsidTr="003D3609">
        <w:trPr>
          <w:trHeight w:val="284"/>
        </w:trPr>
        <w:tc>
          <w:tcPr>
            <w:tcW w:w="4253" w:type="dxa"/>
            <w:vAlign w:val="center"/>
          </w:tcPr>
          <w:p w14:paraId="6C972B15" w14:textId="77777777" w:rsidR="00F872DC" w:rsidRPr="00427FFC" w:rsidRDefault="00F872DC" w:rsidP="008849B2">
            <w:pPr>
              <w:spacing w:before="0"/>
              <w:ind w:left="743"/>
              <w:jc w:val="left"/>
              <w:rPr>
                <w:i/>
                <w:sz w:val="16"/>
                <w:szCs w:val="16"/>
              </w:rPr>
            </w:pPr>
            <w:r>
              <w:rPr>
                <w:i/>
                <w:sz w:val="16"/>
                <w:szCs w:val="16"/>
              </w:rPr>
              <w:t>valorTotal/valor</w:t>
            </w:r>
          </w:p>
        </w:tc>
        <w:tc>
          <w:tcPr>
            <w:tcW w:w="2268" w:type="dxa"/>
            <w:vAlign w:val="center"/>
          </w:tcPr>
          <w:p w14:paraId="7E5CA5A8" w14:textId="77777777" w:rsidR="00F872DC" w:rsidRDefault="00F872DC" w:rsidP="0017215F">
            <w:pPr>
              <w:spacing w:before="0"/>
              <w:jc w:val="left"/>
              <w:rPr>
                <w:i/>
                <w:sz w:val="16"/>
                <w:szCs w:val="16"/>
              </w:rPr>
            </w:pPr>
            <w:r>
              <w:rPr>
                <w:i/>
                <w:sz w:val="16"/>
                <w:szCs w:val="16"/>
              </w:rPr>
              <w:t>Decimal</w:t>
            </w:r>
          </w:p>
        </w:tc>
        <w:tc>
          <w:tcPr>
            <w:tcW w:w="850" w:type="dxa"/>
            <w:vAlign w:val="center"/>
          </w:tcPr>
          <w:p w14:paraId="434C26ED" w14:textId="77777777" w:rsidR="00F872DC" w:rsidRDefault="00F872DC" w:rsidP="0017215F">
            <w:pPr>
              <w:spacing w:before="0"/>
              <w:jc w:val="center"/>
              <w:rPr>
                <w:i/>
                <w:sz w:val="16"/>
                <w:szCs w:val="16"/>
              </w:rPr>
            </w:pPr>
            <w:r>
              <w:rPr>
                <w:i/>
                <w:sz w:val="16"/>
                <w:szCs w:val="16"/>
              </w:rPr>
              <w:t>0</w:t>
            </w:r>
          </w:p>
        </w:tc>
        <w:tc>
          <w:tcPr>
            <w:tcW w:w="851" w:type="dxa"/>
            <w:vAlign w:val="center"/>
          </w:tcPr>
          <w:p w14:paraId="5B7E268A" w14:textId="77777777" w:rsidR="00F872DC" w:rsidRDefault="00F872DC" w:rsidP="0017215F">
            <w:pPr>
              <w:spacing w:before="0"/>
              <w:jc w:val="center"/>
              <w:rPr>
                <w:i/>
                <w:sz w:val="16"/>
                <w:szCs w:val="16"/>
              </w:rPr>
            </w:pPr>
            <w:r>
              <w:rPr>
                <w:i/>
                <w:sz w:val="16"/>
                <w:szCs w:val="16"/>
              </w:rPr>
              <w:t>1</w:t>
            </w:r>
          </w:p>
        </w:tc>
        <w:tc>
          <w:tcPr>
            <w:tcW w:w="1276" w:type="dxa"/>
            <w:vAlign w:val="center"/>
          </w:tcPr>
          <w:p w14:paraId="1199712D" w14:textId="77777777" w:rsidR="00F872DC" w:rsidRPr="00C344F4" w:rsidRDefault="00F872DC" w:rsidP="0017215F">
            <w:pPr>
              <w:spacing w:before="0"/>
              <w:jc w:val="left"/>
              <w:rPr>
                <w:i/>
                <w:sz w:val="16"/>
                <w:szCs w:val="16"/>
              </w:rPr>
            </w:pPr>
          </w:p>
        </w:tc>
      </w:tr>
      <w:tr w:rsidR="00F872DC" w:rsidRPr="00C344F4" w14:paraId="445658FE" w14:textId="77777777" w:rsidTr="003D3609">
        <w:trPr>
          <w:trHeight w:val="284"/>
        </w:trPr>
        <w:tc>
          <w:tcPr>
            <w:tcW w:w="4253" w:type="dxa"/>
            <w:vAlign w:val="center"/>
          </w:tcPr>
          <w:p w14:paraId="4F775A8E" w14:textId="0DBF1A81" w:rsidR="00F872DC" w:rsidRDefault="00F872DC" w:rsidP="008849B2">
            <w:pPr>
              <w:spacing w:before="0"/>
              <w:ind w:left="743"/>
              <w:jc w:val="left"/>
              <w:rPr>
                <w:i/>
                <w:sz w:val="16"/>
                <w:szCs w:val="16"/>
              </w:rPr>
            </w:pPr>
            <w:r>
              <w:rPr>
                <w:i/>
                <w:sz w:val="16"/>
                <w:szCs w:val="16"/>
              </w:rPr>
              <w:t>valorTotal/moeda/codigo</w:t>
            </w:r>
          </w:p>
        </w:tc>
        <w:tc>
          <w:tcPr>
            <w:tcW w:w="2268" w:type="dxa"/>
            <w:vAlign w:val="center"/>
          </w:tcPr>
          <w:p w14:paraId="30D9E6FC" w14:textId="5EE2AC19" w:rsidR="00F872DC" w:rsidRDefault="00F872DC" w:rsidP="0017215F">
            <w:pPr>
              <w:spacing w:before="0"/>
              <w:jc w:val="left"/>
              <w:rPr>
                <w:i/>
                <w:sz w:val="16"/>
                <w:szCs w:val="16"/>
              </w:rPr>
            </w:pPr>
            <w:r>
              <w:rPr>
                <w:i/>
                <w:sz w:val="16"/>
                <w:szCs w:val="16"/>
              </w:rPr>
              <w:t>String</w:t>
            </w:r>
          </w:p>
        </w:tc>
        <w:tc>
          <w:tcPr>
            <w:tcW w:w="850" w:type="dxa"/>
            <w:vAlign w:val="center"/>
          </w:tcPr>
          <w:p w14:paraId="327F0C84" w14:textId="412DC2EA" w:rsidR="00F872DC" w:rsidRDefault="00F872DC" w:rsidP="0017215F">
            <w:pPr>
              <w:spacing w:before="0"/>
              <w:jc w:val="center"/>
              <w:rPr>
                <w:i/>
                <w:sz w:val="16"/>
                <w:szCs w:val="16"/>
              </w:rPr>
            </w:pPr>
            <w:r>
              <w:rPr>
                <w:i/>
                <w:sz w:val="16"/>
                <w:szCs w:val="16"/>
              </w:rPr>
              <w:t>0</w:t>
            </w:r>
          </w:p>
        </w:tc>
        <w:tc>
          <w:tcPr>
            <w:tcW w:w="851" w:type="dxa"/>
            <w:vAlign w:val="center"/>
          </w:tcPr>
          <w:p w14:paraId="4F0FFBEB" w14:textId="16547589" w:rsidR="00F872DC" w:rsidRDefault="00F872DC" w:rsidP="0017215F">
            <w:pPr>
              <w:spacing w:before="0"/>
              <w:jc w:val="center"/>
              <w:rPr>
                <w:i/>
                <w:sz w:val="16"/>
                <w:szCs w:val="16"/>
              </w:rPr>
            </w:pPr>
            <w:r>
              <w:rPr>
                <w:i/>
                <w:sz w:val="16"/>
                <w:szCs w:val="16"/>
              </w:rPr>
              <w:t>1</w:t>
            </w:r>
          </w:p>
        </w:tc>
        <w:tc>
          <w:tcPr>
            <w:tcW w:w="1276" w:type="dxa"/>
            <w:vAlign w:val="center"/>
          </w:tcPr>
          <w:p w14:paraId="334049A7" w14:textId="77777777" w:rsidR="00F872DC" w:rsidRPr="00C344F4" w:rsidRDefault="00F872DC" w:rsidP="0017215F">
            <w:pPr>
              <w:spacing w:before="0"/>
              <w:jc w:val="left"/>
              <w:rPr>
                <w:i/>
                <w:sz w:val="16"/>
                <w:szCs w:val="16"/>
              </w:rPr>
            </w:pPr>
          </w:p>
        </w:tc>
      </w:tr>
      <w:tr w:rsidR="00670848" w:rsidRPr="00C344F4" w14:paraId="4F2DC8D6" w14:textId="77777777" w:rsidTr="003D3609">
        <w:trPr>
          <w:trHeight w:val="284"/>
        </w:trPr>
        <w:tc>
          <w:tcPr>
            <w:tcW w:w="4253" w:type="dxa"/>
            <w:vAlign w:val="center"/>
          </w:tcPr>
          <w:p w14:paraId="08ABB9DA" w14:textId="2A7E929C" w:rsidR="00670848" w:rsidRDefault="00670848" w:rsidP="008849B2">
            <w:pPr>
              <w:spacing w:before="0"/>
              <w:ind w:left="743"/>
              <w:jc w:val="left"/>
              <w:rPr>
                <w:i/>
                <w:sz w:val="16"/>
                <w:szCs w:val="16"/>
              </w:rPr>
            </w:pPr>
            <w:r>
              <w:rPr>
                <w:i/>
                <w:sz w:val="16"/>
                <w:szCs w:val="16"/>
              </w:rPr>
              <w:t>tipoConsulta</w:t>
            </w:r>
          </w:p>
        </w:tc>
        <w:tc>
          <w:tcPr>
            <w:tcW w:w="2268" w:type="dxa"/>
            <w:vAlign w:val="center"/>
          </w:tcPr>
          <w:p w14:paraId="3F0590F9" w14:textId="7B688911" w:rsidR="00670848" w:rsidRDefault="00670848" w:rsidP="0017215F">
            <w:pPr>
              <w:spacing w:before="0"/>
              <w:jc w:val="left"/>
              <w:rPr>
                <w:i/>
                <w:sz w:val="16"/>
                <w:szCs w:val="16"/>
              </w:rPr>
            </w:pPr>
            <w:r>
              <w:rPr>
                <w:i/>
                <w:sz w:val="16"/>
                <w:szCs w:val="16"/>
              </w:rPr>
              <w:t>String</w:t>
            </w:r>
          </w:p>
        </w:tc>
        <w:tc>
          <w:tcPr>
            <w:tcW w:w="850" w:type="dxa"/>
            <w:vAlign w:val="center"/>
          </w:tcPr>
          <w:p w14:paraId="539783D0" w14:textId="745F44DD" w:rsidR="00670848" w:rsidRDefault="00670848" w:rsidP="0017215F">
            <w:pPr>
              <w:spacing w:before="0"/>
              <w:jc w:val="center"/>
              <w:rPr>
                <w:i/>
                <w:sz w:val="16"/>
                <w:szCs w:val="16"/>
              </w:rPr>
            </w:pPr>
            <w:r>
              <w:rPr>
                <w:i/>
                <w:sz w:val="16"/>
                <w:szCs w:val="16"/>
              </w:rPr>
              <w:t>0</w:t>
            </w:r>
          </w:p>
        </w:tc>
        <w:tc>
          <w:tcPr>
            <w:tcW w:w="851" w:type="dxa"/>
            <w:vAlign w:val="center"/>
          </w:tcPr>
          <w:p w14:paraId="76A896DB" w14:textId="05E1BD83" w:rsidR="00670848" w:rsidRDefault="00670848" w:rsidP="0017215F">
            <w:pPr>
              <w:spacing w:before="0"/>
              <w:jc w:val="center"/>
              <w:rPr>
                <w:i/>
                <w:sz w:val="16"/>
                <w:szCs w:val="16"/>
              </w:rPr>
            </w:pPr>
            <w:r>
              <w:rPr>
                <w:i/>
                <w:sz w:val="16"/>
                <w:szCs w:val="16"/>
              </w:rPr>
              <w:t>1</w:t>
            </w:r>
          </w:p>
        </w:tc>
        <w:tc>
          <w:tcPr>
            <w:tcW w:w="1276" w:type="dxa"/>
            <w:vAlign w:val="center"/>
          </w:tcPr>
          <w:p w14:paraId="3CB036A9" w14:textId="77777777" w:rsidR="00670848" w:rsidRPr="00C344F4" w:rsidRDefault="00670848" w:rsidP="0017215F">
            <w:pPr>
              <w:spacing w:before="0"/>
              <w:jc w:val="left"/>
              <w:rPr>
                <w:i/>
                <w:sz w:val="16"/>
                <w:szCs w:val="16"/>
              </w:rPr>
            </w:pPr>
          </w:p>
        </w:tc>
      </w:tr>
      <w:tr w:rsidR="00670848" w:rsidRPr="00C344F4" w14:paraId="5A215EEF" w14:textId="77777777" w:rsidTr="003D3609">
        <w:trPr>
          <w:trHeight w:val="284"/>
        </w:trPr>
        <w:tc>
          <w:tcPr>
            <w:tcW w:w="4253" w:type="dxa"/>
            <w:vAlign w:val="center"/>
          </w:tcPr>
          <w:p w14:paraId="029ADDDE" w14:textId="2B9FC2DA" w:rsidR="00670848" w:rsidRDefault="00670848" w:rsidP="008849B2">
            <w:pPr>
              <w:spacing w:before="0"/>
              <w:ind w:left="743"/>
              <w:jc w:val="left"/>
              <w:rPr>
                <w:i/>
                <w:sz w:val="16"/>
                <w:szCs w:val="16"/>
              </w:rPr>
            </w:pPr>
            <w:r>
              <w:rPr>
                <w:i/>
                <w:sz w:val="16"/>
                <w:szCs w:val="16"/>
              </w:rPr>
              <w:t>ultimaOcorrencia/origem</w:t>
            </w:r>
          </w:p>
        </w:tc>
        <w:tc>
          <w:tcPr>
            <w:tcW w:w="2268" w:type="dxa"/>
            <w:vAlign w:val="center"/>
          </w:tcPr>
          <w:p w14:paraId="0A3E40E7" w14:textId="402FFB5E" w:rsidR="00670848" w:rsidRDefault="00670848" w:rsidP="0017215F">
            <w:pPr>
              <w:spacing w:before="0"/>
              <w:jc w:val="left"/>
              <w:rPr>
                <w:i/>
                <w:sz w:val="16"/>
                <w:szCs w:val="16"/>
              </w:rPr>
            </w:pPr>
            <w:r>
              <w:rPr>
                <w:i/>
                <w:sz w:val="16"/>
                <w:szCs w:val="16"/>
              </w:rPr>
              <w:t>String</w:t>
            </w:r>
          </w:p>
        </w:tc>
        <w:tc>
          <w:tcPr>
            <w:tcW w:w="850" w:type="dxa"/>
            <w:vAlign w:val="center"/>
          </w:tcPr>
          <w:p w14:paraId="114C9AB1" w14:textId="0BCB2882" w:rsidR="00670848" w:rsidRDefault="00670848" w:rsidP="0017215F">
            <w:pPr>
              <w:spacing w:before="0"/>
              <w:jc w:val="center"/>
              <w:rPr>
                <w:i/>
                <w:sz w:val="16"/>
                <w:szCs w:val="16"/>
              </w:rPr>
            </w:pPr>
            <w:r>
              <w:rPr>
                <w:i/>
                <w:sz w:val="16"/>
                <w:szCs w:val="16"/>
              </w:rPr>
              <w:t>0</w:t>
            </w:r>
          </w:p>
        </w:tc>
        <w:tc>
          <w:tcPr>
            <w:tcW w:w="851" w:type="dxa"/>
            <w:vAlign w:val="center"/>
          </w:tcPr>
          <w:p w14:paraId="42D72852" w14:textId="0BDDB129" w:rsidR="00670848" w:rsidRDefault="00670848" w:rsidP="0017215F">
            <w:pPr>
              <w:spacing w:before="0"/>
              <w:jc w:val="center"/>
              <w:rPr>
                <w:i/>
                <w:sz w:val="16"/>
                <w:szCs w:val="16"/>
              </w:rPr>
            </w:pPr>
            <w:r>
              <w:rPr>
                <w:i/>
                <w:sz w:val="16"/>
                <w:szCs w:val="16"/>
              </w:rPr>
              <w:t>1</w:t>
            </w:r>
          </w:p>
        </w:tc>
        <w:tc>
          <w:tcPr>
            <w:tcW w:w="1276" w:type="dxa"/>
            <w:vAlign w:val="center"/>
          </w:tcPr>
          <w:p w14:paraId="5332ACF0" w14:textId="77777777" w:rsidR="00670848" w:rsidRPr="00C344F4" w:rsidRDefault="00670848" w:rsidP="0017215F">
            <w:pPr>
              <w:spacing w:before="0"/>
              <w:jc w:val="left"/>
              <w:rPr>
                <w:i/>
                <w:sz w:val="16"/>
                <w:szCs w:val="16"/>
              </w:rPr>
            </w:pPr>
          </w:p>
        </w:tc>
      </w:tr>
      <w:tr w:rsidR="00670848" w:rsidRPr="00C344F4" w14:paraId="69C644EA" w14:textId="77777777" w:rsidTr="003D3609">
        <w:trPr>
          <w:trHeight w:val="284"/>
        </w:trPr>
        <w:tc>
          <w:tcPr>
            <w:tcW w:w="4253" w:type="dxa"/>
            <w:vAlign w:val="center"/>
          </w:tcPr>
          <w:p w14:paraId="3B5108B0" w14:textId="07F2296D" w:rsidR="00670848" w:rsidRPr="00427FFC" w:rsidRDefault="00670848" w:rsidP="008849B2">
            <w:pPr>
              <w:spacing w:before="0"/>
              <w:ind w:left="743"/>
              <w:jc w:val="left"/>
              <w:rPr>
                <w:i/>
                <w:sz w:val="16"/>
                <w:szCs w:val="16"/>
              </w:rPr>
            </w:pPr>
            <w:r>
              <w:rPr>
                <w:i/>
                <w:sz w:val="16"/>
                <w:szCs w:val="16"/>
              </w:rPr>
              <w:t>ultimaOcorrencia/valor/valor</w:t>
            </w:r>
          </w:p>
        </w:tc>
        <w:tc>
          <w:tcPr>
            <w:tcW w:w="2268" w:type="dxa"/>
            <w:vAlign w:val="center"/>
          </w:tcPr>
          <w:p w14:paraId="2EC72B12" w14:textId="7C0EAA4D" w:rsidR="00670848" w:rsidRDefault="00670848" w:rsidP="0017215F">
            <w:pPr>
              <w:spacing w:before="0"/>
              <w:jc w:val="left"/>
              <w:rPr>
                <w:i/>
                <w:sz w:val="16"/>
                <w:szCs w:val="16"/>
              </w:rPr>
            </w:pPr>
            <w:r>
              <w:rPr>
                <w:i/>
                <w:sz w:val="16"/>
                <w:szCs w:val="16"/>
              </w:rPr>
              <w:t>Decimal</w:t>
            </w:r>
          </w:p>
        </w:tc>
        <w:tc>
          <w:tcPr>
            <w:tcW w:w="850" w:type="dxa"/>
            <w:vAlign w:val="center"/>
          </w:tcPr>
          <w:p w14:paraId="29CC10EE" w14:textId="77777777" w:rsidR="00670848" w:rsidRDefault="00670848" w:rsidP="0017215F">
            <w:pPr>
              <w:spacing w:before="0"/>
              <w:jc w:val="center"/>
              <w:rPr>
                <w:i/>
                <w:sz w:val="16"/>
                <w:szCs w:val="16"/>
              </w:rPr>
            </w:pPr>
            <w:r>
              <w:rPr>
                <w:i/>
                <w:sz w:val="16"/>
                <w:szCs w:val="16"/>
              </w:rPr>
              <w:t>0</w:t>
            </w:r>
          </w:p>
        </w:tc>
        <w:tc>
          <w:tcPr>
            <w:tcW w:w="851" w:type="dxa"/>
            <w:vAlign w:val="center"/>
          </w:tcPr>
          <w:p w14:paraId="14B24791" w14:textId="77777777" w:rsidR="00670848" w:rsidRDefault="00670848" w:rsidP="0017215F">
            <w:pPr>
              <w:spacing w:before="0"/>
              <w:jc w:val="center"/>
              <w:rPr>
                <w:i/>
                <w:sz w:val="16"/>
                <w:szCs w:val="16"/>
              </w:rPr>
            </w:pPr>
            <w:r>
              <w:rPr>
                <w:i/>
                <w:sz w:val="16"/>
                <w:szCs w:val="16"/>
              </w:rPr>
              <w:t>1</w:t>
            </w:r>
          </w:p>
        </w:tc>
        <w:tc>
          <w:tcPr>
            <w:tcW w:w="1276" w:type="dxa"/>
            <w:vAlign w:val="center"/>
          </w:tcPr>
          <w:p w14:paraId="167035A2" w14:textId="77777777" w:rsidR="00670848" w:rsidRPr="00C344F4" w:rsidRDefault="00670848" w:rsidP="0017215F">
            <w:pPr>
              <w:spacing w:before="0"/>
              <w:jc w:val="left"/>
              <w:rPr>
                <w:i/>
                <w:sz w:val="16"/>
                <w:szCs w:val="16"/>
              </w:rPr>
            </w:pPr>
          </w:p>
        </w:tc>
      </w:tr>
      <w:tr w:rsidR="00670848" w:rsidRPr="00C344F4" w14:paraId="60B3776C" w14:textId="77777777" w:rsidTr="003D3609">
        <w:trPr>
          <w:trHeight w:val="284"/>
        </w:trPr>
        <w:tc>
          <w:tcPr>
            <w:tcW w:w="4253" w:type="dxa"/>
            <w:vAlign w:val="center"/>
          </w:tcPr>
          <w:p w14:paraId="764EC6A1" w14:textId="77777777" w:rsidR="00670848" w:rsidRPr="00427FFC" w:rsidRDefault="00670848" w:rsidP="008849B2">
            <w:pPr>
              <w:spacing w:before="0"/>
              <w:ind w:left="601"/>
              <w:jc w:val="left"/>
              <w:rPr>
                <w:i/>
                <w:sz w:val="16"/>
                <w:szCs w:val="16"/>
              </w:rPr>
            </w:pPr>
            <w:r>
              <w:rPr>
                <w:i/>
                <w:sz w:val="16"/>
                <w:szCs w:val="16"/>
              </w:rPr>
              <w:t>Anotacao</w:t>
            </w:r>
          </w:p>
        </w:tc>
        <w:tc>
          <w:tcPr>
            <w:tcW w:w="2268" w:type="dxa"/>
            <w:vAlign w:val="center"/>
          </w:tcPr>
          <w:p w14:paraId="472717D5" w14:textId="3714E362" w:rsidR="00670848" w:rsidRDefault="00670848" w:rsidP="0017215F">
            <w:pPr>
              <w:spacing w:before="0"/>
              <w:jc w:val="left"/>
              <w:rPr>
                <w:i/>
                <w:sz w:val="16"/>
                <w:szCs w:val="16"/>
              </w:rPr>
            </w:pPr>
            <w:r>
              <w:rPr>
                <w:i/>
                <w:sz w:val="16"/>
                <w:szCs w:val="16"/>
              </w:rPr>
              <w:t>AnotacaoDividaVencida</w:t>
            </w:r>
          </w:p>
        </w:tc>
        <w:tc>
          <w:tcPr>
            <w:tcW w:w="850" w:type="dxa"/>
            <w:vAlign w:val="center"/>
          </w:tcPr>
          <w:p w14:paraId="41CA1E45" w14:textId="77777777" w:rsidR="00670848" w:rsidRDefault="00670848" w:rsidP="0017215F">
            <w:pPr>
              <w:spacing w:before="0"/>
              <w:jc w:val="center"/>
              <w:rPr>
                <w:i/>
                <w:sz w:val="16"/>
                <w:szCs w:val="16"/>
              </w:rPr>
            </w:pPr>
            <w:r>
              <w:rPr>
                <w:i/>
                <w:sz w:val="16"/>
                <w:szCs w:val="16"/>
              </w:rPr>
              <w:t>0</w:t>
            </w:r>
          </w:p>
        </w:tc>
        <w:tc>
          <w:tcPr>
            <w:tcW w:w="851" w:type="dxa"/>
            <w:vAlign w:val="center"/>
          </w:tcPr>
          <w:p w14:paraId="01F81962" w14:textId="77777777" w:rsidR="00670848" w:rsidRDefault="00670848" w:rsidP="0017215F">
            <w:pPr>
              <w:spacing w:before="0"/>
              <w:jc w:val="center"/>
              <w:rPr>
                <w:i/>
                <w:sz w:val="16"/>
                <w:szCs w:val="16"/>
              </w:rPr>
            </w:pPr>
            <w:r>
              <w:rPr>
                <w:i/>
                <w:sz w:val="16"/>
                <w:szCs w:val="16"/>
              </w:rPr>
              <w:t>-1</w:t>
            </w:r>
          </w:p>
        </w:tc>
        <w:tc>
          <w:tcPr>
            <w:tcW w:w="1276" w:type="dxa"/>
            <w:vAlign w:val="center"/>
          </w:tcPr>
          <w:p w14:paraId="25F26FB0" w14:textId="77777777" w:rsidR="00670848" w:rsidRPr="00C344F4" w:rsidRDefault="00670848" w:rsidP="0017215F">
            <w:pPr>
              <w:spacing w:before="0"/>
              <w:jc w:val="left"/>
              <w:rPr>
                <w:i/>
                <w:sz w:val="16"/>
                <w:szCs w:val="16"/>
              </w:rPr>
            </w:pPr>
          </w:p>
        </w:tc>
      </w:tr>
      <w:tr w:rsidR="00670848" w:rsidRPr="00C344F4" w14:paraId="60387B96" w14:textId="77777777" w:rsidTr="003D3609">
        <w:trPr>
          <w:trHeight w:val="284"/>
        </w:trPr>
        <w:tc>
          <w:tcPr>
            <w:tcW w:w="4253" w:type="dxa"/>
            <w:vAlign w:val="center"/>
          </w:tcPr>
          <w:p w14:paraId="5FF95BD3" w14:textId="77777777" w:rsidR="00670848" w:rsidRPr="00427FFC" w:rsidRDefault="00670848" w:rsidP="008849B2">
            <w:pPr>
              <w:spacing w:before="0"/>
              <w:ind w:left="743"/>
              <w:jc w:val="left"/>
              <w:rPr>
                <w:i/>
                <w:sz w:val="16"/>
                <w:szCs w:val="16"/>
              </w:rPr>
            </w:pPr>
            <w:r>
              <w:rPr>
                <w:i/>
                <w:sz w:val="16"/>
                <w:szCs w:val="16"/>
              </w:rPr>
              <w:t>data</w:t>
            </w:r>
          </w:p>
        </w:tc>
        <w:tc>
          <w:tcPr>
            <w:tcW w:w="2268" w:type="dxa"/>
            <w:vAlign w:val="center"/>
          </w:tcPr>
          <w:p w14:paraId="7C449593" w14:textId="77777777" w:rsidR="00670848" w:rsidRDefault="00670848" w:rsidP="0017215F">
            <w:pPr>
              <w:spacing w:before="0"/>
              <w:jc w:val="left"/>
              <w:rPr>
                <w:i/>
                <w:sz w:val="16"/>
                <w:szCs w:val="16"/>
              </w:rPr>
            </w:pPr>
            <w:r>
              <w:rPr>
                <w:i/>
                <w:sz w:val="16"/>
                <w:szCs w:val="16"/>
              </w:rPr>
              <w:t>DateTime</w:t>
            </w:r>
          </w:p>
        </w:tc>
        <w:tc>
          <w:tcPr>
            <w:tcW w:w="850" w:type="dxa"/>
            <w:vAlign w:val="center"/>
          </w:tcPr>
          <w:p w14:paraId="6E2B2621" w14:textId="77777777" w:rsidR="00670848" w:rsidRDefault="00670848" w:rsidP="0017215F">
            <w:pPr>
              <w:spacing w:before="0"/>
              <w:jc w:val="center"/>
              <w:rPr>
                <w:i/>
                <w:sz w:val="16"/>
                <w:szCs w:val="16"/>
              </w:rPr>
            </w:pPr>
            <w:r>
              <w:rPr>
                <w:i/>
                <w:sz w:val="16"/>
                <w:szCs w:val="16"/>
              </w:rPr>
              <w:t>0</w:t>
            </w:r>
          </w:p>
        </w:tc>
        <w:tc>
          <w:tcPr>
            <w:tcW w:w="851" w:type="dxa"/>
            <w:vAlign w:val="center"/>
          </w:tcPr>
          <w:p w14:paraId="0862B867" w14:textId="77777777" w:rsidR="00670848" w:rsidRDefault="00670848" w:rsidP="0017215F">
            <w:pPr>
              <w:spacing w:before="0"/>
              <w:jc w:val="center"/>
              <w:rPr>
                <w:i/>
                <w:sz w:val="16"/>
                <w:szCs w:val="16"/>
              </w:rPr>
            </w:pPr>
            <w:r>
              <w:rPr>
                <w:i/>
                <w:sz w:val="16"/>
                <w:szCs w:val="16"/>
              </w:rPr>
              <w:t>1</w:t>
            </w:r>
          </w:p>
        </w:tc>
        <w:tc>
          <w:tcPr>
            <w:tcW w:w="1276" w:type="dxa"/>
            <w:vAlign w:val="center"/>
          </w:tcPr>
          <w:p w14:paraId="4E48F6FF" w14:textId="77777777" w:rsidR="00670848" w:rsidRPr="00C344F4" w:rsidRDefault="00670848" w:rsidP="0017215F">
            <w:pPr>
              <w:spacing w:before="0"/>
              <w:jc w:val="left"/>
              <w:rPr>
                <w:i/>
                <w:sz w:val="16"/>
                <w:szCs w:val="16"/>
              </w:rPr>
            </w:pPr>
          </w:p>
        </w:tc>
      </w:tr>
      <w:tr w:rsidR="00670848" w:rsidRPr="00C344F4" w14:paraId="2BAA4D31" w14:textId="77777777" w:rsidTr="003D3609">
        <w:trPr>
          <w:trHeight w:val="284"/>
        </w:trPr>
        <w:tc>
          <w:tcPr>
            <w:tcW w:w="4253" w:type="dxa"/>
            <w:vAlign w:val="center"/>
          </w:tcPr>
          <w:p w14:paraId="71EA195B" w14:textId="77777777" w:rsidR="00670848" w:rsidRPr="00427FFC" w:rsidRDefault="00670848" w:rsidP="008849B2">
            <w:pPr>
              <w:spacing w:before="0"/>
              <w:ind w:left="743"/>
              <w:jc w:val="left"/>
              <w:rPr>
                <w:i/>
                <w:sz w:val="16"/>
                <w:szCs w:val="16"/>
              </w:rPr>
            </w:pPr>
            <w:r>
              <w:rPr>
                <w:i/>
                <w:sz w:val="16"/>
                <w:szCs w:val="16"/>
              </w:rPr>
              <w:t>pendenciaFinanceira/valor/valor</w:t>
            </w:r>
          </w:p>
        </w:tc>
        <w:tc>
          <w:tcPr>
            <w:tcW w:w="2268" w:type="dxa"/>
            <w:vAlign w:val="center"/>
          </w:tcPr>
          <w:p w14:paraId="3CDBBF88" w14:textId="77777777" w:rsidR="00670848" w:rsidRDefault="00670848" w:rsidP="0017215F">
            <w:pPr>
              <w:spacing w:before="0"/>
              <w:jc w:val="left"/>
              <w:rPr>
                <w:i/>
                <w:sz w:val="16"/>
                <w:szCs w:val="16"/>
              </w:rPr>
            </w:pPr>
            <w:r>
              <w:rPr>
                <w:i/>
                <w:sz w:val="16"/>
                <w:szCs w:val="16"/>
              </w:rPr>
              <w:t>Decimal</w:t>
            </w:r>
          </w:p>
        </w:tc>
        <w:tc>
          <w:tcPr>
            <w:tcW w:w="850" w:type="dxa"/>
            <w:vAlign w:val="center"/>
          </w:tcPr>
          <w:p w14:paraId="554F8777" w14:textId="77777777" w:rsidR="00670848" w:rsidRDefault="00670848" w:rsidP="0017215F">
            <w:pPr>
              <w:spacing w:before="0"/>
              <w:jc w:val="center"/>
              <w:rPr>
                <w:i/>
                <w:sz w:val="16"/>
                <w:szCs w:val="16"/>
              </w:rPr>
            </w:pPr>
            <w:r>
              <w:rPr>
                <w:i/>
                <w:sz w:val="16"/>
                <w:szCs w:val="16"/>
              </w:rPr>
              <w:t>0</w:t>
            </w:r>
          </w:p>
        </w:tc>
        <w:tc>
          <w:tcPr>
            <w:tcW w:w="851" w:type="dxa"/>
            <w:vAlign w:val="center"/>
          </w:tcPr>
          <w:p w14:paraId="670CCFDF" w14:textId="77777777" w:rsidR="00670848" w:rsidRDefault="00670848" w:rsidP="0017215F">
            <w:pPr>
              <w:spacing w:before="0"/>
              <w:jc w:val="center"/>
              <w:rPr>
                <w:i/>
                <w:sz w:val="16"/>
                <w:szCs w:val="16"/>
              </w:rPr>
            </w:pPr>
            <w:r>
              <w:rPr>
                <w:i/>
                <w:sz w:val="16"/>
                <w:szCs w:val="16"/>
              </w:rPr>
              <w:t>1</w:t>
            </w:r>
          </w:p>
        </w:tc>
        <w:tc>
          <w:tcPr>
            <w:tcW w:w="1276" w:type="dxa"/>
            <w:vAlign w:val="center"/>
          </w:tcPr>
          <w:p w14:paraId="718F9093" w14:textId="77777777" w:rsidR="00670848" w:rsidRPr="00C344F4" w:rsidRDefault="00670848" w:rsidP="0017215F">
            <w:pPr>
              <w:spacing w:before="0"/>
              <w:jc w:val="left"/>
              <w:rPr>
                <w:i/>
                <w:sz w:val="16"/>
                <w:szCs w:val="16"/>
              </w:rPr>
            </w:pPr>
          </w:p>
        </w:tc>
      </w:tr>
      <w:tr w:rsidR="006B13DA" w:rsidRPr="00C344F4" w14:paraId="7FD548A9" w14:textId="77777777" w:rsidTr="003D3609">
        <w:trPr>
          <w:trHeight w:val="284"/>
        </w:trPr>
        <w:tc>
          <w:tcPr>
            <w:tcW w:w="4253" w:type="dxa"/>
            <w:vAlign w:val="center"/>
          </w:tcPr>
          <w:p w14:paraId="5AE15F93" w14:textId="70878642" w:rsidR="006B13DA" w:rsidRDefault="006B13DA" w:rsidP="008849B2">
            <w:pPr>
              <w:spacing w:before="0"/>
              <w:ind w:left="743"/>
              <w:jc w:val="left"/>
              <w:rPr>
                <w:i/>
                <w:sz w:val="16"/>
                <w:szCs w:val="16"/>
              </w:rPr>
            </w:pPr>
            <w:r>
              <w:rPr>
                <w:i/>
                <w:sz w:val="16"/>
                <w:szCs w:val="16"/>
              </w:rPr>
              <w:t>pendenciaFinanceira/valor/moeda/codigo</w:t>
            </w:r>
          </w:p>
        </w:tc>
        <w:tc>
          <w:tcPr>
            <w:tcW w:w="2268" w:type="dxa"/>
            <w:vAlign w:val="center"/>
          </w:tcPr>
          <w:p w14:paraId="131C6F7C" w14:textId="1D4374F8" w:rsidR="006B13DA" w:rsidRDefault="006B13DA" w:rsidP="0017215F">
            <w:pPr>
              <w:spacing w:before="0"/>
              <w:jc w:val="left"/>
              <w:rPr>
                <w:i/>
                <w:sz w:val="16"/>
                <w:szCs w:val="16"/>
              </w:rPr>
            </w:pPr>
            <w:r>
              <w:rPr>
                <w:i/>
                <w:sz w:val="16"/>
                <w:szCs w:val="16"/>
              </w:rPr>
              <w:t>String</w:t>
            </w:r>
          </w:p>
        </w:tc>
        <w:tc>
          <w:tcPr>
            <w:tcW w:w="850" w:type="dxa"/>
            <w:vAlign w:val="center"/>
          </w:tcPr>
          <w:p w14:paraId="44ED9CCC" w14:textId="3FEAFEB9" w:rsidR="006B13DA" w:rsidRDefault="006B13DA" w:rsidP="0017215F">
            <w:pPr>
              <w:spacing w:before="0"/>
              <w:jc w:val="center"/>
              <w:rPr>
                <w:i/>
                <w:sz w:val="16"/>
                <w:szCs w:val="16"/>
              </w:rPr>
            </w:pPr>
            <w:r>
              <w:rPr>
                <w:i/>
                <w:sz w:val="16"/>
                <w:szCs w:val="16"/>
              </w:rPr>
              <w:t>0</w:t>
            </w:r>
          </w:p>
        </w:tc>
        <w:tc>
          <w:tcPr>
            <w:tcW w:w="851" w:type="dxa"/>
            <w:vAlign w:val="center"/>
          </w:tcPr>
          <w:p w14:paraId="6AA51327" w14:textId="353AD4A0" w:rsidR="006B13DA" w:rsidRDefault="006B13DA" w:rsidP="0017215F">
            <w:pPr>
              <w:spacing w:before="0"/>
              <w:jc w:val="center"/>
              <w:rPr>
                <w:i/>
                <w:sz w:val="16"/>
                <w:szCs w:val="16"/>
              </w:rPr>
            </w:pPr>
            <w:r>
              <w:rPr>
                <w:i/>
                <w:sz w:val="16"/>
                <w:szCs w:val="16"/>
              </w:rPr>
              <w:t>1</w:t>
            </w:r>
          </w:p>
        </w:tc>
        <w:tc>
          <w:tcPr>
            <w:tcW w:w="1276" w:type="dxa"/>
            <w:vAlign w:val="center"/>
          </w:tcPr>
          <w:p w14:paraId="59DC9F3A" w14:textId="77777777" w:rsidR="006B13DA" w:rsidRPr="00C344F4" w:rsidRDefault="006B13DA" w:rsidP="0017215F">
            <w:pPr>
              <w:spacing w:before="0"/>
              <w:jc w:val="left"/>
              <w:rPr>
                <w:i/>
                <w:sz w:val="16"/>
                <w:szCs w:val="16"/>
              </w:rPr>
            </w:pPr>
          </w:p>
        </w:tc>
      </w:tr>
      <w:tr w:rsidR="00670848" w:rsidRPr="00C344F4" w14:paraId="0BFAFC17" w14:textId="77777777" w:rsidTr="003D3609">
        <w:trPr>
          <w:trHeight w:val="284"/>
        </w:trPr>
        <w:tc>
          <w:tcPr>
            <w:tcW w:w="4253" w:type="dxa"/>
            <w:vAlign w:val="center"/>
          </w:tcPr>
          <w:p w14:paraId="27CA09A4" w14:textId="77777777" w:rsidR="00670848" w:rsidRPr="00427FFC" w:rsidRDefault="00670848" w:rsidP="008849B2">
            <w:pPr>
              <w:spacing w:before="0"/>
              <w:ind w:left="743"/>
              <w:jc w:val="left"/>
              <w:rPr>
                <w:i/>
                <w:sz w:val="16"/>
                <w:szCs w:val="16"/>
              </w:rPr>
            </w:pPr>
            <w:r>
              <w:rPr>
                <w:i/>
                <w:sz w:val="16"/>
                <w:szCs w:val="16"/>
              </w:rPr>
              <w:t>pendenciaFinanceira/natureza/codigo</w:t>
            </w:r>
          </w:p>
        </w:tc>
        <w:tc>
          <w:tcPr>
            <w:tcW w:w="2268" w:type="dxa"/>
            <w:vAlign w:val="center"/>
          </w:tcPr>
          <w:p w14:paraId="0CE0A263" w14:textId="77777777" w:rsidR="00670848" w:rsidRDefault="00670848" w:rsidP="0017215F">
            <w:pPr>
              <w:spacing w:before="0"/>
              <w:jc w:val="left"/>
              <w:rPr>
                <w:i/>
                <w:sz w:val="16"/>
                <w:szCs w:val="16"/>
              </w:rPr>
            </w:pPr>
            <w:r>
              <w:rPr>
                <w:i/>
                <w:sz w:val="16"/>
                <w:szCs w:val="16"/>
              </w:rPr>
              <w:t>String</w:t>
            </w:r>
          </w:p>
        </w:tc>
        <w:tc>
          <w:tcPr>
            <w:tcW w:w="850" w:type="dxa"/>
            <w:vAlign w:val="center"/>
          </w:tcPr>
          <w:p w14:paraId="20C26039" w14:textId="77777777" w:rsidR="00670848" w:rsidRDefault="00670848" w:rsidP="0017215F">
            <w:pPr>
              <w:spacing w:before="0"/>
              <w:jc w:val="center"/>
              <w:rPr>
                <w:i/>
                <w:sz w:val="16"/>
                <w:szCs w:val="16"/>
              </w:rPr>
            </w:pPr>
            <w:r>
              <w:rPr>
                <w:i/>
                <w:sz w:val="16"/>
                <w:szCs w:val="16"/>
              </w:rPr>
              <w:t>0</w:t>
            </w:r>
          </w:p>
        </w:tc>
        <w:tc>
          <w:tcPr>
            <w:tcW w:w="851" w:type="dxa"/>
            <w:vAlign w:val="center"/>
          </w:tcPr>
          <w:p w14:paraId="5BF21D48" w14:textId="77777777" w:rsidR="00670848" w:rsidRDefault="00670848" w:rsidP="0017215F">
            <w:pPr>
              <w:spacing w:before="0"/>
              <w:jc w:val="center"/>
              <w:rPr>
                <w:i/>
                <w:sz w:val="16"/>
                <w:szCs w:val="16"/>
              </w:rPr>
            </w:pPr>
            <w:r>
              <w:rPr>
                <w:i/>
                <w:sz w:val="16"/>
                <w:szCs w:val="16"/>
              </w:rPr>
              <w:t>1</w:t>
            </w:r>
          </w:p>
        </w:tc>
        <w:tc>
          <w:tcPr>
            <w:tcW w:w="1276" w:type="dxa"/>
            <w:vAlign w:val="center"/>
          </w:tcPr>
          <w:p w14:paraId="725A444C" w14:textId="77777777" w:rsidR="00670848" w:rsidRPr="00C344F4" w:rsidRDefault="00670848" w:rsidP="0017215F">
            <w:pPr>
              <w:spacing w:before="0"/>
              <w:jc w:val="left"/>
              <w:rPr>
                <w:i/>
                <w:sz w:val="16"/>
                <w:szCs w:val="16"/>
              </w:rPr>
            </w:pPr>
          </w:p>
        </w:tc>
      </w:tr>
      <w:tr w:rsidR="00670848" w:rsidRPr="00C344F4" w14:paraId="74882EC1" w14:textId="77777777" w:rsidTr="003D3609">
        <w:trPr>
          <w:trHeight w:val="284"/>
        </w:trPr>
        <w:tc>
          <w:tcPr>
            <w:tcW w:w="4253" w:type="dxa"/>
            <w:vAlign w:val="center"/>
          </w:tcPr>
          <w:p w14:paraId="084F2414" w14:textId="77777777" w:rsidR="00670848" w:rsidRPr="00427FFC" w:rsidRDefault="00670848" w:rsidP="008849B2">
            <w:pPr>
              <w:spacing w:before="0"/>
              <w:ind w:left="743"/>
              <w:jc w:val="left"/>
              <w:rPr>
                <w:i/>
                <w:sz w:val="16"/>
                <w:szCs w:val="16"/>
              </w:rPr>
            </w:pPr>
            <w:r>
              <w:rPr>
                <w:i/>
                <w:sz w:val="16"/>
                <w:szCs w:val="16"/>
              </w:rPr>
              <w:t>pendenciaFinanceira/judices/data</w:t>
            </w:r>
          </w:p>
        </w:tc>
        <w:tc>
          <w:tcPr>
            <w:tcW w:w="2268" w:type="dxa"/>
            <w:vAlign w:val="center"/>
          </w:tcPr>
          <w:p w14:paraId="5F27C9F6" w14:textId="77777777" w:rsidR="00670848" w:rsidRDefault="00670848" w:rsidP="0017215F">
            <w:pPr>
              <w:spacing w:before="0"/>
              <w:jc w:val="left"/>
              <w:rPr>
                <w:i/>
                <w:sz w:val="16"/>
                <w:szCs w:val="16"/>
              </w:rPr>
            </w:pPr>
            <w:r>
              <w:rPr>
                <w:i/>
                <w:sz w:val="16"/>
                <w:szCs w:val="16"/>
              </w:rPr>
              <w:t>DateTime</w:t>
            </w:r>
          </w:p>
        </w:tc>
        <w:tc>
          <w:tcPr>
            <w:tcW w:w="850" w:type="dxa"/>
            <w:vAlign w:val="center"/>
          </w:tcPr>
          <w:p w14:paraId="147BD323" w14:textId="77777777" w:rsidR="00670848" w:rsidRDefault="00670848" w:rsidP="0017215F">
            <w:pPr>
              <w:spacing w:before="0"/>
              <w:jc w:val="center"/>
              <w:rPr>
                <w:i/>
                <w:sz w:val="16"/>
                <w:szCs w:val="16"/>
              </w:rPr>
            </w:pPr>
            <w:r>
              <w:rPr>
                <w:i/>
                <w:sz w:val="16"/>
                <w:szCs w:val="16"/>
              </w:rPr>
              <w:t>0</w:t>
            </w:r>
          </w:p>
        </w:tc>
        <w:tc>
          <w:tcPr>
            <w:tcW w:w="851" w:type="dxa"/>
            <w:vAlign w:val="center"/>
          </w:tcPr>
          <w:p w14:paraId="6D5FA759" w14:textId="77777777" w:rsidR="00670848" w:rsidRDefault="00670848" w:rsidP="0017215F">
            <w:pPr>
              <w:spacing w:before="0"/>
              <w:jc w:val="center"/>
              <w:rPr>
                <w:i/>
                <w:sz w:val="16"/>
                <w:szCs w:val="16"/>
              </w:rPr>
            </w:pPr>
            <w:r>
              <w:rPr>
                <w:i/>
                <w:sz w:val="16"/>
                <w:szCs w:val="16"/>
              </w:rPr>
              <w:t>1</w:t>
            </w:r>
          </w:p>
        </w:tc>
        <w:tc>
          <w:tcPr>
            <w:tcW w:w="1276" w:type="dxa"/>
            <w:vAlign w:val="center"/>
          </w:tcPr>
          <w:p w14:paraId="09A40609" w14:textId="77777777" w:rsidR="00670848" w:rsidRPr="00C344F4" w:rsidRDefault="00670848" w:rsidP="0017215F">
            <w:pPr>
              <w:spacing w:before="0"/>
              <w:jc w:val="left"/>
              <w:rPr>
                <w:i/>
                <w:sz w:val="16"/>
                <w:szCs w:val="16"/>
              </w:rPr>
            </w:pPr>
          </w:p>
        </w:tc>
      </w:tr>
      <w:tr w:rsidR="00670848" w:rsidRPr="00C344F4" w14:paraId="16608AED" w14:textId="77777777" w:rsidTr="003D3609">
        <w:trPr>
          <w:trHeight w:val="284"/>
        </w:trPr>
        <w:tc>
          <w:tcPr>
            <w:tcW w:w="4253" w:type="dxa"/>
            <w:vAlign w:val="center"/>
          </w:tcPr>
          <w:p w14:paraId="277697C1" w14:textId="77777777" w:rsidR="00670848" w:rsidRPr="00427FFC" w:rsidRDefault="00670848" w:rsidP="008849B2">
            <w:pPr>
              <w:spacing w:before="0"/>
              <w:ind w:left="743"/>
              <w:jc w:val="left"/>
              <w:rPr>
                <w:i/>
                <w:sz w:val="16"/>
                <w:szCs w:val="16"/>
              </w:rPr>
            </w:pPr>
            <w:r>
              <w:rPr>
                <w:i/>
                <w:sz w:val="16"/>
                <w:szCs w:val="16"/>
              </w:rPr>
              <w:t>pendenciaFinanceira/judices/vara</w:t>
            </w:r>
          </w:p>
        </w:tc>
        <w:tc>
          <w:tcPr>
            <w:tcW w:w="2268" w:type="dxa"/>
            <w:vAlign w:val="center"/>
          </w:tcPr>
          <w:p w14:paraId="0BA8817C" w14:textId="77777777" w:rsidR="00670848" w:rsidRDefault="00670848" w:rsidP="0017215F">
            <w:pPr>
              <w:spacing w:before="0"/>
              <w:jc w:val="left"/>
              <w:rPr>
                <w:i/>
                <w:sz w:val="16"/>
                <w:szCs w:val="16"/>
              </w:rPr>
            </w:pPr>
            <w:r>
              <w:rPr>
                <w:i/>
                <w:sz w:val="16"/>
                <w:szCs w:val="16"/>
              </w:rPr>
              <w:t>String</w:t>
            </w:r>
          </w:p>
        </w:tc>
        <w:tc>
          <w:tcPr>
            <w:tcW w:w="850" w:type="dxa"/>
            <w:vAlign w:val="center"/>
          </w:tcPr>
          <w:p w14:paraId="5A7C38A1" w14:textId="77777777" w:rsidR="00670848" w:rsidRDefault="00670848" w:rsidP="0017215F">
            <w:pPr>
              <w:spacing w:before="0"/>
              <w:jc w:val="center"/>
              <w:rPr>
                <w:i/>
                <w:sz w:val="16"/>
                <w:szCs w:val="16"/>
              </w:rPr>
            </w:pPr>
            <w:r>
              <w:rPr>
                <w:i/>
                <w:sz w:val="16"/>
                <w:szCs w:val="16"/>
              </w:rPr>
              <w:t>0</w:t>
            </w:r>
          </w:p>
        </w:tc>
        <w:tc>
          <w:tcPr>
            <w:tcW w:w="851" w:type="dxa"/>
            <w:vAlign w:val="center"/>
          </w:tcPr>
          <w:p w14:paraId="6A95565F" w14:textId="77777777" w:rsidR="00670848" w:rsidRDefault="00670848" w:rsidP="0017215F">
            <w:pPr>
              <w:spacing w:before="0"/>
              <w:jc w:val="center"/>
              <w:rPr>
                <w:i/>
                <w:sz w:val="16"/>
                <w:szCs w:val="16"/>
              </w:rPr>
            </w:pPr>
            <w:r>
              <w:rPr>
                <w:i/>
                <w:sz w:val="16"/>
                <w:szCs w:val="16"/>
              </w:rPr>
              <w:t>1</w:t>
            </w:r>
          </w:p>
        </w:tc>
        <w:tc>
          <w:tcPr>
            <w:tcW w:w="1276" w:type="dxa"/>
            <w:vAlign w:val="center"/>
          </w:tcPr>
          <w:p w14:paraId="7E1F6B33" w14:textId="77777777" w:rsidR="00670848" w:rsidRPr="00C344F4" w:rsidRDefault="00670848" w:rsidP="0017215F">
            <w:pPr>
              <w:spacing w:before="0"/>
              <w:jc w:val="left"/>
              <w:rPr>
                <w:i/>
                <w:sz w:val="16"/>
                <w:szCs w:val="16"/>
              </w:rPr>
            </w:pPr>
          </w:p>
        </w:tc>
      </w:tr>
      <w:tr w:rsidR="00670848" w:rsidRPr="00C344F4" w14:paraId="18E39123" w14:textId="77777777" w:rsidTr="003D3609">
        <w:trPr>
          <w:trHeight w:val="284"/>
        </w:trPr>
        <w:tc>
          <w:tcPr>
            <w:tcW w:w="4253" w:type="dxa"/>
            <w:vAlign w:val="center"/>
          </w:tcPr>
          <w:p w14:paraId="10BE6245" w14:textId="77777777" w:rsidR="00670848" w:rsidRPr="00427FFC" w:rsidRDefault="00670848" w:rsidP="008849B2">
            <w:pPr>
              <w:spacing w:before="0"/>
              <w:ind w:left="743"/>
              <w:jc w:val="left"/>
              <w:rPr>
                <w:i/>
                <w:sz w:val="16"/>
                <w:szCs w:val="16"/>
              </w:rPr>
            </w:pPr>
            <w:r>
              <w:rPr>
                <w:i/>
                <w:sz w:val="16"/>
                <w:szCs w:val="16"/>
              </w:rPr>
              <w:t>pendenciaFinanceira/judices/distrito</w:t>
            </w:r>
          </w:p>
        </w:tc>
        <w:tc>
          <w:tcPr>
            <w:tcW w:w="2268" w:type="dxa"/>
          </w:tcPr>
          <w:p w14:paraId="72CC9F12" w14:textId="77777777" w:rsidR="00670848" w:rsidRDefault="00670848" w:rsidP="0017215F">
            <w:pPr>
              <w:spacing w:before="0"/>
              <w:jc w:val="left"/>
              <w:rPr>
                <w:i/>
                <w:sz w:val="16"/>
                <w:szCs w:val="16"/>
              </w:rPr>
            </w:pPr>
            <w:r w:rsidRPr="00291F7E">
              <w:rPr>
                <w:i/>
                <w:sz w:val="16"/>
                <w:szCs w:val="16"/>
              </w:rPr>
              <w:t>String</w:t>
            </w:r>
          </w:p>
        </w:tc>
        <w:tc>
          <w:tcPr>
            <w:tcW w:w="850" w:type="dxa"/>
            <w:vAlign w:val="center"/>
          </w:tcPr>
          <w:p w14:paraId="2EFF639C" w14:textId="77777777" w:rsidR="00670848" w:rsidRDefault="00670848" w:rsidP="0017215F">
            <w:pPr>
              <w:spacing w:before="0"/>
              <w:jc w:val="center"/>
              <w:rPr>
                <w:i/>
                <w:sz w:val="16"/>
                <w:szCs w:val="16"/>
              </w:rPr>
            </w:pPr>
            <w:r>
              <w:rPr>
                <w:i/>
                <w:sz w:val="16"/>
                <w:szCs w:val="16"/>
              </w:rPr>
              <w:t>0</w:t>
            </w:r>
          </w:p>
        </w:tc>
        <w:tc>
          <w:tcPr>
            <w:tcW w:w="851" w:type="dxa"/>
            <w:vAlign w:val="center"/>
          </w:tcPr>
          <w:p w14:paraId="169D2B12" w14:textId="77777777" w:rsidR="00670848" w:rsidRDefault="00670848" w:rsidP="0017215F">
            <w:pPr>
              <w:spacing w:before="0"/>
              <w:jc w:val="center"/>
              <w:rPr>
                <w:i/>
                <w:sz w:val="16"/>
                <w:szCs w:val="16"/>
              </w:rPr>
            </w:pPr>
            <w:r>
              <w:rPr>
                <w:i/>
                <w:sz w:val="16"/>
                <w:szCs w:val="16"/>
              </w:rPr>
              <w:t>1</w:t>
            </w:r>
          </w:p>
        </w:tc>
        <w:tc>
          <w:tcPr>
            <w:tcW w:w="1276" w:type="dxa"/>
            <w:vAlign w:val="center"/>
          </w:tcPr>
          <w:p w14:paraId="268A0B63" w14:textId="77777777" w:rsidR="00670848" w:rsidRPr="00C344F4" w:rsidRDefault="00670848" w:rsidP="0017215F">
            <w:pPr>
              <w:spacing w:before="0"/>
              <w:jc w:val="left"/>
              <w:rPr>
                <w:i/>
                <w:sz w:val="16"/>
                <w:szCs w:val="16"/>
              </w:rPr>
            </w:pPr>
          </w:p>
        </w:tc>
      </w:tr>
      <w:tr w:rsidR="00670848" w:rsidRPr="00C344F4" w14:paraId="304F8D67" w14:textId="77777777" w:rsidTr="003D3609">
        <w:trPr>
          <w:trHeight w:val="284"/>
        </w:trPr>
        <w:tc>
          <w:tcPr>
            <w:tcW w:w="4253" w:type="dxa"/>
            <w:vAlign w:val="center"/>
          </w:tcPr>
          <w:p w14:paraId="6D4399B8" w14:textId="65A9FE01" w:rsidR="00670848" w:rsidRPr="00427FFC" w:rsidRDefault="000E2B78" w:rsidP="008849B2">
            <w:pPr>
              <w:spacing w:before="0"/>
              <w:ind w:left="743"/>
              <w:jc w:val="left"/>
              <w:rPr>
                <w:i/>
                <w:sz w:val="16"/>
                <w:szCs w:val="16"/>
              </w:rPr>
            </w:pPr>
            <w:r>
              <w:rPr>
                <w:i/>
                <w:sz w:val="16"/>
                <w:szCs w:val="16"/>
              </w:rPr>
              <w:t>pendenciaFinanceira/judices/prac</w:t>
            </w:r>
            <w:r w:rsidR="00670848">
              <w:rPr>
                <w:i/>
                <w:sz w:val="16"/>
                <w:szCs w:val="16"/>
              </w:rPr>
              <w:t>a</w:t>
            </w:r>
          </w:p>
        </w:tc>
        <w:tc>
          <w:tcPr>
            <w:tcW w:w="2268" w:type="dxa"/>
          </w:tcPr>
          <w:p w14:paraId="556D15EA" w14:textId="77777777" w:rsidR="00670848" w:rsidRDefault="00670848" w:rsidP="0017215F">
            <w:pPr>
              <w:spacing w:before="0"/>
              <w:jc w:val="left"/>
              <w:rPr>
                <w:i/>
                <w:sz w:val="16"/>
                <w:szCs w:val="16"/>
              </w:rPr>
            </w:pPr>
            <w:r w:rsidRPr="00291F7E">
              <w:rPr>
                <w:i/>
                <w:sz w:val="16"/>
                <w:szCs w:val="16"/>
              </w:rPr>
              <w:t>String</w:t>
            </w:r>
          </w:p>
        </w:tc>
        <w:tc>
          <w:tcPr>
            <w:tcW w:w="850" w:type="dxa"/>
            <w:vAlign w:val="center"/>
          </w:tcPr>
          <w:p w14:paraId="54EE8567" w14:textId="77777777" w:rsidR="00670848" w:rsidRDefault="00670848" w:rsidP="0017215F">
            <w:pPr>
              <w:spacing w:before="0"/>
              <w:jc w:val="center"/>
              <w:rPr>
                <w:i/>
                <w:sz w:val="16"/>
                <w:szCs w:val="16"/>
              </w:rPr>
            </w:pPr>
            <w:r>
              <w:rPr>
                <w:i/>
                <w:sz w:val="16"/>
                <w:szCs w:val="16"/>
              </w:rPr>
              <w:t>0</w:t>
            </w:r>
          </w:p>
        </w:tc>
        <w:tc>
          <w:tcPr>
            <w:tcW w:w="851" w:type="dxa"/>
            <w:vAlign w:val="center"/>
          </w:tcPr>
          <w:p w14:paraId="5D80A0A0" w14:textId="77777777" w:rsidR="00670848" w:rsidRDefault="00670848" w:rsidP="0017215F">
            <w:pPr>
              <w:spacing w:before="0"/>
              <w:jc w:val="center"/>
              <w:rPr>
                <w:i/>
                <w:sz w:val="16"/>
                <w:szCs w:val="16"/>
              </w:rPr>
            </w:pPr>
            <w:r>
              <w:rPr>
                <w:i/>
                <w:sz w:val="16"/>
                <w:szCs w:val="16"/>
              </w:rPr>
              <w:t>1</w:t>
            </w:r>
          </w:p>
        </w:tc>
        <w:tc>
          <w:tcPr>
            <w:tcW w:w="1276" w:type="dxa"/>
            <w:vAlign w:val="center"/>
          </w:tcPr>
          <w:p w14:paraId="2A9EFCA8" w14:textId="77777777" w:rsidR="00670848" w:rsidRPr="00C344F4" w:rsidRDefault="00670848" w:rsidP="0017215F">
            <w:pPr>
              <w:spacing w:before="0"/>
              <w:jc w:val="left"/>
              <w:rPr>
                <w:i/>
                <w:sz w:val="16"/>
                <w:szCs w:val="16"/>
              </w:rPr>
            </w:pPr>
          </w:p>
        </w:tc>
      </w:tr>
      <w:tr w:rsidR="00670848" w:rsidRPr="00C344F4" w14:paraId="7596D2ED" w14:textId="77777777" w:rsidTr="003D3609">
        <w:trPr>
          <w:trHeight w:val="284"/>
        </w:trPr>
        <w:tc>
          <w:tcPr>
            <w:tcW w:w="4253" w:type="dxa"/>
            <w:vAlign w:val="center"/>
          </w:tcPr>
          <w:p w14:paraId="76F0701F" w14:textId="77777777" w:rsidR="00670848" w:rsidRPr="00427FFC" w:rsidRDefault="00670848" w:rsidP="008849B2">
            <w:pPr>
              <w:spacing w:before="0"/>
              <w:ind w:left="743"/>
              <w:jc w:val="left"/>
              <w:rPr>
                <w:i/>
                <w:sz w:val="16"/>
                <w:szCs w:val="16"/>
              </w:rPr>
            </w:pPr>
            <w:r>
              <w:rPr>
                <w:i/>
                <w:sz w:val="16"/>
                <w:szCs w:val="16"/>
              </w:rPr>
              <w:t>pendenciaFinanceira/judices/processo</w:t>
            </w:r>
          </w:p>
        </w:tc>
        <w:tc>
          <w:tcPr>
            <w:tcW w:w="2268" w:type="dxa"/>
          </w:tcPr>
          <w:p w14:paraId="010A4EF3" w14:textId="77777777" w:rsidR="00670848" w:rsidRDefault="00670848" w:rsidP="0017215F">
            <w:pPr>
              <w:spacing w:before="0"/>
              <w:jc w:val="left"/>
              <w:rPr>
                <w:i/>
                <w:sz w:val="16"/>
                <w:szCs w:val="16"/>
              </w:rPr>
            </w:pPr>
            <w:r w:rsidRPr="00291F7E">
              <w:rPr>
                <w:i/>
                <w:sz w:val="16"/>
                <w:szCs w:val="16"/>
              </w:rPr>
              <w:t>String</w:t>
            </w:r>
          </w:p>
        </w:tc>
        <w:tc>
          <w:tcPr>
            <w:tcW w:w="850" w:type="dxa"/>
            <w:vAlign w:val="center"/>
          </w:tcPr>
          <w:p w14:paraId="03837328" w14:textId="77777777" w:rsidR="00670848" w:rsidRDefault="00670848" w:rsidP="0017215F">
            <w:pPr>
              <w:spacing w:before="0"/>
              <w:jc w:val="center"/>
              <w:rPr>
                <w:i/>
                <w:sz w:val="16"/>
                <w:szCs w:val="16"/>
              </w:rPr>
            </w:pPr>
            <w:r>
              <w:rPr>
                <w:i/>
                <w:sz w:val="16"/>
                <w:szCs w:val="16"/>
              </w:rPr>
              <w:t>0</w:t>
            </w:r>
          </w:p>
        </w:tc>
        <w:tc>
          <w:tcPr>
            <w:tcW w:w="851" w:type="dxa"/>
            <w:vAlign w:val="center"/>
          </w:tcPr>
          <w:p w14:paraId="64E585D2" w14:textId="77777777" w:rsidR="00670848" w:rsidRDefault="00670848" w:rsidP="0017215F">
            <w:pPr>
              <w:spacing w:before="0"/>
              <w:jc w:val="center"/>
              <w:rPr>
                <w:i/>
                <w:sz w:val="16"/>
                <w:szCs w:val="16"/>
              </w:rPr>
            </w:pPr>
            <w:r>
              <w:rPr>
                <w:i/>
                <w:sz w:val="16"/>
                <w:szCs w:val="16"/>
              </w:rPr>
              <w:t>1</w:t>
            </w:r>
          </w:p>
        </w:tc>
        <w:tc>
          <w:tcPr>
            <w:tcW w:w="1276" w:type="dxa"/>
            <w:vAlign w:val="center"/>
          </w:tcPr>
          <w:p w14:paraId="544BA8C8" w14:textId="77777777" w:rsidR="00670848" w:rsidRPr="00C344F4" w:rsidRDefault="00670848" w:rsidP="0017215F">
            <w:pPr>
              <w:spacing w:before="0"/>
              <w:jc w:val="left"/>
              <w:rPr>
                <w:i/>
                <w:sz w:val="16"/>
                <w:szCs w:val="16"/>
              </w:rPr>
            </w:pPr>
          </w:p>
        </w:tc>
      </w:tr>
      <w:tr w:rsidR="00670848" w:rsidRPr="00C344F4" w14:paraId="6881966A" w14:textId="77777777" w:rsidTr="003D3609">
        <w:trPr>
          <w:trHeight w:val="284"/>
        </w:trPr>
        <w:tc>
          <w:tcPr>
            <w:tcW w:w="4253" w:type="dxa"/>
            <w:vAlign w:val="center"/>
          </w:tcPr>
          <w:p w14:paraId="3626B8DF" w14:textId="77777777" w:rsidR="00670848" w:rsidRPr="00427FFC" w:rsidRDefault="00670848" w:rsidP="008849B2">
            <w:pPr>
              <w:spacing w:before="0"/>
              <w:ind w:left="743"/>
              <w:jc w:val="left"/>
              <w:rPr>
                <w:i/>
                <w:sz w:val="16"/>
                <w:szCs w:val="16"/>
              </w:rPr>
            </w:pPr>
            <w:r>
              <w:rPr>
                <w:i/>
                <w:sz w:val="16"/>
                <w:szCs w:val="16"/>
              </w:rPr>
              <w:t>pendenciaFinanceira/judices/mensagem</w:t>
            </w:r>
          </w:p>
        </w:tc>
        <w:tc>
          <w:tcPr>
            <w:tcW w:w="2268" w:type="dxa"/>
          </w:tcPr>
          <w:p w14:paraId="068F16B6" w14:textId="77777777" w:rsidR="00670848" w:rsidRDefault="00670848" w:rsidP="0017215F">
            <w:pPr>
              <w:spacing w:before="0"/>
              <w:jc w:val="left"/>
              <w:rPr>
                <w:i/>
                <w:sz w:val="16"/>
                <w:szCs w:val="16"/>
              </w:rPr>
            </w:pPr>
            <w:r w:rsidRPr="00291F7E">
              <w:rPr>
                <w:i/>
                <w:sz w:val="16"/>
                <w:szCs w:val="16"/>
              </w:rPr>
              <w:t>String</w:t>
            </w:r>
          </w:p>
        </w:tc>
        <w:tc>
          <w:tcPr>
            <w:tcW w:w="850" w:type="dxa"/>
            <w:vAlign w:val="center"/>
          </w:tcPr>
          <w:p w14:paraId="3A66F379" w14:textId="77777777" w:rsidR="00670848" w:rsidRDefault="00670848" w:rsidP="0017215F">
            <w:pPr>
              <w:spacing w:before="0"/>
              <w:jc w:val="center"/>
              <w:rPr>
                <w:i/>
                <w:sz w:val="16"/>
                <w:szCs w:val="16"/>
              </w:rPr>
            </w:pPr>
            <w:r>
              <w:rPr>
                <w:i/>
                <w:sz w:val="16"/>
                <w:szCs w:val="16"/>
              </w:rPr>
              <w:t>0</w:t>
            </w:r>
          </w:p>
        </w:tc>
        <w:tc>
          <w:tcPr>
            <w:tcW w:w="851" w:type="dxa"/>
            <w:vAlign w:val="center"/>
          </w:tcPr>
          <w:p w14:paraId="1A973B02" w14:textId="77777777" w:rsidR="00670848" w:rsidRDefault="00670848" w:rsidP="0017215F">
            <w:pPr>
              <w:spacing w:before="0"/>
              <w:jc w:val="center"/>
              <w:rPr>
                <w:i/>
                <w:sz w:val="16"/>
                <w:szCs w:val="16"/>
              </w:rPr>
            </w:pPr>
            <w:r>
              <w:rPr>
                <w:i/>
                <w:sz w:val="16"/>
                <w:szCs w:val="16"/>
              </w:rPr>
              <w:t>1</w:t>
            </w:r>
          </w:p>
        </w:tc>
        <w:tc>
          <w:tcPr>
            <w:tcW w:w="1276" w:type="dxa"/>
            <w:vAlign w:val="center"/>
          </w:tcPr>
          <w:p w14:paraId="36BF6B3B" w14:textId="77777777" w:rsidR="00670848" w:rsidRPr="00C344F4" w:rsidRDefault="00670848" w:rsidP="0017215F">
            <w:pPr>
              <w:spacing w:before="0"/>
              <w:jc w:val="left"/>
              <w:rPr>
                <w:i/>
                <w:sz w:val="16"/>
                <w:szCs w:val="16"/>
              </w:rPr>
            </w:pPr>
          </w:p>
        </w:tc>
      </w:tr>
      <w:tr w:rsidR="006B13DA" w:rsidRPr="00C344F4" w14:paraId="1FB11EA6" w14:textId="77777777" w:rsidTr="003D3609">
        <w:trPr>
          <w:trHeight w:val="284"/>
        </w:trPr>
        <w:tc>
          <w:tcPr>
            <w:tcW w:w="4253" w:type="dxa"/>
            <w:vAlign w:val="center"/>
          </w:tcPr>
          <w:p w14:paraId="245FB14F" w14:textId="68F19ABF" w:rsidR="006B13DA" w:rsidRDefault="006B13DA" w:rsidP="008849B2">
            <w:pPr>
              <w:spacing w:before="0"/>
              <w:ind w:left="743"/>
              <w:jc w:val="left"/>
              <w:rPr>
                <w:i/>
                <w:sz w:val="16"/>
                <w:szCs w:val="16"/>
              </w:rPr>
            </w:pPr>
            <w:r>
              <w:rPr>
                <w:i/>
                <w:sz w:val="16"/>
                <w:szCs w:val="16"/>
              </w:rPr>
              <w:t>pendenciaFinanceira/numeroTitulo</w:t>
            </w:r>
          </w:p>
        </w:tc>
        <w:tc>
          <w:tcPr>
            <w:tcW w:w="2268" w:type="dxa"/>
            <w:vAlign w:val="center"/>
          </w:tcPr>
          <w:p w14:paraId="0621EBEF" w14:textId="750AB5B8" w:rsidR="006B13DA" w:rsidRDefault="006B13DA" w:rsidP="0017215F">
            <w:pPr>
              <w:spacing w:before="0"/>
              <w:jc w:val="left"/>
              <w:rPr>
                <w:i/>
                <w:sz w:val="16"/>
                <w:szCs w:val="16"/>
              </w:rPr>
            </w:pPr>
            <w:r>
              <w:rPr>
                <w:i/>
                <w:sz w:val="16"/>
                <w:szCs w:val="16"/>
              </w:rPr>
              <w:t>String</w:t>
            </w:r>
          </w:p>
        </w:tc>
        <w:tc>
          <w:tcPr>
            <w:tcW w:w="850" w:type="dxa"/>
            <w:vAlign w:val="center"/>
          </w:tcPr>
          <w:p w14:paraId="5E64E732" w14:textId="36EA5D57" w:rsidR="006B13DA" w:rsidRDefault="006B13DA" w:rsidP="0017215F">
            <w:pPr>
              <w:spacing w:before="0"/>
              <w:jc w:val="center"/>
              <w:rPr>
                <w:i/>
                <w:sz w:val="16"/>
                <w:szCs w:val="16"/>
              </w:rPr>
            </w:pPr>
            <w:r>
              <w:rPr>
                <w:i/>
                <w:sz w:val="16"/>
                <w:szCs w:val="16"/>
              </w:rPr>
              <w:t>0</w:t>
            </w:r>
          </w:p>
        </w:tc>
        <w:tc>
          <w:tcPr>
            <w:tcW w:w="851" w:type="dxa"/>
            <w:vAlign w:val="center"/>
          </w:tcPr>
          <w:p w14:paraId="60064BEB" w14:textId="580B9212" w:rsidR="006B13DA" w:rsidRDefault="006B13DA" w:rsidP="0017215F">
            <w:pPr>
              <w:spacing w:before="0"/>
              <w:jc w:val="center"/>
              <w:rPr>
                <w:i/>
                <w:sz w:val="16"/>
                <w:szCs w:val="16"/>
              </w:rPr>
            </w:pPr>
            <w:r>
              <w:rPr>
                <w:i/>
                <w:sz w:val="16"/>
                <w:szCs w:val="16"/>
              </w:rPr>
              <w:t>1</w:t>
            </w:r>
          </w:p>
        </w:tc>
        <w:tc>
          <w:tcPr>
            <w:tcW w:w="1276" w:type="dxa"/>
            <w:vAlign w:val="center"/>
          </w:tcPr>
          <w:p w14:paraId="6C9B5FA5" w14:textId="77777777" w:rsidR="006B13DA" w:rsidRPr="00C344F4" w:rsidRDefault="006B13DA" w:rsidP="0017215F">
            <w:pPr>
              <w:spacing w:before="0"/>
              <w:jc w:val="left"/>
              <w:rPr>
                <w:i/>
                <w:sz w:val="16"/>
                <w:szCs w:val="16"/>
              </w:rPr>
            </w:pPr>
          </w:p>
        </w:tc>
      </w:tr>
      <w:tr w:rsidR="00670848" w:rsidRPr="00C344F4" w14:paraId="4EB68BBF" w14:textId="77777777" w:rsidTr="003D3609">
        <w:trPr>
          <w:trHeight w:val="284"/>
        </w:trPr>
        <w:tc>
          <w:tcPr>
            <w:tcW w:w="4253" w:type="dxa"/>
            <w:vAlign w:val="center"/>
          </w:tcPr>
          <w:p w14:paraId="4E74547F" w14:textId="77777777" w:rsidR="00670848" w:rsidRPr="00427FFC" w:rsidRDefault="00670848" w:rsidP="008849B2">
            <w:pPr>
              <w:spacing w:before="0"/>
              <w:ind w:left="743"/>
              <w:jc w:val="left"/>
              <w:rPr>
                <w:i/>
                <w:sz w:val="16"/>
                <w:szCs w:val="16"/>
              </w:rPr>
            </w:pPr>
            <w:r>
              <w:rPr>
                <w:i/>
                <w:sz w:val="16"/>
                <w:szCs w:val="16"/>
              </w:rPr>
              <w:t>pendenciaFinanceira/quantidade</w:t>
            </w:r>
          </w:p>
        </w:tc>
        <w:tc>
          <w:tcPr>
            <w:tcW w:w="2268" w:type="dxa"/>
            <w:vAlign w:val="center"/>
          </w:tcPr>
          <w:p w14:paraId="5FDA6CDE" w14:textId="77777777" w:rsidR="00670848" w:rsidRDefault="00670848" w:rsidP="0017215F">
            <w:pPr>
              <w:spacing w:before="0"/>
              <w:jc w:val="left"/>
              <w:rPr>
                <w:i/>
                <w:sz w:val="16"/>
                <w:szCs w:val="16"/>
              </w:rPr>
            </w:pPr>
            <w:r>
              <w:rPr>
                <w:i/>
                <w:sz w:val="16"/>
                <w:szCs w:val="16"/>
              </w:rPr>
              <w:t>Integer</w:t>
            </w:r>
          </w:p>
        </w:tc>
        <w:tc>
          <w:tcPr>
            <w:tcW w:w="850" w:type="dxa"/>
            <w:vAlign w:val="center"/>
          </w:tcPr>
          <w:p w14:paraId="598F6D98" w14:textId="77777777" w:rsidR="00670848" w:rsidRDefault="00670848" w:rsidP="0017215F">
            <w:pPr>
              <w:spacing w:before="0"/>
              <w:jc w:val="center"/>
              <w:rPr>
                <w:i/>
                <w:sz w:val="16"/>
                <w:szCs w:val="16"/>
              </w:rPr>
            </w:pPr>
            <w:r>
              <w:rPr>
                <w:i/>
                <w:sz w:val="16"/>
                <w:szCs w:val="16"/>
              </w:rPr>
              <w:t>0</w:t>
            </w:r>
          </w:p>
        </w:tc>
        <w:tc>
          <w:tcPr>
            <w:tcW w:w="851" w:type="dxa"/>
            <w:vAlign w:val="center"/>
          </w:tcPr>
          <w:p w14:paraId="6E6C3E1A" w14:textId="77777777" w:rsidR="00670848" w:rsidRDefault="00670848" w:rsidP="0017215F">
            <w:pPr>
              <w:spacing w:before="0"/>
              <w:jc w:val="center"/>
              <w:rPr>
                <w:i/>
                <w:sz w:val="16"/>
                <w:szCs w:val="16"/>
              </w:rPr>
            </w:pPr>
            <w:r>
              <w:rPr>
                <w:i/>
                <w:sz w:val="16"/>
                <w:szCs w:val="16"/>
              </w:rPr>
              <w:t>1</w:t>
            </w:r>
          </w:p>
        </w:tc>
        <w:tc>
          <w:tcPr>
            <w:tcW w:w="1276" w:type="dxa"/>
            <w:vAlign w:val="center"/>
          </w:tcPr>
          <w:p w14:paraId="49975C23" w14:textId="77777777" w:rsidR="00670848" w:rsidRPr="00C344F4" w:rsidRDefault="00670848" w:rsidP="0017215F">
            <w:pPr>
              <w:spacing w:before="0"/>
              <w:jc w:val="left"/>
              <w:rPr>
                <w:i/>
                <w:sz w:val="16"/>
                <w:szCs w:val="16"/>
              </w:rPr>
            </w:pPr>
          </w:p>
        </w:tc>
      </w:tr>
      <w:tr w:rsidR="00670848" w:rsidRPr="00C344F4" w14:paraId="54E76917" w14:textId="77777777" w:rsidTr="003D3609">
        <w:trPr>
          <w:trHeight w:val="284"/>
        </w:trPr>
        <w:tc>
          <w:tcPr>
            <w:tcW w:w="4253" w:type="dxa"/>
            <w:vAlign w:val="center"/>
          </w:tcPr>
          <w:p w14:paraId="4C1C00D8" w14:textId="578B82DE" w:rsidR="00670848" w:rsidRPr="00427FFC" w:rsidRDefault="006B13DA" w:rsidP="008849B2">
            <w:pPr>
              <w:spacing w:before="0"/>
              <w:ind w:left="743"/>
              <w:jc w:val="left"/>
              <w:rPr>
                <w:i/>
                <w:sz w:val="16"/>
                <w:szCs w:val="16"/>
              </w:rPr>
            </w:pPr>
            <w:r>
              <w:rPr>
                <w:i/>
                <w:sz w:val="16"/>
                <w:szCs w:val="16"/>
              </w:rPr>
              <w:t>instituicaoFinanceira</w:t>
            </w:r>
          </w:p>
        </w:tc>
        <w:tc>
          <w:tcPr>
            <w:tcW w:w="2268" w:type="dxa"/>
          </w:tcPr>
          <w:p w14:paraId="69592BDE" w14:textId="77777777" w:rsidR="00670848" w:rsidRDefault="00670848" w:rsidP="0017215F">
            <w:pPr>
              <w:spacing w:before="0"/>
              <w:jc w:val="left"/>
              <w:rPr>
                <w:i/>
                <w:sz w:val="16"/>
                <w:szCs w:val="16"/>
              </w:rPr>
            </w:pPr>
            <w:r w:rsidRPr="002C6E7E">
              <w:rPr>
                <w:i/>
                <w:sz w:val="16"/>
                <w:szCs w:val="16"/>
              </w:rPr>
              <w:t>String</w:t>
            </w:r>
          </w:p>
        </w:tc>
        <w:tc>
          <w:tcPr>
            <w:tcW w:w="850" w:type="dxa"/>
            <w:vAlign w:val="center"/>
          </w:tcPr>
          <w:p w14:paraId="1CF4D5D7" w14:textId="77777777" w:rsidR="00670848" w:rsidRDefault="00670848" w:rsidP="0017215F">
            <w:pPr>
              <w:spacing w:before="0"/>
              <w:jc w:val="center"/>
              <w:rPr>
                <w:i/>
                <w:sz w:val="16"/>
                <w:szCs w:val="16"/>
              </w:rPr>
            </w:pPr>
            <w:r>
              <w:rPr>
                <w:i/>
                <w:sz w:val="16"/>
                <w:szCs w:val="16"/>
              </w:rPr>
              <w:t>0</w:t>
            </w:r>
          </w:p>
        </w:tc>
        <w:tc>
          <w:tcPr>
            <w:tcW w:w="851" w:type="dxa"/>
            <w:vAlign w:val="center"/>
          </w:tcPr>
          <w:p w14:paraId="77BC6C0C" w14:textId="77777777" w:rsidR="00670848" w:rsidRDefault="00670848" w:rsidP="0017215F">
            <w:pPr>
              <w:spacing w:before="0"/>
              <w:jc w:val="center"/>
              <w:rPr>
                <w:i/>
                <w:sz w:val="16"/>
                <w:szCs w:val="16"/>
              </w:rPr>
            </w:pPr>
            <w:r>
              <w:rPr>
                <w:i/>
                <w:sz w:val="16"/>
                <w:szCs w:val="16"/>
              </w:rPr>
              <w:t>1</w:t>
            </w:r>
          </w:p>
        </w:tc>
        <w:tc>
          <w:tcPr>
            <w:tcW w:w="1276" w:type="dxa"/>
            <w:vAlign w:val="center"/>
          </w:tcPr>
          <w:p w14:paraId="128A0B7D" w14:textId="77777777" w:rsidR="00670848" w:rsidRPr="00C344F4" w:rsidRDefault="00670848" w:rsidP="0017215F">
            <w:pPr>
              <w:spacing w:before="0"/>
              <w:jc w:val="left"/>
              <w:rPr>
                <w:i/>
                <w:sz w:val="16"/>
                <w:szCs w:val="16"/>
              </w:rPr>
            </w:pPr>
          </w:p>
        </w:tc>
      </w:tr>
      <w:tr w:rsidR="00670848" w:rsidRPr="00C344F4" w14:paraId="35742987" w14:textId="77777777" w:rsidTr="003D3609">
        <w:trPr>
          <w:trHeight w:val="284"/>
        </w:trPr>
        <w:tc>
          <w:tcPr>
            <w:tcW w:w="4253" w:type="dxa"/>
            <w:vAlign w:val="center"/>
          </w:tcPr>
          <w:p w14:paraId="4CB7776A" w14:textId="0E55D3E3" w:rsidR="00670848" w:rsidRPr="00427FFC" w:rsidRDefault="006B13DA" w:rsidP="008849B2">
            <w:pPr>
              <w:spacing w:before="0"/>
              <w:ind w:left="743"/>
              <w:jc w:val="left"/>
              <w:rPr>
                <w:i/>
                <w:sz w:val="16"/>
                <w:szCs w:val="16"/>
              </w:rPr>
            </w:pPr>
            <w:r>
              <w:rPr>
                <w:i/>
                <w:sz w:val="16"/>
                <w:szCs w:val="16"/>
              </w:rPr>
              <w:t>local</w:t>
            </w:r>
          </w:p>
        </w:tc>
        <w:tc>
          <w:tcPr>
            <w:tcW w:w="2268" w:type="dxa"/>
          </w:tcPr>
          <w:p w14:paraId="356CF21A" w14:textId="77777777" w:rsidR="00670848" w:rsidRDefault="00670848" w:rsidP="0017215F">
            <w:pPr>
              <w:spacing w:before="0"/>
              <w:jc w:val="left"/>
              <w:rPr>
                <w:i/>
                <w:sz w:val="16"/>
                <w:szCs w:val="16"/>
              </w:rPr>
            </w:pPr>
            <w:r w:rsidRPr="002C6E7E">
              <w:rPr>
                <w:i/>
                <w:sz w:val="16"/>
                <w:szCs w:val="16"/>
              </w:rPr>
              <w:t>String</w:t>
            </w:r>
          </w:p>
        </w:tc>
        <w:tc>
          <w:tcPr>
            <w:tcW w:w="850" w:type="dxa"/>
            <w:vAlign w:val="center"/>
          </w:tcPr>
          <w:p w14:paraId="2F90AC0F" w14:textId="77777777" w:rsidR="00670848" w:rsidRDefault="00670848" w:rsidP="0017215F">
            <w:pPr>
              <w:spacing w:before="0"/>
              <w:jc w:val="center"/>
              <w:rPr>
                <w:i/>
                <w:sz w:val="16"/>
                <w:szCs w:val="16"/>
              </w:rPr>
            </w:pPr>
            <w:r>
              <w:rPr>
                <w:i/>
                <w:sz w:val="16"/>
                <w:szCs w:val="16"/>
              </w:rPr>
              <w:t>0</w:t>
            </w:r>
          </w:p>
        </w:tc>
        <w:tc>
          <w:tcPr>
            <w:tcW w:w="851" w:type="dxa"/>
            <w:vAlign w:val="center"/>
          </w:tcPr>
          <w:p w14:paraId="5C258268" w14:textId="77777777" w:rsidR="00670848" w:rsidRDefault="00670848" w:rsidP="0017215F">
            <w:pPr>
              <w:spacing w:before="0"/>
              <w:jc w:val="center"/>
              <w:rPr>
                <w:i/>
                <w:sz w:val="16"/>
                <w:szCs w:val="16"/>
              </w:rPr>
            </w:pPr>
            <w:r>
              <w:rPr>
                <w:i/>
                <w:sz w:val="16"/>
                <w:szCs w:val="16"/>
              </w:rPr>
              <w:t>1</w:t>
            </w:r>
          </w:p>
        </w:tc>
        <w:tc>
          <w:tcPr>
            <w:tcW w:w="1276" w:type="dxa"/>
            <w:vAlign w:val="center"/>
          </w:tcPr>
          <w:p w14:paraId="2608AA26" w14:textId="77777777" w:rsidR="00670848" w:rsidRPr="00C344F4" w:rsidRDefault="00670848" w:rsidP="0017215F">
            <w:pPr>
              <w:spacing w:before="0"/>
              <w:jc w:val="left"/>
              <w:rPr>
                <w:i/>
                <w:sz w:val="16"/>
                <w:szCs w:val="16"/>
              </w:rPr>
            </w:pPr>
          </w:p>
        </w:tc>
      </w:tr>
      <w:tr w:rsidR="006B13DA" w:rsidRPr="00C344F4" w14:paraId="1A921AEC" w14:textId="77777777" w:rsidTr="003D3609">
        <w:trPr>
          <w:trHeight w:val="284"/>
        </w:trPr>
        <w:tc>
          <w:tcPr>
            <w:tcW w:w="4253" w:type="dxa"/>
            <w:vAlign w:val="center"/>
          </w:tcPr>
          <w:p w14:paraId="0935B94F" w14:textId="721F94F7" w:rsidR="006B13DA" w:rsidRDefault="006B13DA" w:rsidP="008849B2">
            <w:pPr>
              <w:spacing w:before="0"/>
              <w:ind w:left="743"/>
              <w:jc w:val="left"/>
              <w:rPr>
                <w:i/>
                <w:sz w:val="16"/>
                <w:szCs w:val="16"/>
              </w:rPr>
            </w:pPr>
            <w:r>
              <w:rPr>
                <w:i/>
                <w:sz w:val="16"/>
                <w:szCs w:val="16"/>
              </w:rPr>
              <w:t>modalidade</w:t>
            </w:r>
          </w:p>
        </w:tc>
        <w:tc>
          <w:tcPr>
            <w:tcW w:w="2268" w:type="dxa"/>
          </w:tcPr>
          <w:p w14:paraId="6D12B030" w14:textId="27630A96" w:rsidR="006B13DA" w:rsidRPr="002C6E7E" w:rsidRDefault="006B13DA" w:rsidP="0017215F">
            <w:pPr>
              <w:spacing w:before="0"/>
              <w:jc w:val="left"/>
              <w:rPr>
                <w:i/>
                <w:sz w:val="16"/>
                <w:szCs w:val="16"/>
              </w:rPr>
            </w:pPr>
            <w:r w:rsidRPr="002C6E7E">
              <w:rPr>
                <w:i/>
                <w:sz w:val="16"/>
                <w:szCs w:val="16"/>
              </w:rPr>
              <w:t>String</w:t>
            </w:r>
          </w:p>
        </w:tc>
        <w:tc>
          <w:tcPr>
            <w:tcW w:w="850" w:type="dxa"/>
            <w:vAlign w:val="center"/>
          </w:tcPr>
          <w:p w14:paraId="00FE0CE4" w14:textId="1D99EA58" w:rsidR="006B13DA" w:rsidRDefault="006B13DA" w:rsidP="0017215F">
            <w:pPr>
              <w:spacing w:before="0"/>
              <w:jc w:val="center"/>
              <w:rPr>
                <w:i/>
                <w:sz w:val="16"/>
                <w:szCs w:val="16"/>
              </w:rPr>
            </w:pPr>
            <w:r>
              <w:rPr>
                <w:i/>
                <w:sz w:val="16"/>
                <w:szCs w:val="16"/>
              </w:rPr>
              <w:t>0</w:t>
            </w:r>
          </w:p>
        </w:tc>
        <w:tc>
          <w:tcPr>
            <w:tcW w:w="851" w:type="dxa"/>
            <w:vAlign w:val="center"/>
          </w:tcPr>
          <w:p w14:paraId="2D412639" w14:textId="34C0013E" w:rsidR="006B13DA" w:rsidRDefault="006B13DA" w:rsidP="0017215F">
            <w:pPr>
              <w:spacing w:before="0"/>
              <w:jc w:val="center"/>
              <w:rPr>
                <w:i/>
                <w:sz w:val="16"/>
                <w:szCs w:val="16"/>
              </w:rPr>
            </w:pPr>
            <w:r>
              <w:rPr>
                <w:i/>
                <w:sz w:val="16"/>
                <w:szCs w:val="16"/>
              </w:rPr>
              <w:t>1</w:t>
            </w:r>
          </w:p>
        </w:tc>
        <w:tc>
          <w:tcPr>
            <w:tcW w:w="1276" w:type="dxa"/>
            <w:vAlign w:val="center"/>
          </w:tcPr>
          <w:p w14:paraId="376436AB" w14:textId="77777777" w:rsidR="006B13DA" w:rsidRPr="00C344F4" w:rsidRDefault="006B13DA" w:rsidP="0017215F">
            <w:pPr>
              <w:spacing w:before="0"/>
              <w:jc w:val="left"/>
              <w:rPr>
                <w:i/>
                <w:sz w:val="16"/>
                <w:szCs w:val="16"/>
              </w:rPr>
            </w:pPr>
          </w:p>
        </w:tc>
      </w:tr>
      <w:tr w:rsidR="006B13DA" w:rsidRPr="00C344F4" w14:paraId="78EBE2E8" w14:textId="77777777" w:rsidTr="003D3609">
        <w:trPr>
          <w:trHeight w:val="284"/>
        </w:trPr>
        <w:tc>
          <w:tcPr>
            <w:tcW w:w="4253" w:type="dxa"/>
            <w:vAlign w:val="center"/>
          </w:tcPr>
          <w:p w14:paraId="446A02F3" w14:textId="77777777" w:rsidR="006B13DA" w:rsidRPr="00427FFC" w:rsidRDefault="006B13DA" w:rsidP="008849B2">
            <w:pPr>
              <w:spacing w:before="0"/>
              <w:ind w:left="601"/>
              <w:jc w:val="left"/>
              <w:rPr>
                <w:i/>
                <w:sz w:val="16"/>
                <w:szCs w:val="16"/>
              </w:rPr>
            </w:pPr>
            <w:r>
              <w:rPr>
                <w:i/>
                <w:sz w:val="16"/>
                <w:szCs w:val="16"/>
              </w:rPr>
              <w:t>Mensagem</w:t>
            </w:r>
          </w:p>
        </w:tc>
        <w:tc>
          <w:tcPr>
            <w:tcW w:w="2268" w:type="dxa"/>
            <w:vAlign w:val="center"/>
          </w:tcPr>
          <w:p w14:paraId="31FFF520" w14:textId="77777777" w:rsidR="006B13DA" w:rsidRDefault="006B13DA" w:rsidP="0017215F">
            <w:pPr>
              <w:spacing w:before="0"/>
              <w:jc w:val="left"/>
              <w:rPr>
                <w:i/>
                <w:sz w:val="16"/>
                <w:szCs w:val="16"/>
              </w:rPr>
            </w:pPr>
            <w:r>
              <w:rPr>
                <w:i/>
                <w:sz w:val="16"/>
                <w:szCs w:val="16"/>
              </w:rPr>
              <w:t>Mensagem</w:t>
            </w:r>
          </w:p>
        </w:tc>
        <w:tc>
          <w:tcPr>
            <w:tcW w:w="850" w:type="dxa"/>
            <w:vAlign w:val="center"/>
          </w:tcPr>
          <w:p w14:paraId="436BA617" w14:textId="77777777" w:rsidR="006B13DA" w:rsidRDefault="006B13DA" w:rsidP="0017215F">
            <w:pPr>
              <w:spacing w:before="0"/>
              <w:jc w:val="center"/>
              <w:rPr>
                <w:i/>
                <w:sz w:val="16"/>
                <w:szCs w:val="16"/>
              </w:rPr>
            </w:pPr>
            <w:r>
              <w:rPr>
                <w:i/>
                <w:sz w:val="16"/>
                <w:szCs w:val="16"/>
              </w:rPr>
              <w:t>0</w:t>
            </w:r>
          </w:p>
        </w:tc>
        <w:tc>
          <w:tcPr>
            <w:tcW w:w="851" w:type="dxa"/>
            <w:vAlign w:val="center"/>
          </w:tcPr>
          <w:p w14:paraId="13CF958D" w14:textId="77777777" w:rsidR="006B13DA" w:rsidRDefault="006B13DA" w:rsidP="0017215F">
            <w:pPr>
              <w:spacing w:before="0"/>
              <w:jc w:val="center"/>
              <w:rPr>
                <w:i/>
                <w:sz w:val="16"/>
                <w:szCs w:val="16"/>
              </w:rPr>
            </w:pPr>
            <w:r>
              <w:rPr>
                <w:i/>
                <w:sz w:val="16"/>
                <w:szCs w:val="16"/>
              </w:rPr>
              <w:t>1</w:t>
            </w:r>
          </w:p>
        </w:tc>
        <w:tc>
          <w:tcPr>
            <w:tcW w:w="1276" w:type="dxa"/>
            <w:vAlign w:val="center"/>
          </w:tcPr>
          <w:p w14:paraId="1DA909DB" w14:textId="77777777" w:rsidR="006B13DA" w:rsidRPr="00C344F4" w:rsidRDefault="006B13DA" w:rsidP="0017215F">
            <w:pPr>
              <w:spacing w:before="0"/>
              <w:jc w:val="left"/>
              <w:rPr>
                <w:i/>
                <w:sz w:val="16"/>
                <w:szCs w:val="16"/>
              </w:rPr>
            </w:pPr>
          </w:p>
        </w:tc>
      </w:tr>
      <w:tr w:rsidR="006B13DA" w:rsidRPr="00C344F4" w14:paraId="5DD8F524" w14:textId="77777777" w:rsidTr="003D3609">
        <w:trPr>
          <w:trHeight w:val="284"/>
        </w:trPr>
        <w:tc>
          <w:tcPr>
            <w:tcW w:w="4253" w:type="dxa"/>
            <w:vAlign w:val="center"/>
          </w:tcPr>
          <w:p w14:paraId="0C6CE202" w14:textId="77777777" w:rsidR="006B13DA" w:rsidRPr="00427FFC" w:rsidRDefault="006B13DA" w:rsidP="008849B2">
            <w:pPr>
              <w:spacing w:before="0"/>
              <w:ind w:left="743"/>
              <w:jc w:val="left"/>
              <w:rPr>
                <w:i/>
                <w:sz w:val="16"/>
                <w:szCs w:val="16"/>
              </w:rPr>
            </w:pPr>
            <w:r>
              <w:rPr>
                <w:i/>
                <w:sz w:val="16"/>
                <w:szCs w:val="16"/>
              </w:rPr>
              <w:t>texto</w:t>
            </w:r>
          </w:p>
        </w:tc>
        <w:tc>
          <w:tcPr>
            <w:tcW w:w="2268" w:type="dxa"/>
            <w:vAlign w:val="center"/>
          </w:tcPr>
          <w:p w14:paraId="482726CA" w14:textId="77777777" w:rsidR="006B13DA" w:rsidRDefault="006B13DA" w:rsidP="0017215F">
            <w:pPr>
              <w:spacing w:before="0"/>
              <w:jc w:val="left"/>
              <w:rPr>
                <w:i/>
                <w:sz w:val="16"/>
                <w:szCs w:val="16"/>
              </w:rPr>
            </w:pPr>
            <w:r>
              <w:rPr>
                <w:i/>
                <w:sz w:val="16"/>
                <w:szCs w:val="16"/>
              </w:rPr>
              <w:t>String</w:t>
            </w:r>
          </w:p>
        </w:tc>
        <w:tc>
          <w:tcPr>
            <w:tcW w:w="850" w:type="dxa"/>
            <w:vAlign w:val="center"/>
          </w:tcPr>
          <w:p w14:paraId="2107F8D7" w14:textId="77777777" w:rsidR="006B13DA" w:rsidRDefault="006B13DA" w:rsidP="0017215F">
            <w:pPr>
              <w:spacing w:before="0"/>
              <w:jc w:val="center"/>
              <w:rPr>
                <w:i/>
                <w:sz w:val="16"/>
                <w:szCs w:val="16"/>
              </w:rPr>
            </w:pPr>
            <w:r>
              <w:rPr>
                <w:i/>
                <w:sz w:val="16"/>
                <w:szCs w:val="16"/>
              </w:rPr>
              <w:t>0</w:t>
            </w:r>
          </w:p>
        </w:tc>
        <w:tc>
          <w:tcPr>
            <w:tcW w:w="851" w:type="dxa"/>
            <w:vAlign w:val="center"/>
          </w:tcPr>
          <w:p w14:paraId="49E20155" w14:textId="77777777" w:rsidR="006B13DA" w:rsidRDefault="006B13DA" w:rsidP="0017215F">
            <w:pPr>
              <w:spacing w:before="0"/>
              <w:jc w:val="center"/>
              <w:rPr>
                <w:i/>
                <w:sz w:val="16"/>
                <w:szCs w:val="16"/>
              </w:rPr>
            </w:pPr>
            <w:r>
              <w:rPr>
                <w:i/>
                <w:sz w:val="16"/>
                <w:szCs w:val="16"/>
              </w:rPr>
              <w:t>1</w:t>
            </w:r>
          </w:p>
        </w:tc>
        <w:tc>
          <w:tcPr>
            <w:tcW w:w="1276" w:type="dxa"/>
            <w:vAlign w:val="center"/>
          </w:tcPr>
          <w:p w14:paraId="7E5A00AD" w14:textId="77777777" w:rsidR="006B13DA" w:rsidRPr="00C344F4" w:rsidRDefault="006B13DA" w:rsidP="0017215F">
            <w:pPr>
              <w:spacing w:before="0"/>
              <w:jc w:val="left"/>
              <w:rPr>
                <w:i/>
                <w:sz w:val="16"/>
                <w:szCs w:val="16"/>
              </w:rPr>
            </w:pPr>
          </w:p>
        </w:tc>
      </w:tr>
      <w:tr w:rsidR="006B13DA" w:rsidRPr="00C344F4" w14:paraId="153FF94B" w14:textId="77777777" w:rsidTr="003D3609">
        <w:trPr>
          <w:trHeight w:val="284"/>
        </w:trPr>
        <w:tc>
          <w:tcPr>
            <w:tcW w:w="4253" w:type="dxa"/>
            <w:vAlign w:val="center"/>
          </w:tcPr>
          <w:p w14:paraId="3B147C57" w14:textId="44FC881B" w:rsidR="006B13DA" w:rsidRPr="006B13DA" w:rsidRDefault="006B13DA" w:rsidP="008849B2">
            <w:pPr>
              <w:spacing w:before="0"/>
              <w:ind w:left="459"/>
              <w:jc w:val="left"/>
              <w:rPr>
                <w:sz w:val="16"/>
                <w:szCs w:val="16"/>
              </w:rPr>
            </w:pPr>
            <w:r>
              <w:rPr>
                <w:sz w:val="16"/>
                <w:szCs w:val="16"/>
              </w:rPr>
              <w:t>Grafias</w:t>
            </w:r>
          </w:p>
        </w:tc>
        <w:tc>
          <w:tcPr>
            <w:tcW w:w="2268" w:type="dxa"/>
            <w:vAlign w:val="center"/>
          </w:tcPr>
          <w:p w14:paraId="1BF2E123" w14:textId="77777777" w:rsidR="006B13DA" w:rsidRDefault="006B13DA" w:rsidP="00427FFC">
            <w:pPr>
              <w:spacing w:before="0"/>
              <w:jc w:val="left"/>
              <w:rPr>
                <w:i/>
                <w:sz w:val="16"/>
                <w:szCs w:val="16"/>
              </w:rPr>
            </w:pPr>
          </w:p>
        </w:tc>
        <w:tc>
          <w:tcPr>
            <w:tcW w:w="850" w:type="dxa"/>
            <w:vAlign w:val="center"/>
          </w:tcPr>
          <w:p w14:paraId="4FB3B2C9" w14:textId="26FE52D2" w:rsidR="006B13DA" w:rsidRDefault="006B13DA" w:rsidP="00427FFC">
            <w:pPr>
              <w:spacing w:before="0"/>
              <w:jc w:val="center"/>
              <w:rPr>
                <w:i/>
                <w:sz w:val="16"/>
                <w:szCs w:val="16"/>
              </w:rPr>
            </w:pPr>
            <w:r>
              <w:rPr>
                <w:i/>
                <w:sz w:val="16"/>
                <w:szCs w:val="16"/>
              </w:rPr>
              <w:t>0</w:t>
            </w:r>
          </w:p>
        </w:tc>
        <w:tc>
          <w:tcPr>
            <w:tcW w:w="851" w:type="dxa"/>
            <w:vAlign w:val="center"/>
          </w:tcPr>
          <w:p w14:paraId="3BDEB644" w14:textId="05BC020F" w:rsidR="006B13DA" w:rsidRDefault="006B13DA" w:rsidP="00427FFC">
            <w:pPr>
              <w:spacing w:before="0"/>
              <w:jc w:val="center"/>
              <w:rPr>
                <w:i/>
                <w:sz w:val="16"/>
                <w:szCs w:val="16"/>
              </w:rPr>
            </w:pPr>
            <w:r>
              <w:rPr>
                <w:i/>
                <w:sz w:val="16"/>
                <w:szCs w:val="16"/>
              </w:rPr>
              <w:t>1</w:t>
            </w:r>
          </w:p>
        </w:tc>
        <w:tc>
          <w:tcPr>
            <w:tcW w:w="1276" w:type="dxa"/>
            <w:vAlign w:val="center"/>
          </w:tcPr>
          <w:p w14:paraId="6A032219" w14:textId="77777777" w:rsidR="006B13DA" w:rsidRPr="00C344F4" w:rsidRDefault="006B13DA" w:rsidP="00427FFC">
            <w:pPr>
              <w:spacing w:before="0"/>
              <w:jc w:val="left"/>
              <w:rPr>
                <w:i/>
                <w:sz w:val="16"/>
                <w:szCs w:val="16"/>
              </w:rPr>
            </w:pPr>
          </w:p>
        </w:tc>
      </w:tr>
      <w:tr w:rsidR="006B13DA" w:rsidRPr="00C344F4" w14:paraId="1AAD6BBA" w14:textId="77777777" w:rsidTr="003D3609">
        <w:trPr>
          <w:trHeight w:val="284"/>
        </w:trPr>
        <w:tc>
          <w:tcPr>
            <w:tcW w:w="4253" w:type="dxa"/>
            <w:vAlign w:val="center"/>
          </w:tcPr>
          <w:p w14:paraId="56F14E6C" w14:textId="71320DD5" w:rsidR="006B13DA" w:rsidRPr="00427FFC" w:rsidRDefault="006B13DA" w:rsidP="008849B2">
            <w:pPr>
              <w:spacing w:before="0"/>
              <w:ind w:left="601"/>
              <w:jc w:val="left"/>
              <w:rPr>
                <w:i/>
                <w:sz w:val="16"/>
                <w:szCs w:val="16"/>
              </w:rPr>
            </w:pPr>
            <w:r>
              <w:rPr>
                <w:i/>
                <w:sz w:val="16"/>
                <w:szCs w:val="16"/>
              </w:rPr>
              <w:t>OutraGrafia</w:t>
            </w:r>
          </w:p>
        </w:tc>
        <w:tc>
          <w:tcPr>
            <w:tcW w:w="2268" w:type="dxa"/>
            <w:vAlign w:val="center"/>
          </w:tcPr>
          <w:p w14:paraId="025A593C" w14:textId="2833C83B" w:rsidR="006B13DA" w:rsidRDefault="006B13DA" w:rsidP="00427FFC">
            <w:pPr>
              <w:spacing w:before="0"/>
              <w:jc w:val="left"/>
              <w:rPr>
                <w:i/>
                <w:sz w:val="16"/>
                <w:szCs w:val="16"/>
              </w:rPr>
            </w:pPr>
            <w:r>
              <w:rPr>
                <w:i/>
                <w:sz w:val="16"/>
                <w:szCs w:val="16"/>
              </w:rPr>
              <w:t>PessoaJuridica</w:t>
            </w:r>
          </w:p>
        </w:tc>
        <w:tc>
          <w:tcPr>
            <w:tcW w:w="850" w:type="dxa"/>
            <w:vAlign w:val="center"/>
          </w:tcPr>
          <w:p w14:paraId="5F1DF7A9" w14:textId="6595481D" w:rsidR="006B13DA" w:rsidRDefault="006B13DA" w:rsidP="00427FFC">
            <w:pPr>
              <w:spacing w:before="0"/>
              <w:jc w:val="center"/>
              <w:rPr>
                <w:i/>
                <w:sz w:val="16"/>
                <w:szCs w:val="16"/>
              </w:rPr>
            </w:pPr>
            <w:r>
              <w:rPr>
                <w:i/>
                <w:sz w:val="16"/>
                <w:szCs w:val="16"/>
              </w:rPr>
              <w:t>0</w:t>
            </w:r>
          </w:p>
        </w:tc>
        <w:tc>
          <w:tcPr>
            <w:tcW w:w="851" w:type="dxa"/>
            <w:vAlign w:val="center"/>
          </w:tcPr>
          <w:p w14:paraId="1BB2F653" w14:textId="2AFC61B8" w:rsidR="006B13DA" w:rsidRDefault="006B13DA" w:rsidP="00427FFC">
            <w:pPr>
              <w:spacing w:before="0"/>
              <w:jc w:val="center"/>
              <w:rPr>
                <w:i/>
                <w:sz w:val="16"/>
                <w:szCs w:val="16"/>
              </w:rPr>
            </w:pPr>
            <w:r>
              <w:rPr>
                <w:i/>
                <w:sz w:val="16"/>
                <w:szCs w:val="16"/>
              </w:rPr>
              <w:t>-1</w:t>
            </w:r>
          </w:p>
        </w:tc>
        <w:tc>
          <w:tcPr>
            <w:tcW w:w="1276" w:type="dxa"/>
            <w:vAlign w:val="center"/>
          </w:tcPr>
          <w:p w14:paraId="3BA09629" w14:textId="77777777" w:rsidR="006B13DA" w:rsidRPr="00C344F4" w:rsidRDefault="006B13DA" w:rsidP="00427FFC">
            <w:pPr>
              <w:spacing w:before="0"/>
              <w:jc w:val="left"/>
              <w:rPr>
                <w:i/>
                <w:sz w:val="16"/>
                <w:szCs w:val="16"/>
              </w:rPr>
            </w:pPr>
          </w:p>
        </w:tc>
      </w:tr>
      <w:tr w:rsidR="006B13DA" w:rsidRPr="00C344F4" w14:paraId="2D443381" w14:textId="77777777" w:rsidTr="003D3609">
        <w:trPr>
          <w:trHeight w:val="284"/>
        </w:trPr>
        <w:tc>
          <w:tcPr>
            <w:tcW w:w="4253" w:type="dxa"/>
            <w:vAlign w:val="center"/>
          </w:tcPr>
          <w:p w14:paraId="3662938B" w14:textId="2F3D99E0" w:rsidR="006B13DA" w:rsidRPr="00427FFC" w:rsidRDefault="006B13DA" w:rsidP="008849B2">
            <w:pPr>
              <w:spacing w:before="0"/>
              <w:ind w:left="743"/>
              <w:jc w:val="left"/>
              <w:rPr>
                <w:i/>
                <w:sz w:val="16"/>
                <w:szCs w:val="16"/>
              </w:rPr>
            </w:pPr>
            <w:r>
              <w:rPr>
                <w:i/>
                <w:sz w:val="16"/>
                <w:szCs w:val="16"/>
              </w:rPr>
              <w:t>razaoSocial</w:t>
            </w:r>
          </w:p>
        </w:tc>
        <w:tc>
          <w:tcPr>
            <w:tcW w:w="2268" w:type="dxa"/>
            <w:vAlign w:val="center"/>
          </w:tcPr>
          <w:p w14:paraId="7EC31748" w14:textId="4649293C" w:rsidR="006B13DA" w:rsidRDefault="006B13DA" w:rsidP="00427FFC">
            <w:pPr>
              <w:spacing w:before="0"/>
              <w:jc w:val="left"/>
              <w:rPr>
                <w:i/>
                <w:sz w:val="16"/>
                <w:szCs w:val="16"/>
              </w:rPr>
            </w:pPr>
            <w:r>
              <w:rPr>
                <w:i/>
                <w:sz w:val="16"/>
                <w:szCs w:val="16"/>
              </w:rPr>
              <w:t>String</w:t>
            </w:r>
          </w:p>
        </w:tc>
        <w:tc>
          <w:tcPr>
            <w:tcW w:w="850" w:type="dxa"/>
            <w:vAlign w:val="center"/>
          </w:tcPr>
          <w:p w14:paraId="1D61128E" w14:textId="7FBFBCB5" w:rsidR="006B13DA" w:rsidRDefault="006B13DA" w:rsidP="00427FFC">
            <w:pPr>
              <w:spacing w:before="0"/>
              <w:jc w:val="center"/>
              <w:rPr>
                <w:i/>
                <w:sz w:val="16"/>
                <w:szCs w:val="16"/>
              </w:rPr>
            </w:pPr>
            <w:r>
              <w:rPr>
                <w:i/>
                <w:sz w:val="16"/>
                <w:szCs w:val="16"/>
              </w:rPr>
              <w:t>0</w:t>
            </w:r>
          </w:p>
        </w:tc>
        <w:tc>
          <w:tcPr>
            <w:tcW w:w="851" w:type="dxa"/>
            <w:vAlign w:val="center"/>
          </w:tcPr>
          <w:p w14:paraId="30118C8E" w14:textId="79B76AC1" w:rsidR="006B13DA" w:rsidRDefault="006B13DA" w:rsidP="00427FFC">
            <w:pPr>
              <w:spacing w:before="0"/>
              <w:jc w:val="center"/>
              <w:rPr>
                <w:i/>
                <w:sz w:val="16"/>
                <w:szCs w:val="16"/>
              </w:rPr>
            </w:pPr>
            <w:r>
              <w:rPr>
                <w:i/>
                <w:sz w:val="16"/>
                <w:szCs w:val="16"/>
              </w:rPr>
              <w:t>1</w:t>
            </w:r>
          </w:p>
        </w:tc>
        <w:tc>
          <w:tcPr>
            <w:tcW w:w="1276" w:type="dxa"/>
            <w:vAlign w:val="center"/>
          </w:tcPr>
          <w:p w14:paraId="2C49FB8E" w14:textId="77777777" w:rsidR="006B13DA" w:rsidRPr="00C344F4" w:rsidRDefault="006B13DA" w:rsidP="00427FFC">
            <w:pPr>
              <w:spacing w:before="0"/>
              <w:jc w:val="left"/>
              <w:rPr>
                <w:i/>
                <w:sz w:val="16"/>
                <w:szCs w:val="16"/>
              </w:rPr>
            </w:pPr>
          </w:p>
        </w:tc>
      </w:tr>
      <w:tr w:rsidR="006B13DA" w:rsidRPr="00C344F4" w14:paraId="294521A5" w14:textId="77777777" w:rsidTr="003D3609">
        <w:trPr>
          <w:trHeight w:val="284"/>
        </w:trPr>
        <w:tc>
          <w:tcPr>
            <w:tcW w:w="4253" w:type="dxa"/>
            <w:vAlign w:val="center"/>
          </w:tcPr>
          <w:p w14:paraId="0C8AA45B" w14:textId="77777777" w:rsidR="006B13DA" w:rsidRPr="00427FFC" w:rsidRDefault="006B13DA" w:rsidP="008849B2">
            <w:pPr>
              <w:spacing w:before="0"/>
              <w:ind w:left="601"/>
              <w:jc w:val="left"/>
              <w:rPr>
                <w:i/>
                <w:sz w:val="16"/>
                <w:szCs w:val="16"/>
              </w:rPr>
            </w:pPr>
            <w:r>
              <w:rPr>
                <w:i/>
                <w:sz w:val="16"/>
                <w:szCs w:val="16"/>
              </w:rPr>
              <w:t>Mensagem</w:t>
            </w:r>
          </w:p>
        </w:tc>
        <w:tc>
          <w:tcPr>
            <w:tcW w:w="2268" w:type="dxa"/>
            <w:vAlign w:val="center"/>
          </w:tcPr>
          <w:p w14:paraId="3DCFFA6B" w14:textId="77777777" w:rsidR="006B13DA" w:rsidRDefault="006B13DA" w:rsidP="0017215F">
            <w:pPr>
              <w:spacing w:before="0"/>
              <w:jc w:val="left"/>
              <w:rPr>
                <w:i/>
                <w:sz w:val="16"/>
                <w:szCs w:val="16"/>
              </w:rPr>
            </w:pPr>
            <w:r>
              <w:rPr>
                <w:i/>
                <w:sz w:val="16"/>
                <w:szCs w:val="16"/>
              </w:rPr>
              <w:t>Mensagem</w:t>
            </w:r>
          </w:p>
        </w:tc>
        <w:tc>
          <w:tcPr>
            <w:tcW w:w="850" w:type="dxa"/>
            <w:vAlign w:val="center"/>
          </w:tcPr>
          <w:p w14:paraId="6EC6C006" w14:textId="77777777" w:rsidR="006B13DA" w:rsidRDefault="006B13DA" w:rsidP="0017215F">
            <w:pPr>
              <w:spacing w:before="0"/>
              <w:jc w:val="center"/>
              <w:rPr>
                <w:i/>
                <w:sz w:val="16"/>
                <w:szCs w:val="16"/>
              </w:rPr>
            </w:pPr>
            <w:r>
              <w:rPr>
                <w:i/>
                <w:sz w:val="16"/>
                <w:szCs w:val="16"/>
              </w:rPr>
              <w:t>0</w:t>
            </w:r>
          </w:p>
        </w:tc>
        <w:tc>
          <w:tcPr>
            <w:tcW w:w="851" w:type="dxa"/>
            <w:vAlign w:val="center"/>
          </w:tcPr>
          <w:p w14:paraId="59C18842" w14:textId="77777777" w:rsidR="006B13DA" w:rsidRDefault="006B13DA" w:rsidP="0017215F">
            <w:pPr>
              <w:spacing w:before="0"/>
              <w:jc w:val="center"/>
              <w:rPr>
                <w:i/>
                <w:sz w:val="16"/>
                <w:szCs w:val="16"/>
              </w:rPr>
            </w:pPr>
            <w:r>
              <w:rPr>
                <w:i/>
                <w:sz w:val="16"/>
                <w:szCs w:val="16"/>
              </w:rPr>
              <w:t>1</w:t>
            </w:r>
          </w:p>
        </w:tc>
        <w:tc>
          <w:tcPr>
            <w:tcW w:w="1276" w:type="dxa"/>
            <w:vAlign w:val="center"/>
          </w:tcPr>
          <w:p w14:paraId="70954356" w14:textId="77777777" w:rsidR="006B13DA" w:rsidRPr="00C344F4" w:rsidRDefault="006B13DA" w:rsidP="0017215F">
            <w:pPr>
              <w:spacing w:before="0"/>
              <w:jc w:val="left"/>
              <w:rPr>
                <w:i/>
                <w:sz w:val="16"/>
                <w:szCs w:val="16"/>
              </w:rPr>
            </w:pPr>
          </w:p>
        </w:tc>
      </w:tr>
      <w:tr w:rsidR="006B13DA" w:rsidRPr="00C344F4" w14:paraId="0477EA42" w14:textId="77777777" w:rsidTr="003D3609">
        <w:trPr>
          <w:trHeight w:val="284"/>
        </w:trPr>
        <w:tc>
          <w:tcPr>
            <w:tcW w:w="4253" w:type="dxa"/>
            <w:vAlign w:val="center"/>
          </w:tcPr>
          <w:p w14:paraId="5C2883E4" w14:textId="77777777" w:rsidR="006B13DA" w:rsidRPr="00427FFC" w:rsidRDefault="006B13DA" w:rsidP="008849B2">
            <w:pPr>
              <w:spacing w:before="0"/>
              <w:ind w:left="743"/>
              <w:jc w:val="left"/>
              <w:rPr>
                <w:i/>
                <w:sz w:val="16"/>
                <w:szCs w:val="16"/>
              </w:rPr>
            </w:pPr>
            <w:r>
              <w:rPr>
                <w:i/>
                <w:sz w:val="16"/>
                <w:szCs w:val="16"/>
              </w:rPr>
              <w:t>texto</w:t>
            </w:r>
          </w:p>
        </w:tc>
        <w:tc>
          <w:tcPr>
            <w:tcW w:w="2268" w:type="dxa"/>
            <w:vAlign w:val="center"/>
          </w:tcPr>
          <w:p w14:paraId="1958B093" w14:textId="77777777" w:rsidR="006B13DA" w:rsidRDefault="006B13DA" w:rsidP="0017215F">
            <w:pPr>
              <w:spacing w:before="0"/>
              <w:jc w:val="left"/>
              <w:rPr>
                <w:i/>
                <w:sz w:val="16"/>
                <w:szCs w:val="16"/>
              </w:rPr>
            </w:pPr>
            <w:r>
              <w:rPr>
                <w:i/>
                <w:sz w:val="16"/>
                <w:szCs w:val="16"/>
              </w:rPr>
              <w:t>String</w:t>
            </w:r>
          </w:p>
        </w:tc>
        <w:tc>
          <w:tcPr>
            <w:tcW w:w="850" w:type="dxa"/>
            <w:vAlign w:val="center"/>
          </w:tcPr>
          <w:p w14:paraId="7A7ABCB5" w14:textId="77777777" w:rsidR="006B13DA" w:rsidRDefault="006B13DA" w:rsidP="0017215F">
            <w:pPr>
              <w:spacing w:before="0"/>
              <w:jc w:val="center"/>
              <w:rPr>
                <w:i/>
                <w:sz w:val="16"/>
                <w:szCs w:val="16"/>
              </w:rPr>
            </w:pPr>
            <w:r>
              <w:rPr>
                <w:i/>
                <w:sz w:val="16"/>
                <w:szCs w:val="16"/>
              </w:rPr>
              <w:t>0</w:t>
            </w:r>
          </w:p>
        </w:tc>
        <w:tc>
          <w:tcPr>
            <w:tcW w:w="851" w:type="dxa"/>
            <w:vAlign w:val="center"/>
          </w:tcPr>
          <w:p w14:paraId="51A66CA1" w14:textId="77777777" w:rsidR="006B13DA" w:rsidRDefault="006B13DA" w:rsidP="0017215F">
            <w:pPr>
              <w:spacing w:before="0"/>
              <w:jc w:val="center"/>
              <w:rPr>
                <w:i/>
                <w:sz w:val="16"/>
                <w:szCs w:val="16"/>
              </w:rPr>
            </w:pPr>
            <w:r>
              <w:rPr>
                <w:i/>
                <w:sz w:val="16"/>
                <w:szCs w:val="16"/>
              </w:rPr>
              <w:t>1</w:t>
            </w:r>
          </w:p>
        </w:tc>
        <w:tc>
          <w:tcPr>
            <w:tcW w:w="1276" w:type="dxa"/>
            <w:vAlign w:val="center"/>
          </w:tcPr>
          <w:p w14:paraId="78A24682" w14:textId="77777777" w:rsidR="006B13DA" w:rsidRPr="00C344F4" w:rsidRDefault="006B13DA" w:rsidP="0017215F">
            <w:pPr>
              <w:spacing w:before="0"/>
              <w:jc w:val="left"/>
              <w:rPr>
                <w:i/>
                <w:sz w:val="16"/>
                <w:szCs w:val="16"/>
              </w:rPr>
            </w:pPr>
          </w:p>
        </w:tc>
      </w:tr>
      <w:tr w:rsidR="00337A4F" w:rsidRPr="00C344F4" w14:paraId="4C76BA8D" w14:textId="77777777" w:rsidTr="003D3609">
        <w:trPr>
          <w:trHeight w:val="284"/>
        </w:trPr>
        <w:tc>
          <w:tcPr>
            <w:tcW w:w="4253" w:type="dxa"/>
            <w:vAlign w:val="center"/>
          </w:tcPr>
          <w:p w14:paraId="3762B247" w14:textId="677BB6A6" w:rsidR="00337A4F" w:rsidRPr="006E1AED" w:rsidRDefault="00337A4F" w:rsidP="008849B2">
            <w:pPr>
              <w:spacing w:before="0"/>
              <w:ind w:left="459"/>
              <w:jc w:val="left"/>
              <w:rPr>
                <w:sz w:val="16"/>
                <w:szCs w:val="16"/>
              </w:rPr>
            </w:pPr>
            <w:r>
              <w:rPr>
                <w:sz w:val="16"/>
                <w:szCs w:val="16"/>
              </w:rPr>
              <w:t>FalenciasConcordatas</w:t>
            </w:r>
          </w:p>
        </w:tc>
        <w:tc>
          <w:tcPr>
            <w:tcW w:w="2268" w:type="dxa"/>
            <w:vAlign w:val="center"/>
          </w:tcPr>
          <w:p w14:paraId="605E1546" w14:textId="276A8C30" w:rsidR="00337A4F" w:rsidRDefault="000E2131" w:rsidP="0017215F">
            <w:pPr>
              <w:spacing w:before="0"/>
              <w:jc w:val="left"/>
              <w:rPr>
                <w:i/>
                <w:sz w:val="16"/>
                <w:szCs w:val="16"/>
              </w:rPr>
            </w:pPr>
            <w:r>
              <w:rPr>
                <w:i/>
                <w:sz w:val="16"/>
                <w:szCs w:val="16"/>
              </w:rPr>
              <w:t>FalenciasConcordatas</w:t>
            </w:r>
          </w:p>
        </w:tc>
        <w:tc>
          <w:tcPr>
            <w:tcW w:w="850" w:type="dxa"/>
            <w:vAlign w:val="center"/>
          </w:tcPr>
          <w:p w14:paraId="14630336" w14:textId="77777777" w:rsidR="00337A4F" w:rsidRDefault="00337A4F" w:rsidP="0017215F">
            <w:pPr>
              <w:spacing w:before="0"/>
              <w:jc w:val="center"/>
              <w:rPr>
                <w:i/>
                <w:sz w:val="16"/>
                <w:szCs w:val="16"/>
              </w:rPr>
            </w:pPr>
            <w:r>
              <w:rPr>
                <w:i/>
                <w:sz w:val="16"/>
                <w:szCs w:val="16"/>
              </w:rPr>
              <w:t>0</w:t>
            </w:r>
          </w:p>
        </w:tc>
        <w:tc>
          <w:tcPr>
            <w:tcW w:w="851" w:type="dxa"/>
            <w:vAlign w:val="center"/>
          </w:tcPr>
          <w:p w14:paraId="357EEDDC" w14:textId="77777777" w:rsidR="00337A4F" w:rsidRDefault="00337A4F" w:rsidP="0017215F">
            <w:pPr>
              <w:spacing w:before="0"/>
              <w:jc w:val="center"/>
              <w:rPr>
                <w:i/>
                <w:sz w:val="16"/>
                <w:szCs w:val="16"/>
              </w:rPr>
            </w:pPr>
            <w:r>
              <w:rPr>
                <w:i/>
                <w:sz w:val="16"/>
                <w:szCs w:val="16"/>
              </w:rPr>
              <w:t>1</w:t>
            </w:r>
          </w:p>
        </w:tc>
        <w:tc>
          <w:tcPr>
            <w:tcW w:w="1276" w:type="dxa"/>
            <w:vAlign w:val="center"/>
          </w:tcPr>
          <w:p w14:paraId="6177D016" w14:textId="77777777" w:rsidR="00337A4F" w:rsidRPr="00C344F4" w:rsidRDefault="00337A4F" w:rsidP="0017215F">
            <w:pPr>
              <w:spacing w:before="0"/>
              <w:jc w:val="left"/>
              <w:rPr>
                <w:i/>
                <w:sz w:val="16"/>
                <w:szCs w:val="16"/>
              </w:rPr>
            </w:pPr>
          </w:p>
        </w:tc>
      </w:tr>
      <w:tr w:rsidR="00337A4F" w:rsidRPr="00C344F4" w14:paraId="535D2036" w14:textId="77777777" w:rsidTr="003D3609">
        <w:trPr>
          <w:trHeight w:val="284"/>
        </w:trPr>
        <w:tc>
          <w:tcPr>
            <w:tcW w:w="4253" w:type="dxa"/>
            <w:vAlign w:val="center"/>
          </w:tcPr>
          <w:p w14:paraId="01DF95E8" w14:textId="77777777" w:rsidR="00337A4F" w:rsidRPr="00427FFC" w:rsidRDefault="00337A4F" w:rsidP="008849B2">
            <w:pPr>
              <w:spacing w:before="0"/>
              <w:ind w:left="601"/>
              <w:jc w:val="left"/>
              <w:rPr>
                <w:i/>
                <w:sz w:val="16"/>
                <w:szCs w:val="16"/>
              </w:rPr>
            </w:pPr>
            <w:r>
              <w:rPr>
                <w:i/>
                <w:sz w:val="16"/>
                <w:szCs w:val="16"/>
              </w:rPr>
              <w:t>Resumo</w:t>
            </w:r>
          </w:p>
        </w:tc>
        <w:tc>
          <w:tcPr>
            <w:tcW w:w="2268" w:type="dxa"/>
            <w:vAlign w:val="center"/>
          </w:tcPr>
          <w:p w14:paraId="7986A138" w14:textId="77777777" w:rsidR="00337A4F" w:rsidRDefault="00337A4F" w:rsidP="0017215F">
            <w:pPr>
              <w:spacing w:before="0"/>
              <w:jc w:val="left"/>
              <w:rPr>
                <w:i/>
                <w:sz w:val="16"/>
                <w:szCs w:val="16"/>
              </w:rPr>
            </w:pPr>
            <w:r>
              <w:rPr>
                <w:i/>
                <w:sz w:val="16"/>
                <w:szCs w:val="16"/>
              </w:rPr>
              <w:t>ResumoConsulta</w:t>
            </w:r>
          </w:p>
        </w:tc>
        <w:tc>
          <w:tcPr>
            <w:tcW w:w="850" w:type="dxa"/>
            <w:vAlign w:val="center"/>
          </w:tcPr>
          <w:p w14:paraId="3CE3ED8A" w14:textId="77777777" w:rsidR="00337A4F" w:rsidRDefault="00337A4F" w:rsidP="0017215F">
            <w:pPr>
              <w:spacing w:before="0"/>
              <w:jc w:val="center"/>
              <w:rPr>
                <w:i/>
                <w:sz w:val="16"/>
                <w:szCs w:val="16"/>
              </w:rPr>
            </w:pPr>
            <w:r>
              <w:rPr>
                <w:i/>
                <w:sz w:val="16"/>
                <w:szCs w:val="16"/>
              </w:rPr>
              <w:t>0</w:t>
            </w:r>
          </w:p>
        </w:tc>
        <w:tc>
          <w:tcPr>
            <w:tcW w:w="851" w:type="dxa"/>
            <w:vAlign w:val="center"/>
          </w:tcPr>
          <w:p w14:paraId="0F1C8BD8" w14:textId="77777777" w:rsidR="00337A4F" w:rsidRDefault="00337A4F" w:rsidP="0017215F">
            <w:pPr>
              <w:spacing w:before="0"/>
              <w:jc w:val="center"/>
              <w:rPr>
                <w:i/>
                <w:sz w:val="16"/>
                <w:szCs w:val="16"/>
              </w:rPr>
            </w:pPr>
            <w:r>
              <w:rPr>
                <w:i/>
                <w:sz w:val="16"/>
                <w:szCs w:val="16"/>
              </w:rPr>
              <w:t>1</w:t>
            </w:r>
          </w:p>
        </w:tc>
        <w:tc>
          <w:tcPr>
            <w:tcW w:w="1276" w:type="dxa"/>
            <w:vAlign w:val="center"/>
          </w:tcPr>
          <w:p w14:paraId="552DA699" w14:textId="77777777" w:rsidR="00337A4F" w:rsidRPr="00C344F4" w:rsidRDefault="00337A4F" w:rsidP="0017215F">
            <w:pPr>
              <w:spacing w:before="0"/>
              <w:jc w:val="left"/>
              <w:rPr>
                <w:i/>
                <w:sz w:val="16"/>
                <w:szCs w:val="16"/>
              </w:rPr>
            </w:pPr>
          </w:p>
        </w:tc>
      </w:tr>
      <w:tr w:rsidR="00337A4F" w:rsidRPr="00C344F4" w14:paraId="5E19F608" w14:textId="77777777" w:rsidTr="003D3609">
        <w:trPr>
          <w:trHeight w:val="284"/>
        </w:trPr>
        <w:tc>
          <w:tcPr>
            <w:tcW w:w="4253" w:type="dxa"/>
            <w:vAlign w:val="center"/>
          </w:tcPr>
          <w:p w14:paraId="36A98F49" w14:textId="77777777" w:rsidR="00337A4F" w:rsidRDefault="00337A4F" w:rsidP="008849B2">
            <w:pPr>
              <w:spacing w:before="0"/>
              <w:ind w:left="743"/>
              <w:jc w:val="left"/>
              <w:rPr>
                <w:i/>
                <w:sz w:val="16"/>
                <w:szCs w:val="16"/>
              </w:rPr>
            </w:pPr>
            <w:r>
              <w:rPr>
                <w:i/>
                <w:sz w:val="16"/>
                <w:szCs w:val="16"/>
              </w:rPr>
              <w:t>dataInicio</w:t>
            </w:r>
          </w:p>
        </w:tc>
        <w:tc>
          <w:tcPr>
            <w:tcW w:w="2268" w:type="dxa"/>
            <w:vAlign w:val="center"/>
          </w:tcPr>
          <w:p w14:paraId="21EAAAEE" w14:textId="77777777" w:rsidR="00337A4F" w:rsidRDefault="00337A4F" w:rsidP="0017215F">
            <w:pPr>
              <w:spacing w:before="0"/>
              <w:jc w:val="left"/>
              <w:rPr>
                <w:i/>
                <w:sz w:val="16"/>
                <w:szCs w:val="16"/>
              </w:rPr>
            </w:pPr>
            <w:r>
              <w:rPr>
                <w:i/>
                <w:sz w:val="16"/>
                <w:szCs w:val="16"/>
              </w:rPr>
              <w:t>Date</w:t>
            </w:r>
          </w:p>
        </w:tc>
        <w:tc>
          <w:tcPr>
            <w:tcW w:w="850" w:type="dxa"/>
            <w:vAlign w:val="center"/>
          </w:tcPr>
          <w:p w14:paraId="42AC23E8" w14:textId="77777777" w:rsidR="00337A4F" w:rsidRDefault="00337A4F" w:rsidP="0017215F">
            <w:pPr>
              <w:spacing w:before="0"/>
              <w:jc w:val="center"/>
              <w:rPr>
                <w:i/>
                <w:sz w:val="16"/>
                <w:szCs w:val="16"/>
              </w:rPr>
            </w:pPr>
            <w:r>
              <w:rPr>
                <w:i/>
                <w:sz w:val="16"/>
                <w:szCs w:val="16"/>
              </w:rPr>
              <w:t>0</w:t>
            </w:r>
          </w:p>
        </w:tc>
        <w:tc>
          <w:tcPr>
            <w:tcW w:w="851" w:type="dxa"/>
            <w:vAlign w:val="center"/>
          </w:tcPr>
          <w:p w14:paraId="60EA6501" w14:textId="77777777" w:rsidR="00337A4F" w:rsidRDefault="00337A4F" w:rsidP="0017215F">
            <w:pPr>
              <w:spacing w:before="0"/>
              <w:jc w:val="center"/>
              <w:rPr>
                <w:i/>
                <w:sz w:val="16"/>
                <w:szCs w:val="16"/>
              </w:rPr>
            </w:pPr>
            <w:r>
              <w:rPr>
                <w:i/>
                <w:sz w:val="16"/>
                <w:szCs w:val="16"/>
              </w:rPr>
              <w:t>1</w:t>
            </w:r>
          </w:p>
        </w:tc>
        <w:tc>
          <w:tcPr>
            <w:tcW w:w="1276" w:type="dxa"/>
            <w:vAlign w:val="center"/>
          </w:tcPr>
          <w:p w14:paraId="1B31BC85" w14:textId="77777777" w:rsidR="00337A4F" w:rsidRPr="00C344F4" w:rsidRDefault="00337A4F" w:rsidP="0017215F">
            <w:pPr>
              <w:spacing w:before="0"/>
              <w:jc w:val="left"/>
              <w:rPr>
                <w:i/>
                <w:sz w:val="16"/>
                <w:szCs w:val="16"/>
              </w:rPr>
            </w:pPr>
          </w:p>
        </w:tc>
      </w:tr>
      <w:tr w:rsidR="00337A4F" w:rsidRPr="00C344F4" w14:paraId="1EF1C210" w14:textId="77777777" w:rsidTr="003D3609">
        <w:trPr>
          <w:trHeight w:val="284"/>
        </w:trPr>
        <w:tc>
          <w:tcPr>
            <w:tcW w:w="4253" w:type="dxa"/>
            <w:vAlign w:val="center"/>
          </w:tcPr>
          <w:p w14:paraId="25008832" w14:textId="77777777" w:rsidR="00337A4F" w:rsidRDefault="00337A4F" w:rsidP="008849B2">
            <w:pPr>
              <w:spacing w:before="0"/>
              <w:ind w:left="743"/>
              <w:jc w:val="left"/>
              <w:rPr>
                <w:i/>
                <w:sz w:val="16"/>
                <w:szCs w:val="16"/>
              </w:rPr>
            </w:pPr>
            <w:r>
              <w:rPr>
                <w:i/>
                <w:sz w:val="16"/>
                <w:szCs w:val="16"/>
              </w:rPr>
              <w:t>dataFim</w:t>
            </w:r>
          </w:p>
        </w:tc>
        <w:tc>
          <w:tcPr>
            <w:tcW w:w="2268" w:type="dxa"/>
            <w:vAlign w:val="center"/>
          </w:tcPr>
          <w:p w14:paraId="2075A03C" w14:textId="77777777" w:rsidR="00337A4F" w:rsidRDefault="00337A4F" w:rsidP="0017215F">
            <w:pPr>
              <w:spacing w:before="0"/>
              <w:jc w:val="left"/>
              <w:rPr>
                <w:i/>
                <w:sz w:val="16"/>
                <w:szCs w:val="16"/>
              </w:rPr>
            </w:pPr>
            <w:r>
              <w:rPr>
                <w:i/>
                <w:sz w:val="16"/>
                <w:szCs w:val="16"/>
              </w:rPr>
              <w:t>Date</w:t>
            </w:r>
          </w:p>
        </w:tc>
        <w:tc>
          <w:tcPr>
            <w:tcW w:w="850" w:type="dxa"/>
            <w:vAlign w:val="center"/>
          </w:tcPr>
          <w:p w14:paraId="5B90EEDE" w14:textId="77777777" w:rsidR="00337A4F" w:rsidRDefault="00337A4F" w:rsidP="0017215F">
            <w:pPr>
              <w:spacing w:before="0"/>
              <w:jc w:val="center"/>
              <w:rPr>
                <w:i/>
                <w:sz w:val="16"/>
                <w:szCs w:val="16"/>
              </w:rPr>
            </w:pPr>
            <w:r>
              <w:rPr>
                <w:i/>
                <w:sz w:val="16"/>
                <w:szCs w:val="16"/>
              </w:rPr>
              <w:t>0</w:t>
            </w:r>
          </w:p>
        </w:tc>
        <w:tc>
          <w:tcPr>
            <w:tcW w:w="851" w:type="dxa"/>
            <w:vAlign w:val="center"/>
          </w:tcPr>
          <w:p w14:paraId="6228A904" w14:textId="77777777" w:rsidR="00337A4F" w:rsidRDefault="00337A4F" w:rsidP="0017215F">
            <w:pPr>
              <w:spacing w:before="0"/>
              <w:jc w:val="center"/>
              <w:rPr>
                <w:i/>
                <w:sz w:val="16"/>
                <w:szCs w:val="16"/>
              </w:rPr>
            </w:pPr>
            <w:r>
              <w:rPr>
                <w:i/>
                <w:sz w:val="16"/>
                <w:szCs w:val="16"/>
              </w:rPr>
              <w:t>1</w:t>
            </w:r>
          </w:p>
        </w:tc>
        <w:tc>
          <w:tcPr>
            <w:tcW w:w="1276" w:type="dxa"/>
            <w:vAlign w:val="center"/>
          </w:tcPr>
          <w:p w14:paraId="4CE8EDA5" w14:textId="77777777" w:rsidR="00337A4F" w:rsidRPr="00C344F4" w:rsidRDefault="00337A4F" w:rsidP="0017215F">
            <w:pPr>
              <w:spacing w:before="0"/>
              <w:jc w:val="left"/>
              <w:rPr>
                <w:i/>
                <w:sz w:val="16"/>
                <w:szCs w:val="16"/>
              </w:rPr>
            </w:pPr>
          </w:p>
        </w:tc>
      </w:tr>
      <w:tr w:rsidR="00337A4F" w:rsidRPr="00C344F4" w14:paraId="3CBC93A5" w14:textId="77777777" w:rsidTr="003D3609">
        <w:trPr>
          <w:trHeight w:val="284"/>
        </w:trPr>
        <w:tc>
          <w:tcPr>
            <w:tcW w:w="4253" w:type="dxa"/>
            <w:vAlign w:val="center"/>
          </w:tcPr>
          <w:p w14:paraId="3BAEA19A" w14:textId="77777777" w:rsidR="00337A4F" w:rsidRPr="00427FFC" w:rsidRDefault="00337A4F" w:rsidP="008849B2">
            <w:pPr>
              <w:spacing w:before="0"/>
              <w:ind w:left="743"/>
              <w:jc w:val="left"/>
              <w:rPr>
                <w:i/>
                <w:sz w:val="16"/>
                <w:szCs w:val="16"/>
              </w:rPr>
            </w:pPr>
            <w:r>
              <w:rPr>
                <w:i/>
                <w:sz w:val="16"/>
                <w:szCs w:val="16"/>
              </w:rPr>
              <w:t>numeroOcorrencias</w:t>
            </w:r>
          </w:p>
        </w:tc>
        <w:tc>
          <w:tcPr>
            <w:tcW w:w="2268" w:type="dxa"/>
            <w:vAlign w:val="center"/>
          </w:tcPr>
          <w:p w14:paraId="357A56DB" w14:textId="77777777" w:rsidR="00337A4F" w:rsidRDefault="00337A4F" w:rsidP="0017215F">
            <w:pPr>
              <w:spacing w:before="0"/>
              <w:jc w:val="left"/>
              <w:rPr>
                <w:i/>
                <w:sz w:val="16"/>
                <w:szCs w:val="16"/>
              </w:rPr>
            </w:pPr>
            <w:r>
              <w:rPr>
                <w:i/>
                <w:sz w:val="16"/>
                <w:szCs w:val="16"/>
              </w:rPr>
              <w:t>String</w:t>
            </w:r>
          </w:p>
        </w:tc>
        <w:tc>
          <w:tcPr>
            <w:tcW w:w="850" w:type="dxa"/>
            <w:vAlign w:val="center"/>
          </w:tcPr>
          <w:p w14:paraId="3162D518" w14:textId="77777777" w:rsidR="00337A4F" w:rsidRDefault="00337A4F" w:rsidP="0017215F">
            <w:pPr>
              <w:spacing w:before="0"/>
              <w:jc w:val="center"/>
              <w:rPr>
                <w:i/>
                <w:sz w:val="16"/>
                <w:szCs w:val="16"/>
              </w:rPr>
            </w:pPr>
            <w:r>
              <w:rPr>
                <w:i/>
                <w:sz w:val="16"/>
                <w:szCs w:val="16"/>
              </w:rPr>
              <w:t>0</w:t>
            </w:r>
          </w:p>
        </w:tc>
        <w:tc>
          <w:tcPr>
            <w:tcW w:w="851" w:type="dxa"/>
            <w:vAlign w:val="center"/>
          </w:tcPr>
          <w:p w14:paraId="3795C2C6" w14:textId="77777777" w:rsidR="00337A4F" w:rsidRDefault="00337A4F" w:rsidP="0017215F">
            <w:pPr>
              <w:spacing w:before="0"/>
              <w:jc w:val="center"/>
              <w:rPr>
                <w:i/>
                <w:sz w:val="16"/>
                <w:szCs w:val="16"/>
              </w:rPr>
            </w:pPr>
            <w:r>
              <w:rPr>
                <w:i/>
                <w:sz w:val="16"/>
                <w:szCs w:val="16"/>
              </w:rPr>
              <w:t>1</w:t>
            </w:r>
          </w:p>
        </w:tc>
        <w:tc>
          <w:tcPr>
            <w:tcW w:w="1276" w:type="dxa"/>
            <w:vAlign w:val="center"/>
          </w:tcPr>
          <w:p w14:paraId="075E0398" w14:textId="77777777" w:rsidR="00337A4F" w:rsidRPr="00C344F4" w:rsidRDefault="00337A4F" w:rsidP="0017215F">
            <w:pPr>
              <w:spacing w:before="0"/>
              <w:jc w:val="left"/>
              <w:rPr>
                <w:i/>
                <w:sz w:val="16"/>
                <w:szCs w:val="16"/>
              </w:rPr>
            </w:pPr>
          </w:p>
        </w:tc>
      </w:tr>
      <w:tr w:rsidR="00337A4F" w:rsidRPr="00C344F4" w14:paraId="5A3366A5" w14:textId="77777777" w:rsidTr="003D3609">
        <w:trPr>
          <w:trHeight w:val="284"/>
        </w:trPr>
        <w:tc>
          <w:tcPr>
            <w:tcW w:w="4253" w:type="dxa"/>
            <w:vAlign w:val="center"/>
          </w:tcPr>
          <w:p w14:paraId="2978E7FA" w14:textId="77777777" w:rsidR="00337A4F" w:rsidRPr="00427FFC" w:rsidRDefault="00337A4F" w:rsidP="008849B2">
            <w:pPr>
              <w:spacing w:before="0"/>
              <w:ind w:left="743"/>
              <w:jc w:val="left"/>
              <w:rPr>
                <w:i/>
                <w:sz w:val="16"/>
                <w:szCs w:val="16"/>
              </w:rPr>
            </w:pPr>
            <w:r>
              <w:rPr>
                <w:i/>
                <w:sz w:val="16"/>
                <w:szCs w:val="16"/>
              </w:rPr>
              <w:t>valorTotal/valor</w:t>
            </w:r>
          </w:p>
        </w:tc>
        <w:tc>
          <w:tcPr>
            <w:tcW w:w="2268" w:type="dxa"/>
            <w:vAlign w:val="center"/>
          </w:tcPr>
          <w:p w14:paraId="1E681CCB" w14:textId="77777777" w:rsidR="00337A4F" w:rsidRDefault="00337A4F" w:rsidP="0017215F">
            <w:pPr>
              <w:spacing w:before="0"/>
              <w:jc w:val="left"/>
              <w:rPr>
                <w:i/>
                <w:sz w:val="16"/>
                <w:szCs w:val="16"/>
              </w:rPr>
            </w:pPr>
            <w:r>
              <w:rPr>
                <w:i/>
                <w:sz w:val="16"/>
                <w:szCs w:val="16"/>
              </w:rPr>
              <w:t>Decimal</w:t>
            </w:r>
          </w:p>
        </w:tc>
        <w:tc>
          <w:tcPr>
            <w:tcW w:w="850" w:type="dxa"/>
            <w:vAlign w:val="center"/>
          </w:tcPr>
          <w:p w14:paraId="1B25495A" w14:textId="77777777" w:rsidR="00337A4F" w:rsidRDefault="00337A4F" w:rsidP="0017215F">
            <w:pPr>
              <w:spacing w:before="0"/>
              <w:jc w:val="center"/>
              <w:rPr>
                <w:i/>
                <w:sz w:val="16"/>
                <w:szCs w:val="16"/>
              </w:rPr>
            </w:pPr>
            <w:r>
              <w:rPr>
                <w:i/>
                <w:sz w:val="16"/>
                <w:szCs w:val="16"/>
              </w:rPr>
              <w:t>0</w:t>
            </w:r>
          </w:p>
        </w:tc>
        <w:tc>
          <w:tcPr>
            <w:tcW w:w="851" w:type="dxa"/>
            <w:vAlign w:val="center"/>
          </w:tcPr>
          <w:p w14:paraId="007BBE9E" w14:textId="77777777" w:rsidR="00337A4F" w:rsidRDefault="00337A4F" w:rsidP="0017215F">
            <w:pPr>
              <w:spacing w:before="0"/>
              <w:jc w:val="center"/>
              <w:rPr>
                <w:i/>
                <w:sz w:val="16"/>
                <w:szCs w:val="16"/>
              </w:rPr>
            </w:pPr>
            <w:r>
              <w:rPr>
                <w:i/>
                <w:sz w:val="16"/>
                <w:szCs w:val="16"/>
              </w:rPr>
              <w:t>1</w:t>
            </w:r>
          </w:p>
        </w:tc>
        <w:tc>
          <w:tcPr>
            <w:tcW w:w="1276" w:type="dxa"/>
            <w:vAlign w:val="center"/>
          </w:tcPr>
          <w:p w14:paraId="264C5A5D" w14:textId="77777777" w:rsidR="00337A4F" w:rsidRPr="00C344F4" w:rsidRDefault="00337A4F" w:rsidP="0017215F">
            <w:pPr>
              <w:spacing w:before="0"/>
              <w:jc w:val="left"/>
              <w:rPr>
                <w:i/>
                <w:sz w:val="16"/>
                <w:szCs w:val="16"/>
              </w:rPr>
            </w:pPr>
          </w:p>
        </w:tc>
      </w:tr>
      <w:tr w:rsidR="00337A4F" w:rsidRPr="00C344F4" w14:paraId="155CBF23" w14:textId="77777777" w:rsidTr="003D3609">
        <w:trPr>
          <w:trHeight w:val="284"/>
        </w:trPr>
        <w:tc>
          <w:tcPr>
            <w:tcW w:w="4253" w:type="dxa"/>
            <w:vAlign w:val="center"/>
          </w:tcPr>
          <w:p w14:paraId="00F5AA84" w14:textId="77777777" w:rsidR="00337A4F" w:rsidRDefault="00337A4F" w:rsidP="008849B2">
            <w:pPr>
              <w:spacing w:before="0"/>
              <w:ind w:left="743"/>
              <w:jc w:val="left"/>
              <w:rPr>
                <w:i/>
                <w:sz w:val="16"/>
                <w:szCs w:val="16"/>
              </w:rPr>
            </w:pPr>
            <w:r>
              <w:rPr>
                <w:i/>
                <w:sz w:val="16"/>
                <w:szCs w:val="16"/>
              </w:rPr>
              <w:t>valorTotal/moeda/codigo</w:t>
            </w:r>
          </w:p>
        </w:tc>
        <w:tc>
          <w:tcPr>
            <w:tcW w:w="2268" w:type="dxa"/>
            <w:vAlign w:val="center"/>
          </w:tcPr>
          <w:p w14:paraId="6B9B2839" w14:textId="77777777" w:rsidR="00337A4F" w:rsidRDefault="00337A4F" w:rsidP="0017215F">
            <w:pPr>
              <w:spacing w:before="0"/>
              <w:jc w:val="left"/>
              <w:rPr>
                <w:i/>
                <w:sz w:val="16"/>
                <w:szCs w:val="16"/>
              </w:rPr>
            </w:pPr>
            <w:r>
              <w:rPr>
                <w:i/>
                <w:sz w:val="16"/>
                <w:szCs w:val="16"/>
              </w:rPr>
              <w:t>String</w:t>
            </w:r>
          </w:p>
        </w:tc>
        <w:tc>
          <w:tcPr>
            <w:tcW w:w="850" w:type="dxa"/>
            <w:vAlign w:val="center"/>
          </w:tcPr>
          <w:p w14:paraId="3A62FB3C" w14:textId="77777777" w:rsidR="00337A4F" w:rsidRDefault="00337A4F" w:rsidP="0017215F">
            <w:pPr>
              <w:spacing w:before="0"/>
              <w:jc w:val="center"/>
              <w:rPr>
                <w:i/>
                <w:sz w:val="16"/>
                <w:szCs w:val="16"/>
              </w:rPr>
            </w:pPr>
            <w:r>
              <w:rPr>
                <w:i/>
                <w:sz w:val="16"/>
                <w:szCs w:val="16"/>
              </w:rPr>
              <w:t>0</w:t>
            </w:r>
          </w:p>
        </w:tc>
        <w:tc>
          <w:tcPr>
            <w:tcW w:w="851" w:type="dxa"/>
            <w:vAlign w:val="center"/>
          </w:tcPr>
          <w:p w14:paraId="024CFACD" w14:textId="77777777" w:rsidR="00337A4F" w:rsidRDefault="00337A4F" w:rsidP="0017215F">
            <w:pPr>
              <w:spacing w:before="0"/>
              <w:jc w:val="center"/>
              <w:rPr>
                <w:i/>
                <w:sz w:val="16"/>
                <w:szCs w:val="16"/>
              </w:rPr>
            </w:pPr>
            <w:r>
              <w:rPr>
                <w:i/>
                <w:sz w:val="16"/>
                <w:szCs w:val="16"/>
              </w:rPr>
              <w:t>1</w:t>
            </w:r>
          </w:p>
        </w:tc>
        <w:tc>
          <w:tcPr>
            <w:tcW w:w="1276" w:type="dxa"/>
            <w:vAlign w:val="center"/>
          </w:tcPr>
          <w:p w14:paraId="5E3E4152" w14:textId="77777777" w:rsidR="00337A4F" w:rsidRPr="00C344F4" w:rsidRDefault="00337A4F" w:rsidP="0017215F">
            <w:pPr>
              <w:spacing w:before="0"/>
              <w:jc w:val="left"/>
              <w:rPr>
                <w:i/>
                <w:sz w:val="16"/>
                <w:szCs w:val="16"/>
              </w:rPr>
            </w:pPr>
          </w:p>
        </w:tc>
      </w:tr>
      <w:tr w:rsidR="00337A4F" w:rsidRPr="00C344F4" w14:paraId="330CE128" w14:textId="77777777" w:rsidTr="003D3609">
        <w:trPr>
          <w:trHeight w:val="284"/>
        </w:trPr>
        <w:tc>
          <w:tcPr>
            <w:tcW w:w="4253" w:type="dxa"/>
            <w:vAlign w:val="center"/>
          </w:tcPr>
          <w:p w14:paraId="221D4BC0" w14:textId="77777777" w:rsidR="00337A4F" w:rsidRDefault="00337A4F" w:rsidP="008849B2">
            <w:pPr>
              <w:spacing w:before="0"/>
              <w:ind w:left="743"/>
              <w:jc w:val="left"/>
              <w:rPr>
                <w:i/>
                <w:sz w:val="16"/>
                <w:szCs w:val="16"/>
              </w:rPr>
            </w:pPr>
            <w:r>
              <w:rPr>
                <w:i/>
                <w:sz w:val="16"/>
                <w:szCs w:val="16"/>
              </w:rPr>
              <w:t>tipoConsulta</w:t>
            </w:r>
          </w:p>
        </w:tc>
        <w:tc>
          <w:tcPr>
            <w:tcW w:w="2268" w:type="dxa"/>
            <w:vAlign w:val="center"/>
          </w:tcPr>
          <w:p w14:paraId="58EFDAC4" w14:textId="77777777" w:rsidR="00337A4F" w:rsidRDefault="00337A4F" w:rsidP="0017215F">
            <w:pPr>
              <w:spacing w:before="0"/>
              <w:jc w:val="left"/>
              <w:rPr>
                <w:i/>
                <w:sz w:val="16"/>
                <w:szCs w:val="16"/>
              </w:rPr>
            </w:pPr>
            <w:r>
              <w:rPr>
                <w:i/>
                <w:sz w:val="16"/>
                <w:szCs w:val="16"/>
              </w:rPr>
              <w:t>String</w:t>
            </w:r>
          </w:p>
        </w:tc>
        <w:tc>
          <w:tcPr>
            <w:tcW w:w="850" w:type="dxa"/>
            <w:vAlign w:val="center"/>
          </w:tcPr>
          <w:p w14:paraId="04A87F20" w14:textId="77777777" w:rsidR="00337A4F" w:rsidRDefault="00337A4F" w:rsidP="0017215F">
            <w:pPr>
              <w:spacing w:before="0"/>
              <w:jc w:val="center"/>
              <w:rPr>
                <w:i/>
                <w:sz w:val="16"/>
                <w:szCs w:val="16"/>
              </w:rPr>
            </w:pPr>
            <w:r>
              <w:rPr>
                <w:i/>
                <w:sz w:val="16"/>
                <w:szCs w:val="16"/>
              </w:rPr>
              <w:t>0</w:t>
            </w:r>
          </w:p>
        </w:tc>
        <w:tc>
          <w:tcPr>
            <w:tcW w:w="851" w:type="dxa"/>
            <w:vAlign w:val="center"/>
          </w:tcPr>
          <w:p w14:paraId="4F21B402" w14:textId="77777777" w:rsidR="00337A4F" w:rsidRDefault="00337A4F" w:rsidP="0017215F">
            <w:pPr>
              <w:spacing w:before="0"/>
              <w:jc w:val="center"/>
              <w:rPr>
                <w:i/>
                <w:sz w:val="16"/>
                <w:szCs w:val="16"/>
              </w:rPr>
            </w:pPr>
            <w:r>
              <w:rPr>
                <w:i/>
                <w:sz w:val="16"/>
                <w:szCs w:val="16"/>
              </w:rPr>
              <w:t>1</w:t>
            </w:r>
          </w:p>
        </w:tc>
        <w:tc>
          <w:tcPr>
            <w:tcW w:w="1276" w:type="dxa"/>
            <w:vAlign w:val="center"/>
          </w:tcPr>
          <w:p w14:paraId="5B039235" w14:textId="77777777" w:rsidR="00337A4F" w:rsidRPr="00C344F4" w:rsidRDefault="00337A4F" w:rsidP="0017215F">
            <w:pPr>
              <w:spacing w:before="0"/>
              <w:jc w:val="left"/>
              <w:rPr>
                <w:i/>
                <w:sz w:val="16"/>
                <w:szCs w:val="16"/>
              </w:rPr>
            </w:pPr>
          </w:p>
        </w:tc>
      </w:tr>
      <w:tr w:rsidR="00337A4F" w:rsidRPr="00C344F4" w14:paraId="52BC3075" w14:textId="77777777" w:rsidTr="003D3609">
        <w:trPr>
          <w:trHeight w:val="284"/>
        </w:trPr>
        <w:tc>
          <w:tcPr>
            <w:tcW w:w="4253" w:type="dxa"/>
            <w:vAlign w:val="center"/>
          </w:tcPr>
          <w:p w14:paraId="10269693" w14:textId="77777777" w:rsidR="00337A4F" w:rsidRDefault="00337A4F" w:rsidP="008849B2">
            <w:pPr>
              <w:spacing w:before="0"/>
              <w:ind w:left="743"/>
              <w:jc w:val="left"/>
              <w:rPr>
                <w:i/>
                <w:sz w:val="16"/>
                <w:szCs w:val="16"/>
              </w:rPr>
            </w:pPr>
            <w:r>
              <w:rPr>
                <w:i/>
                <w:sz w:val="16"/>
                <w:szCs w:val="16"/>
              </w:rPr>
              <w:t>ultimaOcorrencia/origem</w:t>
            </w:r>
          </w:p>
        </w:tc>
        <w:tc>
          <w:tcPr>
            <w:tcW w:w="2268" w:type="dxa"/>
            <w:vAlign w:val="center"/>
          </w:tcPr>
          <w:p w14:paraId="336B2D1E" w14:textId="77777777" w:rsidR="00337A4F" w:rsidRDefault="00337A4F" w:rsidP="0017215F">
            <w:pPr>
              <w:spacing w:before="0"/>
              <w:jc w:val="left"/>
              <w:rPr>
                <w:i/>
                <w:sz w:val="16"/>
                <w:szCs w:val="16"/>
              </w:rPr>
            </w:pPr>
            <w:r>
              <w:rPr>
                <w:i/>
                <w:sz w:val="16"/>
                <w:szCs w:val="16"/>
              </w:rPr>
              <w:t>String</w:t>
            </w:r>
          </w:p>
        </w:tc>
        <w:tc>
          <w:tcPr>
            <w:tcW w:w="850" w:type="dxa"/>
            <w:vAlign w:val="center"/>
          </w:tcPr>
          <w:p w14:paraId="31AE95B7" w14:textId="77777777" w:rsidR="00337A4F" w:rsidRDefault="00337A4F" w:rsidP="0017215F">
            <w:pPr>
              <w:spacing w:before="0"/>
              <w:jc w:val="center"/>
              <w:rPr>
                <w:i/>
                <w:sz w:val="16"/>
                <w:szCs w:val="16"/>
              </w:rPr>
            </w:pPr>
            <w:r>
              <w:rPr>
                <w:i/>
                <w:sz w:val="16"/>
                <w:szCs w:val="16"/>
              </w:rPr>
              <w:t>0</w:t>
            </w:r>
          </w:p>
        </w:tc>
        <w:tc>
          <w:tcPr>
            <w:tcW w:w="851" w:type="dxa"/>
            <w:vAlign w:val="center"/>
          </w:tcPr>
          <w:p w14:paraId="11B261B4" w14:textId="77777777" w:rsidR="00337A4F" w:rsidRDefault="00337A4F" w:rsidP="0017215F">
            <w:pPr>
              <w:spacing w:before="0"/>
              <w:jc w:val="center"/>
              <w:rPr>
                <w:i/>
                <w:sz w:val="16"/>
                <w:szCs w:val="16"/>
              </w:rPr>
            </w:pPr>
            <w:r>
              <w:rPr>
                <w:i/>
                <w:sz w:val="16"/>
                <w:szCs w:val="16"/>
              </w:rPr>
              <w:t>1</w:t>
            </w:r>
          </w:p>
        </w:tc>
        <w:tc>
          <w:tcPr>
            <w:tcW w:w="1276" w:type="dxa"/>
            <w:vAlign w:val="center"/>
          </w:tcPr>
          <w:p w14:paraId="035AF02A" w14:textId="77777777" w:rsidR="00337A4F" w:rsidRPr="00C344F4" w:rsidRDefault="00337A4F" w:rsidP="0017215F">
            <w:pPr>
              <w:spacing w:before="0"/>
              <w:jc w:val="left"/>
              <w:rPr>
                <w:i/>
                <w:sz w:val="16"/>
                <w:szCs w:val="16"/>
              </w:rPr>
            </w:pPr>
          </w:p>
        </w:tc>
      </w:tr>
      <w:tr w:rsidR="00337A4F" w:rsidRPr="00C344F4" w14:paraId="4CB59C28" w14:textId="77777777" w:rsidTr="003D3609">
        <w:trPr>
          <w:trHeight w:val="284"/>
        </w:trPr>
        <w:tc>
          <w:tcPr>
            <w:tcW w:w="4253" w:type="dxa"/>
            <w:vAlign w:val="center"/>
          </w:tcPr>
          <w:p w14:paraId="189BD0FF" w14:textId="77777777" w:rsidR="00337A4F" w:rsidRPr="00427FFC" w:rsidRDefault="00337A4F" w:rsidP="008849B2">
            <w:pPr>
              <w:spacing w:before="0"/>
              <w:ind w:left="743"/>
              <w:jc w:val="left"/>
              <w:rPr>
                <w:i/>
                <w:sz w:val="16"/>
                <w:szCs w:val="16"/>
              </w:rPr>
            </w:pPr>
            <w:r>
              <w:rPr>
                <w:i/>
                <w:sz w:val="16"/>
                <w:szCs w:val="16"/>
              </w:rPr>
              <w:t>ultimaOcorrencia/valor/valor</w:t>
            </w:r>
          </w:p>
        </w:tc>
        <w:tc>
          <w:tcPr>
            <w:tcW w:w="2268" w:type="dxa"/>
            <w:vAlign w:val="center"/>
          </w:tcPr>
          <w:p w14:paraId="2CAD8DF8" w14:textId="77777777" w:rsidR="00337A4F" w:rsidRDefault="00337A4F" w:rsidP="0017215F">
            <w:pPr>
              <w:spacing w:before="0"/>
              <w:jc w:val="left"/>
              <w:rPr>
                <w:i/>
                <w:sz w:val="16"/>
                <w:szCs w:val="16"/>
              </w:rPr>
            </w:pPr>
            <w:r>
              <w:rPr>
                <w:i/>
                <w:sz w:val="16"/>
                <w:szCs w:val="16"/>
              </w:rPr>
              <w:t>Decimal</w:t>
            </w:r>
          </w:p>
        </w:tc>
        <w:tc>
          <w:tcPr>
            <w:tcW w:w="850" w:type="dxa"/>
            <w:vAlign w:val="center"/>
          </w:tcPr>
          <w:p w14:paraId="192C39F0" w14:textId="77777777" w:rsidR="00337A4F" w:rsidRDefault="00337A4F" w:rsidP="0017215F">
            <w:pPr>
              <w:spacing w:before="0"/>
              <w:jc w:val="center"/>
              <w:rPr>
                <w:i/>
                <w:sz w:val="16"/>
                <w:szCs w:val="16"/>
              </w:rPr>
            </w:pPr>
            <w:r>
              <w:rPr>
                <w:i/>
                <w:sz w:val="16"/>
                <w:szCs w:val="16"/>
              </w:rPr>
              <w:t>0</w:t>
            </w:r>
          </w:p>
        </w:tc>
        <w:tc>
          <w:tcPr>
            <w:tcW w:w="851" w:type="dxa"/>
            <w:vAlign w:val="center"/>
          </w:tcPr>
          <w:p w14:paraId="50B773AB" w14:textId="77777777" w:rsidR="00337A4F" w:rsidRDefault="00337A4F" w:rsidP="0017215F">
            <w:pPr>
              <w:spacing w:before="0"/>
              <w:jc w:val="center"/>
              <w:rPr>
                <w:i/>
                <w:sz w:val="16"/>
                <w:szCs w:val="16"/>
              </w:rPr>
            </w:pPr>
            <w:r>
              <w:rPr>
                <w:i/>
                <w:sz w:val="16"/>
                <w:szCs w:val="16"/>
              </w:rPr>
              <w:t>1</w:t>
            </w:r>
          </w:p>
        </w:tc>
        <w:tc>
          <w:tcPr>
            <w:tcW w:w="1276" w:type="dxa"/>
            <w:vAlign w:val="center"/>
          </w:tcPr>
          <w:p w14:paraId="28DD4BE7" w14:textId="77777777" w:rsidR="00337A4F" w:rsidRPr="00C344F4" w:rsidRDefault="00337A4F" w:rsidP="0017215F">
            <w:pPr>
              <w:spacing w:before="0"/>
              <w:jc w:val="left"/>
              <w:rPr>
                <w:i/>
                <w:sz w:val="16"/>
                <w:szCs w:val="16"/>
              </w:rPr>
            </w:pPr>
          </w:p>
        </w:tc>
      </w:tr>
      <w:tr w:rsidR="00337A4F" w:rsidRPr="00C344F4" w14:paraId="1FF4F487" w14:textId="77777777" w:rsidTr="003D3609">
        <w:trPr>
          <w:trHeight w:val="284"/>
        </w:trPr>
        <w:tc>
          <w:tcPr>
            <w:tcW w:w="4253" w:type="dxa"/>
            <w:vAlign w:val="center"/>
          </w:tcPr>
          <w:p w14:paraId="6E34900E" w14:textId="735B38A9" w:rsidR="00337A4F" w:rsidRPr="00427FFC" w:rsidRDefault="00337A4F" w:rsidP="008849B2">
            <w:pPr>
              <w:spacing w:before="0"/>
              <w:ind w:left="601"/>
              <w:jc w:val="left"/>
              <w:rPr>
                <w:i/>
                <w:sz w:val="16"/>
                <w:szCs w:val="16"/>
              </w:rPr>
            </w:pPr>
            <w:r>
              <w:rPr>
                <w:i/>
                <w:sz w:val="16"/>
                <w:szCs w:val="16"/>
              </w:rPr>
              <w:t>FalenciaConcordata</w:t>
            </w:r>
          </w:p>
        </w:tc>
        <w:tc>
          <w:tcPr>
            <w:tcW w:w="2268" w:type="dxa"/>
            <w:vAlign w:val="center"/>
          </w:tcPr>
          <w:p w14:paraId="71876E02" w14:textId="57A44901" w:rsidR="00337A4F" w:rsidRDefault="00337A4F" w:rsidP="0017215F">
            <w:pPr>
              <w:spacing w:before="0"/>
              <w:jc w:val="left"/>
              <w:rPr>
                <w:i/>
                <w:sz w:val="16"/>
                <w:szCs w:val="16"/>
              </w:rPr>
            </w:pPr>
            <w:r>
              <w:rPr>
                <w:i/>
                <w:sz w:val="16"/>
                <w:szCs w:val="16"/>
              </w:rPr>
              <w:t>InvercencaoJuridica</w:t>
            </w:r>
          </w:p>
        </w:tc>
        <w:tc>
          <w:tcPr>
            <w:tcW w:w="850" w:type="dxa"/>
            <w:vAlign w:val="center"/>
          </w:tcPr>
          <w:p w14:paraId="7394258E" w14:textId="77777777" w:rsidR="00337A4F" w:rsidRDefault="00337A4F" w:rsidP="0017215F">
            <w:pPr>
              <w:spacing w:before="0"/>
              <w:jc w:val="center"/>
              <w:rPr>
                <w:i/>
                <w:sz w:val="16"/>
                <w:szCs w:val="16"/>
              </w:rPr>
            </w:pPr>
            <w:r>
              <w:rPr>
                <w:i/>
                <w:sz w:val="16"/>
                <w:szCs w:val="16"/>
              </w:rPr>
              <w:t>0</w:t>
            </w:r>
          </w:p>
        </w:tc>
        <w:tc>
          <w:tcPr>
            <w:tcW w:w="851" w:type="dxa"/>
            <w:vAlign w:val="center"/>
          </w:tcPr>
          <w:p w14:paraId="1571A8E8" w14:textId="77777777" w:rsidR="00337A4F" w:rsidRDefault="00337A4F" w:rsidP="0017215F">
            <w:pPr>
              <w:spacing w:before="0"/>
              <w:jc w:val="center"/>
              <w:rPr>
                <w:i/>
                <w:sz w:val="16"/>
                <w:szCs w:val="16"/>
              </w:rPr>
            </w:pPr>
            <w:r>
              <w:rPr>
                <w:i/>
                <w:sz w:val="16"/>
                <w:szCs w:val="16"/>
              </w:rPr>
              <w:t>-1</w:t>
            </w:r>
          </w:p>
        </w:tc>
        <w:tc>
          <w:tcPr>
            <w:tcW w:w="1276" w:type="dxa"/>
            <w:vAlign w:val="center"/>
          </w:tcPr>
          <w:p w14:paraId="44698A8C" w14:textId="77777777" w:rsidR="00337A4F" w:rsidRPr="00C344F4" w:rsidRDefault="00337A4F" w:rsidP="0017215F">
            <w:pPr>
              <w:spacing w:before="0"/>
              <w:jc w:val="left"/>
              <w:rPr>
                <w:i/>
                <w:sz w:val="16"/>
                <w:szCs w:val="16"/>
              </w:rPr>
            </w:pPr>
          </w:p>
        </w:tc>
      </w:tr>
      <w:tr w:rsidR="00337A4F" w:rsidRPr="00C344F4" w14:paraId="30D5CB53" w14:textId="77777777" w:rsidTr="003D3609">
        <w:trPr>
          <w:trHeight w:val="284"/>
        </w:trPr>
        <w:tc>
          <w:tcPr>
            <w:tcW w:w="4253" w:type="dxa"/>
            <w:vAlign w:val="center"/>
          </w:tcPr>
          <w:p w14:paraId="1355A674" w14:textId="77777777" w:rsidR="00337A4F" w:rsidRPr="00427FFC" w:rsidRDefault="00337A4F" w:rsidP="008849B2">
            <w:pPr>
              <w:spacing w:before="0"/>
              <w:ind w:left="743"/>
              <w:jc w:val="left"/>
              <w:rPr>
                <w:i/>
                <w:sz w:val="16"/>
                <w:szCs w:val="16"/>
              </w:rPr>
            </w:pPr>
            <w:r>
              <w:rPr>
                <w:i/>
                <w:sz w:val="16"/>
                <w:szCs w:val="16"/>
              </w:rPr>
              <w:t>data</w:t>
            </w:r>
          </w:p>
        </w:tc>
        <w:tc>
          <w:tcPr>
            <w:tcW w:w="2268" w:type="dxa"/>
            <w:vAlign w:val="center"/>
          </w:tcPr>
          <w:p w14:paraId="57DF6796" w14:textId="77777777" w:rsidR="00337A4F" w:rsidRDefault="00337A4F" w:rsidP="0017215F">
            <w:pPr>
              <w:spacing w:before="0"/>
              <w:jc w:val="left"/>
              <w:rPr>
                <w:i/>
                <w:sz w:val="16"/>
                <w:szCs w:val="16"/>
              </w:rPr>
            </w:pPr>
            <w:r>
              <w:rPr>
                <w:i/>
                <w:sz w:val="16"/>
                <w:szCs w:val="16"/>
              </w:rPr>
              <w:t>DateTime</w:t>
            </w:r>
          </w:p>
        </w:tc>
        <w:tc>
          <w:tcPr>
            <w:tcW w:w="850" w:type="dxa"/>
            <w:vAlign w:val="center"/>
          </w:tcPr>
          <w:p w14:paraId="3095CF38" w14:textId="77777777" w:rsidR="00337A4F" w:rsidRDefault="00337A4F" w:rsidP="0017215F">
            <w:pPr>
              <w:spacing w:before="0"/>
              <w:jc w:val="center"/>
              <w:rPr>
                <w:i/>
                <w:sz w:val="16"/>
                <w:szCs w:val="16"/>
              </w:rPr>
            </w:pPr>
            <w:r>
              <w:rPr>
                <w:i/>
                <w:sz w:val="16"/>
                <w:szCs w:val="16"/>
              </w:rPr>
              <w:t>0</w:t>
            </w:r>
          </w:p>
        </w:tc>
        <w:tc>
          <w:tcPr>
            <w:tcW w:w="851" w:type="dxa"/>
            <w:vAlign w:val="center"/>
          </w:tcPr>
          <w:p w14:paraId="7E3B5621" w14:textId="77777777" w:rsidR="00337A4F" w:rsidRDefault="00337A4F" w:rsidP="0017215F">
            <w:pPr>
              <w:spacing w:before="0"/>
              <w:jc w:val="center"/>
              <w:rPr>
                <w:i/>
                <w:sz w:val="16"/>
                <w:szCs w:val="16"/>
              </w:rPr>
            </w:pPr>
            <w:r>
              <w:rPr>
                <w:i/>
                <w:sz w:val="16"/>
                <w:szCs w:val="16"/>
              </w:rPr>
              <w:t>1</w:t>
            </w:r>
          </w:p>
        </w:tc>
        <w:tc>
          <w:tcPr>
            <w:tcW w:w="1276" w:type="dxa"/>
            <w:vAlign w:val="center"/>
          </w:tcPr>
          <w:p w14:paraId="4564386F" w14:textId="77777777" w:rsidR="00337A4F" w:rsidRPr="00C344F4" w:rsidRDefault="00337A4F" w:rsidP="0017215F">
            <w:pPr>
              <w:spacing w:before="0"/>
              <w:jc w:val="left"/>
              <w:rPr>
                <w:i/>
                <w:sz w:val="16"/>
                <w:szCs w:val="16"/>
              </w:rPr>
            </w:pPr>
          </w:p>
        </w:tc>
      </w:tr>
      <w:tr w:rsidR="00BA7B31" w:rsidRPr="00C344F4" w14:paraId="23584E20" w14:textId="77777777" w:rsidTr="003D3609">
        <w:trPr>
          <w:trHeight w:val="284"/>
        </w:trPr>
        <w:tc>
          <w:tcPr>
            <w:tcW w:w="4253" w:type="dxa"/>
            <w:vAlign w:val="center"/>
          </w:tcPr>
          <w:p w14:paraId="14E5F031" w14:textId="12C77590" w:rsidR="00BA7B31" w:rsidRPr="00427FFC" w:rsidRDefault="00BA7B31" w:rsidP="008849B2">
            <w:pPr>
              <w:spacing w:before="0"/>
              <w:ind w:left="743"/>
              <w:jc w:val="left"/>
              <w:rPr>
                <w:i/>
                <w:sz w:val="16"/>
                <w:szCs w:val="16"/>
              </w:rPr>
            </w:pPr>
            <w:r>
              <w:rPr>
                <w:i/>
                <w:sz w:val="16"/>
                <w:szCs w:val="16"/>
              </w:rPr>
              <w:t>vara</w:t>
            </w:r>
          </w:p>
        </w:tc>
        <w:tc>
          <w:tcPr>
            <w:tcW w:w="2268" w:type="dxa"/>
          </w:tcPr>
          <w:p w14:paraId="543C54C0" w14:textId="14F4967C" w:rsidR="00BA7B31" w:rsidRDefault="00BA7B31" w:rsidP="0017215F">
            <w:pPr>
              <w:spacing w:before="0"/>
              <w:jc w:val="left"/>
              <w:rPr>
                <w:i/>
                <w:sz w:val="16"/>
                <w:szCs w:val="16"/>
              </w:rPr>
            </w:pPr>
            <w:r w:rsidRPr="009B411D">
              <w:rPr>
                <w:i/>
                <w:sz w:val="16"/>
                <w:szCs w:val="16"/>
              </w:rPr>
              <w:t>String</w:t>
            </w:r>
          </w:p>
        </w:tc>
        <w:tc>
          <w:tcPr>
            <w:tcW w:w="850" w:type="dxa"/>
            <w:vAlign w:val="center"/>
          </w:tcPr>
          <w:p w14:paraId="298C387F" w14:textId="77777777" w:rsidR="00BA7B31" w:rsidRDefault="00BA7B31" w:rsidP="0017215F">
            <w:pPr>
              <w:spacing w:before="0"/>
              <w:jc w:val="center"/>
              <w:rPr>
                <w:i/>
                <w:sz w:val="16"/>
                <w:szCs w:val="16"/>
              </w:rPr>
            </w:pPr>
            <w:r>
              <w:rPr>
                <w:i/>
                <w:sz w:val="16"/>
                <w:szCs w:val="16"/>
              </w:rPr>
              <w:t>0</w:t>
            </w:r>
          </w:p>
        </w:tc>
        <w:tc>
          <w:tcPr>
            <w:tcW w:w="851" w:type="dxa"/>
            <w:vAlign w:val="center"/>
          </w:tcPr>
          <w:p w14:paraId="03602573" w14:textId="77777777" w:rsidR="00BA7B31" w:rsidRDefault="00BA7B31" w:rsidP="0017215F">
            <w:pPr>
              <w:spacing w:before="0"/>
              <w:jc w:val="center"/>
              <w:rPr>
                <w:i/>
                <w:sz w:val="16"/>
                <w:szCs w:val="16"/>
              </w:rPr>
            </w:pPr>
            <w:r>
              <w:rPr>
                <w:i/>
                <w:sz w:val="16"/>
                <w:szCs w:val="16"/>
              </w:rPr>
              <w:t>1</w:t>
            </w:r>
          </w:p>
        </w:tc>
        <w:tc>
          <w:tcPr>
            <w:tcW w:w="1276" w:type="dxa"/>
            <w:vAlign w:val="center"/>
          </w:tcPr>
          <w:p w14:paraId="1A8960EE" w14:textId="77777777" w:rsidR="00BA7B31" w:rsidRPr="00C344F4" w:rsidRDefault="00BA7B31" w:rsidP="0017215F">
            <w:pPr>
              <w:spacing w:before="0"/>
              <w:jc w:val="left"/>
              <w:rPr>
                <w:i/>
                <w:sz w:val="16"/>
                <w:szCs w:val="16"/>
              </w:rPr>
            </w:pPr>
          </w:p>
        </w:tc>
      </w:tr>
      <w:tr w:rsidR="00BA7B31" w:rsidRPr="00C344F4" w14:paraId="18F6360C" w14:textId="77777777" w:rsidTr="003D3609">
        <w:trPr>
          <w:trHeight w:val="284"/>
        </w:trPr>
        <w:tc>
          <w:tcPr>
            <w:tcW w:w="4253" w:type="dxa"/>
            <w:vAlign w:val="center"/>
          </w:tcPr>
          <w:p w14:paraId="0DB9D5EE" w14:textId="5BF05357" w:rsidR="00BA7B31" w:rsidRDefault="00BA7B31" w:rsidP="008849B2">
            <w:pPr>
              <w:spacing w:before="0"/>
              <w:ind w:left="743"/>
              <w:jc w:val="left"/>
              <w:rPr>
                <w:i/>
                <w:sz w:val="16"/>
                <w:szCs w:val="16"/>
              </w:rPr>
            </w:pPr>
            <w:r>
              <w:rPr>
                <w:i/>
                <w:sz w:val="16"/>
                <w:szCs w:val="16"/>
              </w:rPr>
              <w:t>uf</w:t>
            </w:r>
          </w:p>
        </w:tc>
        <w:tc>
          <w:tcPr>
            <w:tcW w:w="2268" w:type="dxa"/>
          </w:tcPr>
          <w:p w14:paraId="2D50B6B2" w14:textId="063DC9C0" w:rsidR="00BA7B31" w:rsidRDefault="00BA7B31" w:rsidP="0017215F">
            <w:pPr>
              <w:spacing w:before="0"/>
              <w:jc w:val="left"/>
              <w:rPr>
                <w:i/>
                <w:sz w:val="16"/>
                <w:szCs w:val="16"/>
              </w:rPr>
            </w:pPr>
            <w:r w:rsidRPr="009B411D">
              <w:rPr>
                <w:i/>
                <w:sz w:val="16"/>
                <w:szCs w:val="16"/>
              </w:rPr>
              <w:t>String</w:t>
            </w:r>
          </w:p>
        </w:tc>
        <w:tc>
          <w:tcPr>
            <w:tcW w:w="850" w:type="dxa"/>
            <w:vAlign w:val="center"/>
          </w:tcPr>
          <w:p w14:paraId="0C7D9D17" w14:textId="77777777" w:rsidR="00BA7B31" w:rsidRDefault="00BA7B31" w:rsidP="0017215F">
            <w:pPr>
              <w:spacing w:before="0"/>
              <w:jc w:val="center"/>
              <w:rPr>
                <w:i/>
                <w:sz w:val="16"/>
                <w:szCs w:val="16"/>
              </w:rPr>
            </w:pPr>
            <w:r>
              <w:rPr>
                <w:i/>
                <w:sz w:val="16"/>
                <w:szCs w:val="16"/>
              </w:rPr>
              <w:t>0</w:t>
            </w:r>
          </w:p>
        </w:tc>
        <w:tc>
          <w:tcPr>
            <w:tcW w:w="851" w:type="dxa"/>
            <w:vAlign w:val="center"/>
          </w:tcPr>
          <w:p w14:paraId="4A002757" w14:textId="77777777" w:rsidR="00BA7B31" w:rsidRDefault="00BA7B31" w:rsidP="0017215F">
            <w:pPr>
              <w:spacing w:before="0"/>
              <w:jc w:val="center"/>
              <w:rPr>
                <w:i/>
                <w:sz w:val="16"/>
                <w:szCs w:val="16"/>
              </w:rPr>
            </w:pPr>
            <w:r>
              <w:rPr>
                <w:i/>
                <w:sz w:val="16"/>
                <w:szCs w:val="16"/>
              </w:rPr>
              <w:t>1</w:t>
            </w:r>
          </w:p>
        </w:tc>
        <w:tc>
          <w:tcPr>
            <w:tcW w:w="1276" w:type="dxa"/>
            <w:vAlign w:val="center"/>
          </w:tcPr>
          <w:p w14:paraId="02F1FFFD" w14:textId="77777777" w:rsidR="00BA7B31" w:rsidRPr="00C344F4" w:rsidRDefault="00BA7B31" w:rsidP="0017215F">
            <w:pPr>
              <w:spacing w:before="0"/>
              <w:jc w:val="left"/>
              <w:rPr>
                <w:i/>
                <w:sz w:val="16"/>
                <w:szCs w:val="16"/>
              </w:rPr>
            </w:pPr>
          </w:p>
        </w:tc>
      </w:tr>
      <w:tr w:rsidR="00BA7B31" w:rsidRPr="00C344F4" w14:paraId="522A5504" w14:textId="77777777" w:rsidTr="003D3609">
        <w:trPr>
          <w:trHeight w:val="284"/>
        </w:trPr>
        <w:tc>
          <w:tcPr>
            <w:tcW w:w="4253" w:type="dxa"/>
            <w:vAlign w:val="center"/>
          </w:tcPr>
          <w:p w14:paraId="48C24BFD" w14:textId="3D0C5963" w:rsidR="00BA7B31" w:rsidRDefault="00BA7B31" w:rsidP="008849B2">
            <w:pPr>
              <w:spacing w:before="0"/>
              <w:ind w:left="743"/>
              <w:jc w:val="left"/>
              <w:rPr>
                <w:i/>
                <w:sz w:val="16"/>
                <w:szCs w:val="16"/>
              </w:rPr>
            </w:pPr>
            <w:r>
              <w:rPr>
                <w:i/>
                <w:sz w:val="16"/>
                <w:szCs w:val="16"/>
              </w:rPr>
              <w:t>praca</w:t>
            </w:r>
          </w:p>
        </w:tc>
        <w:tc>
          <w:tcPr>
            <w:tcW w:w="2268" w:type="dxa"/>
          </w:tcPr>
          <w:p w14:paraId="60E9FA1F" w14:textId="0B716ECB" w:rsidR="00BA7B31" w:rsidRDefault="00BA7B31" w:rsidP="0017215F">
            <w:pPr>
              <w:spacing w:before="0"/>
              <w:jc w:val="left"/>
              <w:rPr>
                <w:i/>
                <w:sz w:val="16"/>
                <w:szCs w:val="16"/>
              </w:rPr>
            </w:pPr>
            <w:r w:rsidRPr="009B411D">
              <w:rPr>
                <w:i/>
                <w:sz w:val="16"/>
                <w:szCs w:val="16"/>
              </w:rPr>
              <w:t>String</w:t>
            </w:r>
          </w:p>
        </w:tc>
        <w:tc>
          <w:tcPr>
            <w:tcW w:w="850" w:type="dxa"/>
            <w:vAlign w:val="center"/>
          </w:tcPr>
          <w:p w14:paraId="0B2D6449" w14:textId="18DC6BCA" w:rsidR="00BA7B31" w:rsidRDefault="00BA7B31" w:rsidP="0017215F">
            <w:pPr>
              <w:spacing w:before="0"/>
              <w:jc w:val="center"/>
              <w:rPr>
                <w:i/>
                <w:sz w:val="16"/>
                <w:szCs w:val="16"/>
              </w:rPr>
            </w:pPr>
            <w:r>
              <w:rPr>
                <w:i/>
                <w:sz w:val="16"/>
                <w:szCs w:val="16"/>
              </w:rPr>
              <w:t>0</w:t>
            </w:r>
          </w:p>
        </w:tc>
        <w:tc>
          <w:tcPr>
            <w:tcW w:w="851" w:type="dxa"/>
            <w:vAlign w:val="center"/>
          </w:tcPr>
          <w:p w14:paraId="676D0302" w14:textId="5B1FF41B" w:rsidR="00BA7B31" w:rsidRDefault="00BA7B31" w:rsidP="0017215F">
            <w:pPr>
              <w:spacing w:before="0"/>
              <w:jc w:val="center"/>
              <w:rPr>
                <w:i/>
                <w:sz w:val="16"/>
                <w:szCs w:val="16"/>
              </w:rPr>
            </w:pPr>
            <w:r>
              <w:rPr>
                <w:i/>
                <w:sz w:val="16"/>
                <w:szCs w:val="16"/>
              </w:rPr>
              <w:t>1</w:t>
            </w:r>
          </w:p>
        </w:tc>
        <w:tc>
          <w:tcPr>
            <w:tcW w:w="1276" w:type="dxa"/>
            <w:vAlign w:val="center"/>
          </w:tcPr>
          <w:p w14:paraId="5C19504C" w14:textId="77777777" w:rsidR="00BA7B31" w:rsidRPr="00C344F4" w:rsidRDefault="00BA7B31" w:rsidP="0017215F">
            <w:pPr>
              <w:spacing w:before="0"/>
              <w:jc w:val="left"/>
              <w:rPr>
                <w:i/>
                <w:sz w:val="16"/>
                <w:szCs w:val="16"/>
              </w:rPr>
            </w:pPr>
          </w:p>
        </w:tc>
      </w:tr>
      <w:tr w:rsidR="00BA7B31" w:rsidRPr="00C344F4" w14:paraId="215172E2" w14:textId="77777777" w:rsidTr="003D3609">
        <w:trPr>
          <w:trHeight w:val="284"/>
        </w:trPr>
        <w:tc>
          <w:tcPr>
            <w:tcW w:w="4253" w:type="dxa"/>
            <w:vAlign w:val="center"/>
          </w:tcPr>
          <w:p w14:paraId="3884397D" w14:textId="04673B54" w:rsidR="00BA7B31" w:rsidRPr="00427FFC" w:rsidRDefault="00BA7B31" w:rsidP="008849B2">
            <w:pPr>
              <w:spacing w:before="0"/>
              <w:ind w:left="743"/>
              <w:jc w:val="left"/>
              <w:rPr>
                <w:i/>
                <w:sz w:val="16"/>
                <w:szCs w:val="16"/>
              </w:rPr>
            </w:pPr>
            <w:r>
              <w:rPr>
                <w:i/>
                <w:sz w:val="16"/>
                <w:szCs w:val="16"/>
              </w:rPr>
              <w:t>natureza/codigo</w:t>
            </w:r>
          </w:p>
        </w:tc>
        <w:tc>
          <w:tcPr>
            <w:tcW w:w="2268" w:type="dxa"/>
          </w:tcPr>
          <w:p w14:paraId="439E33B2" w14:textId="19B42363" w:rsidR="00BA7B31" w:rsidRDefault="00BA7B31" w:rsidP="0017215F">
            <w:pPr>
              <w:spacing w:before="0"/>
              <w:jc w:val="left"/>
              <w:rPr>
                <w:i/>
                <w:sz w:val="16"/>
                <w:szCs w:val="16"/>
              </w:rPr>
            </w:pPr>
            <w:r w:rsidRPr="009B411D">
              <w:rPr>
                <w:i/>
                <w:sz w:val="16"/>
                <w:szCs w:val="16"/>
              </w:rPr>
              <w:t>String</w:t>
            </w:r>
          </w:p>
        </w:tc>
        <w:tc>
          <w:tcPr>
            <w:tcW w:w="850" w:type="dxa"/>
            <w:vAlign w:val="center"/>
          </w:tcPr>
          <w:p w14:paraId="273211DA" w14:textId="77777777" w:rsidR="00BA7B31" w:rsidRDefault="00BA7B31" w:rsidP="0017215F">
            <w:pPr>
              <w:spacing w:before="0"/>
              <w:jc w:val="center"/>
              <w:rPr>
                <w:i/>
                <w:sz w:val="16"/>
                <w:szCs w:val="16"/>
              </w:rPr>
            </w:pPr>
            <w:r>
              <w:rPr>
                <w:i/>
                <w:sz w:val="16"/>
                <w:szCs w:val="16"/>
              </w:rPr>
              <w:t>0</w:t>
            </w:r>
          </w:p>
        </w:tc>
        <w:tc>
          <w:tcPr>
            <w:tcW w:w="851" w:type="dxa"/>
            <w:vAlign w:val="center"/>
          </w:tcPr>
          <w:p w14:paraId="46E39809" w14:textId="77777777" w:rsidR="00BA7B31" w:rsidRDefault="00BA7B31" w:rsidP="0017215F">
            <w:pPr>
              <w:spacing w:before="0"/>
              <w:jc w:val="center"/>
              <w:rPr>
                <w:i/>
                <w:sz w:val="16"/>
                <w:szCs w:val="16"/>
              </w:rPr>
            </w:pPr>
            <w:r>
              <w:rPr>
                <w:i/>
                <w:sz w:val="16"/>
                <w:szCs w:val="16"/>
              </w:rPr>
              <w:t>1</w:t>
            </w:r>
          </w:p>
        </w:tc>
        <w:tc>
          <w:tcPr>
            <w:tcW w:w="1276" w:type="dxa"/>
            <w:vAlign w:val="center"/>
          </w:tcPr>
          <w:p w14:paraId="244C61D2" w14:textId="77777777" w:rsidR="00BA7B31" w:rsidRPr="00C344F4" w:rsidRDefault="00BA7B31" w:rsidP="0017215F">
            <w:pPr>
              <w:spacing w:before="0"/>
              <w:jc w:val="left"/>
              <w:rPr>
                <w:i/>
                <w:sz w:val="16"/>
                <w:szCs w:val="16"/>
              </w:rPr>
            </w:pPr>
          </w:p>
        </w:tc>
      </w:tr>
      <w:tr w:rsidR="00BA7B31" w:rsidRPr="00C344F4" w14:paraId="17AAD851" w14:textId="77777777" w:rsidTr="003D3609">
        <w:trPr>
          <w:trHeight w:val="284"/>
        </w:trPr>
        <w:tc>
          <w:tcPr>
            <w:tcW w:w="4253" w:type="dxa"/>
            <w:vAlign w:val="center"/>
          </w:tcPr>
          <w:p w14:paraId="4CB1076A" w14:textId="66FE3E12" w:rsidR="00BA7B31" w:rsidRPr="00427FFC" w:rsidRDefault="00BA7B31" w:rsidP="008849B2">
            <w:pPr>
              <w:spacing w:before="0"/>
              <w:ind w:left="743"/>
              <w:jc w:val="left"/>
              <w:rPr>
                <w:i/>
                <w:sz w:val="16"/>
                <w:szCs w:val="16"/>
              </w:rPr>
            </w:pPr>
            <w:r>
              <w:rPr>
                <w:i/>
                <w:sz w:val="16"/>
                <w:szCs w:val="16"/>
              </w:rPr>
              <w:t>natureza/descricao</w:t>
            </w:r>
          </w:p>
        </w:tc>
        <w:tc>
          <w:tcPr>
            <w:tcW w:w="2268" w:type="dxa"/>
          </w:tcPr>
          <w:p w14:paraId="3E765A01" w14:textId="2EBE44F0" w:rsidR="00BA7B31" w:rsidRDefault="00BA7B31" w:rsidP="0017215F">
            <w:pPr>
              <w:spacing w:before="0"/>
              <w:jc w:val="left"/>
              <w:rPr>
                <w:i/>
                <w:sz w:val="16"/>
                <w:szCs w:val="16"/>
              </w:rPr>
            </w:pPr>
            <w:r w:rsidRPr="009B411D">
              <w:rPr>
                <w:i/>
                <w:sz w:val="16"/>
                <w:szCs w:val="16"/>
              </w:rPr>
              <w:t>String</w:t>
            </w:r>
          </w:p>
        </w:tc>
        <w:tc>
          <w:tcPr>
            <w:tcW w:w="850" w:type="dxa"/>
            <w:vAlign w:val="center"/>
          </w:tcPr>
          <w:p w14:paraId="5D67B2CD" w14:textId="77777777" w:rsidR="00BA7B31" w:rsidRDefault="00BA7B31" w:rsidP="0017215F">
            <w:pPr>
              <w:spacing w:before="0"/>
              <w:jc w:val="center"/>
              <w:rPr>
                <w:i/>
                <w:sz w:val="16"/>
                <w:szCs w:val="16"/>
              </w:rPr>
            </w:pPr>
            <w:r>
              <w:rPr>
                <w:i/>
                <w:sz w:val="16"/>
                <w:szCs w:val="16"/>
              </w:rPr>
              <w:t>0</w:t>
            </w:r>
          </w:p>
        </w:tc>
        <w:tc>
          <w:tcPr>
            <w:tcW w:w="851" w:type="dxa"/>
            <w:vAlign w:val="center"/>
          </w:tcPr>
          <w:p w14:paraId="6E434586" w14:textId="77777777" w:rsidR="00BA7B31" w:rsidRDefault="00BA7B31" w:rsidP="0017215F">
            <w:pPr>
              <w:spacing w:before="0"/>
              <w:jc w:val="center"/>
              <w:rPr>
                <w:i/>
                <w:sz w:val="16"/>
                <w:szCs w:val="16"/>
              </w:rPr>
            </w:pPr>
            <w:r>
              <w:rPr>
                <w:i/>
                <w:sz w:val="16"/>
                <w:szCs w:val="16"/>
              </w:rPr>
              <w:t>1</w:t>
            </w:r>
          </w:p>
        </w:tc>
        <w:tc>
          <w:tcPr>
            <w:tcW w:w="1276" w:type="dxa"/>
            <w:vAlign w:val="center"/>
          </w:tcPr>
          <w:p w14:paraId="25CF2AD4" w14:textId="77777777" w:rsidR="00BA7B31" w:rsidRPr="00C344F4" w:rsidRDefault="00BA7B31" w:rsidP="0017215F">
            <w:pPr>
              <w:spacing w:before="0"/>
              <w:jc w:val="left"/>
              <w:rPr>
                <w:i/>
                <w:sz w:val="16"/>
                <w:szCs w:val="16"/>
              </w:rPr>
            </w:pPr>
          </w:p>
        </w:tc>
      </w:tr>
      <w:tr w:rsidR="00BA7B31" w:rsidRPr="00C344F4" w14:paraId="5C30D452" w14:textId="77777777" w:rsidTr="003D3609">
        <w:trPr>
          <w:trHeight w:val="284"/>
        </w:trPr>
        <w:tc>
          <w:tcPr>
            <w:tcW w:w="4253" w:type="dxa"/>
            <w:vAlign w:val="center"/>
          </w:tcPr>
          <w:p w14:paraId="103951FA" w14:textId="23086564" w:rsidR="00BA7B31" w:rsidRPr="00427FFC" w:rsidRDefault="00BA7B31" w:rsidP="008849B2">
            <w:pPr>
              <w:spacing w:before="0"/>
              <w:ind w:left="743"/>
              <w:jc w:val="left"/>
              <w:rPr>
                <w:i/>
                <w:sz w:val="16"/>
                <w:szCs w:val="16"/>
              </w:rPr>
            </w:pPr>
            <w:r>
              <w:rPr>
                <w:i/>
                <w:sz w:val="16"/>
                <w:szCs w:val="16"/>
              </w:rPr>
              <w:t>origem</w:t>
            </w:r>
          </w:p>
        </w:tc>
        <w:tc>
          <w:tcPr>
            <w:tcW w:w="2268" w:type="dxa"/>
          </w:tcPr>
          <w:p w14:paraId="020AA04B" w14:textId="546778F6" w:rsidR="00BA7B31" w:rsidRDefault="00BA7B31" w:rsidP="0017215F">
            <w:pPr>
              <w:spacing w:before="0"/>
              <w:jc w:val="left"/>
              <w:rPr>
                <w:i/>
                <w:sz w:val="16"/>
                <w:szCs w:val="16"/>
              </w:rPr>
            </w:pPr>
            <w:r w:rsidRPr="009B411D">
              <w:rPr>
                <w:i/>
                <w:sz w:val="16"/>
                <w:szCs w:val="16"/>
              </w:rPr>
              <w:t>String</w:t>
            </w:r>
          </w:p>
        </w:tc>
        <w:tc>
          <w:tcPr>
            <w:tcW w:w="850" w:type="dxa"/>
            <w:vAlign w:val="center"/>
          </w:tcPr>
          <w:p w14:paraId="6CB400C2" w14:textId="77777777" w:rsidR="00BA7B31" w:rsidRDefault="00BA7B31" w:rsidP="0017215F">
            <w:pPr>
              <w:spacing w:before="0"/>
              <w:jc w:val="center"/>
              <w:rPr>
                <w:i/>
                <w:sz w:val="16"/>
                <w:szCs w:val="16"/>
              </w:rPr>
            </w:pPr>
            <w:r>
              <w:rPr>
                <w:i/>
                <w:sz w:val="16"/>
                <w:szCs w:val="16"/>
              </w:rPr>
              <w:t>0</w:t>
            </w:r>
          </w:p>
        </w:tc>
        <w:tc>
          <w:tcPr>
            <w:tcW w:w="851" w:type="dxa"/>
            <w:vAlign w:val="center"/>
          </w:tcPr>
          <w:p w14:paraId="508E166D" w14:textId="77777777" w:rsidR="00BA7B31" w:rsidRDefault="00BA7B31" w:rsidP="0017215F">
            <w:pPr>
              <w:spacing w:before="0"/>
              <w:jc w:val="center"/>
              <w:rPr>
                <w:i/>
                <w:sz w:val="16"/>
                <w:szCs w:val="16"/>
              </w:rPr>
            </w:pPr>
            <w:r>
              <w:rPr>
                <w:i/>
                <w:sz w:val="16"/>
                <w:szCs w:val="16"/>
              </w:rPr>
              <w:t>1</w:t>
            </w:r>
          </w:p>
        </w:tc>
        <w:tc>
          <w:tcPr>
            <w:tcW w:w="1276" w:type="dxa"/>
            <w:vAlign w:val="center"/>
          </w:tcPr>
          <w:p w14:paraId="75FF3F6B" w14:textId="77777777" w:rsidR="00BA7B31" w:rsidRPr="00C344F4" w:rsidRDefault="00BA7B31" w:rsidP="0017215F">
            <w:pPr>
              <w:spacing w:before="0"/>
              <w:jc w:val="left"/>
              <w:rPr>
                <w:i/>
                <w:sz w:val="16"/>
                <w:szCs w:val="16"/>
              </w:rPr>
            </w:pPr>
          </w:p>
        </w:tc>
      </w:tr>
      <w:tr w:rsidR="00337A4F" w:rsidRPr="00C344F4" w14:paraId="5E631AF3" w14:textId="77777777" w:rsidTr="003D3609">
        <w:trPr>
          <w:trHeight w:val="284"/>
        </w:trPr>
        <w:tc>
          <w:tcPr>
            <w:tcW w:w="4253" w:type="dxa"/>
            <w:vAlign w:val="center"/>
          </w:tcPr>
          <w:p w14:paraId="584E2FB8" w14:textId="218FF729" w:rsidR="00337A4F" w:rsidRPr="00427FFC" w:rsidRDefault="00BA7B31" w:rsidP="008849B2">
            <w:pPr>
              <w:spacing w:before="0"/>
              <w:ind w:left="743"/>
              <w:jc w:val="left"/>
              <w:rPr>
                <w:i/>
                <w:sz w:val="16"/>
                <w:szCs w:val="16"/>
              </w:rPr>
            </w:pPr>
            <w:r>
              <w:rPr>
                <w:i/>
                <w:sz w:val="16"/>
                <w:szCs w:val="16"/>
              </w:rPr>
              <w:t>numeroFalencias</w:t>
            </w:r>
          </w:p>
        </w:tc>
        <w:tc>
          <w:tcPr>
            <w:tcW w:w="2268" w:type="dxa"/>
          </w:tcPr>
          <w:p w14:paraId="4A898F31" w14:textId="0122FAA4" w:rsidR="00337A4F" w:rsidRDefault="00BA7B31" w:rsidP="0017215F">
            <w:pPr>
              <w:spacing w:before="0"/>
              <w:jc w:val="left"/>
              <w:rPr>
                <w:i/>
                <w:sz w:val="16"/>
                <w:szCs w:val="16"/>
              </w:rPr>
            </w:pPr>
            <w:r>
              <w:rPr>
                <w:i/>
                <w:sz w:val="16"/>
                <w:szCs w:val="16"/>
              </w:rPr>
              <w:t>Integer</w:t>
            </w:r>
          </w:p>
        </w:tc>
        <w:tc>
          <w:tcPr>
            <w:tcW w:w="850" w:type="dxa"/>
            <w:vAlign w:val="center"/>
          </w:tcPr>
          <w:p w14:paraId="1A47337A" w14:textId="77777777" w:rsidR="00337A4F" w:rsidRDefault="00337A4F" w:rsidP="0017215F">
            <w:pPr>
              <w:spacing w:before="0"/>
              <w:jc w:val="center"/>
              <w:rPr>
                <w:i/>
                <w:sz w:val="16"/>
                <w:szCs w:val="16"/>
              </w:rPr>
            </w:pPr>
            <w:r>
              <w:rPr>
                <w:i/>
                <w:sz w:val="16"/>
                <w:szCs w:val="16"/>
              </w:rPr>
              <w:t>0</w:t>
            </w:r>
          </w:p>
        </w:tc>
        <w:tc>
          <w:tcPr>
            <w:tcW w:w="851" w:type="dxa"/>
            <w:vAlign w:val="center"/>
          </w:tcPr>
          <w:p w14:paraId="388E9FA5" w14:textId="77777777" w:rsidR="00337A4F" w:rsidRDefault="00337A4F" w:rsidP="0017215F">
            <w:pPr>
              <w:spacing w:before="0"/>
              <w:jc w:val="center"/>
              <w:rPr>
                <w:i/>
                <w:sz w:val="16"/>
                <w:szCs w:val="16"/>
              </w:rPr>
            </w:pPr>
            <w:r>
              <w:rPr>
                <w:i/>
                <w:sz w:val="16"/>
                <w:szCs w:val="16"/>
              </w:rPr>
              <w:t>1</w:t>
            </w:r>
          </w:p>
        </w:tc>
        <w:tc>
          <w:tcPr>
            <w:tcW w:w="1276" w:type="dxa"/>
            <w:vAlign w:val="center"/>
          </w:tcPr>
          <w:p w14:paraId="528F4BFD" w14:textId="77777777" w:rsidR="00337A4F" w:rsidRPr="00C344F4" w:rsidRDefault="00337A4F" w:rsidP="0017215F">
            <w:pPr>
              <w:spacing w:before="0"/>
              <w:jc w:val="left"/>
              <w:rPr>
                <w:i/>
                <w:sz w:val="16"/>
                <w:szCs w:val="16"/>
              </w:rPr>
            </w:pPr>
          </w:p>
        </w:tc>
      </w:tr>
      <w:tr w:rsidR="00337A4F" w:rsidRPr="00C344F4" w14:paraId="3F4C95E6" w14:textId="77777777" w:rsidTr="003D3609">
        <w:trPr>
          <w:trHeight w:val="284"/>
        </w:trPr>
        <w:tc>
          <w:tcPr>
            <w:tcW w:w="4253" w:type="dxa"/>
            <w:vAlign w:val="center"/>
          </w:tcPr>
          <w:p w14:paraId="212CEA69" w14:textId="77777777" w:rsidR="00337A4F" w:rsidRPr="00427FFC" w:rsidRDefault="00337A4F" w:rsidP="008849B2">
            <w:pPr>
              <w:spacing w:before="0"/>
              <w:ind w:left="601"/>
              <w:jc w:val="left"/>
              <w:rPr>
                <w:i/>
                <w:sz w:val="16"/>
                <w:szCs w:val="16"/>
              </w:rPr>
            </w:pPr>
            <w:r>
              <w:rPr>
                <w:i/>
                <w:sz w:val="16"/>
                <w:szCs w:val="16"/>
              </w:rPr>
              <w:t>Mensagem</w:t>
            </w:r>
          </w:p>
        </w:tc>
        <w:tc>
          <w:tcPr>
            <w:tcW w:w="2268" w:type="dxa"/>
            <w:vAlign w:val="center"/>
          </w:tcPr>
          <w:p w14:paraId="53297AB0" w14:textId="77777777" w:rsidR="00337A4F" w:rsidRDefault="00337A4F" w:rsidP="0017215F">
            <w:pPr>
              <w:spacing w:before="0"/>
              <w:jc w:val="left"/>
              <w:rPr>
                <w:i/>
                <w:sz w:val="16"/>
                <w:szCs w:val="16"/>
              </w:rPr>
            </w:pPr>
            <w:r>
              <w:rPr>
                <w:i/>
                <w:sz w:val="16"/>
                <w:szCs w:val="16"/>
              </w:rPr>
              <w:t>Mensagem</w:t>
            </w:r>
          </w:p>
        </w:tc>
        <w:tc>
          <w:tcPr>
            <w:tcW w:w="850" w:type="dxa"/>
            <w:vAlign w:val="center"/>
          </w:tcPr>
          <w:p w14:paraId="795482C8" w14:textId="77777777" w:rsidR="00337A4F" w:rsidRDefault="00337A4F" w:rsidP="0017215F">
            <w:pPr>
              <w:spacing w:before="0"/>
              <w:jc w:val="center"/>
              <w:rPr>
                <w:i/>
                <w:sz w:val="16"/>
                <w:szCs w:val="16"/>
              </w:rPr>
            </w:pPr>
            <w:r>
              <w:rPr>
                <w:i/>
                <w:sz w:val="16"/>
                <w:szCs w:val="16"/>
              </w:rPr>
              <w:t>0</w:t>
            </w:r>
          </w:p>
        </w:tc>
        <w:tc>
          <w:tcPr>
            <w:tcW w:w="851" w:type="dxa"/>
            <w:vAlign w:val="center"/>
          </w:tcPr>
          <w:p w14:paraId="3A2A327C" w14:textId="77777777" w:rsidR="00337A4F" w:rsidRDefault="00337A4F" w:rsidP="0017215F">
            <w:pPr>
              <w:spacing w:before="0"/>
              <w:jc w:val="center"/>
              <w:rPr>
                <w:i/>
                <w:sz w:val="16"/>
                <w:szCs w:val="16"/>
              </w:rPr>
            </w:pPr>
            <w:r>
              <w:rPr>
                <w:i/>
                <w:sz w:val="16"/>
                <w:szCs w:val="16"/>
              </w:rPr>
              <w:t>1</w:t>
            </w:r>
          </w:p>
        </w:tc>
        <w:tc>
          <w:tcPr>
            <w:tcW w:w="1276" w:type="dxa"/>
            <w:vAlign w:val="center"/>
          </w:tcPr>
          <w:p w14:paraId="7FDF9463" w14:textId="77777777" w:rsidR="00337A4F" w:rsidRPr="00C344F4" w:rsidRDefault="00337A4F" w:rsidP="0017215F">
            <w:pPr>
              <w:spacing w:before="0"/>
              <w:jc w:val="left"/>
              <w:rPr>
                <w:i/>
                <w:sz w:val="16"/>
                <w:szCs w:val="16"/>
              </w:rPr>
            </w:pPr>
          </w:p>
        </w:tc>
      </w:tr>
      <w:tr w:rsidR="00337A4F" w:rsidRPr="00C344F4" w14:paraId="23AE63DC" w14:textId="77777777" w:rsidTr="003D3609">
        <w:trPr>
          <w:trHeight w:val="284"/>
        </w:trPr>
        <w:tc>
          <w:tcPr>
            <w:tcW w:w="4253" w:type="dxa"/>
            <w:vAlign w:val="center"/>
          </w:tcPr>
          <w:p w14:paraId="781F5CD0" w14:textId="77777777" w:rsidR="00337A4F" w:rsidRPr="00427FFC" w:rsidRDefault="00337A4F" w:rsidP="008849B2">
            <w:pPr>
              <w:spacing w:before="0"/>
              <w:ind w:left="743"/>
              <w:jc w:val="left"/>
              <w:rPr>
                <w:i/>
                <w:sz w:val="16"/>
                <w:szCs w:val="16"/>
              </w:rPr>
            </w:pPr>
            <w:r>
              <w:rPr>
                <w:i/>
                <w:sz w:val="16"/>
                <w:szCs w:val="16"/>
              </w:rPr>
              <w:t>texto</w:t>
            </w:r>
          </w:p>
        </w:tc>
        <w:tc>
          <w:tcPr>
            <w:tcW w:w="2268" w:type="dxa"/>
            <w:vAlign w:val="center"/>
          </w:tcPr>
          <w:p w14:paraId="6638839B" w14:textId="77777777" w:rsidR="00337A4F" w:rsidRDefault="00337A4F" w:rsidP="0017215F">
            <w:pPr>
              <w:spacing w:before="0"/>
              <w:jc w:val="left"/>
              <w:rPr>
                <w:i/>
                <w:sz w:val="16"/>
                <w:szCs w:val="16"/>
              </w:rPr>
            </w:pPr>
            <w:r>
              <w:rPr>
                <w:i/>
                <w:sz w:val="16"/>
                <w:szCs w:val="16"/>
              </w:rPr>
              <w:t>String</w:t>
            </w:r>
          </w:p>
        </w:tc>
        <w:tc>
          <w:tcPr>
            <w:tcW w:w="850" w:type="dxa"/>
            <w:vAlign w:val="center"/>
          </w:tcPr>
          <w:p w14:paraId="211DCED1" w14:textId="77777777" w:rsidR="00337A4F" w:rsidRDefault="00337A4F" w:rsidP="0017215F">
            <w:pPr>
              <w:spacing w:before="0"/>
              <w:jc w:val="center"/>
              <w:rPr>
                <w:i/>
                <w:sz w:val="16"/>
                <w:szCs w:val="16"/>
              </w:rPr>
            </w:pPr>
            <w:r>
              <w:rPr>
                <w:i/>
                <w:sz w:val="16"/>
                <w:szCs w:val="16"/>
              </w:rPr>
              <w:t>0</w:t>
            </w:r>
          </w:p>
        </w:tc>
        <w:tc>
          <w:tcPr>
            <w:tcW w:w="851" w:type="dxa"/>
            <w:vAlign w:val="center"/>
          </w:tcPr>
          <w:p w14:paraId="0F93E4EC" w14:textId="77777777" w:rsidR="00337A4F" w:rsidRDefault="00337A4F" w:rsidP="0017215F">
            <w:pPr>
              <w:spacing w:before="0"/>
              <w:jc w:val="center"/>
              <w:rPr>
                <w:i/>
                <w:sz w:val="16"/>
                <w:szCs w:val="16"/>
              </w:rPr>
            </w:pPr>
            <w:r>
              <w:rPr>
                <w:i/>
                <w:sz w:val="16"/>
                <w:szCs w:val="16"/>
              </w:rPr>
              <w:t>1</w:t>
            </w:r>
          </w:p>
        </w:tc>
        <w:tc>
          <w:tcPr>
            <w:tcW w:w="1276" w:type="dxa"/>
            <w:vAlign w:val="center"/>
          </w:tcPr>
          <w:p w14:paraId="37C1DFAB" w14:textId="77777777" w:rsidR="00337A4F" w:rsidRPr="00C344F4" w:rsidRDefault="00337A4F" w:rsidP="0017215F">
            <w:pPr>
              <w:spacing w:before="0"/>
              <w:jc w:val="left"/>
              <w:rPr>
                <w:i/>
                <w:sz w:val="16"/>
                <w:szCs w:val="16"/>
              </w:rPr>
            </w:pPr>
          </w:p>
        </w:tc>
      </w:tr>
      <w:tr w:rsidR="009C7593" w:rsidRPr="00C344F4" w14:paraId="562DE049" w14:textId="77777777" w:rsidTr="003D3609">
        <w:trPr>
          <w:trHeight w:val="284"/>
        </w:trPr>
        <w:tc>
          <w:tcPr>
            <w:tcW w:w="4253" w:type="dxa"/>
            <w:vAlign w:val="center"/>
          </w:tcPr>
          <w:p w14:paraId="1BCE45B4" w14:textId="03EF512E" w:rsidR="009C7593" w:rsidRPr="006E1AED" w:rsidRDefault="009C7593" w:rsidP="0017215F">
            <w:pPr>
              <w:spacing w:before="0"/>
              <w:ind w:left="459"/>
              <w:jc w:val="left"/>
              <w:rPr>
                <w:sz w:val="16"/>
                <w:szCs w:val="16"/>
              </w:rPr>
            </w:pPr>
            <w:r>
              <w:rPr>
                <w:sz w:val="16"/>
                <w:szCs w:val="16"/>
              </w:rPr>
              <w:t>AcoesJudiciais</w:t>
            </w:r>
          </w:p>
        </w:tc>
        <w:tc>
          <w:tcPr>
            <w:tcW w:w="2268" w:type="dxa"/>
            <w:vAlign w:val="center"/>
          </w:tcPr>
          <w:p w14:paraId="5354BE2A" w14:textId="3D90CE67" w:rsidR="009C7593" w:rsidRDefault="000E2131" w:rsidP="0017215F">
            <w:pPr>
              <w:spacing w:before="0"/>
              <w:jc w:val="left"/>
              <w:rPr>
                <w:i/>
                <w:sz w:val="16"/>
                <w:szCs w:val="16"/>
              </w:rPr>
            </w:pPr>
            <w:r>
              <w:rPr>
                <w:i/>
                <w:sz w:val="16"/>
                <w:szCs w:val="16"/>
              </w:rPr>
              <w:t>AcoesJudiciais</w:t>
            </w:r>
          </w:p>
        </w:tc>
        <w:tc>
          <w:tcPr>
            <w:tcW w:w="850" w:type="dxa"/>
            <w:vAlign w:val="center"/>
          </w:tcPr>
          <w:p w14:paraId="75103ECD" w14:textId="77777777" w:rsidR="009C7593" w:rsidRDefault="009C7593" w:rsidP="0017215F">
            <w:pPr>
              <w:spacing w:before="0"/>
              <w:jc w:val="center"/>
              <w:rPr>
                <w:i/>
                <w:sz w:val="16"/>
                <w:szCs w:val="16"/>
              </w:rPr>
            </w:pPr>
            <w:r>
              <w:rPr>
                <w:i/>
                <w:sz w:val="16"/>
                <w:szCs w:val="16"/>
              </w:rPr>
              <w:t>0</w:t>
            </w:r>
          </w:p>
        </w:tc>
        <w:tc>
          <w:tcPr>
            <w:tcW w:w="851" w:type="dxa"/>
            <w:vAlign w:val="center"/>
          </w:tcPr>
          <w:p w14:paraId="0B462DBF" w14:textId="77777777" w:rsidR="009C7593" w:rsidRDefault="009C7593" w:rsidP="0017215F">
            <w:pPr>
              <w:spacing w:before="0"/>
              <w:jc w:val="center"/>
              <w:rPr>
                <w:i/>
                <w:sz w:val="16"/>
                <w:szCs w:val="16"/>
              </w:rPr>
            </w:pPr>
            <w:r>
              <w:rPr>
                <w:i/>
                <w:sz w:val="16"/>
                <w:szCs w:val="16"/>
              </w:rPr>
              <w:t>1</w:t>
            </w:r>
          </w:p>
        </w:tc>
        <w:tc>
          <w:tcPr>
            <w:tcW w:w="1276" w:type="dxa"/>
            <w:vAlign w:val="center"/>
          </w:tcPr>
          <w:p w14:paraId="1E55A1D3" w14:textId="77777777" w:rsidR="009C7593" w:rsidRPr="00C344F4" w:rsidRDefault="009C7593" w:rsidP="0017215F">
            <w:pPr>
              <w:spacing w:before="0"/>
              <w:jc w:val="left"/>
              <w:rPr>
                <w:i/>
                <w:sz w:val="16"/>
                <w:szCs w:val="16"/>
              </w:rPr>
            </w:pPr>
          </w:p>
        </w:tc>
      </w:tr>
      <w:tr w:rsidR="009C7593" w:rsidRPr="00C344F4" w14:paraId="504BF5D7" w14:textId="77777777" w:rsidTr="003D3609">
        <w:trPr>
          <w:trHeight w:val="284"/>
        </w:trPr>
        <w:tc>
          <w:tcPr>
            <w:tcW w:w="4253" w:type="dxa"/>
            <w:vAlign w:val="center"/>
          </w:tcPr>
          <w:p w14:paraId="3902390C" w14:textId="77777777" w:rsidR="009C7593" w:rsidRPr="00427FFC" w:rsidRDefault="009C7593" w:rsidP="0017215F">
            <w:pPr>
              <w:spacing w:before="0"/>
              <w:ind w:left="601"/>
              <w:jc w:val="left"/>
              <w:rPr>
                <w:i/>
                <w:sz w:val="16"/>
                <w:szCs w:val="16"/>
              </w:rPr>
            </w:pPr>
            <w:r>
              <w:rPr>
                <w:i/>
                <w:sz w:val="16"/>
                <w:szCs w:val="16"/>
              </w:rPr>
              <w:t>Resumo</w:t>
            </w:r>
          </w:p>
        </w:tc>
        <w:tc>
          <w:tcPr>
            <w:tcW w:w="2268" w:type="dxa"/>
            <w:vAlign w:val="center"/>
          </w:tcPr>
          <w:p w14:paraId="255343BF" w14:textId="77777777" w:rsidR="009C7593" w:rsidRDefault="009C7593" w:rsidP="0017215F">
            <w:pPr>
              <w:spacing w:before="0"/>
              <w:jc w:val="left"/>
              <w:rPr>
                <w:i/>
                <w:sz w:val="16"/>
                <w:szCs w:val="16"/>
              </w:rPr>
            </w:pPr>
            <w:r>
              <w:rPr>
                <w:i/>
                <w:sz w:val="16"/>
                <w:szCs w:val="16"/>
              </w:rPr>
              <w:t>ResumoConsulta</w:t>
            </w:r>
          </w:p>
        </w:tc>
        <w:tc>
          <w:tcPr>
            <w:tcW w:w="850" w:type="dxa"/>
            <w:vAlign w:val="center"/>
          </w:tcPr>
          <w:p w14:paraId="065ACDAF" w14:textId="77777777" w:rsidR="009C7593" w:rsidRDefault="009C7593" w:rsidP="0017215F">
            <w:pPr>
              <w:spacing w:before="0"/>
              <w:jc w:val="center"/>
              <w:rPr>
                <w:i/>
                <w:sz w:val="16"/>
                <w:szCs w:val="16"/>
              </w:rPr>
            </w:pPr>
            <w:r>
              <w:rPr>
                <w:i/>
                <w:sz w:val="16"/>
                <w:szCs w:val="16"/>
              </w:rPr>
              <w:t>0</w:t>
            </w:r>
          </w:p>
        </w:tc>
        <w:tc>
          <w:tcPr>
            <w:tcW w:w="851" w:type="dxa"/>
            <w:vAlign w:val="center"/>
          </w:tcPr>
          <w:p w14:paraId="64915723" w14:textId="77777777" w:rsidR="009C7593" w:rsidRDefault="009C7593" w:rsidP="0017215F">
            <w:pPr>
              <w:spacing w:before="0"/>
              <w:jc w:val="center"/>
              <w:rPr>
                <w:i/>
                <w:sz w:val="16"/>
                <w:szCs w:val="16"/>
              </w:rPr>
            </w:pPr>
            <w:r>
              <w:rPr>
                <w:i/>
                <w:sz w:val="16"/>
                <w:szCs w:val="16"/>
              </w:rPr>
              <w:t>1</w:t>
            </w:r>
          </w:p>
        </w:tc>
        <w:tc>
          <w:tcPr>
            <w:tcW w:w="1276" w:type="dxa"/>
            <w:vAlign w:val="center"/>
          </w:tcPr>
          <w:p w14:paraId="36C8CC22" w14:textId="77777777" w:rsidR="009C7593" w:rsidRPr="00C344F4" w:rsidRDefault="009C7593" w:rsidP="0017215F">
            <w:pPr>
              <w:spacing w:before="0"/>
              <w:jc w:val="left"/>
              <w:rPr>
                <w:i/>
                <w:sz w:val="16"/>
                <w:szCs w:val="16"/>
              </w:rPr>
            </w:pPr>
          </w:p>
        </w:tc>
      </w:tr>
      <w:tr w:rsidR="009C7593" w:rsidRPr="00C344F4" w14:paraId="78E548D4" w14:textId="77777777" w:rsidTr="003D3609">
        <w:trPr>
          <w:trHeight w:val="284"/>
        </w:trPr>
        <w:tc>
          <w:tcPr>
            <w:tcW w:w="4253" w:type="dxa"/>
            <w:vAlign w:val="center"/>
          </w:tcPr>
          <w:p w14:paraId="0D230982" w14:textId="77777777" w:rsidR="009C7593" w:rsidRDefault="009C7593" w:rsidP="0017215F">
            <w:pPr>
              <w:spacing w:before="0"/>
              <w:ind w:left="743"/>
              <w:jc w:val="left"/>
              <w:rPr>
                <w:i/>
                <w:sz w:val="16"/>
                <w:szCs w:val="16"/>
              </w:rPr>
            </w:pPr>
            <w:r>
              <w:rPr>
                <w:i/>
                <w:sz w:val="16"/>
                <w:szCs w:val="16"/>
              </w:rPr>
              <w:t>dataInicio</w:t>
            </w:r>
          </w:p>
        </w:tc>
        <w:tc>
          <w:tcPr>
            <w:tcW w:w="2268" w:type="dxa"/>
            <w:vAlign w:val="center"/>
          </w:tcPr>
          <w:p w14:paraId="14306FE2" w14:textId="77777777" w:rsidR="009C7593" w:rsidRDefault="009C7593" w:rsidP="0017215F">
            <w:pPr>
              <w:spacing w:before="0"/>
              <w:jc w:val="left"/>
              <w:rPr>
                <w:i/>
                <w:sz w:val="16"/>
                <w:szCs w:val="16"/>
              </w:rPr>
            </w:pPr>
            <w:r>
              <w:rPr>
                <w:i/>
                <w:sz w:val="16"/>
                <w:szCs w:val="16"/>
              </w:rPr>
              <w:t>Date</w:t>
            </w:r>
          </w:p>
        </w:tc>
        <w:tc>
          <w:tcPr>
            <w:tcW w:w="850" w:type="dxa"/>
            <w:vAlign w:val="center"/>
          </w:tcPr>
          <w:p w14:paraId="2140F8A9" w14:textId="77777777" w:rsidR="009C7593" w:rsidRDefault="009C7593" w:rsidP="0017215F">
            <w:pPr>
              <w:spacing w:before="0"/>
              <w:jc w:val="center"/>
              <w:rPr>
                <w:i/>
                <w:sz w:val="16"/>
                <w:szCs w:val="16"/>
              </w:rPr>
            </w:pPr>
            <w:r>
              <w:rPr>
                <w:i/>
                <w:sz w:val="16"/>
                <w:szCs w:val="16"/>
              </w:rPr>
              <w:t>0</w:t>
            </w:r>
          </w:p>
        </w:tc>
        <w:tc>
          <w:tcPr>
            <w:tcW w:w="851" w:type="dxa"/>
            <w:vAlign w:val="center"/>
          </w:tcPr>
          <w:p w14:paraId="549030C7" w14:textId="77777777" w:rsidR="009C7593" w:rsidRDefault="009C7593" w:rsidP="0017215F">
            <w:pPr>
              <w:spacing w:before="0"/>
              <w:jc w:val="center"/>
              <w:rPr>
                <w:i/>
                <w:sz w:val="16"/>
                <w:szCs w:val="16"/>
              </w:rPr>
            </w:pPr>
            <w:r>
              <w:rPr>
                <w:i/>
                <w:sz w:val="16"/>
                <w:szCs w:val="16"/>
              </w:rPr>
              <w:t>1</w:t>
            </w:r>
          </w:p>
        </w:tc>
        <w:tc>
          <w:tcPr>
            <w:tcW w:w="1276" w:type="dxa"/>
            <w:vAlign w:val="center"/>
          </w:tcPr>
          <w:p w14:paraId="3AAC23C6" w14:textId="77777777" w:rsidR="009C7593" w:rsidRPr="00C344F4" w:rsidRDefault="009C7593" w:rsidP="0017215F">
            <w:pPr>
              <w:spacing w:before="0"/>
              <w:jc w:val="left"/>
              <w:rPr>
                <w:i/>
                <w:sz w:val="16"/>
                <w:szCs w:val="16"/>
              </w:rPr>
            </w:pPr>
          </w:p>
        </w:tc>
      </w:tr>
      <w:tr w:rsidR="009C7593" w:rsidRPr="00C344F4" w14:paraId="389CB7B9" w14:textId="77777777" w:rsidTr="003D3609">
        <w:trPr>
          <w:trHeight w:val="284"/>
        </w:trPr>
        <w:tc>
          <w:tcPr>
            <w:tcW w:w="4253" w:type="dxa"/>
            <w:vAlign w:val="center"/>
          </w:tcPr>
          <w:p w14:paraId="0F27EE6C" w14:textId="77777777" w:rsidR="009C7593" w:rsidRDefault="009C7593" w:rsidP="0017215F">
            <w:pPr>
              <w:spacing w:before="0"/>
              <w:ind w:left="743"/>
              <w:jc w:val="left"/>
              <w:rPr>
                <w:i/>
                <w:sz w:val="16"/>
                <w:szCs w:val="16"/>
              </w:rPr>
            </w:pPr>
            <w:r>
              <w:rPr>
                <w:i/>
                <w:sz w:val="16"/>
                <w:szCs w:val="16"/>
              </w:rPr>
              <w:t>dataFim</w:t>
            </w:r>
          </w:p>
        </w:tc>
        <w:tc>
          <w:tcPr>
            <w:tcW w:w="2268" w:type="dxa"/>
            <w:vAlign w:val="center"/>
          </w:tcPr>
          <w:p w14:paraId="09F24D06" w14:textId="77777777" w:rsidR="009C7593" w:rsidRDefault="009C7593" w:rsidP="0017215F">
            <w:pPr>
              <w:spacing w:before="0"/>
              <w:jc w:val="left"/>
              <w:rPr>
                <w:i/>
                <w:sz w:val="16"/>
                <w:szCs w:val="16"/>
              </w:rPr>
            </w:pPr>
            <w:r>
              <w:rPr>
                <w:i/>
                <w:sz w:val="16"/>
                <w:szCs w:val="16"/>
              </w:rPr>
              <w:t>Date</w:t>
            </w:r>
          </w:p>
        </w:tc>
        <w:tc>
          <w:tcPr>
            <w:tcW w:w="850" w:type="dxa"/>
            <w:vAlign w:val="center"/>
          </w:tcPr>
          <w:p w14:paraId="2F81A3F7" w14:textId="77777777" w:rsidR="009C7593" w:rsidRDefault="009C7593" w:rsidP="0017215F">
            <w:pPr>
              <w:spacing w:before="0"/>
              <w:jc w:val="center"/>
              <w:rPr>
                <w:i/>
                <w:sz w:val="16"/>
                <w:szCs w:val="16"/>
              </w:rPr>
            </w:pPr>
            <w:r>
              <w:rPr>
                <w:i/>
                <w:sz w:val="16"/>
                <w:szCs w:val="16"/>
              </w:rPr>
              <w:t>0</w:t>
            </w:r>
          </w:p>
        </w:tc>
        <w:tc>
          <w:tcPr>
            <w:tcW w:w="851" w:type="dxa"/>
            <w:vAlign w:val="center"/>
          </w:tcPr>
          <w:p w14:paraId="1B7C0AD5" w14:textId="77777777" w:rsidR="009C7593" w:rsidRDefault="009C7593" w:rsidP="0017215F">
            <w:pPr>
              <w:spacing w:before="0"/>
              <w:jc w:val="center"/>
              <w:rPr>
                <w:i/>
                <w:sz w:val="16"/>
                <w:szCs w:val="16"/>
              </w:rPr>
            </w:pPr>
            <w:r>
              <w:rPr>
                <w:i/>
                <w:sz w:val="16"/>
                <w:szCs w:val="16"/>
              </w:rPr>
              <w:t>1</w:t>
            </w:r>
          </w:p>
        </w:tc>
        <w:tc>
          <w:tcPr>
            <w:tcW w:w="1276" w:type="dxa"/>
            <w:vAlign w:val="center"/>
          </w:tcPr>
          <w:p w14:paraId="00B84787" w14:textId="77777777" w:rsidR="009C7593" w:rsidRPr="00C344F4" w:rsidRDefault="009C7593" w:rsidP="0017215F">
            <w:pPr>
              <w:spacing w:before="0"/>
              <w:jc w:val="left"/>
              <w:rPr>
                <w:i/>
                <w:sz w:val="16"/>
                <w:szCs w:val="16"/>
              </w:rPr>
            </w:pPr>
          </w:p>
        </w:tc>
      </w:tr>
      <w:tr w:rsidR="009C7593" w:rsidRPr="00C344F4" w14:paraId="5ABD8A63" w14:textId="77777777" w:rsidTr="003D3609">
        <w:trPr>
          <w:trHeight w:val="284"/>
        </w:trPr>
        <w:tc>
          <w:tcPr>
            <w:tcW w:w="4253" w:type="dxa"/>
            <w:vAlign w:val="center"/>
          </w:tcPr>
          <w:p w14:paraId="6F40F817" w14:textId="77777777" w:rsidR="009C7593" w:rsidRPr="00427FFC" w:rsidRDefault="009C7593" w:rsidP="0017215F">
            <w:pPr>
              <w:spacing w:before="0"/>
              <w:ind w:left="743"/>
              <w:jc w:val="left"/>
              <w:rPr>
                <w:i/>
                <w:sz w:val="16"/>
                <w:szCs w:val="16"/>
              </w:rPr>
            </w:pPr>
            <w:r>
              <w:rPr>
                <w:i/>
                <w:sz w:val="16"/>
                <w:szCs w:val="16"/>
              </w:rPr>
              <w:t>numeroOcorrencias</w:t>
            </w:r>
          </w:p>
        </w:tc>
        <w:tc>
          <w:tcPr>
            <w:tcW w:w="2268" w:type="dxa"/>
            <w:vAlign w:val="center"/>
          </w:tcPr>
          <w:p w14:paraId="2A7A8564" w14:textId="77777777" w:rsidR="009C7593" w:rsidRDefault="009C7593" w:rsidP="0017215F">
            <w:pPr>
              <w:spacing w:before="0"/>
              <w:jc w:val="left"/>
              <w:rPr>
                <w:i/>
                <w:sz w:val="16"/>
                <w:szCs w:val="16"/>
              </w:rPr>
            </w:pPr>
            <w:r>
              <w:rPr>
                <w:i/>
                <w:sz w:val="16"/>
                <w:szCs w:val="16"/>
              </w:rPr>
              <w:t>String</w:t>
            </w:r>
          </w:p>
        </w:tc>
        <w:tc>
          <w:tcPr>
            <w:tcW w:w="850" w:type="dxa"/>
            <w:vAlign w:val="center"/>
          </w:tcPr>
          <w:p w14:paraId="395C0AB2" w14:textId="77777777" w:rsidR="009C7593" w:rsidRDefault="009C7593" w:rsidP="0017215F">
            <w:pPr>
              <w:spacing w:before="0"/>
              <w:jc w:val="center"/>
              <w:rPr>
                <w:i/>
                <w:sz w:val="16"/>
                <w:szCs w:val="16"/>
              </w:rPr>
            </w:pPr>
            <w:r>
              <w:rPr>
                <w:i/>
                <w:sz w:val="16"/>
                <w:szCs w:val="16"/>
              </w:rPr>
              <w:t>0</w:t>
            </w:r>
          </w:p>
        </w:tc>
        <w:tc>
          <w:tcPr>
            <w:tcW w:w="851" w:type="dxa"/>
            <w:vAlign w:val="center"/>
          </w:tcPr>
          <w:p w14:paraId="1B131F70" w14:textId="77777777" w:rsidR="009C7593" w:rsidRDefault="009C7593" w:rsidP="0017215F">
            <w:pPr>
              <w:spacing w:before="0"/>
              <w:jc w:val="center"/>
              <w:rPr>
                <w:i/>
                <w:sz w:val="16"/>
                <w:szCs w:val="16"/>
              </w:rPr>
            </w:pPr>
            <w:r>
              <w:rPr>
                <w:i/>
                <w:sz w:val="16"/>
                <w:szCs w:val="16"/>
              </w:rPr>
              <w:t>1</w:t>
            </w:r>
          </w:p>
        </w:tc>
        <w:tc>
          <w:tcPr>
            <w:tcW w:w="1276" w:type="dxa"/>
            <w:vAlign w:val="center"/>
          </w:tcPr>
          <w:p w14:paraId="47A9DE2F" w14:textId="77777777" w:rsidR="009C7593" w:rsidRPr="00C344F4" w:rsidRDefault="009C7593" w:rsidP="0017215F">
            <w:pPr>
              <w:spacing w:before="0"/>
              <w:jc w:val="left"/>
              <w:rPr>
                <w:i/>
                <w:sz w:val="16"/>
                <w:szCs w:val="16"/>
              </w:rPr>
            </w:pPr>
          </w:p>
        </w:tc>
      </w:tr>
      <w:tr w:rsidR="009C7593" w:rsidRPr="00C344F4" w14:paraId="4F347804" w14:textId="77777777" w:rsidTr="003D3609">
        <w:trPr>
          <w:trHeight w:val="284"/>
        </w:trPr>
        <w:tc>
          <w:tcPr>
            <w:tcW w:w="4253" w:type="dxa"/>
            <w:vAlign w:val="center"/>
          </w:tcPr>
          <w:p w14:paraId="3472E596" w14:textId="77777777" w:rsidR="009C7593" w:rsidRPr="00427FFC" w:rsidRDefault="009C7593" w:rsidP="0017215F">
            <w:pPr>
              <w:spacing w:before="0"/>
              <w:ind w:left="743"/>
              <w:jc w:val="left"/>
              <w:rPr>
                <w:i/>
                <w:sz w:val="16"/>
                <w:szCs w:val="16"/>
              </w:rPr>
            </w:pPr>
            <w:r>
              <w:rPr>
                <w:i/>
                <w:sz w:val="16"/>
                <w:szCs w:val="16"/>
              </w:rPr>
              <w:t>valorTotal/valor</w:t>
            </w:r>
          </w:p>
        </w:tc>
        <w:tc>
          <w:tcPr>
            <w:tcW w:w="2268" w:type="dxa"/>
            <w:vAlign w:val="center"/>
          </w:tcPr>
          <w:p w14:paraId="36DE7B5E" w14:textId="77777777" w:rsidR="009C7593" w:rsidRDefault="009C7593" w:rsidP="0017215F">
            <w:pPr>
              <w:spacing w:before="0"/>
              <w:jc w:val="left"/>
              <w:rPr>
                <w:i/>
                <w:sz w:val="16"/>
                <w:szCs w:val="16"/>
              </w:rPr>
            </w:pPr>
            <w:r>
              <w:rPr>
                <w:i/>
                <w:sz w:val="16"/>
                <w:szCs w:val="16"/>
              </w:rPr>
              <w:t>Decimal</w:t>
            </w:r>
          </w:p>
        </w:tc>
        <w:tc>
          <w:tcPr>
            <w:tcW w:w="850" w:type="dxa"/>
            <w:vAlign w:val="center"/>
          </w:tcPr>
          <w:p w14:paraId="102F90C1" w14:textId="77777777" w:rsidR="009C7593" w:rsidRDefault="009C7593" w:rsidP="0017215F">
            <w:pPr>
              <w:spacing w:before="0"/>
              <w:jc w:val="center"/>
              <w:rPr>
                <w:i/>
                <w:sz w:val="16"/>
                <w:szCs w:val="16"/>
              </w:rPr>
            </w:pPr>
            <w:r>
              <w:rPr>
                <w:i/>
                <w:sz w:val="16"/>
                <w:szCs w:val="16"/>
              </w:rPr>
              <w:t>0</w:t>
            </w:r>
          </w:p>
        </w:tc>
        <w:tc>
          <w:tcPr>
            <w:tcW w:w="851" w:type="dxa"/>
            <w:vAlign w:val="center"/>
          </w:tcPr>
          <w:p w14:paraId="0BD0FA28" w14:textId="77777777" w:rsidR="009C7593" w:rsidRDefault="009C7593" w:rsidP="0017215F">
            <w:pPr>
              <w:spacing w:before="0"/>
              <w:jc w:val="center"/>
              <w:rPr>
                <w:i/>
                <w:sz w:val="16"/>
                <w:szCs w:val="16"/>
              </w:rPr>
            </w:pPr>
            <w:r>
              <w:rPr>
                <w:i/>
                <w:sz w:val="16"/>
                <w:szCs w:val="16"/>
              </w:rPr>
              <w:t>1</w:t>
            </w:r>
          </w:p>
        </w:tc>
        <w:tc>
          <w:tcPr>
            <w:tcW w:w="1276" w:type="dxa"/>
            <w:vAlign w:val="center"/>
          </w:tcPr>
          <w:p w14:paraId="6B19934A" w14:textId="77777777" w:rsidR="009C7593" w:rsidRPr="00C344F4" w:rsidRDefault="009C7593" w:rsidP="0017215F">
            <w:pPr>
              <w:spacing w:before="0"/>
              <w:jc w:val="left"/>
              <w:rPr>
                <w:i/>
                <w:sz w:val="16"/>
                <w:szCs w:val="16"/>
              </w:rPr>
            </w:pPr>
          </w:p>
        </w:tc>
      </w:tr>
      <w:tr w:rsidR="009C7593" w:rsidRPr="00C344F4" w14:paraId="370EF1B2" w14:textId="77777777" w:rsidTr="003D3609">
        <w:trPr>
          <w:trHeight w:val="284"/>
        </w:trPr>
        <w:tc>
          <w:tcPr>
            <w:tcW w:w="4253" w:type="dxa"/>
            <w:vAlign w:val="center"/>
          </w:tcPr>
          <w:p w14:paraId="2AED0E4A" w14:textId="77777777" w:rsidR="009C7593" w:rsidRDefault="009C7593" w:rsidP="0017215F">
            <w:pPr>
              <w:spacing w:before="0"/>
              <w:ind w:left="743"/>
              <w:jc w:val="left"/>
              <w:rPr>
                <w:i/>
                <w:sz w:val="16"/>
                <w:szCs w:val="16"/>
              </w:rPr>
            </w:pPr>
            <w:r>
              <w:rPr>
                <w:i/>
                <w:sz w:val="16"/>
                <w:szCs w:val="16"/>
              </w:rPr>
              <w:t>valorTotal/moeda/codigo</w:t>
            </w:r>
          </w:p>
        </w:tc>
        <w:tc>
          <w:tcPr>
            <w:tcW w:w="2268" w:type="dxa"/>
            <w:vAlign w:val="center"/>
          </w:tcPr>
          <w:p w14:paraId="634A08BE" w14:textId="77777777" w:rsidR="009C7593" w:rsidRDefault="009C7593" w:rsidP="0017215F">
            <w:pPr>
              <w:spacing w:before="0"/>
              <w:jc w:val="left"/>
              <w:rPr>
                <w:i/>
                <w:sz w:val="16"/>
                <w:szCs w:val="16"/>
              </w:rPr>
            </w:pPr>
            <w:r>
              <w:rPr>
                <w:i/>
                <w:sz w:val="16"/>
                <w:szCs w:val="16"/>
              </w:rPr>
              <w:t>String</w:t>
            </w:r>
          </w:p>
        </w:tc>
        <w:tc>
          <w:tcPr>
            <w:tcW w:w="850" w:type="dxa"/>
            <w:vAlign w:val="center"/>
          </w:tcPr>
          <w:p w14:paraId="2A3E5564" w14:textId="77777777" w:rsidR="009C7593" w:rsidRDefault="009C7593" w:rsidP="0017215F">
            <w:pPr>
              <w:spacing w:before="0"/>
              <w:jc w:val="center"/>
              <w:rPr>
                <w:i/>
                <w:sz w:val="16"/>
                <w:szCs w:val="16"/>
              </w:rPr>
            </w:pPr>
            <w:r>
              <w:rPr>
                <w:i/>
                <w:sz w:val="16"/>
                <w:szCs w:val="16"/>
              </w:rPr>
              <w:t>0</w:t>
            </w:r>
          </w:p>
        </w:tc>
        <w:tc>
          <w:tcPr>
            <w:tcW w:w="851" w:type="dxa"/>
            <w:vAlign w:val="center"/>
          </w:tcPr>
          <w:p w14:paraId="345E942D" w14:textId="77777777" w:rsidR="009C7593" w:rsidRDefault="009C7593" w:rsidP="0017215F">
            <w:pPr>
              <w:spacing w:before="0"/>
              <w:jc w:val="center"/>
              <w:rPr>
                <w:i/>
                <w:sz w:val="16"/>
                <w:szCs w:val="16"/>
              </w:rPr>
            </w:pPr>
            <w:r>
              <w:rPr>
                <w:i/>
                <w:sz w:val="16"/>
                <w:szCs w:val="16"/>
              </w:rPr>
              <w:t>1</w:t>
            </w:r>
          </w:p>
        </w:tc>
        <w:tc>
          <w:tcPr>
            <w:tcW w:w="1276" w:type="dxa"/>
            <w:vAlign w:val="center"/>
          </w:tcPr>
          <w:p w14:paraId="2B675AB1" w14:textId="77777777" w:rsidR="009C7593" w:rsidRPr="00C344F4" w:rsidRDefault="009C7593" w:rsidP="0017215F">
            <w:pPr>
              <w:spacing w:before="0"/>
              <w:jc w:val="left"/>
              <w:rPr>
                <w:i/>
                <w:sz w:val="16"/>
                <w:szCs w:val="16"/>
              </w:rPr>
            </w:pPr>
          </w:p>
        </w:tc>
      </w:tr>
      <w:tr w:rsidR="009C7593" w:rsidRPr="00C344F4" w14:paraId="39A40AE2" w14:textId="77777777" w:rsidTr="003D3609">
        <w:trPr>
          <w:trHeight w:val="284"/>
        </w:trPr>
        <w:tc>
          <w:tcPr>
            <w:tcW w:w="4253" w:type="dxa"/>
            <w:vAlign w:val="center"/>
          </w:tcPr>
          <w:p w14:paraId="535B18BF" w14:textId="77777777" w:rsidR="009C7593" w:rsidRDefault="009C7593" w:rsidP="0017215F">
            <w:pPr>
              <w:spacing w:before="0"/>
              <w:ind w:left="743"/>
              <w:jc w:val="left"/>
              <w:rPr>
                <w:i/>
                <w:sz w:val="16"/>
                <w:szCs w:val="16"/>
              </w:rPr>
            </w:pPr>
            <w:r>
              <w:rPr>
                <w:i/>
                <w:sz w:val="16"/>
                <w:szCs w:val="16"/>
              </w:rPr>
              <w:t>tipoConsulta</w:t>
            </w:r>
          </w:p>
        </w:tc>
        <w:tc>
          <w:tcPr>
            <w:tcW w:w="2268" w:type="dxa"/>
            <w:vAlign w:val="center"/>
          </w:tcPr>
          <w:p w14:paraId="68D1447B" w14:textId="77777777" w:rsidR="009C7593" w:rsidRDefault="009C7593" w:rsidP="0017215F">
            <w:pPr>
              <w:spacing w:before="0"/>
              <w:jc w:val="left"/>
              <w:rPr>
                <w:i/>
                <w:sz w:val="16"/>
                <w:szCs w:val="16"/>
              </w:rPr>
            </w:pPr>
            <w:r>
              <w:rPr>
                <w:i/>
                <w:sz w:val="16"/>
                <w:szCs w:val="16"/>
              </w:rPr>
              <w:t>String</w:t>
            </w:r>
          </w:p>
        </w:tc>
        <w:tc>
          <w:tcPr>
            <w:tcW w:w="850" w:type="dxa"/>
            <w:vAlign w:val="center"/>
          </w:tcPr>
          <w:p w14:paraId="3F3D0E81" w14:textId="77777777" w:rsidR="009C7593" w:rsidRDefault="009C7593" w:rsidP="0017215F">
            <w:pPr>
              <w:spacing w:before="0"/>
              <w:jc w:val="center"/>
              <w:rPr>
                <w:i/>
                <w:sz w:val="16"/>
                <w:szCs w:val="16"/>
              </w:rPr>
            </w:pPr>
            <w:r>
              <w:rPr>
                <w:i/>
                <w:sz w:val="16"/>
                <w:szCs w:val="16"/>
              </w:rPr>
              <w:t>0</w:t>
            </w:r>
          </w:p>
        </w:tc>
        <w:tc>
          <w:tcPr>
            <w:tcW w:w="851" w:type="dxa"/>
            <w:vAlign w:val="center"/>
          </w:tcPr>
          <w:p w14:paraId="24625351" w14:textId="77777777" w:rsidR="009C7593" w:rsidRDefault="009C7593" w:rsidP="0017215F">
            <w:pPr>
              <w:spacing w:before="0"/>
              <w:jc w:val="center"/>
              <w:rPr>
                <w:i/>
                <w:sz w:val="16"/>
                <w:szCs w:val="16"/>
              </w:rPr>
            </w:pPr>
            <w:r>
              <w:rPr>
                <w:i/>
                <w:sz w:val="16"/>
                <w:szCs w:val="16"/>
              </w:rPr>
              <w:t>1</w:t>
            </w:r>
          </w:p>
        </w:tc>
        <w:tc>
          <w:tcPr>
            <w:tcW w:w="1276" w:type="dxa"/>
            <w:vAlign w:val="center"/>
          </w:tcPr>
          <w:p w14:paraId="6B2305D7" w14:textId="77777777" w:rsidR="009C7593" w:rsidRPr="00C344F4" w:rsidRDefault="009C7593" w:rsidP="0017215F">
            <w:pPr>
              <w:spacing w:before="0"/>
              <w:jc w:val="left"/>
              <w:rPr>
                <w:i/>
                <w:sz w:val="16"/>
                <w:szCs w:val="16"/>
              </w:rPr>
            </w:pPr>
          </w:p>
        </w:tc>
      </w:tr>
      <w:tr w:rsidR="009C7593" w:rsidRPr="00C344F4" w14:paraId="7726E447" w14:textId="77777777" w:rsidTr="003D3609">
        <w:trPr>
          <w:trHeight w:val="284"/>
        </w:trPr>
        <w:tc>
          <w:tcPr>
            <w:tcW w:w="4253" w:type="dxa"/>
            <w:vAlign w:val="center"/>
          </w:tcPr>
          <w:p w14:paraId="65424AA7" w14:textId="77777777" w:rsidR="009C7593" w:rsidRDefault="009C7593" w:rsidP="0017215F">
            <w:pPr>
              <w:spacing w:before="0"/>
              <w:ind w:left="743"/>
              <w:jc w:val="left"/>
              <w:rPr>
                <w:i/>
                <w:sz w:val="16"/>
                <w:szCs w:val="16"/>
              </w:rPr>
            </w:pPr>
            <w:r>
              <w:rPr>
                <w:i/>
                <w:sz w:val="16"/>
                <w:szCs w:val="16"/>
              </w:rPr>
              <w:t>ultimaOcorrencia/origem</w:t>
            </w:r>
          </w:p>
        </w:tc>
        <w:tc>
          <w:tcPr>
            <w:tcW w:w="2268" w:type="dxa"/>
            <w:vAlign w:val="center"/>
          </w:tcPr>
          <w:p w14:paraId="3B36DE9B" w14:textId="77777777" w:rsidR="009C7593" w:rsidRDefault="009C7593" w:rsidP="0017215F">
            <w:pPr>
              <w:spacing w:before="0"/>
              <w:jc w:val="left"/>
              <w:rPr>
                <w:i/>
                <w:sz w:val="16"/>
                <w:szCs w:val="16"/>
              </w:rPr>
            </w:pPr>
            <w:r>
              <w:rPr>
                <w:i/>
                <w:sz w:val="16"/>
                <w:szCs w:val="16"/>
              </w:rPr>
              <w:t>String</w:t>
            </w:r>
          </w:p>
        </w:tc>
        <w:tc>
          <w:tcPr>
            <w:tcW w:w="850" w:type="dxa"/>
            <w:vAlign w:val="center"/>
          </w:tcPr>
          <w:p w14:paraId="4306B667" w14:textId="77777777" w:rsidR="009C7593" w:rsidRDefault="009C7593" w:rsidP="0017215F">
            <w:pPr>
              <w:spacing w:before="0"/>
              <w:jc w:val="center"/>
              <w:rPr>
                <w:i/>
                <w:sz w:val="16"/>
                <w:szCs w:val="16"/>
              </w:rPr>
            </w:pPr>
            <w:r>
              <w:rPr>
                <w:i/>
                <w:sz w:val="16"/>
                <w:szCs w:val="16"/>
              </w:rPr>
              <w:t>0</w:t>
            </w:r>
          </w:p>
        </w:tc>
        <w:tc>
          <w:tcPr>
            <w:tcW w:w="851" w:type="dxa"/>
            <w:vAlign w:val="center"/>
          </w:tcPr>
          <w:p w14:paraId="73905BF1" w14:textId="77777777" w:rsidR="009C7593" w:rsidRDefault="009C7593" w:rsidP="0017215F">
            <w:pPr>
              <w:spacing w:before="0"/>
              <w:jc w:val="center"/>
              <w:rPr>
                <w:i/>
                <w:sz w:val="16"/>
                <w:szCs w:val="16"/>
              </w:rPr>
            </w:pPr>
            <w:r>
              <w:rPr>
                <w:i/>
                <w:sz w:val="16"/>
                <w:szCs w:val="16"/>
              </w:rPr>
              <w:t>1</w:t>
            </w:r>
          </w:p>
        </w:tc>
        <w:tc>
          <w:tcPr>
            <w:tcW w:w="1276" w:type="dxa"/>
            <w:vAlign w:val="center"/>
          </w:tcPr>
          <w:p w14:paraId="0424142E" w14:textId="77777777" w:rsidR="009C7593" w:rsidRPr="00C344F4" w:rsidRDefault="009C7593" w:rsidP="0017215F">
            <w:pPr>
              <w:spacing w:before="0"/>
              <w:jc w:val="left"/>
              <w:rPr>
                <w:i/>
                <w:sz w:val="16"/>
                <w:szCs w:val="16"/>
              </w:rPr>
            </w:pPr>
          </w:p>
        </w:tc>
      </w:tr>
      <w:tr w:rsidR="009C7593" w:rsidRPr="00C344F4" w14:paraId="0078485B" w14:textId="77777777" w:rsidTr="003D3609">
        <w:trPr>
          <w:trHeight w:val="284"/>
        </w:trPr>
        <w:tc>
          <w:tcPr>
            <w:tcW w:w="4253" w:type="dxa"/>
            <w:vAlign w:val="center"/>
          </w:tcPr>
          <w:p w14:paraId="2A106125" w14:textId="77777777" w:rsidR="009C7593" w:rsidRPr="00427FFC" w:rsidRDefault="009C7593" w:rsidP="0017215F">
            <w:pPr>
              <w:spacing w:before="0"/>
              <w:ind w:left="743"/>
              <w:jc w:val="left"/>
              <w:rPr>
                <w:i/>
                <w:sz w:val="16"/>
                <w:szCs w:val="16"/>
              </w:rPr>
            </w:pPr>
            <w:r>
              <w:rPr>
                <w:i/>
                <w:sz w:val="16"/>
                <w:szCs w:val="16"/>
              </w:rPr>
              <w:t>ultimaOcorrencia/valor/valor</w:t>
            </w:r>
          </w:p>
        </w:tc>
        <w:tc>
          <w:tcPr>
            <w:tcW w:w="2268" w:type="dxa"/>
            <w:vAlign w:val="center"/>
          </w:tcPr>
          <w:p w14:paraId="516B8AE7" w14:textId="77777777" w:rsidR="009C7593" w:rsidRDefault="009C7593" w:rsidP="0017215F">
            <w:pPr>
              <w:spacing w:before="0"/>
              <w:jc w:val="left"/>
              <w:rPr>
                <w:i/>
                <w:sz w:val="16"/>
                <w:szCs w:val="16"/>
              </w:rPr>
            </w:pPr>
            <w:r>
              <w:rPr>
                <w:i/>
                <w:sz w:val="16"/>
                <w:szCs w:val="16"/>
              </w:rPr>
              <w:t>Decimal</w:t>
            </w:r>
          </w:p>
        </w:tc>
        <w:tc>
          <w:tcPr>
            <w:tcW w:w="850" w:type="dxa"/>
            <w:vAlign w:val="center"/>
          </w:tcPr>
          <w:p w14:paraId="25BC9E2E" w14:textId="77777777" w:rsidR="009C7593" w:rsidRDefault="009C7593" w:rsidP="0017215F">
            <w:pPr>
              <w:spacing w:before="0"/>
              <w:jc w:val="center"/>
              <w:rPr>
                <w:i/>
                <w:sz w:val="16"/>
                <w:szCs w:val="16"/>
              </w:rPr>
            </w:pPr>
            <w:r>
              <w:rPr>
                <w:i/>
                <w:sz w:val="16"/>
                <w:szCs w:val="16"/>
              </w:rPr>
              <w:t>0</w:t>
            </w:r>
          </w:p>
        </w:tc>
        <w:tc>
          <w:tcPr>
            <w:tcW w:w="851" w:type="dxa"/>
            <w:vAlign w:val="center"/>
          </w:tcPr>
          <w:p w14:paraId="500D1184" w14:textId="77777777" w:rsidR="009C7593" w:rsidRDefault="009C7593" w:rsidP="0017215F">
            <w:pPr>
              <w:spacing w:before="0"/>
              <w:jc w:val="center"/>
              <w:rPr>
                <w:i/>
                <w:sz w:val="16"/>
                <w:szCs w:val="16"/>
              </w:rPr>
            </w:pPr>
            <w:r>
              <w:rPr>
                <w:i/>
                <w:sz w:val="16"/>
                <w:szCs w:val="16"/>
              </w:rPr>
              <w:t>1</w:t>
            </w:r>
          </w:p>
        </w:tc>
        <w:tc>
          <w:tcPr>
            <w:tcW w:w="1276" w:type="dxa"/>
            <w:vAlign w:val="center"/>
          </w:tcPr>
          <w:p w14:paraId="2065E7BF" w14:textId="77777777" w:rsidR="009C7593" w:rsidRPr="00C344F4" w:rsidRDefault="009C7593" w:rsidP="0017215F">
            <w:pPr>
              <w:spacing w:before="0"/>
              <w:jc w:val="left"/>
              <w:rPr>
                <w:i/>
                <w:sz w:val="16"/>
                <w:szCs w:val="16"/>
              </w:rPr>
            </w:pPr>
          </w:p>
        </w:tc>
      </w:tr>
      <w:tr w:rsidR="009C7593" w:rsidRPr="00C344F4" w14:paraId="7C235A5E" w14:textId="77777777" w:rsidTr="003D3609">
        <w:trPr>
          <w:trHeight w:val="284"/>
        </w:trPr>
        <w:tc>
          <w:tcPr>
            <w:tcW w:w="4253" w:type="dxa"/>
            <w:vAlign w:val="center"/>
          </w:tcPr>
          <w:p w14:paraId="217C86DB" w14:textId="0B9BB4F6" w:rsidR="009C7593" w:rsidRPr="00427FFC" w:rsidRDefault="009C7593" w:rsidP="009E48E8">
            <w:pPr>
              <w:spacing w:before="0"/>
              <w:ind w:left="601"/>
              <w:jc w:val="left"/>
              <w:rPr>
                <w:i/>
                <w:sz w:val="16"/>
                <w:szCs w:val="16"/>
              </w:rPr>
            </w:pPr>
            <w:r>
              <w:rPr>
                <w:i/>
                <w:sz w:val="16"/>
                <w:szCs w:val="16"/>
              </w:rPr>
              <w:t>AcaoJudicial</w:t>
            </w:r>
          </w:p>
        </w:tc>
        <w:tc>
          <w:tcPr>
            <w:tcW w:w="2268" w:type="dxa"/>
            <w:vAlign w:val="center"/>
          </w:tcPr>
          <w:p w14:paraId="414E3116" w14:textId="36454209" w:rsidR="009C7593" w:rsidRDefault="009C7593" w:rsidP="0017215F">
            <w:pPr>
              <w:spacing w:before="0"/>
              <w:jc w:val="left"/>
              <w:rPr>
                <w:i/>
                <w:sz w:val="16"/>
                <w:szCs w:val="16"/>
              </w:rPr>
            </w:pPr>
            <w:r>
              <w:rPr>
                <w:i/>
                <w:sz w:val="16"/>
                <w:szCs w:val="16"/>
              </w:rPr>
              <w:t>AcaoJudicial</w:t>
            </w:r>
          </w:p>
        </w:tc>
        <w:tc>
          <w:tcPr>
            <w:tcW w:w="850" w:type="dxa"/>
            <w:vAlign w:val="center"/>
          </w:tcPr>
          <w:p w14:paraId="6FBE00CE" w14:textId="77777777" w:rsidR="009C7593" w:rsidRDefault="009C7593" w:rsidP="0017215F">
            <w:pPr>
              <w:spacing w:before="0"/>
              <w:jc w:val="center"/>
              <w:rPr>
                <w:i/>
                <w:sz w:val="16"/>
                <w:szCs w:val="16"/>
              </w:rPr>
            </w:pPr>
            <w:r>
              <w:rPr>
                <w:i/>
                <w:sz w:val="16"/>
                <w:szCs w:val="16"/>
              </w:rPr>
              <w:t>0</w:t>
            </w:r>
          </w:p>
        </w:tc>
        <w:tc>
          <w:tcPr>
            <w:tcW w:w="851" w:type="dxa"/>
            <w:vAlign w:val="center"/>
          </w:tcPr>
          <w:p w14:paraId="6731BEE4" w14:textId="77777777" w:rsidR="009C7593" w:rsidRDefault="009C7593" w:rsidP="0017215F">
            <w:pPr>
              <w:spacing w:before="0"/>
              <w:jc w:val="center"/>
              <w:rPr>
                <w:i/>
                <w:sz w:val="16"/>
                <w:szCs w:val="16"/>
              </w:rPr>
            </w:pPr>
            <w:r>
              <w:rPr>
                <w:i/>
                <w:sz w:val="16"/>
                <w:szCs w:val="16"/>
              </w:rPr>
              <w:t>-1</w:t>
            </w:r>
          </w:p>
        </w:tc>
        <w:tc>
          <w:tcPr>
            <w:tcW w:w="1276" w:type="dxa"/>
            <w:vAlign w:val="center"/>
          </w:tcPr>
          <w:p w14:paraId="7A752BEF" w14:textId="77777777" w:rsidR="009C7593" w:rsidRPr="00C344F4" w:rsidRDefault="009C7593" w:rsidP="0017215F">
            <w:pPr>
              <w:spacing w:before="0"/>
              <w:jc w:val="left"/>
              <w:rPr>
                <w:i/>
                <w:sz w:val="16"/>
                <w:szCs w:val="16"/>
              </w:rPr>
            </w:pPr>
          </w:p>
        </w:tc>
      </w:tr>
      <w:tr w:rsidR="009C7593" w:rsidRPr="00C344F4" w14:paraId="063E69AE" w14:textId="77777777" w:rsidTr="003D3609">
        <w:trPr>
          <w:trHeight w:val="284"/>
        </w:trPr>
        <w:tc>
          <w:tcPr>
            <w:tcW w:w="4253" w:type="dxa"/>
            <w:vAlign w:val="center"/>
          </w:tcPr>
          <w:p w14:paraId="734ED3BD" w14:textId="77777777" w:rsidR="009C7593" w:rsidRPr="00427FFC" w:rsidRDefault="009C7593" w:rsidP="0017215F">
            <w:pPr>
              <w:spacing w:before="0"/>
              <w:ind w:left="743"/>
              <w:jc w:val="left"/>
              <w:rPr>
                <w:i/>
                <w:sz w:val="16"/>
                <w:szCs w:val="16"/>
              </w:rPr>
            </w:pPr>
            <w:r>
              <w:rPr>
                <w:i/>
                <w:sz w:val="16"/>
                <w:szCs w:val="16"/>
              </w:rPr>
              <w:t>data</w:t>
            </w:r>
          </w:p>
        </w:tc>
        <w:tc>
          <w:tcPr>
            <w:tcW w:w="2268" w:type="dxa"/>
            <w:vAlign w:val="center"/>
          </w:tcPr>
          <w:p w14:paraId="321DE2C9" w14:textId="77777777" w:rsidR="009C7593" w:rsidRDefault="009C7593" w:rsidP="0017215F">
            <w:pPr>
              <w:spacing w:before="0"/>
              <w:jc w:val="left"/>
              <w:rPr>
                <w:i/>
                <w:sz w:val="16"/>
                <w:szCs w:val="16"/>
              </w:rPr>
            </w:pPr>
            <w:r>
              <w:rPr>
                <w:i/>
                <w:sz w:val="16"/>
                <w:szCs w:val="16"/>
              </w:rPr>
              <w:t>DateTime</w:t>
            </w:r>
          </w:p>
        </w:tc>
        <w:tc>
          <w:tcPr>
            <w:tcW w:w="850" w:type="dxa"/>
            <w:vAlign w:val="center"/>
          </w:tcPr>
          <w:p w14:paraId="3F920CDD" w14:textId="77777777" w:rsidR="009C7593" w:rsidRDefault="009C7593" w:rsidP="0017215F">
            <w:pPr>
              <w:spacing w:before="0"/>
              <w:jc w:val="center"/>
              <w:rPr>
                <w:i/>
                <w:sz w:val="16"/>
                <w:szCs w:val="16"/>
              </w:rPr>
            </w:pPr>
            <w:r>
              <w:rPr>
                <w:i/>
                <w:sz w:val="16"/>
                <w:szCs w:val="16"/>
              </w:rPr>
              <w:t>0</w:t>
            </w:r>
          </w:p>
        </w:tc>
        <w:tc>
          <w:tcPr>
            <w:tcW w:w="851" w:type="dxa"/>
            <w:vAlign w:val="center"/>
          </w:tcPr>
          <w:p w14:paraId="61045DF0" w14:textId="77777777" w:rsidR="009C7593" w:rsidRDefault="009C7593" w:rsidP="0017215F">
            <w:pPr>
              <w:spacing w:before="0"/>
              <w:jc w:val="center"/>
              <w:rPr>
                <w:i/>
                <w:sz w:val="16"/>
                <w:szCs w:val="16"/>
              </w:rPr>
            </w:pPr>
            <w:r>
              <w:rPr>
                <w:i/>
                <w:sz w:val="16"/>
                <w:szCs w:val="16"/>
              </w:rPr>
              <w:t>1</w:t>
            </w:r>
          </w:p>
        </w:tc>
        <w:tc>
          <w:tcPr>
            <w:tcW w:w="1276" w:type="dxa"/>
            <w:vAlign w:val="center"/>
          </w:tcPr>
          <w:p w14:paraId="7F94B05A" w14:textId="77777777" w:rsidR="009C7593" w:rsidRPr="00C344F4" w:rsidRDefault="009C7593" w:rsidP="0017215F">
            <w:pPr>
              <w:spacing w:before="0"/>
              <w:jc w:val="left"/>
              <w:rPr>
                <w:i/>
                <w:sz w:val="16"/>
                <w:szCs w:val="16"/>
              </w:rPr>
            </w:pPr>
          </w:p>
        </w:tc>
      </w:tr>
      <w:tr w:rsidR="004E00D9" w:rsidRPr="00C344F4" w14:paraId="7E94960C" w14:textId="77777777" w:rsidTr="003D3609">
        <w:trPr>
          <w:trHeight w:val="284"/>
        </w:trPr>
        <w:tc>
          <w:tcPr>
            <w:tcW w:w="4253" w:type="dxa"/>
            <w:vAlign w:val="center"/>
          </w:tcPr>
          <w:p w14:paraId="60B1F02A" w14:textId="254D392E" w:rsidR="004E00D9" w:rsidRDefault="004E00D9" w:rsidP="0017215F">
            <w:pPr>
              <w:spacing w:before="0"/>
              <w:ind w:left="743"/>
              <w:jc w:val="left"/>
              <w:rPr>
                <w:i/>
                <w:sz w:val="16"/>
                <w:szCs w:val="16"/>
              </w:rPr>
            </w:pPr>
            <w:r>
              <w:rPr>
                <w:i/>
                <w:sz w:val="16"/>
                <w:szCs w:val="16"/>
              </w:rPr>
              <w:t>vara</w:t>
            </w:r>
          </w:p>
        </w:tc>
        <w:tc>
          <w:tcPr>
            <w:tcW w:w="2268" w:type="dxa"/>
            <w:vAlign w:val="center"/>
          </w:tcPr>
          <w:p w14:paraId="25575446" w14:textId="507FF164" w:rsidR="004E00D9" w:rsidRDefault="004E00D9" w:rsidP="0017215F">
            <w:pPr>
              <w:spacing w:before="0"/>
              <w:jc w:val="left"/>
              <w:rPr>
                <w:i/>
                <w:sz w:val="16"/>
                <w:szCs w:val="16"/>
              </w:rPr>
            </w:pPr>
            <w:r>
              <w:rPr>
                <w:i/>
                <w:sz w:val="16"/>
                <w:szCs w:val="16"/>
              </w:rPr>
              <w:t>String</w:t>
            </w:r>
          </w:p>
        </w:tc>
        <w:tc>
          <w:tcPr>
            <w:tcW w:w="850" w:type="dxa"/>
            <w:vAlign w:val="center"/>
          </w:tcPr>
          <w:p w14:paraId="2248D32E" w14:textId="1E976611" w:rsidR="004E00D9" w:rsidRDefault="004E00D9" w:rsidP="0017215F">
            <w:pPr>
              <w:spacing w:before="0"/>
              <w:jc w:val="center"/>
              <w:rPr>
                <w:i/>
                <w:sz w:val="16"/>
                <w:szCs w:val="16"/>
              </w:rPr>
            </w:pPr>
            <w:r>
              <w:rPr>
                <w:i/>
                <w:sz w:val="16"/>
                <w:szCs w:val="16"/>
              </w:rPr>
              <w:t>0</w:t>
            </w:r>
          </w:p>
        </w:tc>
        <w:tc>
          <w:tcPr>
            <w:tcW w:w="851" w:type="dxa"/>
            <w:vAlign w:val="center"/>
          </w:tcPr>
          <w:p w14:paraId="5EDA45B4" w14:textId="3133512D" w:rsidR="004E00D9" w:rsidRDefault="004E00D9" w:rsidP="0017215F">
            <w:pPr>
              <w:spacing w:before="0"/>
              <w:jc w:val="center"/>
              <w:rPr>
                <w:i/>
                <w:sz w:val="16"/>
                <w:szCs w:val="16"/>
              </w:rPr>
            </w:pPr>
            <w:r>
              <w:rPr>
                <w:i/>
                <w:sz w:val="16"/>
                <w:szCs w:val="16"/>
              </w:rPr>
              <w:t>1</w:t>
            </w:r>
          </w:p>
        </w:tc>
        <w:tc>
          <w:tcPr>
            <w:tcW w:w="1276" w:type="dxa"/>
            <w:vAlign w:val="center"/>
          </w:tcPr>
          <w:p w14:paraId="76B0FADB" w14:textId="77777777" w:rsidR="004E00D9" w:rsidRPr="00C344F4" w:rsidRDefault="004E00D9" w:rsidP="0017215F">
            <w:pPr>
              <w:spacing w:before="0"/>
              <w:jc w:val="left"/>
              <w:rPr>
                <w:i/>
                <w:sz w:val="16"/>
                <w:szCs w:val="16"/>
              </w:rPr>
            </w:pPr>
          </w:p>
        </w:tc>
      </w:tr>
      <w:tr w:rsidR="009C7593" w:rsidRPr="00C344F4" w14:paraId="2F684411" w14:textId="77777777" w:rsidTr="003D3609">
        <w:trPr>
          <w:trHeight w:val="284"/>
        </w:trPr>
        <w:tc>
          <w:tcPr>
            <w:tcW w:w="4253" w:type="dxa"/>
            <w:vAlign w:val="center"/>
          </w:tcPr>
          <w:p w14:paraId="2368EACA" w14:textId="77777777" w:rsidR="009C7593" w:rsidRPr="00427FFC" w:rsidRDefault="009C7593" w:rsidP="0017215F">
            <w:pPr>
              <w:spacing w:before="0"/>
              <w:ind w:left="743"/>
              <w:jc w:val="left"/>
              <w:rPr>
                <w:i/>
                <w:sz w:val="16"/>
                <w:szCs w:val="16"/>
              </w:rPr>
            </w:pPr>
            <w:r>
              <w:rPr>
                <w:i/>
                <w:sz w:val="16"/>
                <w:szCs w:val="16"/>
              </w:rPr>
              <w:t>pendenciaFinanceira/valor/valor</w:t>
            </w:r>
          </w:p>
        </w:tc>
        <w:tc>
          <w:tcPr>
            <w:tcW w:w="2268" w:type="dxa"/>
            <w:vAlign w:val="center"/>
          </w:tcPr>
          <w:p w14:paraId="0B04122A" w14:textId="77777777" w:rsidR="009C7593" w:rsidRDefault="009C7593" w:rsidP="0017215F">
            <w:pPr>
              <w:spacing w:before="0"/>
              <w:jc w:val="left"/>
              <w:rPr>
                <w:i/>
                <w:sz w:val="16"/>
                <w:szCs w:val="16"/>
              </w:rPr>
            </w:pPr>
            <w:r>
              <w:rPr>
                <w:i/>
                <w:sz w:val="16"/>
                <w:szCs w:val="16"/>
              </w:rPr>
              <w:t>Decimal</w:t>
            </w:r>
          </w:p>
        </w:tc>
        <w:tc>
          <w:tcPr>
            <w:tcW w:w="850" w:type="dxa"/>
            <w:vAlign w:val="center"/>
          </w:tcPr>
          <w:p w14:paraId="36399360" w14:textId="77777777" w:rsidR="009C7593" w:rsidRDefault="009C7593" w:rsidP="0017215F">
            <w:pPr>
              <w:spacing w:before="0"/>
              <w:jc w:val="center"/>
              <w:rPr>
                <w:i/>
                <w:sz w:val="16"/>
                <w:szCs w:val="16"/>
              </w:rPr>
            </w:pPr>
            <w:r>
              <w:rPr>
                <w:i/>
                <w:sz w:val="16"/>
                <w:szCs w:val="16"/>
              </w:rPr>
              <w:t>0</w:t>
            </w:r>
          </w:p>
        </w:tc>
        <w:tc>
          <w:tcPr>
            <w:tcW w:w="851" w:type="dxa"/>
            <w:vAlign w:val="center"/>
          </w:tcPr>
          <w:p w14:paraId="59D7939A" w14:textId="77777777" w:rsidR="009C7593" w:rsidRDefault="009C7593" w:rsidP="0017215F">
            <w:pPr>
              <w:spacing w:before="0"/>
              <w:jc w:val="center"/>
              <w:rPr>
                <w:i/>
                <w:sz w:val="16"/>
                <w:szCs w:val="16"/>
              </w:rPr>
            </w:pPr>
            <w:r>
              <w:rPr>
                <w:i/>
                <w:sz w:val="16"/>
                <w:szCs w:val="16"/>
              </w:rPr>
              <w:t>1</w:t>
            </w:r>
          </w:p>
        </w:tc>
        <w:tc>
          <w:tcPr>
            <w:tcW w:w="1276" w:type="dxa"/>
            <w:vAlign w:val="center"/>
          </w:tcPr>
          <w:p w14:paraId="3E4670F5" w14:textId="77777777" w:rsidR="009C7593" w:rsidRPr="00C344F4" w:rsidRDefault="009C7593" w:rsidP="0017215F">
            <w:pPr>
              <w:spacing w:before="0"/>
              <w:jc w:val="left"/>
              <w:rPr>
                <w:i/>
                <w:sz w:val="16"/>
                <w:szCs w:val="16"/>
              </w:rPr>
            </w:pPr>
          </w:p>
        </w:tc>
      </w:tr>
      <w:tr w:rsidR="009C7593" w:rsidRPr="00C344F4" w14:paraId="7E6523FA" w14:textId="77777777" w:rsidTr="003D3609">
        <w:trPr>
          <w:trHeight w:val="284"/>
        </w:trPr>
        <w:tc>
          <w:tcPr>
            <w:tcW w:w="4253" w:type="dxa"/>
            <w:vAlign w:val="center"/>
          </w:tcPr>
          <w:p w14:paraId="4E080A94" w14:textId="77777777" w:rsidR="009C7593" w:rsidRDefault="009C7593" w:rsidP="0017215F">
            <w:pPr>
              <w:spacing w:before="0"/>
              <w:ind w:left="743"/>
              <w:jc w:val="left"/>
              <w:rPr>
                <w:i/>
                <w:sz w:val="16"/>
                <w:szCs w:val="16"/>
              </w:rPr>
            </w:pPr>
            <w:r>
              <w:rPr>
                <w:i/>
                <w:sz w:val="16"/>
                <w:szCs w:val="16"/>
              </w:rPr>
              <w:t>pendenciaFinanceira/valor/moeda/codigo</w:t>
            </w:r>
          </w:p>
        </w:tc>
        <w:tc>
          <w:tcPr>
            <w:tcW w:w="2268" w:type="dxa"/>
            <w:vAlign w:val="center"/>
          </w:tcPr>
          <w:p w14:paraId="258AB7C5" w14:textId="77777777" w:rsidR="009C7593" w:rsidRDefault="009C7593" w:rsidP="0017215F">
            <w:pPr>
              <w:spacing w:before="0"/>
              <w:jc w:val="left"/>
              <w:rPr>
                <w:i/>
                <w:sz w:val="16"/>
                <w:szCs w:val="16"/>
              </w:rPr>
            </w:pPr>
            <w:r>
              <w:rPr>
                <w:i/>
                <w:sz w:val="16"/>
                <w:szCs w:val="16"/>
              </w:rPr>
              <w:t>String</w:t>
            </w:r>
          </w:p>
        </w:tc>
        <w:tc>
          <w:tcPr>
            <w:tcW w:w="850" w:type="dxa"/>
            <w:vAlign w:val="center"/>
          </w:tcPr>
          <w:p w14:paraId="55B8B889" w14:textId="77777777" w:rsidR="009C7593" w:rsidRDefault="009C7593" w:rsidP="0017215F">
            <w:pPr>
              <w:spacing w:before="0"/>
              <w:jc w:val="center"/>
              <w:rPr>
                <w:i/>
                <w:sz w:val="16"/>
                <w:szCs w:val="16"/>
              </w:rPr>
            </w:pPr>
            <w:r>
              <w:rPr>
                <w:i/>
                <w:sz w:val="16"/>
                <w:szCs w:val="16"/>
              </w:rPr>
              <w:t>0</w:t>
            </w:r>
          </w:p>
        </w:tc>
        <w:tc>
          <w:tcPr>
            <w:tcW w:w="851" w:type="dxa"/>
            <w:vAlign w:val="center"/>
          </w:tcPr>
          <w:p w14:paraId="2A8C53E9" w14:textId="77777777" w:rsidR="009C7593" w:rsidRDefault="009C7593" w:rsidP="0017215F">
            <w:pPr>
              <w:spacing w:before="0"/>
              <w:jc w:val="center"/>
              <w:rPr>
                <w:i/>
                <w:sz w:val="16"/>
                <w:szCs w:val="16"/>
              </w:rPr>
            </w:pPr>
            <w:r>
              <w:rPr>
                <w:i/>
                <w:sz w:val="16"/>
                <w:szCs w:val="16"/>
              </w:rPr>
              <w:t>1</w:t>
            </w:r>
          </w:p>
        </w:tc>
        <w:tc>
          <w:tcPr>
            <w:tcW w:w="1276" w:type="dxa"/>
            <w:vAlign w:val="center"/>
          </w:tcPr>
          <w:p w14:paraId="647BD9F3" w14:textId="77777777" w:rsidR="009C7593" w:rsidRPr="00C344F4" w:rsidRDefault="009C7593" w:rsidP="0017215F">
            <w:pPr>
              <w:spacing w:before="0"/>
              <w:jc w:val="left"/>
              <w:rPr>
                <w:i/>
                <w:sz w:val="16"/>
                <w:szCs w:val="16"/>
              </w:rPr>
            </w:pPr>
          </w:p>
        </w:tc>
      </w:tr>
      <w:tr w:rsidR="004E00D9" w:rsidRPr="00C344F4" w14:paraId="365470E9" w14:textId="77777777" w:rsidTr="003D3609">
        <w:trPr>
          <w:trHeight w:val="284"/>
        </w:trPr>
        <w:tc>
          <w:tcPr>
            <w:tcW w:w="4253" w:type="dxa"/>
            <w:vAlign w:val="center"/>
          </w:tcPr>
          <w:p w14:paraId="020DF191" w14:textId="17785C46" w:rsidR="004E00D9" w:rsidRDefault="004E00D9" w:rsidP="0017215F">
            <w:pPr>
              <w:spacing w:before="0"/>
              <w:ind w:left="743"/>
              <w:jc w:val="left"/>
              <w:rPr>
                <w:i/>
                <w:sz w:val="16"/>
                <w:szCs w:val="16"/>
              </w:rPr>
            </w:pPr>
            <w:r>
              <w:rPr>
                <w:i/>
                <w:sz w:val="16"/>
                <w:szCs w:val="16"/>
              </w:rPr>
              <w:t>pendenciaFinanceira/avalista</w:t>
            </w:r>
          </w:p>
        </w:tc>
        <w:tc>
          <w:tcPr>
            <w:tcW w:w="2268" w:type="dxa"/>
            <w:vAlign w:val="center"/>
          </w:tcPr>
          <w:p w14:paraId="6BF9009E" w14:textId="615C485D" w:rsidR="004E00D9" w:rsidRDefault="004E00D9" w:rsidP="0017215F">
            <w:pPr>
              <w:spacing w:before="0"/>
              <w:jc w:val="left"/>
              <w:rPr>
                <w:i/>
                <w:sz w:val="16"/>
                <w:szCs w:val="16"/>
              </w:rPr>
            </w:pPr>
            <w:r>
              <w:rPr>
                <w:i/>
                <w:sz w:val="16"/>
                <w:szCs w:val="16"/>
              </w:rPr>
              <w:t>Boolean</w:t>
            </w:r>
          </w:p>
        </w:tc>
        <w:tc>
          <w:tcPr>
            <w:tcW w:w="850" w:type="dxa"/>
            <w:vAlign w:val="center"/>
          </w:tcPr>
          <w:p w14:paraId="4A99AF67" w14:textId="2C50FAD8" w:rsidR="004E00D9" w:rsidRDefault="004E00D9" w:rsidP="0017215F">
            <w:pPr>
              <w:spacing w:before="0"/>
              <w:jc w:val="center"/>
              <w:rPr>
                <w:i/>
                <w:sz w:val="16"/>
                <w:szCs w:val="16"/>
              </w:rPr>
            </w:pPr>
            <w:r>
              <w:rPr>
                <w:i/>
                <w:sz w:val="16"/>
                <w:szCs w:val="16"/>
              </w:rPr>
              <w:t>0</w:t>
            </w:r>
          </w:p>
        </w:tc>
        <w:tc>
          <w:tcPr>
            <w:tcW w:w="851" w:type="dxa"/>
            <w:vAlign w:val="center"/>
          </w:tcPr>
          <w:p w14:paraId="04EAD285" w14:textId="39B3E8E4" w:rsidR="004E00D9" w:rsidRDefault="004E00D9" w:rsidP="0017215F">
            <w:pPr>
              <w:spacing w:before="0"/>
              <w:jc w:val="center"/>
              <w:rPr>
                <w:i/>
                <w:sz w:val="16"/>
                <w:szCs w:val="16"/>
              </w:rPr>
            </w:pPr>
            <w:r>
              <w:rPr>
                <w:i/>
                <w:sz w:val="16"/>
                <w:szCs w:val="16"/>
              </w:rPr>
              <w:t>1</w:t>
            </w:r>
          </w:p>
        </w:tc>
        <w:tc>
          <w:tcPr>
            <w:tcW w:w="1276" w:type="dxa"/>
            <w:vAlign w:val="center"/>
          </w:tcPr>
          <w:p w14:paraId="3F9AF276" w14:textId="77777777" w:rsidR="004E00D9" w:rsidRPr="00C344F4" w:rsidRDefault="004E00D9" w:rsidP="0017215F">
            <w:pPr>
              <w:spacing w:before="0"/>
              <w:jc w:val="left"/>
              <w:rPr>
                <w:i/>
                <w:sz w:val="16"/>
                <w:szCs w:val="16"/>
              </w:rPr>
            </w:pPr>
          </w:p>
        </w:tc>
      </w:tr>
      <w:tr w:rsidR="009C7593" w:rsidRPr="00C344F4" w14:paraId="5C265204" w14:textId="77777777" w:rsidTr="003D3609">
        <w:trPr>
          <w:trHeight w:val="284"/>
        </w:trPr>
        <w:tc>
          <w:tcPr>
            <w:tcW w:w="4253" w:type="dxa"/>
            <w:vAlign w:val="center"/>
          </w:tcPr>
          <w:p w14:paraId="092232D2" w14:textId="77777777" w:rsidR="009C7593" w:rsidRPr="00427FFC" w:rsidRDefault="009C7593" w:rsidP="0017215F">
            <w:pPr>
              <w:spacing w:before="0"/>
              <w:ind w:left="743"/>
              <w:jc w:val="left"/>
              <w:rPr>
                <w:i/>
                <w:sz w:val="16"/>
                <w:szCs w:val="16"/>
              </w:rPr>
            </w:pPr>
            <w:r>
              <w:rPr>
                <w:i/>
                <w:sz w:val="16"/>
                <w:szCs w:val="16"/>
              </w:rPr>
              <w:t>pendenciaFinanceira/natureza/codigo</w:t>
            </w:r>
          </w:p>
        </w:tc>
        <w:tc>
          <w:tcPr>
            <w:tcW w:w="2268" w:type="dxa"/>
            <w:vAlign w:val="center"/>
          </w:tcPr>
          <w:p w14:paraId="000465A7" w14:textId="77777777" w:rsidR="009C7593" w:rsidRDefault="009C7593" w:rsidP="0017215F">
            <w:pPr>
              <w:spacing w:before="0"/>
              <w:jc w:val="left"/>
              <w:rPr>
                <w:i/>
                <w:sz w:val="16"/>
                <w:szCs w:val="16"/>
              </w:rPr>
            </w:pPr>
            <w:r>
              <w:rPr>
                <w:i/>
                <w:sz w:val="16"/>
                <w:szCs w:val="16"/>
              </w:rPr>
              <w:t>String</w:t>
            </w:r>
          </w:p>
        </w:tc>
        <w:tc>
          <w:tcPr>
            <w:tcW w:w="850" w:type="dxa"/>
            <w:vAlign w:val="center"/>
          </w:tcPr>
          <w:p w14:paraId="43BC7675" w14:textId="77777777" w:rsidR="009C7593" w:rsidRDefault="009C7593" w:rsidP="0017215F">
            <w:pPr>
              <w:spacing w:before="0"/>
              <w:jc w:val="center"/>
              <w:rPr>
                <w:i/>
                <w:sz w:val="16"/>
                <w:szCs w:val="16"/>
              </w:rPr>
            </w:pPr>
            <w:r>
              <w:rPr>
                <w:i/>
                <w:sz w:val="16"/>
                <w:szCs w:val="16"/>
              </w:rPr>
              <w:t>0</w:t>
            </w:r>
          </w:p>
        </w:tc>
        <w:tc>
          <w:tcPr>
            <w:tcW w:w="851" w:type="dxa"/>
            <w:vAlign w:val="center"/>
          </w:tcPr>
          <w:p w14:paraId="30194896" w14:textId="77777777" w:rsidR="009C7593" w:rsidRDefault="009C7593" w:rsidP="0017215F">
            <w:pPr>
              <w:spacing w:before="0"/>
              <w:jc w:val="center"/>
              <w:rPr>
                <w:i/>
                <w:sz w:val="16"/>
                <w:szCs w:val="16"/>
              </w:rPr>
            </w:pPr>
            <w:r>
              <w:rPr>
                <w:i/>
                <w:sz w:val="16"/>
                <w:szCs w:val="16"/>
              </w:rPr>
              <w:t>1</w:t>
            </w:r>
          </w:p>
        </w:tc>
        <w:tc>
          <w:tcPr>
            <w:tcW w:w="1276" w:type="dxa"/>
            <w:vAlign w:val="center"/>
          </w:tcPr>
          <w:p w14:paraId="55028147" w14:textId="77777777" w:rsidR="009C7593" w:rsidRPr="00C344F4" w:rsidRDefault="009C7593" w:rsidP="0017215F">
            <w:pPr>
              <w:spacing w:before="0"/>
              <w:jc w:val="left"/>
              <w:rPr>
                <w:i/>
                <w:sz w:val="16"/>
                <w:szCs w:val="16"/>
              </w:rPr>
            </w:pPr>
          </w:p>
        </w:tc>
      </w:tr>
      <w:tr w:rsidR="004E00D9" w:rsidRPr="00C344F4" w14:paraId="577739EA" w14:textId="77777777" w:rsidTr="003D3609">
        <w:trPr>
          <w:trHeight w:val="284"/>
        </w:trPr>
        <w:tc>
          <w:tcPr>
            <w:tcW w:w="4253" w:type="dxa"/>
            <w:vAlign w:val="center"/>
          </w:tcPr>
          <w:p w14:paraId="77AC7512" w14:textId="1765B267" w:rsidR="004E00D9" w:rsidRDefault="004E00D9" w:rsidP="0017215F">
            <w:pPr>
              <w:spacing w:before="0"/>
              <w:ind w:left="743"/>
              <w:jc w:val="left"/>
              <w:rPr>
                <w:i/>
                <w:sz w:val="16"/>
                <w:szCs w:val="16"/>
              </w:rPr>
            </w:pPr>
            <w:r>
              <w:rPr>
                <w:i/>
                <w:sz w:val="16"/>
                <w:szCs w:val="16"/>
              </w:rPr>
              <w:t>pendenciaFinanceira/natureza/descricao</w:t>
            </w:r>
          </w:p>
        </w:tc>
        <w:tc>
          <w:tcPr>
            <w:tcW w:w="2268" w:type="dxa"/>
            <w:vAlign w:val="center"/>
          </w:tcPr>
          <w:p w14:paraId="2E142342" w14:textId="2B671387" w:rsidR="004E00D9" w:rsidRDefault="004E00D9" w:rsidP="0017215F">
            <w:pPr>
              <w:spacing w:before="0"/>
              <w:jc w:val="left"/>
              <w:rPr>
                <w:i/>
                <w:sz w:val="16"/>
                <w:szCs w:val="16"/>
              </w:rPr>
            </w:pPr>
            <w:r>
              <w:rPr>
                <w:i/>
                <w:sz w:val="16"/>
                <w:szCs w:val="16"/>
              </w:rPr>
              <w:t>String</w:t>
            </w:r>
          </w:p>
        </w:tc>
        <w:tc>
          <w:tcPr>
            <w:tcW w:w="850" w:type="dxa"/>
            <w:vAlign w:val="center"/>
          </w:tcPr>
          <w:p w14:paraId="55996E39" w14:textId="2C64E422" w:rsidR="004E00D9" w:rsidRDefault="004E00D9" w:rsidP="0017215F">
            <w:pPr>
              <w:spacing w:before="0"/>
              <w:jc w:val="center"/>
              <w:rPr>
                <w:i/>
                <w:sz w:val="16"/>
                <w:szCs w:val="16"/>
              </w:rPr>
            </w:pPr>
            <w:r>
              <w:rPr>
                <w:i/>
                <w:sz w:val="16"/>
                <w:szCs w:val="16"/>
              </w:rPr>
              <w:t>0</w:t>
            </w:r>
          </w:p>
        </w:tc>
        <w:tc>
          <w:tcPr>
            <w:tcW w:w="851" w:type="dxa"/>
            <w:vAlign w:val="center"/>
          </w:tcPr>
          <w:p w14:paraId="7A2652FA" w14:textId="3590A7C5" w:rsidR="004E00D9" w:rsidRDefault="004E00D9" w:rsidP="0017215F">
            <w:pPr>
              <w:spacing w:before="0"/>
              <w:jc w:val="center"/>
              <w:rPr>
                <w:i/>
                <w:sz w:val="16"/>
                <w:szCs w:val="16"/>
              </w:rPr>
            </w:pPr>
            <w:r>
              <w:rPr>
                <w:i/>
                <w:sz w:val="16"/>
                <w:szCs w:val="16"/>
              </w:rPr>
              <w:t>1</w:t>
            </w:r>
          </w:p>
        </w:tc>
        <w:tc>
          <w:tcPr>
            <w:tcW w:w="1276" w:type="dxa"/>
            <w:vAlign w:val="center"/>
          </w:tcPr>
          <w:p w14:paraId="2B4A2B98" w14:textId="77777777" w:rsidR="004E00D9" w:rsidRPr="00C344F4" w:rsidRDefault="004E00D9" w:rsidP="0017215F">
            <w:pPr>
              <w:spacing w:before="0"/>
              <w:jc w:val="left"/>
              <w:rPr>
                <w:i/>
                <w:sz w:val="16"/>
                <w:szCs w:val="16"/>
              </w:rPr>
            </w:pPr>
          </w:p>
        </w:tc>
      </w:tr>
      <w:tr w:rsidR="004E00D9" w:rsidRPr="00C344F4" w14:paraId="390D304E" w14:textId="77777777" w:rsidTr="003D3609">
        <w:trPr>
          <w:trHeight w:val="284"/>
        </w:trPr>
        <w:tc>
          <w:tcPr>
            <w:tcW w:w="4253" w:type="dxa"/>
            <w:vAlign w:val="center"/>
          </w:tcPr>
          <w:p w14:paraId="45253965" w14:textId="77777777" w:rsidR="004E00D9" w:rsidRPr="00427FFC" w:rsidRDefault="004E00D9" w:rsidP="0017215F">
            <w:pPr>
              <w:spacing w:before="0"/>
              <w:ind w:left="743"/>
              <w:jc w:val="left"/>
              <w:rPr>
                <w:i/>
                <w:sz w:val="16"/>
                <w:szCs w:val="16"/>
              </w:rPr>
            </w:pPr>
            <w:r>
              <w:rPr>
                <w:i/>
                <w:sz w:val="16"/>
                <w:szCs w:val="16"/>
              </w:rPr>
              <w:t>pendenciaFinanceira/judices/data</w:t>
            </w:r>
          </w:p>
        </w:tc>
        <w:tc>
          <w:tcPr>
            <w:tcW w:w="2268" w:type="dxa"/>
            <w:vAlign w:val="center"/>
          </w:tcPr>
          <w:p w14:paraId="4017BEA5" w14:textId="77777777" w:rsidR="004E00D9" w:rsidRDefault="004E00D9" w:rsidP="0017215F">
            <w:pPr>
              <w:spacing w:before="0"/>
              <w:jc w:val="left"/>
              <w:rPr>
                <w:i/>
                <w:sz w:val="16"/>
                <w:szCs w:val="16"/>
              </w:rPr>
            </w:pPr>
            <w:r>
              <w:rPr>
                <w:i/>
                <w:sz w:val="16"/>
                <w:szCs w:val="16"/>
              </w:rPr>
              <w:t>DateTime</w:t>
            </w:r>
          </w:p>
        </w:tc>
        <w:tc>
          <w:tcPr>
            <w:tcW w:w="850" w:type="dxa"/>
            <w:vAlign w:val="center"/>
          </w:tcPr>
          <w:p w14:paraId="69F98972" w14:textId="77777777" w:rsidR="004E00D9" w:rsidRDefault="004E00D9" w:rsidP="0017215F">
            <w:pPr>
              <w:spacing w:before="0"/>
              <w:jc w:val="center"/>
              <w:rPr>
                <w:i/>
                <w:sz w:val="16"/>
                <w:szCs w:val="16"/>
              </w:rPr>
            </w:pPr>
            <w:r>
              <w:rPr>
                <w:i/>
                <w:sz w:val="16"/>
                <w:szCs w:val="16"/>
              </w:rPr>
              <w:t>0</w:t>
            </w:r>
          </w:p>
        </w:tc>
        <w:tc>
          <w:tcPr>
            <w:tcW w:w="851" w:type="dxa"/>
            <w:vAlign w:val="center"/>
          </w:tcPr>
          <w:p w14:paraId="251ABB86" w14:textId="77777777" w:rsidR="004E00D9" w:rsidRDefault="004E00D9" w:rsidP="0017215F">
            <w:pPr>
              <w:spacing w:before="0"/>
              <w:jc w:val="center"/>
              <w:rPr>
                <w:i/>
                <w:sz w:val="16"/>
                <w:szCs w:val="16"/>
              </w:rPr>
            </w:pPr>
            <w:r>
              <w:rPr>
                <w:i/>
                <w:sz w:val="16"/>
                <w:szCs w:val="16"/>
              </w:rPr>
              <w:t>1</w:t>
            </w:r>
          </w:p>
        </w:tc>
        <w:tc>
          <w:tcPr>
            <w:tcW w:w="1276" w:type="dxa"/>
            <w:vAlign w:val="center"/>
          </w:tcPr>
          <w:p w14:paraId="0D98C6BE" w14:textId="77777777" w:rsidR="004E00D9" w:rsidRPr="00C344F4" w:rsidRDefault="004E00D9" w:rsidP="0017215F">
            <w:pPr>
              <w:spacing w:before="0"/>
              <w:jc w:val="left"/>
              <w:rPr>
                <w:i/>
                <w:sz w:val="16"/>
                <w:szCs w:val="16"/>
              </w:rPr>
            </w:pPr>
          </w:p>
        </w:tc>
      </w:tr>
      <w:tr w:rsidR="004E00D9" w:rsidRPr="00C344F4" w14:paraId="7EFF7594" w14:textId="77777777" w:rsidTr="003D3609">
        <w:trPr>
          <w:trHeight w:val="284"/>
        </w:trPr>
        <w:tc>
          <w:tcPr>
            <w:tcW w:w="4253" w:type="dxa"/>
            <w:vAlign w:val="center"/>
          </w:tcPr>
          <w:p w14:paraId="4A02EC8A" w14:textId="77777777" w:rsidR="004E00D9" w:rsidRPr="00427FFC" w:rsidRDefault="004E00D9" w:rsidP="0017215F">
            <w:pPr>
              <w:spacing w:before="0"/>
              <w:ind w:left="743"/>
              <w:jc w:val="left"/>
              <w:rPr>
                <w:i/>
                <w:sz w:val="16"/>
                <w:szCs w:val="16"/>
              </w:rPr>
            </w:pPr>
            <w:r>
              <w:rPr>
                <w:i/>
                <w:sz w:val="16"/>
                <w:szCs w:val="16"/>
              </w:rPr>
              <w:t>pendenciaFinanceira/judices/vara</w:t>
            </w:r>
          </w:p>
        </w:tc>
        <w:tc>
          <w:tcPr>
            <w:tcW w:w="2268" w:type="dxa"/>
            <w:vAlign w:val="center"/>
          </w:tcPr>
          <w:p w14:paraId="6D39398E" w14:textId="77777777" w:rsidR="004E00D9" w:rsidRDefault="004E00D9" w:rsidP="0017215F">
            <w:pPr>
              <w:spacing w:before="0"/>
              <w:jc w:val="left"/>
              <w:rPr>
                <w:i/>
                <w:sz w:val="16"/>
                <w:szCs w:val="16"/>
              </w:rPr>
            </w:pPr>
            <w:r>
              <w:rPr>
                <w:i/>
                <w:sz w:val="16"/>
                <w:szCs w:val="16"/>
              </w:rPr>
              <w:t>String</w:t>
            </w:r>
          </w:p>
        </w:tc>
        <w:tc>
          <w:tcPr>
            <w:tcW w:w="850" w:type="dxa"/>
            <w:vAlign w:val="center"/>
          </w:tcPr>
          <w:p w14:paraId="4761EB1B" w14:textId="77777777" w:rsidR="004E00D9" w:rsidRDefault="004E00D9" w:rsidP="0017215F">
            <w:pPr>
              <w:spacing w:before="0"/>
              <w:jc w:val="center"/>
              <w:rPr>
                <w:i/>
                <w:sz w:val="16"/>
                <w:szCs w:val="16"/>
              </w:rPr>
            </w:pPr>
            <w:r>
              <w:rPr>
                <w:i/>
                <w:sz w:val="16"/>
                <w:szCs w:val="16"/>
              </w:rPr>
              <w:t>0</w:t>
            </w:r>
          </w:p>
        </w:tc>
        <w:tc>
          <w:tcPr>
            <w:tcW w:w="851" w:type="dxa"/>
            <w:vAlign w:val="center"/>
          </w:tcPr>
          <w:p w14:paraId="128541A7" w14:textId="77777777" w:rsidR="004E00D9" w:rsidRDefault="004E00D9" w:rsidP="0017215F">
            <w:pPr>
              <w:spacing w:before="0"/>
              <w:jc w:val="center"/>
              <w:rPr>
                <w:i/>
                <w:sz w:val="16"/>
                <w:szCs w:val="16"/>
              </w:rPr>
            </w:pPr>
            <w:r>
              <w:rPr>
                <w:i/>
                <w:sz w:val="16"/>
                <w:szCs w:val="16"/>
              </w:rPr>
              <w:t>1</w:t>
            </w:r>
          </w:p>
        </w:tc>
        <w:tc>
          <w:tcPr>
            <w:tcW w:w="1276" w:type="dxa"/>
            <w:vAlign w:val="center"/>
          </w:tcPr>
          <w:p w14:paraId="1D346B27" w14:textId="77777777" w:rsidR="004E00D9" w:rsidRPr="00C344F4" w:rsidRDefault="004E00D9" w:rsidP="0017215F">
            <w:pPr>
              <w:spacing w:before="0"/>
              <w:jc w:val="left"/>
              <w:rPr>
                <w:i/>
                <w:sz w:val="16"/>
                <w:szCs w:val="16"/>
              </w:rPr>
            </w:pPr>
          </w:p>
        </w:tc>
      </w:tr>
      <w:tr w:rsidR="004E00D9" w:rsidRPr="00C344F4" w14:paraId="2EF918E9" w14:textId="77777777" w:rsidTr="003D3609">
        <w:trPr>
          <w:trHeight w:val="284"/>
        </w:trPr>
        <w:tc>
          <w:tcPr>
            <w:tcW w:w="4253" w:type="dxa"/>
            <w:vAlign w:val="center"/>
          </w:tcPr>
          <w:p w14:paraId="294EBABC" w14:textId="77777777" w:rsidR="004E00D9" w:rsidRPr="00427FFC" w:rsidRDefault="004E00D9" w:rsidP="0017215F">
            <w:pPr>
              <w:spacing w:before="0"/>
              <w:ind w:left="743"/>
              <w:jc w:val="left"/>
              <w:rPr>
                <w:i/>
                <w:sz w:val="16"/>
                <w:szCs w:val="16"/>
              </w:rPr>
            </w:pPr>
            <w:r>
              <w:rPr>
                <w:i/>
                <w:sz w:val="16"/>
                <w:szCs w:val="16"/>
              </w:rPr>
              <w:t>pendenciaFinanceira/judices/distrito</w:t>
            </w:r>
          </w:p>
        </w:tc>
        <w:tc>
          <w:tcPr>
            <w:tcW w:w="2268" w:type="dxa"/>
          </w:tcPr>
          <w:p w14:paraId="4C5E7D76" w14:textId="77777777" w:rsidR="004E00D9" w:rsidRDefault="004E00D9" w:rsidP="0017215F">
            <w:pPr>
              <w:spacing w:before="0"/>
              <w:jc w:val="left"/>
              <w:rPr>
                <w:i/>
                <w:sz w:val="16"/>
                <w:szCs w:val="16"/>
              </w:rPr>
            </w:pPr>
            <w:r w:rsidRPr="00291F7E">
              <w:rPr>
                <w:i/>
                <w:sz w:val="16"/>
                <w:szCs w:val="16"/>
              </w:rPr>
              <w:t>String</w:t>
            </w:r>
          </w:p>
        </w:tc>
        <w:tc>
          <w:tcPr>
            <w:tcW w:w="850" w:type="dxa"/>
            <w:vAlign w:val="center"/>
          </w:tcPr>
          <w:p w14:paraId="5FFFF66D" w14:textId="77777777" w:rsidR="004E00D9" w:rsidRDefault="004E00D9" w:rsidP="0017215F">
            <w:pPr>
              <w:spacing w:before="0"/>
              <w:jc w:val="center"/>
              <w:rPr>
                <w:i/>
                <w:sz w:val="16"/>
                <w:szCs w:val="16"/>
              </w:rPr>
            </w:pPr>
            <w:r>
              <w:rPr>
                <w:i/>
                <w:sz w:val="16"/>
                <w:szCs w:val="16"/>
              </w:rPr>
              <w:t>0</w:t>
            </w:r>
          </w:p>
        </w:tc>
        <w:tc>
          <w:tcPr>
            <w:tcW w:w="851" w:type="dxa"/>
            <w:vAlign w:val="center"/>
          </w:tcPr>
          <w:p w14:paraId="799D9646" w14:textId="77777777" w:rsidR="004E00D9" w:rsidRDefault="004E00D9" w:rsidP="0017215F">
            <w:pPr>
              <w:spacing w:before="0"/>
              <w:jc w:val="center"/>
              <w:rPr>
                <w:i/>
                <w:sz w:val="16"/>
                <w:szCs w:val="16"/>
              </w:rPr>
            </w:pPr>
            <w:r>
              <w:rPr>
                <w:i/>
                <w:sz w:val="16"/>
                <w:szCs w:val="16"/>
              </w:rPr>
              <w:t>1</w:t>
            </w:r>
          </w:p>
        </w:tc>
        <w:tc>
          <w:tcPr>
            <w:tcW w:w="1276" w:type="dxa"/>
            <w:vAlign w:val="center"/>
          </w:tcPr>
          <w:p w14:paraId="2D9B041A" w14:textId="77777777" w:rsidR="004E00D9" w:rsidRPr="00C344F4" w:rsidRDefault="004E00D9" w:rsidP="0017215F">
            <w:pPr>
              <w:spacing w:before="0"/>
              <w:jc w:val="left"/>
              <w:rPr>
                <w:i/>
                <w:sz w:val="16"/>
                <w:szCs w:val="16"/>
              </w:rPr>
            </w:pPr>
          </w:p>
        </w:tc>
      </w:tr>
      <w:tr w:rsidR="004E00D9" w:rsidRPr="00C344F4" w14:paraId="50392401" w14:textId="77777777" w:rsidTr="003D3609">
        <w:trPr>
          <w:trHeight w:val="284"/>
        </w:trPr>
        <w:tc>
          <w:tcPr>
            <w:tcW w:w="4253" w:type="dxa"/>
            <w:vAlign w:val="center"/>
          </w:tcPr>
          <w:p w14:paraId="253D76B7" w14:textId="38538288" w:rsidR="004E00D9" w:rsidRPr="00427FFC" w:rsidRDefault="004E00D9" w:rsidP="0017215F">
            <w:pPr>
              <w:spacing w:before="0"/>
              <w:ind w:left="743"/>
              <w:jc w:val="left"/>
              <w:rPr>
                <w:i/>
                <w:sz w:val="16"/>
                <w:szCs w:val="16"/>
              </w:rPr>
            </w:pPr>
            <w:r>
              <w:rPr>
                <w:i/>
                <w:sz w:val="16"/>
                <w:szCs w:val="16"/>
              </w:rPr>
              <w:t>pendenciaFinanceira/judices/pra</w:t>
            </w:r>
            <w:r w:rsidR="00F91387">
              <w:rPr>
                <w:i/>
                <w:sz w:val="16"/>
                <w:szCs w:val="16"/>
              </w:rPr>
              <w:t>c</w:t>
            </w:r>
            <w:r>
              <w:rPr>
                <w:i/>
                <w:sz w:val="16"/>
                <w:szCs w:val="16"/>
              </w:rPr>
              <w:t>a</w:t>
            </w:r>
          </w:p>
        </w:tc>
        <w:tc>
          <w:tcPr>
            <w:tcW w:w="2268" w:type="dxa"/>
          </w:tcPr>
          <w:p w14:paraId="42001CAD" w14:textId="77777777" w:rsidR="004E00D9" w:rsidRDefault="004E00D9" w:rsidP="0017215F">
            <w:pPr>
              <w:spacing w:before="0"/>
              <w:jc w:val="left"/>
              <w:rPr>
                <w:i/>
                <w:sz w:val="16"/>
                <w:szCs w:val="16"/>
              </w:rPr>
            </w:pPr>
            <w:r w:rsidRPr="00291F7E">
              <w:rPr>
                <w:i/>
                <w:sz w:val="16"/>
                <w:szCs w:val="16"/>
              </w:rPr>
              <w:t>String</w:t>
            </w:r>
          </w:p>
        </w:tc>
        <w:tc>
          <w:tcPr>
            <w:tcW w:w="850" w:type="dxa"/>
            <w:vAlign w:val="center"/>
          </w:tcPr>
          <w:p w14:paraId="1958FCA8" w14:textId="77777777" w:rsidR="004E00D9" w:rsidRDefault="004E00D9" w:rsidP="0017215F">
            <w:pPr>
              <w:spacing w:before="0"/>
              <w:jc w:val="center"/>
              <w:rPr>
                <w:i/>
                <w:sz w:val="16"/>
                <w:szCs w:val="16"/>
              </w:rPr>
            </w:pPr>
            <w:r>
              <w:rPr>
                <w:i/>
                <w:sz w:val="16"/>
                <w:szCs w:val="16"/>
              </w:rPr>
              <w:t>0</w:t>
            </w:r>
          </w:p>
        </w:tc>
        <w:tc>
          <w:tcPr>
            <w:tcW w:w="851" w:type="dxa"/>
            <w:vAlign w:val="center"/>
          </w:tcPr>
          <w:p w14:paraId="05E16A6A" w14:textId="77777777" w:rsidR="004E00D9" w:rsidRDefault="004E00D9" w:rsidP="0017215F">
            <w:pPr>
              <w:spacing w:before="0"/>
              <w:jc w:val="center"/>
              <w:rPr>
                <w:i/>
                <w:sz w:val="16"/>
                <w:szCs w:val="16"/>
              </w:rPr>
            </w:pPr>
            <w:r>
              <w:rPr>
                <w:i/>
                <w:sz w:val="16"/>
                <w:szCs w:val="16"/>
              </w:rPr>
              <w:t>1</w:t>
            </w:r>
          </w:p>
        </w:tc>
        <w:tc>
          <w:tcPr>
            <w:tcW w:w="1276" w:type="dxa"/>
            <w:vAlign w:val="center"/>
          </w:tcPr>
          <w:p w14:paraId="33BC0C85" w14:textId="77777777" w:rsidR="004E00D9" w:rsidRPr="00C344F4" w:rsidRDefault="004E00D9" w:rsidP="0017215F">
            <w:pPr>
              <w:spacing w:before="0"/>
              <w:jc w:val="left"/>
              <w:rPr>
                <w:i/>
                <w:sz w:val="16"/>
                <w:szCs w:val="16"/>
              </w:rPr>
            </w:pPr>
          </w:p>
        </w:tc>
      </w:tr>
      <w:tr w:rsidR="004E00D9" w:rsidRPr="00C344F4" w14:paraId="21668FD8" w14:textId="77777777" w:rsidTr="003D3609">
        <w:trPr>
          <w:trHeight w:val="284"/>
        </w:trPr>
        <w:tc>
          <w:tcPr>
            <w:tcW w:w="4253" w:type="dxa"/>
            <w:vAlign w:val="center"/>
          </w:tcPr>
          <w:p w14:paraId="3B272476" w14:textId="77777777" w:rsidR="004E00D9" w:rsidRPr="00427FFC" w:rsidRDefault="004E00D9" w:rsidP="0017215F">
            <w:pPr>
              <w:spacing w:before="0"/>
              <w:ind w:left="743"/>
              <w:jc w:val="left"/>
              <w:rPr>
                <w:i/>
                <w:sz w:val="16"/>
                <w:szCs w:val="16"/>
              </w:rPr>
            </w:pPr>
            <w:r>
              <w:rPr>
                <w:i/>
                <w:sz w:val="16"/>
                <w:szCs w:val="16"/>
              </w:rPr>
              <w:t>pendenciaFinanceira/judices/processo</w:t>
            </w:r>
          </w:p>
        </w:tc>
        <w:tc>
          <w:tcPr>
            <w:tcW w:w="2268" w:type="dxa"/>
          </w:tcPr>
          <w:p w14:paraId="67AEA47F" w14:textId="77777777" w:rsidR="004E00D9" w:rsidRDefault="004E00D9" w:rsidP="0017215F">
            <w:pPr>
              <w:spacing w:before="0"/>
              <w:jc w:val="left"/>
              <w:rPr>
                <w:i/>
                <w:sz w:val="16"/>
                <w:szCs w:val="16"/>
              </w:rPr>
            </w:pPr>
            <w:r w:rsidRPr="00291F7E">
              <w:rPr>
                <w:i/>
                <w:sz w:val="16"/>
                <w:szCs w:val="16"/>
              </w:rPr>
              <w:t>String</w:t>
            </w:r>
          </w:p>
        </w:tc>
        <w:tc>
          <w:tcPr>
            <w:tcW w:w="850" w:type="dxa"/>
            <w:vAlign w:val="center"/>
          </w:tcPr>
          <w:p w14:paraId="31E98FFA" w14:textId="77777777" w:rsidR="004E00D9" w:rsidRDefault="004E00D9" w:rsidP="0017215F">
            <w:pPr>
              <w:spacing w:before="0"/>
              <w:jc w:val="center"/>
              <w:rPr>
                <w:i/>
                <w:sz w:val="16"/>
                <w:szCs w:val="16"/>
              </w:rPr>
            </w:pPr>
            <w:r>
              <w:rPr>
                <w:i/>
                <w:sz w:val="16"/>
                <w:szCs w:val="16"/>
              </w:rPr>
              <w:t>0</w:t>
            </w:r>
          </w:p>
        </w:tc>
        <w:tc>
          <w:tcPr>
            <w:tcW w:w="851" w:type="dxa"/>
            <w:vAlign w:val="center"/>
          </w:tcPr>
          <w:p w14:paraId="68453C9D" w14:textId="77777777" w:rsidR="004E00D9" w:rsidRDefault="004E00D9" w:rsidP="0017215F">
            <w:pPr>
              <w:spacing w:before="0"/>
              <w:jc w:val="center"/>
              <w:rPr>
                <w:i/>
                <w:sz w:val="16"/>
                <w:szCs w:val="16"/>
              </w:rPr>
            </w:pPr>
            <w:r>
              <w:rPr>
                <w:i/>
                <w:sz w:val="16"/>
                <w:szCs w:val="16"/>
              </w:rPr>
              <w:t>1</w:t>
            </w:r>
          </w:p>
        </w:tc>
        <w:tc>
          <w:tcPr>
            <w:tcW w:w="1276" w:type="dxa"/>
            <w:vAlign w:val="center"/>
          </w:tcPr>
          <w:p w14:paraId="43334839" w14:textId="77777777" w:rsidR="004E00D9" w:rsidRPr="00C344F4" w:rsidRDefault="004E00D9" w:rsidP="0017215F">
            <w:pPr>
              <w:spacing w:before="0"/>
              <w:jc w:val="left"/>
              <w:rPr>
                <w:i/>
                <w:sz w:val="16"/>
                <w:szCs w:val="16"/>
              </w:rPr>
            </w:pPr>
          </w:p>
        </w:tc>
      </w:tr>
      <w:tr w:rsidR="004E00D9" w:rsidRPr="00C344F4" w14:paraId="00A1D8EC" w14:textId="77777777" w:rsidTr="003D3609">
        <w:trPr>
          <w:trHeight w:val="284"/>
        </w:trPr>
        <w:tc>
          <w:tcPr>
            <w:tcW w:w="4253" w:type="dxa"/>
            <w:vAlign w:val="center"/>
          </w:tcPr>
          <w:p w14:paraId="76A922D6" w14:textId="77777777" w:rsidR="004E00D9" w:rsidRPr="00427FFC" w:rsidRDefault="004E00D9" w:rsidP="0017215F">
            <w:pPr>
              <w:spacing w:before="0"/>
              <w:ind w:left="743"/>
              <w:jc w:val="left"/>
              <w:rPr>
                <w:i/>
                <w:sz w:val="16"/>
                <w:szCs w:val="16"/>
              </w:rPr>
            </w:pPr>
            <w:r>
              <w:rPr>
                <w:i/>
                <w:sz w:val="16"/>
                <w:szCs w:val="16"/>
              </w:rPr>
              <w:t>pendenciaFinanceira/judices/mensagem</w:t>
            </w:r>
          </w:p>
        </w:tc>
        <w:tc>
          <w:tcPr>
            <w:tcW w:w="2268" w:type="dxa"/>
          </w:tcPr>
          <w:p w14:paraId="51AA75FC" w14:textId="77777777" w:rsidR="004E00D9" w:rsidRDefault="004E00D9" w:rsidP="0017215F">
            <w:pPr>
              <w:spacing w:before="0"/>
              <w:jc w:val="left"/>
              <w:rPr>
                <w:i/>
                <w:sz w:val="16"/>
                <w:szCs w:val="16"/>
              </w:rPr>
            </w:pPr>
            <w:r w:rsidRPr="00291F7E">
              <w:rPr>
                <w:i/>
                <w:sz w:val="16"/>
                <w:szCs w:val="16"/>
              </w:rPr>
              <w:t>String</w:t>
            </w:r>
          </w:p>
        </w:tc>
        <w:tc>
          <w:tcPr>
            <w:tcW w:w="850" w:type="dxa"/>
            <w:vAlign w:val="center"/>
          </w:tcPr>
          <w:p w14:paraId="137D2356" w14:textId="77777777" w:rsidR="004E00D9" w:rsidRDefault="004E00D9" w:rsidP="0017215F">
            <w:pPr>
              <w:spacing w:before="0"/>
              <w:jc w:val="center"/>
              <w:rPr>
                <w:i/>
                <w:sz w:val="16"/>
                <w:szCs w:val="16"/>
              </w:rPr>
            </w:pPr>
            <w:r>
              <w:rPr>
                <w:i/>
                <w:sz w:val="16"/>
                <w:szCs w:val="16"/>
              </w:rPr>
              <w:t>0</w:t>
            </w:r>
          </w:p>
        </w:tc>
        <w:tc>
          <w:tcPr>
            <w:tcW w:w="851" w:type="dxa"/>
            <w:vAlign w:val="center"/>
          </w:tcPr>
          <w:p w14:paraId="42C1451A" w14:textId="77777777" w:rsidR="004E00D9" w:rsidRDefault="004E00D9" w:rsidP="0017215F">
            <w:pPr>
              <w:spacing w:before="0"/>
              <w:jc w:val="center"/>
              <w:rPr>
                <w:i/>
                <w:sz w:val="16"/>
                <w:szCs w:val="16"/>
              </w:rPr>
            </w:pPr>
            <w:r>
              <w:rPr>
                <w:i/>
                <w:sz w:val="16"/>
                <w:szCs w:val="16"/>
              </w:rPr>
              <w:t>1</w:t>
            </w:r>
          </w:p>
        </w:tc>
        <w:tc>
          <w:tcPr>
            <w:tcW w:w="1276" w:type="dxa"/>
            <w:vAlign w:val="center"/>
          </w:tcPr>
          <w:p w14:paraId="0B84CC64" w14:textId="77777777" w:rsidR="004E00D9" w:rsidRPr="00C344F4" w:rsidRDefault="004E00D9" w:rsidP="0017215F">
            <w:pPr>
              <w:spacing w:before="0"/>
              <w:jc w:val="left"/>
              <w:rPr>
                <w:i/>
                <w:sz w:val="16"/>
                <w:szCs w:val="16"/>
              </w:rPr>
            </w:pPr>
          </w:p>
        </w:tc>
      </w:tr>
      <w:tr w:rsidR="004E00D9" w:rsidRPr="00C344F4" w14:paraId="686B8D3D" w14:textId="77777777" w:rsidTr="003D3609">
        <w:trPr>
          <w:trHeight w:val="284"/>
        </w:trPr>
        <w:tc>
          <w:tcPr>
            <w:tcW w:w="4253" w:type="dxa"/>
            <w:vAlign w:val="center"/>
          </w:tcPr>
          <w:p w14:paraId="7FF8241E" w14:textId="77777777" w:rsidR="004E00D9" w:rsidRPr="00427FFC" w:rsidRDefault="004E00D9" w:rsidP="0017215F">
            <w:pPr>
              <w:spacing w:before="0"/>
              <w:ind w:left="743"/>
              <w:jc w:val="left"/>
              <w:rPr>
                <w:i/>
                <w:sz w:val="16"/>
                <w:szCs w:val="16"/>
              </w:rPr>
            </w:pPr>
            <w:r>
              <w:rPr>
                <w:i/>
                <w:sz w:val="16"/>
                <w:szCs w:val="16"/>
              </w:rPr>
              <w:t>pendenciaFinanceira/quantidade</w:t>
            </w:r>
          </w:p>
        </w:tc>
        <w:tc>
          <w:tcPr>
            <w:tcW w:w="2268" w:type="dxa"/>
            <w:vAlign w:val="center"/>
          </w:tcPr>
          <w:p w14:paraId="6D8E87EF" w14:textId="77777777" w:rsidR="004E00D9" w:rsidRDefault="004E00D9" w:rsidP="0017215F">
            <w:pPr>
              <w:spacing w:before="0"/>
              <w:jc w:val="left"/>
              <w:rPr>
                <w:i/>
                <w:sz w:val="16"/>
                <w:szCs w:val="16"/>
              </w:rPr>
            </w:pPr>
            <w:r>
              <w:rPr>
                <w:i/>
                <w:sz w:val="16"/>
                <w:szCs w:val="16"/>
              </w:rPr>
              <w:t>Integer</w:t>
            </w:r>
          </w:p>
        </w:tc>
        <w:tc>
          <w:tcPr>
            <w:tcW w:w="850" w:type="dxa"/>
            <w:vAlign w:val="center"/>
          </w:tcPr>
          <w:p w14:paraId="1001D18A" w14:textId="77777777" w:rsidR="004E00D9" w:rsidRDefault="004E00D9" w:rsidP="0017215F">
            <w:pPr>
              <w:spacing w:before="0"/>
              <w:jc w:val="center"/>
              <w:rPr>
                <w:i/>
                <w:sz w:val="16"/>
                <w:szCs w:val="16"/>
              </w:rPr>
            </w:pPr>
            <w:r>
              <w:rPr>
                <w:i/>
                <w:sz w:val="16"/>
                <w:szCs w:val="16"/>
              </w:rPr>
              <w:t>0</w:t>
            </w:r>
          </w:p>
        </w:tc>
        <w:tc>
          <w:tcPr>
            <w:tcW w:w="851" w:type="dxa"/>
            <w:vAlign w:val="center"/>
          </w:tcPr>
          <w:p w14:paraId="30D05C66" w14:textId="77777777" w:rsidR="004E00D9" w:rsidRDefault="004E00D9" w:rsidP="0017215F">
            <w:pPr>
              <w:spacing w:before="0"/>
              <w:jc w:val="center"/>
              <w:rPr>
                <w:i/>
                <w:sz w:val="16"/>
                <w:szCs w:val="16"/>
              </w:rPr>
            </w:pPr>
            <w:r>
              <w:rPr>
                <w:i/>
                <w:sz w:val="16"/>
                <w:szCs w:val="16"/>
              </w:rPr>
              <w:t>1</w:t>
            </w:r>
          </w:p>
        </w:tc>
        <w:tc>
          <w:tcPr>
            <w:tcW w:w="1276" w:type="dxa"/>
            <w:vAlign w:val="center"/>
          </w:tcPr>
          <w:p w14:paraId="4475708C" w14:textId="77777777" w:rsidR="004E00D9" w:rsidRPr="00C344F4" w:rsidRDefault="004E00D9" w:rsidP="0017215F">
            <w:pPr>
              <w:spacing w:before="0"/>
              <w:jc w:val="left"/>
              <w:rPr>
                <w:i/>
                <w:sz w:val="16"/>
                <w:szCs w:val="16"/>
              </w:rPr>
            </w:pPr>
          </w:p>
        </w:tc>
      </w:tr>
      <w:tr w:rsidR="004E00D9" w:rsidRPr="00C344F4" w14:paraId="0676489C" w14:textId="77777777" w:rsidTr="003D3609">
        <w:trPr>
          <w:trHeight w:val="284"/>
        </w:trPr>
        <w:tc>
          <w:tcPr>
            <w:tcW w:w="4253" w:type="dxa"/>
            <w:vAlign w:val="center"/>
          </w:tcPr>
          <w:p w14:paraId="011649F6" w14:textId="1465DEE3" w:rsidR="004E00D9" w:rsidRPr="00427FFC" w:rsidRDefault="00F91387" w:rsidP="0017215F">
            <w:pPr>
              <w:spacing w:before="0"/>
              <w:ind w:left="743"/>
              <w:jc w:val="left"/>
              <w:rPr>
                <w:i/>
                <w:sz w:val="16"/>
                <w:szCs w:val="16"/>
              </w:rPr>
            </w:pPr>
            <w:r>
              <w:rPr>
                <w:i/>
                <w:sz w:val="16"/>
                <w:szCs w:val="16"/>
              </w:rPr>
              <w:t>cidade</w:t>
            </w:r>
          </w:p>
        </w:tc>
        <w:tc>
          <w:tcPr>
            <w:tcW w:w="2268" w:type="dxa"/>
          </w:tcPr>
          <w:p w14:paraId="4F200BF4" w14:textId="77777777" w:rsidR="004E00D9" w:rsidRDefault="004E00D9" w:rsidP="0017215F">
            <w:pPr>
              <w:spacing w:before="0"/>
              <w:jc w:val="left"/>
              <w:rPr>
                <w:i/>
                <w:sz w:val="16"/>
                <w:szCs w:val="16"/>
              </w:rPr>
            </w:pPr>
            <w:r w:rsidRPr="002C6E7E">
              <w:rPr>
                <w:i/>
                <w:sz w:val="16"/>
                <w:szCs w:val="16"/>
              </w:rPr>
              <w:t>String</w:t>
            </w:r>
          </w:p>
        </w:tc>
        <w:tc>
          <w:tcPr>
            <w:tcW w:w="850" w:type="dxa"/>
            <w:vAlign w:val="center"/>
          </w:tcPr>
          <w:p w14:paraId="1B776237" w14:textId="77777777" w:rsidR="004E00D9" w:rsidRDefault="004E00D9" w:rsidP="0017215F">
            <w:pPr>
              <w:spacing w:before="0"/>
              <w:jc w:val="center"/>
              <w:rPr>
                <w:i/>
                <w:sz w:val="16"/>
                <w:szCs w:val="16"/>
              </w:rPr>
            </w:pPr>
            <w:r>
              <w:rPr>
                <w:i/>
                <w:sz w:val="16"/>
                <w:szCs w:val="16"/>
              </w:rPr>
              <w:t>0</w:t>
            </w:r>
          </w:p>
        </w:tc>
        <w:tc>
          <w:tcPr>
            <w:tcW w:w="851" w:type="dxa"/>
            <w:vAlign w:val="center"/>
          </w:tcPr>
          <w:p w14:paraId="4DFF9D5D" w14:textId="77777777" w:rsidR="004E00D9" w:rsidRDefault="004E00D9" w:rsidP="0017215F">
            <w:pPr>
              <w:spacing w:before="0"/>
              <w:jc w:val="center"/>
              <w:rPr>
                <w:i/>
                <w:sz w:val="16"/>
                <w:szCs w:val="16"/>
              </w:rPr>
            </w:pPr>
            <w:r>
              <w:rPr>
                <w:i/>
                <w:sz w:val="16"/>
                <w:szCs w:val="16"/>
              </w:rPr>
              <w:t>1</w:t>
            </w:r>
          </w:p>
        </w:tc>
        <w:tc>
          <w:tcPr>
            <w:tcW w:w="1276" w:type="dxa"/>
            <w:vAlign w:val="center"/>
          </w:tcPr>
          <w:p w14:paraId="6244DA44" w14:textId="77777777" w:rsidR="004E00D9" w:rsidRPr="00C344F4" w:rsidRDefault="004E00D9" w:rsidP="0017215F">
            <w:pPr>
              <w:spacing w:before="0"/>
              <w:jc w:val="left"/>
              <w:rPr>
                <w:i/>
                <w:sz w:val="16"/>
                <w:szCs w:val="16"/>
              </w:rPr>
            </w:pPr>
          </w:p>
        </w:tc>
      </w:tr>
      <w:tr w:rsidR="004E00D9" w:rsidRPr="00C344F4" w14:paraId="3D44B720" w14:textId="77777777" w:rsidTr="003D3609">
        <w:trPr>
          <w:trHeight w:val="284"/>
        </w:trPr>
        <w:tc>
          <w:tcPr>
            <w:tcW w:w="4253" w:type="dxa"/>
            <w:vAlign w:val="center"/>
          </w:tcPr>
          <w:p w14:paraId="02CC3D5A" w14:textId="478D7D32" w:rsidR="004E00D9" w:rsidRPr="00427FFC" w:rsidRDefault="00F91387" w:rsidP="0017215F">
            <w:pPr>
              <w:spacing w:before="0"/>
              <w:ind w:left="743"/>
              <w:jc w:val="left"/>
              <w:rPr>
                <w:i/>
                <w:sz w:val="16"/>
                <w:szCs w:val="16"/>
              </w:rPr>
            </w:pPr>
            <w:r>
              <w:rPr>
                <w:i/>
                <w:sz w:val="16"/>
                <w:szCs w:val="16"/>
              </w:rPr>
              <w:t>uf</w:t>
            </w:r>
          </w:p>
        </w:tc>
        <w:tc>
          <w:tcPr>
            <w:tcW w:w="2268" w:type="dxa"/>
          </w:tcPr>
          <w:p w14:paraId="705A4D68" w14:textId="77777777" w:rsidR="004E00D9" w:rsidRDefault="004E00D9" w:rsidP="0017215F">
            <w:pPr>
              <w:spacing w:before="0"/>
              <w:jc w:val="left"/>
              <w:rPr>
                <w:i/>
                <w:sz w:val="16"/>
                <w:szCs w:val="16"/>
              </w:rPr>
            </w:pPr>
            <w:r w:rsidRPr="002C6E7E">
              <w:rPr>
                <w:i/>
                <w:sz w:val="16"/>
                <w:szCs w:val="16"/>
              </w:rPr>
              <w:t>String</w:t>
            </w:r>
          </w:p>
        </w:tc>
        <w:tc>
          <w:tcPr>
            <w:tcW w:w="850" w:type="dxa"/>
            <w:vAlign w:val="center"/>
          </w:tcPr>
          <w:p w14:paraId="535872F6" w14:textId="77777777" w:rsidR="004E00D9" w:rsidRDefault="004E00D9" w:rsidP="0017215F">
            <w:pPr>
              <w:spacing w:before="0"/>
              <w:jc w:val="center"/>
              <w:rPr>
                <w:i/>
                <w:sz w:val="16"/>
                <w:szCs w:val="16"/>
              </w:rPr>
            </w:pPr>
            <w:r>
              <w:rPr>
                <w:i/>
                <w:sz w:val="16"/>
                <w:szCs w:val="16"/>
              </w:rPr>
              <w:t>0</w:t>
            </w:r>
          </w:p>
        </w:tc>
        <w:tc>
          <w:tcPr>
            <w:tcW w:w="851" w:type="dxa"/>
            <w:vAlign w:val="center"/>
          </w:tcPr>
          <w:p w14:paraId="033F3298" w14:textId="77777777" w:rsidR="004E00D9" w:rsidRDefault="004E00D9" w:rsidP="0017215F">
            <w:pPr>
              <w:spacing w:before="0"/>
              <w:jc w:val="center"/>
              <w:rPr>
                <w:i/>
                <w:sz w:val="16"/>
                <w:szCs w:val="16"/>
              </w:rPr>
            </w:pPr>
            <w:r>
              <w:rPr>
                <w:i/>
                <w:sz w:val="16"/>
                <w:szCs w:val="16"/>
              </w:rPr>
              <w:t>1</w:t>
            </w:r>
          </w:p>
        </w:tc>
        <w:tc>
          <w:tcPr>
            <w:tcW w:w="1276" w:type="dxa"/>
            <w:vAlign w:val="center"/>
          </w:tcPr>
          <w:p w14:paraId="2A84A1EC" w14:textId="77777777" w:rsidR="004E00D9" w:rsidRPr="00C344F4" w:rsidRDefault="004E00D9" w:rsidP="0017215F">
            <w:pPr>
              <w:spacing w:before="0"/>
              <w:jc w:val="left"/>
              <w:rPr>
                <w:i/>
                <w:sz w:val="16"/>
                <w:szCs w:val="16"/>
              </w:rPr>
            </w:pPr>
          </w:p>
        </w:tc>
      </w:tr>
      <w:tr w:rsidR="004E00D9" w:rsidRPr="00C344F4" w14:paraId="08494606" w14:textId="77777777" w:rsidTr="003D3609">
        <w:trPr>
          <w:trHeight w:val="284"/>
        </w:trPr>
        <w:tc>
          <w:tcPr>
            <w:tcW w:w="4253" w:type="dxa"/>
            <w:vAlign w:val="center"/>
          </w:tcPr>
          <w:p w14:paraId="10320FAF" w14:textId="5A37D3AF" w:rsidR="004E00D9" w:rsidRDefault="00F91387" w:rsidP="0017215F">
            <w:pPr>
              <w:spacing w:before="0"/>
              <w:ind w:left="743"/>
              <w:jc w:val="left"/>
              <w:rPr>
                <w:i/>
                <w:sz w:val="16"/>
                <w:szCs w:val="16"/>
              </w:rPr>
            </w:pPr>
            <w:r>
              <w:rPr>
                <w:i/>
                <w:sz w:val="16"/>
                <w:szCs w:val="16"/>
              </w:rPr>
              <w:t>distrito</w:t>
            </w:r>
          </w:p>
        </w:tc>
        <w:tc>
          <w:tcPr>
            <w:tcW w:w="2268" w:type="dxa"/>
          </w:tcPr>
          <w:p w14:paraId="6B9063DE" w14:textId="77777777" w:rsidR="004E00D9" w:rsidRPr="002C6E7E" w:rsidRDefault="004E00D9" w:rsidP="0017215F">
            <w:pPr>
              <w:spacing w:before="0"/>
              <w:jc w:val="left"/>
              <w:rPr>
                <w:i/>
                <w:sz w:val="16"/>
                <w:szCs w:val="16"/>
              </w:rPr>
            </w:pPr>
            <w:r w:rsidRPr="002C6E7E">
              <w:rPr>
                <w:i/>
                <w:sz w:val="16"/>
                <w:szCs w:val="16"/>
              </w:rPr>
              <w:t>String</w:t>
            </w:r>
          </w:p>
        </w:tc>
        <w:tc>
          <w:tcPr>
            <w:tcW w:w="850" w:type="dxa"/>
            <w:vAlign w:val="center"/>
          </w:tcPr>
          <w:p w14:paraId="1D543DCD" w14:textId="77777777" w:rsidR="004E00D9" w:rsidRDefault="004E00D9" w:rsidP="0017215F">
            <w:pPr>
              <w:spacing w:before="0"/>
              <w:jc w:val="center"/>
              <w:rPr>
                <w:i/>
                <w:sz w:val="16"/>
                <w:szCs w:val="16"/>
              </w:rPr>
            </w:pPr>
            <w:r>
              <w:rPr>
                <w:i/>
                <w:sz w:val="16"/>
                <w:szCs w:val="16"/>
              </w:rPr>
              <w:t>0</w:t>
            </w:r>
          </w:p>
        </w:tc>
        <w:tc>
          <w:tcPr>
            <w:tcW w:w="851" w:type="dxa"/>
            <w:vAlign w:val="center"/>
          </w:tcPr>
          <w:p w14:paraId="43D3A894" w14:textId="77777777" w:rsidR="004E00D9" w:rsidRDefault="004E00D9" w:rsidP="0017215F">
            <w:pPr>
              <w:spacing w:before="0"/>
              <w:jc w:val="center"/>
              <w:rPr>
                <w:i/>
                <w:sz w:val="16"/>
                <w:szCs w:val="16"/>
              </w:rPr>
            </w:pPr>
            <w:r>
              <w:rPr>
                <w:i/>
                <w:sz w:val="16"/>
                <w:szCs w:val="16"/>
              </w:rPr>
              <w:t>1</w:t>
            </w:r>
          </w:p>
        </w:tc>
        <w:tc>
          <w:tcPr>
            <w:tcW w:w="1276" w:type="dxa"/>
            <w:vAlign w:val="center"/>
          </w:tcPr>
          <w:p w14:paraId="29F71E11" w14:textId="77777777" w:rsidR="004E00D9" w:rsidRPr="00C344F4" w:rsidRDefault="004E00D9" w:rsidP="0017215F">
            <w:pPr>
              <w:spacing w:before="0"/>
              <w:jc w:val="left"/>
              <w:rPr>
                <w:i/>
                <w:sz w:val="16"/>
                <w:szCs w:val="16"/>
              </w:rPr>
            </w:pPr>
          </w:p>
        </w:tc>
      </w:tr>
      <w:tr w:rsidR="004E00D9" w:rsidRPr="00C344F4" w14:paraId="43A2F87C" w14:textId="77777777" w:rsidTr="003D3609">
        <w:trPr>
          <w:trHeight w:val="284"/>
        </w:trPr>
        <w:tc>
          <w:tcPr>
            <w:tcW w:w="4253" w:type="dxa"/>
            <w:vAlign w:val="center"/>
          </w:tcPr>
          <w:p w14:paraId="7E101178" w14:textId="77777777" w:rsidR="004E00D9" w:rsidRPr="00427FFC" w:rsidRDefault="004E00D9" w:rsidP="009E48E8">
            <w:pPr>
              <w:spacing w:before="0"/>
              <w:ind w:left="601"/>
              <w:jc w:val="left"/>
              <w:rPr>
                <w:i/>
                <w:sz w:val="16"/>
                <w:szCs w:val="16"/>
              </w:rPr>
            </w:pPr>
            <w:r>
              <w:rPr>
                <w:i/>
                <w:sz w:val="16"/>
                <w:szCs w:val="16"/>
              </w:rPr>
              <w:t>Mensagem</w:t>
            </w:r>
          </w:p>
        </w:tc>
        <w:tc>
          <w:tcPr>
            <w:tcW w:w="2268" w:type="dxa"/>
            <w:vAlign w:val="center"/>
          </w:tcPr>
          <w:p w14:paraId="497B18C3" w14:textId="77777777" w:rsidR="004E00D9" w:rsidRDefault="004E00D9" w:rsidP="0017215F">
            <w:pPr>
              <w:spacing w:before="0"/>
              <w:jc w:val="left"/>
              <w:rPr>
                <w:i/>
                <w:sz w:val="16"/>
                <w:szCs w:val="16"/>
              </w:rPr>
            </w:pPr>
            <w:r>
              <w:rPr>
                <w:i/>
                <w:sz w:val="16"/>
                <w:szCs w:val="16"/>
              </w:rPr>
              <w:t>Mensagem</w:t>
            </w:r>
          </w:p>
        </w:tc>
        <w:tc>
          <w:tcPr>
            <w:tcW w:w="850" w:type="dxa"/>
            <w:vAlign w:val="center"/>
          </w:tcPr>
          <w:p w14:paraId="1271C789" w14:textId="77777777" w:rsidR="004E00D9" w:rsidRDefault="004E00D9" w:rsidP="0017215F">
            <w:pPr>
              <w:spacing w:before="0"/>
              <w:jc w:val="center"/>
              <w:rPr>
                <w:i/>
                <w:sz w:val="16"/>
                <w:szCs w:val="16"/>
              </w:rPr>
            </w:pPr>
            <w:r>
              <w:rPr>
                <w:i/>
                <w:sz w:val="16"/>
                <w:szCs w:val="16"/>
              </w:rPr>
              <w:t>0</w:t>
            </w:r>
          </w:p>
        </w:tc>
        <w:tc>
          <w:tcPr>
            <w:tcW w:w="851" w:type="dxa"/>
            <w:vAlign w:val="center"/>
          </w:tcPr>
          <w:p w14:paraId="32008C51" w14:textId="77777777" w:rsidR="004E00D9" w:rsidRDefault="004E00D9" w:rsidP="0017215F">
            <w:pPr>
              <w:spacing w:before="0"/>
              <w:jc w:val="center"/>
              <w:rPr>
                <w:i/>
                <w:sz w:val="16"/>
                <w:szCs w:val="16"/>
              </w:rPr>
            </w:pPr>
            <w:r>
              <w:rPr>
                <w:i/>
                <w:sz w:val="16"/>
                <w:szCs w:val="16"/>
              </w:rPr>
              <w:t>1</w:t>
            </w:r>
          </w:p>
        </w:tc>
        <w:tc>
          <w:tcPr>
            <w:tcW w:w="1276" w:type="dxa"/>
            <w:vAlign w:val="center"/>
          </w:tcPr>
          <w:p w14:paraId="5A13C615" w14:textId="77777777" w:rsidR="004E00D9" w:rsidRPr="00C344F4" w:rsidRDefault="004E00D9" w:rsidP="0017215F">
            <w:pPr>
              <w:spacing w:before="0"/>
              <w:jc w:val="left"/>
              <w:rPr>
                <w:i/>
                <w:sz w:val="16"/>
                <w:szCs w:val="16"/>
              </w:rPr>
            </w:pPr>
          </w:p>
        </w:tc>
      </w:tr>
      <w:tr w:rsidR="004E00D9" w:rsidRPr="00C344F4" w14:paraId="53F00FAB" w14:textId="77777777" w:rsidTr="003D3609">
        <w:trPr>
          <w:trHeight w:val="284"/>
        </w:trPr>
        <w:tc>
          <w:tcPr>
            <w:tcW w:w="4253" w:type="dxa"/>
            <w:vAlign w:val="center"/>
          </w:tcPr>
          <w:p w14:paraId="5E237341" w14:textId="77777777" w:rsidR="004E00D9" w:rsidRPr="00427FFC" w:rsidRDefault="004E00D9" w:rsidP="0017215F">
            <w:pPr>
              <w:spacing w:before="0"/>
              <w:ind w:left="743"/>
              <w:jc w:val="left"/>
              <w:rPr>
                <w:i/>
                <w:sz w:val="16"/>
                <w:szCs w:val="16"/>
              </w:rPr>
            </w:pPr>
            <w:r>
              <w:rPr>
                <w:i/>
                <w:sz w:val="16"/>
                <w:szCs w:val="16"/>
              </w:rPr>
              <w:t>texto</w:t>
            </w:r>
          </w:p>
        </w:tc>
        <w:tc>
          <w:tcPr>
            <w:tcW w:w="2268" w:type="dxa"/>
            <w:vAlign w:val="center"/>
          </w:tcPr>
          <w:p w14:paraId="11096606" w14:textId="77777777" w:rsidR="004E00D9" w:rsidRDefault="004E00D9" w:rsidP="0017215F">
            <w:pPr>
              <w:spacing w:before="0"/>
              <w:jc w:val="left"/>
              <w:rPr>
                <w:i/>
                <w:sz w:val="16"/>
                <w:szCs w:val="16"/>
              </w:rPr>
            </w:pPr>
            <w:r>
              <w:rPr>
                <w:i/>
                <w:sz w:val="16"/>
                <w:szCs w:val="16"/>
              </w:rPr>
              <w:t>String</w:t>
            </w:r>
          </w:p>
        </w:tc>
        <w:tc>
          <w:tcPr>
            <w:tcW w:w="850" w:type="dxa"/>
            <w:vAlign w:val="center"/>
          </w:tcPr>
          <w:p w14:paraId="309BACC0" w14:textId="77777777" w:rsidR="004E00D9" w:rsidRDefault="004E00D9" w:rsidP="0017215F">
            <w:pPr>
              <w:spacing w:before="0"/>
              <w:jc w:val="center"/>
              <w:rPr>
                <w:i/>
                <w:sz w:val="16"/>
                <w:szCs w:val="16"/>
              </w:rPr>
            </w:pPr>
            <w:r>
              <w:rPr>
                <w:i/>
                <w:sz w:val="16"/>
                <w:szCs w:val="16"/>
              </w:rPr>
              <w:t>0</w:t>
            </w:r>
          </w:p>
        </w:tc>
        <w:tc>
          <w:tcPr>
            <w:tcW w:w="851" w:type="dxa"/>
            <w:vAlign w:val="center"/>
          </w:tcPr>
          <w:p w14:paraId="5F3F20E8" w14:textId="77777777" w:rsidR="004E00D9" w:rsidRDefault="004E00D9" w:rsidP="0017215F">
            <w:pPr>
              <w:spacing w:before="0"/>
              <w:jc w:val="center"/>
              <w:rPr>
                <w:i/>
                <w:sz w:val="16"/>
                <w:szCs w:val="16"/>
              </w:rPr>
            </w:pPr>
            <w:r>
              <w:rPr>
                <w:i/>
                <w:sz w:val="16"/>
                <w:szCs w:val="16"/>
              </w:rPr>
              <w:t>1</w:t>
            </w:r>
          </w:p>
        </w:tc>
        <w:tc>
          <w:tcPr>
            <w:tcW w:w="1276" w:type="dxa"/>
            <w:vAlign w:val="center"/>
          </w:tcPr>
          <w:p w14:paraId="13DE5859" w14:textId="77777777" w:rsidR="004E00D9" w:rsidRPr="00C344F4" w:rsidRDefault="004E00D9" w:rsidP="0017215F">
            <w:pPr>
              <w:spacing w:before="0"/>
              <w:jc w:val="left"/>
              <w:rPr>
                <w:i/>
                <w:sz w:val="16"/>
                <w:szCs w:val="16"/>
              </w:rPr>
            </w:pPr>
          </w:p>
        </w:tc>
      </w:tr>
      <w:tr w:rsidR="008F1AFB" w:rsidRPr="00C344F4" w14:paraId="1AFEAE33" w14:textId="77777777" w:rsidTr="003D3609">
        <w:trPr>
          <w:trHeight w:val="284"/>
        </w:trPr>
        <w:tc>
          <w:tcPr>
            <w:tcW w:w="4253" w:type="dxa"/>
            <w:vAlign w:val="center"/>
          </w:tcPr>
          <w:p w14:paraId="13CDB89E" w14:textId="49E8126C" w:rsidR="008F1AFB" w:rsidRPr="006E1AED" w:rsidRDefault="008F1AFB" w:rsidP="009E48E8">
            <w:pPr>
              <w:spacing w:before="0"/>
              <w:ind w:left="459"/>
              <w:jc w:val="left"/>
              <w:rPr>
                <w:sz w:val="16"/>
                <w:szCs w:val="16"/>
              </w:rPr>
            </w:pPr>
            <w:r>
              <w:rPr>
                <w:sz w:val="16"/>
                <w:szCs w:val="16"/>
              </w:rPr>
              <w:t>Protestos</w:t>
            </w:r>
          </w:p>
        </w:tc>
        <w:tc>
          <w:tcPr>
            <w:tcW w:w="2268" w:type="dxa"/>
            <w:vAlign w:val="center"/>
          </w:tcPr>
          <w:p w14:paraId="56305366" w14:textId="774B0B66" w:rsidR="008F1AFB" w:rsidRDefault="000E2131" w:rsidP="0017215F">
            <w:pPr>
              <w:spacing w:before="0"/>
              <w:jc w:val="left"/>
              <w:rPr>
                <w:i/>
                <w:sz w:val="16"/>
                <w:szCs w:val="16"/>
              </w:rPr>
            </w:pPr>
            <w:r>
              <w:rPr>
                <w:i/>
                <w:sz w:val="16"/>
                <w:szCs w:val="16"/>
              </w:rPr>
              <w:t>Protestos</w:t>
            </w:r>
          </w:p>
        </w:tc>
        <w:tc>
          <w:tcPr>
            <w:tcW w:w="850" w:type="dxa"/>
            <w:vAlign w:val="center"/>
          </w:tcPr>
          <w:p w14:paraId="16FC4D45" w14:textId="77777777" w:rsidR="008F1AFB" w:rsidRDefault="008F1AFB" w:rsidP="0017215F">
            <w:pPr>
              <w:spacing w:before="0"/>
              <w:jc w:val="center"/>
              <w:rPr>
                <w:i/>
                <w:sz w:val="16"/>
                <w:szCs w:val="16"/>
              </w:rPr>
            </w:pPr>
            <w:r>
              <w:rPr>
                <w:i/>
                <w:sz w:val="16"/>
                <w:szCs w:val="16"/>
              </w:rPr>
              <w:t>0</w:t>
            </w:r>
          </w:p>
        </w:tc>
        <w:tc>
          <w:tcPr>
            <w:tcW w:w="851" w:type="dxa"/>
            <w:vAlign w:val="center"/>
          </w:tcPr>
          <w:p w14:paraId="682D020B" w14:textId="77777777" w:rsidR="008F1AFB" w:rsidRDefault="008F1AFB" w:rsidP="0017215F">
            <w:pPr>
              <w:spacing w:before="0"/>
              <w:jc w:val="center"/>
              <w:rPr>
                <w:i/>
                <w:sz w:val="16"/>
                <w:szCs w:val="16"/>
              </w:rPr>
            </w:pPr>
            <w:r>
              <w:rPr>
                <w:i/>
                <w:sz w:val="16"/>
                <w:szCs w:val="16"/>
              </w:rPr>
              <w:t>1</w:t>
            </w:r>
          </w:p>
        </w:tc>
        <w:tc>
          <w:tcPr>
            <w:tcW w:w="1276" w:type="dxa"/>
            <w:vAlign w:val="center"/>
          </w:tcPr>
          <w:p w14:paraId="21B43FC2" w14:textId="77777777" w:rsidR="008F1AFB" w:rsidRPr="00C344F4" w:rsidRDefault="008F1AFB" w:rsidP="0017215F">
            <w:pPr>
              <w:spacing w:before="0"/>
              <w:jc w:val="left"/>
              <w:rPr>
                <w:i/>
                <w:sz w:val="16"/>
                <w:szCs w:val="16"/>
              </w:rPr>
            </w:pPr>
          </w:p>
        </w:tc>
      </w:tr>
      <w:tr w:rsidR="008F1AFB" w:rsidRPr="00C344F4" w14:paraId="166852E3" w14:textId="77777777" w:rsidTr="003D3609">
        <w:trPr>
          <w:trHeight w:val="284"/>
        </w:trPr>
        <w:tc>
          <w:tcPr>
            <w:tcW w:w="4253" w:type="dxa"/>
            <w:vAlign w:val="center"/>
          </w:tcPr>
          <w:p w14:paraId="376DA143" w14:textId="77777777" w:rsidR="008F1AFB" w:rsidRPr="00427FFC" w:rsidRDefault="008F1AFB" w:rsidP="009E48E8">
            <w:pPr>
              <w:spacing w:before="0"/>
              <w:ind w:left="601"/>
              <w:jc w:val="left"/>
              <w:rPr>
                <w:i/>
                <w:sz w:val="16"/>
                <w:szCs w:val="16"/>
              </w:rPr>
            </w:pPr>
            <w:r>
              <w:rPr>
                <w:i/>
                <w:sz w:val="16"/>
                <w:szCs w:val="16"/>
              </w:rPr>
              <w:t>Resumo</w:t>
            </w:r>
          </w:p>
        </w:tc>
        <w:tc>
          <w:tcPr>
            <w:tcW w:w="2268" w:type="dxa"/>
            <w:vAlign w:val="center"/>
          </w:tcPr>
          <w:p w14:paraId="03D04CCD" w14:textId="77777777" w:rsidR="008F1AFB" w:rsidRDefault="008F1AFB" w:rsidP="0017215F">
            <w:pPr>
              <w:spacing w:before="0"/>
              <w:jc w:val="left"/>
              <w:rPr>
                <w:i/>
                <w:sz w:val="16"/>
                <w:szCs w:val="16"/>
              </w:rPr>
            </w:pPr>
            <w:r>
              <w:rPr>
                <w:i/>
                <w:sz w:val="16"/>
                <w:szCs w:val="16"/>
              </w:rPr>
              <w:t>ResumoConsulta</w:t>
            </w:r>
          </w:p>
        </w:tc>
        <w:tc>
          <w:tcPr>
            <w:tcW w:w="850" w:type="dxa"/>
            <w:vAlign w:val="center"/>
          </w:tcPr>
          <w:p w14:paraId="691F168F" w14:textId="77777777" w:rsidR="008F1AFB" w:rsidRDefault="008F1AFB" w:rsidP="0017215F">
            <w:pPr>
              <w:spacing w:before="0"/>
              <w:jc w:val="center"/>
              <w:rPr>
                <w:i/>
                <w:sz w:val="16"/>
                <w:szCs w:val="16"/>
              </w:rPr>
            </w:pPr>
            <w:r>
              <w:rPr>
                <w:i/>
                <w:sz w:val="16"/>
                <w:szCs w:val="16"/>
              </w:rPr>
              <w:t>0</w:t>
            </w:r>
          </w:p>
        </w:tc>
        <w:tc>
          <w:tcPr>
            <w:tcW w:w="851" w:type="dxa"/>
            <w:vAlign w:val="center"/>
          </w:tcPr>
          <w:p w14:paraId="68B14DBA" w14:textId="77777777" w:rsidR="008F1AFB" w:rsidRDefault="008F1AFB" w:rsidP="0017215F">
            <w:pPr>
              <w:spacing w:before="0"/>
              <w:jc w:val="center"/>
              <w:rPr>
                <w:i/>
                <w:sz w:val="16"/>
                <w:szCs w:val="16"/>
              </w:rPr>
            </w:pPr>
            <w:r>
              <w:rPr>
                <w:i/>
                <w:sz w:val="16"/>
                <w:szCs w:val="16"/>
              </w:rPr>
              <w:t>1</w:t>
            </w:r>
          </w:p>
        </w:tc>
        <w:tc>
          <w:tcPr>
            <w:tcW w:w="1276" w:type="dxa"/>
            <w:vAlign w:val="center"/>
          </w:tcPr>
          <w:p w14:paraId="74FFDA58" w14:textId="77777777" w:rsidR="008F1AFB" w:rsidRPr="00C344F4" w:rsidRDefault="008F1AFB" w:rsidP="0017215F">
            <w:pPr>
              <w:spacing w:before="0"/>
              <w:jc w:val="left"/>
              <w:rPr>
                <w:i/>
                <w:sz w:val="16"/>
                <w:szCs w:val="16"/>
              </w:rPr>
            </w:pPr>
          </w:p>
        </w:tc>
      </w:tr>
      <w:tr w:rsidR="008F1AFB" w:rsidRPr="00C344F4" w14:paraId="708181F0" w14:textId="77777777" w:rsidTr="003D3609">
        <w:trPr>
          <w:trHeight w:val="284"/>
        </w:trPr>
        <w:tc>
          <w:tcPr>
            <w:tcW w:w="4253" w:type="dxa"/>
            <w:vAlign w:val="center"/>
          </w:tcPr>
          <w:p w14:paraId="3B409E1D" w14:textId="77777777" w:rsidR="008F1AFB" w:rsidRDefault="008F1AFB" w:rsidP="009E48E8">
            <w:pPr>
              <w:spacing w:before="0"/>
              <w:ind w:left="743"/>
              <w:jc w:val="left"/>
              <w:rPr>
                <w:i/>
                <w:sz w:val="16"/>
                <w:szCs w:val="16"/>
              </w:rPr>
            </w:pPr>
            <w:r>
              <w:rPr>
                <w:i/>
                <w:sz w:val="16"/>
                <w:szCs w:val="16"/>
              </w:rPr>
              <w:t>dataInicio</w:t>
            </w:r>
          </w:p>
        </w:tc>
        <w:tc>
          <w:tcPr>
            <w:tcW w:w="2268" w:type="dxa"/>
            <w:vAlign w:val="center"/>
          </w:tcPr>
          <w:p w14:paraId="38FE9B99" w14:textId="77777777" w:rsidR="008F1AFB" w:rsidRDefault="008F1AFB" w:rsidP="0017215F">
            <w:pPr>
              <w:spacing w:before="0"/>
              <w:jc w:val="left"/>
              <w:rPr>
                <w:i/>
                <w:sz w:val="16"/>
                <w:szCs w:val="16"/>
              </w:rPr>
            </w:pPr>
            <w:r>
              <w:rPr>
                <w:i/>
                <w:sz w:val="16"/>
                <w:szCs w:val="16"/>
              </w:rPr>
              <w:t>Date</w:t>
            </w:r>
          </w:p>
        </w:tc>
        <w:tc>
          <w:tcPr>
            <w:tcW w:w="850" w:type="dxa"/>
            <w:vAlign w:val="center"/>
          </w:tcPr>
          <w:p w14:paraId="1AA406FD" w14:textId="77777777" w:rsidR="008F1AFB" w:rsidRDefault="008F1AFB" w:rsidP="0017215F">
            <w:pPr>
              <w:spacing w:before="0"/>
              <w:jc w:val="center"/>
              <w:rPr>
                <w:i/>
                <w:sz w:val="16"/>
                <w:szCs w:val="16"/>
              </w:rPr>
            </w:pPr>
            <w:r>
              <w:rPr>
                <w:i/>
                <w:sz w:val="16"/>
                <w:szCs w:val="16"/>
              </w:rPr>
              <w:t>0</w:t>
            </w:r>
          </w:p>
        </w:tc>
        <w:tc>
          <w:tcPr>
            <w:tcW w:w="851" w:type="dxa"/>
            <w:vAlign w:val="center"/>
          </w:tcPr>
          <w:p w14:paraId="21ACD98D" w14:textId="77777777" w:rsidR="008F1AFB" w:rsidRDefault="008F1AFB" w:rsidP="0017215F">
            <w:pPr>
              <w:spacing w:before="0"/>
              <w:jc w:val="center"/>
              <w:rPr>
                <w:i/>
                <w:sz w:val="16"/>
                <w:szCs w:val="16"/>
              </w:rPr>
            </w:pPr>
            <w:r>
              <w:rPr>
                <w:i/>
                <w:sz w:val="16"/>
                <w:szCs w:val="16"/>
              </w:rPr>
              <w:t>1</w:t>
            </w:r>
          </w:p>
        </w:tc>
        <w:tc>
          <w:tcPr>
            <w:tcW w:w="1276" w:type="dxa"/>
            <w:vAlign w:val="center"/>
          </w:tcPr>
          <w:p w14:paraId="7F22AE31" w14:textId="77777777" w:rsidR="008F1AFB" w:rsidRPr="00C344F4" w:rsidRDefault="008F1AFB" w:rsidP="0017215F">
            <w:pPr>
              <w:spacing w:before="0"/>
              <w:jc w:val="left"/>
              <w:rPr>
                <w:i/>
                <w:sz w:val="16"/>
                <w:szCs w:val="16"/>
              </w:rPr>
            </w:pPr>
          </w:p>
        </w:tc>
      </w:tr>
      <w:tr w:rsidR="008F1AFB" w:rsidRPr="00C344F4" w14:paraId="0A4D0E71" w14:textId="77777777" w:rsidTr="003D3609">
        <w:trPr>
          <w:trHeight w:val="284"/>
        </w:trPr>
        <w:tc>
          <w:tcPr>
            <w:tcW w:w="4253" w:type="dxa"/>
            <w:vAlign w:val="center"/>
          </w:tcPr>
          <w:p w14:paraId="3362C302" w14:textId="77777777" w:rsidR="008F1AFB" w:rsidRDefault="008F1AFB" w:rsidP="009E48E8">
            <w:pPr>
              <w:spacing w:before="0"/>
              <w:ind w:left="743"/>
              <w:jc w:val="left"/>
              <w:rPr>
                <w:i/>
                <w:sz w:val="16"/>
                <w:szCs w:val="16"/>
              </w:rPr>
            </w:pPr>
            <w:r>
              <w:rPr>
                <w:i/>
                <w:sz w:val="16"/>
                <w:szCs w:val="16"/>
              </w:rPr>
              <w:t>dataFim</w:t>
            </w:r>
          </w:p>
        </w:tc>
        <w:tc>
          <w:tcPr>
            <w:tcW w:w="2268" w:type="dxa"/>
            <w:vAlign w:val="center"/>
          </w:tcPr>
          <w:p w14:paraId="6EDFF013" w14:textId="77777777" w:rsidR="008F1AFB" w:rsidRDefault="008F1AFB" w:rsidP="0017215F">
            <w:pPr>
              <w:spacing w:before="0"/>
              <w:jc w:val="left"/>
              <w:rPr>
                <w:i/>
                <w:sz w:val="16"/>
                <w:szCs w:val="16"/>
              </w:rPr>
            </w:pPr>
            <w:r>
              <w:rPr>
                <w:i/>
                <w:sz w:val="16"/>
                <w:szCs w:val="16"/>
              </w:rPr>
              <w:t>Date</w:t>
            </w:r>
          </w:p>
        </w:tc>
        <w:tc>
          <w:tcPr>
            <w:tcW w:w="850" w:type="dxa"/>
            <w:vAlign w:val="center"/>
          </w:tcPr>
          <w:p w14:paraId="200A0CA1" w14:textId="77777777" w:rsidR="008F1AFB" w:rsidRDefault="008F1AFB" w:rsidP="0017215F">
            <w:pPr>
              <w:spacing w:before="0"/>
              <w:jc w:val="center"/>
              <w:rPr>
                <w:i/>
                <w:sz w:val="16"/>
                <w:szCs w:val="16"/>
              </w:rPr>
            </w:pPr>
            <w:r>
              <w:rPr>
                <w:i/>
                <w:sz w:val="16"/>
                <w:szCs w:val="16"/>
              </w:rPr>
              <w:t>0</w:t>
            </w:r>
          </w:p>
        </w:tc>
        <w:tc>
          <w:tcPr>
            <w:tcW w:w="851" w:type="dxa"/>
            <w:vAlign w:val="center"/>
          </w:tcPr>
          <w:p w14:paraId="3C933C8D" w14:textId="77777777" w:rsidR="008F1AFB" w:rsidRDefault="008F1AFB" w:rsidP="0017215F">
            <w:pPr>
              <w:spacing w:before="0"/>
              <w:jc w:val="center"/>
              <w:rPr>
                <w:i/>
                <w:sz w:val="16"/>
                <w:szCs w:val="16"/>
              </w:rPr>
            </w:pPr>
            <w:r>
              <w:rPr>
                <w:i/>
                <w:sz w:val="16"/>
                <w:szCs w:val="16"/>
              </w:rPr>
              <w:t>1</w:t>
            </w:r>
          </w:p>
        </w:tc>
        <w:tc>
          <w:tcPr>
            <w:tcW w:w="1276" w:type="dxa"/>
            <w:vAlign w:val="center"/>
          </w:tcPr>
          <w:p w14:paraId="7786D2AC" w14:textId="77777777" w:rsidR="008F1AFB" w:rsidRPr="00C344F4" w:rsidRDefault="008F1AFB" w:rsidP="0017215F">
            <w:pPr>
              <w:spacing w:before="0"/>
              <w:jc w:val="left"/>
              <w:rPr>
                <w:i/>
                <w:sz w:val="16"/>
                <w:szCs w:val="16"/>
              </w:rPr>
            </w:pPr>
          </w:p>
        </w:tc>
      </w:tr>
      <w:tr w:rsidR="008F1AFB" w:rsidRPr="00C344F4" w14:paraId="125067B5" w14:textId="77777777" w:rsidTr="003D3609">
        <w:trPr>
          <w:trHeight w:val="284"/>
        </w:trPr>
        <w:tc>
          <w:tcPr>
            <w:tcW w:w="4253" w:type="dxa"/>
            <w:vAlign w:val="center"/>
          </w:tcPr>
          <w:p w14:paraId="492FC590" w14:textId="77777777" w:rsidR="008F1AFB" w:rsidRPr="00427FFC" w:rsidRDefault="008F1AFB" w:rsidP="009E48E8">
            <w:pPr>
              <w:spacing w:before="0"/>
              <w:ind w:left="743"/>
              <w:jc w:val="left"/>
              <w:rPr>
                <w:i/>
                <w:sz w:val="16"/>
                <w:szCs w:val="16"/>
              </w:rPr>
            </w:pPr>
            <w:r>
              <w:rPr>
                <w:i/>
                <w:sz w:val="16"/>
                <w:szCs w:val="16"/>
              </w:rPr>
              <w:t>numeroOcorrencias</w:t>
            </w:r>
          </w:p>
        </w:tc>
        <w:tc>
          <w:tcPr>
            <w:tcW w:w="2268" w:type="dxa"/>
            <w:vAlign w:val="center"/>
          </w:tcPr>
          <w:p w14:paraId="48BB0E36" w14:textId="77777777" w:rsidR="008F1AFB" w:rsidRDefault="008F1AFB" w:rsidP="0017215F">
            <w:pPr>
              <w:spacing w:before="0"/>
              <w:jc w:val="left"/>
              <w:rPr>
                <w:i/>
                <w:sz w:val="16"/>
                <w:szCs w:val="16"/>
              </w:rPr>
            </w:pPr>
            <w:r>
              <w:rPr>
                <w:i/>
                <w:sz w:val="16"/>
                <w:szCs w:val="16"/>
              </w:rPr>
              <w:t>String</w:t>
            </w:r>
          </w:p>
        </w:tc>
        <w:tc>
          <w:tcPr>
            <w:tcW w:w="850" w:type="dxa"/>
            <w:vAlign w:val="center"/>
          </w:tcPr>
          <w:p w14:paraId="4B1D12D8" w14:textId="77777777" w:rsidR="008F1AFB" w:rsidRDefault="008F1AFB" w:rsidP="0017215F">
            <w:pPr>
              <w:spacing w:before="0"/>
              <w:jc w:val="center"/>
              <w:rPr>
                <w:i/>
                <w:sz w:val="16"/>
                <w:szCs w:val="16"/>
              </w:rPr>
            </w:pPr>
            <w:r>
              <w:rPr>
                <w:i/>
                <w:sz w:val="16"/>
                <w:szCs w:val="16"/>
              </w:rPr>
              <w:t>0</w:t>
            </w:r>
          </w:p>
        </w:tc>
        <w:tc>
          <w:tcPr>
            <w:tcW w:w="851" w:type="dxa"/>
            <w:vAlign w:val="center"/>
          </w:tcPr>
          <w:p w14:paraId="3568D185" w14:textId="77777777" w:rsidR="008F1AFB" w:rsidRDefault="008F1AFB" w:rsidP="0017215F">
            <w:pPr>
              <w:spacing w:before="0"/>
              <w:jc w:val="center"/>
              <w:rPr>
                <w:i/>
                <w:sz w:val="16"/>
                <w:szCs w:val="16"/>
              </w:rPr>
            </w:pPr>
            <w:r>
              <w:rPr>
                <w:i/>
                <w:sz w:val="16"/>
                <w:szCs w:val="16"/>
              </w:rPr>
              <w:t>1</w:t>
            </w:r>
          </w:p>
        </w:tc>
        <w:tc>
          <w:tcPr>
            <w:tcW w:w="1276" w:type="dxa"/>
            <w:vAlign w:val="center"/>
          </w:tcPr>
          <w:p w14:paraId="113AA81F" w14:textId="77777777" w:rsidR="008F1AFB" w:rsidRPr="00C344F4" w:rsidRDefault="008F1AFB" w:rsidP="0017215F">
            <w:pPr>
              <w:spacing w:before="0"/>
              <w:jc w:val="left"/>
              <w:rPr>
                <w:i/>
                <w:sz w:val="16"/>
                <w:szCs w:val="16"/>
              </w:rPr>
            </w:pPr>
          </w:p>
        </w:tc>
      </w:tr>
      <w:tr w:rsidR="008F1AFB" w:rsidRPr="00C344F4" w14:paraId="474742F5" w14:textId="77777777" w:rsidTr="003D3609">
        <w:trPr>
          <w:trHeight w:val="284"/>
        </w:trPr>
        <w:tc>
          <w:tcPr>
            <w:tcW w:w="4253" w:type="dxa"/>
            <w:vAlign w:val="center"/>
          </w:tcPr>
          <w:p w14:paraId="31A7584E" w14:textId="77777777" w:rsidR="008F1AFB" w:rsidRPr="00427FFC" w:rsidRDefault="008F1AFB" w:rsidP="009E48E8">
            <w:pPr>
              <w:spacing w:before="0"/>
              <w:ind w:left="743"/>
              <w:jc w:val="left"/>
              <w:rPr>
                <w:i/>
                <w:sz w:val="16"/>
                <w:szCs w:val="16"/>
              </w:rPr>
            </w:pPr>
            <w:r>
              <w:rPr>
                <w:i/>
                <w:sz w:val="16"/>
                <w:szCs w:val="16"/>
              </w:rPr>
              <w:t>valorTotal/valor</w:t>
            </w:r>
          </w:p>
        </w:tc>
        <w:tc>
          <w:tcPr>
            <w:tcW w:w="2268" w:type="dxa"/>
            <w:vAlign w:val="center"/>
          </w:tcPr>
          <w:p w14:paraId="7BF38219" w14:textId="77777777" w:rsidR="008F1AFB" w:rsidRDefault="008F1AFB" w:rsidP="0017215F">
            <w:pPr>
              <w:spacing w:before="0"/>
              <w:jc w:val="left"/>
              <w:rPr>
                <w:i/>
                <w:sz w:val="16"/>
                <w:szCs w:val="16"/>
              </w:rPr>
            </w:pPr>
            <w:r>
              <w:rPr>
                <w:i/>
                <w:sz w:val="16"/>
                <w:szCs w:val="16"/>
              </w:rPr>
              <w:t>Decimal</w:t>
            </w:r>
          </w:p>
        </w:tc>
        <w:tc>
          <w:tcPr>
            <w:tcW w:w="850" w:type="dxa"/>
            <w:vAlign w:val="center"/>
          </w:tcPr>
          <w:p w14:paraId="47D2EA26" w14:textId="77777777" w:rsidR="008F1AFB" w:rsidRDefault="008F1AFB" w:rsidP="0017215F">
            <w:pPr>
              <w:spacing w:before="0"/>
              <w:jc w:val="center"/>
              <w:rPr>
                <w:i/>
                <w:sz w:val="16"/>
                <w:szCs w:val="16"/>
              </w:rPr>
            </w:pPr>
            <w:r>
              <w:rPr>
                <w:i/>
                <w:sz w:val="16"/>
                <w:szCs w:val="16"/>
              </w:rPr>
              <w:t>0</w:t>
            </w:r>
          </w:p>
        </w:tc>
        <w:tc>
          <w:tcPr>
            <w:tcW w:w="851" w:type="dxa"/>
            <w:vAlign w:val="center"/>
          </w:tcPr>
          <w:p w14:paraId="016D9165" w14:textId="77777777" w:rsidR="008F1AFB" w:rsidRDefault="008F1AFB" w:rsidP="0017215F">
            <w:pPr>
              <w:spacing w:before="0"/>
              <w:jc w:val="center"/>
              <w:rPr>
                <w:i/>
                <w:sz w:val="16"/>
                <w:szCs w:val="16"/>
              </w:rPr>
            </w:pPr>
            <w:r>
              <w:rPr>
                <w:i/>
                <w:sz w:val="16"/>
                <w:szCs w:val="16"/>
              </w:rPr>
              <w:t>1</w:t>
            </w:r>
          </w:p>
        </w:tc>
        <w:tc>
          <w:tcPr>
            <w:tcW w:w="1276" w:type="dxa"/>
            <w:vAlign w:val="center"/>
          </w:tcPr>
          <w:p w14:paraId="636F7E25" w14:textId="77777777" w:rsidR="008F1AFB" w:rsidRPr="00C344F4" w:rsidRDefault="008F1AFB" w:rsidP="0017215F">
            <w:pPr>
              <w:spacing w:before="0"/>
              <w:jc w:val="left"/>
              <w:rPr>
                <w:i/>
                <w:sz w:val="16"/>
                <w:szCs w:val="16"/>
              </w:rPr>
            </w:pPr>
          </w:p>
        </w:tc>
      </w:tr>
      <w:tr w:rsidR="008F1AFB" w:rsidRPr="00C344F4" w14:paraId="0413EFC6" w14:textId="77777777" w:rsidTr="003D3609">
        <w:trPr>
          <w:trHeight w:val="284"/>
        </w:trPr>
        <w:tc>
          <w:tcPr>
            <w:tcW w:w="4253" w:type="dxa"/>
            <w:vAlign w:val="center"/>
          </w:tcPr>
          <w:p w14:paraId="13E09D6E" w14:textId="77777777" w:rsidR="008F1AFB" w:rsidRDefault="008F1AFB" w:rsidP="009E48E8">
            <w:pPr>
              <w:spacing w:before="0"/>
              <w:ind w:left="743"/>
              <w:jc w:val="left"/>
              <w:rPr>
                <w:i/>
                <w:sz w:val="16"/>
                <w:szCs w:val="16"/>
              </w:rPr>
            </w:pPr>
            <w:r>
              <w:rPr>
                <w:i/>
                <w:sz w:val="16"/>
                <w:szCs w:val="16"/>
              </w:rPr>
              <w:t>valorTotal/moeda/codigo</w:t>
            </w:r>
          </w:p>
        </w:tc>
        <w:tc>
          <w:tcPr>
            <w:tcW w:w="2268" w:type="dxa"/>
            <w:vAlign w:val="center"/>
          </w:tcPr>
          <w:p w14:paraId="2B043212" w14:textId="77777777" w:rsidR="008F1AFB" w:rsidRDefault="008F1AFB" w:rsidP="0017215F">
            <w:pPr>
              <w:spacing w:before="0"/>
              <w:jc w:val="left"/>
              <w:rPr>
                <w:i/>
                <w:sz w:val="16"/>
                <w:szCs w:val="16"/>
              </w:rPr>
            </w:pPr>
            <w:r>
              <w:rPr>
                <w:i/>
                <w:sz w:val="16"/>
                <w:szCs w:val="16"/>
              </w:rPr>
              <w:t>String</w:t>
            </w:r>
          </w:p>
        </w:tc>
        <w:tc>
          <w:tcPr>
            <w:tcW w:w="850" w:type="dxa"/>
            <w:vAlign w:val="center"/>
          </w:tcPr>
          <w:p w14:paraId="5B019D5A" w14:textId="77777777" w:rsidR="008F1AFB" w:rsidRDefault="008F1AFB" w:rsidP="0017215F">
            <w:pPr>
              <w:spacing w:before="0"/>
              <w:jc w:val="center"/>
              <w:rPr>
                <w:i/>
                <w:sz w:val="16"/>
                <w:szCs w:val="16"/>
              </w:rPr>
            </w:pPr>
            <w:r>
              <w:rPr>
                <w:i/>
                <w:sz w:val="16"/>
                <w:szCs w:val="16"/>
              </w:rPr>
              <w:t>0</w:t>
            </w:r>
          </w:p>
        </w:tc>
        <w:tc>
          <w:tcPr>
            <w:tcW w:w="851" w:type="dxa"/>
            <w:vAlign w:val="center"/>
          </w:tcPr>
          <w:p w14:paraId="67FE641A" w14:textId="77777777" w:rsidR="008F1AFB" w:rsidRDefault="008F1AFB" w:rsidP="0017215F">
            <w:pPr>
              <w:spacing w:before="0"/>
              <w:jc w:val="center"/>
              <w:rPr>
                <w:i/>
                <w:sz w:val="16"/>
                <w:szCs w:val="16"/>
              </w:rPr>
            </w:pPr>
            <w:r>
              <w:rPr>
                <w:i/>
                <w:sz w:val="16"/>
                <w:szCs w:val="16"/>
              </w:rPr>
              <w:t>1</w:t>
            </w:r>
          </w:p>
        </w:tc>
        <w:tc>
          <w:tcPr>
            <w:tcW w:w="1276" w:type="dxa"/>
            <w:vAlign w:val="center"/>
          </w:tcPr>
          <w:p w14:paraId="2553348E" w14:textId="77777777" w:rsidR="008F1AFB" w:rsidRPr="00C344F4" w:rsidRDefault="008F1AFB" w:rsidP="0017215F">
            <w:pPr>
              <w:spacing w:before="0"/>
              <w:jc w:val="left"/>
              <w:rPr>
                <w:i/>
                <w:sz w:val="16"/>
                <w:szCs w:val="16"/>
              </w:rPr>
            </w:pPr>
          </w:p>
        </w:tc>
      </w:tr>
      <w:tr w:rsidR="008F1AFB" w:rsidRPr="00C344F4" w14:paraId="131BFF78" w14:textId="77777777" w:rsidTr="003D3609">
        <w:trPr>
          <w:trHeight w:val="284"/>
        </w:trPr>
        <w:tc>
          <w:tcPr>
            <w:tcW w:w="4253" w:type="dxa"/>
            <w:vAlign w:val="center"/>
          </w:tcPr>
          <w:p w14:paraId="0BE23DA6" w14:textId="77777777" w:rsidR="008F1AFB" w:rsidRDefault="008F1AFB" w:rsidP="009E48E8">
            <w:pPr>
              <w:spacing w:before="0"/>
              <w:ind w:left="743"/>
              <w:jc w:val="left"/>
              <w:rPr>
                <w:i/>
                <w:sz w:val="16"/>
                <w:szCs w:val="16"/>
              </w:rPr>
            </w:pPr>
            <w:r>
              <w:rPr>
                <w:i/>
                <w:sz w:val="16"/>
                <w:szCs w:val="16"/>
              </w:rPr>
              <w:t>tipoConsulta</w:t>
            </w:r>
          </w:p>
        </w:tc>
        <w:tc>
          <w:tcPr>
            <w:tcW w:w="2268" w:type="dxa"/>
            <w:vAlign w:val="center"/>
          </w:tcPr>
          <w:p w14:paraId="0163BE0F" w14:textId="77777777" w:rsidR="008F1AFB" w:rsidRDefault="008F1AFB" w:rsidP="0017215F">
            <w:pPr>
              <w:spacing w:before="0"/>
              <w:jc w:val="left"/>
              <w:rPr>
                <w:i/>
                <w:sz w:val="16"/>
                <w:szCs w:val="16"/>
              </w:rPr>
            </w:pPr>
            <w:r>
              <w:rPr>
                <w:i/>
                <w:sz w:val="16"/>
                <w:szCs w:val="16"/>
              </w:rPr>
              <w:t>String</w:t>
            </w:r>
          </w:p>
        </w:tc>
        <w:tc>
          <w:tcPr>
            <w:tcW w:w="850" w:type="dxa"/>
            <w:vAlign w:val="center"/>
          </w:tcPr>
          <w:p w14:paraId="6A7EF421" w14:textId="77777777" w:rsidR="008F1AFB" w:rsidRDefault="008F1AFB" w:rsidP="0017215F">
            <w:pPr>
              <w:spacing w:before="0"/>
              <w:jc w:val="center"/>
              <w:rPr>
                <w:i/>
                <w:sz w:val="16"/>
                <w:szCs w:val="16"/>
              </w:rPr>
            </w:pPr>
            <w:r>
              <w:rPr>
                <w:i/>
                <w:sz w:val="16"/>
                <w:szCs w:val="16"/>
              </w:rPr>
              <w:t>0</w:t>
            </w:r>
          </w:p>
        </w:tc>
        <w:tc>
          <w:tcPr>
            <w:tcW w:w="851" w:type="dxa"/>
            <w:vAlign w:val="center"/>
          </w:tcPr>
          <w:p w14:paraId="2368760D" w14:textId="77777777" w:rsidR="008F1AFB" w:rsidRDefault="008F1AFB" w:rsidP="0017215F">
            <w:pPr>
              <w:spacing w:before="0"/>
              <w:jc w:val="center"/>
              <w:rPr>
                <w:i/>
                <w:sz w:val="16"/>
                <w:szCs w:val="16"/>
              </w:rPr>
            </w:pPr>
            <w:r>
              <w:rPr>
                <w:i/>
                <w:sz w:val="16"/>
                <w:szCs w:val="16"/>
              </w:rPr>
              <w:t>1</w:t>
            </w:r>
          </w:p>
        </w:tc>
        <w:tc>
          <w:tcPr>
            <w:tcW w:w="1276" w:type="dxa"/>
            <w:vAlign w:val="center"/>
          </w:tcPr>
          <w:p w14:paraId="79858A6A" w14:textId="77777777" w:rsidR="008F1AFB" w:rsidRPr="00C344F4" w:rsidRDefault="008F1AFB" w:rsidP="0017215F">
            <w:pPr>
              <w:spacing w:before="0"/>
              <w:jc w:val="left"/>
              <w:rPr>
                <w:i/>
                <w:sz w:val="16"/>
                <w:szCs w:val="16"/>
              </w:rPr>
            </w:pPr>
          </w:p>
        </w:tc>
      </w:tr>
      <w:tr w:rsidR="008F1AFB" w:rsidRPr="00C344F4" w14:paraId="56F18001" w14:textId="77777777" w:rsidTr="003D3609">
        <w:trPr>
          <w:trHeight w:val="284"/>
        </w:trPr>
        <w:tc>
          <w:tcPr>
            <w:tcW w:w="4253" w:type="dxa"/>
            <w:vAlign w:val="center"/>
          </w:tcPr>
          <w:p w14:paraId="342454EB" w14:textId="77777777" w:rsidR="008F1AFB" w:rsidRDefault="008F1AFB" w:rsidP="009E48E8">
            <w:pPr>
              <w:spacing w:before="0"/>
              <w:ind w:left="743"/>
              <w:jc w:val="left"/>
              <w:rPr>
                <w:i/>
                <w:sz w:val="16"/>
                <w:szCs w:val="16"/>
              </w:rPr>
            </w:pPr>
            <w:r>
              <w:rPr>
                <w:i/>
                <w:sz w:val="16"/>
                <w:szCs w:val="16"/>
              </w:rPr>
              <w:t>ultimaOcorrencia/origem</w:t>
            </w:r>
          </w:p>
        </w:tc>
        <w:tc>
          <w:tcPr>
            <w:tcW w:w="2268" w:type="dxa"/>
            <w:vAlign w:val="center"/>
          </w:tcPr>
          <w:p w14:paraId="70DA894B" w14:textId="77777777" w:rsidR="008F1AFB" w:rsidRDefault="008F1AFB" w:rsidP="0017215F">
            <w:pPr>
              <w:spacing w:before="0"/>
              <w:jc w:val="left"/>
              <w:rPr>
                <w:i/>
                <w:sz w:val="16"/>
                <w:szCs w:val="16"/>
              </w:rPr>
            </w:pPr>
            <w:r>
              <w:rPr>
                <w:i/>
                <w:sz w:val="16"/>
                <w:szCs w:val="16"/>
              </w:rPr>
              <w:t>String</w:t>
            </w:r>
          </w:p>
        </w:tc>
        <w:tc>
          <w:tcPr>
            <w:tcW w:w="850" w:type="dxa"/>
            <w:vAlign w:val="center"/>
          </w:tcPr>
          <w:p w14:paraId="0AD1FEDB" w14:textId="77777777" w:rsidR="008F1AFB" w:rsidRDefault="008F1AFB" w:rsidP="0017215F">
            <w:pPr>
              <w:spacing w:before="0"/>
              <w:jc w:val="center"/>
              <w:rPr>
                <w:i/>
                <w:sz w:val="16"/>
                <w:szCs w:val="16"/>
              </w:rPr>
            </w:pPr>
            <w:r>
              <w:rPr>
                <w:i/>
                <w:sz w:val="16"/>
                <w:szCs w:val="16"/>
              </w:rPr>
              <w:t>0</w:t>
            </w:r>
          </w:p>
        </w:tc>
        <w:tc>
          <w:tcPr>
            <w:tcW w:w="851" w:type="dxa"/>
            <w:vAlign w:val="center"/>
          </w:tcPr>
          <w:p w14:paraId="352ACDBC" w14:textId="77777777" w:rsidR="008F1AFB" w:rsidRDefault="008F1AFB" w:rsidP="0017215F">
            <w:pPr>
              <w:spacing w:before="0"/>
              <w:jc w:val="center"/>
              <w:rPr>
                <w:i/>
                <w:sz w:val="16"/>
                <w:szCs w:val="16"/>
              </w:rPr>
            </w:pPr>
            <w:r>
              <w:rPr>
                <w:i/>
                <w:sz w:val="16"/>
                <w:szCs w:val="16"/>
              </w:rPr>
              <w:t>1</w:t>
            </w:r>
          </w:p>
        </w:tc>
        <w:tc>
          <w:tcPr>
            <w:tcW w:w="1276" w:type="dxa"/>
            <w:vAlign w:val="center"/>
          </w:tcPr>
          <w:p w14:paraId="46236549" w14:textId="77777777" w:rsidR="008F1AFB" w:rsidRPr="00C344F4" w:rsidRDefault="008F1AFB" w:rsidP="0017215F">
            <w:pPr>
              <w:spacing w:before="0"/>
              <w:jc w:val="left"/>
              <w:rPr>
                <w:i/>
                <w:sz w:val="16"/>
                <w:szCs w:val="16"/>
              </w:rPr>
            </w:pPr>
          </w:p>
        </w:tc>
      </w:tr>
      <w:tr w:rsidR="008F1AFB" w:rsidRPr="00C344F4" w14:paraId="70051175" w14:textId="77777777" w:rsidTr="003D3609">
        <w:trPr>
          <w:trHeight w:val="284"/>
        </w:trPr>
        <w:tc>
          <w:tcPr>
            <w:tcW w:w="4253" w:type="dxa"/>
            <w:vAlign w:val="center"/>
          </w:tcPr>
          <w:p w14:paraId="09C88214" w14:textId="77777777" w:rsidR="008F1AFB" w:rsidRPr="00427FFC" w:rsidRDefault="008F1AFB" w:rsidP="009E48E8">
            <w:pPr>
              <w:spacing w:before="0"/>
              <w:ind w:left="743"/>
              <w:jc w:val="left"/>
              <w:rPr>
                <w:i/>
                <w:sz w:val="16"/>
                <w:szCs w:val="16"/>
              </w:rPr>
            </w:pPr>
            <w:r>
              <w:rPr>
                <w:i/>
                <w:sz w:val="16"/>
                <w:szCs w:val="16"/>
              </w:rPr>
              <w:t>ultimaOcorrencia/valor/valor</w:t>
            </w:r>
          </w:p>
        </w:tc>
        <w:tc>
          <w:tcPr>
            <w:tcW w:w="2268" w:type="dxa"/>
            <w:vAlign w:val="center"/>
          </w:tcPr>
          <w:p w14:paraId="6C32F954" w14:textId="77777777" w:rsidR="008F1AFB" w:rsidRDefault="008F1AFB" w:rsidP="0017215F">
            <w:pPr>
              <w:spacing w:before="0"/>
              <w:jc w:val="left"/>
              <w:rPr>
                <w:i/>
                <w:sz w:val="16"/>
                <w:szCs w:val="16"/>
              </w:rPr>
            </w:pPr>
            <w:r>
              <w:rPr>
                <w:i/>
                <w:sz w:val="16"/>
                <w:szCs w:val="16"/>
              </w:rPr>
              <w:t>Decimal</w:t>
            </w:r>
          </w:p>
        </w:tc>
        <w:tc>
          <w:tcPr>
            <w:tcW w:w="850" w:type="dxa"/>
            <w:vAlign w:val="center"/>
          </w:tcPr>
          <w:p w14:paraId="7A93F0F7" w14:textId="77777777" w:rsidR="008F1AFB" w:rsidRDefault="008F1AFB" w:rsidP="0017215F">
            <w:pPr>
              <w:spacing w:before="0"/>
              <w:jc w:val="center"/>
              <w:rPr>
                <w:i/>
                <w:sz w:val="16"/>
                <w:szCs w:val="16"/>
              </w:rPr>
            </w:pPr>
            <w:r>
              <w:rPr>
                <w:i/>
                <w:sz w:val="16"/>
                <w:szCs w:val="16"/>
              </w:rPr>
              <w:t>0</w:t>
            </w:r>
          </w:p>
        </w:tc>
        <w:tc>
          <w:tcPr>
            <w:tcW w:w="851" w:type="dxa"/>
            <w:vAlign w:val="center"/>
          </w:tcPr>
          <w:p w14:paraId="189031D6" w14:textId="77777777" w:rsidR="008F1AFB" w:rsidRDefault="008F1AFB" w:rsidP="0017215F">
            <w:pPr>
              <w:spacing w:before="0"/>
              <w:jc w:val="center"/>
              <w:rPr>
                <w:i/>
                <w:sz w:val="16"/>
                <w:szCs w:val="16"/>
              </w:rPr>
            </w:pPr>
            <w:r>
              <w:rPr>
                <w:i/>
                <w:sz w:val="16"/>
                <w:szCs w:val="16"/>
              </w:rPr>
              <w:t>1</w:t>
            </w:r>
          </w:p>
        </w:tc>
        <w:tc>
          <w:tcPr>
            <w:tcW w:w="1276" w:type="dxa"/>
            <w:vAlign w:val="center"/>
          </w:tcPr>
          <w:p w14:paraId="6ED4AD31" w14:textId="77777777" w:rsidR="008F1AFB" w:rsidRPr="00C344F4" w:rsidRDefault="008F1AFB" w:rsidP="0017215F">
            <w:pPr>
              <w:spacing w:before="0"/>
              <w:jc w:val="left"/>
              <w:rPr>
                <w:i/>
                <w:sz w:val="16"/>
                <w:szCs w:val="16"/>
              </w:rPr>
            </w:pPr>
          </w:p>
        </w:tc>
      </w:tr>
      <w:tr w:rsidR="00237B7A" w:rsidRPr="00C344F4" w14:paraId="6E15E18A" w14:textId="77777777" w:rsidTr="003D3609">
        <w:trPr>
          <w:trHeight w:val="284"/>
        </w:trPr>
        <w:tc>
          <w:tcPr>
            <w:tcW w:w="4253" w:type="dxa"/>
            <w:vAlign w:val="center"/>
          </w:tcPr>
          <w:p w14:paraId="70FB3DB5" w14:textId="3DE93DB6" w:rsidR="00237B7A" w:rsidRDefault="00237B7A" w:rsidP="009E48E8">
            <w:pPr>
              <w:spacing w:before="0"/>
              <w:ind w:left="743"/>
              <w:jc w:val="left"/>
              <w:rPr>
                <w:i/>
                <w:sz w:val="16"/>
                <w:szCs w:val="16"/>
              </w:rPr>
            </w:pPr>
            <w:r>
              <w:rPr>
                <w:i/>
                <w:sz w:val="16"/>
                <w:szCs w:val="16"/>
              </w:rPr>
              <w:t>ultimaOcorrencia/natureza/codigo</w:t>
            </w:r>
          </w:p>
        </w:tc>
        <w:tc>
          <w:tcPr>
            <w:tcW w:w="2268" w:type="dxa"/>
            <w:vAlign w:val="center"/>
          </w:tcPr>
          <w:p w14:paraId="717B3360" w14:textId="4FC8726C" w:rsidR="00237B7A" w:rsidRDefault="00237B7A" w:rsidP="0017215F">
            <w:pPr>
              <w:spacing w:before="0"/>
              <w:jc w:val="left"/>
              <w:rPr>
                <w:i/>
                <w:sz w:val="16"/>
                <w:szCs w:val="16"/>
              </w:rPr>
            </w:pPr>
            <w:r>
              <w:rPr>
                <w:i/>
                <w:sz w:val="16"/>
                <w:szCs w:val="16"/>
              </w:rPr>
              <w:t>String</w:t>
            </w:r>
          </w:p>
        </w:tc>
        <w:tc>
          <w:tcPr>
            <w:tcW w:w="850" w:type="dxa"/>
            <w:vAlign w:val="center"/>
          </w:tcPr>
          <w:p w14:paraId="1E6ED600" w14:textId="57DA8295" w:rsidR="00237B7A" w:rsidRDefault="00237B7A" w:rsidP="0017215F">
            <w:pPr>
              <w:spacing w:before="0"/>
              <w:jc w:val="center"/>
              <w:rPr>
                <w:i/>
                <w:sz w:val="16"/>
                <w:szCs w:val="16"/>
              </w:rPr>
            </w:pPr>
            <w:r>
              <w:rPr>
                <w:i/>
                <w:sz w:val="16"/>
                <w:szCs w:val="16"/>
              </w:rPr>
              <w:t>0</w:t>
            </w:r>
          </w:p>
        </w:tc>
        <w:tc>
          <w:tcPr>
            <w:tcW w:w="851" w:type="dxa"/>
            <w:vAlign w:val="center"/>
          </w:tcPr>
          <w:p w14:paraId="1D1475AD" w14:textId="74D076CD" w:rsidR="00237B7A" w:rsidRDefault="00237B7A" w:rsidP="0017215F">
            <w:pPr>
              <w:spacing w:before="0"/>
              <w:jc w:val="center"/>
              <w:rPr>
                <w:i/>
                <w:sz w:val="16"/>
                <w:szCs w:val="16"/>
              </w:rPr>
            </w:pPr>
            <w:r>
              <w:rPr>
                <w:i/>
                <w:sz w:val="16"/>
                <w:szCs w:val="16"/>
              </w:rPr>
              <w:t>1</w:t>
            </w:r>
          </w:p>
        </w:tc>
        <w:tc>
          <w:tcPr>
            <w:tcW w:w="1276" w:type="dxa"/>
            <w:vAlign w:val="center"/>
          </w:tcPr>
          <w:p w14:paraId="34F31FC0" w14:textId="77777777" w:rsidR="00237B7A" w:rsidRPr="00C344F4" w:rsidRDefault="00237B7A" w:rsidP="0017215F">
            <w:pPr>
              <w:spacing w:before="0"/>
              <w:jc w:val="left"/>
              <w:rPr>
                <w:i/>
                <w:sz w:val="16"/>
                <w:szCs w:val="16"/>
              </w:rPr>
            </w:pPr>
          </w:p>
        </w:tc>
      </w:tr>
      <w:tr w:rsidR="008F1AFB" w:rsidRPr="00C344F4" w14:paraId="43FADD72" w14:textId="77777777" w:rsidTr="003D3609">
        <w:trPr>
          <w:trHeight w:val="284"/>
        </w:trPr>
        <w:tc>
          <w:tcPr>
            <w:tcW w:w="4253" w:type="dxa"/>
            <w:vAlign w:val="center"/>
          </w:tcPr>
          <w:p w14:paraId="0D7B9BA2" w14:textId="0D192119" w:rsidR="008F1AFB" w:rsidRPr="00427FFC" w:rsidRDefault="008F1AFB" w:rsidP="009E48E8">
            <w:pPr>
              <w:spacing w:before="0"/>
              <w:ind w:left="601"/>
              <w:jc w:val="left"/>
              <w:rPr>
                <w:i/>
                <w:sz w:val="16"/>
                <w:szCs w:val="16"/>
              </w:rPr>
            </w:pPr>
            <w:r>
              <w:rPr>
                <w:i/>
                <w:sz w:val="16"/>
                <w:szCs w:val="16"/>
              </w:rPr>
              <w:t>Protesto</w:t>
            </w:r>
          </w:p>
        </w:tc>
        <w:tc>
          <w:tcPr>
            <w:tcW w:w="2268" w:type="dxa"/>
            <w:vAlign w:val="center"/>
          </w:tcPr>
          <w:p w14:paraId="5A0E5F81" w14:textId="556D5AA3" w:rsidR="008F1AFB" w:rsidRDefault="008F1AFB" w:rsidP="0017215F">
            <w:pPr>
              <w:spacing w:before="0"/>
              <w:jc w:val="left"/>
              <w:rPr>
                <w:i/>
                <w:sz w:val="16"/>
                <w:szCs w:val="16"/>
              </w:rPr>
            </w:pPr>
            <w:r>
              <w:rPr>
                <w:i/>
                <w:sz w:val="16"/>
                <w:szCs w:val="16"/>
              </w:rPr>
              <w:t>Protesto</w:t>
            </w:r>
          </w:p>
        </w:tc>
        <w:tc>
          <w:tcPr>
            <w:tcW w:w="850" w:type="dxa"/>
            <w:vAlign w:val="center"/>
          </w:tcPr>
          <w:p w14:paraId="7472C6E7" w14:textId="77777777" w:rsidR="008F1AFB" w:rsidRDefault="008F1AFB" w:rsidP="0017215F">
            <w:pPr>
              <w:spacing w:before="0"/>
              <w:jc w:val="center"/>
              <w:rPr>
                <w:i/>
                <w:sz w:val="16"/>
                <w:szCs w:val="16"/>
              </w:rPr>
            </w:pPr>
            <w:r>
              <w:rPr>
                <w:i/>
                <w:sz w:val="16"/>
                <w:szCs w:val="16"/>
              </w:rPr>
              <w:t>0</w:t>
            </w:r>
          </w:p>
        </w:tc>
        <w:tc>
          <w:tcPr>
            <w:tcW w:w="851" w:type="dxa"/>
            <w:vAlign w:val="center"/>
          </w:tcPr>
          <w:p w14:paraId="72459376" w14:textId="77777777" w:rsidR="008F1AFB" w:rsidRDefault="008F1AFB" w:rsidP="0017215F">
            <w:pPr>
              <w:spacing w:before="0"/>
              <w:jc w:val="center"/>
              <w:rPr>
                <w:i/>
                <w:sz w:val="16"/>
                <w:szCs w:val="16"/>
              </w:rPr>
            </w:pPr>
            <w:r>
              <w:rPr>
                <w:i/>
                <w:sz w:val="16"/>
                <w:szCs w:val="16"/>
              </w:rPr>
              <w:t>-1</w:t>
            </w:r>
          </w:p>
        </w:tc>
        <w:tc>
          <w:tcPr>
            <w:tcW w:w="1276" w:type="dxa"/>
            <w:vAlign w:val="center"/>
          </w:tcPr>
          <w:p w14:paraId="72370655" w14:textId="77777777" w:rsidR="008F1AFB" w:rsidRPr="00C344F4" w:rsidRDefault="008F1AFB" w:rsidP="0017215F">
            <w:pPr>
              <w:spacing w:before="0"/>
              <w:jc w:val="left"/>
              <w:rPr>
                <w:i/>
                <w:sz w:val="16"/>
                <w:szCs w:val="16"/>
              </w:rPr>
            </w:pPr>
          </w:p>
        </w:tc>
      </w:tr>
      <w:tr w:rsidR="008F1AFB" w:rsidRPr="00C344F4" w14:paraId="53E3B417" w14:textId="77777777" w:rsidTr="003D3609">
        <w:trPr>
          <w:trHeight w:val="284"/>
        </w:trPr>
        <w:tc>
          <w:tcPr>
            <w:tcW w:w="4253" w:type="dxa"/>
            <w:vAlign w:val="center"/>
          </w:tcPr>
          <w:p w14:paraId="0A0E2DEB" w14:textId="77777777" w:rsidR="008F1AFB" w:rsidRPr="00427FFC" w:rsidRDefault="008F1AFB" w:rsidP="009E48E8">
            <w:pPr>
              <w:spacing w:before="0"/>
              <w:ind w:left="743"/>
              <w:jc w:val="left"/>
              <w:rPr>
                <w:i/>
                <w:sz w:val="16"/>
                <w:szCs w:val="16"/>
              </w:rPr>
            </w:pPr>
            <w:r>
              <w:rPr>
                <w:i/>
                <w:sz w:val="16"/>
                <w:szCs w:val="16"/>
              </w:rPr>
              <w:t>data</w:t>
            </w:r>
          </w:p>
        </w:tc>
        <w:tc>
          <w:tcPr>
            <w:tcW w:w="2268" w:type="dxa"/>
            <w:vAlign w:val="center"/>
          </w:tcPr>
          <w:p w14:paraId="5D043921" w14:textId="77777777" w:rsidR="008F1AFB" w:rsidRDefault="008F1AFB" w:rsidP="0017215F">
            <w:pPr>
              <w:spacing w:before="0"/>
              <w:jc w:val="left"/>
              <w:rPr>
                <w:i/>
                <w:sz w:val="16"/>
                <w:szCs w:val="16"/>
              </w:rPr>
            </w:pPr>
            <w:r>
              <w:rPr>
                <w:i/>
                <w:sz w:val="16"/>
                <w:szCs w:val="16"/>
              </w:rPr>
              <w:t>DateTime</w:t>
            </w:r>
          </w:p>
        </w:tc>
        <w:tc>
          <w:tcPr>
            <w:tcW w:w="850" w:type="dxa"/>
            <w:vAlign w:val="center"/>
          </w:tcPr>
          <w:p w14:paraId="0610A000" w14:textId="77777777" w:rsidR="008F1AFB" w:rsidRDefault="008F1AFB" w:rsidP="0017215F">
            <w:pPr>
              <w:spacing w:before="0"/>
              <w:jc w:val="center"/>
              <w:rPr>
                <w:i/>
                <w:sz w:val="16"/>
                <w:szCs w:val="16"/>
              </w:rPr>
            </w:pPr>
            <w:r>
              <w:rPr>
                <w:i/>
                <w:sz w:val="16"/>
                <w:szCs w:val="16"/>
              </w:rPr>
              <w:t>0</w:t>
            </w:r>
          </w:p>
        </w:tc>
        <w:tc>
          <w:tcPr>
            <w:tcW w:w="851" w:type="dxa"/>
            <w:vAlign w:val="center"/>
          </w:tcPr>
          <w:p w14:paraId="46D6E0E3" w14:textId="77777777" w:rsidR="008F1AFB" w:rsidRDefault="008F1AFB" w:rsidP="0017215F">
            <w:pPr>
              <w:spacing w:before="0"/>
              <w:jc w:val="center"/>
              <w:rPr>
                <w:i/>
                <w:sz w:val="16"/>
                <w:szCs w:val="16"/>
              </w:rPr>
            </w:pPr>
            <w:r>
              <w:rPr>
                <w:i/>
                <w:sz w:val="16"/>
                <w:szCs w:val="16"/>
              </w:rPr>
              <w:t>1</w:t>
            </w:r>
          </w:p>
        </w:tc>
        <w:tc>
          <w:tcPr>
            <w:tcW w:w="1276" w:type="dxa"/>
            <w:vAlign w:val="center"/>
          </w:tcPr>
          <w:p w14:paraId="3C7E49D8" w14:textId="77777777" w:rsidR="008F1AFB" w:rsidRPr="00C344F4" w:rsidRDefault="008F1AFB" w:rsidP="0017215F">
            <w:pPr>
              <w:spacing w:before="0"/>
              <w:jc w:val="left"/>
              <w:rPr>
                <w:i/>
                <w:sz w:val="16"/>
                <w:szCs w:val="16"/>
              </w:rPr>
            </w:pPr>
          </w:p>
        </w:tc>
      </w:tr>
      <w:tr w:rsidR="008F1AFB" w:rsidRPr="00C344F4" w14:paraId="11F361F7" w14:textId="77777777" w:rsidTr="003D3609">
        <w:trPr>
          <w:trHeight w:val="284"/>
        </w:trPr>
        <w:tc>
          <w:tcPr>
            <w:tcW w:w="4253" w:type="dxa"/>
            <w:vAlign w:val="center"/>
          </w:tcPr>
          <w:p w14:paraId="6180C147" w14:textId="67B4FD4C" w:rsidR="008F1AFB" w:rsidRDefault="001133EC" w:rsidP="009E48E8">
            <w:pPr>
              <w:spacing w:before="0"/>
              <w:ind w:left="743"/>
              <w:jc w:val="left"/>
              <w:rPr>
                <w:i/>
                <w:sz w:val="16"/>
                <w:szCs w:val="16"/>
              </w:rPr>
            </w:pPr>
            <w:r>
              <w:rPr>
                <w:i/>
                <w:sz w:val="16"/>
                <w:szCs w:val="16"/>
              </w:rPr>
              <w:t>cartorio</w:t>
            </w:r>
          </w:p>
        </w:tc>
        <w:tc>
          <w:tcPr>
            <w:tcW w:w="2268" w:type="dxa"/>
            <w:vAlign w:val="center"/>
          </w:tcPr>
          <w:p w14:paraId="2383A25A" w14:textId="77777777" w:rsidR="008F1AFB" w:rsidRDefault="008F1AFB" w:rsidP="0017215F">
            <w:pPr>
              <w:spacing w:before="0"/>
              <w:jc w:val="left"/>
              <w:rPr>
                <w:i/>
                <w:sz w:val="16"/>
                <w:szCs w:val="16"/>
              </w:rPr>
            </w:pPr>
            <w:r>
              <w:rPr>
                <w:i/>
                <w:sz w:val="16"/>
                <w:szCs w:val="16"/>
              </w:rPr>
              <w:t>String</w:t>
            </w:r>
          </w:p>
        </w:tc>
        <w:tc>
          <w:tcPr>
            <w:tcW w:w="850" w:type="dxa"/>
            <w:vAlign w:val="center"/>
          </w:tcPr>
          <w:p w14:paraId="0BF81D35" w14:textId="77777777" w:rsidR="008F1AFB" w:rsidRDefault="008F1AFB" w:rsidP="0017215F">
            <w:pPr>
              <w:spacing w:before="0"/>
              <w:jc w:val="center"/>
              <w:rPr>
                <w:i/>
                <w:sz w:val="16"/>
                <w:szCs w:val="16"/>
              </w:rPr>
            </w:pPr>
            <w:r>
              <w:rPr>
                <w:i/>
                <w:sz w:val="16"/>
                <w:szCs w:val="16"/>
              </w:rPr>
              <w:t>0</w:t>
            </w:r>
          </w:p>
        </w:tc>
        <w:tc>
          <w:tcPr>
            <w:tcW w:w="851" w:type="dxa"/>
            <w:vAlign w:val="center"/>
          </w:tcPr>
          <w:p w14:paraId="48852ACF" w14:textId="77777777" w:rsidR="008F1AFB" w:rsidRDefault="008F1AFB" w:rsidP="0017215F">
            <w:pPr>
              <w:spacing w:before="0"/>
              <w:jc w:val="center"/>
              <w:rPr>
                <w:i/>
                <w:sz w:val="16"/>
                <w:szCs w:val="16"/>
              </w:rPr>
            </w:pPr>
            <w:r>
              <w:rPr>
                <w:i/>
                <w:sz w:val="16"/>
                <w:szCs w:val="16"/>
              </w:rPr>
              <w:t>1</w:t>
            </w:r>
          </w:p>
        </w:tc>
        <w:tc>
          <w:tcPr>
            <w:tcW w:w="1276" w:type="dxa"/>
            <w:vAlign w:val="center"/>
          </w:tcPr>
          <w:p w14:paraId="37C815A6" w14:textId="77777777" w:rsidR="008F1AFB" w:rsidRPr="00C344F4" w:rsidRDefault="008F1AFB" w:rsidP="0017215F">
            <w:pPr>
              <w:spacing w:before="0"/>
              <w:jc w:val="left"/>
              <w:rPr>
                <w:i/>
                <w:sz w:val="16"/>
                <w:szCs w:val="16"/>
              </w:rPr>
            </w:pPr>
          </w:p>
        </w:tc>
      </w:tr>
      <w:tr w:rsidR="001133EC" w:rsidRPr="00C344F4" w14:paraId="13DB9CAE" w14:textId="77777777" w:rsidTr="003D3609">
        <w:trPr>
          <w:trHeight w:val="284"/>
        </w:trPr>
        <w:tc>
          <w:tcPr>
            <w:tcW w:w="4253" w:type="dxa"/>
            <w:vAlign w:val="center"/>
          </w:tcPr>
          <w:p w14:paraId="314651C3" w14:textId="4AFFB871" w:rsidR="001133EC" w:rsidRDefault="001133EC" w:rsidP="009E48E8">
            <w:pPr>
              <w:spacing w:before="0"/>
              <w:ind w:left="743"/>
              <w:jc w:val="left"/>
              <w:rPr>
                <w:i/>
                <w:sz w:val="16"/>
                <w:szCs w:val="16"/>
              </w:rPr>
            </w:pPr>
            <w:r>
              <w:rPr>
                <w:i/>
                <w:sz w:val="16"/>
                <w:szCs w:val="16"/>
              </w:rPr>
              <w:t>anuencia</w:t>
            </w:r>
          </w:p>
        </w:tc>
        <w:tc>
          <w:tcPr>
            <w:tcW w:w="2268" w:type="dxa"/>
            <w:vAlign w:val="center"/>
          </w:tcPr>
          <w:p w14:paraId="71BB61A1" w14:textId="497ECA47" w:rsidR="001133EC" w:rsidRDefault="001133EC" w:rsidP="0017215F">
            <w:pPr>
              <w:spacing w:before="0"/>
              <w:jc w:val="left"/>
              <w:rPr>
                <w:i/>
                <w:sz w:val="16"/>
                <w:szCs w:val="16"/>
              </w:rPr>
            </w:pPr>
            <w:r>
              <w:rPr>
                <w:i/>
                <w:sz w:val="16"/>
                <w:szCs w:val="16"/>
              </w:rPr>
              <w:t>Date</w:t>
            </w:r>
          </w:p>
        </w:tc>
        <w:tc>
          <w:tcPr>
            <w:tcW w:w="850" w:type="dxa"/>
            <w:vAlign w:val="center"/>
          </w:tcPr>
          <w:p w14:paraId="3C9D5BBE" w14:textId="2022D272" w:rsidR="001133EC" w:rsidRDefault="001133EC" w:rsidP="0017215F">
            <w:pPr>
              <w:spacing w:before="0"/>
              <w:jc w:val="center"/>
              <w:rPr>
                <w:i/>
                <w:sz w:val="16"/>
                <w:szCs w:val="16"/>
              </w:rPr>
            </w:pPr>
            <w:r>
              <w:rPr>
                <w:i/>
                <w:sz w:val="16"/>
                <w:szCs w:val="16"/>
              </w:rPr>
              <w:t>0</w:t>
            </w:r>
          </w:p>
        </w:tc>
        <w:tc>
          <w:tcPr>
            <w:tcW w:w="851" w:type="dxa"/>
            <w:vAlign w:val="center"/>
          </w:tcPr>
          <w:p w14:paraId="7BD56468" w14:textId="72F03248" w:rsidR="001133EC" w:rsidRDefault="001133EC" w:rsidP="0017215F">
            <w:pPr>
              <w:spacing w:before="0"/>
              <w:jc w:val="center"/>
              <w:rPr>
                <w:i/>
                <w:sz w:val="16"/>
                <w:szCs w:val="16"/>
              </w:rPr>
            </w:pPr>
            <w:r>
              <w:rPr>
                <w:i/>
                <w:sz w:val="16"/>
                <w:szCs w:val="16"/>
              </w:rPr>
              <w:t>1</w:t>
            </w:r>
          </w:p>
        </w:tc>
        <w:tc>
          <w:tcPr>
            <w:tcW w:w="1276" w:type="dxa"/>
            <w:vAlign w:val="center"/>
          </w:tcPr>
          <w:p w14:paraId="4479E88F" w14:textId="77777777" w:rsidR="001133EC" w:rsidRPr="00C344F4" w:rsidRDefault="001133EC" w:rsidP="0017215F">
            <w:pPr>
              <w:spacing w:before="0"/>
              <w:jc w:val="left"/>
              <w:rPr>
                <w:i/>
                <w:sz w:val="16"/>
                <w:szCs w:val="16"/>
              </w:rPr>
            </w:pPr>
          </w:p>
        </w:tc>
      </w:tr>
      <w:tr w:rsidR="001133EC" w:rsidRPr="00C344F4" w14:paraId="1B412EB7" w14:textId="77777777" w:rsidTr="003D3609">
        <w:trPr>
          <w:trHeight w:val="284"/>
        </w:trPr>
        <w:tc>
          <w:tcPr>
            <w:tcW w:w="4253" w:type="dxa"/>
            <w:vAlign w:val="center"/>
          </w:tcPr>
          <w:p w14:paraId="62479DD1" w14:textId="4F539533" w:rsidR="001133EC" w:rsidRDefault="001133EC" w:rsidP="009E48E8">
            <w:pPr>
              <w:spacing w:before="0"/>
              <w:ind w:left="743"/>
              <w:jc w:val="left"/>
              <w:rPr>
                <w:i/>
                <w:sz w:val="16"/>
                <w:szCs w:val="16"/>
              </w:rPr>
            </w:pPr>
            <w:r>
              <w:rPr>
                <w:i/>
                <w:sz w:val="16"/>
                <w:szCs w:val="16"/>
              </w:rPr>
              <w:t>cidade</w:t>
            </w:r>
          </w:p>
        </w:tc>
        <w:tc>
          <w:tcPr>
            <w:tcW w:w="2268" w:type="dxa"/>
            <w:vAlign w:val="center"/>
          </w:tcPr>
          <w:p w14:paraId="707E34FD" w14:textId="57D3E998" w:rsidR="001133EC" w:rsidRDefault="001133EC" w:rsidP="0017215F">
            <w:pPr>
              <w:spacing w:before="0"/>
              <w:jc w:val="left"/>
              <w:rPr>
                <w:i/>
                <w:sz w:val="16"/>
                <w:szCs w:val="16"/>
              </w:rPr>
            </w:pPr>
            <w:r>
              <w:rPr>
                <w:i/>
                <w:sz w:val="16"/>
                <w:szCs w:val="16"/>
              </w:rPr>
              <w:t>String</w:t>
            </w:r>
          </w:p>
        </w:tc>
        <w:tc>
          <w:tcPr>
            <w:tcW w:w="850" w:type="dxa"/>
            <w:vAlign w:val="center"/>
          </w:tcPr>
          <w:p w14:paraId="34C3B47D" w14:textId="77B5489A" w:rsidR="001133EC" w:rsidRDefault="001133EC" w:rsidP="0017215F">
            <w:pPr>
              <w:spacing w:before="0"/>
              <w:jc w:val="center"/>
              <w:rPr>
                <w:i/>
                <w:sz w:val="16"/>
                <w:szCs w:val="16"/>
              </w:rPr>
            </w:pPr>
            <w:r>
              <w:rPr>
                <w:i/>
                <w:sz w:val="16"/>
                <w:szCs w:val="16"/>
              </w:rPr>
              <w:t>0</w:t>
            </w:r>
          </w:p>
        </w:tc>
        <w:tc>
          <w:tcPr>
            <w:tcW w:w="851" w:type="dxa"/>
            <w:vAlign w:val="center"/>
          </w:tcPr>
          <w:p w14:paraId="52EFEC83" w14:textId="00AF3ABA" w:rsidR="001133EC" w:rsidRDefault="001133EC" w:rsidP="0017215F">
            <w:pPr>
              <w:spacing w:before="0"/>
              <w:jc w:val="center"/>
              <w:rPr>
                <w:i/>
                <w:sz w:val="16"/>
                <w:szCs w:val="16"/>
              </w:rPr>
            </w:pPr>
            <w:r>
              <w:rPr>
                <w:i/>
                <w:sz w:val="16"/>
                <w:szCs w:val="16"/>
              </w:rPr>
              <w:t>1</w:t>
            </w:r>
          </w:p>
        </w:tc>
        <w:tc>
          <w:tcPr>
            <w:tcW w:w="1276" w:type="dxa"/>
            <w:vAlign w:val="center"/>
          </w:tcPr>
          <w:p w14:paraId="595133E8" w14:textId="77777777" w:rsidR="001133EC" w:rsidRPr="00C344F4" w:rsidRDefault="001133EC" w:rsidP="0017215F">
            <w:pPr>
              <w:spacing w:before="0"/>
              <w:jc w:val="left"/>
              <w:rPr>
                <w:i/>
                <w:sz w:val="16"/>
                <w:szCs w:val="16"/>
              </w:rPr>
            </w:pPr>
          </w:p>
        </w:tc>
      </w:tr>
      <w:tr w:rsidR="001133EC" w:rsidRPr="00C344F4" w14:paraId="39A23CE1" w14:textId="77777777" w:rsidTr="003D3609">
        <w:trPr>
          <w:trHeight w:val="284"/>
        </w:trPr>
        <w:tc>
          <w:tcPr>
            <w:tcW w:w="4253" w:type="dxa"/>
            <w:vAlign w:val="center"/>
          </w:tcPr>
          <w:p w14:paraId="4AD6CBEB" w14:textId="548FB0AD" w:rsidR="001133EC" w:rsidRDefault="001133EC" w:rsidP="009E48E8">
            <w:pPr>
              <w:spacing w:before="0"/>
              <w:ind w:left="743"/>
              <w:jc w:val="left"/>
              <w:rPr>
                <w:i/>
                <w:sz w:val="16"/>
                <w:szCs w:val="16"/>
              </w:rPr>
            </w:pPr>
            <w:r>
              <w:rPr>
                <w:i/>
                <w:sz w:val="16"/>
                <w:szCs w:val="16"/>
              </w:rPr>
              <w:t>uf</w:t>
            </w:r>
          </w:p>
        </w:tc>
        <w:tc>
          <w:tcPr>
            <w:tcW w:w="2268" w:type="dxa"/>
            <w:vAlign w:val="center"/>
          </w:tcPr>
          <w:p w14:paraId="2D59C100" w14:textId="5D6CB1EF" w:rsidR="001133EC" w:rsidRDefault="001133EC" w:rsidP="0017215F">
            <w:pPr>
              <w:spacing w:before="0"/>
              <w:jc w:val="left"/>
              <w:rPr>
                <w:i/>
                <w:sz w:val="16"/>
                <w:szCs w:val="16"/>
              </w:rPr>
            </w:pPr>
            <w:r>
              <w:rPr>
                <w:i/>
                <w:sz w:val="16"/>
                <w:szCs w:val="16"/>
              </w:rPr>
              <w:t>String</w:t>
            </w:r>
          </w:p>
        </w:tc>
        <w:tc>
          <w:tcPr>
            <w:tcW w:w="850" w:type="dxa"/>
            <w:vAlign w:val="center"/>
          </w:tcPr>
          <w:p w14:paraId="674DF38A" w14:textId="2DF2F8CA" w:rsidR="001133EC" w:rsidRDefault="001133EC" w:rsidP="0017215F">
            <w:pPr>
              <w:spacing w:before="0"/>
              <w:jc w:val="center"/>
              <w:rPr>
                <w:i/>
                <w:sz w:val="16"/>
                <w:szCs w:val="16"/>
              </w:rPr>
            </w:pPr>
            <w:r>
              <w:rPr>
                <w:i/>
                <w:sz w:val="16"/>
                <w:szCs w:val="16"/>
              </w:rPr>
              <w:t>0</w:t>
            </w:r>
          </w:p>
        </w:tc>
        <w:tc>
          <w:tcPr>
            <w:tcW w:w="851" w:type="dxa"/>
            <w:vAlign w:val="center"/>
          </w:tcPr>
          <w:p w14:paraId="3484ED78" w14:textId="5D3F2FF4" w:rsidR="001133EC" w:rsidRDefault="001133EC" w:rsidP="0017215F">
            <w:pPr>
              <w:spacing w:before="0"/>
              <w:jc w:val="center"/>
              <w:rPr>
                <w:i/>
                <w:sz w:val="16"/>
                <w:szCs w:val="16"/>
              </w:rPr>
            </w:pPr>
            <w:r>
              <w:rPr>
                <w:i/>
                <w:sz w:val="16"/>
                <w:szCs w:val="16"/>
              </w:rPr>
              <w:t>1</w:t>
            </w:r>
          </w:p>
        </w:tc>
        <w:tc>
          <w:tcPr>
            <w:tcW w:w="1276" w:type="dxa"/>
            <w:vAlign w:val="center"/>
          </w:tcPr>
          <w:p w14:paraId="6A96E37E" w14:textId="77777777" w:rsidR="001133EC" w:rsidRPr="00C344F4" w:rsidRDefault="001133EC" w:rsidP="0017215F">
            <w:pPr>
              <w:spacing w:before="0"/>
              <w:jc w:val="left"/>
              <w:rPr>
                <w:i/>
                <w:sz w:val="16"/>
                <w:szCs w:val="16"/>
              </w:rPr>
            </w:pPr>
          </w:p>
        </w:tc>
      </w:tr>
      <w:tr w:rsidR="008F1AFB" w:rsidRPr="00C344F4" w14:paraId="3D3E4CFD" w14:textId="77777777" w:rsidTr="003D3609">
        <w:trPr>
          <w:trHeight w:val="284"/>
        </w:trPr>
        <w:tc>
          <w:tcPr>
            <w:tcW w:w="4253" w:type="dxa"/>
            <w:vAlign w:val="center"/>
          </w:tcPr>
          <w:p w14:paraId="41020058" w14:textId="77777777" w:rsidR="008F1AFB" w:rsidRPr="00427FFC" w:rsidRDefault="008F1AFB" w:rsidP="009E48E8">
            <w:pPr>
              <w:spacing w:before="0"/>
              <w:ind w:left="743"/>
              <w:jc w:val="left"/>
              <w:rPr>
                <w:i/>
                <w:sz w:val="16"/>
                <w:szCs w:val="16"/>
              </w:rPr>
            </w:pPr>
            <w:r>
              <w:rPr>
                <w:i/>
                <w:sz w:val="16"/>
                <w:szCs w:val="16"/>
              </w:rPr>
              <w:t>pendenciaFinanceira/valor/valor</w:t>
            </w:r>
          </w:p>
        </w:tc>
        <w:tc>
          <w:tcPr>
            <w:tcW w:w="2268" w:type="dxa"/>
            <w:vAlign w:val="center"/>
          </w:tcPr>
          <w:p w14:paraId="04D411FB" w14:textId="77777777" w:rsidR="008F1AFB" w:rsidRDefault="008F1AFB" w:rsidP="0017215F">
            <w:pPr>
              <w:spacing w:before="0"/>
              <w:jc w:val="left"/>
              <w:rPr>
                <w:i/>
                <w:sz w:val="16"/>
                <w:szCs w:val="16"/>
              </w:rPr>
            </w:pPr>
            <w:r>
              <w:rPr>
                <w:i/>
                <w:sz w:val="16"/>
                <w:szCs w:val="16"/>
              </w:rPr>
              <w:t>Decimal</w:t>
            </w:r>
          </w:p>
        </w:tc>
        <w:tc>
          <w:tcPr>
            <w:tcW w:w="850" w:type="dxa"/>
            <w:vAlign w:val="center"/>
          </w:tcPr>
          <w:p w14:paraId="56C26DC6" w14:textId="77777777" w:rsidR="008F1AFB" w:rsidRDefault="008F1AFB" w:rsidP="0017215F">
            <w:pPr>
              <w:spacing w:before="0"/>
              <w:jc w:val="center"/>
              <w:rPr>
                <w:i/>
                <w:sz w:val="16"/>
                <w:szCs w:val="16"/>
              </w:rPr>
            </w:pPr>
            <w:r>
              <w:rPr>
                <w:i/>
                <w:sz w:val="16"/>
                <w:szCs w:val="16"/>
              </w:rPr>
              <w:t>0</w:t>
            </w:r>
          </w:p>
        </w:tc>
        <w:tc>
          <w:tcPr>
            <w:tcW w:w="851" w:type="dxa"/>
            <w:vAlign w:val="center"/>
          </w:tcPr>
          <w:p w14:paraId="7BFA297B" w14:textId="77777777" w:rsidR="008F1AFB" w:rsidRDefault="008F1AFB" w:rsidP="0017215F">
            <w:pPr>
              <w:spacing w:before="0"/>
              <w:jc w:val="center"/>
              <w:rPr>
                <w:i/>
                <w:sz w:val="16"/>
                <w:szCs w:val="16"/>
              </w:rPr>
            </w:pPr>
            <w:r>
              <w:rPr>
                <w:i/>
                <w:sz w:val="16"/>
                <w:szCs w:val="16"/>
              </w:rPr>
              <w:t>1</w:t>
            </w:r>
          </w:p>
        </w:tc>
        <w:tc>
          <w:tcPr>
            <w:tcW w:w="1276" w:type="dxa"/>
            <w:vAlign w:val="center"/>
          </w:tcPr>
          <w:p w14:paraId="47164ABF" w14:textId="77777777" w:rsidR="008F1AFB" w:rsidRPr="00C344F4" w:rsidRDefault="008F1AFB" w:rsidP="0017215F">
            <w:pPr>
              <w:spacing w:before="0"/>
              <w:jc w:val="left"/>
              <w:rPr>
                <w:i/>
                <w:sz w:val="16"/>
                <w:szCs w:val="16"/>
              </w:rPr>
            </w:pPr>
          </w:p>
        </w:tc>
      </w:tr>
      <w:tr w:rsidR="008F1AFB" w:rsidRPr="00C344F4" w14:paraId="14C47391" w14:textId="77777777" w:rsidTr="003D3609">
        <w:trPr>
          <w:trHeight w:val="284"/>
        </w:trPr>
        <w:tc>
          <w:tcPr>
            <w:tcW w:w="4253" w:type="dxa"/>
            <w:vAlign w:val="center"/>
          </w:tcPr>
          <w:p w14:paraId="1A1C6A51" w14:textId="77777777" w:rsidR="008F1AFB" w:rsidRDefault="008F1AFB" w:rsidP="009E48E8">
            <w:pPr>
              <w:spacing w:before="0"/>
              <w:ind w:left="743"/>
              <w:jc w:val="left"/>
              <w:rPr>
                <w:i/>
                <w:sz w:val="16"/>
                <w:szCs w:val="16"/>
              </w:rPr>
            </w:pPr>
            <w:r>
              <w:rPr>
                <w:i/>
                <w:sz w:val="16"/>
                <w:szCs w:val="16"/>
              </w:rPr>
              <w:t>pendenciaFinanceira/valor/moeda/codigo</w:t>
            </w:r>
          </w:p>
        </w:tc>
        <w:tc>
          <w:tcPr>
            <w:tcW w:w="2268" w:type="dxa"/>
            <w:vAlign w:val="center"/>
          </w:tcPr>
          <w:p w14:paraId="4F276830" w14:textId="77777777" w:rsidR="008F1AFB" w:rsidRDefault="008F1AFB" w:rsidP="0017215F">
            <w:pPr>
              <w:spacing w:before="0"/>
              <w:jc w:val="left"/>
              <w:rPr>
                <w:i/>
                <w:sz w:val="16"/>
                <w:szCs w:val="16"/>
              </w:rPr>
            </w:pPr>
            <w:r>
              <w:rPr>
                <w:i/>
                <w:sz w:val="16"/>
                <w:szCs w:val="16"/>
              </w:rPr>
              <w:t>String</w:t>
            </w:r>
          </w:p>
        </w:tc>
        <w:tc>
          <w:tcPr>
            <w:tcW w:w="850" w:type="dxa"/>
            <w:vAlign w:val="center"/>
          </w:tcPr>
          <w:p w14:paraId="35D4CD35" w14:textId="77777777" w:rsidR="008F1AFB" w:rsidRDefault="008F1AFB" w:rsidP="0017215F">
            <w:pPr>
              <w:spacing w:before="0"/>
              <w:jc w:val="center"/>
              <w:rPr>
                <w:i/>
                <w:sz w:val="16"/>
                <w:szCs w:val="16"/>
              </w:rPr>
            </w:pPr>
            <w:r>
              <w:rPr>
                <w:i/>
                <w:sz w:val="16"/>
                <w:szCs w:val="16"/>
              </w:rPr>
              <w:t>0</w:t>
            </w:r>
          </w:p>
        </w:tc>
        <w:tc>
          <w:tcPr>
            <w:tcW w:w="851" w:type="dxa"/>
            <w:vAlign w:val="center"/>
          </w:tcPr>
          <w:p w14:paraId="3FD146F1" w14:textId="77777777" w:rsidR="008F1AFB" w:rsidRDefault="008F1AFB" w:rsidP="0017215F">
            <w:pPr>
              <w:spacing w:before="0"/>
              <w:jc w:val="center"/>
              <w:rPr>
                <w:i/>
                <w:sz w:val="16"/>
                <w:szCs w:val="16"/>
              </w:rPr>
            </w:pPr>
            <w:r>
              <w:rPr>
                <w:i/>
                <w:sz w:val="16"/>
                <w:szCs w:val="16"/>
              </w:rPr>
              <w:t>1</w:t>
            </w:r>
          </w:p>
        </w:tc>
        <w:tc>
          <w:tcPr>
            <w:tcW w:w="1276" w:type="dxa"/>
            <w:vAlign w:val="center"/>
          </w:tcPr>
          <w:p w14:paraId="5A9B597A" w14:textId="77777777" w:rsidR="008F1AFB" w:rsidRPr="00C344F4" w:rsidRDefault="008F1AFB" w:rsidP="0017215F">
            <w:pPr>
              <w:spacing w:before="0"/>
              <w:jc w:val="left"/>
              <w:rPr>
                <w:i/>
                <w:sz w:val="16"/>
                <w:szCs w:val="16"/>
              </w:rPr>
            </w:pPr>
          </w:p>
        </w:tc>
      </w:tr>
      <w:tr w:rsidR="008F1AFB" w:rsidRPr="00C344F4" w14:paraId="67A4D517" w14:textId="77777777" w:rsidTr="003D3609">
        <w:trPr>
          <w:trHeight w:val="284"/>
        </w:trPr>
        <w:tc>
          <w:tcPr>
            <w:tcW w:w="4253" w:type="dxa"/>
            <w:vAlign w:val="center"/>
          </w:tcPr>
          <w:p w14:paraId="41632E76" w14:textId="77777777" w:rsidR="008F1AFB" w:rsidRPr="00427FFC" w:rsidRDefault="008F1AFB" w:rsidP="009E48E8">
            <w:pPr>
              <w:spacing w:before="0"/>
              <w:ind w:left="743"/>
              <w:jc w:val="left"/>
              <w:rPr>
                <w:i/>
                <w:sz w:val="16"/>
                <w:szCs w:val="16"/>
              </w:rPr>
            </w:pPr>
            <w:r>
              <w:rPr>
                <w:i/>
                <w:sz w:val="16"/>
                <w:szCs w:val="16"/>
              </w:rPr>
              <w:t>pendenciaFinanceira/natureza/codigo</w:t>
            </w:r>
          </w:p>
        </w:tc>
        <w:tc>
          <w:tcPr>
            <w:tcW w:w="2268" w:type="dxa"/>
            <w:vAlign w:val="center"/>
          </w:tcPr>
          <w:p w14:paraId="14FA36EB" w14:textId="77777777" w:rsidR="008F1AFB" w:rsidRDefault="008F1AFB" w:rsidP="0017215F">
            <w:pPr>
              <w:spacing w:before="0"/>
              <w:jc w:val="left"/>
              <w:rPr>
                <w:i/>
                <w:sz w:val="16"/>
                <w:szCs w:val="16"/>
              </w:rPr>
            </w:pPr>
            <w:r>
              <w:rPr>
                <w:i/>
                <w:sz w:val="16"/>
                <w:szCs w:val="16"/>
              </w:rPr>
              <w:t>String</w:t>
            </w:r>
          </w:p>
        </w:tc>
        <w:tc>
          <w:tcPr>
            <w:tcW w:w="850" w:type="dxa"/>
            <w:vAlign w:val="center"/>
          </w:tcPr>
          <w:p w14:paraId="5E1984E0" w14:textId="77777777" w:rsidR="008F1AFB" w:rsidRDefault="008F1AFB" w:rsidP="0017215F">
            <w:pPr>
              <w:spacing w:before="0"/>
              <w:jc w:val="center"/>
              <w:rPr>
                <w:i/>
                <w:sz w:val="16"/>
                <w:szCs w:val="16"/>
              </w:rPr>
            </w:pPr>
            <w:r>
              <w:rPr>
                <w:i/>
                <w:sz w:val="16"/>
                <w:szCs w:val="16"/>
              </w:rPr>
              <w:t>0</w:t>
            </w:r>
          </w:p>
        </w:tc>
        <w:tc>
          <w:tcPr>
            <w:tcW w:w="851" w:type="dxa"/>
            <w:vAlign w:val="center"/>
          </w:tcPr>
          <w:p w14:paraId="140B655C" w14:textId="77777777" w:rsidR="008F1AFB" w:rsidRDefault="008F1AFB" w:rsidP="0017215F">
            <w:pPr>
              <w:spacing w:before="0"/>
              <w:jc w:val="center"/>
              <w:rPr>
                <w:i/>
                <w:sz w:val="16"/>
                <w:szCs w:val="16"/>
              </w:rPr>
            </w:pPr>
            <w:r>
              <w:rPr>
                <w:i/>
                <w:sz w:val="16"/>
                <w:szCs w:val="16"/>
              </w:rPr>
              <w:t>1</w:t>
            </w:r>
          </w:p>
        </w:tc>
        <w:tc>
          <w:tcPr>
            <w:tcW w:w="1276" w:type="dxa"/>
            <w:vAlign w:val="center"/>
          </w:tcPr>
          <w:p w14:paraId="143C480D" w14:textId="77777777" w:rsidR="008F1AFB" w:rsidRPr="00C344F4" w:rsidRDefault="008F1AFB" w:rsidP="0017215F">
            <w:pPr>
              <w:spacing w:before="0"/>
              <w:jc w:val="left"/>
              <w:rPr>
                <w:i/>
                <w:sz w:val="16"/>
                <w:szCs w:val="16"/>
              </w:rPr>
            </w:pPr>
          </w:p>
        </w:tc>
      </w:tr>
      <w:tr w:rsidR="008F1AFB" w:rsidRPr="00C344F4" w14:paraId="22247464" w14:textId="77777777" w:rsidTr="003D3609">
        <w:trPr>
          <w:trHeight w:val="284"/>
        </w:trPr>
        <w:tc>
          <w:tcPr>
            <w:tcW w:w="4253" w:type="dxa"/>
            <w:vAlign w:val="center"/>
          </w:tcPr>
          <w:p w14:paraId="7438F996" w14:textId="77777777" w:rsidR="008F1AFB" w:rsidRPr="00427FFC" w:rsidRDefault="008F1AFB" w:rsidP="009E48E8">
            <w:pPr>
              <w:spacing w:before="0"/>
              <w:ind w:left="743"/>
              <w:jc w:val="left"/>
              <w:rPr>
                <w:i/>
                <w:sz w:val="16"/>
                <w:szCs w:val="16"/>
              </w:rPr>
            </w:pPr>
            <w:r>
              <w:rPr>
                <w:i/>
                <w:sz w:val="16"/>
                <w:szCs w:val="16"/>
              </w:rPr>
              <w:t>pendenciaFinanceira/judices/data</w:t>
            </w:r>
          </w:p>
        </w:tc>
        <w:tc>
          <w:tcPr>
            <w:tcW w:w="2268" w:type="dxa"/>
            <w:vAlign w:val="center"/>
          </w:tcPr>
          <w:p w14:paraId="48CBEFC5" w14:textId="77777777" w:rsidR="008F1AFB" w:rsidRDefault="008F1AFB" w:rsidP="0017215F">
            <w:pPr>
              <w:spacing w:before="0"/>
              <w:jc w:val="left"/>
              <w:rPr>
                <w:i/>
                <w:sz w:val="16"/>
                <w:szCs w:val="16"/>
              </w:rPr>
            </w:pPr>
            <w:r>
              <w:rPr>
                <w:i/>
                <w:sz w:val="16"/>
                <w:szCs w:val="16"/>
              </w:rPr>
              <w:t>DateTime</w:t>
            </w:r>
          </w:p>
        </w:tc>
        <w:tc>
          <w:tcPr>
            <w:tcW w:w="850" w:type="dxa"/>
            <w:vAlign w:val="center"/>
          </w:tcPr>
          <w:p w14:paraId="52BA3135" w14:textId="77777777" w:rsidR="008F1AFB" w:rsidRDefault="008F1AFB" w:rsidP="0017215F">
            <w:pPr>
              <w:spacing w:before="0"/>
              <w:jc w:val="center"/>
              <w:rPr>
                <w:i/>
                <w:sz w:val="16"/>
                <w:szCs w:val="16"/>
              </w:rPr>
            </w:pPr>
            <w:r>
              <w:rPr>
                <w:i/>
                <w:sz w:val="16"/>
                <w:szCs w:val="16"/>
              </w:rPr>
              <w:t>0</w:t>
            </w:r>
          </w:p>
        </w:tc>
        <w:tc>
          <w:tcPr>
            <w:tcW w:w="851" w:type="dxa"/>
            <w:vAlign w:val="center"/>
          </w:tcPr>
          <w:p w14:paraId="4BFE9386" w14:textId="77777777" w:rsidR="008F1AFB" w:rsidRDefault="008F1AFB" w:rsidP="0017215F">
            <w:pPr>
              <w:spacing w:before="0"/>
              <w:jc w:val="center"/>
              <w:rPr>
                <w:i/>
                <w:sz w:val="16"/>
                <w:szCs w:val="16"/>
              </w:rPr>
            </w:pPr>
            <w:r>
              <w:rPr>
                <w:i/>
                <w:sz w:val="16"/>
                <w:szCs w:val="16"/>
              </w:rPr>
              <w:t>1</w:t>
            </w:r>
          </w:p>
        </w:tc>
        <w:tc>
          <w:tcPr>
            <w:tcW w:w="1276" w:type="dxa"/>
            <w:vAlign w:val="center"/>
          </w:tcPr>
          <w:p w14:paraId="006E4A49" w14:textId="77777777" w:rsidR="008F1AFB" w:rsidRPr="00C344F4" w:rsidRDefault="008F1AFB" w:rsidP="0017215F">
            <w:pPr>
              <w:spacing w:before="0"/>
              <w:jc w:val="left"/>
              <w:rPr>
                <w:i/>
                <w:sz w:val="16"/>
                <w:szCs w:val="16"/>
              </w:rPr>
            </w:pPr>
          </w:p>
        </w:tc>
      </w:tr>
      <w:tr w:rsidR="008F1AFB" w:rsidRPr="00C344F4" w14:paraId="3EC93518" w14:textId="77777777" w:rsidTr="003D3609">
        <w:trPr>
          <w:trHeight w:val="284"/>
        </w:trPr>
        <w:tc>
          <w:tcPr>
            <w:tcW w:w="4253" w:type="dxa"/>
            <w:vAlign w:val="center"/>
          </w:tcPr>
          <w:p w14:paraId="6B91D7B3" w14:textId="77777777" w:rsidR="008F1AFB" w:rsidRPr="00427FFC" w:rsidRDefault="008F1AFB" w:rsidP="009E48E8">
            <w:pPr>
              <w:spacing w:before="0"/>
              <w:ind w:left="743"/>
              <w:jc w:val="left"/>
              <w:rPr>
                <w:i/>
                <w:sz w:val="16"/>
                <w:szCs w:val="16"/>
              </w:rPr>
            </w:pPr>
            <w:r>
              <w:rPr>
                <w:i/>
                <w:sz w:val="16"/>
                <w:szCs w:val="16"/>
              </w:rPr>
              <w:t>pendenciaFinanceira/judices/vara</w:t>
            </w:r>
          </w:p>
        </w:tc>
        <w:tc>
          <w:tcPr>
            <w:tcW w:w="2268" w:type="dxa"/>
            <w:vAlign w:val="center"/>
          </w:tcPr>
          <w:p w14:paraId="550CDC49" w14:textId="77777777" w:rsidR="008F1AFB" w:rsidRDefault="008F1AFB" w:rsidP="0017215F">
            <w:pPr>
              <w:spacing w:before="0"/>
              <w:jc w:val="left"/>
              <w:rPr>
                <w:i/>
                <w:sz w:val="16"/>
                <w:szCs w:val="16"/>
              </w:rPr>
            </w:pPr>
            <w:r>
              <w:rPr>
                <w:i/>
                <w:sz w:val="16"/>
                <w:szCs w:val="16"/>
              </w:rPr>
              <w:t>String</w:t>
            </w:r>
          </w:p>
        </w:tc>
        <w:tc>
          <w:tcPr>
            <w:tcW w:w="850" w:type="dxa"/>
            <w:vAlign w:val="center"/>
          </w:tcPr>
          <w:p w14:paraId="696BAE1D" w14:textId="77777777" w:rsidR="008F1AFB" w:rsidRDefault="008F1AFB" w:rsidP="0017215F">
            <w:pPr>
              <w:spacing w:before="0"/>
              <w:jc w:val="center"/>
              <w:rPr>
                <w:i/>
                <w:sz w:val="16"/>
                <w:szCs w:val="16"/>
              </w:rPr>
            </w:pPr>
            <w:r>
              <w:rPr>
                <w:i/>
                <w:sz w:val="16"/>
                <w:szCs w:val="16"/>
              </w:rPr>
              <w:t>0</w:t>
            </w:r>
          </w:p>
        </w:tc>
        <w:tc>
          <w:tcPr>
            <w:tcW w:w="851" w:type="dxa"/>
            <w:vAlign w:val="center"/>
          </w:tcPr>
          <w:p w14:paraId="63038751" w14:textId="77777777" w:rsidR="008F1AFB" w:rsidRDefault="008F1AFB" w:rsidP="0017215F">
            <w:pPr>
              <w:spacing w:before="0"/>
              <w:jc w:val="center"/>
              <w:rPr>
                <w:i/>
                <w:sz w:val="16"/>
                <w:szCs w:val="16"/>
              </w:rPr>
            </w:pPr>
            <w:r>
              <w:rPr>
                <w:i/>
                <w:sz w:val="16"/>
                <w:szCs w:val="16"/>
              </w:rPr>
              <w:t>1</w:t>
            </w:r>
          </w:p>
        </w:tc>
        <w:tc>
          <w:tcPr>
            <w:tcW w:w="1276" w:type="dxa"/>
            <w:vAlign w:val="center"/>
          </w:tcPr>
          <w:p w14:paraId="196B2723" w14:textId="77777777" w:rsidR="008F1AFB" w:rsidRPr="00C344F4" w:rsidRDefault="008F1AFB" w:rsidP="0017215F">
            <w:pPr>
              <w:spacing w:before="0"/>
              <w:jc w:val="left"/>
              <w:rPr>
                <w:i/>
                <w:sz w:val="16"/>
                <w:szCs w:val="16"/>
              </w:rPr>
            </w:pPr>
          </w:p>
        </w:tc>
      </w:tr>
      <w:tr w:rsidR="008F1AFB" w:rsidRPr="00C344F4" w14:paraId="4A7F234D" w14:textId="77777777" w:rsidTr="003D3609">
        <w:trPr>
          <w:trHeight w:val="284"/>
        </w:trPr>
        <w:tc>
          <w:tcPr>
            <w:tcW w:w="4253" w:type="dxa"/>
            <w:vAlign w:val="center"/>
          </w:tcPr>
          <w:p w14:paraId="4806A938" w14:textId="77777777" w:rsidR="008F1AFB" w:rsidRPr="00427FFC" w:rsidRDefault="008F1AFB" w:rsidP="009E48E8">
            <w:pPr>
              <w:spacing w:before="0"/>
              <w:ind w:left="743"/>
              <w:jc w:val="left"/>
              <w:rPr>
                <w:i/>
                <w:sz w:val="16"/>
                <w:szCs w:val="16"/>
              </w:rPr>
            </w:pPr>
            <w:r>
              <w:rPr>
                <w:i/>
                <w:sz w:val="16"/>
                <w:szCs w:val="16"/>
              </w:rPr>
              <w:t>pendenciaFinanceira/judices/distrito</w:t>
            </w:r>
          </w:p>
        </w:tc>
        <w:tc>
          <w:tcPr>
            <w:tcW w:w="2268" w:type="dxa"/>
          </w:tcPr>
          <w:p w14:paraId="42969878" w14:textId="77777777" w:rsidR="008F1AFB" w:rsidRDefault="008F1AFB" w:rsidP="0017215F">
            <w:pPr>
              <w:spacing w:before="0"/>
              <w:jc w:val="left"/>
              <w:rPr>
                <w:i/>
                <w:sz w:val="16"/>
                <w:szCs w:val="16"/>
              </w:rPr>
            </w:pPr>
            <w:r w:rsidRPr="00291F7E">
              <w:rPr>
                <w:i/>
                <w:sz w:val="16"/>
                <w:szCs w:val="16"/>
              </w:rPr>
              <w:t>String</w:t>
            </w:r>
          </w:p>
        </w:tc>
        <w:tc>
          <w:tcPr>
            <w:tcW w:w="850" w:type="dxa"/>
            <w:vAlign w:val="center"/>
          </w:tcPr>
          <w:p w14:paraId="2664063E" w14:textId="77777777" w:rsidR="008F1AFB" w:rsidRDefault="008F1AFB" w:rsidP="0017215F">
            <w:pPr>
              <w:spacing w:before="0"/>
              <w:jc w:val="center"/>
              <w:rPr>
                <w:i/>
                <w:sz w:val="16"/>
                <w:szCs w:val="16"/>
              </w:rPr>
            </w:pPr>
            <w:r>
              <w:rPr>
                <w:i/>
                <w:sz w:val="16"/>
                <w:szCs w:val="16"/>
              </w:rPr>
              <w:t>0</w:t>
            </w:r>
          </w:p>
        </w:tc>
        <w:tc>
          <w:tcPr>
            <w:tcW w:w="851" w:type="dxa"/>
            <w:vAlign w:val="center"/>
          </w:tcPr>
          <w:p w14:paraId="66503969" w14:textId="77777777" w:rsidR="008F1AFB" w:rsidRDefault="008F1AFB" w:rsidP="0017215F">
            <w:pPr>
              <w:spacing w:before="0"/>
              <w:jc w:val="center"/>
              <w:rPr>
                <w:i/>
                <w:sz w:val="16"/>
                <w:szCs w:val="16"/>
              </w:rPr>
            </w:pPr>
            <w:r>
              <w:rPr>
                <w:i/>
                <w:sz w:val="16"/>
                <w:szCs w:val="16"/>
              </w:rPr>
              <w:t>1</w:t>
            </w:r>
          </w:p>
        </w:tc>
        <w:tc>
          <w:tcPr>
            <w:tcW w:w="1276" w:type="dxa"/>
            <w:vAlign w:val="center"/>
          </w:tcPr>
          <w:p w14:paraId="2EB75686" w14:textId="77777777" w:rsidR="008F1AFB" w:rsidRPr="00C344F4" w:rsidRDefault="008F1AFB" w:rsidP="0017215F">
            <w:pPr>
              <w:spacing w:before="0"/>
              <w:jc w:val="left"/>
              <w:rPr>
                <w:i/>
                <w:sz w:val="16"/>
                <w:szCs w:val="16"/>
              </w:rPr>
            </w:pPr>
          </w:p>
        </w:tc>
      </w:tr>
      <w:tr w:rsidR="008F1AFB" w:rsidRPr="00C344F4" w14:paraId="408B1E3C" w14:textId="77777777" w:rsidTr="003D3609">
        <w:trPr>
          <w:trHeight w:val="284"/>
        </w:trPr>
        <w:tc>
          <w:tcPr>
            <w:tcW w:w="4253" w:type="dxa"/>
            <w:vAlign w:val="center"/>
          </w:tcPr>
          <w:p w14:paraId="0A7A2BE6" w14:textId="77777777" w:rsidR="008F1AFB" w:rsidRPr="00427FFC" w:rsidRDefault="008F1AFB" w:rsidP="009E48E8">
            <w:pPr>
              <w:spacing w:before="0"/>
              <w:ind w:left="743"/>
              <w:jc w:val="left"/>
              <w:rPr>
                <w:i/>
                <w:sz w:val="16"/>
                <w:szCs w:val="16"/>
              </w:rPr>
            </w:pPr>
            <w:r>
              <w:rPr>
                <w:i/>
                <w:sz w:val="16"/>
                <w:szCs w:val="16"/>
              </w:rPr>
              <w:t>pendenciaFinanceira/judices/praca</w:t>
            </w:r>
          </w:p>
        </w:tc>
        <w:tc>
          <w:tcPr>
            <w:tcW w:w="2268" w:type="dxa"/>
          </w:tcPr>
          <w:p w14:paraId="0BF2D1C0" w14:textId="77777777" w:rsidR="008F1AFB" w:rsidRDefault="008F1AFB" w:rsidP="0017215F">
            <w:pPr>
              <w:spacing w:before="0"/>
              <w:jc w:val="left"/>
              <w:rPr>
                <w:i/>
                <w:sz w:val="16"/>
                <w:szCs w:val="16"/>
              </w:rPr>
            </w:pPr>
            <w:r w:rsidRPr="00291F7E">
              <w:rPr>
                <w:i/>
                <w:sz w:val="16"/>
                <w:szCs w:val="16"/>
              </w:rPr>
              <w:t>String</w:t>
            </w:r>
          </w:p>
        </w:tc>
        <w:tc>
          <w:tcPr>
            <w:tcW w:w="850" w:type="dxa"/>
            <w:vAlign w:val="center"/>
          </w:tcPr>
          <w:p w14:paraId="7D657941" w14:textId="77777777" w:rsidR="008F1AFB" w:rsidRDefault="008F1AFB" w:rsidP="0017215F">
            <w:pPr>
              <w:spacing w:before="0"/>
              <w:jc w:val="center"/>
              <w:rPr>
                <w:i/>
                <w:sz w:val="16"/>
                <w:szCs w:val="16"/>
              </w:rPr>
            </w:pPr>
            <w:r>
              <w:rPr>
                <w:i/>
                <w:sz w:val="16"/>
                <w:szCs w:val="16"/>
              </w:rPr>
              <w:t>0</w:t>
            </w:r>
          </w:p>
        </w:tc>
        <w:tc>
          <w:tcPr>
            <w:tcW w:w="851" w:type="dxa"/>
            <w:vAlign w:val="center"/>
          </w:tcPr>
          <w:p w14:paraId="38E9AFE5" w14:textId="77777777" w:rsidR="008F1AFB" w:rsidRDefault="008F1AFB" w:rsidP="0017215F">
            <w:pPr>
              <w:spacing w:before="0"/>
              <w:jc w:val="center"/>
              <w:rPr>
                <w:i/>
                <w:sz w:val="16"/>
                <w:szCs w:val="16"/>
              </w:rPr>
            </w:pPr>
            <w:r>
              <w:rPr>
                <w:i/>
                <w:sz w:val="16"/>
                <w:szCs w:val="16"/>
              </w:rPr>
              <w:t>1</w:t>
            </w:r>
          </w:p>
        </w:tc>
        <w:tc>
          <w:tcPr>
            <w:tcW w:w="1276" w:type="dxa"/>
            <w:vAlign w:val="center"/>
          </w:tcPr>
          <w:p w14:paraId="780DB2A3" w14:textId="77777777" w:rsidR="008F1AFB" w:rsidRPr="00C344F4" w:rsidRDefault="008F1AFB" w:rsidP="0017215F">
            <w:pPr>
              <w:spacing w:before="0"/>
              <w:jc w:val="left"/>
              <w:rPr>
                <w:i/>
                <w:sz w:val="16"/>
                <w:szCs w:val="16"/>
              </w:rPr>
            </w:pPr>
          </w:p>
        </w:tc>
      </w:tr>
      <w:tr w:rsidR="008F1AFB" w:rsidRPr="00C344F4" w14:paraId="2A797F75" w14:textId="77777777" w:rsidTr="003D3609">
        <w:trPr>
          <w:trHeight w:val="284"/>
        </w:trPr>
        <w:tc>
          <w:tcPr>
            <w:tcW w:w="4253" w:type="dxa"/>
            <w:vAlign w:val="center"/>
          </w:tcPr>
          <w:p w14:paraId="3413C9ED" w14:textId="77777777" w:rsidR="008F1AFB" w:rsidRPr="00427FFC" w:rsidRDefault="008F1AFB" w:rsidP="009E48E8">
            <w:pPr>
              <w:spacing w:before="0"/>
              <w:ind w:left="743"/>
              <w:jc w:val="left"/>
              <w:rPr>
                <w:i/>
                <w:sz w:val="16"/>
                <w:szCs w:val="16"/>
              </w:rPr>
            </w:pPr>
            <w:r>
              <w:rPr>
                <w:i/>
                <w:sz w:val="16"/>
                <w:szCs w:val="16"/>
              </w:rPr>
              <w:t>pendenciaFinanceira/judices/processo</w:t>
            </w:r>
          </w:p>
        </w:tc>
        <w:tc>
          <w:tcPr>
            <w:tcW w:w="2268" w:type="dxa"/>
          </w:tcPr>
          <w:p w14:paraId="763652AD" w14:textId="77777777" w:rsidR="008F1AFB" w:rsidRDefault="008F1AFB" w:rsidP="0017215F">
            <w:pPr>
              <w:spacing w:before="0"/>
              <w:jc w:val="left"/>
              <w:rPr>
                <w:i/>
                <w:sz w:val="16"/>
                <w:szCs w:val="16"/>
              </w:rPr>
            </w:pPr>
            <w:r w:rsidRPr="00291F7E">
              <w:rPr>
                <w:i/>
                <w:sz w:val="16"/>
                <w:szCs w:val="16"/>
              </w:rPr>
              <w:t>String</w:t>
            </w:r>
          </w:p>
        </w:tc>
        <w:tc>
          <w:tcPr>
            <w:tcW w:w="850" w:type="dxa"/>
            <w:vAlign w:val="center"/>
          </w:tcPr>
          <w:p w14:paraId="1D0E9EED" w14:textId="77777777" w:rsidR="008F1AFB" w:rsidRDefault="008F1AFB" w:rsidP="0017215F">
            <w:pPr>
              <w:spacing w:before="0"/>
              <w:jc w:val="center"/>
              <w:rPr>
                <w:i/>
                <w:sz w:val="16"/>
                <w:szCs w:val="16"/>
              </w:rPr>
            </w:pPr>
            <w:r>
              <w:rPr>
                <w:i/>
                <w:sz w:val="16"/>
                <w:szCs w:val="16"/>
              </w:rPr>
              <w:t>0</w:t>
            </w:r>
          </w:p>
        </w:tc>
        <w:tc>
          <w:tcPr>
            <w:tcW w:w="851" w:type="dxa"/>
            <w:vAlign w:val="center"/>
          </w:tcPr>
          <w:p w14:paraId="54F3A91D" w14:textId="77777777" w:rsidR="008F1AFB" w:rsidRDefault="008F1AFB" w:rsidP="0017215F">
            <w:pPr>
              <w:spacing w:before="0"/>
              <w:jc w:val="center"/>
              <w:rPr>
                <w:i/>
                <w:sz w:val="16"/>
                <w:szCs w:val="16"/>
              </w:rPr>
            </w:pPr>
            <w:r>
              <w:rPr>
                <w:i/>
                <w:sz w:val="16"/>
                <w:szCs w:val="16"/>
              </w:rPr>
              <w:t>1</w:t>
            </w:r>
          </w:p>
        </w:tc>
        <w:tc>
          <w:tcPr>
            <w:tcW w:w="1276" w:type="dxa"/>
            <w:vAlign w:val="center"/>
          </w:tcPr>
          <w:p w14:paraId="22AB8E29" w14:textId="77777777" w:rsidR="008F1AFB" w:rsidRPr="00C344F4" w:rsidRDefault="008F1AFB" w:rsidP="0017215F">
            <w:pPr>
              <w:spacing w:before="0"/>
              <w:jc w:val="left"/>
              <w:rPr>
                <w:i/>
                <w:sz w:val="16"/>
                <w:szCs w:val="16"/>
              </w:rPr>
            </w:pPr>
          </w:p>
        </w:tc>
      </w:tr>
      <w:tr w:rsidR="008F1AFB" w:rsidRPr="00C344F4" w14:paraId="253222E4" w14:textId="77777777" w:rsidTr="003D3609">
        <w:trPr>
          <w:trHeight w:val="284"/>
        </w:trPr>
        <w:tc>
          <w:tcPr>
            <w:tcW w:w="4253" w:type="dxa"/>
            <w:vAlign w:val="center"/>
          </w:tcPr>
          <w:p w14:paraId="121B66B3" w14:textId="77777777" w:rsidR="008F1AFB" w:rsidRPr="00427FFC" w:rsidRDefault="008F1AFB" w:rsidP="009E48E8">
            <w:pPr>
              <w:spacing w:before="0"/>
              <w:ind w:left="743"/>
              <w:jc w:val="left"/>
              <w:rPr>
                <w:i/>
                <w:sz w:val="16"/>
                <w:szCs w:val="16"/>
              </w:rPr>
            </w:pPr>
            <w:r>
              <w:rPr>
                <w:i/>
                <w:sz w:val="16"/>
                <w:szCs w:val="16"/>
              </w:rPr>
              <w:t>pendenciaFinanceira/judices/mensagem</w:t>
            </w:r>
          </w:p>
        </w:tc>
        <w:tc>
          <w:tcPr>
            <w:tcW w:w="2268" w:type="dxa"/>
          </w:tcPr>
          <w:p w14:paraId="403FA789" w14:textId="77777777" w:rsidR="008F1AFB" w:rsidRDefault="008F1AFB" w:rsidP="0017215F">
            <w:pPr>
              <w:spacing w:before="0"/>
              <w:jc w:val="left"/>
              <w:rPr>
                <w:i/>
                <w:sz w:val="16"/>
                <w:szCs w:val="16"/>
              </w:rPr>
            </w:pPr>
            <w:r w:rsidRPr="00291F7E">
              <w:rPr>
                <w:i/>
                <w:sz w:val="16"/>
                <w:szCs w:val="16"/>
              </w:rPr>
              <w:t>String</w:t>
            </w:r>
          </w:p>
        </w:tc>
        <w:tc>
          <w:tcPr>
            <w:tcW w:w="850" w:type="dxa"/>
            <w:vAlign w:val="center"/>
          </w:tcPr>
          <w:p w14:paraId="650B09AF" w14:textId="77777777" w:rsidR="008F1AFB" w:rsidRDefault="008F1AFB" w:rsidP="0017215F">
            <w:pPr>
              <w:spacing w:before="0"/>
              <w:jc w:val="center"/>
              <w:rPr>
                <w:i/>
                <w:sz w:val="16"/>
                <w:szCs w:val="16"/>
              </w:rPr>
            </w:pPr>
            <w:r>
              <w:rPr>
                <w:i/>
                <w:sz w:val="16"/>
                <w:szCs w:val="16"/>
              </w:rPr>
              <w:t>0</w:t>
            </w:r>
          </w:p>
        </w:tc>
        <w:tc>
          <w:tcPr>
            <w:tcW w:w="851" w:type="dxa"/>
            <w:vAlign w:val="center"/>
          </w:tcPr>
          <w:p w14:paraId="737F7362" w14:textId="77777777" w:rsidR="008F1AFB" w:rsidRDefault="008F1AFB" w:rsidP="0017215F">
            <w:pPr>
              <w:spacing w:before="0"/>
              <w:jc w:val="center"/>
              <w:rPr>
                <w:i/>
                <w:sz w:val="16"/>
                <w:szCs w:val="16"/>
              </w:rPr>
            </w:pPr>
            <w:r>
              <w:rPr>
                <w:i/>
                <w:sz w:val="16"/>
                <w:szCs w:val="16"/>
              </w:rPr>
              <w:t>1</w:t>
            </w:r>
          </w:p>
        </w:tc>
        <w:tc>
          <w:tcPr>
            <w:tcW w:w="1276" w:type="dxa"/>
            <w:vAlign w:val="center"/>
          </w:tcPr>
          <w:p w14:paraId="7B7A7D9E" w14:textId="77777777" w:rsidR="008F1AFB" w:rsidRPr="00C344F4" w:rsidRDefault="008F1AFB" w:rsidP="0017215F">
            <w:pPr>
              <w:spacing w:before="0"/>
              <w:jc w:val="left"/>
              <w:rPr>
                <w:i/>
                <w:sz w:val="16"/>
                <w:szCs w:val="16"/>
              </w:rPr>
            </w:pPr>
          </w:p>
        </w:tc>
      </w:tr>
      <w:tr w:rsidR="008F1AFB" w:rsidRPr="00C344F4" w14:paraId="17C7B99A" w14:textId="77777777" w:rsidTr="003D3609">
        <w:trPr>
          <w:trHeight w:val="284"/>
        </w:trPr>
        <w:tc>
          <w:tcPr>
            <w:tcW w:w="4253" w:type="dxa"/>
            <w:vAlign w:val="center"/>
          </w:tcPr>
          <w:p w14:paraId="0F714E7C" w14:textId="77777777" w:rsidR="008F1AFB" w:rsidRPr="00427FFC" w:rsidRDefault="008F1AFB" w:rsidP="009E48E8">
            <w:pPr>
              <w:spacing w:before="0"/>
              <w:ind w:left="743"/>
              <w:jc w:val="left"/>
              <w:rPr>
                <w:i/>
                <w:sz w:val="16"/>
                <w:szCs w:val="16"/>
              </w:rPr>
            </w:pPr>
            <w:r>
              <w:rPr>
                <w:i/>
                <w:sz w:val="16"/>
                <w:szCs w:val="16"/>
              </w:rPr>
              <w:t>pendenciaFinanceira/quantidade</w:t>
            </w:r>
          </w:p>
        </w:tc>
        <w:tc>
          <w:tcPr>
            <w:tcW w:w="2268" w:type="dxa"/>
            <w:vAlign w:val="center"/>
          </w:tcPr>
          <w:p w14:paraId="08DCB3BB" w14:textId="77777777" w:rsidR="008F1AFB" w:rsidRDefault="008F1AFB" w:rsidP="0017215F">
            <w:pPr>
              <w:spacing w:before="0"/>
              <w:jc w:val="left"/>
              <w:rPr>
                <w:i/>
                <w:sz w:val="16"/>
                <w:szCs w:val="16"/>
              </w:rPr>
            </w:pPr>
            <w:r>
              <w:rPr>
                <w:i/>
                <w:sz w:val="16"/>
                <w:szCs w:val="16"/>
              </w:rPr>
              <w:t>Integer</w:t>
            </w:r>
          </w:p>
        </w:tc>
        <w:tc>
          <w:tcPr>
            <w:tcW w:w="850" w:type="dxa"/>
            <w:vAlign w:val="center"/>
          </w:tcPr>
          <w:p w14:paraId="15E7C7C1" w14:textId="77777777" w:rsidR="008F1AFB" w:rsidRDefault="008F1AFB" w:rsidP="0017215F">
            <w:pPr>
              <w:spacing w:before="0"/>
              <w:jc w:val="center"/>
              <w:rPr>
                <w:i/>
                <w:sz w:val="16"/>
                <w:szCs w:val="16"/>
              </w:rPr>
            </w:pPr>
            <w:r>
              <w:rPr>
                <w:i/>
                <w:sz w:val="16"/>
                <w:szCs w:val="16"/>
              </w:rPr>
              <w:t>0</w:t>
            </w:r>
          </w:p>
        </w:tc>
        <w:tc>
          <w:tcPr>
            <w:tcW w:w="851" w:type="dxa"/>
            <w:vAlign w:val="center"/>
          </w:tcPr>
          <w:p w14:paraId="77E70124" w14:textId="77777777" w:rsidR="008F1AFB" w:rsidRDefault="008F1AFB" w:rsidP="0017215F">
            <w:pPr>
              <w:spacing w:before="0"/>
              <w:jc w:val="center"/>
              <w:rPr>
                <w:i/>
                <w:sz w:val="16"/>
                <w:szCs w:val="16"/>
              </w:rPr>
            </w:pPr>
            <w:r>
              <w:rPr>
                <w:i/>
                <w:sz w:val="16"/>
                <w:szCs w:val="16"/>
              </w:rPr>
              <w:t>1</w:t>
            </w:r>
          </w:p>
        </w:tc>
        <w:tc>
          <w:tcPr>
            <w:tcW w:w="1276" w:type="dxa"/>
            <w:vAlign w:val="center"/>
          </w:tcPr>
          <w:p w14:paraId="7423AD99" w14:textId="77777777" w:rsidR="008F1AFB" w:rsidRPr="00C344F4" w:rsidRDefault="008F1AFB" w:rsidP="0017215F">
            <w:pPr>
              <w:spacing w:before="0"/>
              <w:jc w:val="left"/>
              <w:rPr>
                <w:i/>
                <w:sz w:val="16"/>
                <w:szCs w:val="16"/>
              </w:rPr>
            </w:pPr>
          </w:p>
        </w:tc>
      </w:tr>
      <w:tr w:rsidR="001133EC" w:rsidRPr="00C344F4" w14:paraId="73784E36" w14:textId="77777777" w:rsidTr="003D3609">
        <w:trPr>
          <w:trHeight w:val="284"/>
        </w:trPr>
        <w:tc>
          <w:tcPr>
            <w:tcW w:w="4253" w:type="dxa"/>
            <w:vAlign w:val="center"/>
          </w:tcPr>
          <w:p w14:paraId="0827284C" w14:textId="77777777" w:rsidR="001133EC" w:rsidRDefault="001133EC" w:rsidP="009E48E8">
            <w:pPr>
              <w:spacing w:before="0"/>
              <w:ind w:left="743"/>
              <w:jc w:val="left"/>
              <w:rPr>
                <w:i/>
                <w:sz w:val="16"/>
                <w:szCs w:val="16"/>
              </w:rPr>
            </w:pPr>
            <w:r>
              <w:rPr>
                <w:i/>
                <w:sz w:val="16"/>
                <w:szCs w:val="16"/>
              </w:rPr>
              <w:t>tipoCartaAnuencia/codigo</w:t>
            </w:r>
          </w:p>
        </w:tc>
        <w:tc>
          <w:tcPr>
            <w:tcW w:w="2268" w:type="dxa"/>
            <w:vAlign w:val="center"/>
          </w:tcPr>
          <w:p w14:paraId="6141950B" w14:textId="4E9B254A" w:rsidR="001133EC" w:rsidRDefault="001133EC" w:rsidP="0017215F">
            <w:pPr>
              <w:spacing w:before="0"/>
              <w:jc w:val="left"/>
              <w:rPr>
                <w:i/>
                <w:sz w:val="16"/>
                <w:szCs w:val="16"/>
              </w:rPr>
            </w:pPr>
            <w:r>
              <w:rPr>
                <w:i/>
                <w:sz w:val="16"/>
                <w:szCs w:val="16"/>
              </w:rPr>
              <w:t>String</w:t>
            </w:r>
          </w:p>
        </w:tc>
        <w:tc>
          <w:tcPr>
            <w:tcW w:w="850" w:type="dxa"/>
            <w:vAlign w:val="center"/>
          </w:tcPr>
          <w:p w14:paraId="2BFFB1FF" w14:textId="30F25822" w:rsidR="001133EC" w:rsidRDefault="001133EC" w:rsidP="0017215F">
            <w:pPr>
              <w:spacing w:before="0"/>
              <w:jc w:val="center"/>
              <w:rPr>
                <w:i/>
                <w:sz w:val="16"/>
                <w:szCs w:val="16"/>
              </w:rPr>
            </w:pPr>
            <w:r>
              <w:rPr>
                <w:i/>
                <w:sz w:val="16"/>
                <w:szCs w:val="16"/>
              </w:rPr>
              <w:t>0</w:t>
            </w:r>
          </w:p>
        </w:tc>
        <w:tc>
          <w:tcPr>
            <w:tcW w:w="851" w:type="dxa"/>
            <w:vAlign w:val="center"/>
          </w:tcPr>
          <w:p w14:paraId="0B5C45CD" w14:textId="5C2BD86E" w:rsidR="001133EC" w:rsidRDefault="001133EC" w:rsidP="0017215F">
            <w:pPr>
              <w:spacing w:before="0"/>
              <w:jc w:val="center"/>
              <w:rPr>
                <w:i/>
                <w:sz w:val="16"/>
                <w:szCs w:val="16"/>
              </w:rPr>
            </w:pPr>
            <w:r>
              <w:rPr>
                <w:i/>
                <w:sz w:val="16"/>
                <w:szCs w:val="16"/>
              </w:rPr>
              <w:t>1</w:t>
            </w:r>
          </w:p>
        </w:tc>
        <w:tc>
          <w:tcPr>
            <w:tcW w:w="1276" w:type="dxa"/>
            <w:vAlign w:val="center"/>
          </w:tcPr>
          <w:p w14:paraId="6DEE8BDB" w14:textId="77777777" w:rsidR="001133EC" w:rsidRPr="00C344F4" w:rsidRDefault="001133EC" w:rsidP="0017215F">
            <w:pPr>
              <w:spacing w:before="0"/>
              <w:jc w:val="left"/>
              <w:rPr>
                <w:i/>
                <w:sz w:val="16"/>
                <w:szCs w:val="16"/>
              </w:rPr>
            </w:pPr>
          </w:p>
        </w:tc>
      </w:tr>
      <w:tr w:rsidR="008F1AFB" w:rsidRPr="00C344F4" w14:paraId="324A8DDF" w14:textId="77777777" w:rsidTr="003D3609">
        <w:trPr>
          <w:trHeight w:val="284"/>
        </w:trPr>
        <w:tc>
          <w:tcPr>
            <w:tcW w:w="4253" w:type="dxa"/>
            <w:vAlign w:val="center"/>
          </w:tcPr>
          <w:p w14:paraId="54906C99" w14:textId="77777777" w:rsidR="008F1AFB" w:rsidRPr="00427FFC" w:rsidRDefault="008F1AFB" w:rsidP="009E48E8">
            <w:pPr>
              <w:spacing w:before="0"/>
              <w:ind w:left="601"/>
              <w:jc w:val="left"/>
              <w:rPr>
                <w:i/>
                <w:sz w:val="16"/>
                <w:szCs w:val="16"/>
              </w:rPr>
            </w:pPr>
            <w:r>
              <w:rPr>
                <w:i/>
                <w:sz w:val="16"/>
                <w:szCs w:val="16"/>
              </w:rPr>
              <w:t>Mensagem</w:t>
            </w:r>
          </w:p>
        </w:tc>
        <w:tc>
          <w:tcPr>
            <w:tcW w:w="2268" w:type="dxa"/>
            <w:vAlign w:val="center"/>
          </w:tcPr>
          <w:p w14:paraId="43A3036C" w14:textId="77777777" w:rsidR="008F1AFB" w:rsidRDefault="008F1AFB" w:rsidP="0017215F">
            <w:pPr>
              <w:spacing w:before="0"/>
              <w:jc w:val="left"/>
              <w:rPr>
                <w:i/>
                <w:sz w:val="16"/>
                <w:szCs w:val="16"/>
              </w:rPr>
            </w:pPr>
            <w:r>
              <w:rPr>
                <w:i/>
                <w:sz w:val="16"/>
                <w:szCs w:val="16"/>
              </w:rPr>
              <w:t>Mensagem</w:t>
            </w:r>
          </w:p>
        </w:tc>
        <w:tc>
          <w:tcPr>
            <w:tcW w:w="850" w:type="dxa"/>
            <w:vAlign w:val="center"/>
          </w:tcPr>
          <w:p w14:paraId="5FC717E8" w14:textId="77777777" w:rsidR="008F1AFB" w:rsidRDefault="008F1AFB" w:rsidP="0017215F">
            <w:pPr>
              <w:spacing w:before="0"/>
              <w:jc w:val="center"/>
              <w:rPr>
                <w:i/>
                <w:sz w:val="16"/>
                <w:szCs w:val="16"/>
              </w:rPr>
            </w:pPr>
            <w:r>
              <w:rPr>
                <w:i/>
                <w:sz w:val="16"/>
                <w:szCs w:val="16"/>
              </w:rPr>
              <w:t>0</w:t>
            </w:r>
          </w:p>
        </w:tc>
        <w:tc>
          <w:tcPr>
            <w:tcW w:w="851" w:type="dxa"/>
            <w:vAlign w:val="center"/>
          </w:tcPr>
          <w:p w14:paraId="73ECF8AB" w14:textId="77777777" w:rsidR="008F1AFB" w:rsidRDefault="008F1AFB" w:rsidP="0017215F">
            <w:pPr>
              <w:spacing w:before="0"/>
              <w:jc w:val="center"/>
              <w:rPr>
                <w:i/>
                <w:sz w:val="16"/>
                <w:szCs w:val="16"/>
              </w:rPr>
            </w:pPr>
            <w:r>
              <w:rPr>
                <w:i/>
                <w:sz w:val="16"/>
                <w:szCs w:val="16"/>
              </w:rPr>
              <w:t>1</w:t>
            </w:r>
          </w:p>
        </w:tc>
        <w:tc>
          <w:tcPr>
            <w:tcW w:w="1276" w:type="dxa"/>
            <w:vAlign w:val="center"/>
          </w:tcPr>
          <w:p w14:paraId="650CACB5" w14:textId="77777777" w:rsidR="008F1AFB" w:rsidRPr="00C344F4" w:rsidRDefault="008F1AFB" w:rsidP="0017215F">
            <w:pPr>
              <w:spacing w:before="0"/>
              <w:jc w:val="left"/>
              <w:rPr>
                <w:i/>
                <w:sz w:val="16"/>
                <w:szCs w:val="16"/>
              </w:rPr>
            </w:pPr>
          </w:p>
        </w:tc>
      </w:tr>
      <w:tr w:rsidR="008F1AFB" w:rsidRPr="00C344F4" w14:paraId="162B8657" w14:textId="77777777" w:rsidTr="003D3609">
        <w:trPr>
          <w:trHeight w:val="284"/>
        </w:trPr>
        <w:tc>
          <w:tcPr>
            <w:tcW w:w="4253" w:type="dxa"/>
            <w:vAlign w:val="center"/>
          </w:tcPr>
          <w:p w14:paraId="71316FFD" w14:textId="77777777" w:rsidR="008F1AFB" w:rsidRPr="00427FFC" w:rsidRDefault="008F1AFB" w:rsidP="009E48E8">
            <w:pPr>
              <w:spacing w:before="0"/>
              <w:ind w:left="743"/>
              <w:jc w:val="left"/>
              <w:rPr>
                <w:i/>
                <w:sz w:val="16"/>
                <w:szCs w:val="16"/>
              </w:rPr>
            </w:pPr>
            <w:r>
              <w:rPr>
                <w:i/>
                <w:sz w:val="16"/>
                <w:szCs w:val="16"/>
              </w:rPr>
              <w:t>texto</w:t>
            </w:r>
          </w:p>
        </w:tc>
        <w:tc>
          <w:tcPr>
            <w:tcW w:w="2268" w:type="dxa"/>
            <w:vAlign w:val="center"/>
          </w:tcPr>
          <w:p w14:paraId="10A21DCC" w14:textId="77777777" w:rsidR="008F1AFB" w:rsidRDefault="008F1AFB" w:rsidP="0017215F">
            <w:pPr>
              <w:spacing w:before="0"/>
              <w:jc w:val="left"/>
              <w:rPr>
                <w:i/>
                <w:sz w:val="16"/>
                <w:szCs w:val="16"/>
              </w:rPr>
            </w:pPr>
            <w:r>
              <w:rPr>
                <w:i/>
                <w:sz w:val="16"/>
                <w:szCs w:val="16"/>
              </w:rPr>
              <w:t>String</w:t>
            </w:r>
          </w:p>
        </w:tc>
        <w:tc>
          <w:tcPr>
            <w:tcW w:w="850" w:type="dxa"/>
            <w:vAlign w:val="center"/>
          </w:tcPr>
          <w:p w14:paraId="365DC957" w14:textId="77777777" w:rsidR="008F1AFB" w:rsidRDefault="008F1AFB" w:rsidP="0017215F">
            <w:pPr>
              <w:spacing w:before="0"/>
              <w:jc w:val="center"/>
              <w:rPr>
                <w:i/>
                <w:sz w:val="16"/>
                <w:szCs w:val="16"/>
              </w:rPr>
            </w:pPr>
            <w:r>
              <w:rPr>
                <w:i/>
                <w:sz w:val="16"/>
                <w:szCs w:val="16"/>
              </w:rPr>
              <w:t>0</w:t>
            </w:r>
          </w:p>
        </w:tc>
        <w:tc>
          <w:tcPr>
            <w:tcW w:w="851" w:type="dxa"/>
            <w:vAlign w:val="center"/>
          </w:tcPr>
          <w:p w14:paraId="4701EB37" w14:textId="77777777" w:rsidR="008F1AFB" w:rsidRDefault="008F1AFB" w:rsidP="0017215F">
            <w:pPr>
              <w:spacing w:before="0"/>
              <w:jc w:val="center"/>
              <w:rPr>
                <w:i/>
                <w:sz w:val="16"/>
                <w:szCs w:val="16"/>
              </w:rPr>
            </w:pPr>
            <w:r>
              <w:rPr>
                <w:i/>
                <w:sz w:val="16"/>
                <w:szCs w:val="16"/>
              </w:rPr>
              <w:t>1</w:t>
            </w:r>
          </w:p>
        </w:tc>
        <w:tc>
          <w:tcPr>
            <w:tcW w:w="1276" w:type="dxa"/>
            <w:vAlign w:val="center"/>
          </w:tcPr>
          <w:p w14:paraId="2FA98A4D" w14:textId="77777777" w:rsidR="008F1AFB" w:rsidRPr="00C344F4" w:rsidRDefault="008F1AFB" w:rsidP="0017215F">
            <w:pPr>
              <w:spacing w:before="0"/>
              <w:jc w:val="left"/>
              <w:rPr>
                <w:i/>
                <w:sz w:val="16"/>
                <w:szCs w:val="16"/>
              </w:rPr>
            </w:pPr>
          </w:p>
        </w:tc>
      </w:tr>
      <w:tr w:rsidR="00116653" w:rsidRPr="00C344F4" w14:paraId="6138D16F" w14:textId="77777777" w:rsidTr="003D3609">
        <w:trPr>
          <w:trHeight w:val="284"/>
        </w:trPr>
        <w:tc>
          <w:tcPr>
            <w:tcW w:w="4253" w:type="dxa"/>
            <w:vAlign w:val="center"/>
          </w:tcPr>
          <w:p w14:paraId="5665451C" w14:textId="36410F57" w:rsidR="00116653" w:rsidRPr="006E1AED" w:rsidRDefault="00116653" w:rsidP="005C7067">
            <w:pPr>
              <w:spacing w:before="0"/>
              <w:ind w:left="459"/>
              <w:jc w:val="left"/>
              <w:rPr>
                <w:sz w:val="16"/>
                <w:szCs w:val="16"/>
              </w:rPr>
            </w:pPr>
            <w:r>
              <w:rPr>
                <w:sz w:val="16"/>
                <w:szCs w:val="16"/>
              </w:rPr>
              <w:t>ChequesSemFundos</w:t>
            </w:r>
          </w:p>
        </w:tc>
        <w:tc>
          <w:tcPr>
            <w:tcW w:w="2268" w:type="dxa"/>
            <w:vAlign w:val="center"/>
          </w:tcPr>
          <w:p w14:paraId="0619196B" w14:textId="15013AEC" w:rsidR="00116653" w:rsidRDefault="000E2131" w:rsidP="0017215F">
            <w:pPr>
              <w:spacing w:before="0"/>
              <w:jc w:val="left"/>
              <w:rPr>
                <w:i/>
                <w:sz w:val="16"/>
                <w:szCs w:val="16"/>
              </w:rPr>
            </w:pPr>
            <w:r>
              <w:rPr>
                <w:i/>
                <w:sz w:val="16"/>
                <w:szCs w:val="16"/>
              </w:rPr>
              <w:t>ChequesSemFundos</w:t>
            </w:r>
          </w:p>
        </w:tc>
        <w:tc>
          <w:tcPr>
            <w:tcW w:w="850" w:type="dxa"/>
            <w:vAlign w:val="center"/>
          </w:tcPr>
          <w:p w14:paraId="0BF0D3F9" w14:textId="77777777" w:rsidR="00116653" w:rsidRDefault="00116653" w:rsidP="0017215F">
            <w:pPr>
              <w:spacing w:before="0"/>
              <w:jc w:val="center"/>
              <w:rPr>
                <w:i/>
                <w:sz w:val="16"/>
                <w:szCs w:val="16"/>
              </w:rPr>
            </w:pPr>
            <w:r>
              <w:rPr>
                <w:i/>
                <w:sz w:val="16"/>
                <w:szCs w:val="16"/>
              </w:rPr>
              <w:t>0</w:t>
            </w:r>
          </w:p>
        </w:tc>
        <w:tc>
          <w:tcPr>
            <w:tcW w:w="851" w:type="dxa"/>
            <w:vAlign w:val="center"/>
          </w:tcPr>
          <w:p w14:paraId="3100B07B" w14:textId="77777777" w:rsidR="00116653" w:rsidRDefault="00116653" w:rsidP="0017215F">
            <w:pPr>
              <w:spacing w:before="0"/>
              <w:jc w:val="center"/>
              <w:rPr>
                <w:i/>
                <w:sz w:val="16"/>
                <w:szCs w:val="16"/>
              </w:rPr>
            </w:pPr>
            <w:r>
              <w:rPr>
                <w:i/>
                <w:sz w:val="16"/>
                <w:szCs w:val="16"/>
              </w:rPr>
              <w:t>1</w:t>
            </w:r>
          </w:p>
        </w:tc>
        <w:tc>
          <w:tcPr>
            <w:tcW w:w="1276" w:type="dxa"/>
            <w:vAlign w:val="center"/>
          </w:tcPr>
          <w:p w14:paraId="027F1AEE" w14:textId="77777777" w:rsidR="00116653" w:rsidRPr="00C344F4" w:rsidRDefault="00116653" w:rsidP="0017215F">
            <w:pPr>
              <w:spacing w:before="0"/>
              <w:jc w:val="left"/>
              <w:rPr>
                <w:i/>
                <w:sz w:val="16"/>
                <w:szCs w:val="16"/>
              </w:rPr>
            </w:pPr>
          </w:p>
        </w:tc>
      </w:tr>
      <w:tr w:rsidR="00116653" w:rsidRPr="00C344F4" w14:paraId="2B83A00E" w14:textId="77777777" w:rsidTr="003D3609">
        <w:trPr>
          <w:trHeight w:val="284"/>
        </w:trPr>
        <w:tc>
          <w:tcPr>
            <w:tcW w:w="4253" w:type="dxa"/>
            <w:vAlign w:val="center"/>
          </w:tcPr>
          <w:p w14:paraId="5BC77946" w14:textId="77777777" w:rsidR="00116653" w:rsidRPr="00427FFC" w:rsidRDefault="00116653" w:rsidP="005C7067">
            <w:pPr>
              <w:spacing w:before="0"/>
              <w:ind w:left="601"/>
              <w:jc w:val="left"/>
              <w:rPr>
                <w:i/>
                <w:sz w:val="16"/>
                <w:szCs w:val="16"/>
              </w:rPr>
            </w:pPr>
            <w:r>
              <w:rPr>
                <w:i/>
                <w:sz w:val="16"/>
                <w:szCs w:val="16"/>
              </w:rPr>
              <w:t>Resumo</w:t>
            </w:r>
          </w:p>
        </w:tc>
        <w:tc>
          <w:tcPr>
            <w:tcW w:w="2268" w:type="dxa"/>
            <w:vAlign w:val="center"/>
          </w:tcPr>
          <w:p w14:paraId="0E845D22" w14:textId="77777777" w:rsidR="00116653" w:rsidRDefault="00116653" w:rsidP="0017215F">
            <w:pPr>
              <w:spacing w:before="0"/>
              <w:jc w:val="left"/>
              <w:rPr>
                <w:i/>
                <w:sz w:val="16"/>
                <w:szCs w:val="16"/>
              </w:rPr>
            </w:pPr>
            <w:r>
              <w:rPr>
                <w:i/>
                <w:sz w:val="16"/>
                <w:szCs w:val="16"/>
              </w:rPr>
              <w:t>ResumoConsulta</w:t>
            </w:r>
          </w:p>
        </w:tc>
        <w:tc>
          <w:tcPr>
            <w:tcW w:w="850" w:type="dxa"/>
            <w:vAlign w:val="center"/>
          </w:tcPr>
          <w:p w14:paraId="06F587A5" w14:textId="77777777" w:rsidR="00116653" w:rsidRDefault="00116653" w:rsidP="0017215F">
            <w:pPr>
              <w:spacing w:before="0"/>
              <w:jc w:val="center"/>
              <w:rPr>
                <w:i/>
                <w:sz w:val="16"/>
                <w:szCs w:val="16"/>
              </w:rPr>
            </w:pPr>
            <w:r>
              <w:rPr>
                <w:i/>
                <w:sz w:val="16"/>
                <w:szCs w:val="16"/>
              </w:rPr>
              <w:t>0</w:t>
            </w:r>
          </w:p>
        </w:tc>
        <w:tc>
          <w:tcPr>
            <w:tcW w:w="851" w:type="dxa"/>
            <w:vAlign w:val="center"/>
          </w:tcPr>
          <w:p w14:paraId="14617174" w14:textId="77777777" w:rsidR="00116653" w:rsidRDefault="00116653" w:rsidP="0017215F">
            <w:pPr>
              <w:spacing w:before="0"/>
              <w:jc w:val="center"/>
              <w:rPr>
                <w:i/>
                <w:sz w:val="16"/>
                <w:szCs w:val="16"/>
              </w:rPr>
            </w:pPr>
            <w:r>
              <w:rPr>
                <w:i/>
                <w:sz w:val="16"/>
                <w:szCs w:val="16"/>
              </w:rPr>
              <w:t>1</w:t>
            </w:r>
          </w:p>
        </w:tc>
        <w:tc>
          <w:tcPr>
            <w:tcW w:w="1276" w:type="dxa"/>
            <w:vAlign w:val="center"/>
          </w:tcPr>
          <w:p w14:paraId="794A1E91" w14:textId="77777777" w:rsidR="00116653" w:rsidRPr="00C344F4" w:rsidRDefault="00116653" w:rsidP="0017215F">
            <w:pPr>
              <w:spacing w:before="0"/>
              <w:jc w:val="left"/>
              <w:rPr>
                <w:i/>
                <w:sz w:val="16"/>
                <w:szCs w:val="16"/>
              </w:rPr>
            </w:pPr>
          </w:p>
        </w:tc>
      </w:tr>
      <w:tr w:rsidR="00116653" w:rsidRPr="00C344F4" w14:paraId="7BFDECFF" w14:textId="77777777" w:rsidTr="003D3609">
        <w:trPr>
          <w:trHeight w:val="284"/>
        </w:trPr>
        <w:tc>
          <w:tcPr>
            <w:tcW w:w="4253" w:type="dxa"/>
            <w:vAlign w:val="center"/>
          </w:tcPr>
          <w:p w14:paraId="73A00AD4" w14:textId="77777777" w:rsidR="00116653" w:rsidRDefault="00116653" w:rsidP="005C7067">
            <w:pPr>
              <w:spacing w:before="0"/>
              <w:ind w:left="743"/>
              <w:jc w:val="left"/>
              <w:rPr>
                <w:i/>
                <w:sz w:val="16"/>
                <w:szCs w:val="16"/>
              </w:rPr>
            </w:pPr>
            <w:r>
              <w:rPr>
                <w:i/>
                <w:sz w:val="16"/>
                <w:szCs w:val="16"/>
              </w:rPr>
              <w:t>dataInicio</w:t>
            </w:r>
          </w:p>
        </w:tc>
        <w:tc>
          <w:tcPr>
            <w:tcW w:w="2268" w:type="dxa"/>
            <w:vAlign w:val="center"/>
          </w:tcPr>
          <w:p w14:paraId="5DCC6DBC" w14:textId="77777777" w:rsidR="00116653" w:rsidRDefault="00116653" w:rsidP="0017215F">
            <w:pPr>
              <w:spacing w:before="0"/>
              <w:jc w:val="left"/>
              <w:rPr>
                <w:i/>
                <w:sz w:val="16"/>
                <w:szCs w:val="16"/>
              </w:rPr>
            </w:pPr>
            <w:r>
              <w:rPr>
                <w:i/>
                <w:sz w:val="16"/>
                <w:szCs w:val="16"/>
              </w:rPr>
              <w:t>Date</w:t>
            </w:r>
          </w:p>
        </w:tc>
        <w:tc>
          <w:tcPr>
            <w:tcW w:w="850" w:type="dxa"/>
            <w:vAlign w:val="center"/>
          </w:tcPr>
          <w:p w14:paraId="069AB5EB" w14:textId="77777777" w:rsidR="00116653" w:rsidRDefault="00116653" w:rsidP="0017215F">
            <w:pPr>
              <w:spacing w:before="0"/>
              <w:jc w:val="center"/>
              <w:rPr>
                <w:i/>
                <w:sz w:val="16"/>
                <w:szCs w:val="16"/>
              </w:rPr>
            </w:pPr>
            <w:r>
              <w:rPr>
                <w:i/>
                <w:sz w:val="16"/>
                <w:szCs w:val="16"/>
              </w:rPr>
              <w:t>0</w:t>
            </w:r>
          </w:p>
        </w:tc>
        <w:tc>
          <w:tcPr>
            <w:tcW w:w="851" w:type="dxa"/>
            <w:vAlign w:val="center"/>
          </w:tcPr>
          <w:p w14:paraId="7841AC12" w14:textId="77777777" w:rsidR="00116653" w:rsidRDefault="00116653" w:rsidP="0017215F">
            <w:pPr>
              <w:spacing w:before="0"/>
              <w:jc w:val="center"/>
              <w:rPr>
                <w:i/>
                <w:sz w:val="16"/>
                <w:szCs w:val="16"/>
              </w:rPr>
            </w:pPr>
            <w:r>
              <w:rPr>
                <w:i/>
                <w:sz w:val="16"/>
                <w:szCs w:val="16"/>
              </w:rPr>
              <w:t>1</w:t>
            </w:r>
          </w:p>
        </w:tc>
        <w:tc>
          <w:tcPr>
            <w:tcW w:w="1276" w:type="dxa"/>
            <w:vAlign w:val="center"/>
          </w:tcPr>
          <w:p w14:paraId="0A73151F" w14:textId="77777777" w:rsidR="00116653" w:rsidRPr="00C344F4" w:rsidRDefault="00116653" w:rsidP="0017215F">
            <w:pPr>
              <w:spacing w:before="0"/>
              <w:jc w:val="left"/>
              <w:rPr>
                <w:i/>
                <w:sz w:val="16"/>
                <w:szCs w:val="16"/>
              </w:rPr>
            </w:pPr>
          </w:p>
        </w:tc>
      </w:tr>
      <w:tr w:rsidR="00116653" w:rsidRPr="00C344F4" w14:paraId="1E803561" w14:textId="77777777" w:rsidTr="003D3609">
        <w:trPr>
          <w:trHeight w:val="284"/>
        </w:trPr>
        <w:tc>
          <w:tcPr>
            <w:tcW w:w="4253" w:type="dxa"/>
            <w:vAlign w:val="center"/>
          </w:tcPr>
          <w:p w14:paraId="5779EF51" w14:textId="77777777" w:rsidR="00116653" w:rsidRDefault="00116653" w:rsidP="005C7067">
            <w:pPr>
              <w:spacing w:before="0"/>
              <w:ind w:left="743"/>
              <w:jc w:val="left"/>
              <w:rPr>
                <w:i/>
                <w:sz w:val="16"/>
                <w:szCs w:val="16"/>
              </w:rPr>
            </w:pPr>
            <w:r>
              <w:rPr>
                <w:i/>
                <w:sz w:val="16"/>
                <w:szCs w:val="16"/>
              </w:rPr>
              <w:t>dataFim</w:t>
            </w:r>
          </w:p>
        </w:tc>
        <w:tc>
          <w:tcPr>
            <w:tcW w:w="2268" w:type="dxa"/>
            <w:vAlign w:val="center"/>
          </w:tcPr>
          <w:p w14:paraId="7BDED9DA" w14:textId="77777777" w:rsidR="00116653" w:rsidRDefault="00116653" w:rsidP="0017215F">
            <w:pPr>
              <w:spacing w:before="0"/>
              <w:jc w:val="left"/>
              <w:rPr>
                <w:i/>
                <w:sz w:val="16"/>
                <w:szCs w:val="16"/>
              </w:rPr>
            </w:pPr>
            <w:r>
              <w:rPr>
                <w:i/>
                <w:sz w:val="16"/>
                <w:szCs w:val="16"/>
              </w:rPr>
              <w:t>Date</w:t>
            </w:r>
          </w:p>
        </w:tc>
        <w:tc>
          <w:tcPr>
            <w:tcW w:w="850" w:type="dxa"/>
            <w:vAlign w:val="center"/>
          </w:tcPr>
          <w:p w14:paraId="2F5881D3" w14:textId="77777777" w:rsidR="00116653" w:rsidRDefault="00116653" w:rsidP="0017215F">
            <w:pPr>
              <w:spacing w:before="0"/>
              <w:jc w:val="center"/>
              <w:rPr>
                <w:i/>
                <w:sz w:val="16"/>
                <w:szCs w:val="16"/>
              </w:rPr>
            </w:pPr>
            <w:r>
              <w:rPr>
                <w:i/>
                <w:sz w:val="16"/>
                <w:szCs w:val="16"/>
              </w:rPr>
              <w:t>0</w:t>
            </w:r>
          </w:p>
        </w:tc>
        <w:tc>
          <w:tcPr>
            <w:tcW w:w="851" w:type="dxa"/>
            <w:vAlign w:val="center"/>
          </w:tcPr>
          <w:p w14:paraId="7179386B" w14:textId="77777777" w:rsidR="00116653" w:rsidRDefault="00116653" w:rsidP="0017215F">
            <w:pPr>
              <w:spacing w:before="0"/>
              <w:jc w:val="center"/>
              <w:rPr>
                <w:i/>
                <w:sz w:val="16"/>
                <w:szCs w:val="16"/>
              </w:rPr>
            </w:pPr>
            <w:r>
              <w:rPr>
                <w:i/>
                <w:sz w:val="16"/>
                <w:szCs w:val="16"/>
              </w:rPr>
              <w:t>1</w:t>
            </w:r>
          </w:p>
        </w:tc>
        <w:tc>
          <w:tcPr>
            <w:tcW w:w="1276" w:type="dxa"/>
            <w:vAlign w:val="center"/>
          </w:tcPr>
          <w:p w14:paraId="5276469F" w14:textId="77777777" w:rsidR="00116653" w:rsidRPr="00C344F4" w:rsidRDefault="00116653" w:rsidP="0017215F">
            <w:pPr>
              <w:spacing w:before="0"/>
              <w:jc w:val="left"/>
              <w:rPr>
                <w:i/>
                <w:sz w:val="16"/>
                <w:szCs w:val="16"/>
              </w:rPr>
            </w:pPr>
          </w:p>
        </w:tc>
      </w:tr>
      <w:tr w:rsidR="00116653" w:rsidRPr="00C344F4" w14:paraId="2FA70F6B" w14:textId="77777777" w:rsidTr="003D3609">
        <w:trPr>
          <w:trHeight w:val="284"/>
        </w:trPr>
        <w:tc>
          <w:tcPr>
            <w:tcW w:w="4253" w:type="dxa"/>
            <w:vAlign w:val="center"/>
          </w:tcPr>
          <w:p w14:paraId="378C8821" w14:textId="77777777" w:rsidR="00116653" w:rsidRPr="00427FFC" w:rsidRDefault="00116653" w:rsidP="005C7067">
            <w:pPr>
              <w:spacing w:before="0"/>
              <w:ind w:left="743"/>
              <w:jc w:val="left"/>
              <w:rPr>
                <w:i/>
                <w:sz w:val="16"/>
                <w:szCs w:val="16"/>
              </w:rPr>
            </w:pPr>
            <w:r>
              <w:rPr>
                <w:i/>
                <w:sz w:val="16"/>
                <w:szCs w:val="16"/>
              </w:rPr>
              <w:t>numeroOcorrencias</w:t>
            </w:r>
          </w:p>
        </w:tc>
        <w:tc>
          <w:tcPr>
            <w:tcW w:w="2268" w:type="dxa"/>
            <w:vAlign w:val="center"/>
          </w:tcPr>
          <w:p w14:paraId="254F352E" w14:textId="77777777" w:rsidR="00116653" w:rsidRDefault="00116653" w:rsidP="0017215F">
            <w:pPr>
              <w:spacing w:before="0"/>
              <w:jc w:val="left"/>
              <w:rPr>
                <w:i/>
                <w:sz w:val="16"/>
                <w:szCs w:val="16"/>
              </w:rPr>
            </w:pPr>
            <w:r>
              <w:rPr>
                <w:i/>
                <w:sz w:val="16"/>
                <w:szCs w:val="16"/>
              </w:rPr>
              <w:t>String</w:t>
            </w:r>
          </w:p>
        </w:tc>
        <w:tc>
          <w:tcPr>
            <w:tcW w:w="850" w:type="dxa"/>
            <w:vAlign w:val="center"/>
          </w:tcPr>
          <w:p w14:paraId="6AB7DB5B" w14:textId="77777777" w:rsidR="00116653" w:rsidRDefault="00116653" w:rsidP="0017215F">
            <w:pPr>
              <w:spacing w:before="0"/>
              <w:jc w:val="center"/>
              <w:rPr>
                <w:i/>
                <w:sz w:val="16"/>
                <w:szCs w:val="16"/>
              </w:rPr>
            </w:pPr>
            <w:r>
              <w:rPr>
                <w:i/>
                <w:sz w:val="16"/>
                <w:szCs w:val="16"/>
              </w:rPr>
              <w:t>0</w:t>
            </w:r>
          </w:p>
        </w:tc>
        <w:tc>
          <w:tcPr>
            <w:tcW w:w="851" w:type="dxa"/>
            <w:vAlign w:val="center"/>
          </w:tcPr>
          <w:p w14:paraId="2A67345C" w14:textId="77777777" w:rsidR="00116653" w:rsidRDefault="00116653" w:rsidP="0017215F">
            <w:pPr>
              <w:spacing w:before="0"/>
              <w:jc w:val="center"/>
              <w:rPr>
                <w:i/>
                <w:sz w:val="16"/>
                <w:szCs w:val="16"/>
              </w:rPr>
            </w:pPr>
            <w:r>
              <w:rPr>
                <w:i/>
                <w:sz w:val="16"/>
                <w:szCs w:val="16"/>
              </w:rPr>
              <w:t>1</w:t>
            </w:r>
          </w:p>
        </w:tc>
        <w:tc>
          <w:tcPr>
            <w:tcW w:w="1276" w:type="dxa"/>
            <w:vAlign w:val="center"/>
          </w:tcPr>
          <w:p w14:paraId="54508264" w14:textId="77777777" w:rsidR="00116653" w:rsidRPr="00C344F4" w:rsidRDefault="00116653" w:rsidP="0017215F">
            <w:pPr>
              <w:spacing w:before="0"/>
              <w:jc w:val="left"/>
              <w:rPr>
                <w:i/>
                <w:sz w:val="16"/>
                <w:szCs w:val="16"/>
              </w:rPr>
            </w:pPr>
          </w:p>
        </w:tc>
      </w:tr>
      <w:tr w:rsidR="00116653" w:rsidRPr="00C344F4" w14:paraId="6BD0EAC5" w14:textId="77777777" w:rsidTr="003D3609">
        <w:trPr>
          <w:trHeight w:val="284"/>
        </w:trPr>
        <w:tc>
          <w:tcPr>
            <w:tcW w:w="4253" w:type="dxa"/>
            <w:vAlign w:val="center"/>
          </w:tcPr>
          <w:p w14:paraId="37075496" w14:textId="77777777" w:rsidR="00116653" w:rsidRPr="00427FFC" w:rsidRDefault="00116653" w:rsidP="005C7067">
            <w:pPr>
              <w:spacing w:before="0"/>
              <w:ind w:left="743"/>
              <w:jc w:val="left"/>
              <w:rPr>
                <w:i/>
                <w:sz w:val="16"/>
                <w:szCs w:val="16"/>
              </w:rPr>
            </w:pPr>
            <w:r>
              <w:rPr>
                <w:i/>
                <w:sz w:val="16"/>
                <w:szCs w:val="16"/>
              </w:rPr>
              <w:t>valorTotal/valor</w:t>
            </w:r>
          </w:p>
        </w:tc>
        <w:tc>
          <w:tcPr>
            <w:tcW w:w="2268" w:type="dxa"/>
            <w:vAlign w:val="center"/>
          </w:tcPr>
          <w:p w14:paraId="2F44DABB" w14:textId="77777777" w:rsidR="00116653" w:rsidRDefault="00116653" w:rsidP="0017215F">
            <w:pPr>
              <w:spacing w:before="0"/>
              <w:jc w:val="left"/>
              <w:rPr>
                <w:i/>
                <w:sz w:val="16"/>
                <w:szCs w:val="16"/>
              </w:rPr>
            </w:pPr>
            <w:r>
              <w:rPr>
                <w:i/>
                <w:sz w:val="16"/>
                <w:szCs w:val="16"/>
              </w:rPr>
              <w:t>Decimal</w:t>
            </w:r>
          </w:p>
        </w:tc>
        <w:tc>
          <w:tcPr>
            <w:tcW w:w="850" w:type="dxa"/>
            <w:vAlign w:val="center"/>
          </w:tcPr>
          <w:p w14:paraId="7F880269" w14:textId="77777777" w:rsidR="00116653" w:rsidRDefault="00116653" w:rsidP="0017215F">
            <w:pPr>
              <w:spacing w:before="0"/>
              <w:jc w:val="center"/>
              <w:rPr>
                <w:i/>
                <w:sz w:val="16"/>
                <w:szCs w:val="16"/>
              </w:rPr>
            </w:pPr>
            <w:r>
              <w:rPr>
                <w:i/>
                <w:sz w:val="16"/>
                <w:szCs w:val="16"/>
              </w:rPr>
              <w:t>0</w:t>
            </w:r>
          </w:p>
        </w:tc>
        <w:tc>
          <w:tcPr>
            <w:tcW w:w="851" w:type="dxa"/>
            <w:vAlign w:val="center"/>
          </w:tcPr>
          <w:p w14:paraId="1FD1651E" w14:textId="77777777" w:rsidR="00116653" w:rsidRDefault="00116653" w:rsidP="0017215F">
            <w:pPr>
              <w:spacing w:before="0"/>
              <w:jc w:val="center"/>
              <w:rPr>
                <w:i/>
                <w:sz w:val="16"/>
                <w:szCs w:val="16"/>
              </w:rPr>
            </w:pPr>
            <w:r>
              <w:rPr>
                <w:i/>
                <w:sz w:val="16"/>
                <w:szCs w:val="16"/>
              </w:rPr>
              <w:t>1</w:t>
            </w:r>
          </w:p>
        </w:tc>
        <w:tc>
          <w:tcPr>
            <w:tcW w:w="1276" w:type="dxa"/>
            <w:vAlign w:val="center"/>
          </w:tcPr>
          <w:p w14:paraId="3F20E3D3" w14:textId="77777777" w:rsidR="00116653" w:rsidRPr="00C344F4" w:rsidRDefault="00116653" w:rsidP="0017215F">
            <w:pPr>
              <w:spacing w:before="0"/>
              <w:jc w:val="left"/>
              <w:rPr>
                <w:i/>
                <w:sz w:val="16"/>
                <w:szCs w:val="16"/>
              </w:rPr>
            </w:pPr>
          </w:p>
        </w:tc>
      </w:tr>
      <w:tr w:rsidR="00116653" w:rsidRPr="00C344F4" w14:paraId="06CC5932" w14:textId="77777777" w:rsidTr="003D3609">
        <w:trPr>
          <w:trHeight w:val="284"/>
        </w:trPr>
        <w:tc>
          <w:tcPr>
            <w:tcW w:w="4253" w:type="dxa"/>
            <w:vAlign w:val="center"/>
          </w:tcPr>
          <w:p w14:paraId="48CB6E98" w14:textId="77777777" w:rsidR="00116653" w:rsidRDefault="00116653" w:rsidP="005C7067">
            <w:pPr>
              <w:spacing w:before="0"/>
              <w:ind w:left="743"/>
              <w:jc w:val="left"/>
              <w:rPr>
                <w:i/>
                <w:sz w:val="16"/>
                <w:szCs w:val="16"/>
              </w:rPr>
            </w:pPr>
            <w:r>
              <w:rPr>
                <w:i/>
                <w:sz w:val="16"/>
                <w:szCs w:val="16"/>
              </w:rPr>
              <w:t>valorTotal/moeda/codigo</w:t>
            </w:r>
          </w:p>
        </w:tc>
        <w:tc>
          <w:tcPr>
            <w:tcW w:w="2268" w:type="dxa"/>
            <w:vAlign w:val="center"/>
          </w:tcPr>
          <w:p w14:paraId="3F5E8DC4" w14:textId="77777777" w:rsidR="00116653" w:rsidRDefault="00116653" w:rsidP="0017215F">
            <w:pPr>
              <w:spacing w:before="0"/>
              <w:jc w:val="left"/>
              <w:rPr>
                <w:i/>
                <w:sz w:val="16"/>
                <w:szCs w:val="16"/>
              </w:rPr>
            </w:pPr>
            <w:r>
              <w:rPr>
                <w:i/>
                <w:sz w:val="16"/>
                <w:szCs w:val="16"/>
              </w:rPr>
              <w:t>String</w:t>
            </w:r>
          </w:p>
        </w:tc>
        <w:tc>
          <w:tcPr>
            <w:tcW w:w="850" w:type="dxa"/>
            <w:vAlign w:val="center"/>
          </w:tcPr>
          <w:p w14:paraId="29717C29" w14:textId="77777777" w:rsidR="00116653" w:rsidRDefault="00116653" w:rsidP="0017215F">
            <w:pPr>
              <w:spacing w:before="0"/>
              <w:jc w:val="center"/>
              <w:rPr>
                <w:i/>
                <w:sz w:val="16"/>
                <w:szCs w:val="16"/>
              </w:rPr>
            </w:pPr>
            <w:r>
              <w:rPr>
                <w:i/>
                <w:sz w:val="16"/>
                <w:szCs w:val="16"/>
              </w:rPr>
              <w:t>0</w:t>
            </w:r>
          </w:p>
        </w:tc>
        <w:tc>
          <w:tcPr>
            <w:tcW w:w="851" w:type="dxa"/>
            <w:vAlign w:val="center"/>
          </w:tcPr>
          <w:p w14:paraId="01B4F037" w14:textId="77777777" w:rsidR="00116653" w:rsidRDefault="00116653" w:rsidP="0017215F">
            <w:pPr>
              <w:spacing w:before="0"/>
              <w:jc w:val="center"/>
              <w:rPr>
                <w:i/>
                <w:sz w:val="16"/>
                <w:szCs w:val="16"/>
              </w:rPr>
            </w:pPr>
            <w:r>
              <w:rPr>
                <w:i/>
                <w:sz w:val="16"/>
                <w:szCs w:val="16"/>
              </w:rPr>
              <w:t>1</w:t>
            </w:r>
          </w:p>
        </w:tc>
        <w:tc>
          <w:tcPr>
            <w:tcW w:w="1276" w:type="dxa"/>
            <w:vAlign w:val="center"/>
          </w:tcPr>
          <w:p w14:paraId="15700DC1" w14:textId="77777777" w:rsidR="00116653" w:rsidRPr="00C344F4" w:rsidRDefault="00116653" w:rsidP="0017215F">
            <w:pPr>
              <w:spacing w:before="0"/>
              <w:jc w:val="left"/>
              <w:rPr>
                <w:i/>
                <w:sz w:val="16"/>
                <w:szCs w:val="16"/>
              </w:rPr>
            </w:pPr>
          </w:p>
        </w:tc>
      </w:tr>
      <w:tr w:rsidR="00116653" w:rsidRPr="00C344F4" w14:paraId="637D9C81" w14:textId="77777777" w:rsidTr="003D3609">
        <w:trPr>
          <w:trHeight w:val="284"/>
        </w:trPr>
        <w:tc>
          <w:tcPr>
            <w:tcW w:w="4253" w:type="dxa"/>
            <w:vAlign w:val="center"/>
          </w:tcPr>
          <w:p w14:paraId="6886807E" w14:textId="77777777" w:rsidR="00116653" w:rsidRDefault="00116653" w:rsidP="005C7067">
            <w:pPr>
              <w:spacing w:before="0"/>
              <w:ind w:left="743"/>
              <w:jc w:val="left"/>
              <w:rPr>
                <w:i/>
                <w:sz w:val="16"/>
                <w:szCs w:val="16"/>
              </w:rPr>
            </w:pPr>
            <w:r>
              <w:rPr>
                <w:i/>
                <w:sz w:val="16"/>
                <w:szCs w:val="16"/>
              </w:rPr>
              <w:t>tipoConsulta</w:t>
            </w:r>
          </w:p>
        </w:tc>
        <w:tc>
          <w:tcPr>
            <w:tcW w:w="2268" w:type="dxa"/>
            <w:vAlign w:val="center"/>
          </w:tcPr>
          <w:p w14:paraId="0AFC5DDC" w14:textId="77777777" w:rsidR="00116653" w:rsidRDefault="00116653" w:rsidP="0017215F">
            <w:pPr>
              <w:spacing w:before="0"/>
              <w:jc w:val="left"/>
              <w:rPr>
                <w:i/>
                <w:sz w:val="16"/>
                <w:szCs w:val="16"/>
              </w:rPr>
            </w:pPr>
            <w:r>
              <w:rPr>
                <w:i/>
                <w:sz w:val="16"/>
                <w:szCs w:val="16"/>
              </w:rPr>
              <w:t>String</w:t>
            </w:r>
          </w:p>
        </w:tc>
        <w:tc>
          <w:tcPr>
            <w:tcW w:w="850" w:type="dxa"/>
            <w:vAlign w:val="center"/>
          </w:tcPr>
          <w:p w14:paraId="0EA96C9C" w14:textId="77777777" w:rsidR="00116653" w:rsidRDefault="00116653" w:rsidP="0017215F">
            <w:pPr>
              <w:spacing w:before="0"/>
              <w:jc w:val="center"/>
              <w:rPr>
                <w:i/>
                <w:sz w:val="16"/>
                <w:szCs w:val="16"/>
              </w:rPr>
            </w:pPr>
            <w:r>
              <w:rPr>
                <w:i/>
                <w:sz w:val="16"/>
                <w:szCs w:val="16"/>
              </w:rPr>
              <w:t>0</w:t>
            </w:r>
          </w:p>
        </w:tc>
        <w:tc>
          <w:tcPr>
            <w:tcW w:w="851" w:type="dxa"/>
            <w:vAlign w:val="center"/>
          </w:tcPr>
          <w:p w14:paraId="14B84C2E" w14:textId="77777777" w:rsidR="00116653" w:rsidRDefault="00116653" w:rsidP="0017215F">
            <w:pPr>
              <w:spacing w:before="0"/>
              <w:jc w:val="center"/>
              <w:rPr>
                <w:i/>
                <w:sz w:val="16"/>
                <w:szCs w:val="16"/>
              </w:rPr>
            </w:pPr>
            <w:r>
              <w:rPr>
                <w:i/>
                <w:sz w:val="16"/>
                <w:szCs w:val="16"/>
              </w:rPr>
              <w:t>1</w:t>
            </w:r>
          </w:p>
        </w:tc>
        <w:tc>
          <w:tcPr>
            <w:tcW w:w="1276" w:type="dxa"/>
            <w:vAlign w:val="center"/>
          </w:tcPr>
          <w:p w14:paraId="7D4F3A54" w14:textId="77777777" w:rsidR="00116653" w:rsidRPr="00C344F4" w:rsidRDefault="00116653" w:rsidP="0017215F">
            <w:pPr>
              <w:spacing w:before="0"/>
              <w:jc w:val="left"/>
              <w:rPr>
                <w:i/>
                <w:sz w:val="16"/>
                <w:szCs w:val="16"/>
              </w:rPr>
            </w:pPr>
          </w:p>
        </w:tc>
      </w:tr>
      <w:tr w:rsidR="00116653" w:rsidRPr="00C344F4" w14:paraId="53D612ED" w14:textId="77777777" w:rsidTr="003D3609">
        <w:trPr>
          <w:trHeight w:val="284"/>
        </w:trPr>
        <w:tc>
          <w:tcPr>
            <w:tcW w:w="4253" w:type="dxa"/>
            <w:vAlign w:val="center"/>
          </w:tcPr>
          <w:p w14:paraId="64E9E198" w14:textId="77777777" w:rsidR="00116653" w:rsidRDefault="00116653" w:rsidP="005C7067">
            <w:pPr>
              <w:spacing w:before="0"/>
              <w:ind w:left="743"/>
              <w:jc w:val="left"/>
              <w:rPr>
                <w:i/>
                <w:sz w:val="16"/>
                <w:szCs w:val="16"/>
              </w:rPr>
            </w:pPr>
            <w:r>
              <w:rPr>
                <w:i/>
                <w:sz w:val="16"/>
                <w:szCs w:val="16"/>
              </w:rPr>
              <w:t>ultimaOcorrencia/origem</w:t>
            </w:r>
          </w:p>
        </w:tc>
        <w:tc>
          <w:tcPr>
            <w:tcW w:w="2268" w:type="dxa"/>
            <w:vAlign w:val="center"/>
          </w:tcPr>
          <w:p w14:paraId="7B807129" w14:textId="77777777" w:rsidR="00116653" w:rsidRDefault="00116653" w:rsidP="0017215F">
            <w:pPr>
              <w:spacing w:before="0"/>
              <w:jc w:val="left"/>
              <w:rPr>
                <w:i/>
                <w:sz w:val="16"/>
                <w:szCs w:val="16"/>
              </w:rPr>
            </w:pPr>
            <w:r>
              <w:rPr>
                <w:i/>
                <w:sz w:val="16"/>
                <w:szCs w:val="16"/>
              </w:rPr>
              <w:t>String</w:t>
            </w:r>
          </w:p>
        </w:tc>
        <w:tc>
          <w:tcPr>
            <w:tcW w:w="850" w:type="dxa"/>
            <w:vAlign w:val="center"/>
          </w:tcPr>
          <w:p w14:paraId="09823626" w14:textId="77777777" w:rsidR="00116653" w:rsidRDefault="00116653" w:rsidP="0017215F">
            <w:pPr>
              <w:spacing w:before="0"/>
              <w:jc w:val="center"/>
              <w:rPr>
                <w:i/>
                <w:sz w:val="16"/>
                <w:szCs w:val="16"/>
              </w:rPr>
            </w:pPr>
            <w:r>
              <w:rPr>
                <w:i/>
                <w:sz w:val="16"/>
                <w:szCs w:val="16"/>
              </w:rPr>
              <w:t>0</w:t>
            </w:r>
          </w:p>
        </w:tc>
        <w:tc>
          <w:tcPr>
            <w:tcW w:w="851" w:type="dxa"/>
            <w:vAlign w:val="center"/>
          </w:tcPr>
          <w:p w14:paraId="6363F3D8" w14:textId="77777777" w:rsidR="00116653" w:rsidRDefault="00116653" w:rsidP="0017215F">
            <w:pPr>
              <w:spacing w:before="0"/>
              <w:jc w:val="center"/>
              <w:rPr>
                <w:i/>
                <w:sz w:val="16"/>
                <w:szCs w:val="16"/>
              </w:rPr>
            </w:pPr>
            <w:r>
              <w:rPr>
                <w:i/>
                <w:sz w:val="16"/>
                <w:szCs w:val="16"/>
              </w:rPr>
              <w:t>1</w:t>
            </w:r>
          </w:p>
        </w:tc>
        <w:tc>
          <w:tcPr>
            <w:tcW w:w="1276" w:type="dxa"/>
            <w:vAlign w:val="center"/>
          </w:tcPr>
          <w:p w14:paraId="0C8E8D79" w14:textId="77777777" w:rsidR="00116653" w:rsidRPr="00C344F4" w:rsidRDefault="00116653" w:rsidP="0017215F">
            <w:pPr>
              <w:spacing w:before="0"/>
              <w:jc w:val="left"/>
              <w:rPr>
                <w:i/>
                <w:sz w:val="16"/>
                <w:szCs w:val="16"/>
              </w:rPr>
            </w:pPr>
          </w:p>
        </w:tc>
      </w:tr>
      <w:tr w:rsidR="00116653" w:rsidRPr="00C344F4" w14:paraId="13FCAA5B" w14:textId="77777777" w:rsidTr="003D3609">
        <w:trPr>
          <w:trHeight w:val="284"/>
        </w:trPr>
        <w:tc>
          <w:tcPr>
            <w:tcW w:w="4253" w:type="dxa"/>
            <w:vAlign w:val="center"/>
          </w:tcPr>
          <w:p w14:paraId="56A1023C" w14:textId="77777777" w:rsidR="00116653" w:rsidRPr="00427FFC" w:rsidRDefault="00116653" w:rsidP="005C7067">
            <w:pPr>
              <w:spacing w:before="0"/>
              <w:ind w:left="743"/>
              <w:jc w:val="left"/>
              <w:rPr>
                <w:i/>
                <w:sz w:val="16"/>
                <w:szCs w:val="16"/>
              </w:rPr>
            </w:pPr>
            <w:r>
              <w:rPr>
                <w:i/>
                <w:sz w:val="16"/>
                <w:szCs w:val="16"/>
              </w:rPr>
              <w:t>ultimaOcorrencia/valor/valor</w:t>
            </w:r>
          </w:p>
        </w:tc>
        <w:tc>
          <w:tcPr>
            <w:tcW w:w="2268" w:type="dxa"/>
            <w:vAlign w:val="center"/>
          </w:tcPr>
          <w:p w14:paraId="79DFA676" w14:textId="77777777" w:rsidR="00116653" w:rsidRDefault="00116653" w:rsidP="0017215F">
            <w:pPr>
              <w:spacing w:before="0"/>
              <w:jc w:val="left"/>
              <w:rPr>
                <w:i/>
                <w:sz w:val="16"/>
                <w:szCs w:val="16"/>
              </w:rPr>
            </w:pPr>
            <w:r>
              <w:rPr>
                <w:i/>
                <w:sz w:val="16"/>
                <w:szCs w:val="16"/>
              </w:rPr>
              <w:t>Decimal</w:t>
            </w:r>
          </w:p>
        </w:tc>
        <w:tc>
          <w:tcPr>
            <w:tcW w:w="850" w:type="dxa"/>
            <w:vAlign w:val="center"/>
          </w:tcPr>
          <w:p w14:paraId="140207F0" w14:textId="77777777" w:rsidR="00116653" w:rsidRDefault="00116653" w:rsidP="0017215F">
            <w:pPr>
              <w:spacing w:before="0"/>
              <w:jc w:val="center"/>
              <w:rPr>
                <w:i/>
                <w:sz w:val="16"/>
                <w:szCs w:val="16"/>
              </w:rPr>
            </w:pPr>
            <w:r>
              <w:rPr>
                <w:i/>
                <w:sz w:val="16"/>
                <w:szCs w:val="16"/>
              </w:rPr>
              <w:t>0</w:t>
            </w:r>
          </w:p>
        </w:tc>
        <w:tc>
          <w:tcPr>
            <w:tcW w:w="851" w:type="dxa"/>
            <w:vAlign w:val="center"/>
          </w:tcPr>
          <w:p w14:paraId="2CF73A76" w14:textId="77777777" w:rsidR="00116653" w:rsidRDefault="00116653" w:rsidP="0017215F">
            <w:pPr>
              <w:spacing w:before="0"/>
              <w:jc w:val="center"/>
              <w:rPr>
                <w:i/>
                <w:sz w:val="16"/>
                <w:szCs w:val="16"/>
              </w:rPr>
            </w:pPr>
            <w:r>
              <w:rPr>
                <w:i/>
                <w:sz w:val="16"/>
                <w:szCs w:val="16"/>
              </w:rPr>
              <w:t>1</w:t>
            </w:r>
          </w:p>
        </w:tc>
        <w:tc>
          <w:tcPr>
            <w:tcW w:w="1276" w:type="dxa"/>
            <w:vAlign w:val="center"/>
          </w:tcPr>
          <w:p w14:paraId="238A8428" w14:textId="77777777" w:rsidR="00116653" w:rsidRPr="00C344F4" w:rsidRDefault="00116653" w:rsidP="0017215F">
            <w:pPr>
              <w:spacing w:before="0"/>
              <w:jc w:val="left"/>
              <w:rPr>
                <w:i/>
                <w:sz w:val="16"/>
                <w:szCs w:val="16"/>
              </w:rPr>
            </w:pPr>
          </w:p>
        </w:tc>
      </w:tr>
      <w:tr w:rsidR="00116653" w:rsidRPr="00C344F4" w14:paraId="50326F19" w14:textId="77777777" w:rsidTr="003D3609">
        <w:trPr>
          <w:trHeight w:val="284"/>
        </w:trPr>
        <w:tc>
          <w:tcPr>
            <w:tcW w:w="4253" w:type="dxa"/>
            <w:vAlign w:val="center"/>
          </w:tcPr>
          <w:p w14:paraId="500A3784" w14:textId="0DC1AF76" w:rsidR="00116653" w:rsidRPr="00427FFC" w:rsidRDefault="00015D5E" w:rsidP="005C7067">
            <w:pPr>
              <w:spacing w:before="0"/>
              <w:ind w:left="601"/>
              <w:jc w:val="left"/>
              <w:rPr>
                <w:i/>
                <w:sz w:val="16"/>
                <w:szCs w:val="16"/>
              </w:rPr>
            </w:pPr>
            <w:r>
              <w:rPr>
                <w:i/>
                <w:sz w:val="16"/>
                <w:szCs w:val="16"/>
              </w:rPr>
              <w:t>AnotacaoAchei</w:t>
            </w:r>
          </w:p>
        </w:tc>
        <w:tc>
          <w:tcPr>
            <w:tcW w:w="2268" w:type="dxa"/>
            <w:vAlign w:val="center"/>
          </w:tcPr>
          <w:p w14:paraId="33009AB2" w14:textId="5592F004" w:rsidR="00116653" w:rsidRDefault="00015D5E" w:rsidP="0017215F">
            <w:pPr>
              <w:spacing w:before="0"/>
              <w:jc w:val="left"/>
              <w:rPr>
                <w:i/>
                <w:sz w:val="16"/>
                <w:szCs w:val="16"/>
              </w:rPr>
            </w:pPr>
            <w:r>
              <w:rPr>
                <w:i/>
                <w:sz w:val="16"/>
                <w:szCs w:val="16"/>
              </w:rPr>
              <w:t>AnotacaoCheque</w:t>
            </w:r>
          </w:p>
        </w:tc>
        <w:tc>
          <w:tcPr>
            <w:tcW w:w="850" w:type="dxa"/>
            <w:vAlign w:val="center"/>
          </w:tcPr>
          <w:p w14:paraId="393B6D0A" w14:textId="77777777" w:rsidR="00116653" w:rsidRDefault="00116653" w:rsidP="0017215F">
            <w:pPr>
              <w:spacing w:before="0"/>
              <w:jc w:val="center"/>
              <w:rPr>
                <w:i/>
                <w:sz w:val="16"/>
                <w:szCs w:val="16"/>
              </w:rPr>
            </w:pPr>
            <w:r>
              <w:rPr>
                <w:i/>
                <w:sz w:val="16"/>
                <w:szCs w:val="16"/>
              </w:rPr>
              <w:t>0</w:t>
            </w:r>
          </w:p>
        </w:tc>
        <w:tc>
          <w:tcPr>
            <w:tcW w:w="851" w:type="dxa"/>
            <w:vAlign w:val="center"/>
          </w:tcPr>
          <w:p w14:paraId="37D2F253" w14:textId="77777777" w:rsidR="00116653" w:rsidRDefault="00116653" w:rsidP="0017215F">
            <w:pPr>
              <w:spacing w:before="0"/>
              <w:jc w:val="center"/>
              <w:rPr>
                <w:i/>
                <w:sz w:val="16"/>
                <w:szCs w:val="16"/>
              </w:rPr>
            </w:pPr>
            <w:r>
              <w:rPr>
                <w:i/>
                <w:sz w:val="16"/>
                <w:szCs w:val="16"/>
              </w:rPr>
              <w:t>-1</w:t>
            </w:r>
          </w:p>
        </w:tc>
        <w:tc>
          <w:tcPr>
            <w:tcW w:w="1276" w:type="dxa"/>
            <w:vAlign w:val="center"/>
          </w:tcPr>
          <w:p w14:paraId="32A71DE3" w14:textId="77777777" w:rsidR="00116653" w:rsidRPr="00C344F4" w:rsidRDefault="00116653" w:rsidP="0017215F">
            <w:pPr>
              <w:spacing w:before="0"/>
              <w:jc w:val="left"/>
              <w:rPr>
                <w:i/>
                <w:sz w:val="16"/>
                <w:szCs w:val="16"/>
              </w:rPr>
            </w:pPr>
          </w:p>
        </w:tc>
      </w:tr>
      <w:tr w:rsidR="00116653" w:rsidRPr="00C344F4" w14:paraId="48A56EDF" w14:textId="77777777" w:rsidTr="003D3609">
        <w:trPr>
          <w:trHeight w:val="284"/>
        </w:trPr>
        <w:tc>
          <w:tcPr>
            <w:tcW w:w="4253" w:type="dxa"/>
            <w:vAlign w:val="center"/>
          </w:tcPr>
          <w:p w14:paraId="39DCDF8F" w14:textId="77777777" w:rsidR="00116653" w:rsidRPr="00427FFC" w:rsidRDefault="00116653" w:rsidP="005C7067">
            <w:pPr>
              <w:spacing w:before="0"/>
              <w:ind w:left="743"/>
              <w:jc w:val="left"/>
              <w:rPr>
                <w:i/>
                <w:sz w:val="16"/>
                <w:szCs w:val="16"/>
              </w:rPr>
            </w:pPr>
            <w:r>
              <w:rPr>
                <w:i/>
                <w:sz w:val="16"/>
                <w:szCs w:val="16"/>
              </w:rPr>
              <w:t>data</w:t>
            </w:r>
          </w:p>
        </w:tc>
        <w:tc>
          <w:tcPr>
            <w:tcW w:w="2268" w:type="dxa"/>
            <w:vAlign w:val="center"/>
          </w:tcPr>
          <w:p w14:paraId="697943BE" w14:textId="77777777" w:rsidR="00116653" w:rsidRDefault="00116653" w:rsidP="0017215F">
            <w:pPr>
              <w:spacing w:before="0"/>
              <w:jc w:val="left"/>
              <w:rPr>
                <w:i/>
                <w:sz w:val="16"/>
                <w:szCs w:val="16"/>
              </w:rPr>
            </w:pPr>
            <w:r>
              <w:rPr>
                <w:i/>
                <w:sz w:val="16"/>
                <w:szCs w:val="16"/>
              </w:rPr>
              <w:t>DateTime</w:t>
            </w:r>
          </w:p>
        </w:tc>
        <w:tc>
          <w:tcPr>
            <w:tcW w:w="850" w:type="dxa"/>
            <w:vAlign w:val="center"/>
          </w:tcPr>
          <w:p w14:paraId="6C28C535" w14:textId="77777777" w:rsidR="00116653" w:rsidRDefault="00116653" w:rsidP="0017215F">
            <w:pPr>
              <w:spacing w:before="0"/>
              <w:jc w:val="center"/>
              <w:rPr>
                <w:i/>
                <w:sz w:val="16"/>
                <w:szCs w:val="16"/>
              </w:rPr>
            </w:pPr>
            <w:r>
              <w:rPr>
                <w:i/>
                <w:sz w:val="16"/>
                <w:szCs w:val="16"/>
              </w:rPr>
              <w:t>0</w:t>
            </w:r>
          </w:p>
        </w:tc>
        <w:tc>
          <w:tcPr>
            <w:tcW w:w="851" w:type="dxa"/>
            <w:vAlign w:val="center"/>
          </w:tcPr>
          <w:p w14:paraId="732285C0" w14:textId="77777777" w:rsidR="00116653" w:rsidRDefault="00116653" w:rsidP="0017215F">
            <w:pPr>
              <w:spacing w:before="0"/>
              <w:jc w:val="center"/>
              <w:rPr>
                <w:i/>
                <w:sz w:val="16"/>
                <w:szCs w:val="16"/>
              </w:rPr>
            </w:pPr>
            <w:r>
              <w:rPr>
                <w:i/>
                <w:sz w:val="16"/>
                <w:szCs w:val="16"/>
              </w:rPr>
              <w:t>1</w:t>
            </w:r>
          </w:p>
        </w:tc>
        <w:tc>
          <w:tcPr>
            <w:tcW w:w="1276" w:type="dxa"/>
            <w:vAlign w:val="center"/>
          </w:tcPr>
          <w:p w14:paraId="0E720E90" w14:textId="77777777" w:rsidR="00116653" w:rsidRPr="00C344F4" w:rsidRDefault="00116653" w:rsidP="0017215F">
            <w:pPr>
              <w:spacing w:before="0"/>
              <w:jc w:val="left"/>
              <w:rPr>
                <w:i/>
                <w:sz w:val="16"/>
                <w:szCs w:val="16"/>
              </w:rPr>
            </w:pPr>
          </w:p>
        </w:tc>
      </w:tr>
      <w:tr w:rsidR="00660D06" w:rsidRPr="00C344F4" w14:paraId="709A7456" w14:textId="77777777" w:rsidTr="003D3609">
        <w:trPr>
          <w:trHeight w:val="284"/>
        </w:trPr>
        <w:tc>
          <w:tcPr>
            <w:tcW w:w="4253" w:type="dxa"/>
            <w:vAlign w:val="center"/>
          </w:tcPr>
          <w:p w14:paraId="0D9B4292" w14:textId="439A10F1" w:rsidR="00660D06" w:rsidRDefault="00660D06" w:rsidP="005C7067">
            <w:pPr>
              <w:spacing w:before="0"/>
              <w:ind w:left="743"/>
              <w:jc w:val="left"/>
              <w:rPr>
                <w:i/>
                <w:sz w:val="16"/>
                <w:szCs w:val="16"/>
              </w:rPr>
            </w:pPr>
            <w:r>
              <w:rPr>
                <w:i/>
                <w:sz w:val="16"/>
                <w:szCs w:val="16"/>
              </w:rPr>
              <w:t>cheque/banco</w:t>
            </w:r>
          </w:p>
        </w:tc>
        <w:tc>
          <w:tcPr>
            <w:tcW w:w="2268" w:type="dxa"/>
          </w:tcPr>
          <w:p w14:paraId="1855A18D" w14:textId="2B48AEFB" w:rsidR="00660D06" w:rsidRDefault="00660D06" w:rsidP="0017215F">
            <w:pPr>
              <w:spacing w:before="0"/>
              <w:jc w:val="left"/>
              <w:rPr>
                <w:i/>
                <w:sz w:val="16"/>
                <w:szCs w:val="16"/>
              </w:rPr>
            </w:pPr>
            <w:r w:rsidRPr="00A01733">
              <w:rPr>
                <w:i/>
                <w:sz w:val="16"/>
                <w:szCs w:val="16"/>
              </w:rPr>
              <w:t>String</w:t>
            </w:r>
          </w:p>
        </w:tc>
        <w:tc>
          <w:tcPr>
            <w:tcW w:w="850" w:type="dxa"/>
            <w:vAlign w:val="center"/>
          </w:tcPr>
          <w:p w14:paraId="28234EC7" w14:textId="77777777" w:rsidR="00660D06" w:rsidRDefault="00660D06" w:rsidP="0017215F">
            <w:pPr>
              <w:spacing w:before="0"/>
              <w:jc w:val="center"/>
              <w:rPr>
                <w:i/>
                <w:sz w:val="16"/>
                <w:szCs w:val="16"/>
              </w:rPr>
            </w:pPr>
            <w:r>
              <w:rPr>
                <w:i/>
                <w:sz w:val="16"/>
                <w:szCs w:val="16"/>
              </w:rPr>
              <w:t>0</w:t>
            </w:r>
          </w:p>
        </w:tc>
        <w:tc>
          <w:tcPr>
            <w:tcW w:w="851" w:type="dxa"/>
            <w:vAlign w:val="center"/>
          </w:tcPr>
          <w:p w14:paraId="6D91F6BE" w14:textId="77777777" w:rsidR="00660D06" w:rsidRDefault="00660D06" w:rsidP="0017215F">
            <w:pPr>
              <w:spacing w:before="0"/>
              <w:jc w:val="center"/>
              <w:rPr>
                <w:i/>
                <w:sz w:val="16"/>
                <w:szCs w:val="16"/>
              </w:rPr>
            </w:pPr>
            <w:r>
              <w:rPr>
                <w:i/>
                <w:sz w:val="16"/>
                <w:szCs w:val="16"/>
              </w:rPr>
              <w:t>1</w:t>
            </w:r>
          </w:p>
        </w:tc>
        <w:tc>
          <w:tcPr>
            <w:tcW w:w="1276" w:type="dxa"/>
            <w:vAlign w:val="center"/>
          </w:tcPr>
          <w:p w14:paraId="13B3B7AF" w14:textId="77777777" w:rsidR="00660D06" w:rsidRPr="00C344F4" w:rsidRDefault="00660D06" w:rsidP="0017215F">
            <w:pPr>
              <w:spacing w:before="0"/>
              <w:jc w:val="left"/>
              <w:rPr>
                <w:i/>
                <w:sz w:val="16"/>
                <w:szCs w:val="16"/>
              </w:rPr>
            </w:pPr>
          </w:p>
        </w:tc>
      </w:tr>
      <w:tr w:rsidR="00660D06" w:rsidRPr="00C344F4" w14:paraId="740BD9C9" w14:textId="77777777" w:rsidTr="003D3609">
        <w:trPr>
          <w:trHeight w:val="284"/>
        </w:trPr>
        <w:tc>
          <w:tcPr>
            <w:tcW w:w="4253" w:type="dxa"/>
            <w:vAlign w:val="center"/>
          </w:tcPr>
          <w:p w14:paraId="706DF72F" w14:textId="397CD6A3" w:rsidR="00660D06" w:rsidRDefault="00660D06" w:rsidP="005C7067">
            <w:pPr>
              <w:spacing w:before="0"/>
              <w:ind w:left="743"/>
              <w:jc w:val="left"/>
              <w:rPr>
                <w:i/>
                <w:sz w:val="16"/>
                <w:szCs w:val="16"/>
              </w:rPr>
            </w:pPr>
            <w:r>
              <w:rPr>
                <w:i/>
                <w:sz w:val="16"/>
                <w:szCs w:val="16"/>
              </w:rPr>
              <w:t>cheque/agencia</w:t>
            </w:r>
          </w:p>
        </w:tc>
        <w:tc>
          <w:tcPr>
            <w:tcW w:w="2268" w:type="dxa"/>
          </w:tcPr>
          <w:p w14:paraId="45B0AE4D" w14:textId="1E6DA8C1" w:rsidR="00660D06" w:rsidRDefault="00660D06" w:rsidP="0017215F">
            <w:pPr>
              <w:spacing w:before="0"/>
              <w:jc w:val="left"/>
              <w:rPr>
                <w:i/>
                <w:sz w:val="16"/>
                <w:szCs w:val="16"/>
              </w:rPr>
            </w:pPr>
            <w:r w:rsidRPr="00A01733">
              <w:rPr>
                <w:i/>
                <w:sz w:val="16"/>
                <w:szCs w:val="16"/>
              </w:rPr>
              <w:t>String</w:t>
            </w:r>
          </w:p>
        </w:tc>
        <w:tc>
          <w:tcPr>
            <w:tcW w:w="850" w:type="dxa"/>
            <w:vAlign w:val="center"/>
          </w:tcPr>
          <w:p w14:paraId="261B8CED" w14:textId="77777777" w:rsidR="00660D06" w:rsidRDefault="00660D06" w:rsidP="0017215F">
            <w:pPr>
              <w:spacing w:before="0"/>
              <w:jc w:val="center"/>
              <w:rPr>
                <w:i/>
                <w:sz w:val="16"/>
                <w:szCs w:val="16"/>
              </w:rPr>
            </w:pPr>
            <w:r>
              <w:rPr>
                <w:i/>
                <w:sz w:val="16"/>
                <w:szCs w:val="16"/>
              </w:rPr>
              <w:t>0</w:t>
            </w:r>
          </w:p>
        </w:tc>
        <w:tc>
          <w:tcPr>
            <w:tcW w:w="851" w:type="dxa"/>
            <w:vAlign w:val="center"/>
          </w:tcPr>
          <w:p w14:paraId="09FA287B" w14:textId="77777777" w:rsidR="00660D06" w:rsidRDefault="00660D06" w:rsidP="0017215F">
            <w:pPr>
              <w:spacing w:before="0"/>
              <w:jc w:val="center"/>
              <w:rPr>
                <w:i/>
                <w:sz w:val="16"/>
                <w:szCs w:val="16"/>
              </w:rPr>
            </w:pPr>
            <w:r>
              <w:rPr>
                <w:i/>
                <w:sz w:val="16"/>
                <w:szCs w:val="16"/>
              </w:rPr>
              <w:t>1</w:t>
            </w:r>
          </w:p>
        </w:tc>
        <w:tc>
          <w:tcPr>
            <w:tcW w:w="1276" w:type="dxa"/>
            <w:vAlign w:val="center"/>
          </w:tcPr>
          <w:p w14:paraId="5CEFBBFE" w14:textId="77777777" w:rsidR="00660D06" w:rsidRPr="00C344F4" w:rsidRDefault="00660D06" w:rsidP="0017215F">
            <w:pPr>
              <w:spacing w:before="0"/>
              <w:jc w:val="left"/>
              <w:rPr>
                <w:i/>
                <w:sz w:val="16"/>
                <w:szCs w:val="16"/>
              </w:rPr>
            </w:pPr>
          </w:p>
        </w:tc>
      </w:tr>
      <w:tr w:rsidR="00660D06" w:rsidRPr="00C344F4" w14:paraId="63CF64D6" w14:textId="77777777" w:rsidTr="003D3609">
        <w:trPr>
          <w:trHeight w:val="284"/>
        </w:trPr>
        <w:tc>
          <w:tcPr>
            <w:tcW w:w="4253" w:type="dxa"/>
            <w:vAlign w:val="center"/>
          </w:tcPr>
          <w:p w14:paraId="05AEDE0C" w14:textId="0BCAE311" w:rsidR="00660D06" w:rsidRDefault="00660D06" w:rsidP="005C7067">
            <w:pPr>
              <w:spacing w:before="0"/>
              <w:ind w:left="743"/>
              <w:jc w:val="left"/>
              <w:rPr>
                <w:i/>
                <w:sz w:val="16"/>
                <w:szCs w:val="16"/>
              </w:rPr>
            </w:pPr>
            <w:r>
              <w:rPr>
                <w:i/>
                <w:sz w:val="16"/>
                <w:szCs w:val="16"/>
              </w:rPr>
              <w:t>cheque/numero</w:t>
            </w:r>
          </w:p>
        </w:tc>
        <w:tc>
          <w:tcPr>
            <w:tcW w:w="2268" w:type="dxa"/>
          </w:tcPr>
          <w:p w14:paraId="208926BD" w14:textId="6FEFB838" w:rsidR="00660D06" w:rsidRDefault="00660D06" w:rsidP="0017215F">
            <w:pPr>
              <w:spacing w:before="0"/>
              <w:jc w:val="left"/>
              <w:rPr>
                <w:i/>
                <w:sz w:val="16"/>
                <w:szCs w:val="16"/>
              </w:rPr>
            </w:pPr>
            <w:r w:rsidRPr="00A01733">
              <w:rPr>
                <w:i/>
                <w:sz w:val="16"/>
                <w:szCs w:val="16"/>
              </w:rPr>
              <w:t>String</w:t>
            </w:r>
          </w:p>
        </w:tc>
        <w:tc>
          <w:tcPr>
            <w:tcW w:w="850" w:type="dxa"/>
            <w:vAlign w:val="center"/>
          </w:tcPr>
          <w:p w14:paraId="489FD2DD" w14:textId="77777777" w:rsidR="00660D06" w:rsidRDefault="00660D06" w:rsidP="0017215F">
            <w:pPr>
              <w:spacing w:before="0"/>
              <w:jc w:val="center"/>
              <w:rPr>
                <w:i/>
                <w:sz w:val="16"/>
                <w:szCs w:val="16"/>
              </w:rPr>
            </w:pPr>
            <w:r>
              <w:rPr>
                <w:i/>
                <w:sz w:val="16"/>
                <w:szCs w:val="16"/>
              </w:rPr>
              <w:t>0</w:t>
            </w:r>
          </w:p>
        </w:tc>
        <w:tc>
          <w:tcPr>
            <w:tcW w:w="851" w:type="dxa"/>
            <w:vAlign w:val="center"/>
          </w:tcPr>
          <w:p w14:paraId="36693696" w14:textId="77777777" w:rsidR="00660D06" w:rsidRDefault="00660D06" w:rsidP="0017215F">
            <w:pPr>
              <w:spacing w:before="0"/>
              <w:jc w:val="center"/>
              <w:rPr>
                <w:i/>
                <w:sz w:val="16"/>
                <w:szCs w:val="16"/>
              </w:rPr>
            </w:pPr>
            <w:r>
              <w:rPr>
                <w:i/>
                <w:sz w:val="16"/>
                <w:szCs w:val="16"/>
              </w:rPr>
              <w:t>1</w:t>
            </w:r>
          </w:p>
        </w:tc>
        <w:tc>
          <w:tcPr>
            <w:tcW w:w="1276" w:type="dxa"/>
            <w:vAlign w:val="center"/>
          </w:tcPr>
          <w:p w14:paraId="7D5FEB36" w14:textId="77777777" w:rsidR="00660D06" w:rsidRPr="00C344F4" w:rsidRDefault="00660D06" w:rsidP="0017215F">
            <w:pPr>
              <w:spacing w:before="0"/>
              <w:jc w:val="left"/>
              <w:rPr>
                <w:i/>
                <w:sz w:val="16"/>
                <w:szCs w:val="16"/>
              </w:rPr>
            </w:pPr>
          </w:p>
        </w:tc>
      </w:tr>
      <w:tr w:rsidR="00116653" w:rsidRPr="00C344F4" w14:paraId="00565DFC" w14:textId="77777777" w:rsidTr="003D3609">
        <w:trPr>
          <w:trHeight w:val="284"/>
        </w:trPr>
        <w:tc>
          <w:tcPr>
            <w:tcW w:w="4253" w:type="dxa"/>
            <w:vAlign w:val="center"/>
          </w:tcPr>
          <w:p w14:paraId="37025D3E" w14:textId="6517B0BD" w:rsidR="00116653" w:rsidRPr="00427FFC" w:rsidRDefault="00DC7943" w:rsidP="005C7067">
            <w:pPr>
              <w:spacing w:before="0"/>
              <w:ind w:left="743"/>
              <w:jc w:val="left"/>
              <w:rPr>
                <w:i/>
                <w:sz w:val="16"/>
                <w:szCs w:val="16"/>
              </w:rPr>
            </w:pPr>
            <w:r>
              <w:rPr>
                <w:i/>
                <w:sz w:val="16"/>
                <w:szCs w:val="16"/>
              </w:rPr>
              <w:t>cheque/</w:t>
            </w:r>
            <w:r w:rsidR="00116653">
              <w:rPr>
                <w:i/>
                <w:sz w:val="16"/>
                <w:szCs w:val="16"/>
              </w:rPr>
              <w:t>valor/valor</w:t>
            </w:r>
          </w:p>
        </w:tc>
        <w:tc>
          <w:tcPr>
            <w:tcW w:w="2268" w:type="dxa"/>
            <w:vAlign w:val="center"/>
          </w:tcPr>
          <w:p w14:paraId="70BFEC03" w14:textId="77777777" w:rsidR="00116653" w:rsidRDefault="00116653" w:rsidP="0017215F">
            <w:pPr>
              <w:spacing w:before="0"/>
              <w:jc w:val="left"/>
              <w:rPr>
                <w:i/>
                <w:sz w:val="16"/>
                <w:szCs w:val="16"/>
              </w:rPr>
            </w:pPr>
            <w:r>
              <w:rPr>
                <w:i/>
                <w:sz w:val="16"/>
                <w:szCs w:val="16"/>
              </w:rPr>
              <w:t>Decimal</w:t>
            </w:r>
          </w:p>
        </w:tc>
        <w:tc>
          <w:tcPr>
            <w:tcW w:w="850" w:type="dxa"/>
            <w:vAlign w:val="center"/>
          </w:tcPr>
          <w:p w14:paraId="0DCE1CCA" w14:textId="77777777" w:rsidR="00116653" w:rsidRDefault="00116653" w:rsidP="0017215F">
            <w:pPr>
              <w:spacing w:before="0"/>
              <w:jc w:val="center"/>
              <w:rPr>
                <w:i/>
                <w:sz w:val="16"/>
                <w:szCs w:val="16"/>
              </w:rPr>
            </w:pPr>
            <w:r>
              <w:rPr>
                <w:i/>
                <w:sz w:val="16"/>
                <w:szCs w:val="16"/>
              </w:rPr>
              <w:t>0</w:t>
            </w:r>
          </w:p>
        </w:tc>
        <w:tc>
          <w:tcPr>
            <w:tcW w:w="851" w:type="dxa"/>
            <w:vAlign w:val="center"/>
          </w:tcPr>
          <w:p w14:paraId="373321DD" w14:textId="77777777" w:rsidR="00116653" w:rsidRDefault="00116653" w:rsidP="0017215F">
            <w:pPr>
              <w:spacing w:before="0"/>
              <w:jc w:val="center"/>
              <w:rPr>
                <w:i/>
                <w:sz w:val="16"/>
                <w:szCs w:val="16"/>
              </w:rPr>
            </w:pPr>
            <w:r>
              <w:rPr>
                <w:i/>
                <w:sz w:val="16"/>
                <w:szCs w:val="16"/>
              </w:rPr>
              <w:t>1</w:t>
            </w:r>
          </w:p>
        </w:tc>
        <w:tc>
          <w:tcPr>
            <w:tcW w:w="1276" w:type="dxa"/>
            <w:vAlign w:val="center"/>
          </w:tcPr>
          <w:p w14:paraId="3FA6E2C4" w14:textId="77777777" w:rsidR="00116653" w:rsidRPr="00C344F4" w:rsidRDefault="00116653" w:rsidP="0017215F">
            <w:pPr>
              <w:spacing w:before="0"/>
              <w:jc w:val="left"/>
              <w:rPr>
                <w:i/>
                <w:sz w:val="16"/>
                <w:szCs w:val="16"/>
              </w:rPr>
            </w:pPr>
          </w:p>
        </w:tc>
      </w:tr>
      <w:tr w:rsidR="00116653" w:rsidRPr="00C344F4" w14:paraId="71BEE011" w14:textId="77777777" w:rsidTr="003D3609">
        <w:trPr>
          <w:trHeight w:val="284"/>
        </w:trPr>
        <w:tc>
          <w:tcPr>
            <w:tcW w:w="4253" w:type="dxa"/>
            <w:vAlign w:val="center"/>
          </w:tcPr>
          <w:p w14:paraId="0C604BCA" w14:textId="1BAC1D5E" w:rsidR="00116653" w:rsidRDefault="00DC7943" w:rsidP="005C7067">
            <w:pPr>
              <w:spacing w:before="0"/>
              <w:ind w:left="743"/>
              <w:jc w:val="left"/>
              <w:rPr>
                <w:i/>
                <w:sz w:val="16"/>
                <w:szCs w:val="16"/>
              </w:rPr>
            </w:pPr>
            <w:r>
              <w:rPr>
                <w:i/>
                <w:sz w:val="16"/>
                <w:szCs w:val="16"/>
              </w:rPr>
              <w:t>cheque/</w:t>
            </w:r>
            <w:r w:rsidR="00116653">
              <w:rPr>
                <w:i/>
                <w:sz w:val="16"/>
                <w:szCs w:val="16"/>
              </w:rPr>
              <w:t>valor/moeda/codigo</w:t>
            </w:r>
          </w:p>
        </w:tc>
        <w:tc>
          <w:tcPr>
            <w:tcW w:w="2268" w:type="dxa"/>
            <w:vAlign w:val="center"/>
          </w:tcPr>
          <w:p w14:paraId="6548438C" w14:textId="77777777" w:rsidR="00116653" w:rsidRDefault="00116653" w:rsidP="0017215F">
            <w:pPr>
              <w:spacing w:before="0"/>
              <w:jc w:val="left"/>
              <w:rPr>
                <w:i/>
                <w:sz w:val="16"/>
                <w:szCs w:val="16"/>
              </w:rPr>
            </w:pPr>
            <w:r>
              <w:rPr>
                <w:i/>
                <w:sz w:val="16"/>
                <w:szCs w:val="16"/>
              </w:rPr>
              <w:t>String</w:t>
            </w:r>
          </w:p>
        </w:tc>
        <w:tc>
          <w:tcPr>
            <w:tcW w:w="850" w:type="dxa"/>
            <w:vAlign w:val="center"/>
          </w:tcPr>
          <w:p w14:paraId="20543ECC" w14:textId="77777777" w:rsidR="00116653" w:rsidRDefault="00116653" w:rsidP="0017215F">
            <w:pPr>
              <w:spacing w:before="0"/>
              <w:jc w:val="center"/>
              <w:rPr>
                <w:i/>
                <w:sz w:val="16"/>
                <w:szCs w:val="16"/>
              </w:rPr>
            </w:pPr>
            <w:r>
              <w:rPr>
                <w:i/>
                <w:sz w:val="16"/>
                <w:szCs w:val="16"/>
              </w:rPr>
              <w:t>0</w:t>
            </w:r>
          </w:p>
        </w:tc>
        <w:tc>
          <w:tcPr>
            <w:tcW w:w="851" w:type="dxa"/>
            <w:vAlign w:val="center"/>
          </w:tcPr>
          <w:p w14:paraId="5AF9E6B5" w14:textId="77777777" w:rsidR="00116653" w:rsidRDefault="00116653" w:rsidP="0017215F">
            <w:pPr>
              <w:spacing w:before="0"/>
              <w:jc w:val="center"/>
              <w:rPr>
                <w:i/>
                <w:sz w:val="16"/>
                <w:szCs w:val="16"/>
              </w:rPr>
            </w:pPr>
            <w:r>
              <w:rPr>
                <w:i/>
                <w:sz w:val="16"/>
                <w:szCs w:val="16"/>
              </w:rPr>
              <w:t>1</w:t>
            </w:r>
          </w:p>
        </w:tc>
        <w:tc>
          <w:tcPr>
            <w:tcW w:w="1276" w:type="dxa"/>
            <w:vAlign w:val="center"/>
          </w:tcPr>
          <w:p w14:paraId="40149C59" w14:textId="77777777" w:rsidR="00116653" w:rsidRPr="00C344F4" w:rsidRDefault="00116653" w:rsidP="0017215F">
            <w:pPr>
              <w:spacing w:before="0"/>
              <w:jc w:val="left"/>
              <w:rPr>
                <w:i/>
                <w:sz w:val="16"/>
                <w:szCs w:val="16"/>
              </w:rPr>
            </w:pPr>
          </w:p>
        </w:tc>
      </w:tr>
      <w:tr w:rsidR="00116653" w:rsidRPr="00C344F4" w14:paraId="5AAEFF50" w14:textId="77777777" w:rsidTr="003D3609">
        <w:trPr>
          <w:trHeight w:val="284"/>
        </w:trPr>
        <w:tc>
          <w:tcPr>
            <w:tcW w:w="4253" w:type="dxa"/>
            <w:vAlign w:val="center"/>
          </w:tcPr>
          <w:p w14:paraId="42A6CEEE" w14:textId="7DED7910" w:rsidR="00116653" w:rsidRPr="00427FFC" w:rsidRDefault="00DC7943" w:rsidP="005C7067">
            <w:pPr>
              <w:spacing w:before="0"/>
              <w:ind w:left="743"/>
              <w:jc w:val="left"/>
              <w:rPr>
                <w:i/>
                <w:sz w:val="16"/>
                <w:szCs w:val="16"/>
              </w:rPr>
            </w:pPr>
            <w:r>
              <w:rPr>
                <w:i/>
                <w:sz w:val="16"/>
                <w:szCs w:val="16"/>
              </w:rPr>
              <w:t>cheque/devolucoes</w:t>
            </w:r>
          </w:p>
        </w:tc>
        <w:tc>
          <w:tcPr>
            <w:tcW w:w="2268" w:type="dxa"/>
            <w:vAlign w:val="center"/>
          </w:tcPr>
          <w:p w14:paraId="145D69E3" w14:textId="69458A01" w:rsidR="00116653" w:rsidRDefault="00660D06" w:rsidP="0017215F">
            <w:pPr>
              <w:spacing w:before="0"/>
              <w:jc w:val="left"/>
              <w:rPr>
                <w:i/>
                <w:sz w:val="16"/>
                <w:szCs w:val="16"/>
              </w:rPr>
            </w:pPr>
            <w:r>
              <w:rPr>
                <w:i/>
                <w:sz w:val="16"/>
                <w:szCs w:val="16"/>
              </w:rPr>
              <w:t>Integer</w:t>
            </w:r>
          </w:p>
        </w:tc>
        <w:tc>
          <w:tcPr>
            <w:tcW w:w="850" w:type="dxa"/>
            <w:vAlign w:val="center"/>
          </w:tcPr>
          <w:p w14:paraId="5EB3F2BE" w14:textId="77777777" w:rsidR="00116653" w:rsidRDefault="00116653" w:rsidP="0017215F">
            <w:pPr>
              <w:spacing w:before="0"/>
              <w:jc w:val="center"/>
              <w:rPr>
                <w:i/>
                <w:sz w:val="16"/>
                <w:szCs w:val="16"/>
              </w:rPr>
            </w:pPr>
            <w:r>
              <w:rPr>
                <w:i/>
                <w:sz w:val="16"/>
                <w:szCs w:val="16"/>
              </w:rPr>
              <w:t>0</w:t>
            </w:r>
          </w:p>
        </w:tc>
        <w:tc>
          <w:tcPr>
            <w:tcW w:w="851" w:type="dxa"/>
            <w:vAlign w:val="center"/>
          </w:tcPr>
          <w:p w14:paraId="38745597" w14:textId="77777777" w:rsidR="00116653" w:rsidRDefault="00116653" w:rsidP="0017215F">
            <w:pPr>
              <w:spacing w:before="0"/>
              <w:jc w:val="center"/>
              <w:rPr>
                <w:i/>
                <w:sz w:val="16"/>
                <w:szCs w:val="16"/>
              </w:rPr>
            </w:pPr>
            <w:r>
              <w:rPr>
                <w:i/>
                <w:sz w:val="16"/>
                <w:szCs w:val="16"/>
              </w:rPr>
              <w:t>1</w:t>
            </w:r>
          </w:p>
        </w:tc>
        <w:tc>
          <w:tcPr>
            <w:tcW w:w="1276" w:type="dxa"/>
            <w:vAlign w:val="center"/>
          </w:tcPr>
          <w:p w14:paraId="62045147" w14:textId="77777777" w:rsidR="00116653" w:rsidRPr="00C344F4" w:rsidRDefault="00116653" w:rsidP="0017215F">
            <w:pPr>
              <w:spacing w:before="0"/>
              <w:jc w:val="left"/>
              <w:rPr>
                <w:i/>
                <w:sz w:val="16"/>
                <w:szCs w:val="16"/>
              </w:rPr>
            </w:pPr>
          </w:p>
        </w:tc>
      </w:tr>
      <w:tr w:rsidR="00116653" w:rsidRPr="00C344F4" w14:paraId="5614BCB2" w14:textId="77777777" w:rsidTr="003D3609">
        <w:trPr>
          <w:trHeight w:val="284"/>
        </w:trPr>
        <w:tc>
          <w:tcPr>
            <w:tcW w:w="4253" w:type="dxa"/>
            <w:vAlign w:val="center"/>
          </w:tcPr>
          <w:p w14:paraId="068576D5" w14:textId="7D5BDAEB" w:rsidR="00116653" w:rsidRPr="00427FFC" w:rsidRDefault="00DC7943" w:rsidP="005C7067">
            <w:pPr>
              <w:spacing w:before="0"/>
              <w:ind w:left="743"/>
              <w:jc w:val="left"/>
              <w:rPr>
                <w:i/>
                <w:sz w:val="16"/>
                <w:szCs w:val="16"/>
              </w:rPr>
            </w:pPr>
            <w:r>
              <w:rPr>
                <w:i/>
                <w:sz w:val="16"/>
                <w:szCs w:val="16"/>
              </w:rPr>
              <w:t>cheque/quantidade</w:t>
            </w:r>
          </w:p>
        </w:tc>
        <w:tc>
          <w:tcPr>
            <w:tcW w:w="2268" w:type="dxa"/>
            <w:vAlign w:val="center"/>
          </w:tcPr>
          <w:p w14:paraId="492C89E4" w14:textId="7502AD6C" w:rsidR="00116653" w:rsidRDefault="00660D06" w:rsidP="0017215F">
            <w:pPr>
              <w:spacing w:before="0"/>
              <w:jc w:val="left"/>
              <w:rPr>
                <w:i/>
                <w:sz w:val="16"/>
                <w:szCs w:val="16"/>
              </w:rPr>
            </w:pPr>
            <w:r>
              <w:rPr>
                <w:i/>
                <w:sz w:val="16"/>
                <w:szCs w:val="16"/>
              </w:rPr>
              <w:t>Integer</w:t>
            </w:r>
          </w:p>
        </w:tc>
        <w:tc>
          <w:tcPr>
            <w:tcW w:w="850" w:type="dxa"/>
            <w:vAlign w:val="center"/>
          </w:tcPr>
          <w:p w14:paraId="4CB2D8BA" w14:textId="77777777" w:rsidR="00116653" w:rsidRDefault="00116653" w:rsidP="0017215F">
            <w:pPr>
              <w:spacing w:before="0"/>
              <w:jc w:val="center"/>
              <w:rPr>
                <w:i/>
                <w:sz w:val="16"/>
                <w:szCs w:val="16"/>
              </w:rPr>
            </w:pPr>
            <w:r>
              <w:rPr>
                <w:i/>
                <w:sz w:val="16"/>
                <w:szCs w:val="16"/>
              </w:rPr>
              <w:t>0</w:t>
            </w:r>
          </w:p>
        </w:tc>
        <w:tc>
          <w:tcPr>
            <w:tcW w:w="851" w:type="dxa"/>
            <w:vAlign w:val="center"/>
          </w:tcPr>
          <w:p w14:paraId="04313CCD" w14:textId="77777777" w:rsidR="00116653" w:rsidRDefault="00116653" w:rsidP="0017215F">
            <w:pPr>
              <w:spacing w:before="0"/>
              <w:jc w:val="center"/>
              <w:rPr>
                <w:i/>
                <w:sz w:val="16"/>
                <w:szCs w:val="16"/>
              </w:rPr>
            </w:pPr>
            <w:r>
              <w:rPr>
                <w:i/>
                <w:sz w:val="16"/>
                <w:szCs w:val="16"/>
              </w:rPr>
              <w:t>1</w:t>
            </w:r>
          </w:p>
        </w:tc>
        <w:tc>
          <w:tcPr>
            <w:tcW w:w="1276" w:type="dxa"/>
            <w:vAlign w:val="center"/>
          </w:tcPr>
          <w:p w14:paraId="6FF64728" w14:textId="77777777" w:rsidR="00116653" w:rsidRPr="00C344F4" w:rsidRDefault="00116653" w:rsidP="0017215F">
            <w:pPr>
              <w:spacing w:before="0"/>
              <w:jc w:val="left"/>
              <w:rPr>
                <w:i/>
                <w:sz w:val="16"/>
                <w:szCs w:val="16"/>
              </w:rPr>
            </w:pPr>
          </w:p>
        </w:tc>
      </w:tr>
      <w:tr w:rsidR="00116653" w:rsidRPr="00C344F4" w14:paraId="38745FE6" w14:textId="77777777" w:rsidTr="003D3609">
        <w:trPr>
          <w:trHeight w:val="284"/>
        </w:trPr>
        <w:tc>
          <w:tcPr>
            <w:tcW w:w="4253" w:type="dxa"/>
            <w:vAlign w:val="center"/>
          </w:tcPr>
          <w:p w14:paraId="7497D98B" w14:textId="5A52C7AF" w:rsidR="00116653" w:rsidRPr="00427FFC" w:rsidRDefault="00DC7943" w:rsidP="005C7067">
            <w:pPr>
              <w:spacing w:before="0"/>
              <w:ind w:left="743"/>
              <w:jc w:val="left"/>
              <w:rPr>
                <w:i/>
                <w:sz w:val="16"/>
                <w:szCs w:val="16"/>
              </w:rPr>
            </w:pPr>
            <w:r>
              <w:rPr>
                <w:i/>
                <w:sz w:val="16"/>
                <w:szCs w:val="16"/>
              </w:rPr>
              <w:t>alinea</w:t>
            </w:r>
          </w:p>
        </w:tc>
        <w:tc>
          <w:tcPr>
            <w:tcW w:w="2268" w:type="dxa"/>
            <w:vAlign w:val="center"/>
          </w:tcPr>
          <w:p w14:paraId="0081A462" w14:textId="5B602018" w:rsidR="00116653" w:rsidRDefault="00660D06" w:rsidP="0017215F">
            <w:pPr>
              <w:spacing w:before="0"/>
              <w:jc w:val="left"/>
              <w:rPr>
                <w:i/>
                <w:sz w:val="16"/>
                <w:szCs w:val="16"/>
              </w:rPr>
            </w:pPr>
            <w:r>
              <w:rPr>
                <w:i/>
                <w:sz w:val="16"/>
                <w:szCs w:val="16"/>
              </w:rPr>
              <w:t>Integer</w:t>
            </w:r>
          </w:p>
        </w:tc>
        <w:tc>
          <w:tcPr>
            <w:tcW w:w="850" w:type="dxa"/>
            <w:vAlign w:val="center"/>
          </w:tcPr>
          <w:p w14:paraId="088BF2E3" w14:textId="77777777" w:rsidR="00116653" w:rsidRDefault="00116653" w:rsidP="0017215F">
            <w:pPr>
              <w:spacing w:before="0"/>
              <w:jc w:val="center"/>
              <w:rPr>
                <w:i/>
                <w:sz w:val="16"/>
                <w:szCs w:val="16"/>
              </w:rPr>
            </w:pPr>
            <w:r>
              <w:rPr>
                <w:i/>
                <w:sz w:val="16"/>
                <w:szCs w:val="16"/>
              </w:rPr>
              <w:t>0</w:t>
            </w:r>
          </w:p>
        </w:tc>
        <w:tc>
          <w:tcPr>
            <w:tcW w:w="851" w:type="dxa"/>
            <w:vAlign w:val="center"/>
          </w:tcPr>
          <w:p w14:paraId="7BF1932D" w14:textId="77777777" w:rsidR="00116653" w:rsidRDefault="00116653" w:rsidP="0017215F">
            <w:pPr>
              <w:spacing w:before="0"/>
              <w:jc w:val="center"/>
              <w:rPr>
                <w:i/>
                <w:sz w:val="16"/>
                <w:szCs w:val="16"/>
              </w:rPr>
            </w:pPr>
            <w:r>
              <w:rPr>
                <w:i/>
                <w:sz w:val="16"/>
                <w:szCs w:val="16"/>
              </w:rPr>
              <w:t>1</w:t>
            </w:r>
          </w:p>
        </w:tc>
        <w:tc>
          <w:tcPr>
            <w:tcW w:w="1276" w:type="dxa"/>
            <w:vAlign w:val="center"/>
          </w:tcPr>
          <w:p w14:paraId="7DA83133" w14:textId="77777777" w:rsidR="00116653" w:rsidRPr="00C344F4" w:rsidRDefault="00116653" w:rsidP="0017215F">
            <w:pPr>
              <w:spacing w:before="0"/>
              <w:jc w:val="left"/>
              <w:rPr>
                <w:i/>
                <w:sz w:val="16"/>
                <w:szCs w:val="16"/>
              </w:rPr>
            </w:pPr>
          </w:p>
        </w:tc>
      </w:tr>
      <w:tr w:rsidR="00116653" w:rsidRPr="00C344F4" w14:paraId="40DCB1A7" w14:textId="77777777" w:rsidTr="003D3609">
        <w:trPr>
          <w:trHeight w:val="284"/>
        </w:trPr>
        <w:tc>
          <w:tcPr>
            <w:tcW w:w="4253" w:type="dxa"/>
            <w:vAlign w:val="center"/>
          </w:tcPr>
          <w:p w14:paraId="638FC375" w14:textId="47460BF4" w:rsidR="00116653" w:rsidRPr="00427FFC" w:rsidRDefault="00DC7943" w:rsidP="005C7067">
            <w:pPr>
              <w:spacing w:before="0"/>
              <w:ind w:left="743"/>
              <w:jc w:val="left"/>
              <w:rPr>
                <w:i/>
                <w:sz w:val="16"/>
                <w:szCs w:val="16"/>
              </w:rPr>
            </w:pPr>
            <w:r>
              <w:rPr>
                <w:i/>
                <w:sz w:val="16"/>
                <w:szCs w:val="16"/>
              </w:rPr>
              <w:t>uf</w:t>
            </w:r>
          </w:p>
        </w:tc>
        <w:tc>
          <w:tcPr>
            <w:tcW w:w="2268" w:type="dxa"/>
          </w:tcPr>
          <w:p w14:paraId="1D4A5598" w14:textId="77777777" w:rsidR="00116653" w:rsidRDefault="00116653" w:rsidP="0017215F">
            <w:pPr>
              <w:spacing w:before="0"/>
              <w:jc w:val="left"/>
              <w:rPr>
                <w:i/>
                <w:sz w:val="16"/>
                <w:szCs w:val="16"/>
              </w:rPr>
            </w:pPr>
            <w:r w:rsidRPr="00291F7E">
              <w:rPr>
                <w:i/>
                <w:sz w:val="16"/>
                <w:szCs w:val="16"/>
              </w:rPr>
              <w:t>String</w:t>
            </w:r>
          </w:p>
        </w:tc>
        <w:tc>
          <w:tcPr>
            <w:tcW w:w="850" w:type="dxa"/>
            <w:vAlign w:val="center"/>
          </w:tcPr>
          <w:p w14:paraId="47C265E2" w14:textId="77777777" w:rsidR="00116653" w:rsidRDefault="00116653" w:rsidP="0017215F">
            <w:pPr>
              <w:spacing w:before="0"/>
              <w:jc w:val="center"/>
              <w:rPr>
                <w:i/>
                <w:sz w:val="16"/>
                <w:szCs w:val="16"/>
              </w:rPr>
            </w:pPr>
            <w:r>
              <w:rPr>
                <w:i/>
                <w:sz w:val="16"/>
                <w:szCs w:val="16"/>
              </w:rPr>
              <w:t>0</w:t>
            </w:r>
          </w:p>
        </w:tc>
        <w:tc>
          <w:tcPr>
            <w:tcW w:w="851" w:type="dxa"/>
            <w:vAlign w:val="center"/>
          </w:tcPr>
          <w:p w14:paraId="07CB7BC0" w14:textId="77777777" w:rsidR="00116653" w:rsidRDefault="00116653" w:rsidP="0017215F">
            <w:pPr>
              <w:spacing w:before="0"/>
              <w:jc w:val="center"/>
              <w:rPr>
                <w:i/>
                <w:sz w:val="16"/>
                <w:szCs w:val="16"/>
              </w:rPr>
            </w:pPr>
            <w:r>
              <w:rPr>
                <w:i/>
                <w:sz w:val="16"/>
                <w:szCs w:val="16"/>
              </w:rPr>
              <w:t>1</w:t>
            </w:r>
          </w:p>
        </w:tc>
        <w:tc>
          <w:tcPr>
            <w:tcW w:w="1276" w:type="dxa"/>
            <w:vAlign w:val="center"/>
          </w:tcPr>
          <w:p w14:paraId="245736C4" w14:textId="77777777" w:rsidR="00116653" w:rsidRPr="00C344F4" w:rsidRDefault="00116653" w:rsidP="0017215F">
            <w:pPr>
              <w:spacing w:before="0"/>
              <w:jc w:val="left"/>
              <w:rPr>
                <w:i/>
                <w:sz w:val="16"/>
                <w:szCs w:val="16"/>
              </w:rPr>
            </w:pPr>
          </w:p>
        </w:tc>
      </w:tr>
      <w:tr w:rsidR="00116653" w:rsidRPr="00C344F4" w14:paraId="0D6F63E6" w14:textId="77777777" w:rsidTr="003D3609">
        <w:trPr>
          <w:trHeight w:val="284"/>
        </w:trPr>
        <w:tc>
          <w:tcPr>
            <w:tcW w:w="4253" w:type="dxa"/>
            <w:vAlign w:val="center"/>
          </w:tcPr>
          <w:p w14:paraId="6D983333" w14:textId="33E959FA" w:rsidR="00116653" w:rsidRPr="00427FFC" w:rsidRDefault="00DC7943" w:rsidP="005C7067">
            <w:pPr>
              <w:spacing w:before="0"/>
              <w:ind w:left="743"/>
              <w:jc w:val="left"/>
              <w:rPr>
                <w:i/>
                <w:sz w:val="16"/>
                <w:szCs w:val="16"/>
              </w:rPr>
            </w:pPr>
            <w:r>
              <w:rPr>
                <w:i/>
                <w:sz w:val="16"/>
                <w:szCs w:val="16"/>
              </w:rPr>
              <w:t>cidade</w:t>
            </w:r>
          </w:p>
        </w:tc>
        <w:tc>
          <w:tcPr>
            <w:tcW w:w="2268" w:type="dxa"/>
          </w:tcPr>
          <w:p w14:paraId="02F11C13" w14:textId="77777777" w:rsidR="00116653" w:rsidRDefault="00116653" w:rsidP="0017215F">
            <w:pPr>
              <w:spacing w:before="0"/>
              <w:jc w:val="left"/>
              <w:rPr>
                <w:i/>
                <w:sz w:val="16"/>
                <w:szCs w:val="16"/>
              </w:rPr>
            </w:pPr>
            <w:r w:rsidRPr="00291F7E">
              <w:rPr>
                <w:i/>
                <w:sz w:val="16"/>
                <w:szCs w:val="16"/>
              </w:rPr>
              <w:t>String</w:t>
            </w:r>
          </w:p>
        </w:tc>
        <w:tc>
          <w:tcPr>
            <w:tcW w:w="850" w:type="dxa"/>
            <w:vAlign w:val="center"/>
          </w:tcPr>
          <w:p w14:paraId="76CEB1C8" w14:textId="77777777" w:rsidR="00116653" w:rsidRDefault="00116653" w:rsidP="0017215F">
            <w:pPr>
              <w:spacing w:before="0"/>
              <w:jc w:val="center"/>
              <w:rPr>
                <w:i/>
                <w:sz w:val="16"/>
                <w:szCs w:val="16"/>
              </w:rPr>
            </w:pPr>
            <w:r>
              <w:rPr>
                <w:i/>
                <w:sz w:val="16"/>
                <w:szCs w:val="16"/>
              </w:rPr>
              <w:t>0</w:t>
            </w:r>
          </w:p>
        </w:tc>
        <w:tc>
          <w:tcPr>
            <w:tcW w:w="851" w:type="dxa"/>
            <w:vAlign w:val="center"/>
          </w:tcPr>
          <w:p w14:paraId="72873E4A" w14:textId="77777777" w:rsidR="00116653" w:rsidRDefault="00116653" w:rsidP="0017215F">
            <w:pPr>
              <w:spacing w:before="0"/>
              <w:jc w:val="center"/>
              <w:rPr>
                <w:i/>
                <w:sz w:val="16"/>
                <w:szCs w:val="16"/>
              </w:rPr>
            </w:pPr>
            <w:r>
              <w:rPr>
                <w:i/>
                <w:sz w:val="16"/>
                <w:szCs w:val="16"/>
              </w:rPr>
              <w:t>1</w:t>
            </w:r>
          </w:p>
        </w:tc>
        <w:tc>
          <w:tcPr>
            <w:tcW w:w="1276" w:type="dxa"/>
            <w:vAlign w:val="center"/>
          </w:tcPr>
          <w:p w14:paraId="496D9EBC" w14:textId="77777777" w:rsidR="00116653" w:rsidRPr="00C344F4" w:rsidRDefault="00116653" w:rsidP="0017215F">
            <w:pPr>
              <w:spacing w:before="0"/>
              <w:jc w:val="left"/>
              <w:rPr>
                <w:i/>
                <w:sz w:val="16"/>
                <w:szCs w:val="16"/>
              </w:rPr>
            </w:pPr>
          </w:p>
        </w:tc>
      </w:tr>
      <w:tr w:rsidR="00116653" w:rsidRPr="00C344F4" w14:paraId="32D8569F" w14:textId="77777777" w:rsidTr="003D3609">
        <w:trPr>
          <w:trHeight w:val="284"/>
        </w:trPr>
        <w:tc>
          <w:tcPr>
            <w:tcW w:w="4253" w:type="dxa"/>
            <w:vAlign w:val="center"/>
          </w:tcPr>
          <w:p w14:paraId="05581A9E" w14:textId="16A9001E" w:rsidR="00116653" w:rsidRPr="00427FFC" w:rsidRDefault="00DC7943" w:rsidP="005C7067">
            <w:pPr>
              <w:spacing w:before="0"/>
              <w:ind w:left="743"/>
              <w:jc w:val="left"/>
              <w:rPr>
                <w:i/>
                <w:sz w:val="16"/>
                <w:szCs w:val="16"/>
              </w:rPr>
            </w:pPr>
            <w:r>
              <w:rPr>
                <w:i/>
                <w:sz w:val="16"/>
                <w:szCs w:val="16"/>
              </w:rPr>
              <w:t>natureza/codigo</w:t>
            </w:r>
          </w:p>
        </w:tc>
        <w:tc>
          <w:tcPr>
            <w:tcW w:w="2268" w:type="dxa"/>
          </w:tcPr>
          <w:p w14:paraId="2001CB62" w14:textId="77777777" w:rsidR="00116653" w:rsidRDefault="00116653" w:rsidP="0017215F">
            <w:pPr>
              <w:spacing w:before="0"/>
              <w:jc w:val="left"/>
              <w:rPr>
                <w:i/>
                <w:sz w:val="16"/>
                <w:szCs w:val="16"/>
              </w:rPr>
            </w:pPr>
            <w:r w:rsidRPr="00291F7E">
              <w:rPr>
                <w:i/>
                <w:sz w:val="16"/>
                <w:szCs w:val="16"/>
              </w:rPr>
              <w:t>String</w:t>
            </w:r>
          </w:p>
        </w:tc>
        <w:tc>
          <w:tcPr>
            <w:tcW w:w="850" w:type="dxa"/>
            <w:vAlign w:val="center"/>
          </w:tcPr>
          <w:p w14:paraId="7FE439FA" w14:textId="77777777" w:rsidR="00116653" w:rsidRDefault="00116653" w:rsidP="0017215F">
            <w:pPr>
              <w:spacing w:before="0"/>
              <w:jc w:val="center"/>
              <w:rPr>
                <w:i/>
                <w:sz w:val="16"/>
                <w:szCs w:val="16"/>
              </w:rPr>
            </w:pPr>
            <w:r>
              <w:rPr>
                <w:i/>
                <w:sz w:val="16"/>
                <w:szCs w:val="16"/>
              </w:rPr>
              <w:t>0</w:t>
            </w:r>
          </w:p>
        </w:tc>
        <w:tc>
          <w:tcPr>
            <w:tcW w:w="851" w:type="dxa"/>
            <w:vAlign w:val="center"/>
          </w:tcPr>
          <w:p w14:paraId="719121AE" w14:textId="77777777" w:rsidR="00116653" w:rsidRDefault="00116653" w:rsidP="0017215F">
            <w:pPr>
              <w:spacing w:before="0"/>
              <w:jc w:val="center"/>
              <w:rPr>
                <w:i/>
                <w:sz w:val="16"/>
                <w:szCs w:val="16"/>
              </w:rPr>
            </w:pPr>
            <w:r>
              <w:rPr>
                <w:i/>
                <w:sz w:val="16"/>
                <w:szCs w:val="16"/>
              </w:rPr>
              <w:t>1</w:t>
            </w:r>
          </w:p>
        </w:tc>
        <w:tc>
          <w:tcPr>
            <w:tcW w:w="1276" w:type="dxa"/>
            <w:vAlign w:val="center"/>
          </w:tcPr>
          <w:p w14:paraId="67C605C5" w14:textId="77777777" w:rsidR="00116653" w:rsidRPr="00C344F4" w:rsidRDefault="00116653" w:rsidP="0017215F">
            <w:pPr>
              <w:spacing w:before="0"/>
              <w:jc w:val="left"/>
              <w:rPr>
                <w:i/>
                <w:sz w:val="16"/>
                <w:szCs w:val="16"/>
              </w:rPr>
            </w:pPr>
          </w:p>
        </w:tc>
      </w:tr>
      <w:tr w:rsidR="001871E6" w:rsidRPr="00C344F4" w14:paraId="21FABCED" w14:textId="77777777" w:rsidTr="003D3609">
        <w:trPr>
          <w:trHeight w:val="284"/>
        </w:trPr>
        <w:tc>
          <w:tcPr>
            <w:tcW w:w="4253" w:type="dxa"/>
            <w:vAlign w:val="center"/>
          </w:tcPr>
          <w:p w14:paraId="74072876" w14:textId="27D4F7BA" w:rsidR="001871E6" w:rsidRPr="00427FFC" w:rsidRDefault="001871E6" w:rsidP="005C7067">
            <w:pPr>
              <w:spacing w:before="0"/>
              <w:ind w:left="601"/>
              <w:jc w:val="left"/>
              <w:rPr>
                <w:i/>
                <w:sz w:val="16"/>
                <w:szCs w:val="16"/>
              </w:rPr>
            </w:pPr>
            <w:r>
              <w:rPr>
                <w:i/>
                <w:sz w:val="16"/>
                <w:szCs w:val="16"/>
              </w:rPr>
              <w:t>AnotacaoCCF</w:t>
            </w:r>
          </w:p>
        </w:tc>
        <w:tc>
          <w:tcPr>
            <w:tcW w:w="2268" w:type="dxa"/>
            <w:vAlign w:val="center"/>
          </w:tcPr>
          <w:p w14:paraId="51A81D25" w14:textId="77777777" w:rsidR="001871E6" w:rsidRDefault="001871E6" w:rsidP="0017215F">
            <w:pPr>
              <w:spacing w:before="0"/>
              <w:jc w:val="left"/>
              <w:rPr>
                <w:i/>
                <w:sz w:val="16"/>
                <w:szCs w:val="16"/>
              </w:rPr>
            </w:pPr>
            <w:r>
              <w:rPr>
                <w:i/>
                <w:sz w:val="16"/>
                <w:szCs w:val="16"/>
              </w:rPr>
              <w:t>AnotacaoCheque</w:t>
            </w:r>
          </w:p>
        </w:tc>
        <w:tc>
          <w:tcPr>
            <w:tcW w:w="850" w:type="dxa"/>
            <w:vAlign w:val="center"/>
          </w:tcPr>
          <w:p w14:paraId="3972EC09" w14:textId="77777777" w:rsidR="001871E6" w:rsidRDefault="001871E6" w:rsidP="0017215F">
            <w:pPr>
              <w:spacing w:before="0"/>
              <w:jc w:val="center"/>
              <w:rPr>
                <w:i/>
                <w:sz w:val="16"/>
                <w:szCs w:val="16"/>
              </w:rPr>
            </w:pPr>
            <w:r>
              <w:rPr>
                <w:i/>
                <w:sz w:val="16"/>
                <w:szCs w:val="16"/>
              </w:rPr>
              <w:t>0</w:t>
            </w:r>
          </w:p>
        </w:tc>
        <w:tc>
          <w:tcPr>
            <w:tcW w:w="851" w:type="dxa"/>
            <w:vAlign w:val="center"/>
          </w:tcPr>
          <w:p w14:paraId="08D5D5B6" w14:textId="77777777" w:rsidR="001871E6" w:rsidRDefault="001871E6" w:rsidP="0017215F">
            <w:pPr>
              <w:spacing w:before="0"/>
              <w:jc w:val="center"/>
              <w:rPr>
                <w:i/>
                <w:sz w:val="16"/>
                <w:szCs w:val="16"/>
              </w:rPr>
            </w:pPr>
            <w:r>
              <w:rPr>
                <w:i/>
                <w:sz w:val="16"/>
                <w:szCs w:val="16"/>
              </w:rPr>
              <w:t>-1</w:t>
            </w:r>
          </w:p>
        </w:tc>
        <w:tc>
          <w:tcPr>
            <w:tcW w:w="1276" w:type="dxa"/>
            <w:vAlign w:val="center"/>
          </w:tcPr>
          <w:p w14:paraId="0E7462B0" w14:textId="77777777" w:rsidR="001871E6" w:rsidRPr="00C344F4" w:rsidRDefault="001871E6" w:rsidP="0017215F">
            <w:pPr>
              <w:spacing w:before="0"/>
              <w:jc w:val="left"/>
              <w:rPr>
                <w:i/>
                <w:sz w:val="16"/>
                <w:szCs w:val="16"/>
              </w:rPr>
            </w:pPr>
          </w:p>
        </w:tc>
      </w:tr>
      <w:tr w:rsidR="001871E6" w:rsidRPr="00C344F4" w14:paraId="400D7792" w14:textId="77777777" w:rsidTr="003D3609">
        <w:trPr>
          <w:trHeight w:val="284"/>
        </w:trPr>
        <w:tc>
          <w:tcPr>
            <w:tcW w:w="4253" w:type="dxa"/>
            <w:vAlign w:val="center"/>
          </w:tcPr>
          <w:p w14:paraId="2B2E9269" w14:textId="77777777" w:rsidR="001871E6" w:rsidRPr="00427FFC" w:rsidRDefault="001871E6" w:rsidP="005C7067">
            <w:pPr>
              <w:spacing w:before="0"/>
              <w:ind w:left="743"/>
              <w:jc w:val="left"/>
              <w:rPr>
                <w:i/>
                <w:sz w:val="16"/>
                <w:szCs w:val="16"/>
              </w:rPr>
            </w:pPr>
            <w:r>
              <w:rPr>
                <w:i/>
                <w:sz w:val="16"/>
                <w:szCs w:val="16"/>
              </w:rPr>
              <w:t>data</w:t>
            </w:r>
          </w:p>
        </w:tc>
        <w:tc>
          <w:tcPr>
            <w:tcW w:w="2268" w:type="dxa"/>
            <w:vAlign w:val="center"/>
          </w:tcPr>
          <w:p w14:paraId="34B39678" w14:textId="77777777" w:rsidR="001871E6" w:rsidRDefault="001871E6" w:rsidP="0017215F">
            <w:pPr>
              <w:spacing w:before="0"/>
              <w:jc w:val="left"/>
              <w:rPr>
                <w:i/>
                <w:sz w:val="16"/>
                <w:szCs w:val="16"/>
              </w:rPr>
            </w:pPr>
            <w:r>
              <w:rPr>
                <w:i/>
                <w:sz w:val="16"/>
                <w:szCs w:val="16"/>
              </w:rPr>
              <w:t>DateTime</w:t>
            </w:r>
          </w:p>
        </w:tc>
        <w:tc>
          <w:tcPr>
            <w:tcW w:w="850" w:type="dxa"/>
            <w:vAlign w:val="center"/>
          </w:tcPr>
          <w:p w14:paraId="68A048A4" w14:textId="77777777" w:rsidR="001871E6" w:rsidRDefault="001871E6" w:rsidP="0017215F">
            <w:pPr>
              <w:spacing w:before="0"/>
              <w:jc w:val="center"/>
              <w:rPr>
                <w:i/>
                <w:sz w:val="16"/>
                <w:szCs w:val="16"/>
              </w:rPr>
            </w:pPr>
            <w:r>
              <w:rPr>
                <w:i/>
                <w:sz w:val="16"/>
                <w:szCs w:val="16"/>
              </w:rPr>
              <w:t>0</w:t>
            </w:r>
          </w:p>
        </w:tc>
        <w:tc>
          <w:tcPr>
            <w:tcW w:w="851" w:type="dxa"/>
            <w:vAlign w:val="center"/>
          </w:tcPr>
          <w:p w14:paraId="680FAD9E" w14:textId="77777777" w:rsidR="001871E6" w:rsidRDefault="001871E6" w:rsidP="0017215F">
            <w:pPr>
              <w:spacing w:before="0"/>
              <w:jc w:val="center"/>
              <w:rPr>
                <w:i/>
                <w:sz w:val="16"/>
                <w:szCs w:val="16"/>
              </w:rPr>
            </w:pPr>
            <w:r>
              <w:rPr>
                <w:i/>
                <w:sz w:val="16"/>
                <w:szCs w:val="16"/>
              </w:rPr>
              <w:t>1</w:t>
            </w:r>
          </w:p>
        </w:tc>
        <w:tc>
          <w:tcPr>
            <w:tcW w:w="1276" w:type="dxa"/>
            <w:vAlign w:val="center"/>
          </w:tcPr>
          <w:p w14:paraId="3C8471C5" w14:textId="77777777" w:rsidR="001871E6" w:rsidRPr="00C344F4" w:rsidRDefault="001871E6" w:rsidP="0017215F">
            <w:pPr>
              <w:spacing w:before="0"/>
              <w:jc w:val="left"/>
              <w:rPr>
                <w:i/>
                <w:sz w:val="16"/>
                <w:szCs w:val="16"/>
              </w:rPr>
            </w:pPr>
          </w:p>
        </w:tc>
      </w:tr>
      <w:tr w:rsidR="001871E6" w:rsidRPr="00C344F4" w14:paraId="2A52F56B" w14:textId="77777777" w:rsidTr="003D3609">
        <w:trPr>
          <w:trHeight w:val="284"/>
        </w:trPr>
        <w:tc>
          <w:tcPr>
            <w:tcW w:w="4253" w:type="dxa"/>
            <w:vAlign w:val="center"/>
          </w:tcPr>
          <w:p w14:paraId="5FB0F02F" w14:textId="77777777" w:rsidR="001871E6" w:rsidRDefault="001871E6" w:rsidP="005C7067">
            <w:pPr>
              <w:spacing w:before="0"/>
              <w:ind w:left="743"/>
              <w:jc w:val="left"/>
              <w:rPr>
                <w:i/>
                <w:sz w:val="16"/>
                <w:szCs w:val="16"/>
              </w:rPr>
            </w:pPr>
            <w:r>
              <w:rPr>
                <w:i/>
                <w:sz w:val="16"/>
                <w:szCs w:val="16"/>
              </w:rPr>
              <w:t>cheque/banco</w:t>
            </w:r>
          </w:p>
        </w:tc>
        <w:tc>
          <w:tcPr>
            <w:tcW w:w="2268" w:type="dxa"/>
          </w:tcPr>
          <w:p w14:paraId="21FB143E" w14:textId="77777777" w:rsidR="001871E6" w:rsidRDefault="001871E6" w:rsidP="0017215F">
            <w:pPr>
              <w:spacing w:before="0"/>
              <w:jc w:val="left"/>
              <w:rPr>
                <w:i/>
                <w:sz w:val="16"/>
                <w:szCs w:val="16"/>
              </w:rPr>
            </w:pPr>
            <w:r w:rsidRPr="00A01733">
              <w:rPr>
                <w:i/>
                <w:sz w:val="16"/>
                <w:szCs w:val="16"/>
              </w:rPr>
              <w:t>String</w:t>
            </w:r>
          </w:p>
        </w:tc>
        <w:tc>
          <w:tcPr>
            <w:tcW w:w="850" w:type="dxa"/>
            <w:vAlign w:val="center"/>
          </w:tcPr>
          <w:p w14:paraId="384447D8" w14:textId="77777777" w:rsidR="001871E6" w:rsidRDefault="001871E6" w:rsidP="0017215F">
            <w:pPr>
              <w:spacing w:before="0"/>
              <w:jc w:val="center"/>
              <w:rPr>
                <w:i/>
                <w:sz w:val="16"/>
                <w:szCs w:val="16"/>
              </w:rPr>
            </w:pPr>
            <w:r>
              <w:rPr>
                <w:i/>
                <w:sz w:val="16"/>
                <w:szCs w:val="16"/>
              </w:rPr>
              <w:t>0</w:t>
            </w:r>
          </w:p>
        </w:tc>
        <w:tc>
          <w:tcPr>
            <w:tcW w:w="851" w:type="dxa"/>
            <w:vAlign w:val="center"/>
          </w:tcPr>
          <w:p w14:paraId="2E850196" w14:textId="77777777" w:rsidR="001871E6" w:rsidRDefault="001871E6" w:rsidP="0017215F">
            <w:pPr>
              <w:spacing w:before="0"/>
              <w:jc w:val="center"/>
              <w:rPr>
                <w:i/>
                <w:sz w:val="16"/>
                <w:szCs w:val="16"/>
              </w:rPr>
            </w:pPr>
            <w:r>
              <w:rPr>
                <w:i/>
                <w:sz w:val="16"/>
                <w:szCs w:val="16"/>
              </w:rPr>
              <w:t>1</w:t>
            </w:r>
          </w:p>
        </w:tc>
        <w:tc>
          <w:tcPr>
            <w:tcW w:w="1276" w:type="dxa"/>
            <w:vAlign w:val="center"/>
          </w:tcPr>
          <w:p w14:paraId="3F9AA259" w14:textId="77777777" w:rsidR="001871E6" w:rsidRPr="00C344F4" w:rsidRDefault="001871E6" w:rsidP="0017215F">
            <w:pPr>
              <w:spacing w:before="0"/>
              <w:jc w:val="left"/>
              <w:rPr>
                <w:i/>
                <w:sz w:val="16"/>
                <w:szCs w:val="16"/>
              </w:rPr>
            </w:pPr>
          </w:p>
        </w:tc>
      </w:tr>
      <w:tr w:rsidR="001871E6" w:rsidRPr="00C344F4" w14:paraId="73C2C2ED" w14:textId="77777777" w:rsidTr="003D3609">
        <w:trPr>
          <w:trHeight w:val="284"/>
        </w:trPr>
        <w:tc>
          <w:tcPr>
            <w:tcW w:w="4253" w:type="dxa"/>
            <w:vAlign w:val="center"/>
          </w:tcPr>
          <w:p w14:paraId="4B9DCF7B" w14:textId="77777777" w:rsidR="001871E6" w:rsidRDefault="001871E6" w:rsidP="005C7067">
            <w:pPr>
              <w:spacing w:before="0"/>
              <w:ind w:left="743"/>
              <w:jc w:val="left"/>
              <w:rPr>
                <w:i/>
                <w:sz w:val="16"/>
                <w:szCs w:val="16"/>
              </w:rPr>
            </w:pPr>
            <w:r>
              <w:rPr>
                <w:i/>
                <w:sz w:val="16"/>
                <w:szCs w:val="16"/>
              </w:rPr>
              <w:t>cheque/agencia</w:t>
            </w:r>
          </w:p>
        </w:tc>
        <w:tc>
          <w:tcPr>
            <w:tcW w:w="2268" w:type="dxa"/>
          </w:tcPr>
          <w:p w14:paraId="002D71B6" w14:textId="77777777" w:rsidR="001871E6" w:rsidRDefault="001871E6" w:rsidP="0017215F">
            <w:pPr>
              <w:spacing w:before="0"/>
              <w:jc w:val="left"/>
              <w:rPr>
                <w:i/>
                <w:sz w:val="16"/>
                <w:szCs w:val="16"/>
              </w:rPr>
            </w:pPr>
            <w:r w:rsidRPr="00A01733">
              <w:rPr>
                <w:i/>
                <w:sz w:val="16"/>
                <w:szCs w:val="16"/>
              </w:rPr>
              <w:t>String</w:t>
            </w:r>
          </w:p>
        </w:tc>
        <w:tc>
          <w:tcPr>
            <w:tcW w:w="850" w:type="dxa"/>
            <w:vAlign w:val="center"/>
          </w:tcPr>
          <w:p w14:paraId="6A70064A" w14:textId="77777777" w:rsidR="001871E6" w:rsidRDefault="001871E6" w:rsidP="0017215F">
            <w:pPr>
              <w:spacing w:before="0"/>
              <w:jc w:val="center"/>
              <w:rPr>
                <w:i/>
                <w:sz w:val="16"/>
                <w:szCs w:val="16"/>
              </w:rPr>
            </w:pPr>
            <w:r>
              <w:rPr>
                <w:i/>
                <w:sz w:val="16"/>
                <w:szCs w:val="16"/>
              </w:rPr>
              <w:t>0</w:t>
            </w:r>
          </w:p>
        </w:tc>
        <w:tc>
          <w:tcPr>
            <w:tcW w:w="851" w:type="dxa"/>
            <w:vAlign w:val="center"/>
          </w:tcPr>
          <w:p w14:paraId="66AE4768" w14:textId="77777777" w:rsidR="001871E6" w:rsidRDefault="001871E6" w:rsidP="0017215F">
            <w:pPr>
              <w:spacing w:before="0"/>
              <w:jc w:val="center"/>
              <w:rPr>
                <w:i/>
                <w:sz w:val="16"/>
                <w:szCs w:val="16"/>
              </w:rPr>
            </w:pPr>
            <w:r>
              <w:rPr>
                <w:i/>
                <w:sz w:val="16"/>
                <w:szCs w:val="16"/>
              </w:rPr>
              <w:t>1</w:t>
            </w:r>
          </w:p>
        </w:tc>
        <w:tc>
          <w:tcPr>
            <w:tcW w:w="1276" w:type="dxa"/>
            <w:vAlign w:val="center"/>
          </w:tcPr>
          <w:p w14:paraId="46F6590B" w14:textId="77777777" w:rsidR="001871E6" w:rsidRPr="00C344F4" w:rsidRDefault="001871E6" w:rsidP="0017215F">
            <w:pPr>
              <w:spacing w:before="0"/>
              <w:jc w:val="left"/>
              <w:rPr>
                <w:i/>
                <w:sz w:val="16"/>
                <w:szCs w:val="16"/>
              </w:rPr>
            </w:pPr>
          </w:p>
        </w:tc>
      </w:tr>
      <w:tr w:rsidR="001871E6" w:rsidRPr="00C344F4" w14:paraId="0037239A" w14:textId="77777777" w:rsidTr="003D3609">
        <w:trPr>
          <w:trHeight w:val="284"/>
        </w:trPr>
        <w:tc>
          <w:tcPr>
            <w:tcW w:w="4253" w:type="dxa"/>
            <w:vAlign w:val="center"/>
          </w:tcPr>
          <w:p w14:paraId="11BCE653" w14:textId="77777777" w:rsidR="001871E6" w:rsidRDefault="001871E6" w:rsidP="005C7067">
            <w:pPr>
              <w:spacing w:before="0"/>
              <w:ind w:left="743"/>
              <w:jc w:val="left"/>
              <w:rPr>
                <w:i/>
                <w:sz w:val="16"/>
                <w:szCs w:val="16"/>
              </w:rPr>
            </w:pPr>
            <w:r>
              <w:rPr>
                <w:i/>
                <w:sz w:val="16"/>
                <w:szCs w:val="16"/>
              </w:rPr>
              <w:t>cheque/numero</w:t>
            </w:r>
          </w:p>
        </w:tc>
        <w:tc>
          <w:tcPr>
            <w:tcW w:w="2268" w:type="dxa"/>
          </w:tcPr>
          <w:p w14:paraId="16DCCB1B" w14:textId="77777777" w:rsidR="001871E6" w:rsidRDefault="001871E6" w:rsidP="0017215F">
            <w:pPr>
              <w:spacing w:before="0"/>
              <w:jc w:val="left"/>
              <w:rPr>
                <w:i/>
                <w:sz w:val="16"/>
                <w:szCs w:val="16"/>
              </w:rPr>
            </w:pPr>
            <w:r w:rsidRPr="00A01733">
              <w:rPr>
                <w:i/>
                <w:sz w:val="16"/>
                <w:szCs w:val="16"/>
              </w:rPr>
              <w:t>String</w:t>
            </w:r>
          </w:p>
        </w:tc>
        <w:tc>
          <w:tcPr>
            <w:tcW w:w="850" w:type="dxa"/>
            <w:vAlign w:val="center"/>
          </w:tcPr>
          <w:p w14:paraId="2F689331" w14:textId="77777777" w:rsidR="001871E6" w:rsidRDefault="001871E6" w:rsidP="0017215F">
            <w:pPr>
              <w:spacing w:before="0"/>
              <w:jc w:val="center"/>
              <w:rPr>
                <w:i/>
                <w:sz w:val="16"/>
                <w:szCs w:val="16"/>
              </w:rPr>
            </w:pPr>
            <w:r>
              <w:rPr>
                <w:i/>
                <w:sz w:val="16"/>
                <w:szCs w:val="16"/>
              </w:rPr>
              <w:t>0</w:t>
            </w:r>
          </w:p>
        </w:tc>
        <w:tc>
          <w:tcPr>
            <w:tcW w:w="851" w:type="dxa"/>
            <w:vAlign w:val="center"/>
          </w:tcPr>
          <w:p w14:paraId="59E3841C" w14:textId="77777777" w:rsidR="001871E6" w:rsidRDefault="001871E6" w:rsidP="0017215F">
            <w:pPr>
              <w:spacing w:before="0"/>
              <w:jc w:val="center"/>
              <w:rPr>
                <w:i/>
                <w:sz w:val="16"/>
                <w:szCs w:val="16"/>
              </w:rPr>
            </w:pPr>
            <w:r>
              <w:rPr>
                <w:i/>
                <w:sz w:val="16"/>
                <w:szCs w:val="16"/>
              </w:rPr>
              <w:t>1</w:t>
            </w:r>
          </w:p>
        </w:tc>
        <w:tc>
          <w:tcPr>
            <w:tcW w:w="1276" w:type="dxa"/>
            <w:vAlign w:val="center"/>
          </w:tcPr>
          <w:p w14:paraId="085000B0" w14:textId="77777777" w:rsidR="001871E6" w:rsidRPr="00C344F4" w:rsidRDefault="001871E6" w:rsidP="0017215F">
            <w:pPr>
              <w:spacing w:before="0"/>
              <w:jc w:val="left"/>
              <w:rPr>
                <w:i/>
                <w:sz w:val="16"/>
                <w:szCs w:val="16"/>
              </w:rPr>
            </w:pPr>
          </w:p>
        </w:tc>
      </w:tr>
      <w:tr w:rsidR="001871E6" w:rsidRPr="00C344F4" w14:paraId="32095C4D" w14:textId="77777777" w:rsidTr="003D3609">
        <w:trPr>
          <w:trHeight w:val="284"/>
        </w:trPr>
        <w:tc>
          <w:tcPr>
            <w:tcW w:w="4253" w:type="dxa"/>
            <w:vAlign w:val="center"/>
          </w:tcPr>
          <w:p w14:paraId="7371CDEA" w14:textId="77777777" w:rsidR="001871E6" w:rsidRPr="00427FFC" w:rsidRDefault="001871E6" w:rsidP="005C7067">
            <w:pPr>
              <w:spacing w:before="0"/>
              <w:ind w:left="743"/>
              <w:jc w:val="left"/>
              <w:rPr>
                <w:i/>
                <w:sz w:val="16"/>
                <w:szCs w:val="16"/>
              </w:rPr>
            </w:pPr>
            <w:r>
              <w:rPr>
                <w:i/>
                <w:sz w:val="16"/>
                <w:szCs w:val="16"/>
              </w:rPr>
              <w:t>cheque/devolucoes</w:t>
            </w:r>
          </w:p>
        </w:tc>
        <w:tc>
          <w:tcPr>
            <w:tcW w:w="2268" w:type="dxa"/>
            <w:vAlign w:val="center"/>
          </w:tcPr>
          <w:p w14:paraId="6FF59167" w14:textId="77777777" w:rsidR="001871E6" w:rsidRDefault="001871E6" w:rsidP="0017215F">
            <w:pPr>
              <w:spacing w:before="0"/>
              <w:jc w:val="left"/>
              <w:rPr>
                <w:i/>
                <w:sz w:val="16"/>
                <w:szCs w:val="16"/>
              </w:rPr>
            </w:pPr>
            <w:r>
              <w:rPr>
                <w:i/>
                <w:sz w:val="16"/>
                <w:szCs w:val="16"/>
              </w:rPr>
              <w:t>Integer</w:t>
            </w:r>
          </w:p>
        </w:tc>
        <w:tc>
          <w:tcPr>
            <w:tcW w:w="850" w:type="dxa"/>
            <w:vAlign w:val="center"/>
          </w:tcPr>
          <w:p w14:paraId="3AD7FEF3" w14:textId="77777777" w:rsidR="001871E6" w:rsidRDefault="001871E6" w:rsidP="0017215F">
            <w:pPr>
              <w:spacing w:before="0"/>
              <w:jc w:val="center"/>
              <w:rPr>
                <w:i/>
                <w:sz w:val="16"/>
                <w:szCs w:val="16"/>
              </w:rPr>
            </w:pPr>
            <w:r>
              <w:rPr>
                <w:i/>
                <w:sz w:val="16"/>
                <w:szCs w:val="16"/>
              </w:rPr>
              <w:t>0</w:t>
            </w:r>
          </w:p>
        </w:tc>
        <w:tc>
          <w:tcPr>
            <w:tcW w:w="851" w:type="dxa"/>
            <w:vAlign w:val="center"/>
          </w:tcPr>
          <w:p w14:paraId="0B5C84BA" w14:textId="77777777" w:rsidR="001871E6" w:rsidRDefault="001871E6" w:rsidP="0017215F">
            <w:pPr>
              <w:spacing w:before="0"/>
              <w:jc w:val="center"/>
              <w:rPr>
                <w:i/>
                <w:sz w:val="16"/>
                <w:szCs w:val="16"/>
              </w:rPr>
            </w:pPr>
            <w:r>
              <w:rPr>
                <w:i/>
                <w:sz w:val="16"/>
                <w:szCs w:val="16"/>
              </w:rPr>
              <w:t>1</w:t>
            </w:r>
          </w:p>
        </w:tc>
        <w:tc>
          <w:tcPr>
            <w:tcW w:w="1276" w:type="dxa"/>
            <w:vAlign w:val="center"/>
          </w:tcPr>
          <w:p w14:paraId="775C7BE1" w14:textId="77777777" w:rsidR="001871E6" w:rsidRPr="00C344F4" w:rsidRDefault="001871E6" w:rsidP="0017215F">
            <w:pPr>
              <w:spacing w:before="0"/>
              <w:jc w:val="left"/>
              <w:rPr>
                <w:i/>
                <w:sz w:val="16"/>
                <w:szCs w:val="16"/>
              </w:rPr>
            </w:pPr>
          </w:p>
        </w:tc>
      </w:tr>
      <w:tr w:rsidR="001871E6" w:rsidRPr="00C344F4" w14:paraId="6BFEDF38" w14:textId="77777777" w:rsidTr="003D3609">
        <w:trPr>
          <w:trHeight w:val="284"/>
        </w:trPr>
        <w:tc>
          <w:tcPr>
            <w:tcW w:w="4253" w:type="dxa"/>
            <w:vAlign w:val="center"/>
          </w:tcPr>
          <w:p w14:paraId="7C2E9DDE" w14:textId="77777777" w:rsidR="001871E6" w:rsidRPr="00427FFC" w:rsidRDefault="001871E6" w:rsidP="005C7067">
            <w:pPr>
              <w:spacing w:before="0"/>
              <w:ind w:left="743"/>
              <w:jc w:val="left"/>
              <w:rPr>
                <w:i/>
                <w:sz w:val="16"/>
                <w:szCs w:val="16"/>
              </w:rPr>
            </w:pPr>
            <w:r>
              <w:rPr>
                <w:i/>
                <w:sz w:val="16"/>
                <w:szCs w:val="16"/>
              </w:rPr>
              <w:t>uf</w:t>
            </w:r>
          </w:p>
        </w:tc>
        <w:tc>
          <w:tcPr>
            <w:tcW w:w="2268" w:type="dxa"/>
          </w:tcPr>
          <w:p w14:paraId="236B411D" w14:textId="77777777" w:rsidR="001871E6" w:rsidRDefault="001871E6" w:rsidP="0017215F">
            <w:pPr>
              <w:spacing w:before="0"/>
              <w:jc w:val="left"/>
              <w:rPr>
                <w:i/>
                <w:sz w:val="16"/>
                <w:szCs w:val="16"/>
              </w:rPr>
            </w:pPr>
            <w:r w:rsidRPr="00291F7E">
              <w:rPr>
                <w:i/>
                <w:sz w:val="16"/>
                <w:szCs w:val="16"/>
              </w:rPr>
              <w:t>String</w:t>
            </w:r>
          </w:p>
        </w:tc>
        <w:tc>
          <w:tcPr>
            <w:tcW w:w="850" w:type="dxa"/>
            <w:vAlign w:val="center"/>
          </w:tcPr>
          <w:p w14:paraId="64ADCBED" w14:textId="77777777" w:rsidR="001871E6" w:rsidRDefault="001871E6" w:rsidP="0017215F">
            <w:pPr>
              <w:spacing w:before="0"/>
              <w:jc w:val="center"/>
              <w:rPr>
                <w:i/>
                <w:sz w:val="16"/>
                <w:szCs w:val="16"/>
              </w:rPr>
            </w:pPr>
            <w:r>
              <w:rPr>
                <w:i/>
                <w:sz w:val="16"/>
                <w:szCs w:val="16"/>
              </w:rPr>
              <w:t>0</w:t>
            </w:r>
          </w:p>
        </w:tc>
        <w:tc>
          <w:tcPr>
            <w:tcW w:w="851" w:type="dxa"/>
            <w:vAlign w:val="center"/>
          </w:tcPr>
          <w:p w14:paraId="7A752D7E" w14:textId="77777777" w:rsidR="001871E6" w:rsidRDefault="001871E6" w:rsidP="0017215F">
            <w:pPr>
              <w:spacing w:before="0"/>
              <w:jc w:val="center"/>
              <w:rPr>
                <w:i/>
                <w:sz w:val="16"/>
                <w:szCs w:val="16"/>
              </w:rPr>
            </w:pPr>
            <w:r>
              <w:rPr>
                <w:i/>
                <w:sz w:val="16"/>
                <w:szCs w:val="16"/>
              </w:rPr>
              <w:t>1</w:t>
            </w:r>
          </w:p>
        </w:tc>
        <w:tc>
          <w:tcPr>
            <w:tcW w:w="1276" w:type="dxa"/>
            <w:vAlign w:val="center"/>
          </w:tcPr>
          <w:p w14:paraId="7C5F3846" w14:textId="77777777" w:rsidR="001871E6" w:rsidRPr="00C344F4" w:rsidRDefault="001871E6" w:rsidP="0017215F">
            <w:pPr>
              <w:spacing w:before="0"/>
              <w:jc w:val="left"/>
              <w:rPr>
                <w:i/>
                <w:sz w:val="16"/>
                <w:szCs w:val="16"/>
              </w:rPr>
            </w:pPr>
          </w:p>
        </w:tc>
      </w:tr>
      <w:tr w:rsidR="001871E6" w:rsidRPr="00C344F4" w14:paraId="106786E5" w14:textId="77777777" w:rsidTr="003D3609">
        <w:trPr>
          <w:trHeight w:val="284"/>
        </w:trPr>
        <w:tc>
          <w:tcPr>
            <w:tcW w:w="4253" w:type="dxa"/>
            <w:vAlign w:val="center"/>
          </w:tcPr>
          <w:p w14:paraId="2BC6690C" w14:textId="77777777" w:rsidR="001871E6" w:rsidRPr="00427FFC" w:rsidRDefault="001871E6" w:rsidP="005C7067">
            <w:pPr>
              <w:spacing w:before="0"/>
              <w:ind w:left="743"/>
              <w:jc w:val="left"/>
              <w:rPr>
                <w:i/>
                <w:sz w:val="16"/>
                <w:szCs w:val="16"/>
              </w:rPr>
            </w:pPr>
            <w:r>
              <w:rPr>
                <w:i/>
                <w:sz w:val="16"/>
                <w:szCs w:val="16"/>
              </w:rPr>
              <w:t>cidade</w:t>
            </w:r>
          </w:p>
        </w:tc>
        <w:tc>
          <w:tcPr>
            <w:tcW w:w="2268" w:type="dxa"/>
          </w:tcPr>
          <w:p w14:paraId="75B8B504" w14:textId="77777777" w:rsidR="001871E6" w:rsidRDefault="001871E6" w:rsidP="0017215F">
            <w:pPr>
              <w:spacing w:before="0"/>
              <w:jc w:val="left"/>
              <w:rPr>
                <w:i/>
                <w:sz w:val="16"/>
                <w:szCs w:val="16"/>
              </w:rPr>
            </w:pPr>
            <w:r w:rsidRPr="00291F7E">
              <w:rPr>
                <w:i/>
                <w:sz w:val="16"/>
                <w:szCs w:val="16"/>
              </w:rPr>
              <w:t>String</w:t>
            </w:r>
          </w:p>
        </w:tc>
        <w:tc>
          <w:tcPr>
            <w:tcW w:w="850" w:type="dxa"/>
            <w:vAlign w:val="center"/>
          </w:tcPr>
          <w:p w14:paraId="4A055B7B" w14:textId="77777777" w:rsidR="001871E6" w:rsidRDefault="001871E6" w:rsidP="0017215F">
            <w:pPr>
              <w:spacing w:before="0"/>
              <w:jc w:val="center"/>
              <w:rPr>
                <w:i/>
                <w:sz w:val="16"/>
                <w:szCs w:val="16"/>
              </w:rPr>
            </w:pPr>
            <w:r>
              <w:rPr>
                <w:i/>
                <w:sz w:val="16"/>
                <w:szCs w:val="16"/>
              </w:rPr>
              <w:t>0</w:t>
            </w:r>
          </w:p>
        </w:tc>
        <w:tc>
          <w:tcPr>
            <w:tcW w:w="851" w:type="dxa"/>
            <w:vAlign w:val="center"/>
          </w:tcPr>
          <w:p w14:paraId="4A934F6E" w14:textId="77777777" w:rsidR="001871E6" w:rsidRDefault="001871E6" w:rsidP="0017215F">
            <w:pPr>
              <w:spacing w:before="0"/>
              <w:jc w:val="center"/>
              <w:rPr>
                <w:i/>
                <w:sz w:val="16"/>
                <w:szCs w:val="16"/>
              </w:rPr>
            </w:pPr>
            <w:r>
              <w:rPr>
                <w:i/>
                <w:sz w:val="16"/>
                <w:szCs w:val="16"/>
              </w:rPr>
              <w:t>1</w:t>
            </w:r>
          </w:p>
        </w:tc>
        <w:tc>
          <w:tcPr>
            <w:tcW w:w="1276" w:type="dxa"/>
            <w:vAlign w:val="center"/>
          </w:tcPr>
          <w:p w14:paraId="105B0F52" w14:textId="77777777" w:rsidR="001871E6" w:rsidRPr="00C344F4" w:rsidRDefault="001871E6" w:rsidP="0017215F">
            <w:pPr>
              <w:spacing w:before="0"/>
              <w:jc w:val="left"/>
              <w:rPr>
                <w:i/>
                <w:sz w:val="16"/>
                <w:szCs w:val="16"/>
              </w:rPr>
            </w:pPr>
          </w:p>
        </w:tc>
      </w:tr>
      <w:tr w:rsidR="001871E6" w:rsidRPr="00C344F4" w14:paraId="0A3F3DD0" w14:textId="77777777" w:rsidTr="003D3609">
        <w:trPr>
          <w:trHeight w:val="284"/>
        </w:trPr>
        <w:tc>
          <w:tcPr>
            <w:tcW w:w="4253" w:type="dxa"/>
            <w:vAlign w:val="center"/>
          </w:tcPr>
          <w:p w14:paraId="6EAECB51" w14:textId="77777777" w:rsidR="001871E6" w:rsidRPr="00427FFC" w:rsidRDefault="001871E6" w:rsidP="005C7067">
            <w:pPr>
              <w:spacing w:before="0"/>
              <w:ind w:left="743"/>
              <w:jc w:val="left"/>
              <w:rPr>
                <w:i/>
                <w:sz w:val="16"/>
                <w:szCs w:val="16"/>
              </w:rPr>
            </w:pPr>
            <w:r>
              <w:rPr>
                <w:i/>
                <w:sz w:val="16"/>
                <w:szCs w:val="16"/>
              </w:rPr>
              <w:t>natureza/codigo</w:t>
            </w:r>
          </w:p>
        </w:tc>
        <w:tc>
          <w:tcPr>
            <w:tcW w:w="2268" w:type="dxa"/>
          </w:tcPr>
          <w:p w14:paraId="42BAD13F" w14:textId="77777777" w:rsidR="001871E6" w:rsidRDefault="001871E6" w:rsidP="0017215F">
            <w:pPr>
              <w:spacing w:before="0"/>
              <w:jc w:val="left"/>
              <w:rPr>
                <w:i/>
                <w:sz w:val="16"/>
                <w:szCs w:val="16"/>
              </w:rPr>
            </w:pPr>
            <w:r w:rsidRPr="00291F7E">
              <w:rPr>
                <w:i/>
                <w:sz w:val="16"/>
                <w:szCs w:val="16"/>
              </w:rPr>
              <w:t>String</w:t>
            </w:r>
          </w:p>
        </w:tc>
        <w:tc>
          <w:tcPr>
            <w:tcW w:w="850" w:type="dxa"/>
            <w:vAlign w:val="center"/>
          </w:tcPr>
          <w:p w14:paraId="13FA2A3E" w14:textId="77777777" w:rsidR="001871E6" w:rsidRDefault="001871E6" w:rsidP="0017215F">
            <w:pPr>
              <w:spacing w:before="0"/>
              <w:jc w:val="center"/>
              <w:rPr>
                <w:i/>
                <w:sz w:val="16"/>
                <w:szCs w:val="16"/>
              </w:rPr>
            </w:pPr>
            <w:r>
              <w:rPr>
                <w:i/>
                <w:sz w:val="16"/>
                <w:szCs w:val="16"/>
              </w:rPr>
              <w:t>0</w:t>
            </w:r>
          </w:p>
        </w:tc>
        <w:tc>
          <w:tcPr>
            <w:tcW w:w="851" w:type="dxa"/>
            <w:vAlign w:val="center"/>
          </w:tcPr>
          <w:p w14:paraId="7F334384" w14:textId="77777777" w:rsidR="001871E6" w:rsidRDefault="001871E6" w:rsidP="0017215F">
            <w:pPr>
              <w:spacing w:before="0"/>
              <w:jc w:val="center"/>
              <w:rPr>
                <w:i/>
                <w:sz w:val="16"/>
                <w:szCs w:val="16"/>
              </w:rPr>
            </w:pPr>
            <w:r>
              <w:rPr>
                <w:i/>
                <w:sz w:val="16"/>
                <w:szCs w:val="16"/>
              </w:rPr>
              <w:t>1</w:t>
            </w:r>
          </w:p>
        </w:tc>
        <w:tc>
          <w:tcPr>
            <w:tcW w:w="1276" w:type="dxa"/>
            <w:vAlign w:val="center"/>
          </w:tcPr>
          <w:p w14:paraId="6CB22B97" w14:textId="77777777" w:rsidR="001871E6" w:rsidRPr="00C344F4" w:rsidRDefault="001871E6" w:rsidP="0017215F">
            <w:pPr>
              <w:spacing w:before="0"/>
              <w:jc w:val="left"/>
              <w:rPr>
                <w:i/>
                <w:sz w:val="16"/>
                <w:szCs w:val="16"/>
              </w:rPr>
            </w:pPr>
          </w:p>
        </w:tc>
      </w:tr>
      <w:tr w:rsidR="00116653" w:rsidRPr="00C344F4" w14:paraId="16159133" w14:textId="77777777" w:rsidTr="003D3609">
        <w:trPr>
          <w:trHeight w:val="284"/>
        </w:trPr>
        <w:tc>
          <w:tcPr>
            <w:tcW w:w="4253" w:type="dxa"/>
            <w:vAlign w:val="center"/>
          </w:tcPr>
          <w:p w14:paraId="6FA615F6" w14:textId="77777777" w:rsidR="00116653" w:rsidRPr="00427FFC" w:rsidRDefault="00116653" w:rsidP="005C7067">
            <w:pPr>
              <w:spacing w:before="0"/>
              <w:ind w:left="601"/>
              <w:jc w:val="left"/>
              <w:rPr>
                <w:i/>
                <w:sz w:val="16"/>
                <w:szCs w:val="16"/>
              </w:rPr>
            </w:pPr>
            <w:r>
              <w:rPr>
                <w:i/>
                <w:sz w:val="16"/>
                <w:szCs w:val="16"/>
              </w:rPr>
              <w:t>Mensagem</w:t>
            </w:r>
          </w:p>
        </w:tc>
        <w:tc>
          <w:tcPr>
            <w:tcW w:w="2268" w:type="dxa"/>
            <w:vAlign w:val="center"/>
          </w:tcPr>
          <w:p w14:paraId="51A57713" w14:textId="77777777" w:rsidR="00116653" w:rsidRDefault="00116653" w:rsidP="0017215F">
            <w:pPr>
              <w:spacing w:before="0"/>
              <w:jc w:val="left"/>
              <w:rPr>
                <w:i/>
                <w:sz w:val="16"/>
                <w:szCs w:val="16"/>
              </w:rPr>
            </w:pPr>
            <w:r>
              <w:rPr>
                <w:i/>
                <w:sz w:val="16"/>
                <w:szCs w:val="16"/>
              </w:rPr>
              <w:t>Mensagem</w:t>
            </w:r>
          </w:p>
        </w:tc>
        <w:tc>
          <w:tcPr>
            <w:tcW w:w="850" w:type="dxa"/>
            <w:vAlign w:val="center"/>
          </w:tcPr>
          <w:p w14:paraId="53D605B8" w14:textId="77777777" w:rsidR="00116653" w:rsidRDefault="00116653" w:rsidP="0017215F">
            <w:pPr>
              <w:spacing w:before="0"/>
              <w:jc w:val="center"/>
              <w:rPr>
                <w:i/>
                <w:sz w:val="16"/>
                <w:szCs w:val="16"/>
              </w:rPr>
            </w:pPr>
            <w:r>
              <w:rPr>
                <w:i/>
                <w:sz w:val="16"/>
                <w:szCs w:val="16"/>
              </w:rPr>
              <w:t>0</w:t>
            </w:r>
          </w:p>
        </w:tc>
        <w:tc>
          <w:tcPr>
            <w:tcW w:w="851" w:type="dxa"/>
            <w:vAlign w:val="center"/>
          </w:tcPr>
          <w:p w14:paraId="54A63A4F" w14:textId="77777777" w:rsidR="00116653" w:rsidRDefault="00116653" w:rsidP="0017215F">
            <w:pPr>
              <w:spacing w:before="0"/>
              <w:jc w:val="center"/>
              <w:rPr>
                <w:i/>
                <w:sz w:val="16"/>
                <w:szCs w:val="16"/>
              </w:rPr>
            </w:pPr>
            <w:r>
              <w:rPr>
                <w:i/>
                <w:sz w:val="16"/>
                <w:szCs w:val="16"/>
              </w:rPr>
              <w:t>1</w:t>
            </w:r>
          </w:p>
        </w:tc>
        <w:tc>
          <w:tcPr>
            <w:tcW w:w="1276" w:type="dxa"/>
            <w:vAlign w:val="center"/>
          </w:tcPr>
          <w:p w14:paraId="0817DA12" w14:textId="77777777" w:rsidR="00116653" w:rsidRPr="00C344F4" w:rsidRDefault="00116653" w:rsidP="0017215F">
            <w:pPr>
              <w:spacing w:before="0"/>
              <w:jc w:val="left"/>
              <w:rPr>
                <w:i/>
                <w:sz w:val="16"/>
                <w:szCs w:val="16"/>
              </w:rPr>
            </w:pPr>
          </w:p>
        </w:tc>
      </w:tr>
      <w:tr w:rsidR="00116653" w:rsidRPr="00C344F4" w14:paraId="4925D295" w14:textId="77777777" w:rsidTr="003D3609">
        <w:trPr>
          <w:trHeight w:val="284"/>
        </w:trPr>
        <w:tc>
          <w:tcPr>
            <w:tcW w:w="4253" w:type="dxa"/>
            <w:vAlign w:val="center"/>
          </w:tcPr>
          <w:p w14:paraId="54700EE5" w14:textId="77777777" w:rsidR="00116653" w:rsidRPr="00427FFC" w:rsidRDefault="00116653" w:rsidP="005C7067">
            <w:pPr>
              <w:spacing w:before="0"/>
              <w:ind w:left="743"/>
              <w:jc w:val="left"/>
              <w:rPr>
                <w:i/>
                <w:sz w:val="16"/>
                <w:szCs w:val="16"/>
              </w:rPr>
            </w:pPr>
            <w:r>
              <w:rPr>
                <w:i/>
                <w:sz w:val="16"/>
                <w:szCs w:val="16"/>
              </w:rPr>
              <w:t>texto</w:t>
            </w:r>
          </w:p>
        </w:tc>
        <w:tc>
          <w:tcPr>
            <w:tcW w:w="2268" w:type="dxa"/>
            <w:vAlign w:val="center"/>
          </w:tcPr>
          <w:p w14:paraId="69F837F6" w14:textId="77777777" w:rsidR="00116653" w:rsidRDefault="00116653" w:rsidP="0017215F">
            <w:pPr>
              <w:spacing w:before="0"/>
              <w:jc w:val="left"/>
              <w:rPr>
                <w:i/>
                <w:sz w:val="16"/>
                <w:szCs w:val="16"/>
              </w:rPr>
            </w:pPr>
            <w:r>
              <w:rPr>
                <w:i/>
                <w:sz w:val="16"/>
                <w:szCs w:val="16"/>
              </w:rPr>
              <w:t>String</w:t>
            </w:r>
          </w:p>
        </w:tc>
        <w:tc>
          <w:tcPr>
            <w:tcW w:w="850" w:type="dxa"/>
            <w:vAlign w:val="center"/>
          </w:tcPr>
          <w:p w14:paraId="7287D139" w14:textId="77777777" w:rsidR="00116653" w:rsidRDefault="00116653" w:rsidP="0017215F">
            <w:pPr>
              <w:spacing w:before="0"/>
              <w:jc w:val="center"/>
              <w:rPr>
                <w:i/>
                <w:sz w:val="16"/>
                <w:szCs w:val="16"/>
              </w:rPr>
            </w:pPr>
            <w:r>
              <w:rPr>
                <w:i/>
                <w:sz w:val="16"/>
                <w:szCs w:val="16"/>
              </w:rPr>
              <w:t>0</w:t>
            </w:r>
          </w:p>
        </w:tc>
        <w:tc>
          <w:tcPr>
            <w:tcW w:w="851" w:type="dxa"/>
            <w:vAlign w:val="center"/>
          </w:tcPr>
          <w:p w14:paraId="5F727762" w14:textId="77777777" w:rsidR="00116653" w:rsidRDefault="00116653" w:rsidP="0017215F">
            <w:pPr>
              <w:spacing w:before="0"/>
              <w:jc w:val="center"/>
              <w:rPr>
                <w:i/>
                <w:sz w:val="16"/>
                <w:szCs w:val="16"/>
              </w:rPr>
            </w:pPr>
            <w:r>
              <w:rPr>
                <w:i/>
                <w:sz w:val="16"/>
                <w:szCs w:val="16"/>
              </w:rPr>
              <w:t>1</w:t>
            </w:r>
          </w:p>
        </w:tc>
        <w:tc>
          <w:tcPr>
            <w:tcW w:w="1276" w:type="dxa"/>
            <w:vAlign w:val="center"/>
          </w:tcPr>
          <w:p w14:paraId="455AD839" w14:textId="77777777" w:rsidR="00116653" w:rsidRPr="00C344F4" w:rsidRDefault="00116653" w:rsidP="0017215F">
            <w:pPr>
              <w:spacing w:before="0"/>
              <w:jc w:val="left"/>
              <w:rPr>
                <w:i/>
                <w:sz w:val="16"/>
                <w:szCs w:val="16"/>
              </w:rPr>
            </w:pPr>
          </w:p>
        </w:tc>
      </w:tr>
      <w:tr w:rsidR="007B09EC" w:rsidRPr="00C344F4" w14:paraId="1D0B95A2" w14:textId="77777777" w:rsidTr="003D3609">
        <w:trPr>
          <w:trHeight w:val="284"/>
        </w:trPr>
        <w:tc>
          <w:tcPr>
            <w:tcW w:w="4253" w:type="dxa"/>
            <w:vAlign w:val="center"/>
          </w:tcPr>
          <w:p w14:paraId="0F945430" w14:textId="095D8B38" w:rsidR="007B09EC" w:rsidRPr="006E1AED" w:rsidRDefault="007B09EC" w:rsidP="000B3980">
            <w:pPr>
              <w:spacing w:before="0"/>
              <w:ind w:left="459"/>
              <w:jc w:val="left"/>
              <w:rPr>
                <w:sz w:val="16"/>
                <w:szCs w:val="16"/>
              </w:rPr>
            </w:pPr>
            <w:r>
              <w:rPr>
                <w:sz w:val="16"/>
                <w:szCs w:val="16"/>
              </w:rPr>
              <w:t>InformacoesRecheque</w:t>
            </w:r>
          </w:p>
        </w:tc>
        <w:tc>
          <w:tcPr>
            <w:tcW w:w="2268" w:type="dxa"/>
            <w:vAlign w:val="center"/>
          </w:tcPr>
          <w:p w14:paraId="486E68B0" w14:textId="6B3E34BE" w:rsidR="007B09EC" w:rsidRDefault="000E2131" w:rsidP="0017215F">
            <w:pPr>
              <w:spacing w:before="0"/>
              <w:jc w:val="left"/>
              <w:rPr>
                <w:i/>
                <w:sz w:val="16"/>
                <w:szCs w:val="16"/>
              </w:rPr>
            </w:pPr>
            <w:r>
              <w:rPr>
                <w:i/>
                <w:sz w:val="16"/>
                <w:szCs w:val="16"/>
              </w:rPr>
              <w:t>InformacoesRecheque</w:t>
            </w:r>
          </w:p>
        </w:tc>
        <w:tc>
          <w:tcPr>
            <w:tcW w:w="850" w:type="dxa"/>
            <w:vAlign w:val="center"/>
          </w:tcPr>
          <w:p w14:paraId="4EB30B11" w14:textId="77777777" w:rsidR="007B09EC" w:rsidRDefault="007B09EC" w:rsidP="0017215F">
            <w:pPr>
              <w:spacing w:before="0"/>
              <w:jc w:val="center"/>
              <w:rPr>
                <w:i/>
                <w:sz w:val="16"/>
                <w:szCs w:val="16"/>
              </w:rPr>
            </w:pPr>
            <w:r>
              <w:rPr>
                <w:i/>
                <w:sz w:val="16"/>
                <w:szCs w:val="16"/>
              </w:rPr>
              <w:t>0</w:t>
            </w:r>
          </w:p>
        </w:tc>
        <w:tc>
          <w:tcPr>
            <w:tcW w:w="851" w:type="dxa"/>
            <w:vAlign w:val="center"/>
          </w:tcPr>
          <w:p w14:paraId="45BC70EE" w14:textId="77777777" w:rsidR="007B09EC" w:rsidRDefault="007B09EC" w:rsidP="0017215F">
            <w:pPr>
              <w:spacing w:before="0"/>
              <w:jc w:val="center"/>
              <w:rPr>
                <w:i/>
                <w:sz w:val="16"/>
                <w:szCs w:val="16"/>
              </w:rPr>
            </w:pPr>
            <w:r>
              <w:rPr>
                <w:i/>
                <w:sz w:val="16"/>
                <w:szCs w:val="16"/>
              </w:rPr>
              <w:t>1</w:t>
            </w:r>
          </w:p>
        </w:tc>
        <w:tc>
          <w:tcPr>
            <w:tcW w:w="1276" w:type="dxa"/>
            <w:vAlign w:val="center"/>
          </w:tcPr>
          <w:p w14:paraId="6945278F" w14:textId="77777777" w:rsidR="007B09EC" w:rsidRPr="00C344F4" w:rsidRDefault="007B09EC" w:rsidP="0017215F">
            <w:pPr>
              <w:spacing w:before="0"/>
              <w:jc w:val="left"/>
              <w:rPr>
                <w:i/>
                <w:sz w:val="16"/>
                <w:szCs w:val="16"/>
              </w:rPr>
            </w:pPr>
          </w:p>
        </w:tc>
      </w:tr>
      <w:tr w:rsidR="007B09EC" w:rsidRPr="00C344F4" w14:paraId="710D26D0" w14:textId="77777777" w:rsidTr="003D3609">
        <w:trPr>
          <w:trHeight w:val="284"/>
        </w:trPr>
        <w:tc>
          <w:tcPr>
            <w:tcW w:w="4253" w:type="dxa"/>
            <w:vAlign w:val="center"/>
          </w:tcPr>
          <w:p w14:paraId="50FF1384" w14:textId="122FCD7F" w:rsidR="007B09EC" w:rsidRPr="00427FFC" w:rsidRDefault="007B09EC" w:rsidP="000B3980">
            <w:pPr>
              <w:spacing w:before="0"/>
              <w:ind w:left="601"/>
              <w:jc w:val="left"/>
              <w:rPr>
                <w:i/>
                <w:sz w:val="16"/>
                <w:szCs w:val="16"/>
              </w:rPr>
            </w:pPr>
            <w:r>
              <w:rPr>
                <w:i/>
                <w:sz w:val="16"/>
                <w:szCs w:val="16"/>
              </w:rPr>
              <w:t>AnotacaoCheque</w:t>
            </w:r>
          </w:p>
        </w:tc>
        <w:tc>
          <w:tcPr>
            <w:tcW w:w="2268" w:type="dxa"/>
            <w:vAlign w:val="center"/>
          </w:tcPr>
          <w:p w14:paraId="649C7DB3" w14:textId="4EEB42A0" w:rsidR="007B09EC" w:rsidRDefault="007B09EC" w:rsidP="0017215F">
            <w:pPr>
              <w:spacing w:before="0"/>
              <w:jc w:val="left"/>
              <w:rPr>
                <w:i/>
                <w:sz w:val="16"/>
                <w:szCs w:val="16"/>
              </w:rPr>
            </w:pPr>
            <w:r>
              <w:rPr>
                <w:i/>
                <w:sz w:val="16"/>
                <w:szCs w:val="16"/>
              </w:rPr>
              <w:t>AnotacaoLoteCheque</w:t>
            </w:r>
          </w:p>
        </w:tc>
        <w:tc>
          <w:tcPr>
            <w:tcW w:w="850" w:type="dxa"/>
            <w:vAlign w:val="center"/>
          </w:tcPr>
          <w:p w14:paraId="628F388E" w14:textId="77777777" w:rsidR="007B09EC" w:rsidRDefault="007B09EC" w:rsidP="0017215F">
            <w:pPr>
              <w:spacing w:before="0"/>
              <w:jc w:val="center"/>
              <w:rPr>
                <w:i/>
                <w:sz w:val="16"/>
                <w:szCs w:val="16"/>
              </w:rPr>
            </w:pPr>
            <w:r>
              <w:rPr>
                <w:i/>
                <w:sz w:val="16"/>
                <w:szCs w:val="16"/>
              </w:rPr>
              <w:t>0</w:t>
            </w:r>
          </w:p>
        </w:tc>
        <w:tc>
          <w:tcPr>
            <w:tcW w:w="851" w:type="dxa"/>
            <w:vAlign w:val="center"/>
          </w:tcPr>
          <w:p w14:paraId="2B799B72" w14:textId="77777777" w:rsidR="007B09EC" w:rsidRDefault="007B09EC" w:rsidP="0017215F">
            <w:pPr>
              <w:spacing w:before="0"/>
              <w:jc w:val="center"/>
              <w:rPr>
                <w:i/>
                <w:sz w:val="16"/>
                <w:szCs w:val="16"/>
              </w:rPr>
            </w:pPr>
            <w:r>
              <w:rPr>
                <w:i/>
                <w:sz w:val="16"/>
                <w:szCs w:val="16"/>
              </w:rPr>
              <w:t>-1</w:t>
            </w:r>
          </w:p>
        </w:tc>
        <w:tc>
          <w:tcPr>
            <w:tcW w:w="1276" w:type="dxa"/>
            <w:vAlign w:val="center"/>
          </w:tcPr>
          <w:p w14:paraId="734D218E" w14:textId="77777777" w:rsidR="007B09EC" w:rsidRPr="00C344F4" w:rsidRDefault="007B09EC" w:rsidP="0017215F">
            <w:pPr>
              <w:spacing w:before="0"/>
              <w:jc w:val="left"/>
              <w:rPr>
                <w:i/>
                <w:sz w:val="16"/>
                <w:szCs w:val="16"/>
              </w:rPr>
            </w:pPr>
          </w:p>
        </w:tc>
      </w:tr>
      <w:tr w:rsidR="007B09EC" w:rsidRPr="00C344F4" w14:paraId="318FBC77" w14:textId="77777777" w:rsidTr="003D3609">
        <w:trPr>
          <w:trHeight w:val="284"/>
        </w:trPr>
        <w:tc>
          <w:tcPr>
            <w:tcW w:w="4253" w:type="dxa"/>
            <w:vAlign w:val="center"/>
          </w:tcPr>
          <w:p w14:paraId="2096FEDD" w14:textId="77777777" w:rsidR="007B09EC" w:rsidRPr="00427FFC" w:rsidRDefault="007B09EC" w:rsidP="000B3980">
            <w:pPr>
              <w:spacing w:before="0"/>
              <w:ind w:left="743"/>
              <w:jc w:val="left"/>
              <w:rPr>
                <w:i/>
                <w:sz w:val="16"/>
                <w:szCs w:val="16"/>
              </w:rPr>
            </w:pPr>
            <w:r>
              <w:rPr>
                <w:i/>
                <w:sz w:val="16"/>
                <w:szCs w:val="16"/>
              </w:rPr>
              <w:t>data</w:t>
            </w:r>
          </w:p>
        </w:tc>
        <w:tc>
          <w:tcPr>
            <w:tcW w:w="2268" w:type="dxa"/>
            <w:vAlign w:val="center"/>
          </w:tcPr>
          <w:p w14:paraId="5BBC1D28" w14:textId="77777777" w:rsidR="007B09EC" w:rsidRDefault="007B09EC" w:rsidP="0017215F">
            <w:pPr>
              <w:spacing w:before="0"/>
              <w:jc w:val="left"/>
              <w:rPr>
                <w:i/>
                <w:sz w:val="16"/>
                <w:szCs w:val="16"/>
              </w:rPr>
            </w:pPr>
            <w:r>
              <w:rPr>
                <w:i/>
                <w:sz w:val="16"/>
                <w:szCs w:val="16"/>
              </w:rPr>
              <w:t>DateTime</w:t>
            </w:r>
          </w:p>
        </w:tc>
        <w:tc>
          <w:tcPr>
            <w:tcW w:w="850" w:type="dxa"/>
            <w:vAlign w:val="center"/>
          </w:tcPr>
          <w:p w14:paraId="5AB75C33" w14:textId="77777777" w:rsidR="007B09EC" w:rsidRDefault="007B09EC" w:rsidP="0017215F">
            <w:pPr>
              <w:spacing w:before="0"/>
              <w:jc w:val="center"/>
              <w:rPr>
                <w:i/>
                <w:sz w:val="16"/>
                <w:szCs w:val="16"/>
              </w:rPr>
            </w:pPr>
            <w:r>
              <w:rPr>
                <w:i/>
                <w:sz w:val="16"/>
                <w:szCs w:val="16"/>
              </w:rPr>
              <w:t>0</w:t>
            </w:r>
          </w:p>
        </w:tc>
        <w:tc>
          <w:tcPr>
            <w:tcW w:w="851" w:type="dxa"/>
            <w:vAlign w:val="center"/>
          </w:tcPr>
          <w:p w14:paraId="4758F41B" w14:textId="77777777" w:rsidR="007B09EC" w:rsidRDefault="007B09EC" w:rsidP="0017215F">
            <w:pPr>
              <w:spacing w:before="0"/>
              <w:jc w:val="center"/>
              <w:rPr>
                <w:i/>
                <w:sz w:val="16"/>
                <w:szCs w:val="16"/>
              </w:rPr>
            </w:pPr>
            <w:r>
              <w:rPr>
                <w:i/>
                <w:sz w:val="16"/>
                <w:szCs w:val="16"/>
              </w:rPr>
              <w:t>1</w:t>
            </w:r>
          </w:p>
        </w:tc>
        <w:tc>
          <w:tcPr>
            <w:tcW w:w="1276" w:type="dxa"/>
            <w:vAlign w:val="center"/>
          </w:tcPr>
          <w:p w14:paraId="3A999902" w14:textId="77777777" w:rsidR="007B09EC" w:rsidRPr="00C344F4" w:rsidRDefault="007B09EC" w:rsidP="0017215F">
            <w:pPr>
              <w:spacing w:before="0"/>
              <w:jc w:val="left"/>
              <w:rPr>
                <w:i/>
                <w:sz w:val="16"/>
                <w:szCs w:val="16"/>
              </w:rPr>
            </w:pPr>
          </w:p>
        </w:tc>
      </w:tr>
      <w:tr w:rsidR="007B09EC" w:rsidRPr="00C344F4" w14:paraId="11DC7B77" w14:textId="77777777" w:rsidTr="003D3609">
        <w:trPr>
          <w:trHeight w:val="284"/>
        </w:trPr>
        <w:tc>
          <w:tcPr>
            <w:tcW w:w="4253" w:type="dxa"/>
            <w:vAlign w:val="center"/>
          </w:tcPr>
          <w:p w14:paraId="723DF9CB" w14:textId="742F2605" w:rsidR="007B09EC" w:rsidRDefault="007B09EC" w:rsidP="000B3980">
            <w:pPr>
              <w:spacing w:before="0"/>
              <w:ind w:left="743"/>
              <w:jc w:val="left"/>
              <w:rPr>
                <w:i/>
                <w:sz w:val="16"/>
                <w:szCs w:val="16"/>
              </w:rPr>
            </w:pPr>
            <w:r>
              <w:rPr>
                <w:i/>
                <w:sz w:val="16"/>
                <w:szCs w:val="16"/>
              </w:rPr>
              <w:t>banco</w:t>
            </w:r>
          </w:p>
        </w:tc>
        <w:tc>
          <w:tcPr>
            <w:tcW w:w="2268" w:type="dxa"/>
          </w:tcPr>
          <w:p w14:paraId="4EA4D569" w14:textId="77777777" w:rsidR="007B09EC" w:rsidRDefault="007B09EC" w:rsidP="0017215F">
            <w:pPr>
              <w:spacing w:before="0"/>
              <w:jc w:val="left"/>
              <w:rPr>
                <w:i/>
                <w:sz w:val="16"/>
                <w:szCs w:val="16"/>
              </w:rPr>
            </w:pPr>
            <w:r w:rsidRPr="00A01733">
              <w:rPr>
                <w:i/>
                <w:sz w:val="16"/>
                <w:szCs w:val="16"/>
              </w:rPr>
              <w:t>String</w:t>
            </w:r>
          </w:p>
        </w:tc>
        <w:tc>
          <w:tcPr>
            <w:tcW w:w="850" w:type="dxa"/>
            <w:vAlign w:val="center"/>
          </w:tcPr>
          <w:p w14:paraId="249BEFF1" w14:textId="77777777" w:rsidR="007B09EC" w:rsidRDefault="007B09EC" w:rsidP="0017215F">
            <w:pPr>
              <w:spacing w:before="0"/>
              <w:jc w:val="center"/>
              <w:rPr>
                <w:i/>
                <w:sz w:val="16"/>
                <w:szCs w:val="16"/>
              </w:rPr>
            </w:pPr>
            <w:r>
              <w:rPr>
                <w:i/>
                <w:sz w:val="16"/>
                <w:szCs w:val="16"/>
              </w:rPr>
              <w:t>0</w:t>
            </w:r>
          </w:p>
        </w:tc>
        <w:tc>
          <w:tcPr>
            <w:tcW w:w="851" w:type="dxa"/>
            <w:vAlign w:val="center"/>
          </w:tcPr>
          <w:p w14:paraId="0D50BF61" w14:textId="77777777" w:rsidR="007B09EC" w:rsidRDefault="007B09EC" w:rsidP="0017215F">
            <w:pPr>
              <w:spacing w:before="0"/>
              <w:jc w:val="center"/>
              <w:rPr>
                <w:i/>
                <w:sz w:val="16"/>
                <w:szCs w:val="16"/>
              </w:rPr>
            </w:pPr>
            <w:r>
              <w:rPr>
                <w:i/>
                <w:sz w:val="16"/>
                <w:szCs w:val="16"/>
              </w:rPr>
              <w:t>1</w:t>
            </w:r>
          </w:p>
        </w:tc>
        <w:tc>
          <w:tcPr>
            <w:tcW w:w="1276" w:type="dxa"/>
            <w:vAlign w:val="center"/>
          </w:tcPr>
          <w:p w14:paraId="6DCAA302" w14:textId="77777777" w:rsidR="007B09EC" w:rsidRPr="00C344F4" w:rsidRDefault="007B09EC" w:rsidP="0017215F">
            <w:pPr>
              <w:spacing w:before="0"/>
              <w:jc w:val="left"/>
              <w:rPr>
                <w:i/>
                <w:sz w:val="16"/>
                <w:szCs w:val="16"/>
              </w:rPr>
            </w:pPr>
          </w:p>
        </w:tc>
      </w:tr>
      <w:tr w:rsidR="007B09EC" w:rsidRPr="00C344F4" w14:paraId="04D6FEDA" w14:textId="77777777" w:rsidTr="003D3609">
        <w:trPr>
          <w:trHeight w:val="284"/>
        </w:trPr>
        <w:tc>
          <w:tcPr>
            <w:tcW w:w="4253" w:type="dxa"/>
            <w:vAlign w:val="center"/>
          </w:tcPr>
          <w:p w14:paraId="527941E5" w14:textId="5C883376" w:rsidR="007B09EC" w:rsidRDefault="007B09EC" w:rsidP="000B3980">
            <w:pPr>
              <w:spacing w:before="0"/>
              <w:ind w:left="743"/>
              <w:jc w:val="left"/>
              <w:rPr>
                <w:i/>
                <w:sz w:val="16"/>
                <w:szCs w:val="16"/>
              </w:rPr>
            </w:pPr>
            <w:r>
              <w:rPr>
                <w:i/>
                <w:sz w:val="16"/>
                <w:szCs w:val="16"/>
              </w:rPr>
              <w:t>agencia</w:t>
            </w:r>
          </w:p>
        </w:tc>
        <w:tc>
          <w:tcPr>
            <w:tcW w:w="2268" w:type="dxa"/>
          </w:tcPr>
          <w:p w14:paraId="10E1DAD7" w14:textId="77777777" w:rsidR="007B09EC" w:rsidRDefault="007B09EC" w:rsidP="0017215F">
            <w:pPr>
              <w:spacing w:before="0"/>
              <w:jc w:val="left"/>
              <w:rPr>
                <w:i/>
                <w:sz w:val="16"/>
                <w:szCs w:val="16"/>
              </w:rPr>
            </w:pPr>
            <w:r w:rsidRPr="00A01733">
              <w:rPr>
                <w:i/>
                <w:sz w:val="16"/>
                <w:szCs w:val="16"/>
              </w:rPr>
              <w:t>String</w:t>
            </w:r>
          </w:p>
        </w:tc>
        <w:tc>
          <w:tcPr>
            <w:tcW w:w="850" w:type="dxa"/>
            <w:vAlign w:val="center"/>
          </w:tcPr>
          <w:p w14:paraId="43952C1E" w14:textId="77777777" w:rsidR="007B09EC" w:rsidRDefault="007B09EC" w:rsidP="0017215F">
            <w:pPr>
              <w:spacing w:before="0"/>
              <w:jc w:val="center"/>
              <w:rPr>
                <w:i/>
                <w:sz w:val="16"/>
                <w:szCs w:val="16"/>
              </w:rPr>
            </w:pPr>
            <w:r>
              <w:rPr>
                <w:i/>
                <w:sz w:val="16"/>
                <w:szCs w:val="16"/>
              </w:rPr>
              <w:t>0</w:t>
            </w:r>
          </w:p>
        </w:tc>
        <w:tc>
          <w:tcPr>
            <w:tcW w:w="851" w:type="dxa"/>
            <w:vAlign w:val="center"/>
          </w:tcPr>
          <w:p w14:paraId="4CCA55B6" w14:textId="77777777" w:rsidR="007B09EC" w:rsidRDefault="007B09EC" w:rsidP="0017215F">
            <w:pPr>
              <w:spacing w:before="0"/>
              <w:jc w:val="center"/>
              <w:rPr>
                <w:i/>
                <w:sz w:val="16"/>
                <w:szCs w:val="16"/>
              </w:rPr>
            </w:pPr>
            <w:r>
              <w:rPr>
                <w:i/>
                <w:sz w:val="16"/>
                <w:szCs w:val="16"/>
              </w:rPr>
              <w:t>1</w:t>
            </w:r>
          </w:p>
        </w:tc>
        <w:tc>
          <w:tcPr>
            <w:tcW w:w="1276" w:type="dxa"/>
            <w:vAlign w:val="center"/>
          </w:tcPr>
          <w:p w14:paraId="094706A8" w14:textId="77777777" w:rsidR="007B09EC" w:rsidRPr="00C344F4" w:rsidRDefault="007B09EC" w:rsidP="0017215F">
            <w:pPr>
              <w:spacing w:before="0"/>
              <w:jc w:val="left"/>
              <w:rPr>
                <w:i/>
                <w:sz w:val="16"/>
                <w:szCs w:val="16"/>
              </w:rPr>
            </w:pPr>
          </w:p>
        </w:tc>
      </w:tr>
      <w:tr w:rsidR="007B09EC" w:rsidRPr="00C344F4" w14:paraId="063632BD" w14:textId="77777777" w:rsidTr="003D3609">
        <w:trPr>
          <w:trHeight w:val="284"/>
        </w:trPr>
        <w:tc>
          <w:tcPr>
            <w:tcW w:w="4253" w:type="dxa"/>
            <w:vAlign w:val="center"/>
          </w:tcPr>
          <w:p w14:paraId="46FB9DED" w14:textId="40931294" w:rsidR="007B09EC" w:rsidRDefault="007B09EC" w:rsidP="000B3980">
            <w:pPr>
              <w:spacing w:before="0"/>
              <w:ind w:left="743"/>
              <w:jc w:val="left"/>
              <w:rPr>
                <w:i/>
                <w:sz w:val="16"/>
                <w:szCs w:val="16"/>
              </w:rPr>
            </w:pPr>
            <w:r>
              <w:rPr>
                <w:i/>
                <w:sz w:val="16"/>
                <w:szCs w:val="16"/>
              </w:rPr>
              <w:t>contaCorrente</w:t>
            </w:r>
          </w:p>
        </w:tc>
        <w:tc>
          <w:tcPr>
            <w:tcW w:w="2268" w:type="dxa"/>
          </w:tcPr>
          <w:p w14:paraId="3DE677CC" w14:textId="77777777" w:rsidR="007B09EC" w:rsidRDefault="007B09EC" w:rsidP="0017215F">
            <w:pPr>
              <w:spacing w:before="0"/>
              <w:jc w:val="left"/>
              <w:rPr>
                <w:i/>
                <w:sz w:val="16"/>
                <w:szCs w:val="16"/>
              </w:rPr>
            </w:pPr>
            <w:r w:rsidRPr="00A01733">
              <w:rPr>
                <w:i/>
                <w:sz w:val="16"/>
                <w:szCs w:val="16"/>
              </w:rPr>
              <w:t>String</w:t>
            </w:r>
          </w:p>
        </w:tc>
        <w:tc>
          <w:tcPr>
            <w:tcW w:w="850" w:type="dxa"/>
            <w:vAlign w:val="center"/>
          </w:tcPr>
          <w:p w14:paraId="4D8E99C3" w14:textId="77777777" w:rsidR="007B09EC" w:rsidRDefault="007B09EC" w:rsidP="0017215F">
            <w:pPr>
              <w:spacing w:before="0"/>
              <w:jc w:val="center"/>
              <w:rPr>
                <w:i/>
                <w:sz w:val="16"/>
                <w:szCs w:val="16"/>
              </w:rPr>
            </w:pPr>
            <w:r>
              <w:rPr>
                <w:i/>
                <w:sz w:val="16"/>
                <w:szCs w:val="16"/>
              </w:rPr>
              <w:t>0</w:t>
            </w:r>
          </w:p>
        </w:tc>
        <w:tc>
          <w:tcPr>
            <w:tcW w:w="851" w:type="dxa"/>
            <w:vAlign w:val="center"/>
          </w:tcPr>
          <w:p w14:paraId="72ADA0B5" w14:textId="77777777" w:rsidR="007B09EC" w:rsidRDefault="007B09EC" w:rsidP="0017215F">
            <w:pPr>
              <w:spacing w:before="0"/>
              <w:jc w:val="center"/>
              <w:rPr>
                <w:i/>
                <w:sz w:val="16"/>
                <w:szCs w:val="16"/>
              </w:rPr>
            </w:pPr>
            <w:r>
              <w:rPr>
                <w:i/>
                <w:sz w:val="16"/>
                <w:szCs w:val="16"/>
              </w:rPr>
              <w:t>1</w:t>
            </w:r>
          </w:p>
        </w:tc>
        <w:tc>
          <w:tcPr>
            <w:tcW w:w="1276" w:type="dxa"/>
            <w:vAlign w:val="center"/>
          </w:tcPr>
          <w:p w14:paraId="09FB3BEA" w14:textId="77777777" w:rsidR="007B09EC" w:rsidRPr="00C344F4" w:rsidRDefault="007B09EC" w:rsidP="0017215F">
            <w:pPr>
              <w:spacing w:before="0"/>
              <w:jc w:val="left"/>
              <w:rPr>
                <w:i/>
                <w:sz w:val="16"/>
                <w:szCs w:val="16"/>
              </w:rPr>
            </w:pPr>
          </w:p>
        </w:tc>
      </w:tr>
      <w:tr w:rsidR="007B09EC" w:rsidRPr="00C344F4" w14:paraId="11922DAF" w14:textId="77777777" w:rsidTr="003D3609">
        <w:trPr>
          <w:trHeight w:val="284"/>
        </w:trPr>
        <w:tc>
          <w:tcPr>
            <w:tcW w:w="4253" w:type="dxa"/>
            <w:vAlign w:val="center"/>
          </w:tcPr>
          <w:p w14:paraId="68452F03" w14:textId="09C4282C" w:rsidR="007B09EC" w:rsidRPr="00427FFC" w:rsidRDefault="007B09EC" w:rsidP="000B3980">
            <w:pPr>
              <w:spacing w:before="0"/>
              <w:ind w:left="743"/>
              <w:jc w:val="left"/>
              <w:rPr>
                <w:i/>
                <w:sz w:val="16"/>
                <w:szCs w:val="16"/>
              </w:rPr>
            </w:pPr>
            <w:r>
              <w:rPr>
                <w:i/>
                <w:sz w:val="16"/>
                <w:szCs w:val="16"/>
              </w:rPr>
              <w:t>chequeInicial</w:t>
            </w:r>
          </w:p>
        </w:tc>
        <w:tc>
          <w:tcPr>
            <w:tcW w:w="2268" w:type="dxa"/>
            <w:vAlign w:val="center"/>
          </w:tcPr>
          <w:p w14:paraId="41296254" w14:textId="4F8B3ADA" w:rsidR="007B09EC" w:rsidRDefault="007B09EC" w:rsidP="0017215F">
            <w:pPr>
              <w:spacing w:before="0"/>
              <w:jc w:val="left"/>
              <w:rPr>
                <w:i/>
                <w:sz w:val="16"/>
                <w:szCs w:val="16"/>
              </w:rPr>
            </w:pPr>
            <w:r>
              <w:rPr>
                <w:i/>
                <w:sz w:val="16"/>
                <w:szCs w:val="16"/>
              </w:rPr>
              <w:t>Integer</w:t>
            </w:r>
          </w:p>
        </w:tc>
        <w:tc>
          <w:tcPr>
            <w:tcW w:w="850" w:type="dxa"/>
            <w:vAlign w:val="center"/>
          </w:tcPr>
          <w:p w14:paraId="6BADFAFE" w14:textId="77777777" w:rsidR="007B09EC" w:rsidRDefault="007B09EC" w:rsidP="0017215F">
            <w:pPr>
              <w:spacing w:before="0"/>
              <w:jc w:val="center"/>
              <w:rPr>
                <w:i/>
                <w:sz w:val="16"/>
                <w:szCs w:val="16"/>
              </w:rPr>
            </w:pPr>
            <w:r>
              <w:rPr>
                <w:i/>
                <w:sz w:val="16"/>
                <w:szCs w:val="16"/>
              </w:rPr>
              <w:t>0</w:t>
            </w:r>
          </w:p>
        </w:tc>
        <w:tc>
          <w:tcPr>
            <w:tcW w:w="851" w:type="dxa"/>
            <w:vAlign w:val="center"/>
          </w:tcPr>
          <w:p w14:paraId="0C82D13F" w14:textId="77777777" w:rsidR="007B09EC" w:rsidRDefault="007B09EC" w:rsidP="0017215F">
            <w:pPr>
              <w:spacing w:before="0"/>
              <w:jc w:val="center"/>
              <w:rPr>
                <w:i/>
                <w:sz w:val="16"/>
                <w:szCs w:val="16"/>
              </w:rPr>
            </w:pPr>
            <w:r>
              <w:rPr>
                <w:i/>
                <w:sz w:val="16"/>
                <w:szCs w:val="16"/>
              </w:rPr>
              <w:t>1</w:t>
            </w:r>
          </w:p>
        </w:tc>
        <w:tc>
          <w:tcPr>
            <w:tcW w:w="1276" w:type="dxa"/>
            <w:vAlign w:val="center"/>
          </w:tcPr>
          <w:p w14:paraId="11A211D1" w14:textId="77777777" w:rsidR="007B09EC" w:rsidRPr="00C344F4" w:rsidRDefault="007B09EC" w:rsidP="0017215F">
            <w:pPr>
              <w:spacing w:before="0"/>
              <w:jc w:val="left"/>
              <w:rPr>
                <w:i/>
                <w:sz w:val="16"/>
                <w:szCs w:val="16"/>
              </w:rPr>
            </w:pPr>
          </w:p>
        </w:tc>
      </w:tr>
      <w:tr w:rsidR="007B09EC" w:rsidRPr="00C344F4" w14:paraId="25755A93" w14:textId="77777777" w:rsidTr="003D3609">
        <w:trPr>
          <w:trHeight w:val="284"/>
        </w:trPr>
        <w:tc>
          <w:tcPr>
            <w:tcW w:w="4253" w:type="dxa"/>
            <w:vAlign w:val="center"/>
          </w:tcPr>
          <w:p w14:paraId="2FEF533D" w14:textId="32E2459F" w:rsidR="007B09EC" w:rsidRDefault="007B09EC" w:rsidP="000B3980">
            <w:pPr>
              <w:spacing w:before="0"/>
              <w:ind w:left="743"/>
              <w:jc w:val="left"/>
              <w:rPr>
                <w:i/>
                <w:sz w:val="16"/>
                <w:szCs w:val="16"/>
              </w:rPr>
            </w:pPr>
            <w:r>
              <w:rPr>
                <w:i/>
                <w:sz w:val="16"/>
                <w:szCs w:val="16"/>
              </w:rPr>
              <w:t>chequeFinal</w:t>
            </w:r>
          </w:p>
        </w:tc>
        <w:tc>
          <w:tcPr>
            <w:tcW w:w="2268" w:type="dxa"/>
            <w:vAlign w:val="center"/>
          </w:tcPr>
          <w:p w14:paraId="0B591BA3" w14:textId="2892FBFF" w:rsidR="007B09EC" w:rsidRDefault="007B09EC" w:rsidP="0017215F">
            <w:pPr>
              <w:spacing w:before="0"/>
              <w:jc w:val="left"/>
              <w:rPr>
                <w:i/>
                <w:sz w:val="16"/>
                <w:szCs w:val="16"/>
              </w:rPr>
            </w:pPr>
            <w:r>
              <w:rPr>
                <w:i/>
                <w:sz w:val="16"/>
                <w:szCs w:val="16"/>
              </w:rPr>
              <w:t>Integer</w:t>
            </w:r>
          </w:p>
        </w:tc>
        <w:tc>
          <w:tcPr>
            <w:tcW w:w="850" w:type="dxa"/>
            <w:vAlign w:val="center"/>
          </w:tcPr>
          <w:p w14:paraId="7485F2D6" w14:textId="77777777" w:rsidR="007B09EC" w:rsidRDefault="007B09EC" w:rsidP="0017215F">
            <w:pPr>
              <w:spacing w:before="0"/>
              <w:jc w:val="center"/>
              <w:rPr>
                <w:i/>
                <w:sz w:val="16"/>
                <w:szCs w:val="16"/>
              </w:rPr>
            </w:pPr>
            <w:r>
              <w:rPr>
                <w:i/>
                <w:sz w:val="16"/>
                <w:szCs w:val="16"/>
              </w:rPr>
              <w:t>0</w:t>
            </w:r>
          </w:p>
        </w:tc>
        <w:tc>
          <w:tcPr>
            <w:tcW w:w="851" w:type="dxa"/>
            <w:vAlign w:val="center"/>
          </w:tcPr>
          <w:p w14:paraId="51C1E58A" w14:textId="77777777" w:rsidR="007B09EC" w:rsidRDefault="007B09EC" w:rsidP="0017215F">
            <w:pPr>
              <w:spacing w:before="0"/>
              <w:jc w:val="center"/>
              <w:rPr>
                <w:i/>
                <w:sz w:val="16"/>
                <w:szCs w:val="16"/>
              </w:rPr>
            </w:pPr>
            <w:r>
              <w:rPr>
                <w:i/>
                <w:sz w:val="16"/>
                <w:szCs w:val="16"/>
              </w:rPr>
              <w:t>1</w:t>
            </w:r>
          </w:p>
        </w:tc>
        <w:tc>
          <w:tcPr>
            <w:tcW w:w="1276" w:type="dxa"/>
            <w:vAlign w:val="center"/>
          </w:tcPr>
          <w:p w14:paraId="168FCB42" w14:textId="77777777" w:rsidR="007B09EC" w:rsidRPr="00C344F4" w:rsidRDefault="007B09EC" w:rsidP="0017215F">
            <w:pPr>
              <w:spacing w:before="0"/>
              <w:jc w:val="left"/>
              <w:rPr>
                <w:i/>
                <w:sz w:val="16"/>
                <w:szCs w:val="16"/>
              </w:rPr>
            </w:pPr>
          </w:p>
        </w:tc>
      </w:tr>
      <w:tr w:rsidR="007B09EC" w:rsidRPr="00C344F4" w14:paraId="76400211" w14:textId="77777777" w:rsidTr="003D3609">
        <w:trPr>
          <w:trHeight w:val="284"/>
        </w:trPr>
        <w:tc>
          <w:tcPr>
            <w:tcW w:w="4253" w:type="dxa"/>
            <w:vAlign w:val="center"/>
          </w:tcPr>
          <w:p w14:paraId="22208AB4" w14:textId="790994BC" w:rsidR="007B09EC" w:rsidRPr="00427FFC" w:rsidRDefault="007B09EC" w:rsidP="000B3980">
            <w:pPr>
              <w:spacing w:before="0"/>
              <w:ind w:left="743"/>
              <w:jc w:val="left"/>
              <w:rPr>
                <w:i/>
                <w:sz w:val="16"/>
                <w:szCs w:val="16"/>
              </w:rPr>
            </w:pPr>
            <w:r>
              <w:rPr>
                <w:i/>
                <w:sz w:val="16"/>
                <w:szCs w:val="16"/>
              </w:rPr>
              <w:t>motivo/descricao</w:t>
            </w:r>
          </w:p>
        </w:tc>
        <w:tc>
          <w:tcPr>
            <w:tcW w:w="2268" w:type="dxa"/>
            <w:vAlign w:val="center"/>
          </w:tcPr>
          <w:p w14:paraId="5575D1F0" w14:textId="17449649" w:rsidR="007B09EC" w:rsidRDefault="007B09EC" w:rsidP="0017215F">
            <w:pPr>
              <w:spacing w:before="0"/>
              <w:jc w:val="left"/>
              <w:rPr>
                <w:i/>
                <w:sz w:val="16"/>
                <w:szCs w:val="16"/>
              </w:rPr>
            </w:pPr>
            <w:r>
              <w:rPr>
                <w:i/>
                <w:sz w:val="16"/>
                <w:szCs w:val="16"/>
              </w:rPr>
              <w:t>String</w:t>
            </w:r>
          </w:p>
        </w:tc>
        <w:tc>
          <w:tcPr>
            <w:tcW w:w="850" w:type="dxa"/>
            <w:vAlign w:val="center"/>
          </w:tcPr>
          <w:p w14:paraId="2403C705" w14:textId="77777777" w:rsidR="007B09EC" w:rsidRDefault="007B09EC" w:rsidP="0017215F">
            <w:pPr>
              <w:spacing w:before="0"/>
              <w:jc w:val="center"/>
              <w:rPr>
                <w:i/>
                <w:sz w:val="16"/>
                <w:szCs w:val="16"/>
              </w:rPr>
            </w:pPr>
            <w:r>
              <w:rPr>
                <w:i/>
                <w:sz w:val="16"/>
                <w:szCs w:val="16"/>
              </w:rPr>
              <w:t>0</w:t>
            </w:r>
          </w:p>
        </w:tc>
        <w:tc>
          <w:tcPr>
            <w:tcW w:w="851" w:type="dxa"/>
            <w:vAlign w:val="center"/>
          </w:tcPr>
          <w:p w14:paraId="3FF6D4B2" w14:textId="77777777" w:rsidR="007B09EC" w:rsidRDefault="007B09EC" w:rsidP="0017215F">
            <w:pPr>
              <w:spacing w:before="0"/>
              <w:jc w:val="center"/>
              <w:rPr>
                <w:i/>
                <w:sz w:val="16"/>
                <w:szCs w:val="16"/>
              </w:rPr>
            </w:pPr>
            <w:r>
              <w:rPr>
                <w:i/>
                <w:sz w:val="16"/>
                <w:szCs w:val="16"/>
              </w:rPr>
              <w:t>1</w:t>
            </w:r>
          </w:p>
        </w:tc>
        <w:tc>
          <w:tcPr>
            <w:tcW w:w="1276" w:type="dxa"/>
            <w:vAlign w:val="center"/>
          </w:tcPr>
          <w:p w14:paraId="7B4A8E3F" w14:textId="77777777" w:rsidR="007B09EC" w:rsidRPr="00C344F4" w:rsidRDefault="007B09EC" w:rsidP="0017215F">
            <w:pPr>
              <w:spacing w:before="0"/>
              <w:jc w:val="left"/>
              <w:rPr>
                <w:i/>
                <w:sz w:val="16"/>
                <w:szCs w:val="16"/>
              </w:rPr>
            </w:pPr>
          </w:p>
        </w:tc>
      </w:tr>
      <w:tr w:rsidR="007B09EC" w:rsidRPr="00C344F4" w14:paraId="3A8E9DDF" w14:textId="77777777" w:rsidTr="003D3609">
        <w:trPr>
          <w:trHeight w:val="284"/>
        </w:trPr>
        <w:tc>
          <w:tcPr>
            <w:tcW w:w="4253" w:type="dxa"/>
            <w:vAlign w:val="center"/>
          </w:tcPr>
          <w:p w14:paraId="191EC8DC" w14:textId="77777777" w:rsidR="007B09EC" w:rsidRPr="00427FFC" w:rsidRDefault="007B09EC" w:rsidP="000B3980">
            <w:pPr>
              <w:spacing w:before="0"/>
              <w:ind w:left="601"/>
              <w:jc w:val="left"/>
              <w:rPr>
                <w:i/>
                <w:sz w:val="16"/>
                <w:szCs w:val="16"/>
              </w:rPr>
            </w:pPr>
            <w:r>
              <w:rPr>
                <w:i/>
                <w:sz w:val="16"/>
                <w:szCs w:val="16"/>
              </w:rPr>
              <w:t>Mensagem</w:t>
            </w:r>
          </w:p>
        </w:tc>
        <w:tc>
          <w:tcPr>
            <w:tcW w:w="2268" w:type="dxa"/>
            <w:vAlign w:val="center"/>
          </w:tcPr>
          <w:p w14:paraId="4D0C6F0C" w14:textId="77777777" w:rsidR="007B09EC" w:rsidRDefault="007B09EC" w:rsidP="0017215F">
            <w:pPr>
              <w:spacing w:before="0"/>
              <w:jc w:val="left"/>
              <w:rPr>
                <w:i/>
                <w:sz w:val="16"/>
                <w:szCs w:val="16"/>
              </w:rPr>
            </w:pPr>
            <w:r>
              <w:rPr>
                <w:i/>
                <w:sz w:val="16"/>
                <w:szCs w:val="16"/>
              </w:rPr>
              <w:t>Mensagem</w:t>
            </w:r>
          </w:p>
        </w:tc>
        <w:tc>
          <w:tcPr>
            <w:tcW w:w="850" w:type="dxa"/>
            <w:vAlign w:val="center"/>
          </w:tcPr>
          <w:p w14:paraId="710CF201" w14:textId="77777777" w:rsidR="007B09EC" w:rsidRDefault="007B09EC" w:rsidP="0017215F">
            <w:pPr>
              <w:spacing w:before="0"/>
              <w:jc w:val="center"/>
              <w:rPr>
                <w:i/>
                <w:sz w:val="16"/>
                <w:szCs w:val="16"/>
              </w:rPr>
            </w:pPr>
            <w:r>
              <w:rPr>
                <w:i/>
                <w:sz w:val="16"/>
                <w:szCs w:val="16"/>
              </w:rPr>
              <w:t>0</w:t>
            </w:r>
          </w:p>
        </w:tc>
        <w:tc>
          <w:tcPr>
            <w:tcW w:w="851" w:type="dxa"/>
            <w:vAlign w:val="center"/>
          </w:tcPr>
          <w:p w14:paraId="18ACF79E" w14:textId="77777777" w:rsidR="007B09EC" w:rsidRDefault="007B09EC" w:rsidP="0017215F">
            <w:pPr>
              <w:spacing w:before="0"/>
              <w:jc w:val="center"/>
              <w:rPr>
                <w:i/>
                <w:sz w:val="16"/>
                <w:szCs w:val="16"/>
              </w:rPr>
            </w:pPr>
            <w:r>
              <w:rPr>
                <w:i/>
                <w:sz w:val="16"/>
                <w:szCs w:val="16"/>
              </w:rPr>
              <w:t>1</w:t>
            </w:r>
          </w:p>
        </w:tc>
        <w:tc>
          <w:tcPr>
            <w:tcW w:w="1276" w:type="dxa"/>
            <w:vAlign w:val="center"/>
          </w:tcPr>
          <w:p w14:paraId="3EA42790" w14:textId="77777777" w:rsidR="007B09EC" w:rsidRPr="00C344F4" w:rsidRDefault="007B09EC" w:rsidP="0017215F">
            <w:pPr>
              <w:spacing w:before="0"/>
              <w:jc w:val="left"/>
              <w:rPr>
                <w:i/>
                <w:sz w:val="16"/>
                <w:szCs w:val="16"/>
              </w:rPr>
            </w:pPr>
          </w:p>
        </w:tc>
      </w:tr>
      <w:tr w:rsidR="007B09EC" w:rsidRPr="00C344F4" w14:paraId="2F8DF6C9" w14:textId="77777777" w:rsidTr="003D3609">
        <w:trPr>
          <w:trHeight w:val="284"/>
        </w:trPr>
        <w:tc>
          <w:tcPr>
            <w:tcW w:w="4253" w:type="dxa"/>
            <w:vAlign w:val="center"/>
          </w:tcPr>
          <w:p w14:paraId="0C4B56B2" w14:textId="77777777" w:rsidR="007B09EC" w:rsidRPr="00427FFC" w:rsidRDefault="007B09EC" w:rsidP="000B3980">
            <w:pPr>
              <w:spacing w:before="0"/>
              <w:ind w:left="743"/>
              <w:jc w:val="left"/>
              <w:rPr>
                <w:i/>
                <w:sz w:val="16"/>
                <w:szCs w:val="16"/>
              </w:rPr>
            </w:pPr>
            <w:r>
              <w:rPr>
                <w:i/>
                <w:sz w:val="16"/>
                <w:szCs w:val="16"/>
              </w:rPr>
              <w:t>texto</w:t>
            </w:r>
          </w:p>
        </w:tc>
        <w:tc>
          <w:tcPr>
            <w:tcW w:w="2268" w:type="dxa"/>
            <w:vAlign w:val="center"/>
          </w:tcPr>
          <w:p w14:paraId="4149A69B" w14:textId="77777777" w:rsidR="007B09EC" w:rsidRDefault="007B09EC" w:rsidP="0017215F">
            <w:pPr>
              <w:spacing w:before="0"/>
              <w:jc w:val="left"/>
              <w:rPr>
                <w:i/>
                <w:sz w:val="16"/>
                <w:szCs w:val="16"/>
              </w:rPr>
            </w:pPr>
            <w:r>
              <w:rPr>
                <w:i/>
                <w:sz w:val="16"/>
                <w:szCs w:val="16"/>
              </w:rPr>
              <w:t>String</w:t>
            </w:r>
          </w:p>
        </w:tc>
        <w:tc>
          <w:tcPr>
            <w:tcW w:w="850" w:type="dxa"/>
            <w:vAlign w:val="center"/>
          </w:tcPr>
          <w:p w14:paraId="41896E23" w14:textId="77777777" w:rsidR="007B09EC" w:rsidRDefault="007B09EC" w:rsidP="0017215F">
            <w:pPr>
              <w:spacing w:before="0"/>
              <w:jc w:val="center"/>
              <w:rPr>
                <w:i/>
                <w:sz w:val="16"/>
                <w:szCs w:val="16"/>
              </w:rPr>
            </w:pPr>
            <w:r>
              <w:rPr>
                <w:i/>
                <w:sz w:val="16"/>
                <w:szCs w:val="16"/>
              </w:rPr>
              <w:t>0</w:t>
            </w:r>
          </w:p>
        </w:tc>
        <w:tc>
          <w:tcPr>
            <w:tcW w:w="851" w:type="dxa"/>
            <w:vAlign w:val="center"/>
          </w:tcPr>
          <w:p w14:paraId="505308C9" w14:textId="77777777" w:rsidR="007B09EC" w:rsidRDefault="007B09EC" w:rsidP="0017215F">
            <w:pPr>
              <w:spacing w:before="0"/>
              <w:jc w:val="center"/>
              <w:rPr>
                <w:i/>
                <w:sz w:val="16"/>
                <w:szCs w:val="16"/>
              </w:rPr>
            </w:pPr>
            <w:r>
              <w:rPr>
                <w:i/>
                <w:sz w:val="16"/>
                <w:szCs w:val="16"/>
              </w:rPr>
              <w:t>1</w:t>
            </w:r>
          </w:p>
        </w:tc>
        <w:tc>
          <w:tcPr>
            <w:tcW w:w="1276" w:type="dxa"/>
            <w:vAlign w:val="center"/>
          </w:tcPr>
          <w:p w14:paraId="1C84D938" w14:textId="77777777" w:rsidR="007B09EC" w:rsidRPr="00C344F4" w:rsidRDefault="007B09EC" w:rsidP="0017215F">
            <w:pPr>
              <w:spacing w:before="0"/>
              <w:jc w:val="left"/>
              <w:rPr>
                <w:i/>
                <w:sz w:val="16"/>
                <w:szCs w:val="16"/>
              </w:rPr>
            </w:pPr>
          </w:p>
        </w:tc>
      </w:tr>
      <w:tr w:rsidR="00A914F3" w:rsidRPr="00C344F4" w14:paraId="52CEFAB3" w14:textId="77777777" w:rsidTr="003D3609">
        <w:trPr>
          <w:trHeight w:val="284"/>
        </w:trPr>
        <w:tc>
          <w:tcPr>
            <w:tcW w:w="4253" w:type="dxa"/>
            <w:vAlign w:val="center"/>
          </w:tcPr>
          <w:p w14:paraId="02DA2F56" w14:textId="00D2D4AD" w:rsidR="00A914F3" w:rsidRPr="00427FFC" w:rsidRDefault="00A914F3" w:rsidP="000B3980">
            <w:pPr>
              <w:spacing w:before="0"/>
              <w:ind w:left="318"/>
              <w:jc w:val="left"/>
              <w:rPr>
                <w:i/>
                <w:sz w:val="16"/>
                <w:szCs w:val="16"/>
              </w:rPr>
            </w:pPr>
            <w:r>
              <w:rPr>
                <w:b/>
                <w:i/>
                <w:sz w:val="16"/>
                <w:szCs w:val="16"/>
              </w:rPr>
              <w:t>RegistroConsultas</w:t>
            </w:r>
          </w:p>
        </w:tc>
        <w:tc>
          <w:tcPr>
            <w:tcW w:w="2268" w:type="dxa"/>
            <w:vAlign w:val="center"/>
          </w:tcPr>
          <w:p w14:paraId="07569F15" w14:textId="2E29DC17" w:rsidR="00A914F3" w:rsidRDefault="00A914F3" w:rsidP="0017215F">
            <w:pPr>
              <w:spacing w:before="0"/>
              <w:jc w:val="left"/>
              <w:rPr>
                <w:i/>
                <w:sz w:val="16"/>
                <w:szCs w:val="16"/>
              </w:rPr>
            </w:pPr>
            <w:r>
              <w:rPr>
                <w:i/>
                <w:sz w:val="16"/>
                <w:szCs w:val="16"/>
              </w:rPr>
              <w:t>RegistroConsultasType</w:t>
            </w:r>
          </w:p>
        </w:tc>
        <w:tc>
          <w:tcPr>
            <w:tcW w:w="850" w:type="dxa"/>
            <w:vAlign w:val="center"/>
          </w:tcPr>
          <w:p w14:paraId="21219BE2" w14:textId="77777777" w:rsidR="00A914F3" w:rsidRDefault="00A914F3" w:rsidP="0017215F">
            <w:pPr>
              <w:spacing w:before="0"/>
              <w:jc w:val="center"/>
              <w:rPr>
                <w:i/>
                <w:sz w:val="16"/>
                <w:szCs w:val="16"/>
              </w:rPr>
            </w:pPr>
            <w:r>
              <w:rPr>
                <w:i/>
                <w:sz w:val="16"/>
                <w:szCs w:val="16"/>
              </w:rPr>
              <w:t>0</w:t>
            </w:r>
          </w:p>
        </w:tc>
        <w:tc>
          <w:tcPr>
            <w:tcW w:w="851" w:type="dxa"/>
            <w:vAlign w:val="center"/>
          </w:tcPr>
          <w:p w14:paraId="216600DD" w14:textId="77777777" w:rsidR="00A914F3" w:rsidRDefault="00A914F3" w:rsidP="0017215F">
            <w:pPr>
              <w:spacing w:before="0"/>
              <w:jc w:val="center"/>
              <w:rPr>
                <w:i/>
                <w:sz w:val="16"/>
                <w:szCs w:val="16"/>
              </w:rPr>
            </w:pPr>
            <w:r>
              <w:rPr>
                <w:i/>
                <w:sz w:val="16"/>
                <w:szCs w:val="16"/>
              </w:rPr>
              <w:t>1</w:t>
            </w:r>
          </w:p>
        </w:tc>
        <w:tc>
          <w:tcPr>
            <w:tcW w:w="1276" w:type="dxa"/>
            <w:vAlign w:val="center"/>
          </w:tcPr>
          <w:p w14:paraId="613BEBB9" w14:textId="77777777" w:rsidR="00A914F3" w:rsidRPr="00C344F4" w:rsidRDefault="00A914F3" w:rsidP="0017215F">
            <w:pPr>
              <w:spacing w:before="0"/>
              <w:jc w:val="left"/>
              <w:rPr>
                <w:i/>
                <w:sz w:val="16"/>
                <w:szCs w:val="16"/>
              </w:rPr>
            </w:pPr>
          </w:p>
        </w:tc>
      </w:tr>
      <w:tr w:rsidR="00A914F3" w:rsidRPr="00C344F4" w14:paraId="62FE3EB5" w14:textId="77777777" w:rsidTr="003D3609">
        <w:trPr>
          <w:trHeight w:val="284"/>
        </w:trPr>
        <w:tc>
          <w:tcPr>
            <w:tcW w:w="4253" w:type="dxa"/>
            <w:vAlign w:val="center"/>
          </w:tcPr>
          <w:p w14:paraId="69748921" w14:textId="250EDDB9" w:rsidR="00A914F3" w:rsidRPr="006E1AED" w:rsidRDefault="00A914F3" w:rsidP="000B3980">
            <w:pPr>
              <w:spacing w:before="0"/>
              <w:ind w:left="459"/>
              <w:jc w:val="left"/>
              <w:rPr>
                <w:sz w:val="16"/>
                <w:szCs w:val="16"/>
              </w:rPr>
            </w:pPr>
            <w:r>
              <w:rPr>
                <w:sz w:val="16"/>
                <w:szCs w:val="16"/>
              </w:rPr>
              <w:t>Resumo</w:t>
            </w:r>
          </w:p>
        </w:tc>
        <w:tc>
          <w:tcPr>
            <w:tcW w:w="2268" w:type="dxa"/>
            <w:vAlign w:val="center"/>
          </w:tcPr>
          <w:p w14:paraId="36BDAA9B" w14:textId="465CC41B" w:rsidR="00A914F3" w:rsidRDefault="00A914F3" w:rsidP="0017215F">
            <w:pPr>
              <w:spacing w:before="0"/>
              <w:jc w:val="left"/>
              <w:rPr>
                <w:i/>
                <w:sz w:val="16"/>
                <w:szCs w:val="16"/>
              </w:rPr>
            </w:pPr>
            <w:r>
              <w:rPr>
                <w:i/>
                <w:sz w:val="16"/>
                <w:szCs w:val="16"/>
              </w:rPr>
              <w:t>Consultas</w:t>
            </w:r>
          </w:p>
        </w:tc>
        <w:tc>
          <w:tcPr>
            <w:tcW w:w="850" w:type="dxa"/>
            <w:vAlign w:val="center"/>
          </w:tcPr>
          <w:p w14:paraId="2546BA34" w14:textId="77777777" w:rsidR="00A914F3" w:rsidRDefault="00A914F3" w:rsidP="0017215F">
            <w:pPr>
              <w:spacing w:before="0"/>
              <w:jc w:val="center"/>
              <w:rPr>
                <w:i/>
                <w:sz w:val="16"/>
                <w:szCs w:val="16"/>
              </w:rPr>
            </w:pPr>
            <w:r>
              <w:rPr>
                <w:i/>
                <w:sz w:val="16"/>
                <w:szCs w:val="16"/>
              </w:rPr>
              <w:t>0</w:t>
            </w:r>
          </w:p>
        </w:tc>
        <w:tc>
          <w:tcPr>
            <w:tcW w:w="851" w:type="dxa"/>
            <w:vAlign w:val="center"/>
          </w:tcPr>
          <w:p w14:paraId="256211B8" w14:textId="6B450644" w:rsidR="00A914F3" w:rsidRDefault="00A914F3" w:rsidP="0017215F">
            <w:pPr>
              <w:spacing w:before="0"/>
              <w:jc w:val="center"/>
              <w:rPr>
                <w:i/>
                <w:sz w:val="16"/>
                <w:szCs w:val="16"/>
              </w:rPr>
            </w:pPr>
            <w:r>
              <w:rPr>
                <w:i/>
                <w:sz w:val="16"/>
                <w:szCs w:val="16"/>
              </w:rPr>
              <w:t>-1</w:t>
            </w:r>
          </w:p>
        </w:tc>
        <w:tc>
          <w:tcPr>
            <w:tcW w:w="1276" w:type="dxa"/>
            <w:vAlign w:val="center"/>
          </w:tcPr>
          <w:p w14:paraId="3E4E757E" w14:textId="77777777" w:rsidR="00A914F3" w:rsidRPr="00C344F4" w:rsidRDefault="00A914F3" w:rsidP="0017215F">
            <w:pPr>
              <w:spacing w:before="0"/>
              <w:jc w:val="left"/>
              <w:rPr>
                <w:i/>
                <w:sz w:val="16"/>
                <w:szCs w:val="16"/>
              </w:rPr>
            </w:pPr>
          </w:p>
        </w:tc>
      </w:tr>
      <w:tr w:rsidR="00A914F3" w:rsidRPr="00C344F4" w14:paraId="77BC87E6" w14:textId="77777777" w:rsidTr="003D3609">
        <w:trPr>
          <w:trHeight w:val="284"/>
        </w:trPr>
        <w:tc>
          <w:tcPr>
            <w:tcW w:w="4253" w:type="dxa"/>
            <w:vAlign w:val="center"/>
          </w:tcPr>
          <w:p w14:paraId="4EB8A116" w14:textId="0798F2DE" w:rsidR="00A914F3" w:rsidRPr="00427FFC" w:rsidRDefault="00A914F3" w:rsidP="000B3980">
            <w:pPr>
              <w:spacing w:before="0"/>
              <w:ind w:left="601"/>
              <w:jc w:val="left"/>
              <w:rPr>
                <w:i/>
                <w:sz w:val="16"/>
                <w:szCs w:val="16"/>
              </w:rPr>
            </w:pPr>
            <w:r>
              <w:rPr>
                <w:i/>
                <w:sz w:val="16"/>
                <w:szCs w:val="16"/>
              </w:rPr>
              <w:t>mes</w:t>
            </w:r>
          </w:p>
        </w:tc>
        <w:tc>
          <w:tcPr>
            <w:tcW w:w="2268" w:type="dxa"/>
            <w:vAlign w:val="center"/>
          </w:tcPr>
          <w:p w14:paraId="1C08A216" w14:textId="09DDCE9A" w:rsidR="00A914F3" w:rsidRDefault="00A914F3" w:rsidP="0017215F">
            <w:pPr>
              <w:spacing w:before="0"/>
              <w:jc w:val="left"/>
              <w:rPr>
                <w:i/>
                <w:sz w:val="16"/>
                <w:szCs w:val="16"/>
              </w:rPr>
            </w:pPr>
            <w:r>
              <w:rPr>
                <w:i/>
                <w:sz w:val="16"/>
                <w:szCs w:val="16"/>
              </w:rPr>
              <w:t>Integer</w:t>
            </w:r>
          </w:p>
        </w:tc>
        <w:tc>
          <w:tcPr>
            <w:tcW w:w="850" w:type="dxa"/>
            <w:vAlign w:val="center"/>
          </w:tcPr>
          <w:p w14:paraId="123ED859" w14:textId="7958E49A" w:rsidR="00A914F3" w:rsidRDefault="00A914F3" w:rsidP="0017215F">
            <w:pPr>
              <w:spacing w:before="0"/>
              <w:jc w:val="center"/>
              <w:rPr>
                <w:i/>
                <w:sz w:val="16"/>
                <w:szCs w:val="16"/>
              </w:rPr>
            </w:pPr>
            <w:r>
              <w:rPr>
                <w:i/>
                <w:sz w:val="16"/>
                <w:szCs w:val="16"/>
              </w:rPr>
              <w:t>0</w:t>
            </w:r>
          </w:p>
        </w:tc>
        <w:tc>
          <w:tcPr>
            <w:tcW w:w="851" w:type="dxa"/>
            <w:vAlign w:val="center"/>
          </w:tcPr>
          <w:p w14:paraId="0FFE8435" w14:textId="52E0872C" w:rsidR="00A914F3" w:rsidRDefault="00A914F3" w:rsidP="0017215F">
            <w:pPr>
              <w:spacing w:before="0"/>
              <w:jc w:val="center"/>
              <w:rPr>
                <w:i/>
                <w:sz w:val="16"/>
                <w:szCs w:val="16"/>
              </w:rPr>
            </w:pPr>
            <w:r>
              <w:rPr>
                <w:i/>
                <w:sz w:val="16"/>
                <w:szCs w:val="16"/>
              </w:rPr>
              <w:t>1</w:t>
            </w:r>
          </w:p>
        </w:tc>
        <w:tc>
          <w:tcPr>
            <w:tcW w:w="1276" w:type="dxa"/>
            <w:vAlign w:val="center"/>
          </w:tcPr>
          <w:p w14:paraId="3222AFBC" w14:textId="77777777" w:rsidR="00A914F3" w:rsidRPr="00C344F4" w:rsidRDefault="00A914F3" w:rsidP="0017215F">
            <w:pPr>
              <w:spacing w:before="0"/>
              <w:jc w:val="left"/>
              <w:rPr>
                <w:i/>
                <w:sz w:val="16"/>
                <w:szCs w:val="16"/>
              </w:rPr>
            </w:pPr>
          </w:p>
        </w:tc>
      </w:tr>
      <w:tr w:rsidR="00A914F3" w:rsidRPr="00C344F4" w14:paraId="54C19CEB" w14:textId="77777777" w:rsidTr="003D3609">
        <w:trPr>
          <w:trHeight w:val="284"/>
        </w:trPr>
        <w:tc>
          <w:tcPr>
            <w:tcW w:w="4253" w:type="dxa"/>
            <w:vAlign w:val="center"/>
          </w:tcPr>
          <w:p w14:paraId="16B68322" w14:textId="6ADC98B2" w:rsidR="00A914F3" w:rsidRPr="00427FFC" w:rsidRDefault="00A914F3" w:rsidP="000B3980">
            <w:pPr>
              <w:spacing w:before="0"/>
              <w:ind w:left="601"/>
              <w:jc w:val="left"/>
              <w:rPr>
                <w:i/>
                <w:sz w:val="16"/>
                <w:szCs w:val="16"/>
              </w:rPr>
            </w:pPr>
            <w:r>
              <w:rPr>
                <w:i/>
                <w:sz w:val="16"/>
                <w:szCs w:val="16"/>
              </w:rPr>
              <w:t>ano</w:t>
            </w:r>
          </w:p>
        </w:tc>
        <w:tc>
          <w:tcPr>
            <w:tcW w:w="2268" w:type="dxa"/>
            <w:vAlign w:val="center"/>
          </w:tcPr>
          <w:p w14:paraId="72D17D80" w14:textId="644D8CEF" w:rsidR="00A914F3" w:rsidRDefault="00A914F3" w:rsidP="0017215F">
            <w:pPr>
              <w:spacing w:before="0"/>
              <w:jc w:val="left"/>
              <w:rPr>
                <w:i/>
                <w:sz w:val="16"/>
                <w:szCs w:val="16"/>
              </w:rPr>
            </w:pPr>
            <w:r>
              <w:rPr>
                <w:i/>
                <w:sz w:val="16"/>
                <w:szCs w:val="16"/>
              </w:rPr>
              <w:t>Integer</w:t>
            </w:r>
          </w:p>
        </w:tc>
        <w:tc>
          <w:tcPr>
            <w:tcW w:w="850" w:type="dxa"/>
            <w:vAlign w:val="center"/>
          </w:tcPr>
          <w:p w14:paraId="69C882A5" w14:textId="2B7CCBDA" w:rsidR="00A914F3" w:rsidRDefault="00A914F3" w:rsidP="0017215F">
            <w:pPr>
              <w:spacing w:before="0"/>
              <w:jc w:val="center"/>
              <w:rPr>
                <w:i/>
                <w:sz w:val="16"/>
                <w:szCs w:val="16"/>
              </w:rPr>
            </w:pPr>
            <w:r>
              <w:rPr>
                <w:i/>
                <w:sz w:val="16"/>
                <w:szCs w:val="16"/>
              </w:rPr>
              <w:t>0</w:t>
            </w:r>
          </w:p>
        </w:tc>
        <w:tc>
          <w:tcPr>
            <w:tcW w:w="851" w:type="dxa"/>
            <w:vAlign w:val="center"/>
          </w:tcPr>
          <w:p w14:paraId="4C48EA8D" w14:textId="76839235" w:rsidR="00A914F3" w:rsidRDefault="00A914F3" w:rsidP="0017215F">
            <w:pPr>
              <w:spacing w:before="0"/>
              <w:jc w:val="center"/>
              <w:rPr>
                <w:i/>
                <w:sz w:val="16"/>
                <w:szCs w:val="16"/>
              </w:rPr>
            </w:pPr>
            <w:r>
              <w:rPr>
                <w:i/>
                <w:sz w:val="16"/>
                <w:szCs w:val="16"/>
              </w:rPr>
              <w:t>1</w:t>
            </w:r>
          </w:p>
        </w:tc>
        <w:tc>
          <w:tcPr>
            <w:tcW w:w="1276" w:type="dxa"/>
            <w:vAlign w:val="center"/>
          </w:tcPr>
          <w:p w14:paraId="245B11AB" w14:textId="77777777" w:rsidR="00A914F3" w:rsidRPr="00C344F4" w:rsidRDefault="00A914F3" w:rsidP="0017215F">
            <w:pPr>
              <w:spacing w:before="0"/>
              <w:jc w:val="left"/>
              <w:rPr>
                <w:i/>
                <w:sz w:val="16"/>
                <w:szCs w:val="16"/>
              </w:rPr>
            </w:pPr>
          </w:p>
        </w:tc>
      </w:tr>
      <w:tr w:rsidR="00A914F3" w:rsidRPr="00C344F4" w14:paraId="2B009DA4" w14:textId="77777777" w:rsidTr="003D3609">
        <w:trPr>
          <w:trHeight w:val="284"/>
        </w:trPr>
        <w:tc>
          <w:tcPr>
            <w:tcW w:w="4253" w:type="dxa"/>
            <w:vAlign w:val="center"/>
          </w:tcPr>
          <w:p w14:paraId="282EB745" w14:textId="2BDAC673" w:rsidR="00A914F3" w:rsidRPr="00427FFC" w:rsidRDefault="00A914F3" w:rsidP="000B3980">
            <w:pPr>
              <w:spacing w:before="0"/>
              <w:ind w:left="601"/>
              <w:jc w:val="left"/>
              <w:rPr>
                <w:i/>
                <w:sz w:val="16"/>
                <w:szCs w:val="16"/>
              </w:rPr>
            </w:pPr>
            <w:r>
              <w:rPr>
                <w:i/>
                <w:sz w:val="16"/>
                <w:szCs w:val="16"/>
              </w:rPr>
              <w:t>quantidade</w:t>
            </w:r>
          </w:p>
        </w:tc>
        <w:tc>
          <w:tcPr>
            <w:tcW w:w="2268" w:type="dxa"/>
            <w:vAlign w:val="center"/>
          </w:tcPr>
          <w:p w14:paraId="2339AD08" w14:textId="308CFB4F" w:rsidR="00A914F3" w:rsidRDefault="00A914F3" w:rsidP="00427FFC">
            <w:pPr>
              <w:spacing w:before="0"/>
              <w:jc w:val="left"/>
              <w:rPr>
                <w:i/>
                <w:sz w:val="16"/>
                <w:szCs w:val="16"/>
              </w:rPr>
            </w:pPr>
            <w:r>
              <w:rPr>
                <w:i/>
                <w:sz w:val="16"/>
                <w:szCs w:val="16"/>
              </w:rPr>
              <w:t>Integer</w:t>
            </w:r>
          </w:p>
        </w:tc>
        <w:tc>
          <w:tcPr>
            <w:tcW w:w="850" w:type="dxa"/>
            <w:vAlign w:val="center"/>
          </w:tcPr>
          <w:p w14:paraId="76AFD303" w14:textId="2B91C983" w:rsidR="00A914F3" w:rsidRDefault="00A914F3" w:rsidP="00427FFC">
            <w:pPr>
              <w:spacing w:before="0"/>
              <w:jc w:val="center"/>
              <w:rPr>
                <w:i/>
                <w:sz w:val="16"/>
                <w:szCs w:val="16"/>
              </w:rPr>
            </w:pPr>
            <w:r>
              <w:rPr>
                <w:i/>
                <w:sz w:val="16"/>
                <w:szCs w:val="16"/>
              </w:rPr>
              <w:t>0</w:t>
            </w:r>
          </w:p>
        </w:tc>
        <w:tc>
          <w:tcPr>
            <w:tcW w:w="851" w:type="dxa"/>
            <w:vAlign w:val="center"/>
          </w:tcPr>
          <w:p w14:paraId="523F0264" w14:textId="12EC68D4" w:rsidR="00A914F3" w:rsidRDefault="00A914F3" w:rsidP="00427FFC">
            <w:pPr>
              <w:spacing w:before="0"/>
              <w:jc w:val="center"/>
              <w:rPr>
                <w:i/>
                <w:sz w:val="16"/>
                <w:szCs w:val="16"/>
              </w:rPr>
            </w:pPr>
            <w:r>
              <w:rPr>
                <w:i/>
                <w:sz w:val="16"/>
                <w:szCs w:val="16"/>
              </w:rPr>
              <w:t>1</w:t>
            </w:r>
          </w:p>
        </w:tc>
        <w:tc>
          <w:tcPr>
            <w:tcW w:w="1276" w:type="dxa"/>
            <w:vAlign w:val="center"/>
          </w:tcPr>
          <w:p w14:paraId="564B8A2C" w14:textId="77777777" w:rsidR="00A914F3" w:rsidRPr="00C344F4" w:rsidRDefault="00A914F3" w:rsidP="00427FFC">
            <w:pPr>
              <w:spacing w:before="0"/>
              <w:jc w:val="left"/>
              <w:rPr>
                <w:i/>
                <w:sz w:val="16"/>
                <w:szCs w:val="16"/>
              </w:rPr>
            </w:pPr>
          </w:p>
        </w:tc>
      </w:tr>
      <w:tr w:rsidR="00A914F3" w:rsidRPr="00C344F4" w14:paraId="18630669" w14:textId="77777777" w:rsidTr="003D3609">
        <w:trPr>
          <w:trHeight w:val="284"/>
        </w:trPr>
        <w:tc>
          <w:tcPr>
            <w:tcW w:w="4253" w:type="dxa"/>
            <w:vAlign w:val="center"/>
          </w:tcPr>
          <w:p w14:paraId="433A3C16" w14:textId="589FA101" w:rsidR="00A914F3" w:rsidRPr="00427FFC" w:rsidRDefault="00A914F3" w:rsidP="000B3980">
            <w:pPr>
              <w:spacing w:before="0"/>
              <w:ind w:left="601"/>
              <w:jc w:val="left"/>
              <w:rPr>
                <w:i/>
                <w:sz w:val="16"/>
                <w:szCs w:val="16"/>
              </w:rPr>
            </w:pPr>
            <w:r>
              <w:rPr>
                <w:i/>
                <w:sz w:val="16"/>
                <w:szCs w:val="16"/>
              </w:rPr>
              <w:t>quantidadeFinanceira</w:t>
            </w:r>
          </w:p>
        </w:tc>
        <w:tc>
          <w:tcPr>
            <w:tcW w:w="2268" w:type="dxa"/>
            <w:vAlign w:val="center"/>
          </w:tcPr>
          <w:p w14:paraId="2C1FE7A4" w14:textId="127E5660" w:rsidR="00A914F3" w:rsidRDefault="00A914F3" w:rsidP="00427FFC">
            <w:pPr>
              <w:spacing w:before="0"/>
              <w:jc w:val="left"/>
              <w:rPr>
                <w:i/>
                <w:sz w:val="16"/>
                <w:szCs w:val="16"/>
              </w:rPr>
            </w:pPr>
            <w:r>
              <w:rPr>
                <w:i/>
                <w:sz w:val="16"/>
                <w:szCs w:val="16"/>
              </w:rPr>
              <w:t>Integer</w:t>
            </w:r>
          </w:p>
        </w:tc>
        <w:tc>
          <w:tcPr>
            <w:tcW w:w="850" w:type="dxa"/>
            <w:vAlign w:val="center"/>
          </w:tcPr>
          <w:p w14:paraId="5F065BA3" w14:textId="13C44DAF" w:rsidR="00A914F3" w:rsidRDefault="00A914F3" w:rsidP="00427FFC">
            <w:pPr>
              <w:spacing w:before="0"/>
              <w:jc w:val="center"/>
              <w:rPr>
                <w:i/>
                <w:sz w:val="16"/>
                <w:szCs w:val="16"/>
              </w:rPr>
            </w:pPr>
            <w:r>
              <w:rPr>
                <w:i/>
                <w:sz w:val="16"/>
                <w:szCs w:val="16"/>
              </w:rPr>
              <w:t>0</w:t>
            </w:r>
          </w:p>
        </w:tc>
        <w:tc>
          <w:tcPr>
            <w:tcW w:w="851" w:type="dxa"/>
            <w:vAlign w:val="center"/>
          </w:tcPr>
          <w:p w14:paraId="11F66CFC" w14:textId="6CE4FDE0" w:rsidR="00A914F3" w:rsidRDefault="00A914F3" w:rsidP="00427FFC">
            <w:pPr>
              <w:spacing w:before="0"/>
              <w:jc w:val="center"/>
              <w:rPr>
                <w:i/>
                <w:sz w:val="16"/>
                <w:szCs w:val="16"/>
              </w:rPr>
            </w:pPr>
            <w:r>
              <w:rPr>
                <w:i/>
                <w:sz w:val="16"/>
                <w:szCs w:val="16"/>
              </w:rPr>
              <w:t>1</w:t>
            </w:r>
          </w:p>
        </w:tc>
        <w:tc>
          <w:tcPr>
            <w:tcW w:w="1276" w:type="dxa"/>
            <w:vAlign w:val="center"/>
          </w:tcPr>
          <w:p w14:paraId="35BFC12F" w14:textId="77777777" w:rsidR="00A914F3" w:rsidRPr="00C344F4" w:rsidRDefault="00A914F3" w:rsidP="00427FFC">
            <w:pPr>
              <w:spacing w:before="0"/>
              <w:jc w:val="left"/>
              <w:rPr>
                <w:i/>
                <w:sz w:val="16"/>
                <w:szCs w:val="16"/>
              </w:rPr>
            </w:pPr>
          </w:p>
        </w:tc>
      </w:tr>
      <w:tr w:rsidR="004E00D9" w:rsidRPr="00C344F4" w14:paraId="7E86A782" w14:textId="77777777" w:rsidTr="003D3609">
        <w:trPr>
          <w:trHeight w:val="284"/>
        </w:trPr>
        <w:tc>
          <w:tcPr>
            <w:tcW w:w="4253" w:type="dxa"/>
            <w:vAlign w:val="center"/>
          </w:tcPr>
          <w:p w14:paraId="4E7E413C" w14:textId="4D74632B" w:rsidR="004E00D9" w:rsidRPr="00427FFC" w:rsidRDefault="00B60386" w:rsidP="000B3980">
            <w:pPr>
              <w:spacing w:before="0"/>
              <w:ind w:left="459"/>
              <w:jc w:val="left"/>
              <w:rPr>
                <w:i/>
                <w:sz w:val="16"/>
                <w:szCs w:val="16"/>
              </w:rPr>
            </w:pPr>
            <w:r w:rsidRPr="009D6938">
              <w:rPr>
                <w:sz w:val="16"/>
                <w:szCs w:val="16"/>
              </w:rPr>
              <w:t>Detalhado</w:t>
            </w:r>
          </w:p>
        </w:tc>
        <w:tc>
          <w:tcPr>
            <w:tcW w:w="2268" w:type="dxa"/>
            <w:vAlign w:val="center"/>
          </w:tcPr>
          <w:p w14:paraId="5C997CE0" w14:textId="050D41A4" w:rsidR="004E00D9" w:rsidRDefault="00B60386" w:rsidP="00427FFC">
            <w:pPr>
              <w:spacing w:before="0"/>
              <w:jc w:val="left"/>
              <w:rPr>
                <w:i/>
                <w:sz w:val="16"/>
                <w:szCs w:val="16"/>
              </w:rPr>
            </w:pPr>
            <w:r>
              <w:rPr>
                <w:i/>
                <w:sz w:val="16"/>
                <w:szCs w:val="16"/>
              </w:rPr>
              <w:t>DadosConsulta</w:t>
            </w:r>
          </w:p>
        </w:tc>
        <w:tc>
          <w:tcPr>
            <w:tcW w:w="850" w:type="dxa"/>
            <w:vAlign w:val="center"/>
          </w:tcPr>
          <w:p w14:paraId="075894AA" w14:textId="689BDBF6" w:rsidR="004E00D9" w:rsidRDefault="00B60386" w:rsidP="00427FFC">
            <w:pPr>
              <w:spacing w:before="0"/>
              <w:jc w:val="center"/>
              <w:rPr>
                <w:i/>
                <w:sz w:val="16"/>
                <w:szCs w:val="16"/>
              </w:rPr>
            </w:pPr>
            <w:r>
              <w:rPr>
                <w:i/>
                <w:sz w:val="16"/>
                <w:szCs w:val="16"/>
              </w:rPr>
              <w:t>0</w:t>
            </w:r>
          </w:p>
        </w:tc>
        <w:tc>
          <w:tcPr>
            <w:tcW w:w="851" w:type="dxa"/>
            <w:vAlign w:val="center"/>
          </w:tcPr>
          <w:p w14:paraId="6C4BF7D3" w14:textId="3E524CBA" w:rsidR="004E00D9" w:rsidRDefault="00B60386" w:rsidP="00427FFC">
            <w:pPr>
              <w:spacing w:before="0"/>
              <w:jc w:val="center"/>
              <w:rPr>
                <w:i/>
                <w:sz w:val="16"/>
                <w:szCs w:val="16"/>
              </w:rPr>
            </w:pPr>
            <w:r>
              <w:rPr>
                <w:i/>
                <w:sz w:val="16"/>
                <w:szCs w:val="16"/>
              </w:rPr>
              <w:t>-1</w:t>
            </w:r>
          </w:p>
        </w:tc>
        <w:tc>
          <w:tcPr>
            <w:tcW w:w="1276" w:type="dxa"/>
            <w:vAlign w:val="center"/>
          </w:tcPr>
          <w:p w14:paraId="396F5117" w14:textId="77777777" w:rsidR="004E00D9" w:rsidRPr="00C344F4" w:rsidRDefault="004E00D9" w:rsidP="00427FFC">
            <w:pPr>
              <w:spacing w:before="0"/>
              <w:jc w:val="left"/>
              <w:rPr>
                <w:i/>
                <w:sz w:val="16"/>
                <w:szCs w:val="16"/>
              </w:rPr>
            </w:pPr>
          </w:p>
        </w:tc>
      </w:tr>
      <w:tr w:rsidR="00061B8E" w:rsidRPr="00C344F4" w14:paraId="7E76CC56" w14:textId="77777777" w:rsidTr="003D3609">
        <w:trPr>
          <w:trHeight w:val="284"/>
        </w:trPr>
        <w:tc>
          <w:tcPr>
            <w:tcW w:w="4253" w:type="dxa"/>
            <w:vAlign w:val="center"/>
          </w:tcPr>
          <w:p w14:paraId="228E53E1" w14:textId="765645AC" w:rsidR="00061B8E" w:rsidRPr="00427FFC" w:rsidRDefault="00061B8E" w:rsidP="000B3980">
            <w:pPr>
              <w:spacing w:before="0"/>
              <w:ind w:left="601"/>
              <w:jc w:val="left"/>
              <w:rPr>
                <w:i/>
                <w:sz w:val="16"/>
                <w:szCs w:val="16"/>
              </w:rPr>
            </w:pPr>
            <w:r>
              <w:rPr>
                <w:i/>
                <w:sz w:val="16"/>
                <w:szCs w:val="16"/>
              </w:rPr>
              <w:t>data</w:t>
            </w:r>
          </w:p>
        </w:tc>
        <w:tc>
          <w:tcPr>
            <w:tcW w:w="2268" w:type="dxa"/>
            <w:vAlign w:val="center"/>
          </w:tcPr>
          <w:p w14:paraId="4934B4AE" w14:textId="4E0AE686" w:rsidR="00061B8E" w:rsidRDefault="00061B8E" w:rsidP="00427FFC">
            <w:pPr>
              <w:spacing w:before="0"/>
              <w:jc w:val="left"/>
              <w:rPr>
                <w:i/>
                <w:sz w:val="16"/>
                <w:szCs w:val="16"/>
              </w:rPr>
            </w:pPr>
            <w:r>
              <w:rPr>
                <w:i/>
                <w:sz w:val="16"/>
                <w:szCs w:val="16"/>
              </w:rPr>
              <w:t>DateTime</w:t>
            </w:r>
          </w:p>
        </w:tc>
        <w:tc>
          <w:tcPr>
            <w:tcW w:w="850" w:type="dxa"/>
            <w:vAlign w:val="center"/>
          </w:tcPr>
          <w:p w14:paraId="06045E2B" w14:textId="1716ECDF" w:rsidR="00061B8E" w:rsidRDefault="00061B8E" w:rsidP="00427FFC">
            <w:pPr>
              <w:spacing w:before="0"/>
              <w:jc w:val="center"/>
              <w:rPr>
                <w:i/>
                <w:sz w:val="16"/>
                <w:szCs w:val="16"/>
              </w:rPr>
            </w:pPr>
            <w:r>
              <w:rPr>
                <w:i/>
                <w:sz w:val="16"/>
                <w:szCs w:val="16"/>
              </w:rPr>
              <w:t>0</w:t>
            </w:r>
          </w:p>
        </w:tc>
        <w:tc>
          <w:tcPr>
            <w:tcW w:w="851" w:type="dxa"/>
            <w:vAlign w:val="center"/>
          </w:tcPr>
          <w:p w14:paraId="709D3AC3" w14:textId="6589D6BE" w:rsidR="00061B8E" w:rsidRDefault="00061B8E" w:rsidP="00427FFC">
            <w:pPr>
              <w:spacing w:before="0"/>
              <w:jc w:val="center"/>
              <w:rPr>
                <w:i/>
                <w:sz w:val="16"/>
                <w:szCs w:val="16"/>
              </w:rPr>
            </w:pPr>
            <w:r>
              <w:rPr>
                <w:i/>
                <w:sz w:val="16"/>
                <w:szCs w:val="16"/>
              </w:rPr>
              <w:t>1</w:t>
            </w:r>
          </w:p>
        </w:tc>
        <w:tc>
          <w:tcPr>
            <w:tcW w:w="1276" w:type="dxa"/>
            <w:vAlign w:val="center"/>
          </w:tcPr>
          <w:p w14:paraId="5AE42BF2" w14:textId="77777777" w:rsidR="00061B8E" w:rsidRPr="00C344F4" w:rsidRDefault="00061B8E" w:rsidP="00427FFC">
            <w:pPr>
              <w:spacing w:before="0"/>
              <w:jc w:val="left"/>
              <w:rPr>
                <w:i/>
                <w:sz w:val="16"/>
                <w:szCs w:val="16"/>
              </w:rPr>
            </w:pPr>
          </w:p>
        </w:tc>
      </w:tr>
      <w:tr w:rsidR="00061B8E" w:rsidRPr="00C344F4" w14:paraId="31B5E8D9" w14:textId="77777777" w:rsidTr="003D3609">
        <w:trPr>
          <w:trHeight w:val="284"/>
        </w:trPr>
        <w:tc>
          <w:tcPr>
            <w:tcW w:w="4253" w:type="dxa"/>
            <w:vAlign w:val="center"/>
          </w:tcPr>
          <w:p w14:paraId="45B7E9E4" w14:textId="69F764D9" w:rsidR="00061B8E" w:rsidRPr="00427FFC" w:rsidRDefault="00061B8E" w:rsidP="000B3980">
            <w:pPr>
              <w:spacing w:before="0"/>
              <w:ind w:left="601"/>
              <w:jc w:val="left"/>
              <w:rPr>
                <w:i/>
                <w:sz w:val="16"/>
                <w:szCs w:val="16"/>
              </w:rPr>
            </w:pPr>
            <w:r>
              <w:rPr>
                <w:i/>
                <w:sz w:val="16"/>
                <w:szCs w:val="16"/>
              </w:rPr>
              <w:t>consultante/razaoSocial</w:t>
            </w:r>
          </w:p>
        </w:tc>
        <w:tc>
          <w:tcPr>
            <w:tcW w:w="2268" w:type="dxa"/>
            <w:vAlign w:val="center"/>
          </w:tcPr>
          <w:p w14:paraId="3B949E34" w14:textId="1328D3C5" w:rsidR="00061B8E" w:rsidRDefault="00061B8E" w:rsidP="00427FFC">
            <w:pPr>
              <w:spacing w:before="0"/>
              <w:jc w:val="left"/>
              <w:rPr>
                <w:i/>
                <w:sz w:val="16"/>
                <w:szCs w:val="16"/>
              </w:rPr>
            </w:pPr>
            <w:r>
              <w:rPr>
                <w:i/>
                <w:sz w:val="16"/>
                <w:szCs w:val="16"/>
              </w:rPr>
              <w:t>String</w:t>
            </w:r>
          </w:p>
        </w:tc>
        <w:tc>
          <w:tcPr>
            <w:tcW w:w="850" w:type="dxa"/>
            <w:vAlign w:val="center"/>
          </w:tcPr>
          <w:p w14:paraId="4F860A94" w14:textId="7400110C" w:rsidR="00061B8E" w:rsidRDefault="00061B8E" w:rsidP="00427FFC">
            <w:pPr>
              <w:spacing w:before="0"/>
              <w:jc w:val="center"/>
              <w:rPr>
                <w:i/>
                <w:sz w:val="16"/>
                <w:szCs w:val="16"/>
              </w:rPr>
            </w:pPr>
            <w:r>
              <w:rPr>
                <w:i/>
                <w:sz w:val="16"/>
                <w:szCs w:val="16"/>
              </w:rPr>
              <w:t>0</w:t>
            </w:r>
          </w:p>
        </w:tc>
        <w:tc>
          <w:tcPr>
            <w:tcW w:w="851" w:type="dxa"/>
            <w:vAlign w:val="center"/>
          </w:tcPr>
          <w:p w14:paraId="6450B9DD" w14:textId="419AEF99" w:rsidR="00061B8E" w:rsidRDefault="00061B8E" w:rsidP="00427FFC">
            <w:pPr>
              <w:spacing w:before="0"/>
              <w:jc w:val="center"/>
              <w:rPr>
                <w:i/>
                <w:sz w:val="16"/>
                <w:szCs w:val="16"/>
              </w:rPr>
            </w:pPr>
            <w:r>
              <w:rPr>
                <w:i/>
                <w:sz w:val="16"/>
                <w:szCs w:val="16"/>
              </w:rPr>
              <w:t>1</w:t>
            </w:r>
          </w:p>
        </w:tc>
        <w:tc>
          <w:tcPr>
            <w:tcW w:w="1276" w:type="dxa"/>
            <w:vAlign w:val="center"/>
          </w:tcPr>
          <w:p w14:paraId="07F734EC" w14:textId="77777777" w:rsidR="00061B8E" w:rsidRPr="00C344F4" w:rsidRDefault="00061B8E" w:rsidP="00427FFC">
            <w:pPr>
              <w:spacing w:before="0"/>
              <w:jc w:val="left"/>
              <w:rPr>
                <w:i/>
                <w:sz w:val="16"/>
                <w:szCs w:val="16"/>
              </w:rPr>
            </w:pPr>
          </w:p>
        </w:tc>
      </w:tr>
      <w:tr w:rsidR="00061B8E" w:rsidRPr="00C344F4" w14:paraId="3E8CA06D" w14:textId="77777777" w:rsidTr="003D3609">
        <w:trPr>
          <w:trHeight w:val="284"/>
        </w:trPr>
        <w:tc>
          <w:tcPr>
            <w:tcW w:w="4253" w:type="dxa"/>
            <w:vAlign w:val="center"/>
          </w:tcPr>
          <w:p w14:paraId="7687C0D9" w14:textId="4F66DD77" w:rsidR="00061B8E" w:rsidRPr="00427FFC" w:rsidRDefault="00061B8E" w:rsidP="000B3980">
            <w:pPr>
              <w:spacing w:before="0"/>
              <w:ind w:left="601"/>
              <w:jc w:val="left"/>
              <w:rPr>
                <w:i/>
                <w:sz w:val="16"/>
                <w:szCs w:val="16"/>
              </w:rPr>
            </w:pPr>
            <w:r>
              <w:rPr>
                <w:i/>
                <w:sz w:val="16"/>
                <w:szCs w:val="16"/>
              </w:rPr>
              <w:t>consultante/documento/base</w:t>
            </w:r>
          </w:p>
        </w:tc>
        <w:tc>
          <w:tcPr>
            <w:tcW w:w="2268" w:type="dxa"/>
            <w:vAlign w:val="center"/>
          </w:tcPr>
          <w:p w14:paraId="50FE342D" w14:textId="615FD6CF" w:rsidR="00061B8E" w:rsidRDefault="00061B8E" w:rsidP="00427FFC">
            <w:pPr>
              <w:spacing w:before="0"/>
              <w:jc w:val="left"/>
              <w:rPr>
                <w:i/>
                <w:sz w:val="16"/>
                <w:szCs w:val="16"/>
              </w:rPr>
            </w:pPr>
            <w:r>
              <w:rPr>
                <w:i/>
                <w:sz w:val="16"/>
                <w:szCs w:val="16"/>
              </w:rPr>
              <w:t>Integer</w:t>
            </w:r>
          </w:p>
        </w:tc>
        <w:tc>
          <w:tcPr>
            <w:tcW w:w="850" w:type="dxa"/>
            <w:vAlign w:val="center"/>
          </w:tcPr>
          <w:p w14:paraId="43247931" w14:textId="6FE68C55" w:rsidR="00061B8E" w:rsidRDefault="00061B8E" w:rsidP="00427FFC">
            <w:pPr>
              <w:spacing w:before="0"/>
              <w:jc w:val="center"/>
              <w:rPr>
                <w:i/>
                <w:sz w:val="16"/>
                <w:szCs w:val="16"/>
              </w:rPr>
            </w:pPr>
            <w:r>
              <w:rPr>
                <w:i/>
                <w:sz w:val="16"/>
                <w:szCs w:val="16"/>
              </w:rPr>
              <w:t>0</w:t>
            </w:r>
          </w:p>
        </w:tc>
        <w:tc>
          <w:tcPr>
            <w:tcW w:w="851" w:type="dxa"/>
            <w:vAlign w:val="center"/>
          </w:tcPr>
          <w:p w14:paraId="694A1448" w14:textId="7AA28B37" w:rsidR="00061B8E" w:rsidRDefault="00061B8E" w:rsidP="00427FFC">
            <w:pPr>
              <w:spacing w:before="0"/>
              <w:jc w:val="center"/>
              <w:rPr>
                <w:i/>
                <w:sz w:val="16"/>
                <w:szCs w:val="16"/>
              </w:rPr>
            </w:pPr>
            <w:r>
              <w:rPr>
                <w:i/>
                <w:sz w:val="16"/>
                <w:szCs w:val="16"/>
              </w:rPr>
              <w:t>1</w:t>
            </w:r>
          </w:p>
        </w:tc>
        <w:tc>
          <w:tcPr>
            <w:tcW w:w="1276" w:type="dxa"/>
            <w:vAlign w:val="center"/>
          </w:tcPr>
          <w:p w14:paraId="59F8F2EF" w14:textId="77777777" w:rsidR="00061B8E" w:rsidRPr="00C344F4" w:rsidRDefault="00061B8E" w:rsidP="00427FFC">
            <w:pPr>
              <w:spacing w:before="0"/>
              <w:jc w:val="left"/>
              <w:rPr>
                <w:i/>
                <w:sz w:val="16"/>
                <w:szCs w:val="16"/>
              </w:rPr>
            </w:pPr>
          </w:p>
        </w:tc>
      </w:tr>
      <w:tr w:rsidR="00061B8E" w:rsidRPr="00C344F4" w14:paraId="3DA06CE2" w14:textId="77777777" w:rsidTr="003D3609">
        <w:trPr>
          <w:trHeight w:val="284"/>
        </w:trPr>
        <w:tc>
          <w:tcPr>
            <w:tcW w:w="4253" w:type="dxa"/>
            <w:vAlign w:val="center"/>
          </w:tcPr>
          <w:p w14:paraId="30638519" w14:textId="384B03FC" w:rsidR="00061B8E" w:rsidRPr="00427FFC" w:rsidRDefault="00061B8E" w:rsidP="000B3980">
            <w:pPr>
              <w:spacing w:before="0"/>
              <w:ind w:left="601"/>
              <w:jc w:val="left"/>
              <w:rPr>
                <w:i/>
                <w:sz w:val="16"/>
                <w:szCs w:val="16"/>
              </w:rPr>
            </w:pPr>
            <w:r>
              <w:rPr>
                <w:i/>
                <w:sz w:val="16"/>
                <w:szCs w:val="16"/>
              </w:rPr>
              <w:t>quantidadeConsultas</w:t>
            </w:r>
          </w:p>
        </w:tc>
        <w:tc>
          <w:tcPr>
            <w:tcW w:w="2268" w:type="dxa"/>
            <w:vAlign w:val="center"/>
          </w:tcPr>
          <w:p w14:paraId="74F5E247" w14:textId="01FB6A2E" w:rsidR="00061B8E" w:rsidRDefault="00061B8E" w:rsidP="00427FFC">
            <w:pPr>
              <w:spacing w:before="0"/>
              <w:jc w:val="left"/>
              <w:rPr>
                <w:i/>
                <w:sz w:val="16"/>
                <w:szCs w:val="16"/>
              </w:rPr>
            </w:pPr>
            <w:r>
              <w:rPr>
                <w:i/>
                <w:sz w:val="16"/>
                <w:szCs w:val="16"/>
              </w:rPr>
              <w:t>Integer</w:t>
            </w:r>
          </w:p>
        </w:tc>
        <w:tc>
          <w:tcPr>
            <w:tcW w:w="850" w:type="dxa"/>
            <w:vAlign w:val="center"/>
          </w:tcPr>
          <w:p w14:paraId="17F6A19A" w14:textId="48C3C460" w:rsidR="00061B8E" w:rsidRDefault="00061B8E" w:rsidP="00427FFC">
            <w:pPr>
              <w:spacing w:before="0"/>
              <w:jc w:val="center"/>
              <w:rPr>
                <w:i/>
                <w:sz w:val="16"/>
                <w:szCs w:val="16"/>
              </w:rPr>
            </w:pPr>
            <w:r>
              <w:rPr>
                <w:i/>
                <w:sz w:val="16"/>
                <w:szCs w:val="16"/>
              </w:rPr>
              <w:t>0</w:t>
            </w:r>
          </w:p>
        </w:tc>
        <w:tc>
          <w:tcPr>
            <w:tcW w:w="851" w:type="dxa"/>
            <w:vAlign w:val="center"/>
          </w:tcPr>
          <w:p w14:paraId="6BA24252" w14:textId="19517969" w:rsidR="00061B8E" w:rsidRDefault="00061B8E" w:rsidP="00427FFC">
            <w:pPr>
              <w:spacing w:before="0"/>
              <w:jc w:val="center"/>
              <w:rPr>
                <w:i/>
                <w:sz w:val="16"/>
                <w:szCs w:val="16"/>
              </w:rPr>
            </w:pPr>
            <w:r>
              <w:rPr>
                <w:i/>
                <w:sz w:val="16"/>
                <w:szCs w:val="16"/>
              </w:rPr>
              <w:t>1</w:t>
            </w:r>
          </w:p>
        </w:tc>
        <w:tc>
          <w:tcPr>
            <w:tcW w:w="1276" w:type="dxa"/>
            <w:vAlign w:val="center"/>
          </w:tcPr>
          <w:p w14:paraId="4AD73887" w14:textId="77777777" w:rsidR="00061B8E" w:rsidRPr="00C344F4" w:rsidRDefault="00061B8E" w:rsidP="00427FFC">
            <w:pPr>
              <w:spacing w:before="0"/>
              <w:jc w:val="left"/>
              <w:rPr>
                <w:i/>
                <w:sz w:val="16"/>
                <w:szCs w:val="16"/>
              </w:rPr>
            </w:pPr>
          </w:p>
        </w:tc>
      </w:tr>
      <w:tr w:rsidR="009D6938" w:rsidRPr="00C344F4" w14:paraId="41C06F57" w14:textId="77777777" w:rsidTr="003D3609">
        <w:trPr>
          <w:trHeight w:val="284"/>
        </w:trPr>
        <w:tc>
          <w:tcPr>
            <w:tcW w:w="4253" w:type="dxa"/>
            <w:vAlign w:val="center"/>
          </w:tcPr>
          <w:p w14:paraId="01A2422B" w14:textId="682223FD" w:rsidR="009D6938" w:rsidRPr="00427FFC" w:rsidRDefault="009D6938" w:rsidP="000B3980">
            <w:pPr>
              <w:spacing w:before="0"/>
              <w:ind w:left="459"/>
              <w:jc w:val="left"/>
              <w:rPr>
                <w:i/>
                <w:sz w:val="16"/>
                <w:szCs w:val="16"/>
              </w:rPr>
            </w:pPr>
            <w:r>
              <w:rPr>
                <w:sz w:val="16"/>
                <w:szCs w:val="16"/>
              </w:rPr>
              <w:t>FraseAlerta</w:t>
            </w:r>
          </w:p>
        </w:tc>
        <w:tc>
          <w:tcPr>
            <w:tcW w:w="2268" w:type="dxa"/>
            <w:vAlign w:val="center"/>
          </w:tcPr>
          <w:p w14:paraId="48D1131C" w14:textId="77777777" w:rsidR="009D6938" w:rsidRDefault="009D6938" w:rsidP="0017215F">
            <w:pPr>
              <w:spacing w:before="0"/>
              <w:jc w:val="left"/>
              <w:rPr>
                <w:i/>
                <w:sz w:val="16"/>
                <w:szCs w:val="16"/>
              </w:rPr>
            </w:pPr>
            <w:r>
              <w:rPr>
                <w:i/>
                <w:sz w:val="16"/>
                <w:szCs w:val="16"/>
              </w:rPr>
              <w:t>Mensagem</w:t>
            </w:r>
          </w:p>
        </w:tc>
        <w:tc>
          <w:tcPr>
            <w:tcW w:w="850" w:type="dxa"/>
            <w:vAlign w:val="center"/>
          </w:tcPr>
          <w:p w14:paraId="17D6E873" w14:textId="77777777" w:rsidR="009D6938" w:rsidRDefault="009D6938" w:rsidP="0017215F">
            <w:pPr>
              <w:spacing w:before="0"/>
              <w:jc w:val="center"/>
              <w:rPr>
                <w:i/>
                <w:sz w:val="16"/>
                <w:szCs w:val="16"/>
              </w:rPr>
            </w:pPr>
            <w:r>
              <w:rPr>
                <w:i/>
                <w:sz w:val="16"/>
                <w:szCs w:val="16"/>
              </w:rPr>
              <w:t>0</w:t>
            </w:r>
          </w:p>
        </w:tc>
        <w:tc>
          <w:tcPr>
            <w:tcW w:w="851" w:type="dxa"/>
            <w:vAlign w:val="center"/>
          </w:tcPr>
          <w:p w14:paraId="2AA04976" w14:textId="7AC0D7A2" w:rsidR="009D6938" w:rsidRDefault="009D6938" w:rsidP="0017215F">
            <w:pPr>
              <w:spacing w:before="0"/>
              <w:jc w:val="center"/>
              <w:rPr>
                <w:i/>
                <w:sz w:val="16"/>
                <w:szCs w:val="16"/>
              </w:rPr>
            </w:pPr>
            <w:r>
              <w:rPr>
                <w:i/>
                <w:sz w:val="16"/>
                <w:szCs w:val="16"/>
              </w:rPr>
              <w:t>-1</w:t>
            </w:r>
          </w:p>
        </w:tc>
        <w:tc>
          <w:tcPr>
            <w:tcW w:w="1276" w:type="dxa"/>
            <w:vAlign w:val="center"/>
          </w:tcPr>
          <w:p w14:paraId="622F0ADB" w14:textId="77777777" w:rsidR="009D6938" w:rsidRPr="00C344F4" w:rsidRDefault="009D6938" w:rsidP="0017215F">
            <w:pPr>
              <w:spacing w:before="0"/>
              <w:jc w:val="left"/>
              <w:rPr>
                <w:i/>
                <w:sz w:val="16"/>
                <w:szCs w:val="16"/>
              </w:rPr>
            </w:pPr>
          </w:p>
        </w:tc>
      </w:tr>
      <w:tr w:rsidR="009D6938" w:rsidRPr="00C344F4" w14:paraId="145AB46B" w14:textId="77777777" w:rsidTr="003D3609">
        <w:trPr>
          <w:trHeight w:val="284"/>
        </w:trPr>
        <w:tc>
          <w:tcPr>
            <w:tcW w:w="4253" w:type="dxa"/>
            <w:vAlign w:val="center"/>
          </w:tcPr>
          <w:p w14:paraId="00329CBE" w14:textId="77777777" w:rsidR="009D6938" w:rsidRPr="00427FFC" w:rsidRDefault="009D6938" w:rsidP="000B3980">
            <w:pPr>
              <w:spacing w:before="0"/>
              <w:ind w:left="601"/>
              <w:jc w:val="left"/>
              <w:rPr>
                <w:i/>
                <w:sz w:val="16"/>
                <w:szCs w:val="16"/>
              </w:rPr>
            </w:pPr>
            <w:r>
              <w:rPr>
                <w:i/>
                <w:sz w:val="16"/>
                <w:szCs w:val="16"/>
              </w:rPr>
              <w:t>data</w:t>
            </w:r>
          </w:p>
        </w:tc>
        <w:tc>
          <w:tcPr>
            <w:tcW w:w="2268" w:type="dxa"/>
            <w:vAlign w:val="center"/>
          </w:tcPr>
          <w:p w14:paraId="30B3CAF0" w14:textId="77777777" w:rsidR="009D6938" w:rsidRDefault="009D6938" w:rsidP="0017215F">
            <w:pPr>
              <w:spacing w:before="0"/>
              <w:jc w:val="left"/>
              <w:rPr>
                <w:i/>
                <w:sz w:val="16"/>
                <w:szCs w:val="16"/>
              </w:rPr>
            </w:pPr>
            <w:r>
              <w:rPr>
                <w:i/>
                <w:sz w:val="16"/>
                <w:szCs w:val="16"/>
              </w:rPr>
              <w:t>DateTime</w:t>
            </w:r>
          </w:p>
        </w:tc>
        <w:tc>
          <w:tcPr>
            <w:tcW w:w="850" w:type="dxa"/>
            <w:vAlign w:val="center"/>
          </w:tcPr>
          <w:p w14:paraId="7C7D2F94" w14:textId="77777777" w:rsidR="009D6938" w:rsidRDefault="009D6938" w:rsidP="0017215F">
            <w:pPr>
              <w:spacing w:before="0"/>
              <w:jc w:val="center"/>
              <w:rPr>
                <w:i/>
                <w:sz w:val="16"/>
                <w:szCs w:val="16"/>
              </w:rPr>
            </w:pPr>
            <w:r>
              <w:rPr>
                <w:i/>
                <w:sz w:val="16"/>
                <w:szCs w:val="16"/>
              </w:rPr>
              <w:t>0</w:t>
            </w:r>
          </w:p>
        </w:tc>
        <w:tc>
          <w:tcPr>
            <w:tcW w:w="851" w:type="dxa"/>
            <w:vAlign w:val="center"/>
          </w:tcPr>
          <w:p w14:paraId="6997398C" w14:textId="77777777" w:rsidR="009D6938" w:rsidRDefault="009D6938" w:rsidP="0017215F">
            <w:pPr>
              <w:spacing w:before="0"/>
              <w:jc w:val="center"/>
              <w:rPr>
                <w:i/>
                <w:sz w:val="16"/>
                <w:szCs w:val="16"/>
              </w:rPr>
            </w:pPr>
            <w:r>
              <w:rPr>
                <w:i/>
                <w:sz w:val="16"/>
                <w:szCs w:val="16"/>
              </w:rPr>
              <w:t>1</w:t>
            </w:r>
          </w:p>
        </w:tc>
        <w:tc>
          <w:tcPr>
            <w:tcW w:w="1276" w:type="dxa"/>
            <w:vAlign w:val="center"/>
          </w:tcPr>
          <w:p w14:paraId="6987A891" w14:textId="77777777" w:rsidR="009D6938" w:rsidRPr="00C344F4" w:rsidRDefault="009D6938" w:rsidP="0017215F">
            <w:pPr>
              <w:spacing w:before="0"/>
              <w:jc w:val="left"/>
              <w:rPr>
                <w:i/>
                <w:sz w:val="16"/>
                <w:szCs w:val="16"/>
              </w:rPr>
            </w:pPr>
          </w:p>
        </w:tc>
      </w:tr>
      <w:tr w:rsidR="009D6938" w:rsidRPr="00C344F4" w14:paraId="20337D2E" w14:textId="77777777" w:rsidTr="003D3609">
        <w:trPr>
          <w:trHeight w:val="284"/>
        </w:trPr>
        <w:tc>
          <w:tcPr>
            <w:tcW w:w="4253" w:type="dxa"/>
            <w:vAlign w:val="center"/>
          </w:tcPr>
          <w:p w14:paraId="0E7C3925" w14:textId="77777777" w:rsidR="009D6938" w:rsidRPr="00427FFC" w:rsidRDefault="009D6938" w:rsidP="000B3980">
            <w:pPr>
              <w:spacing w:before="0"/>
              <w:ind w:left="601"/>
              <w:jc w:val="left"/>
              <w:rPr>
                <w:i/>
                <w:sz w:val="16"/>
                <w:szCs w:val="16"/>
              </w:rPr>
            </w:pPr>
            <w:r>
              <w:rPr>
                <w:i/>
                <w:sz w:val="16"/>
                <w:szCs w:val="16"/>
              </w:rPr>
              <w:t>texto</w:t>
            </w:r>
          </w:p>
        </w:tc>
        <w:tc>
          <w:tcPr>
            <w:tcW w:w="2268" w:type="dxa"/>
            <w:vAlign w:val="center"/>
          </w:tcPr>
          <w:p w14:paraId="4EA9006E" w14:textId="77777777" w:rsidR="009D6938" w:rsidRDefault="009D6938" w:rsidP="0017215F">
            <w:pPr>
              <w:spacing w:before="0"/>
              <w:jc w:val="left"/>
              <w:rPr>
                <w:i/>
                <w:sz w:val="16"/>
                <w:szCs w:val="16"/>
              </w:rPr>
            </w:pPr>
            <w:r>
              <w:rPr>
                <w:i/>
                <w:sz w:val="16"/>
                <w:szCs w:val="16"/>
              </w:rPr>
              <w:t>String</w:t>
            </w:r>
          </w:p>
        </w:tc>
        <w:tc>
          <w:tcPr>
            <w:tcW w:w="850" w:type="dxa"/>
            <w:vAlign w:val="center"/>
          </w:tcPr>
          <w:p w14:paraId="44825A72" w14:textId="77777777" w:rsidR="009D6938" w:rsidRDefault="009D6938" w:rsidP="0017215F">
            <w:pPr>
              <w:spacing w:before="0"/>
              <w:jc w:val="center"/>
              <w:rPr>
                <w:i/>
                <w:sz w:val="16"/>
                <w:szCs w:val="16"/>
              </w:rPr>
            </w:pPr>
            <w:r>
              <w:rPr>
                <w:i/>
                <w:sz w:val="16"/>
                <w:szCs w:val="16"/>
              </w:rPr>
              <w:t>0</w:t>
            </w:r>
          </w:p>
        </w:tc>
        <w:tc>
          <w:tcPr>
            <w:tcW w:w="851" w:type="dxa"/>
            <w:vAlign w:val="center"/>
          </w:tcPr>
          <w:p w14:paraId="57D4A320" w14:textId="77777777" w:rsidR="009D6938" w:rsidRDefault="009D6938" w:rsidP="0017215F">
            <w:pPr>
              <w:spacing w:before="0"/>
              <w:jc w:val="center"/>
              <w:rPr>
                <w:i/>
                <w:sz w:val="16"/>
                <w:szCs w:val="16"/>
              </w:rPr>
            </w:pPr>
            <w:r>
              <w:rPr>
                <w:i/>
                <w:sz w:val="16"/>
                <w:szCs w:val="16"/>
              </w:rPr>
              <w:t>1</w:t>
            </w:r>
          </w:p>
        </w:tc>
        <w:tc>
          <w:tcPr>
            <w:tcW w:w="1276" w:type="dxa"/>
            <w:vAlign w:val="center"/>
          </w:tcPr>
          <w:p w14:paraId="1382E90E" w14:textId="77777777" w:rsidR="009D6938" w:rsidRPr="00C344F4" w:rsidRDefault="009D6938" w:rsidP="0017215F">
            <w:pPr>
              <w:spacing w:before="0"/>
              <w:jc w:val="left"/>
              <w:rPr>
                <w:i/>
                <w:sz w:val="16"/>
                <w:szCs w:val="16"/>
              </w:rPr>
            </w:pPr>
          </w:p>
        </w:tc>
      </w:tr>
      <w:tr w:rsidR="009D6938" w:rsidRPr="00C344F4" w14:paraId="18F1195E" w14:textId="77777777" w:rsidTr="003D3609">
        <w:trPr>
          <w:trHeight w:val="284"/>
        </w:trPr>
        <w:tc>
          <w:tcPr>
            <w:tcW w:w="4253" w:type="dxa"/>
            <w:vAlign w:val="center"/>
          </w:tcPr>
          <w:p w14:paraId="2E891508" w14:textId="77777777" w:rsidR="009D6938" w:rsidRPr="00427FFC" w:rsidRDefault="009D6938" w:rsidP="000B3980">
            <w:pPr>
              <w:spacing w:before="0"/>
              <w:ind w:left="459"/>
              <w:jc w:val="left"/>
              <w:rPr>
                <w:i/>
                <w:sz w:val="16"/>
                <w:szCs w:val="16"/>
              </w:rPr>
            </w:pPr>
            <w:r w:rsidRPr="009D6938">
              <w:rPr>
                <w:sz w:val="16"/>
                <w:szCs w:val="16"/>
              </w:rPr>
              <w:t>Mensagem</w:t>
            </w:r>
          </w:p>
        </w:tc>
        <w:tc>
          <w:tcPr>
            <w:tcW w:w="2268" w:type="dxa"/>
            <w:vAlign w:val="center"/>
          </w:tcPr>
          <w:p w14:paraId="5BF8A607" w14:textId="77777777" w:rsidR="009D6938" w:rsidRDefault="009D6938" w:rsidP="0017215F">
            <w:pPr>
              <w:spacing w:before="0"/>
              <w:jc w:val="left"/>
              <w:rPr>
                <w:i/>
                <w:sz w:val="16"/>
                <w:szCs w:val="16"/>
              </w:rPr>
            </w:pPr>
            <w:r>
              <w:rPr>
                <w:i/>
                <w:sz w:val="16"/>
                <w:szCs w:val="16"/>
              </w:rPr>
              <w:t>Mensagem</w:t>
            </w:r>
          </w:p>
        </w:tc>
        <w:tc>
          <w:tcPr>
            <w:tcW w:w="850" w:type="dxa"/>
            <w:vAlign w:val="center"/>
          </w:tcPr>
          <w:p w14:paraId="6D063760" w14:textId="77777777" w:rsidR="009D6938" w:rsidRDefault="009D6938" w:rsidP="0017215F">
            <w:pPr>
              <w:spacing w:before="0"/>
              <w:jc w:val="center"/>
              <w:rPr>
                <w:i/>
                <w:sz w:val="16"/>
                <w:szCs w:val="16"/>
              </w:rPr>
            </w:pPr>
            <w:r>
              <w:rPr>
                <w:i/>
                <w:sz w:val="16"/>
                <w:szCs w:val="16"/>
              </w:rPr>
              <w:t>0</w:t>
            </w:r>
          </w:p>
        </w:tc>
        <w:tc>
          <w:tcPr>
            <w:tcW w:w="851" w:type="dxa"/>
            <w:vAlign w:val="center"/>
          </w:tcPr>
          <w:p w14:paraId="2287601A" w14:textId="77777777" w:rsidR="009D6938" w:rsidRDefault="009D6938" w:rsidP="0017215F">
            <w:pPr>
              <w:spacing w:before="0"/>
              <w:jc w:val="center"/>
              <w:rPr>
                <w:i/>
                <w:sz w:val="16"/>
                <w:szCs w:val="16"/>
              </w:rPr>
            </w:pPr>
            <w:r>
              <w:rPr>
                <w:i/>
                <w:sz w:val="16"/>
                <w:szCs w:val="16"/>
              </w:rPr>
              <w:t>1</w:t>
            </w:r>
          </w:p>
        </w:tc>
        <w:tc>
          <w:tcPr>
            <w:tcW w:w="1276" w:type="dxa"/>
            <w:vAlign w:val="center"/>
          </w:tcPr>
          <w:p w14:paraId="3E7E9399" w14:textId="77777777" w:rsidR="009D6938" w:rsidRPr="00C344F4" w:rsidRDefault="009D6938" w:rsidP="0017215F">
            <w:pPr>
              <w:spacing w:before="0"/>
              <w:jc w:val="left"/>
              <w:rPr>
                <w:i/>
                <w:sz w:val="16"/>
                <w:szCs w:val="16"/>
              </w:rPr>
            </w:pPr>
          </w:p>
        </w:tc>
      </w:tr>
      <w:tr w:rsidR="009D6938" w:rsidRPr="00C344F4" w14:paraId="25732522" w14:textId="77777777" w:rsidTr="003D3609">
        <w:trPr>
          <w:trHeight w:val="284"/>
        </w:trPr>
        <w:tc>
          <w:tcPr>
            <w:tcW w:w="4253" w:type="dxa"/>
            <w:vAlign w:val="center"/>
          </w:tcPr>
          <w:p w14:paraId="7466FB3E" w14:textId="77777777" w:rsidR="009D6938" w:rsidRPr="00427FFC" w:rsidRDefault="009D6938" w:rsidP="000B3980">
            <w:pPr>
              <w:spacing w:before="0"/>
              <w:ind w:left="601"/>
              <w:jc w:val="left"/>
              <w:rPr>
                <w:i/>
                <w:sz w:val="16"/>
                <w:szCs w:val="16"/>
              </w:rPr>
            </w:pPr>
            <w:r>
              <w:rPr>
                <w:i/>
                <w:sz w:val="16"/>
                <w:szCs w:val="16"/>
              </w:rPr>
              <w:t>texto</w:t>
            </w:r>
          </w:p>
        </w:tc>
        <w:tc>
          <w:tcPr>
            <w:tcW w:w="2268" w:type="dxa"/>
            <w:vAlign w:val="center"/>
          </w:tcPr>
          <w:p w14:paraId="2DC18065" w14:textId="77777777" w:rsidR="009D6938" w:rsidRDefault="009D6938" w:rsidP="0017215F">
            <w:pPr>
              <w:spacing w:before="0"/>
              <w:jc w:val="left"/>
              <w:rPr>
                <w:i/>
                <w:sz w:val="16"/>
                <w:szCs w:val="16"/>
              </w:rPr>
            </w:pPr>
            <w:r>
              <w:rPr>
                <w:i/>
                <w:sz w:val="16"/>
                <w:szCs w:val="16"/>
              </w:rPr>
              <w:t>String</w:t>
            </w:r>
          </w:p>
        </w:tc>
        <w:tc>
          <w:tcPr>
            <w:tcW w:w="850" w:type="dxa"/>
            <w:vAlign w:val="center"/>
          </w:tcPr>
          <w:p w14:paraId="73677ABB" w14:textId="77777777" w:rsidR="009D6938" w:rsidRDefault="009D6938" w:rsidP="0017215F">
            <w:pPr>
              <w:spacing w:before="0"/>
              <w:jc w:val="center"/>
              <w:rPr>
                <w:i/>
                <w:sz w:val="16"/>
                <w:szCs w:val="16"/>
              </w:rPr>
            </w:pPr>
            <w:r>
              <w:rPr>
                <w:i/>
                <w:sz w:val="16"/>
                <w:szCs w:val="16"/>
              </w:rPr>
              <w:t>0</w:t>
            </w:r>
          </w:p>
        </w:tc>
        <w:tc>
          <w:tcPr>
            <w:tcW w:w="851" w:type="dxa"/>
            <w:vAlign w:val="center"/>
          </w:tcPr>
          <w:p w14:paraId="63DC422E" w14:textId="77777777" w:rsidR="009D6938" w:rsidRDefault="009D6938" w:rsidP="0017215F">
            <w:pPr>
              <w:spacing w:before="0"/>
              <w:jc w:val="center"/>
              <w:rPr>
                <w:i/>
                <w:sz w:val="16"/>
                <w:szCs w:val="16"/>
              </w:rPr>
            </w:pPr>
            <w:r>
              <w:rPr>
                <w:i/>
                <w:sz w:val="16"/>
                <w:szCs w:val="16"/>
              </w:rPr>
              <w:t>1</w:t>
            </w:r>
          </w:p>
        </w:tc>
        <w:tc>
          <w:tcPr>
            <w:tcW w:w="1276" w:type="dxa"/>
            <w:vAlign w:val="center"/>
          </w:tcPr>
          <w:p w14:paraId="13E3CE6F" w14:textId="77777777" w:rsidR="009D6938" w:rsidRPr="00C344F4" w:rsidRDefault="009D6938" w:rsidP="0017215F">
            <w:pPr>
              <w:spacing w:before="0"/>
              <w:jc w:val="left"/>
              <w:rPr>
                <w:i/>
                <w:sz w:val="16"/>
                <w:szCs w:val="16"/>
              </w:rPr>
            </w:pPr>
          </w:p>
        </w:tc>
      </w:tr>
      <w:tr w:rsidR="004F645C" w:rsidRPr="00C344F4" w14:paraId="56D2DD50" w14:textId="77777777" w:rsidTr="003D3609">
        <w:trPr>
          <w:trHeight w:val="284"/>
        </w:trPr>
        <w:tc>
          <w:tcPr>
            <w:tcW w:w="4253" w:type="dxa"/>
            <w:vAlign w:val="center"/>
          </w:tcPr>
          <w:p w14:paraId="71CE0C25" w14:textId="141D88C7" w:rsidR="004F645C" w:rsidRPr="004F645C" w:rsidRDefault="004F645C" w:rsidP="000B3980">
            <w:pPr>
              <w:spacing w:before="0"/>
              <w:ind w:left="318"/>
              <w:jc w:val="left"/>
              <w:rPr>
                <w:b/>
                <w:i/>
                <w:sz w:val="16"/>
                <w:szCs w:val="16"/>
              </w:rPr>
            </w:pPr>
            <w:r w:rsidRPr="004F645C">
              <w:rPr>
                <w:b/>
                <w:i/>
                <w:sz w:val="16"/>
                <w:szCs w:val="16"/>
              </w:rPr>
              <w:t>Mensagem</w:t>
            </w:r>
            <w:r>
              <w:rPr>
                <w:b/>
                <w:i/>
                <w:sz w:val="16"/>
                <w:szCs w:val="16"/>
              </w:rPr>
              <w:t>Informativa</w:t>
            </w:r>
          </w:p>
        </w:tc>
        <w:tc>
          <w:tcPr>
            <w:tcW w:w="2268" w:type="dxa"/>
            <w:vAlign w:val="center"/>
          </w:tcPr>
          <w:p w14:paraId="08B4CF39" w14:textId="77777777" w:rsidR="004F645C" w:rsidRDefault="004F645C" w:rsidP="0017215F">
            <w:pPr>
              <w:spacing w:before="0"/>
              <w:jc w:val="left"/>
              <w:rPr>
                <w:i/>
                <w:sz w:val="16"/>
                <w:szCs w:val="16"/>
              </w:rPr>
            </w:pPr>
            <w:r>
              <w:rPr>
                <w:i/>
                <w:sz w:val="16"/>
                <w:szCs w:val="16"/>
              </w:rPr>
              <w:t>Mensagem</w:t>
            </w:r>
          </w:p>
        </w:tc>
        <w:tc>
          <w:tcPr>
            <w:tcW w:w="850" w:type="dxa"/>
            <w:vAlign w:val="center"/>
          </w:tcPr>
          <w:p w14:paraId="1B7E60DA" w14:textId="77777777" w:rsidR="004F645C" w:rsidRDefault="004F645C" w:rsidP="0017215F">
            <w:pPr>
              <w:spacing w:before="0"/>
              <w:jc w:val="center"/>
              <w:rPr>
                <w:i/>
                <w:sz w:val="16"/>
                <w:szCs w:val="16"/>
              </w:rPr>
            </w:pPr>
            <w:r>
              <w:rPr>
                <w:i/>
                <w:sz w:val="16"/>
                <w:szCs w:val="16"/>
              </w:rPr>
              <w:t>0</w:t>
            </w:r>
          </w:p>
        </w:tc>
        <w:tc>
          <w:tcPr>
            <w:tcW w:w="851" w:type="dxa"/>
            <w:vAlign w:val="center"/>
          </w:tcPr>
          <w:p w14:paraId="5A5645F0" w14:textId="77777777" w:rsidR="004F645C" w:rsidRDefault="004F645C" w:rsidP="0017215F">
            <w:pPr>
              <w:spacing w:before="0"/>
              <w:jc w:val="center"/>
              <w:rPr>
                <w:i/>
                <w:sz w:val="16"/>
                <w:szCs w:val="16"/>
              </w:rPr>
            </w:pPr>
            <w:r>
              <w:rPr>
                <w:i/>
                <w:sz w:val="16"/>
                <w:szCs w:val="16"/>
              </w:rPr>
              <w:t>1</w:t>
            </w:r>
          </w:p>
        </w:tc>
        <w:tc>
          <w:tcPr>
            <w:tcW w:w="1276" w:type="dxa"/>
            <w:vAlign w:val="center"/>
          </w:tcPr>
          <w:p w14:paraId="3AC5F19D" w14:textId="77777777" w:rsidR="004F645C" w:rsidRPr="00C344F4" w:rsidRDefault="004F645C" w:rsidP="0017215F">
            <w:pPr>
              <w:spacing w:before="0"/>
              <w:jc w:val="left"/>
              <w:rPr>
                <w:i/>
                <w:sz w:val="16"/>
                <w:szCs w:val="16"/>
              </w:rPr>
            </w:pPr>
          </w:p>
        </w:tc>
      </w:tr>
      <w:tr w:rsidR="004F645C" w:rsidRPr="00C344F4" w14:paraId="5C2860FC" w14:textId="77777777" w:rsidTr="003D3609">
        <w:trPr>
          <w:trHeight w:val="284"/>
        </w:trPr>
        <w:tc>
          <w:tcPr>
            <w:tcW w:w="4253" w:type="dxa"/>
            <w:vAlign w:val="center"/>
          </w:tcPr>
          <w:p w14:paraId="728138A0" w14:textId="77777777" w:rsidR="004F645C" w:rsidRPr="00427FFC" w:rsidRDefault="004F645C" w:rsidP="000B3980">
            <w:pPr>
              <w:spacing w:before="0"/>
              <w:ind w:left="459"/>
              <w:jc w:val="left"/>
              <w:rPr>
                <w:i/>
                <w:sz w:val="16"/>
                <w:szCs w:val="16"/>
              </w:rPr>
            </w:pPr>
            <w:r>
              <w:rPr>
                <w:i/>
                <w:sz w:val="16"/>
                <w:szCs w:val="16"/>
              </w:rPr>
              <w:t>texto</w:t>
            </w:r>
          </w:p>
        </w:tc>
        <w:tc>
          <w:tcPr>
            <w:tcW w:w="2268" w:type="dxa"/>
            <w:vAlign w:val="center"/>
          </w:tcPr>
          <w:p w14:paraId="626647E9" w14:textId="77777777" w:rsidR="004F645C" w:rsidRDefault="004F645C" w:rsidP="0017215F">
            <w:pPr>
              <w:spacing w:before="0"/>
              <w:jc w:val="left"/>
              <w:rPr>
                <w:i/>
                <w:sz w:val="16"/>
                <w:szCs w:val="16"/>
              </w:rPr>
            </w:pPr>
            <w:r>
              <w:rPr>
                <w:i/>
                <w:sz w:val="16"/>
                <w:szCs w:val="16"/>
              </w:rPr>
              <w:t>String</w:t>
            </w:r>
          </w:p>
        </w:tc>
        <w:tc>
          <w:tcPr>
            <w:tcW w:w="850" w:type="dxa"/>
            <w:vAlign w:val="center"/>
          </w:tcPr>
          <w:p w14:paraId="08E1A42B" w14:textId="77777777" w:rsidR="004F645C" w:rsidRDefault="004F645C" w:rsidP="0017215F">
            <w:pPr>
              <w:spacing w:before="0"/>
              <w:jc w:val="center"/>
              <w:rPr>
                <w:i/>
                <w:sz w:val="16"/>
                <w:szCs w:val="16"/>
              </w:rPr>
            </w:pPr>
            <w:r>
              <w:rPr>
                <w:i/>
                <w:sz w:val="16"/>
                <w:szCs w:val="16"/>
              </w:rPr>
              <w:t>0</w:t>
            </w:r>
          </w:p>
        </w:tc>
        <w:tc>
          <w:tcPr>
            <w:tcW w:w="851" w:type="dxa"/>
            <w:vAlign w:val="center"/>
          </w:tcPr>
          <w:p w14:paraId="5363B606" w14:textId="77777777" w:rsidR="004F645C" w:rsidRDefault="004F645C" w:rsidP="0017215F">
            <w:pPr>
              <w:spacing w:before="0"/>
              <w:jc w:val="center"/>
              <w:rPr>
                <w:i/>
                <w:sz w:val="16"/>
                <w:szCs w:val="16"/>
              </w:rPr>
            </w:pPr>
            <w:r>
              <w:rPr>
                <w:i/>
                <w:sz w:val="16"/>
                <w:szCs w:val="16"/>
              </w:rPr>
              <w:t>1</w:t>
            </w:r>
          </w:p>
        </w:tc>
        <w:tc>
          <w:tcPr>
            <w:tcW w:w="1276" w:type="dxa"/>
            <w:vAlign w:val="center"/>
          </w:tcPr>
          <w:p w14:paraId="334AEB0F" w14:textId="77777777" w:rsidR="004F645C" w:rsidRPr="00C344F4" w:rsidRDefault="004F645C" w:rsidP="0017215F">
            <w:pPr>
              <w:spacing w:before="0"/>
              <w:jc w:val="left"/>
              <w:rPr>
                <w:i/>
                <w:sz w:val="16"/>
                <w:szCs w:val="16"/>
              </w:rPr>
            </w:pPr>
          </w:p>
        </w:tc>
      </w:tr>
    </w:tbl>
    <w:p w14:paraId="43AC73C9" w14:textId="77777777" w:rsidR="00B84EA3" w:rsidRDefault="00B84EA3" w:rsidP="000555D4">
      <w:pPr>
        <w:rPr>
          <w:b/>
        </w:rPr>
      </w:pPr>
    </w:p>
    <w:p w14:paraId="49E2CADF" w14:textId="77777777" w:rsidR="00B84EA3" w:rsidRDefault="00B84EA3" w:rsidP="000555D4">
      <w:pPr>
        <w:rPr>
          <w:b/>
        </w:rPr>
      </w:pPr>
    </w:p>
    <w:p w14:paraId="7DA6B03F" w14:textId="79B62D73" w:rsidR="005E40B4" w:rsidRPr="00C344F4" w:rsidRDefault="00B70DF3" w:rsidP="00254068">
      <w:pPr>
        <w:pStyle w:val="Ttulo3"/>
      </w:pPr>
      <w:bookmarkStart w:id="11" w:name="_Toc386449249"/>
      <w:bookmarkEnd w:id="9"/>
      <w:r w:rsidRPr="00C344F4">
        <w:t>Consulta</w:t>
      </w:r>
      <w:r w:rsidR="00853050">
        <w:t>rRelatoComFeature</w:t>
      </w:r>
      <w:bookmarkEnd w:id="11"/>
    </w:p>
    <w:p w14:paraId="5CFA8505" w14:textId="54BCA645" w:rsidR="00853050" w:rsidRPr="00C344F4" w:rsidRDefault="00853050" w:rsidP="00853050">
      <w:pPr>
        <w:rPr>
          <w:rFonts w:cstheme="minorHAnsi"/>
          <w:szCs w:val="18"/>
        </w:rPr>
      </w:pPr>
      <w:r w:rsidRPr="00C344F4">
        <w:rPr>
          <w:rFonts w:cstheme="minorHAnsi"/>
          <w:szCs w:val="18"/>
        </w:rPr>
        <w:t>Consultar informações d</w:t>
      </w:r>
      <w:r>
        <w:rPr>
          <w:rFonts w:cstheme="minorHAnsi"/>
          <w:szCs w:val="18"/>
        </w:rPr>
        <w:t>o Produto Relato, dado um documento (CNPJ), e Features adicionais ao Relatório.</w:t>
      </w:r>
    </w:p>
    <w:p w14:paraId="11CDEE8E" w14:textId="77777777" w:rsidR="00853050" w:rsidRPr="00C344F4" w:rsidRDefault="00853050" w:rsidP="00853050">
      <w:pPr>
        <w:rPr>
          <w:rFonts w:cstheme="minorHAnsi"/>
          <w:b/>
          <w:szCs w:val="18"/>
        </w:rPr>
      </w:pPr>
      <w:r w:rsidRPr="00C344F4">
        <w:rPr>
          <w:rFonts w:cstheme="minorHAnsi"/>
          <w:b/>
          <w:szCs w:val="18"/>
        </w:rPr>
        <w:br/>
        <w:t>Entrada:</w:t>
      </w:r>
    </w:p>
    <w:tbl>
      <w:tblPr>
        <w:tblW w:w="949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544"/>
        <w:gridCol w:w="1701"/>
        <w:gridCol w:w="709"/>
        <w:gridCol w:w="850"/>
        <w:gridCol w:w="851"/>
        <w:gridCol w:w="1843"/>
      </w:tblGrid>
      <w:tr w:rsidR="00853050" w:rsidRPr="00C344F4" w14:paraId="59DFDD7C" w14:textId="77777777" w:rsidTr="00FA1304">
        <w:trPr>
          <w:trHeight w:val="423"/>
        </w:trPr>
        <w:tc>
          <w:tcPr>
            <w:tcW w:w="3544" w:type="dxa"/>
            <w:shd w:val="clear" w:color="auto" w:fill="F2F2F2" w:themeFill="background1" w:themeFillShade="F2"/>
            <w:vAlign w:val="center"/>
          </w:tcPr>
          <w:p w14:paraId="244579FB"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Elemento</w:t>
            </w:r>
          </w:p>
        </w:tc>
        <w:tc>
          <w:tcPr>
            <w:tcW w:w="1701" w:type="dxa"/>
            <w:shd w:val="clear" w:color="auto" w:fill="F2F2F2" w:themeFill="background1" w:themeFillShade="F2"/>
            <w:vAlign w:val="center"/>
          </w:tcPr>
          <w:p w14:paraId="18655519"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Tipo</w:t>
            </w:r>
          </w:p>
        </w:tc>
        <w:tc>
          <w:tcPr>
            <w:tcW w:w="709" w:type="dxa"/>
            <w:shd w:val="clear" w:color="auto" w:fill="F2F2F2" w:themeFill="background1" w:themeFillShade="F2"/>
            <w:vAlign w:val="center"/>
          </w:tcPr>
          <w:p w14:paraId="027E5B6E"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Tam.</w:t>
            </w:r>
          </w:p>
        </w:tc>
        <w:tc>
          <w:tcPr>
            <w:tcW w:w="850" w:type="dxa"/>
            <w:shd w:val="clear" w:color="auto" w:fill="F2F2F2" w:themeFill="background1" w:themeFillShade="F2"/>
            <w:vAlign w:val="center"/>
          </w:tcPr>
          <w:p w14:paraId="4486390B"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Min.O</w:t>
            </w:r>
          </w:p>
        </w:tc>
        <w:tc>
          <w:tcPr>
            <w:tcW w:w="851" w:type="dxa"/>
            <w:shd w:val="clear" w:color="auto" w:fill="F2F2F2" w:themeFill="background1" w:themeFillShade="F2"/>
            <w:vAlign w:val="center"/>
          </w:tcPr>
          <w:p w14:paraId="6C4729AC"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Max.O</w:t>
            </w:r>
          </w:p>
        </w:tc>
        <w:tc>
          <w:tcPr>
            <w:tcW w:w="1843" w:type="dxa"/>
            <w:shd w:val="clear" w:color="auto" w:fill="F2F2F2" w:themeFill="background1" w:themeFillShade="F2"/>
            <w:vAlign w:val="center"/>
          </w:tcPr>
          <w:p w14:paraId="011691B1" w14:textId="77777777" w:rsidR="00853050" w:rsidRPr="00C344F4" w:rsidRDefault="00853050" w:rsidP="0017215F">
            <w:pPr>
              <w:spacing w:before="0"/>
              <w:jc w:val="center"/>
              <w:rPr>
                <w:rFonts w:cstheme="minorHAnsi"/>
                <w:b/>
                <w:i/>
                <w:color w:val="404040" w:themeColor="text1" w:themeTint="BF"/>
              </w:rPr>
            </w:pPr>
            <w:r w:rsidRPr="00C344F4">
              <w:rPr>
                <w:rFonts w:cstheme="minorHAnsi"/>
                <w:b/>
                <w:i/>
                <w:color w:val="404040" w:themeColor="text1" w:themeTint="BF"/>
              </w:rPr>
              <w:t>Descrição</w:t>
            </w:r>
          </w:p>
        </w:tc>
      </w:tr>
      <w:tr w:rsidR="00853050" w:rsidRPr="00C344F4" w14:paraId="675A4178" w14:textId="77777777" w:rsidTr="00FA1304">
        <w:trPr>
          <w:trHeight w:val="284"/>
        </w:trPr>
        <w:tc>
          <w:tcPr>
            <w:tcW w:w="3544" w:type="dxa"/>
            <w:vAlign w:val="center"/>
          </w:tcPr>
          <w:p w14:paraId="7C40C200" w14:textId="2D423DE7" w:rsidR="00853050" w:rsidRPr="00C344F4" w:rsidRDefault="00853050" w:rsidP="0017215F">
            <w:pPr>
              <w:spacing w:before="0"/>
              <w:jc w:val="left"/>
              <w:rPr>
                <w:b/>
                <w:i/>
                <w:sz w:val="16"/>
                <w:szCs w:val="16"/>
              </w:rPr>
            </w:pPr>
            <w:r w:rsidRPr="00C344F4">
              <w:rPr>
                <w:b/>
                <w:i/>
                <w:sz w:val="16"/>
                <w:szCs w:val="16"/>
              </w:rPr>
              <w:t>Consultar</w:t>
            </w:r>
            <w:r>
              <w:rPr>
                <w:b/>
                <w:i/>
                <w:sz w:val="16"/>
                <w:szCs w:val="16"/>
              </w:rPr>
              <w:t>Relato</w:t>
            </w:r>
            <w:r w:rsidR="00FA1304">
              <w:rPr>
                <w:b/>
                <w:i/>
                <w:sz w:val="16"/>
                <w:szCs w:val="16"/>
              </w:rPr>
              <w:t>ComFeature</w:t>
            </w:r>
            <w:r w:rsidRPr="00C344F4">
              <w:rPr>
                <w:b/>
                <w:i/>
                <w:sz w:val="16"/>
                <w:szCs w:val="16"/>
              </w:rPr>
              <w:t>Request</w:t>
            </w:r>
          </w:p>
        </w:tc>
        <w:tc>
          <w:tcPr>
            <w:tcW w:w="1701" w:type="dxa"/>
            <w:vAlign w:val="center"/>
          </w:tcPr>
          <w:p w14:paraId="5B5F6B24" w14:textId="614D8C00" w:rsidR="00853050" w:rsidRPr="00C344F4" w:rsidRDefault="00853050" w:rsidP="0017215F">
            <w:pPr>
              <w:spacing w:before="0"/>
              <w:jc w:val="left"/>
              <w:rPr>
                <w:i/>
                <w:sz w:val="16"/>
                <w:szCs w:val="16"/>
              </w:rPr>
            </w:pPr>
            <w:r w:rsidRPr="00C344F4">
              <w:rPr>
                <w:i/>
                <w:sz w:val="16"/>
                <w:szCs w:val="16"/>
              </w:rPr>
              <w:t>Consultar</w:t>
            </w:r>
            <w:r>
              <w:rPr>
                <w:i/>
                <w:sz w:val="16"/>
                <w:szCs w:val="16"/>
              </w:rPr>
              <w:t>Relato</w:t>
            </w:r>
            <w:r w:rsidR="00FA1304">
              <w:rPr>
                <w:i/>
                <w:sz w:val="16"/>
                <w:szCs w:val="16"/>
              </w:rPr>
              <w:t>ComFeature</w:t>
            </w:r>
            <w:r w:rsidRPr="00C344F4">
              <w:rPr>
                <w:i/>
                <w:sz w:val="16"/>
                <w:szCs w:val="16"/>
              </w:rPr>
              <w:t>RequestType</w:t>
            </w:r>
          </w:p>
        </w:tc>
        <w:tc>
          <w:tcPr>
            <w:tcW w:w="709" w:type="dxa"/>
            <w:vAlign w:val="center"/>
          </w:tcPr>
          <w:p w14:paraId="769E28B4" w14:textId="77777777" w:rsidR="00853050" w:rsidRPr="00C344F4" w:rsidRDefault="00853050" w:rsidP="0017215F">
            <w:pPr>
              <w:spacing w:before="0"/>
              <w:jc w:val="center"/>
              <w:rPr>
                <w:i/>
                <w:sz w:val="16"/>
                <w:szCs w:val="16"/>
              </w:rPr>
            </w:pPr>
          </w:p>
        </w:tc>
        <w:tc>
          <w:tcPr>
            <w:tcW w:w="850" w:type="dxa"/>
            <w:vAlign w:val="center"/>
          </w:tcPr>
          <w:p w14:paraId="2C8C7F6C" w14:textId="77777777" w:rsidR="00853050" w:rsidRPr="00C344F4" w:rsidRDefault="00853050" w:rsidP="0017215F">
            <w:pPr>
              <w:spacing w:before="0"/>
              <w:jc w:val="center"/>
              <w:rPr>
                <w:i/>
                <w:sz w:val="16"/>
                <w:szCs w:val="16"/>
              </w:rPr>
            </w:pPr>
          </w:p>
        </w:tc>
        <w:tc>
          <w:tcPr>
            <w:tcW w:w="851" w:type="dxa"/>
            <w:vAlign w:val="center"/>
          </w:tcPr>
          <w:p w14:paraId="250119CB" w14:textId="77777777" w:rsidR="00853050" w:rsidRPr="00C344F4" w:rsidRDefault="00853050" w:rsidP="0017215F">
            <w:pPr>
              <w:spacing w:before="0"/>
              <w:jc w:val="center"/>
              <w:rPr>
                <w:i/>
                <w:sz w:val="16"/>
                <w:szCs w:val="16"/>
              </w:rPr>
            </w:pPr>
          </w:p>
        </w:tc>
        <w:tc>
          <w:tcPr>
            <w:tcW w:w="1843" w:type="dxa"/>
            <w:vAlign w:val="center"/>
          </w:tcPr>
          <w:p w14:paraId="36474621" w14:textId="77777777" w:rsidR="00853050" w:rsidRPr="00C344F4" w:rsidRDefault="00853050" w:rsidP="0017215F">
            <w:pPr>
              <w:spacing w:before="0"/>
              <w:jc w:val="left"/>
              <w:rPr>
                <w:i/>
                <w:sz w:val="16"/>
                <w:szCs w:val="16"/>
              </w:rPr>
            </w:pPr>
          </w:p>
        </w:tc>
      </w:tr>
      <w:tr w:rsidR="00853050" w:rsidRPr="00C344F4" w14:paraId="726E3DF3" w14:textId="77777777" w:rsidTr="00FA1304">
        <w:trPr>
          <w:trHeight w:val="284"/>
        </w:trPr>
        <w:tc>
          <w:tcPr>
            <w:tcW w:w="3544" w:type="dxa"/>
            <w:vAlign w:val="center"/>
          </w:tcPr>
          <w:p w14:paraId="0C8E7E80" w14:textId="77777777" w:rsidR="00853050" w:rsidRPr="00C344F4" w:rsidRDefault="00853050" w:rsidP="00CD7879">
            <w:pPr>
              <w:spacing w:before="0"/>
              <w:ind w:left="176"/>
              <w:jc w:val="left"/>
              <w:rPr>
                <w:b/>
                <w:i/>
                <w:sz w:val="16"/>
                <w:szCs w:val="16"/>
              </w:rPr>
            </w:pPr>
            <w:r>
              <w:rPr>
                <w:b/>
                <w:i/>
                <w:sz w:val="16"/>
                <w:szCs w:val="16"/>
              </w:rPr>
              <w:t>CNPJ</w:t>
            </w:r>
          </w:p>
        </w:tc>
        <w:tc>
          <w:tcPr>
            <w:tcW w:w="1701" w:type="dxa"/>
            <w:vAlign w:val="center"/>
          </w:tcPr>
          <w:p w14:paraId="5197A92D" w14:textId="77777777" w:rsidR="00853050" w:rsidRPr="00C344F4" w:rsidRDefault="00853050" w:rsidP="0017215F">
            <w:pPr>
              <w:spacing w:before="0"/>
              <w:jc w:val="left"/>
              <w:rPr>
                <w:i/>
                <w:sz w:val="16"/>
                <w:szCs w:val="16"/>
              </w:rPr>
            </w:pPr>
            <w:r>
              <w:rPr>
                <w:i/>
                <w:sz w:val="16"/>
                <w:szCs w:val="16"/>
              </w:rPr>
              <w:t>Cnpj</w:t>
            </w:r>
          </w:p>
        </w:tc>
        <w:tc>
          <w:tcPr>
            <w:tcW w:w="709" w:type="dxa"/>
            <w:vAlign w:val="center"/>
          </w:tcPr>
          <w:p w14:paraId="4241F16C" w14:textId="77777777" w:rsidR="00853050" w:rsidRPr="00C344F4" w:rsidRDefault="00853050" w:rsidP="0017215F">
            <w:pPr>
              <w:spacing w:before="0"/>
              <w:jc w:val="center"/>
              <w:rPr>
                <w:i/>
                <w:sz w:val="16"/>
                <w:szCs w:val="16"/>
              </w:rPr>
            </w:pPr>
          </w:p>
        </w:tc>
        <w:tc>
          <w:tcPr>
            <w:tcW w:w="850" w:type="dxa"/>
            <w:vAlign w:val="center"/>
          </w:tcPr>
          <w:p w14:paraId="76D7A069" w14:textId="77777777" w:rsidR="00853050" w:rsidRPr="00C344F4" w:rsidRDefault="00853050" w:rsidP="0017215F">
            <w:pPr>
              <w:spacing w:before="0"/>
              <w:jc w:val="center"/>
              <w:rPr>
                <w:i/>
                <w:sz w:val="16"/>
                <w:szCs w:val="16"/>
              </w:rPr>
            </w:pPr>
            <w:r w:rsidRPr="00C344F4">
              <w:rPr>
                <w:i/>
                <w:sz w:val="16"/>
                <w:szCs w:val="16"/>
              </w:rPr>
              <w:t>1</w:t>
            </w:r>
          </w:p>
        </w:tc>
        <w:tc>
          <w:tcPr>
            <w:tcW w:w="851" w:type="dxa"/>
            <w:vAlign w:val="center"/>
          </w:tcPr>
          <w:p w14:paraId="4931D6BA" w14:textId="77777777" w:rsidR="00853050" w:rsidRPr="00C344F4" w:rsidRDefault="00853050" w:rsidP="0017215F">
            <w:pPr>
              <w:spacing w:before="0"/>
              <w:jc w:val="center"/>
              <w:rPr>
                <w:i/>
                <w:sz w:val="16"/>
                <w:szCs w:val="16"/>
              </w:rPr>
            </w:pPr>
            <w:r w:rsidRPr="00C344F4">
              <w:rPr>
                <w:i/>
                <w:sz w:val="16"/>
                <w:szCs w:val="16"/>
              </w:rPr>
              <w:t>1</w:t>
            </w:r>
          </w:p>
        </w:tc>
        <w:tc>
          <w:tcPr>
            <w:tcW w:w="1843" w:type="dxa"/>
            <w:vAlign w:val="center"/>
          </w:tcPr>
          <w:p w14:paraId="18077DB5" w14:textId="77777777" w:rsidR="00853050" w:rsidRPr="00C344F4" w:rsidRDefault="00853050" w:rsidP="0017215F">
            <w:pPr>
              <w:spacing w:before="0"/>
              <w:jc w:val="left"/>
              <w:rPr>
                <w:i/>
                <w:sz w:val="16"/>
                <w:szCs w:val="16"/>
              </w:rPr>
            </w:pPr>
          </w:p>
        </w:tc>
      </w:tr>
      <w:tr w:rsidR="00853050" w:rsidRPr="00C344F4" w14:paraId="58E01F62" w14:textId="77777777" w:rsidTr="00FA1304">
        <w:trPr>
          <w:trHeight w:val="284"/>
        </w:trPr>
        <w:tc>
          <w:tcPr>
            <w:tcW w:w="3544" w:type="dxa"/>
            <w:vAlign w:val="center"/>
          </w:tcPr>
          <w:p w14:paraId="0A4B9222" w14:textId="77777777" w:rsidR="00853050" w:rsidRPr="00C344F4" w:rsidRDefault="00853050" w:rsidP="00CD7879">
            <w:pPr>
              <w:spacing w:before="0"/>
              <w:ind w:left="318"/>
              <w:jc w:val="left"/>
              <w:rPr>
                <w:i/>
                <w:sz w:val="16"/>
                <w:szCs w:val="16"/>
              </w:rPr>
            </w:pPr>
            <w:r>
              <w:rPr>
                <w:i/>
                <w:sz w:val="16"/>
                <w:szCs w:val="16"/>
              </w:rPr>
              <w:t>base</w:t>
            </w:r>
          </w:p>
        </w:tc>
        <w:tc>
          <w:tcPr>
            <w:tcW w:w="1701" w:type="dxa"/>
            <w:vAlign w:val="center"/>
          </w:tcPr>
          <w:p w14:paraId="1031E9C3" w14:textId="77777777" w:rsidR="00853050" w:rsidRPr="00C344F4" w:rsidRDefault="00853050" w:rsidP="0017215F">
            <w:pPr>
              <w:spacing w:before="0"/>
              <w:jc w:val="left"/>
              <w:rPr>
                <w:i/>
                <w:sz w:val="16"/>
                <w:szCs w:val="16"/>
              </w:rPr>
            </w:pPr>
            <w:r>
              <w:rPr>
                <w:i/>
                <w:sz w:val="16"/>
                <w:szCs w:val="16"/>
              </w:rPr>
              <w:t>Integer</w:t>
            </w:r>
          </w:p>
        </w:tc>
        <w:tc>
          <w:tcPr>
            <w:tcW w:w="709" w:type="dxa"/>
            <w:vAlign w:val="center"/>
          </w:tcPr>
          <w:p w14:paraId="65E19549" w14:textId="77777777" w:rsidR="00853050" w:rsidRPr="00C344F4" w:rsidRDefault="00853050" w:rsidP="0017215F">
            <w:pPr>
              <w:spacing w:before="0"/>
              <w:jc w:val="center"/>
              <w:rPr>
                <w:i/>
                <w:sz w:val="16"/>
                <w:szCs w:val="16"/>
              </w:rPr>
            </w:pPr>
            <w:r w:rsidRPr="00C344F4">
              <w:rPr>
                <w:i/>
                <w:sz w:val="16"/>
                <w:szCs w:val="16"/>
              </w:rPr>
              <w:t xml:space="preserve">Até </w:t>
            </w:r>
            <w:r>
              <w:rPr>
                <w:i/>
                <w:sz w:val="16"/>
                <w:szCs w:val="16"/>
              </w:rPr>
              <w:t>9</w:t>
            </w:r>
          </w:p>
        </w:tc>
        <w:tc>
          <w:tcPr>
            <w:tcW w:w="850" w:type="dxa"/>
            <w:vAlign w:val="center"/>
          </w:tcPr>
          <w:p w14:paraId="1A28FB3F" w14:textId="77777777" w:rsidR="00853050" w:rsidRPr="00C344F4" w:rsidRDefault="00853050" w:rsidP="0017215F">
            <w:pPr>
              <w:spacing w:before="0"/>
              <w:jc w:val="center"/>
              <w:rPr>
                <w:i/>
                <w:sz w:val="16"/>
                <w:szCs w:val="16"/>
              </w:rPr>
            </w:pPr>
            <w:r w:rsidRPr="00C344F4">
              <w:rPr>
                <w:i/>
                <w:sz w:val="16"/>
                <w:szCs w:val="16"/>
              </w:rPr>
              <w:t>1</w:t>
            </w:r>
          </w:p>
        </w:tc>
        <w:tc>
          <w:tcPr>
            <w:tcW w:w="851" w:type="dxa"/>
            <w:vAlign w:val="center"/>
          </w:tcPr>
          <w:p w14:paraId="313B5EAE" w14:textId="77777777" w:rsidR="00853050" w:rsidRPr="00C344F4" w:rsidRDefault="00853050" w:rsidP="0017215F">
            <w:pPr>
              <w:spacing w:before="0"/>
              <w:jc w:val="center"/>
              <w:rPr>
                <w:i/>
                <w:sz w:val="16"/>
                <w:szCs w:val="16"/>
              </w:rPr>
            </w:pPr>
            <w:r w:rsidRPr="00C344F4">
              <w:rPr>
                <w:i/>
                <w:sz w:val="16"/>
                <w:szCs w:val="16"/>
              </w:rPr>
              <w:t>1</w:t>
            </w:r>
          </w:p>
        </w:tc>
        <w:tc>
          <w:tcPr>
            <w:tcW w:w="1843" w:type="dxa"/>
            <w:vAlign w:val="center"/>
          </w:tcPr>
          <w:p w14:paraId="4DABF4EE" w14:textId="77777777" w:rsidR="00853050" w:rsidRPr="00C344F4" w:rsidRDefault="00853050" w:rsidP="0017215F">
            <w:pPr>
              <w:spacing w:before="0"/>
              <w:jc w:val="left"/>
              <w:rPr>
                <w:i/>
                <w:sz w:val="16"/>
                <w:szCs w:val="16"/>
              </w:rPr>
            </w:pPr>
            <w:r>
              <w:rPr>
                <w:i/>
                <w:sz w:val="16"/>
                <w:szCs w:val="16"/>
              </w:rPr>
              <w:t>Obrigatório</w:t>
            </w:r>
          </w:p>
        </w:tc>
      </w:tr>
      <w:tr w:rsidR="00853050" w:rsidRPr="00C344F4" w14:paraId="598C96F7" w14:textId="77777777" w:rsidTr="00FA1304">
        <w:trPr>
          <w:trHeight w:val="284"/>
        </w:trPr>
        <w:tc>
          <w:tcPr>
            <w:tcW w:w="3544" w:type="dxa"/>
            <w:vAlign w:val="center"/>
          </w:tcPr>
          <w:p w14:paraId="2920D309" w14:textId="77777777" w:rsidR="00853050" w:rsidRPr="00286EA1" w:rsidRDefault="00853050" w:rsidP="00CD7879">
            <w:pPr>
              <w:spacing w:before="0"/>
              <w:ind w:left="318"/>
              <w:jc w:val="left"/>
              <w:rPr>
                <w:i/>
                <w:sz w:val="16"/>
                <w:szCs w:val="16"/>
              </w:rPr>
            </w:pPr>
            <w:r w:rsidRPr="00286EA1">
              <w:rPr>
                <w:i/>
                <w:sz w:val="16"/>
                <w:szCs w:val="16"/>
              </w:rPr>
              <w:t>filial</w:t>
            </w:r>
          </w:p>
        </w:tc>
        <w:tc>
          <w:tcPr>
            <w:tcW w:w="1701" w:type="dxa"/>
            <w:vAlign w:val="center"/>
          </w:tcPr>
          <w:p w14:paraId="6B4CD157" w14:textId="77777777" w:rsidR="00853050" w:rsidRPr="00C344F4" w:rsidRDefault="00853050" w:rsidP="0017215F">
            <w:pPr>
              <w:spacing w:before="0"/>
              <w:jc w:val="left"/>
              <w:rPr>
                <w:i/>
                <w:sz w:val="16"/>
                <w:szCs w:val="16"/>
              </w:rPr>
            </w:pPr>
            <w:r>
              <w:rPr>
                <w:i/>
                <w:sz w:val="16"/>
                <w:szCs w:val="16"/>
              </w:rPr>
              <w:t>Integer</w:t>
            </w:r>
          </w:p>
        </w:tc>
        <w:tc>
          <w:tcPr>
            <w:tcW w:w="709" w:type="dxa"/>
            <w:vAlign w:val="center"/>
          </w:tcPr>
          <w:p w14:paraId="7D07E4F9" w14:textId="77777777" w:rsidR="00853050" w:rsidRPr="00C344F4" w:rsidRDefault="00853050" w:rsidP="0017215F">
            <w:pPr>
              <w:spacing w:before="0"/>
              <w:jc w:val="center"/>
              <w:rPr>
                <w:i/>
                <w:sz w:val="16"/>
                <w:szCs w:val="16"/>
              </w:rPr>
            </w:pPr>
            <w:r w:rsidRPr="00C344F4">
              <w:rPr>
                <w:i/>
                <w:sz w:val="16"/>
                <w:szCs w:val="16"/>
              </w:rPr>
              <w:t xml:space="preserve">Até </w:t>
            </w:r>
            <w:r>
              <w:rPr>
                <w:i/>
                <w:sz w:val="16"/>
                <w:szCs w:val="16"/>
              </w:rPr>
              <w:t>4</w:t>
            </w:r>
          </w:p>
        </w:tc>
        <w:tc>
          <w:tcPr>
            <w:tcW w:w="850" w:type="dxa"/>
            <w:vAlign w:val="center"/>
          </w:tcPr>
          <w:p w14:paraId="32E813BA" w14:textId="77777777" w:rsidR="00853050" w:rsidRPr="00C344F4" w:rsidRDefault="00853050" w:rsidP="0017215F">
            <w:pPr>
              <w:spacing w:before="0"/>
              <w:jc w:val="center"/>
              <w:rPr>
                <w:i/>
                <w:sz w:val="16"/>
                <w:szCs w:val="16"/>
              </w:rPr>
            </w:pPr>
            <w:r>
              <w:rPr>
                <w:i/>
                <w:sz w:val="16"/>
                <w:szCs w:val="16"/>
              </w:rPr>
              <w:t>0</w:t>
            </w:r>
          </w:p>
        </w:tc>
        <w:tc>
          <w:tcPr>
            <w:tcW w:w="851" w:type="dxa"/>
            <w:vAlign w:val="center"/>
          </w:tcPr>
          <w:p w14:paraId="0C49965F" w14:textId="77777777" w:rsidR="00853050" w:rsidRPr="00C344F4" w:rsidRDefault="00853050" w:rsidP="0017215F">
            <w:pPr>
              <w:spacing w:before="0"/>
              <w:jc w:val="center"/>
              <w:rPr>
                <w:i/>
                <w:sz w:val="16"/>
                <w:szCs w:val="16"/>
              </w:rPr>
            </w:pPr>
            <w:r w:rsidRPr="00C344F4">
              <w:rPr>
                <w:i/>
                <w:sz w:val="16"/>
                <w:szCs w:val="16"/>
              </w:rPr>
              <w:t>1</w:t>
            </w:r>
          </w:p>
        </w:tc>
        <w:tc>
          <w:tcPr>
            <w:tcW w:w="1843" w:type="dxa"/>
            <w:vAlign w:val="center"/>
          </w:tcPr>
          <w:p w14:paraId="7E1A7F24" w14:textId="77777777" w:rsidR="00853050" w:rsidRPr="00C344F4" w:rsidRDefault="00853050" w:rsidP="0017215F">
            <w:pPr>
              <w:spacing w:before="0"/>
              <w:jc w:val="left"/>
              <w:rPr>
                <w:i/>
                <w:sz w:val="16"/>
                <w:szCs w:val="16"/>
              </w:rPr>
            </w:pPr>
            <w:r>
              <w:rPr>
                <w:i/>
                <w:sz w:val="16"/>
                <w:szCs w:val="16"/>
              </w:rPr>
              <w:t>Informar se maior que 1</w:t>
            </w:r>
          </w:p>
        </w:tc>
      </w:tr>
      <w:tr w:rsidR="00853050" w:rsidRPr="00C344F4" w14:paraId="2836A76B" w14:textId="77777777" w:rsidTr="00FA1304">
        <w:trPr>
          <w:trHeight w:val="284"/>
        </w:trPr>
        <w:tc>
          <w:tcPr>
            <w:tcW w:w="3544" w:type="dxa"/>
            <w:vAlign w:val="center"/>
          </w:tcPr>
          <w:p w14:paraId="01886A8F" w14:textId="77777777" w:rsidR="00853050" w:rsidRPr="00C344F4" w:rsidRDefault="00853050" w:rsidP="00CD7879">
            <w:pPr>
              <w:spacing w:before="0"/>
              <w:ind w:left="176"/>
              <w:jc w:val="left"/>
              <w:rPr>
                <w:b/>
                <w:i/>
                <w:sz w:val="16"/>
                <w:szCs w:val="16"/>
              </w:rPr>
            </w:pPr>
            <w:r>
              <w:rPr>
                <w:b/>
                <w:i/>
                <w:sz w:val="16"/>
                <w:szCs w:val="16"/>
              </w:rPr>
              <w:t>SegmentoConsolidado</w:t>
            </w:r>
          </w:p>
        </w:tc>
        <w:tc>
          <w:tcPr>
            <w:tcW w:w="1701" w:type="dxa"/>
            <w:vAlign w:val="center"/>
          </w:tcPr>
          <w:p w14:paraId="696CA7D8" w14:textId="77777777" w:rsidR="00853050" w:rsidRPr="00C344F4" w:rsidRDefault="00853050" w:rsidP="0017215F">
            <w:pPr>
              <w:spacing w:before="0"/>
              <w:jc w:val="left"/>
              <w:rPr>
                <w:i/>
                <w:sz w:val="16"/>
                <w:szCs w:val="16"/>
              </w:rPr>
            </w:pPr>
            <w:r>
              <w:rPr>
                <w:i/>
                <w:sz w:val="16"/>
                <w:szCs w:val="16"/>
              </w:rPr>
              <w:t>SegmentoConsolidadoType</w:t>
            </w:r>
          </w:p>
        </w:tc>
        <w:tc>
          <w:tcPr>
            <w:tcW w:w="709" w:type="dxa"/>
            <w:vAlign w:val="center"/>
          </w:tcPr>
          <w:p w14:paraId="086FF6A5" w14:textId="77777777" w:rsidR="00853050" w:rsidRPr="00C344F4" w:rsidRDefault="00853050" w:rsidP="0017215F">
            <w:pPr>
              <w:spacing w:before="0"/>
              <w:jc w:val="center"/>
              <w:rPr>
                <w:i/>
                <w:sz w:val="16"/>
                <w:szCs w:val="16"/>
              </w:rPr>
            </w:pPr>
          </w:p>
        </w:tc>
        <w:tc>
          <w:tcPr>
            <w:tcW w:w="850" w:type="dxa"/>
            <w:vAlign w:val="center"/>
          </w:tcPr>
          <w:p w14:paraId="4A55C978" w14:textId="77777777" w:rsidR="00853050" w:rsidRPr="00C344F4" w:rsidRDefault="00853050" w:rsidP="0017215F">
            <w:pPr>
              <w:spacing w:before="0"/>
              <w:jc w:val="center"/>
              <w:rPr>
                <w:i/>
                <w:sz w:val="16"/>
                <w:szCs w:val="16"/>
              </w:rPr>
            </w:pPr>
            <w:r>
              <w:rPr>
                <w:i/>
                <w:sz w:val="16"/>
                <w:szCs w:val="16"/>
              </w:rPr>
              <w:t>0</w:t>
            </w:r>
          </w:p>
        </w:tc>
        <w:tc>
          <w:tcPr>
            <w:tcW w:w="851" w:type="dxa"/>
            <w:vAlign w:val="center"/>
          </w:tcPr>
          <w:p w14:paraId="581EDCE7" w14:textId="77777777" w:rsidR="00853050" w:rsidRPr="00C344F4" w:rsidRDefault="00853050" w:rsidP="0017215F">
            <w:pPr>
              <w:spacing w:before="0"/>
              <w:jc w:val="center"/>
              <w:rPr>
                <w:i/>
                <w:sz w:val="16"/>
                <w:szCs w:val="16"/>
              </w:rPr>
            </w:pPr>
            <w:r>
              <w:rPr>
                <w:i/>
                <w:sz w:val="16"/>
                <w:szCs w:val="16"/>
              </w:rPr>
              <w:t>5</w:t>
            </w:r>
          </w:p>
        </w:tc>
        <w:tc>
          <w:tcPr>
            <w:tcW w:w="1843" w:type="dxa"/>
            <w:vAlign w:val="center"/>
          </w:tcPr>
          <w:p w14:paraId="330D81BB" w14:textId="77777777" w:rsidR="00853050" w:rsidRPr="00C344F4" w:rsidRDefault="00853050" w:rsidP="0017215F">
            <w:pPr>
              <w:spacing w:before="0"/>
              <w:jc w:val="left"/>
              <w:rPr>
                <w:i/>
                <w:sz w:val="16"/>
                <w:szCs w:val="16"/>
              </w:rPr>
            </w:pPr>
          </w:p>
        </w:tc>
      </w:tr>
      <w:tr w:rsidR="00853050" w:rsidRPr="00C344F4" w14:paraId="133B4091" w14:textId="77777777" w:rsidTr="00FA1304">
        <w:trPr>
          <w:trHeight w:val="284"/>
        </w:trPr>
        <w:tc>
          <w:tcPr>
            <w:tcW w:w="3544" w:type="dxa"/>
            <w:vAlign w:val="center"/>
          </w:tcPr>
          <w:p w14:paraId="53C18E75" w14:textId="77777777" w:rsidR="00853050" w:rsidRPr="00C344F4" w:rsidRDefault="00853050" w:rsidP="00CD7879">
            <w:pPr>
              <w:spacing w:before="0"/>
              <w:ind w:left="318"/>
              <w:jc w:val="left"/>
              <w:rPr>
                <w:i/>
                <w:sz w:val="16"/>
                <w:szCs w:val="16"/>
              </w:rPr>
            </w:pPr>
            <w:r>
              <w:rPr>
                <w:i/>
                <w:sz w:val="16"/>
                <w:szCs w:val="16"/>
              </w:rPr>
              <w:t>Segmento</w:t>
            </w:r>
          </w:p>
        </w:tc>
        <w:tc>
          <w:tcPr>
            <w:tcW w:w="1701" w:type="dxa"/>
            <w:vAlign w:val="center"/>
          </w:tcPr>
          <w:p w14:paraId="43830F7F" w14:textId="77777777" w:rsidR="00853050" w:rsidRPr="00C344F4" w:rsidRDefault="00853050" w:rsidP="0017215F">
            <w:pPr>
              <w:spacing w:before="0"/>
              <w:jc w:val="left"/>
              <w:rPr>
                <w:i/>
                <w:sz w:val="16"/>
                <w:szCs w:val="16"/>
              </w:rPr>
            </w:pPr>
            <w:r>
              <w:rPr>
                <w:i/>
                <w:sz w:val="16"/>
                <w:szCs w:val="16"/>
              </w:rPr>
              <w:t>Integer</w:t>
            </w:r>
          </w:p>
        </w:tc>
        <w:tc>
          <w:tcPr>
            <w:tcW w:w="709" w:type="dxa"/>
            <w:vAlign w:val="center"/>
          </w:tcPr>
          <w:p w14:paraId="15F651AF" w14:textId="77777777" w:rsidR="00853050" w:rsidRPr="00C344F4" w:rsidRDefault="00853050" w:rsidP="0017215F">
            <w:pPr>
              <w:spacing w:before="0"/>
              <w:jc w:val="center"/>
              <w:rPr>
                <w:i/>
                <w:sz w:val="16"/>
                <w:szCs w:val="16"/>
              </w:rPr>
            </w:pPr>
            <w:r w:rsidRPr="00C344F4">
              <w:rPr>
                <w:i/>
                <w:sz w:val="16"/>
                <w:szCs w:val="16"/>
              </w:rPr>
              <w:t xml:space="preserve">Até </w:t>
            </w:r>
            <w:r>
              <w:rPr>
                <w:i/>
                <w:sz w:val="16"/>
                <w:szCs w:val="16"/>
              </w:rPr>
              <w:t>3</w:t>
            </w:r>
          </w:p>
        </w:tc>
        <w:tc>
          <w:tcPr>
            <w:tcW w:w="850" w:type="dxa"/>
            <w:vAlign w:val="center"/>
          </w:tcPr>
          <w:p w14:paraId="25A8522F" w14:textId="77777777" w:rsidR="00853050" w:rsidRPr="00C344F4" w:rsidRDefault="00853050" w:rsidP="0017215F">
            <w:pPr>
              <w:spacing w:before="0"/>
              <w:jc w:val="center"/>
              <w:rPr>
                <w:i/>
                <w:sz w:val="16"/>
                <w:szCs w:val="16"/>
              </w:rPr>
            </w:pPr>
            <w:r w:rsidRPr="00C344F4">
              <w:rPr>
                <w:i/>
                <w:sz w:val="16"/>
                <w:szCs w:val="16"/>
              </w:rPr>
              <w:t>1</w:t>
            </w:r>
          </w:p>
        </w:tc>
        <w:tc>
          <w:tcPr>
            <w:tcW w:w="851" w:type="dxa"/>
            <w:vAlign w:val="center"/>
          </w:tcPr>
          <w:p w14:paraId="4565A3F9" w14:textId="77777777" w:rsidR="00853050" w:rsidRPr="00C344F4" w:rsidRDefault="00853050" w:rsidP="0017215F">
            <w:pPr>
              <w:spacing w:before="0"/>
              <w:jc w:val="center"/>
              <w:rPr>
                <w:i/>
                <w:sz w:val="16"/>
                <w:szCs w:val="16"/>
              </w:rPr>
            </w:pPr>
            <w:r w:rsidRPr="00C344F4">
              <w:rPr>
                <w:i/>
                <w:sz w:val="16"/>
                <w:szCs w:val="16"/>
              </w:rPr>
              <w:t>1</w:t>
            </w:r>
          </w:p>
        </w:tc>
        <w:tc>
          <w:tcPr>
            <w:tcW w:w="1843" w:type="dxa"/>
            <w:vAlign w:val="center"/>
          </w:tcPr>
          <w:p w14:paraId="67506B8F" w14:textId="77777777" w:rsidR="00853050" w:rsidRPr="00C344F4" w:rsidRDefault="00853050" w:rsidP="0017215F">
            <w:pPr>
              <w:spacing w:before="0"/>
              <w:jc w:val="left"/>
              <w:rPr>
                <w:i/>
                <w:sz w:val="16"/>
                <w:szCs w:val="16"/>
              </w:rPr>
            </w:pPr>
          </w:p>
        </w:tc>
      </w:tr>
      <w:tr w:rsidR="00FA1304" w:rsidRPr="00C344F4" w14:paraId="35188524" w14:textId="77777777" w:rsidTr="00FA1304">
        <w:trPr>
          <w:trHeight w:val="284"/>
        </w:trPr>
        <w:tc>
          <w:tcPr>
            <w:tcW w:w="3544" w:type="dxa"/>
            <w:vAlign w:val="center"/>
          </w:tcPr>
          <w:p w14:paraId="08406FD4" w14:textId="3F73A3FF" w:rsidR="00FA1304" w:rsidRPr="00FA1304" w:rsidRDefault="00FA1304" w:rsidP="00CD7879">
            <w:pPr>
              <w:spacing w:before="0"/>
              <w:ind w:left="176"/>
              <w:jc w:val="left"/>
              <w:rPr>
                <w:b/>
                <w:i/>
                <w:sz w:val="16"/>
                <w:szCs w:val="16"/>
              </w:rPr>
            </w:pPr>
            <w:r>
              <w:rPr>
                <w:b/>
                <w:i/>
                <w:sz w:val="16"/>
                <w:szCs w:val="16"/>
              </w:rPr>
              <w:t>Features</w:t>
            </w:r>
          </w:p>
        </w:tc>
        <w:tc>
          <w:tcPr>
            <w:tcW w:w="1701" w:type="dxa"/>
            <w:vAlign w:val="center"/>
          </w:tcPr>
          <w:p w14:paraId="2B0EBFCE" w14:textId="52674DB2" w:rsidR="00FA1304" w:rsidRDefault="00FA1304" w:rsidP="0017215F">
            <w:pPr>
              <w:spacing w:before="0"/>
              <w:jc w:val="left"/>
              <w:rPr>
                <w:i/>
                <w:sz w:val="16"/>
                <w:szCs w:val="16"/>
              </w:rPr>
            </w:pPr>
            <w:r>
              <w:rPr>
                <w:i/>
                <w:sz w:val="16"/>
                <w:szCs w:val="16"/>
              </w:rPr>
              <w:t>FeaturesRelatoType</w:t>
            </w:r>
          </w:p>
        </w:tc>
        <w:tc>
          <w:tcPr>
            <w:tcW w:w="709" w:type="dxa"/>
            <w:vAlign w:val="center"/>
          </w:tcPr>
          <w:p w14:paraId="6FE1069E" w14:textId="77777777" w:rsidR="00FA1304" w:rsidRPr="00C344F4" w:rsidRDefault="00FA1304" w:rsidP="0017215F">
            <w:pPr>
              <w:spacing w:before="0"/>
              <w:jc w:val="center"/>
              <w:rPr>
                <w:i/>
                <w:sz w:val="16"/>
                <w:szCs w:val="16"/>
              </w:rPr>
            </w:pPr>
          </w:p>
        </w:tc>
        <w:tc>
          <w:tcPr>
            <w:tcW w:w="850" w:type="dxa"/>
            <w:vAlign w:val="center"/>
          </w:tcPr>
          <w:p w14:paraId="26C7D1DD" w14:textId="601C7A42" w:rsidR="00FA1304" w:rsidRPr="00C344F4" w:rsidRDefault="00FA1304" w:rsidP="0017215F">
            <w:pPr>
              <w:spacing w:before="0"/>
              <w:jc w:val="center"/>
              <w:rPr>
                <w:i/>
                <w:sz w:val="16"/>
                <w:szCs w:val="16"/>
              </w:rPr>
            </w:pPr>
            <w:r>
              <w:rPr>
                <w:i/>
                <w:sz w:val="16"/>
                <w:szCs w:val="16"/>
              </w:rPr>
              <w:t>1</w:t>
            </w:r>
          </w:p>
        </w:tc>
        <w:tc>
          <w:tcPr>
            <w:tcW w:w="851" w:type="dxa"/>
            <w:vAlign w:val="center"/>
          </w:tcPr>
          <w:p w14:paraId="5ACAC581" w14:textId="3F8B1297" w:rsidR="00FA1304" w:rsidRPr="00C344F4" w:rsidRDefault="00FA1304" w:rsidP="0017215F">
            <w:pPr>
              <w:spacing w:before="0"/>
              <w:jc w:val="center"/>
              <w:rPr>
                <w:i/>
                <w:sz w:val="16"/>
                <w:szCs w:val="16"/>
              </w:rPr>
            </w:pPr>
            <w:r>
              <w:rPr>
                <w:i/>
                <w:sz w:val="16"/>
                <w:szCs w:val="16"/>
              </w:rPr>
              <w:t>1</w:t>
            </w:r>
          </w:p>
        </w:tc>
        <w:tc>
          <w:tcPr>
            <w:tcW w:w="1843" w:type="dxa"/>
            <w:vAlign w:val="center"/>
          </w:tcPr>
          <w:p w14:paraId="3007C4E0" w14:textId="77777777" w:rsidR="00FA1304" w:rsidRPr="00C344F4" w:rsidRDefault="00FA1304" w:rsidP="0017215F">
            <w:pPr>
              <w:spacing w:before="0"/>
              <w:jc w:val="left"/>
              <w:rPr>
                <w:i/>
                <w:sz w:val="16"/>
                <w:szCs w:val="16"/>
              </w:rPr>
            </w:pPr>
          </w:p>
        </w:tc>
      </w:tr>
      <w:tr w:rsidR="00FA1304" w:rsidRPr="00C344F4" w14:paraId="1780B385" w14:textId="77777777" w:rsidTr="00FA1304">
        <w:trPr>
          <w:trHeight w:val="284"/>
        </w:trPr>
        <w:tc>
          <w:tcPr>
            <w:tcW w:w="3544" w:type="dxa"/>
            <w:vAlign w:val="center"/>
          </w:tcPr>
          <w:p w14:paraId="1D8E8E92" w14:textId="5554F1D0" w:rsidR="00FA1304" w:rsidRDefault="00FA1304" w:rsidP="00CD7879">
            <w:pPr>
              <w:spacing w:before="0"/>
              <w:ind w:left="318"/>
              <w:jc w:val="left"/>
              <w:rPr>
                <w:i/>
                <w:sz w:val="16"/>
                <w:szCs w:val="16"/>
              </w:rPr>
            </w:pPr>
            <w:r>
              <w:rPr>
                <w:i/>
                <w:sz w:val="16"/>
                <w:szCs w:val="16"/>
              </w:rPr>
              <w:t>QuadroSocialAdministracao</w:t>
            </w:r>
          </w:p>
        </w:tc>
        <w:tc>
          <w:tcPr>
            <w:tcW w:w="1701" w:type="dxa"/>
            <w:vAlign w:val="center"/>
          </w:tcPr>
          <w:p w14:paraId="01003C94" w14:textId="64186FFA" w:rsidR="00FA1304" w:rsidRDefault="00FA1304" w:rsidP="0017215F">
            <w:pPr>
              <w:spacing w:before="0"/>
              <w:jc w:val="left"/>
              <w:rPr>
                <w:i/>
                <w:sz w:val="16"/>
                <w:szCs w:val="16"/>
              </w:rPr>
            </w:pPr>
            <w:r>
              <w:rPr>
                <w:i/>
                <w:sz w:val="16"/>
                <w:szCs w:val="16"/>
              </w:rPr>
              <w:t>Boolean</w:t>
            </w:r>
          </w:p>
        </w:tc>
        <w:tc>
          <w:tcPr>
            <w:tcW w:w="709" w:type="dxa"/>
            <w:vAlign w:val="center"/>
          </w:tcPr>
          <w:p w14:paraId="01209C76" w14:textId="77777777" w:rsidR="00FA1304" w:rsidRPr="00C344F4" w:rsidRDefault="00FA1304" w:rsidP="0017215F">
            <w:pPr>
              <w:spacing w:before="0"/>
              <w:jc w:val="center"/>
              <w:rPr>
                <w:i/>
                <w:sz w:val="16"/>
                <w:szCs w:val="16"/>
              </w:rPr>
            </w:pPr>
          </w:p>
        </w:tc>
        <w:tc>
          <w:tcPr>
            <w:tcW w:w="850" w:type="dxa"/>
            <w:vAlign w:val="center"/>
          </w:tcPr>
          <w:p w14:paraId="5B1F122A" w14:textId="188CC109" w:rsidR="00FA1304" w:rsidRPr="00C344F4" w:rsidRDefault="00FA1304" w:rsidP="0017215F">
            <w:pPr>
              <w:spacing w:before="0"/>
              <w:jc w:val="center"/>
              <w:rPr>
                <w:i/>
                <w:sz w:val="16"/>
                <w:szCs w:val="16"/>
              </w:rPr>
            </w:pPr>
            <w:r>
              <w:rPr>
                <w:i/>
                <w:sz w:val="16"/>
                <w:szCs w:val="16"/>
              </w:rPr>
              <w:t>1</w:t>
            </w:r>
          </w:p>
        </w:tc>
        <w:tc>
          <w:tcPr>
            <w:tcW w:w="851" w:type="dxa"/>
            <w:vAlign w:val="center"/>
          </w:tcPr>
          <w:p w14:paraId="5208BC8B" w14:textId="6AD6295E" w:rsidR="00FA1304" w:rsidRPr="00C344F4" w:rsidRDefault="00FA1304" w:rsidP="0017215F">
            <w:pPr>
              <w:spacing w:before="0"/>
              <w:jc w:val="center"/>
              <w:rPr>
                <w:i/>
                <w:sz w:val="16"/>
                <w:szCs w:val="16"/>
              </w:rPr>
            </w:pPr>
            <w:r>
              <w:rPr>
                <w:i/>
                <w:sz w:val="16"/>
                <w:szCs w:val="16"/>
              </w:rPr>
              <w:t>1</w:t>
            </w:r>
          </w:p>
        </w:tc>
        <w:tc>
          <w:tcPr>
            <w:tcW w:w="1843" w:type="dxa"/>
            <w:vAlign w:val="center"/>
          </w:tcPr>
          <w:p w14:paraId="34360593" w14:textId="77777777" w:rsidR="00FA1304" w:rsidRPr="00C344F4" w:rsidRDefault="00FA1304" w:rsidP="0017215F">
            <w:pPr>
              <w:spacing w:before="0"/>
              <w:jc w:val="left"/>
              <w:rPr>
                <w:i/>
                <w:sz w:val="16"/>
                <w:szCs w:val="16"/>
              </w:rPr>
            </w:pPr>
          </w:p>
        </w:tc>
      </w:tr>
      <w:tr w:rsidR="00FA1304" w:rsidRPr="00C344F4" w14:paraId="061E0D1E" w14:textId="77777777" w:rsidTr="00FA1304">
        <w:trPr>
          <w:trHeight w:val="284"/>
        </w:trPr>
        <w:tc>
          <w:tcPr>
            <w:tcW w:w="3544" w:type="dxa"/>
            <w:vAlign w:val="center"/>
          </w:tcPr>
          <w:p w14:paraId="7BFB6D5D" w14:textId="49E9E12F" w:rsidR="00FA1304" w:rsidRDefault="00FA1304" w:rsidP="00CD7879">
            <w:pPr>
              <w:spacing w:before="0"/>
              <w:ind w:left="318"/>
              <w:jc w:val="left"/>
              <w:rPr>
                <w:i/>
                <w:sz w:val="16"/>
                <w:szCs w:val="16"/>
              </w:rPr>
            </w:pPr>
            <w:r>
              <w:rPr>
                <w:i/>
                <w:sz w:val="16"/>
                <w:szCs w:val="16"/>
              </w:rPr>
              <w:t>QuadroSocialAdministracaoMaisCompleto</w:t>
            </w:r>
          </w:p>
        </w:tc>
        <w:tc>
          <w:tcPr>
            <w:tcW w:w="1701" w:type="dxa"/>
            <w:vAlign w:val="center"/>
          </w:tcPr>
          <w:p w14:paraId="779F70B5" w14:textId="473738E6" w:rsidR="00FA1304" w:rsidRDefault="00FA1304" w:rsidP="0017215F">
            <w:pPr>
              <w:spacing w:before="0"/>
              <w:jc w:val="left"/>
              <w:rPr>
                <w:i/>
                <w:sz w:val="16"/>
                <w:szCs w:val="16"/>
              </w:rPr>
            </w:pPr>
            <w:r>
              <w:rPr>
                <w:i/>
                <w:sz w:val="16"/>
                <w:szCs w:val="16"/>
              </w:rPr>
              <w:t>Boolean</w:t>
            </w:r>
          </w:p>
        </w:tc>
        <w:tc>
          <w:tcPr>
            <w:tcW w:w="709" w:type="dxa"/>
            <w:vAlign w:val="center"/>
          </w:tcPr>
          <w:p w14:paraId="3AB3CD8F" w14:textId="77777777" w:rsidR="00FA1304" w:rsidRPr="00C344F4" w:rsidRDefault="00FA1304" w:rsidP="0017215F">
            <w:pPr>
              <w:spacing w:before="0"/>
              <w:jc w:val="center"/>
              <w:rPr>
                <w:i/>
                <w:sz w:val="16"/>
                <w:szCs w:val="16"/>
              </w:rPr>
            </w:pPr>
          </w:p>
        </w:tc>
        <w:tc>
          <w:tcPr>
            <w:tcW w:w="850" w:type="dxa"/>
            <w:vAlign w:val="center"/>
          </w:tcPr>
          <w:p w14:paraId="1EE1BFE4" w14:textId="2C8EADE4" w:rsidR="00FA1304" w:rsidRDefault="00FA1304" w:rsidP="0017215F">
            <w:pPr>
              <w:spacing w:before="0"/>
              <w:jc w:val="center"/>
              <w:rPr>
                <w:i/>
                <w:sz w:val="16"/>
                <w:szCs w:val="16"/>
              </w:rPr>
            </w:pPr>
            <w:r>
              <w:rPr>
                <w:i/>
                <w:sz w:val="16"/>
                <w:szCs w:val="16"/>
              </w:rPr>
              <w:t>1</w:t>
            </w:r>
          </w:p>
        </w:tc>
        <w:tc>
          <w:tcPr>
            <w:tcW w:w="851" w:type="dxa"/>
            <w:vAlign w:val="center"/>
          </w:tcPr>
          <w:p w14:paraId="558B589B" w14:textId="78B1D19A" w:rsidR="00FA1304" w:rsidRDefault="00FA1304" w:rsidP="0017215F">
            <w:pPr>
              <w:spacing w:before="0"/>
              <w:jc w:val="center"/>
              <w:rPr>
                <w:i/>
                <w:sz w:val="16"/>
                <w:szCs w:val="16"/>
              </w:rPr>
            </w:pPr>
            <w:r>
              <w:rPr>
                <w:i/>
                <w:sz w:val="16"/>
                <w:szCs w:val="16"/>
              </w:rPr>
              <w:t>1</w:t>
            </w:r>
          </w:p>
        </w:tc>
        <w:tc>
          <w:tcPr>
            <w:tcW w:w="1843" w:type="dxa"/>
            <w:vAlign w:val="center"/>
          </w:tcPr>
          <w:p w14:paraId="5DD316C9" w14:textId="77777777" w:rsidR="00FA1304" w:rsidRPr="00C344F4" w:rsidRDefault="00FA1304" w:rsidP="0017215F">
            <w:pPr>
              <w:spacing w:before="0"/>
              <w:jc w:val="left"/>
              <w:rPr>
                <w:i/>
                <w:sz w:val="16"/>
                <w:szCs w:val="16"/>
              </w:rPr>
            </w:pPr>
          </w:p>
        </w:tc>
      </w:tr>
      <w:tr w:rsidR="00FA1304" w:rsidRPr="00C344F4" w14:paraId="38E98A5D" w14:textId="77777777" w:rsidTr="00FA1304">
        <w:trPr>
          <w:trHeight w:val="284"/>
        </w:trPr>
        <w:tc>
          <w:tcPr>
            <w:tcW w:w="3544" w:type="dxa"/>
            <w:vAlign w:val="center"/>
          </w:tcPr>
          <w:p w14:paraId="6FF9A3B8" w14:textId="726DD9B7" w:rsidR="00FA1304" w:rsidRDefault="00FA1304" w:rsidP="00CD7879">
            <w:pPr>
              <w:spacing w:before="0"/>
              <w:ind w:left="318"/>
              <w:jc w:val="left"/>
              <w:rPr>
                <w:i/>
                <w:sz w:val="16"/>
                <w:szCs w:val="16"/>
              </w:rPr>
            </w:pPr>
            <w:r>
              <w:rPr>
                <w:i/>
                <w:sz w:val="16"/>
                <w:szCs w:val="16"/>
              </w:rPr>
              <w:t>Participacoes</w:t>
            </w:r>
          </w:p>
        </w:tc>
        <w:tc>
          <w:tcPr>
            <w:tcW w:w="1701" w:type="dxa"/>
            <w:vAlign w:val="center"/>
          </w:tcPr>
          <w:p w14:paraId="570AAFAC" w14:textId="130BD536" w:rsidR="00FA1304" w:rsidRDefault="00FA1304" w:rsidP="0017215F">
            <w:pPr>
              <w:spacing w:before="0"/>
              <w:jc w:val="left"/>
              <w:rPr>
                <w:i/>
                <w:sz w:val="16"/>
                <w:szCs w:val="16"/>
              </w:rPr>
            </w:pPr>
            <w:r>
              <w:rPr>
                <w:i/>
                <w:sz w:val="16"/>
                <w:szCs w:val="16"/>
              </w:rPr>
              <w:t>Boolean</w:t>
            </w:r>
          </w:p>
        </w:tc>
        <w:tc>
          <w:tcPr>
            <w:tcW w:w="709" w:type="dxa"/>
            <w:vAlign w:val="center"/>
          </w:tcPr>
          <w:p w14:paraId="50022DA1" w14:textId="77777777" w:rsidR="00FA1304" w:rsidRPr="00C344F4" w:rsidRDefault="00FA1304" w:rsidP="0017215F">
            <w:pPr>
              <w:spacing w:before="0"/>
              <w:jc w:val="center"/>
              <w:rPr>
                <w:i/>
                <w:sz w:val="16"/>
                <w:szCs w:val="16"/>
              </w:rPr>
            </w:pPr>
          </w:p>
        </w:tc>
        <w:tc>
          <w:tcPr>
            <w:tcW w:w="850" w:type="dxa"/>
            <w:vAlign w:val="center"/>
          </w:tcPr>
          <w:p w14:paraId="7E9D52A6" w14:textId="47FF44E5" w:rsidR="00FA1304" w:rsidRDefault="00FA1304" w:rsidP="0017215F">
            <w:pPr>
              <w:spacing w:before="0"/>
              <w:jc w:val="center"/>
              <w:rPr>
                <w:i/>
                <w:sz w:val="16"/>
                <w:szCs w:val="16"/>
              </w:rPr>
            </w:pPr>
            <w:r>
              <w:rPr>
                <w:i/>
                <w:sz w:val="16"/>
                <w:szCs w:val="16"/>
              </w:rPr>
              <w:t>1</w:t>
            </w:r>
          </w:p>
        </w:tc>
        <w:tc>
          <w:tcPr>
            <w:tcW w:w="851" w:type="dxa"/>
            <w:vAlign w:val="center"/>
          </w:tcPr>
          <w:p w14:paraId="7478B059" w14:textId="2702DB96" w:rsidR="00FA1304" w:rsidRDefault="00FA1304" w:rsidP="0017215F">
            <w:pPr>
              <w:spacing w:before="0"/>
              <w:jc w:val="center"/>
              <w:rPr>
                <w:i/>
                <w:sz w:val="16"/>
                <w:szCs w:val="16"/>
              </w:rPr>
            </w:pPr>
            <w:r>
              <w:rPr>
                <w:i/>
                <w:sz w:val="16"/>
                <w:szCs w:val="16"/>
              </w:rPr>
              <w:t>1</w:t>
            </w:r>
          </w:p>
        </w:tc>
        <w:tc>
          <w:tcPr>
            <w:tcW w:w="1843" w:type="dxa"/>
            <w:vAlign w:val="center"/>
          </w:tcPr>
          <w:p w14:paraId="551244E3" w14:textId="77777777" w:rsidR="00FA1304" w:rsidRPr="00C344F4" w:rsidRDefault="00FA1304" w:rsidP="0017215F">
            <w:pPr>
              <w:spacing w:before="0"/>
              <w:jc w:val="left"/>
              <w:rPr>
                <w:i/>
                <w:sz w:val="16"/>
                <w:szCs w:val="16"/>
              </w:rPr>
            </w:pPr>
          </w:p>
        </w:tc>
      </w:tr>
      <w:tr w:rsidR="007342C9" w:rsidRPr="00C344F4" w14:paraId="6E457FB7" w14:textId="77777777" w:rsidTr="001547D7">
        <w:trPr>
          <w:trHeight w:val="284"/>
        </w:trPr>
        <w:tc>
          <w:tcPr>
            <w:tcW w:w="3544" w:type="dxa"/>
            <w:vAlign w:val="center"/>
          </w:tcPr>
          <w:p w14:paraId="1D6128F7" w14:textId="248A0F43" w:rsidR="007342C9" w:rsidRDefault="007342C9" w:rsidP="001547D7">
            <w:pPr>
              <w:spacing w:before="0"/>
              <w:ind w:left="318"/>
              <w:jc w:val="left"/>
              <w:rPr>
                <w:i/>
                <w:sz w:val="16"/>
                <w:szCs w:val="16"/>
              </w:rPr>
            </w:pPr>
            <w:r>
              <w:rPr>
                <w:i/>
                <w:sz w:val="16"/>
                <w:szCs w:val="16"/>
              </w:rPr>
              <w:t>CreditRiskScoring</w:t>
            </w:r>
          </w:p>
        </w:tc>
        <w:tc>
          <w:tcPr>
            <w:tcW w:w="1701" w:type="dxa"/>
            <w:vAlign w:val="center"/>
          </w:tcPr>
          <w:p w14:paraId="336D3EC2" w14:textId="2120B1A9" w:rsidR="007342C9" w:rsidRDefault="007342C9" w:rsidP="001547D7">
            <w:pPr>
              <w:spacing w:before="0"/>
              <w:jc w:val="left"/>
              <w:rPr>
                <w:i/>
                <w:sz w:val="16"/>
                <w:szCs w:val="16"/>
              </w:rPr>
            </w:pPr>
            <w:r>
              <w:rPr>
                <w:i/>
                <w:sz w:val="16"/>
                <w:szCs w:val="16"/>
              </w:rPr>
              <w:t>String</w:t>
            </w:r>
          </w:p>
        </w:tc>
        <w:tc>
          <w:tcPr>
            <w:tcW w:w="709" w:type="dxa"/>
            <w:vAlign w:val="center"/>
          </w:tcPr>
          <w:p w14:paraId="010D66B5" w14:textId="77777777" w:rsidR="007342C9" w:rsidRPr="00C344F4" w:rsidRDefault="007342C9" w:rsidP="001547D7">
            <w:pPr>
              <w:spacing w:before="0"/>
              <w:jc w:val="center"/>
              <w:rPr>
                <w:i/>
                <w:sz w:val="16"/>
                <w:szCs w:val="16"/>
              </w:rPr>
            </w:pPr>
          </w:p>
        </w:tc>
        <w:tc>
          <w:tcPr>
            <w:tcW w:w="850" w:type="dxa"/>
            <w:vAlign w:val="center"/>
          </w:tcPr>
          <w:p w14:paraId="7A29D324" w14:textId="77777777" w:rsidR="007342C9" w:rsidRDefault="007342C9" w:rsidP="001547D7">
            <w:pPr>
              <w:spacing w:before="0"/>
              <w:jc w:val="center"/>
              <w:rPr>
                <w:i/>
                <w:sz w:val="16"/>
                <w:szCs w:val="16"/>
              </w:rPr>
            </w:pPr>
            <w:r>
              <w:rPr>
                <w:i/>
                <w:sz w:val="16"/>
                <w:szCs w:val="16"/>
              </w:rPr>
              <w:t>1</w:t>
            </w:r>
          </w:p>
        </w:tc>
        <w:tc>
          <w:tcPr>
            <w:tcW w:w="851" w:type="dxa"/>
            <w:vAlign w:val="center"/>
          </w:tcPr>
          <w:p w14:paraId="3195FE6C" w14:textId="77777777" w:rsidR="007342C9" w:rsidRDefault="007342C9" w:rsidP="001547D7">
            <w:pPr>
              <w:spacing w:before="0"/>
              <w:jc w:val="center"/>
              <w:rPr>
                <w:i/>
                <w:sz w:val="16"/>
                <w:szCs w:val="16"/>
              </w:rPr>
            </w:pPr>
            <w:r>
              <w:rPr>
                <w:i/>
                <w:sz w:val="16"/>
                <w:szCs w:val="16"/>
              </w:rPr>
              <w:t>1</w:t>
            </w:r>
          </w:p>
        </w:tc>
        <w:tc>
          <w:tcPr>
            <w:tcW w:w="1843" w:type="dxa"/>
            <w:vAlign w:val="center"/>
          </w:tcPr>
          <w:p w14:paraId="53652AB9" w14:textId="77777777" w:rsidR="007342C9" w:rsidRDefault="007342C9" w:rsidP="001547D7">
            <w:pPr>
              <w:spacing w:before="0"/>
              <w:jc w:val="left"/>
              <w:rPr>
                <w:i/>
                <w:sz w:val="16"/>
                <w:szCs w:val="16"/>
              </w:rPr>
            </w:pPr>
            <w:r>
              <w:rPr>
                <w:i/>
                <w:sz w:val="16"/>
                <w:szCs w:val="16"/>
              </w:rPr>
              <w:t>Valores válidos:</w:t>
            </w:r>
          </w:p>
          <w:p w14:paraId="00896DF7" w14:textId="77777777" w:rsidR="007342C9" w:rsidRDefault="007342C9" w:rsidP="001547D7">
            <w:pPr>
              <w:spacing w:before="0"/>
              <w:jc w:val="left"/>
              <w:rPr>
                <w:i/>
                <w:sz w:val="16"/>
                <w:szCs w:val="16"/>
              </w:rPr>
            </w:pPr>
            <w:r>
              <w:rPr>
                <w:i/>
                <w:sz w:val="16"/>
                <w:szCs w:val="16"/>
              </w:rPr>
              <w:t>3.0</w:t>
            </w:r>
          </w:p>
          <w:p w14:paraId="1099DF58" w14:textId="77777777" w:rsidR="007342C9" w:rsidRDefault="007342C9" w:rsidP="001547D7">
            <w:pPr>
              <w:spacing w:before="0"/>
              <w:jc w:val="left"/>
              <w:rPr>
                <w:i/>
                <w:sz w:val="16"/>
                <w:szCs w:val="16"/>
              </w:rPr>
            </w:pPr>
            <w:r>
              <w:rPr>
                <w:i/>
                <w:sz w:val="16"/>
                <w:szCs w:val="16"/>
              </w:rPr>
              <w:t>4.0</w:t>
            </w:r>
          </w:p>
          <w:p w14:paraId="624E3B4A" w14:textId="521E5D51" w:rsidR="007342C9" w:rsidRPr="00C344F4" w:rsidRDefault="007342C9" w:rsidP="001547D7">
            <w:pPr>
              <w:spacing w:before="0"/>
              <w:jc w:val="left"/>
              <w:rPr>
                <w:i/>
                <w:sz w:val="16"/>
                <w:szCs w:val="16"/>
              </w:rPr>
            </w:pPr>
            <w:r>
              <w:rPr>
                <w:i/>
                <w:sz w:val="16"/>
                <w:szCs w:val="16"/>
              </w:rPr>
              <w:t>false</w:t>
            </w:r>
          </w:p>
        </w:tc>
      </w:tr>
      <w:tr w:rsidR="007342C9" w:rsidRPr="00C344F4" w14:paraId="4BDE310F" w14:textId="77777777" w:rsidTr="001547D7">
        <w:trPr>
          <w:trHeight w:val="284"/>
        </w:trPr>
        <w:tc>
          <w:tcPr>
            <w:tcW w:w="3544" w:type="dxa"/>
            <w:vAlign w:val="center"/>
          </w:tcPr>
          <w:p w14:paraId="7B4176A7" w14:textId="1FC736AF" w:rsidR="007342C9" w:rsidRDefault="007342C9" w:rsidP="001547D7">
            <w:pPr>
              <w:spacing w:before="0"/>
              <w:ind w:left="318"/>
              <w:jc w:val="left"/>
              <w:rPr>
                <w:i/>
                <w:sz w:val="16"/>
                <w:szCs w:val="16"/>
              </w:rPr>
            </w:pPr>
            <w:r>
              <w:rPr>
                <w:i/>
                <w:sz w:val="16"/>
                <w:szCs w:val="16"/>
              </w:rPr>
              <w:t>ModeloRiskScoring</w:t>
            </w:r>
          </w:p>
        </w:tc>
        <w:tc>
          <w:tcPr>
            <w:tcW w:w="1701" w:type="dxa"/>
            <w:vAlign w:val="center"/>
          </w:tcPr>
          <w:p w14:paraId="1971E985" w14:textId="77777777" w:rsidR="007342C9" w:rsidRDefault="007342C9" w:rsidP="001547D7">
            <w:pPr>
              <w:spacing w:before="0"/>
              <w:jc w:val="left"/>
              <w:rPr>
                <w:i/>
                <w:sz w:val="16"/>
                <w:szCs w:val="16"/>
              </w:rPr>
            </w:pPr>
            <w:r>
              <w:rPr>
                <w:i/>
                <w:sz w:val="16"/>
                <w:szCs w:val="16"/>
              </w:rPr>
              <w:t>String</w:t>
            </w:r>
          </w:p>
        </w:tc>
        <w:tc>
          <w:tcPr>
            <w:tcW w:w="709" w:type="dxa"/>
            <w:vAlign w:val="center"/>
          </w:tcPr>
          <w:p w14:paraId="421848BE" w14:textId="77777777" w:rsidR="007342C9" w:rsidRPr="00C344F4" w:rsidRDefault="007342C9" w:rsidP="001547D7">
            <w:pPr>
              <w:spacing w:before="0"/>
              <w:jc w:val="center"/>
              <w:rPr>
                <w:i/>
                <w:sz w:val="16"/>
                <w:szCs w:val="16"/>
              </w:rPr>
            </w:pPr>
          </w:p>
        </w:tc>
        <w:tc>
          <w:tcPr>
            <w:tcW w:w="850" w:type="dxa"/>
            <w:vAlign w:val="center"/>
          </w:tcPr>
          <w:p w14:paraId="38AB680E" w14:textId="77777777" w:rsidR="007342C9" w:rsidRDefault="007342C9" w:rsidP="001547D7">
            <w:pPr>
              <w:spacing w:before="0"/>
              <w:jc w:val="center"/>
              <w:rPr>
                <w:i/>
                <w:sz w:val="16"/>
                <w:szCs w:val="16"/>
              </w:rPr>
            </w:pPr>
            <w:r>
              <w:rPr>
                <w:i/>
                <w:sz w:val="16"/>
                <w:szCs w:val="16"/>
              </w:rPr>
              <w:t>0</w:t>
            </w:r>
          </w:p>
        </w:tc>
        <w:tc>
          <w:tcPr>
            <w:tcW w:w="851" w:type="dxa"/>
            <w:vAlign w:val="center"/>
          </w:tcPr>
          <w:p w14:paraId="22C3C26B" w14:textId="77777777" w:rsidR="007342C9" w:rsidRDefault="007342C9" w:rsidP="001547D7">
            <w:pPr>
              <w:spacing w:before="0"/>
              <w:jc w:val="center"/>
              <w:rPr>
                <w:i/>
                <w:sz w:val="16"/>
                <w:szCs w:val="16"/>
              </w:rPr>
            </w:pPr>
            <w:r>
              <w:rPr>
                <w:i/>
                <w:sz w:val="16"/>
                <w:szCs w:val="16"/>
              </w:rPr>
              <w:t>1</w:t>
            </w:r>
          </w:p>
        </w:tc>
        <w:tc>
          <w:tcPr>
            <w:tcW w:w="1843" w:type="dxa"/>
            <w:vAlign w:val="center"/>
          </w:tcPr>
          <w:p w14:paraId="4B065AD6" w14:textId="23F90AD2" w:rsidR="007342C9" w:rsidRDefault="007342C9" w:rsidP="001547D7">
            <w:pPr>
              <w:spacing w:before="0"/>
              <w:jc w:val="left"/>
              <w:rPr>
                <w:i/>
                <w:sz w:val="16"/>
                <w:szCs w:val="16"/>
              </w:rPr>
            </w:pPr>
            <w:r>
              <w:rPr>
                <w:i/>
                <w:sz w:val="16"/>
                <w:szCs w:val="16"/>
              </w:rPr>
              <w:t>Obrigatório se campo “CreditRiskScoring” for igual a “3.0” ou “4.0”.</w:t>
            </w:r>
          </w:p>
          <w:p w14:paraId="4DD7A706" w14:textId="77777777" w:rsidR="007342C9" w:rsidRDefault="007342C9" w:rsidP="001547D7">
            <w:pPr>
              <w:spacing w:before="0"/>
              <w:jc w:val="left"/>
              <w:rPr>
                <w:i/>
                <w:sz w:val="16"/>
                <w:szCs w:val="16"/>
              </w:rPr>
            </w:pPr>
            <w:r>
              <w:rPr>
                <w:i/>
                <w:sz w:val="16"/>
                <w:szCs w:val="16"/>
              </w:rPr>
              <w:t>Valores válidos:</w:t>
            </w:r>
          </w:p>
          <w:p w14:paraId="652F5E81" w14:textId="77777777" w:rsidR="007342C9" w:rsidRDefault="007342C9" w:rsidP="001547D7">
            <w:pPr>
              <w:spacing w:before="0"/>
              <w:jc w:val="left"/>
              <w:rPr>
                <w:i/>
                <w:sz w:val="16"/>
                <w:szCs w:val="16"/>
              </w:rPr>
            </w:pPr>
            <w:r>
              <w:rPr>
                <w:i/>
                <w:sz w:val="16"/>
                <w:szCs w:val="16"/>
              </w:rPr>
              <w:t>6meses</w:t>
            </w:r>
          </w:p>
          <w:p w14:paraId="65496615" w14:textId="77777777" w:rsidR="007342C9" w:rsidRPr="00C344F4" w:rsidRDefault="007342C9" w:rsidP="001547D7">
            <w:pPr>
              <w:spacing w:before="0"/>
              <w:jc w:val="left"/>
              <w:rPr>
                <w:i/>
                <w:sz w:val="16"/>
                <w:szCs w:val="16"/>
              </w:rPr>
            </w:pPr>
            <w:r>
              <w:rPr>
                <w:i/>
                <w:sz w:val="16"/>
                <w:szCs w:val="16"/>
              </w:rPr>
              <w:t>12meses</w:t>
            </w:r>
          </w:p>
        </w:tc>
      </w:tr>
      <w:tr w:rsidR="00FA1304" w:rsidRPr="00C344F4" w14:paraId="5922B44C" w14:textId="77777777" w:rsidTr="00FA1304">
        <w:trPr>
          <w:trHeight w:val="284"/>
        </w:trPr>
        <w:tc>
          <w:tcPr>
            <w:tcW w:w="3544" w:type="dxa"/>
            <w:vAlign w:val="center"/>
          </w:tcPr>
          <w:p w14:paraId="2D75487E" w14:textId="73CFC26E" w:rsidR="00FA1304" w:rsidRDefault="00FA1304" w:rsidP="00CD7879">
            <w:pPr>
              <w:spacing w:before="0"/>
              <w:ind w:left="318"/>
              <w:jc w:val="left"/>
              <w:rPr>
                <w:i/>
                <w:sz w:val="16"/>
                <w:szCs w:val="16"/>
              </w:rPr>
            </w:pPr>
            <w:r>
              <w:rPr>
                <w:i/>
                <w:sz w:val="16"/>
                <w:szCs w:val="16"/>
              </w:rPr>
              <w:t>FaturamentoPresumido</w:t>
            </w:r>
          </w:p>
        </w:tc>
        <w:tc>
          <w:tcPr>
            <w:tcW w:w="1701" w:type="dxa"/>
            <w:vAlign w:val="center"/>
          </w:tcPr>
          <w:p w14:paraId="076ACE09" w14:textId="23FF6B56" w:rsidR="00FA1304" w:rsidRDefault="00FA1304" w:rsidP="0017215F">
            <w:pPr>
              <w:spacing w:before="0"/>
              <w:jc w:val="left"/>
              <w:rPr>
                <w:i/>
                <w:sz w:val="16"/>
                <w:szCs w:val="16"/>
              </w:rPr>
            </w:pPr>
            <w:r>
              <w:rPr>
                <w:i/>
                <w:sz w:val="16"/>
                <w:szCs w:val="16"/>
              </w:rPr>
              <w:t>Boolean</w:t>
            </w:r>
          </w:p>
        </w:tc>
        <w:tc>
          <w:tcPr>
            <w:tcW w:w="709" w:type="dxa"/>
            <w:vAlign w:val="center"/>
          </w:tcPr>
          <w:p w14:paraId="276EF4F4" w14:textId="77777777" w:rsidR="00FA1304" w:rsidRPr="00C344F4" w:rsidRDefault="00FA1304" w:rsidP="0017215F">
            <w:pPr>
              <w:spacing w:before="0"/>
              <w:jc w:val="center"/>
              <w:rPr>
                <w:i/>
                <w:sz w:val="16"/>
                <w:szCs w:val="16"/>
              </w:rPr>
            </w:pPr>
          </w:p>
        </w:tc>
        <w:tc>
          <w:tcPr>
            <w:tcW w:w="850" w:type="dxa"/>
            <w:vAlign w:val="center"/>
          </w:tcPr>
          <w:p w14:paraId="66B80BA1" w14:textId="18C57E90" w:rsidR="00FA1304" w:rsidRDefault="00FA1304" w:rsidP="0017215F">
            <w:pPr>
              <w:spacing w:before="0"/>
              <w:jc w:val="center"/>
              <w:rPr>
                <w:i/>
                <w:sz w:val="16"/>
                <w:szCs w:val="16"/>
              </w:rPr>
            </w:pPr>
            <w:r>
              <w:rPr>
                <w:i/>
                <w:sz w:val="16"/>
                <w:szCs w:val="16"/>
              </w:rPr>
              <w:t>1</w:t>
            </w:r>
          </w:p>
        </w:tc>
        <w:tc>
          <w:tcPr>
            <w:tcW w:w="851" w:type="dxa"/>
            <w:vAlign w:val="center"/>
          </w:tcPr>
          <w:p w14:paraId="3DA31B45" w14:textId="6B951641" w:rsidR="00FA1304" w:rsidRDefault="00FA1304" w:rsidP="0017215F">
            <w:pPr>
              <w:spacing w:before="0"/>
              <w:jc w:val="center"/>
              <w:rPr>
                <w:i/>
                <w:sz w:val="16"/>
                <w:szCs w:val="16"/>
              </w:rPr>
            </w:pPr>
            <w:r>
              <w:rPr>
                <w:i/>
                <w:sz w:val="16"/>
                <w:szCs w:val="16"/>
              </w:rPr>
              <w:t>1</w:t>
            </w:r>
          </w:p>
        </w:tc>
        <w:tc>
          <w:tcPr>
            <w:tcW w:w="1843" w:type="dxa"/>
            <w:vAlign w:val="center"/>
          </w:tcPr>
          <w:p w14:paraId="355A029B" w14:textId="77777777" w:rsidR="00FA1304" w:rsidRPr="00C344F4" w:rsidRDefault="00FA1304" w:rsidP="0017215F">
            <w:pPr>
              <w:spacing w:before="0"/>
              <w:jc w:val="left"/>
              <w:rPr>
                <w:i/>
                <w:sz w:val="16"/>
                <w:szCs w:val="16"/>
              </w:rPr>
            </w:pPr>
          </w:p>
        </w:tc>
      </w:tr>
      <w:tr w:rsidR="00FA1304" w:rsidRPr="00C344F4" w14:paraId="61E63502" w14:textId="77777777" w:rsidTr="00FA1304">
        <w:trPr>
          <w:trHeight w:val="284"/>
        </w:trPr>
        <w:tc>
          <w:tcPr>
            <w:tcW w:w="3544" w:type="dxa"/>
            <w:vAlign w:val="center"/>
          </w:tcPr>
          <w:p w14:paraId="55BD3C31" w14:textId="2508EB56" w:rsidR="00FA1304" w:rsidRDefault="0032093C" w:rsidP="00CD7879">
            <w:pPr>
              <w:spacing w:before="0"/>
              <w:ind w:left="318"/>
              <w:jc w:val="left"/>
              <w:rPr>
                <w:i/>
                <w:sz w:val="16"/>
                <w:szCs w:val="16"/>
              </w:rPr>
            </w:pPr>
            <w:r>
              <w:rPr>
                <w:i/>
                <w:sz w:val="16"/>
                <w:szCs w:val="16"/>
              </w:rPr>
              <w:t>ModeloFaturamentoPresumido</w:t>
            </w:r>
          </w:p>
        </w:tc>
        <w:tc>
          <w:tcPr>
            <w:tcW w:w="1701" w:type="dxa"/>
            <w:vAlign w:val="center"/>
          </w:tcPr>
          <w:p w14:paraId="57BB0FC5" w14:textId="3F0C1BF2" w:rsidR="00FA1304" w:rsidRDefault="0032093C" w:rsidP="0017215F">
            <w:pPr>
              <w:spacing w:before="0"/>
              <w:jc w:val="left"/>
              <w:rPr>
                <w:i/>
                <w:sz w:val="16"/>
                <w:szCs w:val="16"/>
              </w:rPr>
            </w:pPr>
            <w:r>
              <w:rPr>
                <w:i/>
                <w:sz w:val="16"/>
                <w:szCs w:val="16"/>
              </w:rPr>
              <w:t>String</w:t>
            </w:r>
          </w:p>
        </w:tc>
        <w:tc>
          <w:tcPr>
            <w:tcW w:w="709" w:type="dxa"/>
            <w:vAlign w:val="center"/>
          </w:tcPr>
          <w:p w14:paraId="3E58EEF4" w14:textId="33C4960E" w:rsidR="00FA1304" w:rsidRPr="00C344F4" w:rsidRDefault="00B97D8C" w:rsidP="0017215F">
            <w:pPr>
              <w:spacing w:before="0"/>
              <w:jc w:val="center"/>
              <w:rPr>
                <w:i/>
                <w:sz w:val="16"/>
                <w:szCs w:val="16"/>
              </w:rPr>
            </w:pPr>
            <w:r>
              <w:rPr>
                <w:i/>
                <w:sz w:val="16"/>
                <w:szCs w:val="16"/>
              </w:rPr>
              <w:t>Até 4</w:t>
            </w:r>
          </w:p>
        </w:tc>
        <w:tc>
          <w:tcPr>
            <w:tcW w:w="850" w:type="dxa"/>
            <w:vAlign w:val="center"/>
          </w:tcPr>
          <w:p w14:paraId="74D3E02D" w14:textId="7991E5CE" w:rsidR="00FA1304" w:rsidRDefault="00FA1304" w:rsidP="0017215F">
            <w:pPr>
              <w:spacing w:before="0"/>
              <w:jc w:val="center"/>
              <w:rPr>
                <w:i/>
                <w:sz w:val="16"/>
                <w:szCs w:val="16"/>
              </w:rPr>
            </w:pPr>
            <w:r>
              <w:rPr>
                <w:i/>
                <w:sz w:val="16"/>
                <w:szCs w:val="16"/>
              </w:rPr>
              <w:t>1</w:t>
            </w:r>
          </w:p>
        </w:tc>
        <w:tc>
          <w:tcPr>
            <w:tcW w:w="851" w:type="dxa"/>
            <w:vAlign w:val="center"/>
          </w:tcPr>
          <w:p w14:paraId="7F4C20DF" w14:textId="6D29F7D5" w:rsidR="00FA1304" w:rsidRDefault="00FA1304" w:rsidP="0017215F">
            <w:pPr>
              <w:spacing w:before="0"/>
              <w:jc w:val="center"/>
              <w:rPr>
                <w:i/>
                <w:sz w:val="16"/>
                <w:szCs w:val="16"/>
              </w:rPr>
            </w:pPr>
            <w:r>
              <w:rPr>
                <w:i/>
                <w:sz w:val="16"/>
                <w:szCs w:val="16"/>
              </w:rPr>
              <w:t>1</w:t>
            </w:r>
          </w:p>
        </w:tc>
        <w:tc>
          <w:tcPr>
            <w:tcW w:w="1843" w:type="dxa"/>
            <w:vAlign w:val="center"/>
          </w:tcPr>
          <w:p w14:paraId="2695F50A" w14:textId="6CC9EF6B" w:rsidR="00FA1304" w:rsidRPr="00C344F4" w:rsidRDefault="0047066F" w:rsidP="0017215F">
            <w:pPr>
              <w:spacing w:before="0"/>
              <w:jc w:val="left"/>
              <w:rPr>
                <w:i/>
                <w:sz w:val="16"/>
                <w:szCs w:val="16"/>
              </w:rPr>
            </w:pPr>
            <w:r>
              <w:rPr>
                <w:i/>
                <w:sz w:val="16"/>
                <w:szCs w:val="16"/>
              </w:rPr>
              <w:t>Verificar modelos disponíveis para o Produto Relato</w:t>
            </w:r>
          </w:p>
        </w:tc>
      </w:tr>
      <w:tr w:rsidR="0032093C" w:rsidRPr="00C344F4" w14:paraId="62601EC9" w14:textId="77777777" w:rsidTr="00FA1304">
        <w:trPr>
          <w:trHeight w:val="284"/>
        </w:trPr>
        <w:tc>
          <w:tcPr>
            <w:tcW w:w="3544" w:type="dxa"/>
            <w:vAlign w:val="center"/>
          </w:tcPr>
          <w:p w14:paraId="02968058" w14:textId="7C98E0D1" w:rsidR="0032093C" w:rsidRDefault="0032093C" w:rsidP="00CD7879">
            <w:pPr>
              <w:spacing w:before="0"/>
              <w:ind w:left="318"/>
              <w:jc w:val="left"/>
              <w:rPr>
                <w:i/>
                <w:sz w:val="16"/>
                <w:szCs w:val="16"/>
              </w:rPr>
            </w:pPr>
            <w:r>
              <w:rPr>
                <w:i/>
                <w:sz w:val="16"/>
                <w:szCs w:val="16"/>
              </w:rPr>
              <w:t>LimiteCredito</w:t>
            </w:r>
          </w:p>
        </w:tc>
        <w:tc>
          <w:tcPr>
            <w:tcW w:w="1701" w:type="dxa"/>
            <w:vAlign w:val="center"/>
          </w:tcPr>
          <w:p w14:paraId="62C65D13" w14:textId="5E1EA090" w:rsidR="0032093C" w:rsidRDefault="0032093C" w:rsidP="0017215F">
            <w:pPr>
              <w:spacing w:before="0"/>
              <w:jc w:val="left"/>
              <w:rPr>
                <w:i/>
                <w:sz w:val="16"/>
                <w:szCs w:val="16"/>
              </w:rPr>
            </w:pPr>
            <w:r>
              <w:rPr>
                <w:i/>
                <w:sz w:val="16"/>
                <w:szCs w:val="16"/>
              </w:rPr>
              <w:t>Boolean</w:t>
            </w:r>
          </w:p>
        </w:tc>
        <w:tc>
          <w:tcPr>
            <w:tcW w:w="709" w:type="dxa"/>
            <w:vAlign w:val="center"/>
          </w:tcPr>
          <w:p w14:paraId="6EED8914" w14:textId="77777777" w:rsidR="0032093C" w:rsidRPr="00C344F4" w:rsidRDefault="0032093C" w:rsidP="0017215F">
            <w:pPr>
              <w:spacing w:before="0"/>
              <w:jc w:val="center"/>
              <w:rPr>
                <w:i/>
                <w:sz w:val="16"/>
                <w:szCs w:val="16"/>
              </w:rPr>
            </w:pPr>
          </w:p>
        </w:tc>
        <w:tc>
          <w:tcPr>
            <w:tcW w:w="850" w:type="dxa"/>
            <w:vAlign w:val="center"/>
          </w:tcPr>
          <w:p w14:paraId="29B0B9AE" w14:textId="74A9E49F" w:rsidR="0032093C" w:rsidRDefault="0032093C" w:rsidP="0017215F">
            <w:pPr>
              <w:spacing w:before="0"/>
              <w:jc w:val="center"/>
              <w:rPr>
                <w:i/>
                <w:sz w:val="16"/>
                <w:szCs w:val="16"/>
              </w:rPr>
            </w:pPr>
            <w:r>
              <w:rPr>
                <w:i/>
                <w:sz w:val="16"/>
                <w:szCs w:val="16"/>
              </w:rPr>
              <w:t>1</w:t>
            </w:r>
          </w:p>
        </w:tc>
        <w:tc>
          <w:tcPr>
            <w:tcW w:w="851" w:type="dxa"/>
            <w:vAlign w:val="center"/>
          </w:tcPr>
          <w:p w14:paraId="7BD013F6" w14:textId="1165E2DD" w:rsidR="0032093C" w:rsidRDefault="0032093C" w:rsidP="0017215F">
            <w:pPr>
              <w:spacing w:before="0"/>
              <w:jc w:val="center"/>
              <w:rPr>
                <w:i/>
                <w:sz w:val="16"/>
                <w:szCs w:val="16"/>
              </w:rPr>
            </w:pPr>
            <w:r>
              <w:rPr>
                <w:i/>
                <w:sz w:val="16"/>
                <w:szCs w:val="16"/>
              </w:rPr>
              <w:t>1</w:t>
            </w:r>
          </w:p>
        </w:tc>
        <w:tc>
          <w:tcPr>
            <w:tcW w:w="1843" w:type="dxa"/>
            <w:vAlign w:val="center"/>
          </w:tcPr>
          <w:p w14:paraId="789AB6B4" w14:textId="77777777" w:rsidR="0032093C" w:rsidRPr="00C344F4" w:rsidRDefault="0032093C" w:rsidP="0017215F">
            <w:pPr>
              <w:spacing w:before="0"/>
              <w:jc w:val="left"/>
              <w:rPr>
                <w:i/>
                <w:sz w:val="16"/>
                <w:szCs w:val="16"/>
              </w:rPr>
            </w:pPr>
          </w:p>
        </w:tc>
      </w:tr>
      <w:tr w:rsidR="0032093C" w:rsidRPr="00C344F4" w14:paraId="429B3E3E" w14:textId="77777777" w:rsidTr="00FA1304">
        <w:trPr>
          <w:trHeight w:val="284"/>
        </w:trPr>
        <w:tc>
          <w:tcPr>
            <w:tcW w:w="3544" w:type="dxa"/>
            <w:vAlign w:val="center"/>
          </w:tcPr>
          <w:p w14:paraId="762F9FFA" w14:textId="46D88792" w:rsidR="0032093C" w:rsidRDefault="0032093C" w:rsidP="00CD7879">
            <w:pPr>
              <w:spacing w:before="0"/>
              <w:ind w:left="318"/>
              <w:jc w:val="left"/>
              <w:rPr>
                <w:i/>
                <w:sz w:val="16"/>
                <w:szCs w:val="16"/>
              </w:rPr>
            </w:pPr>
            <w:r>
              <w:rPr>
                <w:i/>
                <w:sz w:val="16"/>
                <w:szCs w:val="16"/>
              </w:rPr>
              <w:t>CollectionScoring</w:t>
            </w:r>
          </w:p>
        </w:tc>
        <w:tc>
          <w:tcPr>
            <w:tcW w:w="1701" w:type="dxa"/>
            <w:vAlign w:val="center"/>
          </w:tcPr>
          <w:p w14:paraId="1C1921C0" w14:textId="553FE173" w:rsidR="0032093C" w:rsidRDefault="0032093C" w:rsidP="0017215F">
            <w:pPr>
              <w:spacing w:before="0"/>
              <w:jc w:val="left"/>
              <w:rPr>
                <w:i/>
                <w:sz w:val="16"/>
                <w:szCs w:val="16"/>
              </w:rPr>
            </w:pPr>
            <w:r>
              <w:rPr>
                <w:i/>
                <w:sz w:val="16"/>
                <w:szCs w:val="16"/>
              </w:rPr>
              <w:t>Boolean</w:t>
            </w:r>
          </w:p>
        </w:tc>
        <w:tc>
          <w:tcPr>
            <w:tcW w:w="709" w:type="dxa"/>
            <w:vAlign w:val="center"/>
          </w:tcPr>
          <w:p w14:paraId="0B3073D5" w14:textId="77777777" w:rsidR="0032093C" w:rsidRPr="00C344F4" w:rsidRDefault="0032093C" w:rsidP="0017215F">
            <w:pPr>
              <w:spacing w:before="0"/>
              <w:jc w:val="center"/>
              <w:rPr>
                <w:i/>
                <w:sz w:val="16"/>
                <w:szCs w:val="16"/>
              </w:rPr>
            </w:pPr>
          </w:p>
        </w:tc>
        <w:tc>
          <w:tcPr>
            <w:tcW w:w="850" w:type="dxa"/>
            <w:vAlign w:val="center"/>
          </w:tcPr>
          <w:p w14:paraId="5CD864E1" w14:textId="64F037FF" w:rsidR="0032093C" w:rsidRDefault="0032093C" w:rsidP="0017215F">
            <w:pPr>
              <w:spacing w:before="0"/>
              <w:jc w:val="center"/>
              <w:rPr>
                <w:i/>
                <w:sz w:val="16"/>
                <w:szCs w:val="16"/>
              </w:rPr>
            </w:pPr>
            <w:r>
              <w:rPr>
                <w:i/>
                <w:sz w:val="16"/>
                <w:szCs w:val="16"/>
              </w:rPr>
              <w:t>1</w:t>
            </w:r>
          </w:p>
        </w:tc>
        <w:tc>
          <w:tcPr>
            <w:tcW w:w="851" w:type="dxa"/>
            <w:vAlign w:val="center"/>
          </w:tcPr>
          <w:p w14:paraId="74A2F5E9" w14:textId="37E82374" w:rsidR="0032093C" w:rsidRDefault="0032093C" w:rsidP="0017215F">
            <w:pPr>
              <w:spacing w:before="0"/>
              <w:jc w:val="center"/>
              <w:rPr>
                <w:i/>
                <w:sz w:val="16"/>
                <w:szCs w:val="16"/>
              </w:rPr>
            </w:pPr>
            <w:r>
              <w:rPr>
                <w:i/>
                <w:sz w:val="16"/>
                <w:szCs w:val="16"/>
              </w:rPr>
              <w:t>1</w:t>
            </w:r>
          </w:p>
        </w:tc>
        <w:tc>
          <w:tcPr>
            <w:tcW w:w="1843" w:type="dxa"/>
            <w:vAlign w:val="center"/>
          </w:tcPr>
          <w:p w14:paraId="2AC0D43F" w14:textId="77777777" w:rsidR="0032093C" w:rsidRPr="00C344F4" w:rsidRDefault="0032093C" w:rsidP="0017215F">
            <w:pPr>
              <w:spacing w:before="0"/>
              <w:jc w:val="left"/>
              <w:rPr>
                <w:i/>
                <w:sz w:val="16"/>
                <w:szCs w:val="16"/>
              </w:rPr>
            </w:pPr>
          </w:p>
        </w:tc>
      </w:tr>
      <w:tr w:rsidR="0032093C" w:rsidRPr="00C344F4" w14:paraId="2E63ADE0" w14:textId="77777777" w:rsidTr="00FA1304">
        <w:trPr>
          <w:trHeight w:val="284"/>
        </w:trPr>
        <w:tc>
          <w:tcPr>
            <w:tcW w:w="3544" w:type="dxa"/>
            <w:vAlign w:val="center"/>
          </w:tcPr>
          <w:p w14:paraId="63A15E2E" w14:textId="534178ED" w:rsidR="0032093C" w:rsidRDefault="0032093C" w:rsidP="00CD7879">
            <w:pPr>
              <w:spacing w:before="0"/>
              <w:ind w:left="318"/>
              <w:jc w:val="left"/>
              <w:rPr>
                <w:i/>
                <w:sz w:val="16"/>
                <w:szCs w:val="16"/>
              </w:rPr>
            </w:pPr>
            <w:r>
              <w:rPr>
                <w:i/>
                <w:sz w:val="16"/>
                <w:szCs w:val="16"/>
              </w:rPr>
              <w:t>AlertScoring</w:t>
            </w:r>
          </w:p>
        </w:tc>
        <w:tc>
          <w:tcPr>
            <w:tcW w:w="1701" w:type="dxa"/>
            <w:vAlign w:val="center"/>
          </w:tcPr>
          <w:p w14:paraId="40A6FB67" w14:textId="692D6037" w:rsidR="0032093C" w:rsidRDefault="0032093C" w:rsidP="0017215F">
            <w:pPr>
              <w:spacing w:before="0"/>
              <w:jc w:val="left"/>
              <w:rPr>
                <w:i/>
                <w:sz w:val="16"/>
                <w:szCs w:val="16"/>
              </w:rPr>
            </w:pPr>
            <w:r>
              <w:rPr>
                <w:i/>
                <w:sz w:val="16"/>
                <w:szCs w:val="16"/>
              </w:rPr>
              <w:t>Boolean</w:t>
            </w:r>
          </w:p>
        </w:tc>
        <w:tc>
          <w:tcPr>
            <w:tcW w:w="709" w:type="dxa"/>
            <w:vAlign w:val="center"/>
          </w:tcPr>
          <w:p w14:paraId="61077F73" w14:textId="77777777" w:rsidR="0032093C" w:rsidRPr="00C344F4" w:rsidRDefault="0032093C" w:rsidP="0017215F">
            <w:pPr>
              <w:spacing w:before="0"/>
              <w:jc w:val="center"/>
              <w:rPr>
                <w:i/>
                <w:sz w:val="16"/>
                <w:szCs w:val="16"/>
              </w:rPr>
            </w:pPr>
          </w:p>
        </w:tc>
        <w:tc>
          <w:tcPr>
            <w:tcW w:w="850" w:type="dxa"/>
            <w:vAlign w:val="center"/>
          </w:tcPr>
          <w:p w14:paraId="77B1413B" w14:textId="4A0A6A94" w:rsidR="0032093C" w:rsidRDefault="0032093C" w:rsidP="0017215F">
            <w:pPr>
              <w:spacing w:before="0"/>
              <w:jc w:val="center"/>
              <w:rPr>
                <w:i/>
                <w:sz w:val="16"/>
                <w:szCs w:val="16"/>
              </w:rPr>
            </w:pPr>
            <w:r>
              <w:rPr>
                <w:i/>
                <w:sz w:val="16"/>
                <w:szCs w:val="16"/>
              </w:rPr>
              <w:t>1</w:t>
            </w:r>
          </w:p>
        </w:tc>
        <w:tc>
          <w:tcPr>
            <w:tcW w:w="851" w:type="dxa"/>
            <w:vAlign w:val="center"/>
          </w:tcPr>
          <w:p w14:paraId="66206832" w14:textId="12C40C12" w:rsidR="0032093C" w:rsidRDefault="0032093C" w:rsidP="0017215F">
            <w:pPr>
              <w:spacing w:before="0"/>
              <w:jc w:val="center"/>
              <w:rPr>
                <w:i/>
                <w:sz w:val="16"/>
                <w:szCs w:val="16"/>
              </w:rPr>
            </w:pPr>
            <w:r>
              <w:rPr>
                <w:i/>
                <w:sz w:val="16"/>
                <w:szCs w:val="16"/>
              </w:rPr>
              <w:t>1</w:t>
            </w:r>
          </w:p>
        </w:tc>
        <w:tc>
          <w:tcPr>
            <w:tcW w:w="1843" w:type="dxa"/>
            <w:vAlign w:val="center"/>
          </w:tcPr>
          <w:p w14:paraId="044A386F" w14:textId="77777777" w:rsidR="0032093C" w:rsidRPr="00C344F4" w:rsidRDefault="0032093C" w:rsidP="0017215F">
            <w:pPr>
              <w:spacing w:before="0"/>
              <w:jc w:val="left"/>
              <w:rPr>
                <w:i/>
                <w:sz w:val="16"/>
                <w:szCs w:val="16"/>
              </w:rPr>
            </w:pPr>
          </w:p>
        </w:tc>
      </w:tr>
      <w:tr w:rsidR="00FA1304" w:rsidRPr="00C344F4" w14:paraId="3402481B" w14:textId="77777777" w:rsidTr="00FA1304">
        <w:trPr>
          <w:trHeight w:val="284"/>
        </w:trPr>
        <w:tc>
          <w:tcPr>
            <w:tcW w:w="3544" w:type="dxa"/>
            <w:vAlign w:val="center"/>
          </w:tcPr>
          <w:p w14:paraId="36B8CD5C" w14:textId="1BED490B" w:rsidR="00FA1304" w:rsidRDefault="00157094" w:rsidP="00CD7879">
            <w:pPr>
              <w:spacing w:before="0"/>
              <w:ind w:left="318"/>
              <w:jc w:val="left"/>
              <w:rPr>
                <w:i/>
                <w:sz w:val="16"/>
                <w:szCs w:val="16"/>
              </w:rPr>
            </w:pPr>
            <w:r>
              <w:rPr>
                <w:i/>
                <w:sz w:val="16"/>
                <w:szCs w:val="16"/>
              </w:rPr>
              <w:t>IRM</w:t>
            </w:r>
          </w:p>
        </w:tc>
        <w:tc>
          <w:tcPr>
            <w:tcW w:w="1701" w:type="dxa"/>
            <w:vAlign w:val="center"/>
          </w:tcPr>
          <w:p w14:paraId="6AAB082E" w14:textId="7F98D4D6" w:rsidR="00FA1304" w:rsidRDefault="00157094" w:rsidP="0017215F">
            <w:pPr>
              <w:spacing w:before="0"/>
              <w:jc w:val="left"/>
              <w:rPr>
                <w:i/>
                <w:sz w:val="16"/>
                <w:szCs w:val="16"/>
              </w:rPr>
            </w:pPr>
            <w:r>
              <w:rPr>
                <w:i/>
                <w:sz w:val="16"/>
                <w:szCs w:val="16"/>
              </w:rPr>
              <w:t>Boolean</w:t>
            </w:r>
          </w:p>
        </w:tc>
        <w:tc>
          <w:tcPr>
            <w:tcW w:w="709" w:type="dxa"/>
            <w:vAlign w:val="center"/>
          </w:tcPr>
          <w:p w14:paraId="3E65AAAC" w14:textId="77777777" w:rsidR="00FA1304" w:rsidRPr="00C344F4" w:rsidRDefault="00FA1304" w:rsidP="0017215F">
            <w:pPr>
              <w:spacing w:before="0"/>
              <w:jc w:val="center"/>
              <w:rPr>
                <w:i/>
                <w:sz w:val="16"/>
                <w:szCs w:val="16"/>
              </w:rPr>
            </w:pPr>
          </w:p>
        </w:tc>
        <w:tc>
          <w:tcPr>
            <w:tcW w:w="850" w:type="dxa"/>
            <w:vAlign w:val="center"/>
          </w:tcPr>
          <w:p w14:paraId="5D5159C8" w14:textId="252A1FC3" w:rsidR="00FA1304" w:rsidRDefault="00157094" w:rsidP="0017215F">
            <w:pPr>
              <w:spacing w:before="0"/>
              <w:jc w:val="center"/>
              <w:rPr>
                <w:i/>
                <w:sz w:val="16"/>
                <w:szCs w:val="16"/>
              </w:rPr>
            </w:pPr>
            <w:r>
              <w:rPr>
                <w:i/>
                <w:sz w:val="16"/>
                <w:szCs w:val="16"/>
              </w:rPr>
              <w:t>1</w:t>
            </w:r>
          </w:p>
        </w:tc>
        <w:tc>
          <w:tcPr>
            <w:tcW w:w="851" w:type="dxa"/>
            <w:vAlign w:val="center"/>
          </w:tcPr>
          <w:p w14:paraId="14EE2A92" w14:textId="5C1145CB" w:rsidR="00FA1304" w:rsidRDefault="00157094" w:rsidP="0017215F">
            <w:pPr>
              <w:spacing w:before="0"/>
              <w:jc w:val="center"/>
              <w:rPr>
                <w:i/>
                <w:sz w:val="16"/>
                <w:szCs w:val="16"/>
              </w:rPr>
            </w:pPr>
            <w:r>
              <w:rPr>
                <w:i/>
                <w:sz w:val="16"/>
                <w:szCs w:val="16"/>
              </w:rPr>
              <w:t>1</w:t>
            </w:r>
          </w:p>
        </w:tc>
        <w:tc>
          <w:tcPr>
            <w:tcW w:w="1843" w:type="dxa"/>
            <w:vAlign w:val="center"/>
          </w:tcPr>
          <w:p w14:paraId="0FE3DF82" w14:textId="77777777" w:rsidR="00FA1304" w:rsidRDefault="00FA1304" w:rsidP="00FA1304">
            <w:pPr>
              <w:spacing w:before="0"/>
              <w:jc w:val="left"/>
              <w:rPr>
                <w:i/>
                <w:sz w:val="16"/>
                <w:szCs w:val="16"/>
              </w:rPr>
            </w:pPr>
          </w:p>
        </w:tc>
      </w:tr>
      <w:tr w:rsidR="00157094" w:rsidRPr="00C344F4" w14:paraId="300140B5" w14:textId="77777777" w:rsidTr="00FA1304">
        <w:trPr>
          <w:trHeight w:val="284"/>
        </w:trPr>
        <w:tc>
          <w:tcPr>
            <w:tcW w:w="3544" w:type="dxa"/>
            <w:vAlign w:val="center"/>
          </w:tcPr>
          <w:p w14:paraId="4CD1B2FB" w14:textId="3B1C3F40" w:rsidR="00157094" w:rsidRDefault="00157094" w:rsidP="00CD7879">
            <w:pPr>
              <w:spacing w:before="0"/>
              <w:ind w:left="318"/>
              <w:jc w:val="left"/>
              <w:rPr>
                <w:i/>
                <w:sz w:val="16"/>
                <w:szCs w:val="16"/>
              </w:rPr>
            </w:pPr>
            <w:r>
              <w:rPr>
                <w:i/>
                <w:sz w:val="16"/>
                <w:szCs w:val="16"/>
              </w:rPr>
              <w:t>AnotacoesSPC</w:t>
            </w:r>
          </w:p>
        </w:tc>
        <w:tc>
          <w:tcPr>
            <w:tcW w:w="1701" w:type="dxa"/>
            <w:vAlign w:val="center"/>
          </w:tcPr>
          <w:p w14:paraId="23CC29B7" w14:textId="5C0152F1" w:rsidR="00157094" w:rsidRDefault="00157094" w:rsidP="0017215F">
            <w:pPr>
              <w:spacing w:before="0"/>
              <w:jc w:val="left"/>
              <w:rPr>
                <w:i/>
                <w:sz w:val="16"/>
                <w:szCs w:val="16"/>
              </w:rPr>
            </w:pPr>
            <w:r>
              <w:rPr>
                <w:i/>
                <w:sz w:val="16"/>
                <w:szCs w:val="16"/>
              </w:rPr>
              <w:t>Boolean</w:t>
            </w:r>
          </w:p>
        </w:tc>
        <w:tc>
          <w:tcPr>
            <w:tcW w:w="709" w:type="dxa"/>
            <w:vAlign w:val="center"/>
          </w:tcPr>
          <w:p w14:paraId="6A6925D9" w14:textId="77777777" w:rsidR="00157094" w:rsidRPr="00C344F4" w:rsidRDefault="00157094" w:rsidP="0017215F">
            <w:pPr>
              <w:spacing w:before="0"/>
              <w:jc w:val="center"/>
              <w:rPr>
                <w:i/>
                <w:sz w:val="16"/>
                <w:szCs w:val="16"/>
              </w:rPr>
            </w:pPr>
          </w:p>
        </w:tc>
        <w:tc>
          <w:tcPr>
            <w:tcW w:w="850" w:type="dxa"/>
            <w:vAlign w:val="center"/>
          </w:tcPr>
          <w:p w14:paraId="5EDDE3E6" w14:textId="39D7CB35" w:rsidR="00157094" w:rsidRDefault="00157094" w:rsidP="0017215F">
            <w:pPr>
              <w:spacing w:before="0"/>
              <w:jc w:val="center"/>
              <w:rPr>
                <w:i/>
                <w:sz w:val="16"/>
                <w:szCs w:val="16"/>
              </w:rPr>
            </w:pPr>
            <w:r>
              <w:rPr>
                <w:i/>
                <w:sz w:val="16"/>
                <w:szCs w:val="16"/>
              </w:rPr>
              <w:t>1</w:t>
            </w:r>
          </w:p>
        </w:tc>
        <w:tc>
          <w:tcPr>
            <w:tcW w:w="851" w:type="dxa"/>
            <w:vAlign w:val="center"/>
          </w:tcPr>
          <w:p w14:paraId="017CE83E" w14:textId="269B7A0F" w:rsidR="00157094" w:rsidRDefault="00157094" w:rsidP="0017215F">
            <w:pPr>
              <w:spacing w:before="0"/>
              <w:jc w:val="center"/>
              <w:rPr>
                <w:i/>
                <w:sz w:val="16"/>
                <w:szCs w:val="16"/>
              </w:rPr>
            </w:pPr>
            <w:r>
              <w:rPr>
                <w:i/>
                <w:sz w:val="16"/>
                <w:szCs w:val="16"/>
              </w:rPr>
              <w:t>1</w:t>
            </w:r>
          </w:p>
        </w:tc>
        <w:tc>
          <w:tcPr>
            <w:tcW w:w="1843" w:type="dxa"/>
            <w:vAlign w:val="center"/>
          </w:tcPr>
          <w:p w14:paraId="2FE64567" w14:textId="77777777" w:rsidR="00157094" w:rsidRDefault="00157094" w:rsidP="00FA1304">
            <w:pPr>
              <w:spacing w:before="0"/>
              <w:jc w:val="left"/>
              <w:rPr>
                <w:i/>
                <w:sz w:val="16"/>
                <w:szCs w:val="16"/>
              </w:rPr>
            </w:pPr>
          </w:p>
        </w:tc>
      </w:tr>
      <w:tr w:rsidR="00157094" w:rsidRPr="00C344F4" w14:paraId="0F8FB620" w14:textId="77777777" w:rsidTr="00FA1304">
        <w:trPr>
          <w:trHeight w:val="284"/>
        </w:trPr>
        <w:tc>
          <w:tcPr>
            <w:tcW w:w="3544" w:type="dxa"/>
            <w:vAlign w:val="center"/>
          </w:tcPr>
          <w:p w14:paraId="29355BD5" w14:textId="174AA1E6" w:rsidR="00157094" w:rsidRDefault="00157094" w:rsidP="00CD7879">
            <w:pPr>
              <w:spacing w:before="0"/>
              <w:ind w:left="318"/>
              <w:jc w:val="left"/>
              <w:rPr>
                <w:i/>
                <w:sz w:val="16"/>
                <w:szCs w:val="16"/>
              </w:rPr>
            </w:pPr>
            <w:r>
              <w:rPr>
                <w:i/>
                <w:sz w:val="16"/>
                <w:szCs w:val="16"/>
              </w:rPr>
              <w:t>RegistroConsultasSPC</w:t>
            </w:r>
          </w:p>
        </w:tc>
        <w:tc>
          <w:tcPr>
            <w:tcW w:w="1701" w:type="dxa"/>
            <w:vAlign w:val="center"/>
          </w:tcPr>
          <w:p w14:paraId="7F10C4C7" w14:textId="1CE0AA16" w:rsidR="00157094" w:rsidRDefault="00157094" w:rsidP="0017215F">
            <w:pPr>
              <w:spacing w:before="0"/>
              <w:jc w:val="left"/>
              <w:rPr>
                <w:i/>
                <w:sz w:val="16"/>
                <w:szCs w:val="16"/>
              </w:rPr>
            </w:pPr>
            <w:r>
              <w:rPr>
                <w:i/>
                <w:sz w:val="16"/>
                <w:szCs w:val="16"/>
              </w:rPr>
              <w:t>Boolean</w:t>
            </w:r>
          </w:p>
        </w:tc>
        <w:tc>
          <w:tcPr>
            <w:tcW w:w="709" w:type="dxa"/>
            <w:vAlign w:val="center"/>
          </w:tcPr>
          <w:p w14:paraId="415A14A8" w14:textId="77777777" w:rsidR="00157094" w:rsidRPr="00C344F4" w:rsidRDefault="00157094" w:rsidP="0017215F">
            <w:pPr>
              <w:spacing w:before="0"/>
              <w:jc w:val="center"/>
              <w:rPr>
                <w:i/>
                <w:sz w:val="16"/>
                <w:szCs w:val="16"/>
              </w:rPr>
            </w:pPr>
          </w:p>
        </w:tc>
        <w:tc>
          <w:tcPr>
            <w:tcW w:w="850" w:type="dxa"/>
            <w:vAlign w:val="center"/>
          </w:tcPr>
          <w:p w14:paraId="37D74F5E" w14:textId="71E9DE8A" w:rsidR="00157094" w:rsidRDefault="00157094" w:rsidP="0017215F">
            <w:pPr>
              <w:spacing w:before="0"/>
              <w:jc w:val="center"/>
              <w:rPr>
                <w:i/>
                <w:sz w:val="16"/>
                <w:szCs w:val="16"/>
              </w:rPr>
            </w:pPr>
            <w:r>
              <w:rPr>
                <w:i/>
                <w:sz w:val="16"/>
                <w:szCs w:val="16"/>
              </w:rPr>
              <w:t>1</w:t>
            </w:r>
          </w:p>
        </w:tc>
        <w:tc>
          <w:tcPr>
            <w:tcW w:w="851" w:type="dxa"/>
            <w:vAlign w:val="center"/>
          </w:tcPr>
          <w:p w14:paraId="5A0C96EC" w14:textId="340B3817" w:rsidR="00157094" w:rsidRDefault="00157094" w:rsidP="0017215F">
            <w:pPr>
              <w:spacing w:before="0"/>
              <w:jc w:val="center"/>
              <w:rPr>
                <w:i/>
                <w:sz w:val="16"/>
                <w:szCs w:val="16"/>
              </w:rPr>
            </w:pPr>
            <w:r>
              <w:rPr>
                <w:i/>
                <w:sz w:val="16"/>
                <w:szCs w:val="16"/>
              </w:rPr>
              <w:t>1</w:t>
            </w:r>
          </w:p>
        </w:tc>
        <w:tc>
          <w:tcPr>
            <w:tcW w:w="1843" w:type="dxa"/>
            <w:vAlign w:val="center"/>
          </w:tcPr>
          <w:p w14:paraId="3006CA68" w14:textId="77777777" w:rsidR="00157094" w:rsidRDefault="00157094" w:rsidP="00FA1304">
            <w:pPr>
              <w:spacing w:before="0"/>
              <w:jc w:val="left"/>
              <w:rPr>
                <w:i/>
                <w:sz w:val="16"/>
                <w:szCs w:val="16"/>
              </w:rPr>
            </w:pPr>
          </w:p>
        </w:tc>
      </w:tr>
      <w:tr w:rsidR="0032093C" w:rsidRPr="00C344F4" w14:paraId="035CDD91" w14:textId="77777777" w:rsidTr="00FA1304">
        <w:trPr>
          <w:trHeight w:val="284"/>
        </w:trPr>
        <w:tc>
          <w:tcPr>
            <w:tcW w:w="3544" w:type="dxa"/>
            <w:vAlign w:val="center"/>
          </w:tcPr>
          <w:p w14:paraId="0302FA30" w14:textId="1CACABD7" w:rsidR="0032093C" w:rsidRDefault="0032093C" w:rsidP="00CD7879">
            <w:pPr>
              <w:spacing w:before="0"/>
              <w:ind w:left="318"/>
              <w:jc w:val="left"/>
              <w:rPr>
                <w:i/>
                <w:sz w:val="16"/>
                <w:szCs w:val="16"/>
              </w:rPr>
            </w:pPr>
            <w:r>
              <w:rPr>
                <w:i/>
                <w:sz w:val="16"/>
                <w:szCs w:val="16"/>
              </w:rPr>
              <w:t>RiscoCreditoSetor</w:t>
            </w:r>
          </w:p>
        </w:tc>
        <w:tc>
          <w:tcPr>
            <w:tcW w:w="1701" w:type="dxa"/>
            <w:vAlign w:val="center"/>
          </w:tcPr>
          <w:p w14:paraId="2444AAB4" w14:textId="2749185F" w:rsidR="0032093C" w:rsidRDefault="0032093C" w:rsidP="0017215F">
            <w:pPr>
              <w:spacing w:before="0"/>
              <w:jc w:val="left"/>
              <w:rPr>
                <w:i/>
                <w:sz w:val="16"/>
                <w:szCs w:val="16"/>
              </w:rPr>
            </w:pPr>
            <w:r>
              <w:rPr>
                <w:i/>
                <w:sz w:val="16"/>
                <w:szCs w:val="16"/>
              </w:rPr>
              <w:t>Boolean</w:t>
            </w:r>
          </w:p>
        </w:tc>
        <w:tc>
          <w:tcPr>
            <w:tcW w:w="709" w:type="dxa"/>
            <w:vAlign w:val="center"/>
          </w:tcPr>
          <w:p w14:paraId="79558CC1" w14:textId="77777777" w:rsidR="0032093C" w:rsidRPr="00C344F4" w:rsidRDefault="0032093C" w:rsidP="0017215F">
            <w:pPr>
              <w:spacing w:before="0"/>
              <w:jc w:val="center"/>
              <w:rPr>
                <w:i/>
                <w:sz w:val="16"/>
                <w:szCs w:val="16"/>
              </w:rPr>
            </w:pPr>
          </w:p>
        </w:tc>
        <w:tc>
          <w:tcPr>
            <w:tcW w:w="850" w:type="dxa"/>
            <w:vAlign w:val="center"/>
          </w:tcPr>
          <w:p w14:paraId="6205CAB6" w14:textId="3A38B001" w:rsidR="0032093C" w:rsidRDefault="0032093C" w:rsidP="0017215F">
            <w:pPr>
              <w:spacing w:before="0"/>
              <w:jc w:val="center"/>
              <w:rPr>
                <w:i/>
                <w:sz w:val="16"/>
                <w:szCs w:val="16"/>
              </w:rPr>
            </w:pPr>
            <w:r>
              <w:rPr>
                <w:i/>
                <w:sz w:val="16"/>
                <w:szCs w:val="16"/>
              </w:rPr>
              <w:t>1</w:t>
            </w:r>
          </w:p>
        </w:tc>
        <w:tc>
          <w:tcPr>
            <w:tcW w:w="851" w:type="dxa"/>
            <w:vAlign w:val="center"/>
          </w:tcPr>
          <w:p w14:paraId="133E990A" w14:textId="2BC4F8BF" w:rsidR="0032093C" w:rsidRDefault="0032093C" w:rsidP="0017215F">
            <w:pPr>
              <w:spacing w:before="0"/>
              <w:jc w:val="center"/>
              <w:rPr>
                <w:i/>
                <w:sz w:val="16"/>
                <w:szCs w:val="16"/>
              </w:rPr>
            </w:pPr>
            <w:r>
              <w:rPr>
                <w:i/>
                <w:sz w:val="16"/>
                <w:szCs w:val="16"/>
              </w:rPr>
              <w:t>1</w:t>
            </w:r>
          </w:p>
        </w:tc>
        <w:tc>
          <w:tcPr>
            <w:tcW w:w="1843" w:type="dxa"/>
            <w:vAlign w:val="center"/>
          </w:tcPr>
          <w:p w14:paraId="6381BDD7" w14:textId="77777777" w:rsidR="0032093C" w:rsidRDefault="0032093C" w:rsidP="00FA1304">
            <w:pPr>
              <w:spacing w:before="0"/>
              <w:jc w:val="left"/>
              <w:rPr>
                <w:i/>
                <w:sz w:val="16"/>
                <w:szCs w:val="16"/>
              </w:rPr>
            </w:pPr>
          </w:p>
        </w:tc>
      </w:tr>
    </w:tbl>
    <w:p w14:paraId="345A4D08" w14:textId="77777777" w:rsidR="002B3C3A" w:rsidRDefault="002B3C3A" w:rsidP="00B70DF3">
      <w:pPr>
        <w:rPr>
          <w:b/>
        </w:rPr>
      </w:pPr>
    </w:p>
    <w:p w14:paraId="7362CD7B" w14:textId="77777777" w:rsidR="000F3879" w:rsidRDefault="000F3879" w:rsidP="00B70DF3">
      <w:pPr>
        <w:rPr>
          <w:b/>
        </w:rPr>
      </w:pPr>
    </w:p>
    <w:p w14:paraId="074A01DA" w14:textId="77777777" w:rsidR="002B3C3A" w:rsidRPr="00C344F4" w:rsidRDefault="002B3C3A" w:rsidP="002B3C3A">
      <w:pPr>
        <w:rPr>
          <w:b/>
          <w:i/>
          <w:sz w:val="18"/>
        </w:rPr>
      </w:pPr>
      <w:r w:rsidRPr="00C344F4">
        <w:rPr>
          <w:b/>
          <w:i/>
          <w:sz w:val="18"/>
        </w:rPr>
        <w:t>Exemplo:</w:t>
      </w:r>
    </w:p>
    <w:p w14:paraId="3D35C8C9"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&lt;soapenv:Envelope xmlns:soapenv="http://schemas.xmlsoap.org/soap/envelope/" xmlns:prox="http://services.experian.com.br/relato/proxy" xmlns:v2="http://services.experian.com.br/ebo/v2"&gt;</w:t>
      </w:r>
    </w:p>
    <w:p w14:paraId="53649086"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286EA1">
        <w:rPr>
          <w:rFonts w:ascii="Courier New" w:hAnsi="Courier New" w:cs="Courier New"/>
          <w:color w:val="000000"/>
          <w:sz w:val="16"/>
        </w:rPr>
        <w:t xml:space="preserve">   </w:t>
      </w:r>
      <w:r w:rsidRPr="00286EA1">
        <w:rPr>
          <w:rFonts w:ascii="Courier New" w:hAnsi="Courier New" w:cs="Courier New"/>
          <w:color w:val="000000"/>
          <w:sz w:val="16"/>
          <w:lang w:val="en-US"/>
        </w:rPr>
        <w:t>&lt;soapenv:Header/&gt;</w:t>
      </w:r>
    </w:p>
    <w:p w14:paraId="540945C9"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286EA1">
        <w:rPr>
          <w:rFonts w:ascii="Courier New" w:hAnsi="Courier New" w:cs="Courier New"/>
          <w:color w:val="000000"/>
          <w:sz w:val="16"/>
          <w:lang w:val="en-US"/>
        </w:rPr>
        <w:t xml:space="preserve">   &lt;soapenv:Body&gt;</w:t>
      </w:r>
    </w:p>
    <w:p w14:paraId="02C71973" w14:textId="4252F890"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286EA1">
        <w:rPr>
          <w:rFonts w:ascii="Courier New" w:hAnsi="Courier New" w:cs="Courier New"/>
          <w:color w:val="000000"/>
          <w:sz w:val="16"/>
          <w:lang w:val="en-US"/>
        </w:rPr>
        <w:t xml:space="preserve">      &lt;prox:</w:t>
      </w:r>
      <w:r w:rsidRPr="00B84EA3">
        <w:rPr>
          <w:lang w:val="en-US"/>
        </w:rPr>
        <w:t xml:space="preserve"> </w:t>
      </w:r>
      <w:r w:rsidRPr="002B3C3A">
        <w:rPr>
          <w:rFonts w:ascii="Courier New" w:hAnsi="Courier New" w:cs="Courier New"/>
          <w:color w:val="000000"/>
          <w:sz w:val="16"/>
          <w:lang w:val="en-US"/>
        </w:rPr>
        <w:t>ConsultarRelatoComFeatureRequest</w:t>
      </w:r>
      <w:r w:rsidRPr="00286EA1">
        <w:rPr>
          <w:rFonts w:ascii="Courier New" w:hAnsi="Courier New" w:cs="Courier New"/>
          <w:color w:val="000000"/>
          <w:sz w:val="16"/>
          <w:lang w:val="en-US"/>
        </w:rPr>
        <w:t>&gt;</w:t>
      </w:r>
    </w:p>
    <w:p w14:paraId="2B27F3B2" w14:textId="77777777" w:rsidR="002B3C3A" w:rsidRPr="00B84EA3"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lang w:val="en-US"/>
        </w:rPr>
        <w:t xml:space="preserve">         </w:t>
      </w:r>
      <w:r w:rsidRPr="00B84EA3">
        <w:rPr>
          <w:rFonts w:ascii="Courier New" w:hAnsi="Courier New" w:cs="Courier New"/>
          <w:color w:val="000000"/>
          <w:sz w:val="16"/>
        </w:rPr>
        <w:t>&lt;CNPJ&gt;</w:t>
      </w:r>
    </w:p>
    <w:p w14:paraId="36BCBFDF"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84EA3">
        <w:rPr>
          <w:rFonts w:ascii="Courier New" w:hAnsi="Courier New" w:cs="Courier New"/>
          <w:color w:val="000000"/>
          <w:sz w:val="16"/>
        </w:rPr>
        <w:t xml:space="preserve">            </w:t>
      </w:r>
      <w:r w:rsidRPr="00286EA1">
        <w:rPr>
          <w:rFonts w:ascii="Courier New" w:hAnsi="Courier New" w:cs="Courier New"/>
          <w:color w:val="000000"/>
          <w:sz w:val="16"/>
        </w:rPr>
        <w:t>&lt;v2:base&gt;</w:t>
      </w:r>
      <w:r w:rsidRPr="00286EA1">
        <w:rPr>
          <w:rFonts w:ascii="Courier New" w:hAnsi="Courier New" w:cs="Courier New"/>
          <w:color w:val="FF0000"/>
          <w:sz w:val="16"/>
        </w:rPr>
        <w:t>12345</w:t>
      </w:r>
      <w:r w:rsidRPr="00286EA1">
        <w:rPr>
          <w:rFonts w:ascii="Courier New" w:hAnsi="Courier New" w:cs="Courier New"/>
          <w:color w:val="000000"/>
          <w:sz w:val="16"/>
        </w:rPr>
        <w:t>&lt;/v2:base&gt;</w:t>
      </w:r>
    </w:p>
    <w:p w14:paraId="02198E14" w14:textId="77777777" w:rsidR="002B3C3A" w:rsidRPr="00B84EA3"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286EA1">
        <w:rPr>
          <w:rFonts w:ascii="Courier New" w:hAnsi="Courier New" w:cs="Courier New"/>
          <w:color w:val="000000"/>
          <w:sz w:val="16"/>
        </w:rPr>
        <w:t xml:space="preserve">            </w:t>
      </w:r>
      <w:r w:rsidRPr="00B84EA3">
        <w:rPr>
          <w:rFonts w:ascii="Courier New" w:hAnsi="Courier New" w:cs="Courier New"/>
          <w:color w:val="000000"/>
          <w:sz w:val="16"/>
          <w:lang w:val="en-US"/>
        </w:rPr>
        <w:t>&lt;v2:filial&gt;</w:t>
      </w:r>
      <w:r w:rsidRPr="00B84EA3">
        <w:rPr>
          <w:rFonts w:ascii="Courier New" w:hAnsi="Courier New" w:cs="Courier New"/>
          <w:color w:val="FF0000"/>
          <w:sz w:val="16"/>
          <w:lang w:val="en-US"/>
        </w:rPr>
        <w:t>2</w:t>
      </w:r>
      <w:r w:rsidRPr="00B84EA3">
        <w:rPr>
          <w:rFonts w:ascii="Courier New" w:hAnsi="Courier New" w:cs="Courier New"/>
          <w:color w:val="000000"/>
          <w:sz w:val="16"/>
          <w:lang w:val="en-US"/>
        </w:rPr>
        <w:t>&lt;/v2:filial&gt;</w:t>
      </w:r>
    </w:p>
    <w:p w14:paraId="296C545B" w14:textId="77777777" w:rsidR="002B3C3A" w:rsidRPr="00B84EA3"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84EA3">
        <w:rPr>
          <w:rFonts w:ascii="Courier New" w:hAnsi="Courier New" w:cs="Courier New"/>
          <w:color w:val="000000"/>
          <w:sz w:val="16"/>
          <w:lang w:val="en-US"/>
        </w:rPr>
        <w:t xml:space="preserve">         &lt;/CNPJ&gt;</w:t>
      </w:r>
    </w:p>
    <w:p w14:paraId="3BECFEA7"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84EA3">
        <w:rPr>
          <w:rFonts w:ascii="Courier New" w:hAnsi="Courier New" w:cs="Courier New"/>
          <w:color w:val="000000"/>
          <w:sz w:val="16"/>
          <w:lang w:val="en-US"/>
        </w:rPr>
        <w:t xml:space="preserve">         </w:t>
      </w:r>
      <w:r w:rsidRPr="00286EA1">
        <w:rPr>
          <w:rFonts w:ascii="Courier New" w:hAnsi="Courier New" w:cs="Courier New"/>
          <w:color w:val="000000"/>
          <w:sz w:val="16"/>
        </w:rPr>
        <w:t>&lt;SegmentoConsolidado&gt;</w:t>
      </w:r>
    </w:p>
    <w:p w14:paraId="0DF2241D"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&lt;Segmento&gt;</w:t>
      </w:r>
      <w:r w:rsidRPr="00286EA1">
        <w:rPr>
          <w:rFonts w:ascii="Courier New" w:hAnsi="Courier New" w:cs="Courier New"/>
          <w:color w:val="FF0000"/>
          <w:sz w:val="16"/>
        </w:rPr>
        <w:t>11</w:t>
      </w:r>
      <w:r w:rsidRPr="00286EA1">
        <w:rPr>
          <w:rFonts w:ascii="Courier New" w:hAnsi="Courier New" w:cs="Courier New"/>
          <w:color w:val="000000"/>
          <w:sz w:val="16"/>
        </w:rPr>
        <w:t>&lt;/Segmento&gt;</w:t>
      </w:r>
    </w:p>
    <w:p w14:paraId="1D601F0A" w14:textId="77777777" w:rsidR="002B3C3A"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0B938672"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359985A7"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&lt;Segmento&gt;</w:t>
      </w:r>
      <w:r w:rsidRPr="00286EA1">
        <w:rPr>
          <w:rFonts w:ascii="Courier New" w:hAnsi="Courier New" w:cs="Courier New"/>
          <w:color w:val="FF0000"/>
          <w:sz w:val="16"/>
        </w:rPr>
        <w:t>1</w:t>
      </w:r>
      <w:r>
        <w:rPr>
          <w:rFonts w:ascii="Courier New" w:hAnsi="Courier New" w:cs="Courier New"/>
          <w:color w:val="FF0000"/>
          <w:sz w:val="16"/>
        </w:rPr>
        <w:t>2</w:t>
      </w:r>
      <w:r w:rsidRPr="00286EA1">
        <w:rPr>
          <w:rFonts w:ascii="Courier New" w:hAnsi="Courier New" w:cs="Courier New"/>
          <w:color w:val="000000"/>
          <w:sz w:val="16"/>
        </w:rPr>
        <w:t>&lt;/Segmento&gt;</w:t>
      </w:r>
    </w:p>
    <w:p w14:paraId="5DA92105" w14:textId="77777777" w:rsidR="002B3C3A"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&lt;/SegmentoConsolidado&gt;</w:t>
      </w:r>
    </w:p>
    <w:p w14:paraId="7F54EE6E" w14:textId="77777777" w:rsidR="002B3C3A" w:rsidRPr="002B3C3A"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B3C3A">
        <w:rPr>
          <w:rFonts w:ascii="Courier New" w:hAnsi="Courier New" w:cs="Courier New"/>
          <w:color w:val="000000"/>
          <w:sz w:val="16"/>
        </w:rPr>
        <w:t xml:space="preserve">         &lt;Features&gt;</w:t>
      </w:r>
    </w:p>
    <w:p w14:paraId="1EDAFEFD"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&lt;QuadroSocialAdministracao&gt;</w:t>
      </w:r>
      <w:r w:rsidRPr="00B97D8C">
        <w:rPr>
          <w:rFonts w:ascii="Courier New" w:hAnsi="Courier New" w:cs="Courier New"/>
          <w:color w:val="FF0000"/>
          <w:sz w:val="16"/>
        </w:rPr>
        <w:t>true</w:t>
      </w:r>
      <w:r w:rsidRPr="00B97D8C">
        <w:rPr>
          <w:rFonts w:ascii="Courier New" w:hAnsi="Courier New" w:cs="Courier New"/>
          <w:color w:val="000000"/>
          <w:sz w:val="16"/>
        </w:rPr>
        <w:t>&lt;/QuadroSocialAdministracao&gt;</w:t>
      </w:r>
    </w:p>
    <w:p w14:paraId="5274EC00"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&lt;QuadroSocialAdministracaoMaisCompleto&gt;</w:t>
      </w:r>
      <w:r w:rsidRPr="00B97D8C">
        <w:rPr>
          <w:rFonts w:ascii="Courier New" w:hAnsi="Courier New" w:cs="Courier New"/>
          <w:color w:val="FF0000"/>
          <w:sz w:val="16"/>
        </w:rPr>
        <w:t>true</w:t>
      </w:r>
      <w:r w:rsidRPr="00B97D8C">
        <w:rPr>
          <w:rFonts w:ascii="Courier New" w:hAnsi="Courier New" w:cs="Courier New"/>
          <w:color w:val="000000"/>
          <w:sz w:val="16"/>
        </w:rPr>
        <w:t>&lt;/QuadroSocialAdministracaoMaisCompleto&gt;</w:t>
      </w:r>
    </w:p>
    <w:p w14:paraId="6A8EAFC3" w14:textId="77777777" w:rsidR="00B97D8C" w:rsidRPr="007E3970"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w:t>
      </w:r>
      <w:r w:rsidRPr="007E3970">
        <w:rPr>
          <w:rFonts w:ascii="Courier New" w:hAnsi="Courier New" w:cs="Courier New"/>
          <w:color w:val="000000"/>
          <w:sz w:val="16"/>
        </w:rPr>
        <w:t>&lt;Participacoes&gt;</w:t>
      </w:r>
      <w:r w:rsidRPr="007E3970">
        <w:rPr>
          <w:rFonts w:ascii="Courier New" w:hAnsi="Courier New" w:cs="Courier New"/>
          <w:color w:val="FF0000"/>
          <w:sz w:val="16"/>
        </w:rPr>
        <w:t>true</w:t>
      </w:r>
      <w:r w:rsidRPr="007E3970">
        <w:rPr>
          <w:rFonts w:ascii="Courier New" w:hAnsi="Courier New" w:cs="Courier New"/>
          <w:color w:val="000000"/>
          <w:sz w:val="16"/>
        </w:rPr>
        <w:t>&lt;/Participacoes&gt;</w:t>
      </w:r>
    </w:p>
    <w:p w14:paraId="7EF9BE07"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7E3970">
        <w:rPr>
          <w:rFonts w:ascii="Courier New" w:hAnsi="Courier New" w:cs="Courier New"/>
          <w:color w:val="000000"/>
          <w:sz w:val="16"/>
        </w:rPr>
        <w:t xml:space="preserve">            </w:t>
      </w:r>
      <w:r w:rsidRPr="00B97D8C">
        <w:rPr>
          <w:rFonts w:ascii="Courier New" w:hAnsi="Courier New" w:cs="Courier New"/>
          <w:color w:val="000000"/>
          <w:sz w:val="16"/>
          <w:lang w:val="en-US"/>
        </w:rPr>
        <w:t>&lt;CreditRiskScoring&gt;</w:t>
      </w:r>
      <w:r w:rsidRPr="00B97D8C">
        <w:rPr>
          <w:rFonts w:ascii="Courier New" w:hAnsi="Courier New" w:cs="Courier New"/>
          <w:color w:val="FF0000"/>
          <w:sz w:val="16"/>
          <w:lang w:val="en-US"/>
        </w:rPr>
        <w:t>4.0</w:t>
      </w:r>
      <w:r w:rsidRPr="00B97D8C">
        <w:rPr>
          <w:rFonts w:ascii="Courier New" w:hAnsi="Courier New" w:cs="Courier New"/>
          <w:color w:val="000000"/>
          <w:sz w:val="16"/>
          <w:lang w:val="en-US"/>
        </w:rPr>
        <w:t>&lt;/CreditRiskScoring&gt;</w:t>
      </w:r>
    </w:p>
    <w:p w14:paraId="4DFC0BDA" w14:textId="77777777" w:rsidR="00B97D8C" w:rsidRPr="007E3970"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97D8C">
        <w:rPr>
          <w:rFonts w:ascii="Courier New" w:hAnsi="Courier New" w:cs="Courier New"/>
          <w:color w:val="000000"/>
          <w:sz w:val="16"/>
          <w:lang w:val="en-US"/>
        </w:rPr>
        <w:t xml:space="preserve">            </w:t>
      </w:r>
      <w:r w:rsidRPr="007E3970">
        <w:rPr>
          <w:rFonts w:ascii="Courier New" w:hAnsi="Courier New" w:cs="Courier New"/>
          <w:color w:val="000000"/>
          <w:sz w:val="16"/>
          <w:lang w:val="en-US"/>
        </w:rPr>
        <w:t>&lt;ModeloRiskScoring&gt;</w:t>
      </w:r>
      <w:r w:rsidRPr="007E3970">
        <w:rPr>
          <w:rFonts w:ascii="Courier New" w:hAnsi="Courier New" w:cs="Courier New"/>
          <w:color w:val="FF0000"/>
          <w:sz w:val="16"/>
          <w:lang w:val="en-US"/>
        </w:rPr>
        <w:t>6meses</w:t>
      </w:r>
      <w:r w:rsidRPr="007E3970">
        <w:rPr>
          <w:rFonts w:ascii="Courier New" w:hAnsi="Courier New" w:cs="Courier New"/>
          <w:color w:val="000000"/>
          <w:sz w:val="16"/>
          <w:lang w:val="en-US"/>
        </w:rPr>
        <w:t>&lt;/ModeloRiskScoring&gt;</w:t>
      </w:r>
    </w:p>
    <w:p w14:paraId="595F8708"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7E3970">
        <w:rPr>
          <w:rFonts w:ascii="Courier New" w:hAnsi="Courier New" w:cs="Courier New"/>
          <w:color w:val="000000"/>
          <w:sz w:val="16"/>
          <w:lang w:val="en-US"/>
        </w:rPr>
        <w:t xml:space="preserve">            </w:t>
      </w:r>
      <w:r w:rsidRPr="00B97D8C">
        <w:rPr>
          <w:rFonts w:ascii="Courier New" w:hAnsi="Courier New" w:cs="Courier New"/>
          <w:color w:val="000000"/>
          <w:sz w:val="16"/>
        </w:rPr>
        <w:t>&lt;FaturamentoPresumido&gt;</w:t>
      </w:r>
      <w:r w:rsidRPr="00B97D8C">
        <w:rPr>
          <w:rFonts w:ascii="Courier New" w:hAnsi="Courier New" w:cs="Courier New"/>
          <w:color w:val="FF0000"/>
          <w:sz w:val="16"/>
        </w:rPr>
        <w:t>true</w:t>
      </w:r>
      <w:r w:rsidRPr="00B97D8C">
        <w:rPr>
          <w:rFonts w:ascii="Courier New" w:hAnsi="Courier New" w:cs="Courier New"/>
          <w:color w:val="000000"/>
          <w:sz w:val="16"/>
        </w:rPr>
        <w:t>&lt;/FaturamentoPresumido&gt;</w:t>
      </w:r>
    </w:p>
    <w:p w14:paraId="40CC19C5"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&lt;ModeloFaturamentoPresumido&gt;</w:t>
      </w:r>
      <w:r w:rsidRPr="00B97D8C">
        <w:rPr>
          <w:rFonts w:ascii="Courier New" w:hAnsi="Courier New" w:cs="Courier New"/>
          <w:color w:val="FF0000"/>
          <w:sz w:val="16"/>
        </w:rPr>
        <w:t>CFP2</w:t>
      </w:r>
      <w:r w:rsidRPr="00B97D8C">
        <w:rPr>
          <w:rFonts w:ascii="Courier New" w:hAnsi="Courier New" w:cs="Courier New"/>
          <w:color w:val="000000"/>
          <w:sz w:val="16"/>
        </w:rPr>
        <w:t>&lt;/ModeloFaturamentoPresumido&gt;</w:t>
      </w:r>
    </w:p>
    <w:p w14:paraId="71056890"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97D8C">
        <w:rPr>
          <w:rFonts w:ascii="Courier New" w:hAnsi="Courier New" w:cs="Courier New"/>
          <w:color w:val="000000"/>
          <w:sz w:val="16"/>
        </w:rPr>
        <w:t xml:space="preserve">            </w:t>
      </w:r>
      <w:r w:rsidRPr="00B97D8C">
        <w:rPr>
          <w:rFonts w:ascii="Courier New" w:hAnsi="Courier New" w:cs="Courier New"/>
          <w:color w:val="000000"/>
          <w:sz w:val="16"/>
          <w:lang w:val="en-US"/>
        </w:rPr>
        <w:t>&lt;LimiteCredito&gt;</w:t>
      </w:r>
      <w:r w:rsidRPr="00B97D8C">
        <w:rPr>
          <w:rFonts w:ascii="Courier New" w:hAnsi="Courier New" w:cs="Courier New"/>
          <w:color w:val="FF0000"/>
          <w:sz w:val="16"/>
          <w:lang w:val="en-US"/>
        </w:rPr>
        <w:t>true</w:t>
      </w:r>
      <w:r w:rsidRPr="00B97D8C">
        <w:rPr>
          <w:rFonts w:ascii="Courier New" w:hAnsi="Courier New" w:cs="Courier New"/>
          <w:color w:val="000000"/>
          <w:sz w:val="16"/>
          <w:lang w:val="en-US"/>
        </w:rPr>
        <w:t>&lt;/LimiteCredito&gt;</w:t>
      </w:r>
    </w:p>
    <w:p w14:paraId="77895FE2"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97D8C">
        <w:rPr>
          <w:rFonts w:ascii="Courier New" w:hAnsi="Courier New" w:cs="Courier New"/>
          <w:color w:val="000000"/>
          <w:sz w:val="16"/>
          <w:lang w:val="en-US"/>
        </w:rPr>
        <w:t xml:space="preserve">            &lt;CollectionScoring&gt;</w:t>
      </w:r>
      <w:r w:rsidRPr="00B97D8C">
        <w:rPr>
          <w:rFonts w:ascii="Courier New" w:hAnsi="Courier New" w:cs="Courier New"/>
          <w:color w:val="FF0000"/>
          <w:sz w:val="16"/>
          <w:lang w:val="en-US"/>
        </w:rPr>
        <w:t>true</w:t>
      </w:r>
      <w:r w:rsidRPr="00B97D8C">
        <w:rPr>
          <w:rFonts w:ascii="Courier New" w:hAnsi="Courier New" w:cs="Courier New"/>
          <w:color w:val="000000"/>
          <w:sz w:val="16"/>
          <w:lang w:val="en-US"/>
        </w:rPr>
        <w:t>&lt;/CollectionScoring&gt;</w:t>
      </w:r>
    </w:p>
    <w:p w14:paraId="6C305FCE"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97D8C">
        <w:rPr>
          <w:rFonts w:ascii="Courier New" w:hAnsi="Courier New" w:cs="Courier New"/>
          <w:color w:val="000000"/>
          <w:sz w:val="16"/>
          <w:lang w:val="en-US"/>
        </w:rPr>
        <w:t xml:space="preserve">            &lt;AlertScoring&gt;</w:t>
      </w:r>
      <w:r w:rsidRPr="00B97D8C">
        <w:rPr>
          <w:rFonts w:ascii="Courier New" w:hAnsi="Courier New" w:cs="Courier New"/>
          <w:color w:val="FF0000"/>
          <w:sz w:val="16"/>
          <w:lang w:val="en-US"/>
        </w:rPr>
        <w:t>true</w:t>
      </w:r>
      <w:r w:rsidRPr="00B97D8C">
        <w:rPr>
          <w:rFonts w:ascii="Courier New" w:hAnsi="Courier New" w:cs="Courier New"/>
          <w:color w:val="000000"/>
          <w:sz w:val="16"/>
          <w:lang w:val="en-US"/>
        </w:rPr>
        <w:t>&lt;/AlertScoring&gt;</w:t>
      </w:r>
    </w:p>
    <w:p w14:paraId="16D841AC"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lang w:val="en-US"/>
        </w:rPr>
      </w:pPr>
      <w:r w:rsidRPr="00B97D8C">
        <w:rPr>
          <w:rFonts w:ascii="Courier New" w:hAnsi="Courier New" w:cs="Courier New"/>
          <w:color w:val="000000"/>
          <w:sz w:val="16"/>
          <w:lang w:val="en-US"/>
        </w:rPr>
        <w:t xml:space="preserve">            &lt;IRM&gt;</w:t>
      </w:r>
      <w:r w:rsidRPr="00B97D8C">
        <w:rPr>
          <w:rFonts w:ascii="Courier New" w:hAnsi="Courier New" w:cs="Courier New"/>
          <w:color w:val="FF0000"/>
          <w:sz w:val="16"/>
          <w:lang w:val="en-US"/>
        </w:rPr>
        <w:t>true</w:t>
      </w:r>
      <w:r w:rsidRPr="00B97D8C">
        <w:rPr>
          <w:rFonts w:ascii="Courier New" w:hAnsi="Courier New" w:cs="Courier New"/>
          <w:color w:val="000000"/>
          <w:sz w:val="16"/>
          <w:lang w:val="en-US"/>
        </w:rPr>
        <w:t>&lt;/IRM&gt;</w:t>
      </w:r>
    </w:p>
    <w:p w14:paraId="015C2341"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lang w:val="en-US"/>
        </w:rPr>
        <w:t xml:space="preserve">            </w:t>
      </w:r>
      <w:r w:rsidRPr="00B97D8C">
        <w:rPr>
          <w:rFonts w:ascii="Courier New" w:hAnsi="Courier New" w:cs="Courier New"/>
          <w:color w:val="000000"/>
          <w:sz w:val="16"/>
        </w:rPr>
        <w:t>&lt;AnotacoesSPC&gt;</w:t>
      </w:r>
      <w:r w:rsidRPr="00B97D8C">
        <w:rPr>
          <w:rFonts w:ascii="Courier New" w:hAnsi="Courier New" w:cs="Courier New"/>
          <w:color w:val="FF0000"/>
          <w:sz w:val="16"/>
        </w:rPr>
        <w:t>true</w:t>
      </w:r>
      <w:r w:rsidRPr="00B97D8C">
        <w:rPr>
          <w:rFonts w:ascii="Courier New" w:hAnsi="Courier New" w:cs="Courier New"/>
          <w:color w:val="000000"/>
          <w:sz w:val="16"/>
        </w:rPr>
        <w:t>&lt;/AnotacoesSPC&gt;</w:t>
      </w:r>
    </w:p>
    <w:p w14:paraId="46C117D4" w14:textId="77777777" w:rsidR="00B97D8C" w:rsidRP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&lt;RegistroConsultasSPC&gt;</w:t>
      </w:r>
      <w:r w:rsidRPr="00B97D8C">
        <w:rPr>
          <w:rFonts w:ascii="Courier New" w:hAnsi="Courier New" w:cs="Courier New"/>
          <w:color w:val="FF0000"/>
          <w:sz w:val="16"/>
        </w:rPr>
        <w:t>true</w:t>
      </w:r>
      <w:r w:rsidRPr="00B97D8C">
        <w:rPr>
          <w:rFonts w:ascii="Courier New" w:hAnsi="Courier New" w:cs="Courier New"/>
          <w:color w:val="000000"/>
          <w:sz w:val="16"/>
        </w:rPr>
        <w:t>&lt;/RegistroConsultasSPC&gt;</w:t>
      </w:r>
    </w:p>
    <w:p w14:paraId="608F4B1F" w14:textId="77777777" w:rsidR="00B97D8C" w:rsidRDefault="00B97D8C"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B97D8C">
        <w:rPr>
          <w:rFonts w:ascii="Courier New" w:hAnsi="Courier New" w:cs="Courier New"/>
          <w:color w:val="000000"/>
          <w:sz w:val="16"/>
        </w:rPr>
        <w:t xml:space="preserve">            &lt;RiscoCreditoSetor&gt;</w:t>
      </w:r>
      <w:r w:rsidRPr="00B97D8C">
        <w:rPr>
          <w:rFonts w:ascii="Courier New" w:hAnsi="Courier New" w:cs="Courier New"/>
          <w:color w:val="FF0000"/>
          <w:sz w:val="16"/>
        </w:rPr>
        <w:t>true</w:t>
      </w:r>
      <w:r w:rsidRPr="00B97D8C">
        <w:rPr>
          <w:rFonts w:ascii="Courier New" w:hAnsi="Courier New" w:cs="Courier New"/>
          <w:color w:val="000000"/>
          <w:sz w:val="16"/>
        </w:rPr>
        <w:t>&lt;/RiscoCreditoSetor&gt;</w:t>
      </w:r>
    </w:p>
    <w:p w14:paraId="4D580C6D" w14:textId="7441CC56" w:rsidR="002B3C3A" w:rsidRPr="00286EA1" w:rsidRDefault="002B3C3A" w:rsidP="00B97D8C">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B3C3A">
        <w:rPr>
          <w:rFonts w:ascii="Courier New" w:hAnsi="Courier New" w:cs="Courier New"/>
          <w:color w:val="000000"/>
          <w:sz w:val="16"/>
        </w:rPr>
        <w:t xml:space="preserve">         &lt;/Features&gt;</w:t>
      </w:r>
    </w:p>
    <w:p w14:paraId="3C64B65A" w14:textId="06A39A03"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&lt;/prox:</w:t>
      </w:r>
      <w:r w:rsidRPr="002B3C3A">
        <w:t xml:space="preserve"> </w:t>
      </w:r>
      <w:r w:rsidRPr="002B3C3A">
        <w:rPr>
          <w:rFonts w:ascii="Courier New" w:hAnsi="Courier New" w:cs="Courier New"/>
          <w:color w:val="000000"/>
          <w:sz w:val="16"/>
        </w:rPr>
        <w:t>ConsultarRelatoComFeatureRequest</w:t>
      </w:r>
      <w:r w:rsidRPr="00286EA1">
        <w:rPr>
          <w:rFonts w:ascii="Courier New" w:hAnsi="Courier New" w:cs="Courier New"/>
          <w:color w:val="000000"/>
          <w:sz w:val="16"/>
        </w:rPr>
        <w:t>&gt;</w:t>
      </w:r>
    </w:p>
    <w:p w14:paraId="7EB465FF" w14:textId="77777777" w:rsidR="002B3C3A" w:rsidRPr="00286EA1"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 xml:space="preserve">   &lt;/soapenv:Body&gt;</w:t>
      </w:r>
    </w:p>
    <w:p w14:paraId="69B9D687" w14:textId="77777777" w:rsidR="002B3C3A" w:rsidRPr="00C36332" w:rsidRDefault="002B3C3A" w:rsidP="002B3C3A">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16"/>
        <w:jc w:val="left"/>
        <w:rPr>
          <w:rFonts w:ascii="Courier New" w:hAnsi="Courier New" w:cs="Courier New"/>
          <w:color w:val="000000"/>
          <w:sz w:val="16"/>
        </w:rPr>
      </w:pPr>
      <w:r w:rsidRPr="00286EA1">
        <w:rPr>
          <w:rFonts w:ascii="Courier New" w:hAnsi="Courier New" w:cs="Courier New"/>
          <w:color w:val="000000"/>
          <w:sz w:val="16"/>
        </w:rPr>
        <w:t>&lt;/soapenv:Envelope&gt;</w:t>
      </w:r>
    </w:p>
    <w:p w14:paraId="1967F2A7" w14:textId="77777777" w:rsidR="002B3C3A" w:rsidRDefault="002B3C3A" w:rsidP="002B3C3A">
      <w:pPr>
        <w:rPr>
          <w:rFonts w:cstheme="minorHAnsi"/>
          <w:b/>
          <w:szCs w:val="18"/>
        </w:rPr>
      </w:pPr>
    </w:p>
    <w:p w14:paraId="33AF9E90" w14:textId="77777777" w:rsidR="000F3879" w:rsidRPr="00C36332" w:rsidRDefault="000F3879" w:rsidP="002B3C3A">
      <w:pPr>
        <w:rPr>
          <w:rFonts w:cstheme="minorHAnsi"/>
          <w:b/>
          <w:szCs w:val="18"/>
        </w:rPr>
      </w:pPr>
    </w:p>
    <w:p w14:paraId="6C6526A6" w14:textId="300B5FCD" w:rsidR="006D47C8" w:rsidRDefault="009F3B95" w:rsidP="00B70DF3">
      <w:pPr>
        <w:rPr>
          <w:b/>
        </w:rPr>
      </w:pPr>
      <w:r w:rsidRPr="00C344F4">
        <w:rPr>
          <w:b/>
        </w:rPr>
        <w:t>Retorno:</w:t>
      </w:r>
    </w:p>
    <w:tbl>
      <w:tblPr>
        <w:tblW w:w="949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111"/>
        <w:gridCol w:w="2410"/>
        <w:gridCol w:w="850"/>
        <w:gridCol w:w="851"/>
        <w:gridCol w:w="1276"/>
      </w:tblGrid>
      <w:tr w:rsidR="00A22CFC" w:rsidRPr="00C344F4" w14:paraId="6BBE3DF0" w14:textId="77777777" w:rsidTr="00B051ED">
        <w:trPr>
          <w:trHeight w:val="423"/>
        </w:trPr>
        <w:tc>
          <w:tcPr>
            <w:tcW w:w="4111" w:type="dxa"/>
            <w:shd w:val="clear" w:color="auto" w:fill="F2F2F2" w:themeFill="background1" w:themeFillShade="F2"/>
            <w:vAlign w:val="center"/>
          </w:tcPr>
          <w:p w14:paraId="0527BB46" w14:textId="77777777" w:rsidR="00A22CFC" w:rsidRPr="00C344F4" w:rsidRDefault="00A22CFC" w:rsidP="00490FF2">
            <w:pPr>
              <w:spacing w:before="0"/>
              <w:jc w:val="center"/>
              <w:rPr>
                <w:rFonts w:cstheme="minorHAnsi"/>
                <w:b/>
                <w:i/>
                <w:color w:val="404040" w:themeColor="text1" w:themeTint="BF"/>
              </w:rPr>
            </w:pPr>
            <w:r w:rsidRPr="00C344F4">
              <w:rPr>
                <w:rFonts w:cstheme="minorHAnsi"/>
                <w:b/>
                <w:i/>
                <w:color w:val="404040" w:themeColor="text1" w:themeTint="BF"/>
              </w:rPr>
              <w:t>Elemento</w:t>
            </w:r>
          </w:p>
        </w:tc>
        <w:tc>
          <w:tcPr>
            <w:tcW w:w="2410" w:type="dxa"/>
            <w:shd w:val="clear" w:color="auto" w:fill="F2F2F2" w:themeFill="background1" w:themeFillShade="F2"/>
            <w:vAlign w:val="center"/>
          </w:tcPr>
          <w:p w14:paraId="60482CDE" w14:textId="77777777" w:rsidR="00A22CFC" w:rsidRPr="00C344F4" w:rsidRDefault="00A22CFC" w:rsidP="00490FF2">
            <w:pPr>
              <w:spacing w:before="0"/>
              <w:jc w:val="center"/>
              <w:rPr>
                <w:rFonts w:cstheme="minorHAnsi"/>
                <w:b/>
                <w:i/>
                <w:color w:val="404040" w:themeColor="text1" w:themeTint="BF"/>
              </w:rPr>
            </w:pPr>
            <w:r w:rsidRPr="00C344F4">
              <w:rPr>
                <w:rFonts w:cstheme="minorHAnsi"/>
                <w:b/>
                <w:i/>
                <w:color w:val="404040" w:themeColor="text1" w:themeTint="BF"/>
              </w:rPr>
              <w:t>Tipo</w:t>
            </w:r>
          </w:p>
        </w:tc>
        <w:tc>
          <w:tcPr>
            <w:tcW w:w="850" w:type="dxa"/>
            <w:shd w:val="clear" w:color="auto" w:fill="F2F2F2" w:themeFill="background1" w:themeFillShade="F2"/>
            <w:vAlign w:val="center"/>
          </w:tcPr>
          <w:p w14:paraId="4BEE2294" w14:textId="77777777" w:rsidR="00A22CFC" w:rsidRPr="00C344F4" w:rsidRDefault="00A22CFC" w:rsidP="00490FF2">
            <w:pPr>
              <w:spacing w:before="0"/>
              <w:jc w:val="center"/>
              <w:rPr>
                <w:rFonts w:cstheme="minorHAnsi"/>
                <w:b/>
                <w:i/>
                <w:color w:val="404040" w:themeColor="text1" w:themeTint="BF"/>
              </w:rPr>
            </w:pPr>
            <w:r w:rsidRPr="00C344F4">
              <w:rPr>
                <w:rFonts w:cstheme="minorHAnsi"/>
                <w:b/>
                <w:i/>
                <w:color w:val="404040" w:themeColor="text1" w:themeTint="BF"/>
              </w:rPr>
              <w:t>Min.O</w:t>
            </w:r>
          </w:p>
        </w:tc>
        <w:tc>
          <w:tcPr>
            <w:tcW w:w="851" w:type="dxa"/>
            <w:shd w:val="clear" w:color="auto" w:fill="F2F2F2" w:themeFill="background1" w:themeFillShade="F2"/>
            <w:vAlign w:val="center"/>
          </w:tcPr>
          <w:p w14:paraId="09B1711E" w14:textId="77777777" w:rsidR="00A22CFC" w:rsidRPr="00C344F4" w:rsidRDefault="00A22CFC" w:rsidP="00490FF2">
            <w:pPr>
              <w:spacing w:before="0"/>
              <w:jc w:val="center"/>
              <w:rPr>
                <w:rFonts w:cstheme="minorHAnsi"/>
                <w:b/>
                <w:i/>
                <w:color w:val="404040" w:themeColor="text1" w:themeTint="BF"/>
              </w:rPr>
            </w:pPr>
            <w:r w:rsidRPr="00C344F4">
              <w:rPr>
                <w:rFonts w:cstheme="minorHAnsi"/>
                <w:b/>
                <w:i/>
                <w:color w:val="404040" w:themeColor="text1" w:themeTint="BF"/>
              </w:rPr>
              <w:t>Max.O</w:t>
            </w:r>
          </w:p>
        </w:tc>
        <w:tc>
          <w:tcPr>
            <w:tcW w:w="1276" w:type="dxa"/>
            <w:shd w:val="clear" w:color="auto" w:fill="F2F2F2" w:themeFill="background1" w:themeFillShade="F2"/>
            <w:vAlign w:val="center"/>
          </w:tcPr>
          <w:p w14:paraId="774D4E35" w14:textId="77777777" w:rsidR="00A22CFC" w:rsidRPr="00C344F4" w:rsidRDefault="00A22CFC" w:rsidP="00490FF2">
            <w:pPr>
              <w:spacing w:before="0"/>
              <w:jc w:val="center"/>
              <w:rPr>
                <w:rFonts w:cstheme="minorHAnsi"/>
                <w:b/>
                <w:i/>
                <w:color w:val="404040" w:themeColor="text1" w:themeTint="BF"/>
              </w:rPr>
            </w:pPr>
            <w:r w:rsidRPr="00C344F4">
              <w:rPr>
                <w:rFonts w:cstheme="minorHAnsi"/>
                <w:b/>
                <w:i/>
                <w:color w:val="404040" w:themeColor="text1" w:themeTint="BF"/>
              </w:rPr>
              <w:t>Descrição</w:t>
            </w:r>
          </w:p>
        </w:tc>
      </w:tr>
      <w:tr w:rsidR="00A22CFC" w:rsidRPr="00C344F4" w14:paraId="21E1E6B4" w14:textId="77777777" w:rsidTr="00B051ED">
        <w:trPr>
          <w:trHeight w:val="284"/>
        </w:trPr>
        <w:tc>
          <w:tcPr>
            <w:tcW w:w="4111" w:type="dxa"/>
            <w:vAlign w:val="center"/>
          </w:tcPr>
          <w:p w14:paraId="7C5B1599" w14:textId="68309EBA" w:rsidR="00A22CFC" w:rsidRPr="00C344F4" w:rsidRDefault="00A22CFC" w:rsidP="00490FF2">
            <w:pPr>
              <w:spacing w:before="0"/>
              <w:jc w:val="left"/>
              <w:rPr>
                <w:b/>
                <w:i/>
                <w:sz w:val="16"/>
                <w:szCs w:val="16"/>
              </w:rPr>
            </w:pPr>
            <w:r w:rsidRPr="00C344F4">
              <w:rPr>
                <w:b/>
                <w:i/>
                <w:sz w:val="16"/>
                <w:szCs w:val="16"/>
              </w:rPr>
              <w:t>Consultar</w:t>
            </w:r>
            <w:r>
              <w:rPr>
                <w:b/>
                <w:i/>
                <w:sz w:val="16"/>
                <w:szCs w:val="16"/>
              </w:rPr>
              <w:t>Relato</w:t>
            </w:r>
            <w:r w:rsidR="00B71E95">
              <w:rPr>
                <w:b/>
                <w:i/>
                <w:sz w:val="16"/>
                <w:szCs w:val="16"/>
              </w:rPr>
              <w:t>ComFeature</w:t>
            </w:r>
            <w:r w:rsidRPr="00C344F4">
              <w:rPr>
                <w:b/>
                <w:i/>
                <w:sz w:val="16"/>
                <w:szCs w:val="16"/>
              </w:rPr>
              <w:t>Re</w:t>
            </w:r>
            <w:r>
              <w:rPr>
                <w:b/>
                <w:i/>
                <w:sz w:val="16"/>
                <w:szCs w:val="16"/>
              </w:rPr>
              <w:t>sponse</w:t>
            </w:r>
          </w:p>
        </w:tc>
        <w:tc>
          <w:tcPr>
            <w:tcW w:w="2410" w:type="dxa"/>
            <w:vAlign w:val="center"/>
          </w:tcPr>
          <w:p w14:paraId="4D5880B3" w14:textId="2C46397C" w:rsidR="00A22CFC" w:rsidRPr="00C344F4" w:rsidRDefault="00A22CFC" w:rsidP="00490FF2">
            <w:pPr>
              <w:spacing w:before="0"/>
              <w:jc w:val="left"/>
              <w:rPr>
                <w:i/>
                <w:sz w:val="16"/>
                <w:szCs w:val="16"/>
              </w:rPr>
            </w:pPr>
            <w:r>
              <w:rPr>
                <w:i/>
                <w:sz w:val="16"/>
                <w:szCs w:val="16"/>
              </w:rPr>
              <w:t>Relato</w:t>
            </w:r>
            <w:r w:rsidR="00B71E95">
              <w:rPr>
                <w:i/>
                <w:sz w:val="16"/>
                <w:szCs w:val="16"/>
              </w:rPr>
              <w:t>ComFeature</w:t>
            </w:r>
            <w:r w:rsidRPr="00C344F4">
              <w:rPr>
                <w:i/>
                <w:sz w:val="16"/>
                <w:szCs w:val="16"/>
              </w:rPr>
              <w:t>Re</w:t>
            </w:r>
            <w:r>
              <w:rPr>
                <w:i/>
                <w:sz w:val="16"/>
                <w:szCs w:val="16"/>
              </w:rPr>
              <w:t>sponse</w:t>
            </w:r>
            <w:r w:rsidRPr="00C344F4">
              <w:rPr>
                <w:i/>
                <w:sz w:val="16"/>
                <w:szCs w:val="16"/>
              </w:rPr>
              <w:t>Type</w:t>
            </w:r>
          </w:p>
        </w:tc>
        <w:tc>
          <w:tcPr>
            <w:tcW w:w="850" w:type="dxa"/>
            <w:vAlign w:val="center"/>
          </w:tcPr>
          <w:p w14:paraId="574E1F14" w14:textId="77777777" w:rsidR="00A22CFC" w:rsidRPr="00C344F4" w:rsidRDefault="00A22CFC" w:rsidP="00490FF2">
            <w:pPr>
              <w:spacing w:before="0"/>
              <w:jc w:val="center"/>
              <w:rPr>
                <w:i/>
                <w:sz w:val="16"/>
                <w:szCs w:val="16"/>
              </w:rPr>
            </w:pPr>
          </w:p>
        </w:tc>
        <w:tc>
          <w:tcPr>
            <w:tcW w:w="851" w:type="dxa"/>
            <w:vAlign w:val="center"/>
          </w:tcPr>
          <w:p w14:paraId="6B0B2A1D" w14:textId="77777777" w:rsidR="00A22CFC" w:rsidRPr="00C344F4" w:rsidRDefault="00A22CFC" w:rsidP="00490FF2">
            <w:pPr>
              <w:spacing w:before="0"/>
              <w:jc w:val="center"/>
              <w:rPr>
                <w:i/>
                <w:sz w:val="16"/>
                <w:szCs w:val="16"/>
              </w:rPr>
            </w:pPr>
          </w:p>
        </w:tc>
        <w:tc>
          <w:tcPr>
            <w:tcW w:w="1276" w:type="dxa"/>
            <w:vAlign w:val="center"/>
          </w:tcPr>
          <w:p w14:paraId="265B914C" w14:textId="77777777" w:rsidR="00A22CFC" w:rsidRPr="00C344F4" w:rsidRDefault="00A22CFC" w:rsidP="00490FF2">
            <w:pPr>
              <w:spacing w:before="0"/>
              <w:jc w:val="left"/>
              <w:rPr>
                <w:i/>
                <w:sz w:val="16"/>
                <w:szCs w:val="16"/>
              </w:rPr>
            </w:pPr>
          </w:p>
        </w:tc>
      </w:tr>
      <w:tr w:rsidR="00A02ADE" w:rsidRPr="00C344F4" w14:paraId="54689FD7" w14:textId="77777777" w:rsidTr="00B051ED">
        <w:trPr>
          <w:trHeight w:val="284"/>
        </w:trPr>
        <w:tc>
          <w:tcPr>
            <w:tcW w:w="4111" w:type="dxa"/>
            <w:vAlign w:val="center"/>
          </w:tcPr>
          <w:p w14:paraId="28003BE1" w14:textId="4CC8EA39" w:rsidR="00A02ADE" w:rsidRDefault="00A02ADE" w:rsidP="00A02ADE">
            <w:pPr>
              <w:spacing w:before="0"/>
              <w:ind w:left="176"/>
              <w:jc w:val="left"/>
              <w:rPr>
                <w:b/>
                <w:i/>
                <w:sz w:val="16"/>
                <w:szCs w:val="16"/>
              </w:rPr>
            </w:pPr>
            <w:r>
              <w:rPr>
                <w:b/>
                <w:i/>
                <w:sz w:val="16"/>
                <w:szCs w:val="16"/>
              </w:rPr>
              <w:t>Relato</w:t>
            </w:r>
          </w:p>
        </w:tc>
        <w:tc>
          <w:tcPr>
            <w:tcW w:w="2410" w:type="dxa"/>
            <w:vAlign w:val="center"/>
          </w:tcPr>
          <w:p w14:paraId="2C05E84D" w14:textId="52CE74DB" w:rsidR="00A02ADE" w:rsidRDefault="00A02ADE" w:rsidP="00490FF2">
            <w:pPr>
              <w:spacing w:before="0"/>
              <w:jc w:val="left"/>
              <w:rPr>
                <w:i/>
                <w:sz w:val="16"/>
                <w:szCs w:val="16"/>
              </w:rPr>
            </w:pPr>
            <w:r>
              <w:rPr>
                <w:i/>
                <w:sz w:val="16"/>
                <w:szCs w:val="16"/>
              </w:rPr>
              <w:t>RelatoResponseType</w:t>
            </w:r>
          </w:p>
        </w:tc>
        <w:tc>
          <w:tcPr>
            <w:tcW w:w="850" w:type="dxa"/>
            <w:vAlign w:val="center"/>
          </w:tcPr>
          <w:p w14:paraId="79ADA956" w14:textId="5565E1D4" w:rsidR="00A02ADE" w:rsidRDefault="00A02ADE" w:rsidP="00490FF2">
            <w:pPr>
              <w:spacing w:before="0"/>
              <w:jc w:val="center"/>
              <w:rPr>
                <w:i/>
                <w:sz w:val="16"/>
                <w:szCs w:val="16"/>
              </w:rPr>
            </w:pPr>
            <w:r>
              <w:rPr>
                <w:i/>
                <w:sz w:val="16"/>
                <w:szCs w:val="16"/>
              </w:rPr>
              <w:t>0</w:t>
            </w:r>
          </w:p>
        </w:tc>
        <w:tc>
          <w:tcPr>
            <w:tcW w:w="851" w:type="dxa"/>
            <w:vAlign w:val="center"/>
          </w:tcPr>
          <w:p w14:paraId="16464081" w14:textId="40956DEA" w:rsidR="00A02ADE" w:rsidRPr="00C344F4" w:rsidRDefault="00A02ADE" w:rsidP="00490FF2">
            <w:pPr>
              <w:spacing w:before="0"/>
              <w:jc w:val="center"/>
              <w:rPr>
                <w:i/>
                <w:sz w:val="16"/>
                <w:szCs w:val="16"/>
              </w:rPr>
            </w:pPr>
            <w:r>
              <w:rPr>
                <w:i/>
                <w:sz w:val="16"/>
                <w:szCs w:val="16"/>
              </w:rPr>
              <w:t>1</w:t>
            </w:r>
          </w:p>
        </w:tc>
        <w:tc>
          <w:tcPr>
            <w:tcW w:w="1276" w:type="dxa"/>
            <w:vAlign w:val="center"/>
          </w:tcPr>
          <w:p w14:paraId="20255CDF" w14:textId="77777777" w:rsidR="00A02ADE" w:rsidRPr="00C344F4" w:rsidRDefault="00A02ADE" w:rsidP="00490FF2">
            <w:pPr>
              <w:spacing w:before="0"/>
              <w:jc w:val="left"/>
              <w:rPr>
                <w:i/>
                <w:sz w:val="16"/>
                <w:szCs w:val="16"/>
              </w:rPr>
            </w:pPr>
          </w:p>
        </w:tc>
      </w:tr>
      <w:tr w:rsidR="00A22CFC" w:rsidRPr="00C344F4" w14:paraId="7463E5B2" w14:textId="77777777" w:rsidTr="00B051ED">
        <w:trPr>
          <w:trHeight w:val="284"/>
        </w:trPr>
        <w:tc>
          <w:tcPr>
            <w:tcW w:w="4111" w:type="dxa"/>
            <w:vAlign w:val="center"/>
          </w:tcPr>
          <w:p w14:paraId="725C55EA" w14:textId="77777777" w:rsidR="00A22CFC" w:rsidRPr="00C344F4" w:rsidRDefault="00A22CFC" w:rsidP="00490FF2">
            <w:pPr>
              <w:spacing w:before="0"/>
              <w:ind w:left="318"/>
              <w:jc w:val="left"/>
              <w:rPr>
                <w:b/>
                <w:i/>
                <w:sz w:val="16"/>
                <w:szCs w:val="16"/>
              </w:rPr>
            </w:pPr>
            <w:r>
              <w:rPr>
                <w:b/>
                <w:i/>
                <w:sz w:val="16"/>
                <w:szCs w:val="16"/>
              </w:rPr>
              <w:t>InformacoesCadastrais</w:t>
            </w:r>
          </w:p>
        </w:tc>
        <w:tc>
          <w:tcPr>
            <w:tcW w:w="2410" w:type="dxa"/>
            <w:vAlign w:val="center"/>
          </w:tcPr>
          <w:p w14:paraId="5B58D9A2" w14:textId="77777777" w:rsidR="00A22CFC" w:rsidRPr="00C344F4" w:rsidRDefault="00A22CFC" w:rsidP="00490FF2">
            <w:pPr>
              <w:spacing w:before="0"/>
              <w:jc w:val="left"/>
              <w:rPr>
                <w:i/>
                <w:sz w:val="16"/>
                <w:szCs w:val="16"/>
              </w:rPr>
            </w:pPr>
            <w:r>
              <w:rPr>
                <w:i/>
                <w:sz w:val="16"/>
                <w:szCs w:val="16"/>
              </w:rPr>
              <w:t>InformacoesCadastraisRelatoType</w:t>
            </w:r>
          </w:p>
        </w:tc>
        <w:tc>
          <w:tcPr>
            <w:tcW w:w="850" w:type="dxa"/>
            <w:vAlign w:val="center"/>
          </w:tcPr>
          <w:p w14:paraId="7AA1FDC8"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3391CB02"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B25CE2F" w14:textId="77777777" w:rsidR="00A22CFC" w:rsidRPr="00C344F4" w:rsidRDefault="00A22CFC" w:rsidP="00490FF2">
            <w:pPr>
              <w:spacing w:before="0"/>
              <w:jc w:val="left"/>
              <w:rPr>
                <w:i/>
                <w:sz w:val="16"/>
                <w:szCs w:val="16"/>
              </w:rPr>
            </w:pPr>
          </w:p>
        </w:tc>
      </w:tr>
      <w:tr w:rsidR="00A22CFC" w:rsidRPr="00C344F4" w14:paraId="43B65E79" w14:textId="77777777" w:rsidTr="00B051ED">
        <w:trPr>
          <w:trHeight w:val="284"/>
        </w:trPr>
        <w:tc>
          <w:tcPr>
            <w:tcW w:w="4111" w:type="dxa"/>
            <w:vAlign w:val="center"/>
          </w:tcPr>
          <w:p w14:paraId="376FCAFC" w14:textId="77777777" w:rsidR="00A22CFC" w:rsidRPr="00B84EA3" w:rsidRDefault="00A22CFC" w:rsidP="00490FF2">
            <w:pPr>
              <w:spacing w:before="0"/>
              <w:ind w:left="459"/>
              <w:jc w:val="left"/>
              <w:rPr>
                <w:sz w:val="16"/>
                <w:szCs w:val="16"/>
              </w:rPr>
            </w:pPr>
            <w:r>
              <w:rPr>
                <w:sz w:val="16"/>
                <w:szCs w:val="16"/>
              </w:rPr>
              <w:t>Identificacao</w:t>
            </w:r>
          </w:p>
        </w:tc>
        <w:tc>
          <w:tcPr>
            <w:tcW w:w="2410" w:type="dxa"/>
            <w:vAlign w:val="center"/>
          </w:tcPr>
          <w:p w14:paraId="56CAFFFC" w14:textId="77777777" w:rsidR="00A22CFC" w:rsidRPr="00C344F4" w:rsidRDefault="00A22CFC" w:rsidP="00490FF2">
            <w:pPr>
              <w:spacing w:before="0"/>
              <w:jc w:val="left"/>
              <w:rPr>
                <w:i/>
                <w:sz w:val="16"/>
                <w:szCs w:val="16"/>
              </w:rPr>
            </w:pPr>
            <w:r>
              <w:rPr>
                <w:i/>
                <w:sz w:val="16"/>
                <w:szCs w:val="16"/>
              </w:rPr>
              <w:t>PessoaJuridica</w:t>
            </w:r>
          </w:p>
        </w:tc>
        <w:tc>
          <w:tcPr>
            <w:tcW w:w="850" w:type="dxa"/>
            <w:vAlign w:val="center"/>
          </w:tcPr>
          <w:p w14:paraId="44CB499A"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45D377BB"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5CA51228" w14:textId="77777777" w:rsidR="00A22CFC" w:rsidRPr="00C344F4" w:rsidRDefault="00A22CFC" w:rsidP="00490FF2">
            <w:pPr>
              <w:spacing w:before="0"/>
              <w:jc w:val="left"/>
              <w:rPr>
                <w:i/>
                <w:sz w:val="16"/>
                <w:szCs w:val="16"/>
              </w:rPr>
            </w:pPr>
          </w:p>
        </w:tc>
      </w:tr>
      <w:tr w:rsidR="00A22CFC" w:rsidRPr="00C344F4" w14:paraId="49DB3FA5" w14:textId="77777777" w:rsidTr="00B051ED">
        <w:trPr>
          <w:trHeight w:val="284"/>
        </w:trPr>
        <w:tc>
          <w:tcPr>
            <w:tcW w:w="4111" w:type="dxa"/>
            <w:vAlign w:val="center"/>
          </w:tcPr>
          <w:p w14:paraId="46532EE9" w14:textId="77777777" w:rsidR="00A22CFC" w:rsidRPr="00286EA1" w:rsidRDefault="00A22CFC" w:rsidP="00490FF2">
            <w:pPr>
              <w:spacing w:before="0"/>
              <w:ind w:left="601"/>
              <w:jc w:val="left"/>
              <w:rPr>
                <w:i/>
                <w:sz w:val="16"/>
                <w:szCs w:val="16"/>
              </w:rPr>
            </w:pPr>
            <w:r>
              <w:rPr>
                <w:i/>
                <w:sz w:val="16"/>
                <w:szCs w:val="16"/>
              </w:rPr>
              <w:t>documento/base</w:t>
            </w:r>
          </w:p>
        </w:tc>
        <w:tc>
          <w:tcPr>
            <w:tcW w:w="2410" w:type="dxa"/>
            <w:vAlign w:val="center"/>
          </w:tcPr>
          <w:p w14:paraId="003B6A27" w14:textId="77777777" w:rsidR="00A22CFC" w:rsidRPr="00C344F4" w:rsidRDefault="00A22CFC" w:rsidP="00490FF2">
            <w:pPr>
              <w:spacing w:before="0"/>
              <w:jc w:val="left"/>
              <w:rPr>
                <w:i/>
                <w:sz w:val="16"/>
                <w:szCs w:val="16"/>
              </w:rPr>
            </w:pPr>
            <w:r>
              <w:rPr>
                <w:i/>
                <w:sz w:val="16"/>
                <w:szCs w:val="16"/>
              </w:rPr>
              <w:t>Integer</w:t>
            </w:r>
          </w:p>
        </w:tc>
        <w:tc>
          <w:tcPr>
            <w:tcW w:w="850" w:type="dxa"/>
            <w:vAlign w:val="center"/>
          </w:tcPr>
          <w:p w14:paraId="026414EA"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54831812"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43F4232" w14:textId="77777777" w:rsidR="00A22CFC" w:rsidRPr="00C344F4" w:rsidRDefault="00A22CFC" w:rsidP="00490FF2">
            <w:pPr>
              <w:spacing w:before="0"/>
              <w:jc w:val="left"/>
              <w:rPr>
                <w:i/>
                <w:sz w:val="16"/>
                <w:szCs w:val="16"/>
              </w:rPr>
            </w:pPr>
          </w:p>
        </w:tc>
      </w:tr>
      <w:tr w:rsidR="00A22CFC" w:rsidRPr="00C344F4" w14:paraId="3087F481" w14:textId="77777777" w:rsidTr="00B051ED">
        <w:trPr>
          <w:trHeight w:val="284"/>
        </w:trPr>
        <w:tc>
          <w:tcPr>
            <w:tcW w:w="4111" w:type="dxa"/>
            <w:vAlign w:val="center"/>
          </w:tcPr>
          <w:p w14:paraId="7B2581B7" w14:textId="77777777" w:rsidR="00A22CFC" w:rsidRDefault="00A22CFC" w:rsidP="00490FF2">
            <w:pPr>
              <w:spacing w:before="0"/>
              <w:ind w:left="601"/>
              <w:jc w:val="left"/>
              <w:rPr>
                <w:i/>
                <w:sz w:val="16"/>
                <w:szCs w:val="16"/>
              </w:rPr>
            </w:pPr>
            <w:r>
              <w:rPr>
                <w:i/>
                <w:sz w:val="16"/>
                <w:szCs w:val="16"/>
              </w:rPr>
              <w:t>dataInclusao</w:t>
            </w:r>
          </w:p>
        </w:tc>
        <w:tc>
          <w:tcPr>
            <w:tcW w:w="2410" w:type="dxa"/>
            <w:vAlign w:val="center"/>
          </w:tcPr>
          <w:p w14:paraId="68EE5572"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A50DBF2" w14:textId="77777777" w:rsidR="00A22CFC" w:rsidRDefault="00A22CFC" w:rsidP="00490FF2">
            <w:pPr>
              <w:spacing w:before="0"/>
              <w:jc w:val="center"/>
              <w:rPr>
                <w:i/>
                <w:sz w:val="16"/>
                <w:szCs w:val="16"/>
              </w:rPr>
            </w:pPr>
            <w:r>
              <w:rPr>
                <w:i/>
                <w:sz w:val="16"/>
                <w:szCs w:val="16"/>
              </w:rPr>
              <w:t>0</w:t>
            </w:r>
          </w:p>
        </w:tc>
        <w:tc>
          <w:tcPr>
            <w:tcW w:w="851" w:type="dxa"/>
            <w:vAlign w:val="center"/>
          </w:tcPr>
          <w:p w14:paraId="2B128B1D"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016F93DB" w14:textId="77777777" w:rsidR="00A22CFC" w:rsidRPr="00C344F4" w:rsidRDefault="00A22CFC" w:rsidP="00490FF2">
            <w:pPr>
              <w:spacing w:before="0"/>
              <w:jc w:val="left"/>
              <w:rPr>
                <w:i/>
                <w:sz w:val="16"/>
                <w:szCs w:val="16"/>
              </w:rPr>
            </w:pPr>
          </w:p>
        </w:tc>
      </w:tr>
      <w:tr w:rsidR="00A22CFC" w:rsidRPr="00C344F4" w14:paraId="3181319E" w14:textId="77777777" w:rsidTr="00B051ED">
        <w:trPr>
          <w:trHeight w:val="284"/>
        </w:trPr>
        <w:tc>
          <w:tcPr>
            <w:tcW w:w="4111" w:type="dxa"/>
            <w:vAlign w:val="center"/>
          </w:tcPr>
          <w:p w14:paraId="6ABBB854" w14:textId="77777777" w:rsidR="00A22CFC" w:rsidRDefault="00A22CFC" w:rsidP="00490FF2">
            <w:pPr>
              <w:spacing w:before="0"/>
              <w:ind w:left="601"/>
              <w:jc w:val="left"/>
              <w:rPr>
                <w:i/>
                <w:sz w:val="16"/>
                <w:szCs w:val="16"/>
              </w:rPr>
            </w:pPr>
            <w:r>
              <w:rPr>
                <w:i/>
                <w:sz w:val="16"/>
                <w:szCs w:val="16"/>
              </w:rPr>
              <w:t>dataAtualizacao</w:t>
            </w:r>
          </w:p>
        </w:tc>
        <w:tc>
          <w:tcPr>
            <w:tcW w:w="2410" w:type="dxa"/>
            <w:vAlign w:val="center"/>
          </w:tcPr>
          <w:p w14:paraId="3E9B4E16" w14:textId="77777777" w:rsidR="00A22CFC" w:rsidRDefault="00A22CFC" w:rsidP="00490FF2">
            <w:pPr>
              <w:spacing w:before="0"/>
              <w:jc w:val="left"/>
              <w:rPr>
                <w:i/>
                <w:sz w:val="16"/>
                <w:szCs w:val="16"/>
              </w:rPr>
            </w:pPr>
            <w:r>
              <w:rPr>
                <w:i/>
                <w:sz w:val="16"/>
                <w:szCs w:val="16"/>
              </w:rPr>
              <w:t>DateTime</w:t>
            </w:r>
          </w:p>
        </w:tc>
        <w:tc>
          <w:tcPr>
            <w:tcW w:w="850" w:type="dxa"/>
            <w:vAlign w:val="center"/>
          </w:tcPr>
          <w:p w14:paraId="670F82CC" w14:textId="77777777" w:rsidR="00A22CFC" w:rsidRDefault="00A22CFC" w:rsidP="00490FF2">
            <w:pPr>
              <w:spacing w:before="0"/>
              <w:jc w:val="center"/>
              <w:rPr>
                <w:i/>
                <w:sz w:val="16"/>
                <w:szCs w:val="16"/>
              </w:rPr>
            </w:pPr>
            <w:r>
              <w:rPr>
                <w:i/>
                <w:sz w:val="16"/>
                <w:szCs w:val="16"/>
              </w:rPr>
              <w:t>0</w:t>
            </w:r>
          </w:p>
        </w:tc>
        <w:tc>
          <w:tcPr>
            <w:tcW w:w="851" w:type="dxa"/>
            <w:vAlign w:val="center"/>
          </w:tcPr>
          <w:p w14:paraId="5919C006"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BE87FF2" w14:textId="77777777" w:rsidR="00A22CFC" w:rsidRPr="00C344F4" w:rsidRDefault="00A22CFC" w:rsidP="00490FF2">
            <w:pPr>
              <w:spacing w:before="0"/>
              <w:jc w:val="left"/>
              <w:rPr>
                <w:i/>
                <w:sz w:val="16"/>
                <w:szCs w:val="16"/>
              </w:rPr>
            </w:pPr>
          </w:p>
        </w:tc>
      </w:tr>
      <w:tr w:rsidR="00A22CFC" w:rsidRPr="00C344F4" w14:paraId="57F48BE4" w14:textId="77777777" w:rsidTr="00B051ED">
        <w:trPr>
          <w:trHeight w:val="284"/>
        </w:trPr>
        <w:tc>
          <w:tcPr>
            <w:tcW w:w="4111" w:type="dxa"/>
            <w:vAlign w:val="center"/>
          </w:tcPr>
          <w:p w14:paraId="445957E9" w14:textId="77777777" w:rsidR="00A22CFC" w:rsidRDefault="00A22CFC" w:rsidP="00490FF2">
            <w:pPr>
              <w:spacing w:before="0"/>
              <w:ind w:left="601"/>
              <w:jc w:val="left"/>
              <w:rPr>
                <w:i/>
                <w:sz w:val="16"/>
                <w:szCs w:val="16"/>
              </w:rPr>
            </w:pPr>
            <w:r>
              <w:rPr>
                <w:i/>
                <w:sz w:val="16"/>
                <w:szCs w:val="16"/>
              </w:rPr>
              <w:t>informacaoReceita/situacaoReceita/codigo</w:t>
            </w:r>
          </w:p>
        </w:tc>
        <w:tc>
          <w:tcPr>
            <w:tcW w:w="2410" w:type="dxa"/>
            <w:vAlign w:val="center"/>
          </w:tcPr>
          <w:p w14:paraId="328E537F" w14:textId="77777777" w:rsidR="00A22CFC" w:rsidRDefault="00A22CFC" w:rsidP="00490FF2">
            <w:pPr>
              <w:spacing w:before="0"/>
              <w:jc w:val="left"/>
              <w:rPr>
                <w:i/>
                <w:sz w:val="16"/>
                <w:szCs w:val="16"/>
              </w:rPr>
            </w:pPr>
            <w:r>
              <w:rPr>
                <w:i/>
                <w:sz w:val="16"/>
                <w:szCs w:val="16"/>
              </w:rPr>
              <w:t>String</w:t>
            </w:r>
          </w:p>
        </w:tc>
        <w:tc>
          <w:tcPr>
            <w:tcW w:w="850" w:type="dxa"/>
            <w:vAlign w:val="center"/>
          </w:tcPr>
          <w:p w14:paraId="1925FE6A" w14:textId="77777777" w:rsidR="00A22CFC" w:rsidRDefault="00A22CFC" w:rsidP="00490FF2">
            <w:pPr>
              <w:spacing w:before="0"/>
              <w:jc w:val="center"/>
              <w:rPr>
                <w:i/>
                <w:sz w:val="16"/>
                <w:szCs w:val="16"/>
              </w:rPr>
            </w:pPr>
            <w:r>
              <w:rPr>
                <w:i/>
                <w:sz w:val="16"/>
                <w:szCs w:val="16"/>
              </w:rPr>
              <w:t>0</w:t>
            </w:r>
          </w:p>
        </w:tc>
        <w:tc>
          <w:tcPr>
            <w:tcW w:w="851" w:type="dxa"/>
            <w:vAlign w:val="center"/>
          </w:tcPr>
          <w:p w14:paraId="619DE2BA"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010FD895" w14:textId="77777777" w:rsidR="00A22CFC" w:rsidRPr="00C344F4" w:rsidRDefault="00A22CFC" w:rsidP="00490FF2">
            <w:pPr>
              <w:spacing w:before="0"/>
              <w:jc w:val="left"/>
              <w:rPr>
                <w:i/>
                <w:sz w:val="16"/>
                <w:szCs w:val="16"/>
              </w:rPr>
            </w:pPr>
          </w:p>
        </w:tc>
      </w:tr>
      <w:tr w:rsidR="00A22CFC" w:rsidRPr="00C344F4" w14:paraId="09543F2C" w14:textId="77777777" w:rsidTr="00B051ED">
        <w:trPr>
          <w:trHeight w:val="284"/>
        </w:trPr>
        <w:tc>
          <w:tcPr>
            <w:tcW w:w="4111" w:type="dxa"/>
            <w:vAlign w:val="center"/>
          </w:tcPr>
          <w:p w14:paraId="5BA799C5" w14:textId="77777777" w:rsidR="00A22CFC" w:rsidRDefault="00A22CFC" w:rsidP="00490FF2">
            <w:pPr>
              <w:spacing w:before="0"/>
              <w:ind w:left="601"/>
              <w:jc w:val="left"/>
              <w:rPr>
                <w:i/>
                <w:sz w:val="16"/>
                <w:szCs w:val="16"/>
              </w:rPr>
            </w:pPr>
            <w:r>
              <w:rPr>
                <w:i/>
                <w:sz w:val="16"/>
                <w:szCs w:val="16"/>
              </w:rPr>
              <w:t>informacaoReceita/situacaoReceita/descricao</w:t>
            </w:r>
          </w:p>
        </w:tc>
        <w:tc>
          <w:tcPr>
            <w:tcW w:w="2410" w:type="dxa"/>
            <w:vAlign w:val="center"/>
          </w:tcPr>
          <w:p w14:paraId="47C30E1B" w14:textId="77777777" w:rsidR="00A22CFC" w:rsidRDefault="00A22CFC" w:rsidP="00490FF2">
            <w:pPr>
              <w:spacing w:before="0"/>
              <w:jc w:val="left"/>
              <w:rPr>
                <w:i/>
                <w:sz w:val="16"/>
                <w:szCs w:val="16"/>
              </w:rPr>
            </w:pPr>
            <w:r>
              <w:rPr>
                <w:i/>
                <w:sz w:val="16"/>
                <w:szCs w:val="16"/>
              </w:rPr>
              <w:t>String</w:t>
            </w:r>
          </w:p>
        </w:tc>
        <w:tc>
          <w:tcPr>
            <w:tcW w:w="850" w:type="dxa"/>
            <w:vAlign w:val="center"/>
          </w:tcPr>
          <w:p w14:paraId="2100FF19" w14:textId="77777777" w:rsidR="00A22CFC" w:rsidRDefault="00A22CFC" w:rsidP="00490FF2">
            <w:pPr>
              <w:spacing w:before="0"/>
              <w:jc w:val="center"/>
              <w:rPr>
                <w:i/>
                <w:sz w:val="16"/>
                <w:szCs w:val="16"/>
              </w:rPr>
            </w:pPr>
            <w:r>
              <w:rPr>
                <w:i/>
                <w:sz w:val="16"/>
                <w:szCs w:val="16"/>
              </w:rPr>
              <w:t>0</w:t>
            </w:r>
          </w:p>
        </w:tc>
        <w:tc>
          <w:tcPr>
            <w:tcW w:w="851" w:type="dxa"/>
            <w:vAlign w:val="center"/>
          </w:tcPr>
          <w:p w14:paraId="3E471B07"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8E4B72E" w14:textId="77777777" w:rsidR="00A22CFC" w:rsidRPr="00C344F4" w:rsidRDefault="00A22CFC" w:rsidP="00490FF2">
            <w:pPr>
              <w:spacing w:before="0"/>
              <w:jc w:val="left"/>
              <w:rPr>
                <w:i/>
                <w:sz w:val="16"/>
                <w:szCs w:val="16"/>
              </w:rPr>
            </w:pPr>
          </w:p>
        </w:tc>
      </w:tr>
      <w:tr w:rsidR="00A22CFC" w:rsidRPr="00C344F4" w14:paraId="3B33CAB3" w14:textId="77777777" w:rsidTr="00B051ED">
        <w:trPr>
          <w:trHeight w:val="284"/>
        </w:trPr>
        <w:tc>
          <w:tcPr>
            <w:tcW w:w="4111" w:type="dxa"/>
            <w:vAlign w:val="center"/>
          </w:tcPr>
          <w:p w14:paraId="00083E33" w14:textId="77777777" w:rsidR="00A22CFC" w:rsidRDefault="00A22CFC" w:rsidP="00490FF2">
            <w:pPr>
              <w:spacing w:before="0"/>
              <w:ind w:left="601"/>
              <w:jc w:val="left"/>
              <w:rPr>
                <w:i/>
                <w:sz w:val="16"/>
                <w:szCs w:val="16"/>
              </w:rPr>
            </w:pPr>
            <w:r>
              <w:rPr>
                <w:i/>
                <w:sz w:val="16"/>
                <w:szCs w:val="16"/>
              </w:rPr>
              <w:t>nire</w:t>
            </w:r>
          </w:p>
        </w:tc>
        <w:tc>
          <w:tcPr>
            <w:tcW w:w="2410" w:type="dxa"/>
            <w:vAlign w:val="center"/>
          </w:tcPr>
          <w:p w14:paraId="5746DB61" w14:textId="77777777" w:rsidR="00A22CFC" w:rsidRDefault="00A22CFC" w:rsidP="00490FF2">
            <w:pPr>
              <w:spacing w:before="0"/>
              <w:jc w:val="left"/>
              <w:rPr>
                <w:i/>
                <w:sz w:val="16"/>
                <w:szCs w:val="16"/>
              </w:rPr>
            </w:pPr>
            <w:r>
              <w:rPr>
                <w:i/>
                <w:sz w:val="16"/>
                <w:szCs w:val="16"/>
              </w:rPr>
              <w:t>Long</w:t>
            </w:r>
          </w:p>
        </w:tc>
        <w:tc>
          <w:tcPr>
            <w:tcW w:w="850" w:type="dxa"/>
            <w:vAlign w:val="center"/>
          </w:tcPr>
          <w:p w14:paraId="545B0290" w14:textId="77777777" w:rsidR="00A22CFC" w:rsidRDefault="00A22CFC" w:rsidP="00490FF2">
            <w:pPr>
              <w:spacing w:before="0"/>
              <w:jc w:val="center"/>
              <w:rPr>
                <w:i/>
                <w:sz w:val="16"/>
                <w:szCs w:val="16"/>
              </w:rPr>
            </w:pPr>
            <w:r>
              <w:rPr>
                <w:i/>
                <w:sz w:val="16"/>
                <w:szCs w:val="16"/>
              </w:rPr>
              <w:t>0</w:t>
            </w:r>
          </w:p>
        </w:tc>
        <w:tc>
          <w:tcPr>
            <w:tcW w:w="851" w:type="dxa"/>
            <w:vAlign w:val="center"/>
          </w:tcPr>
          <w:p w14:paraId="427E2C1F"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D6F8AFB" w14:textId="77777777" w:rsidR="00A22CFC" w:rsidRPr="00C344F4" w:rsidRDefault="00A22CFC" w:rsidP="00490FF2">
            <w:pPr>
              <w:spacing w:before="0"/>
              <w:jc w:val="left"/>
              <w:rPr>
                <w:i/>
                <w:sz w:val="16"/>
                <w:szCs w:val="16"/>
              </w:rPr>
            </w:pPr>
          </w:p>
        </w:tc>
      </w:tr>
      <w:tr w:rsidR="0005067B" w:rsidRPr="00C344F4" w14:paraId="51A961CC" w14:textId="77777777" w:rsidTr="0005067B">
        <w:trPr>
          <w:trHeight w:val="284"/>
        </w:trPr>
        <w:tc>
          <w:tcPr>
            <w:tcW w:w="41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22DA01" w14:textId="77777777" w:rsidR="0005067B" w:rsidRDefault="0005067B" w:rsidP="00C24833">
            <w:pPr>
              <w:spacing w:before="0"/>
              <w:ind w:left="601"/>
              <w:jc w:val="left"/>
              <w:rPr>
                <w:i/>
                <w:sz w:val="16"/>
                <w:szCs w:val="16"/>
              </w:rPr>
            </w:pPr>
            <w:r>
              <w:rPr>
                <w:i/>
                <w:sz w:val="16"/>
                <w:szCs w:val="16"/>
              </w:rPr>
              <w:t>inscricaoEstadual/numero</w:t>
            </w:r>
          </w:p>
        </w:tc>
        <w:tc>
          <w:tcPr>
            <w:tcW w:w="2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20AF0" w14:textId="77777777" w:rsidR="0005067B" w:rsidRDefault="0005067B" w:rsidP="00C24833">
            <w:pPr>
              <w:spacing w:before="0"/>
              <w:jc w:val="left"/>
              <w:rPr>
                <w:i/>
                <w:sz w:val="16"/>
                <w:szCs w:val="16"/>
              </w:rPr>
            </w:pPr>
            <w:r>
              <w:rPr>
                <w:i/>
                <w:sz w:val="16"/>
                <w:szCs w:val="16"/>
              </w:rPr>
              <w:t>String</w:t>
            </w:r>
          </w:p>
        </w:tc>
        <w:tc>
          <w:tcPr>
            <w:tcW w:w="8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3A8A54" w14:textId="77777777" w:rsidR="0005067B" w:rsidRDefault="0005067B" w:rsidP="00C24833">
            <w:pPr>
              <w:spacing w:before="0"/>
              <w:jc w:val="center"/>
              <w:rPr>
                <w:i/>
                <w:sz w:val="16"/>
                <w:szCs w:val="16"/>
              </w:rPr>
            </w:pPr>
            <w:r>
              <w:rPr>
                <w:i/>
                <w:sz w:val="16"/>
                <w:szCs w:val="16"/>
              </w:rPr>
              <w:t>0</w:t>
            </w:r>
          </w:p>
        </w:tc>
        <w:tc>
          <w:tcPr>
            <w:tcW w:w="8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D99CFF" w14:textId="77777777" w:rsidR="0005067B" w:rsidRPr="00C344F4" w:rsidRDefault="0005067B" w:rsidP="00C24833">
            <w:pPr>
              <w:spacing w:before="0"/>
              <w:jc w:val="center"/>
              <w:rPr>
                <w:i/>
                <w:sz w:val="16"/>
                <w:szCs w:val="16"/>
              </w:rPr>
            </w:pPr>
            <w:r>
              <w:rPr>
                <w:i/>
                <w:sz w:val="16"/>
                <w:szCs w:val="16"/>
              </w:rPr>
              <w:t>1</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68AC5E" w14:textId="77777777" w:rsidR="0005067B" w:rsidRPr="00C344F4" w:rsidRDefault="0005067B" w:rsidP="00C24833">
            <w:pPr>
              <w:spacing w:before="0"/>
              <w:jc w:val="left"/>
              <w:rPr>
                <w:i/>
                <w:sz w:val="16"/>
                <w:szCs w:val="16"/>
              </w:rPr>
            </w:pPr>
          </w:p>
        </w:tc>
      </w:tr>
      <w:tr w:rsidR="00A22CFC" w:rsidRPr="00C344F4" w14:paraId="7BDA060C" w14:textId="77777777" w:rsidTr="00B051ED">
        <w:trPr>
          <w:trHeight w:val="284"/>
        </w:trPr>
        <w:tc>
          <w:tcPr>
            <w:tcW w:w="4111" w:type="dxa"/>
            <w:vAlign w:val="center"/>
          </w:tcPr>
          <w:p w14:paraId="4CF41742" w14:textId="77777777" w:rsidR="00A22CFC" w:rsidRDefault="00A22CFC" w:rsidP="00490FF2">
            <w:pPr>
              <w:spacing w:before="0"/>
              <w:ind w:left="601"/>
              <w:jc w:val="left"/>
              <w:rPr>
                <w:i/>
                <w:sz w:val="16"/>
                <w:szCs w:val="16"/>
              </w:rPr>
            </w:pPr>
            <w:r>
              <w:rPr>
                <w:i/>
                <w:sz w:val="16"/>
                <w:szCs w:val="16"/>
              </w:rPr>
              <w:t>fundacao</w:t>
            </w:r>
          </w:p>
        </w:tc>
        <w:tc>
          <w:tcPr>
            <w:tcW w:w="2410" w:type="dxa"/>
            <w:vAlign w:val="center"/>
          </w:tcPr>
          <w:p w14:paraId="4B2D1DD6" w14:textId="77777777" w:rsidR="00A22CFC" w:rsidRDefault="00A22CFC" w:rsidP="00490FF2">
            <w:pPr>
              <w:spacing w:before="0"/>
              <w:jc w:val="left"/>
              <w:rPr>
                <w:i/>
                <w:sz w:val="16"/>
                <w:szCs w:val="16"/>
              </w:rPr>
            </w:pPr>
            <w:r>
              <w:rPr>
                <w:i/>
                <w:sz w:val="16"/>
                <w:szCs w:val="16"/>
              </w:rPr>
              <w:t>Date</w:t>
            </w:r>
          </w:p>
        </w:tc>
        <w:tc>
          <w:tcPr>
            <w:tcW w:w="850" w:type="dxa"/>
            <w:vAlign w:val="center"/>
          </w:tcPr>
          <w:p w14:paraId="1CDE72EF" w14:textId="77777777" w:rsidR="00A22CFC" w:rsidRDefault="00A22CFC" w:rsidP="00490FF2">
            <w:pPr>
              <w:spacing w:before="0"/>
              <w:jc w:val="center"/>
              <w:rPr>
                <w:i/>
                <w:sz w:val="16"/>
                <w:szCs w:val="16"/>
              </w:rPr>
            </w:pPr>
            <w:r>
              <w:rPr>
                <w:i/>
                <w:sz w:val="16"/>
                <w:szCs w:val="16"/>
              </w:rPr>
              <w:t>0</w:t>
            </w:r>
          </w:p>
        </w:tc>
        <w:tc>
          <w:tcPr>
            <w:tcW w:w="851" w:type="dxa"/>
            <w:vAlign w:val="center"/>
          </w:tcPr>
          <w:p w14:paraId="1CEC0CA6"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26ADFD45" w14:textId="77777777" w:rsidR="00A22CFC" w:rsidRPr="00C344F4" w:rsidRDefault="00A22CFC" w:rsidP="00490FF2">
            <w:pPr>
              <w:spacing w:before="0"/>
              <w:jc w:val="left"/>
              <w:rPr>
                <w:i/>
                <w:sz w:val="16"/>
                <w:szCs w:val="16"/>
              </w:rPr>
            </w:pPr>
          </w:p>
        </w:tc>
      </w:tr>
      <w:tr w:rsidR="00A22CFC" w:rsidRPr="00C344F4" w14:paraId="70264E8A" w14:textId="77777777" w:rsidTr="00B051ED">
        <w:trPr>
          <w:trHeight w:val="284"/>
        </w:trPr>
        <w:tc>
          <w:tcPr>
            <w:tcW w:w="4111" w:type="dxa"/>
            <w:vAlign w:val="center"/>
          </w:tcPr>
          <w:p w14:paraId="7626ED39" w14:textId="77777777" w:rsidR="00A22CFC" w:rsidRDefault="00A22CFC" w:rsidP="00490FF2">
            <w:pPr>
              <w:spacing w:before="0"/>
              <w:ind w:left="601"/>
              <w:jc w:val="left"/>
              <w:rPr>
                <w:i/>
                <w:sz w:val="16"/>
                <w:szCs w:val="16"/>
              </w:rPr>
            </w:pPr>
            <w:r>
              <w:rPr>
                <w:i/>
                <w:sz w:val="16"/>
                <w:szCs w:val="16"/>
              </w:rPr>
              <w:t>razaoSocial</w:t>
            </w:r>
          </w:p>
        </w:tc>
        <w:tc>
          <w:tcPr>
            <w:tcW w:w="2410" w:type="dxa"/>
            <w:vAlign w:val="center"/>
          </w:tcPr>
          <w:p w14:paraId="4E678F14" w14:textId="77777777" w:rsidR="00A22CFC" w:rsidRDefault="00A22CFC" w:rsidP="00490FF2">
            <w:pPr>
              <w:spacing w:before="0"/>
              <w:jc w:val="left"/>
              <w:rPr>
                <w:i/>
                <w:sz w:val="16"/>
                <w:szCs w:val="16"/>
              </w:rPr>
            </w:pPr>
            <w:r>
              <w:rPr>
                <w:i/>
                <w:sz w:val="16"/>
                <w:szCs w:val="16"/>
              </w:rPr>
              <w:t>String</w:t>
            </w:r>
          </w:p>
        </w:tc>
        <w:tc>
          <w:tcPr>
            <w:tcW w:w="850" w:type="dxa"/>
            <w:vAlign w:val="center"/>
          </w:tcPr>
          <w:p w14:paraId="75E8D757" w14:textId="77777777" w:rsidR="00A22CFC" w:rsidRDefault="00A22CFC" w:rsidP="00490FF2">
            <w:pPr>
              <w:spacing w:before="0"/>
              <w:jc w:val="center"/>
              <w:rPr>
                <w:i/>
                <w:sz w:val="16"/>
                <w:szCs w:val="16"/>
              </w:rPr>
            </w:pPr>
            <w:r>
              <w:rPr>
                <w:i/>
                <w:sz w:val="16"/>
                <w:szCs w:val="16"/>
              </w:rPr>
              <w:t>0</w:t>
            </w:r>
          </w:p>
        </w:tc>
        <w:tc>
          <w:tcPr>
            <w:tcW w:w="851" w:type="dxa"/>
            <w:vAlign w:val="center"/>
          </w:tcPr>
          <w:p w14:paraId="009A2616"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34B3C8AC" w14:textId="77777777" w:rsidR="00A22CFC" w:rsidRPr="00C344F4" w:rsidRDefault="00A22CFC" w:rsidP="00490FF2">
            <w:pPr>
              <w:spacing w:before="0"/>
              <w:jc w:val="left"/>
              <w:rPr>
                <w:i/>
                <w:sz w:val="16"/>
                <w:szCs w:val="16"/>
              </w:rPr>
            </w:pPr>
          </w:p>
        </w:tc>
      </w:tr>
      <w:tr w:rsidR="00A22CFC" w:rsidRPr="00C344F4" w14:paraId="4C6F365D" w14:textId="77777777" w:rsidTr="00B051ED">
        <w:trPr>
          <w:trHeight w:val="284"/>
        </w:trPr>
        <w:tc>
          <w:tcPr>
            <w:tcW w:w="4111" w:type="dxa"/>
            <w:vAlign w:val="center"/>
          </w:tcPr>
          <w:p w14:paraId="08A00A98" w14:textId="77777777" w:rsidR="00A22CFC" w:rsidRDefault="00A22CFC" w:rsidP="00490FF2">
            <w:pPr>
              <w:spacing w:before="0"/>
              <w:ind w:left="601"/>
              <w:jc w:val="left"/>
              <w:rPr>
                <w:i/>
                <w:sz w:val="16"/>
                <w:szCs w:val="16"/>
              </w:rPr>
            </w:pPr>
            <w:r>
              <w:rPr>
                <w:i/>
                <w:sz w:val="16"/>
                <w:szCs w:val="16"/>
              </w:rPr>
              <w:t>tipoSociedade/descricao</w:t>
            </w:r>
          </w:p>
        </w:tc>
        <w:tc>
          <w:tcPr>
            <w:tcW w:w="2410" w:type="dxa"/>
            <w:vAlign w:val="center"/>
          </w:tcPr>
          <w:p w14:paraId="7EC32E39" w14:textId="77777777" w:rsidR="00A22CFC" w:rsidRDefault="00A22CFC" w:rsidP="00490FF2">
            <w:pPr>
              <w:spacing w:before="0"/>
              <w:jc w:val="left"/>
              <w:rPr>
                <w:i/>
                <w:sz w:val="16"/>
                <w:szCs w:val="16"/>
              </w:rPr>
            </w:pPr>
            <w:r>
              <w:rPr>
                <w:i/>
                <w:sz w:val="16"/>
                <w:szCs w:val="16"/>
              </w:rPr>
              <w:t>String</w:t>
            </w:r>
          </w:p>
        </w:tc>
        <w:tc>
          <w:tcPr>
            <w:tcW w:w="850" w:type="dxa"/>
            <w:vAlign w:val="center"/>
          </w:tcPr>
          <w:p w14:paraId="20D14C13" w14:textId="77777777" w:rsidR="00A22CFC" w:rsidRDefault="00A22CFC" w:rsidP="00490FF2">
            <w:pPr>
              <w:spacing w:before="0"/>
              <w:jc w:val="center"/>
              <w:rPr>
                <w:i/>
                <w:sz w:val="16"/>
                <w:szCs w:val="16"/>
              </w:rPr>
            </w:pPr>
            <w:r>
              <w:rPr>
                <w:i/>
                <w:sz w:val="16"/>
                <w:szCs w:val="16"/>
              </w:rPr>
              <w:t>0</w:t>
            </w:r>
          </w:p>
        </w:tc>
        <w:tc>
          <w:tcPr>
            <w:tcW w:w="851" w:type="dxa"/>
            <w:vAlign w:val="center"/>
          </w:tcPr>
          <w:p w14:paraId="1860490D"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0DF2A86" w14:textId="77777777" w:rsidR="00A22CFC" w:rsidRPr="00C344F4" w:rsidRDefault="00A22CFC" w:rsidP="00490FF2">
            <w:pPr>
              <w:spacing w:before="0"/>
              <w:jc w:val="left"/>
              <w:rPr>
                <w:i/>
                <w:sz w:val="16"/>
                <w:szCs w:val="16"/>
              </w:rPr>
            </w:pPr>
          </w:p>
        </w:tc>
      </w:tr>
      <w:tr w:rsidR="00A22CFC" w:rsidRPr="00C344F4" w14:paraId="2B894127" w14:textId="77777777" w:rsidTr="00B051ED">
        <w:trPr>
          <w:trHeight w:val="284"/>
        </w:trPr>
        <w:tc>
          <w:tcPr>
            <w:tcW w:w="4111" w:type="dxa"/>
            <w:vAlign w:val="center"/>
          </w:tcPr>
          <w:p w14:paraId="618565E6" w14:textId="77777777" w:rsidR="00A22CFC" w:rsidRDefault="00A22CFC" w:rsidP="00490FF2">
            <w:pPr>
              <w:spacing w:before="0"/>
              <w:ind w:left="601"/>
              <w:jc w:val="left"/>
              <w:rPr>
                <w:i/>
                <w:sz w:val="16"/>
                <w:szCs w:val="16"/>
              </w:rPr>
            </w:pPr>
            <w:r>
              <w:rPr>
                <w:i/>
                <w:sz w:val="16"/>
                <w:szCs w:val="16"/>
              </w:rPr>
              <w:t>nomeFantasia</w:t>
            </w:r>
          </w:p>
        </w:tc>
        <w:tc>
          <w:tcPr>
            <w:tcW w:w="2410" w:type="dxa"/>
            <w:vAlign w:val="center"/>
          </w:tcPr>
          <w:p w14:paraId="55A319C5" w14:textId="77777777" w:rsidR="00A22CFC" w:rsidRDefault="00A22CFC" w:rsidP="00490FF2">
            <w:pPr>
              <w:spacing w:before="0"/>
              <w:jc w:val="left"/>
              <w:rPr>
                <w:i/>
                <w:sz w:val="16"/>
                <w:szCs w:val="16"/>
              </w:rPr>
            </w:pPr>
            <w:r>
              <w:rPr>
                <w:i/>
                <w:sz w:val="16"/>
                <w:szCs w:val="16"/>
              </w:rPr>
              <w:t>String</w:t>
            </w:r>
          </w:p>
        </w:tc>
        <w:tc>
          <w:tcPr>
            <w:tcW w:w="850" w:type="dxa"/>
            <w:vAlign w:val="center"/>
          </w:tcPr>
          <w:p w14:paraId="6D208603" w14:textId="77777777" w:rsidR="00A22CFC" w:rsidRDefault="00A22CFC" w:rsidP="00490FF2">
            <w:pPr>
              <w:spacing w:before="0"/>
              <w:jc w:val="center"/>
              <w:rPr>
                <w:i/>
                <w:sz w:val="16"/>
                <w:szCs w:val="16"/>
              </w:rPr>
            </w:pPr>
            <w:r>
              <w:rPr>
                <w:i/>
                <w:sz w:val="16"/>
                <w:szCs w:val="16"/>
              </w:rPr>
              <w:t>0</w:t>
            </w:r>
          </w:p>
        </w:tc>
        <w:tc>
          <w:tcPr>
            <w:tcW w:w="851" w:type="dxa"/>
            <w:vAlign w:val="center"/>
          </w:tcPr>
          <w:p w14:paraId="13C20D11"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167BEEEA" w14:textId="77777777" w:rsidR="00A22CFC" w:rsidRPr="00C344F4" w:rsidRDefault="00A22CFC" w:rsidP="00490FF2">
            <w:pPr>
              <w:spacing w:before="0"/>
              <w:jc w:val="left"/>
              <w:rPr>
                <w:i/>
                <w:sz w:val="16"/>
                <w:szCs w:val="16"/>
              </w:rPr>
            </w:pPr>
          </w:p>
        </w:tc>
      </w:tr>
      <w:tr w:rsidR="00A22CFC" w:rsidRPr="00C344F4" w14:paraId="68614C19" w14:textId="77777777" w:rsidTr="00B051ED">
        <w:trPr>
          <w:trHeight w:val="284"/>
        </w:trPr>
        <w:tc>
          <w:tcPr>
            <w:tcW w:w="4111" w:type="dxa"/>
            <w:vAlign w:val="center"/>
          </w:tcPr>
          <w:p w14:paraId="4B954D35" w14:textId="77777777" w:rsidR="00A22CFC" w:rsidRDefault="00A22CFC" w:rsidP="00490FF2">
            <w:pPr>
              <w:spacing w:before="0"/>
              <w:ind w:left="601"/>
              <w:jc w:val="left"/>
              <w:rPr>
                <w:i/>
                <w:sz w:val="16"/>
                <w:szCs w:val="16"/>
              </w:rPr>
            </w:pPr>
            <w:r>
              <w:rPr>
                <w:i/>
                <w:sz w:val="16"/>
                <w:szCs w:val="16"/>
              </w:rPr>
              <w:t>quantidadeEmpregados</w:t>
            </w:r>
          </w:p>
        </w:tc>
        <w:tc>
          <w:tcPr>
            <w:tcW w:w="2410" w:type="dxa"/>
            <w:vAlign w:val="center"/>
          </w:tcPr>
          <w:p w14:paraId="39BFD481" w14:textId="77777777" w:rsidR="00A22CFC" w:rsidRDefault="00A22CFC" w:rsidP="00490FF2">
            <w:pPr>
              <w:spacing w:before="0"/>
              <w:jc w:val="left"/>
              <w:rPr>
                <w:i/>
                <w:sz w:val="16"/>
                <w:szCs w:val="16"/>
              </w:rPr>
            </w:pPr>
            <w:r>
              <w:rPr>
                <w:i/>
                <w:sz w:val="16"/>
                <w:szCs w:val="16"/>
              </w:rPr>
              <w:t>Long</w:t>
            </w:r>
          </w:p>
        </w:tc>
        <w:tc>
          <w:tcPr>
            <w:tcW w:w="850" w:type="dxa"/>
            <w:vAlign w:val="center"/>
          </w:tcPr>
          <w:p w14:paraId="0F482212" w14:textId="77777777" w:rsidR="00A22CFC" w:rsidRDefault="00A22CFC" w:rsidP="00490FF2">
            <w:pPr>
              <w:spacing w:before="0"/>
              <w:jc w:val="center"/>
              <w:rPr>
                <w:i/>
                <w:sz w:val="16"/>
                <w:szCs w:val="16"/>
              </w:rPr>
            </w:pPr>
            <w:r>
              <w:rPr>
                <w:i/>
                <w:sz w:val="16"/>
                <w:szCs w:val="16"/>
              </w:rPr>
              <w:t>0</w:t>
            </w:r>
          </w:p>
        </w:tc>
        <w:tc>
          <w:tcPr>
            <w:tcW w:w="851" w:type="dxa"/>
            <w:vAlign w:val="center"/>
          </w:tcPr>
          <w:p w14:paraId="5D4FD1C5"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5A2F6C79" w14:textId="77777777" w:rsidR="00A22CFC" w:rsidRPr="00C344F4" w:rsidRDefault="00A22CFC" w:rsidP="00490FF2">
            <w:pPr>
              <w:spacing w:before="0"/>
              <w:jc w:val="left"/>
              <w:rPr>
                <w:i/>
                <w:sz w:val="16"/>
                <w:szCs w:val="16"/>
              </w:rPr>
            </w:pPr>
          </w:p>
        </w:tc>
      </w:tr>
      <w:tr w:rsidR="00A22CFC" w:rsidRPr="00C344F4" w14:paraId="329AA51A" w14:textId="77777777" w:rsidTr="00B051ED">
        <w:trPr>
          <w:trHeight w:val="284"/>
        </w:trPr>
        <w:tc>
          <w:tcPr>
            <w:tcW w:w="4111" w:type="dxa"/>
            <w:vAlign w:val="center"/>
          </w:tcPr>
          <w:p w14:paraId="77B15BBB" w14:textId="77777777" w:rsidR="00A22CFC" w:rsidRDefault="00A22CFC" w:rsidP="00490FF2">
            <w:pPr>
              <w:spacing w:before="0"/>
              <w:ind w:left="601"/>
              <w:jc w:val="left"/>
              <w:rPr>
                <w:i/>
                <w:sz w:val="16"/>
                <w:szCs w:val="16"/>
              </w:rPr>
            </w:pPr>
            <w:r>
              <w:rPr>
                <w:i/>
                <w:sz w:val="16"/>
                <w:szCs w:val="16"/>
              </w:rPr>
              <w:t>atividadeSerasa/codigo</w:t>
            </w:r>
          </w:p>
        </w:tc>
        <w:tc>
          <w:tcPr>
            <w:tcW w:w="2410" w:type="dxa"/>
            <w:vAlign w:val="center"/>
          </w:tcPr>
          <w:p w14:paraId="6A19106A" w14:textId="77777777" w:rsidR="00A22CFC" w:rsidRDefault="00A22CFC" w:rsidP="00490FF2">
            <w:pPr>
              <w:spacing w:before="0"/>
              <w:jc w:val="left"/>
              <w:rPr>
                <w:i/>
                <w:sz w:val="16"/>
                <w:szCs w:val="16"/>
              </w:rPr>
            </w:pPr>
            <w:r>
              <w:rPr>
                <w:i/>
                <w:sz w:val="16"/>
                <w:szCs w:val="16"/>
              </w:rPr>
              <w:t>String</w:t>
            </w:r>
          </w:p>
        </w:tc>
        <w:tc>
          <w:tcPr>
            <w:tcW w:w="850" w:type="dxa"/>
            <w:vAlign w:val="center"/>
          </w:tcPr>
          <w:p w14:paraId="5E979988" w14:textId="77777777" w:rsidR="00A22CFC" w:rsidRDefault="00A22CFC" w:rsidP="00490FF2">
            <w:pPr>
              <w:spacing w:before="0"/>
              <w:jc w:val="center"/>
              <w:rPr>
                <w:i/>
                <w:sz w:val="16"/>
                <w:szCs w:val="16"/>
              </w:rPr>
            </w:pPr>
            <w:r>
              <w:rPr>
                <w:i/>
                <w:sz w:val="16"/>
                <w:szCs w:val="16"/>
              </w:rPr>
              <w:t>0</w:t>
            </w:r>
          </w:p>
        </w:tc>
        <w:tc>
          <w:tcPr>
            <w:tcW w:w="851" w:type="dxa"/>
            <w:vAlign w:val="center"/>
          </w:tcPr>
          <w:p w14:paraId="78E9ED3D"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13F4082" w14:textId="77777777" w:rsidR="00A22CFC" w:rsidRPr="00C344F4" w:rsidRDefault="00A22CFC" w:rsidP="00490FF2">
            <w:pPr>
              <w:spacing w:before="0"/>
              <w:jc w:val="left"/>
              <w:rPr>
                <w:i/>
                <w:sz w:val="16"/>
                <w:szCs w:val="16"/>
              </w:rPr>
            </w:pPr>
          </w:p>
        </w:tc>
      </w:tr>
      <w:tr w:rsidR="00A22CFC" w:rsidRPr="00C344F4" w14:paraId="08C9D922" w14:textId="77777777" w:rsidTr="00B051ED">
        <w:trPr>
          <w:trHeight w:val="284"/>
        </w:trPr>
        <w:tc>
          <w:tcPr>
            <w:tcW w:w="4111" w:type="dxa"/>
            <w:vAlign w:val="center"/>
          </w:tcPr>
          <w:p w14:paraId="71BCA32B" w14:textId="77777777" w:rsidR="00A22CFC" w:rsidRDefault="00A22CFC" w:rsidP="00490FF2">
            <w:pPr>
              <w:spacing w:before="0"/>
              <w:ind w:left="601"/>
              <w:jc w:val="left"/>
              <w:rPr>
                <w:i/>
                <w:sz w:val="16"/>
                <w:szCs w:val="16"/>
              </w:rPr>
            </w:pPr>
            <w:r>
              <w:rPr>
                <w:i/>
                <w:sz w:val="16"/>
                <w:szCs w:val="16"/>
              </w:rPr>
              <w:t>cnae</w:t>
            </w:r>
          </w:p>
        </w:tc>
        <w:tc>
          <w:tcPr>
            <w:tcW w:w="2410" w:type="dxa"/>
            <w:vAlign w:val="center"/>
          </w:tcPr>
          <w:p w14:paraId="6CCCA8D2" w14:textId="77777777" w:rsidR="00A22CFC" w:rsidRDefault="00A22CFC" w:rsidP="00490FF2">
            <w:pPr>
              <w:spacing w:before="0"/>
              <w:jc w:val="left"/>
              <w:rPr>
                <w:i/>
                <w:sz w:val="16"/>
                <w:szCs w:val="16"/>
              </w:rPr>
            </w:pPr>
            <w:r>
              <w:rPr>
                <w:i/>
                <w:sz w:val="16"/>
                <w:szCs w:val="16"/>
              </w:rPr>
              <w:t>String</w:t>
            </w:r>
          </w:p>
        </w:tc>
        <w:tc>
          <w:tcPr>
            <w:tcW w:w="850" w:type="dxa"/>
            <w:vAlign w:val="center"/>
          </w:tcPr>
          <w:p w14:paraId="02757867" w14:textId="77777777" w:rsidR="00A22CFC" w:rsidRDefault="00A22CFC" w:rsidP="00490FF2">
            <w:pPr>
              <w:spacing w:before="0"/>
              <w:jc w:val="center"/>
              <w:rPr>
                <w:i/>
                <w:sz w:val="16"/>
                <w:szCs w:val="16"/>
              </w:rPr>
            </w:pPr>
            <w:r>
              <w:rPr>
                <w:i/>
                <w:sz w:val="16"/>
                <w:szCs w:val="16"/>
              </w:rPr>
              <w:t>0</w:t>
            </w:r>
          </w:p>
        </w:tc>
        <w:tc>
          <w:tcPr>
            <w:tcW w:w="851" w:type="dxa"/>
            <w:vAlign w:val="center"/>
          </w:tcPr>
          <w:p w14:paraId="6F98C17C"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5243A97C" w14:textId="77777777" w:rsidR="00A22CFC" w:rsidRPr="00C344F4" w:rsidRDefault="00A22CFC" w:rsidP="00490FF2">
            <w:pPr>
              <w:spacing w:before="0"/>
              <w:jc w:val="left"/>
              <w:rPr>
                <w:i/>
                <w:sz w:val="16"/>
                <w:szCs w:val="16"/>
              </w:rPr>
            </w:pPr>
          </w:p>
        </w:tc>
      </w:tr>
      <w:tr w:rsidR="00A22CFC" w:rsidRPr="00C344F4" w14:paraId="244CB43A" w14:textId="77777777" w:rsidTr="00B051ED">
        <w:trPr>
          <w:trHeight w:val="284"/>
        </w:trPr>
        <w:tc>
          <w:tcPr>
            <w:tcW w:w="4111" w:type="dxa"/>
            <w:vAlign w:val="center"/>
          </w:tcPr>
          <w:p w14:paraId="429BB416" w14:textId="77777777" w:rsidR="00A22CFC" w:rsidRDefault="00A22CFC" w:rsidP="00490FF2">
            <w:pPr>
              <w:spacing w:before="0"/>
              <w:ind w:left="601"/>
              <w:jc w:val="left"/>
              <w:rPr>
                <w:i/>
                <w:sz w:val="16"/>
                <w:szCs w:val="16"/>
              </w:rPr>
            </w:pPr>
            <w:r>
              <w:rPr>
                <w:i/>
                <w:sz w:val="16"/>
                <w:szCs w:val="16"/>
              </w:rPr>
              <w:t>ramoAtividadeSerasa/descricao</w:t>
            </w:r>
          </w:p>
        </w:tc>
        <w:tc>
          <w:tcPr>
            <w:tcW w:w="2410" w:type="dxa"/>
            <w:vAlign w:val="center"/>
          </w:tcPr>
          <w:p w14:paraId="6A587573" w14:textId="77777777" w:rsidR="00A22CFC" w:rsidRDefault="00A22CFC" w:rsidP="00490FF2">
            <w:pPr>
              <w:spacing w:before="0"/>
              <w:jc w:val="left"/>
              <w:rPr>
                <w:i/>
                <w:sz w:val="16"/>
                <w:szCs w:val="16"/>
              </w:rPr>
            </w:pPr>
            <w:r>
              <w:rPr>
                <w:i/>
                <w:sz w:val="16"/>
                <w:szCs w:val="16"/>
              </w:rPr>
              <w:t>String</w:t>
            </w:r>
          </w:p>
        </w:tc>
        <w:tc>
          <w:tcPr>
            <w:tcW w:w="850" w:type="dxa"/>
            <w:vAlign w:val="center"/>
          </w:tcPr>
          <w:p w14:paraId="5E9EA53A" w14:textId="77777777" w:rsidR="00A22CFC" w:rsidRDefault="00A22CFC" w:rsidP="00490FF2">
            <w:pPr>
              <w:spacing w:before="0"/>
              <w:jc w:val="center"/>
              <w:rPr>
                <w:i/>
                <w:sz w:val="16"/>
                <w:szCs w:val="16"/>
              </w:rPr>
            </w:pPr>
            <w:r>
              <w:rPr>
                <w:i/>
                <w:sz w:val="16"/>
                <w:szCs w:val="16"/>
              </w:rPr>
              <w:t>0</w:t>
            </w:r>
          </w:p>
        </w:tc>
        <w:tc>
          <w:tcPr>
            <w:tcW w:w="851" w:type="dxa"/>
            <w:vAlign w:val="center"/>
          </w:tcPr>
          <w:p w14:paraId="073583DB"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2B101D9C" w14:textId="77777777" w:rsidR="00A22CFC" w:rsidRPr="00C344F4" w:rsidRDefault="00A22CFC" w:rsidP="00490FF2">
            <w:pPr>
              <w:spacing w:before="0"/>
              <w:jc w:val="left"/>
              <w:rPr>
                <w:i/>
                <w:sz w:val="16"/>
                <w:szCs w:val="16"/>
              </w:rPr>
            </w:pPr>
          </w:p>
        </w:tc>
      </w:tr>
      <w:tr w:rsidR="00A22CFC" w:rsidRPr="00C344F4" w14:paraId="78B27087" w14:textId="77777777" w:rsidTr="00B051ED">
        <w:trPr>
          <w:trHeight w:val="284"/>
        </w:trPr>
        <w:tc>
          <w:tcPr>
            <w:tcW w:w="4111" w:type="dxa"/>
            <w:vAlign w:val="center"/>
          </w:tcPr>
          <w:p w14:paraId="2DAAE4A5" w14:textId="77777777" w:rsidR="00A22CFC" w:rsidRDefault="00A22CFC" w:rsidP="00490FF2">
            <w:pPr>
              <w:spacing w:before="0"/>
              <w:ind w:left="601"/>
              <w:jc w:val="left"/>
              <w:rPr>
                <w:i/>
                <w:sz w:val="16"/>
                <w:szCs w:val="16"/>
              </w:rPr>
            </w:pPr>
            <w:r>
              <w:rPr>
                <w:i/>
                <w:sz w:val="16"/>
                <w:szCs w:val="16"/>
              </w:rPr>
              <w:t>indicacaoFicha</w:t>
            </w:r>
          </w:p>
        </w:tc>
        <w:tc>
          <w:tcPr>
            <w:tcW w:w="2410" w:type="dxa"/>
            <w:vAlign w:val="center"/>
          </w:tcPr>
          <w:p w14:paraId="1012640A" w14:textId="77777777" w:rsidR="00A22CFC" w:rsidRDefault="00A22CFC" w:rsidP="00490FF2">
            <w:pPr>
              <w:spacing w:before="0"/>
              <w:jc w:val="left"/>
              <w:rPr>
                <w:i/>
                <w:sz w:val="16"/>
                <w:szCs w:val="16"/>
              </w:rPr>
            </w:pPr>
            <w:r>
              <w:rPr>
                <w:i/>
                <w:sz w:val="16"/>
                <w:szCs w:val="16"/>
              </w:rPr>
              <w:t>Boolean</w:t>
            </w:r>
          </w:p>
        </w:tc>
        <w:tc>
          <w:tcPr>
            <w:tcW w:w="850" w:type="dxa"/>
            <w:vAlign w:val="center"/>
          </w:tcPr>
          <w:p w14:paraId="2C947BCC" w14:textId="77777777" w:rsidR="00A22CFC" w:rsidRDefault="00A22CFC" w:rsidP="00490FF2">
            <w:pPr>
              <w:spacing w:before="0"/>
              <w:jc w:val="center"/>
              <w:rPr>
                <w:i/>
                <w:sz w:val="16"/>
                <w:szCs w:val="16"/>
              </w:rPr>
            </w:pPr>
            <w:r>
              <w:rPr>
                <w:i/>
                <w:sz w:val="16"/>
                <w:szCs w:val="16"/>
              </w:rPr>
              <w:t>0</w:t>
            </w:r>
          </w:p>
        </w:tc>
        <w:tc>
          <w:tcPr>
            <w:tcW w:w="851" w:type="dxa"/>
            <w:vAlign w:val="center"/>
          </w:tcPr>
          <w:p w14:paraId="575E025F"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C8DD85E" w14:textId="77777777" w:rsidR="00A22CFC" w:rsidRPr="00C344F4" w:rsidRDefault="00A22CFC" w:rsidP="00490FF2">
            <w:pPr>
              <w:spacing w:before="0"/>
              <w:jc w:val="left"/>
              <w:rPr>
                <w:i/>
                <w:sz w:val="16"/>
                <w:szCs w:val="16"/>
              </w:rPr>
            </w:pPr>
          </w:p>
        </w:tc>
      </w:tr>
      <w:tr w:rsidR="00A22CFC" w:rsidRPr="00C344F4" w14:paraId="4CFE0BA7" w14:textId="77777777" w:rsidTr="00B051ED">
        <w:trPr>
          <w:trHeight w:val="284"/>
        </w:trPr>
        <w:tc>
          <w:tcPr>
            <w:tcW w:w="4111" w:type="dxa"/>
            <w:vAlign w:val="center"/>
          </w:tcPr>
          <w:p w14:paraId="7093D7D6" w14:textId="77777777" w:rsidR="00A22CFC" w:rsidRDefault="00A22CFC" w:rsidP="00490FF2">
            <w:pPr>
              <w:spacing w:before="0"/>
              <w:ind w:left="601"/>
              <w:jc w:val="left"/>
              <w:rPr>
                <w:i/>
                <w:sz w:val="16"/>
                <w:szCs w:val="16"/>
              </w:rPr>
            </w:pPr>
            <w:r>
              <w:rPr>
                <w:i/>
                <w:sz w:val="16"/>
                <w:szCs w:val="16"/>
              </w:rPr>
              <w:t>site</w:t>
            </w:r>
          </w:p>
        </w:tc>
        <w:tc>
          <w:tcPr>
            <w:tcW w:w="2410" w:type="dxa"/>
            <w:vAlign w:val="center"/>
          </w:tcPr>
          <w:p w14:paraId="72CC230D" w14:textId="77777777" w:rsidR="00A22CFC" w:rsidRDefault="00A22CFC" w:rsidP="00490FF2">
            <w:pPr>
              <w:spacing w:before="0"/>
              <w:jc w:val="left"/>
              <w:rPr>
                <w:i/>
                <w:sz w:val="16"/>
                <w:szCs w:val="16"/>
              </w:rPr>
            </w:pPr>
            <w:r>
              <w:rPr>
                <w:i/>
                <w:sz w:val="16"/>
                <w:szCs w:val="16"/>
              </w:rPr>
              <w:t>String</w:t>
            </w:r>
          </w:p>
        </w:tc>
        <w:tc>
          <w:tcPr>
            <w:tcW w:w="850" w:type="dxa"/>
            <w:vAlign w:val="center"/>
          </w:tcPr>
          <w:p w14:paraId="1C69A2BC" w14:textId="77777777" w:rsidR="00A22CFC" w:rsidRDefault="00A22CFC" w:rsidP="00490FF2">
            <w:pPr>
              <w:spacing w:before="0"/>
              <w:jc w:val="center"/>
              <w:rPr>
                <w:i/>
                <w:sz w:val="16"/>
                <w:szCs w:val="16"/>
              </w:rPr>
            </w:pPr>
            <w:r>
              <w:rPr>
                <w:i/>
                <w:sz w:val="16"/>
                <w:szCs w:val="16"/>
              </w:rPr>
              <w:t>0</w:t>
            </w:r>
          </w:p>
        </w:tc>
        <w:tc>
          <w:tcPr>
            <w:tcW w:w="851" w:type="dxa"/>
            <w:vAlign w:val="center"/>
          </w:tcPr>
          <w:p w14:paraId="1B94C743"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35AD1B53" w14:textId="77777777" w:rsidR="00A22CFC" w:rsidRPr="00C344F4" w:rsidRDefault="00A22CFC" w:rsidP="00490FF2">
            <w:pPr>
              <w:spacing w:before="0"/>
              <w:jc w:val="left"/>
              <w:rPr>
                <w:i/>
                <w:sz w:val="16"/>
                <w:szCs w:val="16"/>
              </w:rPr>
            </w:pPr>
          </w:p>
        </w:tc>
      </w:tr>
      <w:tr w:rsidR="00A22CFC" w:rsidRPr="00C344F4" w14:paraId="747A3D8E" w14:textId="77777777" w:rsidTr="00B051ED">
        <w:trPr>
          <w:trHeight w:val="284"/>
        </w:trPr>
        <w:tc>
          <w:tcPr>
            <w:tcW w:w="4111" w:type="dxa"/>
            <w:vAlign w:val="center"/>
          </w:tcPr>
          <w:p w14:paraId="4911F0F7" w14:textId="77777777" w:rsidR="00A22CFC" w:rsidRDefault="00A22CFC" w:rsidP="00490FF2">
            <w:pPr>
              <w:spacing w:before="0"/>
              <w:ind w:left="601"/>
              <w:jc w:val="left"/>
              <w:rPr>
                <w:i/>
                <w:sz w:val="16"/>
                <w:szCs w:val="16"/>
              </w:rPr>
            </w:pPr>
            <w:r>
              <w:rPr>
                <w:i/>
                <w:sz w:val="16"/>
                <w:szCs w:val="16"/>
              </w:rPr>
              <w:t>quantidadeFiliais</w:t>
            </w:r>
          </w:p>
        </w:tc>
        <w:tc>
          <w:tcPr>
            <w:tcW w:w="2410" w:type="dxa"/>
            <w:vAlign w:val="center"/>
          </w:tcPr>
          <w:p w14:paraId="505611C4" w14:textId="77777777" w:rsidR="00A22CFC" w:rsidRDefault="00A22CFC" w:rsidP="00490FF2">
            <w:pPr>
              <w:spacing w:before="0"/>
              <w:jc w:val="left"/>
              <w:rPr>
                <w:i/>
                <w:sz w:val="16"/>
                <w:szCs w:val="16"/>
              </w:rPr>
            </w:pPr>
            <w:r>
              <w:rPr>
                <w:i/>
                <w:sz w:val="16"/>
                <w:szCs w:val="16"/>
              </w:rPr>
              <w:t>Integer</w:t>
            </w:r>
          </w:p>
        </w:tc>
        <w:tc>
          <w:tcPr>
            <w:tcW w:w="850" w:type="dxa"/>
            <w:vAlign w:val="center"/>
          </w:tcPr>
          <w:p w14:paraId="10F46479" w14:textId="77777777" w:rsidR="00A22CFC" w:rsidRDefault="00A22CFC" w:rsidP="00490FF2">
            <w:pPr>
              <w:spacing w:before="0"/>
              <w:jc w:val="center"/>
              <w:rPr>
                <w:i/>
                <w:sz w:val="16"/>
                <w:szCs w:val="16"/>
              </w:rPr>
            </w:pPr>
            <w:r>
              <w:rPr>
                <w:i/>
                <w:sz w:val="16"/>
                <w:szCs w:val="16"/>
              </w:rPr>
              <w:t>0</w:t>
            </w:r>
          </w:p>
        </w:tc>
        <w:tc>
          <w:tcPr>
            <w:tcW w:w="851" w:type="dxa"/>
            <w:vAlign w:val="center"/>
          </w:tcPr>
          <w:p w14:paraId="0ABF2863"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627D1ACE" w14:textId="77777777" w:rsidR="00A22CFC" w:rsidRPr="00C344F4" w:rsidRDefault="00A22CFC" w:rsidP="00490FF2">
            <w:pPr>
              <w:spacing w:before="0"/>
              <w:jc w:val="left"/>
              <w:rPr>
                <w:i/>
                <w:sz w:val="16"/>
                <w:szCs w:val="16"/>
              </w:rPr>
            </w:pPr>
          </w:p>
        </w:tc>
      </w:tr>
      <w:tr w:rsidR="00A22CFC" w:rsidRPr="00C344F4" w14:paraId="0BFD98CE" w14:textId="77777777" w:rsidTr="00B051ED">
        <w:trPr>
          <w:trHeight w:val="284"/>
        </w:trPr>
        <w:tc>
          <w:tcPr>
            <w:tcW w:w="4111" w:type="dxa"/>
            <w:vAlign w:val="center"/>
          </w:tcPr>
          <w:p w14:paraId="10985FEF" w14:textId="77777777" w:rsidR="00A22CFC" w:rsidRDefault="00A22CFC" w:rsidP="00490FF2">
            <w:pPr>
              <w:spacing w:before="0"/>
              <w:ind w:left="601"/>
              <w:jc w:val="left"/>
              <w:rPr>
                <w:i/>
                <w:sz w:val="16"/>
                <w:szCs w:val="16"/>
              </w:rPr>
            </w:pPr>
            <w:r>
              <w:rPr>
                <w:i/>
                <w:sz w:val="16"/>
                <w:szCs w:val="16"/>
              </w:rPr>
              <w:t>retornoJunta/codigo</w:t>
            </w:r>
          </w:p>
        </w:tc>
        <w:tc>
          <w:tcPr>
            <w:tcW w:w="2410" w:type="dxa"/>
            <w:vAlign w:val="center"/>
          </w:tcPr>
          <w:p w14:paraId="40A5044E" w14:textId="77777777" w:rsidR="00A22CFC" w:rsidRDefault="00A22CFC" w:rsidP="00490FF2">
            <w:pPr>
              <w:spacing w:before="0"/>
              <w:jc w:val="left"/>
              <w:rPr>
                <w:i/>
                <w:sz w:val="16"/>
                <w:szCs w:val="16"/>
              </w:rPr>
            </w:pPr>
            <w:r>
              <w:rPr>
                <w:i/>
                <w:sz w:val="16"/>
                <w:szCs w:val="16"/>
              </w:rPr>
              <w:t>String</w:t>
            </w:r>
          </w:p>
        </w:tc>
        <w:tc>
          <w:tcPr>
            <w:tcW w:w="850" w:type="dxa"/>
            <w:vAlign w:val="center"/>
          </w:tcPr>
          <w:p w14:paraId="15A2EBD2" w14:textId="77777777" w:rsidR="00A22CFC" w:rsidRDefault="00A22CFC" w:rsidP="00490FF2">
            <w:pPr>
              <w:spacing w:before="0"/>
              <w:jc w:val="center"/>
              <w:rPr>
                <w:i/>
                <w:sz w:val="16"/>
                <w:szCs w:val="16"/>
              </w:rPr>
            </w:pPr>
            <w:r>
              <w:rPr>
                <w:i/>
                <w:sz w:val="16"/>
                <w:szCs w:val="16"/>
              </w:rPr>
              <w:t>0</w:t>
            </w:r>
          </w:p>
        </w:tc>
        <w:tc>
          <w:tcPr>
            <w:tcW w:w="851" w:type="dxa"/>
            <w:vAlign w:val="center"/>
          </w:tcPr>
          <w:p w14:paraId="263D95B5"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23A4FFFF" w14:textId="77777777" w:rsidR="00A22CFC" w:rsidRPr="00C344F4" w:rsidRDefault="00A22CFC" w:rsidP="00490FF2">
            <w:pPr>
              <w:spacing w:before="0"/>
              <w:jc w:val="left"/>
              <w:rPr>
                <w:i/>
                <w:sz w:val="16"/>
                <w:szCs w:val="16"/>
              </w:rPr>
            </w:pPr>
          </w:p>
        </w:tc>
      </w:tr>
      <w:tr w:rsidR="00A22CFC" w:rsidRPr="00C344F4" w14:paraId="46F3782C" w14:textId="77777777" w:rsidTr="00B051ED">
        <w:trPr>
          <w:trHeight w:val="284"/>
        </w:trPr>
        <w:tc>
          <w:tcPr>
            <w:tcW w:w="4111" w:type="dxa"/>
            <w:vAlign w:val="center"/>
          </w:tcPr>
          <w:p w14:paraId="1ADBCF09" w14:textId="77777777" w:rsidR="00A22CFC" w:rsidRDefault="00A22CFC" w:rsidP="00490FF2">
            <w:pPr>
              <w:spacing w:before="0"/>
              <w:ind w:left="601"/>
              <w:jc w:val="left"/>
              <w:rPr>
                <w:i/>
                <w:sz w:val="16"/>
                <w:szCs w:val="16"/>
              </w:rPr>
            </w:pPr>
            <w:r>
              <w:rPr>
                <w:i/>
                <w:sz w:val="16"/>
                <w:szCs w:val="16"/>
              </w:rPr>
              <w:t>ultimoRegistro/numero</w:t>
            </w:r>
          </w:p>
        </w:tc>
        <w:tc>
          <w:tcPr>
            <w:tcW w:w="2410" w:type="dxa"/>
            <w:vAlign w:val="center"/>
          </w:tcPr>
          <w:p w14:paraId="7DA24895" w14:textId="77777777" w:rsidR="00A22CFC" w:rsidRDefault="00A22CFC" w:rsidP="00490FF2">
            <w:pPr>
              <w:spacing w:before="0"/>
              <w:jc w:val="left"/>
              <w:rPr>
                <w:i/>
                <w:sz w:val="16"/>
                <w:szCs w:val="16"/>
              </w:rPr>
            </w:pPr>
            <w:r>
              <w:rPr>
                <w:i/>
                <w:sz w:val="16"/>
                <w:szCs w:val="16"/>
              </w:rPr>
              <w:t>String</w:t>
            </w:r>
          </w:p>
        </w:tc>
        <w:tc>
          <w:tcPr>
            <w:tcW w:w="850" w:type="dxa"/>
            <w:vAlign w:val="center"/>
          </w:tcPr>
          <w:p w14:paraId="55C784CC" w14:textId="77777777" w:rsidR="00A22CFC" w:rsidRDefault="00A22CFC" w:rsidP="00490FF2">
            <w:pPr>
              <w:spacing w:before="0"/>
              <w:jc w:val="center"/>
              <w:rPr>
                <w:i/>
                <w:sz w:val="16"/>
                <w:szCs w:val="16"/>
              </w:rPr>
            </w:pPr>
            <w:r>
              <w:rPr>
                <w:i/>
                <w:sz w:val="16"/>
                <w:szCs w:val="16"/>
              </w:rPr>
              <w:t>0</w:t>
            </w:r>
          </w:p>
        </w:tc>
        <w:tc>
          <w:tcPr>
            <w:tcW w:w="851" w:type="dxa"/>
            <w:vAlign w:val="center"/>
          </w:tcPr>
          <w:p w14:paraId="623E6BEF"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0FBFAA43" w14:textId="77777777" w:rsidR="00A22CFC" w:rsidRPr="00C344F4" w:rsidRDefault="00A22CFC" w:rsidP="00490FF2">
            <w:pPr>
              <w:spacing w:before="0"/>
              <w:jc w:val="left"/>
              <w:rPr>
                <w:i/>
                <w:sz w:val="16"/>
                <w:szCs w:val="16"/>
              </w:rPr>
            </w:pPr>
          </w:p>
        </w:tc>
      </w:tr>
      <w:tr w:rsidR="00A22CFC" w:rsidRPr="00C344F4" w14:paraId="5AC4C3E6" w14:textId="77777777" w:rsidTr="00B051ED">
        <w:trPr>
          <w:trHeight w:val="284"/>
        </w:trPr>
        <w:tc>
          <w:tcPr>
            <w:tcW w:w="4111" w:type="dxa"/>
            <w:vAlign w:val="center"/>
          </w:tcPr>
          <w:p w14:paraId="055613CB" w14:textId="77777777" w:rsidR="00A22CFC" w:rsidRDefault="00A22CFC" w:rsidP="00490FF2">
            <w:pPr>
              <w:spacing w:before="0"/>
              <w:ind w:left="601"/>
              <w:jc w:val="left"/>
              <w:rPr>
                <w:i/>
                <w:sz w:val="16"/>
                <w:szCs w:val="16"/>
              </w:rPr>
            </w:pPr>
            <w:r>
              <w:rPr>
                <w:i/>
                <w:sz w:val="16"/>
                <w:szCs w:val="16"/>
              </w:rPr>
              <w:t>ultimoRegistro/data</w:t>
            </w:r>
          </w:p>
        </w:tc>
        <w:tc>
          <w:tcPr>
            <w:tcW w:w="2410" w:type="dxa"/>
            <w:vAlign w:val="center"/>
          </w:tcPr>
          <w:p w14:paraId="52420420" w14:textId="77777777" w:rsidR="00A22CFC" w:rsidRDefault="00A22CFC" w:rsidP="00490FF2">
            <w:pPr>
              <w:spacing w:before="0"/>
              <w:jc w:val="left"/>
              <w:rPr>
                <w:i/>
                <w:sz w:val="16"/>
                <w:szCs w:val="16"/>
              </w:rPr>
            </w:pPr>
            <w:r>
              <w:rPr>
                <w:i/>
                <w:sz w:val="16"/>
                <w:szCs w:val="16"/>
              </w:rPr>
              <w:t>Date</w:t>
            </w:r>
          </w:p>
        </w:tc>
        <w:tc>
          <w:tcPr>
            <w:tcW w:w="850" w:type="dxa"/>
            <w:vAlign w:val="center"/>
          </w:tcPr>
          <w:p w14:paraId="49A50E00" w14:textId="77777777" w:rsidR="00A22CFC" w:rsidRDefault="00A22CFC" w:rsidP="00490FF2">
            <w:pPr>
              <w:spacing w:before="0"/>
              <w:jc w:val="center"/>
              <w:rPr>
                <w:i/>
                <w:sz w:val="16"/>
                <w:szCs w:val="16"/>
              </w:rPr>
            </w:pPr>
            <w:r>
              <w:rPr>
                <w:i/>
                <w:sz w:val="16"/>
                <w:szCs w:val="16"/>
              </w:rPr>
              <w:t>0</w:t>
            </w:r>
          </w:p>
        </w:tc>
        <w:tc>
          <w:tcPr>
            <w:tcW w:w="851" w:type="dxa"/>
            <w:vAlign w:val="center"/>
          </w:tcPr>
          <w:p w14:paraId="5C16EFB0"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6F61D08" w14:textId="77777777" w:rsidR="00A22CFC" w:rsidRPr="00C344F4" w:rsidRDefault="00A22CFC" w:rsidP="00490FF2">
            <w:pPr>
              <w:spacing w:before="0"/>
              <w:jc w:val="left"/>
              <w:rPr>
                <w:i/>
                <w:sz w:val="16"/>
                <w:szCs w:val="16"/>
              </w:rPr>
            </w:pPr>
          </w:p>
        </w:tc>
      </w:tr>
      <w:tr w:rsidR="00A22CFC" w:rsidRPr="00C344F4" w14:paraId="354079F3" w14:textId="77777777" w:rsidTr="00B051ED">
        <w:trPr>
          <w:trHeight w:val="284"/>
        </w:trPr>
        <w:tc>
          <w:tcPr>
            <w:tcW w:w="4111" w:type="dxa"/>
            <w:vAlign w:val="center"/>
          </w:tcPr>
          <w:p w14:paraId="499C4278" w14:textId="77777777" w:rsidR="00A22CFC" w:rsidRDefault="00A22CFC" w:rsidP="00490FF2">
            <w:pPr>
              <w:spacing w:before="0"/>
              <w:ind w:left="601"/>
              <w:jc w:val="left"/>
              <w:rPr>
                <w:i/>
                <w:sz w:val="16"/>
                <w:szCs w:val="16"/>
              </w:rPr>
            </w:pPr>
            <w:r>
              <w:rPr>
                <w:i/>
                <w:sz w:val="16"/>
                <w:szCs w:val="16"/>
              </w:rPr>
              <w:t>indicadorReciprocidade</w:t>
            </w:r>
          </w:p>
        </w:tc>
        <w:tc>
          <w:tcPr>
            <w:tcW w:w="2410" w:type="dxa"/>
            <w:vAlign w:val="center"/>
          </w:tcPr>
          <w:p w14:paraId="0AAECF5D" w14:textId="77777777" w:rsidR="00A22CFC" w:rsidRDefault="00A22CFC" w:rsidP="00490FF2">
            <w:pPr>
              <w:spacing w:before="0"/>
              <w:jc w:val="left"/>
              <w:rPr>
                <w:i/>
                <w:sz w:val="16"/>
                <w:szCs w:val="16"/>
              </w:rPr>
            </w:pPr>
            <w:r>
              <w:rPr>
                <w:i/>
                <w:sz w:val="16"/>
                <w:szCs w:val="16"/>
              </w:rPr>
              <w:t>Boolean</w:t>
            </w:r>
          </w:p>
        </w:tc>
        <w:tc>
          <w:tcPr>
            <w:tcW w:w="850" w:type="dxa"/>
            <w:vAlign w:val="center"/>
          </w:tcPr>
          <w:p w14:paraId="6F55C71F" w14:textId="77777777" w:rsidR="00A22CFC" w:rsidRDefault="00A22CFC" w:rsidP="00490FF2">
            <w:pPr>
              <w:spacing w:before="0"/>
              <w:jc w:val="center"/>
              <w:rPr>
                <w:i/>
                <w:sz w:val="16"/>
                <w:szCs w:val="16"/>
              </w:rPr>
            </w:pPr>
            <w:r>
              <w:rPr>
                <w:i/>
                <w:sz w:val="16"/>
                <w:szCs w:val="16"/>
              </w:rPr>
              <w:t>0</w:t>
            </w:r>
          </w:p>
        </w:tc>
        <w:tc>
          <w:tcPr>
            <w:tcW w:w="851" w:type="dxa"/>
            <w:vAlign w:val="center"/>
          </w:tcPr>
          <w:p w14:paraId="48C4F423"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6D6B091" w14:textId="77777777" w:rsidR="00A22CFC" w:rsidRPr="00C344F4" w:rsidRDefault="00A22CFC" w:rsidP="00490FF2">
            <w:pPr>
              <w:spacing w:before="0"/>
              <w:jc w:val="left"/>
              <w:rPr>
                <w:i/>
                <w:sz w:val="16"/>
                <w:szCs w:val="16"/>
              </w:rPr>
            </w:pPr>
          </w:p>
        </w:tc>
      </w:tr>
      <w:tr w:rsidR="00FC5D8F" w:rsidRPr="00C344F4" w14:paraId="334C1B1B" w14:textId="77777777" w:rsidTr="00B051ED">
        <w:trPr>
          <w:trHeight w:val="284"/>
        </w:trPr>
        <w:tc>
          <w:tcPr>
            <w:tcW w:w="4111" w:type="dxa"/>
            <w:vAlign w:val="center"/>
          </w:tcPr>
          <w:p w14:paraId="18207532" w14:textId="77777777" w:rsidR="00FC5D8F" w:rsidRPr="00B84EA3" w:rsidRDefault="00FC5D8F" w:rsidP="0090488B">
            <w:pPr>
              <w:spacing w:before="0"/>
              <w:ind w:left="459"/>
              <w:jc w:val="left"/>
              <w:rPr>
                <w:sz w:val="16"/>
                <w:szCs w:val="16"/>
              </w:rPr>
            </w:pPr>
            <w:r>
              <w:rPr>
                <w:sz w:val="16"/>
                <w:szCs w:val="16"/>
              </w:rPr>
              <w:t>Antecessoras</w:t>
            </w:r>
          </w:p>
        </w:tc>
        <w:tc>
          <w:tcPr>
            <w:tcW w:w="2410" w:type="dxa"/>
            <w:vAlign w:val="center"/>
          </w:tcPr>
          <w:p w14:paraId="303CBEEE" w14:textId="77777777" w:rsidR="00FC5D8F" w:rsidRPr="00C344F4" w:rsidRDefault="00FC5D8F" w:rsidP="0090488B">
            <w:pPr>
              <w:spacing w:before="0"/>
              <w:jc w:val="left"/>
              <w:rPr>
                <w:i/>
                <w:sz w:val="16"/>
                <w:szCs w:val="16"/>
              </w:rPr>
            </w:pPr>
          </w:p>
        </w:tc>
        <w:tc>
          <w:tcPr>
            <w:tcW w:w="850" w:type="dxa"/>
            <w:vAlign w:val="center"/>
          </w:tcPr>
          <w:p w14:paraId="25757A0B" w14:textId="77777777" w:rsidR="00FC5D8F" w:rsidRPr="00C344F4" w:rsidRDefault="00FC5D8F" w:rsidP="0090488B">
            <w:pPr>
              <w:spacing w:before="0"/>
              <w:jc w:val="center"/>
              <w:rPr>
                <w:i/>
                <w:sz w:val="16"/>
                <w:szCs w:val="16"/>
              </w:rPr>
            </w:pPr>
            <w:r>
              <w:rPr>
                <w:i/>
                <w:sz w:val="16"/>
                <w:szCs w:val="16"/>
              </w:rPr>
              <w:t>0</w:t>
            </w:r>
          </w:p>
        </w:tc>
        <w:tc>
          <w:tcPr>
            <w:tcW w:w="851" w:type="dxa"/>
            <w:vAlign w:val="center"/>
          </w:tcPr>
          <w:p w14:paraId="26D7B9B6" w14:textId="77777777" w:rsidR="00FC5D8F" w:rsidRPr="00C344F4" w:rsidRDefault="00FC5D8F" w:rsidP="0090488B">
            <w:pPr>
              <w:spacing w:before="0"/>
              <w:jc w:val="center"/>
              <w:rPr>
                <w:i/>
                <w:sz w:val="16"/>
                <w:szCs w:val="16"/>
              </w:rPr>
            </w:pPr>
            <w:r w:rsidRPr="00C344F4">
              <w:rPr>
                <w:i/>
                <w:sz w:val="16"/>
                <w:szCs w:val="16"/>
              </w:rPr>
              <w:t>1</w:t>
            </w:r>
          </w:p>
        </w:tc>
        <w:tc>
          <w:tcPr>
            <w:tcW w:w="1276" w:type="dxa"/>
            <w:vAlign w:val="center"/>
          </w:tcPr>
          <w:p w14:paraId="3CFC3A0F" w14:textId="77777777" w:rsidR="00FC5D8F" w:rsidRPr="00C344F4" w:rsidRDefault="00FC5D8F" w:rsidP="0090488B">
            <w:pPr>
              <w:spacing w:before="0"/>
              <w:jc w:val="left"/>
              <w:rPr>
                <w:i/>
                <w:sz w:val="16"/>
                <w:szCs w:val="16"/>
              </w:rPr>
            </w:pPr>
          </w:p>
        </w:tc>
      </w:tr>
      <w:tr w:rsidR="00FC5D8F" w:rsidRPr="00C344F4" w14:paraId="2D5F411C" w14:textId="77777777" w:rsidTr="00B051ED">
        <w:trPr>
          <w:trHeight w:val="284"/>
        </w:trPr>
        <w:tc>
          <w:tcPr>
            <w:tcW w:w="4111" w:type="dxa"/>
            <w:vAlign w:val="center"/>
          </w:tcPr>
          <w:p w14:paraId="09B8A37E" w14:textId="77777777" w:rsidR="00FC5D8F" w:rsidRPr="00286EA1" w:rsidRDefault="00FC5D8F" w:rsidP="0090488B">
            <w:pPr>
              <w:spacing w:before="0"/>
              <w:ind w:left="601"/>
              <w:jc w:val="left"/>
              <w:rPr>
                <w:i/>
                <w:sz w:val="16"/>
                <w:szCs w:val="16"/>
              </w:rPr>
            </w:pPr>
            <w:r>
              <w:rPr>
                <w:i/>
                <w:sz w:val="16"/>
                <w:szCs w:val="16"/>
              </w:rPr>
              <w:t>Antecessora</w:t>
            </w:r>
          </w:p>
        </w:tc>
        <w:tc>
          <w:tcPr>
            <w:tcW w:w="2410" w:type="dxa"/>
            <w:vAlign w:val="center"/>
          </w:tcPr>
          <w:p w14:paraId="0B64D398" w14:textId="77777777" w:rsidR="00FC5D8F" w:rsidRPr="00C344F4" w:rsidRDefault="00FC5D8F" w:rsidP="0090488B">
            <w:pPr>
              <w:spacing w:before="0"/>
              <w:jc w:val="left"/>
              <w:rPr>
                <w:i/>
                <w:sz w:val="16"/>
                <w:szCs w:val="16"/>
              </w:rPr>
            </w:pPr>
            <w:r>
              <w:rPr>
                <w:i/>
                <w:sz w:val="16"/>
                <w:szCs w:val="16"/>
              </w:rPr>
              <w:t>PessoaJuridica</w:t>
            </w:r>
          </w:p>
        </w:tc>
        <w:tc>
          <w:tcPr>
            <w:tcW w:w="850" w:type="dxa"/>
            <w:vAlign w:val="center"/>
          </w:tcPr>
          <w:p w14:paraId="36163840" w14:textId="77777777" w:rsidR="00FC5D8F" w:rsidRPr="00C344F4" w:rsidRDefault="00FC5D8F" w:rsidP="0090488B">
            <w:pPr>
              <w:spacing w:before="0"/>
              <w:jc w:val="center"/>
              <w:rPr>
                <w:i/>
                <w:sz w:val="16"/>
                <w:szCs w:val="16"/>
              </w:rPr>
            </w:pPr>
            <w:r>
              <w:rPr>
                <w:i/>
                <w:sz w:val="16"/>
                <w:szCs w:val="16"/>
              </w:rPr>
              <w:t>0</w:t>
            </w:r>
          </w:p>
        </w:tc>
        <w:tc>
          <w:tcPr>
            <w:tcW w:w="851" w:type="dxa"/>
            <w:vAlign w:val="center"/>
          </w:tcPr>
          <w:p w14:paraId="0D78B46A" w14:textId="77777777" w:rsidR="00FC5D8F" w:rsidRPr="00C344F4" w:rsidRDefault="00FC5D8F" w:rsidP="0090488B">
            <w:pPr>
              <w:spacing w:before="0"/>
              <w:jc w:val="center"/>
              <w:rPr>
                <w:i/>
                <w:sz w:val="16"/>
                <w:szCs w:val="16"/>
              </w:rPr>
            </w:pPr>
            <w:r>
              <w:rPr>
                <w:i/>
                <w:sz w:val="16"/>
                <w:szCs w:val="16"/>
              </w:rPr>
              <w:t>-1</w:t>
            </w:r>
          </w:p>
        </w:tc>
        <w:tc>
          <w:tcPr>
            <w:tcW w:w="1276" w:type="dxa"/>
            <w:vAlign w:val="center"/>
          </w:tcPr>
          <w:p w14:paraId="6AADECB8" w14:textId="77777777" w:rsidR="00FC5D8F" w:rsidRPr="00C344F4" w:rsidRDefault="00FC5D8F" w:rsidP="0090488B">
            <w:pPr>
              <w:spacing w:before="0"/>
              <w:jc w:val="left"/>
              <w:rPr>
                <w:i/>
                <w:sz w:val="16"/>
                <w:szCs w:val="16"/>
              </w:rPr>
            </w:pPr>
          </w:p>
        </w:tc>
      </w:tr>
      <w:tr w:rsidR="00FC5D8F" w:rsidRPr="00C344F4" w14:paraId="3E83F213" w14:textId="77777777" w:rsidTr="00B051ED">
        <w:trPr>
          <w:trHeight w:val="284"/>
        </w:trPr>
        <w:tc>
          <w:tcPr>
            <w:tcW w:w="4111" w:type="dxa"/>
            <w:vAlign w:val="center"/>
          </w:tcPr>
          <w:p w14:paraId="3A51A916" w14:textId="77777777" w:rsidR="00FC5D8F" w:rsidRDefault="00FC5D8F" w:rsidP="0090488B">
            <w:pPr>
              <w:spacing w:before="0"/>
              <w:ind w:left="743"/>
              <w:jc w:val="left"/>
              <w:rPr>
                <w:i/>
                <w:sz w:val="16"/>
                <w:szCs w:val="16"/>
              </w:rPr>
            </w:pPr>
            <w:r>
              <w:rPr>
                <w:i/>
                <w:sz w:val="16"/>
                <w:szCs w:val="16"/>
              </w:rPr>
              <w:t>encerramento</w:t>
            </w:r>
          </w:p>
        </w:tc>
        <w:tc>
          <w:tcPr>
            <w:tcW w:w="2410" w:type="dxa"/>
            <w:vAlign w:val="center"/>
          </w:tcPr>
          <w:p w14:paraId="69D089A1" w14:textId="77777777" w:rsidR="00FC5D8F" w:rsidRDefault="00FC5D8F" w:rsidP="0090488B">
            <w:pPr>
              <w:spacing w:before="0"/>
              <w:jc w:val="left"/>
              <w:rPr>
                <w:i/>
                <w:sz w:val="16"/>
                <w:szCs w:val="16"/>
              </w:rPr>
            </w:pPr>
            <w:r>
              <w:rPr>
                <w:i/>
                <w:sz w:val="16"/>
                <w:szCs w:val="16"/>
              </w:rPr>
              <w:t>Date</w:t>
            </w:r>
          </w:p>
        </w:tc>
        <w:tc>
          <w:tcPr>
            <w:tcW w:w="850" w:type="dxa"/>
            <w:vAlign w:val="center"/>
          </w:tcPr>
          <w:p w14:paraId="003CE120" w14:textId="77777777" w:rsidR="00FC5D8F" w:rsidRDefault="00FC5D8F" w:rsidP="0090488B">
            <w:pPr>
              <w:spacing w:before="0"/>
              <w:jc w:val="center"/>
              <w:rPr>
                <w:i/>
                <w:sz w:val="16"/>
                <w:szCs w:val="16"/>
              </w:rPr>
            </w:pPr>
            <w:r>
              <w:rPr>
                <w:i/>
                <w:sz w:val="16"/>
                <w:szCs w:val="16"/>
              </w:rPr>
              <w:t>0</w:t>
            </w:r>
          </w:p>
        </w:tc>
        <w:tc>
          <w:tcPr>
            <w:tcW w:w="851" w:type="dxa"/>
            <w:vAlign w:val="center"/>
          </w:tcPr>
          <w:p w14:paraId="3A9530DD" w14:textId="77777777" w:rsidR="00FC5D8F" w:rsidRPr="00C344F4" w:rsidRDefault="00FC5D8F" w:rsidP="0090488B">
            <w:pPr>
              <w:spacing w:before="0"/>
              <w:jc w:val="center"/>
              <w:rPr>
                <w:i/>
                <w:sz w:val="16"/>
                <w:szCs w:val="16"/>
              </w:rPr>
            </w:pPr>
            <w:r w:rsidRPr="00C344F4">
              <w:rPr>
                <w:i/>
                <w:sz w:val="16"/>
                <w:szCs w:val="16"/>
              </w:rPr>
              <w:t>1</w:t>
            </w:r>
          </w:p>
        </w:tc>
        <w:tc>
          <w:tcPr>
            <w:tcW w:w="1276" w:type="dxa"/>
            <w:vAlign w:val="center"/>
          </w:tcPr>
          <w:p w14:paraId="08805685" w14:textId="77777777" w:rsidR="00FC5D8F" w:rsidRPr="00C344F4" w:rsidRDefault="00FC5D8F" w:rsidP="0090488B">
            <w:pPr>
              <w:spacing w:before="0"/>
              <w:jc w:val="left"/>
              <w:rPr>
                <w:i/>
                <w:sz w:val="16"/>
                <w:szCs w:val="16"/>
              </w:rPr>
            </w:pPr>
          </w:p>
        </w:tc>
      </w:tr>
      <w:tr w:rsidR="00FC5D8F" w:rsidRPr="00C344F4" w14:paraId="44C6F8E8" w14:textId="77777777" w:rsidTr="00B051ED">
        <w:trPr>
          <w:trHeight w:val="284"/>
        </w:trPr>
        <w:tc>
          <w:tcPr>
            <w:tcW w:w="4111" w:type="dxa"/>
            <w:vAlign w:val="center"/>
          </w:tcPr>
          <w:p w14:paraId="66EAA0DC" w14:textId="77777777" w:rsidR="00FC5D8F" w:rsidRDefault="00FC5D8F" w:rsidP="0090488B">
            <w:pPr>
              <w:spacing w:before="0"/>
              <w:ind w:left="743"/>
              <w:jc w:val="left"/>
              <w:rPr>
                <w:i/>
                <w:sz w:val="16"/>
                <w:szCs w:val="16"/>
              </w:rPr>
            </w:pPr>
            <w:r>
              <w:rPr>
                <w:i/>
                <w:sz w:val="16"/>
                <w:szCs w:val="16"/>
              </w:rPr>
              <w:t>razaoSocial</w:t>
            </w:r>
          </w:p>
        </w:tc>
        <w:tc>
          <w:tcPr>
            <w:tcW w:w="2410" w:type="dxa"/>
            <w:vAlign w:val="center"/>
          </w:tcPr>
          <w:p w14:paraId="522A0F95" w14:textId="77777777" w:rsidR="00FC5D8F" w:rsidRDefault="00FC5D8F" w:rsidP="0090488B">
            <w:pPr>
              <w:spacing w:before="0"/>
              <w:jc w:val="left"/>
              <w:rPr>
                <w:i/>
                <w:sz w:val="16"/>
                <w:szCs w:val="16"/>
              </w:rPr>
            </w:pPr>
            <w:r>
              <w:rPr>
                <w:i/>
                <w:sz w:val="16"/>
                <w:szCs w:val="16"/>
              </w:rPr>
              <w:t>String</w:t>
            </w:r>
          </w:p>
        </w:tc>
        <w:tc>
          <w:tcPr>
            <w:tcW w:w="850" w:type="dxa"/>
            <w:vAlign w:val="center"/>
          </w:tcPr>
          <w:p w14:paraId="32A4A40B" w14:textId="77777777" w:rsidR="00FC5D8F" w:rsidRDefault="00FC5D8F" w:rsidP="0090488B">
            <w:pPr>
              <w:spacing w:before="0"/>
              <w:jc w:val="center"/>
              <w:rPr>
                <w:i/>
                <w:sz w:val="16"/>
                <w:szCs w:val="16"/>
              </w:rPr>
            </w:pPr>
            <w:r>
              <w:rPr>
                <w:i/>
                <w:sz w:val="16"/>
                <w:szCs w:val="16"/>
              </w:rPr>
              <w:t>0</w:t>
            </w:r>
          </w:p>
        </w:tc>
        <w:tc>
          <w:tcPr>
            <w:tcW w:w="851" w:type="dxa"/>
            <w:vAlign w:val="center"/>
          </w:tcPr>
          <w:p w14:paraId="7135F676" w14:textId="77777777" w:rsidR="00FC5D8F" w:rsidRPr="00C344F4" w:rsidRDefault="00FC5D8F" w:rsidP="0090488B">
            <w:pPr>
              <w:spacing w:before="0"/>
              <w:jc w:val="center"/>
              <w:rPr>
                <w:i/>
                <w:sz w:val="16"/>
                <w:szCs w:val="16"/>
              </w:rPr>
            </w:pPr>
            <w:r>
              <w:rPr>
                <w:i/>
                <w:sz w:val="16"/>
                <w:szCs w:val="16"/>
              </w:rPr>
              <w:t>1</w:t>
            </w:r>
          </w:p>
        </w:tc>
        <w:tc>
          <w:tcPr>
            <w:tcW w:w="1276" w:type="dxa"/>
            <w:vAlign w:val="center"/>
          </w:tcPr>
          <w:p w14:paraId="3E3CFD1C" w14:textId="77777777" w:rsidR="00FC5D8F" w:rsidRPr="00C344F4" w:rsidRDefault="00FC5D8F" w:rsidP="0090488B">
            <w:pPr>
              <w:spacing w:before="0"/>
              <w:jc w:val="left"/>
              <w:rPr>
                <w:i/>
                <w:sz w:val="16"/>
                <w:szCs w:val="16"/>
              </w:rPr>
            </w:pPr>
          </w:p>
        </w:tc>
      </w:tr>
      <w:tr w:rsidR="00A22CFC" w:rsidRPr="00C344F4" w14:paraId="7737CD3F" w14:textId="77777777" w:rsidTr="00B051ED">
        <w:trPr>
          <w:trHeight w:val="284"/>
        </w:trPr>
        <w:tc>
          <w:tcPr>
            <w:tcW w:w="4111" w:type="dxa"/>
            <w:vAlign w:val="center"/>
          </w:tcPr>
          <w:p w14:paraId="05933FDD" w14:textId="77777777" w:rsidR="00A22CFC" w:rsidRPr="00B84EA3" w:rsidRDefault="00A22CFC" w:rsidP="00490FF2">
            <w:pPr>
              <w:spacing w:before="0"/>
              <w:ind w:left="459"/>
              <w:jc w:val="left"/>
              <w:rPr>
                <w:sz w:val="16"/>
                <w:szCs w:val="16"/>
              </w:rPr>
            </w:pPr>
            <w:r>
              <w:rPr>
                <w:sz w:val="16"/>
                <w:szCs w:val="16"/>
              </w:rPr>
              <w:t>Localizacao</w:t>
            </w:r>
          </w:p>
        </w:tc>
        <w:tc>
          <w:tcPr>
            <w:tcW w:w="2410" w:type="dxa"/>
            <w:vAlign w:val="center"/>
          </w:tcPr>
          <w:p w14:paraId="7D05B9ED" w14:textId="77777777" w:rsidR="00A22CFC" w:rsidRPr="00C344F4" w:rsidRDefault="00A22CFC" w:rsidP="00490FF2">
            <w:pPr>
              <w:spacing w:before="0"/>
              <w:jc w:val="left"/>
              <w:rPr>
                <w:i/>
                <w:sz w:val="16"/>
                <w:szCs w:val="16"/>
              </w:rPr>
            </w:pPr>
            <w:r>
              <w:rPr>
                <w:i/>
                <w:sz w:val="16"/>
                <w:szCs w:val="16"/>
              </w:rPr>
              <w:t>Endereco</w:t>
            </w:r>
          </w:p>
        </w:tc>
        <w:tc>
          <w:tcPr>
            <w:tcW w:w="850" w:type="dxa"/>
            <w:vAlign w:val="center"/>
          </w:tcPr>
          <w:p w14:paraId="5FBAC596"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1B3AFB83"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0CF9945" w14:textId="77777777" w:rsidR="00A22CFC" w:rsidRPr="00C344F4" w:rsidRDefault="00A22CFC" w:rsidP="00490FF2">
            <w:pPr>
              <w:spacing w:before="0"/>
              <w:jc w:val="left"/>
              <w:rPr>
                <w:i/>
                <w:sz w:val="16"/>
                <w:szCs w:val="16"/>
              </w:rPr>
            </w:pPr>
          </w:p>
        </w:tc>
      </w:tr>
      <w:tr w:rsidR="00A22CFC" w:rsidRPr="00C344F4" w14:paraId="708E4AE8" w14:textId="77777777" w:rsidTr="00B051ED">
        <w:trPr>
          <w:trHeight w:val="284"/>
        </w:trPr>
        <w:tc>
          <w:tcPr>
            <w:tcW w:w="4111" w:type="dxa"/>
            <w:vAlign w:val="center"/>
          </w:tcPr>
          <w:p w14:paraId="32C9DA48" w14:textId="77777777" w:rsidR="00A22CFC" w:rsidRPr="00286EA1" w:rsidRDefault="00A22CFC" w:rsidP="00490FF2">
            <w:pPr>
              <w:spacing w:before="0"/>
              <w:ind w:left="601"/>
              <w:jc w:val="left"/>
              <w:rPr>
                <w:i/>
                <w:sz w:val="16"/>
                <w:szCs w:val="16"/>
              </w:rPr>
            </w:pPr>
            <w:r>
              <w:rPr>
                <w:i/>
                <w:sz w:val="16"/>
                <w:szCs w:val="16"/>
              </w:rPr>
              <w:t>logradouro</w:t>
            </w:r>
          </w:p>
        </w:tc>
        <w:tc>
          <w:tcPr>
            <w:tcW w:w="2410" w:type="dxa"/>
            <w:vAlign w:val="center"/>
          </w:tcPr>
          <w:p w14:paraId="04C7C152" w14:textId="77777777" w:rsidR="00A22CFC" w:rsidRPr="00C344F4" w:rsidRDefault="00A22CFC" w:rsidP="00490FF2">
            <w:pPr>
              <w:spacing w:before="0"/>
              <w:jc w:val="left"/>
              <w:rPr>
                <w:i/>
                <w:sz w:val="16"/>
                <w:szCs w:val="16"/>
              </w:rPr>
            </w:pPr>
            <w:r>
              <w:rPr>
                <w:i/>
                <w:sz w:val="16"/>
                <w:szCs w:val="16"/>
              </w:rPr>
              <w:t>String</w:t>
            </w:r>
          </w:p>
        </w:tc>
        <w:tc>
          <w:tcPr>
            <w:tcW w:w="850" w:type="dxa"/>
            <w:vAlign w:val="center"/>
          </w:tcPr>
          <w:p w14:paraId="7E500D00"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600FAB44"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542A29B1" w14:textId="77777777" w:rsidR="00A22CFC" w:rsidRPr="00C344F4" w:rsidRDefault="00A22CFC" w:rsidP="00490FF2">
            <w:pPr>
              <w:spacing w:before="0"/>
              <w:jc w:val="left"/>
              <w:rPr>
                <w:i/>
                <w:sz w:val="16"/>
                <w:szCs w:val="16"/>
              </w:rPr>
            </w:pPr>
          </w:p>
        </w:tc>
      </w:tr>
      <w:tr w:rsidR="00A22CFC" w:rsidRPr="00C344F4" w14:paraId="6977AC05" w14:textId="77777777" w:rsidTr="00B051ED">
        <w:trPr>
          <w:trHeight w:val="284"/>
        </w:trPr>
        <w:tc>
          <w:tcPr>
            <w:tcW w:w="4111" w:type="dxa"/>
            <w:vAlign w:val="center"/>
          </w:tcPr>
          <w:p w14:paraId="1DDC9DCB" w14:textId="77777777" w:rsidR="00A22CFC" w:rsidRDefault="00A22CFC" w:rsidP="00490FF2">
            <w:pPr>
              <w:spacing w:before="0"/>
              <w:ind w:left="601"/>
              <w:jc w:val="left"/>
              <w:rPr>
                <w:i/>
                <w:sz w:val="16"/>
                <w:szCs w:val="16"/>
              </w:rPr>
            </w:pPr>
            <w:r>
              <w:rPr>
                <w:i/>
                <w:sz w:val="16"/>
                <w:szCs w:val="16"/>
              </w:rPr>
              <w:t>cep</w:t>
            </w:r>
          </w:p>
        </w:tc>
        <w:tc>
          <w:tcPr>
            <w:tcW w:w="2410" w:type="dxa"/>
            <w:vAlign w:val="center"/>
          </w:tcPr>
          <w:p w14:paraId="339E43CC" w14:textId="77777777" w:rsidR="00A22CFC" w:rsidRDefault="00A22CFC" w:rsidP="00490FF2">
            <w:pPr>
              <w:spacing w:before="0"/>
              <w:jc w:val="left"/>
              <w:rPr>
                <w:i/>
                <w:sz w:val="16"/>
                <w:szCs w:val="16"/>
              </w:rPr>
            </w:pPr>
            <w:r>
              <w:rPr>
                <w:i/>
                <w:sz w:val="16"/>
                <w:szCs w:val="16"/>
              </w:rPr>
              <w:t>Integer</w:t>
            </w:r>
          </w:p>
        </w:tc>
        <w:tc>
          <w:tcPr>
            <w:tcW w:w="850" w:type="dxa"/>
            <w:vAlign w:val="center"/>
          </w:tcPr>
          <w:p w14:paraId="599BB4C9" w14:textId="77777777" w:rsidR="00A22CFC" w:rsidRDefault="00A22CFC" w:rsidP="00490FF2">
            <w:pPr>
              <w:spacing w:before="0"/>
              <w:jc w:val="center"/>
              <w:rPr>
                <w:i/>
                <w:sz w:val="16"/>
                <w:szCs w:val="16"/>
              </w:rPr>
            </w:pPr>
            <w:r>
              <w:rPr>
                <w:i/>
                <w:sz w:val="16"/>
                <w:szCs w:val="16"/>
              </w:rPr>
              <w:t>0</w:t>
            </w:r>
          </w:p>
        </w:tc>
        <w:tc>
          <w:tcPr>
            <w:tcW w:w="851" w:type="dxa"/>
            <w:vAlign w:val="center"/>
          </w:tcPr>
          <w:p w14:paraId="45736E64"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85ED754" w14:textId="77777777" w:rsidR="00A22CFC" w:rsidRPr="00C344F4" w:rsidRDefault="00A22CFC" w:rsidP="00490FF2">
            <w:pPr>
              <w:spacing w:before="0"/>
              <w:jc w:val="left"/>
              <w:rPr>
                <w:i/>
                <w:sz w:val="16"/>
                <w:szCs w:val="16"/>
              </w:rPr>
            </w:pPr>
          </w:p>
        </w:tc>
      </w:tr>
      <w:tr w:rsidR="00A22CFC" w:rsidRPr="00C344F4" w14:paraId="5A076424" w14:textId="77777777" w:rsidTr="00B051ED">
        <w:trPr>
          <w:trHeight w:val="284"/>
        </w:trPr>
        <w:tc>
          <w:tcPr>
            <w:tcW w:w="4111" w:type="dxa"/>
            <w:vAlign w:val="center"/>
          </w:tcPr>
          <w:p w14:paraId="2F0F3B6C" w14:textId="77777777" w:rsidR="00A22CFC" w:rsidRDefault="00A22CFC" w:rsidP="00490FF2">
            <w:pPr>
              <w:spacing w:before="0"/>
              <w:ind w:left="601"/>
              <w:jc w:val="left"/>
              <w:rPr>
                <w:i/>
                <w:sz w:val="16"/>
                <w:szCs w:val="16"/>
              </w:rPr>
            </w:pPr>
            <w:r>
              <w:rPr>
                <w:i/>
                <w:sz w:val="16"/>
                <w:szCs w:val="16"/>
              </w:rPr>
              <w:t>bairro</w:t>
            </w:r>
          </w:p>
        </w:tc>
        <w:tc>
          <w:tcPr>
            <w:tcW w:w="2410" w:type="dxa"/>
            <w:vAlign w:val="center"/>
          </w:tcPr>
          <w:p w14:paraId="76675E85" w14:textId="77777777" w:rsidR="00A22CFC" w:rsidRDefault="00A22CFC" w:rsidP="00490FF2">
            <w:pPr>
              <w:spacing w:before="0"/>
              <w:jc w:val="left"/>
              <w:rPr>
                <w:i/>
                <w:sz w:val="16"/>
                <w:szCs w:val="16"/>
              </w:rPr>
            </w:pPr>
            <w:r>
              <w:rPr>
                <w:i/>
                <w:sz w:val="16"/>
                <w:szCs w:val="16"/>
              </w:rPr>
              <w:t>String</w:t>
            </w:r>
          </w:p>
        </w:tc>
        <w:tc>
          <w:tcPr>
            <w:tcW w:w="850" w:type="dxa"/>
            <w:vAlign w:val="center"/>
          </w:tcPr>
          <w:p w14:paraId="76A20EAC" w14:textId="77777777" w:rsidR="00A22CFC" w:rsidRDefault="00A22CFC" w:rsidP="00490FF2">
            <w:pPr>
              <w:spacing w:before="0"/>
              <w:jc w:val="center"/>
              <w:rPr>
                <w:i/>
                <w:sz w:val="16"/>
                <w:szCs w:val="16"/>
              </w:rPr>
            </w:pPr>
            <w:r>
              <w:rPr>
                <w:i/>
                <w:sz w:val="16"/>
                <w:szCs w:val="16"/>
              </w:rPr>
              <w:t>0</w:t>
            </w:r>
          </w:p>
        </w:tc>
        <w:tc>
          <w:tcPr>
            <w:tcW w:w="851" w:type="dxa"/>
            <w:vAlign w:val="center"/>
          </w:tcPr>
          <w:p w14:paraId="4219CE27"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30676C5" w14:textId="77777777" w:rsidR="00A22CFC" w:rsidRPr="00C344F4" w:rsidRDefault="00A22CFC" w:rsidP="00490FF2">
            <w:pPr>
              <w:spacing w:before="0"/>
              <w:jc w:val="left"/>
              <w:rPr>
                <w:i/>
                <w:sz w:val="16"/>
                <w:szCs w:val="16"/>
              </w:rPr>
            </w:pPr>
          </w:p>
        </w:tc>
      </w:tr>
      <w:tr w:rsidR="00A22CFC" w:rsidRPr="00C344F4" w14:paraId="305C9742" w14:textId="77777777" w:rsidTr="00B051ED">
        <w:trPr>
          <w:trHeight w:val="284"/>
        </w:trPr>
        <w:tc>
          <w:tcPr>
            <w:tcW w:w="4111" w:type="dxa"/>
            <w:vAlign w:val="center"/>
          </w:tcPr>
          <w:p w14:paraId="6899AD97" w14:textId="77777777" w:rsidR="00A22CFC" w:rsidRDefault="00A22CFC" w:rsidP="00490FF2">
            <w:pPr>
              <w:spacing w:before="0"/>
              <w:ind w:left="601"/>
              <w:jc w:val="left"/>
              <w:rPr>
                <w:i/>
                <w:sz w:val="16"/>
                <w:szCs w:val="16"/>
              </w:rPr>
            </w:pPr>
            <w:r>
              <w:rPr>
                <w:i/>
                <w:sz w:val="16"/>
                <w:szCs w:val="16"/>
              </w:rPr>
              <w:t>cidade</w:t>
            </w:r>
          </w:p>
        </w:tc>
        <w:tc>
          <w:tcPr>
            <w:tcW w:w="2410" w:type="dxa"/>
            <w:vAlign w:val="center"/>
          </w:tcPr>
          <w:p w14:paraId="6AA56500" w14:textId="77777777" w:rsidR="00A22CFC" w:rsidRDefault="00A22CFC" w:rsidP="00490FF2">
            <w:pPr>
              <w:spacing w:before="0"/>
              <w:jc w:val="left"/>
              <w:rPr>
                <w:i/>
                <w:sz w:val="16"/>
                <w:szCs w:val="16"/>
              </w:rPr>
            </w:pPr>
            <w:r>
              <w:rPr>
                <w:i/>
                <w:sz w:val="16"/>
                <w:szCs w:val="16"/>
              </w:rPr>
              <w:t>String</w:t>
            </w:r>
          </w:p>
        </w:tc>
        <w:tc>
          <w:tcPr>
            <w:tcW w:w="850" w:type="dxa"/>
            <w:vAlign w:val="center"/>
          </w:tcPr>
          <w:p w14:paraId="6620A776" w14:textId="77777777" w:rsidR="00A22CFC" w:rsidRDefault="00A22CFC" w:rsidP="00490FF2">
            <w:pPr>
              <w:spacing w:before="0"/>
              <w:jc w:val="center"/>
              <w:rPr>
                <w:i/>
                <w:sz w:val="16"/>
                <w:szCs w:val="16"/>
              </w:rPr>
            </w:pPr>
            <w:r>
              <w:rPr>
                <w:i/>
                <w:sz w:val="16"/>
                <w:szCs w:val="16"/>
              </w:rPr>
              <w:t>0</w:t>
            </w:r>
          </w:p>
        </w:tc>
        <w:tc>
          <w:tcPr>
            <w:tcW w:w="851" w:type="dxa"/>
            <w:vAlign w:val="center"/>
          </w:tcPr>
          <w:p w14:paraId="0DC53A61"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625D4CEA" w14:textId="77777777" w:rsidR="00A22CFC" w:rsidRPr="00C344F4" w:rsidRDefault="00A22CFC" w:rsidP="00490FF2">
            <w:pPr>
              <w:spacing w:before="0"/>
              <w:jc w:val="left"/>
              <w:rPr>
                <w:i/>
                <w:sz w:val="16"/>
                <w:szCs w:val="16"/>
              </w:rPr>
            </w:pPr>
          </w:p>
        </w:tc>
      </w:tr>
      <w:tr w:rsidR="00A22CFC" w:rsidRPr="00C344F4" w14:paraId="57E9E543" w14:textId="77777777" w:rsidTr="00B051ED">
        <w:trPr>
          <w:trHeight w:val="284"/>
        </w:trPr>
        <w:tc>
          <w:tcPr>
            <w:tcW w:w="4111" w:type="dxa"/>
            <w:vAlign w:val="center"/>
          </w:tcPr>
          <w:p w14:paraId="6B23882E" w14:textId="77777777" w:rsidR="00A22CFC" w:rsidRDefault="00A22CFC" w:rsidP="00490FF2">
            <w:pPr>
              <w:spacing w:before="0"/>
              <w:ind w:left="601"/>
              <w:jc w:val="left"/>
              <w:rPr>
                <w:i/>
                <w:sz w:val="16"/>
                <w:szCs w:val="16"/>
              </w:rPr>
            </w:pPr>
            <w:r>
              <w:rPr>
                <w:i/>
                <w:sz w:val="16"/>
                <w:szCs w:val="16"/>
              </w:rPr>
              <w:t>uf</w:t>
            </w:r>
          </w:p>
        </w:tc>
        <w:tc>
          <w:tcPr>
            <w:tcW w:w="2410" w:type="dxa"/>
            <w:vAlign w:val="center"/>
          </w:tcPr>
          <w:p w14:paraId="4D2C384F" w14:textId="77777777" w:rsidR="00A22CFC" w:rsidRDefault="00A22CFC" w:rsidP="00490FF2">
            <w:pPr>
              <w:spacing w:before="0"/>
              <w:jc w:val="left"/>
              <w:rPr>
                <w:i/>
                <w:sz w:val="16"/>
                <w:szCs w:val="16"/>
              </w:rPr>
            </w:pPr>
            <w:r>
              <w:rPr>
                <w:i/>
                <w:sz w:val="16"/>
                <w:szCs w:val="16"/>
              </w:rPr>
              <w:t>String</w:t>
            </w:r>
          </w:p>
        </w:tc>
        <w:tc>
          <w:tcPr>
            <w:tcW w:w="850" w:type="dxa"/>
            <w:vAlign w:val="center"/>
          </w:tcPr>
          <w:p w14:paraId="3479023F" w14:textId="77777777" w:rsidR="00A22CFC" w:rsidRDefault="00A22CFC" w:rsidP="00490FF2">
            <w:pPr>
              <w:spacing w:before="0"/>
              <w:jc w:val="center"/>
              <w:rPr>
                <w:i/>
                <w:sz w:val="16"/>
                <w:szCs w:val="16"/>
              </w:rPr>
            </w:pPr>
            <w:r>
              <w:rPr>
                <w:i/>
                <w:sz w:val="16"/>
                <w:szCs w:val="16"/>
              </w:rPr>
              <w:t>0</w:t>
            </w:r>
          </w:p>
        </w:tc>
        <w:tc>
          <w:tcPr>
            <w:tcW w:w="851" w:type="dxa"/>
            <w:vAlign w:val="center"/>
          </w:tcPr>
          <w:p w14:paraId="2157F2AC"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6056469" w14:textId="77777777" w:rsidR="00A22CFC" w:rsidRPr="00C344F4" w:rsidRDefault="00A22CFC" w:rsidP="00490FF2">
            <w:pPr>
              <w:spacing w:before="0"/>
              <w:jc w:val="left"/>
              <w:rPr>
                <w:i/>
                <w:sz w:val="16"/>
                <w:szCs w:val="16"/>
              </w:rPr>
            </w:pPr>
          </w:p>
        </w:tc>
      </w:tr>
      <w:tr w:rsidR="00A22CFC" w:rsidRPr="00C344F4" w14:paraId="6598581F" w14:textId="77777777" w:rsidTr="00B051ED">
        <w:trPr>
          <w:trHeight w:val="284"/>
        </w:trPr>
        <w:tc>
          <w:tcPr>
            <w:tcW w:w="4111" w:type="dxa"/>
            <w:vAlign w:val="center"/>
          </w:tcPr>
          <w:p w14:paraId="430D225E" w14:textId="77777777" w:rsidR="00A22CFC" w:rsidRPr="000E1180" w:rsidRDefault="00A22CFC" w:rsidP="00490FF2">
            <w:pPr>
              <w:spacing w:before="0"/>
              <w:ind w:left="459"/>
              <w:jc w:val="left"/>
              <w:rPr>
                <w:sz w:val="16"/>
                <w:szCs w:val="16"/>
              </w:rPr>
            </w:pPr>
            <w:r>
              <w:rPr>
                <w:sz w:val="16"/>
                <w:szCs w:val="16"/>
              </w:rPr>
              <w:t>Telefone</w:t>
            </w:r>
          </w:p>
        </w:tc>
        <w:tc>
          <w:tcPr>
            <w:tcW w:w="2410" w:type="dxa"/>
            <w:vAlign w:val="center"/>
          </w:tcPr>
          <w:p w14:paraId="69EC409F" w14:textId="77777777" w:rsidR="00A22CFC" w:rsidRDefault="00A22CFC" w:rsidP="00490FF2">
            <w:pPr>
              <w:spacing w:before="0"/>
              <w:jc w:val="left"/>
              <w:rPr>
                <w:i/>
                <w:sz w:val="16"/>
                <w:szCs w:val="16"/>
              </w:rPr>
            </w:pPr>
            <w:r>
              <w:rPr>
                <w:i/>
                <w:sz w:val="16"/>
                <w:szCs w:val="16"/>
              </w:rPr>
              <w:t>Telefone</w:t>
            </w:r>
          </w:p>
        </w:tc>
        <w:tc>
          <w:tcPr>
            <w:tcW w:w="850" w:type="dxa"/>
            <w:vAlign w:val="center"/>
          </w:tcPr>
          <w:p w14:paraId="2777F0C0" w14:textId="77777777" w:rsidR="00A22CFC" w:rsidRDefault="00A22CFC" w:rsidP="00490FF2">
            <w:pPr>
              <w:spacing w:before="0"/>
              <w:jc w:val="center"/>
              <w:rPr>
                <w:i/>
                <w:sz w:val="16"/>
                <w:szCs w:val="16"/>
              </w:rPr>
            </w:pPr>
            <w:r>
              <w:rPr>
                <w:i/>
                <w:sz w:val="16"/>
                <w:szCs w:val="16"/>
              </w:rPr>
              <w:t>0</w:t>
            </w:r>
          </w:p>
        </w:tc>
        <w:tc>
          <w:tcPr>
            <w:tcW w:w="851" w:type="dxa"/>
            <w:vAlign w:val="center"/>
          </w:tcPr>
          <w:p w14:paraId="3F5BB930"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3CDC2C32" w14:textId="77777777" w:rsidR="00A22CFC" w:rsidRPr="00C344F4" w:rsidRDefault="00A22CFC" w:rsidP="00490FF2">
            <w:pPr>
              <w:spacing w:before="0"/>
              <w:jc w:val="left"/>
              <w:rPr>
                <w:i/>
                <w:sz w:val="16"/>
                <w:szCs w:val="16"/>
              </w:rPr>
            </w:pPr>
          </w:p>
        </w:tc>
      </w:tr>
      <w:tr w:rsidR="00A22CFC" w:rsidRPr="00C344F4" w14:paraId="2C34BEBB" w14:textId="77777777" w:rsidTr="00B051ED">
        <w:trPr>
          <w:trHeight w:val="284"/>
        </w:trPr>
        <w:tc>
          <w:tcPr>
            <w:tcW w:w="4111" w:type="dxa"/>
            <w:vAlign w:val="center"/>
          </w:tcPr>
          <w:p w14:paraId="207994ED" w14:textId="77777777" w:rsidR="00A22CFC" w:rsidRDefault="00A22CFC" w:rsidP="00490FF2">
            <w:pPr>
              <w:spacing w:before="0"/>
              <w:ind w:left="601"/>
              <w:jc w:val="left"/>
              <w:rPr>
                <w:i/>
                <w:sz w:val="16"/>
                <w:szCs w:val="16"/>
              </w:rPr>
            </w:pPr>
            <w:r>
              <w:rPr>
                <w:i/>
                <w:sz w:val="16"/>
                <w:szCs w:val="16"/>
              </w:rPr>
              <w:t>ddd</w:t>
            </w:r>
          </w:p>
        </w:tc>
        <w:tc>
          <w:tcPr>
            <w:tcW w:w="2410" w:type="dxa"/>
            <w:vAlign w:val="center"/>
          </w:tcPr>
          <w:p w14:paraId="7352FEA5" w14:textId="77777777" w:rsidR="00A22CFC" w:rsidRDefault="00A22CFC" w:rsidP="00490FF2">
            <w:pPr>
              <w:spacing w:before="0"/>
              <w:jc w:val="left"/>
              <w:rPr>
                <w:i/>
                <w:sz w:val="16"/>
                <w:szCs w:val="16"/>
              </w:rPr>
            </w:pPr>
            <w:r>
              <w:rPr>
                <w:i/>
                <w:sz w:val="16"/>
                <w:szCs w:val="16"/>
              </w:rPr>
              <w:t>Integer</w:t>
            </w:r>
          </w:p>
        </w:tc>
        <w:tc>
          <w:tcPr>
            <w:tcW w:w="850" w:type="dxa"/>
            <w:vAlign w:val="center"/>
          </w:tcPr>
          <w:p w14:paraId="51FFE2C5" w14:textId="77777777" w:rsidR="00A22CFC" w:rsidRDefault="00A22CFC" w:rsidP="00490FF2">
            <w:pPr>
              <w:spacing w:before="0"/>
              <w:jc w:val="center"/>
              <w:rPr>
                <w:i/>
                <w:sz w:val="16"/>
                <w:szCs w:val="16"/>
              </w:rPr>
            </w:pPr>
            <w:r>
              <w:rPr>
                <w:i/>
                <w:sz w:val="16"/>
                <w:szCs w:val="16"/>
              </w:rPr>
              <w:t>0</w:t>
            </w:r>
          </w:p>
        </w:tc>
        <w:tc>
          <w:tcPr>
            <w:tcW w:w="851" w:type="dxa"/>
            <w:vAlign w:val="center"/>
          </w:tcPr>
          <w:p w14:paraId="60AB8FE2"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30BBB5A8" w14:textId="77777777" w:rsidR="00A22CFC" w:rsidRPr="00C344F4" w:rsidRDefault="00A22CFC" w:rsidP="00490FF2">
            <w:pPr>
              <w:spacing w:before="0"/>
              <w:jc w:val="left"/>
              <w:rPr>
                <w:i/>
                <w:sz w:val="16"/>
                <w:szCs w:val="16"/>
              </w:rPr>
            </w:pPr>
          </w:p>
        </w:tc>
      </w:tr>
      <w:tr w:rsidR="00A22CFC" w:rsidRPr="00C344F4" w14:paraId="33E9E446" w14:textId="77777777" w:rsidTr="00B051ED">
        <w:trPr>
          <w:trHeight w:val="284"/>
        </w:trPr>
        <w:tc>
          <w:tcPr>
            <w:tcW w:w="4111" w:type="dxa"/>
            <w:vAlign w:val="center"/>
          </w:tcPr>
          <w:p w14:paraId="7E85D775" w14:textId="77777777" w:rsidR="00A22CFC" w:rsidRDefault="00A22CFC" w:rsidP="00490FF2">
            <w:pPr>
              <w:spacing w:before="0"/>
              <w:ind w:left="601"/>
              <w:jc w:val="left"/>
              <w:rPr>
                <w:i/>
                <w:sz w:val="16"/>
                <w:szCs w:val="16"/>
              </w:rPr>
            </w:pPr>
            <w:r>
              <w:rPr>
                <w:i/>
                <w:sz w:val="16"/>
                <w:szCs w:val="16"/>
              </w:rPr>
              <w:t>numero</w:t>
            </w:r>
          </w:p>
        </w:tc>
        <w:tc>
          <w:tcPr>
            <w:tcW w:w="2410" w:type="dxa"/>
            <w:vAlign w:val="center"/>
          </w:tcPr>
          <w:p w14:paraId="6FA7A74D" w14:textId="77777777" w:rsidR="00A22CFC" w:rsidRDefault="00A22CFC" w:rsidP="00490FF2">
            <w:pPr>
              <w:spacing w:before="0"/>
              <w:jc w:val="left"/>
              <w:rPr>
                <w:i/>
                <w:sz w:val="16"/>
                <w:szCs w:val="16"/>
              </w:rPr>
            </w:pPr>
            <w:r>
              <w:rPr>
                <w:i/>
                <w:sz w:val="16"/>
                <w:szCs w:val="16"/>
              </w:rPr>
              <w:t>Integer</w:t>
            </w:r>
          </w:p>
        </w:tc>
        <w:tc>
          <w:tcPr>
            <w:tcW w:w="850" w:type="dxa"/>
            <w:vAlign w:val="center"/>
          </w:tcPr>
          <w:p w14:paraId="0DCA224C" w14:textId="77777777" w:rsidR="00A22CFC" w:rsidRDefault="00A22CFC" w:rsidP="00490FF2">
            <w:pPr>
              <w:spacing w:before="0"/>
              <w:jc w:val="center"/>
              <w:rPr>
                <w:i/>
                <w:sz w:val="16"/>
                <w:szCs w:val="16"/>
              </w:rPr>
            </w:pPr>
            <w:r>
              <w:rPr>
                <w:i/>
                <w:sz w:val="16"/>
                <w:szCs w:val="16"/>
              </w:rPr>
              <w:t>0</w:t>
            </w:r>
          </w:p>
        </w:tc>
        <w:tc>
          <w:tcPr>
            <w:tcW w:w="851" w:type="dxa"/>
            <w:vAlign w:val="center"/>
          </w:tcPr>
          <w:p w14:paraId="1E9271B0"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32029A0" w14:textId="77777777" w:rsidR="00A22CFC" w:rsidRPr="00C344F4" w:rsidRDefault="00A22CFC" w:rsidP="00490FF2">
            <w:pPr>
              <w:spacing w:before="0"/>
              <w:jc w:val="left"/>
              <w:rPr>
                <w:i/>
                <w:sz w:val="16"/>
                <w:szCs w:val="16"/>
              </w:rPr>
            </w:pPr>
          </w:p>
        </w:tc>
      </w:tr>
      <w:tr w:rsidR="00A22CFC" w:rsidRPr="00C344F4" w14:paraId="2BC84E71" w14:textId="77777777" w:rsidTr="00B051ED">
        <w:trPr>
          <w:trHeight w:val="284"/>
        </w:trPr>
        <w:tc>
          <w:tcPr>
            <w:tcW w:w="4111" w:type="dxa"/>
            <w:vAlign w:val="center"/>
          </w:tcPr>
          <w:p w14:paraId="2EE722BA" w14:textId="77777777" w:rsidR="00A22CFC" w:rsidRPr="000E1180" w:rsidRDefault="00A22CFC" w:rsidP="00490FF2">
            <w:pPr>
              <w:spacing w:before="0"/>
              <w:ind w:left="459"/>
              <w:jc w:val="left"/>
              <w:rPr>
                <w:sz w:val="16"/>
                <w:szCs w:val="16"/>
              </w:rPr>
            </w:pPr>
            <w:r>
              <w:rPr>
                <w:sz w:val="16"/>
                <w:szCs w:val="16"/>
              </w:rPr>
              <w:t>Fax</w:t>
            </w:r>
          </w:p>
        </w:tc>
        <w:tc>
          <w:tcPr>
            <w:tcW w:w="2410" w:type="dxa"/>
            <w:vAlign w:val="center"/>
          </w:tcPr>
          <w:p w14:paraId="742C167B" w14:textId="77777777" w:rsidR="00A22CFC" w:rsidRDefault="00A22CFC" w:rsidP="00490FF2">
            <w:pPr>
              <w:spacing w:before="0"/>
              <w:jc w:val="left"/>
              <w:rPr>
                <w:i/>
                <w:sz w:val="16"/>
                <w:szCs w:val="16"/>
              </w:rPr>
            </w:pPr>
            <w:r>
              <w:rPr>
                <w:i/>
                <w:sz w:val="16"/>
                <w:szCs w:val="16"/>
              </w:rPr>
              <w:t>Telefone</w:t>
            </w:r>
          </w:p>
        </w:tc>
        <w:tc>
          <w:tcPr>
            <w:tcW w:w="850" w:type="dxa"/>
            <w:vAlign w:val="center"/>
          </w:tcPr>
          <w:p w14:paraId="5A674F83" w14:textId="77777777" w:rsidR="00A22CFC" w:rsidRDefault="00A22CFC" w:rsidP="00490FF2">
            <w:pPr>
              <w:spacing w:before="0"/>
              <w:jc w:val="center"/>
              <w:rPr>
                <w:i/>
                <w:sz w:val="16"/>
                <w:szCs w:val="16"/>
              </w:rPr>
            </w:pPr>
            <w:r>
              <w:rPr>
                <w:i/>
                <w:sz w:val="16"/>
                <w:szCs w:val="16"/>
              </w:rPr>
              <w:t>0</w:t>
            </w:r>
          </w:p>
        </w:tc>
        <w:tc>
          <w:tcPr>
            <w:tcW w:w="851" w:type="dxa"/>
            <w:vAlign w:val="center"/>
          </w:tcPr>
          <w:p w14:paraId="486244E8"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7CFA5CD5" w14:textId="77777777" w:rsidR="00A22CFC" w:rsidRPr="00C344F4" w:rsidRDefault="00A22CFC" w:rsidP="00490FF2">
            <w:pPr>
              <w:spacing w:before="0"/>
              <w:jc w:val="left"/>
              <w:rPr>
                <w:i/>
                <w:sz w:val="16"/>
                <w:szCs w:val="16"/>
              </w:rPr>
            </w:pPr>
          </w:p>
        </w:tc>
      </w:tr>
      <w:tr w:rsidR="00A22CFC" w:rsidRPr="00C344F4" w14:paraId="167855DD" w14:textId="77777777" w:rsidTr="00B051ED">
        <w:trPr>
          <w:trHeight w:val="284"/>
        </w:trPr>
        <w:tc>
          <w:tcPr>
            <w:tcW w:w="4111" w:type="dxa"/>
            <w:vAlign w:val="center"/>
          </w:tcPr>
          <w:p w14:paraId="3E7610A7" w14:textId="77777777" w:rsidR="00A22CFC" w:rsidRDefault="00A22CFC" w:rsidP="00490FF2">
            <w:pPr>
              <w:spacing w:before="0"/>
              <w:ind w:left="601"/>
              <w:jc w:val="left"/>
              <w:rPr>
                <w:i/>
                <w:sz w:val="16"/>
                <w:szCs w:val="16"/>
              </w:rPr>
            </w:pPr>
            <w:r>
              <w:rPr>
                <w:i/>
                <w:sz w:val="16"/>
                <w:szCs w:val="16"/>
              </w:rPr>
              <w:t>ddd</w:t>
            </w:r>
          </w:p>
        </w:tc>
        <w:tc>
          <w:tcPr>
            <w:tcW w:w="2410" w:type="dxa"/>
            <w:vAlign w:val="center"/>
          </w:tcPr>
          <w:p w14:paraId="5269BB12" w14:textId="77777777" w:rsidR="00A22CFC" w:rsidRDefault="00A22CFC" w:rsidP="00490FF2">
            <w:pPr>
              <w:spacing w:before="0"/>
              <w:jc w:val="left"/>
              <w:rPr>
                <w:i/>
                <w:sz w:val="16"/>
                <w:szCs w:val="16"/>
              </w:rPr>
            </w:pPr>
            <w:r>
              <w:rPr>
                <w:i/>
                <w:sz w:val="16"/>
                <w:szCs w:val="16"/>
              </w:rPr>
              <w:t>Integer</w:t>
            </w:r>
          </w:p>
        </w:tc>
        <w:tc>
          <w:tcPr>
            <w:tcW w:w="850" w:type="dxa"/>
            <w:vAlign w:val="center"/>
          </w:tcPr>
          <w:p w14:paraId="3D3A8AAA" w14:textId="77777777" w:rsidR="00A22CFC" w:rsidRDefault="00A22CFC" w:rsidP="00490FF2">
            <w:pPr>
              <w:spacing w:before="0"/>
              <w:jc w:val="center"/>
              <w:rPr>
                <w:i/>
                <w:sz w:val="16"/>
                <w:szCs w:val="16"/>
              </w:rPr>
            </w:pPr>
            <w:r>
              <w:rPr>
                <w:i/>
                <w:sz w:val="16"/>
                <w:szCs w:val="16"/>
              </w:rPr>
              <w:t>0</w:t>
            </w:r>
          </w:p>
        </w:tc>
        <w:tc>
          <w:tcPr>
            <w:tcW w:w="851" w:type="dxa"/>
            <w:vAlign w:val="center"/>
          </w:tcPr>
          <w:p w14:paraId="09E66F88"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68516ABA" w14:textId="77777777" w:rsidR="00A22CFC" w:rsidRPr="00C344F4" w:rsidRDefault="00A22CFC" w:rsidP="00490FF2">
            <w:pPr>
              <w:spacing w:before="0"/>
              <w:jc w:val="left"/>
              <w:rPr>
                <w:i/>
                <w:sz w:val="16"/>
                <w:szCs w:val="16"/>
              </w:rPr>
            </w:pPr>
          </w:p>
        </w:tc>
      </w:tr>
      <w:tr w:rsidR="00A22CFC" w:rsidRPr="00C344F4" w14:paraId="4F001C19" w14:textId="77777777" w:rsidTr="00B051ED">
        <w:trPr>
          <w:trHeight w:val="284"/>
        </w:trPr>
        <w:tc>
          <w:tcPr>
            <w:tcW w:w="4111" w:type="dxa"/>
            <w:vAlign w:val="center"/>
          </w:tcPr>
          <w:p w14:paraId="2182AF2B" w14:textId="77777777" w:rsidR="00A22CFC" w:rsidRDefault="00A22CFC" w:rsidP="00490FF2">
            <w:pPr>
              <w:spacing w:before="0"/>
              <w:ind w:left="601"/>
              <w:jc w:val="left"/>
              <w:rPr>
                <w:i/>
                <w:sz w:val="16"/>
                <w:szCs w:val="16"/>
              </w:rPr>
            </w:pPr>
            <w:r>
              <w:rPr>
                <w:i/>
                <w:sz w:val="16"/>
                <w:szCs w:val="16"/>
              </w:rPr>
              <w:t>numero</w:t>
            </w:r>
          </w:p>
        </w:tc>
        <w:tc>
          <w:tcPr>
            <w:tcW w:w="2410" w:type="dxa"/>
            <w:vAlign w:val="center"/>
          </w:tcPr>
          <w:p w14:paraId="2D86BAB9" w14:textId="77777777" w:rsidR="00A22CFC" w:rsidRDefault="00A22CFC" w:rsidP="00490FF2">
            <w:pPr>
              <w:spacing w:before="0"/>
              <w:jc w:val="left"/>
              <w:rPr>
                <w:i/>
                <w:sz w:val="16"/>
                <w:szCs w:val="16"/>
              </w:rPr>
            </w:pPr>
            <w:r>
              <w:rPr>
                <w:i/>
                <w:sz w:val="16"/>
                <w:szCs w:val="16"/>
              </w:rPr>
              <w:t>Integer</w:t>
            </w:r>
          </w:p>
        </w:tc>
        <w:tc>
          <w:tcPr>
            <w:tcW w:w="850" w:type="dxa"/>
            <w:vAlign w:val="center"/>
          </w:tcPr>
          <w:p w14:paraId="24B6043B" w14:textId="77777777" w:rsidR="00A22CFC" w:rsidRDefault="00A22CFC" w:rsidP="00490FF2">
            <w:pPr>
              <w:spacing w:before="0"/>
              <w:jc w:val="center"/>
              <w:rPr>
                <w:i/>
                <w:sz w:val="16"/>
                <w:szCs w:val="16"/>
              </w:rPr>
            </w:pPr>
            <w:r>
              <w:rPr>
                <w:i/>
                <w:sz w:val="16"/>
                <w:szCs w:val="16"/>
              </w:rPr>
              <w:t>0</w:t>
            </w:r>
          </w:p>
        </w:tc>
        <w:tc>
          <w:tcPr>
            <w:tcW w:w="851" w:type="dxa"/>
            <w:vAlign w:val="center"/>
          </w:tcPr>
          <w:p w14:paraId="75CD07AC"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55AC532F" w14:textId="77777777" w:rsidR="00A22CFC" w:rsidRPr="00C344F4" w:rsidRDefault="00A22CFC" w:rsidP="00490FF2">
            <w:pPr>
              <w:spacing w:before="0"/>
              <w:jc w:val="left"/>
              <w:rPr>
                <w:i/>
                <w:sz w:val="16"/>
                <w:szCs w:val="16"/>
              </w:rPr>
            </w:pPr>
          </w:p>
        </w:tc>
      </w:tr>
      <w:tr w:rsidR="00A22CFC" w:rsidRPr="00C344F4" w14:paraId="6E995354" w14:textId="77777777" w:rsidTr="00B051ED">
        <w:trPr>
          <w:trHeight w:val="284"/>
        </w:trPr>
        <w:tc>
          <w:tcPr>
            <w:tcW w:w="4111" w:type="dxa"/>
            <w:vAlign w:val="center"/>
          </w:tcPr>
          <w:p w14:paraId="5242C5BF" w14:textId="77777777" w:rsidR="00A22CFC" w:rsidRPr="000E1180" w:rsidRDefault="00A22CFC" w:rsidP="00490FF2">
            <w:pPr>
              <w:spacing w:before="0"/>
              <w:ind w:left="459"/>
              <w:jc w:val="left"/>
              <w:rPr>
                <w:sz w:val="16"/>
                <w:szCs w:val="16"/>
              </w:rPr>
            </w:pPr>
            <w:r>
              <w:rPr>
                <w:sz w:val="16"/>
                <w:szCs w:val="16"/>
              </w:rPr>
              <w:t>StatusEmpresa</w:t>
            </w:r>
          </w:p>
        </w:tc>
        <w:tc>
          <w:tcPr>
            <w:tcW w:w="2410" w:type="dxa"/>
            <w:vAlign w:val="center"/>
          </w:tcPr>
          <w:p w14:paraId="66A901FB" w14:textId="77777777" w:rsidR="00A22CFC" w:rsidRDefault="00A22CFC" w:rsidP="00490FF2">
            <w:pPr>
              <w:spacing w:before="0"/>
              <w:jc w:val="left"/>
              <w:rPr>
                <w:i/>
                <w:sz w:val="16"/>
                <w:szCs w:val="16"/>
              </w:rPr>
            </w:pPr>
            <w:r>
              <w:rPr>
                <w:i/>
                <w:sz w:val="16"/>
                <w:szCs w:val="16"/>
              </w:rPr>
              <w:t>Mensagem</w:t>
            </w:r>
          </w:p>
        </w:tc>
        <w:tc>
          <w:tcPr>
            <w:tcW w:w="850" w:type="dxa"/>
            <w:vAlign w:val="center"/>
          </w:tcPr>
          <w:p w14:paraId="7CBDF2F7" w14:textId="77777777" w:rsidR="00A22CFC" w:rsidRDefault="00A22CFC" w:rsidP="00490FF2">
            <w:pPr>
              <w:spacing w:before="0"/>
              <w:jc w:val="center"/>
              <w:rPr>
                <w:i/>
                <w:sz w:val="16"/>
                <w:szCs w:val="16"/>
              </w:rPr>
            </w:pPr>
            <w:r>
              <w:rPr>
                <w:i/>
                <w:sz w:val="16"/>
                <w:szCs w:val="16"/>
              </w:rPr>
              <w:t>0</w:t>
            </w:r>
          </w:p>
        </w:tc>
        <w:tc>
          <w:tcPr>
            <w:tcW w:w="851" w:type="dxa"/>
            <w:vAlign w:val="center"/>
          </w:tcPr>
          <w:p w14:paraId="1E1EE671"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227B4881" w14:textId="77777777" w:rsidR="00A22CFC" w:rsidRPr="00C344F4" w:rsidRDefault="00A22CFC" w:rsidP="00490FF2">
            <w:pPr>
              <w:spacing w:before="0"/>
              <w:jc w:val="left"/>
              <w:rPr>
                <w:i/>
                <w:sz w:val="16"/>
                <w:szCs w:val="16"/>
              </w:rPr>
            </w:pPr>
          </w:p>
        </w:tc>
      </w:tr>
      <w:tr w:rsidR="00A22CFC" w:rsidRPr="00C344F4" w14:paraId="6EBDD064" w14:textId="77777777" w:rsidTr="00B051ED">
        <w:trPr>
          <w:trHeight w:val="284"/>
        </w:trPr>
        <w:tc>
          <w:tcPr>
            <w:tcW w:w="4111" w:type="dxa"/>
            <w:vAlign w:val="center"/>
          </w:tcPr>
          <w:p w14:paraId="0B1EAEE3" w14:textId="77777777" w:rsidR="00A22CFC" w:rsidRDefault="00A22CFC" w:rsidP="00490FF2">
            <w:pPr>
              <w:spacing w:before="0"/>
              <w:ind w:left="601"/>
              <w:jc w:val="left"/>
              <w:rPr>
                <w:i/>
                <w:sz w:val="16"/>
                <w:szCs w:val="16"/>
              </w:rPr>
            </w:pPr>
            <w:r>
              <w:rPr>
                <w:i/>
                <w:sz w:val="16"/>
                <w:szCs w:val="16"/>
              </w:rPr>
              <w:t>texto</w:t>
            </w:r>
          </w:p>
        </w:tc>
        <w:tc>
          <w:tcPr>
            <w:tcW w:w="2410" w:type="dxa"/>
            <w:vAlign w:val="center"/>
          </w:tcPr>
          <w:p w14:paraId="3327E733" w14:textId="77777777" w:rsidR="00A22CFC" w:rsidRDefault="00A22CFC" w:rsidP="00490FF2">
            <w:pPr>
              <w:spacing w:before="0"/>
              <w:jc w:val="left"/>
              <w:rPr>
                <w:i/>
                <w:sz w:val="16"/>
                <w:szCs w:val="16"/>
              </w:rPr>
            </w:pPr>
            <w:r>
              <w:rPr>
                <w:i/>
                <w:sz w:val="16"/>
                <w:szCs w:val="16"/>
              </w:rPr>
              <w:t>String</w:t>
            </w:r>
          </w:p>
        </w:tc>
        <w:tc>
          <w:tcPr>
            <w:tcW w:w="850" w:type="dxa"/>
            <w:vAlign w:val="center"/>
          </w:tcPr>
          <w:p w14:paraId="1CDD53DD" w14:textId="77777777" w:rsidR="00A22CFC" w:rsidRDefault="00A22CFC" w:rsidP="00490FF2">
            <w:pPr>
              <w:spacing w:before="0"/>
              <w:jc w:val="center"/>
              <w:rPr>
                <w:i/>
                <w:sz w:val="16"/>
                <w:szCs w:val="16"/>
              </w:rPr>
            </w:pPr>
            <w:r>
              <w:rPr>
                <w:i/>
                <w:sz w:val="16"/>
                <w:szCs w:val="16"/>
              </w:rPr>
              <w:t>0</w:t>
            </w:r>
          </w:p>
        </w:tc>
        <w:tc>
          <w:tcPr>
            <w:tcW w:w="851" w:type="dxa"/>
            <w:vAlign w:val="center"/>
          </w:tcPr>
          <w:p w14:paraId="71E711EF"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8A7F70F" w14:textId="77777777" w:rsidR="00A22CFC" w:rsidRPr="00C344F4" w:rsidRDefault="00A22CFC" w:rsidP="00490FF2">
            <w:pPr>
              <w:spacing w:before="0"/>
              <w:jc w:val="left"/>
              <w:rPr>
                <w:i/>
                <w:sz w:val="16"/>
                <w:szCs w:val="16"/>
              </w:rPr>
            </w:pPr>
          </w:p>
        </w:tc>
      </w:tr>
      <w:tr w:rsidR="00A22CFC" w:rsidRPr="00C344F4" w14:paraId="46C6869D" w14:textId="77777777" w:rsidTr="00B051ED">
        <w:trPr>
          <w:trHeight w:val="284"/>
        </w:trPr>
        <w:tc>
          <w:tcPr>
            <w:tcW w:w="4111" w:type="dxa"/>
            <w:vAlign w:val="center"/>
          </w:tcPr>
          <w:p w14:paraId="02F07349" w14:textId="77777777" w:rsidR="00A22CFC" w:rsidRPr="00C344F4" w:rsidRDefault="00A22CFC" w:rsidP="00490FF2">
            <w:pPr>
              <w:spacing w:before="0"/>
              <w:ind w:left="318"/>
              <w:jc w:val="left"/>
              <w:rPr>
                <w:b/>
                <w:i/>
                <w:sz w:val="16"/>
                <w:szCs w:val="16"/>
              </w:rPr>
            </w:pPr>
            <w:r>
              <w:rPr>
                <w:b/>
                <w:i/>
                <w:sz w:val="16"/>
                <w:szCs w:val="16"/>
              </w:rPr>
              <w:t>InformacoesComerciais</w:t>
            </w:r>
          </w:p>
        </w:tc>
        <w:tc>
          <w:tcPr>
            <w:tcW w:w="2410" w:type="dxa"/>
            <w:vAlign w:val="center"/>
          </w:tcPr>
          <w:p w14:paraId="5D835ACF" w14:textId="77777777" w:rsidR="00A22CFC" w:rsidRPr="00C344F4" w:rsidRDefault="00A22CFC" w:rsidP="00490FF2">
            <w:pPr>
              <w:spacing w:before="0"/>
              <w:jc w:val="left"/>
              <w:rPr>
                <w:i/>
                <w:sz w:val="16"/>
                <w:szCs w:val="16"/>
              </w:rPr>
            </w:pPr>
            <w:r>
              <w:rPr>
                <w:i/>
                <w:sz w:val="16"/>
                <w:szCs w:val="16"/>
              </w:rPr>
              <w:t>InformacoesComerciaisType</w:t>
            </w:r>
          </w:p>
        </w:tc>
        <w:tc>
          <w:tcPr>
            <w:tcW w:w="850" w:type="dxa"/>
            <w:vAlign w:val="center"/>
          </w:tcPr>
          <w:p w14:paraId="133FA640"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0BD990B6" w14:textId="77777777" w:rsidR="00A22CFC" w:rsidRPr="00C344F4" w:rsidRDefault="00A22CFC" w:rsidP="00490FF2">
            <w:pPr>
              <w:spacing w:before="0"/>
              <w:jc w:val="center"/>
              <w:rPr>
                <w:i/>
                <w:sz w:val="16"/>
                <w:szCs w:val="16"/>
              </w:rPr>
            </w:pPr>
            <w:r>
              <w:rPr>
                <w:i/>
                <w:sz w:val="16"/>
                <w:szCs w:val="16"/>
              </w:rPr>
              <w:t>1</w:t>
            </w:r>
          </w:p>
        </w:tc>
        <w:tc>
          <w:tcPr>
            <w:tcW w:w="1276" w:type="dxa"/>
            <w:vAlign w:val="center"/>
          </w:tcPr>
          <w:p w14:paraId="34915715" w14:textId="77777777" w:rsidR="00A22CFC" w:rsidRPr="00C344F4" w:rsidRDefault="00A22CFC" w:rsidP="00490FF2">
            <w:pPr>
              <w:spacing w:before="0"/>
              <w:jc w:val="left"/>
              <w:rPr>
                <w:i/>
                <w:sz w:val="16"/>
                <w:szCs w:val="16"/>
              </w:rPr>
            </w:pPr>
          </w:p>
        </w:tc>
      </w:tr>
      <w:tr w:rsidR="00A22CFC" w:rsidRPr="00C344F4" w14:paraId="58DD1EEC" w14:textId="77777777" w:rsidTr="00B051ED">
        <w:trPr>
          <w:trHeight w:val="284"/>
        </w:trPr>
        <w:tc>
          <w:tcPr>
            <w:tcW w:w="4111" w:type="dxa"/>
            <w:vAlign w:val="center"/>
          </w:tcPr>
          <w:p w14:paraId="49270189" w14:textId="77777777" w:rsidR="00A22CFC" w:rsidRPr="00EC68C1" w:rsidRDefault="00A22CFC" w:rsidP="00490FF2">
            <w:pPr>
              <w:spacing w:before="0"/>
              <w:ind w:left="459"/>
              <w:jc w:val="left"/>
              <w:rPr>
                <w:sz w:val="16"/>
                <w:szCs w:val="16"/>
              </w:rPr>
            </w:pPr>
            <w:r w:rsidRPr="00EC68C1">
              <w:rPr>
                <w:sz w:val="16"/>
                <w:szCs w:val="16"/>
              </w:rPr>
              <w:t>FontesInformacoes</w:t>
            </w:r>
          </w:p>
        </w:tc>
        <w:tc>
          <w:tcPr>
            <w:tcW w:w="2410" w:type="dxa"/>
            <w:vAlign w:val="center"/>
          </w:tcPr>
          <w:p w14:paraId="7872D010" w14:textId="77777777" w:rsidR="00A22CFC" w:rsidRPr="00C344F4" w:rsidRDefault="00A22CFC" w:rsidP="00490FF2">
            <w:pPr>
              <w:spacing w:before="0"/>
              <w:jc w:val="left"/>
              <w:rPr>
                <w:i/>
                <w:sz w:val="16"/>
                <w:szCs w:val="16"/>
              </w:rPr>
            </w:pPr>
          </w:p>
        </w:tc>
        <w:tc>
          <w:tcPr>
            <w:tcW w:w="850" w:type="dxa"/>
            <w:vAlign w:val="center"/>
          </w:tcPr>
          <w:p w14:paraId="67A4FA35"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3F1FC1F5"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4060B3C3" w14:textId="77777777" w:rsidR="00A22CFC" w:rsidRPr="00C344F4" w:rsidRDefault="00A22CFC" w:rsidP="00490FF2">
            <w:pPr>
              <w:spacing w:before="0"/>
              <w:jc w:val="left"/>
              <w:rPr>
                <w:i/>
                <w:sz w:val="16"/>
                <w:szCs w:val="16"/>
              </w:rPr>
            </w:pPr>
          </w:p>
        </w:tc>
      </w:tr>
      <w:tr w:rsidR="00A22CFC" w:rsidRPr="00C344F4" w14:paraId="255A750D" w14:textId="77777777" w:rsidTr="00B051ED">
        <w:trPr>
          <w:trHeight w:val="284"/>
        </w:trPr>
        <w:tc>
          <w:tcPr>
            <w:tcW w:w="4111" w:type="dxa"/>
            <w:vAlign w:val="center"/>
          </w:tcPr>
          <w:p w14:paraId="35F830D5" w14:textId="77777777" w:rsidR="00A22CFC" w:rsidRDefault="00A22CFC" w:rsidP="00490FF2">
            <w:pPr>
              <w:spacing w:before="0"/>
              <w:ind w:left="601"/>
              <w:jc w:val="left"/>
              <w:rPr>
                <w:i/>
                <w:sz w:val="16"/>
                <w:szCs w:val="16"/>
              </w:rPr>
            </w:pPr>
            <w:r>
              <w:rPr>
                <w:i/>
                <w:sz w:val="16"/>
                <w:szCs w:val="16"/>
              </w:rPr>
              <w:t>Resumo</w:t>
            </w:r>
          </w:p>
        </w:tc>
        <w:tc>
          <w:tcPr>
            <w:tcW w:w="2410" w:type="dxa"/>
            <w:vAlign w:val="center"/>
          </w:tcPr>
          <w:p w14:paraId="0D7620D7" w14:textId="77777777" w:rsidR="00A22CFC" w:rsidRPr="00C344F4" w:rsidRDefault="00A22CFC" w:rsidP="00490FF2">
            <w:pPr>
              <w:spacing w:before="0"/>
              <w:jc w:val="left"/>
              <w:rPr>
                <w:i/>
                <w:sz w:val="16"/>
                <w:szCs w:val="16"/>
              </w:rPr>
            </w:pPr>
            <w:r>
              <w:rPr>
                <w:i/>
                <w:sz w:val="16"/>
                <w:szCs w:val="16"/>
              </w:rPr>
              <w:t>FontesInformacoes</w:t>
            </w:r>
          </w:p>
        </w:tc>
        <w:tc>
          <w:tcPr>
            <w:tcW w:w="850" w:type="dxa"/>
            <w:vAlign w:val="center"/>
          </w:tcPr>
          <w:p w14:paraId="07D69A32" w14:textId="77777777" w:rsidR="00A22CFC" w:rsidRDefault="00A22CFC" w:rsidP="00490FF2">
            <w:pPr>
              <w:spacing w:before="0"/>
              <w:jc w:val="center"/>
              <w:rPr>
                <w:i/>
                <w:sz w:val="16"/>
                <w:szCs w:val="16"/>
              </w:rPr>
            </w:pPr>
            <w:r>
              <w:rPr>
                <w:i/>
                <w:sz w:val="16"/>
                <w:szCs w:val="16"/>
              </w:rPr>
              <w:t>0</w:t>
            </w:r>
          </w:p>
        </w:tc>
        <w:tc>
          <w:tcPr>
            <w:tcW w:w="851" w:type="dxa"/>
            <w:vAlign w:val="center"/>
          </w:tcPr>
          <w:p w14:paraId="4EE62B95" w14:textId="77777777" w:rsidR="00A22CFC" w:rsidRPr="00C344F4" w:rsidRDefault="00A22CFC" w:rsidP="00490FF2">
            <w:pPr>
              <w:spacing w:before="0"/>
              <w:jc w:val="center"/>
              <w:rPr>
                <w:i/>
                <w:sz w:val="16"/>
                <w:szCs w:val="16"/>
              </w:rPr>
            </w:pPr>
            <w:r>
              <w:rPr>
                <w:i/>
                <w:sz w:val="16"/>
                <w:szCs w:val="16"/>
              </w:rPr>
              <w:t>1</w:t>
            </w:r>
          </w:p>
        </w:tc>
        <w:tc>
          <w:tcPr>
            <w:tcW w:w="1276" w:type="dxa"/>
            <w:vAlign w:val="center"/>
          </w:tcPr>
          <w:p w14:paraId="6F22CE8A" w14:textId="77777777" w:rsidR="00A22CFC" w:rsidRPr="00C344F4" w:rsidRDefault="00A22CFC" w:rsidP="00490FF2">
            <w:pPr>
              <w:spacing w:before="0"/>
              <w:jc w:val="left"/>
              <w:rPr>
                <w:i/>
                <w:sz w:val="16"/>
                <w:szCs w:val="16"/>
              </w:rPr>
            </w:pPr>
          </w:p>
        </w:tc>
      </w:tr>
      <w:tr w:rsidR="00A22CFC" w:rsidRPr="00C344F4" w14:paraId="59BAF80A" w14:textId="77777777" w:rsidTr="00B051ED">
        <w:trPr>
          <w:trHeight w:val="284"/>
        </w:trPr>
        <w:tc>
          <w:tcPr>
            <w:tcW w:w="4111" w:type="dxa"/>
            <w:vAlign w:val="center"/>
          </w:tcPr>
          <w:p w14:paraId="1A494360" w14:textId="77777777" w:rsidR="00A22CFC" w:rsidRDefault="00A22CFC" w:rsidP="00490FF2">
            <w:pPr>
              <w:spacing w:before="0"/>
              <w:ind w:left="743"/>
              <w:jc w:val="left"/>
              <w:rPr>
                <w:i/>
                <w:sz w:val="16"/>
                <w:szCs w:val="16"/>
              </w:rPr>
            </w:pPr>
            <w:r>
              <w:rPr>
                <w:i/>
                <w:sz w:val="16"/>
                <w:szCs w:val="16"/>
              </w:rPr>
              <w:t>segmento</w:t>
            </w:r>
          </w:p>
        </w:tc>
        <w:tc>
          <w:tcPr>
            <w:tcW w:w="2410" w:type="dxa"/>
            <w:vAlign w:val="center"/>
          </w:tcPr>
          <w:p w14:paraId="07AA7094" w14:textId="77777777" w:rsidR="00A22CFC" w:rsidRDefault="00A22CFC" w:rsidP="00490FF2">
            <w:pPr>
              <w:spacing w:before="0"/>
              <w:jc w:val="left"/>
              <w:rPr>
                <w:i/>
                <w:sz w:val="16"/>
                <w:szCs w:val="16"/>
              </w:rPr>
            </w:pPr>
            <w:r>
              <w:rPr>
                <w:i/>
                <w:sz w:val="16"/>
                <w:szCs w:val="16"/>
              </w:rPr>
              <w:t>Integer</w:t>
            </w:r>
          </w:p>
        </w:tc>
        <w:tc>
          <w:tcPr>
            <w:tcW w:w="850" w:type="dxa"/>
            <w:vAlign w:val="center"/>
          </w:tcPr>
          <w:p w14:paraId="30AD81CF" w14:textId="77777777" w:rsidR="00A22CFC" w:rsidRDefault="00A22CFC" w:rsidP="00490FF2">
            <w:pPr>
              <w:spacing w:before="0"/>
              <w:jc w:val="center"/>
              <w:rPr>
                <w:i/>
                <w:sz w:val="16"/>
                <w:szCs w:val="16"/>
              </w:rPr>
            </w:pPr>
            <w:r>
              <w:rPr>
                <w:i/>
                <w:sz w:val="16"/>
                <w:szCs w:val="16"/>
              </w:rPr>
              <w:t>0</w:t>
            </w:r>
          </w:p>
        </w:tc>
        <w:tc>
          <w:tcPr>
            <w:tcW w:w="851" w:type="dxa"/>
            <w:vAlign w:val="center"/>
          </w:tcPr>
          <w:p w14:paraId="0B59A3D7" w14:textId="77777777" w:rsidR="00A22CFC" w:rsidRDefault="00A22CFC" w:rsidP="00490FF2">
            <w:pPr>
              <w:spacing w:before="0"/>
              <w:jc w:val="center"/>
              <w:rPr>
                <w:i/>
                <w:sz w:val="16"/>
                <w:szCs w:val="16"/>
              </w:rPr>
            </w:pPr>
            <w:r>
              <w:rPr>
                <w:i/>
                <w:sz w:val="16"/>
                <w:szCs w:val="16"/>
              </w:rPr>
              <w:t>1</w:t>
            </w:r>
          </w:p>
        </w:tc>
        <w:tc>
          <w:tcPr>
            <w:tcW w:w="1276" w:type="dxa"/>
            <w:vAlign w:val="center"/>
          </w:tcPr>
          <w:p w14:paraId="08EF2715" w14:textId="77777777" w:rsidR="00A22CFC" w:rsidRPr="00C344F4" w:rsidRDefault="00A22CFC" w:rsidP="00490FF2">
            <w:pPr>
              <w:spacing w:before="0"/>
              <w:jc w:val="left"/>
              <w:rPr>
                <w:i/>
                <w:sz w:val="16"/>
                <w:szCs w:val="16"/>
              </w:rPr>
            </w:pPr>
          </w:p>
        </w:tc>
      </w:tr>
      <w:tr w:rsidR="00A22CFC" w:rsidRPr="00C344F4" w14:paraId="20668604" w14:textId="77777777" w:rsidTr="00B051ED">
        <w:trPr>
          <w:trHeight w:val="284"/>
        </w:trPr>
        <w:tc>
          <w:tcPr>
            <w:tcW w:w="4111" w:type="dxa"/>
            <w:vAlign w:val="center"/>
          </w:tcPr>
          <w:p w14:paraId="74CA864D" w14:textId="77777777" w:rsidR="00A22CFC" w:rsidRDefault="00A22CFC" w:rsidP="00490FF2">
            <w:pPr>
              <w:spacing w:before="0"/>
              <w:ind w:left="743"/>
              <w:jc w:val="left"/>
              <w:rPr>
                <w:i/>
                <w:sz w:val="16"/>
                <w:szCs w:val="16"/>
              </w:rPr>
            </w:pPr>
            <w:r w:rsidRPr="00427FFC">
              <w:rPr>
                <w:i/>
                <w:sz w:val="16"/>
                <w:szCs w:val="16"/>
              </w:rPr>
              <w:t>quantidadeRelacionamentoFornecedores</w:t>
            </w:r>
          </w:p>
        </w:tc>
        <w:tc>
          <w:tcPr>
            <w:tcW w:w="2410" w:type="dxa"/>
            <w:vAlign w:val="center"/>
          </w:tcPr>
          <w:p w14:paraId="188F1CAE"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454BF77B" w14:textId="77777777" w:rsidR="00A22CFC" w:rsidRDefault="00A22CFC" w:rsidP="00490FF2">
            <w:pPr>
              <w:spacing w:before="0"/>
              <w:jc w:val="center"/>
              <w:rPr>
                <w:i/>
                <w:sz w:val="16"/>
                <w:szCs w:val="16"/>
              </w:rPr>
            </w:pPr>
            <w:r>
              <w:rPr>
                <w:i/>
                <w:sz w:val="16"/>
                <w:szCs w:val="16"/>
              </w:rPr>
              <w:t>0</w:t>
            </w:r>
          </w:p>
        </w:tc>
        <w:tc>
          <w:tcPr>
            <w:tcW w:w="851" w:type="dxa"/>
            <w:vAlign w:val="center"/>
          </w:tcPr>
          <w:p w14:paraId="0E621356" w14:textId="77777777" w:rsidR="00A22CFC" w:rsidRDefault="00A22CFC" w:rsidP="00490FF2">
            <w:pPr>
              <w:spacing w:before="0"/>
              <w:jc w:val="center"/>
              <w:rPr>
                <w:i/>
                <w:sz w:val="16"/>
                <w:szCs w:val="16"/>
              </w:rPr>
            </w:pPr>
            <w:r>
              <w:rPr>
                <w:i/>
                <w:sz w:val="16"/>
                <w:szCs w:val="16"/>
              </w:rPr>
              <w:t>1</w:t>
            </w:r>
          </w:p>
        </w:tc>
        <w:tc>
          <w:tcPr>
            <w:tcW w:w="1276" w:type="dxa"/>
            <w:vAlign w:val="center"/>
          </w:tcPr>
          <w:p w14:paraId="638C8210" w14:textId="77777777" w:rsidR="00A22CFC" w:rsidRPr="00C344F4" w:rsidRDefault="00A22CFC" w:rsidP="00490FF2">
            <w:pPr>
              <w:spacing w:before="0"/>
              <w:jc w:val="left"/>
              <w:rPr>
                <w:i/>
                <w:sz w:val="16"/>
                <w:szCs w:val="16"/>
              </w:rPr>
            </w:pPr>
          </w:p>
        </w:tc>
      </w:tr>
      <w:tr w:rsidR="00A22CFC" w:rsidRPr="00C344F4" w14:paraId="34CF730A" w14:textId="77777777" w:rsidTr="00B051ED">
        <w:trPr>
          <w:trHeight w:val="284"/>
        </w:trPr>
        <w:tc>
          <w:tcPr>
            <w:tcW w:w="4111" w:type="dxa"/>
            <w:vAlign w:val="center"/>
          </w:tcPr>
          <w:p w14:paraId="18301801" w14:textId="77777777" w:rsidR="00A22CFC" w:rsidRPr="00427FFC" w:rsidRDefault="00A22CFC" w:rsidP="00490FF2">
            <w:pPr>
              <w:spacing w:before="0"/>
              <w:ind w:left="743"/>
              <w:jc w:val="left"/>
              <w:rPr>
                <w:i/>
                <w:sz w:val="16"/>
                <w:szCs w:val="16"/>
              </w:rPr>
            </w:pPr>
            <w:r w:rsidRPr="00427FFC">
              <w:rPr>
                <w:i/>
                <w:sz w:val="16"/>
                <w:szCs w:val="16"/>
              </w:rPr>
              <w:t>quantidadeHistoricoPagamentosQuantidade</w:t>
            </w:r>
          </w:p>
        </w:tc>
        <w:tc>
          <w:tcPr>
            <w:tcW w:w="2410" w:type="dxa"/>
            <w:vAlign w:val="center"/>
          </w:tcPr>
          <w:p w14:paraId="08159BF5"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400CC552" w14:textId="77777777" w:rsidR="00A22CFC" w:rsidRDefault="00A22CFC" w:rsidP="00490FF2">
            <w:pPr>
              <w:spacing w:before="0"/>
              <w:jc w:val="center"/>
              <w:rPr>
                <w:i/>
                <w:sz w:val="16"/>
                <w:szCs w:val="16"/>
              </w:rPr>
            </w:pPr>
            <w:r>
              <w:rPr>
                <w:i/>
                <w:sz w:val="16"/>
                <w:szCs w:val="16"/>
              </w:rPr>
              <w:t>0</w:t>
            </w:r>
          </w:p>
        </w:tc>
        <w:tc>
          <w:tcPr>
            <w:tcW w:w="851" w:type="dxa"/>
            <w:vAlign w:val="center"/>
          </w:tcPr>
          <w:p w14:paraId="44FAA0EC" w14:textId="77777777" w:rsidR="00A22CFC" w:rsidRDefault="00A22CFC" w:rsidP="00490FF2">
            <w:pPr>
              <w:spacing w:before="0"/>
              <w:jc w:val="center"/>
              <w:rPr>
                <w:i/>
                <w:sz w:val="16"/>
                <w:szCs w:val="16"/>
              </w:rPr>
            </w:pPr>
            <w:r>
              <w:rPr>
                <w:i/>
                <w:sz w:val="16"/>
                <w:szCs w:val="16"/>
              </w:rPr>
              <w:t>1</w:t>
            </w:r>
          </w:p>
        </w:tc>
        <w:tc>
          <w:tcPr>
            <w:tcW w:w="1276" w:type="dxa"/>
            <w:vAlign w:val="center"/>
          </w:tcPr>
          <w:p w14:paraId="5DFC582C" w14:textId="77777777" w:rsidR="00A22CFC" w:rsidRPr="00C344F4" w:rsidRDefault="00A22CFC" w:rsidP="00490FF2">
            <w:pPr>
              <w:spacing w:before="0"/>
              <w:jc w:val="left"/>
              <w:rPr>
                <w:i/>
                <w:sz w:val="16"/>
                <w:szCs w:val="16"/>
              </w:rPr>
            </w:pPr>
          </w:p>
        </w:tc>
      </w:tr>
      <w:tr w:rsidR="00A22CFC" w:rsidRPr="00C344F4" w14:paraId="09ED8ABE" w14:textId="77777777" w:rsidTr="00B051ED">
        <w:trPr>
          <w:trHeight w:val="284"/>
        </w:trPr>
        <w:tc>
          <w:tcPr>
            <w:tcW w:w="4111" w:type="dxa"/>
            <w:vAlign w:val="center"/>
          </w:tcPr>
          <w:p w14:paraId="157D256C" w14:textId="77777777" w:rsidR="00A22CFC" w:rsidRPr="00427FFC" w:rsidRDefault="00A22CFC" w:rsidP="00490FF2">
            <w:pPr>
              <w:spacing w:before="0"/>
              <w:ind w:left="743"/>
              <w:jc w:val="left"/>
              <w:rPr>
                <w:i/>
                <w:sz w:val="16"/>
                <w:szCs w:val="16"/>
              </w:rPr>
            </w:pPr>
            <w:r w:rsidRPr="00427FFC">
              <w:rPr>
                <w:i/>
                <w:sz w:val="16"/>
                <w:szCs w:val="16"/>
              </w:rPr>
              <w:t>quantidadeHistoricoPagamentosValores</w:t>
            </w:r>
          </w:p>
        </w:tc>
        <w:tc>
          <w:tcPr>
            <w:tcW w:w="2410" w:type="dxa"/>
            <w:vAlign w:val="center"/>
          </w:tcPr>
          <w:p w14:paraId="7D114B17"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1B7AADAA" w14:textId="77777777" w:rsidR="00A22CFC" w:rsidRDefault="00A22CFC" w:rsidP="00490FF2">
            <w:pPr>
              <w:spacing w:before="0"/>
              <w:jc w:val="center"/>
              <w:rPr>
                <w:i/>
                <w:sz w:val="16"/>
                <w:szCs w:val="16"/>
              </w:rPr>
            </w:pPr>
            <w:r>
              <w:rPr>
                <w:i/>
                <w:sz w:val="16"/>
                <w:szCs w:val="16"/>
              </w:rPr>
              <w:t>0</w:t>
            </w:r>
          </w:p>
        </w:tc>
        <w:tc>
          <w:tcPr>
            <w:tcW w:w="851" w:type="dxa"/>
            <w:vAlign w:val="center"/>
          </w:tcPr>
          <w:p w14:paraId="4C65136C" w14:textId="77777777" w:rsidR="00A22CFC" w:rsidRDefault="00A22CFC" w:rsidP="00490FF2">
            <w:pPr>
              <w:spacing w:before="0"/>
              <w:jc w:val="center"/>
              <w:rPr>
                <w:i/>
                <w:sz w:val="16"/>
                <w:szCs w:val="16"/>
              </w:rPr>
            </w:pPr>
            <w:r>
              <w:rPr>
                <w:i/>
                <w:sz w:val="16"/>
                <w:szCs w:val="16"/>
              </w:rPr>
              <w:t>1</w:t>
            </w:r>
          </w:p>
        </w:tc>
        <w:tc>
          <w:tcPr>
            <w:tcW w:w="1276" w:type="dxa"/>
            <w:vAlign w:val="center"/>
          </w:tcPr>
          <w:p w14:paraId="5CA6E6B5" w14:textId="77777777" w:rsidR="00A22CFC" w:rsidRPr="00C344F4" w:rsidRDefault="00A22CFC" w:rsidP="00490FF2">
            <w:pPr>
              <w:spacing w:before="0"/>
              <w:jc w:val="left"/>
              <w:rPr>
                <w:i/>
                <w:sz w:val="16"/>
                <w:szCs w:val="16"/>
              </w:rPr>
            </w:pPr>
          </w:p>
        </w:tc>
      </w:tr>
      <w:tr w:rsidR="00A22CFC" w:rsidRPr="00C344F4" w14:paraId="68DC9CC7" w14:textId="77777777" w:rsidTr="00B051ED">
        <w:trPr>
          <w:trHeight w:val="284"/>
        </w:trPr>
        <w:tc>
          <w:tcPr>
            <w:tcW w:w="4111" w:type="dxa"/>
            <w:vAlign w:val="center"/>
          </w:tcPr>
          <w:p w14:paraId="78F05E75" w14:textId="77777777" w:rsidR="00A22CFC" w:rsidRPr="00427FFC" w:rsidRDefault="00A22CFC" w:rsidP="00490FF2">
            <w:pPr>
              <w:spacing w:before="0"/>
              <w:ind w:left="743"/>
              <w:jc w:val="left"/>
              <w:rPr>
                <w:i/>
                <w:sz w:val="16"/>
                <w:szCs w:val="16"/>
              </w:rPr>
            </w:pPr>
            <w:r w:rsidRPr="00427FFC">
              <w:rPr>
                <w:i/>
                <w:sz w:val="16"/>
                <w:szCs w:val="16"/>
              </w:rPr>
              <w:t>quantidadeEvolucaoCompromissos</w:t>
            </w:r>
          </w:p>
        </w:tc>
        <w:tc>
          <w:tcPr>
            <w:tcW w:w="2410" w:type="dxa"/>
            <w:vAlign w:val="center"/>
          </w:tcPr>
          <w:p w14:paraId="38649AA0"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068CCA2A" w14:textId="77777777" w:rsidR="00A22CFC" w:rsidRDefault="00A22CFC" w:rsidP="00490FF2">
            <w:pPr>
              <w:spacing w:before="0"/>
              <w:jc w:val="center"/>
              <w:rPr>
                <w:i/>
                <w:sz w:val="16"/>
                <w:szCs w:val="16"/>
              </w:rPr>
            </w:pPr>
            <w:r>
              <w:rPr>
                <w:i/>
                <w:sz w:val="16"/>
                <w:szCs w:val="16"/>
              </w:rPr>
              <w:t>0</w:t>
            </w:r>
          </w:p>
        </w:tc>
        <w:tc>
          <w:tcPr>
            <w:tcW w:w="851" w:type="dxa"/>
            <w:vAlign w:val="center"/>
          </w:tcPr>
          <w:p w14:paraId="62345F29" w14:textId="77777777" w:rsidR="00A22CFC" w:rsidRDefault="00A22CFC" w:rsidP="00490FF2">
            <w:pPr>
              <w:spacing w:before="0"/>
              <w:jc w:val="center"/>
              <w:rPr>
                <w:i/>
                <w:sz w:val="16"/>
                <w:szCs w:val="16"/>
              </w:rPr>
            </w:pPr>
            <w:r>
              <w:rPr>
                <w:i/>
                <w:sz w:val="16"/>
                <w:szCs w:val="16"/>
              </w:rPr>
              <w:t>1</w:t>
            </w:r>
          </w:p>
        </w:tc>
        <w:tc>
          <w:tcPr>
            <w:tcW w:w="1276" w:type="dxa"/>
            <w:vAlign w:val="center"/>
          </w:tcPr>
          <w:p w14:paraId="0E3380B0" w14:textId="77777777" w:rsidR="00A22CFC" w:rsidRPr="00C344F4" w:rsidRDefault="00A22CFC" w:rsidP="00490FF2">
            <w:pPr>
              <w:spacing w:before="0"/>
              <w:jc w:val="left"/>
              <w:rPr>
                <w:i/>
                <w:sz w:val="16"/>
                <w:szCs w:val="16"/>
              </w:rPr>
            </w:pPr>
          </w:p>
        </w:tc>
      </w:tr>
      <w:tr w:rsidR="00A22CFC" w:rsidRPr="00C344F4" w14:paraId="4EF0014F" w14:textId="77777777" w:rsidTr="00B051ED">
        <w:trPr>
          <w:trHeight w:val="284"/>
        </w:trPr>
        <w:tc>
          <w:tcPr>
            <w:tcW w:w="4111" w:type="dxa"/>
            <w:vAlign w:val="center"/>
          </w:tcPr>
          <w:p w14:paraId="72776B03" w14:textId="77777777" w:rsidR="00A22CFC" w:rsidRPr="00427FFC" w:rsidRDefault="00A22CFC" w:rsidP="00490FF2">
            <w:pPr>
              <w:spacing w:before="0"/>
              <w:ind w:left="743"/>
              <w:jc w:val="left"/>
              <w:rPr>
                <w:i/>
                <w:sz w:val="16"/>
                <w:szCs w:val="16"/>
              </w:rPr>
            </w:pPr>
            <w:r w:rsidRPr="00427FFC">
              <w:rPr>
                <w:i/>
                <w:sz w:val="16"/>
                <w:szCs w:val="16"/>
              </w:rPr>
              <w:t>quantidadeReferenciaisNegocios</w:t>
            </w:r>
          </w:p>
        </w:tc>
        <w:tc>
          <w:tcPr>
            <w:tcW w:w="2410" w:type="dxa"/>
            <w:vAlign w:val="center"/>
          </w:tcPr>
          <w:p w14:paraId="6A51416E"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4A48162A" w14:textId="77777777" w:rsidR="00A22CFC" w:rsidRDefault="00A22CFC" w:rsidP="00490FF2">
            <w:pPr>
              <w:spacing w:before="0"/>
              <w:jc w:val="center"/>
              <w:rPr>
                <w:i/>
                <w:sz w:val="16"/>
                <w:szCs w:val="16"/>
              </w:rPr>
            </w:pPr>
            <w:r>
              <w:rPr>
                <w:i/>
                <w:sz w:val="16"/>
                <w:szCs w:val="16"/>
              </w:rPr>
              <w:t>0</w:t>
            </w:r>
          </w:p>
        </w:tc>
        <w:tc>
          <w:tcPr>
            <w:tcW w:w="851" w:type="dxa"/>
            <w:vAlign w:val="center"/>
          </w:tcPr>
          <w:p w14:paraId="4A87371A" w14:textId="77777777" w:rsidR="00A22CFC" w:rsidRDefault="00A22CFC" w:rsidP="00490FF2">
            <w:pPr>
              <w:spacing w:before="0"/>
              <w:jc w:val="center"/>
              <w:rPr>
                <w:i/>
                <w:sz w:val="16"/>
                <w:szCs w:val="16"/>
              </w:rPr>
            </w:pPr>
            <w:r>
              <w:rPr>
                <w:i/>
                <w:sz w:val="16"/>
                <w:szCs w:val="16"/>
              </w:rPr>
              <w:t>1</w:t>
            </w:r>
          </w:p>
        </w:tc>
        <w:tc>
          <w:tcPr>
            <w:tcW w:w="1276" w:type="dxa"/>
            <w:vAlign w:val="center"/>
          </w:tcPr>
          <w:p w14:paraId="4059C539" w14:textId="77777777" w:rsidR="00A22CFC" w:rsidRPr="00C344F4" w:rsidRDefault="00A22CFC" w:rsidP="00490FF2">
            <w:pPr>
              <w:spacing w:before="0"/>
              <w:jc w:val="left"/>
              <w:rPr>
                <w:i/>
                <w:sz w:val="16"/>
                <w:szCs w:val="16"/>
              </w:rPr>
            </w:pPr>
          </w:p>
        </w:tc>
      </w:tr>
      <w:tr w:rsidR="00A22CFC" w:rsidRPr="00C344F4" w14:paraId="76399B2A" w14:textId="77777777" w:rsidTr="00B051ED">
        <w:trPr>
          <w:trHeight w:val="284"/>
        </w:trPr>
        <w:tc>
          <w:tcPr>
            <w:tcW w:w="4111" w:type="dxa"/>
            <w:vAlign w:val="center"/>
          </w:tcPr>
          <w:p w14:paraId="686F193A" w14:textId="77777777" w:rsidR="00A22CFC" w:rsidRPr="00427FFC" w:rsidRDefault="00A22CFC" w:rsidP="00490FF2">
            <w:pPr>
              <w:spacing w:before="0"/>
              <w:ind w:left="743"/>
              <w:jc w:val="left"/>
              <w:rPr>
                <w:i/>
                <w:sz w:val="16"/>
                <w:szCs w:val="16"/>
              </w:rPr>
            </w:pPr>
            <w:r w:rsidRPr="00427FFC">
              <w:rPr>
                <w:i/>
                <w:sz w:val="16"/>
                <w:szCs w:val="16"/>
              </w:rPr>
              <w:t>quantidadeReferenciaisNegociosAVista</w:t>
            </w:r>
          </w:p>
        </w:tc>
        <w:tc>
          <w:tcPr>
            <w:tcW w:w="2410" w:type="dxa"/>
            <w:vAlign w:val="center"/>
          </w:tcPr>
          <w:p w14:paraId="0927A4A2"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50E3972B" w14:textId="77777777" w:rsidR="00A22CFC" w:rsidRDefault="00A22CFC" w:rsidP="00490FF2">
            <w:pPr>
              <w:spacing w:before="0"/>
              <w:jc w:val="center"/>
              <w:rPr>
                <w:i/>
                <w:sz w:val="16"/>
                <w:szCs w:val="16"/>
              </w:rPr>
            </w:pPr>
            <w:r>
              <w:rPr>
                <w:i/>
                <w:sz w:val="16"/>
                <w:szCs w:val="16"/>
              </w:rPr>
              <w:t>0</w:t>
            </w:r>
          </w:p>
        </w:tc>
        <w:tc>
          <w:tcPr>
            <w:tcW w:w="851" w:type="dxa"/>
            <w:vAlign w:val="center"/>
          </w:tcPr>
          <w:p w14:paraId="462B2EED" w14:textId="77777777" w:rsidR="00A22CFC" w:rsidRDefault="00A22CFC" w:rsidP="00490FF2">
            <w:pPr>
              <w:spacing w:before="0"/>
              <w:jc w:val="center"/>
              <w:rPr>
                <w:i/>
                <w:sz w:val="16"/>
                <w:szCs w:val="16"/>
              </w:rPr>
            </w:pPr>
            <w:r>
              <w:rPr>
                <w:i/>
                <w:sz w:val="16"/>
                <w:szCs w:val="16"/>
              </w:rPr>
              <w:t>1</w:t>
            </w:r>
          </w:p>
        </w:tc>
        <w:tc>
          <w:tcPr>
            <w:tcW w:w="1276" w:type="dxa"/>
            <w:vAlign w:val="center"/>
          </w:tcPr>
          <w:p w14:paraId="01B41FEE" w14:textId="77777777" w:rsidR="00A22CFC" w:rsidRPr="00C344F4" w:rsidRDefault="00A22CFC" w:rsidP="00490FF2">
            <w:pPr>
              <w:spacing w:before="0"/>
              <w:jc w:val="left"/>
              <w:rPr>
                <w:i/>
                <w:sz w:val="16"/>
                <w:szCs w:val="16"/>
              </w:rPr>
            </w:pPr>
          </w:p>
        </w:tc>
      </w:tr>
      <w:tr w:rsidR="00A22CFC" w:rsidRPr="00C344F4" w14:paraId="548B3A12" w14:textId="77777777" w:rsidTr="00B051ED">
        <w:trPr>
          <w:trHeight w:val="284"/>
        </w:trPr>
        <w:tc>
          <w:tcPr>
            <w:tcW w:w="4111" w:type="dxa"/>
            <w:vAlign w:val="center"/>
          </w:tcPr>
          <w:p w14:paraId="1B0292D3" w14:textId="77777777" w:rsidR="00A22CFC" w:rsidRPr="00CD4286" w:rsidRDefault="00A22CFC" w:rsidP="00490FF2">
            <w:pPr>
              <w:spacing w:before="0"/>
              <w:ind w:left="459"/>
              <w:jc w:val="left"/>
              <w:rPr>
                <w:sz w:val="16"/>
                <w:szCs w:val="16"/>
              </w:rPr>
            </w:pPr>
            <w:r>
              <w:rPr>
                <w:sz w:val="16"/>
                <w:szCs w:val="16"/>
              </w:rPr>
              <w:t>PrincipaisFornecedores</w:t>
            </w:r>
          </w:p>
        </w:tc>
        <w:tc>
          <w:tcPr>
            <w:tcW w:w="2410" w:type="dxa"/>
            <w:vAlign w:val="center"/>
          </w:tcPr>
          <w:p w14:paraId="4CC756BC" w14:textId="77777777" w:rsidR="00A22CFC" w:rsidRDefault="00A22CFC" w:rsidP="00490FF2">
            <w:pPr>
              <w:spacing w:before="0"/>
              <w:jc w:val="left"/>
              <w:rPr>
                <w:i/>
                <w:sz w:val="16"/>
                <w:szCs w:val="16"/>
              </w:rPr>
            </w:pPr>
          </w:p>
        </w:tc>
        <w:tc>
          <w:tcPr>
            <w:tcW w:w="850" w:type="dxa"/>
            <w:vAlign w:val="center"/>
          </w:tcPr>
          <w:p w14:paraId="165738F9" w14:textId="77777777" w:rsidR="00A22CFC" w:rsidRDefault="00A22CFC" w:rsidP="00490FF2">
            <w:pPr>
              <w:spacing w:before="0"/>
              <w:jc w:val="center"/>
              <w:rPr>
                <w:i/>
                <w:sz w:val="16"/>
                <w:szCs w:val="16"/>
              </w:rPr>
            </w:pPr>
            <w:r>
              <w:rPr>
                <w:i/>
                <w:sz w:val="16"/>
                <w:szCs w:val="16"/>
              </w:rPr>
              <w:t>0</w:t>
            </w:r>
          </w:p>
        </w:tc>
        <w:tc>
          <w:tcPr>
            <w:tcW w:w="851" w:type="dxa"/>
            <w:vAlign w:val="center"/>
          </w:tcPr>
          <w:p w14:paraId="2B3177A8" w14:textId="77777777" w:rsidR="00A22CFC" w:rsidRDefault="00A22CFC" w:rsidP="00490FF2">
            <w:pPr>
              <w:spacing w:before="0"/>
              <w:jc w:val="center"/>
              <w:rPr>
                <w:i/>
                <w:sz w:val="16"/>
                <w:szCs w:val="16"/>
              </w:rPr>
            </w:pPr>
            <w:r>
              <w:rPr>
                <w:i/>
                <w:sz w:val="16"/>
                <w:szCs w:val="16"/>
              </w:rPr>
              <w:t>1</w:t>
            </w:r>
          </w:p>
        </w:tc>
        <w:tc>
          <w:tcPr>
            <w:tcW w:w="1276" w:type="dxa"/>
            <w:vAlign w:val="center"/>
          </w:tcPr>
          <w:p w14:paraId="23C841A6" w14:textId="77777777" w:rsidR="00A22CFC" w:rsidRPr="00C344F4" w:rsidRDefault="00A22CFC" w:rsidP="00490FF2">
            <w:pPr>
              <w:spacing w:before="0"/>
              <w:jc w:val="left"/>
              <w:rPr>
                <w:i/>
                <w:sz w:val="16"/>
                <w:szCs w:val="16"/>
              </w:rPr>
            </w:pPr>
          </w:p>
        </w:tc>
      </w:tr>
      <w:tr w:rsidR="00A22CFC" w:rsidRPr="00C344F4" w14:paraId="5E4EAF21" w14:textId="77777777" w:rsidTr="00B051ED">
        <w:trPr>
          <w:trHeight w:val="284"/>
        </w:trPr>
        <w:tc>
          <w:tcPr>
            <w:tcW w:w="4111" w:type="dxa"/>
            <w:vAlign w:val="center"/>
          </w:tcPr>
          <w:p w14:paraId="7C3FAA4A" w14:textId="77777777" w:rsidR="00A22CFC" w:rsidRPr="00427FFC" w:rsidRDefault="00A22CFC" w:rsidP="00490FF2">
            <w:pPr>
              <w:spacing w:before="0"/>
              <w:ind w:left="601"/>
              <w:jc w:val="left"/>
              <w:rPr>
                <w:i/>
                <w:sz w:val="16"/>
                <w:szCs w:val="16"/>
              </w:rPr>
            </w:pPr>
            <w:r>
              <w:rPr>
                <w:i/>
                <w:sz w:val="16"/>
                <w:szCs w:val="16"/>
              </w:rPr>
              <w:t>Fornecedor</w:t>
            </w:r>
          </w:p>
        </w:tc>
        <w:tc>
          <w:tcPr>
            <w:tcW w:w="2410" w:type="dxa"/>
            <w:vAlign w:val="center"/>
          </w:tcPr>
          <w:p w14:paraId="3174CC59" w14:textId="77777777" w:rsidR="00A22CFC" w:rsidRDefault="00A22CFC" w:rsidP="00490FF2">
            <w:pPr>
              <w:spacing w:before="0"/>
              <w:jc w:val="left"/>
              <w:rPr>
                <w:i/>
                <w:sz w:val="16"/>
                <w:szCs w:val="16"/>
              </w:rPr>
            </w:pPr>
            <w:r>
              <w:rPr>
                <w:i/>
                <w:sz w:val="16"/>
                <w:szCs w:val="16"/>
              </w:rPr>
              <w:t>PessoaJuridica</w:t>
            </w:r>
          </w:p>
        </w:tc>
        <w:tc>
          <w:tcPr>
            <w:tcW w:w="850" w:type="dxa"/>
            <w:vAlign w:val="center"/>
          </w:tcPr>
          <w:p w14:paraId="68D048B9" w14:textId="77777777" w:rsidR="00A22CFC" w:rsidRDefault="00A22CFC" w:rsidP="00490FF2">
            <w:pPr>
              <w:spacing w:before="0"/>
              <w:jc w:val="center"/>
              <w:rPr>
                <w:i/>
                <w:sz w:val="16"/>
                <w:szCs w:val="16"/>
              </w:rPr>
            </w:pPr>
            <w:r>
              <w:rPr>
                <w:i/>
                <w:sz w:val="16"/>
                <w:szCs w:val="16"/>
              </w:rPr>
              <w:t>0</w:t>
            </w:r>
          </w:p>
        </w:tc>
        <w:tc>
          <w:tcPr>
            <w:tcW w:w="851" w:type="dxa"/>
            <w:vAlign w:val="center"/>
          </w:tcPr>
          <w:p w14:paraId="1982CB9C" w14:textId="77777777" w:rsidR="00A22CFC" w:rsidRDefault="00A22CFC" w:rsidP="00490FF2">
            <w:pPr>
              <w:spacing w:before="0"/>
              <w:jc w:val="center"/>
              <w:rPr>
                <w:i/>
                <w:sz w:val="16"/>
                <w:szCs w:val="16"/>
              </w:rPr>
            </w:pPr>
            <w:r>
              <w:rPr>
                <w:i/>
                <w:sz w:val="16"/>
                <w:szCs w:val="16"/>
              </w:rPr>
              <w:t>-1</w:t>
            </w:r>
          </w:p>
        </w:tc>
        <w:tc>
          <w:tcPr>
            <w:tcW w:w="1276" w:type="dxa"/>
            <w:vAlign w:val="center"/>
          </w:tcPr>
          <w:p w14:paraId="49C9D073" w14:textId="77777777" w:rsidR="00A22CFC" w:rsidRPr="00C344F4" w:rsidRDefault="00A22CFC" w:rsidP="00490FF2">
            <w:pPr>
              <w:spacing w:before="0"/>
              <w:jc w:val="left"/>
              <w:rPr>
                <w:i/>
                <w:sz w:val="16"/>
                <w:szCs w:val="16"/>
              </w:rPr>
            </w:pPr>
          </w:p>
        </w:tc>
      </w:tr>
      <w:tr w:rsidR="00A22CFC" w:rsidRPr="00C344F4" w14:paraId="4A72E84A" w14:textId="77777777" w:rsidTr="00B051ED">
        <w:trPr>
          <w:trHeight w:val="284"/>
        </w:trPr>
        <w:tc>
          <w:tcPr>
            <w:tcW w:w="4111" w:type="dxa"/>
            <w:vAlign w:val="center"/>
          </w:tcPr>
          <w:p w14:paraId="0BA17FA6" w14:textId="77777777" w:rsidR="00A22CFC" w:rsidRPr="00427FFC" w:rsidRDefault="00A22CFC" w:rsidP="00490FF2">
            <w:pPr>
              <w:spacing w:before="0"/>
              <w:ind w:left="743"/>
              <w:jc w:val="left"/>
              <w:rPr>
                <w:i/>
                <w:sz w:val="16"/>
                <w:szCs w:val="16"/>
              </w:rPr>
            </w:pPr>
            <w:r>
              <w:rPr>
                <w:i/>
                <w:sz w:val="16"/>
                <w:szCs w:val="16"/>
              </w:rPr>
              <w:t>documento/base</w:t>
            </w:r>
          </w:p>
        </w:tc>
        <w:tc>
          <w:tcPr>
            <w:tcW w:w="2410" w:type="dxa"/>
          </w:tcPr>
          <w:p w14:paraId="4DAAC40B"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B2FB170" w14:textId="77777777" w:rsidR="00A22CFC" w:rsidRDefault="00A22CFC" w:rsidP="00490FF2">
            <w:pPr>
              <w:spacing w:before="0"/>
              <w:jc w:val="center"/>
              <w:rPr>
                <w:i/>
                <w:sz w:val="16"/>
                <w:szCs w:val="16"/>
              </w:rPr>
            </w:pPr>
            <w:r>
              <w:rPr>
                <w:i/>
                <w:sz w:val="16"/>
                <w:szCs w:val="16"/>
              </w:rPr>
              <w:t>0</w:t>
            </w:r>
          </w:p>
        </w:tc>
        <w:tc>
          <w:tcPr>
            <w:tcW w:w="851" w:type="dxa"/>
            <w:vAlign w:val="center"/>
          </w:tcPr>
          <w:p w14:paraId="5FB6EE8D" w14:textId="77777777" w:rsidR="00A22CFC" w:rsidRDefault="00A22CFC" w:rsidP="00490FF2">
            <w:pPr>
              <w:spacing w:before="0"/>
              <w:jc w:val="center"/>
              <w:rPr>
                <w:i/>
                <w:sz w:val="16"/>
                <w:szCs w:val="16"/>
              </w:rPr>
            </w:pPr>
            <w:r>
              <w:rPr>
                <w:i/>
                <w:sz w:val="16"/>
                <w:szCs w:val="16"/>
              </w:rPr>
              <w:t>1</w:t>
            </w:r>
          </w:p>
        </w:tc>
        <w:tc>
          <w:tcPr>
            <w:tcW w:w="1276" w:type="dxa"/>
            <w:vAlign w:val="center"/>
          </w:tcPr>
          <w:p w14:paraId="07EA8166" w14:textId="77777777" w:rsidR="00A22CFC" w:rsidRPr="00C344F4" w:rsidRDefault="00A22CFC" w:rsidP="00490FF2">
            <w:pPr>
              <w:spacing w:before="0"/>
              <w:jc w:val="left"/>
              <w:rPr>
                <w:i/>
                <w:sz w:val="16"/>
                <w:szCs w:val="16"/>
              </w:rPr>
            </w:pPr>
          </w:p>
        </w:tc>
      </w:tr>
      <w:tr w:rsidR="00A22CFC" w:rsidRPr="00C344F4" w14:paraId="5C68A507" w14:textId="77777777" w:rsidTr="00B051ED">
        <w:trPr>
          <w:trHeight w:val="284"/>
        </w:trPr>
        <w:tc>
          <w:tcPr>
            <w:tcW w:w="4111" w:type="dxa"/>
            <w:vAlign w:val="center"/>
          </w:tcPr>
          <w:p w14:paraId="35464E9A" w14:textId="77777777" w:rsidR="00A22CFC" w:rsidRPr="00427FFC" w:rsidRDefault="00A22CFC" w:rsidP="00490FF2">
            <w:pPr>
              <w:spacing w:before="0"/>
              <w:ind w:left="743"/>
              <w:jc w:val="left"/>
              <w:rPr>
                <w:i/>
                <w:sz w:val="16"/>
                <w:szCs w:val="16"/>
              </w:rPr>
            </w:pPr>
            <w:r>
              <w:rPr>
                <w:i/>
                <w:sz w:val="16"/>
                <w:szCs w:val="16"/>
              </w:rPr>
              <w:t>documento/filial</w:t>
            </w:r>
          </w:p>
        </w:tc>
        <w:tc>
          <w:tcPr>
            <w:tcW w:w="2410" w:type="dxa"/>
          </w:tcPr>
          <w:p w14:paraId="65423D1D"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392F7334" w14:textId="77777777" w:rsidR="00A22CFC" w:rsidRDefault="00A22CFC" w:rsidP="00490FF2">
            <w:pPr>
              <w:spacing w:before="0"/>
              <w:jc w:val="center"/>
              <w:rPr>
                <w:i/>
                <w:sz w:val="16"/>
                <w:szCs w:val="16"/>
              </w:rPr>
            </w:pPr>
            <w:r>
              <w:rPr>
                <w:i/>
                <w:sz w:val="16"/>
                <w:szCs w:val="16"/>
              </w:rPr>
              <w:t>0</w:t>
            </w:r>
          </w:p>
        </w:tc>
        <w:tc>
          <w:tcPr>
            <w:tcW w:w="851" w:type="dxa"/>
            <w:vAlign w:val="center"/>
          </w:tcPr>
          <w:p w14:paraId="6C635A6B" w14:textId="77777777" w:rsidR="00A22CFC" w:rsidRDefault="00A22CFC" w:rsidP="00490FF2">
            <w:pPr>
              <w:spacing w:before="0"/>
              <w:jc w:val="center"/>
              <w:rPr>
                <w:i/>
                <w:sz w:val="16"/>
                <w:szCs w:val="16"/>
              </w:rPr>
            </w:pPr>
            <w:r>
              <w:rPr>
                <w:i/>
                <w:sz w:val="16"/>
                <w:szCs w:val="16"/>
              </w:rPr>
              <w:t>1</w:t>
            </w:r>
          </w:p>
        </w:tc>
        <w:tc>
          <w:tcPr>
            <w:tcW w:w="1276" w:type="dxa"/>
            <w:vAlign w:val="center"/>
          </w:tcPr>
          <w:p w14:paraId="3A90B47B" w14:textId="77777777" w:rsidR="00A22CFC" w:rsidRPr="00C344F4" w:rsidRDefault="00A22CFC" w:rsidP="00490FF2">
            <w:pPr>
              <w:spacing w:before="0"/>
              <w:jc w:val="left"/>
              <w:rPr>
                <w:i/>
                <w:sz w:val="16"/>
                <w:szCs w:val="16"/>
              </w:rPr>
            </w:pPr>
          </w:p>
        </w:tc>
      </w:tr>
      <w:tr w:rsidR="00A22CFC" w:rsidRPr="00C344F4" w14:paraId="13BBB20A" w14:textId="77777777" w:rsidTr="00B051ED">
        <w:trPr>
          <w:trHeight w:val="284"/>
        </w:trPr>
        <w:tc>
          <w:tcPr>
            <w:tcW w:w="4111" w:type="dxa"/>
            <w:vAlign w:val="center"/>
          </w:tcPr>
          <w:p w14:paraId="358FEF49" w14:textId="77777777" w:rsidR="00A22CFC" w:rsidRPr="00427FFC" w:rsidRDefault="00A22CFC" w:rsidP="00490FF2">
            <w:pPr>
              <w:spacing w:before="0"/>
              <w:ind w:left="743"/>
              <w:jc w:val="left"/>
              <w:rPr>
                <w:i/>
                <w:sz w:val="16"/>
                <w:szCs w:val="16"/>
              </w:rPr>
            </w:pPr>
            <w:r>
              <w:rPr>
                <w:i/>
                <w:sz w:val="16"/>
                <w:szCs w:val="16"/>
              </w:rPr>
              <w:t>documento/digito</w:t>
            </w:r>
          </w:p>
        </w:tc>
        <w:tc>
          <w:tcPr>
            <w:tcW w:w="2410" w:type="dxa"/>
          </w:tcPr>
          <w:p w14:paraId="6DDB9304"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1BA3F5F1" w14:textId="77777777" w:rsidR="00A22CFC" w:rsidRDefault="00A22CFC" w:rsidP="00490FF2">
            <w:pPr>
              <w:spacing w:before="0"/>
              <w:jc w:val="center"/>
              <w:rPr>
                <w:i/>
                <w:sz w:val="16"/>
                <w:szCs w:val="16"/>
              </w:rPr>
            </w:pPr>
            <w:r>
              <w:rPr>
                <w:i/>
                <w:sz w:val="16"/>
                <w:szCs w:val="16"/>
              </w:rPr>
              <w:t>0</w:t>
            </w:r>
          </w:p>
        </w:tc>
        <w:tc>
          <w:tcPr>
            <w:tcW w:w="851" w:type="dxa"/>
            <w:vAlign w:val="center"/>
          </w:tcPr>
          <w:p w14:paraId="7C1EF131" w14:textId="77777777" w:rsidR="00A22CFC" w:rsidRDefault="00A22CFC" w:rsidP="00490FF2">
            <w:pPr>
              <w:spacing w:before="0"/>
              <w:jc w:val="center"/>
              <w:rPr>
                <w:i/>
                <w:sz w:val="16"/>
                <w:szCs w:val="16"/>
              </w:rPr>
            </w:pPr>
            <w:r>
              <w:rPr>
                <w:i/>
                <w:sz w:val="16"/>
                <w:szCs w:val="16"/>
              </w:rPr>
              <w:t>1</w:t>
            </w:r>
          </w:p>
        </w:tc>
        <w:tc>
          <w:tcPr>
            <w:tcW w:w="1276" w:type="dxa"/>
            <w:vAlign w:val="center"/>
          </w:tcPr>
          <w:p w14:paraId="4A17F26A" w14:textId="77777777" w:rsidR="00A22CFC" w:rsidRPr="00C344F4" w:rsidRDefault="00A22CFC" w:rsidP="00490FF2">
            <w:pPr>
              <w:spacing w:before="0"/>
              <w:jc w:val="left"/>
              <w:rPr>
                <w:i/>
                <w:sz w:val="16"/>
                <w:szCs w:val="16"/>
              </w:rPr>
            </w:pPr>
          </w:p>
        </w:tc>
      </w:tr>
      <w:tr w:rsidR="00A22CFC" w:rsidRPr="00C344F4" w14:paraId="6930AF08" w14:textId="77777777" w:rsidTr="00B051ED">
        <w:trPr>
          <w:trHeight w:val="284"/>
        </w:trPr>
        <w:tc>
          <w:tcPr>
            <w:tcW w:w="4111" w:type="dxa"/>
            <w:vAlign w:val="center"/>
          </w:tcPr>
          <w:p w14:paraId="22A9E1D5" w14:textId="77777777" w:rsidR="00A22CFC" w:rsidRPr="00427FFC" w:rsidRDefault="00A22CFC" w:rsidP="00490FF2">
            <w:pPr>
              <w:spacing w:before="0"/>
              <w:ind w:left="743"/>
              <w:jc w:val="left"/>
              <w:rPr>
                <w:i/>
                <w:sz w:val="16"/>
                <w:szCs w:val="16"/>
              </w:rPr>
            </w:pPr>
            <w:r>
              <w:rPr>
                <w:i/>
                <w:sz w:val="16"/>
                <w:szCs w:val="16"/>
              </w:rPr>
              <w:t>razaoSocial</w:t>
            </w:r>
          </w:p>
        </w:tc>
        <w:tc>
          <w:tcPr>
            <w:tcW w:w="2410" w:type="dxa"/>
          </w:tcPr>
          <w:p w14:paraId="6A4964B2" w14:textId="77777777" w:rsidR="00A22CFC" w:rsidRDefault="00A22CFC" w:rsidP="00490FF2">
            <w:pPr>
              <w:spacing w:before="0"/>
              <w:jc w:val="left"/>
              <w:rPr>
                <w:i/>
                <w:sz w:val="16"/>
                <w:szCs w:val="16"/>
              </w:rPr>
            </w:pPr>
            <w:r>
              <w:rPr>
                <w:i/>
                <w:sz w:val="16"/>
                <w:szCs w:val="16"/>
              </w:rPr>
              <w:t>String</w:t>
            </w:r>
          </w:p>
        </w:tc>
        <w:tc>
          <w:tcPr>
            <w:tcW w:w="850" w:type="dxa"/>
            <w:vAlign w:val="center"/>
          </w:tcPr>
          <w:p w14:paraId="1CA8E2F9" w14:textId="77777777" w:rsidR="00A22CFC" w:rsidRDefault="00A22CFC" w:rsidP="00490FF2">
            <w:pPr>
              <w:spacing w:before="0"/>
              <w:jc w:val="center"/>
              <w:rPr>
                <w:i/>
                <w:sz w:val="16"/>
                <w:szCs w:val="16"/>
              </w:rPr>
            </w:pPr>
            <w:r>
              <w:rPr>
                <w:i/>
                <w:sz w:val="16"/>
                <w:szCs w:val="16"/>
              </w:rPr>
              <w:t>0</w:t>
            </w:r>
          </w:p>
        </w:tc>
        <w:tc>
          <w:tcPr>
            <w:tcW w:w="851" w:type="dxa"/>
            <w:vAlign w:val="center"/>
          </w:tcPr>
          <w:p w14:paraId="161829ED" w14:textId="77777777" w:rsidR="00A22CFC" w:rsidRDefault="00A22CFC" w:rsidP="00490FF2">
            <w:pPr>
              <w:spacing w:before="0"/>
              <w:jc w:val="center"/>
              <w:rPr>
                <w:i/>
                <w:sz w:val="16"/>
                <w:szCs w:val="16"/>
              </w:rPr>
            </w:pPr>
            <w:r>
              <w:rPr>
                <w:i/>
                <w:sz w:val="16"/>
                <w:szCs w:val="16"/>
              </w:rPr>
              <w:t>1</w:t>
            </w:r>
          </w:p>
        </w:tc>
        <w:tc>
          <w:tcPr>
            <w:tcW w:w="1276" w:type="dxa"/>
            <w:vAlign w:val="center"/>
          </w:tcPr>
          <w:p w14:paraId="380D16CE" w14:textId="77777777" w:rsidR="00A22CFC" w:rsidRPr="00C344F4" w:rsidRDefault="00A22CFC" w:rsidP="00490FF2">
            <w:pPr>
              <w:spacing w:before="0"/>
              <w:jc w:val="left"/>
              <w:rPr>
                <w:i/>
                <w:sz w:val="16"/>
                <w:szCs w:val="16"/>
              </w:rPr>
            </w:pPr>
          </w:p>
        </w:tc>
      </w:tr>
      <w:tr w:rsidR="00A22CFC" w:rsidRPr="00C344F4" w14:paraId="3F9DDF63" w14:textId="77777777" w:rsidTr="00B051ED">
        <w:trPr>
          <w:trHeight w:val="284"/>
        </w:trPr>
        <w:tc>
          <w:tcPr>
            <w:tcW w:w="4111" w:type="dxa"/>
            <w:vAlign w:val="center"/>
          </w:tcPr>
          <w:p w14:paraId="0BB7A9B7" w14:textId="77777777" w:rsidR="00A22CFC" w:rsidRPr="00427FFC" w:rsidRDefault="00A22CFC" w:rsidP="00490FF2">
            <w:pPr>
              <w:spacing w:before="0"/>
              <w:ind w:left="743"/>
              <w:jc w:val="left"/>
              <w:rPr>
                <w:i/>
                <w:sz w:val="16"/>
                <w:szCs w:val="16"/>
              </w:rPr>
            </w:pPr>
            <w:r>
              <w:rPr>
                <w:i/>
                <w:sz w:val="16"/>
                <w:szCs w:val="16"/>
              </w:rPr>
              <w:t>segmento</w:t>
            </w:r>
          </w:p>
        </w:tc>
        <w:tc>
          <w:tcPr>
            <w:tcW w:w="2410" w:type="dxa"/>
          </w:tcPr>
          <w:p w14:paraId="1FF682DC"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4F07004C" w14:textId="77777777" w:rsidR="00A22CFC" w:rsidRDefault="00A22CFC" w:rsidP="00490FF2">
            <w:pPr>
              <w:spacing w:before="0"/>
              <w:jc w:val="center"/>
              <w:rPr>
                <w:i/>
                <w:sz w:val="16"/>
                <w:szCs w:val="16"/>
              </w:rPr>
            </w:pPr>
            <w:r>
              <w:rPr>
                <w:i/>
                <w:sz w:val="16"/>
                <w:szCs w:val="16"/>
              </w:rPr>
              <w:t>0</w:t>
            </w:r>
          </w:p>
        </w:tc>
        <w:tc>
          <w:tcPr>
            <w:tcW w:w="851" w:type="dxa"/>
            <w:vAlign w:val="center"/>
          </w:tcPr>
          <w:p w14:paraId="5AA33D4C" w14:textId="77777777" w:rsidR="00A22CFC" w:rsidRDefault="00A22CFC" w:rsidP="00490FF2">
            <w:pPr>
              <w:spacing w:before="0"/>
              <w:jc w:val="center"/>
              <w:rPr>
                <w:i/>
                <w:sz w:val="16"/>
                <w:szCs w:val="16"/>
              </w:rPr>
            </w:pPr>
            <w:r>
              <w:rPr>
                <w:i/>
                <w:sz w:val="16"/>
                <w:szCs w:val="16"/>
              </w:rPr>
              <w:t>1</w:t>
            </w:r>
          </w:p>
        </w:tc>
        <w:tc>
          <w:tcPr>
            <w:tcW w:w="1276" w:type="dxa"/>
            <w:vAlign w:val="center"/>
          </w:tcPr>
          <w:p w14:paraId="437376B5" w14:textId="77777777" w:rsidR="00A22CFC" w:rsidRPr="00C344F4" w:rsidRDefault="00A22CFC" w:rsidP="00490FF2">
            <w:pPr>
              <w:spacing w:before="0"/>
              <w:jc w:val="left"/>
              <w:rPr>
                <w:i/>
                <w:sz w:val="16"/>
                <w:szCs w:val="16"/>
              </w:rPr>
            </w:pPr>
          </w:p>
        </w:tc>
      </w:tr>
      <w:tr w:rsidR="00A22CFC" w:rsidRPr="00C344F4" w14:paraId="43CEA627" w14:textId="77777777" w:rsidTr="00B051ED">
        <w:trPr>
          <w:trHeight w:val="284"/>
        </w:trPr>
        <w:tc>
          <w:tcPr>
            <w:tcW w:w="4111" w:type="dxa"/>
            <w:vAlign w:val="center"/>
          </w:tcPr>
          <w:p w14:paraId="268FA671" w14:textId="77777777" w:rsidR="00A22CFC" w:rsidRPr="00695CC7" w:rsidRDefault="00A22CFC" w:rsidP="00490FF2">
            <w:pPr>
              <w:spacing w:before="0"/>
              <w:ind w:left="459"/>
              <w:jc w:val="left"/>
              <w:rPr>
                <w:sz w:val="16"/>
                <w:szCs w:val="16"/>
              </w:rPr>
            </w:pPr>
            <w:r>
              <w:rPr>
                <w:sz w:val="16"/>
                <w:szCs w:val="16"/>
              </w:rPr>
              <w:t>RelacionamentoFornecedores</w:t>
            </w:r>
          </w:p>
        </w:tc>
        <w:tc>
          <w:tcPr>
            <w:tcW w:w="2410" w:type="dxa"/>
            <w:vAlign w:val="center"/>
          </w:tcPr>
          <w:p w14:paraId="6FF10FD8" w14:textId="77777777" w:rsidR="00A22CFC" w:rsidRDefault="00A22CFC" w:rsidP="00490FF2">
            <w:pPr>
              <w:spacing w:before="0"/>
              <w:jc w:val="left"/>
              <w:rPr>
                <w:i/>
                <w:sz w:val="16"/>
                <w:szCs w:val="16"/>
              </w:rPr>
            </w:pPr>
          </w:p>
        </w:tc>
        <w:tc>
          <w:tcPr>
            <w:tcW w:w="850" w:type="dxa"/>
            <w:vAlign w:val="center"/>
          </w:tcPr>
          <w:p w14:paraId="0DF9C6A9" w14:textId="77777777" w:rsidR="00A22CFC" w:rsidRDefault="00A22CFC" w:rsidP="00490FF2">
            <w:pPr>
              <w:spacing w:before="0"/>
              <w:jc w:val="center"/>
              <w:rPr>
                <w:i/>
                <w:sz w:val="16"/>
                <w:szCs w:val="16"/>
              </w:rPr>
            </w:pPr>
            <w:r>
              <w:rPr>
                <w:i/>
                <w:sz w:val="16"/>
                <w:szCs w:val="16"/>
              </w:rPr>
              <w:t>0</w:t>
            </w:r>
          </w:p>
        </w:tc>
        <w:tc>
          <w:tcPr>
            <w:tcW w:w="851" w:type="dxa"/>
            <w:vAlign w:val="center"/>
          </w:tcPr>
          <w:p w14:paraId="4246F82B" w14:textId="77777777" w:rsidR="00A22CFC" w:rsidRDefault="00A22CFC" w:rsidP="00490FF2">
            <w:pPr>
              <w:spacing w:before="0"/>
              <w:jc w:val="center"/>
              <w:rPr>
                <w:i/>
                <w:sz w:val="16"/>
                <w:szCs w:val="16"/>
              </w:rPr>
            </w:pPr>
            <w:r>
              <w:rPr>
                <w:i/>
                <w:sz w:val="16"/>
                <w:szCs w:val="16"/>
              </w:rPr>
              <w:t>1</w:t>
            </w:r>
          </w:p>
        </w:tc>
        <w:tc>
          <w:tcPr>
            <w:tcW w:w="1276" w:type="dxa"/>
            <w:vAlign w:val="center"/>
          </w:tcPr>
          <w:p w14:paraId="37AB5AFE" w14:textId="77777777" w:rsidR="00A22CFC" w:rsidRPr="00C344F4" w:rsidRDefault="00A22CFC" w:rsidP="00490FF2">
            <w:pPr>
              <w:spacing w:before="0"/>
              <w:jc w:val="left"/>
              <w:rPr>
                <w:i/>
                <w:sz w:val="16"/>
                <w:szCs w:val="16"/>
              </w:rPr>
            </w:pPr>
          </w:p>
        </w:tc>
      </w:tr>
      <w:tr w:rsidR="00A22CFC" w:rsidRPr="00C344F4" w14:paraId="4DC56BC6" w14:textId="77777777" w:rsidTr="00B051ED">
        <w:trPr>
          <w:trHeight w:val="284"/>
        </w:trPr>
        <w:tc>
          <w:tcPr>
            <w:tcW w:w="4111" w:type="dxa"/>
            <w:vAlign w:val="center"/>
          </w:tcPr>
          <w:p w14:paraId="69C904E0" w14:textId="77777777" w:rsidR="00A22CFC" w:rsidRPr="00427FFC" w:rsidRDefault="00A22CFC" w:rsidP="00490FF2">
            <w:pPr>
              <w:spacing w:before="0"/>
              <w:ind w:left="601"/>
              <w:jc w:val="left"/>
              <w:rPr>
                <w:i/>
                <w:sz w:val="16"/>
                <w:szCs w:val="16"/>
              </w:rPr>
            </w:pPr>
            <w:r>
              <w:rPr>
                <w:i/>
                <w:sz w:val="16"/>
                <w:szCs w:val="16"/>
              </w:rPr>
              <w:t>MaisAntigo</w:t>
            </w:r>
          </w:p>
        </w:tc>
        <w:tc>
          <w:tcPr>
            <w:tcW w:w="2410" w:type="dxa"/>
            <w:vAlign w:val="center"/>
          </w:tcPr>
          <w:p w14:paraId="5FCCF5FE" w14:textId="77777777" w:rsidR="00A22CFC" w:rsidRDefault="00A22CFC" w:rsidP="00490FF2">
            <w:pPr>
              <w:spacing w:before="0"/>
              <w:jc w:val="left"/>
              <w:rPr>
                <w:i/>
                <w:sz w:val="16"/>
                <w:szCs w:val="16"/>
              </w:rPr>
            </w:pPr>
            <w:r>
              <w:rPr>
                <w:i/>
                <w:sz w:val="16"/>
                <w:szCs w:val="16"/>
              </w:rPr>
              <w:t>RelacionamentoFornecedoresMaisAntigo</w:t>
            </w:r>
          </w:p>
        </w:tc>
        <w:tc>
          <w:tcPr>
            <w:tcW w:w="850" w:type="dxa"/>
            <w:vAlign w:val="center"/>
          </w:tcPr>
          <w:p w14:paraId="5505EB56" w14:textId="77777777" w:rsidR="00A22CFC" w:rsidRDefault="00A22CFC" w:rsidP="00490FF2">
            <w:pPr>
              <w:spacing w:before="0"/>
              <w:jc w:val="center"/>
              <w:rPr>
                <w:i/>
                <w:sz w:val="16"/>
                <w:szCs w:val="16"/>
              </w:rPr>
            </w:pPr>
            <w:r>
              <w:rPr>
                <w:i/>
                <w:sz w:val="16"/>
                <w:szCs w:val="16"/>
              </w:rPr>
              <w:t>0</w:t>
            </w:r>
          </w:p>
        </w:tc>
        <w:tc>
          <w:tcPr>
            <w:tcW w:w="851" w:type="dxa"/>
            <w:vAlign w:val="center"/>
          </w:tcPr>
          <w:p w14:paraId="5F2228D1" w14:textId="77777777" w:rsidR="00A22CFC" w:rsidRDefault="00A22CFC" w:rsidP="00490FF2">
            <w:pPr>
              <w:spacing w:before="0"/>
              <w:jc w:val="center"/>
              <w:rPr>
                <w:i/>
                <w:sz w:val="16"/>
                <w:szCs w:val="16"/>
              </w:rPr>
            </w:pPr>
            <w:r>
              <w:rPr>
                <w:i/>
                <w:sz w:val="16"/>
                <w:szCs w:val="16"/>
              </w:rPr>
              <w:t>1</w:t>
            </w:r>
          </w:p>
        </w:tc>
        <w:tc>
          <w:tcPr>
            <w:tcW w:w="1276" w:type="dxa"/>
            <w:vAlign w:val="center"/>
          </w:tcPr>
          <w:p w14:paraId="3C84CD51" w14:textId="77777777" w:rsidR="00A22CFC" w:rsidRPr="00C344F4" w:rsidRDefault="00A22CFC" w:rsidP="00490FF2">
            <w:pPr>
              <w:spacing w:before="0"/>
              <w:jc w:val="left"/>
              <w:rPr>
                <w:i/>
                <w:sz w:val="16"/>
                <w:szCs w:val="16"/>
              </w:rPr>
            </w:pPr>
          </w:p>
        </w:tc>
      </w:tr>
      <w:tr w:rsidR="00A22CFC" w:rsidRPr="00C344F4" w14:paraId="06309F23" w14:textId="77777777" w:rsidTr="00B051ED">
        <w:trPr>
          <w:trHeight w:val="284"/>
        </w:trPr>
        <w:tc>
          <w:tcPr>
            <w:tcW w:w="4111" w:type="dxa"/>
            <w:vAlign w:val="center"/>
          </w:tcPr>
          <w:p w14:paraId="29C4727B" w14:textId="77777777" w:rsidR="00A22CFC" w:rsidRPr="00427FFC" w:rsidRDefault="00A22CFC" w:rsidP="00490FF2">
            <w:pPr>
              <w:spacing w:before="0"/>
              <w:ind w:left="743"/>
              <w:jc w:val="left"/>
              <w:rPr>
                <w:i/>
                <w:sz w:val="16"/>
                <w:szCs w:val="16"/>
              </w:rPr>
            </w:pPr>
            <w:r>
              <w:rPr>
                <w:i/>
                <w:sz w:val="16"/>
                <w:szCs w:val="16"/>
              </w:rPr>
              <w:t>mes</w:t>
            </w:r>
          </w:p>
        </w:tc>
        <w:tc>
          <w:tcPr>
            <w:tcW w:w="2410" w:type="dxa"/>
            <w:vAlign w:val="center"/>
          </w:tcPr>
          <w:p w14:paraId="7068B392"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7BBDCE8A" w14:textId="77777777" w:rsidR="00A22CFC" w:rsidRDefault="00A22CFC" w:rsidP="00490FF2">
            <w:pPr>
              <w:spacing w:before="0"/>
              <w:jc w:val="center"/>
              <w:rPr>
                <w:i/>
                <w:sz w:val="16"/>
                <w:szCs w:val="16"/>
              </w:rPr>
            </w:pPr>
            <w:r>
              <w:rPr>
                <w:i/>
                <w:sz w:val="16"/>
                <w:szCs w:val="16"/>
              </w:rPr>
              <w:t>0</w:t>
            </w:r>
          </w:p>
        </w:tc>
        <w:tc>
          <w:tcPr>
            <w:tcW w:w="851" w:type="dxa"/>
            <w:vAlign w:val="center"/>
          </w:tcPr>
          <w:p w14:paraId="3BA9708E" w14:textId="77777777" w:rsidR="00A22CFC" w:rsidRDefault="00A22CFC" w:rsidP="00490FF2">
            <w:pPr>
              <w:spacing w:before="0"/>
              <w:jc w:val="center"/>
              <w:rPr>
                <w:i/>
                <w:sz w:val="16"/>
                <w:szCs w:val="16"/>
              </w:rPr>
            </w:pPr>
            <w:r>
              <w:rPr>
                <w:i/>
                <w:sz w:val="16"/>
                <w:szCs w:val="16"/>
              </w:rPr>
              <w:t>1</w:t>
            </w:r>
          </w:p>
        </w:tc>
        <w:tc>
          <w:tcPr>
            <w:tcW w:w="1276" w:type="dxa"/>
            <w:vAlign w:val="center"/>
          </w:tcPr>
          <w:p w14:paraId="6E4FCB21" w14:textId="77777777" w:rsidR="00A22CFC" w:rsidRPr="00C344F4" w:rsidRDefault="00A22CFC" w:rsidP="00490FF2">
            <w:pPr>
              <w:spacing w:before="0"/>
              <w:jc w:val="left"/>
              <w:rPr>
                <w:i/>
                <w:sz w:val="16"/>
                <w:szCs w:val="16"/>
              </w:rPr>
            </w:pPr>
          </w:p>
        </w:tc>
      </w:tr>
      <w:tr w:rsidR="00A22CFC" w:rsidRPr="00C344F4" w14:paraId="118B3083" w14:textId="77777777" w:rsidTr="00B051ED">
        <w:trPr>
          <w:trHeight w:val="284"/>
        </w:trPr>
        <w:tc>
          <w:tcPr>
            <w:tcW w:w="4111" w:type="dxa"/>
            <w:vAlign w:val="center"/>
          </w:tcPr>
          <w:p w14:paraId="1255B5CB" w14:textId="77777777" w:rsidR="00A22CFC" w:rsidRPr="00427FFC" w:rsidRDefault="00A22CFC" w:rsidP="00490FF2">
            <w:pPr>
              <w:spacing w:before="0"/>
              <w:ind w:left="743"/>
              <w:jc w:val="left"/>
              <w:rPr>
                <w:i/>
                <w:sz w:val="16"/>
                <w:szCs w:val="16"/>
              </w:rPr>
            </w:pPr>
            <w:r>
              <w:rPr>
                <w:i/>
                <w:sz w:val="16"/>
                <w:szCs w:val="16"/>
              </w:rPr>
              <w:t>ano</w:t>
            </w:r>
          </w:p>
        </w:tc>
        <w:tc>
          <w:tcPr>
            <w:tcW w:w="2410" w:type="dxa"/>
            <w:vAlign w:val="center"/>
          </w:tcPr>
          <w:p w14:paraId="7D2BE96F"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18A74C79" w14:textId="77777777" w:rsidR="00A22CFC" w:rsidRDefault="00A22CFC" w:rsidP="00490FF2">
            <w:pPr>
              <w:spacing w:before="0"/>
              <w:jc w:val="center"/>
              <w:rPr>
                <w:i/>
                <w:sz w:val="16"/>
                <w:szCs w:val="16"/>
              </w:rPr>
            </w:pPr>
            <w:r>
              <w:rPr>
                <w:i/>
                <w:sz w:val="16"/>
                <w:szCs w:val="16"/>
              </w:rPr>
              <w:t>0</w:t>
            </w:r>
          </w:p>
        </w:tc>
        <w:tc>
          <w:tcPr>
            <w:tcW w:w="851" w:type="dxa"/>
            <w:vAlign w:val="center"/>
          </w:tcPr>
          <w:p w14:paraId="652D8F41" w14:textId="77777777" w:rsidR="00A22CFC" w:rsidRDefault="00A22CFC" w:rsidP="00490FF2">
            <w:pPr>
              <w:spacing w:before="0"/>
              <w:jc w:val="center"/>
              <w:rPr>
                <w:i/>
                <w:sz w:val="16"/>
                <w:szCs w:val="16"/>
              </w:rPr>
            </w:pPr>
            <w:r>
              <w:rPr>
                <w:i/>
                <w:sz w:val="16"/>
                <w:szCs w:val="16"/>
              </w:rPr>
              <w:t>1</w:t>
            </w:r>
          </w:p>
        </w:tc>
        <w:tc>
          <w:tcPr>
            <w:tcW w:w="1276" w:type="dxa"/>
            <w:vAlign w:val="center"/>
          </w:tcPr>
          <w:p w14:paraId="1FDD8D87" w14:textId="77777777" w:rsidR="00A22CFC" w:rsidRPr="00C344F4" w:rsidRDefault="00A22CFC" w:rsidP="00490FF2">
            <w:pPr>
              <w:spacing w:before="0"/>
              <w:jc w:val="left"/>
              <w:rPr>
                <w:i/>
                <w:sz w:val="16"/>
                <w:szCs w:val="16"/>
              </w:rPr>
            </w:pPr>
          </w:p>
        </w:tc>
      </w:tr>
      <w:tr w:rsidR="00A22CFC" w:rsidRPr="00C344F4" w14:paraId="285906C5" w14:textId="77777777" w:rsidTr="00B051ED">
        <w:trPr>
          <w:trHeight w:val="284"/>
        </w:trPr>
        <w:tc>
          <w:tcPr>
            <w:tcW w:w="4111" w:type="dxa"/>
            <w:vAlign w:val="center"/>
          </w:tcPr>
          <w:p w14:paraId="23D0DB79" w14:textId="77777777" w:rsidR="00A22CFC" w:rsidRPr="00427FFC" w:rsidRDefault="00A22CFC" w:rsidP="00490FF2">
            <w:pPr>
              <w:spacing w:before="0"/>
              <w:ind w:left="601"/>
              <w:jc w:val="left"/>
              <w:rPr>
                <w:i/>
                <w:sz w:val="16"/>
                <w:szCs w:val="16"/>
              </w:rPr>
            </w:pPr>
            <w:r>
              <w:rPr>
                <w:i/>
                <w:sz w:val="16"/>
                <w:szCs w:val="16"/>
              </w:rPr>
              <w:t>PorPeriodo</w:t>
            </w:r>
          </w:p>
        </w:tc>
        <w:tc>
          <w:tcPr>
            <w:tcW w:w="2410" w:type="dxa"/>
            <w:vAlign w:val="center"/>
          </w:tcPr>
          <w:p w14:paraId="1E80682E" w14:textId="77777777" w:rsidR="00A22CFC" w:rsidRDefault="00A22CFC" w:rsidP="00490FF2">
            <w:pPr>
              <w:spacing w:before="0"/>
              <w:jc w:val="left"/>
              <w:rPr>
                <w:i/>
                <w:sz w:val="16"/>
                <w:szCs w:val="16"/>
              </w:rPr>
            </w:pPr>
            <w:r>
              <w:rPr>
                <w:i/>
                <w:sz w:val="16"/>
                <w:szCs w:val="16"/>
              </w:rPr>
              <w:t>RelacionamentoFornecedoresPeriodo</w:t>
            </w:r>
          </w:p>
        </w:tc>
        <w:tc>
          <w:tcPr>
            <w:tcW w:w="850" w:type="dxa"/>
            <w:vAlign w:val="center"/>
          </w:tcPr>
          <w:p w14:paraId="3F298188" w14:textId="77777777" w:rsidR="00A22CFC" w:rsidRDefault="00A22CFC" w:rsidP="00490FF2">
            <w:pPr>
              <w:spacing w:before="0"/>
              <w:jc w:val="center"/>
              <w:rPr>
                <w:i/>
                <w:sz w:val="16"/>
                <w:szCs w:val="16"/>
              </w:rPr>
            </w:pPr>
            <w:r>
              <w:rPr>
                <w:i/>
                <w:sz w:val="16"/>
                <w:szCs w:val="16"/>
              </w:rPr>
              <w:t>0</w:t>
            </w:r>
          </w:p>
        </w:tc>
        <w:tc>
          <w:tcPr>
            <w:tcW w:w="851" w:type="dxa"/>
            <w:vAlign w:val="center"/>
          </w:tcPr>
          <w:p w14:paraId="365B098F" w14:textId="77777777" w:rsidR="00A22CFC" w:rsidRDefault="00A22CFC" w:rsidP="00490FF2">
            <w:pPr>
              <w:spacing w:before="0"/>
              <w:jc w:val="center"/>
              <w:rPr>
                <w:i/>
                <w:sz w:val="16"/>
                <w:szCs w:val="16"/>
              </w:rPr>
            </w:pPr>
            <w:r>
              <w:rPr>
                <w:i/>
                <w:sz w:val="16"/>
                <w:szCs w:val="16"/>
              </w:rPr>
              <w:t>-1</w:t>
            </w:r>
          </w:p>
        </w:tc>
        <w:tc>
          <w:tcPr>
            <w:tcW w:w="1276" w:type="dxa"/>
            <w:vAlign w:val="center"/>
          </w:tcPr>
          <w:p w14:paraId="5D8A93E8" w14:textId="77777777" w:rsidR="00A22CFC" w:rsidRPr="00C344F4" w:rsidRDefault="00A22CFC" w:rsidP="00490FF2">
            <w:pPr>
              <w:spacing w:before="0"/>
              <w:jc w:val="left"/>
              <w:rPr>
                <w:i/>
                <w:sz w:val="16"/>
                <w:szCs w:val="16"/>
              </w:rPr>
            </w:pPr>
          </w:p>
        </w:tc>
      </w:tr>
      <w:tr w:rsidR="00A22CFC" w:rsidRPr="00C344F4" w14:paraId="64DD8BDF" w14:textId="77777777" w:rsidTr="00B051ED">
        <w:trPr>
          <w:trHeight w:val="284"/>
        </w:trPr>
        <w:tc>
          <w:tcPr>
            <w:tcW w:w="4111" w:type="dxa"/>
            <w:vAlign w:val="center"/>
          </w:tcPr>
          <w:p w14:paraId="7A658516"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23AF8ECF"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10671BE" w14:textId="77777777" w:rsidR="00A22CFC" w:rsidRDefault="00A22CFC" w:rsidP="00490FF2">
            <w:pPr>
              <w:spacing w:before="0"/>
              <w:jc w:val="center"/>
              <w:rPr>
                <w:i/>
                <w:sz w:val="16"/>
                <w:szCs w:val="16"/>
              </w:rPr>
            </w:pPr>
            <w:r>
              <w:rPr>
                <w:i/>
                <w:sz w:val="16"/>
                <w:szCs w:val="16"/>
              </w:rPr>
              <w:t>0</w:t>
            </w:r>
          </w:p>
        </w:tc>
        <w:tc>
          <w:tcPr>
            <w:tcW w:w="851" w:type="dxa"/>
            <w:vAlign w:val="center"/>
          </w:tcPr>
          <w:p w14:paraId="0F465800" w14:textId="77777777" w:rsidR="00A22CFC" w:rsidRDefault="00A22CFC" w:rsidP="00490FF2">
            <w:pPr>
              <w:spacing w:before="0"/>
              <w:jc w:val="center"/>
              <w:rPr>
                <w:i/>
                <w:sz w:val="16"/>
                <w:szCs w:val="16"/>
              </w:rPr>
            </w:pPr>
            <w:r>
              <w:rPr>
                <w:i/>
                <w:sz w:val="16"/>
                <w:szCs w:val="16"/>
              </w:rPr>
              <w:t>1</w:t>
            </w:r>
          </w:p>
        </w:tc>
        <w:tc>
          <w:tcPr>
            <w:tcW w:w="1276" w:type="dxa"/>
            <w:vAlign w:val="center"/>
          </w:tcPr>
          <w:p w14:paraId="18AAA08A" w14:textId="77777777" w:rsidR="00A22CFC" w:rsidRPr="00C344F4" w:rsidRDefault="00A22CFC" w:rsidP="00490FF2">
            <w:pPr>
              <w:spacing w:before="0"/>
              <w:jc w:val="left"/>
              <w:rPr>
                <w:i/>
                <w:sz w:val="16"/>
                <w:szCs w:val="16"/>
              </w:rPr>
            </w:pPr>
          </w:p>
        </w:tc>
      </w:tr>
      <w:tr w:rsidR="00A22CFC" w:rsidRPr="00C344F4" w14:paraId="02EA45A5" w14:textId="77777777" w:rsidTr="00B051ED">
        <w:trPr>
          <w:trHeight w:val="284"/>
        </w:trPr>
        <w:tc>
          <w:tcPr>
            <w:tcW w:w="4111" w:type="dxa"/>
            <w:vAlign w:val="center"/>
          </w:tcPr>
          <w:p w14:paraId="224BDDA1" w14:textId="77777777" w:rsidR="00A22CFC" w:rsidRPr="00427FFC" w:rsidRDefault="00A22CFC" w:rsidP="00490FF2">
            <w:pPr>
              <w:spacing w:before="0"/>
              <w:ind w:left="743"/>
              <w:jc w:val="left"/>
              <w:rPr>
                <w:i/>
                <w:sz w:val="16"/>
                <w:szCs w:val="16"/>
              </w:rPr>
            </w:pPr>
            <w:r>
              <w:rPr>
                <w:i/>
                <w:sz w:val="16"/>
                <w:szCs w:val="16"/>
              </w:rPr>
              <w:t>periodo</w:t>
            </w:r>
          </w:p>
        </w:tc>
        <w:tc>
          <w:tcPr>
            <w:tcW w:w="2410" w:type="dxa"/>
            <w:vAlign w:val="center"/>
          </w:tcPr>
          <w:p w14:paraId="53822761" w14:textId="77777777" w:rsidR="00A22CFC" w:rsidRDefault="00A22CFC" w:rsidP="00490FF2">
            <w:pPr>
              <w:spacing w:before="0"/>
              <w:jc w:val="left"/>
              <w:rPr>
                <w:i/>
                <w:sz w:val="16"/>
                <w:szCs w:val="16"/>
              </w:rPr>
            </w:pPr>
            <w:r>
              <w:rPr>
                <w:i/>
                <w:sz w:val="16"/>
                <w:szCs w:val="16"/>
              </w:rPr>
              <w:t>String</w:t>
            </w:r>
          </w:p>
        </w:tc>
        <w:tc>
          <w:tcPr>
            <w:tcW w:w="850" w:type="dxa"/>
            <w:vAlign w:val="center"/>
          </w:tcPr>
          <w:p w14:paraId="432D8F6D" w14:textId="77777777" w:rsidR="00A22CFC" w:rsidRDefault="00A22CFC" w:rsidP="00490FF2">
            <w:pPr>
              <w:spacing w:before="0"/>
              <w:jc w:val="center"/>
              <w:rPr>
                <w:i/>
                <w:sz w:val="16"/>
                <w:szCs w:val="16"/>
              </w:rPr>
            </w:pPr>
            <w:r>
              <w:rPr>
                <w:i/>
                <w:sz w:val="16"/>
                <w:szCs w:val="16"/>
              </w:rPr>
              <w:t>0</w:t>
            </w:r>
          </w:p>
        </w:tc>
        <w:tc>
          <w:tcPr>
            <w:tcW w:w="851" w:type="dxa"/>
            <w:vAlign w:val="center"/>
          </w:tcPr>
          <w:p w14:paraId="45E4249C" w14:textId="77777777" w:rsidR="00A22CFC" w:rsidRDefault="00A22CFC" w:rsidP="00490FF2">
            <w:pPr>
              <w:spacing w:before="0"/>
              <w:jc w:val="center"/>
              <w:rPr>
                <w:i/>
                <w:sz w:val="16"/>
                <w:szCs w:val="16"/>
              </w:rPr>
            </w:pPr>
            <w:r>
              <w:rPr>
                <w:i/>
                <w:sz w:val="16"/>
                <w:szCs w:val="16"/>
              </w:rPr>
              <w:t>1</w:t>
            </w:r>
          </w:p>
        </w:tc>
        <w:tc>
          <w:tcPr>
            <w:tcW w:w="1276" w:type="dxa"/>
            <w:vAlign w:val="center"/>
          </w:tcPr>
          <w:p w14:paraId="5C5D509C" w14:textId="77777777" w:rsidR="00A22CFC" w:rsidRPr="00C344F4" w:rsidRDefault="00A22CFC" w:rsidP="00490FF2">
            <w:pPr>
              <w:spacing w:before="0"/>
              <w:jc w:val="left"/>
              <w:rPr>
                <w:i/>
                <w:sz w:val="16"/>
                <w:szCs w:val="16"/>
              </w:rPr>
            </w:pPr>
          </w:p>
        </w:tc>
      </w:tr>
      <w:tr w:rsidR="00A22CFC" w:rsidRPr="00C344F4" w14:paraId="22D97387" w14:textId="77777777" w:rsidTr="00B051ED">
        <w:trPr>
          <w:trHeight w:val="284"/>
        </w:trPr>
        <w:tc>
          <w:tcPr>
            <w:tcW w:w="4111" w:type="dxa"/>
            <w:vAlign w:val="center"/>
          </w:tcPr>
          <w:p w14:paraId="707E7DAA" w14:textId="77777777" w:rsidR="00A22CFC" w:rsidRPr="00427FFC" w:rsidRDefault="00A22CFC" w:rsidP="00490FF2">
            <w:pPr>
              <w:spacing w:before="0"/>
              <w:ind w:left="743"/>
              <w:jc w:val="left"/>
              <w:rPr>
                <w:i/>
                <w:sz w:val="16"/>
                <w:szCs w:val="16"/>
              </w:rPr>
            </w:pPr>
            <w:r>
              <w:rPr>
                <w:i/>
                <w:sz w:val="16"/>
                <w:szCs w:val="16"/>
              </w:rPr>
              <w:t>quantidade</w:t>
            </w:r>
          </w:p>
        </w:tc>
        <w:tc>
          <w:tcPr>
            <w:tcW w:w="2410" w:type="dxa"/>
            <w:vAlign w:val="center"/>
          </w:tcPr>
          <w:p w14:paraId="3FA7E1D7"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68FC20F" w14:textId="77777777" w:rsidR="00A22CFC" w:rsidRDefault="00A22CFC" w:rsidP="00490FF2">
            <w:pPr>
              <w:spacing w:before="0"/>
              <w:jc w:val="center"/>
              <w:rPr>
                <w:i/>
                <w:sz w:val="16"/>
                <w:szCs w:val="16"/>
              </w:rPr>
            </w:pPr>
            <w:r>
              <w:rPr>
                <w:i/>
                <w:sz w:val="16"/>
                <w:szCs w:val="16"/>
              </w:rPr>
              <w:t>0</w:t>
            </w:r>
          </w:p>
        </w:tc>
        <w:tc>
          <w:tcPr>
            <w:tcW w:w="851" w:type="dxa"/>
            <w:vAlign w:val="center"/>
          </w:tcPr>
          <w:p w14:paraId="741481D4" w14:textId="77777777" w:rsidR="00A22CFC" w:rsidRDefault="00A22CFC" w:rsidP="00490FF2">
            <w:pPr>
              <w:spacing w:before="0"/>
              <w:jc w:val="center"/>
              <w:rPr>
                <w:i/>
                <w:sz w:val="16"/>
                <w:szCs w:val="16"/>
              </w:rPr>
            </w:pPr>
            <w:r>
              <w:rPr>
                <w:i/>
                <w:sz w:val="16"/>
                <w:szCs w:val="16"/>
              </w:rPr>
              <w:t>1</w:t>
            </w:r>
          </w:p>
        </w:tc>
        <w:tc>
          <w:tcPr>
            <w:tcW w:w="1276" w:type="dxa"/>
            <w:vAlign w:val="center"/>
          </w:tcPr>
          <w:p w14:paraId="51C58DB0" w14:textId="77777777" w:rsidR="00A22CFC" w:rsidRPr="00C344F4" w:rsidRDefault="00A22CFC" w:rsidP="00490FF2">
            <w:pPr>
              <w:spacing w:before="0"/>
              <w:jc w:val="left"/>
              <w:rPr>
                <w:i/>
                <w:sz w:val="16"/>
                <w:szCs w:val="16"/>
              </w:rPr>
            </w:pPr>
          </w:p>
        </w:tc>
      </w:tr>
      <w:tr w:rsidR="00A22CFC" w:rsidRPr="00C344F4" w14:paraId="44864F18" w14:textId="77777777" w:rsidTr="00B051ED">
        <w:trPr>
          <w:trHeight w:val="284"/>
        </w:trPr>
        <w:tc>
          <w:tcPr>
            <w:tcW w:w="4111" w:type="dxa"/>
            <w:vAlign w:val="center"/>
          </w:tcPr>
          <w:p w14:paraId="0B31CCAD" w14:textId="77777777" w:rsidR="00A22CFC" w:rsidRPr="00427FFC" w:rsidRDefault="00A22CFC" w:rsidP="00490FF2">
            <w:pPr>
              <w:spacing w:before="0"/>
              <w:ind w:left="601"/>
              <w:jc w:val="left"/>
              <w:rPr>
                <w:i/>
                <w:sz w:val="16"/>
                <w:szCs w:val="16"/>
              </w:rPr>
            </w:pPr>
            <w:r>
              <w:rPr>
                <w:i/>
                <w:sz w:val="16"/>
                <w:szCs w:val="16"/>
              </w:rPr>
              <w:t>Analitico</w:t>
            </w:r>
          </w:p>
        </w:tc>
        <w:tc>
          <w:tcPr>
            <w:tcW w:w="2410" w:type="dxa"/>
            <w:vAlign w:val="center"/>
          </w:tcPr>
          <w:p w14:paraId="1085B908" w14:textId="77777777" w:rsidR="00A22CFC" w:rsidRDefault="00A22CFC" w:rsidP="00490FF2">
            <w:pPr>
              <w:spacing w:before="0"/>
              <w:jc w:val="left"/>
              <w:rPr>
                <w:i/>
                <w:sz w:val="16"/>
                <w:szCs w:val="16"/>
              </w:rPr>
            </w:pPr>
            <w:r>
              <w:rPr>
                <w:i/>
                <w:sz w:val="16"/>
                <w:szCs w:val="16"/>
              </w:rPr>
              <w:t>RelacionamentoFornecedoresAnalitico</w:t>
            </w:r>
          </w:p>
        </w:tc>
        <w:tc>
          <w:tcPr>
            <w:tcW w:w="850" w:type="dxa"/>
            <w:vAlign w:val="center"/>
          </w:tcPr>
          <w:p w14:paraId="75181383" w14:textId="77777777" w:rsidR="00A22CFC" w:rsidRDefault="00A22CFC" w:rsidP="00490FF2">
            <w:pPr>
              <w:spacing w:before="0"/>
              <w:jc w:val="center"/>
              <w:rPr>
                <w:i/>
                <w:sz w:val="16"/>
                <w:szCs w:val="16"/>
              </w:rPr>
            </w:pPr>
            <w:r>
              <w:rPr>
                <w:i/>
                <w:sz w:val="16"/>
                <w:szCs w:val="16"/>
              </w:rPr>
              <w:t>0</w:t>
            </w:r>
          </w:p>
        </w:tc>
        <w:tc>
          <w:tcPr>
            <w:tcW w:w="851" w:type="dxa"/>
            <w:vAlign w:val="center"/>
          </w:tcPr>
          <w:p w14:paraId="37B17DDA" w14:textId="77777777" w:rsidR="00A22CFC" w:rsidRDefault="00A22CFC" w:rsidP="00490FF2">
            <w:pPr>
              <w:spacing w:before="0"/>
              <w:jc w:val="center"/>
              <w:rPr>
                <w:i/>
                <w:sz w:val="16"/>
                <w:szCs w:val="16"/>
              </w:rPr>
            </w:pPr>
            <w:r>
              <w:rPr>
                <w:i/>
                <w:sz w:val="16"/>
                <w:szCs w:val="16"/>
              </w:rPr>
              <w:t>-1</w:t>
            </w:r>
          </w:p>
        </w:tc>
        <w:tc>
          <w:tcPr>
            <w:tcW w:w="1276" w:type="dxa"/>
            <w:vAlign w:val="center"/>
          </w:tcPr>
          <w:p w14:paraId="2F35F860" w14:textId="77777777" w:rsidR="00A22CFC" w:rsidRPr="00C344F4" w:rsidRDefault="00A22CFC" w:rsidP="00490FF2">
            <w:pPr>
              <w:spacing w:before="0"/>
              <w:jc w:val="left"/>
              <w:rPr>
                <w:i/>
                <w:sz w:val="16"/>
                <w:szCs w:val="16"/>
              </w:rPr>
            </w:pPr>
          </w:p>
        </w:tc>
      </w:tr>
      <w:tr w:rsidR="00A22CFC" w:rsidRPr="00C344F4" w14:paraId="505D52F0" w14:textId="77777777" w:rsidTr="00B051ED">
        <w:trPr>
          <w:trHeight w:val="284"/>
        </w:trPr>
        <w:tc>
          <w:tcPr>
            <w:tcW w:w="4111" w:type="dxa"/>
            <w:vAlign w:val="center"/>
          </w:tcPr>
          <w:p w14:paraId="6F952BD9" w14:textId="77777777" w:rsidR="00A22CFC" w:rsidRPr="00427FFC" w:rsidRDefault="00A22CFC" w:rsidP="00490FF2">
            <w:pPr>
              <w:spacing w:before="0"/>
              <w:ind w:left="743"/>
              <w:jc w:val="left"/>
              <w:rPr>
                <w:i/>
                <w:sz w:val="16"/>
                <w:szCs w:val="16"/>
              </w:rPr>
            </w:pPr>
            <w:r>
              <w:rPr>
                <w:i/>
                <w:sz w:val="16"/>
                <w:szCs w:val="16"/>
              </w:rPr>
              <w:t>fornecedor</w:t>
            </w:r>
          </w:p>
        </w:tc>
        <w:tc>
          <w:tcPr>
            <w:tcW w:w="2410" w:type="dxa"/>
            <w:vAlign w:val="center"/>
          </w:tcPr>
          <w:p w14:paraId="48C025C2" w14:textId="77777777" w:rsidR="00A22CFC" w:rsidRDefault="00A22CFC" w:rsidP="00490FF2">
            <w:pPr>
              <w:spacing w:before="0"/>
              <w:jc w:val="left"/>
              <w:rPr>
                <w:i/>
                <w:sz w:val="16"/>
                <w:szCs w:val="16"/>
              </w:rPr>
            </w:pPr>
            <w:r>
              <w:rPr>
                <w:i/>
                <w:sz w:val="16"/>
                <w:szCs w:val="16"/>
              </w:rPr>
              <w:t>String</w:t>
            </w:r>
          </w:p>
        </w:tc>
        <w:tc>
          <w:tcPr>
            <w:tcW w:w="850" w:type="dxa"/>
            <w:vAlign w:val="center"/>
          </w:tcPr>
          <w:p w14:paraId="0E755C1F" w14:textId="77777777" w:rsidR="00A22CFC" w:rsidRDefault="00A22CFC" w:rsidP="00490FF2">
            <w:pPr>
              <w:spacing w:before="0"/>
              <w:jc w:val="center"/>
              <w:rPr>
                <w:i/>
                <w:sz w:val="16"/>
                <w:szCs w:val="16"/>
              </w:rPr>
            </w:pPr>
            <w:r>
              <w:rPr>
                <w:i/>
                <w:sz w:val="16"/>
                <w:szCs w:val="16"/>
              </w:rPr>
              <w:t>0</w:t>
            </w:r>
          </w:p>
        </w:tc>
        <w:tc>
          <w:tcPr>
            <w:tcW w:w="851" w:type="dxa"/>
            <w:vAlign w:val="center"/>
          </w:tcPr>
          <w:p w14:paraId="475BC02B" w14:textId="77777777" w:rsidR="00A22CFC" w:rsidRDefault="00A22CFC" w:rsidP="00490FF2">
            <w:pPr>
              <w:spacing w:before="0"/>
              <w:jc w:val="center"/>
              <w:rPr>
                <w:i/>
                <w:sz w:val="16"/>
                <w:szCs w:val="16"/>
              </w:rPr>
            </w:pPr>
            <w:r>
              <w:rPr>
                <w:i/>
                <w:sz w:val="16"/>
                <w:szCs w:val="16"/>
              </w:rPr>
              <w:t>1</w:t>
            </w:r>
          </w:p>
        </w:tc>
        <w:tc>
          <w:tcPr>
            <w:tcW w:w="1276" w:type="dxa"/>
            <w:vAlign w:val="center"/>
          </w:tcPr>
          <w:p w14:paraId="25E80039" w14:textId="77777777" w:rsidR="00A22CFC" w:rsidRPr="00C344F4" w:rsidRDefault="00A22CFC" w:rsidP="00490FF2">
            <w:pPr>
              <w:spacing w:before="0"/>
              <w:jc w:val="left"/>
              <w:rPr>
                <w:i/>
                <w:sz w:val="16"/>
                <w:szCs w:val="16"/>
              </w:rPr>
            </w:pPr>
          </w:p>
        </w:tc>
      </w:tr>
      <w:tr w:rsidR="00A22CFC" w:rsidRPr="00C344F4" w14:paraId="3753359F" w14:textId="77777777" w:rsidTr="00B051ED">
        <w:trPr>
          <w:trHeight w:val="284"/>
        </w:trPr>
        <w:tc>
          <w:tcPr>
            <w:tcW w:w="4111" w:type="dxa"/>
            <w:vAlign w:val="center"/>
          </w:tcPr>
          <w:p w14:paraId="27439EED" w14:textId="77777777" w:rsidR="00A22CFC" w:rsidRPr="00427FFC" w:rsidRDefault="00A22CFC" w:rsidP="00490FF2">
            <w:pPr>
              <w:spacing w:before="0"/>
              <w:ind w:left="743"/>
              <w:jc w:val="left"/>
              <w:rPr>
                <w:i/>
                <w:sz w:val="16"/>
                <w:szCs w:val="16"/>
              </w:rPr>
            </w:pPr>
            <w:r>
              <w:rPr>
                <w:i/>
                <w:sz w:val="16"/>
                <w:szCs w:val="16"/>
              </w:rPr>
              <w:t>dataAtualizacao</w:t>
            </w:r>
          </w:p>
        </w:tc>
        <w:tc>
          <w:tcPr>
            <w:tcW w:w="2410" w:type="dxa"/>
            <w:vAlign w:val="center"/>
          </w:tcPr>
          <w:p w14:paraId="6834A67D" w14:textId="77777777" w:rsidR="00A22CFC" w:rsidRDefault="00A22CFC" w:rsidP="00490FF2">
            <w:pPr>
              <w:spacing w:before="0"/>
              <w:jc w:val="left"/>
              <w:rPr>
                <w:i/>
                <w:sz w:val="16"/>
                <w:szCs w:val="16"/>
              </w:rPr>
            </w:pPr>
            <w:r>
              <w:rPr>
                <w:i/>
                <w:sz w:val="16"/>
                <w:szCs w:val="16"/>
              </w:rPr>
              <w:t>Date</w:t>
            </w:r>
          </w:p>
        </w:tc>
        <w:tc>
          <w:tcPr>
            <w:tcW w:w="850" w:type="dxa"/>
            <w:vAlign w:val="center"/>
          </w:tcPr>
          <w:p w14:paraId="46E3F2AF" w14:textId="77777777" w:rsidR="00A22CFC" w:rsidRDefault="00A22CFC" w:rsidP="00490FF2">
            <w:pPr>
              <w:spacing w:before="0"/>
              <w:jc w:val="center"/>
              <w:rPr>
                <w:i/>
                <w:sz w:val="16"/>
                <w:szCs w:val="16"/>
              </w:rPr>
            </w:pPr>
            <w:r>
              <w:rPr>
                <w:i/>
                <w:sz w:val="16"/>
                <w:szCs w:val="16"/>
              </w:rPr>
              <w:t>0</w:t>
            </w:r>
          </w:p>
        </w:tc>
        <w:tc>
          <w:tcPr>
            <w:tcW w:w="851" w:type="dxa"/>
            <w:vAlign w:val="center"/>
          </w:tcPr>
          <w:p w14:paraId="31E20548" w14:textId="77777777" w:rsidR="00A22CFC" w:rsidRDefault="00A22CFC" w:rsidP="00490FF2">
            <w:pPr>
              <w:spacing w:before="0"/>
              <w:jc w:val="center"/>
              <w:rPr>
                <w:i/>
                <w:sz w:val="16"/>
                <w:szCs w:val="16"/>
              </w:rPr>
            </w:pPr>
            <w:r>
              <w:rPr>
                <w:i/>
                <w:sz w:val="16"/>
                <w:szCs w:val="16"/>
              </w:rPr>
              <w:t>1</w:t>
            </w:r>
          </w:p>
        </w:tc>
        <w:tc>
          <w:tcPr>
            <w:tcW w:w="1276" w:type="dxa"/>
            <w:vAlign w:val="center"/>
          </w:tcPr>
          <w:p w14:paraId="46F16F9A" w14:textId="77777777" w:rsidR="00A22CFC" w:rsidRPr="00C344F4" w:rsidRDefault="00A22CFC" w:rsidP="00490FF2">
            <w:pPr>
              <w:spacing w:before="0"/>
              <w:jc w:val="left"/>
              <w:rPr>
                <w:i/>
                <w:sz w:val="16"/>
                <w:szCs w:val="16"/>
              </w:rPr>
            </w:pPr>
          </w:p>
        </w:tc>
      </w:tr>
      <w:tr w:rsidR="00A22CFC" w:rsidRPr="00C344F4" w14:paraId="68F0D4DC" w14:textId="77777777" w:rsidTr="00B051ED">
        <w:trPr>
          <w:trHeight w:val="284"/>
        </w:trPr>
        <w:tc>
          <w:tcPr>
            <w:tcW w:w="4111" w:type="dxa"/>
            <w:vAlign w:val="center"/>
          </w:tcPr>
          <w:p w14:paraId="0E3CE3F7" w14:textId="77777777" w:rsidR="00A22CFC" w:rsidRPr="00427FFC" w:rsidRDefault="00A22CFC" w:rsidP="00490FF2">
            <w:pPr>
              <w:spacing w:before="0"/>
              <w:ind w:left="743"/>
              <w:jc w:val="left"/>
              <w:rPr>
                <w:i/>
                <w:sz w:val="16"/>
                <w:szCs w:val="16"/>
              </w:rPr>
            </w:pPr>
            <w:r>
              <w:rPr>
                <w:i/>
                <w:sz w:val="16"/>
                <w:szCs w:val="16"/>
              </w:rPr>
              <w:t>clienteDesde</w:t>
            </w:r>
          </w:p>
        </w:tc>
        <w:tc>
          <w:tcPr>
            <w:tcW w:w="2410" w:type="dxa"/>
            <w:vAlign w:val="center"/>
          </w:tcPr>
          <w:p w14:paraId="51022DFB" w14:textId="77777777" w:rsidR="00A22CFC" w:rsidRDefault="00A22CFC" w:rsidP="00490FF2">
            <w:pPr>
              <w:spacing w:before="0"/>
              <w:jc w:val="left"/>
              <w:rPr>
                <w:i/>
                <w:sz w:val="16"/>
                <w:szCs w:val="16"/>
              </w:rPr>
            </w:pPr>
            <w:r>
              <w:rPr>
                <w:i/>
                <w:sz w:val="16"/>
                <w:szCs w:val="16"/>
              </w:rPr>
              <w:t>Date</w:t>
            </w:r>
          </w:p>
        </w:tc>
        <w:tc>
          <w:tcPr>
            <w:tcW w:w="850" w:type="dxa"/>
            <w:vAlign w:val="center"/>
          </w:tcPr>
          <w:p w14:paraId="5BAAD950" w14:textId="77777777" w:rsidR="00A22CFC" w:rsidRDefault="00A22CFC" w:rsidP="00490FF2">
            <w:pPr>
              <w:spacing w:before="0"/>
              <w:jc w:val="center"/>
              <w:rPr>
                <w:i/>
                <w:sz w:val="16"/>
                <w:szCs w:val="16"/>
              </w:rPr>
            </w:pPr>
            <w:r>
              <w:rPr>
                <w:i/>
                <w:sz w:val="16"/>
                <w:szCs w:val="16"/>
              </w:rPr>
              <w:t>0</w:t>
            </w:r>
          </w:p>
        </w:tc>
        <w:tc>
          <w:tcPr>
            <w:tcW w:w="851" w:type="dxa"/>
            <w:vAlign w:val="center"/>
          </w:tcPr>
          <w:p w14:paraId="445FB7D1" w14:textId="77777777" w:rsidR="00A22CFC" w:rsidRDefault="00A22CFC" w:rsidP="00490FF2">
            <w:pPr>
              <w:spacing w:before="0"/>
              <w:jc w:val="center"/>
              <w:rPr>
                <w:i/>
                <w:sz w:val="16"/>
                <w:szCs w:val="16"/>
              </w:rPr>
            </w:pPr>
            <w:r>
              <w:rPr>
                <w:i/>
                <w:sz w:val="16"/>
                <w:szCs w:val="16"/>
              </w:rPr>
              <w:t>1</w:t>
            </w:r>
          </w:p>
        </w:tc>
        <w:tc>
          <w:tcPr>
            <w:tcW w:w="1276" w:type="dxa"/>
            <w:vAlign w:val="center"/>
          </w:tcPr>
          <w:p w14:paraId="271B9A07" w14:textId="77777777" w:rsidR="00A22CFC" w:rsidRPr="00C344F4" w:rsidRDefault="00A22CFC" w:rsidP="00490FF2">
            <w:pPr>
              <w:spacing w:before="0"/>
              <w:jc w:val="left"/>
              <w:rPr>
                <w:i/>
                <w:sz w:val="16"/>
                <w:szCs w:val="16"/>
              </w:rPr>
            </w:pPr>
          </w:p>
        </w:tc>
      </w:tr>
      <w:tr w:rsidR="00A22CFC" w:rsidRPr="00C344F4" w14:paraId="0BDB22F7" w14:textId="77777777" w:rsidTr="00B051ED">
        <w:trPr>
          <w:trHeight w:val="284"/>
        </w:trPr>
        <w:tc>
          <w:tcPr>
            <w:tcW w:w="4111" w:type="dxa"/>
            <w:vAlign w:val="center"/>
          </w:tcPr>
          <w:p w14:paraId="7A22DF59" w14:textId="77777777" w:rsidR="00A22CFC" w:rsidRPr="00C70655" w:rsidRDefault="00A22CFC" w:rsidP="00490FF2">
            <w:pPr>
              <w:spacing w:before="0"/>
              <w:ind w:left="459"/>
              <w:jc w:val="left"/>
              <w:rPr>
                <w:sz w:val="16"/>
                <w:szCs w:val="16"/>
              </w:rPr>
            </w:pPr>
            <w:r>
              <w:rPr>
                <w:sz w:val="16"/>
                <w:szCs w:val="16"/>
              </w:rPr>
              <w:t>HistoricoPagamentos</w:t>
            </w:r>
          </w:p>
        </w:tc>
        <w:tc>
          <w:tcPr>
            <w:tcW w:w="2410" w:type="dxa"/>
            <w:vAlign w:val="center"/>
          </w:tcPr>
          <w:p w14:paraId="26DF5AF6" w14:textId="77777777" w:rsidR="00A22CFC" w:rsidRDefault="00A22CFC" w:rsidP="00490FF2">
            <w:pPr>
              <w:spacing w:before="0"/>
              <w:jc w:val="left"/>
              <w:rPr>
                <w:i/>
                <w:sz w:val="16"/>
                <w:szCs w:val="16"/>
              </w:rPr>
            </w:pPr>
          </w:p>
        </w:tc>
        <w:tc>
          <w:tcPr>
            <w:tcW w:w="850" w:type="dxa"/>
            <w:vAlign w:val="center"/>
          </w:tcPr>
          <w:p w14:paraId="61B14C22" w14:textId="77777777" w:rsidR="00A22CFC" w:rsidRDefault="00A22CFC" w:rsidP="00490FF2">
            <w:pPr>
              <w:spacing w:before="0"/>
              <w:jc w:val="center"/>
              <w:rPr>
                <w:i/>
                <w:sz w:val="16"/>
                <w:szCs w:val="16"/>
              </w:rPr>
            </w:pPr>
            <w:r>
              <w:rPr>
                <w:i/>
                <w:sz w:val="16"/>
                <w:szCs w:val="16"/>
              </w:rPr>
              <w:t>0</w:t>
            </w:r>
          </w:p>
        </w:tc>
        <w:tc>
          <w:tcPr>
            <w:tcW w:w="851" w:type="dxa"/>
            <w:vAlign w:val="center"/>
          </w:tcPr>
          <w:p w14:paraId="69C29A1A" w14:textId="77777777" w:rsidR="00A22CFC" w:rsidRDefault="00A22CFC" w:rsidP="00490FF2">
            <w:pPr>
              <w:spacing w:before="0"/>
              <w:jc w:val="center"/>
              <w:rPr>
                <w:i/>
                <w:sz w:val="16"/>
                <w:szCs w:val="16"/>
              </w:rPr>
            </w:pPr>
            <w:r>
              <w:rPr>
                <w:i/>
                <w:sz w:val="16"/>
                <w:szCs w:val="16"/>
              </w:rPr>
              <w:t>1</w:t>
            </w:r>
          </w:p>
        </w:tc>
        <w:tc>
          <w:tcPr>
            <w:tcW w:w="1276" w:type="dxa"/>
            <w:vAlign w:val="center"/>
          </w:tcPr>
          <w:p w14:paraId="699ECAE8" w14:textId="77777777" w:rsidR="00A22CFC" w:rsidRPr="00C344F4" w:rsidRDefault="00A22CFC" w:rsidP="00490FF2">
            <w:pPr>
              <w:spacing w:before="0"/>
              <w:jc w:val="left"/>
              <w:rPr>
                <w:i/>
                <w:sz w:val="16"/>
                <w:szCs w:val="16"/>
              </w:rPr>
            </w:pPr>
          </w:p>
        </w:tc>
      </w:tr>
      <w:tr w:rsidR="00A22CFC" w:rsidRPr="00C344F4" w14:paraId="1FB3E394" w14:textId="77777777" w:rsidTr="00B051ED">
        <w:trPr>
          <w:trHeight w:val="284"/>
        </w:trPr>
        <w:tc>
          <w:tcPr>
            <w:tcW w:w="4111" w:type="dxa"/>
            <w:vAlign w:val="center"/>
          </w:tcPr>
          <w:p w14:paraId="70D91ACB" w14:textId="77777777" w:rsidR="00A22CFC" w:rsidRPr="00427FFC" w:rsidRDefault="00A22CFC" w:rsidP="00490FF2">
            <w:pPr>
              <w:spacing w:before="0"/>
              <w:ind w:left="601"/>
              <w:jc w:val="left"/>
              <w:rPr>
                <w:i/>
                <w:sz w:val="16"/>
                <w:szCs w:val="16"/>
              </w:rPr>
            </w:pPr>
            <w:r>
              <w:rPr>
                <w:i/>
                <w:sz w:val="16"/>
                <w:szCs w:val="16"/>
              </w:rPr>
              <w:t>Quantidade</w:t>
            </w:r>
          </w:p>
        </w:tc>
        <w:tc>
          <w:tcPr>
            <w:tcW w:w="2410" w:type="dxa"/>
            <w:vAlign w:val="center"/>
          </w:tcPr>
          <w:p w14:paraId="53E5DF5F"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34B722A5" w14:textId="77777777" w:rsidR="00A22CFC" w:rsidRDefault="00A22CFC" w:rsidP="00490FF2">
            <w:pPr>
              <w:spacing w:before="0"/>
              <w:jc w:val="center"/>
              <w:rPr>
                <w:i/>
                <w:sz w:val="16"/>
                <w:szCs w:val="16"/>
              </w:rPr>
            </w:pPr>
            <w:r>
              <w:rPr>
                <w:i/>
                <w:sz w:val="16"/>
                <w:szCs w:val="16"/>
              </w:rPr>
              <w:t>0</w:t>
            </w:r>
          </w:p>
        </w:tc>
        <w:tc>
          <w:tcPr>
            <w:tcW w:w="851" w:type="dxa"/>
            <w:vAlign w:val="center"/>
          </w:tcPr>
          <w:p w14:paraId="70B8D354" w14:textId="77777777" w:rsidR="00A22CFC" w:rsidRDefault="00A22CFC" w:rsidP="00490FF2">
            <w:pPr>
              <w:spacing w:before="0"/>
              <w:jc w:val="center"/>
              <w:rPr>
                <w:i/>
                <w:sz w:val="16"/>
                <w:szCs w:val="16"/>
              </w:rPr>
            </w:pPr>
            <w:r>
              <w:rPr>
                <w:i/>
                <w:sz w:val="16"/>
                <w:szCs w:val="16"/>
              </w:rPr>
              <w:t>-1</w:t>
            </w:r>
          </w:p>
        </w:tc>
        <w:tc>
          <w:tcPr>
            <w:tcW w:w="1276" w:type="dxa"/>
            <w:vAlign w:val="center"/>
          </w:tcPr>
          <w:p w14:paraId="7D9030FA" w14:textId="77777777" w:rsidR="00A22CFC" w:rsidRPr="00C344F4" w:rsidRDefault="00A22CFC" w:rsidP="00490FF2">
            <w:pPr>
              <w:spacing w:before="0"/>
              <w:jc w:val="left"/>
              <w:rPr>
                <w:i/>
                <w:sz w:val="16"/>
                <w:szCs w:val="16"/>
              </w:rPr>
            </w:pPr>
          </w:p>
        </w:tc>
      </w:tr>
      <w:tr w:rsidR="00A22CFC" w:rsidRPr="00C344F4" w14:paraId="68E333A1" w14:textId="77777777" w:rsidTr="00B051ED">
        <w:trPr>
          <w:trHeight w:val="284"/>
        </w:trPr>
        <w:tc>
          <w:tcPr>
            <w:tcW w:w="4111" w:type="dxa"/>
            <w:vAlign w:val="center"/>
          </w:tcPr>
          <w:p w14:paraId="532E68E0" w14:textId="77777777" w:rsidR="00A22CFC" w:rsidRPr="00427FFC" w:rsidRDefault="00A22CFC" w:rsidP="00490FF2">
            <w:pPr>
              <w:spacing w:before="0"/>
              <w:ind w:left="743"/>
              <w:jc w:val="left"/>
              <w:rPr>
                <w:i/>
                <w:sz w:val="16"/>
                <w:szCs w:val="16"/>
              </w:rPr>
            </w:pPr>
            <w:r>
              <w:rPr>
                <w:i/>
                <w:sz w:val="16"/>
                <w:szCs w:val="16"/>
              </w:rPr>
              <w:t>periodo</w:t>
            </w:r>
          </w:p>
        </w:tc>
        <w:tc>
          <w:tcPr>
            <w:tcW w:w="2410" w:type="dxa"/>
            <w:vAlign w:val="center"/>
          </w:tcPr>
          <w:p w14:paraId="367A377C" w14:textId="77777777" w:rsidR="00A22CFC" w:rsidRDefault="00A22CFC" w:rsidP="00490FF2">
            <w:pPr>
              <w:spacing w:before="0"/>
              <w:jc w:val="left"/>
              <w:rPr>
                <w:i/>
                <w:sz w:val="16"/>
                <w:szCs w:val="16"/>
              </w:rPr>
            </w:pPr>
            <w:r>
              <w:rPr>
                <w:i/>
                <w:sz w:val="16"/>
                <w:szCs w:val="16"/>
              </w:rPr>
              <w:t>String</w:t>
            </w:r>
          </w:p>
        </w:tc>
        <w:tc>
          <w:tcPr>
            <w:tcW w:w="850" w:type="dxa"/>
            <w:vAlign w:val="center"/>
          </w:tcPr>
          <w:p w14:paraId="09AF6F49" w14:textId="77777777" w:rsidR="00A22CFC" w:rsidRDefault="00A22CFC" w:rsidP="00490FF2">
            <w:pPr>
              <w:spacing w:before="0"/>
              <w:jc w:val="center"/>
              <w:rPr>
                <w:i/>
                <w:sz w:val="16"/>
                <w:szCs w:val="16"/>
              </w:rPr>
            </w:pPr>
            <w:r>
              <w:rPr>
                <w:i/>
                <w:sz w:val="16"/>
                <w:szCs w:val="16"/>
              </w:rPr>
              <w:t>0</w:t>
            </w:r>
          </w:p>
        </w:tc>
        <w:tc>
          <w:tcPr>
            <w:tcW w:w="851" w:type="dxa"/>
            <w:vAlign w:val="center"/>
          </w:tcPr>
          <w:p w14:paraId="2A4CF1D4" w14:textId="77777777" w:rsidR="00A22CFC" w:rsidRDefault="00A22CFC" w:rsidP="00490FF2">
            <w:pPr>
              <w:spacing w:before="0"/>
              <w:jc w:val="center"/>
              <w:rPr>
                <w:i/>
                <w:sz w:val="16"/>
                <w:szCs w:val="16"/>
              </w:rPr>
            </w:pPr>
            <w:r>
              <w:rPr>
                <w:i/>
                <w:sz w:val="16"/>
                <w:szCs w:val="16"/>
              </w:rPr>
              <w:t>1</w:t>
            </w:r>
          </w:p>
        </w:tc>
        <w:tc>
          <w:tcPr>
            <w:tcW w:w="1276" w:type="dxa"/>
            <w:vAlign w:val="center"/>
          </w:tcPr>
          <w:p w14:paraId="64E60F3B" w14:textId="77777777" w:rsidR="00A22CFC" w:rsidRPr="00C344F4" w:rsidRDefault="00A22CFC" w:rsidP="00490FF2">
            <w:pPr>
              <w:spacing w:before="0"/>
              <w:jc w:val="left"/>
              <w:rPr>
                <w:i/>
                <w:sz w:val="16"/>
                <w:szCs w:val="16"/>
              </w:rPr>
            </w:pPr>
          </w:p>
        </w:tc>
      </w:tr>
      <w:tr w:rsidR="00A22CFC" w:rsidRPr="00C344F4" w14:paraId="2E0EF327" w14:textId="77777777" w:rsidTr="00B051ED">
        <w:trPr>
          <w:trHeight w:val="284"/>
        </w:trPr>
        <w:tc>
          <w:tcPr>
            <w:tcW w:w="4111" w:type="dxa"/>
            <w:vAlign w:val="center"/>
          </w:tcPr>
          <w:p w14:paraId="6F40A896" w14:textId="77777777" w:rsidR="00A22CFC" w:rsidRPr="00427FFC" w:rsidRDefault="00A22CFC" w:rsidP="00490FF2">
            <w:pPr>
              <w:spacing w:before="0"/>
              <w:ind w:left="743"/>
              <w:jc w:val="left"/>
              <w:rPr>
                <w:i/>
                <w:sz w:val="16"/>
                <w:szCs w:val="16"/>
              </w:rPr>
            </w:pPr>
            <w:r>
              <w:rPr>
                <w:i/>
                <w:sz w:val="16"/>
                <w:szCs w:val="16"/>
              </w:rPr>
              <w:t>quantidade</w:t>
            </w:r>
          </w:p>
        </w:tc>
        <w:tc>
          <w:tcPr>
            <w:tcW w:w="2410" w:type="dxa"/>
            <w:vAlign w:val="center"/>
          </w:tcPr>
          <w:p w14:paraId="1E90816C"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8C1DAB0" w14:textId="77777777" w:rsidR="00A22CFC" w:rsidRDefault="00A22CFC" w:rsidP="00490FF2">
            <w:pPr>
              <w:spacing w:before="0"/>
              <w:jc w:val="center"/>
              <w:rPr>
                <w:i/>
                <w:sz w:val="16"/>
                <w:szCs w:val="16"/>
              </w:rPr>
            </w:pPr>
            <w:r>
              <w:rPr>
                <w:i/>
                <w:sz w:val="16"/>
                <w:szCs w:val="16"/>
              </w:rPr>
              <w:t>0</w:t>
            </w:r>
          </w:p>
        </w:tc>
        <w:tc>
          <w:tcPr>
            <w:tcW w:w="851" w:type="dxa"/>
            <w:vAlign w:val="center"/>
          </w:tcPr>
          <w:p w14:paraId="2FEF4C3C" w14:textId="77777777" w:rsidR="00A22CFC" w:rsidRDefault="00A22CFC" w:rsidP="00490FF2">
            <w:pPr>
              <w:spacing w:before="0"/>
              <w:jc w:val="center"/>
              <w:rPr>
                <w:i/>
                <w:sz w:val="16"/>
                <w:szCs w:val="16"/>
              </w:rPr>
            </w:pPr>
            <w:r>
              <w:rPr>
                <w:i/>
                <w:sz w:val="16"/>
                <w:szCs w:val="16"/>
              </w:rPr>
              <w:t>1</w:t>
            </w:r>
          </w:p>
        </w:tc>
        <w:tc>
          <w:tcPr>
            <w:tcW w:w="1276" w:type="dxa"/>
            <w:vAlign w:val="center"/>
          </w:tcPr>
          <w:p w14:paraId="0A4C596A" w14:textId="77777777" w:rsidR="00A22CFC" w:rsidRPr="00C344F4" w:rsidRDefault="00A22CFC" w:rsidP="00490FF2">
            <w:pPr>
              <w:spacing w:before="0"/>
              <w:jc w:val="left"/>
              <w:rPr>
                <w:i/>
                <w:sz w:val="16"/>
                <w:szCs w:val="16"/>
              </w:rPr>
            </w:pPr>
          </w:p>
        </w:tc>
      </w:tr>
      <w:tr w:rsidR="00A22CFC" w:rsidRPr="00C344F4" w14:paraId="16F68BB2" w14:textId="77777777" w:rsidTr="00B051ED">
        <w:trPr>
          <w:trHeight w:val="284"/>
        </w:trPr>
        <w:tc>
          <w:tcPr>
            <w:tcW w:w="4111" w:type="dxa"/>
            <w:vAlign w:val="center"/>
          </w:tcPr>
          <w:p w14:paraId="0E92E920" w14:textId="77777777" w:rsidR="00A22CFC" w:rsidRPr="00427FFC" w:rsidRDefault="00A22CFC" w:rsidP="00490FF2">
            <w:pPr>
              <w:spacing w:before="0"/>
              <w:ind w:left="743"/>
              <w:jc w:val="left"/>
              <w:rPr>
                <w:i/>
                <w:sz w:val="16"/>
                <w:szCs w:val="16"/>
              </w:rPr>
            </w:pPr>
            <w:r>
              <w:rPr>
                <w:i/>
                <w:sz w:val="16"/>
                <w:szCs w:val="16"/>
              </w:rPr>
              <w:t>percentual</w:t>
            </w:r>
          </w:p>
        </w:tc>
        <w:tc>
          <w:tcPr>
            <w:tcW w:w="2410" w:type="dxa"/>
            <w:vAlign w:val="center"/>
          </w:tcPr>
          <w:p w14:paraId="35062ED1" w14:textId="77777777" w:rsidR="00A22CFC" w:rsidRDefault="00A22CFC" w:rsidP="00490FF2">
            <w:pPr>
              <w:spacing w:before="0"/>
              <w:jc w:val="left"/>
              <w:rPr>
                <w:i/>
                <w:sz w:val="16"/>
                <w:szCs w:val="16"/>
              </w:rPr>
            </w:pPr>
            <w:r>
              <w:rPr>
                <w:i/>
                <w:sz w:val="16"/>
                <w:szCs w:val="16"/>
              </w:rPr>
              <w:t>Decimal</w:t>
            </w:r>
          </w:p>
        </w:tc>
        <w:tc>
          <w:tcPr>
            <w:tcW w:w="850" w:type="dxa"/>
            <w:vAlign w:val="center"/>
          </w:tcPr>
          <w:p w14:paraId="493ED8A0" w14:textId="77777777" w:rsidR="00A22CFC" w:rsidRDefault="00A22CFC" w:rsidP="00490FF2">
            <w:pPr>
              <w:spacing w:before="0"/>
              <w:jc w:val="center"/>
              <w:rPr>
                <w:i/>
                <w:sz w:val="16"/>
                <w:szCs w:val="16"/>
              </w:rPr>
            </w:pPr>
            <w:r>
              <w:rPr>
                <w:i/>
                <w:sz w:val="16"/>
                <w:szCs w:val="16"/>
              </w:rPr>
              <w:t>0</w:t>
            </w:r>
          </w:p>
        </w:tc>
        <w:tc>
          <w:tcPr>
            <w:tcW w:w="851" w:type="dxa"/>
            <w:vAlign w:val="center"/>
          </w:tcPr>
          <w:p w14:paraId="0B093DA8" w14:textId="77777777" w:rsidR="00A22CFC" w:rsidRDefault="00A22CFC" w:rsidP="00490FF2">
            <w:pPr>
              <w:spacing w:before="0"/>
              <w:jc w:val="center"/>
              <w:rPr>
                <w:i/>
                <w:sz w:val="16"/>
                <w:szCs w:val="16"/>
              </w:rPr>
            </w:pPr>
            <w:r>
              <w:rPr>
                <w:i/>
                <w:sz w:val="16"/>
                <w:szCs w:val="16"/>
              </w:rPr>
              <w:t>1</w:t>
            </w:r>
          </w:p>
        </w:tc>
        <w:tc>
          <w:tcPr>
            <w:tcW w:w="1276" w:type="dxa"/>
            <w:vAlign w:val="center"/>
          </w:tcPr>
          <w:p w14:paraId="7C8F0D1A" w14:textId="77777777" w:rsidR="00A22CFC" w:rsidRPr="00C344F4" w:rsidRDefault="00A22CFC" w:rsidP="00490FF2">
            <w:pPr>
              <w:spacing w:before="0"/>
              <w:jc w:val="left"/>
              <w:rPr>
                <w:i/>
                <w:sz w:val="16"/>
                <w:szCs w:val="16"/>
              </w:rPr>
            </w:pPr>
          </w:p>
        </w:tc>
      </w:tr>
      <w:tr w:rsidR="00A22CFC" w:rsidRPr="00C344F4" w14:paraId="6C580530" w14:textId="77777777" w:rsidTr="00B051ED">
        <w:trPr>
          <w:trHeight w:val="284"/>
        </w:trPr>
        <w:tc>
          <w:tcPr>
            <w:tcW w:w="4111" w:type="dxa"/>
            <w:vAlign w:val="center"/>
          </w:tcPr>
          <w:p w14:paraId="0B59D8D9" w14:textId="77777777" w:rsidR="00A22CFC" w:rsidRPr="00427FFC" w:rsidRDefault="00A22CFC" w:rsidP="00490FF2">
            <w:pPr>
              <w:spacing w:before="0"/>
              <w:ind w:left="601"/>
              <w:jc w:val="left"/>
              <w:rPr>
                <w:i/>
                <w:sz w:val="16"/>
                <w:szCs w:val="16"/>
              </w:rPr>
            </w:pPr>
            <w:r>
              <w:rPr>
                <w:i/>
                <w:sz w:val="16"/>
                <w:szCs w:val="16"/>
              </w:rPr>
              <w:t>Valores</w:t>
            </w:r>
          </w:p>
        </w:tc>
        <w:tc>
          <w:tcPr>
            <w:tcW w:w="2410" w:type="dxa"/>
            <w:vAlign w:val="center"/>
          </w:tcPr>
          <w:p w14:paraId="10E0C49E"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19E39554" w14:textId="77777777" w:rsidR="00A22CFC" w:rsidRDefault="00A22CFC" w:rsidP="00490FF2">
            <w:pPr>
              <w:spacing w:before="0"/>
              <w:jc w:val="center"/>
              <w:rPr>
                <w:i/>
                <w:sz w:val="16"/>
                <w:szCs w:val="16"/>
              </w:rPr>
            </w:pPr>
            <w:r>
              <w:rPr>
                <w:i/>
                <w:sz w:val="16"/>
                <w:szCs w:val="16"/>
              </w:rPr>
              <w:t>0</w:t>
            </w:r>
          </w:p>
        </w:tc>
        <w:tc>
          <w:tcPr>
            <w:tcW w:w="851" w:type="dxa"/>
            <w:vAlign w:val="center"/>
          </w:tcPr>
          <w:p w14:paraId="4AE46645" w14:textId="77777777" w:rsidR="00A22CFC" w:rsidRDefault="00A22CFC" w:rsidP="00490FF2">
            <w:pPr>
              <w:spacing w:before="0"/>
              <w:jc w:val="center"/>
              <w:rPr>
                <w:i/>
                <w:sz w:val="16"/>
                <w:szCs w:val="16"/>
              </w:rPr>
            </w:pPr>
            <w:r>
              <w:rPr>
                <w:i/>
                <w:sz w:val="16"/>
                <w:szCs w:val="16"/>
              </w:rPr>
              <w:t>-1</w:t>
            </w:r>
          </w:p>
        </w:tc>
        <w:tc>
          <w:tcPr>
            <w:tcW w:w="1276" w:type="dxa"/>
            <w:vAlign w:val="center"/>
          </w:tcPr>
          <w:p w14:paraId="37344C18" w14:textId="77777777" w:rsidR="00A22CFC" w:rsidRPr="00C344F4" w:rsidRDefault="00A22CFC" w:rsidP="00490FF2">
            <w:pPr>
              <w:spacing w:before="0"/>
              <w:jc w:val="left"/>
              <w:rPr>
                <w:i/>
                <w:sz w:val="16"/>
                <w:szCs w:val="16"/>
              </w:rPr>
            </w:pPr>
          </w:p>
        </w:tc>
      </w:tr>
      <w:tr w:rsidR="00A22CFC" w:rsidRPr="00C344F4" w14:paraId="3E0AA846" w14:textId="77777777" w:rsidTr="00B051ED">
        <w:trPr>
          <w:trHeight w:val="284"/>
        </w:trPr>
        <w:tc>
          <w:tcPr>
            <w:tcW w:w="4111" w:type="dxa"/>
            <w:vAlign w:val="center"/>
          </w:tcPr>
          <w:p w14:paraId="07CC05CA"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3906D9E5"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56E1F2EB" w14:textId="77777777" w:rsidR="00A22CFC" w:rsidRDefault="00A22CFC" w:rsidP="00490FF2">
            <w:pPr>
              <w:spacing w:before="0"/>
              <w:jc w:val="center"/>
              <w:rPr>
                <w:i/>
                <w:sz w:val="16"/>
                <w:szCs w:val="16"/>
              </w:rPr>
            </w:pPr>
            <w:r>
              <w:rPr>
                <w:i/>
                <w:sz w:val="16"/>
                <w:szCs w:val="16"/>
              </w:rPr>
              <w:t>0</w:t>
            </w:r>
          </w:p>
        </w:tc>
        <w:tc>
          <w:tcPr>
            <w:tcW w:w="851" w:type="dxa"/>
            <w:vAlign w:val="center"/>
          </w:tcPr>
          <w:p w14:paraId="3530FB36" w14:textId="77777777" w:rsidR="00A22CFC" w:rsidRDefault="00A22CFC" w:rsidP="00490FF2">
            <w:pPr>
              <w:spacing w:before="0"/>
              <w:jc w:val="center"/>
              <w:rPr>
                <w:i/>
                <w:sz w:val="16"/>
                <w:szCs w:val="16"/>
              </w:rPr>
            </w:pPr>
            <w:r>
              <w:rPr>
                <w:i/>
                <w:sz w:val="16"/>
                <w:szCs w:val="16"/>
              </w:rPr>
              <w:t>1</w:t>
            </w:r>
          </w:p>
        </w:tc>
        <w:tc>
          <w:tcPr>
            <w:tcW w:w="1276" w:type="dxa"/>
            <w:vAlign w:val="center"/>
          </w:tcPr>
          <w:p w14:paraId="3322184A" w14:textId="77777777" w:rsidR="00A22CFC" w:rsidRPr="00C344F4" w:rsidRDefault="00A22CFC" w:rsidP="00490FF2">
            <w:pPr>
              <w:spacing w:before="0"/>
              <w:jc w:val="left"/>
              <w:rPr>
                <w:i/>
                <w:sz w:val="16"/>
                <w:szCs w:val="16"/>
              </w:rPr>
            </w:pPr>
          </w:p>
        </w:tc>
      </w:tr>
      <w:tr w:rsidR="00A22CFC" w:rsidRPr="00C344F4" w14:paraId="15945163" w14:textId="77777777" w:rsidTr="00B051ED">
        <w:trPr>
          <w:trHeight w:val="284"/>
        </w:trPr>
        <w:tc>
          <w:tcPr>
            <w:tcW w:w="4111" w:type="dxa"/>
            <w:vAlign w:val="center"/>
          </w:tcPr>
          <w:p w14:paraId="39E653A8" w14:textId="77777777" w:rsidR="00A22CFC" w:rsidRPr="00427FFC" w:rsidRDefault="00A22CFC" w:rsidP="00490FF2">
            <w:pPr>
              <w:spacing w:before="0"/>
              <w:ind w:left="743"/>
              <w:jc w:val="left"/>
              <w:rPr>
                <w:i/>
                <w:sz w:val="16"/>
                <w:szCs w:val="16"/>
              </w:rPr>
            </w:pPr>
            <w:r>
              <w:rPr>
                <w:i/>
                <w:sz w:val="16"/>
                <w:szCs w:val="16"/>
              </w:rPr>
              <w:t>mes</w:t>
            </w:r>
          </w:p>
        </w:tc>
        <w:tc>
          <w:tcPr>
            <w:tcW w:w="2410" w:type="dxa"/>
            <w:vAlign w:val="center"/>
          </w:tcPr>
          <w:p w14:paraId="54241FC8"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08E42E00" w14:textId="77777777" w:rsidR="00A22CFC" w:rsidRDefault="00A22CFC" w:rsidP="00490FF2">
            <w:pPr>
              <w:spacing w:before="0"/>
              <w:jc w:val="center"/>
              <w:rPr>
                <w:i/>
                <w:sz w:val="16"/>
                <w:szCs w:val="16"/>
              </w:rPr>
            </w:pPr>
            <w:r>
              <w:rPr>
                <w:i/>
                <w:sz w:val="16"/>
                <w:szCs w:val="16"/>
              </w:rPr>
              <w:t>0</w:t>
            </w:r>
          </w:p>
        </w:tc>
        <w:tc>
          <w:tcPr>
            <w:tcW w:w="851" w:type="dxa"/>
            <w:vAlign w:val="center"/>
          </w:tcPr>
          <w:p w14:paraId="34C57085" w14:textId="77777777" w:rsidR="00A22CFC" w:rsidRDefault="00A22CFC" w:rsidP="00490FF2">
            <w:pPr>
              <w:spacing w:before="0"/>
              <w:jc w:val="center"/>
              <w:rPr>
                <w:i/>
                <w:sz w:val="16"/>
                <w:szCs w:val="16"/>
              </w:rPr>
            </w:pPr>
            <w:r>
              <w:rPr>
                <w:i/>
                <w:sz w:val="16"/>
                <w:szCs w:val="16"/>
              </w:rPr>
              <w:t>1</w:t>
            </w:r>
          </w:p>
        </w:tc>
        <w:tc>
          <w:tcPr>
            <w:tcW w:w="1276" w:type="dxa"/>
            <w:vAlign w:val="center"/>
          </w:tcPr>
          <w:p w14:paraId="157A72D7" w14:textId="77777777" w:rsidR="00A22CFC" w:rsidRPr="00C344F4" w:rsidRDefault="00A22CFC" w:rsidP="00490FF2">
            <w:pPr>
              <w:spacing w:before="0"/>
              <w:jc w:val="left"/>
              <w:rPr>
                <w:i/>
                <w:sz w:val="16"/>
                <w:szCs w:val="16"/>
              </w:rPr>
            </w:pPr>
          </w:p>
        </w:tc>
      </w:tr>
      <w:tr w:rsidR="00A22CFC" w:rsidRPr="00C344F4" w14:paraId="044D0531" w14:textId="77777777" w:rsidTr="00B051ED">
        <w:trPr>
          <w:trHeight w:val="284"/>
        </w:trPr>
        <w:tc>
          <w:tcPr>
            <w:tcW w:w="4111" w:type="dxa"/>
            <w:vAlign w:val="center"/>
          </w:tcPr>
          <w:p w14:paraId="76030E0A" w14:textId="77777777" w:rsidR="00A22CFC" w:rsidRPr="00427FFC" w:rsidRDefault="00A22CFC" w:rsidP="00490FF2">
            <w:pPr>
              <w:spacing w:before="0"/>
              <w:ind w:left="743"/>
              <w:jc w:val="left"/>
              <w:rPr>
                <w:i/>
                <w:sz w:val="16"/>
                <w:szCs w:val="16"/>
              </w:rPr>
            </w:pPr>
            <w:r>
              <w:rPr>
                <w:i/>
                <w:sz w:val="16"/>
                <w:szCs w:val="16"/>
              </w:rPr>
              <w:t>ano</w:t>
            </w:r>
          </w:p>
        </w:tc>
        <w:tc>
          <w:tcPr>
            <w:tcW w:w="2410" w:type="dxa"/>
            <w:vAlign w:val="center"/>
          </w:tcPr>
          <w:p w14:paraId="6E3E95FC"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720CC43A" w14:textId="77777777" w:rsidR="00A22CFC" w:rsidRDefault="00A22CFC" w:rsidP="00490FF2">
            <w:pPr>
              <w:spacing w:before="0"/>
              <w:jc w:val="center"/>
              <w:rPr>
                <w:i/>
                <w:sz w:val="16"/>
                <w:szCs w:val="16"/>
              </w:rPr>
            </w:pPr>
            <w:r>
              <w:rPr>
                <w:i/>
                <w:sz w:val="16"/>
                <w:szCs w:val="16"/>
              </w:rPr>
              <w:t>0</w:t>
            </w:r>
          </w:p>
        </w:tc>
        <w:tc>
          <w:tcPr>
            <w:tcW w:w="851" w:type="dxa"/>
            <w:vAlign w:val="center"/>
          </w:tcPr>
          <w:p w14:paraId="6ED0E39F" w14:textId="77777777" w:rsidR="00A22CFC" w:rsidRDefault="00A22CFC" w:rsidP="00490FF2">
            <w:pPr>
              <w:spacing w:before="0"/>
              <w:jc w:val="center"/>
              <w:rPr>
                <w:i/>
                <w:sz w:val="16"/>
                <w:szCs w:val="16"/>
              </w:rPr>
            </w:pPr>
            <w:r>
              <w:rPr>
                <w:i/>
                <w:sz w:val="16"/>
                <w:szCs w:val="16"/>
              </w:rPr>
              <w:t>1</w:t>
            </w:r>
          </w:p>
        </w:tc>
        <w:tc>
          <w:tcPr>
            <w:tcW w:w="1276" w:type="dxa"/>
            <w:vAlign w:val="center"/>
          </w:tcPr>
          <w:p w14:paraId="5EB94305" w14:textId="77777777" w:rsidR="00A22CFC" w:rsidRPr="00C344F4" w:rsidRDefault="00A22CFC" w:rsidP="00490FF2">
            <w:pPr>
              <w:spacing w:before="0"/>
              <w:jc w:val="left"/>
              <w:rPr>
                <w:i/>
                <w:sz w:val="16"/>
                <w:szCs w:val="16"/>
              </w:rPr>
            </w:pPr>
          </w:p>
        </w:tc>
      </w:tr>
      <w:tr w:rsidR="00A22CFC" w:rsidRPr="00C344F4" w14:paraId="3E5CB2F9" w14:textId="77777777" w:rsidTr="00B051ED">
        <w:trPr>
          <w:trHeight w:val="284"/>
        </w:trPr>
        <w:tc>
          <w:tcPr>
            <w:tcW w:w="4111" w:type="dxa"/>
            <w:vAlign w:val="center"/>
          </w:tcPr>
          <w:p w14:paraId="19CCCB45" w14:textId="77777777" w:rsidR="00A22CFC" w:rsidRPr="00427FFC" w:rsidRDefault="00A22CFC" w:rsidP="00490FF2">
            <w:pPr>
              <w:spacing w:before="0"/>
              <w:ind w:left="743"/>
              <w:jc w:val="left"/>
              <w:rPr>
                <w:i/>
                <w:sz w:val="16"/>
                <w:szCs w:val="16"/>
              </w:rPr>
            </w:pPr>
            <w:r>
              <w:rPr>
                <w:i/>
                <w:sz w:val="16"/>
                <w:szCs w:val="16"/>
              </w:rPr>
              <w:t>periodo</w:t>
            </w:r>
          </w:p>
        </w:tc>
        <w:tc>
          <w:tcPr>
            <w:tcW w:w="2410" w:type="dxa"/>
            <w:vAlign w:val="center"/>
          </w:tcPr>
          <w:p w14:paraId="609EDED2" w14:textId="77777777" w:rsidR="00A22CFC" w:rsidRDefault="00A22CFC" w:rsidP="00490FF2">
            <w:pPr>
              <w:spacing w:before="0"/>
              <w:jc w:val="left"/>
              <w:rPr>
                <w:i/>
                <w:sz w:val="16"/>
                <w:szCs w:val="16"/>
              </w:rPr>
            </w:pPr>
            <w:r>
              <w:rPr>
                <w:i/>
                <w:sz w:val="16"/>
                <w:szCs w:val="16"/>
              </w:rPr>
              <w:t>String</w:t>
            </w:r>
          </w:p>
        </w:tc>
        <w:tc>
          <w:tcPr>
            <w:tcW w:w="850" w:type="dxa"/>
            <w:vAlign w:val="center"/>
          </w:tcPr>
          <w:p w14:paraId="49D70670" w14:textId="77777777" w:rsidR="00A22CFC" w:rsidRDefault="00A22CFC" w:rsidP="00490FF2">
            <w:pPr>
              <w:spacing w:before="0"/>
              <w:jc w:val="center"/>
              <w:rPr>
                <w:i/>
                <w:sz w:val="16"/>
                <w:szCs w:val="16"/>
              </w:rPr>
            </w:pPr>
            <w:r>
              <w:rPr>
                <w:i/>
                <w:sz w:val="16"/>
                <w:szCs w:val="16"/>
              </w:rPr>
              <w:t>0</w:t>
            </w:r>
          </w:p>
        </w:tc>
        <w:tc>
          <w:tcPr>
            <w:tcW w:w="851" w:type="dxa"/>
            <w:vAlign w:val="center"/>
          </w:tcPr>
          <w:p w14:paraId="591EE2F5" w14:textId="77777777" w:rsidR="00A22CFC" w:rsidRDefault="00A22CFC" w:rsidP="00490FF2">
            <w:pPr>
              <w:spacing w:before="0"/>
              <w:jc w:val="center"/>
              <w:rPr>
                <w:i/>
                <w:sz w:val="16"/>
                <w:szCs w:val="16"/>
              </w:rPr>
            </w:pPr>
            <w:r>
              <w:rPr>
                <w:i/>
                <w:sz w:val="16"/>
                <w:szCs w:val="16"/>
              </w:rPr>
              <w:t>1</w:t>
            </w:r>
          </w:p>
        </w:tc>
        <w:tc>
          <w:tcPr>
            <w:tcW w:w="1276" w:type="dxa"/>
            <w:vAlign w:val="center"/>
          </w:tcPr>
          <w:p w14:paraId="10F5BCE7" w14:textId="77777777" w:rsidR="00A22CFC" w:rsidRPr="00C344F4" w:rsidRDefault="00A22CFC" w:rsidP="00490FF2">
            <w:pPr>
              <w:spacing w:before="0"/>
              <w:jc w:val="left"/>
              <w:rPr>
                <w:i/>
                <w:sz w:val="16"/>
                <w:szCs w:val="16"/>
              </w:rPr>
            </w:pPr>
          </w:p>
        </w:tc>
      </w:tr>
      <w:tr w:rsidR="00A22CFC" w:rsidRPr="00C344F4" w14:paraId="3B91A398" w14:textId="77777777" w:rsidTr="00B051ED">
        <w:trPr>
          <w:trHeight w:val="284"/>
        </w:trPr>
        <w:tc>
          <w:tcPr>
            <w:tcW w:w="4111" w:type="dxa"/>
            <w:vAlign w:val="center"/>
          </w:tcPr>
          <w:p w14:paraId="054AD81F" w14:textId="77777777" w:rsidR="00A22CFC" w:rsidRPr="00427FFC" w:rsidRDefault="00A22CFC" w:rsidP="00490FF2">
            <w:pPr>
              <w:spacing w:before="0"/>
              <w:ind w:left="743"/>
              <w:jc w:val="left"/>
              <w:rPr>
                <w:i/>
                <w:sz w:val="16"/>
                <w:szCs w:val="16"/>
              </w:rPr>
            </w:pPr>
            <w:r>
              <w:rPr>
                <w:i/>
                <w:sz w:val="16"/>
                <w:szCs w:val="16"/>
              </w:rPr>
              <w:t>valor/valor</w:t>
            </w:r>
          </w:p>
        </w:tc>
        <w:tc>
          <w:tcPr>
            <w:tcW w:w="2410" w:type="dxa"/>
            <w:vAlign w:val="center"/>
          </w:tcPr>
          <w:p w14:paraId="2351D2B0" w14:textId="77777777" w:rsidR="00A22CFC" w:rsidRDefault="00A22CFC" w:rsidP="00490FF2">
            <w:pPr>
              <w:spacing w:before="0"/>
              <w:jc w:val="left"/>
              <w:rPr>
                <w:i/>
                <w:sz w:val="16"/>
                <w:szCs w:val="16"/>
              </w:rPr>
            </w:pPr>
            <w:r>
              <w:rPr>
                <w:i/>
                <w:sz w:val="16"/>
                <w:szCs w:val="16"/>
              </w:rPr>
              <w:t>Decimal</w:t>
            </w:r>
          </w:p>
        </w:tc>
        <w:tc>
          <w:tcPr>
            <w:tcW w:w="850" w:type="dxa"/>
            <w:vAlign w:val="center"/>
          </w:tcPr>
          <w:p w14:paraId="150C70F9" w14:textId="77777777" w:rsidR="00A22CFC" w:rsidRDefault="00A22CFC" w:rsidP="00490FF2">
            <w:pPr>
              <w:spacing w:before="0"/>
              <w:jc w:val="center"/>
              <w:rPr>
                <w:i/>
                <w:sz w:val="16"/>
                <w:szCs w:val="16"/>
              </w:rPr>
            </w:pPr>
            <w:r>
              <w:rPr>
                <w:i/>
                <w:sz w:val="16"/>
                <w:szCs w:val="16"/>
              </w:rPr>
              <w:t>0</w:t>
            </w:r>
          </w:p>
        </w:tc>
        <w:tc>
          <w:tcPr>
            <w:tcW w:w="851" w:type="dxa"/>
            <w:vAlign w:val="center"/>
          </w:tcPr>
          <w:p w14:paraId="1956BB6E" w14:textId="77777777" w:rsidR="00A22CFC" w:rsidRDefault="00A22CFC" w:rsidP="00490FF2">
            <w:pPr>
              <w:spacing w:before="0"/>
              <w:jc w:val="center"/>
              <w:rPr>
                <w:i/>
                <w:sz w:val="16"/>
                <w:szCs w:val="16"/>
              </w:rPr>
            </w:pPr>
            <w:r>
              <w:rPr>
                <w:i/>
                <w:sz w:val="16"/>
                <w:szCs w:val="16"/>
              </w:rPr>
              <w:t>1</w:t>
            </w:r>
          </w:p>
        </w:tc>
        <w:tc>
          <w:tcPr>
            <w:tcW w:w="1276" w:type="dxa"/>
            <w:vAlign w:val="center"/>
          </w:tcPr>
          <w:p w14:paraId="2F611C91" w14:textId="77777777" w:rsidR="00A22CFC" w:rsidRPr="00C344F4" w:rsidRDefault="00A22CFC" w:rsidP="00490FF2">
            <w:pPr>
              <w:spacing w:before="0"/>
              <w:jc w:val="left"/>
              <w:rPr>
                <w:i/>
                <w:sz w:val="16"/>
                <w:szCs w:val="16"/>
              </w:rPr>
            </w:pPr>
          </w:p>
        </w:tc>
      </w:tr>
      <w:tr w:rsidR="00A22CFC" w:rsidRPr="00C344F4" w14:paraId="08C45985" w14:textId="77777777" w:rsidTr="00B051ED">
        <w:trPr>
          <w:trHeight w:val="284"/>
        </w:trPr>
        <w:tc>
          <w:tcPr>
            <w:tcW w:w="4111" w:type="dxa"/>
            <w:vAlign w:val="center"/>
          </w:tcPr>
          <w:p w14:paraId="5D3DCB8B" w14:textId="77777777" w:rsidR="00A22CFC" w:rsidRPr="00427FFC" w:rsidRDefault="00A22CFC" w:rsidP="00490FF2">
            <w:pPr>
              <w:spacing w:before="0"/>
              <w:ind w:left="743"/>
              <w:jc w:val="left"/>
              <w:rPr>
                <w:i/>
                <w:sz w:val="16"/>
                <w:szCs w:val="16"/>
              </w:rPr>
            </w:pPr>
            <w:r>
              <w:rPr>
                <w:i/>
                <w:sz w:val="16"/>
                <w:szCs w:val="16"/>
              </w:rPr>
              <w:t>percentual</w:t>
            </w:r>
          </w:p>
        </w:tc>
        <w:tc>
          <w:tcPr>
            <w:tcW w:w="2410" w:type="dxa"/>
            <w:vAlign w:val="center"/>
          </w:tcPr>
          <w:p w14:paraId="26B67EB8" w14:textId="77777777" w:rsidR="00A22CFC" w:rsidRDefault="00A22CFC" w:rsidP="00490FF2">
            <w:pPr>
              <w:spacing w:before="0"/>
              <w:jc w:val="left"/>
              <w:rPr>
                <w:i/>
                <w:sz w:val="16"/>
                <w:szCs w:val="16"/>
              </w:rPr>
            </w:pPr>
            <w:r>
              <w:rPr>
                <w:i/>
                <w:sz w:val="16"/>
                <w:szCs w:val="16"/>
              </w:rPr>
              <w:t>Decimal</w:t>
            </w:r>
          </w:p>
        </w:tc>
        <w:tc>
          <w:tcPr>
            <w:tcW w:w="850" w:type="dxa"/>
            <w:vAlign w:val="center"/>
          </w:tcPr>
          <w:p w14:paraId="42282FE9" w14:textId="77777777" w:rsidR="00A22CFC" w:rsidRDefault="00A22CFC" w:rsidP="00490FF2">
            <w:pPr>
              <w:spacing w:before="0"/>
              <w:jc w:val="center"/>
              <w:rPr>
                <w:i/>
                <w:sz w:val="16"/>
                <w:szCs w:val="16"/>
              </w:rPr>
            </w:pPr>
            <w:r>
              <w:rPr>
                <w:i/>
                <w:sz w:val="16"/>
                <w:szCs w:val="16"/>
              </w:rPr>
              <w:t>0</w:t>
            </w:r>
          </w:p>
        </w:tc>
        <w:tc>
          <w:tcPr>
            <w:tcW w:w="851" w:type="dxa"/>
            <w:vAlign w:val="center"/>
          </w:tcPr>
          <w:p w14:paraId="1AC2DA09" w14:textId="77777777" w:rsidR="00A22CFC" w:rsidRDefault="00A22CFC" w:rsidP="00490FF2">
            <w:pPr>
              <w:spacing w:before="0"/>
              <w:jc w:val="center"/>
              <w:rPr>
                <w:i/>
                <w:sz w:val="16"/>
                <w:szCs w:val="16"/>
              </w:rPr>
            </w:pPr>
            <w:r>
              <w:rPr>
                <w:i/>
                <w:sz w:val="16"/>
                <w:szCs w:val="16"/>
              </w:rPr>
              <w:t>1</w:t>
            </w:r>
          </w:p>
        </w:tc>
        <w:tc>
          <w:tcPr>
            <w:tcW w:w="1276" w:type="dxa"/>
            <w:vAlign w:val="center"/>
          </w:tcPr>
          <w:p w14:paraId="40333D52" w14:textId="77777777" w:rsidR="00A22CFC" w:rsidRPr="00C344F4" w:rsidRDefault="00A22CFC" w:rsidP="00490FF2">
            <w:pPr>
              <w:spacing w:before="0"/>
              <w:jc w:val="left"/>
              <w:rPr>
                <w:i/>
                <w:sz w:val="16"/>
                <w:szCs w:val="16"/>
              </w:rPr>
            </w:pPr>
          </w:p>
        </w:tc>
      </w:tr>
      <w:tr w:rsidR="00A22CFC" w:rsidRPr="00C344F4" w14:paraId="5623BEBD" w14:textId="77777777" w:rsidTr="00B051ED">
        <w:trPr>
          <w:trHeight w:val="284"/>
        </w:trPr>
        <w:tc>
          <w:tcPr>
            <w:tcW w:w="4111" w:type="dxa"/>
            <w:vAlign w:val="center"/>
          </w:tcPr>
          <w:p w14:paraId="6FAAF7EA" w14:textId="77777777" w:rsidR="00A22CFC" w:rsidRPr="00427FFC" w:rsidRDefault="00A22CFC" w:rsidP="00490FF2">
            <w:pPr>
              <w:spacing w:before="0"/>
              <w:ind w:left="601"/>
              <w:jc w:val="left"/>
              <w:rPr>
                <w:i/>
                <w:sz w:val="16"/>
                <w:szCs w:val="16"/>
              </w:rPr>
            </w:pPr>
            <w:r>
              <w:rPr>
                <w:i/>
                <w:sz w:val="16"/>
                <w:szCs w:val="16"/>
              </w:rPr>
              <w:t>Analitico</w:t>
            </w:r>
          </w:p>
        </w:tc>
        <w:tc>
          <w:tcPr>
            <w:tcW w:w="2410" w:type="dxa"/>
            <w:vAlign w:val="center"/>
          </w:tcPr>
          <w:p w14:paraId="0CF5B97B" w14:textId="77777777" w:rsidR="00A22CFC" w:rsidRDefault="00A22CFC" w:rsidP="00490FF2">
            <w:pPr>
              <w:spacing w:before="0"/>
              <w:jc w:val="left"/>
              <w:rPr>
                <w:i/>
                <w:sz w:val="16"/>
                <w:szCs w:val="16"/>
              </w:rPr>
            </w:pPr>
            <w:r>
              <w:rPr>
                <w:i/>
                <w:sz w:val="16"/>
                <w:szCs w:val="16"/>
              </w:rPr>
              <w:t>PagamentosAnalitico</w:t>
            </w:r>
          </w:p>
        </w:tc>
        <w:tc>
          <w:tcPr>
            <w:tcW w:w="850" w:type="dxa"/>
            <w:vAlign w:val="center"/>
          </w:tcPr>
          <w:p w14:paraId="49D965B2" w14:textId="77777777" w:rsidR="00A22CFC" w:rsidRDefault="00A22CFC" w:rsidP="00490FF2">
            <w:pPr>
              <w:spacing w:before="0"/>
              <w:jc w:val="center"/>
              <w:rPr>
                <w:i/>
                <w:sz w:val="16"/>
                <w:szCs w:val="16"/>
              </w:rPr>
            </w:pPr>
            <w:r>
              <w:rPr>
                <w:i/>
                <w:sz w:val="16"/>
                <w:szCs w:val="16"/>
              </w:rPr>
              <w:t>0</w:t>
            </w:r>
          </w:p>
        </w:tc>
        <w:tc>
          <w:tcPr>
            <w:tcW w:w="851" w:type="dxa"/>
            <w:vAlign w:val="center"/>
          </w:tcPr>
          <w:p w14:paraId="341F387A" w14:textId="77777777" w:rsidR="00A22CFC" w:rsidRDefault="00A22CFC" w:rsidP="00490FF2">
            <w:pPr>
              <w:spacing w:before="0"/>
              <w:jc w:val="center"/>
              <w:rPr>
                <w:i/>
                <w:sz w:val="16"/>
                <w:szCs w:val="16"/>
              </w:rPr>
            </w:pPr>
            <w:r>
              <w:rPr>
                <w:i/>
                <w:sz w:val="16"/>
                <w:szCs w:val="16"/>
              </w:rPr>
              <w:t>-1</w:t>
            </w:r>
          </w:p>
        </w:tc>
        <w:tc>
          <w:tcPr>
            <w:tcW w:w="1276" w:type="dxa"/>
            <w:vAlign w:val="center"/>
          </w:tcPr>
          <w:p w14:paraId="2CC67FDB" w14:textId="77777777" w:rsidR="00A22CFC" w:rsidRPr="00C344F4" w:rsidRDefault="00A22CFC" w:rsidP="00490FF2">
            <w:pPr>
              <w:spacing w:before="0"/>
              <w:jc w:val="left"/>
              <w:rPr>
                <w:i/>
                <w:sz w:val="16"/>
                <w:szCs w:val="16"/>
              </w:rPr>
            </w:pPr>
          </w:p>
        </w:tc>
      </w:tr>
      <w:tr w:rsidR="00A22CFC" w:rsidRPr="00C344F4" w14:paraId="34122FEE" w14:textId="77777777" w:rsidTr="00B051ED">
        <w:trPr>
          <w:trHeight w:val="284"/>
        </w:trPr>
        <w:tc>
          <w:tcPr>
            <w:tcW w:w="4111" w:type="dxa"/>
            <w:vAlign w:val="center"/>
          </w:tcPr>
          <w:p w14:paraId="34592BC2"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5BF075CF"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32E47937" w14:textId="77777777" w:rsidR="00A22CFC" w:rsidRDefault="00A22CFC" w:rsidP="00490FF2">
            <w:pPr>
              <w:spacing w:before="0"/>
              <w:jc w:val="center"/>
              <w:rPr>
                <w:i/>
                <w:sz w:val="16"/>
                <w:szCs w:val="16"/>
              </w:rPr>
            </w:pPr>
            <w:r>
              <w:rPr>
                <w:i/>
                <w:sz w:val="16"/>
                <w:szCs w:val="16"/>
              </w:rPr>
              <w:t>0</w:t>
            </w:r>
          </w:p>
        </w:tc>
        <w:tc>
          <w:tcPr>
            <w:tcW w:w="851" w:type="dxa"/>
            <w:vAlign w:val="center"/>
          </w:tcPr>
          <w:p w14:paraId="020B05DB" w14:textId="77777777" w:rsidR="00A22CFC" w:rsidRDefault="00A22CFC" w:rsidP="00490FF2">
            <w:pPr>
              <w:spacing w:before="0"/>
              <w:jc w:val="center"/>
              <w:rPr>
                <w:i/>
                <w:sz w:val="16"/>
                <w:szCs w:val="16"/>
              </w:rPr>
            </w:pPr>
            <w:r>
              <w:rPr>
                <w:i/>
                <w:sz w:val="16"/>
                <w:szCs w:val="16"/>
              </w:rPr>
              <w:t>1</w:t>
            </w:r>
          </w:p>
        </w:tc>
        <w:tc>
          <w:tcPr>
            <w:tcW w:w="1276" w:type="dxa"/>
            <w:vAlign w:val="center"/>
          </w:tcPr>
          <w:p w14:paraId="7BEC51FC" w14:textId="77777777" w:rsidR="00A22CFC" w:rsidRPr="00C344F4" w:rsidRDefault="00A22CFC" w:rsidP="00490FF2">
            <w:pPr>
              <w:spacing w:before="0"/>
              <w:jc w:val="left"/>
              <w:rPr>
                <w:i/>
                <w:sz w:val="16"/>
                <w:szCs w:val="16"/>
              </w:rPr>
            </w:pPr>
          </w:p>
        </w:tc>
      </w:tr>
      <w:tr w:rsidR="00A22CFC" w:rsidRPr="00C344F4" w14:paraId="2E1A087B" w14:textId="77777777" w:rsidTr="00B051ED">
        <w:trPr>
          <w:trHeight w:val="284"/>
        </w:trPr>
        <w:tc>
          <w:tcPr>
            <w:tcW w:w="4111" w:type="dxa"/>
            <w:vAlign w:val="center"/>
          </w:tcPr>
          <w:p w14:paraId="38C57FEC" w14:textId="77777777" w:rsidR="00A22CFC" w:rsidRPr="00427FFC" w:rsidRDefault="00A22CFC" w:rsidP="00490FF2">
            <w:pPr>
              <w:spacing w:before="0"/>
              <w:ind w:left="743"/>
              <w:jc w:val="left"/>
              <w:rPr>
                <w:i/>
                <w:sz w:val="16"/>
                <w:szCs w:val="16"/>
              </w:rPr>
            </w:pPr>
            <w:r>
              <w:rPr>
                <w:i/>
                <w:sz w:val="16"/>
                <w:szCs w:val="16"/>
              </w:rPr>
              <w:t>fornecedor</w:t>
            </w:r>
          </w:p>
        </w:tc>
        <w:tc>
          <w:tcPr>
            <w:tcW w:w="2410" w:type="dxa"/>
            <w:vAlign w:val="center"/>
          </w:tcPr>
          <w:p w14:paraId="0BC95EFF" w14:textId="77777777" w:rsidR="00A22CFC" w:rsidRDefault="00A22CFC" w:rsidP="00490FF2">
            <w:pPr>
              <w:spacing w:before="0"/>
              <w:jc w:val="left"/>
              <w:rPr>
                <w:i/>
                <w:sz w:val="16"/>
                <w:szCs w:val="16"/>
              </w:rPr>
            </w:pPr>
            <w:r>
              <w:rPr>
                <w:i/>
                <w:sz w:val="16"/>
                <w:szCs w:val="16"/>
              </w:rPr>
              <w:t>String</w:t>
            </w:r>
          </w:p>
        </w:tc>
        <w:tc>
          <w:tcPr>
            <w:tcW w:w="850" w:type="dxa"/>
            <w:vAlign w:val="center"/>
          </w:tcPr>
          <w:p w14:paraId="474E2372" w14:textId="77777777" w:rsidR="00A22CFC" w:rsidRDefault="00A22CFC" w:rsidP="00490FF2">
            <w:pPr>
              <w:spacing w:before="0"/>
              <w:jc w:val="center"/>
              <w:rPr>
                <w:i/>
                <w:sz w:val="16"/>
                <w:szCs w:val="16"/>
              </w:rPr>
            </w:pPr>
            <w:r>
              <w:rPr>
                <w:i/>
                <w:sz w:val="16"/>
                <w:szCs w:val="16"/>
              </w:rPr>
              <w:t>0</w:t>
            </w:r>
          </w:p>
        </w:tc>
        <w:tc>
          <w:tcPr>
            <w:tcW w:w="851" w:type="dxa"/>
            <w:vAlign w:val="center"/>
          </w:tcPr>
          <w:p w14:paraId="1BB298D8" w14:textId="77777777" w:rsidR="00A22CFC" w:rsidRDefault="00A22CFC" w:rsidP="00490FF2">
            <w:pPr>
              <w:spacing w:before="0"/>
              <w:jc w:val="center"/>
              <w:rPr>
                <w:i/>
                <w:sz w:val="16"/>
                <w:szCs w:val="16"/>
              </w:rPr>
            </w:pPr>
            <w:r>
              <w:rPr>
                <w:i/>
                <w:sz w:val="16"/>
                <w:szCs w:val="16"/>
              </w:rPr>
              <w:t>1</w:t>
            </w:r>
          </w:p>
        </w:tc>
        <w:tc>
          <w:tcPr>
            <w:tcW w:w="1276" w:type="dxa"/>
            <w:vAlign w:val="center"/>
          </w:tcPr>
          <w:p w14:paraId="2D9E5470" w14:textId="77777777" w:rsidR="00A22CFC" w:rsidRPr="00C344F4" w:rsidRDefault="00A22CFC" w:rsidP="00490FF2">
            <w:pPr>
              <w:spacing w:before="0"/>
              <w:jc w:val="left"/>
              <w:rPr>
                <w:i/>
                <w:sz w:val="16"/>
                <w:szCs w:val="16"/>
              </w:rPr>
            </w:pPr>
          </w:p>
        </w:tc>
      </w:tr>
      <w:tr w:rsidR="00A22CFC" w:rsidRPr="00C344F4" w14:paraId="2696E762" w14:textId="77777777" w:rsidTr="00B051ED">
        <w:trPr>
          <w:trHeight w:val="284"/>
        </w:trPr>
        <w:tc>
          <w:tcPr>
            <w:tcW w:w="4111" w:type="dxa"/>
            <w:vAlign w:val="center"/>
          </w:tcPr>
          <w:p w14:paraId="37C42E93" w14:textId="77777777" w:rsidR="00A22CFC" w:rsidRPr="00427FFC" w:rsidRDefault="00A22CFC" w:rsidP="00490FF2">
            <w:pPr>
              <w:spacing w:before="0"/>
              <w:ind w:left="743"/>
              <w:jc w:val="left"/>
              <w:rPr>
                <w:i/>
                <w:sz w:val="16"/>
                <w:szCs w:val="16"/>
              </w:rPr>
            </w:pPr>
            <w:r>
              <w:rPr>
                <w:i/>
                <w:sz w:val="16"/>
                <w:szCs w:val="16"/>
              </w:rPr>
              <w:t>dataAtualizacao</w:t>
            </w:r>
          </w:p>
        </w:tc>
        <w:tc>
          <w:tcPr>
            <w:tcW w:w="2410" w:type="dxa"/>
            <w:vAlign w:val="center"/>
          </w:tcPr>
          <w:p w14:paraId="7C3B99B6" w14:textId="77777777" w:rsidR="00A22CFC" w:rsidRDefault="00A22CFC" w:rsidP="00490FF2">
            <w:pPr>
              <w:spacing w:before="0"/>
              <w:jc w:val="left"/>
              <w:rPr>
                <w:i/>
                <w:sz w:val="16"/>
                <w:szCs w:val="16"/>
              </w:rPr>
            </w:pPr>
            <w:r>
              <w:rPr>
                <w:i/>
                <w:sz w:val="16"/>
                <w:szCs w:val="16"/>
              </w:rPr>
              <w:t>Date</w:t>
            </w:r>
          </w:p>
        </w:tc>
        <w:tc>
          <w:tcPr>
            <w:tcW w:w="850" w:type="dxa"/>
            <w:vAlign w:val="center"/>
          </w:tcPr>
          <w:p w14:paraId="1584D2EE" w14:textId="77777777" w:rsidR="00A22CFC" w:rsidRDefault="00A22CFC" w:rsidP="00490FF2">
            <w:pPr>
              <w:spacing w:before="0"/>
              <w:jc w:val="center"/>
              <w:rPr>
                <w:i/>
                <w:sz w:val="16"/>
                <w:szCs w:val="16"/>
              </w:rPr>
            </w:pPr>
            <w:r>
              <w:rPr>
                <w:i/>
                <w:sz w:val="16"/>
                <w:szCs w:val="16"/>
              </w:rPr>
              <w:t>0</w:t>
            </w:r>
          </w:p>
        </w:tc>
        <w:tc>
          <w:tcPr>
            <w:tcW w:w="851" w:type="dxa"/>
            <w:vAlign w:val="center"/>
          </w:tcPr>
          <w:p w14:paraId="239CB906" w14:textId="77777777" w:rsidR="00A22CFC" w:rsidRDefault="00A22CFC" w:rsidP="00490FF2">
            <w:pPr>
              <w:spacing w:before="0"/>
              <w:jc w:val="center"/>
              <w:rPr>
                <w:i/>
                <w:sz w:val="16"/>
                <w:szCs w:val="16"/>
              </w:rPr>
            </w:pPr>
            <w:r>
              <w:rPr>
                <w:i/>
                <w:sz w:val="16"/>
                <w:szCs w:val="16"/>
              </w:rPr>
              <w:t>1</w:t>
            </w:r>
          </w:p>
        </w:tc>
        <w:tc>
          <w:tcPr>
            <w:tcW w:w="1276" w:type="dxa"/>
            <w:vAlign w:val="center"/>
          </w:tcPr>
          <w:p w14:paraId="4E72D65F" w14:textId="77777777" w:rsidR="00A22CFC" w:rsidRPr="00C344F4" w:rsidRDefault="00A22CFC" w:rsidP="00490FF2">
            <w:pPr>
              <w:spacing w:before="0"/>
              <w:jc w:val="left"/>
              <w:rPr>
                <w:i/>
                <w:sz w:val="16"/>
                <w:szCs w:val="16"/>
              </w:rPr>
            </w:pPr>
          </w:p>
        </w:tc>
      </w:tr>
      <w:tr w:rsidR="00A22CFC" w:rsidRPr="00C344F4" w14:paraId="26726C24" w14:textId="77777777" w:rsidTr="00B051ED">
        <w:trPr>
          <w:trHeight w:val="284"/>
        </w:trPr>
        <w:tc>
          <w:tcPr>
            <w:tcW w:w="4111" w:type="dxa"/>
            <w:vAlign w:val="center"/>
          </w:tcPr>
          <w:p w14:paraId="06377186" w14:textId="77777777" w:rsidR="00A22CFC" w:rsidRPr="00427FFC" w:rsidRDefault="00A22CFC" w:rsidP="00490FF2">
            <w:pPr>
              <w:spacing w:before="0"/>
              <w:ind w:left="743"/>
              <w:jc w:val="left"/>
              <w:rPr>
                <w:i/>
                <w:sz w:val="16"/>
                <w:szCs w:val="16"/>
              </w:rPr>
            </w:pPr>
            <w:r>
              <w:rPr>
                <w:i/>
                <w:sz w:val="16"/>
                <w:szCs w:val="16"/>
              </w:rPr>
              <w:t>dataMaiorValor</w:t>
            </w:r>
          </w:p>
        </w:tc>
        <w:tc>
          <w:tcPr>
            <w:tcW w:w="2410" w:type="dxa"/>
            <w:vAlign w:val="center"/>
          </w:tcPr>
          <w:p w14:paraId="180AC9C5" w14:textId="77777777" w:rsidR="00A22CFC" w:rsidRDefault="00A22CFC" w:rsidP="00490FF2">
            <w:pPr>
              <w:spacing w:before="0"/>
              <w:jc w:val="left"/>
              <w:rPr>
                <w:i/>
                <w:sz w:val="16"/>
                <w:szCs w:val="16"/>
              </w:rPr>
            </w:pPr>
            <w:r>
              <w:rPr>
                <w:i/>
                <w:sz w:val="16"/>
                <w:szCs w:val="16"/>
              </w:rPr>
              <w:t>Date</w:t>
            </w:r>
          </w:p>
        </w:tc>
        <w:tc>
          <w:tcPr>
            <w:tcW w:w="850" w:type="dxa"/>
            <w:vAlign w:val="center"/>
          </w:tcPr>
          <w:p w14:paraId="70EB44DC" w14:textId="77777777" w:rsidR="00A22CFC" w:rsidRDefault="00A22CFC" w:rsidP="00490FF2">
            <w:pPr>
              <w:spacing w:before="0"/>
              <w:jc w:val="center"/>
              <w:rPr>
                <w:i/>
                <w:sz w:val="16"/>
                <w:szCs w:val="16"/>
              </w:rPr>
            </w:pPr>
            <w:r>
              <w:rPr>
                <w:i/>
                <w:sz w:val="16"/>
                <w:szCs w:val="16"/>
              </w:rPr>
              <w:t>0</w:t>
            </w:r>
          </w:p>
        </w:tc>
        <w:tc>
          <w:tcPr>
            <w:tcW w:w="851" w:type="dxa"/>
            <w:vAlign w:val="center"/>
          </w:tcPr>
          <w:p w14:paraId="0CBD91E7" w14:textId="77777777" w:rsidR="00A22CFC" w:rsidRDefault="00A22CFC" w:rsidP="00490FF2">
            <w:pPr>
              <w:spacing w:before="0"/>
              <w:jc w:val="center"/>
              <w:rPr>
                <w:i/>
                <w:sz w:val="16"/>
                <w:szCs w:val="16"/>
              </w:rPr>
            </w:pPr>
            <w:r>
              <w:rPr>
                <w:i/>
                <w:sz w:val="16"/>
                <w:szCs w:val="16"/>
              </w:rPr>
              <w:t>1</w:t>
            </w:r>
          </w:p>
        </w:tc>
        <w:tc>
          <w:tcPr>
            <w:tcW w:w="1276" w:type="dxa"/>
            <w:vAlign w:val="center"/>
          </w:tcPr>
          <w:p w14:paraId="5F9306A2" w14:textId="77777777" w:rsidR="00A22CFC" w:rsidRPr="00C344F4" w:rsidRDefault="00A22CFC" w:rsidP="00490FF2">
            <w:pPr>
              <w:spacing w:before="0"/>
              <w:jc w:val="left"/>
              <w:rPr>
                <w:i/>
                <w:sz w:val="16"/>
                <w:szCs w:val="16"/>
              </w:rPr>
            </w:pPr>
          </w:p>
        </w:tc>
      </w:tr>
      <w:tr w:rsidR="00A22CFC" w:rsidRPr="00C344F4" w14:paraId="2DBC844F" w14:textId="77777777" w:rsidTr="00B051ED">
        <w:trPr>
          <w:trHeight w:val="284"/>
        </w:trPr>
        <w:tc>
          <w:tcPr>
            <w:tcW w:w="4111" w:type="dxa"/>
            <w:vAlign w:val="center"/>
          </w:tcPr>
          <w:p w14:paraId="0EAB5B27" w14:textId="77777777" w:rsidR="00A22CFC" w:rsidRPr="00427FFC" w:rsidRDefault="00A22CFC" w:rsidP="00490FF2">
            <w:pPr>
              <w:spacing w:before="0"/>
              <w:ind w:left="743"/>
              <w:jc w:val="left"/>
              <w:rPr>
                <w:i/>
                <w:sz w:val="16"/>
                <w:szCs w:val="16"/>
              </w:rPr>
            </w:pPr>
            <w:r>
              <w:rPr>
                <w:i/>
                <w:sz w:val="16"/>
                <w:szCs w:val="16"/>
              </w:rPr>
              <w:t>maiorValor/valor</w:t>
            </w:r>
          </w:p>
        </w:tc>
        <w:tc>
          <w:tcPr>
            <w:tcW w:w="2410" w:type="dxa"/>
            <w:vAlign w:val="center"/>
          </w:tcPr>
          <w:p w14:paraId="5ED491E0" w14:textId="77777777" w:rsidR="00A22CFC" w:rsidRDefault="00A22CFC" w:rsidP="00490FF2">
            <w:pPr>
              <w:spacing w:before="0"/>
              <w:jc w:val="left"/>
              <w:rPr>
                <w:i/>
                <w:sz w:val="16"/>
                <w:szCs w:val="16"/>
              </w:rPr>
            </w:pPr>
            <w:r>
              <w:rPr>
                <w:i/>
                <w:sz w:val="16"/>
                <w:szCs w:val="16"/>
              </w:rPr>
              <w:t>Decimal</w:t>
            </w:r>
          </w:p>
        </w:tc>
        <w:tc>
          <w:tcPr>
            <w:tcW w:w="850" w:type="dxa"/>
            <w:vAlign w:val="center"/>
          </w:tcPr>
          <w:p w14:paraId="1BED2CBF" w14:textId="77777777" w:rsidR="00A22CFC" w:rsidRDefault="00A22CFC" w:rsidP="00490FF2">
            <w:pPr>
              <w:spacing w:before="0"/>
              <w:jc w:val="center"/>
              <w:rPr>
                <w:i/>
                <w:sz w:val="16"/>
                <w:szCs w:val="16"/>
              </w:rPr>
            </w:pPr>
            <w:r>
              <w:rPr>
                <w:i/>
                <w:sz w:val="16"/>
                <w:szCs w:val="16"/>
              </w:rPr>
              <w:t>0</w:t>
            </w:r>
          </w:p>
        </w:tc>
        <w:tc>
          <w:tcPr>
            <w:tcW w:w="851" w:type="dxa"/>
            <w:vAlign w:val="center"/>
          </w:tcPr>
          <w:p w14:paraId="74DA6437" w14:textId="77777777" w:rsidR="00A22CFC" w:rsidRDefault="00A22CFC" w:rsidP="00490FF2">
            <w:pPr>
              <w:spacing w:before="0"/>
              <w:jc w:val="center"/>
              <w:rPr>
                <w:i/>
                <w:sz w:val="16"/>
                <w:szCs w:val="16"/>
              </w:rPr>
            </w:pPr>
            <w:r>
              <w:rPr>
                <w:i/>
                <w:sz w:val="16"/>
                <w:szCs w:val="16"/>
              </w:rPr>
              <w:t>1</w:t>
            </w:r>
          </w:p>
        </w:tc>
        <w:tc>
          <w:tcPr>
            <w:tcW w:w="1276" w:type="dxa"/>
            <w:vAlign w:val="center"/>
          </w:tcPr>
          <w:p w14:paraId="79438119" w14:textId="77777777" w:rsidR="00A22CFC" w:rsidRPr="00C344F4" w:rsidRDefault="00A22CFC" w:rsidP="00490FF2">
            <w:pPr>
              <w:spacing w:before="0"/>
              <w:jc w:val="left"/>
              <w:rPr>
                <w:i/>
                <w:sz w:val="16"/>
                <w:szCs w:val="16"/>
              </w:rPr>
            </w:pPr>
          </w:p>
        </w:tc>
      </w:tr>
      <w:tr w:rsidR="00A22CFC" w:rsidRPr="00C344F4" w14:paraId="2E9CACDB" w14:textId="77777777" w:rsidTr="00B051ED">
        <w:trPr>
          <w:trHeight w:val="284"/>
        </w:trPr>
        <w:tc>
          <w:tcPr>
            <w:tcW w:w="4111" w:type="dxa"/>
            <w:vAlign w:val="center"/>
          </w:tcPr>
          <w:p w14:paraId="342C97A7" w14:textId="77777777" w:rsidR="00A22CFC" w:rsidRPr="00427FFC" w:rsidRDefault="00A22CFC" w:rsidP="00490FF2">
            <w:pPr>
              <w:spacing w:before="0"/>
              <w:ind w:left="743"/>
              <w:jc w:val="left"/>
              <w:rPr>
                <w:i/>
                <w:sz w:val="16"/>
                <w:szCs w:val="16"/>
              </w:rPr>
            </w:pPr>
            <w:r>
              <w:rPr>
                <w:i/>
                <w:sz w:val="16"/>
                <w:szCs w:val="16"/>
              </w:rPr>
              <w:t>quantidadeTitulos</w:t>
            </w:r>
          </w:p>
        </w:tc>
        <w:tc>
          <w:tcPr>
            <w:tcW w:w="2410" w:type="dxa"/>
          </w:tcPr>
          <w:p w14:paraId="2DC2AA0D"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20027A09" w14:textId="77777777" w:rsidR="00A22CFC" w:rsidRDefault="00A22CFC" w:rsidP="00490FF2">
            <w:pPr>
              <w:spacing w:before="0"/>
              <w:jc w:val="center"/>
              <w:rPr>
                <w:i/>
                <w:sz w:val="16"/>
                <w:szCs w:val="16"/>
              </w:rPr>
            </w:pPr>
            <w:r>
              <w:rPr>
                <w:i/>
                <w:sz w:val="16"/>
                <w:szCs w:val="16"/>
              </w:rPr>
              <w:t>0</w:t>
            </w:r>
          </w:p>
        </w:tc>
        <w:tc>
          <w:tcPr>
            <w:tcW w:w="851" w:type="dxa"/>
            <w:vAlign w:val="center"/>
          </w:tcPr>
          <w:p w14:paraId="1A105F6C" w14:textId="77777777" w:rsidR="00A22CFC" w:rsidRDefault="00A22CFC" w:rsidP="00490FF2">
            <w:pPr>
              <w:spacing w:before="0"/>
              <w:jc w:val="center"/>
              <w:rPr>
                <w:i/>
                <w:sz w:val="16"/>
                <w:szCs w:val="16"/>
              </w:rPr>
            </w:pPr>
            <w:r>
              <w:rPr>
                <w:i/>
                <w:sz w:val="16"/>
                <w:szCs w:val="16"/>
              </w:rPr>
              <w:t>1</w:t>
            </w:r>
          </w:p>
        </w:tc>
        <w:tc>
          <w:tcPr>
            <w:tcW w:w="1276" w:type="dxa"/>
            <w:vAlign w:val="center"/>
          </w:tcPr>
          <w:p w14:paraId="012975E6" w14:textId="77777777" w:rsidR="00A22CFC" w:rsidRPr="00C344F4" w:rsidRDefault="00A22CFC" w:rsidP="00490FF2">
            <w:pPr>
              <w:spacing w:before="0"/>
              <w:jc w:val="left"/>
              <w:rPr>
                <w:i/>
                <w:sz w:val="16"/>
                <w:szCs w:val="16"/>
              </w:rPr>
            </w:pPr>
          </w:p>
        </w:tc>
      </w:tr>
      <w:tr w:rsidR="00A22CFC" w:rsidRPr="00C344F4" w14:paraId="46C071A3" w14:textId="77777777" w:rsidTr="00B051ED">
        <w:trPr>
          <w:trHeight w:val="284"/>
        </w:trPr>
        <w:tc>
          <w:tcPr>
            <w:tcW w:w="4111" w:type="dxa"/>
            <w:vAlign w:val="center"/>
          </w:tcPr>
          <w:p w14:paraId="4BA01F28" w14:textId="77777777" w:rsidR="00A22CFC" w:rsidRPr="00427FFC" w:rsidRDefault="00A22CFC" w:rsidP="00490FF2">
            <w:pPr>
              <w:spacing w:before="0"/>
              <w:ind w:left="743"/>
              <w:jc w:val="left"/>
              <w:rPr>
                <w:i/>
                <w:sz w:val="16"/>
                <w:szCs w:val="16"/>
              </w:rPr>
            </w:pPr>
            <w:r>
              <w:rPr>
                <w:i/>
                <w:sz w:val="16"/>
                <w:szCs w:val="16"/>
              </w:rPr>
              <w:t>quantidadeTitulosAtraso</w:t>
            </w:r>
          </w:p>
        </w:tc>
        <w:tc>
          <w:tcPr>
            <w:tcW w:w="2410" w:type="dxa"/>
          </w:tcPr>
          <w:p w14:paraId="58D81F74"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763B8618" w14:textId="77777777" w:rsidR="00A22CFC" w:rsidRDefault="00A22CFC" w:rsidP="00490FF2">
            <w:pPr>
              <w:spacing w:before="0"/>
              <w:jc w:val="center"/>
              <w:rPr>
                <w:i/>
                <w:sz w:val="16"/>
                <w:szCs w:val="16"/>
              </w:rPr>
            </w:pPr>
            <w:r>
              <w:rPr>
                <w:i/>
                <w:sz w:val="16"/>
                <w:szCs w:val="16"/>
              </w:rPr>
              <w:t>0</w:t>
            </w:r>
          </w:p>
        </w:tc>
        <w:tc>
          <w:tcPr>
            <w:tcW w:w="851" w:type="dxa"/>
            <w:vAlign w:val="center"/>
          </w:tcPr>
          <w:p w14:paraId="64944891" w14:textId="77777777" w:rsidR="00A22CFC" w:rsidRDefault="00A22CFC" w:rsidP="00490FF2">
            <w:pPr>
              <w:spacing w:before="0"/>
              <w:jc w:val="center"/>
              <w:rPr>
                <w:i/>
                <w:sz w:val="16"/>
                <w:szCs w:val="16"/>
              </w:rPr>
            </w:pPr>
            <w:r>
              <w:rPr>
                <w:i/>
                <w:sz w:val="16"/>
                <w:szCs w:val="16"/>
              </w:rPr>
              <w:t>1</w:t>
            </w:r>
          </w:p>
        </w:tc>
        <w:tc>
          <w:tcPr>
            <w:tcW w:w="1276" w:type="dxa"/>
            <w:vAlign w:val="center"/>
          </w:tcPr>
          <w:p w14:paraId="27B0DAA3" w14:textId="77777777" w:rsidR="00A22CFC" w:rsidRPr="00C344F4" w:rsidRDefault="00A22CFC" w:rsidP="00490FF2">
            <w:pPr>
              <w:spacing w:before="0"/>
              <w:jc w:val="left"/>
              <w:rPr>
                <w:i/>
                <w:sz w:val="16"/>
                <w:szCs w:val="16"/>
              </w:rPr>
            </w:pPr>
          </w:p>
        </w:tc>
      </w:tr>
      <w:tr w:rsidR="00A22CFC" w:rsidRPr="00C344F4" w14:paraId="58805536" w14:textId="77777777" w:rsidTr="00B051ED">
        <w:trPr>
          <w:trHeight w:val="284"/>
        </w:trPr>
        <w:tc>
          <w:tcPr>
            <w:tcW w:w="4111" w:type="dxa"/>
            <w:vAlign w:val="center"/>
          </w:tcPr>
          <w:p w14:paraId="5FD44C8F" w14:textId="77777777" w:rsidR="00A22CFC" w:rsidRPr="00427FFC" w:rsidRDefault="00A22CFC" w:rsidP="00490FF2">
            <w:pPr>
              <w:spacing w:before="0"/>
              <w:ind w:left="743"/>
              <w:jc w:val="left"/>
              <w:rPr>
                <w:i/>
                <w:sz w:val="16"/>
                <w:szCs w:val="16"/>
              </w:rPr>
            </w:pPr>
            <w:r>
              <w:rPr>
                <w:i/>
                <w:sz w:val="16"/>
                <w:szCs w:val="16"/>
              </w:rPr>
              <w:t>mediaDiasAtraso</w:t>
            </w:r>
          </w:p>
        </w:tc>
        <w:tc>
          <w:tcPr>
            <w:tcW w:w="2410" w:type="dxa"/>
          </w:tcPr>
          <w:p w14:paraId="6E89FBB0"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3E8984CD" w14:textId="77777777" w:rsidR="00A22CFC" w:rsidRDefault="00A22CFC" w:rsidP="00490FF2">
            <w:pPr>
              <w:spacing w:before="0"/>
              <w:jc w:val="center"/>
              <w:rPr>
                <w:i/>
                <w:sz w:val="16"/>
                <w:szCs w:val="16"/>
              </w:rPr>
            </w:pPr>
            <w:r>
              <w:rPr>
                <w:i/>
                <w:sz w:val="16"/>
                <w:szCs w:val="16"/>
              </w:rPr>
              <w:t>0</w:t>
            </w:r>
          </w:p>
        </w:tc>
        <w:tc>
          <w:tcPr>
            <w:tcW w:w="851" w:type="dxa"/>
            <w:vAlign w:val="center"/>
          </w:tcPr>
          <w:p w14:paraId="3CB87BAC" w14:textId="77777777" w:rsidR="00A22CFC" w:rsidRDefault="00A22CFC" w:rsidP="00490FF2">
            <w:pPr>
              <w:spacing w:before="0"/>
              <w:jc w:val="center"/>
              <w:rPr>
                <w:i/>
                <w:sz w:val="16"/>
                <w:szCs w:val="16"/>
              </w:rPr>
            </w:pPr>
            <w:r>
              <w:rPr>
                <w:i/>
                <w:sz w:val="16"/>
                <w:szCs w:val="16"/>
              </w:rPr>
              <w:t>1</w:t>
            </w:r>
          </w:p>
        </w:tc>
        <w:tc>
          <w:tcPr>
            <w:tcW w:w="1276" w:type="dxa"/>
            <w:vAlign w:val="center"/>
          </w:tcPr>
          <w:p w14:paraId="0C6D4F1A" w14:textId="77777777" w:rsidR="00A22CFC" w:rsidRPr="00C344F4" w:rsidRDefault="00A22CFC" w:rsidP="00490FF2">
            <w:pPr>
              <w:spacing w:before="0"/>
              <w:jc w:val="left"/>
              <w:rPr>
                <w:i/>
                <w:sz w:val="16"/>
                <w:szCs w:val="16"/>
              </w:rPr>
            </w:pPr>
          </w:p>
        </w:tc>
      </w:tr>
      <w:tr w:rsidR="00A22CFC" w:rsidRPr="00C344F4" w14:paraId="2DB34572" w14:textId="77777777" w:rsidTr="00B051ED">
        <w:trPr>
          <w:trHeight w:val="284"/>
        </w:trPr>
        <w:tc>
          <w:tcPr>
            <w:tcW w:w="4111" w:type="dxa"/>
            <w:vAlign w:val="center"/>
          </w:tcPr>
          <w:p w14:paraId="4E51DE5F" w14:textId="77777777" w:rsidR="00A22CFC" w:rsidRPr="00427FFC" w:rsidRDefault="00A22CFC" w:rsidP="00490FF2">
            <w:pPr>
              <w:spacing w:before="0"/>
              <w:ind w:left="743"/>
              <w:jc w:val="left"/>
              <w:rPr>
                <w:i/>
                <w:sz w:val="16"/>
                <w:szCs w:val="16"/>
              </w:rPr>
            </w:pPr>
            <w:r>
              <w:rPr>
                <w:i/>
                <w:sz w:val="16"/>
                <w:szCs w:val="16"/>
              </w:rPr>
              <w:t>dataMaiorAtraso</w:t>
            </w:r>
          </w:p>
        </w:tc>
        <w:tc>
          <w:tcPr>
            <w:tcW w:w="2410" w:type="dxa"/>
          </w:tcPr>
          <w:p w14:paraId="35CCAF9D" w14:textId="77777777" w:rsidR="00A22CFC" w:rsidRDefault="00A22CFC" w:rsidP="00490FF2">
            <w:pPr>
              <w:spacing w:before="0"/>
              <w:jc w:val="left"/>
              <w:rPr>
                <w:i/>
                <w:sz w:val="16"/>
                <w:szCs w:val="16"/>
              </w:rPr>
            </w:pPr>
            <w:r>
              <w:rPr>
                <w:i/>
                <w:sz w:val="16"/>
                <w:szCs w:val="16"/>
              </w:rPr>
              <w:t>Date</w:t>
            </w:r>
          </w:p>
        </w:tc>
        <w:tc>
          <w:tcPr>
            <w:tcW w:w="850" w:type="dxa"/>
            <w:vAlign w:val="center"/>
          </w:tcPr>
          <w:p w14:paraId="0879F05B" w14:textId="77777777" w:rsidR="00A22CFC" w:rsidRDefault="00A22CFC" w:rsidP="00490FF2">
            <w:pPr>
              <w:spacing w:before="0"/>
              <w:jc w:val="center"/>
              <w:rPr>
                <w:i/>
                <w:sz w:val="16"/>
                <w:szCs w:val="16"/>
              </w:rPr>
            </w:pPr>
            <w:r>
              <w:rPr>
                <w:i/>
                <w:sz w:val="16"/>
                <w:szCs w:val="16"/>
              </w:rPr>
              <w:t>0</w:t>
            </w:r>
          </w:p>
        </w:tc>
        <w:tc>
          <w:tcPr>
            <w:tcW w:w="851" w:type="dxa"/>
            <w:vAlign w:val="center"/>
          </w:tcPr>
          <w:p w14:paraId="49069020" w14:textId="77777777" w:rsidR="00A22CFC" w:rsidRDefault="00A22CFC" w:rsidP="00490FF2">
            <w:pPr>
              <w:spacing w:before="0"/>
              <w:jc w:val="center"/>
              <w:rPr>
                <w:i/>
                <w:sz w:val="16"/>
                <w:szCs w:val="16"/>
              </w:rPr>
            </w:pPr>
            <w:r>
              <w:rPr>
                <w:i/>
                <w:sz w:val="16"/>
                <w:szCs w:val="16"/>
              </w:rPr>
              <w:t>1</w:t>
            </w:r>
          </w:p>
        </w:tc>
        <w:tc>
          <w:tcPr>
            <w:tcW w:w="1276" w:type="dxa"/>
            <w:vAlign w:val="center"/>
          </w:tcPr>
          <w:p w14:paraId="1BD3F6E4" w14:textId="77777777" w:rsidR="00A22CFC" w:rsidRPr="00C344F4" w:rsidRDefault="00A22CFC" w:rsidP="00490FF2">
            <w:pPr>
              <w:spacing w:before="0"/>
              <w:jc w:val="left"/>
              <w:rPr>
                <w:i/>
                <w:sz w:val="16"/>
                <w:szCs w:val="16"/>
              </w:rPr>
            </w:pPr>
          </w:p>
        </w:tc>
      </w:tr>
      <w:tr w:rsidR="00A22CFC" w:rsidRPr="00C344F4" w14:paraId="67BCDEB4" w14:textId="77777777" w:rsidTr="00B051ED">
        <w:trPr>
          <w:trHeight w:val="284"/>
        </w:trPr>
        <w:tc>
          <w:tcPr>
            <w:tcW w:w="4111" w:type="dxa"/>
            <w:vAlign w:val="center"/>
          </w:tcPr>
          <w:p w14:paraId="517BFE3B" w14:textId="77777777" w:rsidR="00A22CFC" w:rsidRPr="00427FFC" w:rsidRDefault="00A22CFC" w:rsidP="00490FF2">
            <w:pPr>
              <w:spacing w:before="0"/>
              <w:ind w:left="743"/>
              <w:jc w:val="left"/>
              <w:rPr>
                <w:i/>
                <w:sz w:val="16"/>
                <w:szCs w:val="16"/>
              </w:rPr>
            </w:pPr>
            <w:r>
              <w:rPr>
                <w:i/>
                <w:sz w:val="16"/>
                <w:szCs w:val="16"/>
              </w:rPr>
              <w:t>diasMaiorAtraso</w:t>
            </w:r>
          </w:p>
        </w:tc>
        <w:tc>
          <w:tcPr>
            <w:tcW w:w="2410" w:type="dxa"/>
          </w:tcPr>
          <w:p w14:paraId="1CD4F2C8"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307291DD" w14:textId="77777777" w:rsidR="00A22CFC" w:rsidRDefault="00A22CFC" w:rsidP="00490FF2">
            <w:pPr>
              <w:spacing w:before="0"/>
              <w:jc w:val="center"/>
              <w:rPr>
                <w:i/>
                <w:sz w:val="16"/>
                <w:szCs w:val="16"/>
              </w:rPr>
            </w:pPr>
            <w:r>
              <w:rPr>
                <w:i/>
                <w:sz w:val="16"/>
                <w:szCs w:val="16"/>
              </w:rPr>
              <w:t>0</w:t>
            </w:r>
          </w:p>
        </w:tc>
        <w:tc>
          <w:tcPr>
            <w:tcW w:w="851" w:type="dxa"/>
            <w:vAlign w:val="center"/>
          </w:tcPr>
          <w:p w14:paraId="36528F65" w14:textId="77777777" w:rsidR="00A22CFC" w:rsidRDefault="00A22CFC" w:rsidP="00490FF2">
            <w:pPr>
              <w:spacing w:before="0"/>
              <w:jc w:val="center"/>
              <w:rPr>
                <w:i/>
                <w:sz w:val="16"/>
                <w:szCs w:val="16"/>
              </w:rPr>
            </w:pPr>
            <w:r>
              <w:rPr>
                <w:i/>
                <w:sz w:val="16"/>
                <w:szCs w:val="16"/>
              </w:rPr>
              <w:t>1</w:t>
            </w:r>
          </w:p>
        </w:tc>
        <w:tc>
          <w:tcPr>
            <w:tcW w:w="1276" w:type="dxa"/>
            <w:vAlign w:val="center"/>
          </w:tcPr>
          <w:p w14:paraId="1853F3CE" w14:textId="77777777" w:rsidR="00A22CFC" w:rsidRPr="00C344F4" w:rsidRDefault="00A22CFC" w:rsidP="00490FF2">
            <w:pPr>
              <w:spacing w:before="0"/>
              <w:jc w:val="left"/>
              <w:rPr>
                <w:i/>
                <w:sz w:val="16"/>
                <w:szCs w:val="16"/>
              </w:rPr>
            </w:pPr>
          </w:p>
        </w:tc>
      </w:tr>
      <w:tr w:rsidR="00A22CFC" w:rsidRPr="00C344F4" w14:paraId="023B4C55" w14:textId="77777777" w:rsidTr="00B051ED">
        <w:trPr>
          <w:trHeight w:val="284"/>
        </w:trPr>
        <w:tc>
          <w:tcPr>
            <w:tcW w:w="4111" w:type="dxa"/>
            <w:vAlign w:val="center"/>
          </w:tcPr>
          <w:p w14:paraId="53B89A6C" w14:textId="77777777" w:rsidR="00A22CFC" w:rsidRPr="00367F6B" w:rsidRDefault="00A22CFC" w:rsidP="00490FF2">
            <w:pPr>
              <w:spacing w:before="0"/>
              <w:ind w:left="459"/>
              <w:jc w:val="left"/>
              <w:rPr>
                <w:sz w:val="16"/>
                <w:szCs w:val="16"/>
              </w:rPr>
            </w:pPr>
            <w:r>
              <w:rPr>
                <w:sz w:val="16"/>
                <w:szCs w:val="16"/>
              </w:rPr>
              <w:t>EvolucaoCompromissos</w:t>
            </w:r>
          </w:p>
        </w:tc>
        <w:tc>
          <w:tcPr>
            <w:tcW w:w="2410" w:type="dxa"/>
            <w:vAlign w:val="center"/>
          </w:tcPr>
          <w:p w14:paraId="6C0904D0" w14:textId="77777777" w:rsidR="00A22CFC" w:rsidRDefault="00A22CFC" w:rsidP="00490FF2">
            <w:pPr>
              <w:spacing w:before="0"/>
              <w:jc w:val="left"/>
              <w:rPr>
                <w:i/>
                <w:sz w:val="16"/>
                <w:szCs w:val="16"/>
              </w:rPr>
            </w:pPr>
          </w:p>
        </w:tc>
        <w:tc>
          <w:tcPr>
            <w:tcW w:w="850" w:type="dxa"/>
            <w:vAlign w:val="center"/>
          </w:tcPr>
          <w:p w14:paraId="310A88C3" w14:textId="77777777" w:rsidR="00A22CFC" w:rsidRDefault="00A22CFC" w:rsidP="00490FF2">
            <w:pPr>
              <w:spacing w:before="0"/>
              <w:jc w:val="center"/>
              <w:rPr>
                <w:i/>
                <w:sz w:val="16"/>
                <w:szCs w:val="16"/>
              </w:rPr>
            </w:pPr>
            <w:r>
              <w:rPr>
                <w:i/>
                <w:sz w:val="16"/>
                <w:szCs w:val="16"/>
              </w:rPr>
              <w:t>0</w:t>
            </w:r>
          </w:p>
        </w:tc>
        <w:tc>
          <w:tcPr>
            <w:tcW w:w="851" w:type="dxa"/>
            <w:vAlign w:val="center"/>
          </w:tcPr>
          <w:p w14:paraId="7C2D7B93" w14:textId="77777777" w:rsidR="00A22CFC" w:rsidRDefault="00A22CFC" w:rsidP="00490FF2">
            <w:pPr>
              <w:spacing w:before="0"/>
              <w:jc w:val="center"/>
              <w:rPr>
                <w:i/>
                <w:sz w:val="16"/>
                <w:szCs w:val="16"/>
              </w:rPr>
            </w:pPr>
            <w:r>
              <w:rPr>
                <w:i/>
                <w:sz w:val="16"/>
                <w:szCs w:val="16"/>
              </w:rPr>
              <w:t>1</w:t>
            </w:r>
          </w:p>
        </w:tc>
        <w:tc>
          <w:tcPr>
            <w:tcW w:w="1276" w:type="dxa"/>
            <w:vAlign w:val="center"/>
          </w:tcPr>
          <w:p w14:paraId="77EAB554" w14:textId="77777777" w:rsidR="00A22CFC" w:rsidRPr="00C344F4" w:rsidRDefault="00A22CFC" w:rsidP="00490FF2">
            <w:pPr>
              <w:spacing w:before="0"/>
              <w:jc w:val="left"/>
              <w:rPr>
                <w:i/>
                <w:sz w:val="16"/>
                <w:szCs w:val="16"/>
              </w:rPr>
            </w:pPr>
          </w:p>
        </w:tc>
      </w:tr>
      <w:tr w:rsidR="00A22CFC" w:rsidRPr="00C344F4" w14:paraId="7614730A" w14:textId="77777777" w:rsidTr="00B051ED">
        <w:trPr>
          <w:trHeight w:val="284"/>
        </w:trPr>
        <w:tc>
          <w:tcPr>
            <w:tcW w:w="4111" w:type="dxa"/>
            <w:vAlign w:val="center"/>
          </w:tcPr>
          <w:p w14:paraId="37EC1340"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76AB44D5" w14:textId="77777777" w:rsidR="00A22CFC" w:rsidRDefault="00A22CFC" w:rsidP="00490FF2">
            <w:pPr>
              <w:spacing w:before="0"/>
              <w:jc w:val="left"/>
              <w:rPr>
                <w:i/>
                <w:sz w:val="16"/>
                <w:szCs w:val="16"/>
              </w:rPr>
            </w:pPr>
            <w:r>
              <w:rPr>
                <w:i/>
                <w:sz w:val="16"/>
                <w:szCs w:val="16"/>
              </w:rPr>
              <w:t>Compromissos</w:t>
            </w:r>
          </w:p>
        </w:tc>
        <w:tc>
          <w:tcPr>
            <w:tcW w:w="850" w:type="dxa"/>
            <w:vAlign w:val="center"/>
          </w:tcPr>
          <w:p w14:paraId="237C9445" w14:textId="77777777" w:rsidR="00A22CFC" w:rsidRDefault="00A22CFC" w:rsidP="00490FF2">
            <w:pPr>
              <w:spacing w:before="0"/>
              <w:jc w:val="center"/>
              <w:rPr>
                <w:i/>
                <w:sz w:val="16"/>
                <w:szCs w:val="16"/>
              </w:rPr>
            </w:pPr>
            <w:r>
              <w:rPr>
                <w:i/>
                <w:sz w:val="16"/>
                <w:szCs w:val="16"/>
              </w:rPr>
              <w:t>0</w:t>
            </w:r>
          </w:p>
        </w:tc>
        <w:tc>
          <w:tcPr>
            <w:tcW w:w="851" w:type="dxa"/>
            <w:vAlign w:val="center"/>
          </w:tcPr>
          <w:p w14:paraId="7D50DC53" w14:textId="77777777" w:rsidR="00A22CFC" w:rsidRDefault="00A22CFC" w:rsidP="00490FF2">
            <w:pPr>
              <w:spacing w:before="0"/>
              <w:jc w:val="center"/>
              <w:rPr>
                <w:i/>
                <w:sz w:val="16"/>
                <w:szCs w:val="16"/>
              </w:rPr>
            </w:pPr>
            <w:r>
              <w:rPr>
                <w:i/>
                <w:sz w:val="16"/>
                <w:szCs w:val="16"/>
              </w:rPr>
              <w:t>-1</w:t>
            </w:r>
          </w:p>
        </w:tc>
        <w:tc>
          <w:tcPr>
            <w:tcW w:w="1276" w:type="dxa"/>
            <w:vAlign w:val="center"/>
          </w:tcPr>
          <w:p w14:paraId="22216460" w14:textId="77777777" w:rsidR="00A22CFC" w:rsidRPr="00C344F4" w:rsidRDefault="00A22CFC" w:rsidP="00490FF2">
            <w:pPr>
              <w:spacing w:before="0"/>
              <w:jc w:val="left"/>
              <w:rPr>
                <w:i/>
                <w:sz w:val="16"/>
                <w:szCs w:val="16"/>
              </w:rPr>
            </w:pPr>
          </w:p>
        </w:tc>
      </w:tr>
      <w:tr w:rsidR="00A22CFC" w:rsidRPr="00C344F4" w14:paraId="15A82B90" w14:textId="77777777" w:rsidTr="00B051ED">
        <w:trPr>
          <w:trHeight w:val="284"/>
        </w:trPr>
        <w:tc>
          <w:tcPr>
            <w:tcW w:w="4111" w:type="dxa"/>
            <w:vAlign w:val="center"/>
          </w:tcPr>
          <w:p w14:paraId="098E415E"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316E7B02"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7671B69E" w14:textId="77777777" w:rsidR="00A22CFC" w:rsidRDefault="00A22CFC" w:rsidP="00490FF2">
            <w:pPr>
              <w:spacing w:before="0"/>
              <w:jc w:val="center"/>
              <w:rPr>
                <w:i/>
                <w:sz w:val="16"/>
                <w:szCs w:val="16"/>
              </w:rPr>
            </w:pPr>
            <w:r>
              <w:rPr>
                <w:i/>
                <w:sz w:val="16"/>
                <w:szCs w:val="16"/>
              </w:rPr>
              <w:t>0</w:t>
            </w:r>
          </w:p>
        </w:tc>
        <w:tc>
          <w:tcPr>
            <w:tcW w:w="851" w:type="dxa"/>
            <w:vAlign w:val="center"/>
          </w:tcPr>
          <w:p w14:paraId="0377C2C3" w14:textId="77777777" w:rsidR="00A22CFC" w:rsidRDefault="00A22CFC" w:rsidP="00490FF2">
            <w:pPr>
              <w:spacing w:before="0"/>
              <w:jc w:val="center"/>
              <w:rPr>
                <w:i/>
                <w:sz w:val="16"/>
                <w:szCs w:val="16"/>
              </w:rPr>
            </w:pPr>
            <w:r>
              <w:rPr>
                <w:i/>
                <w:sz w:val="16"/>
                <w:szCs w:val="16"/>
              </w:rPr>
              <w:t>1</w:t>
            </w:r>
          </w:p>
        </w:tc>
        <w:tc>
          <w:tcPr>
            <w:tcW w:w="1276" w:type="dxa"/>
            <w:vAlign w:val="center"/>
          </w:tcPr>
          <w:p w14:paraId="247773F4" w14:textId="77777777" w:rsidR="00A22CFC" w:rsidRPr="00C344F4" w:rsidRDefault="00A22CFC" w:rsidP="00490FF2">
            <w:pPr>
              <w:spacing w:before="0"/>
              <w:jc w:val="left"/>
              <w:rPr>
                <w:i/>
                <w:sz w:val="16"/>
                <w:szCs w:val="16"/>
              </w:rPr>
            </w:pPr>
          </w:p>
        </w:tc>
      </w:tr>
      <w:tr w:rsidR="00A22CFC" w:rsidRPr="00C344F4" w14:paraId="358C2176" w14:textId="77777777" w:rsidTr="00B051ED">
        <w:trPr>
          <w:trHeight w:val="284"/>
        </w:trPr>
        <w:tc>
          <w:tcPr>
            <w:tcW w:w="4111" w:type="dxa"/>
            <w:vAlign w:val="center"/>
          </w:tcPr>
          <w:p w14:paraId="6F9BF792" w14:textId="77777777" w:rsidR="00A22CFC" w:rsidRPr="00427FFC" w:rsidRDefault="00A22CFC" w:rsidP="00490FF2">
            <w:pPr>
              <w:spacing w:before="0"/>
              <w:ind w:left="743"/>
              <w:jc w:val="left"/>
              <w:rPr>
                <w:i/>
                <w:sz w:val="16"/>
                <w:szCs w:val="16"/>
              </w:rPr>
            </w:pPr>
            <w:r>
              <w:rPr>
                <w:i/>
                <w:sz w:val="16"/>
                <w:szCs w:val="16"/>
              </w:rPr>
              <w:t>mes</w:t>
            </w:r>
          </w:p>
        </w:tc>
        <w:tc>
          <w:tcPr>
            <w:tcW w:w="2410" w:type="dxa"/>
          </w:tcPr>
          <w:p w14:paraId="4D758816"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30F28B23" w14:textId="77777777" w:rsidR="00A22CFC" w:rsidRDefault="00A22CFC" w:rsidP="00490FF2">
            <w:pPr>
              <w:spacing w:before="0"/>
              <w:jc w:val="center"/>
              <w:rPr>
                <w:i/>
                <w:sz w:val="16"/>
                <w:szCs w:val="16"/>
              </w:rPr>
            </w:pPr>
            <w:r>
              <w:rPr>
                <w:i/>
                <w:sz w:val="16"/>
                <w:szCs w:val="16"/>
              </w:rPr>
              <w:t>0</w:t>
            </w:r>
          </w:p>
        </w:tc>
        <w:tc>
          <w:tcPr>
            <w:tcW w:w="851" w:type="dxa"/>
            <w:vAlign w:val="center"/>
          </w:tcPr>
          <w:p w14:paraId="63D07AB4" w14:textId="77777777" w:rsidR="00A22CFC" w:rsidRDefault="00A22CFC" w:rsidP="00490FF2">
            <w:pPr>
              <w:spacing w:before="0"/>
              <w:jc w:val="center"/>
              <w:rPr>
                <w:i/>
                <w:sz w:val="16"/>
                <w:szCs w:val="16"/>
              </w:rPr>
            </w:pPr>
            <w:r>
              <w:rPr>
                <w:i/>
                <w:sz w:val="16"/>
                <w:szCs w:val="16"/>
              </w:rPr>
              <w:t>1</w:t>
            </w:r>
          </w:p>
        </w:tc>
        <w:tc>
          <w:tcPr>
            <w:tcW w:w="1276" w:type="dxa"/>
            <w:vAlign w:val="center"/>
          </w:tcPr>
          <w:p w14:paraId="5000460C" w14:textId="77777777" w:rsidR="00A22CFC" w:rsidRPr="00C344F4" w:rsidRDefault="00A22CFC" w:rsidP="00490FF2">
            <w:pPr>
              <w:spacing w:before="0"/>
              <w:jc w:val="left"/>
              <w:rPr>
                <w:i/>
                <w:sz w:val="16"/>
                <w:szCs w:val="16"/>
              </w:rPr>
            </w:pPr>
          </w:p>
        </w:tc>
      </w:tr>
      <w:tr w:rsidR="00A22CFC" w:rsidRPr="00C344F4" w14:paraId="72C24C90" w14:textId="77777777" w:rsidTr="00B051ED">
        <w:trPr>
          <w:trHeight w:val="284"/>
        </w:trPr>
        <w:tc>
          <w:tcPr>
            <w:tcW w:w="4111" w:type="dxa"/>
            <w:vAlign w:val="center"/>
          </w:tcPr>
          <w:p w14:paraId="5BEC834F" w14:textId="77777777" w:rsidR="00A22CFC" w:rsidRPr="00427FFC" w:rsidRDefault="00A22CFC" w:rsidP="00490FF2">
            <w:pPr>
              <w:spacing w:before="0"/>
              <w:ind w:left="743"/>
              <w:jc w:val="left"/>
              <w:rPr>
                <w:i/>
                <w:sz w:val="16"/>
                <w:szCs w:val="16"/>
              </w:rPr>
            </w:pPr>
            <w:r>
              <w:rPr>
                <w:i/>
                <w:sz w:val="16"/>
                <w:szCs w:val="16"/>
              </w:rPr>
              <w:t>ano</w:t>
            </w:r>
          </w:p>
        </w:tc>
        <w:tc>
          <w:tcPr>
            <w:tcW w:w="2410" w:type="dxa"/>
          </w:tcPr>
          <w:p w14:paraId="1B764691"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237DEC7D" w14:textId="77777777" w:rsidR="00A22CFC" w:rsidRDefault="00A22CFC" w:rsidP="00490FF2">
            <w:pPr>
              <w:spacing w:before="0"/>
              <w:jc w:val="center"/>
              <w:rPr>
                <w:i/>
                <w:sz w:val="16"/>
                <w:szCs w:val="16"/>
              </w:rPr>
            </w:pPr>
            <w:r>
              <w:rPr>
                <w:i/>
                <w:sz w:val="16"/>
                <w:szCs w:val="16"/>
              </w:rPr>
              <w:t>0</w:t>
            </w:r>
          </w:p>
        </w:tc>
        <w:tc>
          <w:tcPr>
            <w:tcW w:w="851" w:type="dxa"/>
            <w:vAlign w:val="center"/>
          </w:tcPr>
          <w:p w14:paraId="30E639A6" w14:textId="77777777" w:rsidR="00A22CFC" w:rsidRDefault="00A22CFC" w:rsidP="00490FF2">
            <w:pPr>
              <w:spacing w:before="0"/>
              <w:jc w:val="center"/>
              <w:rPr>
                <w:i/>
                <w:sz w:val="16"/>
                <w:szCs w:val="16"/>
              </w:rPr>
            </w:pPr>
            <w:r>
              <w:rPr>
                <w:i/>
                <w:sz w:val="16"/>
                <w:szCs w:val="16"/>
              </w:rPr>
              <w:t>1</w:t>
            </w:r>
          </w:p>
        </w:tc>
        <w:tc>
          <w:tcPr>
            <w:tcW w:w="1276" w:type="dxa"/>
            <w:vAlign w:val="center"/>
          </w:tcPr>
          <w:p w14:paraId="0B3E5EAA" w14:textId="77777777" w:rsidR="00A22CFC" w:rsidRPr="00C344F4" w:rsidRDefault="00A22CFC" w:rsidP="00490FF2">
            <w:pPr>
              <w:spacing w:before="0"/>
              <w:jc w:val="left"/>
              <w:rPr>
                <w:i/>
                <w:sz w:val="16"/>
                <w:szCs w:val="16"/>
              </w:rPr>
            </w:pPr>
          </w:p>
        </w:tc>
      </w:tr>
      <w:tr w:rsidR="00A22CFC" w:rsidRPr="00C344F4" w14:paraId="0F03F2BB" w14:textId="77777777" w:rsidTr="00B051ED">
        <w:trPr>
          <w:trHeight w:val="284"/>
        </w:trPr>
        <w:tc>
          <w:tcPr>
            <w:tcW w:w="4111" w:type="dxa"/>
            <w:vAlign w:val="center"/>
          </w:tcPr>
          <w:p w14:paraId="230021FB" w14:textId="77777777" w:rsidR="00A22CFC" w:rsidRPr="00427FFC" w:rsidRDefault="00A22CFC" w:rsidP="00490FF2">
            <w:pPr>
              <w:spacing w:before="0"/>
              <w:ind w:left="743"/>
              <w:jc w:val="left"/>
              <w:rPr>
                <w:i/>
                <w:sz w:val="16"/>
                <w:szCs w:val="16"/>
              </w:rPr>
            </w:pPr>
            <w:r>
              <w:rPr>
                <w:i/>
                <w:sz w:val="16"/>
                <w:szCs w:val="16"/>
              </w:rPr>
              <w:t>valorVencido/valor</w:t>
            </w:r>
          </w:p>
        </w:tc>
        <w:tc>
          <w:tcPr>
            <w:tcW w:w="2410" w:type="dxa"/>
          </w:tcPr>
          <w:p w14:paraId="572462CA"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29EEB999" w14:textId="77777777" w:rsidR="00A22CFC" w:rsidRDefault="00A22CFC" w:rsidP="00490FF2">
            <w:pPr>
              <w:spacing w:before="0"/>
              <w:jc w:val="center"/>
              <w:rPr>
                <w:i/>
                <w:sz w:val="16"/>
                <w:szCs w:val="16"/>
              </w:rPr>
            </w:pPr>
            <w:r>
              <w:rPr>
                <w:i/>
                <w:sz w:val="16"/>
                <w:szCs w:val="16"/>
              </w:rPr>
              <w:t>0</w:t>
            </w:r>
          </w:p>
        </w:tc>
        <w:tc>
          <w:tcPr>
            <w:tcW w:w="851" w:type="dxa"/>
            <w:vAlign w:val="center"/>
          </w:tcPr>
          <w:p w14:paraId="4652F0BB" w14:textId="77777777" w:rsidR="00A22CFC" w:rsidRDefault="00A22CFC" w:rsidP="00490FF2">
            <w:pPr>
              <w:spacing w:before="0"/>
              <w:jc w:val="center"/>
              <w:rPr>
                <w:i/>
                <w:sz w:val="16"/>
                <w:szCs w:val="16"/>
              </w:rPr>
            </w:pPr>
            <w:r>
              <w:rPr>
                <w:i/>
                <w:sz w:val="16"/>
                <w:szCs w:val="16"/>
              </w:rPr>
              <w:t>1</w:t>
            </w:r>
          </w:p>
        </w:tc>
        <w:tc>
          <w:tcPr>
            <w:tcW w:w="1276" w:type="dxa"/>
            <w:vAlign w:val="center"/>
          </w:tcPr>
          <w:p w14:paraId="76EA2114" w14:textId="77777777" w:rsidR="00A22CFC" w:rsidRPr="00C344F4" w:rsidRDefault="00A22CFC" w:rsidP="00490FF2">
            <w:pPr>
              <w:spacing w:before="0"/>
              <w:jc w:val="left"/>
              <w:rPr>
                <w:i/>
                <w:sz w:val="16"/>
                <w:szCs w:val="16"/>
              </w:rPr>
            </w:pPr>
          </w:p>
        </w:tc>
      </w:tr>
      <w:tr w:rsidR="00A22CFC" w:rsidRPr="00C344F4" w14:paraId="728CDECA" w14:textId="77777777" w:rsidTr="00B051ED">
        <w:trPr>
          <w:trHeight w:val="284"/>
        </w:trPr>
        <w:tc>
          <w:tcPr>
            <w:tcW w:w="4111" w:type="dxa"/>
            <w:vAlign w:val="center"/>
          </w:tcPr>
          <w:p w14:paraId="2583AA28" w14:textId="77777777" w:rsidR="00A22CFC" w:rsidRPr="00427FFC" w:rsidRDefault="00A22CFC" w:rsidP="00490FF2">
            <w:pPr>
              <w:spacing w:before="0"/>
              <w:ind w:left="743"/>
              <w:jc w:val="left"/>
              <w:rPr>
                <w:i/>
                <w:sz w:val="16"/>
                <w:szCs w:val="16"/>
              </w:rPr>
            </w:pPr>
            <w:r>
              <w:rPr>
                <w:i/>
                <w:sz w:val="16"/>
                <w:szCs w:val="16"/>
              </w:rPr>
              <w:t>valorAVencer/valor</w:t>
            </w:r>
          </w:p>
        </w:tc>
        <w:tc>
          <w:tcPr>
            <w:tcW w:w="2410" w:type="dxa"/>
          </w:tcPr>
          <w:p w14:paraId="4723792D"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36EC997A" w14:textId="77777777" w:rsidR="00A22CFC" w:rsidRDefault="00A22CFC" w:rsidP="00490FF2">
            <w:pPr>
              <w:spacing w:before="0"/>
              <w:jc w:val="center"/>
              <w:rPr>
                <w:i/>
                <w:sz w:val="16"/>
                <w:szCs w:val="16"/>
              </w:rPr>
            </w:pPr>
            <w:r>
              <w:rPr>
                <w:i/>
                <w:sz w:val="16"/>
                <w:szCs w:val="16"/>
              </w:rPr>
              <w:t>0</w:t>
            </w:r>
          </w:p>
        </w:tc>
        <w:tc>
          <w:tcPr>
            <w:tcW w:w="851" w:type="dxa"/>
            <w:vAlign w:val="center"/>
          </w:tcPr>
          <w:p w14:paraId="2DC8A6E7" w14:textId="77777777" w:rsidR="00A22CFC" w:rsidRDefault="00A22CFC" w:rsidP="00490FF2">
            <w:pPr>
              <w:spacing w:before="0"/>
              <w:jc w:val="center"/>
              <w:rPr>
                <w:i/>
                <w:sz w:val="16"/>
                <w:szCs w:val="16"/>
              </w:rPr>
            </w:pPr>
            <w:r>
              <w:rPr>
                <w:i/>
                <w:sz w:val="16"/>
                <w:szCs w:val="16"/>
              </w:rPr>
              <w:t>1</w:t>
            </w:r>
          </w:p>
        </w:tc>
        <w:tc>
          <w:tcPr>
            <w:tcW w:w="1276" w:type="dxa"/>
            <w:vAlign w:val="center"/>
          </w:tcPr>
          <w:p w14:paraId="05B7ADA2" w14:textId="77777777" w:rsidR="00A22CFC" w:rsidRPr="00C344F4" w:rsidRDefault="00A22CFC" w:rsidP="00490FF2">
            <w:pPr>
              <w:spacing w:before="0"/>
              <w:jc w:val="left"/>
              <w:rPr>
                <w:i/>
                <w:sz w:val="16"/>
                <w:szCs w:val="16"/>
              </w:rPr>
            </w:pPr>
          </w:p>
        </w:tc>
      </w:tr>
      <w:tr w:rsidR="00A22CFC" w:rsidRPr="00C344F4" w14:paraId="74806E3A" w14:textId="77777777" w:rsidTr="00B051ED">
        <w:trPr>
          <w:trHeight w:val="284"/>
        </w:trPr>
        <w:tc>
          <w:tcPr>
            <w:tcW w:w="4111" w:type="dxa"/>
            <w:vAlign w:val="center"/>
          </w:tcPr>
          <w:p w14:paraId="214BDB67" w14:textId="77777777" w:rsidR="00A22CFC" w:rsidRPr="00427FFC" w:rsidRDefault="00A22CFC" w:rsidP="00490FF2">
            <w:pPr>
              <w:spacing w:before="0"/>
              <w:ind w:left="601"/>
              <w:jc w:val="left"/>
              <w:rPr>
                <w:i/>
                <w:sz w:val="16"/>
                <w:szCs w:val="16"/>
              </w:rPr>
            </w:pPr>
            <w:r>
              <w:rPr>
                <w:i/>
                <w:sz w:val="16"/>
                <w:szCs w:val="16"/>
              </w:rPr>
              <w:t>Analitico</w:t>
            </w:r>
          </w:p>
        </w:tc>
        <w:tc>
          <w:tcPr>
            <w:tcW w:w="2410" w:type="dxa"/>
            <w:vAlign w:val="center"/>
          </w:tcPr>
          <w:p w14:paraId="762CC72C" w14:textId="77777777" w:rsidR="00A22CFC" w:rsidRDefault="00A22CFC" w:rsidP="00490FF2">
            <w:pPr>
              <w:spacing w:before="0"/>
              <w:jc w:val="left"/>
              <w:rPr>
                <w:i/>
                <w:sz w:val="16"/>
                <w:szCs w:val="16"/>
              </w:rPr>
            </w:pPr>
            <w:r>
              <w:rPr>
                <w:i/>
                <w:sz w:val="16"/>
                <w:szCs w:val="16"/>
              </w:rPr>
              <w:t>CompromissosAnalitico</w:t>
            </w:r>
          </w:p>
        </w:tc>
        <w:tc>
          <w:tcPr>
            <w:tcW w:w="850" w:type="dxa"/>
            <w:vAlign w:val="center"/>
          </w:tcPr>
          <w:p w14:paraId="2EE1CB23" w14:textId="77777777" w:rsidR="00A22CFC" w:rsidRDefault="00A22CFC" w:rsidP="00490FF2">
            <w:pPr>
              <w:spacing w:before="0"/>
              <w:jc w:val="center"/>
              <w:rPr>
                <w:i/>
                <w:sz w:val="16"/>
                <w:szCs w:val="16"/>
              </w:rPr>
            </w:pPr>
            <w:r>
              <w:rPr>
                <w:i/>
                <w:sz w:val="16"/>
                <w:szCs w:val="16"/>
              </w:rPr>
              <w:t>0</w:t>
            </w:r>
          </w:p>
        </w:tc>
        <w:tc>
          <w:tcPr>
            <w:tcW w:w="851" w:type="dxa"/>
            <w:vAlign w:val="center"/>
          </w:tcPr>
          <w:p w14:paraId="273AC3C6" w14:textId="77777777" w:rsidR="00A22CFC" w:rsidRDefault="00A22CFC" w:rsidP="00490FF2">
            <w:pPr>
              <w:spacing w:before="0"/>
              <w:jc w:val="center"/>
              <w:rPr>
                <w:i/>
                <w:sz w:val="16"/>
                <w:szCs w:val="16"/>
              </w:rPr>
            </w:pPr>
            <w:r>
              <w:rPr>
                <w:i/>
                <w:sz w:val="16"/>
                <w:szCs w:val="16"/>
              </w:rPr>
              <w:t>-1</w:t>
            </w:r>
          </w:p>
        </w:tc>
        <w:tc>
          <w:tcPr>
            <w:tcW w:w="1276" w:type="dxa"/>
            <w:vAlign w:val="center"/>
          </w:tcPr>
          <w:p w14:paraId="14755667" w14:textId="77777777" w:rsidR="00A22CFC" w:rsidRPr="00C344F4" w:rsidRDefault="00A22CFC" w:rsidP="00490FF2">
            <w:pPr>
              <w:spacing w:before="0"/>
              <w:jc w:val="left"/>
              <w:rPr>
                <w:i/>
                <w:sz w:val="16"/>
                <w:szCs w:val="16"/>
              </w:rPr>
            </w:pPr>
          </w:p>
        </w:tc>
      </w:tr>
      <w:tr w:rsidR="00A22CFC" w:rsidRPr="00C344F4" w14:paraId="45C97A4E" w14:textId="77777777" w:rsidTr="00B051ED">
        <w:trPr>
          <w:trHeight w:val="284"/>
        </w:trPr>
        <w:tc>
          <w:tcPr>
            <w:tcW w:w="4111" w:type="dxa"/>
            <w:vAlign w:val="center"/>
          </w:tcPr>
          <w:p w14:paraId="7E11ABD7"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06FA5237" w14:textId="77777777" w:rsidR="00A22CFC" w:rsidRDefault="00A22CFC" w:rsidP="00490FF2">
            <w:pPr>
              <w:spacing w:before="0"/>
              <w:jc w:val="left"/>
              <w:rPr>
                <w:i/>
                <w:sz w:val="16"/>
                <w:szCs w:val="16"/>
              </w:rPr>
            </w:pPr>
            <w:r>
              <w:rPr>
                <w:i/>
                <w:sz w:val="16"/>
                <w:szCs w:val="16"/>
              </w:rPr>
              <w:t>Integer</w:t>
            </w:r>
          </w:p>
        </w:tc>
        <w:tc>
          <w:tcPr>
            <w:tcW w:w="850" w:type="dxa"/>
            <w:vAlign w:val="center"/>
          </w:tcPr>
          <w:p w14:paraId="4C30CC3D" w14:textId="77777777" w:rsidR="00A22CFC" w:rsidRDefault="00A22CFC" w:rsidP="00490FF2">
            <w:pPr>
              <w:spacing w:before="0"/>
              <w:jc w:val="center"/>
              <w:rPr>
                <w:i/>
                <w:sz w:val="16"/>
                <w:szCs w:val="16"/>
              </w:rPr>
            </w:pPr>
            <w:r>
              <w:rPr>
                <w:i/>
                <w:sz w:val="16"/>
                <w:szCs w:val="16"/>
              </w:rPr>
              <w:t>0</w:t>
            </w:r>
          </w:p>
        </w:tc>
        <w:tc>
          <w:tcPr>
            <w:tcW w:w="851" w:type="dxa"/>
            <w:vAlign w:val="center"/>
          </w:tcPr>
          <w:p w14:paraId="07182C36" w14:textId="77777777" w:rsidR="00A22CFC" w:rsidRDefault="00A22CFC" w:rsidP="00490FF2">
            <w:pPr>
              <w:spacing w:before="0"/>
              <w:jc w:val="center"/>
              <w:rPr>
                <w:i/>
                <w:sz w:val="16"/>
                <w:szCs w:val="16"/>
              </w:rPr>
            </w:pPr>
            <w:r>
              <w:rPr>
                <w:i/>
                <w:sz w:val="16"/>
                <w:szCs w:val="16"/>
              </w:rPr>
              <w:t>1</w:t>
            </w:r>
          </w:p>
        </w:tc>
        <w:tc>
          <w:tcPr>
            <w:tcW w:w="1276" w:type="dxa"/>
            <w:vAlign w:val="center"/>
          </w:tcPr>
          <w:p w14:paraId="4564C43F" w14:textId="77777777" w:rsidR="00A22CFC" w:rsidRPr="00C344F4" w:rsidRDefault="00A22CFC" w:rsidP="00490FF2">
            <w:pPr>
              <w:spacing w:before="0"/>
              <w:jc w:val="left"/>
              <w:rPr>
                <w:i/>
                <w:sz w:val="16"/>
                <w:szCs w:val="16"/>
              </w:rPr>
            </w:pPr>
          </w:p>
        </w:tc>
      </w:tr>
      <w:tr w:rsidR="00A22CFC" w:rsidRPr="00C344F4" w14:paraId="64513F4B" w14:textId="77777777" w:rsidTr="00B051ED">
        <w:trPr>
          <w:trHeight w:val="284"/>
        </w:trPr>
        <w:tc>
          <w:tcPr>
            <w:tcW w:w="4111" w:type="dxa"/>
            <w:vAlign w:val="center"/>
          </w:tcPr>
          <w:p w14:paraId="5D65DEDF" w14:textId="77777777" w:rsidR="00A22CFC" w:rsidRPr="00427FFC" w:rsidRDefault="00A22CFC" w:rsidP="00490FF2">
            <w:pPr>
              <w:spacing w:before="0"/>
              <w:ind w:left="743"/>
              <w:jc w:val="left"/>
              <w:rPr>
                <w:i/>
                <w:sz w:val="16"/>
                <w:szCs w:val="16"/>
              </w:rPr>
            </w:pPr>
            <w:r>
              <w:rPr>
                <w:i/>
                <w:sz w:val="16"/>
                <w:szCs w:val="16"/>
              </w:rPr>
              <w:t>dataAtualizacao</w:t>
            </w:r>
          </w:p>
        </w:tc>
        <w:tc>
          <w:tcPr>
            <w:tcW w:w="2410" w:type="dxa"/>
            <w:vAlign w:val="center"/>
          </w:tcPr>
          <w:p w14:paraId="2823F75E" w14:textId="77777777" w:rsidR="00A22CFC" w:rsidRDefault="00A22CFC" w:rsidP="00490FF2">
            <w:pPr>
              <w:spacing w:before="0"/>
              <w:jc w:val="left"/>
              <w:rPr>
                <w:i/>
                <w:sz w:val="16"/>
                <w:szCs w:val="16"/>
              </w:rPr>
            </w:pPr>
            <w:r>
              <w:rPr>
                <w:i/>
                <w:sz w:val="16"/>
                <w:szCs w:val="16"/>
              </w:rPr>
              <w:t>Date</w:t>
            </w:r>
          </w:p>
        </w:tc>
        <w:tc>
          <w:tcPr>
            <w:tcW w:w="850" w:type="dxa"/>
            <w:vAlign w:val="center"/>
          </w:tcPr>
          <w:p w14:paraId="06D58946" w14:textId="77777777" w:rsidR="00A22CFC" w:rsidRDefault="00A22CFC" w:rsidP="00490FF2">
            <w:pPr>
              <w:spacing w:before="0"/>
              <w:jc w:val="center"/>
              <w:rPr>
                <w:i/>
                <w:sz w:val="16"/>
                <w:szCs w:val="16"/>
              </w:rPr>
            </w:pPr>
            <w:r>
              <w:rPr>
                <w:i/>
                <w:sz w:val="16"/>
                <w:szCs w:val="16"/>
              </w:rPr>
              <w:t>0</w:t>
            </w:r>
          </w:p>
        </w:tc>
        <w:tc>
          <w:tcPr>
            <w:tcW w:w="851" w:type="dxa"/>
            <w:vAlign w:val="center"/>
          </w:tcPr>
          <w:p w14:paraId="48FFF7C7" w14:textId="77777777" w:rsidR="00A22CFC" w:rsidRDefault="00A22CFC" w:rsidP="00490FF2">
            <w:pPr>
              <w:spacing w:before="0"/>
              <w:jc w:val="center"/>
              <w:rPr>
                <w:i/>
                <w:sz w:val="16"/>
                <w:szCs w:val="16"/>
              </w:rPr>
            </w:pPr>
            <w:r>
              <w:rPr>
                <w:i/>
                <w:sz w:val="16"/>
                <w:szCs w:val="16"/>
              </w:rPr>
              <w:t>1</w:t>
            </w:r>
          </w:p>
        </w:tc>
        <w:tc>
          <w:tcPr>
            <w:tcW w:w="1276" w:type="dxa"/>
            <w:vAlign w:val="center"/>
          </w:tcPr>
          <w:p w14:paraId="1ED173B9" w14:textId="77777777" w:rsidR="00A22CFC" w:rsidRPr="00C344F4" w:rsidRDefault="00A22CFC" w:rsidP="00490FF2">
            <w:pPr>
              <w:spacing w:before="0"/>
              <w:jc w:val="left"/>
              <w:rPr>
                <w:i/>
                <w:sz w:val="16"/>
                <w:szCs w:val="16"/>
              </w:rPr>
            </w:pPr>
          </w:p>
        </w:tc>
      </w:tr>
      <w:tr w:rsidR="00A22CFC" w:rsidRPr="00C344F4" w14:paraId="453A9C5A" w14:textId="77777777" w:rsidTr="00B051ED">
        <w:trPr>
          <w:trHeight w:val="284"/>
        </w:trPr>
        <w:tc>
          <w:tcPr>
            <w:tcW w:w="4111" w:type="dxa"/>
            <w:vAlign w:val="center"/>
          </w:tcPr>
          <w:p w14:paraId="1BF61E34" w14:textId="77777777" w:rsidR="00A22CFC" w:rsidRPr="00427FFC" w:rsidRDefault="00A22CFC" w:rsidP="00490FF2">
            <w:pPr>
              <w:spacing w:before="0"/>
              <w:ind w:left="743"/>
              <w:jc w:val="left"/>
              <w:rPr>
                <w:i/>
                <w:sz w:val="16"/>
                <w:szCs w:val="16"/>
              </w:rPr>
            </w:pPr>
            <w:r>
              <w:rPr>
                <w:i/>
                <w:sz w:val="16"/>
                <w:szCs w:val="16"/>
              </w:rPr>
              <w:t>fornecedor</w:t>
            </w:r>
          </w:p>
        </w:tc>
        <w:tc>
          <w:tcPr>
            <w:tcW w:w="2410" w:type="dxa"/>
            <w:vAlign w:val="center"/>
          </w:tcPr>
          <w:p w14:paraId="4BF17154" w14:textId="77777777" w:rsidR="00A22CFC" w:rsidRDefault="00A22CFC" w:rsidP="00490FF2">
            <w:pPr>
              <w:spacing w:before="0"/>
              <w:jc w:val="left"/>
              <w:rPr>
                <w:i/>
                <w:sz w:val="16"/>
                <w:szCs w:val="16"/>
              </w:rPr>
            </w:pPr>
            <w:r>
              <w:rPr>
                <w:i/>
                <w:sz w:val="16"/>
                <w:szCs w:val="16"/>
              </w:rPr>
              <w:t>String</w:t>
            </w:r>
          </w:p>
        </w:tc>
        <w:tc>
          <w:tcPr>
            <w:tcW w:w="850" w:type="dxa"/>
            <w:vAlign w:val="center"/>
          </w:tcPr>
          <w:p w14:paraId="08958573" w14:textId="77777777" w:rsidR="00A22CFC" w:rsidRDefault="00A22CFC" w:rsidP="00490FF2">
            <w:pPr>
              <w:spacing w:before="0"/>
              <w:jc w:val="center"/>
              <w:rPr>
                <w:i/>
                <w:sz w:val="16"/>
                <w:szCs w:val="16"/>
              </w:rPr>
            </w:pPr>
            <w:r>
              <w:rPr>
                <w:i/>
                <w:sz w:val="16"/>
                <w:szCs w:val="16"/>
              </w:rPr>
              <w:t>0</w:t>
            </w:r>
          </w:p>
        </w:tc>
        <w:tc>
          <w:tcPr>
            <w:tcW w:w="851" w:type="dxa"/>
            <w:vAlign w:val="center"/>
          </w:tcPr>
          <w:p w14:paraId="6B2D4FC3" w14:textId="77777777" w:rsidR="00A22CFC" w:rsidRDefault="00A22CFC" w:rsidP="00490FF2">
            <w:pPr>
              <w:spacing w:before="0"/>
              <w:jc w:val="center"/>
              <w:rPr>
                <w:i/>
                <w:sz w:val="16"/>
                <w:szCs w:val="16"/>
              </w:rPr>
            </w:pPr>
            <w:r>
              <w:rPr>
                <w:i/>
                <w:sz w:val="16"/>
                <w:szCs w:val="16"/>
              </w:rPr>
              <w:t>1</w:t>
            </w:r>
          </w:p>
        </w:tc>
        <w:tc>
          <w:tcPr>
            <w:tcW w:w="1276" w:type="dxa"/>
            <w:vAlign w:val="center"/>
          </w:tcPr>
          <w:p w14:paraId="4459D484" w14:textId="77777777" w:rsidR="00A22CFC" w:rsidRPr="00C344F4" w:rsidRDefault="00A22CFC" w:rsidP="00490FF2">
            <w:pPr>
              <w:spacing w:before="0"/>
              <w:jc w:val="left"/>
              <w:rPr>
                <w:i/>
                <w:sz w:val="16"/>
                <w:szCs w:val="16"/>
              </w:rPr>
            </w:pPr>
          </w:p>
        </w:tc>
      </w:tr>
      <w:tr w:rsidR="00A22CFC" w:rsidRPr="00C344F4" w14:paraId="6ACEE5CF" w14:textId="77777777" w:rsidTr="00B051ED">
        <w:trPr>
          <w:trHeight w:val="284"/>
        </w:trPr>
        <w:tc>
          <w:tcPr>
            <w:tcW w:w="4111" w:type="dxa"/>
            <w:vAlign w:val="center"/>
          </w:tcPr>
          <w:p w14:paraId="748CFEB6" w14:textId="77777777" w:rsidR="00A22CFC" w:rsidRPr="00427FFC" w:rsidRDefault="00A22CFC" w:rsidP="00490FF2">
            <w:pPr>
              <w:spacing w:before="0"/>
              <w:ind w:left="743"/>
              <w:jc w:val="left"/>
              <w:rPr>
                <w:i/>
                <w:sz w:val="16"/>
                <w:szCs w:val="16"/>
              </w:rPr>
            </w:pPr>
            <w:r>
              <w:rPr>
                <w:i/>
                <w:sz w:val="16"/>
                <w:szCs w:val="16"/>
              </w:rPr>
              <w:t>valorVencido/valor</w:t>
            </w:r>
          </w:p>
        </w:tc>
        <w:tc>
          <w:tcPr>
            <w:tcW w:w="2410" w:type="dxa"/>
          </w:tcPr>
          <w:p w14:paraId="60147A09"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0C9A9718" w14:textId="77777777" w:rsidR="00A22CFC" w:rsidRDefault="00A22CFC" w:rsidP="00490FF2">
            <w:pPr>
              <w:spacing w:before="0"/>
              <w:jc w:val="center"/>
              <w:rPr>
                <w:i/>
                <w:sz w:val="16"/>
                <w:szCs w:val="16"/>
              </w:rPr>
            </w:pPr>
            <w:r>
              <w:rPr>
                <w:i/>
                <w:sz w:val="16"/>
                <w:szCs w:val="16"/>
              </w:rPr>
              <w:t>0</w:t>
            </w:r>
          </w:p>
        </w:tc>
        <w:tc>
          <w:tcPr>
            <w:tcW w:w="851" w:type="dxa"/>
            <w:vAlign w:val="center"/>
          </w:tcPr>
          <w:p w14:paraId="21A335CF" w14:textId="77777777" w:rsidR="00A22CFC" w:rsidRDefault="00A22CFC" w:rsidP="00490FF2">
            <w:pPr>
              <w:spacing w:before="0"/>
              <w:jc w:val="center"/>
              <w:rPr>
                <w:i/>
                <w:sz w:val="16"/>
                <w:szCs w:val="16"/>
              </w:rPr>
            </w:pPr>
            <w:r>
              <w:rPr>
                <w:i/>
                <w:sz w:val="16"/>
                <w:szCs w:val="16"/>
              </w:rPr>
              <w:t>1</w:t>
            </w:r>
          </w:p>
        </w:tc>
        <w:tc>
          <w:tcPr>
            <w:tcW w:w="1276" w:type="dxa"/>
            <w:vAlign w:val="center"/>
          </w:tcPr>
          <w:p w14:paraId="0D54019F" w14:textId="77777777" w:rsidR="00A22CFC" w:rsidRPr="00C344F4" w:rsidRDefault="00A22CFC" w:rsidP="00490FF2">
            <w:pPr>
              <w:spacing w:before="0"/>
              <w:jc w:val="left"/>
              <w:rPr>
                <w:i/>
                <w:sz w:val="16"/>
                <w:szCs w:val="16"/>
              </w:rPr>
            </w:pPr>
          </w:p>
        </w:tc>
      </w:tr>
      <w:tr w:rsidR="00A22CFC" w:rsidRPr="00C344F4" w14:paraId="5F0B5098" w14:textId="77777777" w:rsidTr="00B051ED">
        <w:trPr>
          <w:trHeight w:val="284"/>
        </w:trPr>
        <w:tc>
          <w:tcPr>
            <w:tcW w:w="4111" w:type="dxa"/>
            <w:vAlign w:val="center"/>
          </w:tcPr>
          <w:p w14:paraId="1E53271E" w14:textId="77777777" w:rsidR="00A22CFC" w:rsidRPr="00427FFC" w:rsidRDefault="00A22CFC" w:rsidP="00490FF2">
            <w:pPr>
              <w:spacing w:before="0"/>
              <w:ind w:left="743"/>
              <w:jc w:val="left"/>
              <w:rPr>
                <w:i/>
                <w:sz w:val="16"/>
                <w:szCs w:val="16"/>
              </w:rPr>
            </w:pPr>
            <w:r>
              <w:rPr>
                <w:i/>
                <w:sz w:val="16"/>
                <w:szCs w:val="16"/>
              </w:rPr>
              <w:t>valorAVencer/valor</w:t>
            </w:r>
          </w:p>
        </w:tc>
        <w:tc>
          <w:tcPr>
            <w:tcW w:w="2410" w:type="dxa"/>
          </w:tcPr>
          <w:p w14:paraId="7710798B"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4E13CCEB" w14:textId="77777777" w:rsidR="00A22CFC" w:rsidRDefault="00A22CFC" w:rsidP="00490FF2">
            <w:pPr>
              <w:spacing w:before="0"/>
              <w:jc w:val="center"/>
              <w:rPr>
                <w:i/>
                <w:sz w:val="16"/>
                <w:szCs w:val="16"/>
              </w:rPr>
            </w:pPr>
            <w:r>
              <w:rPr>
                <w:i/>
                <w:sz w:val="16"/>
                <w:szCs w:val="16"/>
              </w:rPr>
              <w:t>0</w:t>
            </w:r>
          </w:p>
        </w:tc>
        <w:tc>
          <w:tcPr>
            <w:tcW w:w="851" w:type="dxa"/>
            <w:vAlign w:val="center"/>
          </w:tcPr>
          <w:p w14:paraId="68A94449" w14:textId="77777777" w:rsidR="00A22CFC" w:rsidRDefault="00A22CFC" w:rsidP="00490FF2">
            <w:pPr>
              <w:spacing w:before="0"/>
              <w:jc w:val="center"/>
              <w:rPr>
                <w:i/>
                <w:sz w:val="16"/>
                <w:szCs w:val="16"/>
              </w:rPr>
            </w:pPr>
            <w:r>
              <w:rPr>
                <w:i/>
                <w:sz w:val="16"/>
                <w:szCs w:val="16"/>
              </w:rPr>
              <w:t>1</w:t>
            </w:r>
          </w:p>
        </w:tc>
        <w:tc>
          <w:tcPr>
            <w:tcW w:w="1276" w:type="dxa"/>
            <w:vAlign w:val="center"/>
          </w:tcPr>
          <w:p w14:paraId="40AD9A75" w14:textId="77777777" w:rsidR="00A22CFC" w:rsidRPr="00C344F4" w:rsidRDefault="00A22CFC" w:rsidP="00490FF2">
            <w:pPr>
              <w:spacing w:before="0"/>
              <w:jc w:val="left"/>
              <w:rPr>
                <w:i/>
                <w:sz w:val="16"/>
                <w:szCs w:val="16"/>
              </w:rPr>
            </w:pPr>
          </w:p>
        </w:tc>
      </w:tr>
      <w:tr w:rsidR="00A22CFC" w:rsidRPr="00C344F4" w14:paraId="6CAD110C" w14:textId="77777777" w:rsidTr="00B051ED">
        <w:trPr>
          <w:trHeight w:val="284"/>
        </w:trPr>
        <w:tc>
          <w:tcPr>
            <w:tcW w:w="4111" w:type="dxa"/>
            <w:vAlign w:val="center"/>
          </w:tcPr>
          <w:p w14:paraId="501FCC1B" w14:textId="77777777" w:rsidR="00A22CFC" w:rsidRPr="00460C41" w:rsidRDefault="00A22CFC" w:rsidP="00490FF2">
            <w:pPr>
              <w:spacing w:before="0"/>
              <w:ind w:left="459"/>
              <w:jc w:val="left"/>
              <w:rPr>
                <w:sz w:val="16"/>
                <w:szCs w:val="16"/>
              </w:rPr>
            </w:pPr>
            <w:r>
              <w:rPr>
                <w:sz w:val="16"/>
                <w:szCs w:val="16"/>
              </w:rPr>
              <w:t>ReferenciaisNegocios</w:t>
            </w:r>
          </w:p>
        </w:tc>
        <w:tc>
          <w:tcPr>
            <w:tcW w:w="2410" w:type="dxa"/>
            <w:vAlign w:val="center"/>
          </w:tcPr>
          <w:p w14:paraId="6EE60F6F" w14:textId="77777777" w:rsidR="00A22CFC" w:rsidRDefault="00A22CFC" w:rsidP="00490FF2">
            <w:pPr>
              <w:spacing w:before="0"/>
              <w:jc w:val="left"/>
              <w:rPr>
                <w:i/>
                <w:sz w:val="16"/>
                <w:szCs w:val="16"/>
              </w:rPr>
            </w:pPr>
          </w:p>
        </w:tc>
        <w:tc>
          <w:tcPr>
            <w:tcW w:w="850" w:type="dxa"/>
            <w:vAlign w:val="center"/>
          </w:tcPr>
          <w:p w14:paraId="0AEAF72F" w14:textId="77777777" w:rsidR="00A22CFC" w:rsidRDefault="00A22CFC" w:rsidP="00490FF2">
            <w:pPr>
              <w:spacing w:before="0"/>
              <w:jc w:val="center"/>
              <w:rPr>
                <w:i/>
                <w:sz w:val="16"/>
                <w:szCs w:val="16"/>
              </w:rPr>
            </w:pPr>
            <w:r>
              <w:rPr>
                <w:i/>
                <w:sz w:val="16"/>
                <w:szCs w:val="16"/>
              </w:rPr>
              <w:t>0</w:t>
            </w:r>
          </w:p>
        </w:tc>
        <w:tc>
          <w:tcPr>
            <w:tcW w:w="851" w:type="dxa"/>
            <w:vAlign w:val="center"/>
          </w:tcPr>
          <w:p w14:paraId="7319823D" w14:textId="77777777" w:rsidR="00A22CFC" w:rsidRDefault="00A22CFC" w:rsidP="00490FF2">
            <w:pPr>
              <w:spacing w:before="0"/>
              <w:jc w:val="center"/>
              <w:rPr>
                <w:i/>
                <w:sz w:val="16"/>
                <w:szCs w:val="16"/>
              </w:rPr>
            </w:pPr>
            <w:r>
              <w:rPr>
                <w:i/>
                <w:sz w:val="16"/>
                <w:szCs w:val="16"/>
              </w:rPr>
              <w:t>1</w:t>
            </w:r>
          </w:p>
        </w:tc>
        <w:tc>
          <w:tcPr>
            <w:tcW w:w="1276" w:type="dxa"/>
            <w:vAlign w:val="center"/>
          </w:tcPr>
          <w:p w14:paraId="34A658E5" w14:textId="77777777" w:rsidR="00A22CFC" w:rsidRPr="00C344F4" w:rsidRDefault="00A22CFC" w:rsidP="00490FF2">
            <w:pPr>
              <w:spacing w:before="0"/>
              <w:jc w:val="left"/>
              <w:rPr>
                <w:i/>
                <w:sz w:val="16"/>
                <w:szCs w:val="16"/>
              </w:rPr>
            </w:pPr>
          </w:p>
        </w:tc>
      </w:tr>
      <w:tr w:rsidR="00A22CFC" w:rsidRPr="00C344F4" w14:paraId="32277DB2" w14:textId="77777777" w:rsidTr="00B051ED">
        <w:trPr>
          <w:trHeight w:val="284"/>
        </w:trPr>
        <w:tc>
          <w:tcPr>
            <w:tcW w:w="4111" w:type="dxa"/>
            <w:vAlign w:val="center"/>
          </w:tcPr>
          <w:p w14:paraId="4673DA9E"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6596B08B" w14:textId="77777777" w:rsidR="00A22CFC" w:rsidRDefault="00A22CFC" w:rsidP="00490FF2">
            <w:pPr>
              <w:spacing w:before="0"/>
              <w:jc w:val="left"/>
              <w:rPr>
                <w:i/>
                <w:sz w:val="16"/>
                <w:szCs w:val="16"/>
              </w:rPr>
            </w:pPr>
            <w:r>
              <w:rPr>
                <w:i/>
                <w:sz w:val="16"/>
                <w:szCs w:val="16"/>
              </w:rPr>
              <w:t>ReferencialNegocio</w:t>
            </w:r>
          </w:p>
        </w:tc>
        <w:tc>
          <w:tcPr>
            <w:tcW w:w="850" w:type="dxa"/>
            <w:vAlign w:val="center"/>
          </w:tcPr>
          <w:p w14:paraId="60FFB9D5" w14:textId="77777777" w:rsidR="00A22CFC" w:rsidRDefault="00A22CFC" w:rsidP="00490FF2">
            <w:pPr>
              <w:spacing w:before="0"/>
              <w:jc w:val="center"/>
              <w:rPr>
                <w:i/>
                <w:sz w:val="16"/>
                <w:szCs w:val="16"/>
              </w:rPr>
            </w:pPr>
            <w:r>
              <w:rPr>
                <w:i/>
                <w:sz w:val="16"/>
                <w:szCs w:val="16"/>
              </w:rPr>
              <w:t>0</w:t>
            </w:r>
          </w:p>
        </w:tc>
        <w:tc>
          <w:tcPr>
            <w:tcW w:w="851" w:type="dxa"/>
            <w:vAlign w:val="center"/>
          </w:tcPr>
          <w:p w14:paraId="4D890B73" w14:textId="77777777" w:rsidR="00A22CFC" w:rsidRDefault="00A22CFC" w:rsidP="00490FF2">
            <w:pPr>
              <w:spacing w:before="0"/>
              <w:jc w:val="center"/>
              <w:rPr>
                <w:i/>
                <w:sz w:val="16"/>
                <w:szCs w:val="16"/>
              </w:rPr>
            </w:pPr>
            <w:r>
              <w:rPr>
                <w:i/>
                <w:sz w:val="16"/>
                <w:szCs w:val="16"/>
              </w:rPr>
              <w:t>-1</w:t>
            </w:r>
          </w:p>
        </w:tc>
        <w:tc>
          <w:tcPr>
            <w:tcW w:w="1276" w:type="dxa"/>
            <w:vAlign w:val="center"/>
          </w:tcPr>
          <w:p w14:paraId="1D892A46" w14:textId="77777777" w:rsidR="00A22CFC" w:rsidRPr="00C344F4" w:rsidRDefault="00A22CFC" w:rsidP="00490FF2">
            <w:pPr>
              <w:spacing w:before="0"/>
              <w:jc w:val="left"/>
              <w:rPr>
                <w:i/>
                <w:sz w:val="16"/>
                <w:szCs w:val="16"/>
              </w:rPr>
            </w:pPr>
          </w:p>
        </w:tc>
      </w:tr>
      <w:tr w:rsidR="00A22CFC" w:rsidRPr="00C344F4" w14:paraId="6D3DD724" w14:textId="77777777" w:rsidTr="00B051ED">
        <w:trPr>
          <w:trHeight w:val="284"/>
        </w:trPr>
        <w:tc>
          <w:tcPr>
            <w:tcW w:w="4111" w:type="dxa"/>
            <w:vAlign w:val="center"/>
          </w:tcPr>
          <w:p w14:paraId="300DED55"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21569D4A" w14:textId="77777777" w:rsidR="00A22CFC" w:rsidRDefault="00A22CFC" w:rsidP="00490FF2">
            <w:pPr>
              <w:spacing w:before="0"/>
              <w:jc w:val="left"/>
              <w:rPr>
                <w:i/>
                <w:sz w:val="16"/>
                <w:szCs w:val="16"/>
              </w:rPr>
            </w:pPr>
            <w:r>
              <w:rPr>
                <w:i/>
                <w:sz w:val="16"/>
                <w:szCs w:val="16"/>
              </w:rPr>
              <w:t>Integer</w:t>
            </w:r>
          </w:p>
        </w:tc>
        <w:tc>
          <w:tcPr>
            <w:tcW w:w="850" w:type="dxa"/>
            <w:vAlign w:val="center"/>
          </w:tcPr>
          <w:p w14:paraId="12DCD755" w14:textId="77777777" w:rsidR="00A22CFC" w:rsidRDefault="00A22CFC" w:rsidP="00490FF2">
            <w:pPr>
              <w:spacing w:before="0"/>
              <w:jc w:val="center"/>
              <w:rPr>
                <w:i/>
                <w:sz w:val="16"/>
                <w:szCs w:val="16"/>
              </w:rPr>
            </w:pPr>
            <w:r>
              <w:rPr>
                <w:i/>
                <w:sz w:val="16"/>
                <w:szCs w:val="16"/>
              </w:rPr>
              <w:t>0</w:t>
            </w:r>
          </w:p>
        </w:tc>
        <w:tc>
          <w:tcPr>
            <w:tcW w:w="851" w:type="dxa"/>
            <w:vAlign w:val="center"/>
          </w:tcPr>
          <w:p w14:paraId="3D3D9B3D" w14:textId="77777777" w:rsidR="00A22CFC" w:rsidRDefault="00A22CFC" w:rsidP="00490FF2">
            <w:pPr>
              <w:spacing w:before="0"/>
              <w:jc w:val="center"/>
              <w:rPr>
                <w:i/>
                <w:sz w:val="16"/>
                <w:szCs w:val="16"/>
              </w:rPr>
            </w:pPr>
            <w:r>
              <w:rPr>
                <w:i/>
                <w:sz w:val="16"/>
                <w:szCs w:val="16"/>
              </w:rPr>
              <w:t>1</w:t>
            </w:r>
          </w:p>
        </w:tc>
        <w:tc>
          <w:tcPr>
            <w:tcW w:w="1276" w:type="dxa"/>
            <w:vAlign w:val="center"/>
          </w:tcPr>
          <w:p w14:paraId="7F79584F" w14:textId="77777777" w:rsidR="00A22CFC" w:rsidRPr="00C344F4" w:rsidRDefault="00A22CFC" w:rsidP="00490FF2">
            <w:pPr>
              <w:spacing w:before="0"/>
              <w:jc w:val="left"/>
              <w:rPr>
                <w:i/>
                <w:sz w:val="16"/>
                <w:szCs w:val="16"/>
              </w:rPr>
            </w:pPr>
          </w:p>
        </w:tc>
      </w:tr>
      <w:tr w:rsidR="00A22CFC" w:rsidRPr="00C344F4" w14:paraId="57F3946E" w14:textId="77777777" w:rsidTr="00B051ED">
        <w:trPr>
          <w:trHeight w:val="284"/>
        </w:trPr>
        <w:tc>
          <w:tcPr>
            <w:tcW w:w="4111" w:type="dxa"/>
            <w:vAlign w:val="center"/>
          </w:tcPr>
          <w:p w14:paraId="78737770" w14:textId="77777777" w:rsidR="00A22CFC" w:rsidRPr="00427FFC" w:rsidRDefault="00A22CFC" w:rsidP="00490FF2">
            <w:pPr>
              <w:spacing w:before="0"/>
              <w:ind w:left="743"/>
              <w:jc w:val="left"/>
              <w:rPr>
                <w:i/>
                <w:sz w:val="16"/>
                <w:szCs w:val="16"/>
              </w:rPr>
            </w:pPr>
            <w:r>
              <w:rPr>
                <w:i/>
                <w:sz w:val="16"/>
                <w:szCs w:val="16"/>
              </w:rPr>
              <w:t>negocio/descricao</w:t>
            </w:r>
          </w:p>
        </w:tc>
        <w:tc>
          <w:tcPr>
            <w:tcW w:w="2410" w:type="dxa"/>
            <w:vAlign w:val="center"/>
          </w:tcPr>
          <w:p w14:paraId="00B9EB2B" w14:textId="77777777" w:rsidR="00A22CFC" w:rsidRDefault="00A22CFC" w:rsidP="00490FF2">
            <w:pPr>
              <w:spacing w:before="0"/>
              <w:jc w:val="left"/>
              <w:rPr>
                <w:i/>
                <w:sz w:val="16"/>
                <w:szCs w:val="16"/>
              </w:rPr>
            </w:pPr>
            <w:r>
              <w:rPr>
                <w:i/>
                <w:sz w:val="16"/>
                <w:szCs w:val="16"/>
              </w:rPr>
              <w:t>String</w:t>
            </w:r>
          </w:p>
        </w:tc>
        <w:tc>
          <w:tcPr>
            <w:tcW w:w="850" w:type="dxa"/>
            <w:vAlign w:val="center"/>
          </w:tcPr>
          <w:p w14:paraId="777F7E40" w14:textId="77777777" w:rsidR="00A22CFC" w:rsidRDefault="00A22CFC" w:rsidP="00490FF2">
            <w:pPr>
              <w:spacing w:before="0"/>
              <w:jc w:val="center"/>
              <w:rPr>
                <w:i/>
                <w:sz w:val="16"/>
                <w:szCs w:val="16"/>
              </w:rPr>
            </w:pPr>
            <w:r>
              <w:rPr>
                <w:i/>
                <w:sz w:val="16"/>
                <w:szCs w:val="16"/>
              </w:rPr>
              <w:t>0</w:t>
            </w:r>
          </w:p>
        </w:tc>
        <w:tc>
          <w:tcPr>
            <w:tcW w:w="851" w:type="dxa"/>
            <w:vAlign w:val="center"/>
          </w:tcPr>
          <w:p w14:paraId="711B4ED7" w14:textId="77777777" w:rsidR="00A22CFC" w:rsidRDefault="00A22CFC" w:rsidP="00490FF2">
            <w:pPr>
              <w:spacing w:before="0"/>
              <w:jc w:val="center"/>
              <w:rPr>
                <w:i/>
                <w:sz w:val="16"/>
                <w:szCs w:val="16"/>
              </w:rPr>
            </w:pPr>
            <w:r>
              <w:rPr>
                <w:i/>
                <w:sz w:val="16"/>
                <w:szCs w:val="16"/>
              </w:rPr>
              <w:t>1</w:t>
            </w:r>
          </w:p>
        </w:tc>
        <w:tc>
          <w:tcPr>
            <w:tcW w:w="1276" w:type="dxa"/>
            <w:vAlign w:val="center"/>
          </w:tcPr>
          <w:p w14:paraId="3FAC8192" w14:textId="77777777" w:rsidR="00A22CFC" w:rsidRPr="00C344F4" w:rsidRDefault="00A22CFC" w:rsidP="00490FF2">
            <w:pPr>
              <w:spacing w:before="0"/>
              <w:jc w:val="left"/>
              <w:rPr>
                <w:i/>
                <w:sz w:val="16"/>
                <w:szCs w:val="16"/>
              </w:rPr>
            </w:pPr>
          </w:p>
        </w:tc>
      </w:tr>
      <w:tr w:rsidR="00A22CFC" w:rsidRPr="00C344F4" w14:paraId="443105FC" w14:textId="77777777" w:rsidTr="00B051ED">
        <w:trPr>
          <w:trHeight w:val="284"/>
        </w:trPr>
        <w:tc>
          <w:tcPr>
            <w:tcW w:w="4111" w:type="dxa"/>
            <w:vAlign w:val="center"/>
          </w:tcPr>
          <w:p w14:paraId="36922A5C" w14:textId="77777777" w:rsidR="00A22CFC" w:rsidRPr="00427FFC" w:rsidRDefault="00A22CFC" w:rsidP="00490FF2">
            <w:pPr>
              <w:spacing w:before="0"/>
              <w:ind w:left="743"/>
              <w:jc w:val="left"/>
              <w:rPr>
                <w:i/>
                <w:sz w:val="16"/>
                <w:szCs w:val="16"/>
              </w:rPr>
            </w:pPr>
            <w:r>
              <w:rPr>
                <w:i/>
                <w:sz w:val="16"/>
                <w:szCs w:val="16"/>
              </w:rPr>
              <w:t>valorPotencial/valor</w:t>
            </w:r>
          </w:p>
        </w:tc>
        <w:tc>
          <w:tcPr>
            <w:tcW w:w="2410" w:type="dxa"/>
            <w:vAlign w:val="center"/>
          </w:tcPr>
          <w:p w14:paraId="206FE291" w14:textId="77777777" w:rsidR="00A22CFC" w:rsidRDefault="00A22CFC" w:rsidP="00490FF2">
            <w:pPr>
              <w:spacing w:before="0"/>
              <w:jc w:val="left"/>
              <w:rPr>
                <w:i/>
                <w:sz w:val="16"/>
                <w:szCs w:val="16"/>
              </w:rPr>
            </w:pPr>
            <w:r>
              <w:rPr>
                <w:i/>
                <w:sz w:val="16"/>
                <w:szCs w:val="16"/>
              </w:rPr>
              <w:t>Decimal</w:t>
            </w:r>
          </w:p>
        </w:tc>
        <w:tc>
          <w:tcPr>
            <w:tcW w:w="850" w:type="dxa"/>
            <w:vAlign w:val="center"/>
          </w:tcPr>
          <w:p w14:paraId="7F5391AA" w14:textId="77777777" w:rsidR="00A22CFC" w:rsidRDefault="00A22CFC" w:rsidP="00490FF2">
            <w:pPr>
              <w:spacing w:before="0"/>
              <w:jc w:val="center"/>
              <w:rPr>
                <w:i/>
                <w:sz w:val="16"/>
                <w:szCs w:val="16"/>
              </w:rPr>
            </w:pPr>
            <w:r>
              <w:rPr>
                <w:i/>
                <w:sz w:val="16"/>
                <w:szCs w:val="16"/>
              </w:rPr>
              <w:t>0</w:t>
            </w:r>
          </w:p>
        </w:tc>
        <w:tc>
          <w:tcPr>
            <w:tcW w:w="851" w:type="dxa"/>
            <w:vAlign w:val="center"/>
          </w:tcPr>
          <w:p w14:paraId="4408216A" w14:textId="77777777" w:rsidR="00A22CFC" w:rsidRDefault="00A22CFC" w:rsidP="00490FF2">
            <w:pPr>
              <w:spacing w:before="0"/>
              <w:jc w:val="center"/>
              <w:rPr>
                <w:i/>
                <w:sz w:val="16"/>
                <w:szCs w:val="16"/>
              </w:rPr>
            </w:pPr>
            <w:r>
              <w:rPr>
                <w:i/>
                <w:sz w:val="16"/>
                <w:szCs w:val="16"/>
              </w:rPr>
              <w:t>1</w:t>
            </w:r>
          </w:p>
        </w:tc>
        <w:tc>
          <w:tcPr>
            <w:tcW w:w="1276" w:type="dxa"/>
            <w:vAlign w:val="center"/>
          </w:tcPr>
          <w:p w14:paraId="06F6C6B0" w14:textId="77777777" w:rsidR="00A22CFC" w:rsidRPr="00C344F4" w:rsidRDefault="00A22CFC" w:rsidP="00490FF2">
            <w:pPr>
              <w:spacing w:before="0"/>
              <w:jc w:val="left"/>
              <w:rPr>
                <w:i/>
                <w:sz w:val="16"/>
                <w:szCs w:val="16"/>
              </w:rPr>
            </w:pPr>
          </w:p>
        </w:tc>
      </w:tr>
      <w:tr w:rsidR="00A22CFC" w:rsidRPr="00C344F4" w14:paraId="1C0C7EEA" w14:textId="77777777" w:rsidTr="00B051ED">
        <w:trPr>
          <w:trHeight w:val="284"/>
        </w:trPr>
        <w:tc>
          <w:tcPr>
            <w:tcW w:w="4111" w:type="dxa"/>
            <w:vAlign w:val="center"/>
          </w:tcPr>
          <w:p w14:paraId="27BF694B" w14:textId="77777777" w:rsidR="00A22CFC" w:rsidRPr="00427FFC" w:rsidRDefault="00A22CFC" w:rsidP="00490FF2">
            <w:pPr>
              <w:spacing w:before="0"/>
              <w:ind w:left="743"/>
              <w:jc w:val="left"/>
              <w:rPr>
                <w:i/>
                <w:sz w:val="16"/>
                <w:szCs w:val="16"/>
              </w:rPr>
            </w:pPr>
            <w:r>
              <w:rPr>
                <w:i/>
                <w:sz w:val="16"/>
                <w:szCs w:val="16"/>
              </w:rPr>
              <w:t>mediaPotencial/valor</w:t>
            </w:r>
          </w:p>
        </w:tc>
        <w:tc>
          <w:tcPr>
            <w:tcW w:w="2410" w:type="dxa"/>
            <w:vAlign w:val="center"/>
          </w:tcPr>
          <w:p w14:paraId="7537266E" w14:textId="77777777" w:rsidR="00A22CFC" w:rsidRDefault="00A22CFC" w:rsidP="00490FF2">
            <w:pPr>
              <w:spacing w:before="0"/>
              <w:jc w:val="left"/>
              <w:rPr>
                <w:i/>
                <w:sz w:val="16"/>
                <w:szCs w:val="16"/>
              </w:rPr>
            </w:pPr>
            <w:r>
              <w:rPr>
                <w:i/>
                <w:sz w:val="16"/>
                <w:szCs w:val="16"/>
              </w:rPr>
              <w:t>Decimal</w:t>
            </w:r>
          </w:p>
        </w:tc>
        <w:tc>
          <w:tcPr>
            <w:tcW w:w="850" w:type="dxa"/>
            <w:vAlign w:val="center"/>
          </w:tcPr>
          <w:p w14:paraId="5FCA2F0A" w14:textId="77777777" w:rsidR="00A22CFC" w:rsidRDefault="00A22CFC" w:rsidP="00490FF2">
            <w:pPr>
              <w:spacing w:before="0"/>
              <w:jc w:val="center"/>
              <w:rPr>
                <w:i/>
                <w:sz w:val="16"/>
                <w:szCs w:val="16"/>
              </w:rPr>
            </w:pPr>
            <w:r>
              <w:rPr>
                <w:i/>
                <w:sz w:val="16"/>
                <w:szCs w:val="16"/>
              </w:rPr>
              <w:t>0</w:t>
            </w:r>
          </w:p>
        </w:tc>
        <w:tc>
          <w:tcPr>
            <w:tcW w:w="851" w:type="dxa"/>
            <w:vAlign w:val="center"/>
          </w:tcPr>
          <w:p w14:paraId="6A7B6DD1" w14:textId="77777777" w:rsidR="00A22CFC" w:rsidRDefault="00A22CFC" w:rsidP="00490FF2">
            <w:pPr>
              <w:spacing w:before="0"/>
              <w:jc w:val="center"/>
              <w:rPr>
                <w:i/>
                <w:sz w:val="16"/>
                <w:szCs w:val="16"/>
              </w:rPr>
            </w:pPr>
            <w:r>
              <w:rPr>
                <w:i/>
                <w:sz w:val="16"/>
                <w:szCs w:val="16"/>
              </w:rPr>
              <w:t>1</w:t>
            </w:r>
          </w:p>
        </w:tc>
        <w:tc>
          <w:tcPr>
            <w:tcW w:w="1276" w:type="dxa"/>
            <w:vAlign w:val="center"/>
          </w:tcPr>
          <w:p w14:paraId="1C30ED4E" w14:textId="77777777" w:rsidR="00A22CFC" w:rsidRPr="00C344F4" w:rsidRDefault="00A22CFC" w:rsidP="00490FF2">
            <w:pPr>
              <w:spacing w:before="0"/>
              <w:jc w:val="left"/>
              <w:rPr>
                <w:i/>
                <w:sz w:val="16"/>
                <w:szCs w:val="16"/>
              </w:rPr>
            </w:pPr>
          </w:p>
        </w:tc>
      </w:tr>
      <w:tr w:rsidR="00A22CFC" w:rsidRPr="00C344F4" w14:paraId="1CC93CE3" w14:textId="77777777" w:rsidTr="00B051ED">
        <w:trPr>
          <w:trHeight w:val="284"/>
        </w:trPr>
        <w:tc>
          <w:tcPr>
            <w:tcW w:w="4111" w:type="dxa"/>
            <w:vAlign w:val="center"/>
          </w:tcPr>
          <w:p w14:paraId="266D859D" w14:textId="77777777" w:rsidR="00A22CFC" w:rsidRPr="00427FFC" w:rsidRDefault="00A22CFC" w:rsidP="00490FF2">
            <w:pPr>
              <w:spacing w:before="0"/>
              <w:ind w:left="743"/>
              <w:jc w:val="left"/>
              <w:rPr>
                <w:i/>
                <w:sz w:val="16"/>
                <w:szCs w:val="16"/>
              </w:rPr>
            </w:pPr>
            <w:r>
              <w:rPr>
                <w:i/>
                <w:sz w:val="16"/>
                <w:szCs w:val="16"/>
              </w:rPr>
              <w:t>dataPotencial</w:t>
            </w:r>
          </w:p>
        </w:tc>
        <w:tc>
          <w:tcPr>
            <w:tcW w:w="2410" w:type="dxa"/>
            <w:vAlign w:val="center"/>
          </w:tcPr>
          <w:p w14:paraId="52ABB120" w14:textId="77777777" w:rsidR="00A22CFC" w:rsidRDefault="00A22CFC" w:rsidP="00490FF2">
            <w:pPr>
              <w:spacing w:before="0"/>
              <w:jc w:val="left"/>
              <w:rPr>
                <w:i/>
                <w:sz w:val="16"/>
                <w:szCs w:val="16"/>
              </w:rPr>
            </w:pPr>
            <w:r>
              <w:rPr>
                <w:i/>
                <w:sz w:val="16"/>
                <w:szCs w:val="16"/>
              </w:rPr>
              <w:t>Date</w:t>
            </w:r>
          </w:p>
        </w:tc>
        <w:tc>
          <w:tcPr>
            <w:tcW w:w="850" w:type="dxa"/>
            <w:vAlign w:val="center"/>
          </w:tcPr>
          <w:p w14:paraId="1FB6F158" w14:textId="77777777" w:rsidR="00A22CFC" w:rsidRDefault="00A22CFC" w:rsidP="00490FF2">
            <w:pPr>
              <w:spacing w:before="0"/>
              <w:jc w:val="center"/>
              <w:rPr>
                <w:i/>
                <w:sz w:val="16"/>
                <w:szCs w:val="16"/>
              </w:rPr>
            </w:pPr>
            <w:r>
              <w:rPr>
                <w:i/>
                <w:sz w:val="16"/>
                <w:szCs w:val="16"/>
              </w:rPr>
              <w:t>0</w:t>
            </w:r>
          </w:p>
        </w:tc>
        <w:tc>
          <w:tcPr>
            <w:tcW w:w="851" w:type="dxa"/>
            <w:vAlign w:val="center"/>
          </w:tcPr>
          <w:p w14:paraId="485572D8" w14:textId="77777777" w:rsidR="00A22CFC" w:rsidRDefault="00A22CFC" w:rsidP="00490FF2">
            <w:pPr>
              <w:spacing w:before="0"/>
              <w:jc w:val="center"/>
              <w:rPr>
                <w:i/>
                <w:sz w:val="16"/>
                <w:szCs w:val="16"/>
              </w:rPr>
            </w:pPr>
            <w:r>
              <w:rPr>
                <w:i/>
                <w:sz w:val="16"/>
                <w:szCs w:val="16"/>
              </w:rPr>
              <w:t>1</w:t>
            </w:r>
          </w:p>
        </w:tc>
        <w:tc>
          <w:tcPr>
            <w:tcW w:w="1276" w:type="dxa"/>
            <w:vAlign w:val="center"/>
          </w:tcPr>
          <w:p w14:paraId="112392F3" w14:textId="77777777" w:rsidR="00A22CFC" w:rsidRPr="00C344F4" w:rsidRDefault="00A22CFC" w:rsidP="00490FF2">
            <w:pPr>
              <w:spacing w:before="0"/>
              <w:jc w:val="left"/>
              <w:rPr>
                <w:i/>
                <w:sz w:val="16"/>
                <w:szCs w:val="16"/>
              </w:rPr>
            </w:pPr>
          </w:p>
        </w:tc>
      </w:tr>
      <w:tr w:rsidR="00A22CFC" w:rsidRPr="00C344F4" w14:paraId="77377597" w14:textId="77777777" w:rsidTr="00B051ED">
        <w:trPr>
          <w:trHeight w:val="284"/>
        </w:trPr>
        <w:tc>
          <w:tcPr>
            <w:tcW w:w="4111" w:type="dxa"/>
            <w:vAlign w:val="center"/>
          </w:tcPr>
          <w:p w14:paraId="6F318450" w14:textId="77777777" w:rsidR="00A22CFC" w:rsidRPr="00427FFC" w:rsidRDefault="00A22CFC" w:rsidP="00490FF2">
            <w:pPr>
              <w:spacing w:before="0"/>
              <w:ind w:left="601"/>
              <w:jc w:val="left"/>
              <w:rPr>
                <w:i/>
                <w:sz w:val="16"/>
                <w:szCs w:val="16"/>
              </w:rPr>
            </w:pPr>
            <w:r>
              <w:rPr>
                <w:i/>
                <w:sz w:val="16"/>
                <w:szCs w:val="16"/>
              </w:rPr>
              <w:t>AVista</w:t>
            </w:r>
          </w:p>
        </w:tc>
        <w:tc>
          <w:tcPr>
            <w:tcW w:w="2410" w:type="dxa"/>
            <w:vAlign w:val="center"/>
          </w:tcPr>
          <w:p w14:paraId="59ADE593" w14:textId="77777777" w:rsidR="00A22CFC" w:rsidRDefault="00A22CFC" w:rsidP="00490FF2">
            <w:pPr>
              <w:spacing w:before="0"/>
              <w:jc w:val="left"/>
              <w:rPr>
                <w:i/>
                <w:sz w:val="16"/>
                <w:szCs w:val="16"/>
              </w:rPr>
            </w:pPr>
            <w:r>
              <w:rPr>
                <w:i/>
                <w:sz w:val="16"/>
                <w:szCs w:val="16"/>
              </w:rPr>
              <w:t>ReferencialNegocio</w:t>
            </w:r>
          </w:p>
        </w:tc>
        <w:tc>
          <w:tcPr>
            <w:tcW w:w="850" w:type="dxa"/>
            <w:vAlign w:val="center"/>
          </w:tcPr>
          <w:p w14:paraId="7F4D239F" w14:textId="77777777" w:rsidR="00A22CFC" w:rsidRDefault="00A22CFC" w:rsidP="00490FF2">
            <w:pPr>
              <w:spacing w:before="0"/>
              <w:jc w:val="center"/>
              <w:rPr>
                <w:i/>
                <w:sz w:val="16"/>
                <w:szCs w:val="16"/>
              </w:rPr>
            </w:pPr>
            <w:r>
              <w:rPr>
                <w:i/>
                <w:sz w:val="16"/>
                <w:szCs w:val="16"/>
              </w:rPr>
              <w:t>0</w:t>
            </w:r>
          </w:p>
        </w:tc>
        <w:tc>
          <w:tcPr>
            <w:tcW w:w="851" w:type="dxa"/>
            <w:vAlign w:val="center"/>
          </w:tcPr>
          <w:p w14:paraId="4D5C8831" w14:textId="77777777" w:rsidR="00A22CFC" w:rsidRDefault="00A22CFC" w:rsidP="00490FF2">
            <w:pPr>
              <w:spacing w:before="0"/>
              <w:jc w:val="center"/>
              <w:rPr>
                <w:i/>
                <w:sz w:val="16"/>
                <w:szCs w:val="16"/>
              </w:rPr>
            </w:pPr>
            <w:r>
              <w:rPr>
                <w:i/>
                <w:sz w:val="16"/>
                <w:szCs w:val="16"/>
              </w:rPr>
              <w:t>-1</w:t>
            </w:r>
          </w:p>
        </w:tc>
        <w:tc>
          <w:tcPr>
            <w:tcW w:w="1276" w:type="dxa"/>
            <w:vAlign w:val="center"/>
          </w:tcPr>
          <w:p w14:paraId="71E19C56" w14:textId="77777777" w:rsidR="00A22CFC" w:rsidRPr="00C344F4" w:rsidRDefault="00A22CFC" w:rsidP="00490FF2">
            <w:pPr>
              <w:spacing w:before="0"/>
              <w:jc w:val="left"/>
              <w:rPr>
                <w:i/>
                <w:sz w:val="16"/>
                <w:szCs w:val="16"/>
              </w:rPr>
            </w:pPr>
          </w:p>
        </w:tc>
      </w:tr>
      <w:tr w:rsidR="00A22CFC" w:rsidRPr="00C344F4" w14:paraId="0B7D1247" w14:textId="77777777" w:rsidTr="00B051ED">
        <w:trPr>
          <w:trHeight w:val="284"/>
        </w:trPr>
        <w:tc>
          <w:tcPr>
            <w:tcW w:w="4111" w:type="dxa"/>
            <w:vAlign w:val="center"/>
          </w:tcPr>
          <w:p w14:paraId="25A726DB" w14:textId="77777777" w:rsidR="00A22CFC" w:rsidRPr="00427FFC" w:rsidRDefault="00A22CFC" w:rsidP="00490FF2">
            <w:pPr>
              <w:spacing w:before="0"/>
              <w:ind w:left="743"/>
              <w:jc w:val="left"/>
              <w:rPr>
                <w:i/>
                <w:sz w:val="16"/>
                <w:szCs w:val="16"/>
              </w:rPr>
            </w:pPr>
            <w:r>
              <w:rPr>
                <w:i/>
                <w:sz w:val="16"/>
                <w:szCs w:val="16"/>
              </w:rPr>
              <w:t>negocio/descricao</w:t>
            </w:r>
          </w:p>
        </w:tc>
        <w:tc>
          <w:tcPr>
            <w:tcW w:w="2410" w:type="dxa"/>
            <w:vAlign w:val="center"/>
          </w:tcPr>
          <w:p w14:paraId="188A62EC" w14:textId="77777777" w:rsidR="00A22CFC" w:rsidRDefault="00A22CFC" w:rsidP="00490FF2">
            <w:pPr>
              <w:spacing w:before="0"/>
              <w:jc w:val="left"/>
              <w:rPr>
                <w:i/>
                <w:sz w:val="16"/>
                <w:szCs w:val="16"/>
              </w:rPr>
            </w:pPr>
            <w:r>
              <w:rPr>
                <w:i/>
                <w:sz w:val="16"/>
                <w:szCs w:val="16"/>
              </w:rPr>
              <w:t>String</w:t>
            </w:r>
          </w:p>
        </w:tc>
        <w:tc>
          <w:tcPr>
            <w:tcW w:w="850" w:type="dxa"/>
            <w:vAlign w:val="center"/>
          </w:tcPr>
          <w:p w14:paraId="1001B687" w14:textId="77777777" w:rsidR="00A22CFC" w:rsidRDefault="00A22CFC" w:rsidP="00490FF2">
            <w:pPr>
              <w:spacing w:before="0"/>
              <w:jc w:val="center"/>
              <w:rPr>
                <w:i/>
                <w:sz w:val="16"/>
                <w:szCs w:val="16"/>
              </w:rPr>
            </w:pPr>
            <w:r>
              <w:rPr>
                <w:i/>
                <w:sz w:val="16"/>
                <w:szCs w:val="16"/>
              </w:rPr>
              <w:t>0</w:t>
            </w:r>
          </w:p>
        </w:tc>
        <w:tc>
          <w:tcPr>
            <w:tcW w:w="851" w:type="dxa"/>
            <w:vAlign w:val="center"/>
          </w:tcPr>
          <w:p w14:paraId="2CC414C3" w14:textId="77777777" w:rsidR="00A22CFC" w:rsidRDefault="00A22CFC" w:rsidP="00490FF2">
            <w:pPr>
              <w:spacing w:before="0"/>
              <w:jc w:val="center"/>
              <w:rPr>
                <w:i/>
                <w:sz w:val="16"/>
                <w:szCs w:val="16"/>
              </w:rPr>
            </w:pPr>
            <w:r>
              <w:rPr>
                <w:i/>
                <w:sz w:val="16"/>
                <w:szCs w:val="16"/>
              </w:rPr>
              <w:t>1</w:t>
            </w:r>
          </w:p>
        </w:tc>
        <w:tc>
          <w:tcPr>
            <w:tcW w:w="1276" w:type="dxa"/>
            <w:vAlign w:val="center"/>
          </w:tcPr>
          <w:p w14:paraId="795D4DC2" w14:textId="77777777" w:rsidR="00A22CFC" w:rsidRPr="00C344F4" w:rsidRDefault="00A22CFC" w:rsidP="00490FF2">
            <w:pPr>
              <w:spacing w:before="0"/>
              <w:jc w:val="left"/>
              <w:rPr>
                <w:i/>
                <w:sz w:val="16"/>
                <w:szCs w:val="16"/>
              </w:rPr>
            </w:pPr>
          </w:p>
        </w:tc>
      </w:tr>
      <w:tr w:rsidR="00A22CFC" w:rsidRPr="00C344F4" w14:paraId="3574DCBD" w14:textId="77777777" w:rsidTr="00B051ED">
        <w:trPr>
          <w:trHeight w:val="284"/>
        </w:trPr>
        <w:tc>
          <w:tcPr>
            <w:tcW w:w="4111" w:type="dxa"/>
            <w:vAlign w:val="center"/>
          </w:tcPr>
          <w:p w14:paraId="5832D893" w14:textId="77777777" w:rsidR="00A22CFC" w:rsidRPr="00427FFC" w:rsidRDefault="00A22CFC" w:rsidP="00490FF2">
            <w:pPr>
              <w:spacing w:before="0"/>
              <w:ind w:left="743"/>
              <w:jc w:val="left"/>
              <w:rPr>
                <w:i/>
                <w:sz w:val="16"/>
                <w:szCs w:val="16"/>
              </w:rPr>
            </w:pPr>
            <w:r>
              <w:rPr>
                <w:i/>
                <w:sz w:val="16"/>
                <w:szCs w:val="16"/>
              </w:rPr>
              <w:t>valorPotencial/valor</w:t>
            </w:r>
          </w:p>
        </w:tc>
        <w:tc>
          <w:tcPr>
            <w:tcW w:w="2410" w:type="dxa"/>
          </w:tcPr>
          <w:p w14:paraId="31AB74BE" w14:textId="77777777" w:rsidR="00A22CFC" w:rsidRDefault="00A22CFC" w:rsidP="00490FF2">
            <w:pPr>
              <w:spacing w:before="0"/>
              <w:jc w:val="left"/>
              <w:rPr>
                <w:i/>
                <w:sz w:val="16"/>
                <w:szCs w:val="16"/>
              </w:rPr>
            </w:pPr>
            <w:r w:rsidRPr="005C3C2E">
              <w:rPr>
                <w:i/>
                <w:sz w:val="16"/>
                <w:szCs w:val="16"/>
              </w:rPr>
              <w:t>Decimal</w:t>
            </w:r>
          </w:p>
        </w:tc>
        <w:tc>
          <w:tcPr>
            <w:tcW w:w="850" w:type="dxa"/>
            <w:vAlign w:val="center"/>
          </w:tcPr>
          <w:p w14:paraId="19AA61BC" w14:textId="77777777" w:rsidR="00A22CFC" w:rsidRDefault="00A22CFC" w:rsidP="00490FF2">
            <w:pPr>
              <w:spacing w:before="0"/>
              <w:jc w:val="center"/>
              <w:rPr>
                <w:i/>
                <w:sz w:val="16"/>
                <w:szCs w:val="16"/>
              </w:rPr>
            </w:pPr>
            <w:r>
              <w:rPr>
                <w:i/>
                <w:sz w:val="16"/>
                <w:szCs w:val="16"/>
              </w:rPr>
              <w:t>0</w:t>
            </w:r>
          </w:p>
        </w:tc>
        <w:tc>
          <w:tcPr>
            <w:tcW w:w="851" w:type="dxa"/>
            <w:vAlign w:val="center"/>
          </w:tcPr>
          <w:p w14:paraId="3874326D" w14:textId="77777777" w:rsidR="00A22CFC" w:rsidRDefault="00A22CFC" w:rsidP="00490FF2">
            <w:pPr>
              <w:spacing w:before="0"/>
              <w:jc w:val="center"/>
              <w:rPr>
                <w:i/>
                <w:sz w:val="16"/>
                <w:szCs w:val="16"/>
              </w:rPr>
            </w:pPr>
            <w:r>
              <w:rPr>
                <w:i/>
                <w:sz w:val="16"/>
                <w:szCs w:val="16"/>
              </w:rPr>
              <w:t>1</w:t>
            </w:r>
          </w:p>
        </w:tc>
        <w:tc>
          <w:tcPr>
            <w:tcW w:w="1276" w:type="dxa"/>
            <w:vAlign w:val="center"/>
          </w:tcPr>
          <w:p w14:paraId="5CBF643A" w14:textId="77777777" w:rsidR="00A22CFC" w:rsidRPr="00C344F4" w:rsidRDefault="00A22CFC" w:rsidP="00490FF2">
            <w:pPr>
              <w:spacing w:before="0"/>
              <w:jc w:val="left"/>
              <w:rPr>
                <w:i/>
                <w:sz w:val="16"/>
                <w:szCs w:val="16"/>
              </w:rPr>
            </w:pPr>
          </w:p>
        </w:tc>
      </w:tr>
      <w:tr w:rsidR="00A22CFC" w:rsidRPr="00C344F4" w14:paraId="5156A248" w14:textId="77777777" w:rsidTr="00B051ED">
        <w:trPr>
          <w:trHeight w:val="284"/>
        </w:trPr>
        <w:tc>
          <w:tcPr>
            <w:tcW w:w="4111" w:type="dxa"/>
            <w:vAlign w:val="center"/>
          </w:tcPr>
          <w:p w14:paraId="5F450611" w14:textId="77777777" w:rsidR="00A22CFC" w:rsidRPr="00427FFC" w:rsidRDefault="00A22CFC" w:rsidP="00490FF2">
            <w:pPr>
              <w:spacing w:before="0"/>
              <w:ind w:left="743"/>
              <w:jc w:val="left"/>
              <w:rPr>
                <w:i/>
                <w:sz w:val="16"/>
                <w:szCs w:val="16"/>
              </w:rPr>
            </w:pPr>
            <w:r>
              <w:rPr>
                <w:i/>
                <w:sz w:val="16"/>
                <w:szCs w:val="16"/>
              </w:rPr>
              <w:t>mediaPotencial/valor</w:t>
            </w:r>
          </w:p>
        </w:tc>
        <w:tc>
          <w:tcPr>
            <w:tcW w:w="2410" w:type="dxa"/>
          </w:tcPr>
          <w:p w14:paraId="760697FC" w14:textId="77777777" w:rsidR="00A22CFC" w:rsidRDefault="00A22CFC" w:rsidP="00490FF2">
            <w:pPr>
              <w:spacing w:before="0"/>
              <w:jc w:val="left"/>
              <w:rPr>
                <w:i/>
                <w:sz w:val="16"/>
                <w:szCs w:val="16"/>
              </w:rPr>
            </w:pPr>
            <w:r w:rsidRPr="005C3C2E">
              <w:rPr>
                <w:i/>
                <w:sz w:val="16"/>
                <w:szCs w:val="16"/>
              </w:rPr>
              <w:t>Decimal</w:t>
            </w:r>
          </w:p>
        </w:tc>
        <w:tc>
          <w:tcPr>
            <w:tcW w:w="850" w:type="dxa"/>
            <w:vAlign w:val="center"/>
          </w:tcPr>
          <w:p w14:paraId="76018845" w14:textId="77777777" w:rsidR="00A22CFC" w:rsidRDefault="00A22CFC" w:rsidP="00490FF2">
            <w:pPr>
              <w:spacing w:before="0"/>
              <w:jc w:val="center"/>
              <w:rPr>
                <w:i/>
                <w:sz w:val="16"/>
                <w:szCs w:val="16"/>
              </w:rPr>
            </w:pPr>
            <w:r>
              <w:rPr>
                <w:i/>
                <w:sz w:val="16"/>
                <w:szCs w:val="16"/>
              </w:rPr>
              <w:t>0</w:t>
            </w:r>
          </w:p>
        </w:tc>
        <w:tc>
          <w:tcPr>
            <w:tcW w:w="851" w:type="dxa"/>
            <w:vAlign w:val="center"/>
          </w:tcPr>
          <w:p w14:paraId="33D5A44C" w14:textId="77777777" w:rsidR="00A22CFC" w:rsidRDefault="00A22CFC" w:rsidP="00490FF2">
            <w:pPr>
              <w:spacing w:before="0"/>
              <w:jc w:val="center"/>
              <w:rPr>
                <w:i/>
                <w:sz w:val="16"/>
                <w:szCs w:val="16"/>
              </w:rPr>
            </w:pPr>
            <w:r>
              <w:rPr>
                <w:i/>
                <w:sz w:val="16"/>
                <w:szCs w:val="16"/>
              </w:rPr>
              <w:t>1</w:t>
            </w:r>
          </w:p>
        </w:tc>
        <w:tc>
          <w:tcPr>
            <w:tcW w:w="1276" w:type="dxa"/>
            <w:vAlign w:val="center"/>
          </w:tcPr>
          <w:p w14:paraId="260CBA5F" w14:textId="77777777" w:rsidR="00A22CFC" w:rsidRPr="00C344F4" w:rsidRDefault="00A22CFC" w:rsidP="00490FF2">
            <w:pPr>
              <w:spacing w:before="0"/>
              <w:jc w:val="left"/>
              <w:rPr>
                <w:i/>
                <w:sz w:val="16"/>
                <w:szCs w:val="16"/>
              </w:rPr>
            </w:pPr>
          </w:p>
        </w:tc>
      </w:tr>
      <w:tr w:rsidR="00A22CFC" w:rsidRPr="00C344F4" w14:paraId="4343CC99" w14:textId="77777777" w:rsidTr="00B051ED">
        <w:trPr>
          <w:trHeight w:val="284"/>
        </w:trPr>
        <w:tc>
          <w:tcPr>
            <w:tcW w:w="4111" w:type="dxa"/>
            <w:vAlign w:val="center"/>
          </w:tcPr>
          <w:p w14:paraId="039C80D9" w14:textId="77777777" w:rsidR="00A22CFC" w:rsidRPr="00427FFC" w:rsidRDefault="00A22CFC" w:rsidP="00490FF2">
            <w:pPr>
              <w:spacing w:before="0"/>
              <w:ind w:left="743"/>
              <w:jc w:val="left"/>
              <w:rPr>
                <w:i/>
                <w:sz w:val="16"/>
                <w:szCs w:val="16"/>
              </w:rPr>
            </w:pPr>
            <w:r>
              <w:rPr>
                <w:i/>
                <w:sz w:val="16"/>
                <w:szCs w:val="16"/>
              </w:rPr>
              <w:t>dataPotencial</w:t>
            </w:r>
          </w:p>
        </w:tc>
        <w:tc>
          <w:tcPr>
            <w:tcW w:w="2410" w:type="dxa"/>
            <w:vAlign w:val="center"/>
          </w:tcPr>
          <w:p w14:paraId="2607AC65" w14:textId="77777777" w:rsidR="00A22CFC" w:rsidRDefault="00A22CFC" w:rsidP="00490FF2">
            <w:pPr>
              <w:spacing w:before="0"/>
              <w:jc w:val="left"/>
              <w:rPr>
                <w:i/>
                <w:sz w:val="16"/>
                <w:szCs w:val="16"/>
              </w:rPr>
            </w:pPr>
            <w:r>
              <w:rPr>
                <w:i/>
                <w:sz w:val="16"/>
                <w:szCs w:val="16"/>
              </w:rPr>
              <w:t>Date</w:t>
            </w:r>
          </w:p>
        </w:tc>
        <w:tc>
          <w:tcPr>
            <w:tcW w:w="850" w:type="dxa"/>
            <w:vAlign w:val="center"/>
          </w:tcPr>
          <w:p w14:paraId="0F6D74F0" w14:textId="77777777" w:rsidR="00A22CFC" w:rsidRDefault="00A22CFC" w:rsidP="00490FF2">
            <w:pPr>
              <w:spacing w:before="0"/>
              <w:jc w:val="center"/>
              <w:rPr>
                <w:i/>
                <w:sz w:val="16"/>
                <w:szCs w:val="16"/>
              </w:rPr>
            </w:pPr>
            <w:r>
              <w:rPr>
                <w:i/>
                <w:sz w:val="16"/>
                <w:szCs w:val="16"/>
              </w:rPr>
              <w:t>0</w:t>
            </w:r>
          </w:p>
        </w:tc>
        <w:tc>
          <w:tcPr>
            <w:tcW w:w="851" w:type="dxa"/>
            <w:vAlign w:val="center"/>
          </w:tcPr>
          <w:p w14:paraId="752BD148" w14:textId="77777777" w:rsidR="00A22CFC" w:rsidRDefault="00A22CFC" w:rsidP="00490FF2">
            <w:pPr>
              <w:spacing w:before="0"/>
              <w:jc w:val="center"/>
              <w:rPr>
                <w:i/>
                <w:sz w:val="16"/>
                <w:szCs w:val="16"/>
              </w:rPr>
            </w:pPr>
            <w:r>
              <w:rPr>
                <w:i/>
                <w:sz w:val="16"/>
                <w:szCs w:val="16"/>
              </w:rPr>
              <w:t>1</w:t>
            </w:r>
          </w:p>
        </w:tc>
        <w:tc>
          <w:tcPr>
            <w:tcW w:w="1276" w:type="dxa"/>
            <w:vAlign w:val="center"/>
          </w:tcPr>
          <w:p w14:paraId="2D08BCE8" w14:textId="77777777" w:rsidR="00A22CFC" w:rsidRPr="00C344F4" w:rsidRDefault="00A22CFC" w:rsidP="00490FF2">
            <w:pPr>
              <w:spacing w:before="0"/>
              <w:jc w:val="left"/>
              <w:rPr>
                <w:i/>
                <w:sz w:val="16"/>
                <w:szCs w:val="16"/>
              </w:rPr>
            </w:pPr>
          </w:p>
        </w:tc>
      </w:tr>
      <w:tr w:rsidR="00A22CFC" w:rsidRPr="00C344F4" w14:paraId="53D9586A" w14:textId="77777777" w:rsidTr="00B051ED">
        <w:trPr>
          <w:trHeight w:val="284"/>
        </w:trPr>
        <w:tc>
          <w:tcPr>
            <w:tcW w:w="4111" w:type="dxa"/>
            <w:vAlign w:val="center"/>
          </w:tcPr>
          <w:p w14:paraId="1B0CEBE4" w14:textId="77777777" w:rsidR="00A22CFC" w:rsidRPr="00427FFC" w:rsidRDefault="00A22CFC" w:rsidP="00490FF2">
            <w:pPr>
              <w:spacing w:before="0"/>
              <w:ind w:left="601"/>
              <w:jc w:val="left"/>
              <w:rPr>
                <w:i/>
                <w:sz w:val="16"/>
                <w:szCs w:val="16"/>
              </w:rPr>
            </w:pPr>
            <w:r>
              <w:rPr>
                <w:i/>
                <w:sz w:val="16"/>
                <w:szCs w:val="16"/>
              </w:rPr>
              <w:t>Analitico</w:t>
            </w:r>
          </w:p>
        </w:tc>
        <w:tc>
          <w:tcPr>
            <w:tcW w:w="2410" w:type="dxa"/>
            <w:vAlign w:val="center"/>
          </w:tcPr>
          <w:p w14:paraId="59C2494B" w14:textId="77777777" w:rsidR="00A22CFC" w:rsidRDefault="00A22CFC" w:rsidP="00490FF2">
            <w:pPr>
              <w:spacing w:before="0"/>
              <w:jc w:val="left"/>
              <w:rPr>
                <w:i/>
                <w:sz w:val="16"/>
                <w:szCs w:val="16"/>
              </w:rPr>
            </w:pPr>
            <w:r>
              <w:rPr>
                <w:i/>
                <w:sz w:val="16"/>
                <w:szCs w:val="16"/>
              </w:rPr>
              <w:t>ReferencialNegocioAnalitico</w:t>
            </w:r>
          </w:p>
        </w:tc>
        <w:tc>
          <w:tcPr>
            <w:tcW w:w="850" w:type="dxa"/>
            <w:vAlign w:val="center"/>
          </w:tcPr>
          <w:p w14:paraId="0D829652" w14:textId="77777777" w:rsidR="00A22CFC" w:rsidRDefault="00A22CFC" w:rsidP="00490FF2">
            <w:pPr>
              <w:spacing w:before="0"/>
              <w:jc w:val="center"/>
              <w:rPr>
                <w:i/>
                <w:sz w:val="16"/>
                <w:szCs w:val="16"/>
              </w:rPr>
            </w:pPr>
            <w:r>
              <w:rPr>
                <w:i/>
                <w:sz w:val="16"/>
                <w:szCs w:val="16"/>
              </w:rPr>
              <w:t>0</w:t>
            </w:r>
          </w:p>
        </w:tc>
        <w:tc>
          <w:tcPr>
            <w:tcW w:w="851" w:type="dxa"/>
            <w:vAlign w:val="center"/>
          </w:tcPr>
          <w:p w14:paraId="65CD739F" w14:textId="77777777" w:rsidR="00A22CFC" w:rsidRDefault="00A22CFC" w:rsidP="00490FF2">
            <w:pPr>
              <w:spacing w:before="0"/>
              <w:jc w:val="center"/>
              <w:rPr>
                <w:i/>
                <w:sz w:val="16"/>
                <w:szCs w:val="16"/>
              </w:rPr>
            </w:pPr>
            <w:r>
              <w:rPr>
                <w:i/>
                <w:sz w:val="16"/>
                <w:szCs w:val="16"/>
              </w:rPr>
              <w:t>-1</w:t>
            </w:r>
          </w:p>
        </w:tc>
        <w:tc>
          <w:tcPr>
            <w:tcW w:w="1276" w:type="dxa"/>
            <w:vAlign w:val="center"/>
          </w:tcPr>
          <w:p w14:paraId="15D97E92" w14:textId="77777777" w:rsidR="00A22CFC" w:rsidRPr="00C344F4" w:rsidRDefault="00A22CFC" w:rsidP="00490FF2">
            <w:pPr>
              <w:spacing w:before="0"/>
              <w:jc w:val="left"/>
              <w:rPr>
                <w:i/>
                <w:sz w:val="16"/>
                <w:szCs w:val="16"/>
              </w:rPr>
            </w:pPr>
          </w:p>
        </w:tc>
      </w:tr>
      <w:tr w:rsidR="00A22CFC" w:rsidRPr="00C344F4" w14:paraId="35E71AD0" w14:textId="77777777" w:rsidTr="00B051ED">
        <w:trPr>
          <w:trHeight w:val="284"/>
        </w:trPr>
        <w:tc>
          <w:tcPr>
            <w:tcW w:w="4111" w:type="dxa"/>
            <w:vAlign w:val="center"/>
          </w:tcPr>
          <w:p w14:paraId="5421CF3F"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30187D94" w14:textId="77777777" w:rsidR="00A22CFC" w:rsidRDefault="00A22CFC" w:rsidP="00490FF2">
            <w:pPr>
              <w:spacing w:before="0"/>
              <w:jc w:val="left"/>
              <w:rPr>
                <w:i/>
                <w:sz w:val="16"/>
                <w:szCs w:val="16"/>
              </w:rPr>
            </w:pPr>
            <w:r>
              <w:rPr>
                <w:i/>
                <w:sz w:val="16"/>
                <w:szCs w:val="16"/>
              </w:rPr>
              <w:t>Integer</w:t>
            </w:r>
          </w:p>
        </w:tc>
        <w:tc>
          <w:tcPr>
            <w:tcW w:w="850" w:type="dxa"/>
            <w:vAlign w:val="center"/>
          </w:tcPr>
          <w:p w14:paraId="36965A80" w14:textId="77777777" w:rsidR="00A22CFC" w:rsidRDefault="00A22CFC" w:rsidP="00490FF2">
            <w:pPr>
              <w:spacing w:before="0"/>
              <w:jc w:val="center"/>
              <w:rPr>
                <w:i/>
                <w:sz w:val="16"/>
                <w:szCs w:val="16"/>
              </w:rPr>
            </w:pPr>
            <w:r>
              <w:rPr>
                <w:i/>
                <w:sz w:val="16"/>
                <w:szCs w:val="16"/>
              </w:rPr>
              <w:t>0</w:t>
            </w:r>
          </w:p>
        </w:tc>
        <w:tc>
          <w:tcPr>
            <w:tcW w:w="851" w:type="dxa"/>
            <w:vAlign w:val="center"/>
          </w:tcPr>
          <w:p w14:paraId="411AC222" w14:textId="77777777" w:rsidR="00A22CFC" w:rsidRDefault="00A22CFC" w:rsidP="00490FF2">
            <w:pPr>
              <w:spacing w:before="0"/>
              <w:jc w:val="center"/>
              <w:rPr>
                <w:i/>
                <w:sz w:val="16"/>
                <w:szCs w:val="16"/>
              </w:rPr>
            </w:pPr>
            <w:r>
              <w:rPr>
                <w:i/>
                <w:sz w:val="16"/>
                <w:szCs w:val="16"/>
              </w:rPr>
              <w:t>1</w:t>
            </w:r>
          </w:p>
        </w:tc>
        <w:tc>
          <w:tcPr>
            <w:tcW w:w="1276" w:type="dxa"/>
            <w:vAlign w:val="center"/>
          </w:tcPr>
          <w:p w14:paraId="3A965FD4" w14:textId="77777777" w:rsidR="00A22CFC" w:rsidRPr="00C344F4" w:rsidRDefault="00A22CFC" w:rsidP="00490FF2">
            <w:pPr>
              <w:spacing w:before="0"/>
              <w:jc w:val="left"/>
              <w:rPr>
                <w:i/>
                <w:sz w:val="16"/>
                <w:szCs w:val="16"/>
              </w:rPr>
            </w:pPr>
          </w:p>
        </w:tc>
      </w:tr>
      <w:tr w:rsidR="00A22CFC" w:rsidRPr="00C344F4" w14:paraId="2761C80F" w14:textId="77777777" w:rsidTr="00B051ED">
        <w:trPr>
          <w:trHeight w:val="284"/>
        </w:trPr>
        <w:tc>
          <w:tcPr>
            <w:tcW w:w="4111" w:type="dxa"/>
            <w:vAlign w:val="center"/>
          </w:tcPr>
          <w:p w14:paraId="7DFC6C62" w14:textId="77777777" w:rsidR="00A22CFC" w:rsidRPr="00427FFC" w:rsidRDefault="00A22CFC" w:rsidP="00490FF2">
            <w:pPr>
              <w:spacing w:before="0"/>
              <w:ind w:left="743"/>
              <w:jc w:val="left"/>
              <w:rPr>
                <w:i/>
                <w:sz w:val="16"/>
                <w:szCs w:val="16"/>
              </w:rPr>
            </w:pPr>
            <w:r>
              <w:rPr>
                <w:i/>
                <w:sz w:val="16"/>
                <w:szCs w:val="16"/>
              </w:rPr>
              <w:t>fornecedor</w:t>
            </w:r>
          </w:p>
        </w:tc>
        <w:tc>
          <w:tcPr>
            <w:tcW w:w="2410" w:type="dxa"/>
            <w:vAlign w:val="center"/>
          </w:tcPr>
          <w:p w14:paraId="57D6EF19" w14:textId="77777777" w:rsidR="00A22CFC" w:rsidRDefault="00A22CFC" w:rsidP="00490FF2">
            <w:pPr>
              <w:spacing w:before="0"/>
              <w:jc w:val="left"/>
              <w:rPr>
                <w:i/>
                <w:sz w:val="16"/>
                <w:szCs w:val="16"/>
              </w:rPr>
            </w:pPr>
            <w:r>
              <w:rPr>
                <w:i/>
                <w:sz w:val="16"/>
                <w:szCs w:val="16"/>
              </w:rPr>
              <w:t>String</w:t>
            </w:r>
          </w:p>
        </w:tc>
        <w:tc>
          <w:tcPr>
            <w:tcW w:w="850" w:type="dxa"/>
            <w:vAlign w:val="center"/>
          </w:tcPr>
          <w:p w14:paraId="6B9F89E4" w14:textId="77777777" w:rsidR="00A22CFC" w:rsidRDefault="00A22CFC" w:rsidP="00490FF2">
            <w:pPr>
              <w:spacing w:before="0"/>
              <w:jc w:val="center"/>
              <w:rPr>
                <w:i/>
                <w:sz w:val="16"/>
                <w:szCs w:val="16"/>
              </w:rPr>
            </w:pPr>
            <w:r>
              <w:rPr>
                <w:i/>
                <w:sz w:val="16"/>
                <w:szCs w:val="16"/>
              </w:rPr>
              <w:t>0</w:t>
            </w:r>
          </w:p>
        </w:tc>
        <w:tc>
          <w:tcPr>
            <w:tcW w:w="851" w:type="dxa"/>
            <w:vAlign w:val="center"/>
          </w:tcPr>
          <w:p w14:paraId="6279DAAD" w14:textId="77777777" w:rsidR="00A22CFC" w:rsidRDefault="00A22CFC" w:rsidP="00490FF2">
            <w:pPr>
              <w:spacing w:before="0"/>
              <w:jc w:val="center"/>
              <w:rPr>
                <w:i/>
                <w:sz w:val="16"/>
                <w:szCs w:val="16"/>
              </w:rPr>
            </w:pPr>
            <w:r>
              <w:rPr>
                <w:i/>
                <w:sz w:val="16"/>
                <w:szCs w:val="16"/>
              </w:rPr>
              <w:t>1</w:t>
            </w:r>
          </w:p>
        </w:tc>
        <w:tc>
          <w:tcPr>
            <w:tcW w:w="1276" w:type="dxa"/>
            <w:vAlign w:val="center"/>
          </w:tcPr>
          <w:p w14:paraId="77C6F995" w14:textId="77777777" w:rsidR="00A22CFC" w:rsidRPr="00C344F4" w:rsidRDefault="00A22CFC" w:rsidP="00490FF2">
            <w:pPr>
              <w:spacing w:before="0"/>
              <w:jc w:val="left"/>
              <w:rPr>
                <w:i/>
                <w:sz w:val="16"/>
                <w:szCs w:val="16"/>
              </w:rPr>
            </w:pPr>
          </w:p>
        </w:tc>
      </w:tr>
      <w:tr w:rsidR="00A22CFC" w:rsidRPr="00C344F4" w14:paraId="3A347D48" w14:textId="77777777" w:rsidTr="00B051ED">
        <w:trPr>
          <w:trHeight w:val="284"/>
        </w:trPr>
        <w:tc>
          <w:tcPr>
            <w:tcW w:w="4111" w:type="dxa"/>
            <w:vAlign w:val="center"/>
          </w:tcPr>
          <w:p w14:paraId="6D44B5E6" w14:textId="77777777" w:rsidR="00A22CFC" w:rsidRPr="00427FFC" w:rsidRDefault="00A22CFC" w:rsidP="00490FF2">
            <w:pPr>
              <w:spacing w:before="0"/>
              <w:ind w:left="743"/>
              <w:jc w:val="left"/>
              <w:rPr>
                <w:i/>
                <w:sz w:val="16"/>
                <w:szCs w:val="16"/>
              </w:rPr>
            </w:pPr>
            <w:r>
              <w:rPr>
                <w:i/>
                <w:sz w:val="16"/>
                <w:szCs w:val="16"/>
              </w:rPr>
              <w:t>dataAtualizacao</w:t>
            </w:r>
          </w:p>
        </w:tc>
        <w:tc>
          <w:tcPr>
            <w:tcW w:w="2410" w:type="dxa"/>
          </w:tcPr>
          <w:p w14:paraId="00031937" w14:textId="77777777" w:rsidR="00A22CFC" w:rsidRDefault="00A22CFC" w:rsidP="00490FF2">
            <w:pPr>
              <w:spacing w:before="0"/>
              <w:jc w:val="left"/>
              <w:rPr>
                <w:i/>
                <w:sz w:val="16"/>
                <w:szCs w:val="16"/>
              </w:rPr>
            </w:pPr>
            <w:r w:rsidRPr="00B14DFE">
              <w:rPr>
                <w:i/>
                <w:sz w:val="16"/>
                <w:szCs w:val="16"/>
              </w:rPr>
              <w:t>Date</w:t>
            </w:r>
          </w:p>
        </w:tc>
        <w:tc>
          <w:tcPr>
            <w:tcW w:w="850" w:type="dxa"/>
            <w:vAlign w:val="center"/>
          </w:tcPr>
          <w:p w14:paraId="11EB12BF" w14:textId="77777777" w:rsidR="00A22CFC" w:rsidRDefault="00A22CFC" w:rsidP="00490FF2">
            <w:pPr>
              <w:spacing w:before="0"/>
              <w:jc w:val="center"/>
              <w:rPr>
                <w:i/>
                <w:sz w:val="16"/>
                <w:szCs w:val="16"/>
              </w:rPr>
            </w:pPr>
            <w:r>
              <w:rPr>
                <w:i/>
                <w:sz w:val="16"/>
                <w:szCs w:val="16"/>
              </w:rPr>
              <w:t>0</w:t>
            </w:r>
          </w:p>
        </w:tc>
        <w:tc>
          <w:tcPr>
            <w:tcW w:w="851" w:type="dxa"/>
            <w:vAlign w:val="center"/>
          </w:tcPr>
          <w:p w14:paraId="023AF2F9" w14:textId="77777777" w:rsidR="00A22CFC" w:rsidRDefault="00A22CFC" w:rsidP="00490FF2">
            <w:pPr>
              <w:spacing w:before="0"/>
              <w:jc w:val="center"/>
              <w:rPr>
                <w:i/>
                <w:sz w:val="16"/>
                <w:szCs w:val="16"/>
              </w:rPr>
            </w:pPr>
            <w:r>
              <w:rPr>
                <w:i/>
                <w:sz w:val="16"/>
                <w:szCs w:val="16"/>
              </w:rPr>
              <w:t>1</w:t>
            </w:r>
          </w:p>
        </w:tc>
        <w:tc>
          <w:tcPr>
            <w:tcW w:w="1276" w:type="dxa"/>
            <w:vAlign w:val="center"/>
          </w:tcPr>
          <w:p w14:paraId="2A87E3A2" w14:textId="77777777" w:rsidR="00A22CFC" w:rsidRPr="00C344F4" w:rsidRDefault="00A22CFC" w:rsidP="00490FF2">
            <w:pPr>
              <w:spacing w:before="0"/>
              <w:jc w:val="left"/>
              <w:rPr>
                <w:i/>
                <w:sz w:val="16"/>
                <w:szCs w:val="16"/>
              </w:rPr>
            </w:pPr>
          </w:p>
        </w:tc>
      </w:tr>
      <w:tr w:rsidR="00A22CFC" w:rsidRPr="00C344F4" w14:paraId="4D0ABA0C" w14:textId="77777777" w:rsidTr="00B051ED">
        <w:trPr>
          <w:trHeight w:val="284"/>
        </w:trPr>
        <w:tc>
          <w:tcPr>
            <w:tcW w:w="4111" w:type="dxa"/>
            <w:vAlign w:val="center"/>
          </w:tcPr>
          <w:p w14:paraId="0AB70791" w14:textId="77777777" w:rsidR="00A22CFC" w:rsidRPr="00427FFC" w:rsidRDefault="00A22CFC" w:rsidP="00490FF2">
            <w:pPr>
              <w:spacing w:before="0"/>
              <w:ind w:left="743"/>
              <w:jc w:val="left"/>
              <w:rPr>
                <w:i/>
                <w:sz w:val="16"/>
                <w:szCs w:val="16"/>
              </w:rPr>
            </w:pPr>
            <w:r>
              <w:rPr>
                <w:i/>
                <w:sz w:val="16"/>
                <w:szCs w:val="16"/>
              </w:rPr>
              <w:t>dataUltimaCompra</w:t>
            </w:r>
          </w:p>
        </w:tc>
        <w:tc>
          <w:tcPr>
            <w:tcW w:w="2410" w:type="dxa"/>
          </w:tcPr>
          <w:p w14:paraId="2AA9FDB9" w14:textId="77777777" w:rsidR="00A22CFC" w:rsidRDefault="00A22CFC" w:rsidP="00490FF2">
            <w:pPr>
              <w:spacing w:before="0"/>
              <w:jc w:val="left"/>
              <w:rPr>
                <w:i/>
                <w:sz w:val="16"/>
                <w:szCs w:val="16"/>
              </w:rPr>
            </w:pPr>
            <w:r w:rsidRPr="00B14DFE">
              <w:rPr>
                <w:i/>
                <w:sz w:val="16"/>
                <w:szCs w:val="16"/>
              </w:rPr>
              <w:t>Date</w:t>
            </w:r>
          </w:p>
        </w:tc>
        <w:tc>
          <w:tcPr>
            <w:tcW w:w="850" w:type="dxa"/>
            <w:vAlign w:val="center"/>
          </w:tcPr>
          <w:p w14:paraId="567776F3" w14:textId="77777777" w:rsidR="00A22CFC" w:rsidRDefault="00A22CFC" w:rsidP="00490FF2">
            <w:pPr>
              <w:spacing w:before="0"/>
              <w:jc w:val="center"/>
              <w:rPr>
                <w:i/>
                <w:sz w:val="16"/>
                <w:szCs w:val="16"/>
              </w:rPr>
            </w:pPr>
            <w:r>
              <w:rPr>
                <w:i/>
                <w:sz w:val="16"/>
                <w:szCs w:val="16"/>
              </w:rPr>
              <w:t>0</w:t>
            </w:r>
          </w:p>
        </w:tc>
        <w:tc>
          <w:tcPr>
            <w:tcW w:w="851" w:type="dxa"/>
            <w:vAlign w:val="center"/>
          </w:tcPr>
          <w:p w14:paraId="401B32D3" w14:textId="77777777" w:rsidR="00A22CFC" w:rsidRDefault="00A22CFC" w:rsidP="00490FF2">
            <w:pPr>
              <w:spacing w:before="0"/>
              <w:jc w:val="center"/>
              <w:rPr>
                <w:i/>
                <w:sz w:val="16"/>
                <w:szCs w:val="16"/>
              </w:rPr>
            </w:pPr>
            <w:r>
              <w:rPr>
                <w:i/>
                <w:sz w:val="16"/>
                <w:szCs w:val="16"/>
              </w:rPr>
              <w:t>1</w:t>
            </w:r>
          </w:p>
        </w:tc>
        <w:tc>
          <w:tcPr>
            <w:tcW w:w="1276" w:type="dxa"/>
            <w:vAlign w:val="center"/>
          </w:tcPr>
          <w:p w14:paraId="6E79ADBA" w14:textId="77777777" w:rsidR="00A22CFC" w:rsidRPr="00C344F4" w:rsidRDefault="00A22CFC" w:rsidP="00490FF2">
            <w:pPr>
              <w:spacing w:before="0"/>
              <w:jc w:val="left"/>
              <w:rPr>
                <w:i/>
                <w:sz w:val="16"/>
                <w:szCs w:val="16"/>
              </w:rPr>
            </w:pPr>
          </w:p>
        </w:tc>
      </w:tr>
      <w:tr w:rsidR="00A22CFC" w:rsidRPr="00C344F4" w14:paraId="5B3ECD35" w14:textId="77777777" w:rsidTr="00B051ED">
        <w:trPr>
          <w:trHeight w:val="284"/>
        </w:trPr>
        <w:tc>
          <w:tcPr>
            <w:tcW w:w="4111" w:type="dxa"/>
            <w:vAlign w:val="center"/>
          </w:tcPr>
          <w:p w14:paraId="2F903368" w14:textId="77777777" w:rsidR="00A22CFC" w:rsidRPr="00427FFC" w:rsidRDefault="00A22CFC" w:rsidP="00490FF2">
            <w:pPr>
              <w:spacing w:before="0"/>
              <w:ind w:left="743"/>
              <w:jc w:val="left"/>
              <w:rPr>
                <w:i/>
                <w:sz w:val="16"/>
                <w:szCs w:val="16"/>
              </w:rPr>
            </w:pPr>
            <w:r>
              <w:rPr>
                <w:i/>
                <w:sz w:val="16"/>
                <w:szCs w:val="16"/>
              </w:rPr>
              <w:t>valorUltimaCompra/valor</w:t>
            </w:r>
          </w:p>
        </w:tc>
        <w:tc>
          <w:tcPr>
            <w:tcW w:w="2410" w:type="dxa"/>
            <w:vAlign w:val="center"/>
          </w:tcPr>
          <w:p w14:paraId="4A10D67A" w14:textId="77777777" w:rsidR="00A22CFC" w:rsidRDefault="00A22CFC" w:rsidP="00490FF2">
            <w:pPr>
              <w:spacing w:before="0"/>
              <w:jc w:val="left"/>
              <w:rPr>
                <w:i/>
                <w:sz w:val="16"/>
                <w:szCs w:val="16"/>
              </w:rPr>
            </w:pPr>
            <w:r>
              <w:rPr>
                <w:i/>
                <w:sz w:val="16"/>
                <w:szCs w:val="16"/>
              </w:rPr>
              <w:t>Decimal</w:t>
            </w:r>
          </w:p>
        </w:tc>
        <w:tc>
          <w:tcPr>
            <w:tcW w:w="850" w:type="dxa"/>
            <w:vAlign w:val="center"/>
          </w:tcPr>
          <w:p w14:paraId="0300DAEB" w14:textId="77777777" w:rsidR="00A22CFC" w:rsidRDefault="00A22CFC" w:rsidP="00490FF2">
            <w:pPr>
              <w:spacing w:before="0"/>
              <w:jc w:val="center"/>
              <w:rPr>
                <w:i/>
                <w:sz w:val="16"/>
                <w:szCs w:val="16"/>
              </w:rPr>
            </w:pPr>
            <w:r>
              <w:rPr>
                <w:i/>
                <w:sz w:val="16"/>
                <w:szCs w:val="16"/>
              </w:rPr>
              <w:t>0</w:t>
            </w:r>
          </w:p>
        </w:tc>
        <w:tc>
          <w:tcPr>
            <w:tcW w:w="851" w:type="dxa"/>
            <w:vAlign w:val="center"/>
          </w:tcPr>
          <w:p w14:paraId="52DB1F9E" w14:textId="77777777" w:rsidR="00A22CFC" w:rsidRDefault="00A22CFC" w:rsidP="00490FF2">
            <w:pPr>
              <w:spacing w:before="0"/>
              <w:jc w:val="center"/>
              <w:rPr>
                <w:i/>
                <w:sz w:val="16"/>
                <w:szCs w:val="16"/>
              </w:rPr>
            </w:pPr>
            <w:r>
              <w:rPr>
                <w:i/>
                <w:sz w:val="16"/>
                <w:szCs w:val="16"/>
              </w:rPr>
              <w:t>1</w:t>
            </w:r>
          </w:p>
        </w:tc>
        <w:tc>
          <w:tcPr>
            <w:tcW w:w="1276" w:type="dxa"/>
            <w:vAlign w:val="center"/>
          </w:tcPr>
          <w:p w14:paraId="3B58DDB9" w14:textId="77777777" w:rsidR="00A22CFC" w:rsidRPr="00C344F4" w:rsidRDefault="00A22CFC" w:rsidP="00490FF2">
            <w:pPr>
              <w:spacing w:before="0"/>
              <w:jc w:val="left"/>
              <w:rPr>
                <w:i/>
                <w:sz w:val="16"/>
                <w:szCs w:val="16"/>
              </w:rPr>
            </w:pPr>
          </w:p>
        </w:tc>
      </w:tr>
      <w:tr w:rsidR="00A22CFC" w:rsidRPr="00C344F4" w14:paraId="59A8E305" w14:textId="77777777" w:rsidTr="00B051ED">
        <w:trPr>
          <w:trHeight w:val="284"/>
        </w:trPr>
        <w:tc>
          <w:tcPr>
            <w:tcW w:w="4111" w:type="dxa"/>
            <w:vAlign w:val="center"/>
          </w:tcPr>
          <w:p w14:paraId="135363A4" w14:textId="77777777" w:rsidR="00A22CFC" w:rsidRPr="00427FFC" w:rsidRDefault="00A22CFC" w:rsidP="00490FF2">
            <w:pPr>
              <w:spacing w:before="0"/>
              <w:ind w:left="743"/>
              <w:jc w:val="left"/>
              <w:rPr>
                <w:i/>
                <w:sz w:val="16"/>
                <w:szCs w:val="16"/>
              </w:rPr>
            </w:pPr>
            <w:r>
              <w:rPr>
                <w:i/>
                <w:sz w:val="16"/>
                <w:szCs w:val="16"/>
              </w:rPr>
              <w:t>dataMaiorFatura</w:t>
            </w:r>
          </w:p>
        </w:tc>
        <w:tc>
          <w:tcPr>
            <w:tcW w:w="2410" w:type="dxa"/>
            <w:vAlign w:val="center"/>
          </w:tcPr>
          <w:p w14:paraId="012247F3" w14:textId="77777777" w:rsidR="00A22CFC" w:rsidRDefault="00A22CFC" w:rsidP="00490FF2">
            <w:pPr>
              <w:spacing w:before="0"/>
              <w:jc w:val="left"/>
              <w:rPr>
                <w:i/>
                <w:sz w:val="16"/>
                <w:szCs w:val="16"/>
              </w:rPr>
            </w:pPr>
            <w:r>
              <w:rPr>
                <w:i/>
                <w:sz w:val="16"/>
                <w:szCs w:val="16"/>
              </w:rPr>
              <w:t>Date</w:t>
            </w:r>
          </w:p>
        </w:tc>
        <w:tc>
          <w:tcPr>
            <w:tcW w:w="850" w:type="dxa"/>
            <w:vAlign w:val="center"/>
          </w:tcPr>
          <w:p w14:paraId="1B2EDFB0" w14:textId="77777777" w:rsidR="00A22CFC" w:rsidRDefault="00A22CFC" w:rsidP="00490FF2">
            <w:pPr>
              <w:spacing w:before="0"/>
              <w:jc w:val="center"/>
              <w:rPr>
                <w:i/>
                <w:sz w:val="16"/>
                <w:szCs w:val="16"/>
              </w:rPr>
            </w:pPr>
            <w:r>
              <w:rPr>
                <w:i/>
                <w:sz w:val="16"/>
                <w:szCs w:val="16"/>
              </w:rPr>
              <w:t>0</w:t>
            </w:r>
          </w:p>
        </w:tc>
        <w:tc>
          <w:tcPr>
            <w:tcW w:w="851" w:type="dxa"/>
            <w:vAlign w:val="center"/>
          </w:tcPr>
          <w:p w14:paraId="7048356F" w14:textId="77777777" w:rsidR="00A22CFC" w:rsidRDefault="00A22CFC" w:rsidP="00490FF2">
            <w:pPr>
              <w:spacing w:before="0"/>
              <w:jc w:val="center"/>
              <w:rPr>
                <w:i/>
                <w:sz w:val="16"/>
                <w:szCs w:val="16"/>
              </w:rPr>
            </w:pPr>
            <w:r>
              <w:rPr>
                <w:i/>
                <w:sz w:val="16"/>
                <w:szCs w:val="16"/>
              </w:rPr>
              <w:t>1</w:t>
            </w:r>
          </w:p>
        </w:tc>
        <w:tc>
          <w:tcPr>
            <w:tcW w:w="1276" w:type="dxa"/>
            <w:vAlign w:val="center"/>
          </w:tcPr>
          <w:p w14:paraId="1D36C825" w14:textId="77777777" w:rsidR="00A22CFC" w:rsidRPr="00C344F4" w:rsidRDefault="00A22CFC" w:rsidP="00490FF2">
            <w:pPr>
              <w:spacing w:before="0"/>
              <w:jc w:val="left"/>
              <w:rPr>
                <w:i/>
                <w:sz w:val="16"/>
                <w:szCs w:val="16"/>
              </w:rPr>
            </w:pPr>
          </w:p>
        </w:tc>
      </w:tr>
      <w:tr w:rsidR="00A22CFC" w:rsidRPr="00C344F4" w14:paraId="64D07D29" w14:textId="77777777" w:rsidTr="00B051ED">
        <w:trPr>
          <w:trHeight w:val="284"/>
        </w:trPr>
        <w:tc>
          <w:tcPr>
            <w:tcW w:w="4111" w:type="dxa"/>
            <w:vAlign w:val="center"/>
          </w:tcPr>
          <w:p w14:paraId="3F1A1DC5" w14:textId="77777777" w:rsidR="00A22CFC" w:rsidRPr="00427FFC" w:rsidRDefault="00A22CFC" w:rsidP="00490FF2">
            <w:pPr>
              <w:spacing w:before="0"/>
              <w:ind w:left="743"/>
              <w:jc w:val="left"/>
              <w:rPr>
                <w:i/>
                <w:sz w:val="16"/>
                <w:szCs w:val="16"/>
              </w:rPr>
            </w:pPr>
            <w:r>
              <w:rPr>
                <w:i/>
                <w:sz w:val="16"/>
                <w:szCs w:val="16"/>
              </w:rPr>
              <w:t>valorMaiorFatura/valor</w:t>
            </w:r>
          </w:p>
        </w:tc>
        <w:tc>
          <w:tcPr>
            <w:tcW w:w="2410" w:type="dxa"/>
            <w:vAlign w:val="center"/>
          </w:tcPr>
          <w:p w14:paraId="67F4D812" w14:textId="77777777" w:rsidR="00A22CFC" w:rsidRDefault="00A22CFC" w:rsidP="00490FF2">
            <w:pPr>
              <w:spacing w:before="0"/>
              <w:jc w:val="left"/>
              <w:rPr>
                <w:i/>
                <w:sz w:val="16"/>
                <w:szCs w:val="16"/>
              </w:rPr>
            </w:pPr>
            <w:r>
              <w:rPr>
                <w:i/>
                <w:sz w:val="16"/>
                <w:szCs w:val="16"/>
              </w:rPr>
              <w:t>Decimal</w:t>
            </w:r>
          </w:p>
        </w:tc>
        <w:tc>
          <w:tcPr>
            <w:tcW w:w="850" w:type="dxa"/>
            <w:vAlign w:val="center"/>
          </w:tcPr>
          <w:p w14:paraId="37120BA6" w14:textId="77777777" w:rsidR="00A22CFC" w:rsidRDefault="00A22CFC" w:rsidP="00490FF2">
            <w:pPr>
              <w:spacing w:before="0"/>
              <w:jc w:val="center"/>
              <w:rPr>
                <w:i/>
                <w:sz w:val="16"/>
                <w:szCs w:val="16"/>
              </w:rPr>
            </w:pPr>
            <w:r>
              <w:rPr>
                <w:i/>
                <w:sz w:val="16"/>
                <w:szCs w:val="16"/>
              </w:rPr>
              <w:t>0</w:t>
            </w:r>
          </w:p>
        </w:tc>
        <w:tc>
          <w:tcPr>
            <w:tcW w:w="851" w:type="dxa"/>
            <w:vAlign w:val="center"/>
          </w:tcPr>
          <w:p w14:paraId="4A55A25D" w14:textId="77777777" w:rsidR="00A22CFC" w:rsidRDefault="00A22CFC" w:rsidP="00490FF2">
            <w:pPr>
              <w:spacing w:before="0"/>
              <w:jc w:val="center"/>
              <w:rPr>
                <w:i/>
                <w:sz w:val="16"/>
                <w:szCs w:val="16"/>
              </w:rPr>
            </w:pPr>
            <w:r>
              <w:rPr>
                <w:i/>
                <w:sz w:val="16"/>
                <w:szCs w:val="16"/>
              </w:rPr>
              <w:t>1</w:t>
            </w:r>
          </w:p>
        </w:tc>
        <w:tc>
          <w:tcPr>
            <w:tcW w:w="1276" w:type="dxa"/>
            <w:vAlign w:val="center"/>
          </w:tcPr>
          <w:p w14:paraId="5242B96D" w14:textId="77777777" w:rsidR="00A22CFC" w:rsidRPr="00C344F4" w:rsidRDefault="00A22CFC" w:rsidP="00490FF2">
            <w:pPr>
              <w:spacing w:before="0"/>
              <w:jc w:val="left"/>
              <w:rPr>
                <w:i/>
                <w:sz w:val="16"/>
                <w:szCs w:val="16"/>
              </w:rPr>
            </w:pPr>
          </w:p>
        </w:tc>
      </w:tr>
      <w:tr w:rsidR="00A22CFC" w:rsidRPr="00C344F4" w14:paraId="6CB78A27" w14:textId="77777777" w:rsidTr="00B051ED">
        <w:trPr>
          <w:trHeight w:val="284"/>
        </w:trPr>
        <w:tc>
          <w:tcPr>
            <w:tcW w:w="4111" w:type="dxa"/>
            <w:vAlign w:val="center"/>
          </w:tcPr>
          <w:p w14:paraId="2D5E83AF" w14:textId="77777777" w:rsidR="00A22CFC" w:rsidRPr="00427FFC" w:rsidRDefault="00A22CFC" w:rsidP="00490FF2">
            <w:pPr>
              <w:spacing w:before="0"/>
              <w:ind w:left="743"/>
              <w:jc w:val="left"/>
              <w:rPr>
                <w:i/>
                <w:sz w:val="16"/>
                <w:szCs w:val="16"/>
              </w:rPr>
            </w:pPr>
            <w:r>
              <w:rPr>
                <w:i/>
                <w:sz w:val="16"/>
                <w:szCs w:val="16"/>
              </w:rPr>
              <w:t>dataMaiorAcumulo</w:t>
            </w:r>
          </w:p>
        </w:tc>
        <w:tc>
          <w:tcPr>
            <w:tcW w:w="2410" w:type="dxa"/>
            <w:vAlign w:val="center"/>
          </w:tcPr>
          <w:p w14:paraId="1DEE98BC" w14:textId="77777777" w:rsidR="00A22CFC" w:rsidRDefault="00A22CFC" w:rsidP="00490FF2">
            <w:pPr>
              <w:spacing w:before="0"/>
              <w:jc w:val="left"/>
              <w:rPr>
                <w:i/>
                <w:sz w:val="16"/>
                <w:szCs w:val="16"/>
              </w:rPr>
            </w:pPr>
            <w:r>
              <w:rPr>
                <w:i/>
                <w:sz w:val="16"/>
                <w:szCs w:val="16"/>
              </w:rPr>
              <w:t>Date</w:t>
            </w:r>
          </w:p>
        </w:tc>
        <w:tc>
          <w:tcPr>
            <w:tcW w:w="850" w:type="dxa"/>
            <w:vAlign w:val="center"/>
          </w:tcPr>
          <w:p w14:paraId="656614B3" w14:textId="77777777" w:rsidR="00A22CFC" w:rsidRDefault="00A22CFC" w:rsidP="00490FF2">
            <w:pPr>
              <w:spacing w:before="0"/>
              <w:jc w:val="center"/>
              <w:rPr>
                <w:i/>
                <w:sz w:val="16"/>
                <w:szCs w:val="16"/>
              </w:rPr>
            </w:pPr>
            <w:r>
              <w:rPr>
                <w:i/>
                <w:sz w:val="16"/>
                <w:szCs w:val="16"/>
              </w:rPr>
              <w:t>0</w:t>
            </w:r>
          </w:p>
        </w:tc>
        <w:tc>
          <w:tcPr>
            <w:tcW w:w="851" w:type="dxa"/>
            <w:vAlign w:val="center"/>
          </w:tcPr>
          <w:p w14:paraId="1834FDE8" w14:textId="77777777" w:rsidR="00A22CFC" w:rsidRDefault="00A22CFC" w:rsidP="00490FF2">
            <w:pPr>
              <w:spacing w:before="0"/>
              <w:jc w:val="center"/>
              <w:rPr>
                <w:i/>
                <w:sz w:val="16"/>
                <w:szCs w:val="16"/>
              </w:rPr>
            </w:pPr>
            <w:r>
              <w:rPr>
                <w:i/>
                <w:sz w:val="16"/>
                <w:szCs w:val="16"/>
              </w:rPr>
              <w:t>1</w:t>
            </w:r>
          </w:p>
        </w:tc>
        <w:tc>
          <w:tcPr>
            <w:tcW w:w="1276" w:type="dxa"/>
            <w:vAlign w:val="center"/>
          </w:tcPr>
          <w:p w14:paraId="43FD6FD1" w14:textId="77777777" w:rsidR="00A22CFC" w:rsidRPr="00C344F4" w:rsidRDefault="00A22CFC" w:rsidP="00490FF2">
            <w:pPr>
              <w:spacing w:before="0"/>
              <w:jc w:val="left"/>
              <w:rPr>
                <w:i/>
                <w:sz w:val="16"/>
                <w:szCs w:val="16"/>
              </w:rPr>
            </w:pPr>
          </w:p>
        </w:tc>
      </w:tr>
      <w:tr w:rsidR="00A22CFC" w:rsidRPr="00C344F4" w14:paraId="0E284F7A" w14:textId="77777777" w:rsidTr="00B051ED">
        <w:trPr>
          <w:trHeight w:val="284"/>
        </w:trPr>
        <w:tc>
          <w:tcPr>
            <w:tcW w:w="4111" w:type="dxa"/>
            <w:vAlign w:val="center"/>
          </w:tcPr>
          <w:p w14:paraId="583BE337" w14:textId="77777777" w:rsidR="00A22CFC" w:rsidRPr="00427FFC" w:rsidRDefault="00A22CFC" w:rsidP="00490FF2">
            <w:pPr>
              <w:spacing w:before="0"/>
              <w:ind w:left="743"/>
              <w:jc w:val="left"/>
              <w:rPr>
                <w:i/>
                <w:sz w:val="16"/>
                <w:szCs w:val="16"/>
              </w:rPr>
            </w:pPr>
            <w:r>
              <w:rPr>
                <w:i/>
                <w:sz w:val="16"/>
                <w:szCs w:val="16"/>
              </w:rPr>
              <w:t>valorMaiorAcumulo/valor</w:t>
            </w:r>
          </w:p>
        </w:tc>
        <w:tc>
          <w:tcPr>
            <w:tcW w:w="2410" w:type="dxa"/>
            <w:vAlign w:val="center"/>
          </w:tcPr>
          <w:p w14:paraId="0C88A84C" w14:textId="77777777" w:rsidR="00A22CFC" w:rsidRDefault="00A22CFC" w:rsidP="00490FF2">
            <w:pPr>
              <w:spacing w:before="0"/>
              <w:jc w:val="left"/>
              <w:rPr>
                <w:i/>
                <w:sz w:val="16"/>
                <w:szCs w:val="16"/>
              </w:rPr>
            </w:pPr>
            <w:r>
              <w:rPr>
                <w:i/>
                <w:sz w:val="16"/>
                <w:szCs w:val="16"/>
              </w:rPr>
              <w:t>Decimal</w:t>
            </w:r>
          </w:p>
        </w:tc>
        <w:tc>
          <w:tcPr>
            <w:tcW w:w="850" w:type="dxa"/>
            <w:vAlign w:val="center"/>
          </w:tcPr>
          <w:p w14:paraId="71AD33FD" w14:textId="77777777" w:rsidR="00A22CFC" w:rsidRDefault="00A22CFC" w:rsidP="00490FF2">
            <w:pPr>
              <w:spacing w:before="0"/>
              <w:jc w:val="center"/>
              <w:rPr>
                <w:i/>
                <w:sz w:val="16"/>
                <w:szCs w:val="16"/>
              </w:rPr>
            </w:pPr>
            <w:r>
              <w:rPr>
                <w:i/>
                <w:sz w:val="16"/>
                <w:szCs w:val="16"/>
              </w:rPr>
              <w:t>0</w:t>
            </w:r>
          </w:p>
        </w:tc>
        <w:tc>
          <w:tcPr>
            <w:tcW w:w="851" w:type="dxa"/>
            <w:vAlign w:val="center"/>
          </w:tcPr>
          <w:p w14:paraId="1CB05C96" w14:textId="77777777" w:rsidR="00A22CFC" w:rsidRDefault="00A22CFC" w:rsidP="00490FF2">
            <w:pPr>
              <w:spacing w:before="0"/>
              <w:jc w:val="center"/>
              <w:rPr>
                <w:i/>
                <w:sz w:val="16"/>
                <w:szCs w:val="16"/>
              </w:rPr>
            </w:pPr>
            <w:r>
              <w:rPr>
                <w:i/>
                <w:sz w:val="16"/>
                <w:szCs w:val="16"/>
              </w:rPr>
              <w:t>1</w:t>
            </w:r>
          </w:p>
        </w:tc>
        <w:tc>
          <w:tcPr>
            <w:tcW w:w="1276" w:type="dxa"/>
            <w:vAlign w:val="center"/>
          </w:tcPr>
          <w:p w14:paraId="34DC9AB8" w14:textId="77777777" w:rsidR="00A22CFC" w:rsidRPr="00C344F4" w:rsidRDefault="00A22CFC" w:rsidP="00490FF2">
            <w:pPr>
              <w:spacing w:before="0"/>
              <w:jc w:val="left"/>
              <w:rPr>
                <w:i/>
                <w:sz w:val="16"/>
                <w:szCs w:val="16"/>
              </w:rPr>
            </w:pPr>
          </w:p>
        </w:tc>
      </w:tr>
      <w:tr w:rsidR="00A22CFC" w:rsidRPr="00C344F4" w14:paraId="662917FB" w14:textId="77777777" w:rsidTr="00B051ED">
        <w:trPr>
          <w:trHeight w:val="284"/>
        </w:trPr>
        <w:tc>
          <w:tcPr>
            <w:tcW w:w="4111" w:type="dxa"/>
            <w:vAlign w:val="center"/>
          </w:tcPr>
          <w:p w14:paraId="3B7DAB80" w14:textId="77777777" w:rsidR="00A22CFC" w:rsidRPr="00427FFC" w:rsidRDefault="00A22CFC" w:rsidP="00490FF2">
            <w:pPr>
              <w:spacing w:before="0"/>
              <w:ind w:left="743"/>
              <w:jc w:val="left"/>
              <w:rPr>
                <w:i/>
                <w:sz w:val="16"/>
                <w:szCs w:val="16"/>
              </w:rPr>
            </w:pPr>
            <w:r>
              <w:rPr>
                <w:i/>
                <w:sz w:val="16"/>
                <w:szCs w:val="16"/>
              </w:rPr>
              <w:t>indicadorAVista</w:t>
            </w:r>
          </w:p>
        </w:tc>
        <w:tc>
          <w:tcPr>
            <w:tcW w:w="2410" w:type="dxa"/>
            <w:vAlign w:val="center"/>
          </w:tcPr>
          <w:p w14:paraId="5F291F78" w14:textId="77777777" w:rsidR="00A22CFC" w:rsidRDefault="00A22CFC" w:rsidP="00490FF2">
            <w:pPr>
              <w:spacing w:before="0"/>
              <w:jc w:val="left"/>
              <w:rPr>
                <w:i/>
                <w:sz w:val="16"/>
                <w:szCs w:val="16"/>
              </w:rPr>
            </w:pPr>
            <w:r>
              <w:rPr>
                <w:i/>
                <w:sz w:val="16"/>
                <w:szCs w:val="16"/>
              </w:rPr>
              <w:t>Boolean</w:t>
            </w:r>
          </w:p>
        </w:tc>
        <w:tc>
          <w:tcPr>
            <w:tcW w:w="850" w:type="dxa"/>
            <w:vAlign w:val="center"/>
          </w:tcPr>
          <w:p w14:paraId="47A933DB" w14:textId="77777777" w:rsidR="00A22CFC" w:rsidRDefault="00A22CFC" w:rsidP="00490FF2">
            <w:pPr>
              <w:spacing w:before="0"/>
              <w:jc w:val="center"/>
              <w:rPr>
                <w:i/>
                <w:sz w:val="16"/>
                <w:szCs w:val="16"/>
              </w:rPr>
            </w:pPr>
            <w:r>
              <w:rPr>
                <w:i/>
                <w:sz w:val="16"/>
                <w:szCs w:val="16"/>
              </w:rPr>
              <w:t>0</w:t>
            </w:r>
          </w:p>
        </w:tc>
        <w:tc>
          <w:tcPr>
            <w:tcW w:w="851" w:type="dxa"/>
            <w:vAlign w:val="center"/>
          </w:tcPr>
          <w:p w14:paraId="41373CAA" w14:textId="77777777" w:rsidR="00A22CFC" w:rsidRDefault="00A22CFC" w:rsidP="00490FF2">
            <w:pPr>
              <w:spacing w:before="0"/>
              <w:jc w:val="center"/>
              <w:rPr>
                <w:i/>
                <w:sz w:val="16"/>
                <w:szCs w:val="16"/>
              </w:rPr>
            </w:pPr>
            <w:r>
              <w:rPr>
                <w:i/>
                <w:sz w:val="16"/>
                <w:szCs w:val="16"/>
              </w:rPr>
              <w:t>1</w:t>
            </w:r>
          </w:p>
        </w:tc>
        <w:tc>
          <w:tcPr>
            <w:tcW w:w="1276" w:type="dxa"/>
            <w:vAlign w:val="center"/>
          </w:tcPr>
          <w:p w14:paraId="7F1F1301" w14:textId="77777777" w:rsidR="00A22CFC" w:rsidRPr="00C344F4" w:rsidRDefault="00A22CFC" w:rsidP="00490FF2">
            <w:pPr>
              <w:spacing w:before="0"/>
              <w:jc w:val="left"/>
              <w:rPr>
                <w:i/>
                <w:sz w:val="16"/>
                <w:szCs w:val="16"/>
              </w:rPr>
            </w:pPr>
          </w:p>
        </w:tc>
      </w:tr>
      <w:tr w:rsidR="00A22CFC" w:rsidRPr="00C344F4" w14:paraId="7E4106AF" w14:textId="77777777" w:rsidTr="00B051ED">
        <w:trPr>
          <w:trHeight w:val="284"/>
        </w:trPr>
        <w:tc>
          <w:tcPr>
            <w:tcW w:w="4111" w:type="dxa"/>
            <w:vAlign w:val="center"/>
          </w:tcPr>
          <w:p w14:paraId="5189D385" w14:textId="77777777" w:rsidR="00A22CFC" w:rsidRPr="003828AB" w:rsidRDefault="00A22CFC" w:rsidP="00490FF2">
            <w:pPr>
              <w:spacing w:before="0"/>
              <w:ind w:left="459"/>
              <w:jc w:val="left"/>
              <w:rPr>
                <w:sz w:val="16"/>
                <w:szCs w:val="16"/>
              </w:rPr>
            </w:pPr>
            <w:r>
              <w:rPr>
                <w:sz w:val="16"/>
                <w:szCs w:val="16"/>
              </w:rPr>
              <w:t>SegmentoConsolidado</w:t>
            </w:r>
          </w:p>
        </w:tc>
        <w:tc>
          <w:tcPr>
            <w:tcW w:w="2410" w:type="dxa"/>
            <w:vAlign w:val="center"/>
          </w:tcPr>
          <w:p w14:paraId="2F847F44" w14:textId="77777777" w:rsidR="00A22CFC" w:rsidRDefault="00A22CFC" w:rsidP="00490FF2">
            <w:pPr>
              <w:spacing w:before="0"/>
              <w:jc w:val="left"/>
              <w:rPr>
                <w:i/>
                <w:sz w:val="16"/>
                <w:szCs w:val="16"/>
              </w:rPr>
            </w:pPr>
          </w:p>
        </w:tc>
        <w:tc>
          <w:tcPr>
            <w:tcW w:w="850" w:type="dxa"/>
            <w:vAlign w:val="center"/>
          </w:tcPr>
          <w:p w14:paraId="09132767" w14:textId="77777777" w:rsidR="00A22CFC" w:rsidRDefault="00A22CFC" w:rsidP="00490FF2">
            <w:pPr>
              <w:spacing w:before="0"/>
              <w:jc w:val="center"/>
              <w:rPr>
                <w:i/>
                <w:sz w:val="16"/>
                <w:szCs w:val="16"/>
              </w:rPr>
            </w:pPr>
            <w:r>
              <w:rPr>
                <w:i/>
                <w:sz w:val="16"/>
                <w:szCs w:val="16"/>
              </w:rPr>
              <w:t>0</w:t>
            </w:r>
          </w:p>
        </w:tc>
        <w:tc>
          <w:tcPr>
            <w:tcW w:w="851" w:type="dxa"/>
            <w:vAlign w:val="center"/>
          </w:tcPr>
          <w:p w14:paraId="3EDB49C6" w14:textId="77777777" w:rsidR="00A22CFC" w:rsidRDefault="00A22CFC" w:rsidP="00490FF2">
            <w:pPr>
              <w:spacing w:before="0"/>
              <w:jc w:val="center"/>
              <w:rPr>
                <w:i/>
                <w:sz w:val="16"/>
                <w:szCs w:val="16"/>
              </w:rPr>
            </w:pPr>
            <w:r>
              <w:rPr>
                <w:i/>
                <w:sz w:val="16"/>
                <w:szCs w:val="16"/>
              </w:rPr>
              <w:t>1</w:t>
            </w:r>
          </w:p>
        </w:tc>
        <w:tc>
          <w:tcPr>
            <w:tcW w:w="1276" w:type="dxa"/>
            <w:vAlign w:val="center"/>
          </w:tcPr>
          <w:p w14:paraId="7DAA02F9" w14:textId="77777777" w:rsidR="00A22CFC" w:rsidRPr="00C344F4" w:rsidRDefault="00A22CFC" w:rsidP="00490FF2">
            <w:pPr>
              <w:spacing w:before="0"/>
              <w:jc w:val="left"/>
              <w:rPr>
                <w:i/>
                <w:sz w:val="16"/>
                <w:szCs w:val="16"/>
              </w:rPr>
            </w:pPr>
          </w:p>
        </w:tc>
      </w:tr>
      <w:tr w:rsidR="00A22CFC" w:rsidRPr="00C344F4" w14:paraId="2AC50349" w14:textId="77777777" w:rsidTr="00B051ED">
        <w:trPr>
          <w:trHeight w:val="284"/>
        </w:trPr>
        <w:tc>
          <w:tcPr>
            <w:tcW w:w="4111" w:type="dxa"/>
            <w:vAlign w:val="center"/>
          </w:tcPr>
          <w:p w14:paraId="1FAA6E13" w14:textId="77777777" w:rsidR="00A22CFC" w:rsidRPr="00EC68C1" w:rsidRDefault="00A22CFC" w:rsidP="00490FF2">
            <w:pPr>
              <w:spacing w:before="0"/>
              <w:ind w:left="601"/>
              <w:jc w:val="left"/>
              <w:rPr>
                <w:sz w:val="16"/>
                <w:szCs w:val="16"/>
              </w:rPr>
            </w:pPr>
            <w:r w:rsidRPr="00EC68C1">
              <w:rPr>
                <w:sz w:val="16"/>
                <w:szCs w:val="16"/>
              </w:rPr>
              <w:t>FontesInformacoes</w:t>
            </w:r>
          </w:p>
        </w:tc>
        <w:tc>
          <w:tcPr>
            <w:tcW w:w="2410" w:type="dxa"/>
            <w:vAlign w:val="center"/>
          </w:tcPr>
          <w:p w14:paraId="684D842D" w14:textId="77777777" w:rsidR="00A22CFC" w:rsidRPr="00C344F4" w:rsidRDefault="00A22CFC" w:rsidP="00490FF2">
            <w:pPr>
              <w:spacing w:before="0"/>
              <w:jc w:val="left"/>
              <w:rPr>
                <w:i/>
                <w:sz w:val="16"/>
                <w:szCs w:val="16"/>
              </w:rPr>
            </w:pPr>
          </w:p>
        </w:tc>
        <w:tc>
          <w:tcPr>
            <w:tcW w:w="850" w:type="dxa"/>
            <w:vAlign w:val="center"/>
          </w:tcPr>
          <w:p w14:paraId="00D491CF" w14:textId="77777777" w:rsidR="00A22CFC" w:rsidRPr="00C344F4" w:rsidRDefault="00A22CFC" w:rsidP="00490FF2">
            <w:pPr>
              <w:spacing w:before="0"/>
              <w:jc w:val="center"/>
              <w:rPr>
                <w:i/>
                <w:sz w:val="16"/>
                <w:szCs w:val="16"/>
              </w:rPr>
            </w:pPr>
            <w:r>
              <w:rPr>
                <w:i/>
                <w:sz w:val="16"/>
                <w:szCs w:val="16"/>
              </w:rPr>
              <w:t>0</w:t>
            </w:r>
          </w:p>
        </w:tc>
        <w:tc>
          <w:tcPr>
            <w:tcW w:w="851" w:type="dxa"/>
            <w:vAlign w:val="center"/>
          </w:tcPr>
          <w:p w14:paraId="75EA7568" w14:textId="77777777" w:rsidR="00A22CFC" w:rsidRPr="00C344F4" w:rsidRDefault="00A22CFC" w:rsidP="00490FF2">
            <w:pPr>
              <w:spacing w:before="0"/>
              <w:jc w:val="center"/>
              <w:rPr>
                <w:i/>
                <w:sz w:val="16"/>
                <w:szCs w:val="16"/>
              </w:rPr>
            </w:pPr>
            <w:r w:rsidRPr="00C344F4">
              <w:rPr>
                <w:i/>
                <w:sz w:val="16"/>
                <w:szCs w:val="16"/>
              </w:rPr>
              <w:t>1</w:t>
            </w:r>
          </w:p>
        </w:tc>
        <w:tc>
          <w:tcPr>
            <w:tcW w:w="1276" w:type="dxa"/>
            <w:vAlign w:val="center"/>
          </w:tcPr>
          <w:p w14:paraId="3EA7145D" w14:textId="77777777" w:rsidR="00A22CFC" w:rsidRPr="00C344F4" w:rsidRDefault="00A22CFC" w:rsidP="00490FF2">
            <w:pPr>
              <w:spacing w:before="0"/>
              <w:jc w:val="left"/>
              <w:rPr>
                <w:i/>
                <w:sz w:val="16"/>
                <w:szCs w:val="16"/>
              </w:rPr>
            </w:pPr>
          </w:p>
        </w:tc>
      </w:tr>
      <w:tr w:rsidR="00A22CFC" w:rsidRPr="00C344F4" w14:paraId="2F13C78F" w14:textId="77777777" w:rsidTr="00B051ED">
        <w:trPr>
          <w:trHeight w:val="284"/>
        </w:trPr>
        <w:tc>
          <w:tcPr>
            <w:tcW w:w="4111" w:type="dxa"/>
            <w:vAlign w:val="center"/>
          </w:tcPr>
          <w:p w14:paraId="631BD6A4" w14:textId="77777777" w:rsidR="00A22CFC" w:rsidRDefault="00A22CFC" w:rsidP="00490FF2">
            <w:pPr>
              <w:spacing w:before="0"/>
              <w:ind w:left="743"/>
              <w:jc w:val="left"/>
              <w:rPr>
                <w:i/>
                <w:sz w:val="16"/>
                <w:szCs w:val="16"/>
              </w:rPr>
            </w:pPr>
            <w:r>
              <w:rPr>
                <w:i/>
                <w:sz w:val="16"/>
                <w:szCs w:val="16"/>
              </w:rPr>
              <w:t>Resumo</w:t>
            </w:r>
          </w:p>
        </w:tc>
        <w:tc>
          <w:tcPr>
            <w:tcW w:w="2410" w:type="dxa"/>
            <w:vAlign w:val="center"/>
          </w:tcPr>
          <w:p w14:paraId="3E064A96" w14:textId="77777777" w:rsidR="00A22CFC" w:rsidRPr="00C344F4" w:rsidRDefault="00A22CFC" w:rsidP="00490FF2">
            <w:pPr>
              <w:spacing w:before="0"/>
              <w:jc w:val="left"/>
              <w:rPr>
                <w:i/>
                <w:sz w:val="16"/>
                <w:szCs w:val="16"/>
              </w:rPr>
            </w:pPr>
            <w:r>
              <w:rPr>
                <w:i/>
                <w:sz w:val="16"/>
                <w:szCs w:val="16"/>
              </w:rPr>
              <w:t>FontesInformacoes</w:t>
            </w:r>
          </w:p>
        </w:tc>
        <w:tc>
          <w:tcPr>
            <w:tcW w:w="850" w:type="dxa"/>
            <w:vAlign w:val="center"/>
          </w:tcPr>
          <w:p w14:paraId="126843BF" w14:textId="77777777" w:rsidR="00A22CFC" w:rsidRDefault="00A22CFC" w:rsidP="00490FF2">
            <w:pPr>
              <w:spacing w:before="0"/>
              <w:jc w:val="center"/>
              <w:rPr>
                <w:i/>
                <w:sz w:val="16"/>
                <w:szCs w:val="16"/>
              </w:rPr>
            </w:pPr>
            <w:r>
              <w:rPr>
                <w:i/>
                <w:sz w:val="16"/>
                <w:szCs w:val="16"/>
              </w:rPr>
              <w:t>0</w:t>
            </w:r>
          </w:p>
        </w:tc>
        <w:tc>
          <w:tcPr>
            <w:tcW w:w="851" w:type="dxa"/>
            <w:vAlign w:val="center"/>
          </w:tcPr>
          <w:p w14:paraId="44FBB567" w14:textId="77777777" w:rsidR="00A22CFC" w:rsidRPr="00C344F4" w:rsidRDefault="00A22CFC" w:rsidP="00490FF2">
            <w:pPr>
              <w:spacing w:before="0"/>
              <w:jc w:val="center"/>
              <w:rPr>
                <w:i/>
                <w:sz w:val="16"/>
                <w:szCs w:val="16"/>
              </w:rPr>
            </w:pPr>
            <w:r>
              <w:rPr>
                <w:i/>
                <w:sz w:val="16"/>
                <w:szCs w:val="16"/>
              </w:rPr>
              <w:t>1</w:t>
            </w:r>
          </w:p>
        </w:tc>
        <w:tc>
          <w:tcPr>
            <w:tcW w:w="1276" w:type="dxa"/>
            <w:vAlign w:val="center"/>
          </w:tcPr>
          <w:p w14:paraId="076B010B" w14:textId="77777777" w:rsidR="00A22CFC" w:rsidRPr="00C344F4" w:rsidRDefault="00A22CFC" w:rsidP="00490FF2">
            <w:pPr>
              <w:spacing w:before="0"/>
              <w:jc w:val="left"/>
              <w:rPr>
                <w:i/>
                <w:sz w:val="16"/>
                <w:szCs w:val="16"/>
              </w:rPr>
            </w:pPr>
          </w:p>
        </w:tc>
      </w:tr>
      <w:tr w:rsidR="00A22CFC" w:rsidRPr="00C344F4" w14:paraId="205A4D48" w14:textId="77777777" w:rsidTr="00B051ED">
        <w:trPr>
          <w:trHeight w:val="284"/>
        </w:trPr>
        <w:tc>
          <w:tcPr>
            <w:tcW w:w="4111" w:type="dxa"/>
            <w:vAlign w:val="center"/>
          </w:tcPr>
          <w:p w14:paraId="24DB7425" w14:textId="77777777" w:rsidR="00A22CFC" w:rsidRDefault="00A22CFC" w:rsidP="00490FF2">
            <w:pPr>
              <w:spacing w:before="0"/>
              <w:ind w:left="885"/>
              <w:jc w:val="left"/>
              <w:rPr>
                <w:i/>
                <w:sz w:val="16"/>
                <w:szCs w:val="16"/>
              </w:rPr>
            </w:pPr>
            <w:r>
              <w:rPr>
                <w:i/>
                <w:sz w:val="16"/>
                <w:szCs w:val="16"/>
              </w:rPr>
              <w:t>segmento</w:t>
            </w:r>
          </w:p>
        </w:tc>
        <w:tc>
          <w:tcPr>
            <w:tcW w:w="2410" w:type="dxa"/>
            <w:vAlign w:val="center"/>
          </w:tcPr>
          <w:p w14:paraId="120375F4" w14:textId="77777777" w:rsidR="00A22CFC" w:rsidRDefault="00A22CFC" w:rsidP="00490FF2">
            <w:pPr>
              <w:spacing w:before="0"/>
              <w:jc w:val="left"/>
              <w:rPr>
                <w:i/>
                <w:sz w:val="16"/>
                <w:szCs w:val="16"/>
              </w:rPr>
            </w:pPr>
            <w:r>
              <w:rPr>
                <w:i/>
                <w:sz w:val="16"/>
                <w:szCs w:val="16"/>
              </w:rPr>
              <w:t>Integer</w:t>
            </w:r>
          </w:p>
        </w:tc>
        <w:tc>
          <w:tcPr>
            <w:tcW w:w="850" w:type="dxa"/>
            <w:vAlign w:val="center"/>
          </w:tcPr>
          <w:p w14:paraId="29D0C232" w14:textId="77777777" w:rsidR="00A22CFC" w:rsidRDefault="00A22CFC" w:rsidP="00490FF2">
            <w:pPr>
              <w:spacing w:before="0"/>
              <w:jc w:val="center"/>
              <w:rPr>
                <w:i/>
                <w:sz w:val="16"/>
                <w:szCs w:val="16"/>
              </w:rPr>
            </w:pPr>
            <w:r>
              <w:rPr>
                <w:i/>
                <w:sz w:val="16"/>
                <w:szCs w:val="16"/>
              </w:rPr>
              <w:t>0</w:t>
            </w:r>
          </w:p>
        </w:tc>
        <w:tc>
          <w:tcPr>
            <w:tcW w:w="851" w:type="dxa"/>
            <w:vAlign w:val="center"/>
          </w:tcPr>
          <w:p w14:paraId="48B6C69D" w14:textId="77777777" w:rsidR="00A22CFC" w:rsidRDefault="00A22CFC" w:rsidP="00490FF2">
            <w:pPr>
              <w:spacing w:before="0"/>
              <w:jc w:val="center"/>
              <w:rPr>
                <w:i/>
                <w:sz w:val="16"/>
                <w:szCs w:val="16"/>
              </w:rPr>
            </w:pPr>
            <w:r>
              <w:rPr>
                <w:i/>
                <w:sz w:val="16"/>
                <w:szCs w:val="16"/>
              </w:rPr>
              <w:t>1</w:t>
            </w:r>
          </w:p>
        </w:tc>
        <w:tc>
          <w:tcPr>
            <w:tcW w:w="1276" w:type="dxa"/>
            <w:vAlign w:val="center"/>
          </w:tcPr>
          <w:p w14:paraId="26EE55B2" w14:textId="77777777" w:rsidR="00A22CFC" w:rsidRPr="00C344F4" w:rsidRDefault="00A22CFC" w:rsidP="00490FF2">
            <w:pPr>
              <w:spacing w:before="0"/>
              <w:jc w:val="left"/>
              <w:rPr>
                <w:i/>
                <w:sz w:val="16"/>
                <w:szCs w:val="16"/>
              </w:rPr>
            </w:pPr>
          </w:p>
        </w:tc>
      </w:tr>
      <w:tr w:rsidR="00A22CFC" w:rsidRPr="00C344F4" w14:paraId="70F5F16F" w14:textId="77777777" w:rsidTr="00B051ED">
        <w:trPr>
          <w:trHeight w:val="284"/>
        </w:trPr>
        <w:tc>
          <w:tcPr>
            <w:tcW w:w="4111" w:type="dxa"/>
            <w:vAlign w:val="center"/>
          </w:tcPr>
          <w:p w14:paraId="43537ECD" w14:textId="77777777" w:rsidR="00A22CFC" w:rsidRDefault="00A22CFC" w:rsidP="00490FF2">
            <w:pPr>
              <w:spacing w:before="0"/>
              <w:ind w:left="885"/>
              <w:jc w:val="left"/>
              <w:rPr>
                <w:i/>
                <w:sz w:val="16"/>
                <w:szCs w:val="16"/>
              </w:rPr>
            </w:pPr>
            <w:r w:rsidRPr="00427FFC">
              <w:rPr>
                <w:i/>
                <w:sz w:val="16"/>
                <w:szCs w:val="16"/>
              </w:rPr>
              <w:t>quantidadeRelacionamentoFornecedores</w:t>
            </w:r>
          </w:p>
        </w:tc>
        <w:tc>
          <w:tcPr>
            <w:tcW w:w="2410" w:type="dxa"/>
            <w:vAlign w:val="center"/>
          </w:tcPr>
          <w:p w14:paraId="7534486D"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71CB6226" w14:textId="77777777" w:rsidR="00A22CFC" w:rsidRDefault="00A22CFC" w:rsidP="00490FF2">
            <w:pPr>
              <w:spacing w:before="0"/>
              <w:jc w:val="center"/>
              <w:rPr>
                <w:i/>
                <w:sz w:val="16"/>
                <w:szCs w:val="16"/>
              </w:rPr>
            </w:pPr>
            <w:r>
              <w:rPr>
                <w:i/>
                <w:sz w:val="16"/>
                <w:szCs w:val="16"/>
              </w:rPr>
              <w:t>0</w:t>
            </w:r>
          </w:p>
        </w:tc>
        <w:tc>
          <w:tcPr>
            <w:tcW w:w="851" w:type="dxa"/>
            <w:vAlign w:val="center"/>
          </w:tcPr>
          <w:p w14:paraId="22814305" w14:textId="77777777" w:rsidR="00A22CFC" w:rsidRDefault="00A22CFC" w:rsidP="00490FF2">
            <w:pPr>
              <w:spacing w:before="0"/>
              <w:jc w:val="center"/>
              <w:rPr>
                <w:i/>
                <w:sz w:val="16"/>
                <w:szCs w:val="16"/>
              </w:rPr>
            </w:pPr>
            <w:r>
              <w:rPr>
                <w:i/>
                <w:sz w:val="16"/>
                <w:szCs w:val="16"/>
              </w:rPr>
              <w:t>1</w:t>
            </w:r>
          </w:p>
        </w:tc>
        <w:tc>
          <w:tcPr>
            <w:tcW w:w="1276" w:type="dxa"/>
            <w:vAlign w:val="center"/>
          </w:tcPr>
          <w:p w14:paraId="53F4C9FE" w14:textId="77777777" w:rsidR="00A22CFC" w:rsidRPr="00C344F4" w:rsidRDefault="00A22CFC" w:rsidP="00490FF2">
            <w:pPr>
              <w:spacing w:before="0"/>
              <w:jc w:val="left"/>
              <w:rPr>
                <w:i/>
                <w:sz w:val="16"/>
                <w:szCs w:val="16"/>
              </w:rPr>
            </w:pPr>
          </w:p>
        </w:tc>
      </w:tr>
      <w:tr w:rsidR="00A22CFC" w:rsidRPr="00C344F4" w14:paraId="4A540E3C" w14:textId="77777777" w:rsidTr="00B051ED">
        <w:trPr>
          <w:trHeight w:val="284"/>
        </w:trPr>
        <w:tc>
          <w:tcPr>
            <w:tcW w:w="4111" w:type="dxa"/>
            <w:vAlign w:val="center"/>
          </w:tcPr>
          <w:p w14:paraId="263C1933" w14:textId="77777777" w:rsidR="00A22CFC" w:rsidRPr="00427FFC" w:rsidRDefault="00A22CFC" w:rsidP="00490FF2">
            <w:pPr>
              <w:spacing w:before="0"/>
              <w:ind w:left="885"/>
              <w:jc w:val="left"/>
              <w:rPr>
                <w:i/>
                <w:sz w:val="16"/>
                <w:szCs w:val="16"/>
              </w:rPr>
            </w:pPr>
            <w:r w:rsidRPr="00427FFC">
              <w:rPr>
                <w:i/>
                <w:sz w:val="16"/>
                <w:szCs w:val="16"/>
              </w:rPr>
              <w:t>quantidadeHistoricoPagamentosQuantidade</w:t>
            </w:r>
          </w:p>
        </w:tc>
        <w:tc>
          <w:tcPr>
            <w:tcW w:w="2410" w:type="dxa"/>
            <w:vAlign w:val="center"/>
          </w:tcPr>
          <w:p w14:paraId="6A9F8654"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04F12554" w14:textId="77777777" w:rsidR="00A22CFC" w:rsidRDefault="00A22CFC" w:rsidP="00490FF2">
            <w:pPr>
              <w:spacing w:before="0"/>
              <w:jc w:val="center"/>
              <w:rPr>
                <w:i/>
                <w:sz w:val="16"/>
                <w:szCs w:val="16"/>
              </w:rPr>
            </w:pPr>
            <w:r>
              <w:rPr>
                <w:i/>
                <w:sz w:val="16"/>
                <w:szCs w:val="16"/>
              </w:rPr>
              <w:t>0</w:t>
            </w:r>
          </w:p>
        </w:tc>
        <w:tc>
          <w:tcPr>
            <w:tcW w:w="851" w:type="dxa"/>
            <w:vAlign w:val="center"/>
          </w:tcPr>
          <w:p w14:paraId="3231AEB4" w14:textId="77777777" w:rsidR="00A22CFC" w:rsidRDefault="00A22CFC" w:rsidP="00490FF2">
            <w:pPr>
              <w:spacing w:before="0"/>
              <w:jc w:val="center"/>
              <w:rPr>
                <w:i/>
                <w:sz w:val="16"/>
                <w:szCs w:val="16"/>
              </w:rPr>
            </w:pPr>
            <w:r>
              <w:rPr>
                <w:i/>
                <w:sz w:val="16"/>
                <w:szCs w:val="16"/>
              </w:rPr>
              <w:t>1</w:t>
            </w:r>
          </w:p>
        </w:tc>
        <w:tc>
          <w:tcPr>
            <w:tcW w:w="1276" w:type="dxa"/>
            <w:vAlign w:val="center"/>
          </w:tcPr>
          <w:p w14:paraId="37080928" w14:textId="77777777" w:rsidR="00A22CFC" w:rsidRPr="00C344F4" w:rsidRDefault="00A22CFC" w:rsidP="00490FF2">
            <w:pPr>
              <w:spacing w:before="0"/>
              <w:jc w:val="left"/>
              <w:rPr>
                <w:i/>
                <w:sz w:val="16"/>
                <w:szCs w:val="16"/>
              </w:rPr>
            </w:pPr>
          </w:p>
        </w:tc>
      </w:tr>
      <w:tr w:rsidR="00A22CFC" w:rsidRPr="00C344F4" w14:paraId="1DE27753" w14:textId="77777777" w:rsidTr="00B051ED">
        <w:trPr>
          <w:trHeight w:val="284"/>
        </w:trPr>
        <w:tc>
          <w:tcPr>
            <w:tcW w:w="4111" w:type="dxa"/>
            <w:vAlign w:val="center"/>
          </w:tcPr>
          <w:p w14:paraId="15B2F14F" w14:textId="77777777" w:rsidR="00A22CFC" w:rsidRPr="00427FFC" w:rsidRDefault="00A22CFC" w:rsidP="00490FF2">
            <w:pPr>
              <w:spacing w:before="0"/>
              <w:ind w:left="885"/>
              <w:jc w:val="left"/>
              <w:rPr>
                <w:i/>
                <w:sz w:val="16"/>
                <w:szCs w:val="16"/>
              </w:rPr>
            </w:pPr>
            <w:r w:rsidRPr="00427FFC">
              <w:rPr>
                <w:i/>
                <w:sz w:val="16"/>
                <w:szCs w:val="16"/>
              </w:rPr>
              <w:t>quantidadeHistoricoPagamentosValores</w:t>
            </w:r>
          </w:p>
        </w:tc>
        <w:tc>
          <w:tcPr>
            <w:tcW w:w="2410" w:type="dxa"/>
            <w:vAlign w:val="center"/>
          </w:tcPr>
          <w:p w14:paraId="0CE0318E"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0FD9BD80" w14:textId="77777777" w:rsidR="00A22CFC" w:rsidRDefault="00A22CFC" w:rsidP="00490FF2">
            <w:pPr>
              <w:spacing w:before="0"/>
              <w:jc w:val="center"/>
              <w:rPr>
                <w:i/>
                <w:sz w:val="16"/>
                <w:szCs w:val="16"/>
              </w:rPr>
            </w:pPr>
            <w:r>
              <w:rPr>
                <w:i/>
                <w:sz w:val="16"/>
                <w:szCs w:val="16"/>
              </w:rPr>
              <w:t>0</w:t>
            </w:r>
          </w:p>
        </w:tc>
        <w:tc>
          <w:tcPr>
            <w:tcW w:w="851" w:type="dxa"/>
            <w:vAlign w:val="center"/>
          </w:tcPr>
          <w:p w14:paraId="2F4791B8" w14:textId="77777777" w:rsidR="00A22CFC" w:rsidRDefault="00A22CFC" w:rsidP="00490FF2">
            <w:pPr>
              <w:spacing w:before="0"/>
              <w:jc w:val="center"/>
              <w:rPr>
                <w:i/>
                <w:sz w:val="16"/>
                <w:szCs w:val="16"/>
              </w:rPr>
            </w:pPr>
            <w:r>
              <w:rPr>
                <w:i/>
                <w:sz w:val="16"/>
                <w:szCs w:val="16"/>
              </w:rPr>
              <w:t>1</w:t>
            </w:r>
          </w:p>
        </w:tc>
        <w:tc>
          <w:tcPr>
            <w:tcW w:w="1276" w:type="dxa"/>
            <w:vAlign w:val="center"/>
          </w:tcPr>
          <w:p w14:paraId="67AE1EDA" w14:textId="77777777" w:rsidR="00A22CFC" w:rsidRPr="00C344F4" w:rsidRDefault="00A22CFC" w:rsidP="00490FF2">
            <w:pPr>
              <w:spacing w:before="0"/>
              <w:jc w:val="left"/>
              <w:rPr>
                <w:i/>
                <w:sz w:val="16"/>
                <w:szCs w:val="16"/>
              </w:rPr>
            </w:pPr>
          </w:p>
        </w:tc>
      </w:tr>
      <w:tr w:rsidR="00A22CFC" w:rsidRPr="00C344F4" w14:paraId="2EDEE575" w14:textId="77777777" w:rsidTr="00B051ED">
        <w:trPr>
          <w:trHeight w:val="284"/>
        </w:trPr>
        <w:tc>
          <w:tcPr>
            <w:tcW w:w="4111" w:type="dxa"/>
            <w:vAlign w:val="center"/>
          </w:tcPr>
          <w:p w14:paraId="140874BC" w14:textId="77777777" w:rsidR="00A22CFC" w:rsidRPr="00427FFC" w:rsidRDefault="00A22CFC" w:rsidP="00490FF2">
            <w:pPr>
              <w:spacing w:before="0"/>
              <w:ind w:left="885"/>
              <w:jc w:val="left"/>
              <w:rPr>
                <w:i/>
                <w:sz w:val="16"/>
                <w:szCs w:val="16"/>
              </w:rPr>
            </w:pPr>
            <w:r w:rsidRPr="00427FFC">
              <w:rPr>
                <w:i/>
                <w:sz w:val="16"/>
                <w:szCs w:val="16"/>
              </w:rPr>
              <w:t>quantidadeEvolucaoCompromissos</w:t>
            </w:r>
          </w:p>
        </w:tc>
        <w:tc>
          <w:tcPr>
            <w:tcW w:w="2410" w:type="dxa"/>
            <w:vAlign w:val="center"/>
          </w:tcPr>
          <w:p w14:paraId="23731203"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1086BC08" w14:textId="77777777" w:rsidR="00A22CFC" w:rsidRDefault="00A22CFC" w:rsidP="00490FF2">
            <w:pPr>
              <w:spacing w:before="0"/>
              <w:jc w:val="center"/>
              <w:rPr>
                <w:i/>
                <w:sz w:val="16"/>
                <w:szCs w:val="16"/>
              </w:rPr>
            </w:pPr>
            <w:r>
              <w:rPr>
                <w:i/>
                <w:sz w:val="16"/>
                <w:szCs w:val="16"/>
              </w:rPr>
              <w:t>0</w:t>
            </w:r>
          </w:p>
        </w:tc>
        <w:tc>
          <w:tcPr>
            <w:tcW w:w="851" w:type="dxa"/>
            <w:vAlign w:val="center"/>
          </w:tcPr>
          <w:p w14:paraId="1BE84890" w14:textId="77777777" w:rsidR="00A22CFC" w:rsidRDefault="00A22CFC" w:rsidP="00490FF2">
            <w:pPr>
              <w:spacing w:before="0"/>
              <w:jc w:val="center"/>
              <w:rPr>
                <w:i/>
                <w:sz w:val="16"/>
                <w:szCs w:val="16"/>
              </w:rPr>
            </w:pPr>
            <w:r>
              <w:rPr>
                <w:i/>
                <w:sz w:val="16"/>
                <w:szCs w:val="16"/>
              </w:rPr>
              <w:t>1</w:t>
            </w:r>
          </w:p>
        </w:tc>
        <w:tc>
          <w:tcPr>
            <w:tcW w:w="1276" w:type="dxa"/>
            <w:vAlign w:val="center"/>
          </w:tcPr>
          <w:p w14:paraId="393484FE" w14:textId="77777777" w:rsidR="00A22CFC" w:rsidRPr="00C344F4" w:rsidRDefault="00A22CFC" w:rsidP="00490FF2">
            <w:pPr>
              <w:spacing w:before="0"/>
              <w:jc w:val="left"/>
              <w:rPr>
                <w:i/>
                <w:sz w:val="16"/>
                <w:szCs w:val="16"/>
              </w:rPr>
            </w:pPr>
          </w:p>
        </w:tc>
      </w:tr>
      <w:tr w:rsidR="00A22CFC" w:rsidRPr="00C344F4" w14:paraId="7310D836" w14:textId="77777777" w:rsidTr="00B051ED">
        <w:trPr>
          <w:trHeight w:val="284"/>
        </w:trPr>
        <w:tc>
          <w:tcPr>
            <w:tcW w:w="4111" w:type="dxa"/>
            <w:vAlign w:val="center"/>
          </w:tcPr>
          <w:p w14:paraId="38158389" w14:textId="77777777" w:rsidR="00A22CFC" w:rsidRPr="00427FFC" w:rsidRDefault="00A22CFC" w:rsidP="00490FF2">
            <w:pPr>
              <w:spacing w:before="0"/>
              <w:ind w:left="885"/>
              <w:jc w:val="left"/>
              <w:rPr>
                <w:i/>
                <w:sz w:val="16"/>
                <w:szCs w:val="16"/>
              </w:rPr>
            </w:pPr>
            <w:r w:rsidRPr="00427FFC">
              <w:rPr>
                <w:i/>
                <w:sz w:val="16"/>
                <w:szCs w:val="16"/>
              </w:rPr>
              <w:t>quantidadeReferenciaisNegocios</w:t>
            </w:r>
          </w:p>
        </w:tc>
        <w:tc>
          <w:tcPr>
            <w:tcW w:w="2410" w:type="dxa"/>
            <w:vAlign w:val="center"/>
          </w:tcPr>
          <w:p w14:paraId="2C63E3EE"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0F2BEE0A" w14:textId="77777777" w:rsidR="00A22CFC" w:rsidRDefault="00A22CFC" w:rsidP="00490FF2">
            <w:pPr>
              <w:spacing w:before="0"/>
              <w:jc w:val="center"/>
              <w:rPr>
                <w:i/>
                <w:sz w:val="16"/>
                <w:szCs w:val="16"/>
              </w:rPr>
            </w:pPr>
            <w:r>
              <w:rPr>
                <w:i/>
                <w:sz w:val="16"/>
                <w:szCs w:val="16"/>
              </w:rPr>
              <w:t>0</w:t>
            </w:r>
          </w:p>
        </w:tc>
        <w:tc>
          <w:tcPr>
            <w:tcW w:w="851" w:type="dxa"/>
            <w:vAlign w:val="center"/>
          </w:tcPr>
          <w:p w14:paraId="2357C18A" w14:textId="77777777" w:rsidR="00A22CFC" w:rsidRDefault="00A22CFC" w:rsidP="00490FF2">
            <w:pPr>
              <w:spacing w:before="0"/>
              <w:jc w:val="center"/>
              <w:rPr>
                <w:i/>
                <w:sz w:val="16"/>
                <w:szCs w:val="16"/>
              </w:rPr>
            </w:pPr>
            <w:r>
              <w:rPr>
                <w:i/>
                <w:sz w:val="16"/>
                <w:szCs w:val="16"/>
              </w:rPr>
              <w:t>1</w:t>
            </w:r>
          </w:p>
        </w:tc>
        <w:tc>
          <w:tcPr>
            <w:tcW w:w="1276" w:type="dxa"/>
            <w:vAlign w:val="center"/>
          </w:tcPr>
          <w:p w14:paraId="78A87EAE" w14:textId="77777777" w:rsidR="00A22CFC" w:rsidRPr="00C344F4" w:rsidRDefault="00A22CFC" w:rsidP="00490FF2">
            <w:pPr>
              <w:spacing w:before="0"/>
              <w:jc w:val="left"/>
              <w:rPr>
                <w:i/>
                <w:sz w:val="16"/>
                <w:szCs w:val="16"/>
              </w:rPr>
            </w:pPr>
          </w:p>
        </w:tc>
      </w:tr>
      <w:tr w:rsidR="00A22CFC" w:rsidRPr="00C344F4" w14:paraId="265DF3B3" w14:textId="77777777" w:rsidTr="00B051ED">
        <w:trPr>
          <w:trHeight w:val="284"/>
        </w:trPr>
        <w:tc>
          <w:tcPr>
            <w:tcW w:w="4111" w:type="dxa"/>
            <w:vAlign w:val="center"/>
          </w:tcPr>
          <w:p w14:paraId="68438B52" w14:textId="77777777" w:rsidR="00A22CFC" w:rsidRPr="00427FFC" w:rsidRDefault="00A22CFC" w:rsidP="00490FF2">
            <w:pPr>
              <w:spacing w:before="0"/>
              <w:ind w:left="885"/>
              <w:jc w:val="left"/>
              <w:rPr>
                <w:i/>
                <w:sz w:val="16"/>
                <w:szCs w:val="16"/>
              </w:rPr>
            </w:pPr>
            <w:r w:rsidRPr="00427FFC">
              <w:rPr>
                <w:i/>
                <w:sz w:val="16"/>
                <w:szCs w:val="16"/>
              </w:rPr>
              <w:t>quantidadeReferenciaisNegociosAVista</w:t>
            </w:r>
          </w:p>
        </w:tc>
        <w:tc>
          <w:tcPr>
            <w:tcW w:w="2410" w:type="dxa"/>
            <w:vAlign w:val="center"/>
          </w:tcPr>
          <w:p w14:paraId="0244C4CD" w14:textId="77777777" w:rsidR="00A22CFC" w:rsidRDefault="00A22CFC" w:rsidP="00490FF2">
            <w:pPr>
              <w:spacing w:before="0"/>
              <w:jc w:val="left"/>
              <w:rPr>
                <w:i/>
                <w:sz w:val="16"/>
                <w:szCs w:val="16"/>
              </w:rPr>
            </w:pPr>
            <w:r w:rsidRPr="000243B7">
              <w:rPr>
                <w:i/>
                <w:sz w:val="16"/>
                <w:szCs w:val="16"/>
              </w:rPr>
              <w:t>Integer</w:t>
            </w:r>
          </w:p>
        </w:tc>
        <w:tc>
          <w:tcPr>
            <w:tcW w:w="850" w:type="dxa"/>
            <w:vAlign w:val="center"/>
          </w:tcPr>
          <w:p w14:paraId="233E9131" w14:textId="77777777" w:rsidR="00A22CFC" w:rsidRDefault="00A22CFC" w:rsidP="00490FF2">
            <w:pPr>
              <w:spacing w:before="0"/>
              <w:jc w:val="center"/>
              <w:rPr>
                <w:i/>
                <w:sz w:val="16"/>
                <w:szCs w:val="16"/>
              </w:rPr>
            </w:pPr>
            <w:r>
              <w:rPr>
                <w:i/>
                <w:sz w:val="16"/>
                <w:szCs w:val="16"/>
              </w:rPr>
              <w:t>0</w:t>
            </w:r>
          </w:p>
        </w:tc>
        <w:tc>
          <w:tcPr>
            <w:tcW w:w="851" w:type="dxa"/>
            <w:vAlign w:val="center"/>
          </w:tcPr>
          <w:p w14:paraId="3254B86E" w14:textId="77777777" w:rsidR="00A22CFC" w:rsidRDefault="00A22CFC" w:rsidP="00490FF2">
            <w:pPr>
              <w:spacing w:before="0"/>
              <w:jc w:val="center"/>
              <w:rPr>
                <w:i/>
                <w:sz w:val="16"/>
                <w:szCs w:val="16"/>
              </w:rPr>
            </w:pPr>
            <w:r>
              <w:rPr>
                <w:i/>
                <w:sz w:val="16"/>
                <w:szCs w:val="16"/>
              </w:rPr>
              <w:t>1</w:t>
            </w:r>
          </w:p>
        </w:tc>
        <w:tc>
          <w:tcPr>
            <w:tcW w:w="1276" w:type="dxa"/>
            <w:vAlign w:val="center"/>
          </w:tcPr>
          <w:p w14:paraId="77342435" w14:textId="77777777" w:rsidR="00A22CFC" w:rsidRPr="00C344F4" w:rsidRDefault="00A22CFC" w:rsidP="00490FF2">
            <w:pPr>
              <w:spacing w:before="0"/>
              <w:jc w:val="left"/>
              <w:rPr>
                <w:i/>
                <w:sz w:val="16"/>
                <w:szCs w:val="16"/>
              </w:rPr>
            </w:pPr>
          </w:p>
        </w:tc>
      </w:tr>
      <w:tr w:rsidR="00A22CFC" w:rsidRPr="00C344F4" w14:paraId="0668E24A" w14:textId="77777777" w:rsidTr="00B051ED">
        <w:trPr>
          <w:trHeight w:val="284"/>
        </w:trPr>
        <w:tc>
          <w:tcPr>
            <w:tcW w:w="4111" w:type="dxa"/>
            <w:vAlign w:val="center"/>
          </w:tcPr>
          <w:p w14:paraId="7D5AE9F9" w14:textId="77777777" w:rsidR="00A22CFC" w:rsidRPr="00CD4286" w:rsidRDefault="00A22CFC" w:rsidP="00490FF2">
            <w:pPr>
              <w:spacing w:before="0"/>
              <w:ind w:left="601"/>
              <w:jc w:val="left"/>
              <w:rPr>
                <w:sz w:val="16"/>
                <w:szCs w:val="16"/>
              </w:rPr>
            </w:pPr>
            <w:r>
              <w:rPr>
                <w:sz w:val="16"/>
                <w:szCs w:val="16"/>
              </w:rPr>
              <w:t>PrincipaisFornecedores</w:t>
            </w:r>
          </w:p>
        </w:tc>
        <w:tc>
          <w:tcPr>
            <w:tcW w:w="2410" w:type="dxa"/>
            <w:vAlign w:val="center"/>
          </w:tcPr>
          <w:p w14:paraId="23CEEE65" w14:textId="77777777" w:rsidR="00A22CFC" w:rsidRDefault="00A22CFC" w:rsidP="00490FF2">
            <w:pPr>
              <w:spacing w:before="0"/>
              <w:jc w:val="left"/>
              <w:rPr>
                <w:i/>
                <w:sz w:val="16"/>
                <w:szCs w:val="16"/>
              </w:rPr>
            </w:pPr>
          </w:p>
        </w:tc>
        <w:tc>
          <w:tcPr>
            <w:tcW w:w="850" w:type="dxa"/>
            <w:vAlign w:val="center"/>
          </w:tcPr>
          <w:p w14:paraId="549C52C3" w14:textId="77777777" w:rsidR="00A22CFC" w:rsidRDefault="00A22CFC" w:rsidP="00490FF2">
            <w:pPr>
              <w:spacing w:before="0"/>
              <w:jc w:val="center"/>
              <w:rPr>
                <w:i/>
                <w:sz w:val="16"/>
                <w:szCs w:val="16"/>
              </w:rPr>
            </w:pPr>
            <w:r>
              <w:rPr>
                <w:i/>
                <w:sz w:val="16"/>
                <w:szCs w:val="16"/>
              </w:rPr>
              <w:t>0</w:t>
            </w:r>
          </w:p>
        </w:tc>
        <w:tc>
          <w:tcPr>
            <w:tcW w:w="851" w:type="dxa"/>
            <w:vAlign w:val="center"/>
          </w:tcPr>
          <w:p w14:paraId="0C1FD3EA" w14:textId="77777777" w:rsidR="00A22CFC" w:rsidRDefault="00A22CFC" w:rsidP="00490FF2">
            <w:pPr>
              <w:spacing w:before="0"/>
              <w:jc w:val="center"/>
              <w:rPr>
                <w:i/>
                <w:sz w:val="16"/>
                <w:szCs w:val="16"/>
              </w:rPr>
            </w:pPr>
            <w:r>
              <w:rPr>
                <w:i/>
                <w:sz w:val="16"/>
                <w:szCs w:val="16"/>
              </w:rPr>
              <w:t>1</w:t>
            </w:r>
          </w:p>
        </w:tc>
        <w:tc>
          <w:tcPr>
            <w:tcW w:w="1276" w:type="dxa"/>
            <w:vAlign w:val="center"/>
          </w:tcPr>
          <w:p w14:paraId="3C118004" w14:textId="77777777" w:rsidR="00A22CFC" w:rsidRPr="00C344F4" w:rsidRDefault="00A22CFC" w:rsidP="00490FF2">
            <w:pPr>
              <w:spacing w:before="0"/>
              <w:jc w:val="left"/>
              <w:rPr>
                <w:i/>
                <w:sz w:val="16"/>
                <w:szCs w:val="16"/>
              </w:rPr>
            </w:pPr>
          </w:p>
        </w:tc>
      </w:tr>
      <w:tr w:rsidR="00A22CFC" w:rsidRPr="00C344F4" w14:paraId="3788D5C3" w14:textId="77777777" w:rsidTr="00B051ED">
        <w:trPr>
          <w:trHeight w:val="284"/>
        </w:trPr>
        <w:tc>
          <w:tcPr>
            <w:tcW w:w="4111" w:type="dxa"/>
            <w:vAlign w:val="center"/>
          </w:tcPr>
          <w:p w14:paraId="00BDD347" w14:textId="77777777" w:rsidR="00A22CFC" w:rsidRPr="00427FFC" w:rsidRDefault="00A22CFC" w:rsidP="00490FF2">
            <w:pPr>
              <w:spacing w:before="0"/>
              <w:ind w:left="743"/>
              <w:jc w:val="left"/>
              <w:rPr>
                <w:i/>
                <w:sz w:val="16"/>
                <w:szCs w:val="16"/>
              </w:rPr>
            </w:pPr>
            <w:r>
              <w:rPr>
                <w:i/>
                <w:sz w:val="16"/>
                <w:szCs w:val="16"/>
              </w:rPr>
              <w:t>Fornecedor</w:t>
            </w:r>
          </w:p>
        </w:tc>
        <w:tc>
          <w:tcPr>
            <w:tcW w:w="2410" w:type="dxa"/>
            <w:vAlign w:val="center"/>
          </w:tcPr>
          <w:p w14:paraId="0D5F0C95" w14:textId="77777777" w:rsidR="00A22CFC" w:rsidRDefault="00A22CFC" w:rsidP="00490FF2">
            <w:pPr>
              <w:spacing w:before="0"/>
              <w:jc w:val="left"/>
              <w:rPr>
                <w:i/>
                <w:sz w:val="16"/>
                <w:szCs w:val="16"/>
              </w:rPr>
            </w:pPr>
            <w:r>
              <w:rPr>
                <w:i/>
                <w:sz w:val="16"/>
                <w:szCs w:val="16"/>
              </w:rPr>
              <w:t>PessoaJuridica</w:t>
            </w:r>
          </w:p>
        </w:tc>
        <w:tc>
          <w:tcPr>
            <w:tcW w:w="850" w:type="dxa"/>
            <w:vAlign w:val="center"/>
          </w:tcPr>
          <w:p w14:paraId="1272760B" w14:textId="77777777" w:rsidR="00A22CFC" w:rsidRDefault="00A22CFC" w:rsidP="00490FF2">
            <w:pPr>
              <w:spacing w:before="0"/>
              <w:jc w:val="center"/>
              <w:rPr>
                <w:i/>
                <w:sz w:val="16"/>
                <w:szCs w:val="16"/>
              </w:rPr>
            </w:pPr>
            <w:r>
              <w:rPr>
                <w:i/>
                <w:sz w:val="16"/>
                <w:szCs w:val="16"/>
              </w:rPr>
              <w:t>0</w:t>
            </w:r>
          </w:p>
        </w:tc>
        <w:tc>
          <w:tcPr>
            <w:tcW w:w="851" w:type="dxa"/>
            <w:vAlign w:val="center"/>
          </w:tcPr>
          <w:p w14:paraId="4C272EAB" w14:textId="77777777" w:rsidR="00A22CFC" w:rsidRDefault="00A22CFC" w:rsidP="00490FF2">
            <w:pPr>
              <w:spacing w:before="0"/>
              <w:jc w:val="center"/>
              <w:rPr>
                <w:i/>
                <w:sz w:val="16"/>
                <w:szCs w:val="16"/>
              </w:rPr>
            </w:pPr>
            <w:r>
              <w:rPr>
                <w:i/>
                <w:sz w:val="16"/>
                <w:szCs w:val="16"/>
              </w:rPr>
              <w:t>-1</w:t>
            </w:r>
          </w:p>
        </w:tc>
        <w:tc>
          <w:tcPr>
            <w:tcW w:w="1276" w:type="dxa"/>
            <w:vAlign w:val="center"/>
          </w:tcPr>
          <w:p w14:paraId="16362DD4" w14:textId="77777777" w:rsidR="00A22CFC" w:rsidRPr="00C344F4" w:rsidRDefault="00A22CFC" w:rsidP="00490FF2">
            <w:pPr>
              <w:spacing w:before="0"/>
              <w:jc w:val="left"/>
              <w:rPr>
                <w:i/>
                <w:sz w:val="16"/>
                <w:szCs w:val="16"/>
              </w:rPr>
            </w:pPr>
          </w:p>
        </w:tc>
      </w:tr>
      <w:tr w:rsidR="00A22CFC" w:rsidRPr="00C344F4" w14:paraId="687AA65A" w14:textId="77777777" w:rsidTr="00B051ED">
        <w:trPr>
          <w:trHeight w:val="284"/>
        </w:trPr>
        <w:tc>
          <w:tcPr>
            <w:tcW w:w="4111" w:type="dxa"/>
            <w:vAlign w:val="center"/>
          </w:tcPr>
          <w:p w14:paraId="177D7914" w14:textId="77777777" w:rsidR="00A22CFC" w:rsidRPr="00427FFC" w:rsidRDefault="00A22CFC" w:rsidP="00490FF2">
            <w:pPr>
              <w:spacing w:before="0"/>
              <w:ind w:left="885"/>
              <w:jc w:val="left"/>
              <w:rPr>
                <w:i/>
                <w:sz w:val="16"/>
                <w:szCs w:val="16"/>
              </w:rPr>
            </w:pPr>
            <w:r>
              <w:rPr>
                <w:i/>
                <w:sz w:val="16"/>
                <w:szCs w:val="16"/>
              </w:rPr>
              <w:t>documento/base</w:t>
            </w:r>
          </w:p>
        </w:tc>
        <w:tc>
          <w:tcPr>
            <w:tcW w:w="2410" w:type="dxa"/>
          </w:tcPr>
          <w:p w14:paraId="439AA292"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1E5B9E9F" w14:textId="77777777" w:rsidR="00A22CFC" w:rsidRDefault="00A22CFC" w:rsidP="00490FF2">
            <w:pPr>
              <w:spacing w:before="0"/>
              <w:jc w:val="center"/>
              <w:rPr>
                <w:i/>
                <w:sz w:val="16"/>
                <w:szCs w:val="16"/>
              </w:rPr>
            </w:pPr>
            <w:r>
              <w:rPr>
                <w:i/>
                <w:sz w:val="16"/>
                <w:szCs w:val="16"/>
              </w:rPr>
              <w:t>0</w:t>
            </w:r>
          </w:p>
        </w:tc>
        <w:tc>
          <w:tcPr>
            <w:tcW w:w="851" w:type="dxa"/>
            <w:vAlign w:val="center"/>
          </w:tcPr>
          <w:p w14:paraId="3BE0FC99" w14:textId="77777777" w:rsidR="00A22CFC" w:rsidRDefault="00A22CFC" w:rsidP="00490FF2">
            <w:pPr>
              <w:spacing w:before="0"/>
              <w:jc w:val="center"/>
              <w:rPr>
                <w:i/>
                <w:sz w:val="16"/>
                <w:szCs w:val="16"/>
              </w:rPr>
            </w:pPr>
            <w:r>
              <w:rPr>
                <w:i/>
                <w:sz w:val="16"/>
                <w:szCs w:val="16"/>
              </w:rPr>
              <w:t>1</w:t>
            </w:r>
          </w:p>
        </w:tc>
        <w:tc>
          <w:tcPr>
            <w:tcW w:w="1276" w:type="dxa"/>
            <w:vAlign w:val="center"/>
          </w:tcPr>
          <w:p w14:paraId="41475452" w14:textId="77777777" w:rsidR="00A22CFC" w:rsidRPr="00C344F4" w:rsidRDefault="00A22CFC" w:rsidP="00490FF2">
            <w:pPr>
              <w:spacing w:before="0"/>
              <w:jc w:val="left"/>
              <w:rPr>
                <w:i/>
                <w:sz w:val="16"/>
                <w:szCs w:val="16"/>
              </w:rPr>
            </w:pPr>
          </w:p>
        </w:tc>
      </w:tr>
      <w:tr w:rsidR="00A22CFC" w:rsidRPr="00C344F4" w14:paraId="3E447458" w14:textId="77777777" w:rsidTr="00B051ED">
        <w:trPr>
          <w:trHeight w:val="284"/>
        </w:trPr>
        <w:tc>
          <w:tcPr>
            <w:tcW w:w="4111" w:type="dxa"/>
            <w:vAlign w:val="center"/>
          </w:tcPr>
          <w:p w14:paraId="444CBF5C" w14:textId="77777777" w:rsidR="00A22CFC" w:rsidRPr="00427FFC" w:rsidRDefault="00A22CFC" w:rsidP="00490FF2">
            <w:pPr>
              <w:spacing w:before="0"/>
              <w:ind w:left="885"/>
              <w:jc w:val="left"/>
              <w:rPr>
                <w:i/>
                <w:sz w:val="16"/>
                <w:szCs w:val="16"/>
              </w:rPr>
            </w:pPr>
            <w:r>
              <w:rPr>
                <w:i/>
                <w:sz w:val="16"/>
                <w:szCs w:val="16"/>
              </w:rPr>
              <w:t>documento/filial</w:t>
            </w:r>
          </w:p>
        </w:tc>
        <w:tc>
          <w:tcPr>
            <w:tcW w:w="2410" w:type="dxa"/>
          </w:tcPr>
          <w:p w14:paraId="4F55FF24"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3129F64D" w14:textId="77777777" w:rsidR="00A22CFC" w:rsidRDefault="00A22CFC" w:rsidP="00490FF2">
            <w:pPr>
              <w:spacing w:before="0"/>
              <w:jc w:val="center"/>
              <w:rPr>
                <w:i/>
                <w:sz w:val="16"/>
                <w:szCs w:val="16"/>
              </w:rPr>
            </w:pPr>
            <w:r>
              <w:rPr>
                <w:i/>
                <w:sz w:val="16"/>
                <w:szCs w:val="16"/>
              </w:rPr>
              <w:t>0</w:t>
            </w:r>
          </w:p>
        </w:tc>
        <w:tc>
          <w:tcPr>
            <w:tcW w:w="851" w:type="dxa"/>
            <w:vAlign w:val="center"/>
          </w:tcPr>
          <w:p w14:paraId="31DAA2DE" w14:textId="77777777" w:rsidR="00A22CFC" w:rsidRDefault="00A22CFC" w:rsidP="00490FF2">
            <w:pPr>
              <w:spacing w:before="0"/>
              <w:jc w:val="center"/>
              <w:rPr>
                <w:i/>
                <w:sz w:val="16"/>
                <w:szCs w:val="16"/>
              </w:rPr>
            </w:pPr>
            <w:r>
              <w:rPr>
                <w:i/>
                <w:sz w:val="16"/>
                <w:szCs w:val="16"/>
              </w:rPr>
              <w:t>1</w:t>
            </w:r>
          </w:p>
        </w:tc>
        <w:tc>
          <w:tcPr>
            <w:tcW w:w="1276" w:type="dxa"/>
            <w:vAlign w:val="center"/>
          </w:tcPr>
          <w:p w14:paraId="2BA6EFA6" w14:textId="77777777" w:rsidR="00A22CFC" w:rsidRPr="00C344F4" w:rsidRDefault="00A22CFC" w:rsidP="00490FF2">
            <w:pPr>
              <w:spacing w:before="0"/>
              <w:jc w:val="left"/>
              <w:rPr>
                <w:i/>
                <w:sz w:val="16"/>
                <w:szCs w:val="16"/>
              </w:rPr>
            </w:pPr>
          </w:p>
        </w:tc>
      </w:tr>
      <w:tr w:rsidR="00A22CFC" w:rsidRPr="00C344F4" w14:paraId="1F976DBC" w14:textId="77777777" w:rsidTr="00B051ED">
        <w:trPr>
          <w:trHeight w:val="284"/>
        </w:trPr>
        <w:tc>
          <w:tcPr>
            <w:tcW w:w="4111" w:type="dxa"/>
            <w:vAlign w:val="center"/>
          </w:tcPr>
          <w:p w14:paraId="633020EB" w14:textId="77777777" w:rsidR="00A22CFC" w:rsidRPr="00427FFC" w:rsidRDefault="00A22CFC" w:rsidP="00490FF2">
            <w:pPr>
              <w:spacing w:before="0"/>
              <w:ind w:left="885"/>
              <w:jc w:val="left"/>
              <w:rPr>
                <w:i/>
                <w:sz w:val="16"/>
                <w:szCs w:val="16"/>
              </w:rPr>
            </w:pPr>
            <w:r>
              <w:rPr>
                <w:i/>
                <w:sz w:val="16"/>
                <w:szCs w:val="16"/>
              </w:rPr>
              <w:t>documento/digito</w:t>
            </w:r>
          </w:p>
        </w:tc>
        <w:tc>
          <w:tcPr>
            <w:tcW w:w="2410" w:type="dxa"/>
          </w:tcPr>
          <w:p w14:paraId="486BC61D"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699C3234" w14:textId="77777777" w:rsidR="00A22CFC" w:rsidRDefault="00A22CFC" w:rsidP="00490FF2">
            <w:pPr>
              <w:spacing w:before="0"/>
              <w:jc w:val="center"/>
              <w:rPr>
                <w:i/>
                <w:sz w:val="16"/>
                <w:szCs w:val="16"/>
              </w:rPr>
            </w:pPr>
            <w:r>
              <w:rPr>
                <w:i/>
                <w:sz w:val="16"/>
                <w:szCs w:val="16"/>
              </w:rPr>
              <w:t>0</w:t>
            </w:r>
          </w:p>
        </w:tc>
        <w:tc>
          <w:tcPr>
            <w:tcW w:w="851" w:type="dxa"/>
            <w:vAlign w:val="center"/>
          </w:tcPr>
          <w:p w14:paraId="283EF5C5" w14:textId="77777777" w:rsidR="00A22CFC" w:rsidRDefault="00A22CFC" w:rsidP="00490FF2">
            <w:pPr>
              <w:spacing w:before="0"/>
              <w:jc w:val="center"/>
              <w:rPr>
                <w:i/>
                <w:sz w:val="16"/>
                <w:szCs w:val="16"/>
              </w:rPr>
            </w:pPr>
            <w:r>
              <w:rPr>
                <w:i/>
                <w:sz w:val="16"/>
                <w:szCs w:val="16"/>
              </w:rPr>
              <w:t>1</w:t>
            </w:r>
          </w:p>
        </w:tc>
        <w:tc>
          <w:tcPr>
            <w:tcW w:w="1276" w:type="dxa"/>
            <w:vAlign w:val="center"/>
          </w:tcPr>
          <w:p w14:paraId="12674A3B" w14:textId="77777777" w:rsidR="00A22CFC" w:rsidRPr="00C344F4" w:rsidRDefault="00A22CFC" w:rsidP="00490FF2">
            <w:pPr>
              <w:spacing w:before="0"/>
              <w:jc w:val="left"/>
              <w:rPr>
                <w:i/>
                <w:sz w:val="16"/>
                <w:szCs w:val="16"/>
              </w:rPr>
            </w:pPr>
          </w:p>
        </w:tc>
      </w:tr>
      <w:tr w:rsidR="00A22CFC" w:rsidRPr="00C344F4" w14:paraId="4351A697" w14:textId="77777777" w:rsidTr="00B051ED">
        <w:trPr>
          <w:trHeight w:val="284"/>
        </w:trPr>
        <w:tc>
          <w:tcPr>
            <w:tcW w:w="4111" w:type="dxa"/>
            <w:vAlign w:val="center"/>
          </w:tcPr>
          <w:p w14:paraId="0F5996E6" w14:textId="77777777" w:rsidR="00A22CFC" w:rsidRPr="00427FFC" w:rsidRDefault="00A22CFC" w:rsidP="00490FF2">
            <w:pPr>
              <w:spacing w:before="0"/>
              <w:ind w:left="885"/>
              <w:jc w:val="left"/>
              <w:rPr>
                <w:i/>
                <w:sz w:val="16"/>
                <w:szCs w:val="16"/>
              </w:rPr>
            </w:pPr>
            <w:r>
              <w:rPr>
                <w:i/>
                <w:sz w:val="16"/>
                <w:szCs w:val="16"/>
              </w:rPr>
              <w:t>razaoSocial</w:t>
            </w:r>
          </w:p>
        </w:tc>
        <w:tc>
          <w:tcPr>
            <w:tcW w:w="2410" w:type="dxa"/>
          </w:tcPr>
          <w:p w14:paraId="7AFEA19C" w14:textId="77777777" w:rsidR="00A22CFC" w:rsidRDefault="00A22CFC" w:rsidP="00490FF2">
            <w:pPr>
              <w:spacing w:before="0"/>
              <w:jc w:val="left"/>
              <w:rPr>
                <w:i/>
                <w:sz w:val="16"/>
                <w:szCs w:val="16"/>
              </w:rPr>
            </w:pPr>
            <w:r>
              <w:rPr>
                <w:i/>
                <w:sz w:val="16"/>
                <w:szCs w:val="16"/>
              </w:rPr>
              <w:t>String</w:t>
            </w:r>
          </w:p>
        </w:tc>
        <w:tc>
          <w:tcPr>
            <w:tcW w:w="850" w:type="dxa"/>
            <w:vAlign w:val="center"/>
          </w:tcPr>
          <w:p w14:paraId="158AD662" w14:textId="77777777" w:rsidR="00A22CFC" w:rsidRDefault="00A22CFC" w:rsidP="00490FF2">
            <w:pPr>
              <w:spacing w:before="0"/>
              <w:jc w:val="center"/>
              <w:rPr>
                <w:i/>
                <w:sz w:val="16"/>
                <w:szCs w:val="16"/>
              </w:rPr>
            </w:pPr>
            <w:r>
              <w:rPr>
                <w:i/>
                <w:sz w:val="16"/>
                <w:szCs w:val="16"/>
              </w:rPr>
              <w:t>0</w:t>
            </w:r>
          </w:p>
        </w:tc>
        <w:tc>
          <w:tcPr>
            <w:tcW w:w="851" w:type="dxa"/>
            <w:vAlign w:val="center"/>
          </w:tcPr>
          <w:p w14:paraId="0A4F390F" w14:textId="77777777" w:rsidR="00A22CFC" w:rsidRDefault="00A22CFC" w:rsidP="00490FF2">
            <w:pPr>
              <w:spacing w:before="0"/>
              <w:jc w:val="center"/>
              <w:rPr>
                <w:i/>
                <w:sz w:val="16"/>
                <w:szCs w:val="16"/>
              </w:rPr>
            </w:pPr>
            <w:r>
              <w:rPr>
                <w:i/>
                <w:sz w:val="16"/>
                <w:szCs w:val="16"/>
              </w:rPr>
              <w:t>1</w:t>
            </w:r>
          </w:p>
        </w:tc>
        <w:tc>
          <w:tcPr>
            <w:tcW w:w="1276" w:type="dxa"/>
            <w:vAlign w:val="center"/>
          </w:tcPr>
          <w:p w14:paraId="1C4CA48E" w14:textId="77777777" w:rsidR="00A22CFC" w:rsidRPr="00C344F4" w:rsidRDefault="00A22CFC" w:rsidP="00490FF2">
            <w:pPr>
              <w:spacing w:before="0"/>
              <w:jc w:val="left"/>
              <w:rPr>
                <w:i/>
                <w:sz w:val="16"/>
                <w:szCs w:val="16"/>
              </w:rPr>
            </w:pPr>
          </w:p>
        </w:tc>
      </w:tr>
      <w:tr w:rsidR="00A22CFC" w:rsidRPr="00C344F4" w14:paraId="0DCAB150" w14:textId="77777777" w:rsidTr="00B051ED">
        <w:trPr>
          <w:trHeight w:val="284"/>
        </w:trPr>
        <w:tc>
          <w:tcPr>
            <w:tcW w:w="4111" w:type="dxa"/>
            <w:vAlign w:val="center"/>
          </w:tcPr>
          <w:p w14:paraId="2E70C1E1" w14:textId="77777777" w:rsidR="00A22CFC" w:rsidRPr="00427FFC" w:rsidRDefault="00A22CFC" w:rsidP="00490FF2">
            <w:pPr>
              <w:spacing w:before="0"/>
              <w:ind w:left="885"/>
              <w:jc w:val="left"/>
              <w:rPr>
                <w:i/>
                <w:sz w:val="16"/>
                <w:szCs w:val="16"/>
              </w:rPr>
            </w:pPr>
            <w:r>
              <w:rPr>
                <w:i/>
                <w:sz w:val="16"/>
                <w:szCs w:val="16"/>
              </w:rPr>
              <w:t>segmento</w:t>
            </w:r>
          </w:p>
        </w:tc>
        <w:tc>
          <w:tcPr>
            <w:tcW w:w="2410" w:type="dxa"/>
          </w:tcPr>
          <w:p w14:paraId="36CA921B"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1453E696" w14:textId="77777777" w:rsidR="00A22CFC" w:rsidRDefault="00A22CFC" w:rsidP="00490FF2">
            <w:pPr>
              <w:spacing w:before="0"/>
              <w:jc w:val="center"/>
              <w:rPr>
                <w:i/>
                <w:sz w:val="16"/>
                <w:szCs w:val="16"/>
              </w:rPr>
            </w:pPr>
            <w:r>
              <w:rPr>
                <w:i/>
                <w:sz w:val="16"/>
                <w:szCs w:val="16"/>
              </w:rPr>
              <w:t>0</w:t>
            </w:r>
          </w:p>
        </w:tc>
        <w:tc>
          <w:tcPr>
            <w:tcW w:w="851" w:type="dxa"/>
            <w:vAlign w:val="center"/>
          </w:tcPr>
          <w:p w14:paraId="71C1B49F" w14:textId="77777777" w:rsidR="00A22CFC" w:rsidRDefault="00A22CFC" w:rsidP="00490FF2">
            <w:pPr>
              <w:spacing w:before="0"/>
              <w:jc w:val="center"/>
              <w:rPr>
                <w:i/>
                <w:sz w:val="16"/>
                <w:szCs w:val="16"/>
              </w:rPr>
            </w:pPr>
            <w:r>
              <w:rPr>
                <w:i/>
                <w:sz w:val="16"/>
                <w:szCs w:val="16"/>
              </w:rPr>
              <w:t>1</w:t>
            </w:r>
          </w:p>
        </w:tc>
        <w:tc>
          <w:tcPr>
            <w:tcW w:w="1276" w:type="dxa"/>
            <w:vAlign w:val="center"/>
          </w:tcPr>
          <w:p w14:paraId="2F3B3771" w14:textId="77777777" w:rsidR="00A22CFC" w:rsidRPr="00C344F4" w:rsidRDefault="00A22CFC" w:rsidP="00490FF2">
            <w:pPr>
              <w:spacing w:before="0"/>
              <w:jc w:val="left"/>
              <w:rPr>
                <w:i/>
                <w:sz w:val="16"/>
                <w:szCs w:val="16"/>
              </w:rPr>
            </w:pPr>
          </w:p>
        </w:tc>
      </w:tr>
      <w:tr w:rsidR="00A22CFC" w:rsidRPr="00C344F4" w14:paraId="7D262313" w14:textId="77777777" w:rsidTr="00B051ED">
        <w:trPr>
          <w:trHeight w:val="284"/>
        </w:trPr>
        <w:tc>
          <w:tcPr>
            <w:tcW w:w="4111" w:type="dxa"/>
            <w:vAlign w:val="center"/>
          </w:tcPr>
          <w:p w14:paraId="3400F393" w14:textId="77777777" w:rsidR="00A22CFC" w:rsidRPr="00695CC7" w:rsidRDefault="00A22CFC" w:rsidP="00490FF2">
            <w:pPr>
              <w:spacing w:before="0"/>
              <w:ind w:left="601"/>
              <w:jc w:val="left"/>
              <w:rPr>
                <w:sz w:val="16"/>
                <w:szCs w:val="16"/>
              </w:rPr>
            </w:pPr>
            <w:r>
              <w:rPr>
                <w:sz w:val="16"/>
                <w:szCs w:val="16"/>
              </w:rPr>
              <w:t>RelacionamentoFornecedores</w:t>
            </w:r>
          </w:p>
        </w:tc>
        <w:tc>
          <w:tcPr>
            <w:tcW w:w="2410" w:type="dxa"/>
            <w:vAlign w:val="center"/>
          </w:tcPr>
          <w:p w14:paraId="238D1A02" w14:textId="77777777" w:rsidR="00A22CFC" w:rsidRDefault="00A22CFC" w:rsidP="00490FF2">
            <w:pPr>
              <w:spacing w:before="0"/>
              <w:jc w:val="left"/>
              <w:rPr>
                <w:i/>
                <w:sz w:val="16"/>
                <w:szCs w:val="16"/>
              </w:rPr>
            </w:pPr>
          </w:p>
        </w:tc>
        <w:tc>
          <w:tcPr>
            <w:tcW w:w="850" w:type="dxa"/>
            <w:vAlign w:val="center"/>
          </w:tcPr>
          <w:p w14:paraId="772B7CC4" w14:textId="77777777" w:rsidR="00A22CFC" w:rsidRDefault="00A22CFC" w:rsidP="00490FF2">
            <w:pPr>
              <w:spacing w:before="0"/>
              <w:jc w:val="center"/>
              <w:rPr>
                <w:i/>
                <w:sz w:val="16"/>
                <w:szCs w:val="16"/>
              </w:rPr>
            </w:pPr>
            <w:r>
              <w:rPr>
                <w:i/>
                <w:sz w:val="16"/>
                <w:szCs w:val="16"/>
              </w:rPr>
              <w:t>0</w:t>
            </w:r>
          </w:p>
        </w:tc>
        <w:tc>
          <w:tcPr>
            <w:tcW w:w="851" w:type="dxa"/>
            <w:vAlign w:val="center"/>
          </w:tcPr>
          <w:p w14:paraId="5A5E5454" w14:textId="77777777" w:rsidR="00A22CFC" w:rsidRDefault="00A22CFC" w:rsidP="00490FF2">
            <w:pPr>
              <w:spacing w:before="0"/>
              <w:jc w:val="center"/>
              <w:rPr>
                <w:i/>
                <w:sz w:val="16"/>
                <w:szCs w:val="16"/>
              </w:rPr>
            </w:pPr>
            <w:r>
              <w:rPr>
                <w:i/>
                <w:sz w:val="16"/>
                <w:szCs w:val="16"/>
              </w:rPr>
              <w:t>1</w:t>
            </w:r>
          </w:p>
        </w:tc>
        <w:tc>
          <w:tcPr>
            <w:tcW w:w="1276" w:type="dxa"/>
            <w:vAlign w:val="center"/>
          </w:tcPr>
          <w:p w14:paraId="6FD5EE5C" w14:textId="77777777" w:rsidR="00A22CFC" w:rsidRPr="00C344F4" w:rsidRDefault="00A22CFC" w:rsidP="00490FF2">
            <w:pPr>
              <w:spacing w:before="0"/>
              <w:jc w:val="left"/>
              <w:rPr>
                <w:i/>
                <w:sz w:val="16"/>
                <w:szCs w:val="16"/>
              </w:rPr>
            </w:pPr>
          </w:p>
        </w:tc>
      </w:tr>
      <w:tr w:rsidR="00A22CFC" w:rsidRPr="00C344F4" w14:paraId="6FECA134" w14:textId="77777777" w:rsidTr="00B051ED">
        <w:trPr>
          <w:trHeight w:val="284"/>
        </w:trPr>
        <w:tc>
          <w:tcPr>
            <w:tcW w:w="4111" w:type="dxa"/>
            <w:vAlign w:val="center"/>
          </w:tcPr>
          <w:p w14:paraId="3B1C8038" w14:textId="77777777" w:rsidR="00A22CFC" w:rsidRPr="00427FFC" w:rsidRDefault="00A22CFC" w:rsidP="00490FF2">
            <w:pPr>
              <w:spacing w:before="0"/>
              <w:ind w:left="743"/>
              <w:jc w:val="left"/>
              <w:rPr>
                <w:i/>
                <w:sz w:val="16"/>
                <w:szCs w:val="16"/>
              </w:rPr>
            </w:pPr>
            <w:r>
              <w:rPr>
                <w:i/>
                <w:sz w:val="16"/>
                <w:szCs w:val="16"/>
              </w:rPr>
              <w:t>PorPeriodo</w:t>
            </w:r>
          </w:p>
        </w:tc>
        <w:tc>
          <w:tcPr>
            <w:tcW w:w="2410" w:type="dxa"/>
            <w:vAlign w:val="center"/>
          </w:tcPr>
          <w:p w14:paraId="4F6FC8F9" w14:textId="77777777" w:rsidR="00A22CFC" w:rsidRDefault="00A22CFC" w:rsidP="00490FF2">
            <w:pPr>
              <w:spacing w:before="0"/>
              <w:jc w:val="left"/>
              <w:rPr>
                <w:i/>
                <w:sz w:val="16"/>
                <w:szCs w:val="16"/>
              </w:rPr>
            </w:pPr>
            <w:r>
              <w:rPr>
                <w:i/>
                <w:sz w:val="16"/>
                <w:szCs w:val="16"/>
              </w:rPr>
              <w:t>RelacionamentoFornecedoresPeriodo</w:t>
            </w:r>
          </w:p>
        </w:tc>
        <w:tc>
          <w:tcPr>
            <w:tcW w:w="850" w:type="dxa"/>
            <w:vAlign w:val="center"/>
          </w:tcPr>
          <w:p w14:paraId="0E7DD020" w14:textId="77777777" w:rsidR="00A22CFC" w:rsidRDefault="00A22CFC" w:rsidP="00490FF2">
            <w:pPr>
              <w:spacing w:before="0"/>
              <w:jc w:val="center"/>
              <w:rPr>
                <w:i/>
                <w:sz w:val="16"/>
                <w:szCs w:val="16"/>
              </w:rPr>
            </w:pPr>
            <w:r>
              <w:rPr>
                <w:i/>
                <w:sz w:val="16"/>
                <w:szCs w:val="16"/>
              </w:rPr>
              <w:t>0</w:t>
            </w:r>
          </w:p>
        </w:tc>
        <w:tc>
          <w:tcPr>
            <w:tcW w:w="851" w:type="dxa"/>
            <w:vAlign w:val="center"/>
          </w:tcPr>
          <w:p w14:paraId="0BA62309" w14:textId="77777777" w:rsidR="00A22CFC" w:rsidRDefault="00A22CFC" w:rsidP="00490FF2">
            <w:pPr>
              <w:spacing w:before="0"/>
              <w:jc w:val="center"/>
              <w:rPr>
                <w:i/>
                <w:sz w:val="16"/>
                <w:szCs w:val="16"/>
              </w:rPr>
            </w:pPr>
            <w:r>
              <w:rPr>
                <w:i/>
                <w:sz w:val="16"/>
                <w:szCs w:val="16"/>
              </w:rPr>
              <w:t>-1</w:t>
            </w:r>
          </w:p>
        </w:tc>
        <w:tc>
          <w:tcPr>
            <w:tcW w:w="1276" w:type="dxa"/>
            <w:vAlign w:val="center"/>
          </w:tcPr>
          <w:p w14:paraId="7F9AC7B7" w14:textId="77777777" w:rsidR="00A22CFC" w:rsidRPr="00C344F4" w:rsidRDefault="00A22CFC" w:rsidP="00490FF2">
            <w:pPr>
              <w:spacing w:before="0"/>
              <w:jc w:val="left"/>
              <w:rPr>
                <w:i/>
                <w:sz w:val="16"/>
                <w:szCs w:val="16"/>
              </w:rPr>
            </w:pPr>
          </w:p>
        </w:tc>
      </w:tr>
      <w:tr w:rsidR="00A22CFC" w:rsidRPr="00C344F4" w14:paraId="63D01446" w14:textId="77777777" w:rsidTr="00B051ED">
        <w:trPr>
          <w:trHeight w:val="284"/>
        </w:trPr>
        <w:tc>
          <w:tcPr>
            <w:tcW w:w="4111" w:type="dxa"/>
            <w:vAlign w:val="center"/>
          </w:tcPr>
          <w:p w14:paraId="63F12D1E"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365CC106"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1F65D6F4" w14:textId="77777777" w:rsidR="00A22CFC" w:rsidRDefault="00A22CFC" w:rsidP="00490FF2">
            <w:pPr>
              <w:spacing w:before="0"/>
              <w:jc w:val="center"/>
              <w:rPr>
                <w:i/>
                <w:sz w:val="16"/>
                <w:szCs w:val="16"/>
              </w:rPr>
            </w:pPr>
            <w:r>
              <w:rPr>
                <w:i/>
                <w:sz w:val="16"/>
                <w:szCs w:val="16"/>
              </w:rPr>
              <w:t>0</w:t>
            </w:r>
          </w:p>
        </w:tc>
        <w:tc>
          <w:tcPr>
            <w:tcW w:w="851" w:type="dxa"/>
            <w:vAlign w:val="center"/>
          </w:tcPr>
          <w:p w14:paraId="20F404F7" w14:textId="77777777" w:rsidR="00A22CFC" w:rsidRDefault="00A22CFC" w:rsidP="00490FF2">
            <w:pPr>
              <w:spacing w:before="0"/>
              <w:jc w:val="center"/>
              <w:rPr>
                <w:i/>
                <w:sz w:val="16"/>
                <w:szCs w:val="16"/>
              </w:rPr>
            </w:pPr>
            <w:r>
              <w:rPr>
                <w:i/>
                <w:sz w:val="16"/>
                <w:szCs w:val="16"/>
              </w:rPr>
              <w:t>1</w:t>
            </w:r>
          </w:p>
        </w:tc>
        <w:tc>
          <w:tcPr>
            <w:tcW w:w="1276" w:type="dxa"/>
            <w:vAlign w:val="center"/>
          </w:tcPr>
          <w:p w14:paraId="4C6F45A8" w14:textId="77777777" w:rsidR="00A22CFC" w:rsidRPr="00C344F4" w:rsidRDefault="00A22CFC" w:rsidP="00490FF2">
            <w:pPr>
              <w:spacing w:before="0"/>
              <w:jc w:val="left"/>
              <w:rPr>
                <w:i/>
                <w:sz w:val="16"/>
                <w:szCs w:val="16"/>
              </w:rPr>
            </w:pPr>
          </w:p>
        </w:tc>
      </w:tr>
      <w:tr w:rsidR="00A22CFC" w:rsidRPr="00C344F4" w14:paraId="058185C3" w14:textId="77777777" w:rsidTr="00B051ED">
        <w:trPr>
          <w:trHeight w:val="284"/>
        </w:trPr>
        <w:tc>
          <w:tcPr>
            <w:tcW w:w="4111" w:type="dxa"/>
            <w:vAlign w:val="center"/>
          </w:tcPr>
          <w:p w14:paraId="40A69DE4" w14:textId="77777777" w:rsidR="00A22CFC" w:rsidRPr="00427FFC" w:rsidRDefault="00A22CFC" w:rsidP="00490FF2">
            <w:pPr>
              <w:spacing w:before="0"/>
              <w:ind w:left="885"/>
              <w:jc w:val="left"/>
              <w:rPr>
                <w:i/>
                <w:sz w:val="16"/>
                <w:szCs w:val="16"/>
              </w:rPr>
            </w:pPr>
            <w:r>
              <w:rPr>
                <w:i/>
                <w:sz w:val="16"/>
                <w:szCs w:val="16"/>
              </w:rPr>
              <w:t>periodo</w:t>
            </w:r>
          </w:p>
        </w:tc>
        <w:tc>
          <w:tcPr>
            <w:tcW w:w="2410" w:type="dxa"/>
            <w:vAlign w:val="center"/>
          </w:tcPr>
          <w:p w14:paraId="53041336" w14:textId="77777777" w:rsidR="00A22CFC" w:rsidRDefault="00A22CFC" w:rsidP="00490FF2">
            <w:pPr>
              <w:spacing w:before="0"/>
              <w:jc w:val="left"/>
              <w:rPr>
                <w:i/>
                <w:sz w:val="16"/>
                <w:szCs w:val="16"/>
              </w:rPr>
            </w:pPr>
            <w:r>
              <w:rPr>
                <w:i/>
                <w:sz w:val="16"/>
                <w:szCs w:val="16"/>
              </w:rPr>
              <w:t>String</w:t>
            </w:r>
          </w:p>
        </w:tc>
        <w:tc>
          <w:tcPr>
            <w:tcW w:w="850" w:type="dxa"/>
            <w:vAlign w:val="center"/>
          </w:tcPr>
          <w:p w14:paraId="5E61E139" w14:textId="77777777" w:rsidR="00A22CFC" w:rsidRDefault="00A22CFC" w:rsidP="00490FF2">
            <w:pPr>
              <w:spacing w:before="0"/>
              <w:jc w:val="center"/>
              <w:rPr>
                <w:i/>
                <w:sz w:val="16"/>
                <w:szCs w:val="16"/>
              </w:rPr>
            </w:pPr>
            <w:r>
              <w:rPr>
                <w:i/>
                <w:sz w:val="16"/>
                <w:szCs w:val="16"/>
              </w:rPr>
              <w:t>0</w:t>
            </w:r>
          </w:p>
        </w:tc>
        <w:tc>
          <w:tcPr>
            <w:tcW w:w="851" w:type="dxa"/>
            <w:vAlign w:val="center"/>
          </w:tcPr>
          <w:p w14:paraId="6C0A230B" w14:textId="77777777" w:rsidR="00A22CFC" w:rsidRDefault="00A22CFC" w:rsidP="00490FF2">
            <w:pPr>
              <w:spacing w:before="0"/>
              <w:jc w:val="center"/>
              <w:rPr>
                <w:i/>
                <w:sz w:val="16"/>
                <w:szCs w:val="16"/>
              </w:rPr>
            </w:pPr>
            <w:r>
              <w:rPr>
                <w:i/>
                <w:sz w:val="16"/>
                <w:szCs w:val="16"/>
              </w:rPr>
              <w:t>1</w:t>
            </w:r>
          </w:p>
        </w:tc>
        <w:tc>
          <w:tcPr>
            <w:tcW w:w="1276" w:type="dxa"/>
            <w:vAlign w:val="center"/>
          </w:tcPr>
          <w:p w14:paraId="5BEF46F1" w14:textId="77777777" w:rsidR="00A22CFC" w:rsidRPr="00C344F4" w:rsidRDefault="00A22CFC" w:rsidP="00490FF2">
            <w:pPr>
              <w:spacing w:before="0"/>
              <w:jc w:val="left"/>
              <w:rPr>
                <w:i/>
                <w:sz w:val="16"/>
                <w:szCs w:val="16"/>
              </w:rPr>
            </w:pPr>
          </w:p>
        </w:tc>
      </w:tr>
      <w:tr w:rsidR="00A22CFC" w:rsidRPr="00C344F4" w14:paraId="67CF71BC" w14:textId="77777777" w:rsidTr="00B051ED">
        <w:trPr>
          <w:trHeight w:val="284"/>
        </w:trPr>
        <w:tc>
          <w:tcPr>
            <w:tcW w:w="4111" w:type="dxa"/>
            <w:vAlign w:val="center"/>
          </w:tcPr>
          <w:p w14:paraId="54F54721" w14:textId="77777777" w:rsidR="00A22CFC" w:rsidRPr="00427FFC" w:rsidRDefault="00A22CFC" w:rsidP="00490FF2">
            <w:pPr>
              <w:spacing w:before="0"/>
              <w:ind w:left="885"/>
              <w:jc w:val="left"/>
              <w:rPr>
                <w:i/>
                <w:sz w:val="16"/>
                <w:szCs w:val="16"/>
              </w:rPr>
            </w:pPr>
            <w:r>
              <w:rPr>
                <w:i/>
                <w:sz w:val="16"/>
                <w:szCs w:val="16"/>
              </w:rPr>
              <w:t>quantidade</w:t>
            </w:r>
          </w:p>
        </w:tc>
        <w:tc>
          <w:tcPr>
            <w:tcW w:w="2410" w:type="dxa"/>
            <w:vAlign w:val="center"/>
          </w:tcPr>
          <w:p w14:paraId="60B6AD27"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5B1DAE26" w14:textId="77777777" w:rsidR="00A22CFC" w:rsidRDefault="00A22CFC" w:rsidP="00490FF2">
            <w:pPr>
              <w:spacing w:before="0"/>
              <w:jc w:val="center"/>
              <w:rPr>
                <w:i/>
                <w:sz w:val="16"/>
                <w:szCs w:val="16"/>
              </w:rPr>
            </w:pPr>
            <w:r>
              <w:rPr>
                <w:i/>
                <w:sz w:val="16"/>
                <w:szCs w:val="16"/>
              </w:rPr>
              <w:t>0</w:t>
            </w:r>
          </w:p>
        </w:tc>
        <w:tc>
          <w:tcPr>
            <w:tcW w:w="851" w:type="dxa"/>
            <w:vAlign w:val="center"/>
          </w:tcPr>
          <w:p w14:paraId="1CAEC0BF" w14:textId="77777777" w:rsidR="00A22CFC" w:rsidRDefault="00A22CFC" w:rsidP="00490FF2">
            <w:pPr>
              <w:spacing w:before="0"/>
              <w:jc w:val="center"/>
              <w:rPr>
                <w:i/>
                <w:sz w:val="16"/>
                <w:szCs w:val="16"/>
              </w:rPr>
            </w:pPr>
            <w:r>
              <w:rPr>
                <w:i/>
                <w:sz w:val="16"/>
                <w:szCs w:val="16"/>
              </w:rPr>
              <w:t>1</w:t>
            </w:r>
          </w:p>
        </w:tc>
        <w:tc>
          <w:tcPr>
            <w:tcW w:w="1276" w:type="dxa"/>
            <w:vAlign w:val="center"/>
          </w:tcPr>
          <w:p w14:paraId="77252A2A" w14:textId="77777777" w:rsidR="00A22CFC" w:rsidRPr="00C344F4" w:rsidRDefault="00A22CFC" w:rsidP="00490FF2">
            <w:pPr>
              <w:spacing w:before="0"/>
              <w:jc w:val="left"/>
              <w:rPr>
                <w:i/>
                <w:sz w:val="16"/>
                <w:szCs w:val="16"/>
              </w:rPr>
            </w:pPr>
          </w:p>
        </w:tc>
      </w:tr>
      <w:tr w:rsidR="00A22CFC" w:rsidRPr="00C344F4" w14:paraId="5CBE4286" w14:textId="77777777" w:rsidTr="00B051ED">
        <w:trPr>
          <w:trHeight w:val="284"/>
        </w:trPr>
        <w:tc>
          <w:tcPr>
            <w:tcW w:w="4111" w:type="dxa"/>
            <w:vAlign w:val="center"/>
          </w:tcPr>
          <w:p w14:paraId="1C4B2978" w14:textId="77777777" w:rsidR="00A22CFC" w:rsidRPr="00C70655" w:rsidRDefault="00A22CFC" w:rsidP="00490FF2">
            <w:pPr>
              <w:spacing w:before="0"/>
              <w:ind w:left="601"/>
              <w:jc w:val="left"/>
              <w:rPr>
                <w:sz w:val="16"/>
                <w:szCs w:val="16"/>
              </w:rPr>
            </w:pPr>
            <w:r>
              <w:rPr>
                <w:sz w:val="16"/>
                <w:szCs w:val="16"/>
              </w:rPr>
              <w:t>HistoricoPagamentos</w:t>
            </w:r>
          </w:p>
        </w:tc>
        <w:tc>
          <w:tcPr>
            <w:tcW w:w="2410" w:type="dxa"/>
            <w:vAlign w:val="center"/>
          </w:tcPr>
          <w:p w14:paraId="0A8290DA" w14:textId="77777777" w:rsidR="00A22CFC" w:rsidRDefault="00A22CFC" w:rsidP="00490FF2">
            <w:pPr>
              <w:spacing w:before="0"/>
              <w:jc w:val="left"/>
              <w:rPr>
                <w:i/>
                <w:sz w:val="16"/>
                <w:szCs w:val="16"/>
              </w:rPr>
            </w:pPr>
          </w:p>
        </w:tc>
        <w:tc>
          <w:tcPr>
            <w:tcW w:w="850" w:type="dxa"/>
            <w:vAlign w:val="center"/>
          </w:tcPr>
          <w:p w14:paraId="4DFBADC5" w14:textId="77777777" w:rsidR="00A22CFC" w:rsidRDefault="00A22CFC" w:rsidP="00490FF2">
            <w:pPr>
              <w:spacing w:before="0"/>
              <w:jc w:val="center"/>
              <w:rPr>
                <w:i/>
                <w:sz w:val="16"/>
                <w:szCs w:val="16"/>
              </w:rPr>
            </w:pPr>
            <w:r>
              <w:rPr>
                <w:i/>
                <w:sz w:val="16"/>
                <w:szCs w:val="16"/>
              </w:rPr>
              <w:t>0</w:t>
            </w:r>
          </w:p>
        </w:tc>
        <w:tc>
          <w:tcPr>
            <w:tcW w:w="851" w:type="dxa"/>
            <w:vAlign w:val="center"/>
          </w:tcPr>
          <w:p w14:paraId="4B464FB5" w14:textId="77777777" w:rsidR="00A22CFC" w:rsidRDefault="00A22CFC" w:rsidP="00490FF2">
            <w:pPr>
              <w:spacing w:before="0"/>
              <w:jc w:val="center"/>
              <w:rPr>
                <w:i/>
                <w:sz w:val="16"/>
                <w:szCs w:val="16"/>
              </w:rPr>
            </w:pPr>
            <w:r>
              <w:rPr>
                <w:i/>
                <w:sz w:val="16"/>
                <w:szCs w:val="16"/>
              </w:rPr>
              <w:t>1</w:t>
            </w:r>
          </w:p>
        </w:tc>
        <w:tc>
          <w:tcPr>
            <w:tcW w:w="1276" w:type="dxa"/>
            <w:vAlign w:val="center"/>
          </w:tcPr>
          <w:p w14:paraId="636CB73B" w14:textId="77777777" w:rsidR="00A22CFC" w:rsidRPr="00C344F4" w:rsidRDefault="00A22CFC" w:rsidP="00490FF2">
            <w:pPr>
              <w:spacing w:before="0"/>
              <w:jc w:val="left"/>
              <w:rPr>
                <w:i/>
                <w:sz w:val="16"/>
                <w:szCs w:val="16"/>
              </w:rPr>
            </w:pPr>
          </w:p>
        </w:tc>
      </w:tr>
      <w:tr w:rsidR="00A22CFC" w:rsidRPr="00C344F4" w14:paraId="51CF28F4" w14:textId="77777777" w:rsidTr="00B051ED">
        <w:trPr>
          <w:trHeight w:val="284"/>
        </w:trPr>
        <w:tc>
          <w:tcPr>
            <w:tcW w:w="4111" w:type="dxa"/>
            <w:vAlign w:val="center"/>
          </w:tcPr>
          <w:p w14:paraId="0A0B04B2" w14:textId="77777777" w:rsidR="00A22CFC" w:rsidRPr="00427FFC" w:rsidRDefault="00A22CFC" w:rsidP="00490FF2">
            <w:pPr>
              <w:spacing w:before="0"/>
              <w:ind w:left="743"/>
              <w:jc w:val="left"/>
              <w:rPr>
                <w:i/>
                <w:sz w:val="16"/>
                <w:szCs w:val="16"/>
              </w:rPr>
            </w:pPr>
            <w:r>
              <w:rPr>
                <w:i/>
                <w:sz w:val="16"/>
                <w:szCs w:val="16"/>
              </w:rPr>
              <w:t>Valores</w:t>
            </w:r>
          </w:p>
        </w:tc>
        <w:tc>
          <w:tcPr>
            <w:tcW w:w="2410" w:type="dxa"/>
            <w:vAlign w:val="center"/>
          </w:tcPr>
          <w:p w14:paraId="63BFD75C"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51B5D530" w14:textId="77777777" w:rsidR="00A22CFC" w:rsidRDefault="00A22CFC" w:rsidP="00490FF2">
            <w:pPr>
              <w:spacing w:before="0"/>
              <w:jc w:val="center"/>
              <w:rPr>
                <w:i/>
                <w:sz w:val="16"/>
                <w:szCs w:val="16"/>
              </w:rPr>
            </w:pPr>
            <w:r>
              <w:rPr>
                <w:i/>
                <w:sz w:val="16"/>
                <w:szCs w:val="16"/>
              </w:rPr>
              <w:t>0</w:t>
            </w:r>
          </w:p>
        </w:tc>
        <w:tc>
          <w:tcPr>
            <w:tcW w:w="851" w:type="dxa"/>
            <w:vAlign w:val="center"/>
          </w:tcPr>
          <w:p w14:paraId="47C07A70" w14:textId="77777777" w:rsidR="00A22CFC" w:rsidRDefault="00A22CFC" w:rsidP="00490FF2">
            <w:pPr>
              <w:spacing w:before="0"/>
              <w:jc w:val="center"/>
              <w:rPr>
                <w:i/>
                <w:sz w:val="16"/>
                <w:szCs w:val="16"/>
              </w:rPr>
            </w:pPr>
            <w:r>
              <w:rPr>
                <w:i/>
                <w:sz w:val="16"/>
                <w:szCs w:val="16"/>
              </w:rPr>
              <w:t>-1</w:t>
            </w:r>
          </w:p>
        </w:tc>
        <w:tc>
          <w:tcPr>
            <w:tcW w:w="1276" w:type="dxa"/>
            <w:vAlign w:val="center"/>
          </w:tcPr>
          <w:p w14:paraId="3E25F906" w14:textId="77777777" w:rsidR="00A22CFC" w:rsidRPr="00C344F4" w:rsidRDefault="00A22CFC" w:rsidP="00490FF2">
            <w:pPr>
              <w:spacing w:before="0"/>
              <w:jc w:val="left"/>
              <w:rPr>
                <w:i/>
                <w:sz w:val="16"/>
                <w:szCs w:val="16"/>
              </w:rPr>
            </w:pPr>
          </w:p>
        </w:tc>
      </w:tr>
      <w:tr w:rsidR="00A22CFC" w:rsidRPr="00C344F4" w14:paraId="23AF6CDE" w14:textId="77777777" w:rsidTr="00B051ED">
        <w:trPr>
          <w:trHeight w:val="284"/>
        </w:trPr>
        <w:tc>
          <w:tcPr>
            <w:tcW w:w="4111" w:type="dxa"/>
            <w:vAlign w:val="center"/>
          </w:tcPr>
          <w:p w14:paraId="13630750"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591C4667"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CC5BC0E" w14:textId="77777777" w:rsidR="00A22CFC" w:rsidRDefault="00A22CFC" w:rsidP="00490FF2">
            <w:pPr>
              <w:spacing w:before="0"/>
              <w:jc w:val="center"/>
              <w:rPr>
                <w:i/>
                <w:sz w:val="16"/>
                <w:szCs w:val="16"/>
              </w:rPr>
            </w:pPr>
            <w:r>
              <w:rPr>
                <w:i/>
                <w:sz w:val="16"/>
                <w:szCs w:val="16"/>
              </w:rPr>
              <w:t>0</w:t>
            </w:r>
          </w:p>
        </w:tc>
        <w:tc>
          <w:tcPr>
            <w:tcW w:w="851" w:type="dxa"/>
            <w:vAlign w:val="center"/>
          </w:tcPr>
          <w:p w14:paraId="38CC285F" w14:textId="77777777" w:rsidR="00A22CFC" w:rsidRDefault="00A22CFC" w:rsidP="00490FF2">
            <w:pPr>
              <w:spacing w:before="0"/>
              <w:jc w:val="center"/>
              <w:rPr>
                <w:i/>
                <w:sz w:val="16"/>
                <w:szCs w:val="16"/>
              </w:rPr>
            </w:pPr>
            <w:r>
              <w:rPr>
                <w:i/>
                <w:sz w:val="16"/>
                <w:szCs w:val="16"/>
              </w:rPr>
              <w:t>1</w:t>
            </w:r>
          </w:p>
        </w:tc>
        <w:tc>
          <w:tcPr>
            <w:tcW w:w="1276" w:type="dxa"/>
            <w:vAlign w:val="center"/>
          </w:tcPr>
          <w:p w14:paraId="0B35A2B3" w14:textId="77777777" w:rsidR="00A22CFC" w:rsidRPr="00C344F4" w:rsidRDefault="00A22CFC" w:rsidP="00490FF2">
            <w:pPr>
              <w:spacing w:before="0"/>
              <w:jc w:val="left"/>
              <w:rPr>
                <w:i/>
                <w:sz w:val="16"/>
                <w:szCs w:val="16"/>
              </w:rPr>
            </w:pPr>
          </w:p>
        </w:tc>
      </w:tr>
      <w:tr w:rsidR="00A22CFC" w:rsidRPr="00C344F4" w14:paraId="58078838" w14:textId="77777777" w:rsidTr="00B051ED">
        <w:trPr>
          <w:trHeight w:val="284"/>
        </w:trPr>
        <w:tc>
          <w:tcPr>
            <w:tcW w:w="4111" w:type="dxa"/>
            <w:vAlign w:val="center"/>
          </w:tcPr>
          <w:p w14:paraId="1BF05133" w14:textId="77777777" w:rsidR="00A22CFC" w:rsidRPr="00427FFC" w:rsidRDefault="00A22CFC" w:rsidP="00490FF2">
            <w:pPr>
              <w:spacing w:before="0"/>
              <w:ind w:left="885"/>
              <w:jc w:val="left"/>
              <w:rPr>
                <w:i/>
                <w:sz w:val="16"/>
                <w:szCs w:val="16"/>
              </w:rPr>
            </w:pPr>
            <w:r>
              <w:rPr>
                <w:i/>
                <w:sz w:val="16"/>
                <w:szCs w:val="16"/>
              </w:rPr>
              <w:t>mes</w:t>
            </w:r>
          </w:p>
        </w:tc>
        <w:tc>
          <w:tcPr>
            <w:tcW w:w="2410" w:type="dxa"/>
            <w:vAlign w:val="center"/>
          </w:tcPr>
          <w:p w14:paraId="6D67CF1E"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42819794" w14:textId="77777777" w:rsidR="00A22CFC" w:rsidRDefault="00A22CFC" w:rsidP="00490FF2">
            <w:pPr>
              <w:spacing w:before="0"/>
              <w:jc w:val="center"/>
              <w:rPr>
                <w:i/>
                <w:sz w:val="16"/>
                <w:szCs w:val="16"/>
              </w:rPr>
            </w:pPr>
            <w:r>
              <w:rPr>
                <w:i/>
                <w:sz w:val="16"/>
                <w:szCs w:val="16"/>
              </w:rPr>
              <w:t>0</w:t>
            </w:r>
          </w:p>
        </w:tc>
        <w:tc>
          <w:tcPr>
            <w:tcW w:w="851" w:type="dxa"/>
            <w:vAlign w:val="center"/>
          </w:tcPr>
          <w:p w14:paraId="00A0CEFA" w14:textId="77777777" w:rsidR="00A22CFC" w:rsidRDefault="00A22CFC" w:rsidP="00490FF2">
            <w:pPr>
              <w:spacing w:before="0"/>
              <w:jc w:val="center"/>
              <w:rPr>
                <w:i/>
                <w:sz w:val="16"/>
                <w:szCs w:val="16"/>
              </w:rPr>
            </w:pPr>
            <w:r>
              <w:rPr>
                <w:i/>
                <w:sz w:val="16"/>
                <w:szCs w:val="16"/>
              </w:rPr>
              <w:t>1</w:t>
            </w:r>
          </w:p>
        </w:tc>
        <w:tc>
          <w:tcPr>
            <w:tcW w:w="1276" w:type="dxa"/>
            <w:vAlign w:val="center"/>
          </w:tcPr>
          <w:p w14:paraId="343107DD" w14:textId="77777777" w:rsidR="00A22CFC" w:rsidRPr="00C344F4" w:rsidRDefault="00A22CFC" w:rsidP="00490FF2">
            <w:pPr>
              <w:spacing w:before="0"/>
              <w:jc w:val="left"/>
              <w:rPr>
                <w:i/>
                <w:sz w:val="16"/>
                <w:szCs w:val="16"/>
              </w:rPr>
            </w:pPr>
          </w:p>
        </w:tc>
      </w:tr>
      <w:tr w:rsidR="00A22CFC" w:rsidRPr="00C344F4" w14:paraId="16425312" w14:textId="77777777" w:rsidTr="00B051ED">
        <w:trPr>
          <w:trHeight w:val="284"/>
        </w:trPr>
        <w:tc>
          <w:tcPr>
            <w:tcW w:w="4111" w:type="dxa"/>
            <w:vAlign w:val="center"/>
          </w:tcPr>
          <w:p w14:paraId="3401B701" w14:textId="77777777" w:rsidR="00A22CFC" w:rsidRPr="00427FFC" w:rsidRDefault="00A22CFC" w:rsidP="00490FF2">
            <w:pPr>
              <w:spacing w:before="0"/>
              <w:ind w:left="885"/>
              <w:jc w:val="left"/>
              <w:rPr>
                <w:i/>
                <w:sz w:val="16"/>
                <w:szCs w:val="16"/>
              </w:rPr>
            </w:pPr>
            <w:r>
              <w:rPr>
                <w:i/>
                <w:sz w:val="16"/>
                <w:szCs w:val="16"/>
              </w:rPr>
              <w:t>ano</w:t>
            </w:r>
          </w:p>
        </w:tc>
        <w:tc>
          <w:tcPr>
            <w:tcW w:w="2410" w:type="dxa"/>
            <w:vAlign w:val="center"/>
          </w:tcPr>
          <w:p w14:paraId="40D67DAD"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7FA0274B" w14:textId="77777777" w:rsidR="00A22CFC" w:rsidRDefault="00A22CFC" w:rsidP="00490FF2">
            <w:pPr>
              <w:spacing w:before="0"/>
              <w:jc w:val="center"/>
              <w:rPr>
                <w:i/>
                <w:sz w:val="16"/>
                <w:szCs w:val="16"/>
              </w:rPr>
            </w:pPr>
            <w:r>
              <w:rPr>
                <w:i/>
                <w:sz w:val="16"/>
                <w:szCs w:val="16"/>
              </w:rPr>
              <w:t>0</w:t>
            </w:r>
          </w:p>
        </w:tc>
        <w:tc>
          <w:tcPr>
            <w:tcW w:w="851" w:type="dxa"/>
            <w:vAlign w:val="center"/>
          </w:tcPr>
          <w:p w14:paraId="3E105318" w14:textId="77777777" w:rsidR="00A22CFC" w:rsidRDefault="00A22CFC" w:rsidP="00490FF2">
            <w:pPr>
              <w:spacing w:before="0"/>
              <w:jc w:val="center"/>
              <w:rPr>
                <w:i/>
                <w:sz w:val="16"/>
                <w:szCs w:val="16"/>
              </w:rPr>
            </w:pPr>
            <w:r>
              <w:rPr>
                <w:i/>
                <w:sz w:val="16"/>
                <w:szCs w:val="16"/>
              </w:rPr>
              <w:t>1</w:t>
            </w:r>
          </w:p>
        </w:tc>
        <w:tc>
          <w:tcPr>
            <w:tcW w:w="1276" w:type="dxa"/>
            <w:vAlign w:val="center"/>
          </w:tcPr>
          <w:p w14:paraId="13509A76" w14:textId="77777777" w:rsidR="00A22CFC" w:rsidRPr="00C344F4" w:rsidRDefault="00A22CFC" w:rsidP="00490FF2">
            <w:pPr>
              <w:spacing w:before="0"/>
              <w:jc w:val="left"/>
              <w:rPr>
                <w:i/>
                <w:sz w:val="16"/>
                <w:szCs w:val="16"/>
              </w:rPr>
            </w:pPr>
          </w:p>
        </w:tc>
      </w:tr>
      <w:tr w:rsidR="00A22CFC" w:rsidRPr="00C344F4" w14:paraId="022C0238" w14:textId="77777777" w:rsidTr="00B051ED">
        <w:trPr>
          <w:trHeight w:val="284"/>
        </w:trPr>
        <w:tc>
          <w:tcPr>
            <w:tcW w:w="4111" w:type="dxa"/>
            <w:vAlign w:val="center"/>
          </w:tcPr>
          <w:p w14:paraId="0979A7D8" w14:textId="77777777" w:rsidR="00A22CFC" w:rsidRPr="00427FFC" w:rsidRDefault="00A22CFC" w:rsidP="00490FF2">
            <w:pPr>
              <w:spacing w:before="0"/>
              <w:ind w:left="885"/>
              <w:jc w:val="left"/>
              <w:rPr>
                <w:i/>
                <w:sz w:val="16"/>
                <w:szCs w:val="16"/>
              </w:rPr>
            </w:pPr>
            <w:r>
              <w:rPr>
                <w:i/>
                <w:sz w:val="16"/>
                <w:szCs w:val="16"/>
              </w:rPr>
              <w:t>periodo</w:t>
            </w:r>
          </w:p>
        </w:tc>
        <w:tc>
          <w:tcPr>
            <w:tcW w:w="2410" w:type="dxa"/>
            <w:vAlign w:val="center"/>
          </w:tcPr>
          <w:p w14:paraId="1B28B5D4" w14:textId="77777777" w:rsidR="00A22CFC" w:rsidRDefault="00A22CFC" w:rsidP="00490FF2">
            <w:pPr>
              <w:spacing w:before="0"/>
              <w:jc w:val="left"/>
              <w:rPr>
                <w:i/>
                <w:sz w:val="16"/>
                <w:szCs w:val="16"/>
              </w:rPr>
            </w:pPr>
            <w:r>
              <w:rPr>
                <w:i/>
                <w:sz w:val="16"/>
                <w:szCs w:val="16"/>
              </w:rPr>
              <w:t>String</w:t>
            </w:r>
          </w:p>
        </w:tc>
        <w:tc>
          <w:tcPr>
            <w:tcW w:w="850" w:type="dxa"/>
            <w:vAlign w:val="center"/>
          </w:tcPr>
          <w:p w14:paraId="03D44DE0" w14:textId="77777777" w:rsidR="00A22CFC" w:rsidRDefault="00A22CFC" w:rsidP="00490FF2">
            <w:pPr>
              <w:spacing w:before="0"/>
              <w:jc w:val="center"/>
              <w:rPr>
                <w:i/>
                <w:sz w:val="16"/>
                <w:szCs w:val="16"/>
              </w:rPr>
            </w:pPr>
            <w:r>
              <w:rPr>
                <w:i/>
                <w:sz w:val="16"/>
                <w:szCs w:val="16"/>
              </w:rPr>
              <w:t>0</w:t>
            </w:r>
          </w:p>
        </w:tc>
        <w:tc>
          <w:tcPr>
            <w:tcW w:w="851" w:type="dxa"/>
            <w:vAlign w:val="center"/>
          </w:tcPr>
          <w:p w14:paraId="02BC4546" w14:textId="77777777" w:rsidR="00A22CFC" w:rsidRDefault="00A22CFC" w:rsidP="00490FF2">
            <w:pPr>
              <w:spacing w:before="0"/>
              <w:jc w:val="center"/>
              <w:rPr>
                <w:i/>
                <w:sz w:val="16"/>
                <w:szCs w:val="16"/>
              </w:rPr>
            </w:pPr>
            <w:r>
              <w:rPr>
                <w:i/>
                <w:sz w:val="16"/>
                <w:szCs w:val="16"/>
              </w:rPr>
              <w:t>1</w:t>
            </w:r>
          </w:p>
        </w:tc>
        <w:tc>
          <w:tcPr>
            <w:tcW w:w="1276" w:type="dxa"/>
            <w:vAlign w:val="center"/>
          </w:tcPr>
          <w:p w14:paraId="0BBA3911" w14:textId="77777777" w:rsidR="00A22CFC" w:rsidRPr="00C344F4" w:rsidRDefault="00A22CFC" w:rsidP="00490FF2">
            <w:pPr>
              <w:spacing w:before="0"/>
              <w:jc w:val="left"/>
              <w:rPr>
                <w:i/>
                <w:sz w:val="16"/>
                <w:szCs w:val="16"/>
              </w:rPr>
            </w:pPr>
          </w:p>
        </w:tc>
      </w:tr>
      <w:tr w:rsidR="00A22CFC" w:rsidRPr="00C344F4" w14:paraId="3F23F4FA" w14:textId="77777777" w:rsidTr="00B051ED">
        <w:trPr>
          <w:trHeight w:val="284"/>
        </w:trPr>
        <w:tc>
          <w:tcPr>
            <w:tcW w:w="4111" w:type="dxa"/>
            <w:vAlign w:val="center"/>
          </w:tcPr>
          <w:p w14:paraId="6D5DDBEC" w14:textId="77777777" w:rsidR="00A22CFC" w:rsidRPr="00427FFC" w:rsidRDefault="00A22CFC" w:rsidP="00490FF2">
            <w:pPr>
              <w:spacing w:before="0"/>
              <w:ind w:left="885"/>
              <w:jc w:val="left"/>
              <w:rPr>
                <w:i/>
                <w:sz w:val="16"/>
                <w:szCs w:val="16"/>
              </w:rPr>
            </w:pPr>
            <w:r>
              <w:rPr>
                <w:i/>
                <w:sz w:val="16"/>
                <w:szCs w:val="16"/>
              </w:rPr>
              <w:t>valor/valor</w:t>
            </w:r>
          </w:p>
        </w:tc>
        <w:tc>
          <w:tcPr>
            <w:tcW w:w="2410" w:type="dxa"/>
            <w:vAlign w:val="center"/>
          </w:tcPr>
          <w:p w14:paraId="44CAE985" w14:textId="77777777" w:rsidR="00A22CFC" w:rsidRDefault="00A22CFC" w:rsidP="00490FF2">
            <w:pPr>
              <w:spacing w:before="0"/>
              <w:jc w:val="left"/>
              <w:rPr>
                <w:i/>
                <w:sz w:val="16"/>
                <w:szCs w:val="16"/>
              </w:rPr>
            </w:pPr>
            <w:r>
              <w:rPr>
                <w:i/>
                <w:sz w:val="16"/>
                <w:szCs w:val="16"/>
              </w:rPr>
              <w:t>Decimal</w:t>
            </w:r>
          </w:p>
        </w:tc>
        <w:tc>
          <w:tcPr>
            <w:tcW w:w="850" w:type="dxa"/>
            <w:vAlign w:val="center"/>
          </w:tcPr>
          <w:p w14:paraId="376D75D9" w14:textId="77777777" w:rsidR="00A22CFC" w:rsidRDefault="00A22CFC" w:rsidP="00490FF2">
            <w:pPr>
              <w:spacing w:before="0"/>
              <w:jc w:val="center"/>
              <w:rPr>
                <w:i/>
                <w:sz w:val="16"/>
                <w:szCs w:val="16"/>
              </w:rPr>
            </w:pPr>
            <w:r>
              <w:rPr>
                <w:i/>
                <w:sz w:val="16"/>
                <w:szCs w:val="16"/>
              </w:rPr>
              <w:t>0</w:t>
            </w:r>
          </w:p>
        </w:tc>
        <w:tc>
          <w:tcPr>
            <w:tcW w:w="851" w:type="dxa"/>
            <w:vAlign w:val="center"/>
          </w:tcPr>
          <w:p w14:paraId="7D4EDA33" w14:textId="77777777" w:rsidR="00A22CFC" w:rsidRDefault="00A22CFC" w:rsidP="00490FF2">
            <w:pPr>
              <w:spacing w:before="0"/>
              <w:jc w:val="center"/>
              <w:rPr>
                <w:i/>
                <w:sz w:val="16"/>
                <w:szCs w:val="16"/>
              </w:rPr>
            </w:pPr>
            <w:r>
              <w:rPr>
                <w:i/>
                <w:sz w:val="16"/>
                <w:szCs w:val="16"/>
              </w:rPr>
              <w:t>1</w:t>
            </w:r>
          </w:p>
        </w:tc>
        <w:tc>
          <w:tcPr>
            <w:tcW w:w="1276" w:type="dxa"/>
            <w:vAlign w:val="center"/>
          </w:tcPr>
          <w:p w14:paraId="5515C499" w14:textId="77777777" w:rsidR="00A22CFC" w:rsidRPr="00C344F4" w:rsidRDefault="00A22CFC" w:rsidP="00490FF2">
            <w:pPr>
              <w:spacing w:before="0"/>
              <w:jc w:val="left"/>
              <w:rPr>
                <w:i/>
                <w:sz w:val="16"/>
                <w:szCs w:val="16"/>
              </w:rPr>
            </w:pPr>
          </w:p>
        </w:tc>
      </w:tr>
      <w:tr w:rsidR="00A22CFC" w:rsidRPr="00C344F4" w14:paraId="68C1C882" w14:textId="77777777" w:rsidTr="00B051ED">
        <w:trPr>
          <w:trHeight w:val="284"/>
        </w:trPr>
        <w:tc>
          <w:tcPr>
            <w:tcW w:w="4111" w:type="dxa"/>
            <w:vAlign w:val="center"/>
          </w:tcPr>
          <w:p w14:paraId="6179FB07" w14:textId="77777777" w:rsidR="00A22CFC" w:rsidRPr="00427FFC" w:rsidRDefault="00A22CFC" w:rsidP="00490FF2">
            <w:pPr>
              <w:spacing w:before="0"/>
              <w:ind w:left="885"/>
              <w:jc w:val="left"/>
              <w:rPr>
                <w:i/>
                <w:sz w:val="16"/>
                <w:szCs w:val="16"/>
              </w:rPr>
            </w:pPr>
            <w:r>
              <w:rPr>
                <w:i/>
                <w:sz w:val="16"/>
                <w:szCs w:val="16"/>
              </w:rPr>
              <w:t>percentual</w:t>
            </w:r>
          </w:p>
        </w:tc>
        <w:tc>
          <w:tcPr>
            <w:tcW w:w="2410" w:type="dxa"/>
            <w:vAlign w:val="center"/>
          </w:tcPr>
          <w:p w14:paraId="1FA01E13" w14:textId="77777777" w:rsidR="00A22CFC" w:rsidRDefault="00A22CFC" w:rsidP="00490FF2">
            <w:pPr>
              <w:spacing w:before="0"/>
              <w:jc w:val="left"/>
              <w:rPr>
                <w:i/>
                <w:sz w:val="16"/>
                <w:szCs w:val="16"/>
              </w:rPr>
            </w:pPr>
            <w:r>
              <w:rPr>
                <w:i/>
                <w:sz w:val="16"/>
                <w:szCs w:val="16"/>
              </w:rPr>
              <w:t>Decimal</w:t>
            </w:r>
          </w:p>
        </w:tc>
        <w:tc>
          <w:tcPr>
            <w:tcW w:w="850" w:type="dxa"/>
            <w:vAlign w:val="center"/>
          </w:tcPr>
          <w:p w14:paraId="5CAE9345" w14:textId="77777777" w:rsidR="00A22CFC" w:rsidRDefault="00A22CFC" w:rsidP="00490FF2">
            <w:pPr>
              <w:spacing w:before="0"/>
              <w:jc w:val="center"/>
              <w:rPr>
                <w:i/>
                <w:sz w:val="16"/>
                <w:szCs w:val="16"/>
              </w:rPr>
            </w:pPr>
            <w:r>
              <w:rPr>
                <w:i/>
                <w:sz w:val="16"/>
                <w:szCs w:val="16"/>
              </w:rPr>
              <w:t>0</w:t>
            </w:r>
          </w:p>
        </w:tc>
        <w:tc>
          <w:tcPr>
            <w:tcW w:w="851" w:type="dxa"/>
            <w:vAlign w:val="center"/>
          </w:tcPr>
          <w:p w14:paraId="3054AC23" w14:textId="77777777" w:rsidR="00A22CFC" w:rsidRDefault="00A22CFC" w:rsidP="00490FF2">
            <w:pPr>
              <w:spacing w:before="0"/>
              <w:jc w:val="center"/>
              <w:rPr>
                <w:i/>
                <w:sz w:val="16"/>
                <w:szCs w:val="16"/>
              </w:rPr>
            </w:pPr>
            <w:r>
              <w:rPr>
                <w:i/>
                <w:sz w:val="16"/>
                <w:szCs w:val="16"/>
              </w:rPr>
              <w:t>1</w:t>
            </w:r>
          </w:p>
        </w:tc>
        <w:tc>
          <w:tcPr>
            <w:tcW w:w="1276" w:type="dxa"/>
            <w:vAlign w:val="center"/>
          </w:tcPr>
          <w:p w14:paraId="3B5C8E09" w14:textId="77777777" w:rsidR="00A22CFC" w:rsidRPr="00C344F4" w:rsidRDefault="00A22CFC" w:rsidP="00490FF2">
            <w:pPr>
              <w:spacing w:before="0"/>
              <w:jc w:val="left"/>
              <w:rPr>
                <w:i/>
                <w:sz w:val="16"/>
                <w:szCs w:val="16"/>
              </w:rPr>
            </w:pPr>
          </w:p>
        </w:tc>
      </w:tr>
      <w:tr w:rsidR="00A22CFC" w:rsidRPr="00C344F4" w14:paraId="5058BAF2" w14:textId="77777777" w:rsidTr="00B051ED">
        <w:trPr>
          <w:trHeight w:val="284"/>
        </w:trPr>
        <w:tc>
          <w:tcPr>
            <w:tcW w:w="4111" w:type="dxa"/>
            <w:vAlign w:val="center"/>
          </w:tcPr>
          <w:p w14:paraId="6D3609E0" w14:textId="77777777" w:rsidR="00A22CFC" w:rsidRPr="00367F6B" w:rsidRDefault="00A22CFC" w:rsidP="00490FF2">
            <w:pPr>
              <w:spacing w:before="0"/>
              <w:ind w:left="601"/>
              <w:jc w:val="left"/>
              <w:rPr>
                <w:sz w:val="16"/>
                <w:szCs w:val="16"/>
              </w:rPr>
            </w:pPr>
            <w:r>
              <w:rPr>
                <w:sz w:val="16"/>
                <w:szCs w:val="16"/>
              </w:rPr>
              <w:t>EvolucaoCompromissos</w:t>
            </w:r>
          </w:p>
        </w:tc>
        <w:tc>
          <w:tcPr>
            <w:tcW w:w="2410" w:type="dxa"/>
            <w:vAlign w:val="center"/>
          </w:tcPr>
          <w:p w14:paraId="4D25D0BC" w14:textId="77777777" w:rsidR="00A22CFC" w:rsidRDefault="00A22CFC" w:rsidP="00490FF2">
            <w:pPr>
              <w:spacing w:before="0"/>
              <w:jc w:val="left"/>
              <w:rPr>
                <w:i/>
                <w:sz w:val="16"/>
                <w:szCs w:val="16"/>
              </w:rPr>
            </w:pPr>
          </w:p>
        </w:tc>
        <w:tc>
          <w:tcPr>
            <w:tcW w:w="850" w:type="dxa"/>
            <w:vAlign w:val="center"/>
          </w:tcPr>
          <w:p w14:paraId="3EC5879A" w14:textId="77777777" w:rsidR="00A22CFC" w:rsidRDefault="00A22CFC" w:rsidP="00490FF2">
            <w:pPr>
              <w:spacing w:before="0"/>
              <w:jc w:val="center"/>
              <w:rPr>
                <w:i/>
                <w:sz w:val="16"/>
                <w:szCs w:val="16"/>
              </w:rPr>
            </w:pPr>
            <w:r>
              <w:rPr>
                <w:i/>
                <w:sz w:val="16"/>
                <w:szCs w:val="16"/>
              </w:rPr>
              <w:t>0</w:t>
            </w:r>
          </w:p>
        </w:tc>
        <w:tc>
          <w:tcPr>
            <w:tcW w:w="851" w:type="dxa"/>
            <w:vAlign w:val="center"/>
          </w:tcPr>
          <w:p w14:paraId="3AEFE77A" w14:textId="77777777" w:rsidR="00A22CFC" w:rsidRDefault="00A22CFC" w:rsidP="00490FF2">
            <w:pPr>
              <w:spacing w:before="0"/>
              <w:jc w:val="center"/>
              <w:rPr>
                <w:i/>
                <w:sz w:val="16"/>
                <w:szCs w:val="16"/>
              </w:rPr>
            </w:pPr>
            <w:r>
              <w:rPr>
                <w:i/>
                <w:sz w:val="16"/>
                <w:szCs w:val="16"/>
              </w:rPr>
              <w:t>1</w:t>
            </w:r>
          </w:p>
        </w:tc>
        <w:tc>
          <w:tcPr>
            <w:tcW w:w="1276" w:type="dxa"/>
            <w:vAlign w:val="center"/>
          </w:tcPr>
          <w:p w14:paraId="20900691" w14:textId="77777777" w:rsidR="00A22CFC" w:rsidRPr="00C344F4" w:rsidRDefault="00A22CFC" w:rsidP="00490FF2">
            <w:pPr>
              <w:spacing w:before="0"/>
              <w:jc w:val="left"/>
              <w:rPr>
                <w:i/>
                <w:sz w:val="16"/>
                <w:szCs w:val="16"/>
              </w:rPr>
            </w:pPr>
          </w:p>
        </w:tc>
      </w:tr>
      <w:tr w:rsidR="00A22CFC" w:rsidRPr="00C344F4" w14:paraId="51F33747" w14:textId="77777777" w:rsidTr="00B051ED">
        <w:trPr>
          <w:trHeight w:val="284"/>
        </w:trPr>
        <w:tc>
          <w:tcPr>
            <w:tcW w:w="4111" w:type="dxa"/>
            <w:vAlign w:val="center"/>
          </w:tcPr>
          <w:p w14:paraId="7708C0AF" w14:textId="77777777" w:rsidR="00A22CFC" w:rsidRPr="00427FFC" w:rsidRDefault="00A22CFC" w:rsidP="00490FF2">
            <w:pPr>
              <w:spacing w:before="0"/>
              <w:ind w:left="743"/>
              <w:jc w:val="left"/>
              <w:rPr>
                <w:i/>
                <w:sz w:val="16"/>
                <w:szCs w:val="16"/>
              </w:rPr>
            </w:pPr>
            <w:r>
              <w:rPr>
                <w:i/>
                <w:sz w:val="16"/>
                <w:szCs w:val="16"/>
              </w:rPr>
              <w:t>Resumo</w:t>
            </w:r>
          </w:p>
        </w:tc>
        <w:tc>
          <w:tcPr>
            <w:tcW w:w="2410" w:type="dxa"/>
            <w:vAlign w:val="center"/>
          </w:tcPr>
          <w:p w14:paraId="25D4F38F" w14:textId="77777777" w:rsidR="00A22CFC" w:rsidRDefault="00A22CFC" w:rsidP="00490FF2">
            <w:pPr>
              <w:spacing w:before="0"/>
              <w:jc w:val="left"/>
              <w:rPr>
                <w:i/>
                <w:sz w:val="16"/>
                <w:szCs w:val="16"/>
              </w:rPr>
            </w:pPr>
            <w:r>
              <w:rPr>
                <w:i/>
                <w:sz w:val="16"/>
                <w:szCs w:val="16"/>
              </w:rPr>
              <w:t>Compromissos</w:t>
            </w:r>
          </w:p>
        </w:tc>
        <w:tc>
          <w:tcPr>
            <w:tcW w:w="850" w:type="dxa"/>
            <w:vAlign w:val="center"/>
          </w:tcPr>
          <w:p w14:paraId="759083B2" w14:textId="77777777" w:rsidR="00A22CFC" w:rsidRDefault="00A22CFC" w:rsidP="00490FF2">
            <w:pPr>
              <w:spacing w:before="0"/>
              <w:jc w:val="center"/>
              <w:rPr>
                <w:i/>
                <w:sz w:val="16"/>
                <w:szCs w:val="16"/>
              </w:rPr>
            </w:pPr>
            <w:r>
              <w:rPr>
                <w:i/>
                <w:sz w:val="16"/>
                <w:szCs w:val="16"/>
              </w:rPr>
              <w:t>0</w:t>
            </w:r>
          </w:p>
        </w:tc>
        <w:tc>
          <w:tcPr>
            <w:tcW w:w="851" w:type="dxa"/>
            <w:vAlign w:val="center"/>
          </w:tcPr>
          <w:p w14:paraId="44194032" w14:textId="77777777" w:rsidR="00A22CFC" w:rsidRDefault="00A22CFC" w:rsidP="00490FF2">
            <w:pPr>
              <w:spacing w:before="0"/>
              <w:jc w:val="center"/>
              <w:rPr>
                <w:i/>
                <w:sz w:val="16"/>
                <w:szCs w:val="16"/>
              </w:rPr>
            </w:pPr>
            <w:r>
              <w:rPr>
                <w:i/>
                <w:sz w:val="16"/>
                <w:szCs w:val="16"/>
              </w:rPr>
              <w:t>-1</w:t>
            </w:r>
          </w:p>
        </w:tc>
        <w:tc>
          <w:tcPr>
            <w:tcW w:w="1276" w:type="dxa"/>
            <w:vAlign w:val="center"/>
          </w:tcPr>
          <w:p w14:paraId="17C093CF" w14:textId="77777777" w:rsidR="00A22CFC" w:rsidRPr="00C344F4" w:rsidRDefault="00A22CFC" w:rsidP="00490FF2">
            <w:pPr>
              <w:spacing w:before="0"/>
              <w:jc w:val="left"/>
              <w:rPr>
                <w:i/>
                <w:sz w:val="16"/>
                <w:szCs w:val="16"/>
              </w:rPr>
            </w:pPr>
          </w:p>
        </w:tc>
      </w:tr>
      <w:tr w:rsidR="00A22CFC" w:rsidRPr="00C344F4" w14:paraId="79B720CA" w14:textId="77777777" w:rsidTr="00B051ED">
        <w:trPr>
          <w:trHeight w:val="284"/>
        </w:trPr>
        <w:tc>
          <w:tcPr>
            <w:tcW w:w="4111" w:type="dxa"/>
            <w:vAlign w:val="center"/>
          </w:tcPr>
          <w:p w14:paraId="7A9C78C7"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5FD27043"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2729B1DA" w14:textId="77777777" w:rsidR="00A22CFC" w:rsidRDefault="00A22CFC" w:rsidP="00490FF2">
            <w:pPr>
              <w:spacing w:before="0"/>
              <w:jc w:val="center"/>
              <w:rPr>
                <w:i/>
                <w:sz w:val="16"/>
                <w:szCs w:val="16"/>
              </w:rPr>
            </w:pPr>
            <w:r>
              <w:rPr>
                <w:i/>
                <w:sz w:val="16"/>
                <w:szCs w:val="16"/>
              </w:rPr>
              <w:t>0</w:t>
            </w:r>
          </w:p>
        </w:tc>
        <w:tc>
          <w:tcPr>
            <w:tcW w:w="851" w:type="dxa"/>
            <w:vAlign w:val="center"/>
          </w:tcPr>
          <w:p w14:paraId="0598C72C" w14:textId="77777777" w:rsidR="00A22CFC" w:rsidRDefault="00A22CFC" w:rsidP="00490FF2">
            <w:pPr>
              <w:spacing w:before="0"/>
              <w:jc w:val="center"/>
              <w:rPr>
                <w:i/>
                <w:sz w:val="16"/>
                <w:szCs w:val="16"/>
              </w:rPr>
            </w:pPr>
            <w:r>
              <w:rPr>
                <w:i/>
                <w:sz w:val="16"/>
                <w:szCs w:val="16"/>
              </w:rPr>
              <w:t>1</w:t>
            </w:r>
          </w:p>
        </w:tc>
        <w:tc>
          <w:tcPr>
            <w:tcW w:w="1276" w:type="dxa"/>
            <w:vAlign w:val="center"/>
          </w:tcPr>
          <w:p w14:paraId="511DA7B1" w14:textId="77777777" w:rsidR="00A22CFC" w:rsidRPr="00C344F4" w:rsidRDefault="00A22CFC" w:rsidP="00490FF2">
            <w:pPr>
              <w:spacing w:before="0"/>
              <w:jc w:val="left"/>
              <w:rPr>
                <w:i/>
                <w:sz w:val="16"/>
                <w:szCs w:val="16"/>
              </w:rPr>
            </w:pPr>
          </w:p>
        </w:tc>
      </w:tr>
      <w:tr w:rsidR="00A22CFC" w:rsidRPr="00C344F4" w14:paraId="59BC10EB" w14:textId="77777777" w:rsidTr="00B051ED">
        <w:trPr>
          <w:trHeight w:val="284"/>
        </w:trPr>
        <w:tc>
          <w:tcPr>
            <w:tcW w:w="4111" w:type="dxa"/>
            <w:vAlign w:val="center"/>
          </w:tcPr>
          <w:p w14:paraId="0171F061" w14:textId="77777777" w:rsidR="00A22CFC" w:rsidRPr="00427FFC" w:rsidRDefault="00A22CFC" w:rsidP="00490FF2">
            <w:pPr>
              <w:spacing w:before="0"/>
              <w:ind w:left="885"/>
              <w:jc w:val="left"/>
              <w:rPr>
                <w:i/>
                <w:sz w:val="16"/>
                <w:szCs w:val="16"/>
              </w:rPr>
            </w:pPr>
            <w:r>
              <w:rPr>
                <w:i/>
                <w:sz w:val="16"/>
                <w:szCs w:val="16"/>
              </w:rPr>
              <w:t>mes</w:t>
            </w:r>
          </w:p>
        </w:tc>
        <w:tc>
          <w:tcPr>
            <w:tcW w:w="2410" w:type="dxa"/>
          </w:tcPr>
          <w:p w14:paraId="0B1F6A9F"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4F49FDC6" w14:textId="77777777" w:rsidR="00A22CFC" w:rsidRDefault="00A22CFC" w:rsidP="00490FF2">
            <w:pPr>
              <w:spacing w:before="0"/>
              <w:jc w:val="center"/>
              <w:rPr>
                <w:i/>
                <w:sz w:val="16"/>
                <w:szCs w:val="16"/>
              </w:rPr>
            </w:pPr>
            <w:r>
              <w:rPr>
                <w:i/>
                <w:sz w:val="16"/>
                <w:szCs w:val="16"/>
              </w:rPr>
              <w:t>0</w:t>
            </w:r>
          </w:p>
        </w:tc>
        <w:tc>
          <w:tcPr>
            <w:tcW w:w="851" w:type="dxa"/>
            <w:vAlign w:val="center"/>
          </w:tcPr>
          <w:p w14:paraId="64997A1E" w14:textId="77777777" w:rsidR="00A22CFC" w:rsidRDefault="00A22CFC" w:rsidP="00490FF2">
            <w:pPr>
              <w:spacing w:before="0"/>
              <w:jc w:val="center"/>
              <w:rPr>
                <w:i/>
                <w:sz w:val="16"/>
                <w:szCs w:val="16"/>
              </w:rPr>
            </w:pPr>
            <w:r>
              <w:rPr>
                <w:i/>
                <w:sz w:val="16"/>
                <w:szCs w:val="16"/>
              </w:rPr>
              <w:t>1</w:t>
            </w:r>
          </w:p>
        </w:tc>
        <w:tc>
          <w:tcPr>
            <w:tcW w:w="1276" w:type="dxa"/>
            <w:vAlign w:val="center"/>
          </w:tcPr>
          <w:p w14:paraId="6EEEC9AE" w14:textId="77777777" w:rsidR="00A22CFC" w:rsidRPr="00C344F4" w:rsidRDefault="00A22CFC" w:rsidP="00490FF2">
            <w:pPr>
              <w:spacing w:before="0"/>
              <w:jc w:val="left"/>
              <w:rPr>
                <w:i/>
                <w:sz w:val="16"/>
                <w:szCs w:val="16"/>
              </w:rPr>
            </w:pPr>
          </w:p>
        </w:tc>
      </w:tr>
      <w:tr w:rsidR="00A22CFC" w:rsidRPr="00C344F4" w14:paraId="1E64BE0F" w14:textId="77777777" w:rsidTr="00B051ED">
        <w:trPr>
          <w:trHeight w:val="284"/>
        </w:trPr>
        <w:tc>
          <w:tcPr>
            <w:tcW w:w="4111" w:type="dxa"/>
            <w:vAlign w:val="center"/>
          </w:tcPr>
          <w:p w14:paraId="1EE1F931" w14:textId="77777777" w:rsidR="00A22CFC" w:rsidRPr="00427FFC" w:rsidRDefault="00A22CFC" w:rsidP="00490FF2">
            <w:pPr>
              <w:spacing w:before="0"/>
              <w:ind w:left="885"/>
              <w:jc w:val="left"/>
              <w:rPr>
                <w:i/>
                <w:sz w:val="16"/>
                <w:szCs w:val="16"/>
              </w:rPr>
            </w:pPr>
            <w:r>
              <w:rPr>
                <w:i/>
                <w:sz w:val="16"/>
                <w:szCs w:val="16"/>
              </w:rPr>
              <w:t>ano</w:t>
            </w:r>
          </w:p>
        </w:tc>
        <w:tc>
          <w:tcPr>
            <w:tcW w:w="2410" w:type="dxa"/>
          </w:tcPr>
          <w:p w14:paraId="5E217CE7"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45C19B49" w14:textId="77777777" w:rsidR="00A22CFC" w:rsidRDefault="00A22CFC" w:rsidP="00490FF2">
            <w:pPr>
              <w:spacing w:before="0"/>
              <w:jc w:val="center"/>
              <w:rPr>
                <w:i/>
                <w:sz w:val="16"/>
                <w:szCs w:val="16"/>
              </w:rPr>
            </w:pPr>
            <w:r>
              <w:rPr>
                <w:i/>
                <w:sz w:val="16"/>
                <w:szCs w:val="16"/>
              </w:rPr>
              <w:t>0</w:t>
            </w:r>
          </w:p>
        </w:tc>
        <w:tc>
          <w:tcPr>
            <w:tcW w:w="851" w:type="dxa"/>
            <w:vAlign w:val="center"/>
          </w:tcPr>
          <w:p w14:paraId="2F6F128B" w14:textId="77777777" w:rsidR="00A22CFC" w:rsidRDefault="00A22CFC" w:rsidP="00490FF2">
            <w:pPr>
              <w:spacing w:before="0"/>
              <w:jc w:val="center"/>
              <w:rPr>
                <w:i/>
                <w:sz w:val="16"/>
                <w:szCs w:val="16"/>
              </w:rPr>
            </w:pPr>
            <w:r>
              <w:rPr>
                <w:i/>
                <w:sz w:val="16"/>
                <w:szCs w:val="16"/>
              </w:rPr>
              <w:t>1</w:t>
            </w:r>
          </w:p>
        </w:tc>
        <w:tc>
          <w:tcPr>
            <w:tcW w:w="1276" w:type="dxa"/>
            <w:vAlign w:val="center"/>
          </w:tcPr>
          <w:p w14:paraId="53271BDD" w14:textId="77777777" w:rsidR="00A22CFC" w:rsidRPr="00C344F4" w:rsidRDefault="00A22CFC" w:rsidP="00490FF2">
            <w:pPr>
              <w:spacing w:before="0"/>
              <w:jc w:val="left"/>
              <w:rPr>
                <w:i/>
                <w:sz w:val="16"/>
                <w:szCs w:val="16"/>
              </w:rPr>
            </w:pPr>
          </w:p>
        </w:tc>
      </w:tr>
      <w:tr w:rsidR="00A22CFC" w:rsidRPr="00C344F4" w14:paraId="4C45A7AE" w14:textId="77777777" w:rsidTr="00B051ED">
        <w:trPr>
          <w:trHeight w:val="284"/>
        </w:trPr>
        <w:tc>
          <w:tcPr>
            <w:tcW w:w="4111" w:type="dxa"/>
            <w:vAlign w:val="center"/>
          </w:tcPr>
          <w:p w14:paraId="19DC17F3" w14:textId="77777777" w:rsidR="00A22CFC" w:rsidRPr="00427FFC" w:rsidRDefault="00A22CFC" w:rsidP="00490FF2">
            <w:pPr>
              <w:spacing w:before="0"/>
              <w:ind w:left="885"/>
              <w:jc w:val="left"/>
              <w:rPr>
                <w:i/>
                <w:sz w:val="16"/>
                <w:szCs w:val="16"/>
              </w:rPr>
            </w:pPr>
            <w:r>
              <w:rPr>
                <w:i/>
                <w:sz w:val="16"/>
                <w:szCs w:val="16"/>
              </w:rPr>
              <w:t>valorVencido/valor</w:t>
            </w:r>
          </w:p>
        </w:tc>
        <w:tc>
          <w:tcPr>
            <w:tcW w:w="2410" w:type="dxa"/>
          </w:tcPr>
          <w:p w14:paraId="2B8F783B"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3A0436B1" w14:textId="77777777" w:rsidR="00A22CFC" w:rsidRDefault="00A22CFC" w:rsidP="00490FF2">
            <w:pPr>
              <w:spacing w:before="0"/>
              <w:jc w:val="center"/>
              <w:rPr>
                <w:i/>
                <w:sz w:val="16"/>
                <w:szCs w:val="16"/>
              </w:rPr>
            </w:pPr>
            <w:r>
              <w:rPr>
                <w:i/>
                <w:sz w:val="16"/>
                <w:szCs w:val="16"/>
              </w:rPr>
              <w:t>0</w:t>
            </w:r>
          </w:p>
        </w:tc>
        <w:tc>
          <w:tcPr>
            <w:tcW w:w="851" w:type="dxa"/>
            <w:vAlign w:val="center"/>
          </w:tcPr>
          <w:p w14:paraId="4EB2F42C" w14:textId="77777777" w:rsidR="00A22CFC" w:rsidRDefault="00A22CFC" w:rsidP="00490FF2">
            <w:pPr>
              <w:spacing w:before="0"/>
              <w:jc w:val="center"/>
              <w:rPr>
                <w:i/>
                <w:sz w:val="16"/>
                <w:szCs w:val="16"/>
              </w:rPr>
            </w:pPr>
            <w:r>
              <w:rPr>
                <w:i/>
                <w:sz w:val="16"/>
                <w:szCs w:val="16"/>
              </w:rPr>
              <w:t>1</w:t>
            </w:r>
          </w:p>
        </w:tc>
        <w:tc>
          <w:tcPr>
            <w:tcW w:w="1276" w:type="dxa"/>
            <w:vAlign w:val="center"/>
          </w:tcPr>
          <w:p w14:paraId="424E2DF3" w14:textId="77777777" w:rsidR="00A22CFC" w:rsidRPr="00C344F4" w:rsidRDefault="00A22CFC" w:rsidP="00490FF2">
            <w:pPr>
              <w:spacing w:before="0"/>
              <w:jc w:val="left"/>
              <w:rPr>
                <w:i/>
                <w:sz w:val="16"/>
                <w:szCs w:val="16"/>
              </w:rPr>
            </w:pPr>
          </w:p>
        </w:tc>
      </w:tr>
      <w:tr w:rsidR="00A22CFC" w:rsidRPr="00C344F4" w14:paraId="014B95F5" w14:textId="77777777" w:rsidTr="00B051ED">
        <w:trPr>
          <w:trHeight w:val="284"/>
        </w:trPr>
        <w:tc>
          <w:tcPr>
            <w:tcW w:w="4111" w:type="dxa"/>
            <w:vAlign w:val="center"/>
          </w:tcPr>
          <w:p w14:paraId="273EA756" w14:textId="77777777" w:rsidR="00A22CFC" w:rsidRPr="00427FFC" w:rsidRDefault="00A22CFC" w:rsidP="00490FF2">
            <w:pPr>
              <w:spacing w:before="0"/>
              <w:ind w:left="885"/>
              <w:jc w:val="left"/>
              <w:rPr>
                <w:i/>
                <w:sz w:val="16"/>
                <w:szCs w:val="16"/>
              </w:rPr>
            </w:pPr>
            <w:r>
              <w:rPr>
                <w:i/>
                <w:sz w:val="16"/>
                <w:szCs w:val="16"/>
              </w:rPr>
              <w:t>valorAVencer/valor</w:t>
            </w:r>
          </w:p>
        </w:tc>
        <w:tc>
          <w:tcPr>
            <w:tcW w:w="2410" w:type="dxa"/>
          </w:tcPr>
          <w:p w14:paraId="29A66204"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6F0AE9C6" w14:textId="77777777" w:rsidR="00A22CFC" w:rsidRDefault="00A22CFC" w:rsidP="00490FF2">
            <w:pPr>
              <w:spacing w:before="0"/>
              <w:jc w:val="center"/>
              <w:rPr>
                <w:i/>
                <w:sz w:val="16"/>
                <w:szCs w:val="16"/>
              </w:rPr>
            </w:pPr>
            <w:r>
              <w:rPr>
                <w:i/>
                <w:sz w:val="16"/>
                <w:szCs w:val="16"/>
              </w:rPr>
              <w:t>0</w:t>
            </w:r>
          </w:p>
        </w:tc>
        <w:tc>
          <w:tcPr>
            <w:tcW w:w="851" w:type="dxa"/>
            <w:vAlign w:val="center"/>
          </w:tcPr>
          <w:p w14:paraId="10B74539" w14:textId="77777777" w:rsidR="00A22CFC" w:rsidRDefault="00A22CFC" w:rsidP="00490FF2">
            <w:pPr>
              <w:spacing w:before="0"/>
              <w:jc w:val="center"/>
              <w:rPr>
                <w:i/>
                <w:sz w:val="16"/>
                <w:szCs w:val="16"/>
              </w:rPr>
            </w:pPr>
            <w:r>
              <w:rPr>
                <w:i/>
                <w:sz w:val="16"/>
                <w:szCs w:val="16"/>
              </w:rPr>
              <w:t>1</w:t>
            </w:r>
          </w:p>
        </w:tc>
        <w:tc>
          <w:tcPr>
            <w:tcW w:w="1276" w:type="dxa"/>
            <w:vAlign w:val="center"/>
          </w:tcPr>
          <w:p w14:paraId="61E74B96" w14:textId="77777777" w:rsidR="00A22CFC" w:rsidRPr="00C344F4" w:rsidRDefault="00A22CFC" w:rsidP="00490FF2">
            <w:pPr>
              <w:spacing w:before="0"/>
              <w:jc w:val="left"/>
              <w:rPr>
                <w:i/>
                <w:sz w:val="16"/>
                <w:szCs w:val="16"/>
              </w:rPr>
            </w:pPr>
          </w:p>
        </w:tc>
      </w:tr>
      <w:tr w:rsidR="00A22CFC" w:rsidRPr="00C344F4" w14:paraId="4784AFFA" w14:textId="77777777" w:rsidTr="00B051ED">
        <w:trPr>
          <w:trHeight w:val="284"/>
        </w:trPr>
        <w:tc>
          <w:tcPr>
            <w:tcW w:w="4111" w:type="dxa"/>
            <w:vAlign w:val="center"/>
          </w:tcPr>
          <w:p w14:paraId="4BC49106" w14:textId="77777777" w:rsidR="00A22CFC" w:rsidRPr="00427FFC" w:rsidRDefault="00A22CFC" w:rsidP="00490FF2">
            <w:pPr>
              <w:spacing w:before="0"/>
              <w:ind w:left="743"/>
              <w:jc w:val="left"/>
              <w:rPr>
                <w:i/>
                <w:sz w:val="16"/>
                <w:szCs w:val="16"/>
              </w:rPr>
            </w:pPr>
            <w:r>
              <w:rPr>
                <w:i/>
                <w:sz w:val="16"/>
                <w:szCs w:val="16"/>
              </w:rPr>
              <w:t>Vencidos</w:t>
            </w:r>
          </w:p>
        </w:tc>
        <w:tc>
          <w:tcPr>
            <w:tcW w:w="2410" w:type="dxa"/>
            <w:vAlign w:val="center"/>
          </w:tcPr>
          <w:p w14:paraId="4EFC75C9"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463F86D2" w14:textId="77777777" w:rsidR="00A22CFC" w:rsidRDefault="00A22CFC" w:rsidP="00490FF2">
            <w:pPr>
              <w:spacing w:before="0"/>
              <w:jc w:val="center"/>
              <w:rPr>
                <w:i/>
                <w:sz w:val="16"/>
                <w:szCs w:val="16"/>
              </w:rPr>
            </w:pPr>
            <w:r>
              <w:rPr>
                <w:i/>
                <w:sz w:val="16"/>
                <w:szCs w:val="16"/>
              </w:rPr>
              <w:t>0</w:t>
            </w:r>
          </w:p>
        </w:tc>
        <w:tc>
          <w:tcPr>
            <w:tcW w:w="851" w:type="dxa"/>
            <w:vAlign w:val="center"/>
          </w:tcPr>
          <w:p w14:paraId="0E240839" w14:textId="77777777" w:rsidR="00A22CFC" w:rsidRDefault="00A22CFC" w:rsidP="00490FF2">
            <w:pPr>
              <w:spacing w:before="0"/>
              <w:jc w:val="center"/>
              <w:rPr>
                <w:i/>
                <w:sz w:val="16"/>
                <w:szCs w:val="16"/>
              </w:rPr>
            </w:pPr>
            <w:r>
              <w:rPr>
                <w:i/>
                <w:sz w:val="16"/>
                <w:szCs w:val="16"/>
              </w:rPr>
              <w:t>-1</w:t>
            </w:r>
          </w:p>
        </w:tc>
        <w:tc>
          <w:tcPr>
            <w:tcW w:w="1276" w:type="dxa"/>
            <w:vAlign w:val="center"/>
          </w:tcPr>
          <w:p w14:paraId="175C35B2" w14:textId="77777777" w:rsidR="00A22CFC" w:rsidRPr="00C344F4" w:rsidRDefault="00A22CFC" w:rsidP="00490FF2">
            <w:pPr>
              <w:spacing w:before="0"/>
              <w:jc w:val="left"/>
              <w:rPr>
                <w:i/>
                <w:sz w:val="16"/>
                <w:szCs w:val="16"/>
              </w:rPr>
            </w:pPr>
          </w:p>
        </w:tc>
      </w:tr>
      <w:tr w:rsidR="00A22CFC" w:rsidRPr="00C344F4" w14:paraId="0474A359" w14:textId="77777777" w:rsidTr="00B051ED">
        <w:trPr>
          <w:trHeight w:val="284"/>
        </w:trPr>
        <w:tc>
          <w:tcPr>
            <w:tcW w:w="4111" w:type="dxa"/>
            <w:vAlign w:val="center"/>
          </w:tcPr>
          <w:p w14:paraId="485FDA25"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20408C7E"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675A8973" w14:textId="77777777" w:rsidR="00A22CFC" w:rsidRDefault="00A22CFC" w:rsidP="00490FF2">
            <w:pPr>
              <w:spacing w:before="0"/>
              <w:jc w:val="center"/>
              <w:rPr>
                <w:i/>
                <w:sz w:val="16"/>
                <w:szCs w:val="16"/>
              </w:rPr>
            </w:pPr>
            <w:r>
              <w:rPr>
                <w:i/>
                <w:sz w:val="16"/>
                <w:szCs w:val="16"/>
              </w:rPr>
              <w:t>0</w:t>
            </w:r>
          </w:p>
        </w:tc>
        <w:tc>
          <w:tcPr>
            <w:tcW w:w="851" w:type="dxa"/>
            <w:vAlign w:val="center"/>
          </w:tcPr>
          <w:p w14:paraId="1757EC27" w14:textId="77777777" w:rsidR="00A22CFC" w:rsidRDefault="00A22CFC" w:rsidP="00490FF2">
            <w:pPr>
              <w:spacing w:before="0"/>
              <w:jc w:val="center"/>
              <w:rPr>
                <w:i/>
                <w:sz w:val="16"/>
                <w:szCs w:val="16"/>
              </w:rPr>
            </w:pPr>
            <w:r>
              <w:rPr>
                <w:i/>
                <w:sz w:val="16"/>
                <w:szCs w:val="16"/>
              </w:rPr>
              <w:t>1</w:t>
            </w:r>
          </w:p>
        </w:tc>
        <w:tc>
          <w:tcPr>
            <w:tcW w:w="1276" w:type="dxa"/>
            <w:vAlign w:val="center"/>
          </w:tcPr>
          <w:p w14:paraId="230B52CF" w14:textId="77777777" w:rsidR="00A22CFC" w:rsidRPr="00C344F4" w:rsidRDefault="00A22CFC" w:rsidP="00490FF2">
            <w:pPr>
              <w:spacing w:before="0"/>
              <w:jc w:val="left"/>
              <w:rPr>
                <w:i/>
                <w:sz w:val="16"/>
                <w:szCs w:val="16"/>
              </w:rPr>
            </w:pPr>
          </w:p>
        </w:tc>
      </w:tr>
      <w:tr w:rsidR="00A22CFC" w:rsidRPr="00C344F4" w14:paraId="24989E7C" w14:textId="77777777" w:rsidTr="00B051ED">
        <w:trPr>
          <w:trHeight w:val="284"/>
        </w:trPr>
        <w:tc>
          <w:tcPr>
            <w:tcW w:w="4111" w:type="dxa"/>
            <w:vAlign w:val="center"/>
          </w:tcPr>
          <w:p w14:paraId="09AB4023" w14:textId="77777777" w:rsidR="00A22CFC" w:rsidRPr="00427FFC" w:rsidRDefault="00A22CFC" w:rsidP="00490FF2">
            <w:pPr>
              <w:spacing w:before="0"/>
              <w:ind w:left="885"/>
              <w:jc w:val="left"/>
              <w:rPr>
                <w:i/>
                <w:sz w:val="16"/>
                <w:szCs w:val="16"/>
              </w:rPr>
            </w:pPr>
            <w:r>
              <w:rPr>
                <w:i/>
                <w:sz w:val="16"/>
                <w:szCs w:val="16"/>
              </w:rPr>
              <w:t>periodo</w:t>
            </w:r>
          </w:p>
        </w:tc>
        <w:tc>
          <w:tcPr>
            <w:tcW w:w="2410" w:type="dxa"/>
            <w:vAlign w:val="center"/>
          </w:tcPr>
          <w:p w14:paraId="09C8380A" w14:textId="77777777" w:rsidR="00A22CFC" w:rsidRDefault="00A22CFC" w:rsidP="00490FF2">
            <w:pPr>
              <w:spacing w:before="0"/>
              <w:jc w:val="left"/>
              <w:rPr>
                <w:i/>
                <w:sz w:val="16"/>
                <w:szCs w:val="16"/>
              </w:rPr>
            </w:pPr>
            <w:r>
              <w:rPr>
                <w:i/>
                <w:sz w:val="16"/>
                <w:szCs w:val="16"/>
              </w:rPr>
              <w:t>String</w:t>
            </w:r>
          </w:p>
        </w:tc>
        <w:tc>
          <w:tcPr>
            <w:tcW w:w="850" w:type="dxa"/>
            <w:vAlign w:val="center"/>
          </w:tcPr>
          <w:p w14:paraId="611A8962" w14:textId="77777777" w:rsidR="00A22CFC" w:rsidRDefault="00A22CFC" w:rsidP="00490FF2">
            <w:pPr>
              <w:spacing w:before="0"/>
              <w:jc w:val="center"/>
              <w:rPr>
                <w:i/>
                <w:sz w:val="16"/>
                <w:szCs w:val="16"/>
              </w:rPr>
            </w:pPr>
            <w:r>
              <w:rPr>
                <w:i/>
                <w:sz w:val="16"/>
                <w:szCs w:val="16"/>
              </w:rPr>
              <w:t>0</w:t>
            </w:r>
          </w:p>
        </w:tc>
        <w:tc>
          <w:tcPr>
            <w:tcW w:w="851" w:type="dxa"/>
            <w:vAlign w:val="center"/>
          </w:tcPr>
          <w:p w14:paraId="521565D1" w14:textId="77777777" w:rsidR="00A22CFC" w:rsidRDefault="00A22CFC" w:rsidP="00490FF2">
            <w:pPr>
              <w:spacing w:before="0"/>
              <w:jc w:val="center"/>
              <w:rPr>
                <w:i/>
                <w:sz w:val="16"/>
                <w:szCs w:val="16"/>
              </w:rPr>
            </w:pPr>
            <w:r>
              <w:rPr>
                <w:i/>
                <w:sz w:val="16"/>
                <w:szCs w:val="16"/>
              </w:rPr>
              <w:t>1</w:t>
            </w:r>
          </w:p>
        </w:tc>
        <w:tc>
          <w:tcPr>
            <w:tcW w:w="1276" w:type="dxa"/>
            <w:vAlign w:val="center"/>
          </w:tcPr>
          <w:p w14:paraId="19EFEE60" w14:textId="77777777" w:rsidR="00A22CFC" w:rsidRPr="00C344F4" w:rsidRDefault="00A22CFC" w:rsidP="00490FF2">
            <w:pPr>
              <w:spacing w:before="0"/>
              <w:jc w:val="left"/>
              <w:rPr>
                <w:i/>
                <w:sz w:val="16"/>
                <w:szCs w:val="16"/>
              </w:rPr>
            </w:pPr>
          </w:p>
        </w:tc>
      </w:tr>
      <w:tr w:rsidR="00A22CFC" w:rsidRPr="00C344F4" w14:paraId="2D21826A" w14:textId="77777777" w:rsidTr="00B051ED">
        <w:trPr>
          <w:trHeight w:val="284"/>
        </w:trPr>
        <w:tc>
          <w:tcPr>
            <w:tcW w:w="4111" w:type="dxa"/>
            <w:vAlign w:val="center"/>
          </w:tcPr>
          <w:p w14:paraId="0E04CB13" w14:textId="77777777" w:rsidR="00A22CFC" w:rsidRPr="00427FFC" w:rsidRDefault="00A22CFC" w:rsidP="00490FF2">
            <w:pPr>
              <w:spacing w:before="0"/>
              <w:ind w:left="885"/>
              <w:jc w:val="left"/>
              <w:rPr>
                <w:i/>
                <w:sz w:val="16"/>
                <w:szCs w:val="16"/>
              </w:rPr>
            </w:pPr>
            <w:r>
              <w:rPr>
                <w:i/>
                <w:sz w:val="16"/>
                <w:szCs w:val="16"/>
              </w:rPr>
              <w:t>mes</w:t>
            </w:r>
          </w:p>
        </w:tc>
        <w:tc>
          <w:tcPr>
            <w:tcW w:w="2410" w:type="dxa"/>
          </w:tcPr>
          <w:p w14:paraId="68EF4B14"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3F201A6E" w14:textId="77777777" w:rsidR="00A22CFC" w:rsidRDefault="00A22CFC" w:rsidP="00490FF2">
            <w:pPr>
              <w:spacing w:before="0"/>
              <w:jc w:val="center"/>
              <w:rPr>
                <w:i/>
                <w:sz w:val="16"/>
                <w:szCs w:val="16"/>
              </w:rPr>
            </w:pPr>
            <w:r>
              <w:rPr>
                <w:i/>
                <w:sz w:val="16"/>
                <w:szCs w:val="16"/>
              </w:rPr>
              <w:t>0</w:t>
            </w:r>
          </w:p>
        </w:tc>
        <w:tc>
          <w:tcPr>
            <w:tcW w:w="851" w:type="dxa"/>
            <w:vAlign w:val="center"/>
          </w:tcPr>
          <w:p w14:paraId="4DA2B179" w14:textId="77777777" w:rsidR="00A22CFC" w:rsidRDefault="00A22CFC" w:rsidP="00490FF2">
            <w:pPr>
              <w:spacing w:before="0"/>
              <w:jc w:val="center"/>
              <w:rPr>
                <w:i/>
                <w:sz w:val="16"/>
                <w:szCs w:val="16"/>
              </w:rPr>
            </w:pPr>
            <w:r>
              <w:rPr>
                <w:i/>
                <w:sz w:val="16"/>
                <w:szCs w:val="16"/>
              </w:rPr>
              <w:t>1</w:t>
            </w:r>
          </w:p>
        </w:tc>
        <w:tc>
          <w:tcPr>
            <w:tcW w:w="1276" w:type="dxa"/>
            <w:vAlign w:val="center"/>
          </w:tcPr>
          <w:p w14:paraId="757F3BAE" w14:textId="77777777" w:rsidR="00A22CFC" w:rsidRPr="00C344F4" w:rsidRDefault="00A22CFC" w:rsidP="00490FF2">
            <w:pPr>
              <w:spacing w:before="0"/>
              <w:jc w:val="left"/>
              <w:rPr>
                <w:i/>
                <w:sz w:val="16"/>
                <w:szCs w:val="16"/>
              </w:rPr>
            </w:pPr>
          </w:p>
        </w:tc>
      </w:tr>
      <w:tr w:rsidR="00A22CFC" w:rsidRPr="00C344F4" w14:paraId="561FC7E8" w14:textId="77777777" w:rsidTr="00B051ED">
        <w:trPr>
          <w:trHeight w:val="284"/>
        </w:trPr>
        <w:tc>
          <w:tcPr>
            <w:tcW w:w="4111" w:type="dxa"/>
            <w:vAlign w:val="center"/>
          </w:tcPr>
          <w:p w14:paraId="7994EE40" w14:textId="77777777" w:rsidR="00A22CFC" w:rsidRPr="00427FFC" w:rsidRDefault="00A22CFC" w:rsidP="00490FF2">
            <w:pPr>
              <w:spacing w:before="0"/>
              <w:ind w:left="885"/>
              <w:jc w:val="left"/>
              <w:rPr>
                <w:i/>
                <w:sz w:val="16"/>
                <w:szCs w:val="16"/>
              </w:rPr>
            </w:pPr>
            <w:r>
              <w:rPr>
                <w:i/>
                <w:sz w:val="16"/>
                <w:szCs w:val="16"/>
              </w:rPr>
              <w:t>ano</w:t>
            </w:r>
          </w:p>
        </w:tc>
        <w:tc>
          <w:tcPr>
            <w:tcW w:w="2410" w:type="dxa"/>
          </w:tcPr>
          <w:p w14:paraId="618513F8"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495C01B6" w14:textId="77777777" w:rsidR="00A22CFC" w:rsidRDefault="00A22CFC" w:rsidP="00490FF2">
            <w:pPr>
              <w:spacing w:before="0"/>
              <w:jc w:val="center"/>
              <w:rPr>
                <w:i/>
                <w:sz w:val="16"/>
                <w:szCs w:val="16"/>
              </w:rPr>
            </w:pPr>
            <w:r>
              <w:rPr>
                <w:i/>
                <w:sz w:val="16"/>
                <w:szCs w:val="16"/>
              </w:rPr>
              <w:t>0</w:t>
            </w:r>
          </w:p>
        </w:tc>
        <w:tc>
          <w:tcPr>
            <w:tcW w:w="851" w:type="dxa"/>
            <w:vAlign w:val="center"/>
          </w:tcPr>
          <w:p w14:paraId="69BA7D2E" w14:textId="77777777" w:rsidR="00A22CFC" w:rsidRDefault="00A22CFC" w:rsidP="00490FF2">
            <w:pPr>
              <w:spacing w:before="0"/>
              <w:jc w:val="center"/>
              <w:rPr>
                <w:i/>
                <w:sz w:val="16"/>
                <w:szCs w:val="16"/>
              </w:rPr>
            </w:pPr>
            <w:r>
              <w:rPr>
                <w:i/>
                <w:sz w:val="16"/>
                <w:szCs w:val="16"/>
              </w:rPr>
              <w:t>1</w:t>
            </w:r>
          </w:p>
        </w:tc>
        <w:tc>
          <w:tcPr>
            <w:tcW w:w="1276" w:type="dxa"/>
            <w:vAlign w:val="center"/>
          </w:tcPr>
          <w:p w14:paraId="3261344A" w14:textId="77777777" w:rsidR="00A22CFC" w:rsidRPr="00C344F4" w:rsidRDefault="00A22CFC" w:rsidP="00490FF2">
            <w:pPr>
              <w:spacing w:before="0"/>
              <w:jc w:val="left"/>
              <w:rPr>
                <w:i/>
                <w:sz w:val="16"/>
                <w:szCs w:val="16"/>
              </w:rPr>
            </w:pPr>
          </w:p>
        </w:tc>
      </w:tr>
      <w:tr w:rsidR="00A22CFC" w:rsidRPr="00C344F4" w14:paraId="2B05C3E7" w14:textId="77777777" w:rsidTr="00B051ED">
        <w:trPr>
          <w:trHeight w:val="284"/>
        </w:trPr>
        <w:tc>
          <w:tcPr>
            <w:tcW w:w="4111" w:type="dxa"/>
            <w:vAlign w:val="center"/>
          </w:tcPr>
          <w:p w14:paraId="1C4504FF" w14:textId="77777777" w:rsidR="00A22CFC" w:rsidRPr="00427FFC" w:rsidRDefault="00A22CFC" w:rsidP="00490FF2">
            <w:pPr>
              <w:spacing w:before="0"/>
              <w:ind w:left="885"/>
              <w:jc w:val="left"/>
              <w:rPr>
                <w:i/>
                <w:sz w:val="16"/>
                <w:szCs w:val="16"/>
              </w:rPr>
            </w:pPr>
            <w:r>
              <w:rPr>
                <w:i/>
                <w:sz w:val="16"/>
                <w:szCs w:val="16"/>
              </w:rPr>
              <w:t>valor/valor</w:t>
            </w:r>
          </w:p>
        </w:tc>
        <w:tc>
          <w:tcPr>
            <w:tcW w:w="2410" w:type="dxa"/>
          </w:tcPr>
          <w:p w14:paraId="1EDD6BD4"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2F7E588B" w14:textId="77777777" w:rsidR="00A22CFC" w:rsidRDefault="00A22CFC" w:rsidP="00490FF2">
            <w:pPr>
              <w:spacing w:before="0"/>
              <w:jc w:val="center"/>
              <w:rPr>
                <w:i/>
                <w:sz w:val="16"/>
                <w:szCs w:val="16"/>
              </w:rPr>
            </w:pPr>
            <w:r>
              <w:rPr>
                <w:i/>
                <w:sz w:val="16"/>
                <w:szCs w:val="16"/>
              </w:rPr>
              <w:t>0</w:t>
            </w:r>
          </w:p>
        </w:tc>
        <w:tc>
          <w:tcPr>
            <w:tcW w:w="851" w:type="dxa"/>
            <w:vAlign w:val="center"/>
          </w:tcPr>
          <w:p w14:paraId="1D178CA3" w14:textId="77777777" w:rsidR="00A22CFC" w:rsidRDefault="00A22CFC" w:rsidP="00490FF2">
            <w:pPr>
              <w:spacing w:before="0"/>
              <w:jc w:val="center"/>
              <w:rPr>
                <w:i/>
                <w:sz w:val="16"/>
                <w:szCs w:val="16"/>
              </w:rPr>
            </w:pPr>
            <w:r>
              <w:rPr>
                <w:i/>
                <w:sz w:val="16"/>
                <w:szCs w:val="16"/>
              </w:rPr>
              <w:t>1</w:t>
            </w:r>
          </w:p>
        </w:tc>
        <w:tc>
          <w:tcPr>
            <w:tcW w:w="1276" w:type="dxa"/>
            <w:vAlign w:val="center"/>
          </w:tcPr>
          <w:p w14:paraId="2B7B0F46" w14:textId="77777777" w:rsidR="00A22CFC" w:rsidRPr="00C344F4" w:rsidRDefault="00A22CFC" w:rsidP="00490FF2">
            <w:pPr>
              <w:spacing w:before="0"/>
              <w:jc w:val="left"/>
              <w:rPr>
                <w:i/>
                <w:sz w:val="16"/>
                <w:szCs w:val="16"/>
              </w:rPr>
            </w:pPr>
          </w:p>
        </w:tc>
      </w:tr>
      <w:tr w:rsidR="00A22CFC" w:rsidRPr="00C344F4" w14:paraId="47B10BDB" w14:textId="77777777" w:rsidTr="00B051ED">
        <w:trPr>
          <w:trHeight w:val="284"/>
        </w:trPr>
        <w:tc>
          <w:tcPr>
            <w:tcW w:w="4111" w:type="dxa"/>
            <w:vAlign w:val="center"/>
          </w:tcPr>
          <w:p w14:paraId="173935BC" w14:textId="77777777" w:rsidR="00A22CFC" w:rsidRDefault="00A22CFC" w:rsidP="00490FF2">
            <w:pPr>
              <w:spacing w:before="0"/>
              <w:ind w:left="885"/>
              <w:jc w:val="left"/>
              <w:rPr>
                <w:i/>
                <w:sz w:val="16"/>
                <w:szCs w:val="16"/>
              </w:rPr>
            </w:pPr>
            <w:r>
              <w:rPr>
                <w:i/>
                <w:sz w:val="16"/>
                <w:szCs w:val="16"/>
              </w:rPr>
              <w:t>percentual</w:t>
            </w:r>
          </w:p>
        </w:tc>
        <w:tc>
          <w:tcPr>
            <w:tcW w:w="2410" w:type="dxa"/>
            <w:vAlign w:val="center"/>
          </w:tcPr>
          <w:p w14:paraId="08CF2559" w14:textId="77777777" w:rsidR="00A22CFC" w:rsidRPr="00C72E3A" w:rsidRDefault="00A22CFC" w:rsidP="00490FF2">
            <w:pPr>
              <w:spacing w:before="0"/>
              <w:jc w:val="left"/>
              <w:rPr>
                <w:i/>
                <w:sz w:val="16"/>
                <w:szCs w:val="16"/>
              </w:rPr>
            </w:pPr>
            <w:r>
              <w:rPr>
                <w:i/>
                <w:sz w:val="16"/>
                <w:szCs w:val="16"/>
              </w:rPr>
              <w:t>Decimal</w:t>
            </w:r>
          </w:p>
        </w:tc>
        <w:tc>
          <w:tcPr>
            <w:tcW w:w="850" w:type="dxa"/>
            <w:vAlign w:val="center"/>
          </w:tcPr>
          <w:p w14:paraId="0DD875B7" w14:textId="77777777" w:rsidR="00A22CFC" w:rsidRDefault="00A22CFC" w:rsidP="00490FF2">
            <w:pPr>
              <w:spacing w:before="0"/>
              <w:jc w:val="center"/>
              <w:rPr>
                <w:i/>
                <w:sz w:val="16"/>
                <w:szCs w:val="16"/>
              </w:rPr>
            </w:pPr>
            <w:r>
              <w:rPr>
                <w:i/>
                <w:sz w:val="16"/>
                <w:szCs w:val="16"/>
              </w:rPr>
              <w:t>0</w:t>
            </w:r>
          </w:p>
        </w:tc>
        <w:tc>
          <w:tcPr>
            <w:tcW w:w="851" w:type="dxa"/>
            <w:vAlign w:val="center"/>
          </w:tcPr>
          <w:p w14:paraId="4428B1AA" w14:textId="77777777" w:rsidR="00A22CFC" w:rsidRDefault="00A22CFC" w:rsidP="00490FF2">
            <w:pPr>
              <w:spacing w:before="0"/>
              <w:jc w:val="center"/>
              <w:rPr>
                <w:i/>
                <w:sz w:val="16"/>
                <w:szCs w:val="16"/>
              </w:rPr>
            </w:pPr>
            <w:r>
              <w:rPr>
                <w:i/>
                <w:sz w:val="16"/>
                <w:szCs w:val="16"/>
              </w:rPr>
              <w:t>1</w:t>
            </w:r>
          </w:p>
        </w:tc>
        <w:tc>
          <w:tcPr>
            <w:tcW w:w="1276" w:type="dxa"/>
            <w:vAlign w:val="center"/>
          </w:tcPr>
          <w:p w14:paraId="6834ABD5" w14:textId="77777777" w:rsidR="00A22CFC" w:rsidRPr="00C344F4" w:rsidRDefault="00A22CFC" w:rsidP="00490FF2">
            <w:pPr>
              <w:spacing w:before="0"/>
              <w:jc w:val="left"/>
              <w:rPr>
                <w:i/>
                <w:sz w:val="16"/>
                <w:szCs w:val="16"/>
              </w:rPr>
            </w:pPr>
          </w:p>
        </w:tc>
      </w:tr>
      <w:tr w:rsidR="00A22CFC" w:rsidRPr="00C344F4" w14:paraId="6161CD96" w14:textId="77777777" w:rsidTr="00B051ED">
        <w:trPr>
          <w:trHeight w:val="284"/>
        </w:trPr>
        <w:tc>
          <w:tcPr>
            <w:tcW w:w="4111" w:type="dxa"/>
            <w:vAlign w:val="center"/>
          </w:tcPr>
          <w:p w14:paraId="6E20A59A" w14:textId="77777777" w:rsidR="00A22CFC" w:rsidRPr="00427FFC" w:rsidRDefault="00A22CFC" w:rsidP="00490FF2">
            <w:pPr>
              <w:spacing w:before="0"/>
              <w:ind w:left="743"/>
              <w:jc w:val="left"/>
              <w:rPr>
                <w:i/>
                <w:sz w:val="16"/>
                <w:szCs w:val="16"/>
              </w:rPr>
            </w:pPr>
            <w:r>
              <w:rPr>
                <w:i/>
                <w:sz w:val="16"/>
                <w:szCs w:val="16"/>
              </w:rPr>
              <w:t>AVencer</w:t>
            </w:r>
          </w:p>
        </w:tc>
        <w:tc>
          <w:tcPr>
            <w:tcW w:w="2410" w:type="dxa"/>
            <w:vAlign w:val="center"/>
          </w:tcPr>
          <w:p w14:paraId="757DE500"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79C72C1B" w14:textId="77777777" w:rsidR="00A22CFC" w:rsidRDefault="00A22CFC" w:rsidP="00490FF2">
            <w:pPr>
              <w:spacing w:before="0"/>
              <w:jc w:val="center"/>
              <w:rPr>
                <w:i/>
                <w:sz w:val="16"/>
                <w:szCs w:val="16"/>
              </w:rPr>
            </w:pPr>
            <w:r>
              <w:rPr>
                <w:i/>
                <w:sz w:val="16"/>
                <w:szCs w:val="16"/>
              </w:rPr>
              <w:t>0</w:t>
            </w:r>
          </w:p>
        </w:tc>
        <w:tc>
          <w:tcPr>
            <w:tcW w:w="851" w:type="dxa"/>
            <w:vAlign w:val="center"/>
          </w:tcPr>
          <w:p w14:paraId="68F3F26E" w14:textId="77777777" w:rsidR="00A22CFC" w:rsidRDefault="00A22CFC" w:rsidP="00490FF2">
            <w:pPr>
              <w:spacing w:before="0"/>
              <w:jc w:val="center"/>
              <w:rPr>
                <w:i/>
                <w:sz w:val="16"/>
                <w:szCs w:val="16"/>
              </w:rPr>
            </w:pPr>
            <w:r>
              <w:rPr>
                <w:i/>
                <w:sz w:val="16"/>
                <w:szCs w:val="16"/>
              </w:rPr>
              <w:t>-1</w:t>
            </w:r>
          </w:p>
        </w:tc>
        <w:tc>
          <w:tcPr>
            <w:tcW w:w="1276" w:type="dxa"/>
            <w:vAlign w:val="center"/>
          </w:tcPr>
          <w:p w14:paraId="71A85214" w14:textId="77777777" w:rsidR="00A22CFC" w:rsidRPr="00C344F4" w:rsidRDefault="00A22CFC" w:rsidP="00490FF2">
            <w:pPr>
              <w:spacing w:before="0"/>
              <w:jc w:val="left"/>
              <w:rPr>
                <w:i/>
                <w:sz w:val="16"/>
                <w:szCs w:val="16"/>
              </w:rPr>
            </w:pPr>
          </w:p>
        </w:tc>
      </w:tr>
      <w:tr w:rsidR="00A22CFC" w:rsidRPr="00C344F4" w14:paraId="55BA4B5F" w14:textId="77777777" w:rsidTr="00B051ED">
        <w:trPr>
          <w:trHeight w:val="284"/>
        </w:trPr>
        <w:tc>
          <w:tcPr>
            <w:tcW w:w="4111" w:type="dxa"/>
            <w:vAlign w:val="center"/>
          </w:tcPr>
          <w:p w14:paraId="0018EB4F"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5707D3D2"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6255F9E1" w14:textId="77777777" w:rsidR="00A22CFC" w:rsidRDefault="00A22CFC" w:rsidP="00490FF2">
            <w:pPr>
              <w:spacing w:before="0"/>
              <w:jc w:val="center"/>
              <w:rPr>
                <w:i/>
                <w:sz w:val="16"/>
                <w:szCs w:val="16"/>
              </w:rPr>
            </w:pPr>
            <w:r>
              <w:rPr>
                <w:i/>
                <w:sz w:val="16"/>
                <w:szCs w:val="16"/>
              </w:rPr>
              <w:t>0</w:t>
            </w:r>
          </w:p>
        </w:tc>
        <w:tc>
          <w:tcPr>
            <w:tcW w:w="851" w:type="dxa"/>
            <w:vAlign w:val="center"/>
          </w:tcPr>
          <w:p w14:paraId="17600502" w14:textId="77777777" w:rsidR="00A22CFC" w:rsidRDefault="00A22CFC" w:rsidP="00490FF2">
            <w:pPr>
              <w:spacing w:before="0"/>
              <w:jc w:val="center"/>
              <w:rPr>
                <w:i/>
                <w:sz w:val="16"/>
                <w:szCs w:val="16"/>
              </w:rPr>
            </w:pPr>
            <w:r>
              <w:rPr>
                <w:i/>
                <w:sz w:val="16"/>
                <w:szCs w:val="16"/>
              </w:rPr>
              <w:t>1</w:t>
            </w:r>
          </w:p>
        </w:tc>
        <w:tc>
          <w:tcPr>
            <w:tcW w:w="1276" w:type="dxa"/>
            <w:vAlign w:val="center"/>
          </w:tcPr>
          <w:p w14:paraId="59ACD027" w14:textId="77777777" w:rsidR="00A22CFC" w:rsidRPr="00C344F4" w:rsidRDefault="00A22CFC" w:rsidP="00490FF2">
            <w:pPr>
              <w:spacing w:before="0"/>
              <w:jc w:val="left"/>
              <w:rPr>
                <w:i/>
                <w:sz w:val="16"/>
                <w:szCs w:val="16"/>
              </w:rPr>
            </w:pPr>
          </w:p>
        </w:tc>
      </w:tr>
      <w:tr w:rsidR="00A22CFC" w:rsidRPr="00C344F4" w14:paraId="5CD0EDBF" w14:textId="77777777" w:rsidTr="00B051ED">
        <w:trPr>
          <w:trHeight w:val="284"/>
        </w:trPr>
        <w:tc>
          <w:tcPr>
            <w:tcW w:w="4111" w:type="dxa"/>
            <w:vAlign w:val="center"/>
          </w:tcPr>
          <w:p w14:paraId="66EA683B" w14:textId="77777777" w:rsidR="00A22CFC" w:rsidRPr="00427FFC" w:rsidRDefault="00A22CFC" w:rsidP="00490FF2">
            <w:pPr>
              <w:spacing w:before="0"/>
              <w:ind w:left="885"/>
              <w:jc w:val="left"/>
              <w:rPr>
                <w:i/>
                <w:sz w:val="16"/>
                <w:szCs w:val="16"/>
              </w:rPr>
            </w:pPr>
            <w:r>
              <w:rPr>
                <w:i/>
                <w:sz w:val="16"/>
                <w:szCs w:val="16"/>
              </w:rPr>
              <w:t>periodo</w:t>
            </w:r>
          </w:p>
        </w:tc>
        <w:tc>
          <w:tcPr>
            <w:tcW w:w="2410" w:type="dxa"/>
            <w:vAlign w:val="center"/>
          </w:tcPr>
          <w:p w14:paraId="49AD8EC7" w14:textId="77777777" w:rsidR="00A22CFC" w:rsidRDefault="00A22CFC" w:rsidP="00490FF2">
            <w:pPr>
              <w:spacing w:before="0"/>
              <w:jc w:val="left"/>
              <w:rPr>
                <w:i/>
                <w:sz w:val="16"/>
                <w:szCs w:val="16"/>
              </w:rPr>
            </w:pPr>
            <w:r>
              <w:rPr>
                <w:i/>
                <w:sz w:val="16"/>
                <w:szCs w:val="16"/>
              </w:rPr>
              <w:t>String</w:t>
            </w:r>
          </w:p>
        </w:tc>
        <w:tc>
          <w:tcPr>
            <w:tcW w:w="850" w:type="dxa"/>
            <w:vAlign w:val="center"/>
          </w:tcPr>
          <w:p w14:paraId="224B3EFD" w14:textId="77777777" w:rsidR="00A22CFC" w:rsidRDefault="00A22CFC" w:rsidP="00490FF2">
            <w:pPr>
              <w:spacing w:before="0"/>
              <w:jc w:val="center"/>
              <w:rPr>
                <w:i/>
                <w:sz w:val="16"/>
                <w:szCs w:val="16"/>
              </w:rPr>
            </w:pPr>
            <w:r>
              <w:rPr>
                <w:i/>
                <w:sz w:val="16"/>
                <w:szCs w:val="16"/>
              </w:rPr>
              <w:t>0</w:t>
            </w:r>
          </w:p>
        </w:tc>
        <w:tc>
          <w:tcPr>
            <w:tcW w:w="851" w:type="dxa"/>
            <w:vAlign w:val="center"/>
          </w:tcPr>
          <w:p w14:paraId="3BBC2975" w14:textId="77777777" w:rsidR="00A22CFC" w:rsidRDefault="00A22CFC" w:rsidP="00490FF2">
            <w:pPr>
              <w:spacing w:before="0"/>
              <w:jc w:val="center"/>
              <w:rPr>
                <w:i/>
                <w:sz w:val="16"/>
                <w:szCs w:val="16"/>
              </w:rPr>
            </w:pPr>
            <w:r>
              <w:rPr>
                <w:i/>
                <w:sz w:val="16"/>
                <w:szCs w:val="16"/>
              </w:rPr>
              <w:t>1</w:t>
            </w:r>
          </w:p>
        </w:tc>
        <w:tc>
          <w:tcPr>
            <w:tcW w:w="1276" w:type="dxa"/>
            <w:vAlign w:val="center"/>
          </w:tcPr>
          <w:p w14:paraId="3C8F3429" w14:textId="77777777" w:rsidR="00A22CFC" w:rsidRPr="00C344F4" w:rsidRDefault="00A22CFC" w:rsidP="00490FF2">
            <w:pPr>
              <w:spacing w:before="0"/>
              <w:jc w:val="left"/>
              <w:rPr>
                <w:i/>
                <w:sz w:val="16"/>
                <w:szCs w:val="16"/>
              </w:rPr>
            </w:pPr>
          </w:p>
        </w:tc>
      </w:tr>
      <w:tr w:rsidR="00A22CFC" w:rsidRPr="00C344F4" w14:paraId="3D0E030D" w14:textId="77777777" w:rsidTr="00B051ED">
        <w:trPr>
          <w:trHeight w:val="284"/>
        </w:trPr>
        <w:tc>
          <w:tcPr>
            <w:tcW w:w="4111" w:type="dxa"/>
            <w:vAlign w:val="center"/>
          </w:tcPr>
          <w:p w14:paraId="563DA4F5" w14:textId="77777777" w:rsidR="00A22CFC" w:rsidRPr="00427FFC" w:rsidRDefault="00A22CFC" w:rsidP="00490FF2">
            <w:pPr>
              <w:spacing w:before="0"/>
              <w:ind w:left="885"/>
              <w:jc w:val="left"/>
              <w:rPr>
                <w:i/>
                <w:sz w:val="16"/>
                <w:szCs w:val="16"/>
              </w:rPr>
            </w:pPr>
            <w:r>
              <w:rPr>
                <w:i/>
                <w:sz w:val="16"/>
                <w:szCs w:val="16"/>
              </w:rPr>
              <w:t>mes</w:t>
            </w:r>
          </w:p>
        </w:tc>
        <w:tc>
          <w:tcPr>
            <w:tcW w:w="2410" w:type="dxa"/>
          </w:tcPr>
          <w:p w14:paraId="15EE2C6A"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6D2A9714" w14:textId="77777777" w:rsidR="00A22CFC" w:rsidRDefault="00A22CFC" w:rsidP="00490FF2">
            <w:pPr>
              <w:spacing w:before="0"/>
              <w:jc w:val="center"/>
              <w:rPr>
                <w:i/>
                <w:sz w:val="16"/>
                <w:szCs w:val="16"/>
              </w:rPr>
            </w:pPr>
            <w:r>
              <w:rPr>
                <w:i/>
                <w:sz w:val="16"/>
                <w:szCs w:val="16"/>
              </w:rPr>
              <w:t>0</w:t>
            </w:r>
          </w:p>
        </w:tc>
        <w:tc>
          <w:tcPr>
            <w:tcW w:w="851" w:type="dxa"/>
            <w:vAlign w:val="center"/>
          </w:tcPr>
          <w:p w14:paraId="15F2B96D" w14:textId="77777777" w:rsidR="00A22CFC" w:rsidRDefault="00A22CFC" w:rsidP="00490FF2">
            <w:pPr>
              <w:spacing w:before="0"/>
              <w:jc w:val="center"/>
              <w:rPr>
                <w:i/>
                <w:sz w:val="16"/>
                <w:szCs w:val="16"/>
              </w:rPr>
            </w:pPr>
            <w:r>
              <w:rPr>
                <w:i/>
                <w:sz w:val="16"/>
                <w:szCs w:val="16"/>
              </w:rPr>
              <w:t>1</w:t>
            </w:r>
          </w:p>
        </w:tc>
        <w:tc>
          <w:tcPr>
            <w:tcW w:w="1276" w:type="dxa"/>
            <w:vAlign w:val="center"/>
          </w:tcPr>
          <w:p w14:paraId="1BC05873" w14:textId="77777777" w:rsidR="00A22CFC" w:rsidRPr="00C344F4" w:rsidRDefault="00A22CFC" w:rsidP="00490FF2">
            <w:pPr>
              <w:spacing w:before="0"/>
              <w:jc w:val="left"/>
              <w:rPr>
                <w:i/>
                <w:sz w:val="16"/>
                <w:szCs w:val="16"/>
              </w:rPr>
            </w:pPr>
          </w:p>
        </w:tc>
      </w:tr>
      <w:tr w:rsidR="00A22CFC" w:rsidRPr="00C344F4" w14:paraId="3DEAE6E6" w14:textId="77777777" w:rsidTr="00B051ED">
        <w:trPr>
          <w:trHeight w:val="284"/>
        </w:trPr>
        <w:tc>
          <w:tcPr>
            <w:tcW w:w="4111" w:type="dxa"/>
            <w:vAlign w:val="center"/>
          </w:tcPr>
          <w:p w14:paraId="5D97EA4E" w14:textId="77777777" w:rsidR="00A22CFC" w:rsidRPr="00427FFC" w:rsidRDefault="00A22CFC" w:rsidP="00490FF2">
            <w:pPr>
              <w:spacing w:before="0"/>
              <w:ind w:left="885"/>
              <w:jc w:val="left"/>
              <w:rPr>
                <w:i/>
                <w:sz w:val="16"/>
                <w:szCs w:val="16"/>
              </w:rPr>
            </w:pPr>
            <w:r>
              <w:rPr>
                <w:i/>
                <w:sz w:val="16"/>
                <w:szCs w:val="16"/>
              </w:rPr>
              <w:t>ano</w:t>
            </w:r>
          </w:p>
        </w:tc>
        <w:tc>
          <w:tcPr>
            <w:tcW w:w="2410" w:type="dxa"/>
          </w:tcPr>
          <w:p w14:paraId="28049159"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5248C318" w14:textId="77777777" w:rsidR="00A22CFC" w:rsidRDefault="00A22CFC" w:rsidP="00490FF2">
            <w:pPr>
              <w:spacing w:before="0"/>
              <w:jc w:val="center"/>
              <w:rPr>
                <w:i/>
                <w:sz w:val="16"/>
                <w:szCs w:val="16"/>
              </w:rPr>
            </w:pPr>
            <w:r>
              <w:rPr>
                <w:i/>
                <w:sz w:val="16"/>
                <w:szCs w:val="16"/>
              </w:rPr>
              <w:t>0</w:t>
            </w:r>
          </w:p>
        </w:tc>
        <w:tc>
          <w:tcPr>
            <w:tcW w:w="851" w:type="dxa"/>
            <w:vAlign w:val="center"/>
          </w:tcPr>
          <w:p w14:paraId="4C715FA9" w14:textId="77777777" w:rsidR="00A22CFC" w:rsidRDefault="00A22CFC" w:rsidP="00490FF2">
            <w:pPr>
              <w:spacing w:before="0"/>
              <w:jc w:val="center"/>
              <w:rPr>
                <w:i/>
                <w:sz w:val="16"/>
                <w:szCs w:val="16"/>
              </w:rPr>
            </w:pPr>
            <w:r>
              <w:rPr>
                <w:i/>
                <w:sz w:val="16"/>
                <w:szCs w:val="16"/>
              </w:rPr>
              <w:t>1</w:t>
            </w:r>
          </w:p>
        </w:tc>
        <w:tc>
          <w:tcPr>
            <w:tcW w:w="1276" w:type="dxa"/>
            <w:vAlign w:val="center"/>
          </w:tcPr>
          <w:p w14:paraId="346FBE79" w14:textId="77777777" w:rsidR="00A22CFC" w:rsidRPr="00C344F4" w:rsidRDefault="00A22CFC" w:rsidP="00490FF2">
            <w:pPr>
              <w:spacing w:before="0"/>
              <w:jc w:val="left"/>
              <w:rPr>
                <w:i/>
                <w:sz w:val="16"/>
                <w:szCs w:val="16"/>
              </w:rPr>
            </w:pPr>
          </w:p>
        </w:tc>
      </w:tr>
      <w:tr w:rsidR="00A22CFC" w:rsidRPr="00C344F4" w14:paraId="14B71E20" w14:textId="77777777" w:rsidTr="00B051ED">
        <w:trPr>
          <w:trHeight w:val="284"/>
        </w:trPr>
        <w:tc>
          <w:tcPr>
            <w:tcW w:w="4111" w:type="dxa"/>
            <w:vAlign w:val="center"/>
          </w:tcPr>
          <w:p w14:paraId="77A8CF35" w14:textId="77777777" w:rsidR="00A22CFC" w:rsidRPr="00427FFC" w:rsidRDefault="00A22CFC" w:rsidP="00490FF2">
            <w:pPr>
              <w:spacing w:before="0"/>
              <w:ind w:left="885"/>
              <w:jc w:val="left"/>
              <w:rPr>
                <w:i/>
                <w:sz w:val="16"/>
                <w:szCs w:val="16"/>
              </w:rPr>
            </w:pPr>
            <w:r>
              <w:rPr>
                <w:i/>
                <w:sz w:val="16"/>
                <w:szCs w:val="16"/>
              </w:rPr>
              <w:t>valor/valor</w:t>
            </w:r>
          </w:p>
        </w:tc>
        <w:tc>
          <w:tcPr>
            <w:tcW w:w="2410" w:type="dxa"/>
          </w:tcPr>
          <w:p w14:paraId="2222134D"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104B2BF2" w14:textId="77777777" w:rsidR="00A22CFC" w:rsidRDefault="00A22CFC" w:rsidP="00490FF2">
            <w:pPr>
              <w:spacing w:before="0"/>
              <w:jc w:val="center"/>
              <w:rPr>
                <w:i/>
                <w:sz w:val="16"/>
                <w:szCs w:val="16"/>
              </w:rPr>
            </w:pPr>
            <w:r>
              <w:rPr>
                <w:i/>
                <w:sz w:val="16"/>
                <w:szCs w:val="16"/>
              </w:rPr>
              <w:t>0</w:t>
            </w:r>
          </w:p>
        </w:tc>
        <w:tc>
          <w:tcPr>
            <w:tcW w:w="851" w:type="dxa"/>
            <w:vAlign w:val="center"/>
          </w:tcPr>
          <w:p w14:paraId="2EE19485" w14:textId="77777777" w:rsidR="00A22CFC" w:rsidRDefault="00A22CFC" w:rsidP="00490FF2">
            <w:pPr>
              <w:spacing w:before="0"/>
              <w:jc w:val="center"/>
              <w:rPr>
                <w:i/>
                <w:sz w:val="16"/>
                <w:szCs w:val="16"/>
              </w:rPr>
            </w:pPr>
            <w:r>
              <w:rPr>
                <w:i/>
                <w:sz w:val="16"/>
                <w:szCs w:val="16"/>
              </w:rPr>
              <w:t>1</w:t>
            </w:r>
          </w:p>
        </w:tc>
        <w:tc>
          <w:tcPr>
            <w:tcW w:w="1276" w:type="dxa"/>
            <w:vAlign w:val="center"/>
          </w:tcPr>
          <w:p w14:paraId="1F0B6F3C" w14:textId="77777777" w:rsidR="00A22CFC" w:rsidRPr="00C344F4" w:rsidRDefault="00A22CFC" w:rsidP="00490FF2">
            <w:pPr>
              <w:spacing w:before="0"/>
              <w:jc w:val="left"/>
              <w:rPr>
                <w:i/>
                <w:sz w:val="16"/>
                <w:szCs w:val="16"/>
              </w:rPr>
            </w:pPr>
          </w:p>
        </w:tc>
      </w:tr>
      <w:tr w:rsidR="00A22CFC" w:rsidRPr="00C344F4" w14:paraId="4480485F" w14:textId="77777777" w:rsidTr="00B051ED">
        <w:trPr>
          <w:trHeight w:val="284"/>
        </w:trPr>
        <w:tc>
          <w:tcPr>
            <w:tcW w:w="4111" w:type="dxa"/>
            <w:vAlign w:val="center"/>
          </w:tcPr>
          <w:p w14:paraId="500B767C" w14:textId="77777777" w:rsidR="00A22CFC" w:rsidRDefault="00A22CFC" w:rsidP="00490FF2">
            <w:pPr>
              <w:spacing w:before="0"/>
              <w:ind w:left="885"/>
              <w:jc w:val="left"/>
              <w:rPr>
                <w:i/>
                <w:sz w:val="16"/>
                <w:szCs w:val="16"/>
              </w:rPr>
            </w:pPr>
            <w:r>
              <w:rPr>
                <w:i/>
                <w:sz w:val="16"/>
                <w:szCs w:val="16"/>
              </w:rPr>
              <w:t>percentual</w:t>
            </w:r>
          </w:p>
        </w:tc>
        <w:tc>
          <w:tcPr>
            <w:tcW w:w="2410" w:type="dxa"/>
            <w:vAlign w:val="center"/>
          </w:tcPr>
          <w:p w14:paraId="62CD4A1D" w14:textId="77777777" w:rsidR="00A22CFC" w:rsidRPr="00C72E3A" w:rsidRDefault="00A22CFC" w:rsidP="00490FF2">
            <w:pPr>
              <w:spacing w:before="0"/>
              <w:jc w:val="left"/>
              <w:rPr>
                <w:i/>
                <w:sz w:val="16"/>
                <w:szCs w:val="16"/>
              </w:rPr>
            </w:pPr>
            <w:r>
              <w:rPr>
                <w:i/>
                <w:sz w:val="16"/>
                <w:szCs w:val="16"/>
              </w:rPr>
              <w:t>Decimal</w:t>
            </w:r>
          </w:p>
        </w:tc>
        <w:tc>
          <w:tcPr>
            <w:tcW w:w="850" w:type="dxa"/>
            <w:vAlign w:val="center"/>
          </w:tcPr>
          <w:p w14:paraId="78A116EB" w14:textId="77777777" w:rsidR="00A22CFC" w:rsidRDefault="00A22CFC" w:rsidP="00490FF2">
            <w:pPr>
              <w:spacing w:before="0"/>
              <w:jc w:val="center"/>
              <w:rPr>
                <w:i/>
                <w:sz w:val="16"/>
                <w:szCs w:val="16"/>
              </w:rPr>
            </w:pPr>
            <w:r>
              <w:rPr>
                <w:i/>
                <w:sz w:val="16"/>
                <w:szCs w:val="16"/>
              </w:rPr>
              <w:t>0</w:t>
            </w:r>
          </w:p>
        </w:tc>
        <w:tc>
          <w:tcPr>
            <w:tcW w:w="851" w:type="dxa"/>
            <w:vAlign w:val="center"/>
          </w:tcPr>
          <w:p w14:paraId="56F93426" w14:textId="77777777" w:rsidR="00A22CFC" w:rsidRDefault="00A22CFC" w:rsidP="00490FF2">
            <w:pPr>
              <w:spacing w:before="0"/>
              <w:jc w:val="center"/>
              <w:rPr>
                <w:i/>
                <w:sz w:val="16"/>
                <w:szCs w:val="16"/>
              </w:rPr>
            </w:pPr>
            <w:r>
              <w:rPr>
                <w:i/>
                <w:sz w:val="16"/>
                <w:szCs w:val="16"/>
              </w:rPr>
              <w:t>1</w:t>
            </w:r>
          </w:p>
        </w:tc>
        <w:tc>
          <w:tcPr>
            <w:tcW w:w="1276" w:type="dxa"/>
            <w:vAlign w:val="center"/>
          </w:tcPr>
          <w:p w14:paraId="31527C88" w14:textId="77777777" w:rsidR="00A22CFC" w:rsidRPr="00C344F4" w:rsidRDefault="00A22CFC" w:rsidP="00490FF2">
            <w:pPr>
              <w:spacing w:before="0"/>
              <w:jc w:val="left"/>
              <w:rPr>
                <w:i/>
                <w:sz w:val="16"/>
                <w:szCs w:val="16"/>
              </w:rPr>
            </w:pPr>
          </w:p>
        </w:tc>
      </w:tr>
      <w:tr w:rsidR="00A22CFC" w:rsidRPr="00C344F4" w14:paraId="042F6FCB" w14:textId="77777777" w:rsidTr="00B051ED">
        <w:trPr>
          <w:trHeight w:val="284"/>
        </w:trPr>
        <w:tc>
          <w:tcPr>
            <w:tcW w:w="4111" w:type="dxa"/>
            <w:vAlign w:val="center"/>
          </w:tcPr>
          <w:p w14:paraId="08652B9F" w14:textId="77777777" w:rsidR="00A22CFC" w:rsidRPr="00460C41" w:rsidRDefault="00A22CFC" w:rsidP="00490FF2">
            <w:pPr>
              <w:spacing w:before="0"/>
              <w:ind w:left="601"/>
              <w:jc w:val="left"/>
              <w:rPr>
                <w:sz w:val="16"/>
                <w:szCs w:val="16"/>
              </w:rPr>
            </w:pPr>
            <w:r>
              <w:rPr>
                <w:sz w:val="16"/>
                <w:szCs w:val="16"/>
              </w:rPr>
              <w:t>ReferenciaisNegocios</w:t>
            </w:r>
          </w:p>
        </w:tc>
        <w:tc>
          <w:tcPr>
            <w:tcW w:w="2410" w:type="dxa"/>
            <w:vAlign w:val="center"/>
          </w:tcPr>
          <w:p w14:paraId="2C4734B3" w14:textId="77777777" w:rsidR="00A22CFC" w:rsidRDefault="00A22CFC" w:rsidP="00490FF2">
            <w:pPr>
              <w:spacing w:before="0"/>
              <w:jc w:val="left"/>
              <w:rPr>
                <w:i/>
                <w:sz w:val="16"/>
                <w:szCs w:val="16"/>
              </w:rPr>
            </w:pPr>
          </w:p>
        </w:tc>
        <w:tc>
          <w:tcPr>
            <w:tcW w:w="850" w:type="dxa"/>
            <w:vAlign w:val="center"/>
          </w:tcPr>
          <w:p w14:paraId="42BD8ADF" w14:textId="77777777" w:rsidR="00A22CFC" w:rsidRDefault="00A22CFC" w:rsidP="00490FF2">
            <w:pPr>
              <w:spacing w:before="0"/>
              <w:jc w:val="center"/>
              <w:rPr>
                <w:i/>
                <w:sz w:val="16"/>
                <w:szCs w:val="16"/>
              </w:rPr>
            </w:pPr>
            <w:r>
              <w:rPr>
                <w:i/>
                <w:sz w:val="16"/>
                <w:szCs w:val="16"/>
              </w:rPr>
              <w:t>0</w:t>
            </w:r>
          </w:p>
        </w:tc>
        <w:tc>
          <w:tcPr>
            <w:tcW w:w="851" w:type="dxa"/>
            <w:vAlign w:val="center"/>
          </w:tcPr>
          <w:p w14:paraId="7C8570AA" w14:textId="77777777" w:rsidR="00A22CFC" w:rsidRDefault="00A22CFC" w:rsidP="00490FF2">
            <w:pPr>
              <w:spacing w:before="0"/>
              <w:jc w:val="center"/>
              <w:rPr>
                <w:i/>
                <w:sz w:val="16"/>
                <w:szCs w:val="16"/>
              </w:rPr>
            </w:pPr>
            <w:r>
              <w:rPr>
                <w:i/>
                <w:sz w:val="16"/>
                <w:szCs w:val="16"/>
              </w:rPr>
              <w:t>1</w:t>
            </w:r>
          </w:p>
        </w:tc>
        <w:tc>
          <w:tcPr>
            <w:tcW w:w="1276" w:type="dxa"/>
            <w:vAlign w:val="center"/>
          </w:tcPr>
          <w:p w14:paraId="264019ED" w14:textId="77777777" w:rsidR="00A22CFC" w:rsidRPr="00C344F4" w:rsidRDefault="00A22CFC" w:rsidP="00490FF2">
            <w:pPr>
              <w:spacing w:before="0"/>
              <w:jc w:val="left"/>
              <w:rPr>
                <w:i/>
                <w:sz w:val="16"/>
                <w:szCs w:val="16"/>
              </w:rPr>
            </w:pPr>
          </w:p>
        </w:tc>
      </w:tr>
      <w:tr w:rsidR="00A22CFC" w:rsidRPr="00C344F4" w14:paraId="68DE4726" w14:textId="77777777" w:rsidTr="00B051ED">
        <w:trPr>
          <w:trHeight w:val="284"/>
        </w:trPr>
        <w:tc>
          <w:tcPr>
            <w:tcW w:w="4111" w:type="dxa"/>
            <w:vAlign w:val="center"/>
          </w:tcPr>
          <w:p w14:paraId="2AE0784B" w14:textId="77777777" w:rsidR="00A22CFC" w:rsidRPr="00427FFC" w:rsidRDefault="00A22CFC" w:rsidP="00490FF2">
            <w:pPr>
              <w:spacing w:before="0"/>
              <w:ind w:left="743"/>
              <w:jc w:val="left"/>
              <w:rPr>
                <w:i/>
                <w:sz w:val="16"/>
                <w:szCs w:val="16"/>
              </w:rPr>
            </w:pPr>
            <w:r>
              <w:rPr>
                <w:i/>
                <w:sz w:val="16"/>
                <w:szCs w:val="16"/>
              </w:rPr>
              <w:t>Resumo</w:t>
            </w:r>
          </w:p>
        </w:tc>
        <w:tc>
          <w:tcPr>
            <w:tcW w:w="2410" w:type="dxa"/>
            <w:vAlign w:val="center"/>
          </w:tcPr>
          <w:p w14:paraId="00739BE8" w14:textId="77777777" w:rsidR="00A22CFC" w:rsidRDefault="00A22CFC" w:rsidP="00490FF2">
            <w:pPr>
              <w:spacing w:before="0"/>
              <w:jc w:val="left"/>
              <w:rPr>
                <w:i/>
                <w:sz w:val="16"/>
                <w:szCs w:val="16"/>
              </w:rPr>
            </w:pPr>
            <w:r>
              <w:rPr>
                <w:i/>
                <w:sz w:val="16"/>
                <w:szCs w:val="16"/>
              </w:rPr>
              <w:t>ReferencialNegocio</w:t>
            </w:r>
          </w:p>
        </w:tc>
        <w:tc>
          <w:tcPr>
            <w:tcW w:w="850" w:type="dxa"/>
            <w:vAlign w:val="center"/>
          </w:tcPr>
          <w:p w14:paraId="6E30D1C5" w14:textId="77777777" w:rsidR="00A22CFC" w:rsidRDefault="00A22CFC" w:rsidP="00490FF2">
            <w:pPr>
              <w:spacing w:before="0"/>
              <w:jc w:val="center"/>
              <w:rPr>
                <w:i/>
                <w:sz w:val="16"/>
                <w:szCs w:val="16"/>
              </w:rPr>
            </w:pPr>
            <w:r>
              <w:rPr>
                <w:i/>
                <w:sz w:val="16"/>
                <w:szCs w:val="16"/>
              </w:rPr>
              <w:t>0</w:t>
            </w:r>
          </w:p>
        </w:tc>
        <w:tc>
          <w:tcPr>
            <w:tcW w:w="851" w:type="dxa"/>
            <w:vAlign w:val="center"/>
          </w:tcPr>
          <w:p w14:paraId="61EC5F23" w14:textId="77777777" w:rsidR="00A22CFC" w:rsidRDefault="00A22CFC" w:rsidP="00490FF2">
            <w:pPr>
              <w:spacing w:before="0"/>
              <w:jc w:val="center"/>
              <w:rPr>
                <w:i/>
                <w:sz w:val="16"/>
                <w:szCs w:val="16"/>
              </w:rPr>
            </w:pPr>
            <w:r>
              <w:rPr>
                <w:i/>
                <w:sz w:val="16"/>
                <w:szCs w:val="16"/>
              </w:rPr>
              <w:t>-1</w:t>
            </w:r>
          </w:p>
        </w:tc>
        <w:tc>
          <w:tcPr>
            <w:tcW w:w="1276" w:type="dxa"/>
            <w:vAlign w:val="center"/>
          </w:tcPr>
          <w:p w14:paraId="440AAEBC" w14:textId="77777777" w:rsidR="00A22CFC" w:rsidRPr="00C344F4" w:rsidRDefault="00A22CFC" w:rsidP="00490FF2">
            <w:pPr>
              <w:spacing w:before="0"/>
              <w:jc w:val="left"/>
              <w:rPr>
                <w:i/>
                <w:sz w:val="16"/>
                <w:szCs w:val="16"/>
              </w:rPr>
            </w:pPr>
          </w:p>
        </w:tc>
      </w:tr>
      <w:tr w:rsidR="00A22CFC" w:rsidRPr="00C344F4" w14:paraId="497CAE5E" w14:textId="77777777" w:rsidTr="00B051ED">
        <w:trPr>
          <w:trHeight w:val="284"/>
        </w:trPr>
        <w:tc>
          <w:tcPr>
            <w:tcW w:w="4111" w:type="dxa"/>
            <w:vAlign w:val="center"/>
          </w:tcPr>
          <w:p w14:paraId="325C6960"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1E436949" w14:textId="77777777" w:rsidR="00A22CFC" w:rsidRDefault="00A22CFC" w:rsidP="00490FF2">
            <w:pPr>
              <w:spacing w:before="0"/>
              <w:jc w:val="left"/>
              <w:rPr>
                <w:i/>
                <w:sz w:val="16"/>
                <w:szCs w:val="16"/>
              </w:rPr>
            </w:pPr>
            <w:r>
              <w:rPr>
                <w:i/>
                <w:sz w:val="16"/>
                <w:szCs w:val="16"/>
              </w:rPr>
              <w:t>Integer</w:t>
            </w:r>
          </w:p>
        </w:tc>
        <w:tc>
          <w:tcPr>
            <w:tcW w:w="850" w:type="dxa"/>
            <w:vAlign w:val="center"/>
          </w:tcPr>
          <w:p w14:paraId="1B2ACE18" w14:textId="77777777" w:rsidR="00A22CFC" w:rsidRDefault="00A22CFC" w:rsidP="00490FF2">
            <w:pPr>
              <w:spacing w:before="0"/>
              <w:jc w:val="center"/>
              <w:rPr>
                <w:i/>
                <w:sz w:val="16"/>
                <w:szCs w:val="16"/>
              </w:rPr>
            </w:pPr>
            <w:r>
              <w:rPr>
                <w:i/>
                <w:sz w:val="16"/>
                <w:szCs w:val="16"/>
              </w:rPr>
              <w:t>0</w:t>
            </w:r>
          </w:p>
        </w:tc>
        <w:tc>
          <w:tcPr>
            <w:tcW w:w="851" w:type="dxa"/>
            <w:vAlign w:val="center"/>
          </w:tcPr>
          <w:p w14:paraId="54312783" w14:textId="77777777" w:rsidR="00A22CFC" w:rsidRDefault="00A22CFC" w:rsidP="00490FF2">
            <w:pPr>
              <w:spacing w:before="0"/>
              <w:jc w:val="center"/>
              <w:rPr>
                <w:i/>
                <w:sz w:val="16"/>
                <w:szCs w:val="16"/>
              </w:rPr>
            </w:pPr>
            <w:r>
              <w:rPr>
                <w:i/>
                <w:sz w:val="16"/>
                <w:szCs w:val="16"/>
              </w:rPr>
              <w:t>1</w:t>
            </w:r>
          </w:p>
        </w:tc>
        <w:tc>
          <w:tcPr>
            <w:tcW w:w="1276" w:type="dxa"/>
            <w:vAlign w:val="center"/>
          </w:tcPr>
          <w:p w14:paraId="7CC5C0A6" w14:textId="77777777" w:rsidR="00A22CFC" w:rsidRPr="00C344F4" w:rsidRDefault="00A22CFC" w:rsidP="00490FF2">
            <w:pPr>
              <w:spacing w:before="0"/>
              <w:jc w:val="left"/>
              <w:rPr>
                <w:i/>
                <w:sz w:val="16"/>
                <w:szCs w:val="16"/>
              </w:rPr>
            </w:pPr>
          </w:p>
        </w:tc>
      </w:tr>
      <w:tr w:rsidR="00A22CFC" w:rsidRPr="00C344F4" w14:paraId="08F13185" w14:textId="77777777" w:rsidTr="00B051ED">
        <w:trPr>
          <w:trHeight w:val="284"/>
        </w:trPr>
        <w:tc>
          <w:tcPr>
            <w:tcW w:w="4111" w:type="dxa"/>
            <w:vAlign w:val="center"/>
          </w:tcPr>
          <w:p w14:paraId="4F3A34F9" w14:textId="77777777" w:rsidR="00A22CFC" w:rsidRPr="00427FFC" w:rsidRDefault="00A22CFC" w:rsidP="00490FF2">
            <w:pPr>
              <w:spacing w:before="0"/>
              <w:ind w:left="885"/>
              <w:jc w:val="left"/>
              <w:rPr>
                <w:i/>
                <w:sz w:val="16"/>
                <w:szCs w:val="16"/>
              </w:rPr>
            </w:pPr>
            <w:r>
              <w:rPr>
                <w:i/>
                <w:sz w:val="16"/>
                <w:szCs w:val="16"/>
              </w:rPr>
              <w:t>negocio/descricao</w:t>
            </w:r>
          </w:p>
        </w:tc>
        <w:tc>
          <w:tcPr>
            <w:tcW w:w="2410" w:type="dxa"/>
            <w:vAlign w:val="center"/>
          </w:tcPr>
          <w:p w14:paraId="070F12B8" w14:textId="77777777" w:rsidR="00A22CFC" w:rsidRDefault="00A22CFC" w:rsidP="00490FF2">
            <w:pPr>
              <w:spacing w:before="0"/>
              <w:jc w:val="left"/>
              <w:rPr>
                <w:i/>
                <w:sz w:val="16"/>
                <w:szCs w:val="16"/>
              </w:rPr>
            </w:pPr>
            <w:r>
              <w:rPr>
                <w:i/>
                <w:sz w:val="16"/>
                <w:szCs w:val="16"/>
              </w:rPr>
              <w:t>String</w:t>
            </w:r>
          </w:p>
        </w:tc>
        <w:tc>
          <w:tcPr>
            <w:tcW w:w="850" w:type="dxa"/>
            <w:vAlign w:val="center"/>
          </w:tcPr>
          <w:p w14:paraId="684DE3A6" w14:textId="77777777" w:rsidR="00A22CFC" w:rsidRDefault="00A22CFC" w:rsidP="00490FF2">
            <w:pPr>
              <w:spacing w:before="0"/>
              <w:jc w:val="center"/>
              <w:rPr>
                <w:i/>
                <w:sz w:val="16"/>
                <w:szCs w:val="16"/>
              </w:rPr>
            </w:pPr>
            <w:r>
              <w:rPr>
                <w:i/>
                <w:sz w:val="16"/>
                <w:szCs w:val="16"/>
              </w:rPr>
              <w:t>0</w:t>
            </w:r>
          </w:p>
        </w:tc>
        <w:tc>
          <w:tcPr>
            <w:tcW w:w="851" w:type="dxa"/>
            <w:vAlign w:val="center"/>
          </w:tcPr>
          <w:p w14:paraId="0F234A19" w14:textId="77777777" w:rsidR="00A22CFC" w:rsidRDefault="00A22CFC" w:rsidP="00490FF2">
            <w:pPr>
              <w:spacing w:before="0"/>
              <w:jc w:val="center"/>
              <w:rPr>
                <w:i/>
                <w:sz w:val="16"/>
                <w:szCs w:val="16"/>
              </w:rPr>
            </w:pPr>
            <w:r>
              <w:rPr>
                <w:i/>
                <w:sz w:val="16"/>
                <w:szCs w:val="16"/>
              </w:rPr>
              <w:t>1</w:t>
            </w:r>
          </w:p>
        </w:tc>
        <w:tc>
          <w:tcPr>
            <w:tcW w:w="1276" w:type="dxa"/>
            <w:vAlign w:val="center"/>
          </w:tcPr>
          <w:p w14:paraId="57DE5F0C" w14:textId="77777777" w:rsidR="00A22CFC" w:rsidRPr="00C344F4" w:rsidRDefault="00A22CFC" w:rsidP="00490FF2">
            <w:pPr>
              <w:spacing w:before="0"/>
              <w:jc w:val="left"/>
              <w:rPr>
                <w:i/>
                <w:sz w:val="16"/>
                <w:szCs w:val="16"/>
              </w:rPr>
            </w:pPr>
          </w:p>
        </w:tc>
      </w:tr>
      <w:tr w:rsidR="00A22CFC" w:rsidRPr="00C344F4" w14:paraId="549E3943" w14:textId="77777777" w:rsidTr="00B051ED">
        <w:trPr>
          <w:trHeight w:val="284"/>
        </w:trPr>
        <w:tc>
          <w:tcPr>
            <w:tcW w:w="4111" w:type="dxa"/>
            <w:vAlign w:val="center"/>
          </w:tcPr>
          <w:p w14:paraId="28056CD9" w14:textId="77777777" w:rsidR="00A22CFC" w:rsidRPr="00427FFC" w:rsidRDefault="00A22CFC" w:rsidP="00490FF2">
            <w:pPr>
              <w:spacing w:before="0"/>
              <w:ind w:left="885"/>
              <w:jc w:val="left"/>
              <w:rPr>
                <w:i/>
                <w:sz w:val="16"/>
                <w:szCs w:val="16"/>
              </w:rPr>
            </w:pPr>
            <w:r>
              <w:rPr>
                <w:i/>
                <w:sz w:val="16"/>
                <w:szCs w:val="16"/>
              </w:rPr>
              <w:t>valorPotencial/valor</w:t>
            </w:r>
          </w:p>
        </w:tc>
        <w:tc>
          <w:tcPr>
            <w:tcW w:w="2410" w:type="dxa"/>
            <w:vAlign w:val="center"/>
          </w:tcPr>
          <w:p w14:paraId="732D76C7" w14:textId="77777777" w:rsidR="00A22CFC" w:rsidRDefault="00A22CFC" w:rsidP="00490FF2">
            <w:pPr>
              <w:spacing w:before="0"/>
              <w:jc w:val="left"/>
              <w:rPr>
                <w:i/>
                <w:sz w:val="16"/>
                <w:szCs w:val="16"/>
              </w:rPr>
            </w:pPr>
            <w:r>
              <w:rPr>
                <w:i/>
                <w:sz w:val="16"/>
                <w:szCs w:val="16"/>
              </w:rPr>
              <w:t>Decimal</w:t>
            </w:r>
          </w:p>
        </w:tc>
        <w:tc>
          <w:tcPr>
            <w:tcW w:w="850" w:type="dxa"/>
            <w:vAlign w:val="center"/>
          </w:tcPr>
          <w:p w14:paraId="3232A81B" w14:textId="77777777" w:rsidR="00A22CFC" w:rsidRDefault="00A22CFC" w:rsidP="00490FF2">
            <w:pPr>
              <w:spacing w:before="0"/>
              <w:jc w:val="center"/>
              <w:rPr>
                <w:i/>
                <w:sz w:val="16"/>
                <w:szCs w:val="16"/>
              </w:rPr>
            </w:pPr>
            <w:r>
              <w:rPr>
                <w:i/>
                <w:sz w:val="16"/>
                <w:szCs w:val="16"/>
              </w:rPr>
              <w:t>0</w:t>
            </w:r>
          </w:p>
        </w:tc>
        <w:tc>
          <w:tcPr>
            <w:tcW w:w="851" w:type="dxa"/>
            <w:vAlign w:val="center"/>
          </w:tcPr>
          <w:p w14:paraId="5C67D85E" w14:textId="77777777" w:rsidR="00A22CFC" w:rsidRDefault="00A22CFC" w:rsidP="00490FF2">
            <w:pPr>
              <w:spacing w:before="0"/>
              <w:jc w:val="center"/>
              <w:rPr>
                <w:i/>
                <w:sz w:val="16"/>
                <w:szCs w:val="16"/>
              </w:rPr>
            </w:pPr>
            <w:r>
              <w:rPr>
                <w:i/>
                <w:sz w:val="16"/>
                <w:szCs w:val="16"/>
              </w:rPr>
              <w:t>1</w:t>
            </w:r>
          </w:p>
        </w:tc>
        <w:tc>
          <w:tcPr>
            <w:tcW w:w="1276" w:type="dxa"/>
            <w:vAlign w:val="center"/>
          </w:tcPr>
          <w:p w14:paraId="16E46FB5" w14:textId="77777777" w:rsidR="00A22CFC" w:rsidRPr="00C344F4" w:rsidRDefault="00A22CFC" w:rsidP="00490FF2">
            <w:pPr>
              <w:spacing w:before="0"/>
              <w:jc w:val="left"/>
              <w:rPr>
                <w:i/>
                <w:sz w:val="16"/>
                <w:szCs w:val="16"/>
              </w:rPr>
            </w:pPr>
          </w:p>
        </w:tc>
      </w:tr>
      <w:tr w:rsidR="00A22CFC" w:rsidRPr="00C344F4" w14:paraId="6D925B3D" w14:textId="77777777" w:rsidTr="00B051ED">
        <w:trPr>
          <w:trHeight w:val="284"/>
        </w:trPr>
        <w:tc>
          <w:tcPr>
            <w:tcW w:w="4111" w:type="dxa"/>
            <w:vAlign w:val="center"/>
          </w:tcPr>
          <w:p w14:paraId="55079641" w14:textId="77777777" w:rsidR="00A22CFC" w:rsidRPr="00427FFC" w:rsidRDefault="00A22CFC" w:rsidP="00490FF2">
            <w:pPr>
              <w:spacing w:before="0"/>
              <w:ind w:left="885"/>
              <w:jc w:val="left"/>
              <w:rPr>
                <w:i/>
                <w:sz w:val="16"/>
                <w:szCs w:val="16"/>
              </w:rPr>
            </w:pPr>
            <w:r>
              <w:rPr>
                <w:i/>
                <w:sz w:val="16"/>
                <w:szCs w:val="16"/>
              </w:rPr>
              <w:t>mediaPotencial/valor</w:t>
            </w:r>
          </w:p>
        </w:tc>
        <w:tc>
          <w:tcPr>
            <w:tcW w:w="2410" w:type="dxa"/>
            <w:vAlign w:val="center"/>
          </w:tcPr>
          <w:p w14:paraId="1F1C306E" w14:textId="77777777" w:rsidR="00A22CFC" w:rsidRDefault="00A22CFC" w:rsidP="00490FF2">
            <w:pPr>
              <w:spacing w:before="0"/>
              <w:jc w:val="left"/>
              <w:rPr>
                <w:i/>
                <w:sz w:val="16"/>
                <w:szCs w:val="16"/>
              </w:rPr>
            </w:pPr>
            <w:r>
              <w:rPr>
                <w:i/>
                <w:sz w:val="16"/>
                <w:szCs w:val="16"/>
              </w:rPr>
              <w:t>Decimal</w:t>
            </w:r>
          </w:p>
        </w:tc>
        <w:tc>
          <w:tcPr>
            <w:tcW w:w="850" w:type="dxa"/>
            <w:vAlign w:val="center"/>
          </w:tcPr>
          <w:p w14:paraId="177AA642" w14:textId="77777777" w:rsidR="00A22CFC" w:rsidRDefault="00A22CFC" w:rsidP="00490FF2">
            <w:pPr>
              <w:spacing w:before="0"/>
              <w:jc w:val="center"/>
              <w:rPr>
                <w:i/>
                <w:sz w:val="16"/>
                <w:szCs w:val="16"/>
              </w:rPr>
            </w:pPr>
            <w:r>
              <w:rPr>
                <w:i/>
                <w:sz w:val="16"/>
                <w:szCs w:val="16"/>
              </w:rPr>
              <w:t>0</w:t>
            </w:r>
          </w:p>
        </w:tc>
        <w:tc>
          <w:tcPr>
            <w:tcW w:w="851" w:type="dxa"/>
            <w:vAlign w:val="center"/>
          </w:tcPr>
          <w:p w14:paraId="5748F197" w14:textId="77777777" w:rsidR="00A22CFC" w:rsidRDefault="00A22CFC" w:rsidP="00490FF2">
            <w:pPr>
              <w:spacing w:before="0"/>
              <w:jc w:val="center"/>
              <w:rPr>
                <w:i/>
                <w:sz w:val="16"/>
                <w:szCs w:val="16"/>
              </w:rPr>
            </w:pPr>
            <w:r>
              <w:rPr>
                <w:i/>
                <w:sz w:val="16"/>
                <w:szCs w:val="16"/>
              </w:rPr>
              <w:t>1</w:t>
            </w:r>
          </w:p>
        </w:tc>
        <w:tc>
          <w:tcPr>
            <w:tcW w:w="1276" w:type="dxa"/>
            <w:vAlign w:val="center"/>
          </w:tcPr>
          <w:p w14:paraId="24690FDD" w14:textId="77777777" w:rsidR="00A22CFC" w:rsidRPr="00C344F4" w:rsidRDefault="00A22CFC" w:rsidP="00490FF2">
            <w:pPr>
              <w:spacing w:before="0"/>
              <w:jc w:val="left"/>
              <w:rPr>
                <w:i/>
                <w:sz w:val="16"/>
                <w:szCs w:val="16"/>
              </w:rPr>
            </w:pPr>
          </w:p>
        </w:tc>
      </w:tr>
      <w:tr w:rsidR="00A22CFC" w:rsidRPr="00C344F4" w14:paraId="1DDEEC3D" w14:textId="77777777" w:rsidTr="00B051ED">
        <w:trPr>
          <w:trHeight w:val="284"/>
        </w:trPr>
        <w:tc>
          <w:tcPr>
            <w:tcW w:w="4111" w:type="dxa"/>
            <w:vAlign w:val="center"/>
          </w:tcPr>
          <w:p w14:paraId="22C317B7" w14:textId="77777777" w:rsidR="00A22CFC" w:rsidRPr="00427FFC" w:rsidRDefault="00A22CFC" w:rsidP="00490FF2">
            <w:pPr>
              <w:spacing w:before="0"/>
              <w:ind w:left="885"/>
              <w:jc w:val="left"/>
              <w:rPr>
                <w:i/>
                <w:sz w:val="16"/>
                <w:szCs w:val="16"/>
              </w:rPr>
            </w:pPr>
            <w:r>
              <w:rPr>
                <w:i/>
                <w:sz w:val="16"/>
                <w:szCs w:val="16"/>
              </w:rPr>
              <w:t>dataPotencial</w:t>
            </w:r>
          </w:p>
        </w:tc>
        <w:tc>
          <w:tcPr>
            <w:tcW w:w="2410" w:type="dxa"/>
            <w:vAlign w:val="center"/>
          </w:tcPr>
          <w:p w14:paraId="31719854" w14:textId="77777777" w:rsidR="00A22CFC" w:rsidRDefault="00A22CFC" w:rsidP="00490FF2">
            <w:pPr>
              <w:spacing w:before="0"/>
              <w:jc w:val="left"/>
              <w:rPr>
                <w:i/>
                <w:sz w:val="16"/>
                <w:szCs w:val="16"/>
              </w:rPr>
            </w:pPr>
            <w:r>
              <w:rPr>
                <w:i/>
                <w:sz w:val="16"/>
                <w:szCs w:val="16"/>
              </w:rPr>
              <w:t>Date</w:t>
            </w:r>
          </w:p>
        </w:tc>
        <w:tc>
          <w:tcPr>
            <w:tcW w:w="850" w:type="dxa"/>
            <w:vAlign w:val="center"/>
          </w:tcPr>
          <w:p w14:paraId="6DEDA7FA" w14:textId="77777777" w:rsidR="00A22CFC" w:rsidRDefault="00A22CFC" w:rsidP="00490FF2">
            <w:pPr>
              <w:spacing w:before="0"/>
              <w:jc w:val="center"/>
              <w:rPr>
                <w:i/>
                <w:sz w:val="16"/>
                <w:szCs w:val="16"/>
              </w:rPr>
            </w:pPr>
            <w:r>
              <w:rPr>
                <w:i/>
                <w:sz w:val="16"/>
                <w:szCs w:val="16"/>
              </w:rPr>
              <w:t>0</w:t>
            </w:r>
          </w:p>
        </w:tc>
        <w:tc>
          <w:tcPr>
            <w:tcW w:w="851" w:type="dxa"/>
            <w:vAlign w:val="center"/>
          </w:tcPr>
          <w:p w14:paraId="51521D60" w14:textId="77777777" w:rsidR="00A22CFC" w:rsidRDefault="00A22CFC" w:rsidP="00490FF2">
            <w:pPr>
              <w:spacing w:before="0"/>
              <w:jc w:val="center"/>
              <w:rPr>
                <w:i/>
                <w:sz w:val="16"/>
                <w:szCs w:val="16"/>
              </w:rPr>
            </w:pPr>
            <w:r>
              <w:rPr>
                <w:i/>
                <w:sz w:val="16"/>
                <w:szCs w:val="16"/>
              </w:rPr>
              <w:t>1</w:t>
            </w:r>
          </w:p>
        </w:tc>
        <w:tc>
          <w:tcPr>
            <w:tcW w:w="1276" w:type="dxa"/>
            <w:vAlign w:val="center"/>
          </w:tcPr>
          <w:p w14:paraId="563DD9F2" w14:textId="77777777" w:rsidR="00A22CFC" w:rsidRPr="00C344F4" w:rsidRDefault="00A22CFC" w:rsidP="00490FF2">
            <w:pPr>
              <w:spacing w:before="0"/>
              <w:jc w:val="left"/>
              <w:rPr>
                <w:i/>
                <w:sz w:val="16"/>
                <w:szCs w:val="16"/>
              </w:rPr>
            </w:pPr>
          </w:p>
        </w:tc>
      </w:tr>
      <w:tr w:rsidR="00A22CFC" w:rsidRPr="00C344F4" w14:paraId="520D3FA8" w14:textId="77777777" w:rsidTr="00B051ED">
        <w:trPr>
          <w:trHeight w:val="284"/>
        </w:trPr>
        <w:tc>
          <w:tcPr>
            <w:tcW w:w="4111" w:type="dxa"/>
            <w:vAlign w:val="center"/>
          </w:tcPr>
          <w:p w14:paraId="0C19930A" w14:textId="77777777" w:rsidR="00A22CFC" w:rsidRPr="00646AE9" w:rsidRDefault="00A22CFC" w:rsidP="00490FF2">
            <w:pPr>
              <w:spacing w:before="0"/>
              <w:ind w:left="459"/>
              <w:jc w:val="left"/>
              <w:rPr>
                <w:sz w:val="16"/>
                <w:szCs w:val="16"/>
              </w:rPr>
            </w:pPr>
            <w:r>
              <w:rPr>
                <w:sz w:val="16"/>
                <w:szCs w:val="16"/>
              </w:rPr>
              <w:t>VisaoCedente</w:t>
            </w:r>
          </w:p>
        </w:tc>
        <w:tc>
          <w:tcPr>
            <w:tcW w:w="2410" w:type="dxa"/>
            <w:vAlign w:val="center"/>
          </w:tcPr>
          <w:p w14:paraId="4C2AA6EC" w14:textId="77777777" w:rsidR="00A22CFC" w:rsidRDefault="00A22CFC" w:rsidP="00490FF2">
            <w:pPr>
              <w:spacing w:before="0"/>
              <w:jc w:val="left"/>
              <w:rPr>
                <w:i/>
                <w:sz w:val="16"/>
                <w:szCs w:val="16"/>
              </w:rPr>
            </w:pPr>
          </w:p>
        </w:tc>
        <w:tc>
          <w:tcPr>
            <w:tcW w:w="850" w:type="dxa"/>
            <w:vAlign w:val="center"/>
          </w:tcPr>
          <w:p w14:paraId="1B527FBB" w14:textId="77777777" w:rsidR="00A22CFC" w:rsidRDefault="00A22CFC" w:rsidP="00490FF2">
            <w:pPr>
              <w:spacing w:before="0"/>
              <w:jc w:val="center"/>
              <w:rPr>
                <w:i/>
                <w:sz w:val="16"/>
                <w:szCs w:val="16"/>
              </w:rPr>
            </w:pPr>
          </w:p>
        </w:tc>
        <w:tc>
          <w:tcPr>
            <w:tcW w:w="851" w:type="dxa"/>
            <w:vAlign w:val="center"/>
          </w:tcPr>
          <w:p w14:paraId="46FAF429" w14:textId="77777777" w:rsidR="00A22CFC" w:rsidRDefault="00A22CFC" w:rsidP="00490FF2">
            <w:pPr>
              <w:spacing w:before="0"/>
              <w:jc w:val="center"/>
              <w:rPr>
                <w:i/>
                <w:sz w:val="16"/>
                <w:szCs w:val="16"/>
              </w:rPr>
            </w:pPr>
          </w:p>
        </w:tc>
        <w:tc>
          <w:tcPr>
            <w:tcW w:w="1276" w:type="dxa"/>
            <w:vAlign w:val="center"/>
          </w:tcPr>
          <w:p w14:paraId="2475B0D2" w14:textId="77777777" w:rsidR="00A22CFC" w:rsidRPr="00C344F4" w:rsidRDefault="00A22CFC" w:rsidP="00490FF2">
            <w:pPr>
              <w:spacing w:before="0"/>
              <w:jc w:val="left"/>
              <w:rPr>
                <w:i/>
                <w:sz w:val="16"/>
                <w:szCs w:val="16"/>
              </w:rPr>
            </w:pPr>
          </w:p>
        </w:tc>
      </w:tr>
      <w:tr w:rsidR="00A22CFC" w:rsidRPr="00C344F4" w14:paraId="3E57481D" w14:textId="77777777" w:rsidTr="00B051ED">
        <w:trPr>
          <w:trHeight w:val="284"/>
        </w:trPr>
        <w:tc>
          <w:tcPr>
            <w:tcW w:w="4111" w:type="dxa"/>
            <w:vAlign w:val="center"/>
          </w:tcPr>
          <w:p w14:paraId="614FE1ED" w14:textId="77777777" w:rsidR="00A22CFC" w:rsidRPr="00C70655" w:rsidRDefault="00A22CFC" w:rsidP="00490FF2">
            <w:pPr>
              <w:spacing w:before="0"/>
              <w:ind w:left="601"/>
              <w:jc w:val="left"/>
              <w:rPr>
                <w:sz w:val="16"/>
                <w:szCs w:val="16"/>
              </w:rPr>
            </w:pPr>
            <w:r>
              <w:rPr>
                <w:sz w:val="16"/>
                <w:szCs w:val="16"/>
              </w:rPr>
              <w:t>HistoricoPagamentos</w:t>
            </w:r>
          </w:p>
        </w:tc>
        <w:tc>
          <w:tcPr>
            <w:tcW w:w="2410" w:type="dxa"/>
            <w:vAlign w:val="center"/>
          </w:tcPr>
          <w:p w14:paraId="509B2F64" w14:textId="77777777" w:rsidR="00A22CFC" w:rsidRDefault="00A22CFC" w:rsidP="00490FF2">
            <w:pPr>
              <w:spacing w:before="0"/>
              <w:jc w:val="left"/>
              <w:rPr>
                <w:i/>
                <w:sz w:val="16"/>
                <w:szCs w:val="16"/>
              </w:rPr>
            </w:pPr>
          </w:p>
        </w:tc>
        <w:tc>
          <w:tcPr>
            <w:tcW w:w="850" w:type="dxa"/>
            <w:vAlign w:val="center"/>
          </w:tcPr>
          <w:p w14:paraId="6C75F78D" w14:textId="77777777" w:rsidR="00A22CFC" w:rsidRDefault="00A22CFC" w:rsidP="00490FF2">
            <w:pPr>
              <w:spacing w:before="0"/>
              <w:jc w:val="center"/>
              <w:rPr>
                <w:i/>
                <w:sz w:val="16"/>
                <w:szCs w:val="16"/>
              </w:rPr>
            </w:pPr>
            <w:r>
              <w:rPr>
                <w:i/>
                <w:sz w:val="16"/>
                <w:szCs w:val="16"/>
              </w:rPr>
              <w:t>0</w:t>
            </w:r>
          </w:p>
        </w:tc>
        <w:tc>
          <w:tcPr>
            <w:tcW w:w="851" w:type="dxa"/>
            <w:vAlign w:val="center"/>
          </w:tcPr>
          <w:p w14:paraId="04A6CF77" w14:textId="77777777" w:rsidR="00A22CFC" w:rsidRDefault="00A22CFC" w:rsidP="00490FF2">
            <w:pPr>
              <w:spacing w:before="0"/>
              <w:jc w:val="center"/>
              <w:rPr>
                <w:i/>
                <w:sz w:val="16"/>
                <w:szCs w:val="16"/>
              </w:rPr>
            </w:pPr>
            <w:r>
              <w:rPr>
                <w:i/>
                <w:sz w:val="16"/>
                <w:szCs w:val="16"/>
              </w:rPr>
              <w:t>1</w:t>
            </w:r>
          </w:p>
        </w:tc>
        <w:tc>
          <w:tcPr>
            <w:tcW w:w="1276" w:type="dxa"/>
            <w:vAlign w:val="center"/>
          </w:tcPr>
          <w:p w14:paraId="0E71C9CC" w14:textId="77777777" w:rsidR="00A22CFC" w:rsidRPr="00C344F4" w:rsidRDefault="00A22CFC" w:rsidP="00490FF2">
            <w:pPr>
              <w:spacing w:before="0"/>
              <w:jc w:val="left"/>
              <w:rPr>
                <w:i/>
                <w:sz w:val="16"/>
                <w:szCs w:val="16"/>
              </w:rPr>
            </w:pPr>
          </w:p>
        </w:tc>
      </w:tr>
      <w:tr w:rsidR="00A22CFC" w:rsidRPr="00C344F4" w14:paraId="19346BE0" w14:textId="77777777" w:rsidTr="00B051ED">
        <w:trPr>
          <w:trHeight w:val="284"/>
        </w:trPr>
        <w:tc>
          <w:tcPr>
            <w:tcW w:w="4111" w:type="dxa"/>
            <w:vAlign w:val="center"/>
          </w:tcPr>
          <w:p w14:paraId="3576526F" w14:textId="77777777" w:rsidR="00A22CFC" w:rsidRPr="00427FFC" w:rsidRDefault="00A22CFC" w:rsidP="00490FF2">
            <w:pPr>
              <w:spacing w:before="0"/>
              <w:ind w:left="743"/>
              <w:jc w:val="left"/>
              <w:rPr>
                <w:i/>
                <w:sz w:val="16"/>
                <w:szCs w:val="16"/>
              </w:rPr>
            </w:pPr>
            <w:r>
              <w:rPr>
                <w:i/>
                <w:sz w:val="16"/>
                <w:szCs w:val="16"/>
              </w:rPr>
              <w:t>Valores</w:t>
            </w:r>
          </w:p>
        </w:tc>
        <w:tc>
          <w:tcPr>
            <w:tcW w:w="2410" w:type="dxa"/>
            <w:vAlign w:val="center"/>
          </w:tcPr>
          <w:p w14:paraId="17453442"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54F289D6" w14:textId="77777777" w:rsidR="00A22CFC" w:rsidRDefault="00A22CFC" w:rsidP="00490FF2">
            <w:pPr>
              <w:spacing w:before="0"/>
              <w:jc w:val="center"/>
              <w:rPr>
                <w:i/>
                <w:sz w:val="16"/>
                <w:szCs w:val="16"/>
              </w:rPr>
            </w:pPr>
            <w:r>
              <w:rPr>
                <w:i/>
                <w:sz w:val="16"/>
                <w:szCs w:val="16"/>
              </w:rPr>
              <w:t>0</w:t>
            </w:r>
          </w:p>
        </w:tc>
        <w:tc>
          <w:tcPr>
            <w:tcW w:w="851" w:type="dxa"/>
            <w:vAlign w:val="center"/>
          </w:tcPr>
          <w:p w14:paraId="779EC9FB" w14:textId="77777777" w:rsidR="00A22CFC" w:rsidRDefault="00A22CFC" w:rsidP="00490FF2">
            <w:pPr>
              <w:spacing w:before="0"/>
              <w:jc w:val="center"/>
              <w:rPr>
                <w:i/>
                <w:sz w:val="16"/>
                <w:szCs w:val="16"/>
              </w:rPr>
            </w:pPr>
            <w:r>
              <w:rPr>
                <w:i/>
                <w:sz w:val="16"/>
                <w:szCs w:val="16"/>
              </w:rPr>
              <w:t>-1</w:t>
            </w:r>
          </w:p>
        </w:tc>
        <w:tc>
          <w:tcPr>
            <w:tcW w:w="1276" w:type="dxa"/>
            <w:vAlign w:val="center"/>
          </w:tcPr>
          <w:p w14:paraId="21B789F6" w14:textId="77777777" w:rsidR="00A22CFC" w:rsidRPr="00C344F4" w:rsidRDefault="00A22CFC" w:rsidP="00490FF2">
            <w:pPr>
              <w:spacing w:before="0"/>
              <w:jc w:val="left"/>
              <w:rPr>
                <w:i/>
                <w:sz w:val="16"/>
                <w:szCs w:val="16"/>
              </w:rPr>
            </w:pPr>
          </w:p>
        </w:tc>
      </w:tr>
      <w:tr w:rsidR="00A22CFC" w:rsidRPr="00C344F4" w14:paraId="3ABB97C0" w14:textId="77777777" w:rsidTr="00B051ED">
        <w:trPr>
          <w:trHeight w:val="284"/>
        </w:trPr>
        <w:tc>
          <w:tcPr>
            <w:tcW w:w="4111" w:type="dxa"/>
            <w:vAlign w:val="center"/>
          </w:tcPr>
          <w:p w14:paraId="0B1B2B1F"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2C520753"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61EFC46E" w14:textId="77777777" w:rsidR="00A22CFC" w:rsidRDefault="00A22CFC" w:rsidP="00490FF2">
            <w:pPr>
              <w:spacing w:before="0"/>
              <w:jc w:val="center"/>
              <w:rPr>
                <w:i/>
                <w:sz w:val="16"/>
                <w:szCs w:val="16"/>
              </w:rPr>
            </w:pPr>
            <w:r>
              <w:rPr>
                <w:i/>
                <w:sz w:val="16"/>
                <w:szCs w:val="16"/>
              </w:rPr>
              <w:t>0</w:t>
            </w:r>
          </w:p>
        </w:tc>
        <w:tc>
          <w:tcPr>
            <w:tcW w:w="851" w:type="dxa"/>
            <w:vAlign w:val="center"/>
          </w:tcPr>
          <w:p w14:paraId="464FA287" w14:textId="77777777" w:rsidR="00A22CFC" w:rsidRDefault="00A22CFC" w:rsidP="00490FF2">
            <w:pPr>
              <w:spacing w:before="0"/>
              <w:jc w:val="center"/>
              <w:rPr>
                <w:i/>
                <w:sz w:val="16"/>
                <w:szCs w:val="16"/>
              </w:rPr>
            </w:pPr>
            <w:r>
              <w:rPr>
                <w:i/>
                <w:sz w:val="16"/>
                <w:szCs w:val="16"/>
              </w:rPr>
              <w:t>1</w:t>
            </w:r>
          </w:p>
        </w:tc>
        <w:tc>
          <w:tcPr>
            <w:tcW w:w="1276" w:type="dxa"/>
            <w:vAlign w:val="center"/>
          </w:tcPr>
          <w:p w14:paraId="781AE477" w14:textId="77777777" w:rsidR="00A22CFC" w:rsidRPr="00C344F4" w:rsidRDefault="00A22CFC" w:rsidP="00490FF2">
            <w:pPr>
              <w:spacing w:before="0"/>
              <w:jc w:val="left"/>
              <w:rPr>
                <w:i/>
                <w:sz w:val="16"/>
                <w:szCs w:val="16"/>
              </w:rPr>
            </w:pPr>
          </w:p>
        </w:tc>
      </w:tr>
      <w:tr w:rsidR="00A22CFC" w:rsidRPr="00C344F4" w14:paraId="1C074C6F" w14:textId="77777777" w:rsidTr="00B051ED">
        <w:trPr>
          <w:trHeight w:val="284"/>
        </w:trPr>
        <w:tc>
          <w:tcPr>
            <w:tcW w:w="4111" w:type="dxa"/>
            <w:vAlign w:val="center"/>
          </w:tcPr>
          <w:p w14:paraId="49B97797" w14:textId="77777777" w:rsidR="00A22CFC" w:rsidRPr="00427FFC" w:rsidRDefault="00A22CFC" w:rsidP="00490FF2">
            <w:pPr>
              <w:spacing w:before="0"/>
              <w:ind w:left="885"/>
              <w:jc w:val="left"/>
              <w:rPr>
                <w:i/>
                <w:sz w:val="16"/>
                <w:szCs w:val="16"/>
              </w:rPr>
            </w:pPr>
            <w:r>
              <w:rPr>
                <w:i/>
                <w:sz w:val="16"/>
                <w:szCs w:val="16"/>
              </w:rPr>
              <w:t>mes</w:t>
            </w:r>
          </w:p>
        </w:tc>
        <w:tc>
          <w:tcPr>
            <w:tcW w:w="2410" w:type="dxa"/>
            <w:vAlign w:val="center"/>
          </w:tcPr>
          <w:p w14:paraId="6B2DC9B3"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569FBCCE" w14:textId="77777777" w:rsidR="00A22CFC" w:rsidRDefault="00A22CFC" w:rsidP="00490FF2">
            <w:pPr>
              <w:spacing w:before="0"/>
              <w:jc w:val="center"/>
              <w:rPr>
                <w:i/>
                <w:sz w:val="16"/>
                <w:szCs w:val="16"/>
              </w:rPr>
            </w:pPr>
            <w:r>
              <w:rPr>
                <w:i/>
                <w:sz w:val="16"/>
                <w:szCs w:val="16"/>
              </w:rPr>
              <w:t>0</w:t>
            </w:r>
          </w:p>
        </w:tc>
        <w:tc>
          <w:tcPr>
            <w:tcW w:w="851" w:type="dxa"/>
            <w:vAlign w:val="center"/>
          </w:tcPr>
          <w:p w14:paraId="491B1083" w14:textId="77777777" w:rsidR="00A22CFC" w:rsidRDefault="00A22CFC" w:rsidP="00490FF2">
            <w:pPr>
              <w:spacing w:before="0"/>
              <w:jc w:val="center"/>
              <w:rPr>
                <w:i/>
                <w:sz w:val="16"/>
                <w:szCs w:val="16"/>
              </w:rPr>
            </w:pPr>
            <w:r>
              <w:rPr>
                <w:i/>
                <w:sz w:val="16"/>
                <w:szCs w:val="16"/>
              </w:rPr>
              <w:t>1</w:t>
            </w:r>
          </w:p>
        </w:tc>
        <w:tc>
          <w:tcPr>
            <w:tcW w:w="1276" w:type="dxa"/>
            <w:vAlign w:val="center"/>
          </w:tcPr>
          <w:p w14:paraId="2E555E16" w14:textId="77777777" w:rsidR="00A22CFC" w:rsidRPr="00C344F4" w:rsidRDefault="00A22CFC" w:rsidP="00490FF2">
            <w:pPr>
              <w:spacing w:before="0"/>
              <w:jc w:val="left"/>
              <w:rPr>
                <w:i/>
                <w:sz w:val="16"/>
                <w:szCs w:val="16"/>
              </w:rPr>
            </w:pPr>
          </w:p>
        </w:tc>
      </w:tr>
      <w:tr w:rsidR="00A22CFC" w:rsidRPr="00C344F4" w14:paraId="50758148" w14:textId="77777777" w:rsidTr="00B051ED">
        <w:trPr>
          <w:trHeight w:val="284"/>
        </w:trPr>
        <w:tc>
          <w:tcPr>
            <w:tcW w:w="4111" w:type="dxa"/>
            <w:vAlign w:val="center"/>
          </w:tcPr>
          <w:p w14:paraId="5F0BFB04" w14:textId="77777777" w:rsidR="00A22CFC" w:rsidRPr="00427FFC" w:rsidRDefault="00A22CFC" w:rsidP="00490FF2">
            <w:pPr>
              <w:spacing w:before="0"/>
              <w:ind w:left="885"/>
              <w:jc w:val="left"/>
              <w:rPr>
                <w:i/>
                <w:sz w:val="16"/>
                <w:szCs w:val="16"/>
              </w:rPr>
            </w:pPr>
            <w:r>
              <w:rPr>
                <w:i/>
                <w:sz w:val="16"/>
                <w:szCs w:val="16"/>
              </w:rPr>
              <w:t>ano</w:t>
            </w:r>
          </w:p>
        </w:tc>
        <w:tc>
          <w:tcPr>
            <w:tcW w:w="2410" w:type="dxa"/>
            <w:vAlign w:val="center"/>
          </w:tcPr>
          <w:p w14:paraId="69A9A73C"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C81A062" w14:textId="77777777" w:rsidR="00A22CFC" w:rsidRDefault="00A22CFC" w:rsidP="00490FF2">
            <w:pPr>
              <w:spacing w:before="0"/>
              <w:jc w:val="center"/>
              <w:rPr>
                <w:i/>
                <w:sz w:val="16"/>
                <w:szCs w:val="16"/>
              </w:rPr>
            </w:pPr>
            <w:r>
              <w:rPr>
                <w:i/>
                <w:sz w:val="16"/>
                <w:szCs w:val="16"/>
              </w:rPr>
              <w:t>0</w:t>
            </w:r>
          </w:p>
        </w:tc>
        <w:tc>
          <w:tcPr>
            <w:tcW w:w="851" w:type="dxa"/>
            <w:vAlign w:val="center"/>
          </w:tcPr>
          <w:p w14:paraId="03F2A58C" w14:textId="77777777" w:rsidR="00A22CFC" w:rsidRDefault="00A22CFC" w:rsidP="00490FF2">
            <w:pPr>
              <w:spacing w:before="0"/>
              <w:jc w:val="center"/>
              <w:rPr>
                <w:i/>
                <w:sz w:val="16"/>
                <w:szCs w:val="16"/>
              </w:rPr>
            </w:pPr>
            <w:r>
              <w:rPr>
                <w:i/>
                <w:sz w:val="16"/>
                <w:szCs w:val="16"/>
              </w:rPr>
              <w:t>1</w:t>
            </w:r>
          </w:p>
        </w:tc>
        <w:tc>
          <w:tcPr>
            <w:tcW w:w="1276" w:type="dxa"/>
            <w:vAlign w:val="center"/>
          </w:tcPr>
          <w:p w14:paraId="0EC5AC73" w14:textId="77777777" w:rsidR="00A22CFC" w:rsidRPr="00C344F4" w:rsidRDefault="00A22CFC" w:rsidP="00490FF2">
            <w:pPr>
              <w:spacing w:before="0"/>
              <w:jc w:val="left"/>
              <w:rPr>
                <w:i/>
                <w:sz w:val="16"/>
                <w:szCs w:val="16"/>
              </w:rPr>
            </w:pPr>
          </w:p>
        </w:tc>
      </w:tr>
      <w:tr w:rsidR="00A22CFC" w:rsidRPr="00C344F4" w14:paraId="4D08FF01" w14:textId="77777777" w:rsidTr="00B051ED">
        <w:trPr>
          <w:trHeight w:val="284"/>
        </w:trPr>
        <w:tc>
          <w:tcPr>
            <w:tcW w:w="4111" w:type="dxa"/>
            <w:vAlign w:val="center"/>
          </w:tcPr>
          <w:p w14:paraId="46ED8843" w14:textId="77777777" w:rsidR="00A22CFC" w:rsidRPr="00427FFC" w:rsidRDefault="00A22CFC" w:rsidP="00490FF2">
            <w:pPr>
              <w:spacing w:before="0"/>
              <w:ind w:left="885"/>
              <w:jc w:val="left"/>
              <w:rPr>
                <w:i/>
                <w:sz w:val="16"/>
                <w:szCs w:val="16"/>
              </w:rPr>
            </w:pPr>
            <w:r>
              <w:rPr>
                <w:i/>
                <w:sz w:val="16"/>
                <w:szCs w:val="16"/>
              </w:rPr>
              <w:t>periodo</w:t>
            </w:r>
          </w:p>
        </w:tc>
        <w:tc>
          <w:tcPr>
            <w:tcW w:w="2410" w:type="dxa"/>
            <w:vAlign w:val="center"/>
          </w:tcPr>
          <w:p w14:paraId="21915BC4" w14:textId="77777777" w:rsidR="00A22CFC" w:rsidRDefault="00A22CFC" w:rsidP="00490FF2">
            <w:pPr>
              <w:spacing w:before="0"/>
              <w:jc w:val="left"/>
              <w:rPr>
                <w:i/>
                <w:sz w:val="16"/>
                <w:szCs w:val="16"/>
              </w:rPr>
            </w:pPr>
            <w:r>
              <w:rPr>
                <w:i/>
                <w:sz w:val="16"/>
                <w:szCs w:val="16"/>
              </w:rPr>
              <w:t>String</w:t>
            </w:r>
          </w:p>
        </w:tc>
        <w:tc>
          <w:tcPr>
            <w:tcW w:w="850" w:type="dxa"/>
            <w:vAlign w:val="center"/>
          </w:tcPr>
          <w:p w14:paraId="607A377B" w14:textId="77777777" w:rsidR="00A22CFC" w:rsidRDefault="00A22CFC" w:rsidP="00490FF2">
            <w:pPr>
              <w:spacing w:before="0"/>
              <w:jc w:val="center"/>
              <w:rPr>
                <w:i/>
                <w:sz w:val="16"/>
                <w:szCs w:val="16"/>
              </w:rPr>
            </w:pPr>
            <w:r>
              <w:rPr>
                <w:i/>
                <w:sz w:val="16"/>
                <w:szCs w:val="16"/>
              </w:rPr>
              <w:t>0</w:t>
            </w:r>
          </w:p>
        </w:tc>
        <w:tc>
          <w:tcPr>
            <w:tcW w:w="851" w:type="dxa"/>
            <w:vAlign w:val="center"/>
          </w:tcPr>
          <w:p w14:paraId="4BAF5C40" w14:textId="77777777" w:rsidR="00A22CFC" w:rsidRDefault="00A22CFC" w:rsidP="00490FF2">
            <w:pPr>
              <w:spacing w:before="0"/>
              <w:jc w:val="center"/>
              <w:rPr>
                <w:i/>
                <w:sz w:val="16"/>
                <w:szCs w:val="16"/>
              </w:rPr>
            </w:pPr>
            <w:r>
              <w:rPr>
                <w:i/>
                <w:sz w:val="16"/>
                <w:szCs w:val="16"/>
              </w:rPr>
              <w:t>1</w:t>
            </w:r>
          </w:p>
        </w:tc>
        <w:tc>
          <w:tcPr>
            <w:tcW w:w="1276" w:type="dxa"/>
            <w:vAlign w:val="center"/>
          </w:tcPr>
          <w:p w14:paraId="2172D2AD" w14:textId="77777777" w:rsidR="00A22CFC" w:rsidRPr="00C344F4" w:rsidRDefault="00A22CFC" w:rsidP="00490FF2">
            <w:pPr>
              <w:spacing w:before="0"/>
              <w:jc w:val="left"/>
              <w:rPr>
                <w:i/>
                <w:sz w:val="16"/>
                <w:szCs w:val="16"/>
              </w:rPr>
            </w:pPr>
          </w:p>
        </w:tc>
      </w:tr>
      <w:tr w:rsidR="00A22CFC" w:rsidRPr="00C344F4" w14:paraId="06DFD543" w14:textId="77777777" w:rsidTr="00B051ED">
        <w:trPr>
          <w:trHeight w:val="284"/>
        </w:trPr>
        <w:tc>
          <w:tcPr>
            <w:tcW w:w="4111" w:type="dxa"/>
            <w:vAlign w:val="center"/>
          </w:tcPr>
          <w:p w14:paraId="6D2BA021" w14:textId="77777777" w:rsidR="00A22CFC" w:rsidRPr="00427FFC" w:rsidRDefault="00A22CFC" w:rsidP="00490FF2">
            <w:pPr>
              <w:spacing w:before="0"/>
              <w:ind w:left="885"/>
              <w:jc w:val="left"/>
              <w:rPr>
                <w:i/>
                <w:sz w:val="16"/>
                <w:szCs w:val="16"/>
              </w:rPr>
            </w:pPr>
            <w:r>
              <w:rPr>
                <w:i/>
                <w:sz w:val="16"/>
                <w:szCs w:val="16"/>
              </w:rPr>
              <w:t>valor/valor</w:t>
            </w:r>
          </w:p>
        </w:tc>
        <w:tc>
          <w:tcPr>
            <w:tcW w:w="2410" w:type="dxa"/>
            <w:vAlign w:val="center"/>
          </w:tcPr>
          <w:p w14:paraId="3DAAF8DE" w14:textId="77777777" w:rsidR="00A22CFC" w:rsidRDefault="00A22CFC" w:rsidP="00490FF2">
            <w:pPr>
              <w:spacing w:before="0"/>
              <w:jc w:val="left"/>
              <w:rPr>
                <w:i/>
                <w:sz w:val="16"/>
                <w:szCs w:val="16"/>
              </w:rPr>
            </w:pPr>
            <w:r>
              <w:rPr>
                <w:i/>
                <w:sz w:val="16"/>
                <w:szCs w:val="16"/>
              </w:rPr>
              <w:t>Decimal</w:t>
            </w:r>
          </w:p>
        </w:tc>
        <w:tc>
          <w:tcPr>
            <w:tcW w:w="850" w:type="dxa"/>
            <w:vAlign w:val="center"/>
          </w:tcPr>
          <w:p w14:paraId="631A1F42" w14:textId="77777777" w:rsidR="00A22CFC" w:rsidRDefault="00A22CFC" w:rsidP="00490FF2">
            <w:pPr>
              <w:spacing w:before="0"/>
              <w:jc w:val="center"/>
              <w:rPr>
                <w:i/>
                <w:sz w:val="16"/>
                <w:szCs w:val="16"/>
              </w:rPr>
            </w:pPr>
            <w:r>
              <w:rPr>
                <w:i/>
                <w:sz w:val="16"/>
                <w:szCs w:val="16"/>
              </w:rPr>
              <w:t>0</w:t>
            </w:r>
          </w:p>
        </w:tc>
        <w:tc>
          <w:tcPr>
            <w:tcW w:w="851" w:type="dxa"/>
            <w:vAlign w:val="center"/>
          </w:tcPr>
          <w:p w14:paraId="7C2E132B" w14:textId="77777777" w:rsidR="00A22CFC" w:rsidRDefault="00A22CFC" w:rsidP="00490FF2">
            <w:pPr>
              <w:spacing w:before="0"/>
              <w:jc w:val="center"/>
              <w:rPr>
                <w:i/>
                <w:sz w:val="16"/>
                <w:szCs w:val="16"/>
              </w:rPr>
            </w:pPr>
            <w:r>
              <w:rPr>
                <w:i/>
                <w:sz w:val="16"/>
                <w:szCs w:val="16"/>
              </w:rPr>
              <w:t>1</w:t>
            </w:r>
          </w:p>
        </w:tc>
        <w:tc>
          <w:tcPr>
            <w:tcW w:w="1276" w:type="dxa"/>
            <w:vAlign w:val="center"/>
          </w:tcPr>
          <w:p w14:paraId="0EA263EB" w14:textId="77777777" w:rsidR="00A22CFC" w:rsidRPr="00C344F4" w:rsidRDefault="00A22CFC" w:rsidP="00490FF2">
            <w:pPr>
              <w:spacing w:before="0"/>
              <w:jc w:val="left"/>
              <w:rPr>
                <w:i/>
                <w:sz w:val="16"/>
                <w:szCs w:val="16"/>
              </w:rPr>
            </w:pPr>
          </w:p>
        </w:tc>
      </w:tr>
      <w:tr w:rsidR="00A22CFC" w:rsidRPr="00C344F4" w14:paraId="3B4F4CA3" w14:textId="77777777" w:rsidTr="00B051ED">
        <w:trPr>
          <w:trHeight w:val="284"/>
        </w:trPr>
        <w:tc>
          <w:tcPr>
            <w:tcW w:w="4111" w:type="dxa"/>
            <w:vAlign w:val="center"/>
          </w:tcPr>
          <w:p w14:paraId="5405293B" w14:textId="77777777" w:rsidR="00A22CFC" w:rsidRPr="00427FFC" w:rsidRDefault="00A22CFC" w:rsidP="00490FF2">
            <w:pPr>
              <w:spacing w:before="0"/>
              <w:ind w:left="885"/>
              <w:jc w:val="left"/>
              <w:rPr>
                <w:i/>
                <w:sz w:val="16"/>
                <w:szCs w:val="16"/>
              </w:rPr>
            </w:pPr>
            <w:r>
              <w:rPr>
                <w:i/>
                <w:sz w:val="16"/>
                <w:szCs w:val="16"/>
              </w:rPr>
              <w:t>percentual</w:t>
            </w:r>
          </w:p>
        </w:tc>
        <w:tc>
          <w:tcPr>
            <w:tcW w:w="2410" w:type="dxa"/>
            <w:vAlign w:val="center"/>
          </w:tcPr>
          <w:p w14:paraId="650B979F" w14:textId="77777777" w:rsidR="00A22CFC" w:rsidRDefault="00A22CFC" w:rsidP="00490FF2">
            <w:pPr>
              <w:spacing w:before="0"/>
              <w:jc w:val="left"/>
              <w:rPr>
                <w:i/>
                <w:sz w:val="16"/>
                <w:szCs w:val="16"/>
              </w:rPr>
            </w:pPr>
            <w:r>
              <w:rPr>
                <w:i/>
                <w:sz w:val="16"/>
                <w:szCs w:val="16"/>
              </w:rPr>
              <w:t>Decimal</w:t>
            </w:r>
          </w:p>
        </w:tc>
        <w:tc>
          <w:tcPr>
            <w:tcW w:w="850" w:type="dxa"/>
            <w:vAlign w:val="center"/>
          </w:tcPr>
          <w:p w14:paraId="08C48AC7" w14:textId="77777777" w:rsidR="00A22CFC" w:rsidRDefault="00A22CFC" w:rsidP="00490FF2">
            <w:pPr>
              <w:spacing w:before="0"/>
              <w:jc w:val="center"/>
              <w:rPr>
                <w:i/>
                <w:sz w:val="16"/>
                <w:szCs w:val="16"/>
              </w:rPr>
            </w:pPr>
            <w:r>
              <w:rPr>
                <w:i/>
                <w:sz w:val="16"/>
                <w:szCs w:val="16"/>
              </w:rPr>
              <w:t>0</w:t>
            </w:r>
          </w:p>
        </w:tc>
        <w:tc>
          <w:tcPr>
            <w:tcW w:w="851" w:type="dxa"/>
            <w:vAlign w:val="center"/>
          </w:tcPr>
          <w:p w14:paraId="770CA9DD" w14:textId="77777777" w:rsidR="00A22CFC" w:rsidRDefault="00A22CFC" w:rsidP="00490FF2">
            <w:pPr>
              <w:spacing w:before="0"/>
              <w:jc w:val="center"/>
              <w:rPr>
                <w:i/>
                <w:sz w:val="16"/>
                <w:szCs w:val="16"/>
              </w:rPr>
            </w:pPr>
            <w:r>
              <w:rPr>
                <w:i/>
                <w:sz w:val="16"/>
                <w:szCs w:val="16"/>
              </w:rPr>
              <w:t>1</w:t>
            </w:r>
          </w:p>
        </w:tc>
        <w:tc>
          <w:tcPr>
            <w:tcW w:w="1276" w:type="dxa"/>
            <w:vAlign w:val="center"/>
          </w:tcPr>
          <w:p w14:paraId="3BDD7E9E" w14:textId="77777777" w:rsidR="00A22CFC" w:rsidRPr="00C344F4" w:rsidRDefault="00A22CFC" w:rsidP="00490FF2">
            <w:pPr>
              <w:spacing w:before="0"/>
              <w:jc w:val="left"/>
              <w:rPr>
                <w:i/>
                <w:sz w:val="16"/>
                <w:szCs w:val="16"/>
              </w:rPr>
            </w:pPr>
          </w:p>
        </w:tc>
      </w:tr>
      <w:tr w:rsidR="00A22CFC" w:rsidRPr="00C344F4" w14:paraId="4CAA722B" w14:textId="77777777" w:rsidTr="00B051ED">
        <w:trPr>
          <w:trHeight w:val="284"/>
        </w:trPr>
        <w:tc>
          <w:tcPr>
            <w:tcW w:w="4111" w:type="dxa"/>
            <w:vAlign w:val="center"/>
          </w:tcPr>
          <w:p w14:paraId="6C3BEFDD" w14:textId="77777777" w:rsidR="00A22CFC" w:rsidRPr="00367F6B" w:rsidRDefault="00A22CFC" w:rsidP="00490FF2">
            <w:pPr>
              <w:spacing w:before="0"/>
              <w:ind w:left="601"/>
              <w:jc w:val="left"/>
              <w:rPr>
                <w:sz w:val="16"/>
                <w:szCs w:val="16"/>
              </w:rPr>
            </w:pPr>
            <w:r>
              <w:rPr>
                <w:sz w:val="16"/>
                <w:szCs w:val="16"/>
              </w:rPr>
              <w:t>EvolucaoCompromissos</w:t>
            </w:r>
          </w:p>
        </w:tc>
        <w:tc>
          <w:tcPr>
            <w:tcW w:w="2410" w:type="dxa"/>
            <w:vAlign w:val="center"/>
          </w:tcPr>
          <w:p w14:paraId="526DEBA4" w14:textId="77777777" w:rsidR="00A22CFC" w:rsidRDefault="00A22CFC" w:rsidP="00490FF2">
            <w:pPr>
              <w:spacing w:before="0"/>
              <w:jc w:val="left"/>
              <w:rPr>
                <w:i/>
                <w:sz w:val="16"/>
                <w:szCs w:val="16"/>
              </w:rPr>
            </w:pPr>
          </w:p>
        </w:tc>
        <w:tc>
          <w:tcPr>
            <w:tcW w:w="850" w:type="dxa"/>
            <w:vAlign w:val="center"/>
          </w:tcPr>
          <w:p w14:paraId="5DF5E43E" w14:textId="77777777" w:rsidR="00A22CFC" w:rsidRDefault="00A22CFC" w:rsidP="00490FF2">
            <w:pPr>
              <w:spacing w:before="0"/>
              <w:jc w:val="center"/>
              <w:rPr>
                <w:i/>
                <w:sz w:val="16"/>
                <w:szCs w:val="16"/>
              </w:rPr>
            </w:pPr>
            <w:r>
              <w:rPr>
                <w:i/>
                <w:sz w:val="16"/>
                <w:szCs w:val="16"/>
              </w:rPr>
              <w:t>0</w:t>
            </w:r>
          </w:p>
        </w:tc>
        <w:tc>
          <w:tcPr>
            <w:tcW w:w="851" w:type="dxa"/>
            <w:vAlign w:val="center"/>
          </w:tcPr>
          <w:p w14:paraId="3D420D6B" w14:textId="77777777" w:rsidR="00A22CFC" w:rsidRDefault="00A22CFC" w:rsidP="00490FF2">
            <w:pPr>
              <w:spacing w:before="0"/>
              <w:jc w:val="center"/>
              <w:rPr>
                <w:i/>
                <w:sz w:val="16"/>
                <w:szCs w:val="16"/>
              </w:rPr>
            </w:pPr>
            <w:r>
              <w:rPr>
                <w:i/>
                <w:sz w:val="16"/>
                <w:szCs w:val="16"/>
              </w:rPr>
              <w:t>1</w:t>
            </w:r>
          </w:p>
        </w:tc>
        <w:tc>
          <w:tcPr>
            <w:tcW w:w="1276" w:type="dxa"/>
            <w:vAlign w:val="center"/>
          </w:tcPr>
          <w:p w14:paraId="2A09951E" w14:textId="77777777" w:rsidR="00A22CFC" w:rsidRPr="00C344F4" w:rsidRDefault="00A22CFC" w:rsidP="00490FF2">
            <w:pPr>
              <w:spacing w:before="0"/>
              <w:jc w:val="left"/>
              <w:rPr>
                <w:i/>
                <w:sz w:val="16"/>
                <w:szCs w:val="16"/>
              </w:rPr>
            </w:pPr>
          </w:p>
        </w:tc>
      </w:tr>
      <w:tr w:rsidR="00A22CFC" w:rsidRPr="00C344F4" w14:paraId="7763AC2D" w14:textId="77777777" w:rsidTr="00B051ED">
        <w:trPr>
          <w:trHeight w:val="284"/>
        </w:trPr>
        <w:tc>
          <w:tcPr>
            <w:tcW w:w="4111" w:type="dxa"/>
            <w:vAlign w:val="center"/>
          </w:tcPr>
          <w:p w14:paraId="41EAC665" w14:textId="77777777" w:rsidR="00A22CFC" w:rsidRPr="00427FFC" w:rsidRDefault="00A22CFC" w:rsidP="00490FF2">
            <w:pPr>
              <w:spacing w:before="0"/>
              <w:ind w:left="743"/>
              <w:jc w:val="left"/>
              <w:rPr>
                <w:i/>
                <w:sz w:val="16"/>
                <w:szCs w:val="16"/>
              </w:rPr>
            </w:pPr>
            <w:r>
              <w:rPr>
                <w:i/>
                <w:sz w:val="16"/>
                <w:szCs w:val="16"/>
              </w:rPr>
              <w:t>Resumo</w:t>
            </w:r>
          </w:p>
        </w:tc>
        <w:tc>
          <w:tcPr>
            <w:tcW w:w="2410" w:type="dxa"/>
            <w:vAlign w:val="center"/>
          </w:tcPr>
          <w:p w14:paraId="66C9E44F" w14:textId="77777777" w:rsidR="00A22CFC" w:rsidRDefault="00A22CFC" w:rsidP="00490FF2">
            <w:pPr>
              <w:spacing w:before="0"/>
              <w:jc w:val="left"/>
              <w:rPr>
                <w:i/>
                <w:sz w:val="16"/>
                <w:szCs w:val="16"/>
              </w:rPr>
            </w:pPr>
            <w:r>
              <w:rPr>
                <w:i/>
                <w:sz w:val="16"/>
                <w:szCs w:val="16"/>
              </w:rPr>
              <w:t>Compromissos</w:t>
            </w:r>
          </w:p>
        </w:tc>
        <w:tc>
          <w:tcPr>
            <w:tcW w:w="850" w:type="dxa"/>
            <w:vAlign w:val="center"/>
          </w:tcPr>
          <w:p w14:paraId="6A489FCF" w14:textId="77777777" w:rsidR="00A22CFC" w:rsidRDefault="00A22CFC" w:rsidP="00490FF2">
            <w:pPr>
              <w:spacing w:before="0"/>
              <w:jc w:val="center"/>
              <w:rPr>
                <w:i/>
                <w:sz w:val="16"/>
                <w:szCs w:val="16"/>
              </w:rPr>
            </w:pPr>
            <w:r>
              <w:rPr>
                <w:i/>
                <w:sz w:val="16"/>
                <w:szCs w:val="16"/>
              </w:rPr>
              <w:t>0</w:t>
            </w:r>
          </w:p>
        </w:tc>
        <w:tc>
          <w:tcPr>
            <w:tcW w:w="851" w:type="dxa"/>
            <w:vAlign w:val="center"/>
          </w:tcPr>
          <w:p w14:paraId="7F27C4BA" w14:textId="77777777" w:rsidR="00A22CFC" w:rsidRDefault="00A22CFC" w:rsidP="00490FF2">
            <w:pPr>
              <w:spacing w:before="0"/>
              <w:jc w:val="center"/>
              <w:rPr>
                <w:i/>
                <w:sz w:val="16"/>
                <w:szCs w:val="16"/>
              </w:rPr>
            </w:pPr>
            <w:r>
              <w:rPr>
                <w:i/>
                <w:sz w:val="16"/>
                <w:szCs w:val="16"/>
              </w:rPr>
              <w:t>-1</w:t>
            </w:r>
          </w:p>
        </w:tc>
        <w:tc>
          <w:tcPr>
            <w:tcW w:w="1276" w:type="dxa"/>
            <w:vAlign w:val="center"/>
          </w:tcPr>
          <w:p w14:paraId="33B30F6E" w14:textId="77777777" w:rsidR="00A22CFC" w:rsidRPr="00C344F4" w:rsidRDefault="00A22CFC" w:rsidP="00490FF2">
            <w:pPr>
              <w:spacing w:before="0"/>
              <w:jc w:val="left"/>
              <w:rPr>
                <w:i/>
                <w:sz w:val="16"/>
                <w:szCs w:val="16"/>
              </w:rPr>
            </w:pPr>
          </w:p>
        </w:tc>
      </w:tr>
      <w:tr w:rsidR="00A22CFC" w:rsidRPr="00C344F4" w14:paraId="70B4F18F" w14:textId="77777777" w:rsidTr="00B051ED">
        <w:trPr>
          <w:trHeight w:val="284"/>
        </w:trPr>
        <w:tc>
          <w:tcPr>
            <w:tcW w:w="4111" w:type="dxa"/>
            <w:vAlign w:val="center"/>
          </w:tcPr>
          <w:p w14:paraId="45D1238C"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034D8C9A"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5117A226" w14:textId="77777777" w:rsidR="00A22CFC" w:rsidRDefault="00A22CFC" w:rsidP="00490FF2">
            <w:pPr>
              <w:spacing w:before="0"/>
              <w:jc w:val="center"/>
              <w:rPr>
                <w:i/>
                <w:sz w:val="16"/>
                <w:szCs w:val="16"/>
              </w:rPr>
            </w:pPr>
            <w:r>
              <w:rPr>
                <w:i/>
                <w:sz w:val="16"/>
                <w:szCs w:val="16"/>
              </w:rPr>
              <w:t>0</w:t>
            </w:r>
          </w:p>
        </w:tc>
        <w:tc>
          <w:tcPr>
            <w:tcW w:w="851" w:type="dxa"/>
            <w:vAlign w:val="center"/>
          </w:tcPr>
          <w:p w14:paraId="12B45A1C" w14:textId="77777777" w:rsidR="00A22CFC" w:rsidRDefault="00A22CFC" w:rsidP="00490FF2">
            <w:pPr>
              <w:spacing w:before="0"/>
              <w:jc w:val="center"/>
              <w:rPr>
                <w:i/>
                <w:sz w:val="16"/>
                <w:szCs w:val="16"/>
              </w:rPr>
            </w:pPr>
            <w:r>
              <w:rPr>
                <w:i/>
                <w:sz w:val="16"/>
                <w:szCs w:val="16"/>
              </w:rPr>
              <w:t>1</w:t>
            </w:r>
          </w:p>
        </w:tc>
        <w:tc>
          <w:tcPr>
            <w:tcW w:w="1276" w:type="dxa"/>
            <w:vAlign w:val="center"/>
          </w:tcPr>
          <w:p w14:paraId="2BF1A789" w14:textId="77777777" w:rsidR="00A22CFC" w:rsidRPr="00C344F4" w:rsidRDefault="00A22CFC" w:rsidP="00490FF2">
            <w:pPr>
              <w:spacing w:before="0"/>
              <w:jc w:val="left"/>
              <w:rPr>
                <w:i/>
                <w:sz w:val="16"/>
                <w:szCs w:val="16"/>
              </w:rPr>
            </w:pPr>
          </w:p>
        </w:tc>
      </w:tr>
      <w:tr w:rsidR="00A22CFC" w:rsidRPr="00C344F4" w14:paraId="1B29E318" w14:textId="77777777" w:rsidTr="00B051ED">
        <w:trPr>
          <w:trHeight w:val="284"/>
        </w:trPr>
        <w:tc>
          <w:tcPr>
            <w:tcW w:w="4111" w:type="dxa"/>
            <w:vAlign w:val="center"/>
          </w:tcPr>
          <w:p w14:paraId="68A3DD07" w14:textId="77777777" w:rsidR="00A22CFC" w:rsidRPr="00427FFC" w:rsidRDefault="00A22CFC" w:rsidP="00490FF2">
            <w:pPr>
              <w:spacing w:before="0"/>
              <w:ind w:left="885"/>
              <w:jc w:val="left"/>
              <w:rPr>
                <w:i/>
                <w:sz w:val="16"/>
                <w:szCs w:val="16"/>
              </w:rPr>
            </w:pPr>
            <w:r>
              <w:rPr>
                <w:i/>
                <w:sz w:val="16"/>
                <w:szCs w:val="16"/>
              </w:rPr>
              <w:t>mes</w:t>
            </w:r>
          </w:p>
        </w:tc>
        <w:tc>
          <w:tcPr>
            <w:tcW w:w="2410" w:type="dxa"/>
          </w:tcPr>
          <w:p w14:paraId="71634CE7"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098A2153" w14:textId="77777777" w:rsidR="00A22CFC" w:rsidRDefault="00A22CFC" w:rsidP="00490FF2">
            <w:pPr>
              <w:spacing w:before="0"/>
              <w:jc w:val="center"/>
              <w:rPr>
                <w:i/>
                <w:sz w:val="16"/>
                <w:szCs w:val="16"/>
              </w:rPr>
            </w:pPr>
            <w:r>
              <w:rPr>
                <w:i/>
                <w:sz w:val="16"/>
                <w:szCs w:val="16"/>
              </w:rPr>
              <w:t>0</w:t>
            </w:r>
          </w:p>
        </w:tc>
        <w:tc>
          <w:tcPr>
            <w:tcW w:w="851" w:type="dxa"/>
            <w:vAlign w:val="center"/>
          </w:tcPr>
          <w:p w14:paraId="132D13BE" w14:textId="77777777" w:rsidR="00A22CFC" w:rsidRDefault="00A22CFC" w:rsidP="00490FF2">
            <w:pPr>
              <w:spacing w:before="0"/>
              <w:jc w:val="center"/>
              <w:rPr>
                <w:i/>
                <w:sz w:val="16"/>
                <w:szCs w:val="16"/>
              </w:rPr>
            </w:pPr>
            <w:r>
              <w:rPr>
                <w:i/>
                <w:sz w:val="16"/>
                <w:szCs w:val="16"/>
              </w:rPr>
              <w:t>1</w:t>
            </w:r>
          </w:p>
        </w:tc>
        <w:tc>
          <w:tcPr>
            <w:tcW w:w="1276" w:type="dxa"/>
            <w:vAlign w:val="center"/>
          </w:tcPr>
          <w:p w14:paraId="435B2867" w14:textId="77777777" w:rsidR="00A22CFC" w:rsidRPr="00C344F4" w:rsidRDefault="00A22CFC" w:rsidP="00490FF2">
            <w:pPr>
              <w:spacing w:before="0"/>
              <w:jc w:val="left"/>
              <w:rPr>
                <w:i/>
                <w:sz w:val="16"/>
                <w:szCs w:val="16"/>
              </w:rPr>
            </w:pPr>
          </w:p>
        </w:tc>
      </w:tr>
      <w:tr w:rsidR="00A22CFC" w:rsidRPr="00C344F4" w14:paraId="660F903B" w14:textId="77777777" w:rsidTr="00B051ED">
        <w:trPr>
          <w:trHeight w:val="284"/>
        </w:trPr>
        <w:tc>
          <w:tcPr>
            <w:tcW w:w="4111" w:type="dxa"/>
            <w:vAlign w:val="center"/>
          </w:tcPr>
          <w:p w14:paraId="30F9C3DF" w14:textId="77777777" w:rsidR="00A22CFC" w:rsidRPr="00427FFC" w:rsidRDefault="00A22CFC" w:rsidP="00490FF2">
            <w:pPr>
              <w:spacing w:before="0"/>
              <w:ind w:left="885"/>
              <w:jc w:val="left"/>
              <w:rPr>
                <w:i/>
                <w:sz w:val="16"/>
                <w:szCs w:val="16"/>
              </w:rPr>
            </w:pPr>
            <w:r>
              <w:rPr>
                <w:i/>
                <w:sz w:val="16"/>
                <w:szCs w:val="16"/>
              </w:rPr>
              <w:t>ano</w:t>
            </w:r>
          </w:p>
        </w:tc>
        <w:tc>
          <w:tcPr>
            <w:tcW w:w="2410" w:type="dxa"/>
          </w:tcPr>
          <w:p w14:paraId="78DC05AB"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2BD27226" w14:textId="77777777" w:rsidR="00A22CFC" w:rsidRDefault="00A22CFC" w:rsidP="00490FF2">
            <w:pPr>
              <w:spacing w:before="0"/>
              <w:jc w:val="center"/>
              <w:rPr>
                <w:i/>
                <w:sz w:val="16"/>
                <w:szCs w:val="16"/>
              </w:rPr>
            </w:pPr>
            <w:r>
              <w:rPr>
                <w:i/>
                <w:sz w:val="16"/>
                <w:szCs w:val="16"/>
              </w:rPr>
              <w:t>0</w:t>
            </w:r>
          </w:p>
        </w:tc>
        <w:tc>
          <w:tcPr>
            <w:tcW w:w="851" w:type="dxa"/>
            <w:vAlign w:val="center"/>
          </w:tcPr>
          <w:p w14:paraId="4371ED8D" w14:textId="77777777" w:rsidR="00A22CFC" w:rsidRDefault="00A22CFC" w:rsidP="00490FF2">
            <w:pPr>
              <w:spacing w:before="0"/>
              <w:jc w:val="center"/>
              <w:rPr>
                <w:i/>
                <w:sz w:val="16"/>
                <w:szCs w:val="16"/>
              </w:rPr>
            </w:pPr>
            <w:r>
              <w:rPr>
                <w:i/>
                <w:sz w:val="16"/>
                <w:szCs w:val="16"/>
              </w:rPr>
              <w:t>1</w:t>
            </w:r>
          </w:p>
        </w:tc>
        <w:tc>
          <w:tcPr>
            <w:tcW w:w="1276" w:type="dxa"/>
            <w:vAlign w:val="center"/>
          </w:tcPr>
          <w:p w14:paraId="04B31A96" w14:textId="77777777" w:rsidR="00A22CFC" w:rsidRPr="00C344F4" w:rsidRDefault="00A22CFC" w:rsidP="00490FF2">
            <w:pPr>
              <w:spacing w:before="0"/>
              <w:jc w:val="left"/>
              <w:rPr>
                <w:i/>
                <w:sz w:val="16"/>
                <w:szCs w:val="16"/>
              </w:rPr>
            </w:pPr>
          </w:p>
        </w:tc>
      </w:tr>
      <w:tr w:rsidR="00A22CFC" w:rsidRPr="00C344F4" w14:paraId="1D71D73C" w14:textId="77777777" w:rsidTr="00B051ED">
        <w:trPr>
          <w:trHeight w:val="284"/>
        </w:trPr>
        <w:tc>
          <w:tcPr>
            <w:tcW w:w="4111" w:type="dxa"/>
            <w:vAlign w:val="center"/>
          </w:tcPr>
          <w:p w14:paraId="7E1D19EC" w14:textId="77777777" w:rsidR="00A22CFC" w:rsidRPr="00427FFC" w:rsidRDefault="00A22CFC" w:rsidP="00490FF2">
            <w:pPr>
              <w:spacing w:before="0"/>
              <w:ind w:left="885"/>
              <w:jc w:val="left"/>
              <w:rPr>
                <w:i/>
                <w:sz w:val="16"/>
                <w:szCs w:val="16"/>
              </w:rPr>
            </w:pPr>
            <w:r>
              <w:rPr>
                <w:i/>
                <w:sz w:val="16"/>
                <w:szCs w:val="16"/>
              </w:rPr>
              <w:t>valorVencido/valor</w:t>
            </w:r>
          </w:p>
        </w:tc>
        <w:tc>
          <w:tcPr>
            <w:tcW w:w="2410" w:type="dxa"/>
          </w:tcPr>
          <w:p w14:paraId="3D78618E"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4E4350F0" w14:textId="77777777" w:rsidR="00A22CFC" w:rsidRDefault="00A22CFC" w:rsidP="00490FF2">
            <w:pPr>
              <w:spacing w:before="0"/>
              <w:jc w:val="center"/>
              <w:rPr>
                <w:i/>
                <w:sz w:val="16"/>
                <w:szCs w:val="16"/>
              </w:rPr>
            </w:pPr>
            <w:r>
              <w:rPr>
                <w:i/>
                <w:sz w:val="16"/>
                <w:szCs w:val="16"/>
              </w:rPr>
              <w:t>0</w:t>
            </w:r>
          </w:p>
        </w:tc>
        <w:tc>
          <w:tcPr>
            <w:tcW w:w="851" w:type="dxa"/>
            <w:vAlign w:val="center"/>
          </w:tcPr>
          <w:p w14:paraId="0784E48D" w14:textId="77777777" w:rsidR="00A22CFC" w:rsidRDefault="00A22CFC" w:rsidP="00490FF2">
            <w:pPr>
              <w:spacing w:before="0"/>
              <w:jc w:val="center"/>
              <w:rPr>
                <w:i/>
                <w:sz w:val="16"/>
                <w:szCs w:val="16"/>
              </w:rPr>
            </w:pPr>
            <w:r>
              <w:rPr>
                <w:i/>
                <w:sz w:val="16"/>
                <w:szCs w:val="16"/>
              </w:rPr>
              <w:t>1</w:t>
            </w:r>
          </w:p>
        </w:tc>
        <w:tc>
          <w:tcPr>
            <w:tcW w:w="1276" w:type="dxa"/>
            <w:vAlign w:val="center"/>
          </w:tcPr>
          <w:p w14:paraId="1040B524" w14:textId="77777777" w:rsidR="00A22CFC" w:rsidRPr="00C344F4" w:rsidRDefault="00A22CFC" w:rsidP="00490FF2">
            <w:pPr>
              <w:spacing w:before="0"/>
              <w:jc w:val="left"/>
              <w:rPr>
                <w:i/>
                <w:sz w:val="16"/>
                <w:szCs w:val="16"/>
              </w:rPr>
            </w:pPr>
          </w:p>
        </w:tc>
      </w:tr>
      <w:tr w:rsidR="00A22CFC" w:rsidRPr="00C344F4" w14:paraId="53F76266" w14:textId="77777777" w:rsidTr="00B051ED">
        <w:trPr>
          <w:trHeight w:val="284"/>
        </w:trPr>
        <w:tc>
          <w:tcPr>
            <w:tcW w:w="4111" w:type="dxa"/>
            <w:vAlign w:val="center"/>
          </w:tcPr>
          <w:p w14:paraId="335AD245" w14:textId="77777777" w:rsidR="00A22CFC" w:rsidRPr="00427FFC" w:rsidRDefault="00A22CFC" w:rsidP="00490FF2">
            <w:pPr>
              <w:spacing w:before="0"/>
              <w:ind w:left="885"/>
              <w:jc w:val="left"/>
              <w:rPr>
                <w:i/>
                <w:sz w:val="16"/>
                <w:szCs w:val="16"/>
              </w:rPr>
            </w:pPr>
            <w:r>
              <w:rPr>
                <w:i/>
                <w:sz w:val="16"/>
                <w:szCs w:val="16"/>
              </w:rPr>
              <w:t>valorAVencer/valor</w:t>
            </w:r>
          </w:p>
        </w:tc>
        <w:tc>
          <w:tcPr>
            <w:tcW w:w="2410" w:type="dxa"/>
          </w:tcPr>
          <w:p w14:paraId="3E4160C2"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6D29B516" w14:textId="77777777" w:rsidR="00A22CFC" w:rsidRDefault="00A22CFC" w:rsidP="00490FF2">
            <w:pPr>
              <w:spacing w:before="0"/>
              <w:jc w:val="center"/>
              <w:rPr>
                <w:i/>
                <w:sz w:val="16"/>
                <w:szCs w:val="16"/>
              </w:rPr>
            </w:pPr>
            <w:r>
              <w:rPr>
                <w:i/>
                <w:sz w:val="16"/>
                <w:szCs w:val="16"/>
              </w:rPr>
              <w:t>0</w:t>
            </w:r>
          </w:p>
        </w:tc>
        <w:tc>
          <w:tcPr>
            <w:tcW w:w="851" w:type="dxa"/>
            <w:vAlign w:val="center"/>
          </w:tcPr>
          <w:p w14:paraId="7414F930" w14:textId="77777777" w:rsidR="00A22CFC" w:rsidRDefault="00A22CFC" w:rsidP="00490FF2">
            <w:pPr>
              <w:spacing w:before="0"/>
              <w:jc w:val="center"/>
              <w:rPr>
                <w:i/>
                <w:sz w:val="16"/>
                <w:szCs w:val="16"/>
              </w:rPr>
            </w:pPr>
            <w:r>
              <w:rPr>
                <w:i/>
                <w:sz w:val="16"/>
                <w:szCs w:val="16"/>
              </w:rPr>
              <w:t>1</w:t>
            </w:r>
          </w:p>
        </w:tc>
        <w:tc>
          <w:tcPr>
            <w:tcW w:w="1276" w:type="dxa"/>
            <w:vAlign w:val="center"/>
          </w:tcPr>
          <w:p w14:paraId="63A88B5D" w14:textId="77777777" w:rsidR="00A22CFC" w:rsidRPr="00C344F4" w:rsidRDefault="00A22CFC" w:rsidP="00490FF2">
            <w:pPr>
              <w:spacing w:before="0"/>
              <w:jc w:val="left"/>
              <w:rPr>
                <w:i/>
                <w:sz w:val="16"/>
                <w:szCs w:val="16"/>
              </w:rPr>
            </w:pPr>
          </w:p>
        </w:tc>
      </w:tr>
      <w:tr w:rsidR="00A22CFC" w:rsidRPr="00C344F4" w14:paraId="690034F2" w14:textId="77777777" w:rsidTr="00B051ED">
        <w:trPr>
          <w:trHeight w:val="284"/>
        </w:trPr>
        <w:tc>
          <w:tcPr>
            <w:tcW w:w="4111" w:type="dxa"/>
            <w:vAlign w:val="center"/>
          </w:tcPr>
          <w:p w14:paraId="5486C74F" w14:textId="77777777" w:rsidR="00A22CFC" w:rsidRPr="00460C41" w:rsidRDefault="00A22CFC" w:rsidP="00490FF2">
            <w:pPr>
              <w:spacing w:before="0"/>
              <w:ind w:left="601"/>
              <w:jc w:val="left"/>
              <w:rPr>
                <w:sz w:val="16"/>
                <w:szCs w:val="16"/>
              </w:rPr>
            </w:pPr>
            <w:r>
              <w:rPr>
                <w:sz w:val="16"/>
                <w:szCs w:val="16"/>
              </w:rPr>
              <w:t>ReferenciaisNegocios</w:t>
            </w:r>
          </w:p>
        </w:tc>
        <w:tc>
          <w:tcPr>
            <w:tcW w:w="2410" w:type="dxa"/>
            <w:vAlign w:val="center"/>
          </w:tcPr>
          <w:p w14:paraId="5198FCE3" w14:textId="77777777" w:rsidR="00A22CFC" w:rsidRDefault="00A22CFC" w:rsidP="00490FF2">
            <w:pPr>
              <w:spacing w:before="0"/>
              <w:jc w:val="left"/>
              <w:rPr>
                <w:i/>
                <w:sz w:val="16"/>
                <w:szCs w:val="16"/>
              </w:rPr>
            </w:pPr>
          </w:p>
        </w:tc>
        <w:tc>
          <w:tcPr>
            <w:tcW w:w="850" w:type="dxa"/>
            <w:vAlign w:val="center"/>
          </w:tcPr>
          <w:p w14:paraId="752A6C79" w14:textId="77777777" w:rsidR="00A22CFC" w:rsidRDefault="00A22CFC" w:rsidP="00490FF2">
            <w:pPr>
              <w:spacing w:before="0"/>
              <w:jc w:val="center"/>
              <w:rPr>
                <w:i/>
                <w:sz w:val="16"/>
                <w:szCs w:val="16"/>
              </w:rPr>
            </w:pPr>
            <w:r>
              <w:rPr>
                <w:i/>
                <w:sz w:val="16"/>
                <w:szCs w:val="16"/>
              </w:rPr>
              <w:t>0</w:t>
            </w:r>
          </w:p>
        </w:tc>
        <w:tc>
          <w:tcPr>
            <w:tcW w:w="851" w:type="dxa"/>
            <w:vAlign w:val="center"/>
          </w:tcPr>
          <w:p w14:paraId="77906041" w14:textId="77777777" w:rsidR="00A22CFC" w:rsidRDefault="00A22CFC" w:rsidP="00490FF2">
            <w:pPr>
              <w:spacing w:before="0"/>
              <w:jc w:val="center"/>
              <w:rPr>
                <w:i/>
                <w:sz w:val="16"/>
                <w:szCs w:val="16"/>
              </w:rPr>
            </w:pPr>
            <w:r>
              <w:rPr>
                <w:i/>
                <w:sz w:val="16"/>
                <w:szCs w:val="16"/>
              </w:rPr>
              <w:t>1</w:t>
            </w:r>
          </w:p>
        </w:tc>
        <w:tc>
          <w:tcPr>
            <w:tcW w:w="1276" w:type="dxa"/>
            <w:vAlign w:val="center"/>
          </w:tcPr>
          <w:p w14:paraId="78C99904" w14:textId="77777777" w:rsidR="00A22CFC" w:rsidRPr="00C344F4" w:rsidRDefault="00A22CFC" w:rsidP="00490FF2">
            <w:pPr>
              <w:spacing w:before="0"/>
              <w:jc w:val="left"/>
              <w:rPr>
                <w:i/>
                <w:sz w:val="16"/>
                <w:szCs w:val="16"/>
              </w:rPr>
            </w:pPr>
          </w:p>
        </w:tc>
      </w:tr>
      <w:tr w:rsidR="00A22CFC" w:rsidRPr="00C344F4" w14:paraId="5B3D6688" w14:textId="77777777" w:rsidTr="00B051ED">
        <w:trPr>
          <w:trHeight w:val="284"/>
        </w:trPr>
        <w:tc>
          <w:tcPr>
            <w:tcW w:w="4111" w:type="dxa"/>
            <w:vAlign w:val="center"/>
          </w:tcPr>
          <w:p w14:paraId="47FC29EA" w14:textId="77777777" w:rsidR="00A22CFC" w:rsidRPr="00427FFC" w:rsidRDefault="00A22CFC" w:rsidP="00490FF2">
            <w:pPr>
              <w:spacing w:before="0"/>
              <w:ind w:left="743"/>
              <w:jc w:val="left"/>
              <w:rPr>
                <w:i/>
                <w:sz w:val="16"/>
                <w:szCs w:val="16"/>
              </w:rPr>
            </w:pPr>
            <w:r>
              <w:rPr>
                <w:i/>
                <w:sz w:val="16"/>
                <w:szCs w:val="16"/>
              </w:rPr>
              <w:t>Resumo</w:t>
            </w:r>
          </w:p>
        </w:tc>
        <w:tc>
          <w:tcPr>
            <w:tcW w:w="2410" w:type="dxa"/>
            <w:vAlign w:val="center"/>
          </w:tcPr>
          <w:p w14:paraId="2FE0D578" w14:textId="77777777" w:rsidR="00A22CFC" w:rsidRDefault="00A22CFC" w:rsidP="00490FF2">
            <w:pPr>
              <w:spacing w:before="0"/>
              <w:jc w:val="left"/>
              <w:rPr>
                <w:i/>
                <w:sz w:val="16"/>
                <w:szCs w:val="16"/>
              </w:rPr>
            </w:pPr>
            <w:r>
              <w:rPr>
                <w:i/>
                <w:sz w:val="16"/>
                <w:szCs w:val="16"/>
              </w:rPr>
              <w:t>ReferencialNegocio</w:t>
            </w:r>
          </w:p>
        </w:tc>
        <w:tc>
          <w:tcPr>
            <w:tcW w:w="850" w:type="dxa"/>
            <w:vAlign w:val="center"/>
          </w:tcPr>
          <w:p w14:paraId="5F6A1FCE" w14:textId="77777777" w:rsidR="00A22CFC" w:rsidRDefault="00A22CFC" w:rsidP="00490FF2">
            <w:pPr>
              <w:spacing w:before="0"/>
              <w:jc w:val="center"/>
              <w:rPr>
                <w:i/>
                <w:sz w:val="16"/>
                <w:szCs w:val="16"/>
              </w:rPr>
            </w:pPr>
            <w:r>
              <w:rPr>
                <w:i/>
                <w:sz w:val="16"/>
                <w:szCs w:val="16"/>
              </w:rPr>
              <w:t>0</w:t>
            </w:r>
          </w:p>
        </w:tc>
        <w:tc>
          <w:tcPr>
            <w:tcW w:w="851" w:type="dxa"/>
            <w:vAlign w:val="center"/>
          </w:tcPr>
          <w:p w14:paraId="0552F90E" w14:textId="77777777" w:rsidR="00A22CFC" w:rsidRDefault="00A22CFC" w:rsidP="00490FF2">
            <w:pPr>
              <w:spacing w:before="0"/>
              <w:jc w:val="center"/>
              <w:rPr>
                <w:i/>
                <w:sz w:val="16"/>
                <w:szCs w:val="16"/>
              </w:rPr>
            </w:pPr>
            <w:r>
              <w:rPr>
                <w:i/>
                <w:sz w:val="16"/>
                <w:szCs w:val="16"/>
              </w:rPr>
              <w:t>-1</w:t>
            </w:r>
          </w:p>
        </w:tc>
        <w:tc>
          <w:tcPr>
            <w:tcW w:w="1276" w:type="dxa"/>
            <w:vAlign w:val="center"/>
          </w:tcPr>
          <w:p w14:paraId="5B29520B" w14:textId="77777777" w:rsidR="00A22CFC" w:rsidRPr="00C344F4" w:rsidRDefault="00A22CFC" w:rsidP="00490FF2">
            <w:pPr>
              <w:spacing w:before="0"/>
              <w:jc w:val="left"/>
              <w:rPr>
                <w:i/>
                <w:sz w:val="16"/>
                <w:szCs w:val="16"/>
              </w:rPr>
            </w:pPr>
          </w:p>
        </w:tc>
      </w:tr>
      <w:tr w:rsidR="00A22CFC" w:rsidRPr="00C344F4" w14:paraId="574D0331" w14:textId="77777777" w:rsidTr="00B051ED">
        <w:trPr>
          <w:trHeight w:val="284"/>
        </w:trPr>
        <w:tc>
          <w:tcPr>
            <w:tcW w:w="4111" w:type="dxa"/>
            <w:vAlign w:val="center"/>
          </w:tcPr>
          <w:p w14:paraId="5D9356E1" w14:textId="77777777" w:rsidR="00A22CFC" w:rsidRPr="00427FFC" w:rsidRDefault="00A22CFC" w:rsidP="00490FF2">
            <w:pPr>
              <w:spacing w:before="0"/>
              <w:ind w:left="885"/>
              <w:jc w:val="left"/>
              <w:rPr>
                <w:i/>
                <w:sz w:val="16"/>
                <w:szCs w:val="16"/>
              </w:rPr>
            </w:pPr>
            <w:r>
              <w:rPr>
                <w:i/>
                <w:sz w:val="16"/>
                <w:szCs w:val="16"/>
              </w:rPr>
              <w:t>segmento</w:t>
            </w:r>
          </w:p>
        </w:tc>
        <w:tc>
          <w:tcPr>
            <w:tcW w:w="2410" w:type="dxa"/>
            <w:vAlign w:val="center"/>
          </w:tcPr>
          <w:p w14:paraId="7878F005" w14:textId="77777777" w:rsidR="00A22CFC" w:rsidRDefault="00A22CFC" w:rsidP="00490FF2">
            <w:pPr>
              <w:spacing w:before="0"/>
              <w:jc w:val="left"/>
              <w:rPr>
                <w:i/>
                <w:sz w:val="16"/>
                <w:szCs w:val="16"/>
              </w:rPr>
            </w:pPr>
            <w:r>
              <w:rPr>
                <w:i/>
                <w:sz w:val="16"/>
                <w:szCs w:val="16"/>
              </w:rPr>
              <w:t>Integer</w:t>
            </w:r>
          </w:p>
        </w:tc>
        <w:tc>
          <w:tcPr>
            <w:tcW w:w="850" w:type="dxa"/>
            <w:vAlign w:val="center"/>
          </w:tcPr>
          <w:p w14:paraId="529CDA70" w14:textId="77777777" w:rsidR="00A22CFC" w:rsidRDefault="00A22CFC" w:rsidP="00490FF2">
            <w:pPr>
              <w:spacing w:before="0"/>
              <w:jc w:val="center"/>
              <w:rPr>
                <w:i/>
                <w:sz w:val="16"/>
                <w:szCs w:val="16"/>
              </w:rPr>
            </w:pPr>
            <w:r>
              <w:rPr>
                <w:i/>
                <w:sz w:val="16"/>
                <w:szCs w:val="16"/>
              </w:rPr>
              <w:t>0</w:t>
            </w:r>
          </w:p>
        </w:tc>
        <w:tc>
          <w:tcPr>
            <w:tcW w:w="851" w:type="dxa"/>
            <w:vAlign w:val="center"/>
          </w:tcPr>
          <w:p w14:paraId="6674E6CF" w14:textId="77777777" w:rsidR="00A22CFC" w:rsidRDefault="00A22CFC" w:rsidP="00490FF2">
            <w:pPr>
              <w:spacing w:before="0"/>
              <w:jc w:val="center"/>
              <w:rPr>
                <w:i/>
                <w:sz w:val="16"/>
                <w:szCs w:val="16"/>
              </w:rPr>
            </w:pPr>
            <w:r>
              <w:rPr>
                <w:i/>
                <w:sz w:val="16"/>
                <w:szCs w:val="16"/>
              </w:rPr>
              <w:t>1</w:t>
            </w:r>
          </w:p>
        </w:tc>
        <w:tc>
          <w:tcPr>
            <w:tcW w:w="1276" w:type="dxa"/>
            <w:vAlign w:val="center"/>
          </w:tcPr>
          <w:p w14:paraId="2DC77129" w14:textId="77777777" w:rsidR="00A22CFC" w:rsidRPr="00C344F4" w:rsidRDefault="00A22CFC" w:rsidP="00490FF2">
            <w:pPr>
              <w:spacing w:before="0"/>
              <w:jc w:val="left"/>
              <w:rPr>
                <w:i/>
                <w:sz w:val="16"/>
                <w:szCs w:val="16"/>
              </w:rPr>
            </w:pPr>
          </w:p>
        </w:tc>
      </w:tr>
      <w:tr w:rsidR="00A22CFC" w:rsidRPr="00C344F4" w14:paraId="65505BFF" w14:textId="77777777" w:rsidTr="00B051ED">
        <w:trPr>
          <w:trHeight w:val="284"/>
        </w:trPr>
        <w:tc>
          <w:tcPr>
            <w:tcW w:w="4111" w:type="dxa"/>
            <w:vAlign w:val="center"/>
          </w:tcPr>
          <w:p w14:paraId="40804BB6" w14:textId="77777777" w:rsidR="00A22CFC" w:rsidRPr="00427FFC" w:rsidRDefault="00A22CFC" w:rsidP="00490FF2">
            <w:pPr>
              <w:spacing w:before="0"/>
              <w:ind w:left="885"/>
              <w:jc w:val="left"/>
              <w:rPr>
                <w:i/>
                <w:sz w:val="16"/>
                <w:szCs w:val="16"/>
              </w:rPr>
            </w:pPr>
            <w:r>
              <w:rPr>
                <w:i/>
                <w:sz w:val="16"/>
                <w:szCs w:val="16"/>
              </w:rPr>
              <w:t>negocio/descricao</w:t>
            </w:r>
          </w:p>
        </w:tc>
        <w:tc>
          <w:tcPr>
            <w:tcW w:w="2410" w:type="dxa"/>
            <w:vAlign w:val="center"/>
          </w:tcPr>
          <w:p w14:paraId="14E567F3" w14:textId="77777777" w:rsidR="00A22CFC" w:rsidRDefault="00A22CFC" w:rsidP="00490FF2">
            <w:pPr>
              <w:spacing w:before="0"/>
              <w:jc w:val="left"/>
              <w:rPr>
                <w:i/>
                <w:sz w:val="16"/>
                <w:szCs w:val="16"/>
              </w:rPr>
            </w:pPr>
            <w:r>
              <w:rPr>
                <w:i/>
                <w:sz w:val="16"/>
                <w:szCs w:val="16"/>
              </w:rPr>
              <w:t>String</w:t>
            </w:r>
          </w:p>
        </w:tc>
        <w:tc>
          <w:tcPr>
            <w:tcW w:w="850" w:type="dxa"/>
            <w:vAlign w:val="center"/>
          </w:tcPr>
          <w:p w14:paraId="3FD19F28" w14:textId="77777777" w:rsidR="00A22CFC" w:rsidRDefault="00A22CFC" w:rsidP="00490FF2">
            <w:pPr>
              <w:spacing w:before="0"/>
              <w:jc w:val="center"/>
              <w:rPr>
                <w:i/>
                <w:sz w:val="16"/>
                <w:szCs w:val="16"/>
              </w:rPr>
            </w:pPr>
            <w:r>
              <w:rPr>
                <w:i/>
                <w:sz w:val="16"/>
                <w:szCs w:val="16"/>
              </w:rPr>
              <w:t>0</w:t>
            </w:r>
          </w:p>
        </w:tc>
        <w:tc>
          <w:tcPr>
            <w:tcW w:w="851" w:type="dxa"/>
            <w:vAlign w:val="center"/>
          </w:tcPr>
          <w:p w14:paraId="67D39F1D" w14:textId="77777777" w:rsidR="00A22CFC" w:rsidRDefault="00A22CFC" w:rsidP="00490FF2">
            <w:pPr>
              <w:spacing w:before="0"/>
              <w:jc w:val="center"/>
              <w:rPr>
                <w:i/>
                <w:sz w:val="16"/>
                <w:szCs w:val="16"/>
              </w:rPr>
            </w:pPr>
            <w:r>
              <w:rPr>
                <w:i/>
                <w:sz w:val="16"/>
                <w:szCs w:val="16"/>
              </w:rPr>
              <w:t>1</w:t>
            </w:r>
          </w:p>
        </w:tc>
        <w:tc>
          <w:tcPr>
            <w:tcW w:w="1276" w:type="dxa"/>
            <w:vAlign w:val="center"/>
          </w:tcPr>
          <w:p w14:paraId="3C8C16B8" w14:textId="77777777" w:rsidR="00A22CFC" w:rsidRPr="00C344F4" w:rsidRDefault="00A22CFC" w:rsidP="00490FF2">
            <w:pPr>
              <w:spacing w:before="0"/>
              <w:jc w:val="left"/>
              <w:rPr>
                <w:i/>
                <w:sz w:val="16"/>
                <w:szCs w:val="16"/>
              </w:rPr>
            </w:pPr>
          </w:p>
        </w:tc>
      </w:tr>
      <w:tr w:rsidR="00A22CFC" w:rsidRPr="00C344F4" w14:paraId="0C638511" w14:textId="77777777" w:rsidTr="00B051ED">
        <w:trPr>
          <w:trHeight w:val="284"/>
        </w:trPr>
        <w:tc>
          <w:tcPr>
            <w:tcW w:w="4111" w:type="dxa"/>
            <w:vAlign w:val="center"/>
          </w:tcPr>
          <w:p w14:paraId="56E62698" w14:textId="77777777" w:rsidR="00A22CFC" w:rsidRPr="00427FFC" w:rsidRDefault="00A22CFC" w:rsidP="00490FF2">
            <w:pPr>
              <w:spacing w:before="0"/>
              <w:ind w:left="885"/>
              <w:jc w:val="left"/>
              <w:rPr>
                <w:i/>
                <w:sz w:val="16"/>
                <w:szCs w:val="16"/>
              </w:rPr>
            </w:pPr>
            <w:r>
              <w:rPr>
                <w:i/>
                <w:sz w:val="16"/>
                <w:szCs w:val="16"/>
              </w:rPr>
              <w:t>valorPotencial/valor</w:t>
            </w:r>
          </w:p>
        </w:tc>
        <w:tc>
          <w:tcPr>
            <w:tcW w:w="2410" w:type="dxa"/>
            <w:vAlign w:val="center"/>
          </w:tcPr>
          <w:p w14:paraId="566370B5" w14:textId="77777777" w:rsidR="00A22CFC" w:rsidRDefault="00A22CFC" w:rsidP="00490FF2">
            <w:pPr>
              <w:spacing w:before="0"/>
              <w:jc w:val="left"/>
              <w:rPr>
                <w:i/>
                <w:sz w:val="16"/>
                <w:szCs w:val="16"/>
              </w:rPr>
            </w:pPr>
            <w:r>
              <w:rPr>
                <w:i/>
                <w:sz w:val="16"/>
                <w:szCs w:val="16"/>
              </w:rPr>
              <w:t>Decimal</w:t>
            </w:r>
          </w:p>
        </w:tc>
        <w:tc>
          <w:tcPr>
            <w:tcW w:w="850" w:type="dxa"/>
            <w:vAlign w:val="center"/>
          </w:tcPr>
          <w:p w14:paraId="3FE7A147" w14:textId="77777777" w:rsidR="00A22CFC" w:rsidRDefault="00A22CFC" w:rsidP="00490FF2">
            <w:pPr>
              <w:spacing w:before="0"/>
              <w:jc w:val="center"/>
              <w:rPr>
                <w:i/>
                <w:sz w:val="16"/>
                <w:szCs w:val="16"/>
              </w:rPr>
            </w:pPr>
            <w:r>
              <w:rPr>
                <w:i/>
                <w:sz w:val="16"/>
                <w:szCs w:val="16"/>
              </w:rPr>
              <w:t>0</w:t>
            </w:r>
          </w:p>
        </w:tc>
        <w:tc>
          <w:tcPr>
            <w:tcW w:w="851" w:type="dxa"/>
            <w:vAlign w:val="center"/>
          </w:tcPr>
          <w:p w14:paraId="3422EC3F" w14:textId="77777777" w:rsidR="00A22CFC" w:rsidRDefault="00A22CFC" w:rsidP="00490FF2">
            <w:pPr>
              <w:spacing w:before="0"/>
              <w:jc w:val="center"/>
              <w:rPr>
                <w:i/>
                <w:sz w:val="16"/>
                <w:szCs w:val="16"/>
              </w:rPr>
            </w:pPr>
            <w:r>
              <w:rPr>
                <w:i/>
                <w:sz w:val="16"/>
                <w:szCs w:val="16"/>
              </w:rPr>
              <w:t>1</w:t>
            </w:r>
          </w:p>
        </w:tc>
        <w:tc>
          <w:tcPr>
            <w:tcW w:w="1276" w:type="dxa"/>
            <w:vAlign w:val="center"/>
          </w:tcPr>
          <w:p w14:paraId="3ACE035B" w14:textId="77777777" w:rsidR="00A22CFC" w:rsidRPr="00C344F4" w:rsidRDefault="00A22CFC" w:rsidP="00490FF2">
            <w:pPr>
              <w:spacing w:before="0"/>
              <w:jc w:val="left"/>
              <w:rPr>
                <w:i/>
                <w:sz w:val="16"/>
                <w:szCs w:val="16"/>
              </w:rPr>
            </w:pPr>
          </w:p>
        </w:tc>
      </w:tr>
      <w:tr w:rsidR="00A22CFC" w:rsidRPr="00C344F4" w14:paraId="3628C6A0" w14:textId="77777777" w:rsidTr="00B051ED">
        <w:trPr>
          <w:trHeight w:val="284"/>
        </w:trPr>
        <w:tc>
          <w:tcPr>
            <w:tcW w:w="4111" w:type="dxa"/>
            <w:vAlign w:val="center"/>
          </w:tcPr>
          <w:p w14:paraId="60F489D5" w14:textId="77777777" w:rsidR="00A22CFC" w:rsidRPr="00427FFC" w:rsidRDefault="00A22CFC" w:rsidP="00490FF2">
            <w:pPr>
              <w:spacing w:before="0"/>
              <w:ind w:left="885"/>
              <w:jc w:val="left"/>
              <w:rPr>
                <w:i/>
                <w:sz w:val="16"/>
                <w:szCs w:val="16"/>
              </w:rPr>
            </w:pPr>
            <w:r>
              <w:rPr>
                <w:i/>
                <w:sz w:val="16"/>
                <w:szCs w:val="16"/>
              </w:rPr>
              <w:t>mediaPotencial/valor</w:t>
            </w:r>
          </w:p>
        </w:tc>
        <w:tc>
          <w:tcPr>
            <w:tcW w:w="2410" w:type="dxa"/>
            <w:vAlign w:val="center"/>
          </w:tcPr>
          <w:p w14:paraId="2058941C" w14:textId="77777777" w:rsidR="00A22CFC" w:rsidRDefault="00A22CFC" w:rsidP="00490FF2">
            <w:pPr>
              <w:spacing w:before="0"/>
              <w:jc w:val="left"/>
              <w:rPr>
                <w:i/>
                <w:sz w:val="16"/>
                <w:szCs w:val="16"/>
              </w:rPr>
            </w:pPr>
            <w:r>
              <w:rPr>
                <w:i/>
                <w:sz w:val="16"/>
                <w:szCs w:val="16"/>
              </w:rPr>
              <w:t>Decimal</w:t>
            </w:r>
          </w:p>
        </w:tc>
        <w:tc>
          <w:tcPr>
            <w:tcW w:w="850" w:type="dxa"/>
            <w:vAlign w:val="center"/>
          </w:tcPr>
          <w:p w14:paraId="0136C6F3" w14:textId="77777777" w:rsidR="00A22CFC" w:rsidRDefault="00A22CFC" w:rsidP="00490FF2">
            <w:pPr>
              <w:spacing w:before="0"/>
              <w:jc w:val="center"/>
              <w:rPr>
                <w:i/>
                <w:sz w:val="16"/>
                <w:szCs w:val="16"/>
              </w:rPr>
            </w:pPr>
            <w:r>
              <w:rPr>
                <w:i/>
                <w:sz w:val="16"/>
                <w:szCs w:val="16"/>
              </w:rPr>
              <w:t>0</w:t>
            </w:r>
          </w:p>
        </w:tc>
        <w:tc>
          <w:tcPr>
            <w:tcW w:w="851" w:type="dxa"/>
            <w:vAlign w:val="center"/>
          </w:tcPr>
          <w:p w14:paraId="2D7B0469" w14:textId="77777777" w:rsidR="00A22CFC" w:rsidRDefault="00A22CFC" w:rsidP="00490FF2">
            <w:pPr>
              <w:spacing w:before="0"/>
              <w:jc w:val="center"/>
              <w:rPr>
                <w:i/>
                <w:sz w:val="16"/>
                <w:szCs w:val="16"/>
              </w:rPr>
            </w:pPr>
            <w:r>
              <w:rPr>
                <w:i/>
                <w:sz w:val="16"/>
                <w:szCs w:val="16"/>
              </w:rPr>
              <w:t>1</w:t>
            </w:r>
          </w:p>
        </w:tc>
        <w:tc>
          <w:tcPr>
            <w:tcW w:w="1276" w:type="dxa"/>
            <w:vAlign w:val="center"/>
          </w:tcPr>
          <w:p w14:paraId="63650975" w14:textId="77777777" w:rsidR="00A22CFC" w:rsidRPr="00C344F4" w:rsidRDefault="00A22CFC" w:rsidP="00490FF2">
            <w:pPr>
              <w:spacing w:before="0"/>
              <w:jc w:val="left"/>
              <w:rPr>
                <w:i/>
                <w:sz w:val="16"/>
                <w:szCs w:val="16"/>
              </w:rPr>
            </w:pPr>
          </w:p>
        </w:tc>
      </w:tr>
      <w:tr w:rsidR="00A22CFC" w:rsidRPr="00C344F4" w14:paraId="6D0561C7" w14:textId="77777777" w:rsidTr="00B051ED">
        <w:trPr>
          <w:trHeight w:val="284"/>
        </w:trPr>
        <w:tc>
          <w:tcPr>
            <w:tcW w:w="4111" w:type="dxa"/>
            <w:vAlign w:val="center"/>
          </w:tcPr>
          <w:p w14:paraId="5558C6AF" w14:textId="77777777" w:rsidR="00A22CFC" w:rsidRPr="00427FFC" w:rsidRDefault="00A22CFC" w:rsidP="00490FF2">
            <w:pPr>
              <w:spacing w:before="0"/>
              <w:ind w:left="885"/>
              <w:jc w:val="left"/>
              <w:rPr>
                <w:i/>
                <w:sz w:val="16"/>
                <w:szCs w:val="16"/>
              </w:rPr>
            </w:pPr>
            <w:r>
              <w:rPr>
                <w:i/>
                <w:sz w:val="16"/>
                <w:szCs w:val="16"/>
              </w:rPr>
              <w:t>dataPotencial</w:t>
            </w:r>
          </w:p>
        </w:tc>
        <w:tc>
          <w:tcPr>
            <w:tcW w:w="2410" w:type="dxa"/>
            <w:vAlign w:val="center"/>
          </w:tcPr>
          <w:p w14:paraId="49CB0A41" w14:textId="77777777" w:rsidR="00A22CFC" w:rsidRDefault="00A22CFC" w:rsidP="00490FF2">
            <w:pPr>
              <w:spacing w:before="0"/>
              <w:jc w:val="left"/>
              <w:rPr>
                <w:i/>
                <w:sz w:val="16"/>
                <w:szCs w:val="16"/>
              </w:rPr>
            </w:pPr>
            <w:r>
              <w:rPr>
                <w:i/>
                <w:sz w:val="16"/>
                <w:szCs w:val="16"/>
              </w:rPr>
              <w:t>Date</w:t>
            </w:r>
          </w:p>
        </w:tc>
        <w:tc>
          <w:tcPr>
            <w:tcW w:w="850" w:type="dxa"/>
            <w:vAlign w:val="center"/>
          </w:tcPr>
          <w:p w14:paraId="0D5541EC" w14:textId="77777777" w:rsidR="00A22CFC" w:rsidRDefault="00A22CFC" w:rsidP="00490FF2">
            <w:pPr>
              <w:spacing w:before="0"/>
              <w:jc w:val="center"/>
              <w:rPr>
                <w:i/>
                <w:sz w:val="16"/>
                <w:szCs w:val="16"/>
              </w:rPr>
            </w:pPr>
            <w:r>
              <w:rPr>
                <w:i/>
                <w:sz w:val="16"/>
                <w:szCs w:val="16"/>
              </w:rPr>
              <w:t>0</w:t>
            </w:r>
          </w:p>
        </w:tc>
        <w:tc>
          <w:tcPr>
            <w:tcW w:w="851" w:type="dxa"/>
            <w:vAlign w:val="center"/>
          </w:tcPr>
          <w:p w14:paraId="1ACEBA34" w14:textId="77777777" w:rsidR="00A22CFC" w:rsidRDefault="00A22CFC" w:rsidP="00490FF2">
            <w:pPr>
              <w:spacing w:before="0"/>
              <w:jc w:val="center"/>
              <w:rPr>
                <w:i/>
                <w:sz w:val="16"/>
                <w:szCs w:val="16"/>
              </w:rPr>
            </w:pPr>
            <w:r>
              <w:rPr>
                <w:i/>
                <w:sz w:val="16"/>
                <w:szCs w:val="16"/>
              </w:rPr>
              <w:t>1</w:t>
            </w:r>
          </w:p>
        </w:tc>
        <w:tc>
          <w:tcPr>
            <w:tcW w:w="1276" w:type="dxa"/>
            <w:vAlign w:val="center"/>
          </w:tcPr>
          <w:p w14:paraId="07CA0A9A" w14:textId="77777777" w:rsidR="00A22CFC" w:rsidRPr="00C344F4" w:rsidRDefault="00A22CFC" w:rsidP="00490FF2">
            <w:pPr>
              <w:spacing w:before="0"/>
              <w:jc w:val="left"/>
              <w:rPr>
                <w:i/>
                <w:sz w:val="16"/>
                <w:szCs w:val="16"/>
              </w:rPr>
            </w:pPr>
          </w:p>
        </w:tc>
      </w:tr>
      <w:tr w:rsidR="00A22CFC" w:rsidRPr="00C344F4" w14:paraId="404A8079" w14:textId="77777777" w:rsidTr="00B051ED">
        <w:trPr>
          <w:trHeight w:val="284"/>
        </w:trPr>
        <w:tc>
          <w:tcPr>
            <w:tcW w:w="4111" w:type="dxa"/>
            <w:vAlign w:val="center"/>
          </w:tcPr>
          <w:p w14:paraId="0284F31A" w14:textId="77777777" w:rsidR="00A22CFC" w:rsidRPr="00C07799" w:rsidRDefault="00A22CFC" w:rsidP="00490FF2">
            <w:pPr>
              <w:spacing w:before="0"/>
              <w:ind w:left="601"/>
              <w:jc w:val="left"/>
              <w:rPr>
                <w:sz w:val="16"/>
                <w:szCs w:val="16"/>
              </w:rPr>
            </w:pPr>
            <w:r w:rsidRPr="00C07799">
              <w:rPr>
                <w:sz w:val="16"/>
                <w:szCs w:val="16"/>
              </w:rPr>
              <w:t>SegmentoConsolidado</w:t>
            </w:r>
          </w:p>
        </w:tc>
        <w:tc>
          <w:tcPr>
            <w:tcW w:w="2410" w:type="dxa"/>
            <w:vAlign w:val="center"/>
          </w:tcPr>
          <w:p w14:paraId="416EDDD3" w14:textId="77777777" w:rsidR="00A22CFC" w:rsidRDefault="00A22CFC" w:rsidP="00490FF2">
            <w:pPr>
              <w:spacing w:before="0"/>
              <w:jc w:val="left"/>
              <w:rPr>
                <w:i/>
                <w:sz w:val="16"/>
                <w:szCs w:val="16"/>
              </w:rPr>
            </w:pPr>
          </w:p>
        </w:tc>
        <w:tc>
          <w:tcPr>
            <w:tcW w:w="850" w:type="dxa"/>
            <w:vAlign w:val="center"/>
          </w:tcPr>
          <w:p w14:paraId="5540B607" w14:textId="77777777" w:rsidR="00A22CFC" w:rsidRDefault="00A22CFC" w:rsidP="00490FF2">
            <w:pPr>
              <w:spacing w:before="0"/>
              <w:jc w:val="center"/>
              <w:rPr>
                <w:i/>
                <w:sz w:val="16"/>
                <w:szCs w:val="16"/>
              </w:rPr>
            </w:pPr>
            <w:r>
              <w:rPr>
                <w:i/>
                <w:sz w:val="16"/>
                <w:szCs w:val="16"/>
              </w:rPr>
              <w:t>0</w:t>
            </w:r>
          </w:p>
        </w:tc>
        <w:tc>
          <w:tcPr>
            <w:tcW w:w="851" w:type="dxa"/>
            <w:vAlign w:val="center"/>
          </w:tcPr>
          <w:p w14:paraId="2E941B3D" w14:textId="77777777" w:rsidR="00A22CFC" w:rsidRDefault="00A22CFC" w:rsidP="00490FF2">
            <w:pPr>
              <w:spacing w:before="0"/>
              <w:jc w:val="center"/>
              <w:rPr>
                <w:i/>
                <w:sz w:val="16"/>
                <w:szCs w:val="16"/>
              </w:rPr>
            </w:pPr>
            <w:r>
              <w:rPr>
                <w:i/>
                <w:sz w:val="16"/>
                <w:szCs w:val="16"/>
              </w:rPr>
              <w:t>1</w:t>
            </w:r>
          </w:p>
        </w:tc>
        <w:tc>
          <w:tcPr>
            <w:tcW w:w="1276" w:type="dxa"/>
            <w:vAlign w:val="center"/>
          </w:tcPr>
          <w:p w14:paraId="02E5ADD5" w14:textId="77777777" w:rsidR="00A22CFC" w:rsidRPr="00C344F4" w:rsidRDefault="00A22CFC" w:rsidP="00490FF2">
            <w:pPr>
              <w:spacing w:before="0"/>
              <w:jc w:val="left"/>
              <w:rPr>
                <w:i/>
                <w:sz w:val="16"/>
                <w:szCs w:val="16"/>
              </w:rPr>
            </w:pPr>
          </w:p>
        </w:tc>
      </w:tr>
      <w:tr w:rsidR="00A22CFC" w:rsidRPr="00C344F4" w14:paraId="7A7644AC" w14:textId="77777777" w:rsidTr="00B051ED">
        <w:trPr>
          <w:trHeight w:val="284"/>
        </w:trPr>
        <w:tc>
          <w:tcPr>
            <w:tcW w:w="4111" w:type="dxa"/>
            <w:vAlign w:val="center"/>
          </w:tcPr>
          <w:p w14:paraId="052F6F5D" w14:textId="77777777" w:rsidR="00A22CFC" w:rsidRPr="00C70655" w:rsidRDefault="00A22CFC" w:rsidP="00490FF2">
            <w:pPr>
              <w:spacing w:before="0"/>
              <w:ind w:left="743"/>
              <w:jc w:val="left"/>
              <w:rPr>
                <w:sz w:val="16"/>
                <w:szCs w:val="16"/>
              </w:rPr>
            </w:pPr>
            <w:r>
              <w:rPr>
                <w:sz w:val="16"/>
                <w:szCs w:val="16"/>
              </w:rPr>
              <w:t>HistoricoPagamentos</w:t>
            </w:r>
          </w:p>
        </w:tc>
        <w:tc>
          <w:tcPr>
            <w:tcW w:w="2410" w:type="dxa"/>
            <w:vAlign w:val="center"/>
          </w:tcPr>
          <w:p w14:paraId="07CFFF42" w14:textId="77777777" w:rsidR="00A22CFC" w:rsidRDefault="00A22CFC" w:rsidP="00490FF2">
            <w:pPr>
              <w:spacing w:before="0"/>
              <w:jc w:val="left"/>
              <w:rPr>
                <w:i/>
                <w:sz w:val="16"/>
                <w:szCs w:val="16"/>
              </w:rPr>
            </w:pPr>
          </w:p>
        </w:tc>
        <w:tc>
          <w:tcPr>
            <w:tcW w:w="850" w:type="dxa"/>
            <w:vAlign w:val="center"/>
          </w:tcPr>
          <w:p w14:paraId="51802A7E" w14:textId="77777777" w:rsidR="00A22CFC" w:rsidRDefault="00A22CFC" w:rsidP="00490FF2">
            <w:pPr>
              <w:spacing w:before="0"/>
              <w:jc w:val="center"/>
              <w:rPr>
                <w:i/>
                <w:sz w:val="16"/>
                <w:szCs w:val="16"/>
              </w:rPr>
            </w:pPr>
            <w:r>
              <w:rPr>
                <w:i/>
                <w:sz w:val="16"/>
                <w:szCs w:val="16"/>
              </w:rPr>
              <w:t>0</w:t>
            </w:r>
          </w:p>
        </w:tc>
        <w:tc>
          <w:tcPr>
            <w:tcW w:w="851" w:type="dxa"/>
            <w:vAlign w:val="center"/>
          </w:tcPr>
          <w:p w14:paraId="3CEB015C" w14:textId="77777777" w:rsidR="00A22CFC" w:rsidRDefault="00A22CFC" w:rsidP="00490FF2">
            <w:pPr>
              <w:spacing w:before="0"/>
              <w:jc w:val="center"/>
              <w:rPr>
                <w:i/>
                <w:sz w:val="16"/>
                <w:szCs w:val="16"/>
              </w:rPr>
            </w:pPr>
            <w:r>
              <w:rPr>
                <w:i/>
                <w:sz w:val="16"/>
                <w:szCs w:val="16"/>
              </w:rPr>
              <w:t>1</w:t>
            </w:r>
          </w:p>
        </w:tc>
        <w:tc>
          <w:tcPr>
            <w:tcW w:w="1276" w:type="dxa"/>
            <w:vAlign w:val="center"/>
          </w:tcPr>
          <w:p w14:paraId="1E9FFB3E" w14:textId="77777777" w:rsidR="00A22CFC" w:rsidRPr="00C344F4" w:rsidRDefault="00A22CFC" w:rsidP="00490FF2">
            <w:pPr>
              <w:spacing w:before="0"/>
              <w:jc w:val="left"/>
              <w:rPr>
                <w:i/>
                <w:sz w:val="16"/>
                <w:szCs w:val="16"/>
              </w:rPr>
            </w:pPr>
          </w:p>
        </w:tc>
      </w:tr>
      <w:tr w:rsidR="00A22CFC" w:rsidRPr="00C344F4" w14:paraId="5E592092" w14:textId="77777777" w:rsidTr="00B051ED">
        <w:trPr>
          <w:trHeight w:val="284"/>
        </w:trPr>
        <w:tc>
          <w:tcPr>
            <w:tcW w:w="4111" w:type="dxa"/>
            <w:vAlign w:val="center"/>
          </w:tcPr>
          <w:p w14:paraId="263581CF" w14:textId="77777777" w:rsidR="00A22CFC" w:rsidRPr="00427FFC" w:rsidRDefault="00A22CFC" w:rsidP="00490FF2">
            <w:pPr>
              <w:spacing w:before="0"/>
              <w:ind w:left="885"/>
              <w:jc w:val="left"/>
              <w:rPr>
                <w:i/>
                <w:sz w:val="16"/>
                <w:szCs w:val="16"/>
              </w:rPr>
            </w:pPr>
            <w:r>
              <w:rPr>
                <w:i/>
                <w:sz w:val="16"/>
                <w:szCs w:val="16"/>
              </w:rPr>
              <w:t>Valores</w:t>
            </w:r>
          </w:p>
        </w:tc>
        <w:tc>
          <w:tcPr>
            <w:tcW w:w="2410" w:type="dxa"/>
            <w:vAlign w:val="center"/>
          </w:tcPr>
          <w:p w14:paraId="6DC19779"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36DCDC6B" w14:textId="77777777" w:rsidR="00A22CFC" w:rsidRDefault="00A22CFC" w:rsidP="00490FF2">
            <w:pPr>
              <w:spacing w:before="0"/>
              <w:jc w:val="center"/>
              <w:rPr>
                <w:i/>
                <w:sz w:val="16"/>
                <w:szCs w:val="16"/>
              </w:rPr>
            </w:pPr>
            <w:r>
              <w:rPr>
                <w:i/>
                <w:sz w:val="16"/>
                <w:szCs w:val="16"/>
              </w:rPr>
              <w:t>0</w:t>
            </w:r>
          </w:p>
        </w:tc>
        <w:tc>
          <w:tcPr>
            <w:tcW w:w="851" w:type="dxa"/>
            <w:vAlign w:val="center"/>
          </w:tcPr>
          <w:p w14:paraId="5200B83B" w14:textId="77777777" w:rsidR="00A22CFC" w:rsidRDefault="00A22CFC" w:rsidP="00490FF2">
            <w:pPr>
              <w:spacing w:before="0"/>
              <w:jc w:val="center"/>
              <w:rPr>
                <w:i/>
                <w:sz w:val="16"/>
                <w:szCs w:val="16"/>
              </w:rPr>
            </w:pPr>
            <w:r>
              <w:rPr>
                <w:i/>
                <w:sz w:val="16"/>
                <w:szCs w:val="16"/>
              </w:rPr>
              <w:t>-1</w:t>
            </w:r>
          </w:p>
        </w:tc>
        <w:tc>
          <w:tcPr>
            <w:tcW w:w="1276" w:type="dxa"/>
            <w:vAlign w:val="center"/>
          </w:tcPr>
          <w:p w14:paraId="00A89497" w14:textId="77777777" w:rsidR="00A22CFC" w:rsidRPr="00C344F4" w:rsidRDefault="00A22CFC" w:rsidP="00490FF2">
            <w:pPr>
              <w:spacing w:before="0"/>
              <w:jc w:val="left"/>
              <w:rPr>
                <w:i/>
                <w:sz w:val="16"/>
                <w:szCs w:val="16"/>
              </w:rPr>
            </w:pPr>
          </w:p>
        </w:tc>
      </w:tr>
      <w:tr w:rsidR="00A22CFC" w:rsidRPr="00C344F4" w14:paraId="7F7FC110" w14:textId="77777777" w:rsidTr="00B051ED">
        <w:trPr>
          <w:trHeight w:val="284"/>
        </w:trPr>
        <w:tc>
          <w:tcPr>
            <w:tcW w:w="4111" w:type="dxa"/>
            <w:vAlign w:val="center"/>
          </w:tcPr>
          <w:p w14:paraId="1C437854" w14:textId="77777777" w:rsidR="00A22CFC" w:rsidRPr="00427FFC" w:rsidRDefault="00A22CFC" w:rsidP="00490FF2">
            <w:pPr>
              <w:spacing w:before="0"/>
              <w:ind w:left="1026"/>
              <w:jc w:val="left"/>
              <w:rPr>
                <w:i/>
                <w:sz w:val="16"/>
                <w:szCs w:val="16"/>
              </w:rPr>
            </w:pPr>
            <w:r>
              <w:rPr>
                <w:i/>
                <w:sz w:val="16"/>
                <w:szCs w:val="16"/>
              </w:rPr>
              <w:t>segmento</w:t>
            </w:r>
          </w:p>
        </w:tc>
        <w:tc>
          <w:tcPr>
            <w:tcW w:w="2410" w:type="dxa"/>
            <w:vAlign w:val="center"/>
          </w:tcPr>
          <w:p w14:paraId="636BF40C"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3F7E5FC7" w14:textId="77777777" w:rsidR="00A22CFC" w:rsidRDefault="00A22CFC" w:rsidP="00490FF2">
            <w:pPr>
              <w:spacing w:before="0"/>
              <w:jc w:val="center"/>
              <w:rPr>
                <w:i/>
                <w:sz w:val="16"/>
                <w:szCs w:val="16"/>
              </w:rPr>
            </w:pPr>
            <w:r>
              <w:rPr>
                <w:i/>
                <w:sz w:val="16"/>
                <w:szCs w:val="16"/>
              </w:rPr>
              <w:t>0</w:t>
            </w:r>
          </w:p>
        </w:tc>
        <w:tc>
          <w:tcPr>
            <w:tcW w:w="851" w:type="dxa"/>
            <w:vAlign w:val="center"/>
          </w:tcPr>
          <w:p w14:paraId="6E2D32F3" w14:textId="77777777" w:rsidR="00A22CFC" w:rsidRDefault="00A22CFC" w:rsidP="00490FF2">
            <w:pPr>
              <w:spacing w:before="0"/>
              <w:jc w:val="center"/>
              <w:rPr>
                <w:i/>
                <w:sz w:val="16"/>
                <w:szCs w:val="16"/>
              </w:rPr>
            </w:pPr>
            <w:r>
              <w:rPr>
                <w:i/>
                <w:sz w:val="16"/>
                <w:szCs w:val="16"/>
              </w:rPr>
              <w:t>1</w:t>
            </w:r>
          </w:p>
        </w:tc>
        <w:tc>
          <w:tcPr>
            <w:tcW w:w="1276" w:type="dxa"/>
            <w:vAlign w:val="center"/>
          </w:tcPr>
          <w:p w14:paraId="5708966D" w14:textId="77777777" w:rsidR="00A22CFC" w:rsidRPr="00C344F4" w:rsidRDefault="00A22CFC" w:rsidP="00490FF2">
            <w:pPr>
              <w:spacing w:before="0"/>
              <w:jc w:val="left"/>
              <w:rPr>
                <w:i/>
                <w:sz w:val="16"/>
                <w:szCs w:val="16"/>
              </w:rPr>
            </w:pPr>
          </w:p>
        </w:tc>
      </w:tr>
      <w:tr w:rsidR="00A22CFC" w:rsidRPr="00C344F4" w14:paraId="2EA2A0A7" w14:textId="77777777" w:rsidTr="00B051ED">
        <w:trPr>
          <w:trHeight w:val="284"/>
        </w:trPr>
        <w:tc>
          <w:tcPr>
            <w:tcW w:w="4111" w:type="dxa"/>
            <w:vAlign w:val="center"/>
          </w:tcPr>
          <w:p w14:paraId="631E9179" w14:textId="77777777" w:rsidR="00A22CFC" w:rsidRPr="00427FFC" w:rsidRDefault="00A22CFC" w:rsidP="00490FF2">
            <w:pPr>
              <w:spacing w:before="0"/>
              <w:ind w:left="1026"/>
              <w:jc w:val="left"/>
              <w:rPr>
                <w:i/>
                <w:sz w:val="16"/>
                <w:szCs w:val="16"/>
              </w:rPr>
            </w:pPr>
            <w:r>
              <w:rPr>
                <w:i/>
                <w:sz w:val="16"/>
                <w:szCs w:val="16"/>
              </w:rPr>
              <w:t>mes</w:t>
            </w:r>
          </w:p>
        </w:tc>
        <w:tc>
          <w:tcPr>
            <w:tcW w:w="2410" w:type="dxa"/>
            <w:vAlign w:val="center"/>
          </w:tcPr>
          <w:p w14:paraId="26BFC92B"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269533EA" w14:textId="77777777" w:rsidR="00A22CFC" w:rsidRDefault="00A22CFC" w:rsidP="00490FF2">
            <w:pPr>
              <w:spacing w:before="0"/>
              <w:jc w:val="center"/>
              <w:rPr>
                <w:i/>
                <w:sz w:val="16"/>
                <w:szCs w:val="16"/>
              </w:rPr>
            </w:pPr>
            <w:r>
              <w:rPr>
                <w:i/>
                <w:sz w:val="16"/>
                <w:szCs w:val="16"/>
              </w:rPr>
              <w:t>0</w:t>
            </w:r>
          </w:p>
        </w:tc>
        <w:tc>
          <w:tcPr>
            <w:tcW w:w="851" w:type="dxa"/>
            <w:vAlign w:val="center"/>
          </w:tcPr>
          <w:p w14:paraId="44F561D0" w14:textId="77777777" w:rsidR="00A22CFC" w:rsidRDefault="00A22CFC" w:rsidP="00490FF2">
            <w:pPr>
              <w:spacing w:before="0"/>
              <w:jc w:val="center"/>
              <w:rPr>
                <w:i/>
                <w:sz w:val="16"/>
                <w:szCs w:val="16"/>
              </w:rPr>
            </w:pPr>
            <w:r>
              <w:rPr>
                <w:i/>
                <w:sz w:val="16"/>
                <w:szCs w:val="16"/>
              </w:rPr>
              <w:t>1</w:t>
            </w:r>
          </w:p>
        </w:tc>
        <w:tc>
          <w:tcPr>
            <w:tcW w:w="1276" w:type="dxa"/>
            <w:vAlign w:val="center"/>
          </w:tcPr>
          <w:p w14:paraId="14B63F2F" w14:textId="77777777" w:rsidR="00A22CFC" w:rsidRPr="00C344F4" w:rsidRDefault="00A22CFC" w:rsidP="00490FF2">
            <w:pPr>
              <w:spacing w:before="0"/>
              <w:jc w:val="left"/>
              <w:rPr>
                <w:i/>
                <w:sz w:val="16"/>
                <w:szCs w:val="16"/>
              </w:rPr>
            </w:pPr>
          </w:p>
        </w:tc>
      </w:tr>
      <w:tr w:rsidR="00A22CFC" w:rsidRPr="00C344F4" w14:paraId="623F5D2A" w14:textId="77777777" w:rsidTr="00B051ED">
        <w:trPr>
          <w:trHeight w:val="284"/>
        </w:trPr>
        <w:tc>
          <w:tcPr>
            <w:tcW w:w="4111" w:type="dxa"/>
            <w:vAlign w:val="center"/>
          </w:tcPr>
          <w:p w14:paraId="2FF9F173" w14:textId="77777777" w:rsidR="00A22CFC" w:rsidRPr="00427FFC" w:rsidRDefault="00A22CFC" w:rsidP="00490FF2">
            <w:pPr>
              <w:spacing w:before="0"/>
              <w:ind w:left="1026"/>
              <w:jc w:val="left"/>
              <w:rPr>
                <w:i/>
                <w:sz w:val="16"/>
                <w:szCs w:val="16"/>
              </w:rPr>
            </w:pPr>
            <w:r>
              <w:rPr>
                <w:i/>
                <w:sz w:val="16"/>
                <w:szCs w:val="16"/>
              </w:rPr>
              <w:t>ano</w:t>
            </w:r>
          </w:p>
        </w:tc>
        <w:tc>
          <w:tcPr>
            <w:tcW w:w="2410" w:type="dxa"/>
            <w:vAlign w:val="center"/>
          </w:tcPr>
          <w:p w14:paraId="22B086E5" w14:textId="77777777" w:rsidR="00A22CFC" w:rsidRDefault="00A22CFC" w:rsidP="00490FF2">
            <w:pPr>
              <w:spacing w:before="0"/>
              <w:jc w:val="left"/>
              <w:rPr>
                <w:i/>
                <w:sz w:val="16"/>
                <w:szCs w:val="16"/>
              </w:rPr>
            </w:pPr>
            <w:r w:rsidRPr="00EC15FC">
              <w:rPr>
                <w:i/>
                <w:sz w:val="16"/>
                <w:szCs w:val="16"/>
              </w:rPr>
              <w:t>Integer</w:t>
            </w:r>
          </w:p>
        </w:tc>
        <w:tc>
          <w:tcPr>
            <w:tcW w:w="850" w:type="dxa"/>
            <w:vAlign w:val="center"/>
          </w:tcPr>
          <w:p w14:paraId="6933C8EB" w14:textId="77777777" w:rsidR="00A22CFC" w:rsidRDefault="00A22CFC" w:rsidP="00490FF2">
            <w:pPr>
              <w:spacing w:before="0"/>
              <w:jc w:val="center"/>
              <w:rPr>
                <w:i/>
                <w:sz w:val="16"/>
                <w:szCs w:val="16"/>
              </w:rPr>
            </w:pPr>
            <w:r>
              <w:rPr>
                <w:i/>
                <w:sz w:val="16"/>
                <w:szCs w:val="16"/>
              </w:rPr>
              <w:t>0</w:t>
            </w:r>
          </w:p>
        </w:tc>
        <w:tc>
          <w:tcPr>
            <w:tcW w:w="851" w:type="dxa"/>
            <w:vAlign w:val="center"/>
          </w:tcPr>
          <w:p w14:paraId="02AFD563" w14:textId="77777777" w:rsidR="00A22CFC" w:rsidRDefault="00A22CFC" w:rsidP="00490FF2">
            <w:pPr>
              <w:spacing w:before="0"/>
              <w:jc w:val="center"/>
              <w:rPr>
                <w:i/>
                <w:sz w:val="16"/>
                <w:szCs w:val="16"/>
              </w:rPr>
            </w:pPr>
            <w:r>
              <w:rPr>
                <w:i/>
                <w:sz w:val="16"/>
                <w:szCs w:val="16"/>
              </w:rPr>
              <w:t>1</w:t>
            </w:r>
          </w:p>
        </w:tc>
        <w:tc>
          <w:tcPr>
            <w:tcW w:w="1276" w:type="dxa"/>
            <w:vAlign w:val="center"/>
          </w:tcPr>
          <w:p w14:paraId="2E99EDAA" w14:textId="77777777" w:rsidR="00A22CFC" w:rsidRPr="00C344F4" w:rsidRDefault="00A22CFC" w:rsidP="00490FF2">
            <w:pPr>
              <w:spacing w:before="0"/>
              <w:jc w:val="left"/>
              <w:rPr>
                <w:i/>
                <w:sz w:val="16"/>
                <w:szCs w:val="16"/>
              </w:rPr>
            </w:pPr>
          </w:p>
        </w:tc>
      </w:tr>
      <w:tr w:rsidR="00A22CFC" w:rsidRPr="00C344F4" w14:paraId="6BAD8FA5" w14:textId="77777777" w:rsidTr="00B051ED">
        <w:trPr>
          <w:trHeight w:val="284"/>
        </w:trPr>
        <w:tc>
          <w:tcPr>
            <w:tcW w:w="4111" w:type="dxa"/>
            <w:vAlign w:val="center"/>
          </w:tcPr>
          <w:p w14:paraId="33E5ECE6" w14:textId="77777777" w:rsidR="00A22CFC" w:rsidRPr="00427FFC" w:rsidRDefault="00A22CFC" w:rsidP="00490FF2">
            <w:pPr>
              <w:spacing w:before="0"/>
              <w:ind w:left="1026"/>
              <w:jc w:val="left"/>
              <w:rPr>
                <w:i/>
                <w:sz w:val="16"/>
                <w:szCs w:val="16"/>
              </w:rPr>
            </w:pPr>
            <w:r>
              <w:rPr>
                <w:i/>
                <w:sz w:val="16"/>
                <w:szCs w:val="16"/>
              </w:rPr>
              <w:t>periodo</w:t>
            </w:r>
          </w:p>
        </w:tc>
        <w:tc>
          <w:tcPr>
            <w:tcW w:w="2410" w:type="dxa"/>
            <w:vAlign w:val="center"/>
          </w:tcPr>
          <w:p w14:paraId="16BE08D3" w14:textId="77777777" w:rsidR="00A22CFC" w:rsidRDefault="00A22CFC" w:rsidP="00490FF2">
            <w:pPr>
              <w:spacing w:before="0"/>
              <w:jc w:val="left"/>
              <w:rPr>
                <w:i/>
                <w:sz w:val="16"/>
                <w:szCs w:val="16"/>
              </w:rPr>
            </w:pPr>
            <w:r>
              <w:rPr>
                <w:i/>
                <w:sz w:val="16"/>
                <w:szCs w:val="16"/>
              </w:rPr>
              <w:t>String</w:t>
            </w:r>
          </w:p>
        </w:tc>
        <w:tc>
          <w:tcPr>
            <w:tcW w:w="850" w:type="dxa"/>
            <w:vAlign w:val="center"/>
          </w:tcPr>
          <w:p w14:paraId="13655541" w14:textId="77777777" w:rsidR="00A22CFC" w:rsidRDefault="00A22CFC" w:rsidP="00490FF2">
            <w:pPr>
              <w:spacing w:before="0"/>
              <w:jc w:val="center"/>
              <w:rPr>
                <w:i/>
                <w:sz w:val="16"/>
                <w:szCs w:val="16"/>
              </w:rPr>
            </w:pPr>
            <w:r>
              <w:rPr>
                <w:i/>
                <w:sz w:val="16"/>
                <w:szCs w:val="16"/>
              </w:rPr>
              <w:t>0</w:t>
            </w:r>
          </w:p>
        </w:tc>
        <w:tc>
          <w:tcPr>
            <w:tcW w:w="851" w:type="dxa"/>
            <w:vAlign w:val="center"/>
          </w:tcPr>
          <w:p w14:paraId="318466D8" w14:textId="77777777" w:rsidR="00A22CFC" w:rsidRDefault="00A22CFC" w:rsidP="00490FF2">
            <w:pPr>
              <w:spacing w:before="0"/>
              <w:jc w:val="center"/>
              <w:rPr>
                <w:i/>
                <w:sz w:val="16"/>
                <w:szCs w:val="16"/>
              </w:rPr>
            </w:pPr>
            <w:r>
              <w:rPr>
                <w:i/>
                <w:sz w:val="16"/>
                <w:szCs w:val="16"/>
              </w:rPr>
              <w:t>1</w:t>
            </w:r>
          </w:p>
        </w:tc>
        <w:tc>
          <w:tcPr>
            <w:tcW w:w="1276" w:type="dxa"/>
            <w:vAlign w:val="center"/>
          </w:tcPr>
          <w:p w14:paraId="3F6A4A34" w14:textId="77777777" w:rsidR="00A22CFC" w:rsidRPr="00C344F4" w:rsidRDefault="00A22CFC" w:rsidP="00490FF2">
            <w:pPr>
              <w:spacing w:before="0"/>
              <w:jc w:val="left"/>
              <w:rPr>
                <w:i/>
                <w:sz w:val="16"/>
                <w:szCs w:val="16"/>
              </w:rPr>
            </w:pPr>
          </w:p>
        </w:tc>
      </w:tr>
      <w:tr w:rsidR="00A22CFC" w:rsidRPr="00C344F4" w14:paraId="5F3D0459" w14:textId="77777777" w:rsidTr="00B051ED">
        <w:trPr>
          <w:trHeight w:val="284"/>
        </w:trPr>
        <w:tc>
          <w:tcPr>
            <w:tcW w:w="4111" w:type="dxa"/>
            <w:vAlign w:val="center"/>
          </w:tcPr>
          <w:p w14:paraId="7C6C9636" w14:textId="77777777" w:rsidR="00A22CFC" w:rsidRPr="00427FFC" w:rsidRDefault="00A22CFC" w:rsidP="00490FF2">
            <w:pPr>
              <w:spacing w:before="0"/>
              <w:ind w:left="1026"/>
              <w:jc w:val="left"/>
              <w:rPr>
                <w:i/>
                <w:sz w:val="16"/>
                <w:szCs w:val="16"/>
              </w:rPr>
            </w:pPr>
            <w:r>
              <w:rPr>
                <w:i/>
                <w:sz w:val="16"/>
                <w:szCs w:val="16"/>
              </w:rPr>
              <w:t>valor/valor</w:t>
            </w:r>
          </w:p>
        </w:tc>
        <w:tc>
          <w:tcPr>
            <w:tcW w:w="2410" w:type="dxa"/>
            <w:vAlign w:val="center"/>
          </w:tcPr>
          <w:p w14:paraId="6CCB9DC2" w14:textId="77777777" w:rsidR="00A22CFC" w:rsidRDefault="00A22CFC" w:rsidP="00490FF2">
            <w:pPr>
              <w:spacing w:before="0"/>
              <w:jc w:val="left"/>
              <w:rPr>
                <w:i/>
                <w:sz w:val="16"/>
                <w:szCs w:val="16"/>
              </w:rPr>
            </w:pPr>
            <w:r>
              <w:rPr>
                <w:i/>
                <w:sz w:val="16"/>
                <w:szCs w:val="16"/>
              </w:rPr>
              <w:t>Decimal</w:t>
            </w:r>
          </w:p>
        </w:tc>
        <w:tc>
          <w:tcPr>
            <w:tcW w:w="850" w:type="dxa"/>
            <w:vAlign w:val="center"/>
          </w:tcPr>
          <w:p w14:paraId="5A701D53" w14:textId="77777777" w:rsidR="00A22CFC" w:rsidRDefault="00A22CFC" w:rsidP="00490FF2">
            <w:pPr>
              <w:spacing w:before="0"/>
              <w:jc w:val="center"/>
              <w:rPr>
                <w:i/>
                <w:sz w:val="16"/>
                <w:szCs w:val="16"/>
              </w:rPr>
            </w:pPr>
            <w:r>
              <w:rPr>
                <w:i/>
                <w:sz w:val="16"/>
                <w:szCs w:val="16"/>
              </w:rPr>
              <w:t>0</w:t>
            </w:r>
          </w:p>
        </w:tc>
        <w:tc>
          <w:tcPr>
            <w:tcW w:w="851" w:type="dxa"/>
            <w:vAlign w:val="center"/>
          </w:tcPr>
          <w:p w14:paraId="1A21F11D" w14:textId="77777777" w:rsidR="00A22CFC" w:rsidRDefault="00A22CFC" w:rsidP="00490FF2">
            <w:pPr>
              <w:spacing w:before="0"/>
              <w:jc w:val="center"/>
              <w:rPr>
                <w:i/>
                <w:sz w:val="16"/>
                <w:szCs w:val="16"/>
              </w:rPr>
            </w:pPr>
            <w:r>
              <w:rPr>
                <w:i/>
                <w:sz w:val="16"/>
                <w:szCs w:val="16"/>
              </w:rPr>
              <w:t>1</w:t>
            </w:r>
          </w:p>
        </w:tc>
        <w:tc>
          <w:tcPr>
            <w:tcW w:w="1276" w:type="dxa"/>
            <w:vAlign w:val="center"/>
          </w:tcPr>
          <w:p w14:paraId="232BB7F5" w14:textId="77777777" w:rsidR="00A22CFC" w:rsidRPr="00C344F4" w:rsidRDefault="00A22CFC" w:rsidP="00490FF2">
            <w:pPr>
              <w:spacing w:before="0"/>
              <w:jc w:val="left"/>
              <w:rPr>
                <w:i/>
                <w:sz w:val="16"/>
                <w:szCs w:val="16"/>
              </w:rPr>
            </w:pPr>
          </w:p>
        </w:tc>
      </w:tr>
      <w:tr w:rsidR="00A22CFC" w:rsidRPr="00C344F4" w14:paraId="458880C4" w14:textId="77777777" w:rsidTr="00B051ED">
        <w:trPr>
          <w:trHeight w:val="284"/>
        </w:trPr>
        <w:tc>
          <w:tcPr>
            <w:tcW w:w="4111" w:type="dxa"/>
            <w:vAlign w:val="center"/>
          </w:tcPr>
          <w:p w14:paraId="42DCBC13" w14:textId="77777777" w:rsidR="00A22CFC" w:rsidRPr="00427FFC" w:rsidRDefault="00A22CFC" w:rsidP="00490FF2">
            <w:pPr>
              <w:spacing w:before="0"/>
              <w:ind w:left="1026"/>
              <w:jc w:val="left"/>
              <w:rPr>
                <w:i/>
                <w:sz w:val="16"/>
                <w:szCs w:val="16"/>
              </w:rPr>
            </w:pPr>
            <w:r>
              <w:rPr>
                <w:i/>
                <w:sz w:val="16"/>
                <w:szCs w:val="16"/>
              </w:rPr>
              <w:t>percentual</w:t>
            </w:r>
          </w:p>
        </w:tc>
        <w:tc>
          <w:tcPr>
            <w:tcW w:w="2410" w:type="dxa"/>
            <w:vAlign w:val="center"/>
          </w:tcPr>
          <w:p w14:paraId="2927F467" w14:textId="77777777" w:rsidR="00A22CFC" w:rsidRDefault="00A22CFC" w:rsidP="00490FF2">
            <w:pPr>
              <w:spacing w:before="0"/>
              <w:jc w:val="left"/>
              <w:rPr>
                <w:i/>
                <w:sz w:val="16"/>
                <w:szCs w:val="16"/>
              </w:rPr>
            </w:pPr>
            <w:r>
              <w:rPr>
                <w:i/>
                <w:sz w:val="16"/>
                <w:szCs w:val="16"/>
              </w:rPr>
              <w:t>Decimal</w:t>
            </w:r>
          </w:p>
        </w:tc>
        <w:tc>
          <w:tcPr>
            <w:tcW w:w="850" w:type="dxa"/>
            <w:vAlign w:val="center"/>
          </w:tcPr>
          <w:p w14:paraId="7CD7E28A" w14:textId="77777777" w:rsidR="00A22CFC" w:rsidRDefault="00A22CFC" w:rsidP="00490FF2">
            <w:pPr>
              <w:spacing w:before="0"/>
              <w:jc w:val="center"/>
              <w:rPr>
                <w:i/>
                <w:sz w:val="16"/>
                <w:szCs w:val="16"/>
              </w:rPr>
            </w:pPr>
            <w:r>
              <w:rPr>
                <w:i/>
                <w:sz w:val="16"/>
                <w:szCs w:val="16"/>
              </w:rPr>
              <w:t>0</w:t>
            </w:r>
          </w:p>
        </w:tc>
        <w:tc>
          <w:tcPr>
            <w:tcW w:w="851" w:type="dxa"/>
            <w:vAlign w:val="center"/>
          </w:tcPr>
          <w:p w14:paraId="011AC125" w14:textId="77777777" w:rsidR="00A22CFC" w:rsidRDefault="00A22CFC" w:rsidP="00490FF2">
            <w:pPr>
              <w:spacing w:before="0"/>
              <w:jc w:val="center"/>
              <w:rPr>
                <w:i/>
                <w:sz w:val="16"/>
                <w:szCs w:val="16"/>
              </w:rPr>
            </w:pPr>
            <w:r>
              <w:rPr>
                <w:i/>
                <w:sz w:val="16"/>
                <w:szCs w:val="16"/>
              </w:rPr>
              <w:t>1</w:t>
            </w:r>
          </w:p>
        </w:tc>
        <w:tc>
          <w:tcPr>
            <w:tcW w:w="1276" w:type="dxa"/>
            <w:vAlign w:val="center"/>
          </w:tcPr>
          <w:p w14:paraId="7A706967" w14:textId="77777777" w:rsidR="00A22CFC" w:rsidRPr="00C344F4" w:rsidRDefault="00A22CFC" w:rsidP="00490FF2">
            <w:pPr>
              <w:spacing w:before="0"/>
              <w:jc w:val="left"/>
              <w:rPr>
                <w:i/>
                <w:sz w:val="16"/>
                <w:szCs w:val="16"/>
              </w:rPr>
            </w:pPr>
          </w:p>
        </w:tc>
      </w:tr>
      <w:tr w:rsidR="00A22CFC" w:rsidRPr="00C344F4" w14:paraId="7E8F126E" w14:textId="77777777" w:rsidTr="00B051ED">
        <w:trPr>
          <w:trHeight w:val="284"/>
        </w:trPr>
        <w:tc>
          <w:tcPr>
            <w:tcW w:w="4111" w:type="dxa"/>
            <w:vAlign w:val="center"/>
          </w:tcPr>
          <w:p w14:paraId="20C0B73F" w14:textId="77777777" w:rsidR="00A22CFC" w:rsidRPr="00367F6B" w:rsidRDefault="00A22CFC" w:rsidP="00490FF2">
            <w:pPr>
              <w:spacing w:before="0"/>
              <w:ind w:left="743"/>
              <w:jc w:val="left"/>
              <w:rPr>
                <w:sz w:val="16"/>
                <w:szCs w:val="16"/>
              </w:rPr>
            </w:pPr>
            <w:r>
              <w:rPr>
                <w:sz w:val="16"/>
                <w:szCs w:val="16"/>
              </w:rPr>
              <w:t>EvolucaoCompromissos</w:t>
            </w:r>
          </w:p>
        </w:tc>
        <w:tc>
          <w:tcPr>
            <w:tcW w:w="2410" w:type="dxa"/>
            <w:vAlign w:val="center"/>
          </w:tcPr>
          <w:p w14:paraId="1C42AFC6" w14:textId="77777777" w:rsidR="00A22CFC" w:rsidRDefault="00A22CFC" w:rsidP="00490FF2">
            <w:pPr>
              <w:spacing w:before="0"/>
              <w:jc w:val="left"/>
              <w:rPr>
                <w:i/>
                <w:sz w:val="16"/>
                <w:szCs w:val="16"/>
              </w:rPr>
            </w:pPr>
          </w:p>
        </w:tc>
        <w:tc>
          <w:tcPr>
            <w:tcW w:w="850" w:type="dxa"/>
            <w:vAlign w:val="center"/>
          </w:tcPr>
          <w:p w14:paraId="455E0822" w14:textId="77777777" w:rsidR="00A22CFC" w:rsidRDefault="00A22CFC" w:rsidP="00490FF2">
            <w:pPr>
              <w:spacing w:before="0"/>
              <w:jc w:val="center"/>
              <w:rPr>
                <w:i/>
                <w:sz w:val="16"/>
                <w:szCs w:val="16"/>
              </w:rPr>
            </w:pPr>
            <w:r>
              <w:rPr>
                <w:i/>
                <w:sz w:val="16"/>
                <w:szCs w:val="16"/>
              </w:rPr>
              <w:t>0</w:t>
            </w:r>
          </w:p>
        </w:tc>
        <w:tc>
          <w:tcPr>
            <w:tcW w:w="851" w:type="dxa"/>
            <w:vAlign w:val="center"/>
          </w:tcPr>
          <w:p w14:paraId="436AEBF3" w14:textId="77777777" w:rsidR="00A22CFC" w:rsidRDefault="00A22CFC" w:rsidP="00490FF2">
            <w:pPr>
              <w:spacing w:before="0"/>
              <w:jc w:val="center"/>
              <w:rPr>
                <w:i/>
                <w:sz w:val="16"/>
                <w:szCs w:val="16"/>
              </w:rPr>
            </w:pPr>
            <w:r>
              <w:rPr>
                <w:i/>
                <w:sz w:val="16"/>
                <w:szCs w:val="16"/>
              </w:rPr>
              <w:t>1</w:t>
            </w:r>
          </w:p>
        </w:tc>
        <w:tc>
          <w:tcPr>
            <w:tcW w:w="1276" w:type="dxa"/>
            <w:vAlign w:val="center"/>
          </w:tcPr>
          <w:p w14:paraId="77EA9CD2" w14:textId="77777777" w:rsidR="00A22CFC" w:rsidRPr="00C344F4" w:rsidRDefault="00A22CFC" w:rsidP="00490FF2">
            <w:pPr>
              <w:spacing w:before="0"/>
              <w:jc w:val="left"/>
              <w:rPr>
                <w:i/>
                <w:sz w:val="16"/>
                <w:szCs w:val="16"/>
              </w:rPr>
            </w:pPr>
          </w:p>
        </w:tc>
      </w:tr>
      <w:tr w:rsidR="00A22CFC" w:rsidRPr="00C344F4" w14:paraId="6BCE7081" w14:textId="77777777" w:rsidTr="00B051ED">
        <w:trPr>
          <w:trHeight w:val="284"/>
        </w:trPr>
        <w:tc>
          <w:tcPr>
            <w:tcW w:w="4111" w:type="dxa"/>
            <w:vAlign w:val="center"/>
          </w:tcPr>
          <w:p w14:paraId="51C306C3" w14:textId="77777777" w:rsidR="00A22CFC" w:rsidRPr="00427FFC" w:rsidRDefault="00A22CFC" w:rsidP="00490FF2">
            <w:pPr>
              <w:spacing w:before="0"/>
              <w:ind w:left="885"/>
              <w:jc w:val="left"/>
              <w:rPr>
                <w:i/>
                <w:sz w:val="16"/>
                <w:szCs w:val="16"/>
              </w:rPr>
            </w:pPr>
            <w:r>
              <w:rPr>
                <w:i/>
                <w:sz w:val="16"/>
                <w:szCs w:val="16"/>
              </w:rPr>
              <w:t>Resumo</w:t>
            </w:r>
          </w:p>
        </w:tc>
        <w:tc>
          <w:tcPr>
            <w:tcW w:w="2410" w:type="dxa"/>
            <w:vAlign w:val="center"/>
          </w:tcPr>
          <w:p w14:paraId="41E749F8" w14:textId="77777777" w:rsidR="00A22CFC" w:rsidRDefault="00A22CFC" w:rsidP="00490FF2">
            <w:pPr>
              <w:spacing w:before="0"/>
              <w:jc w:val="left"/>
              <w:rPr>
                <w:i/>
                <w:sz w:val="16"/>
                <w:szCs w:val="16"/>
              </w:rPr>
            </w:pPr>
            <w:r>
              <w:rPr>
                <w:i/>
                <w:sz w:val="16"/>
                <w:szCs w:val="16"/>
              </w:rPr>
              <w:t>Compromissos</w:t>
            </w:r>
          </w:p>
        </w:tc>
        <w:tc>
          <w:tcPr>
            <w:tcW w:w="850" w:type="dxa"/>
            <w:vAlign w:val="center"/>
          </w:tcPr>
          <w:p w14:paraId="610D94D8" w14:textId="77777777" w:rsidR="00A22CFC" w:rsidRDefault="00A22CFC" w:rsidP="00490FF2">
            <w:pPr>
              <w:spacing w:before="0"/>
              <w:jc w:val="center"/>
              <w:rPr>
                <w:i/>
                <w:sz w:val="16"/>
                <w:szCs w:val="16"/>
              </w:rPr>
            </w:pPr>
            <w:r>
              <w:rPr>
                <w:i/>
                <w:sz w:val="16"/>
                <w:szCs w:val="16"/>
              </w:rPr>
              <w:t>0</w:t>
            </w:r>
          </w:p>
        </w:tc>
        <w:tc>
          <w:tcPr>
            <w:tcW w:w="851" w:type="dxa"/>
            <w:vAlign w:val="center"/>
          </w:tcPr>
          <w:p w14:paraId="611415EE" w14:textId="77777777" w:rsidR="00A22CFC" w:rsidRDefault="00A22CFC" w:rsidP="00490FF2">
            <w:pPr>
              <w:spacing w:before="0"/>
              <w:jc w:val="center"/>
              <w:rPr>
                <w:i/>
                <w:sz w:val="16"/>
                <w:szCs w:val="16"/>
              </w:rPr>
            </w:pPr>
            <w:r>
              <w:rPr>
                <w:i/>
                <w:sz w:val="16"/>
                <w:szCs w:val="16"/>
              </w:rPr>
              <w:t>-1</w:t>
            </w:r>
          </w:p>
        </w:tc>
        <w:tc>
          <w:tcPr>
            <w:tcW w:w="1276" w:type="dxa"/>
            <w:vAlign w:val="center"/>
          </w:tcPr>
          <w:p w14:paraId="5A9A4824" w14:textId="77777777" w:rsidR="00A22CFC" w:rsidRPr="00C344F4" w:rsidRDefault="00A22CFC" w:rsidP="00490FF2">
            <w:pPr>
              <w:spacing w:before="0"/>
              <w:jc w:val="left"/>
              <w:rPr>
                <w:i/>
                <w:sz w:val="16"/>
                <w:szCs w:val="16"/>
              </w:rPr>
            </w:pPr>
          </w:p>
        </w:tc>
      </w:tr>
      <w:tr w:rsidR="00A22CFC" w:rsidRPr="00C344F4" w14:paraId="3A52C7B4" w14:textId="77777777" w:rsidTr="00B051ED">
        <w:trPr>
          <w:trHeight w:val="284"/>
        </w:trPr>
        <w:tc>
          <w:tcPr>
            <w:tcW w:w="4111" w:type="dxa"/>
            <w:vAlign w:val="center"/>
          </w:tcPr>
          <w:p w14:paraId="69BF067D" w14:textId="77777777" w:rsidR="00A22CFC" w:rsidRPr="00427FFC" w:rsidRDefault="00A22CFC" w:rsidP="00490FF2">
            <w:pPr>
              <w:spacing w:before="0"/>
              <w:ind w:left="1026"/>
              <w:jc w:val="left"/>
              <w:rPr>
                <w:i/>
                <w:sz w:val="16"/>
                <w:szCs w:val="16"/>
              </w:rPr>
            </w:pPr>
            <w:r>
              <w:rPr>
                <w:i/>
                <w:sz w:val="16"/>
                <w:szCs w:val="16"/>
              </w:rPr>
              <w:t>segmento</w:t>
            </w:r>
          </w:p>
        </w:tc>
        <w:tc>
          <w:tcPr>
            <w:tcW w:w="2410" w:type="dxa"/>
            <w:vAlign w:val="center"/>
          </w:tcPr>
          <w:p w14:paraId="6068CC8A" w14:textId="77777777" w:rsidR="00A22CFC" w:rsidRDefault="00A22CFC" w:rsidP="00490FF2">
            <w:pPr>
              <w:spacing w:before="0"/>
              <w:jc w:val="left"/>
              <w:rPr>
                <w:i/>
                <w:sz w:val="16"/>
                <w:szCs w:val="16"/>
              </w:rPr>
            </w:pPr>
            <w:r w:rsidRPr="00202D94">
              <w:rPr>
                <w:i/>
                <w:sz w:val="16"/>
                <w:szCs w:val="16"/>
              </w:rPr>
              <w:t>Integer</w:t>
            </w:r>
          </w:p>
        </w:tc>
        <w:tc>
          <w:tcPr>
            <w:tcW w:w="850" w:type="dxa"/>
            <w:vAlign w:val="center"/>
          </w:tcPr>
          <w:p w14:paraId="2F7BAFE3" w14:textId="77777777" w:rsidR="00A22CFC" w:rsidRDefault="00A22CFC" w:rsidP="00490FF2">
            <w:pPr>
              <w:spacing w:before="0"/>
              <w:jc w:val="center"/>
              <w:rPr>
                <w:i/>
                <w:sz w:val="16"/>
                <w:szCs w:val="16"/>
              </w:rPr>
            </w:pPr>
            <w:r>
              <w:rPr>
                <w:i/>
                <w:sz w:val="16"/>
                <w:szCs w:val="16"/>
              </w:rPr>
              <w:t>0</w:t>
            </w:r>
          </w:p>
        </w:tc>
        <w:tc>
          <w:tcPr>
            <w:tcW w:w="851" w:type="dxa"/>
            <w:vAlign w:val="center"/>
          </w:tcPr>
          <w:p w14:paraId="37176491" w14:textId="77777777" w:rsidR="00A22CFC" w:rsidRDefault="00A22CFC" w:rsidP="00490FF2">
            <w:pPr>
              <w:spacing w:before="0"/>
              <w:jc w:val="center"/>
              <w:rPr>
                <w:i/>
                <w:sz w:val="16"/>
                <w:szCs w:val="16"/>
              </w:rPr>
            </w:pPr>
            <w:r>
              <w:rPr>
                <w:i/>
                <w:sz w:val="16"/>
                <w:szCs w:val="16"/>
              </w:rPr>
              <w:t>1</w:t>
            </w:r>
          </w:p>
        </w:tc>
        <w:tc>
          <w:tcPr>
            <w:tcW w:w="1276" w:type="dxa"/>
            <w:vAlign w:val="center"/>
          </w:tcPr>
          <w:p w14:paraId="1779E4FF" w14:textId="77777777" w:rsidR="00A22CFC" w:rsidRPr="00C344F4" w:rsidRDefault="00A22CFC" w:rsidP="00490FF2">
            <w:pPr>
              <w:spacing w:before="0"/>
              <w:jc w:val="left"/>
              <w:rPr>
                <w:i/>
                <w:sz w:val="16"/>
                <w:szCs w:val="16"/>
              </w:rPr>
            </w:pPr>
          </w:p>
        </w:tc>
      </w:tr>
      <w:tr w:rsidR="00A22CFC" w:rsidRPr="00C344F4" w14:paraId="03D03CDA" w14:textId="77777777" w:rsidTr="00B051ED">
        <w:trPr>
          <w:trHeight w:val="284"/>
        </w:trPr>
        <w:tc>
          <w:tcPr>
            <w:tcW w:w="4111" w:type="dxa"/>
            <w:vAlign w:val="center"/>
          </w:tcPr>
          <w:p w14:paraId="14C41FA8" w14:textId="77777777" w:rsidR="00A22CFC" w:rsidRPr="00427FFC" w:rsidRDefault="00A22CFC" w:rsidP="00490FF2">
            <w:pPr>
              <w:spacing w:before="0"/>
              <w:ind w:left="1026"/>
              <w:jc w:val="left"/>
              <w:rPr>
                <w:i/>
                <w:sz w:val="16"/>
                <w:szCs w:val="16"/>
              </w:rPr>
            </w:pPr>
            <w:r>
              <w:rPr>
                <w:i/>
                <w:sz w:val="16"/>
                <w:szCs w:val="16"/>
              </w:rPr>
              <w:t>mes</w:t>
            </w:r>
          </w:p>
        </w:tc>
        <w:tc>
          <w:tcPr>
            <w:tcW w:w="2410" w:type="dxa"/>
          </w:tcPr>
          <w:p w14:paraId="42FF2CA6"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5260B41F" w14:textId="77777777" w:rsidR="00A22CFC" w:rsidRDefault="00A22CFC" w:rsidP="00490FF2">
            <w:pPr>
              <w:spacing w:before="0"/>
              <w:jc w:val="center"/>
              <w:rPr>
                <w:i/>
                <w:sz w:val="16"/>
                <w:szCs w:val="16"/>
              </w:rPr>
            </w:pPr>
            <w:r>
              <w:rPr>
                <w:i/>
                <w:sz w:val="16"/>
                <w:szCs w:val="16"/>
              </w:rPr>
              <w:t>0</w:t>
            </w:r>
          </w:p>
        </w:tc>
        <w:tc>
          <w:tcPr>
            <w:tcW w:w="851" w:type="dxa"/>
            <w:vAlign w:val="center"/>
          </w:tcPr>
          <w:p w14:paraId="62EADE9A" w14:textId="77777777" w:rsidR="00A22CFC" w:rsidRDefault="00A22CFC" w:rsidP="00490FF2">
            <w:pPr>
              <w:spacing w:before="0"/>
              <w:jc w:val="center"/>
              <w:rPr>
                <w:i/>
                <w:sz w:val="16"/>
                <w:szCs w:val="16"/>
              </w:rPr>
            </w:pPr>
            <w:r>
              <w:rPr>
                <w:i/>
                <w:sz w:val="16"/>
                <w:szCs w:val="16"/>
              </w:rPr>
              <w:t>1</w:t>
            </w:r>
          </w:p>
        </w:tc>
        <w:tc>
          <w:tcPr>
            <w:tcW w:w="1276" w:type="dxa"/>
            <w:vAlign w:val="center"/>
          </w:tcPr>
          <w:p w14:paraId="676AB5E0" w14:textId="77777777" w:rsidR="00A22CFC" w:rsidRPr="00C344F4" w:rsidRDefault="00A22CFC" w:rsidP="00490FF2">
            <w:pPr>
              <w:spacing w:before="0"/>
              <w:jc w:val="left"/>
              <w:rPr>
                <w:i/>
                <w:sz w:val="16"/>
                <w:szCs w:val="16"/>
              </w:rPr>
            </w:pPr>
          </w:p>
        </w:tc>
      </w:tr>
      <w:tr w:rsidR="00A22CFC" w:rsidRPr="00C344F4" w14:paraId="37A88BC7" w14:textId="77777777" w:rsidTr="00B051ED">
        <w:trPr>
          <w:trHeight w:val="284"/>
        </w:trPr>
        <w:tc>
          <w:tcPr>
            <w:tcW w:w="4111" w:type="dxa"/>
            <w:vAlign w:val="center"/>
          </w:tcPr>
          <w:p w14:paraId="66BB2EF1" w14:textId="77777777" w:rsidR="00A22CFC" w:rsidRPr="00427FFC" w:rsidRDefault="00A22CFC" w:rsidP="00490FF2">
            <w:pPr>
              <w:spacing w:before="0"/>
              <w:ind w:left="1026"/>
              <w:jc w:val="left"/>
              <w:rPr>
                <w:i/>
                <w:sz w:val="16"/>
                <w:szCs w:val="16"/>
              </w:rPr>
            </w:pPr>
            <w:r>
              <w:rPr>
                <w:i/>
                <w:sz w:val="16"/>
                <w:szCs w:val="16"/>
              </w:rPr>
              <w:t>ano</w:t>
            </w:r>
          </w:p>
        </w:tc>
        <w:tc>
          <w:tcPr>
            <w:tcW w:w="2410" w:type="dxa"/>
          </w:tcPr>
          <w:p w14:paraId="3604B2C9" w14:textId="77777777" w:rsidR="00A22CFC" w:rsidRDefault="00A22CFC" w:rsidP="00490FF2">
            <w:pPr>
              <w:spacing w:before="0"/>
              <w:jc w:val="left"/>
              <w:rPr>
                <w:i/>
                <w:sz w:val="16"/>
                <w:szCs w:val="16"/>
              </w:rPr>
            </w:pPr>
            <w:r w:rsidRPr="00677AD5">
              <w:rPr>
                <w:i/>
                <w:sz w:val="16"/>
                <w:szCs w:val="16"/>
              </w:rPr>
              <w:t>Integer</w:t>
            </w:r>
          </w:p>
        </w:tc>
        <w:tc>
          <w:tcPr>
            <w:tcW w:w="850" w:type="dxa"/>
            <w:vAlign w:val="center"/>
          </w:tcPr>
          <w:p w14:paraId="6D4B9DB0" w14:textId="77777777" w:rsidR="00A22CFC" w:rsidRDefault="00A22CFC" w:rsidP="00490FF2">
            <w:pPr>
              <w:spacing w:before="0"/>
              <w:jc w:val="center"/>
              <w:rPr>
                <w:i/>
                <w:sz w:val="16"/>
                <w:szCs w:val="16"/>
              </w:rPr>
            </w:pPr>
            <w:r>
              <w:rPr>
                <w:i/>
                <w:sz w:val="16"/>
                <w:szCs w:val="16"/>
              </w:rPr>
              <w:t>0</w:t>
            </w:r>
          </w:p>
        </w:tc>
        <w:tc>
          <w:tcPr>
            <w:tcW w:w="851" w:type="dxa"/>
            <w:vAlign w:val="center"/>
          </w:tcPr>
          <w:p w14:paraId="08ED4C85" w14:textId="77777777" w:rsidR="00A22CFC" w:rsidRDefault="00A22CFC" w:rsidP="00490FF2">
            <w:pPr>
              <w:spacing w:before="0"/>
              <w:jc w:val="center"/>
              <w:rPr>
                <w:i/>
                <w:sz w:val="16"/>
                <w:szCs w:val="16"/>
              </w:rPr>
            </w:pPr>
            <w:r>
              <w:rPr>
                <w:i/>
                <w:sz w:val="16"/>
                <w:szCs w:val="16"/>
              </w:rPr>
              <w:t>1</w:t>
            </w:r>
          </w:p>
        </w:tc>
        <w:tc>
          <w:tcPr>
            <w:tcW w:w="1276" w:type="dxa"/>
            <w:vAlign w:val="center"/>
          </w:tcPr>
          <w:p w14:paraId="129D4D3B" w14:textId="77777777" w:rsidR="00A22CFC" w:rsidRPr="00C344F4" w:rsidRDefault="00A22CFC" w:rsidP="00490FF2">
            <w:pPr>
              <w:spacing w:before="0"/>
              <w:jc w:val="left"/>
              <w:rPr>
                <w:i/>
                <w:sz w:val="16"/>
                <w:szCs w:val="16"/>
              </w:rPr>
            </w:pPr>
          </w:p>
        </w:tc>
      </w:tr>
      <w:tr w:rsidR="00A22CFC" w:rsidRPr="00C344F4" w14:paraId="36050A38" w14:textId="77777777" w:rsidTr="00B051ED">
        <w:trPr>
          <w:trHeight w:val="284"/>
        </w:trPr>
        <w:tc>
          <w:tcPr>
            <w:tcW w:w="4111" w:type="dxa"/>
            <w:vAlign w:val="center"/>
          </w:tcPr>
          <w:p w14:paraId="580725BC" w14:textId="77777777" w:rsidR="00A22CFC" w:rsidRPr="00427FFC" w:rsidRDefault="00A22CFC" w:rsidP="00490FF2">
            <w:pPr>
              <w:spacing w:before="0"/>
              <w:ind w:left="1026"/>
              <w:jc w:val="left"/>
              <w:rPr>
                <w:i/>
                <w:sz w:val="16"/>
                <w:szCs w:val="16"/>
              </w:rPr>
            </w:pPr>
            <w:r>
              <w:rPr>
                <w:i/>
                <w:sz w:val="16"/>
                <w:szCs w:val="16"/>
              </w:rPr>
              <w:t>valorVencido/valor</w:t>
            </w:r>
          </w:p>
        </w:tc>
        <w:tc>
          <w:tcPr>
            <w:tcW w:w="2410" w:type="dxa"/>
          </w:tcPr>
          <w:p w14:paraId="253F9256"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12DDBC72" w14:textId="77777777" w:rsidR="00A22CFC" w:rsidRDefault="00A22CFC" w:rsidP="00490FF2">
            <w:pPr>
              <w:spacing w:before="0"/>
              <w:jc w:val="center"/>
              <w:rPr>
                <w:i/>
                <w:sz w:val="16"/>
                <w:szCs w:val="16"/>
              </w:rPr>
            </w:pPr>
            <w:r>
              <w:rPr>
                <w:i/>
                <w:sz w:val="16"/>
                <w:szCs w:val="16"/>
              </w:rPr>
              <w:t>0</w:t>
            </w:r>
          </w:p>
        </w:tc>
        <w:tc>
          <w:tcPr>
            <w:tcW w:w="851" w:type="dxa"/>
            <w:vAlign w:val="center"/>
          </w:tcPr>
          <w:p w14:paraId="5F9314AA" w14:textId="77777777" w:rsidR="00A22CFC" w:rsidRDefault="00A22CFC" w:rsidP="00490FF2">
            <w:pPr>
              <w:spacing w:before="0"/>
              <w:jc w:val="center"/>
              <w:rPr>
                <w:i/>
                <w:sz w:val="16"/>
                <w:szCs w:val="16"/>
              </w:rPr>
            </w:pPr>
            <w:r>
              <w:rPr>
                <w:i/>
                <w:sz w:val="16"/>
                <w:szCs w:val="16"/>
              </w:rPr>
              <w:t>1</w:t>
            </w:r>
          </w:p>
        </w:tc>
        <w:tc>
          <w:tcPr>
            <w:tcW w:w="1276" w:type="dxa"/>
            <w:vAlign w:val="center"/>
          </w:tcPr>
          <w:p w14:paraId="288CA0E4" w14:textId="77777777" w:rsidR="00A22CFC" w:rsidRPr="00C344F4" w:rsidRDefault="00A22CFC" w:rsidP="00490FF2">
            <w:pPr>
              <w:spacing w:before="0"/>
              <w:jc w:val="left"/>
              <w:rPr>
                <w:i/>
                <w:sz w:val="16"/>
                <w:szCs w:val="16"/>
              </w:rPr>
            </w:pPr>
          </w:p>
        </w:tc>
      </w:tr>
      <w:tr w:rsidR="00A22CFC" w:rsidRPr="00C344F4" w14:paraId="3958966C" w14:textId="77777777" w:rsidTr="00B051ED">
        <w:trPr>
          <w:trHeight w:val="284"/>
        </w:trPr>
        <w:tc>
          <w:tcPr>
            <w:tcW w:w="4111" w:type="dxa"/>
            <w:vAlign w:val="center"/>
          </w:tcPr>
          <w:p w14:paraId="7A65D371" w14:textId="77777777" w:rsidR="00A22CFC" w:rsidRPr="00427FFC" w:rsidRDefault="00A22CFC" w:rsidP="00490FF2">
            <w:pPr>
              <w:spacing w:before="0"/>
              <w:ind w:left="1026"/>
              <w:jc w:val="left"/>
              <w:rPr>
                <w:i/>
                <w:sz w:val="16"/>
                <w:szCs w:val="16"/>
              </w:rPr>
            </w:pPr>
            <w:r>
              <w:rPr>
                <w:i/>
                <w:sz w:val="16"/>
                <w:szCs w:val="16"/>
              </w:rPr>
              <w:t>valorAVencer/valor</w:t>
            </w:r>
          </w:p>
        </w:tc>
        <w:tc>
          <w:tcPr>
            <w:tcW w:w="2410" w:type="dxa"/>
          </w:tcPr>
          <w:p w14:paraId="2F6D92BC" w14:textId="77777777" w:rsidR="00A22CFC" w:rsidRDefault="00A22CFC" w:rsidP="00490FF2">
            <w:pPr>
              <w:spacing w:before="0"/>
              <w:jc w:val="left"/>
              <w:rPr>
                <w:i/>
                <w:sz w:val="16"/>
                <w:szCs w:val="16"/>
              </w:rPr>
            </w:pPr>
            <w:r w:rsidRPr="00C72E3A">
              <w:rPr>
                <w:i/>
                <w:sz w:val="16"/>
                <w:szCs w:val="16"/>
              </w:rPr>
              <w:t>Decimal</w:t>
            </w:r>
          </w:p>
        </w:tc>
        <w:tc>
          <w:tcPr>
            <w:tcW w:w="850" w:type="dxa"/>
            <w:vAlign w:val="center"/>
          </w:tcPr>
          <w:p w14:paraId="19A2F35E" w14:textId="77777777" w:rsidR="00A22CFC" w:rsidRDefault="00A22CFC" w:rsidP="00490FF2">
            <w:pPr>
              <w:spacing w:before="0"/>
              <w:jc w:val="center"/>
              <w:rPr>
                <w:i/>
                <w:sz w:val="16"/>
                <w:szCs w:val="16"/>
              </w:rPr>
            </w:pPr>
            <w:r>
              <w:rPr>
                <w:i/>
                <w:sz w:val="16"/>
                <w:szCs w:val="16"/>
              </w:rPr>
              <w:t>0</w:t>
            </w:r>
          </w:p>
        </w:tc>
        <w:tc>
          <w:tcPr>
            <w:tcW w:w="851" w:type="dxa"/>
            <w:vAlign w:val="center"/>
          </w:tcPr>
          <w:p w14:paraId="1B5F120D" w14:textId="77777777" w:rsidR="00A22CFC" w:rsidRDefault="00A22CFC" w:rsidP="00490FF2">
            <w:pPr>
              <w:spacing w:before="0"/>
              <w:jc w:val="center"/>
              <w:rPr>
                <w:i/>
                <w:sz w:val="16"/>
                <w:szCs w:val="16"/>
              </w:rPr>
            </w:pPr>
            <w:r>
              <w:rPr>
                <w:i/>
                <w:sz w:val="16"/>
                <w:szCs w:val="16"/>
              </w:rPr>
              <w:t>1</w:t>
            </w:r>
          </w:p>
        </w:tc>
        <w:tc>
          <w:tcPr>
            <w:tcW w:w="1276" w:type="dxa"/>
            <w:vAlign w:val="center"/>
          </w:tcPr>
          <w:p w14:paraId="29443957" w14:textId="77777777" w:rsidR="00A22CFC" w:rsidRPr="00C344F4" w:rsidRDefault="00A22CFC" w:rsidP="00490FF2">
            <w:pPr>
              <w:spacing w:before="0"/>
              <w:jc w:val="left"/>
              <w:rPr>
                <w:i/>
                <w:sz w:val="16"/>
                <w:szCs w:val="16"/>
              </w:rPr>
            </w:pPr>
          </w:p>
        </w:tc>
      </w:tr>
      <w:tr w:rsidR="00A22CFC" w:rsidRPr="00C344F4" w14:paraId="51604735" w14:textId="77777777" w:rsidTr="00B051ED">
        <w:trPr>
          <w:trHeight w:val="284"/>
        </w:trPr>
        <w:tc>
          <w:tcPr>
            <w:tcW w:w="4111" w:type="dxa"/>
            <w:vAlign w:val="center"/>
          </w:tcPr>
          <w:p w14:paraId="168F8295" w14:textId="77777777" w:rsidR="00A22CFC" w:rsidRPr="00460C41" w:rsidRDefault="00A22CFC" w:rsidP="00490FF2">
            <w:pPr>
              <w:spacing w:before="0"/>
              <w:ind w:left="743"/>
              <w:jc w:val="left"/>
              <w:rPr>
                <w:sz w:val="16"/>
                <w:szCs w:val="16"/>
              </w:rPr>
            </w:pPr>
            <w:r>
              <w:rPr>
                <w:sz w:val="16"/>
                <w:szCs w:val="16"/>
              </w:rPr>
              <w:t>ReferenciaisNegocios</w:t>
            </w:r>
          </w:p>
        </w:tc>
        <w:tc>
          <w:tcPr>
            <w:tcW w:w="2410" w:type="dxa"/>
            <w:vAlign w:val="center"/>
          </w:tcPr>
          <w:p w14:paraId="1A913D56" w14:textId="77777777" w:rsidR="00A22CFC" w:rsidRDefault="00A22CFC" w:rsidP="00490FF2">
            <w:pPr>
              <w:spacing w:before="0"/>
              <w:jc w:val="left"/>
              <w:rPr>
                <w:i/>
                <w:sz w:val="16"/>
                <w:szCs w:val="16"/>
              </w:rPr>
            </w:pPr>
          </w:p>
        </w:tc>
        <w:tc>
          <w:tcPr>
            <w:tcW w:w="850" w:type="dxa"/>
            <w:vAlign w:val="center"/>
          </w:tcPr>
          <w:p w14:paraId="50EAD05A" w14:textId="77777777" w:rsidR="00A22CFC" w:rsidRDefault="00A22CFC" w:rsidP="00490FF2">
            <w:pPr>
              <w:spacing w:before="0"/>
              <w:jc w:val="center"/>
              <w:rPr>
                <w:i/>
                <w:sz w:val="16"/>
                <w:szCs w:val="16"/>
              </w:rPr>
            </w:pPr>
            <w:r>
              <w:rPr>
                <w:i/>
                <w:sz w:val="16"/>
                <w:szCs w:val="16"/>
              </w:rPr>
              <w:t>0</w:t>
            </w:r>
          </w:p>
        </w:tc>
        <w:tc>
          <w:tcPr>
            <w:tcW w:w="851" w:type="dxa"/>
            <w:vAlign w:val="center"/>
          </w:tcPr>
          <w:p w14:paraId="5B47EACE" w14:textId="77777777" w:rsidR="00A22CFC" w:rsidRDefault="00A22CFC" w:rsidP="00490FF2">
            <w:pPr>
              <w:spacing w:before="0"/>
              <w:jc w:val="center"/>
              <w:rPr>
                <w:i/>
                <w:sz w:val="16"/>
                <w:szCs w:val="16"/>
              </w:rPr>
            </w:pPr>
            <w:r>
              <w:rPr>
                <w:i/>
                <w:sz w:val="16"/>
                <w:szCs w:val="16"/>
              </w:rPr>
              <w:t>1</w:t>
            </w:r>
          </w:p>
        </w:tc>
        <w:tc>
          <w:tcPr>
            <w:tcW w:w="1276" w:type="dxa"/>
            <w:vAlign w:val="center"/>
          </w:tcPr>
          <w:p w14:paraId="7107C011" w14:textId="77777777" w:rsidR="00A22CFC" w:rsidRPr="00C344F4" w:rsidRDefault="00A22CFC" w:rsidP="00490FF2">
            <w:pPr>
              <w:spacing w:before="0"/>
              <w:jc w:val="left"/>
              <w:rPr>
                <w:i/>
                <w:sz w:val="16"/>
                <w:szCs w:val="16"/>
              </w:rPr>
            </w:pPr>
          </w:p>
        </w:tc>
      </w:tr>
      <w:tr w:rsidR="00A22CFC" w:rsidRPr="00C344F4" w14:paraId="2FC2132C" w14:textId="77777777" w:rsidTr="00B051ED">
        <w:trPr>
          <w:trHeight w:val="284"/>
        </w:trPr>
        <w:tc>
          <w:tcPr>
            <w:tcW w:w="4111" w:type="dxa"/>
            <w:vAlign w:val="center"/>
          </w:tcPr>
          <w:p w14:paraId="75989FFB" w14:textId="77777777" w:rsidR="00A22CFC" w:rsidRPr="00427FFC" w:rsidRDefault="00A22CFC" w:rsidP="00490FF2">
            <w:pPr>
              <w:spacing w:before="0"/>
              <w:ind w:left="885"/>
              <w:jc w:val="left"/>
              <w:rPr>
                <w:i/>
                <w:sz w:val="16"/>
                <w:szCs w:val="16"/>
              </w:rPr>
            </w:pPr>
            <w:r>
              <w:rPr>
                <w:i/>
                <w:sz w:val="16"/>
                <w:szCs w:val="16"/>
              </w:rPr>
              <w:t>Resumo</w:t>
            </w:r>
          </w:p>
        </w:tc>
        <w:tc>
          <w:tcPr>
            <w:tcW w:w="2410" w:type="dxa"/>
            <w:vAlign w:val="center"/>
          </w:tcPr>
          <w:p w14:paraId="7B3E5751" w14:textId="77777777" w:rsidR="00A22CFC" w:rsidRDefault="00A22CFC" w:rsidP="00490FF2">
            <w:pPr>
              <w:spacing w:before="0"/>
              <w:jc w:val="left"/>
              <w:rPr>
                <w:i/>
                <w:sz w:val="16"/>
                <w:szCs w:val="16"/>
              </w:rPr>
            </w:pPr>
            <w:r>
              <w:rPr>
                <w:i/>
                <w:sz w:val="16"/>
                <w:szCs w:val="16"/>
              </w:rPr>
              <w:t>ReferencialNegocio</w:t>
            </w:r>
          </w:p>
        </w:tc>
        <w:tc>
          <w:tcPr>
            <w:tcW w:w="850" w:type="dxa"/>
            <w:vAlign w:val="center"/>
          </w:tcPr>
          <w:p w14:paraId="21A8B770" w14:textId="77777777" w:rsidR="00A22CFC" w:rsidRDefault="00A22CFC" w:rsidP="00490FF2">
            <w:pPr>
              <w:spacing w:before="0"/>
              <w:jc w:val="center"/>
              <w:rPr>
                <w:i/>
                <w:sz w:val="16"/>
                <w:szCs w:val="16"/>
              </w:rPr>
            </w:pPr>
            <w:r>
              <w:rPr>
                <w:i/>
                <w:sz w:val="16"/>
                <w:szCs w:val="16"/>
              </w:rPr>
              <w:t>0</w:t>
            </w:r>
          </w:p>
        </w:tc>
        <w:tc>
          <w:tcPr>
            <w:tcW w:w="851" w:type="dxa"/>
            <w:vAlign w:val="center"/>
          </w:tcPr>
          <w:p w14:paraId="609204A6" w14:textId="77777777" w:rsidR="00A22CFC" w:rsidRDefault="00A22CFC" w:rsidP="00490FF2">
            <w:pPr>
              <w:spacing w:before="0"/>
              <w:jc w:val="center"/>
              <w:rPr>
                <w:i/>
                <w:sz w:val="16"/>
                <w:szCs w:val="16"/>
              </w:rPr>
            </w:pPr>
            <w:r>
              <w:rPr>
                <w:i/>
                <w:sz w:val="16"/>
                <w:szCs w:val="16"/>
              </w:rPr>
              <w:t>-1</w:t>
            </w:r>
          </w:p>
        </w:tc>
        <w:tc>
          <w:tcPr>
            <w:tcW w:w="1276" w:type="dxa"/>
            <w:vAlign w:val="center"/>
          </w:tcPr>
          <w:p w14:paraId="5CC940A6" w14:textId="77777777" w:rsidR="00A22CFC" w:rsidRPr="00C344F4" w:rsidRDefault="00A22CFC" w:rsidP="00490FF2">
            <w:pPr>
              <w:spacing w:before="0"/>
              <w:jc w:val="left"/>
              <w:rPr>
                <w:i/>
                <w:sz w:val="16"/>
                <w:szCs w:val="16"/>
              </w:rPr>
            </w:pPr>
          </w:p>
        </w:tc>
      </w:tr>
      <w:tr w:rsidR="00A22CFC" w:rsidRPr="00C344F4" w14:paraId="774E3972" w14:textId="77777777" w:rsidTr="00B051ED">
        <w:trPr>
          <w:trHeight w:val="284"/>
        </w:trPr>
        <w:tc>
          <w:tcPr>
            <w:tcW w:w="4111" w:type="dxa"/>
            <w:vAlign w:val="center"/>
          </w:tcPr>
          <w:p w14:paraId="436643EB" w14:textId="77777777" w:rsidR="00A22CFC" w:rsidRPr="00427FFC" w:rsidRDefault="00A22CFC" w:rsidP="00490FF2">
            <w:pPr>
              <w:spacing w:before="0"/>
              <w:ind w:left="1026"/>
              <w:jc w:val="left"/>
              <w:rPr>
                <w:i/>
                <w:sz w:val="16"/>
                <w:szCs w:val="16"/>
              </w:rPr>
            </w:pPr>
            <w:r>
              <w:rPr>
                <w:i/>
                <w:sz w:val="16"/>
                <w:szCs w:val="16"/>
              </w:rPr>
              <w:t>segmento</w:t>
            </w:r>
          </w:p>
        </w:tc>
        <w:tc>
          <w:tcPr>
            <w:tcW w:w="2410" w:type="dxa"/>
            <w:vAlign w:val="center"/>
          </w:tcPr>
          <w:p w14:paraId="45486C68" w14:textId="77777777" w:rsidR="00A22CFC" w:rsidRDefault="00A22CFC" w:rsidP="00490FF2">
            <w:pPr>
              <w:spacing w:before="0"/>
              <w:jc w:val="left"/>
              <w:rPr>
                <w:i/>
                <w:sz w:val="16"/>
                <w:szCs w:val="16"/>
              </w:rPr>
            </w:pPr>
            <w:r>
              <w:rPr>
                <w:i/>
                <w:sz w:val="16"/>
                <w:szCs w:val="16"/>
              </w:rPr>
              <w:t>Integer</w:t>
            </w:r>
          </w:p>
        </w:tc>
        <w:tc>
          <w:tcPr>
            <w:tcW w:w="850" w:type="dxa"/>
            <w:vAlign w:val="center"/>
          </w:tcPr>
          <w:p w14:paraId="0673AA0D" w14:textId="77777777" w:rsidR="00A22CFC" w:rsidRDefault="00A22CFC" w:rsidP="00490FF2">
            <w:pPr>
              <w:spacing w:before="0"/>
              <w:jc w:val="center"/>
              <w:rPr>
                <w:i/>
                <w:sz w:val="16"/>
                <w:szCs w:val="16"/>
              </w:rPr>
            </w:pPr>
            <w:r>
              <w:rPr>
                <w:i/>
                <w:sz w:val="16"/>
                <w:szCs w:val="16"/>
              </w:rPr>
              <w:t>0</w:t>
            </w:r>
          </w:p>
        </w:tc>
        <w:tc>
          <w:tcPr>
            <w:tcW w:w="851" w:type="dxa"/>
            <w:vAlign w:val="center"/>
          </w:tcPr>
          <w:p w14:paraId="1E4F6727" w14:textId="77777777" w:rsidR="00A22CFC" w:rsidRDefault="00A22CFC" w:rsidP="00490FF2">
            <w:pPr>
              <w:spacing w:before="0"/>
              <w:jc w:val="center"/>
              <w:rPr>
                <w:i/>
                <w:sz w:val="16"/>
                <w:szCs w:val="16"/>
              </w:rPr>
            </w:pPr>
            <w:r>
              <w:rPr>
                <w:i/>
                <w:sz w:val="16"/>
                <w:szCs w:val="16"/>
              </w:rPr>
              <w:t>1</w:t>
            </w:r>
          </w:p>
        </w:tc>
        <w:tc>
          <w:tcPr>
            <w:tcW w:w="1276" w:type="dxa"/>
            <w:vAlign w:val="center"/>
          </w:tcPr>
          <w:p w14:paraId="67350002" w14:textId="77777777" w:rsidR="00A22CFC" w:rsidRPr="00C344F4" w:rsidRDefault="00A22CFC" w:rsidP="00490FF2">
            <w:pPr>
              <w:spacing w:before="0"/>
              <w:jc w:val="left"/>
              <w:rPr>
                <w:i/>
                <w:sz w:val="16"/>
                <w:szCs w:val="16"/>
              </w:rPr>
            </w:pPr>
          </w:p>
        </w:tc>
      </w:tr>
      <w:tr w:rsidR="00A22CFC" w:rsidRPr="00C344F4" w14:paraId="1CCE7212" w14:textId="77777777" w:rsidTr="00B051ED">
        <w:trPr>
          <w:trHeight w:val="284"/>
        </w:trPr>
        <w:tc>
          <w:tcPr>
            <w:tcW w:w="4111" w:type="dxa"/>
            <w:vAlign w:val="center"/>
          </w:tcPr>
          <w:p w14:paraId="0EFEB9C3" w14:textId="77777777" w:rsidR="00A22CFC" w:rsidRPr="00427FFC" w:rsidRDefault="00A22CFC" w:rsidP="00490FF2">
            <w:pPr>
              <w:spacing w:before="0"/>
              <w:ind w:left="1026"/>
              <w:jc w:val="left"/>
              <w:rPr>
                <w:i/>
                <w:sz w:val="16"/>
                <w:szCs w:val="16"/>
              </w:rPr>
            </w:pPr>
            <w:r>
              <w:rPr>
                <w:i/>
                <w:sz w:val="16"/>
                <w:szCs w:val="16"/>
              </w:rPr>
              <w:t>negocio/descricao</w:t>
            </w:r>
          </w:p>
        </w:tc>
        <w:tc>
          <w:tcPr>
            <w:tcW w:w="2410" w:type="dxa"/>
            <w:vAlign w:val="center"/>
          </w:tcPr>
          <w:p w14:paraId="5D291E51" w14:textId="77777777" w:rsidR="00A22CFC" w:rsidRDefault="00A22CFC" w:rsidP="00490FF2">
            <w:pPr>
              <w:spacing w:before="0"/>
              <w:jc w:val="left"/>
              <w:rPr>
                <w:i/>
                <w:sz w:val="16"/>
                <w:szCs w:val="16"/>
              </w:rPr>
            </w:pPr>
            <w:r>
              <w:rPr>
                <w:i/>
                <w:sz w:val="16"/>
                <w:szCs w:val="16"/>
              </w:rPr>
              <w:t>String</w:t>
            </w:r>
          </w:p>
        </w:tc>
        <w:tc>
          <w:tcPr>
            <w:tcW w:w="850" w:type="dxa"/>
            <w:vAlign w:val="center"/>
          </w:tcPr>
          <w:p w14:paraId="0D7CF746" w14:textId="77777777" w:rsidR="00A22CFC" w:rsidRDefault="00A22CFC" w:rsidP="00490FF2">
            <w:pPr>
              <w:spacing w:before="0"/>
              <w:jc w:val="center"/>
              <w:rPr>
                <w:i/>
                <w:sz w:val="16"/>
                <w:szCs w:val="16"/>
              </w:rPr>
            </w:pPr>
            <w:r>
              <w:rPr>
                <w:i/>
                <w:sz w:val="16"/>
                <w:szCs w:val="16"/>
              </w:rPr>
              <w:t>0</w:t>
            </w:r>
          </w:p>
        </w:tc>
        <w:tc>
          <w:tcPr>
            <w:tcW w:w="851" w:type="dxa"/>
            <w:vAlign w:val="center"/>
          </w:tcPr>
          <w:p w14:paraId="0E26F6D9" w14:textId="77777777" w:rsidR="00A22CFC" w:rsidRDefault="00A22CFC" w:rsidP="00490FF2">
            <w:pPr>
              <w:spacing w:before="0"/>
              <w:jc w:val="center"/>
              <w:rPr>
                <w:i/>
                <w:sz w:val="16"/>
                <w:szCs w:val="16"/>
              </w:rPr>
            </w:pPr>
            <w:r>
              <w:rPr>
                <w:i/>
                <w:sz w:val="16"/>
                <w:szCs w:val="16"/>
              </w:rPr>
              <w:t>1</w:t>
            </w:r>
          </w:p>
        </w:tc>
        <w:tc>
          <w:tcPr>
            <w:tcW w:w="1276" w:type="dxa"/>
            <w:vAlign w:val="center"/>
          </w:tcPr>
          <w:p w14:paraId="07D8A213" w14:textId="77777777" w:rsidR="00A22CFC" w:rsidRPr="00C344F4" w:rsidRDefault="00A22CFC" w:rsidP="00490FF2">
            <w:pPr>
              <w:spacing w:before="0"/>
              <w:jc w:val="left"/>
              <w:rPr>
                <w:i/>
                <w:sz w:val="16"/>
                <w:szCs w:val="16"/>
              </w:rPr>
            </w:pPr>
          </w:p>
        </w:tc>
      </w:tr>
      <w:tr w:rsidR="00A22CFC" w:rsidRPr="00C344F4" w14:paraId="2C33EFD1" w14:textId="77777777" w:rsidTr="00B051ED">
        <w:trPr>
          <w:trHeight w:val="284"/>
        </w:trPr>
        <w:tc>
          <w:tcPr>
            <w:tcW w:w="4111" w:type="dxa"/>
            <w:vAlign w:val="center"/>
          </w:tcPr>
          <w:p w14:paraId="36FAD4BC" w14:textId="77777777" w:rsidR="00A22CFC" w:rsidRPr="00427FFC" w:rsidRDefault="00A22CFC" w:rsidP="00490FF2">
            <w:pPr>
              <w:spacing w:before="0"/>
              <w:ind w:left="1026"/>
              <w:jc w:val="left"/>
              <w:rPr>
                <w:i/>
                <w:sz w:val="16"/>
                <w:szCs w:val="16"/>
              </w:rPr>
            </w:pPr>
            <w:r>
              <w:rPr>
                <w:i/>
                <w:sz w:val="16"/>
                <w:szCs w:val="16"/>
              </w:rPr>
              <w:t>valorPotencial/valor</w:t>
            </w:r>
          </w:p>
        </w:tc>
        <w:tc>
          <w:tcPr>
            <w:tcW w:w="2410" w:type="dxa"/>
            <w:vAlign w:val="center"/>
          </w:tcPr>
          <w:p w14:paraId="4FC012FA" w14:textId="77777777" w:rsidR="00A22CFC" w:rsidRDefault="00A22CFC" w:rsidP="00490FF2">
            <w:pPr>
              <w:spacing w:before="0"/>
              <w:jc w:val="left"/>
              <w:rPr>
                <w:i/>
                <w:sz w:val="16"/>
                <w:szCs w:val="16"/>
              </w:rPr>
            </w:pPr>
            <w:r>
              <w:rPr>
                <w:i/>
                <w:sz w:val="16"/>
                <w:szCs w:val="16"/>
              </w:rPr>
              <w:t>Decimal</w:t>
            </w:r>
          </w:p>
        </w:tc>
        <w:tc>
          <w:tcPr>
            <w:tcW w:w="850" w:type="dxa"/>
            <w:vAlign w:val="center"/>
          </w:tcPr>
          <w:p w14:paraId="16A4E321" w14:textId="77777777" w:rsidR="00A22CFC" w:rsidRDefault="00A22CFC" w:rsidP="00490FF2">
            <w:pPr>
              <w:spacing w:before="0"/>
              <w:jc w:val="center"/>
              <w:rPr>
                <w:i/>
                <w:sz w:val="16"/>
                <w:szCs w:val="16"/>
              </w:rPr>
            </w:pPr>
            <w:r>
              <w:rPr>
                <w:i/>
                <w:sz w:val="16"/>
                <w:szCs w:val="16"/>
              </w:rPr>
              <w:t>0</w:t>
            </w:r>
          </w:p>
        </w:tc>
        <w:tc>
          <w:tcPr>
            <w:tcW w:w="851" w:type="dxa"/>
            <w:vAlign w:val="center"/>
          </w:tcPr>
          <w:p w14:paraId="4EAA2874" w14:textId="77777777" w:rsidR="00A22CFC" w:rsidRDefault="00A22CFC" w:rsidP="00490FF2">
            <w:pPr>
              <w:spacing w:before="0"/>
              <w:jc w:val="center"/>
              <w:rPr>
                <w:i/>
                <w:sz w:val="16"/>
                <w:szCs w:val="16"/>
              </w:rPr>
            </w:pPr>
            <w:r>
              <w:rPr>
                <w:i/>
                <w:sz w:val="16"/>
                <w:szCs w:val="16"/>
              </w:rPr>
              <w:t>1</w:t>
            </w:r>
          </w:p>
        </w:tc>
        <w:tc>
          <w:tcPr>
            <w:tcW w:w="1276" w:type="dxa"/>
            <w:vAlign w:val="center"/>
          </w:tcPr>
          <w:p w14:paraId="70DEBE35" w14:textId="77777777" w:rsidR="00A22CFC" w:rsidRPr="00C344F4" w:rsidRDefault="00A22CFC" w:rsidP="00490FF2">
            <w:pPr>
              <w:spacing w:before="0"/>
              <w:jc w:val="left"/>
              <w:rPr>
                <w:i/>
                <w:sz w:val="16"/>
                <w:szCs w:val="16"/>
              </w:rPr>
            </w:pPr>
          </w:p>
        </w:tc>
      </w:tr>
      <w:tr w:rsidR="00A22CFC" w:rsidRPr="00C344F4" w14:paraId="3FDFF5D3" w14:textId="77777777" w:rsidTr="00B051ED">
        <w:trPr>
          <w:trHeight w:val="284"/>
        </w:trPr>
        <w:tc>
          <w:tcPr>
            <w:tcW w:w="4111" w:type="dxa"/>
            <w:vAlign w:val="center"/>
          </w:tcPr>
          <w:p w14:paraId="5F83E271" w14:textId="77777777" w:rsidR="00A22CFC" w:rsidRPr="00427FFC" w:rsidRDefault="00A22CFC" w:rsidP="00490FF2">
            <w:pPr>
              <w:spacing w:before="0"/>
              <w:ind w:left="1026"/>
              <w:jc w:val="left"/>
              <w:rPr>
                <w:i/>
                <w:sz w:val="16"/>
                <w:szCs w:val="16"/>
              </w:rPr>
            </w:pPr>
            <w:r>
              <w:rPr>
                <w:i/>
                <w:sz w:val="16"/>
                <w:szCs w:val="16"/>
              </w:rPr>
              <w:t>mediaPotencial/valor</w:t>
            </w:r>
          </w:p>
        </w:tc>
        <w:tc>
          <w:tcPr>
            <w:tcW w:w="2410" w:type="dxa"/>
            <w:vAlign w:val="center"/>
          </w:tcPr>
          <w:p w14:paraId="6192E7C2" w14:textId="77777777" w:rsidR="00A22CFC" w:rsidRDefault="00A22CFC" w:rsidP="00490FF2">
            <w:pPr>
              <w:spacing w:before="0"/>
              <w:jc w:val="left"/>
              <w:rPr>
                <w:i/>
                <w:sz w:val="16"/>
                <w:szCs w:val="16"/>
              </w:rPr>
            </w:pPr>
            <w:r>
              <w:rPr>
                <w:i/>
                <w:sz w:val="16"/>
                <w:szCs w:val="16"/>
              </w:rPr>
              <w:t>Decimal</w:t>
            </w:r>
          </w:p>
        </w:tc>
        <w:tc>
          <w:tcPr>
            <w:tcW w:w="850" w:type="dxa"/>
            <w:vAlign w:val="center"/>
          </w:tcPr>
          <w:p w14:paraId="5BD1EE18" w14:textId="77777777" w:rsidR="00A22CFC" w:rsidRDefault="00A22CFC" w:rsidP="00490FF2">
            <w:pPr>
              <w:spacing w:before="0"/>
              <w:jc w:val="center"/>
              <w:rPr>
                <w:i/>
                <w:sz w:val="16"/>
                <w:szCs w:val="16"/>
              </w:rPr>
            </w:pPr>
            <w:r>
              <w:rPr>
                <w:i/>
                <w:sz w:val="16"/>
                <w:szCs w:val="16"/>
              </w:rPr>
              <w:t>0</w:t>
            </w:r>
          </w:p>
        </w:tc>
        <w:tc>
          <w:tcPr>
            <w:tcW w:w="851" w:type="dxa"/>
            <w:vAlign w:val="center"/>
          </w:tcPr>
          <w:p w14:paraId="1FA7E8C9" w14:textId="77777777" w:rsidR="00A22CFC" w:rsidRDefault="00A22CFC" w:rsidP="00490FF2">
            <w:pPr>
              <w:spacing w:before="0"/>
              <w:jc w:val="center"/>
              <w:rPr>
                <w:i/>
                <w:sz w:val="16"/>
                <w:szCs w:val="16"/>
              </w:rPr>
            </w:pPr>
            <w:r>
              <w:rPr>
                <w:i/>
                <w:sz w:val="16"/>
                <w:szCs w:val="16"/>
              </w:rPr>
              <w:t>1</w:t>
            </w:r>
          </w:p>
        </w:tc>
        <w:tc>
          <w:tcPr>
            <w:tcW w:w="1276" w:type="dxa"/>
            <w:vAlign w:val="center"/>
          </w:tcPr>
          <w:p w14:paraId="079A273D" w14:textId="77777777" w:rsidR="00A22CFC" w:rsidRPr="00C344F4" w:rsidRDefault="00A22CFC" w:rsidP="00490FF2">
            <w:pPr>
              <w:spacing w:before="0"/>
              <w:jc w:val="left"/>
              <w:rPr>
                <w:i/>
                <w:sz w:val="16"/>
                <w:szCs w:val="16"/>
              </w:rPr>
            </w:pPr>
          </w:p>
        </w:tc>
      </w:tr>
      <w:tr w:rsidR="00A22CFC" w:rsidRPr="00C344F4" w14:paraId="76AA5FC0" w14:textId="77777777" w:rsidTr="00B051ED">
        <w:trPr>
          <w:trHeight w:val="284"/>
        </w:trPr>
        <w:tc>
          <w:tcPr>
            <w:tcW w:w="4111" w:type="dxa"/>
            <w:vAlign w:val="center"/>
          </w:tcPr>
          <w:p w14:paraId="0DE66F01" w14:textId="77777777" w:rsidR="00A22CFC" w:rsidRPr="00427FFC" w:rsidRDefault="00A22CFC" w:rsidP="00490FF2">
            <w:pPr>
              <w:spacing w:before="0"/>
              <w:ind w:left="1026"/>
              <w:jc w:val="left"/>
              <w:rPr>
                <w:i/>
                <w:sz w:val="16"/>
                <w:szCs w:val="16"/>
              </w:rPr>
            </w:pPr>
            <w:r>
              <w:rPr>
                <w:i/>
                <w:sz w:val="16"/>
                <w:szCs w:val="16"/>
              </w:rPr>
              <w:t>dataPotencial</w:t>
            </w:r>
          </w:p>
        </w:tc>
        <w:tc>
          <w:tcPr>
            <w:tcW w:w="2410" w:type="dxa"/>
            <w:vAlign w:val="center"/>
          </w:tcPr>
          <w:p w14:paraId="5C3D3A8D" w14:textId="77777777" w:rsidR="00A22CFC" w:rsidRDefault="00A22CFC" w:rsidP="00490FF2">
            <w:pPr>
              <w:spacing w:before="0"/>
              <w:jc w:val="left"/>
              <w:rPr>
                <w:i/>
                <w:sz w:val="16"/>
                <w:szCs w:val="16"/>
              </w:rPr>
            </w:pPr>
            <w:r>
              <w:rPr>
                <w:i/>
                <w:sz w:val="16"/>
                <w:szCs w:val="16"/>
              </w:rPr>
              <w:t>Date</w:t>
            </w:r>
          </w:p>
        </w:tc>
        <w:tc>
          <w:tcPr>
            <w:tcW w:w="850" w:type="dxa"/>
            <w:vAlign w:val="center"/>
          </w:tcPr>
          <w:p w14:paraId="33FC0E1D" w14:textId="77777777" w:rsidR="00A22CFC" w:rsidRDefault="00A22CFC" w:rsidP="00490FF2">
            <w:pPr>
              <w:spacing w:before="0"/>
              <w:jc w:val="center"/>
              <w:rPr>
                <w:i/>
                <w:sz w:val="16"/>
                <w:szCs w:val="16"/>
              </w:rPr>
            </w:pPr>
            <w:r>
              <w:rPr>
                <w:i/>
                <w:sz w:val="16"/>
                <w:szCs w:val="16"/>
              </w:rPr>
              <w:t>0</w:t>
            </w:r>
          </w:p>
        </w:tc>
        <w:tc>
          <w:tcPr>
            <w:tcW w:w="851" w:type="dxa"/>
            <w:vAlign w:val="center"/>
          </w:tcPr>
          <w:p w14:paraId="67B62EAC" w14:textId="77777777" w:rsidR="00A22CFC" w:rsidRDefault="00A22CFC" w:rsidP="00490FF2">
            <w:pPr>
              <w:spacing w:before="0"/>
              <w:jc w:val="center"/>
              <w:rPr>
                <w:i/>
                <w:sz w:val="16"/>
                <w:szCs w:val="16"/>
              </w:rPr>
            </w:pPr>
            <w:r>
              <w:rPr>
                <w:i/>
                <w:sz w:val="16"/>
                <w:szCs w:val="16"/>
              </w:rPr>
              <w:t>1</w:t>
            </w:r>
          </w:p>
        </w:tc>
        <w:tc>
          <w:tcPr>
            <w:tcW w:w="1276" w:type="dxa"/>
            <w:vAlign w:val="center"/>
          </w:tcPr>
          <w:p w14:paraId="532968E8" w14:textId="77777777" w:rsidR="00A22CFC" w:rsidRPr="00C344F4" w:rsidRDefault="00A22CFC" w:rsidP="00490FF2">
            <w:pPr>
              <w:spacing w:before="0"/>
              <w:jc w:val="left"/>
              <w:rPr>
                <w:i/>
                <w:sz w:val="16"/>
                <w:szCs w:val="16"/>
              </w:rPr>
            </w:pPr>
          </w:p>
        </w:tc>
      </w:tr>
      <w:tr w:rsidR="00A22CFC" w:rsidRPr="00C344F4" w14:paraId="76A3EEAC" w14:textId="77777777" w:rsidTr="00B051ED">
        <w:trPr>
          <w:trHeight w:val="284"/>
        </w:trPr>
        <w:tc>
          <w:tcPr>
            <w:tcW w:w="4111" w:type="dxa"/>
            <w:vAlign w:val="center"/>
          </w:tcPr>
          <w:p w14:paraId="01282FEE" w14:textId="77777777" w:rsidR="00A22CFC" w:rsidRPr="007A37C2" w:rsidRDefault="00A22CFC" w:rsidP="00490FF2">
            <w:pPr>
              <w:spacing w:before="0"/>
              <w:ind w:left="459"/>
              <w:jc w:val="left"/>
              <w:rPr>
                <w:sz w:val="16"/>
                <w:szCs w:val="16"/>
              </w:rPr>
            </w:pPr>
            <w:r>
              <w:rPr>
                <w:sz w:val="16"/>
                <w:szCs w:val="16"/>
              </w:rPr>
              <w:t>TotaisHistoricoPagamentos</w:t>
            </w:r>
          </w:p>
        </w:tc>
        <w:tc>
          <w:tcPr>
            <w:tcW w:w="2410" w:type="dxa"/>
            <w:vAlign w:val="center"/>
          </w:tcPr>
          <w:p w14:paraId="7DC37594" w14:textId="77777777" w:rsidR="00A22CFC" w:rsidRDefault="00A22CFC" w:rsidP="00490FF2">
            <w:pPr>
              <w:spacing w:before="0"/>
              <w:jc w:val="left"/>
              <w:rPr>
                <w:i/>
                <w:sz w:val="16"/>
                <w:szCs w:val="16"/>
              </w:rPr>
            </w:pPr>
          </w:p>
        </w:tc>
        <w:tc>
          <w:tcPr>
            <w:tcW w:w="850" w:type="dxa"/>
            <w:vAlign w:val="center"/>
          </w:tcPr>
          <w:p w14:paraId="4E82B0D7" w14:textId="77777777" w:rsidR="00A22CFC" w:rsidRDefault="00A22CFC" w:rsidP="00490FF2">
            <w:pPr>
              <w:spacing w:before="0"/>
              <w:jc w:val="center"/>
              <w:rPr>
                <w:i/>
                <w:sz w:val="16"/>
                <w:szCs w:val="16"/>
              </w:rPr>
            </w:pPr>
            <w:r>
              <w:rPr>
                <w:i/>
                <w:sz w:val="16"/>
                <w:szCs w:val="16"/>
              </w:rPr>
              <w:t>0</w:t>
            </w:r>
          </w:p>
        </w:tc>
        <w:tc>
          <w:tcPr>
            <w:tcW w:w="851" w:type="dxa"/>
            <w:vAlign w:val="center"/>
          </w:tcPr>
          <w:p w14:paraId="06C71A13" w14:textId="77777777" w:rsidR="00A22CFC" w:rsidRDefault="00A22CFC" w:rsidP="00490FF2">
            <w:pPr>
              <w:spacing w:before="0"/>
              <w:jc w:val="center"/>
              <w:rPr>
                <w:i/>
                <w:sz w:val="16"/>
                <w:szCs w:val="16"/>
              </w:rPr>
            </w:pPr>
            <w:r>
              <w:rPr>
                <w:i/>
                <w:sz w:val="16"/>
                <w:szCs w:val="16"/>
              </w:rPr>
              <w:t>1</w:t>
            </w:r>
          </w:p>
        </w:tc>
        <w:tc>
          <w:tcPr>
            <w:tcW w:w="1276" w:type="dxa"/>
            <w:vAlign w:val="center"/>
          </w:tcPr>
          <w:p w14:paraId="1F4008F2" w14:textId="77777777" w:rsidR="00A22CFC" w:rsidRPr="00C344F4" w:rsidRDefault="00A22CFC" w:rsidP="00490FF2">
            <w:pPr>
              <w:spacing w:before="0"/>
              <w:jc w:val="left"/>
              <w:rPr>
                <w:i/>
                <w:sz w:val="16"/>
                <w:szCs w:val="16"/>
              </w:rPr>
            </w:pPr>
          </w:p>
        </w:tc>
      </w:tr>
      <w:tr w:rsidR="00A22CFC" w:rsidRPr="00C344F4" w14:paraId="24A0BB0B" w14:textId="77777777" w:rsidTr="00B051ED">
        <w:trPr>
          <w:trHeight w:val="284"/>
        </w:trPr>
        <w:tc>
          <w:tcPr>
            <w:tcW w:w="4111" w:type="dxa"/>
            <w:vAlign w:val="center"/>
          </w:tcPr>
          <w:p w14:paraId="0A08369F" w14:textId="77777777" w:rsidR="00A22CFC" w:rsidRPr="00B2635C" w:rsidRDefault="00A22CFC" w:rsidP="00490FF2">
            <w:pPr>
              <w:spacing w:before="0"/>
              <w:ind w:left="601"/>
              <w:jc w:val="left"/>
              <w:rPr>
                <w:sz w:val="16"/>
                <w:szCs w:val="16"/>
              </w:rPr>
            </w:pPr>
            <w:r>
              <w:rPr>
                <w:sz w:val="16"/>
                <w:szCs w:val="16"/>
              </w:rPr>
              <w:t>Mercado</w:t>
            </w:r>
          </w:p>
        </w:tc>
        <w:tc>
          <w:tcPr>
            <w:tcW w:w="2410" w:type="dxa"/>
            <w:vAlign w:val="center"/>
          </w:tcPr>
          <w:p w14:paraId="7824283B"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1E2861A9" w14:textId="77777777" w:rsidR="00A22CFC" w:rsidRDefault="00A22CFC" w:rsidP="00490FF2">
            <w:pPr>
              <w:spacing w:before="0"/>
              <w:jc w:val="center"/>
              <w:rPr>
                <w:i/>
                <w:sz w:val="16"/>
                <w:szCs w:val="16"/>
              </w:rPr>
            </w:pPr>
            <w:r>
              <w:rPr>
                <w:i/>
                <w:sz w:val="16"/>
                <w:szCs w:val="16"/>
              </w:rPr>
              <w:t>0</w:t>
            </w:r>
          </w:p>
        </w:tc>
        <w:tc>
          <w:tcPr>
            <w:tcW w:w="851" w:type="dxa"/>
            <w:vAlign w:val="center"/>
          </w:tcPr>
          <w:p w14:paraId="0E375E8C" w14:textId="77777777" w:rsidR="00A22CFC" w:rsidRDefault="00A22CFC" w:rsidP="00490FF2">
            <w:pPr>
              <w:spacing w:before="0"/>
              <w:jc w:val="center"/>
              <w:rPr>
                <w:i/>
                <w:sz w:val="16"/>
                <w:szCs w:val="16"/>
              </w:rPr>
            </w:pPr>
            <w:r>
              <w:rPr>
                <w:i/>
                <w:sz w:val="16"/>
                <w:szCs w:val="16"/>
              </w:rPr>
              <w:t>-1</w:t>
            </w:r>
          </w:p>
        </w:tc>
        <w:tc>
          <w:tcPr>
            <w:tcW w:w="1276" w:type="dxa"/>
            <w:vAlign w:val="center"/>
          </w:tcPr>
          <w:p w14:paraId="7D32E5A4" w14:textId="77777777" w:rsidR="00A22CFC" w:rsidRPr="00C344F4" w:rsidRDefault="00A22CFC" w:rsidP="00490FF2">
            <w:pPr>
              <w:spacing w:before="0"/>
              <w:jc w:val="left"/>
              <w:rPr>
                <w:i/>
                <w:sz w:val="16"/>
                <w:szCs w:val="16"/>
              </w:rPr>
            </w:pPr>
          </w:p>
        </w:tc>
      </w:tr>
      <w:tr w:rsidR="00A22CFC" w:rsidRPr="00C344F4" w14:paraId="46A2C6C5" w14:textId="77777777" w:rsidTr="00B051ED">
        <w:trPr>
          <w:trHeight w:val="284"/>
        </w:trPr>
        <w:tc>
          <w:tcPr>
            <w:tcW w:w="4111" w:type="dxa"/>
            <w:vAlign w:val="center"/>
          </w:tcPr>
          <w:p w14:paraId="45344F37"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02CFCFFE" w14:textId="77777777" w:rsidR="00A22CFC" w:rsidRDefault="00A22CFC" w:rsidP="00490FF2">
            <w:pPr>
              <w:spacing w:before="0"/>
              <w:jc w:val="left"/>
              <w:rPr>
                <w:i/>
                <w:sz w:val="16"/>
                <w:szCs w:val="16"/>
              </w:rPr>
            </w:pPr>
            <w:r>
              <w:rPr>
                <w:i/>
                <w:sz w:val="16"/>
                <w:szCs w:val="16"/>
              </w:rPr>
              <w:t>Integer</w:t>
            </w:r>
          </w:p>
        </w:tc>
        <w:tc>
          <w:tcPr>
            <w:tcW w:w="850" w:type="dxa"/>
            <w:vAlign w:val="center"/>
          </w:tcPr>
          <w:p w14:paraId="796B0309" w14:textId="77777777" w:rsidR="00A22CFC" w:rsidRDefault="00A22CFC" w:rsidP="00490FF2">
            <w:pPr>
              <w:spacing w:before="0"/>
              <w:jc w:val="center"/>
              <w:rPr>
                <w:i/>
                <w:sz w:val="16"/>
                <w:szCs w:val="16"/>
              </w:rPr>
            </w:pPr>
            <w:r>
              <w:rPr>
                <w:i/>
                <w:sz w:val="16"/>
                <w:szCs w:val="16"/>
              </w:rPr>
              <w:t>0</w:t>
            </w:r>
          </w:p>
        </w:tc>
        <w:tc>
          <w:tcPr>
            <w:tcW w:w="851" w:type="dxa"/>
            <w:vAlign w:val="center"/>
          </w:tcPr>
          <w:p w14:paraId="19606038" w14:textId="77777777" w:rsidR="00A22CFC" w:rsidRDefault="00A22CFC" w:rsidP="00490FF2">
            <w:pPr>
              <w:spacing w:before="0"/>
              <w:jc w:val="center"/>
              <w:rPr>
                <w:i/>
                <w:sz w:val="16"/>
                <w:szCs w:val="16"/>
              </w:rPr>
            </w:pPr>
            <w:r>
              <w:rPr>
                <w:i/>
                <w:sz w:val="16"/>
                <w:szCs w:val="16"/>
              </w:rPr>
              <w:t>1</w:t>
            </w:r>
          </w:p>
        </w:tc>
        <w:tc>
          <w:tcPr>
            <w:tcW w:w="1276" w:type="dxa"/>
            <w:vAlign w:val="center"/>
          </w:tcPr>
          <w:p w14:paraId="2157F6C6" w14:textId="77777777" w:rsidR="00A22CFC" w:rsidRPr="00C344F4" w:rsidRDefault="00A22CFC" w:rsidP="00490FF2">
            <w:pPr>
              <w:spacing w:before="0"/>
              <w:jc w:val="left"/>
              <w:rPr>
                <w:i/>
                <w:sz w:val="16"/>
                <w:szCs w:val="16"/>
              </w:rPr>
            </w:pPr>
          </w:p>
        </w:tc>
      </w:tr>
      <w:tr w:rsidR="00A22CFC" w:rsidRPr="00C344F4" w14:paraId="32643ADB" w14:textId="77777777" w:rsidTr="00B051ED">
        <w:trPr>
          <w:trHeight w:val="284"/>
        </w:trPr>
        <w:tc>
          <w:tcPr>
            <w:tcW w:w="4111" w:type="dxa"/>
            <w:vAlign w:val="center"/>
          </w:tcPr>
          <w:p w14:paraId="6DB06049" w14:textId="77777777" w:rsidR="00A22CFC" w:rsidRPr="00427FFC" w:rsidRDefault="00A22CFC" w:rsidP="00490FF2">
            <w:pPr>
              <w:spacing w:before="0"/>
              <w:ind w:left="743"/>
              <w:jc w:val="left"/>
              <w:rPr>
                <w:i/>
                <w:sz w:val="16"/>
                <w:szCs w:val="16"/>
              </w:rPr>
            </w:pPr>
            <w:r>
              <w:rPr>
                <w:i/>
                <w:sz w:val="16"/>
                <w:szCs w:val="16"/>
              </w:rPr>
              <w:t>identificacaoColuna</w:t>
            </w:r>
          </w:p>
        </w:tc>
        <w:tc>
          <w:tcPr>
            <w:tcW w:w="2410" w:type="dxa"/>
            <w:vAlign w:val="center"/>
          </w:tcPr>
          <w:p w14:paraId="226ABFDD" w14:textId="77777777" w:rsidR="00A22CFC" w:rsidRDefault="00A22CFC" w:rsidP="00490FF2">
            <w:pPr>
              <w:spacing w:before="0"/>
              <w:jc w:val="left"/>
              <w:rPr>
                <w:i/>
                <w:sz w:val="16"/>
                <w:szCs w:val="16"/>
              </w:rPr>
            </w:pPr>
            <w:r>
              <w:rPr>
                <w:i/>
                <w:sz w:val="16"/>
                <w:szCs w:val="16"/>
              </w:rPr>
              <w:t>String</w:t>
            </w:r>
          </w:p>
        </w:tc>
        <w:tc>
          <w:tcPr>
            <w:tcW w:w="850" w:type="dxa"/>
            <w:vAlign w:val="center"/>
          </w:tcPr>
          <w:p w14:paraId="744F5820" w14:textId="77777777" w:rsidR="00A22CFC" w:rsidRDefault="00A22CFC" w:rsidP="00490FF2">
            <w:pPr>
              <w:spacing w:before="0"/>
              <w:jc w:val="center"/>
              <w:rPr>
                <w:i/>
                <w:sz w:val="16"/>
                <w:szCs w:val="16"/>
              </w:rPr>
            </w:pPr>
            <w:r>
              <w:rPr>
                <w:i/>
                <w:sz w:val="16"/>
                <w:szCs w:val="16"/>
              </w:rPr>
              <w:t>0</w:t>
            </w:r>
          </w:p>
        </w:tc>
        <w:tc>
          <w:tcPr>
            <w:tcW w:w="851" w:type="dxa"/>
            <w:vAlign w:val="center"/>
          </w:tcPr>
          <w:p w14:paraId="22F4B179" w14:textId="77777777" w:rsidR="00A22CFC" w:rsidRDefault="00A22CFC" w:rsidP="00490FF2">
            <w:pPr>
              <w:spacing w:before="0"/>
              <w:jc w:val="center"/>
              <w:rPr>
                <w:i/>
                <w:sz w:val="16"/>
                <w:szCs w:val="16"/>
              </w:rPr>
            </w:pPr>
            <w:r>
              <w:rPr>
                <w:i/>
                <w:sz w:val="16"/>
                <w:szCs w:val="16"/>
              </w:rPr>
              <w:t>1</w:t>
            </w:r>
          </w:p>
        </w:tc>
        <w:tc>
          <w:tcPr>
            <w:tcW w:w="1276" w:type="dxa"/>
            <w:vAlign w:val="center"/>
          </w:tcPr>
          <w:p w14:paraId="20492D86" w14:textId="77777777" w:rsidR="00A22CFC" w:rsidRPr="00C344F4" w:rsidRDefault="00A22CFC" w:rsidP="00490FF2">
            <w:pPr>
              <w:spacing w:before="0"/>
              <w:jc w:val="left"/>
              <w:rPr>
                <w:i/>
                <w:sz w:val="16"/>
                <w:szCs w:val="16"/>
              </w:rPr>
            </w:pPr>
          </w:p>
        </w:tc>
      </w:tr>
      <w:tr w:rsidR="00A22CFC" w:rsidRPr="00C344F4" w14:paraId="75203A21" w14:textId="77777777" w:rsidTr="00B051ED">
        <w:trPr>
          <w:trHeight w:val="284"/>
        </w:trPr>
        <w:tc>
          <w:tcPr>
            <w:tcW w:w="4111" w:type="dxa"/>
            <w:vAlign w:val="center"/>
          </w:tcPr>
          <w:p w14:paraId="4A32C0D8" w14:textId="77777777" w:rsidR="00A22CFC" w:rsidRPr="00427FFC" w:rsidRDefault="00A22CFC" w:rsidP="00490FF2">
            <w:pPr>
              <w:spacing w:before="0"/>
              <w:ind w:left="743"/>
              <w:jc w:val="left"/>
              <w:rPr>
                <w:i/>
                <w:sz w:val="16"/>
                <w:szCs w:val="16"/>
              </w:rPr>
            </w:pPr>
            <w:r>
              <w:rPr>
                <w:i/>
                <w:sz w:val="16"/>
                <w:szCs w:val="16"/>
              </w:rPr>
              <w:t>valor/valor</w:t>
            </w:r>
          </w:p>
        </w:tc>
        <w:tc>
          <w:tcPr>
            <w:tcW w:w="2410" w:type="dxa"/>
            <w:vAlign w:val="center"/>
          </w:tcPr>
          <w:p w14:paraId="181CFDC8" w14:textId="77777777" w:rsidR="00A22CFC" w:rsidRDefault="00A22CFC" w:rsidP="00490FF2">
            <w:pPr>
              <w:spacing w:before="0"/>
              <w:jc w:val="left"/>
              <w:rPr>
                <w:i/>
                <w:sz w:val="16"/>
                <w:szCs w:val="16"/>
              </w:rPr>
            </w:pPr>
            <w:r>
              <w:rPr>
                <w:i/>
                <w:sz w:val="16"/>
                <w:szCs w:val="16"/>
              </w:rPr>
              <w:t>Decimal</w:t>
            </w:r>
          </w:p>
        </w:tc>
        <w:tc>
          <w:tcPr>
            <w:tcW w:w="850" w:type="dxa"/>
            <w:vAlign w:val="center"/>
          </w:tcPr>
          <w:p w14:paraId="2B4096EF" w14:textId="77777777" w:rsidR="00A22CFC" w:rsidRDefault="00A22CFC" w:rsidP="00490FF2">
            <w:pPr>
              <w:spacing w:before="0"/>
              <w:jc w:val="center"/>
              <w:rPr>
                <w:i/>
                <w:sz w:val="16"/>
                <w:szCs w:val="16"/>
              </w:rPr>
            </w:pPr>
            <w:r>
              <w:rPr>
                <w:i/>
                <w:sz w:val="16"/>
                <w:szCs w:val="16"/>
              </w:rPr>
              <w:t>0</w:t>
            </w:r>
          </w:p>
        </w:tc>
        <w:tc>
          <w:tcPr>
            <w:tcW w:w="851" w:type="dxa"/>
            <w:vAlign w:val="center"/>
          </w:tcPr>
          <w:p w14:paraId="67EB07EB" w14:textId="77777777" w:rsidR="00A22CFC" w:rsidRDefault="00A22CFC" w:rsidP="00490FF2">
            <w:pPr>
              <w:spacing w:before="0"/>
              <w:jc w:val="center"/>
              <w:rPr>
                <w:i/>
                <w:sz w:val="16"/>
                <w:szCs w:val="16"/>
              </w:rPr>
            </w:pPr>
            <w:r>
              <w:rPr>
                <w:i/>
                <w:sz w:val="16"/>
                <w:szCs w:val="16"/>
              </w:rPr>
              <w:t>1</w:t>
            </w:r>
          </w:p>
        </w:tc>
        <w:tc>
          <w:tcPr>
            <w:tcW w:w="1276" w:type="dxa"/>
            <w:vAlign w:val="center"/>
          </w:tcPr>
          <w:p w14:paraId="3E9BABF2" w14:textId="77777777" w:rsidR="00A22CFC" w:rsidRPr="00C344F4" w:rsidRDefault="00A22CFC" w:rsidP="00490FF2">
            <w:pPr>
              <w:spacing w:before="0"/>
              <w:jc w:val="left"/>
              <w:rPr>
                <w:i/>
                <w:sz w:val="16"/>
                <w:szCs w:val="16"/>
              </w:rPr>
            </w:pPr>
          </w:p>
        </w:tc>
      </w:tr>
      <w:tr w:rsidR="00A22CFC" w:rsidRPr="00C344F4" w14:paraId="5FB76900" w14:textId="77777777" w:rsidTr="00B051ED">
        <w:trPr>
          <w:trHeight w:val="284"/>
        </w:trPr>
        <w:tc>
          <w:tcPr>
            <w:tcW w:w="4111" w:type="dxa"/>
            <w:vAlign w:val="center"/>
          </w:tcPr>
          <w:p w14:paraId="7062EE4F" w14:textId="77777777" w:rsidR="00A22CFC" w:rsidRPr="00B2635C" w:rsidRDefault="00A22CFC" w:rsidP="00490FF2">
            <w:pPr>
              <w:spacing w:before="0"/>
              <w:ind w:left="601"/>
              <w:jc w:val="left"/>
              <w:rPr>
                <w:sz w:val="16"/>
                <w:szCs w:val="16"/>
              </w:rPr>
            </w:pPr>
            <w:r>
              <w:rPr>
                <w:sz w:val="16"/>
                <w:szCs w:val="16"/>
              </w:rPr>
              <w:t>Segmento</w:t>
            </w:r>
          </w:p>
        </w:tc>
        <w:tc>
          <w:tcPr>
            <w:tcW w:w="2410" w:type="dxa"/>
            <w:vAlign w:val="center"/>
          </w:tcPr>
          <w:p w14:paraId="1E5D4350"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7AEC1C37" w14:textId="77777777" w:rsidR="00A22CFC" w:rsidRDefault="00A22CFC" w:rsidP="00490FF2">
            <w:pPr>
              <w:spacing w:before="0"/>
              <w:jc w:val="center"/>
              <w:rPr>
                <w:i/>
                <w:sz w:val="16"/>
                <w:szCs w:val="16"/>
              </w:rPr>
            </w:pPr>
            <w:r>
              <w:rPr>
                <w:i/>
                <w:sz w:val="16"/>
                <w:szCs w:val="16"/>
              </w:rPr>
              <w:t>0</w:t>
            </w:r>
          </w:p>
        </w:tc>
        <w:tc>
          <w:tcPr>
            <w:tcW w:w="851" w:type="dxa"/>
            <w:vAlign w:val="center"/>
          </w:tcPr>
          <w:p w14:paraId="4F03671C" w14:textId="77777777" w:rsidR="00A22CFC" w:rsidRDefault="00A22CFC" w:rsidP="00490FF2">
            <w:pPr>
              <w:spacing w:before="0"/>
              <w:jc w:val="center"/>
              <w:rPr>
                <w:i/>
                <w:sz w:val="16"/>
                <w:szCs w:val="16"/>
              </w:rPr>
            </w:pPr>
            <w:r>
              <w:rPr>
                <w:i/>
                <w:sz w:val="16"/>
                <w:szCs w:val="16"/>
              </w:rPr>
              <w:t>-1</w:t>
            </w:r>
          </w:p>
        </w:tc>
        <w:tc>
          <w:tcPr>
            <w:tcW w:w="1276" w:type="dxa"/>
            <w:vAlign w:val="center"/>
          </w:tcPr>
          <w:p w14:paraId="50978433" w14:textId="77777777" w:rsidR="00A22CFC" w:rsidRPr="00C344F4" w:rsidRDefault="00A22CFC" w:rsidP="00490FF2">
            <w:pPr>
              <w:spacing w:before="0"/>
              <w:jc w:val="left"/>
              <w:rPr>
                <w:i/>
                <w:sz w:val="16"/>
                <w:szCs w:val="16"/>
              </w:rPr>
            </w:pPr>
          </w:p>
        </w:tc>
      </w:tr>
      <w:tr w:rsidR="00A22CFC" w:rsidRPr="00C344F4" w14:paraId="4B5DC01E" w14:textId="77777777" w:rsidTr="00B051ED">
        <w:trPr>
          <w:trHeight w:val="284"/>
        </w:trPr>
        <w:tc>
          <w:tcPr>
            <w:tcW w:w="4111" w:type="dxa"/>
            <w:vAlign w:val="center"/>
          </w:tcPr>
          <w:p w14:paraId="1A4401FD"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3E0D0A59" w14:textId="77777777" w:rsidR="00A22CFC" w:rsidRDefault="00A22CFC" w:rsidP="00490FF2">
            <w:pPr>
              <w:spacing w:before="0"/>
              <w:jc w:val="left"/>
              <w:rPr>
                <w:i/>
                <w:sz w:val="16"/>
                <w:szCs w:val="16"/>
              </w:rPr>
            </w:pPr>
            <w:r>
              <w:rPr>
                <w:i/>
                <w:sz w:val="16"/>
                <w:szCs w:val="16"/>
              </w:rPr>
              <w:t>Integer</w:t>
            </w:r>
          </w:p>
        </w:tc>
        <w:tc>
          <w:tcPr>
            <w:tcW w:w="850" w:type="dxa"/>
            <w:vAlign w:val="center"/>
          </w:tcPr>
          <w:p w14:paraId="1552BE18" w14:textId="77777777" w:rsidR="00A22CFC" w:rsidRDefault="00A22CFC" w:rsidP="00490FF2">
            <w:pPr>
              <w:spacing w:before="0"/>
              <w:jc w:val="center"/>
              <w:rPr>
                <w:i/>
                <w:sz w:val="16"/>
                <w:szCs w:val="16"/>
              </w:rPr>
            </w:pPr>
            <w:r>
              <w:rPr>
                <w:i/>
                <w:sz w:val="16"/>
                <w:szCs w:val="16"/>
              </w:rPr>
              <w:t>0</w:t>
            </w:r>
          </w:p>
        </w:tc>
        <w:tc>
          <w:tcPr>
            <w:tcW w:w="851" w:type="dxa"/>
            <w:vAlign w:val="center"/>
          </w:tcPr>
          <w:p w14:paraId="22535651" w14:textId="77777777" w:rsidR="00A22CFC" w:rsidRDefault="00A22CFC" w:rsidP="00490FF2">
            <w:pPr>
              <w:spacing w:before="0"/>
              <w:jc w:val="center"/>
              <w:rPr>
                <w:i/>
                <w:sz w:val="16"/>
                <w:szCs w:val="16"/>
              </w:rPr>
            </w:pPr>
            <w:r>
              <w:rPr>
                <w:i/>
                <w:sz w:val="16"/>
                <w:szCs w:val="16"/>
              </w:rPr>
              <w:t>1</w:t>
            </w:r>
          </w:p>
        </w:tc>
        <w:tc>
          <w:tcPr>
            <w:tcW w:w="1276" w:type="dxa"/>
            <w:vAlign w:val="center"/>
          </w:tcPr>
          <w:p w14:paraId="722332B8" w14:textId="77777777" w:rsidR="00A22CFC" w:rsidRPr="00C344F4" w:rsidRDefault="00A22CFC" w:rsidP="00490FF2">
            <w:pPr>
              <w:spacing w:before="0"/>
              <w:jc w:val="left"/>
              <w:rPr>
                <w:i/>
                <w:sz w:val="16"/>
                <w:szCs w:val="16"/>
              </w:rPr>
            </w:pPr>
          </w:p>
        </w:tc>
      </w:tr>
      <w:tr w:rsidR="00A22CFC" w:rsidRPr="00C344F4" w14:paraId="2F2304C0" w14:textId="77777777" w:rsidTr="00B051ED">
        <w:trPr>
          <w:trHeight w:val="284"/>
        </w:trPr>
        <w:tc>
          <w:tcPr>
            <w:tcW w:w="4111" w:type="dxa"/>
            <w:vAlign w:val="center"/>
          </w:tcPr>
          <w:p w14:paraId="66A021BA" w14:textId="77777777" w:rsidR="00A22CFC" w:rsidRPr="00427FFC" w:rsidRDefault="00A22CFC" w:rsidP="00490FF2">
            <w:pPr>
              <w:spacing w:before="0"/>
              <w:ind w:left="743"/>
              <w:jc w:val="left"/>
              <w:rPr>
                <w:i/>
                <w:sz w:val="16"/>
                <w:szCs w:val="16"/>
              </w:rPr>
            </w:pPr>
            <w:r>
              <w:rPr>
                <w:i/>
                <w:sz w:val="16"/>
                <w:szCs w:val="16"/>
              </w:rPr>
              <w:t>identificacaoColuna</w:t>
            </w:r>
          </w:p>
        </w:tc>
        <w:tc>
          <w:tcPr>
            <w:tcW w:w="2410" w:type="dxa"/>
            <w:vAlign w:val="center"/>
          </w:tcPr>
          <w:p w14:paraId="283ACCD1" w14:textId="77777777" w:rsidR="00A22CFC" w:rsidRDefault="00A22CFC" w:rsidP="00490FF2">
            <w:pPr>
              <w:spacing w:before="0"/>
              <w:jc w:val="left"/>
              <w:rPr>
                <w:i/>
                <w:sz w:val="16"/>
                <w:szCs w:val="16"/>
              </w:rPr>
            </w:pPr>
            <w:r>
              <w:rPr>
                <w:i/>
                <w:sz w:val="16"/>
                <w:szCs w:val="16"/>
              </w:rPr>
              <w:t>String</w:t>
            </w:r>
          </w:p>
        </w:tc>
        <w:tc>
          <w:tcPr>
            <w:tcW w:w="850" w:type="dxa"/>
            <w:vAlign w:val="center"/>
          </w:tcPr>
          <w:p w14:paraId="72D02525" w14:textId="77777777" w:rsidR="00A22CFC" w:rsidRDefault="00A22CFC" w:rsidP="00490FF2">
            <w:pPr>
              <w:spacing w:before="0"/>
              <w:jc w:val="center"/>
              <w:rPr>
                <w:i/>
                <w:sz w:val="16"/>
                <w:szCs w:val="16"/>
              </w:rPr>
            </w:pPr>
            <w:r>
              <w:rPr>
                <w:i/>
                <w:sz w:val="16"/>
                <w:szCs w:val="16"/>
              </w:rPr>
              <w:t>0</w:t>
            </w:r>
          </w:p>
        </w:tc>
        <w:tc>
          <w:tcPr>
            <w:tcW w:w="851" w:type="dxa"/>
            <w:vAlign w:val="center"/>
          </w:tcPr>
          <w:p w14:paraId="362DF7A0" w14:textId="77777777" w:rsidR="00A22CFC" w:rsidRDefault="00A22CFC" w:rsidP="00490FF2">
            <w:pPr>
              <w:spacing w:before="0"/>
              <w:jc w:val="center"/>
              <w:rPr>
                <w:i/>
                <w:sz w:val="16"/>
                <w:szCs w:val="16"/>
              </w:rPr>
            </w:pPr>
            <w:r>
              <w:rPr>
                <w:i/>
                <w:sz w:val="16"/>
                <w:szCs w:val="16"/>
              </w:rPr>
              <w:t>1</w:t>
            </w:r>
          </w:p>
        </w:tc>
        <w:tc>
          <w:tcPr>
            <w:tcW w:w="1276" w:type="dxa"/>
            <w:vAlign w:val="center"/>
          </w:tcPr>
          <w:p w14:paraId="1C818048" w14:textId="77777777" w:rsidR="00A22CFC" w:rsidRPr="00C344F4" w:rsidRDefault="00A22CFC" w:rsidP="00490FF2">
            <w:pPr>
              <w:spacing w:before="0"/>
              <w:jc w:val="left"/>
              <w:rPr>
                <w:i/>
                <w:sz w:val="16"/>
                <w:szCs w:val="16"/>
              </w:rPr>
            </w:pPr>
          </w:p>
        </w:tc>
      </w:tr>
      <w:tr w:rsidR="00A22CFC" w:rsidRPr="00C344F4" w14:paraId="2C780581" w14:textId="77777777" w:rsidTr="00B051ED">
        <w:trPr>
          <w:trHeight w:val="284"/>
        </w:trPr>
        <w:tc>
          <w:tcPr>
            <w:tcW w:w="4111" w:type="dxa"/>
            <w:vAlign w:val="center"/>
          </w:tcPr>
          <w:p w14:paraId="6D7A153C" w14:textId="77777777" w:rsidR="00A22CFC" w:rsidRPr="00427FFC" w:rsidRDefault="00A22CFC" w:rsidP="00490FF2">
            <w:pPr>
              <w:spacing w:before="0"/>
              <w:ind w:left="743"/>
              <w:jc w:val="left"/>
              <w:rPr>
                <w:i/>
                <w:sz w:val="16"/>
                <w:szCs w:val="16"/>
              </w:rPr>
            </w:pPr>
            <w:r>
              <w:rPr>
                <w:i/>
                <w:sz w:val="16"/>
                <w:szCs w:val="16"/>
              </w:rPr>
              <w:t>valor/valor</w:t>
            </w:r>
          </w:p>
        </w:tc>
        <w:tc>
          <w:tcPr>
            <w:tcW w:w="2410" w:type="dxa"/>
            <w:vAlign w:val="center"/>
          </w:tcPr>
          <w:p w14:paraId="7F8D96AE" w14:textId="77777777" w:rsidR="00A22CFC" w:rsidRDefault="00A22CFC" w:rsidP="00490FF2">
            <w:pPr>
              <w:spacing w:before="0"/>
              <w:jc w:val="left"/>
              <w:rPr>
                <w:i/>
                <w:sz w:val="16"/>
                <w:szCs w:val="16"/>
              </w:rPr>
            </w:pPr>
            <w:r>
              <w:rPr>
                <w:i/>
                <w:sz w:val="16"/>
                <w:szCs w:val="16"/>
              </w:rPr>
              <w:t>Decimal</w:t>
            </w:r>
          </w:p>
        </w:tc>
        <w:tc>
          <w:tcPr>
            <w:tcW w:w="850" w:type="dxa"/>
            <w:vAlign w:val="center"/>
          </w:tcPr>
          <w:p w14:paraId="75DA8306" w14:textId="77777777" w:rsidR="00A22CFC" w:rsidRDefault="00A22CFC" w:rsidP="00490FF2">
            <w:pPr>
              <w:spacing w:before="0"/>
              <w:jc w:val="center"/>
              <w:rPr>
                <w:i/>
                <w:sz w:val="16"/>
                <w:szCs w:val="16"/>
              </w:rPr>
            </w:pPr>
            <w:r>
              <w:rPr>
                <w:i/>
                <w:sz w:val="16"/>
                <w:szCs w:val="16"/>
              </w:rPr>
              <w:t>0</w:t>
            </w:r>
          </w:p>
        </w:tc>
        <w:tc>
          <w:tcPr>
            <w:tcW w:w="851" w:type="dxa"/>
            <w:vAlign w:val="center"/>
          </w:tcPr>
          <w:p w14:paraId="5AE17A15" w14:textId="77777777" w:rsidR="00A22CFC" w:rsidRDefault="00A22CFC" w:rsidP="00490FF2">
            <w:pPr>
              <w:spacing w:before="0"/>
              <w:jc w:val="center"/>
              <w:rPr>
                <w:i/>
                <w:sz w:val="16"/>
                <w:szCs w:val="16"/>
              </w:rPr>
            </w:pPr>
            <w:r>
              <w:rPr>
                <w:i/>
                <w:sz w:val="16"/>
                <w:szCs w:val="16"/>
              </w:rPr>
              <w:t>1</w:t>
            </w:r>
          </w:p>
        </w:tc>
        <w:tc>
          <w:tcPr>
            <w:tcW w:w="1276" w:type="dxa"/>
            <w:vAlign w:val="center"/>
          </w:tcPr>
          <w:p w14:paraId="1715700B" w14:textId="77777777" w:rsidR="00A22CFC" w:rsidRPr="00C344F4" w:rsidRDefault="00A22CFC" w:rsidP="00490FF2">
            <w:pPr>
              <w:spacing w:before="0"/>
              <w:jc w:val="left"/>
              <w:rPr>
                <w:i/>
                <w:sz w:val="16"/>
                <w:szCs w:val="16"/>
              </w:rPr>
            </w:pPr>
          </w:p>
        </w:tc>
      </w:tr>
      <w:tr w:rsidR="00A22CFC" w:rsidRPr="00C344F4" w14:paraId="5615E6C4" w14:textId="77777777" w:rsidTr="00B051ED">
        <w:trPr>
          <w:trHeight w:val="284"/>
        </w:trPr>
        <w:tc>
          <w:tcPr>
            <w:tcW w:w="4111" w:type="dxa"/>
            <w:vAlign w:val="center"/>
          </w:tcPr>
          <w:p w14:paraId="1377DF7C" w14:textId="77777777" w:rsidR="00A22CFC" w:rsidRPr="00B2635C" w:rsidRDefault="00A22CFC" w:rsidP="00490FF2">
            <w:pPr>
              <w:spacing w:before="0"/>
              <w:ind w:left="601"/>
              <w:jc w:val="left"/>
              <w:rPr>
                <w:sz w:val="16"/>
                <w:szCs w:val="16"/>
              </w:rPr>
            </w:pPr>
            <w:r>
              <w:rPr>
                <w:sz w:val="16"/>
                <w:szCs w:val="16"/>
              </w:rPr>
              <w:t>VisaoCedente</w:t>
            </w:r>
          </w:p>
        </w:tc>
        <w:tc>
          <w:tcPr>
            <w:tcW w:w="2410" w:type="dxa"/>
            <w:vAlign w:val="center"/>
          </w:tcPr>
          <w:p w14:paraId="78C565AB" w14:textId="77777777" w:rsidR="00A22CFC" w:rsidRDefault="00A22CFC" w:rsidP="00490FF2">
            <w:pPr>
              <w:spacing w:before="0"/>
              <w:jc w:val="left"/>
              <w:rPr>
                <w:i/>
                <w:sz w:val="16"/>
                <w:szCs w:val="16"/>
              </w:rPr>
            </w:pPr>
            <w:r>
              <w:rPr>
                <w:i/>
                <w:sz w:val="16"/>
                <w:szCs w:val="16"/>
              </w:rPr>
              <w:t>Pagamentos</w:t>
            </w:r>
          </w:p>
        </w:tc>
        <w:tc>
          <w:tcPr>
            <w:tcW w:w="850" w:type="dxa"/>
            <w:vAlign w:val="center"/>
          </w:tcPr>
          <w:p w14:paraId="47DA5837" w14:textId="77777777" w:rsidR="00A22CFC" w:rsidRDefault="00A22CFC" w:rsidP="00490FF2">
            <w:pPr>
              <w:spacing w:before="0"/>
              <w:jc w:val="center"/>
              <w:rPr>
                <w:i/>
                <w:sz w:val="16"/>
                <w:szCs w:val="16"/>
              </w:rPr>
            </w:pPr>
            <w:r>
              <w:rPr>
                <w:i/>
                <w:sz w:val="16"/>
                <w:szCs w:val="16"/>
              </w:rPr>
              <w:t>0</w:t>
            </w:r>
          </w:p>
        </w:tc>
        <w:tc>
          <w:tcPr>
            <w:tcW w:w="851" w:type="dxa"/>
            <w:vAlign w:val="center"/>
          </w:tcPr>
          <w:p w14:paraId="1E772301" w14:textId="77777777" w:rsidR="00A22CFC" w:rsidRDefault="00A22CFC" w:rsidP="00490FF2">
            <w:pPr>
              <w:spacing w:before="0"/>
              <w:jc w:val="center"/>
              <w:rPr>
                <w:i/>
                <w:sz w:val="16"/>
                <w:szCs w:val="16"/>
              </w:rPr>
            </w:pPr>
            <w:r>
              <w:rPr>
                <w:i/>
                <w:sz w:val="16"/>
                <w:szCs w:val="16"/>
              </w:rPr>
              <w:t>-1</w:t>
            </w:r>
          </w:p>
        </w:tc>
        <w:tc>
          <w:tcPr>
            <w:tcW w:w="1276" w:type="dxa"/>
            <w:vAlign w:val="center"/>
          </w:tcPr>
          <w:p w14:paraId="5B869BDA" w14:textId="77777777" w:rsidR="00A22CFC" w:rsidRPr="00C344F4" w:rsidRDefault="00A22CFC" w:rsidP="00490FF2">
            <w:pPr>
              <w:spacing w:before="0"/>
              <w:jc w:val="left"/>
              <w:rPr>
                <w:i/>
                <w:sz w:val="16"/>
                <w:szCs w:val="16"/>
              </w:rPr>
            </w:pPr>
          </w:p>
        </w:tc>
      </w:tr>
      <w:tr w:rsidR="00A22CFC" w:rsidRPr="00C344F4" w14:paraId="572F939C" w14:textId="77777777" w:rsidTr="00B051ED">
        <w:trPr>
          <w:trHeight w:val="284"/>
        </w:trPr>
        <w:tc>
          <w:tcPr>
            <w:tcW w:w="4111" w:type="dxa"/>
            <w:vAlign w:val="center"/>
          </w:tcPr>
          <w:p w14:paraId="2142CE9D" w14:textId="77777777" w:rsidR="00A22CFC" w:rsidRPr="00427FFC" w:rsidRDefault="00A22CFC" w:rsidP="00490FF2">
            <w:pPr>
              <w:spacing w:before="0"/>
              <w:ind w:left="743"/>
              <w:jc w:val="left"/>
              <w:rPr>
                <w:i/>
                <w:sz w:val="16"/>
                <w:szCs w:val="16"/>
              </w:rPr>
            </w:pPr>
            <w:r>
              <w:rPr>
                <w:i/>
                <w:sz w:val="16"/>
                <w:szCs w:val="16"/>
              </w:rPr>
              <w:t>segmento</w:t>
            </w:r>
          </w:p>
        </w:tc>
        <w:tc>
          <w:tcPr>
            <w:tcW w:w="2410" w:type="dxa"/>
            <w:vAlign w:val="center"/>
          </w:tcPr>
          <w:p w14:paraId="1AFD159C" w14:textId="77777777" w:rsidR="00A22CFC" w:rsidRDefault="00A22CFC" w:rsidP="00490FF2">
            <w:pPr>
              <w:spacing w:before="0"/>
              <w:jc w:val="left"/>
              <w:rPr>
                <w:i/>
                <w:sz w:val="16"/>
                <w:szCs w:val="16"/>
              </w:rPr>
            </w:pPr>
            <w:r>
              <w:rPr>
                <w:i/>
                <w:sz w:val="16"/>
                <w:szCs w:val="16"/>
              </w:rPr>
              <w:t>Integer</w:t>
            </w:r>
          </w:p>
        </w:tc>
        <w:tc>
          <w:tcPr>
            <w:tcW w:w="850" w:type="dxa"/>
            <w:vAlign w:val="center"/>
          </w:tcPr>
          <w:p w14:paraId="7A32BA77" w14:textId="77777777" w:rsidR="00A22CFC" w:rsidRDefault="00A22CFC" w:rsidP="00490FF2">
            <w:pPr>
              <w:spacing w:before="0"/>
              <w:jc w:val="center"/>
              <w:rPr>
                <w:i/>
                <w:sz w:val="16"/>
                <w:szCs w:val="16"/>
              </w:rPr>
            </w:pPr>
            <w:r>
              <w:rPr>
                <w:i/>
                <w:sz w:val="16"/>
                <w:szCs w:val="16"/>
              </w:rPr>
              <w:t>0</w:t>
            </w:r>
          </w:p>
        </w:tc>
        <w:tc>
          <w:tcPr>
            <w:tcW w:w="851" w:type="dxa"/>
            <w:vAlign w:val="center"/>
          </w:tcPr>
          <w:p w14:paraId="07285B4C" w14:textId="77777777" w:rsidR="00A22CFC" w:rsidRDefault="00A22CFC" w:rsidP="00490FF2">
            <w:pPr>
              <w:spacing w:before="0"/>
              <w:jc w:val="center"/>
              <w:rPr>
                <w:i/>
                <w:sz w:val="16"/>
                <w:szCs w:val="16"/>
              </w:rPr>
            </w:pPr>
            <w:r>
              <w:rPr>
                <w:i/>
                <w:sz w:val="16"/>
                <w:szCs w:val="16"/>
              </w:rPr>
              <w:t>1</w:t>
            </w:r>
          </w:p>
        </w:tc>
        <w:tc>
          <w:tcPr>
            <w:tcW w:w="1276" w:type="dxa"/>
            <w:vAlign w:val="center"/>
          </w:tcPr>
          <w:p w14:paraId="32433406" w14:textId="77777777" w:rsidR="00A22CFC" w:rsidRPr="00C344F4" w:rsidRDefault="00A22CFC" w:rsidP="00490FF2">
            <w:pPr>
              <w:spacing w:before="0"/>
              <w:jc w:val="left"/>
              <w:rPr>
                <w:i/>
                <w:sz w:val="16"/>
                <w:szCs w:val="16"/>
              </w:rPr>
            </w:pPr>
          </w:p>
        </w:tc>
      </w:tr>
      <w:tr w:rsidR="00A22CFC" w:rsidRPr="00C344F4" w14:paraId="4C96BAE8" w14:textId="77777777" w:rsidTr="00B051ED">
        <w:trPr>
          <w:trHeight w:val="284"/>
        </w:trPr>
        <w:tc>
          <w:tcPr>
            <w:tcW w:w="4111" w:type="dxa"/>
            <w:vAlign w:val="center"/>
          </w:tcPr>
          <w:p w14:paraId="573EA1CF" w14:textId="77777777" w:rsidR="00A22CFC" w:rsidRPr="00427FFC" w:rsidRDefault="00A22CFC" w:rsidP="00490FF2">
            <w:pPr>
              <w:spacing w:before="0"/>
              <w:ind w:left="743"/>
              <w:jc w:val="left"/>
              <w:rPr>
                <w:i/>
                <w:sz w:val="16"/>
                <w:szCs w:val="16"/>
              </w:rPr>
            </w:pPr>
            <w:r>
              <w:rPr>
                <w:i/>
                <w:sz w:val="16"/>
                <w:szCs w:val="16"/>
              </w:rPr>
              <w:t>identificacaoColuna</w:t>
            </w:r>
          </w:p>
        </w:tc>
        <w:tc>
          <w:tcPr>
            <w:tcW w:w="2410" w:type="dxa"/>
            <w:vAlign w:val="center"/>
          </w:tcPr>
          <w:p w14:paraId="18D26FBF" w14:textId="77777777" w:rsidR="00A22CFC" w:rsidRDefault="00A22CFC" w:rsidP="00490FF2">
            <w:pPr>
              <w:spacing w:before="0"/>
              <w:jc w:val="left"/>
              <w:rPr>
                <w:i/>
                <w:sz w:val="16"/>
                <w:szCs w:val="16"/>
              </w:rPr>
            </w:pPr>
            <w:r>
              <w:rPr>
                <w:i/>
                <w:sz w:val="16"/>
                <w:szCs w:val="16"/>
              </w:rPr>
              <w:t>String</w:t>
            </w:r>
          </w:p>
        </w:tc>
        <w:tc>
          <w:tcPr>
            <w:tcW w:w="850" w:type="dxa"/>
            <w:vAlign w:val="center"/>
          </w:tcPr>
          <w:p w14:paraId="5C15BB4A" w14:textId="77777777" w:rsidR="00A22CFC" w:rsidRDefault="00A22CFC" w:rsidP="00490FF2">
            <w:pPr>
              <w:spacing w:before="0"/>
              <w:jc w:val="center"/>
              <w:rPr>
                <w:i/>
                <w:sz w:val="16"/>
                <w:szCs w:val="16"/>
              </w:rPr>
            </w:pPr>
            <w:r>
              <w:rPr>
                <w:i/>
                <w:sz w:val="16"/>
                <w:szCs w:val="16"/>
              </w:rPr>
              <w:t>0</w:t>
            </w:r>
          </w:p>
        </w:tc>
        <w:tc>
          <w:tcPr>
            <w:tcW w:w="851" w:type="dxa"/>
            <w:vAlign w:val="center"/>
          </w:tcPr>
          <w:p w14:paraId="48BEFBF8" w14:textId="77777777" w:rsidR="00A22CFC" w:rsidRDefault="00A22CFC" w:rsidP="00490FF2">
            <w:pPr>
              <w:spacing w:before="0"/>
              <w:jc w:val="center"/>
              <w:rPr>
                <w:i/>
                <w:sz w:val="16"/>
                <w:szCs w:val="16"/>
              </w:rPr>
            </w:pPr>
            <w:r>
              <w:rPr>
                <w:i/>
                <w:sz w:val="16"/>
                <w:szCs w:val="16"/>
              </w:rPr>
              <w:t>1</w:t>
            </w:r>
          </w:p>
        </w:tc>
        <w:tc>
          <w:tcPr>
            <w:tcW w:w="1276" w:type="dxa"/>
            <w:vAlign w:val="center"/>
          </w:tcPr>
          <w:p w14:paraId="61D53D1F" w14:textId="77777777" w:rsidR="00A22CFC" w:rsidRPr="00C344F4" w:rsidRDefault="00A22CFC" w:rsidP="00490FF2">
            <w:pPr>
              <w:spacing w:before="0"/>
              <w:jc w:val="left"/>
              <w:rPr>
                <w:i/>
                <w:sz w:val="16"/>
                <w:szCs w:val="16"/>
              </w:rPr>
            </w:pPr>
          </w:p>
        </w:tc>
      </w:tr>
      <w:tr w:rsidR="00A22CFC" w:rsidRPr="00C344F4" w14:paraId="49F8F98E" w14:textId="77777777" w:rsidTr="00B051ED">
        <w:trPr>
          <w:trHeight w:val="284"/>
        </w:trPr>
        <w:tc>
          <w:tcPr>
            <w:tcW w:w="4111" w:type="dxa"/>
            <w:vAlign w:val="center"/>
          </w:tcPr>
          <w:p w14:paraId="4D8D3EA8" w14:textId="77777777" w:rsidR="00A22CFC" w:rsidRPr="00427FFC" w:rsidRDefault="00A22CFC" w:rsidP="00490FF2">
            <w:pPr>
              <w:spacing w:before="0"/>
              <w:ind w:left="743"/>
              <w:jc w:val="left"/>
              <w:rPr>
                <w:i/>
                <w:sz w:val="16"/>
                <w:szCs w:val="16"/>
              </w:rPr>
            </w:pPr>
            <w:r>
              <w:rPr>
                <w:i/>
                <w:sz w:val="16"/>
                <w:szCs w:val="16"/>
              </w:rPr>
              <w:t>valor/valor</w:t>
            </w:r>
          </w:p>
        </w:tc>
        <w:tc>
          <w:tcPr>
            <w:tcW w:w="2410" w:type="dxa"/>
            <w:vAlign w:val="center"/>
          </w:tcPr>
          <w:p w14:paraId="3EA98DD8" w14:textId="77777777" w:rsidR="00A22CFC" w:rsidRDefault="00A22CFC" w:rsidP="00490FF2">
            <w:pPr>
              <w:spacing w:before="0"/>
              <w:jc w:val="left"/>
              <w:rPr>
                <w:i/>
                <w:sz w:val="16"/>
                <w:szCs w:val="16"/>
              </w:rPr>
            </w:pPr>
            <w:r>
              <w:rPr>
                <w:i/>
                <w:sz w:val="16"/>
                <w:szCs w:val="16"/>
              </w:rPr>
              <w:t>Decimal</w:t>
            </w:r>
          </w:p>
        </w:tc>
        <w:tc>
          <w:tcPr>
            <w:tcW w:w="850" w:type="dxa"/>
            <w:vAlign w:val="center"/>
          </w:tcPr>
          <w:p w14:paraId="09B37702" w14:textId="77777777" w:rsidR="00A22CFC" w:rsidRDefault="00A22CFC" w:rsidP="00490FF2">
            <w:pPr>
              <w:spacing w:before="0"/>
              <w:jc w:val="center"/>
              <w:rPr>
                <w:i/>
                <w:sz w:val="16"/>
                <w:szCs w:val="16"/>
              </w:rPr>
            </w:pPr>
            <w:r>
              <w:rPr>
                <w:i/>
                <w:sz w:val="16"/>
                <w:szCs w:val="16"/>
              </w:rPr>
              <w:t>0</w:t>
            </w:r>
          </w:p>
        </w:tc>
        <w:tc>
          <w:tcPr>
            <w:tcW w:w="851" w:type="dxa"/>
            <w:vAlign w:val="center"/>
          </w:tcPr>
          <w:p w14:paraId="44E92B8B" w14:textId="77777777" w:rsidR="00A22CFC" w:rsidRDefault="00A22CFC" w:rsidP="00490FF2">
            <w:pPr>
              <w:spacing w:before="0"/>
              <w:jc w:val="center"/>
              <w:rPr>
                <w:i/>
                <w:sz w:val="16"/>
                <w:szCs w:val="16"/>
              </w:rPr>
            </w:pPr>
            <w:r>
              <w:rPr>
                <w:i/>
                <w:sz w:val="16"/>
                <w:szCs w:val="16"/>
              </w:rPr>
              <w:t>1</w:t>
            </w:r>
          </w:p>
        </w:tc>
        <w:tc>
          <w:tcPr>
            <w:tcW w:w="1276" w:type="dxa"/>
            <w:vAlign w:val="center"/>
          </w:tcPr>
          <w:p w14:paraId="40384698" w14:textId="77777777" w:rsidR="00A22CFC" w:rsidRPr="00C344F4" w:rsidRDefault="00A22CFC" w:rsidP="00490FF2">
            <w:pPr>
              <w:spacing w:before="0"/>
              <w:jc w:val="left"/>
              <w:rPr>
                <w:i/>
                <w:sz w:val="16"/>
                <w:szCs w:val="16"/>
              </w:rPr>
            </w:pPr>
          </w:p>
        </w:tc>
      </w:tr>
      <w:tr w:rsidR="00A22CFC" w:rsidRPr="00C344F4" w14:paraId="1281E4CA" w14:textId="77777777" w:rsidTr="00B051ED">
        <w:trPr>
          <w:trHeight w:val="284"/>
        </w:trPr>
        <w:tc>
          <w:tcPr>
            <w:tcW w:w="4111" w:type="dxa"/>
            <w:vAlign w:val="center"/>
          </w:tcPr>
          <w:p w14:paraId="6F8A893C" w14:textId="77777777" w:rsidR="00A22CFC" w:rsidRPr="006D19D0" w:rsidRDefault="00A22CFC" w:rsidP="00490FF2">
            <w:pPr>
              <w:spacing w:before="0"/>
              <w:ind w:left="459"/>
              <w:jc w:val="left"/>
              <w:rPr>
                <w:sz w:val="16"/>
                <w:szCs w:val="16"/>
              </w:rPr>
            </w:pPr>
            <w:r>
              <w:rPr>
                <w:sz w:val="16"/>
                <w:szCs w:val="16"/>
              </w:rPr>
              <w:t>ModuloVerificacaoTitulo</w:t>
            </w:r>
          </w:p>
        </w:tc>
        <w:tc>
          <w:tcPr>
            <w:tcW w:w="2410" w:type="dxa"/>
            <w:vAlign w:val="center"/>
          </w:tcPr>
          <w:p w14:paraId="30BFBC08" w14:textId="77777777" w:rsidR="00A22CFC" w:rsidRDefault="00A22CFC" w:rsidP="00490FF2">
            <w:pPr>
              <w:spacing w:before="0"/>
              <w:jc w:val="left"/>
              <w:rPr>
                <w:i/>
                <w:sz w:val="16"/>
                <w:szCs w:val="16"/>
              </w:rPr>
            </w:pPr>
            <w:r>
              <w:rPr>
                <w:i/>
                <w:sz w:val="16"/>
                <w:szCs w:val="16"/>
              </w:rPr>
              <w:t>Mensagem</w:t>
            </w:r>
          </w:p>
        </w:tc>
        <w:tc>
          <w:tcPr>
            <w:tcW w:w="850" w:type="dxa"/>
            <w:vAlign w:val="center"/>
          </w:tcPr>
          <w:p w14:paraId="469D54D9" w14:textId="77777777" w:rsidR="00A22CFC" w:rsidRDefault="00A22CFC" w:rsidP="00490FF2">
            <w:pPr>
              <w:spacing w:before="0"/>
              <w:jc w:val="center"/>
              <w:rPr>
                <w:i/>
                <w:sz w:val="16"/>
                <w:szCs w:val="16"/>
              </w:rPr>
            </w:pPr>
            <w:r>
              <w:rPr>
                <w:i/>
                <w:sz w:val="16"/>
                <w:szCs w:val="16"/>
              </w:rPr>
              <w:t>0</w:t>
            </w:r>
          </w:p>
        </w:tc>
        <w:tc>
          <w:tcPr>
            <w:tcW w:w="851" w:type="dxa"/>
            <w:vAlign w:val="center"/>
          </w:tcPr>
          <w:p w14:paraId="1CCCEFC9" w14:textId="77777777" w:rsidR="00A22CFC" w:rsidRDefault="00A22CFC" w:rsidP="00490FF2">
            <w:pPr>
              <w:spacing w:before="0"/>
              <w:jc w:val="center"/>
              <w:rPr>
                <w:i/>
                <w:sz w:val="16"/>
                <w:szCs w:val="16"/>
              </w:rPr>
            </w:pPr>
            <w:r>
              <w:rPr>
                <w:i/>
                <w:sz w:val="16"/>
                <w:szCs w:val="16"/>
              </w:rPr>
              <w:t>1</w:t>
            </w:r>
          </w:p>
        </w:tc>
        <w:tc>
          <w:tcPr>
            <w:tcW w:w="1276" w:type="dxa"/>
            <w:vAlign w:val="center"/>
          </w:tcPr>
          <w:p w14:paraId="7D17BB85" w14:textId="77777777" w:rsidR="00A22CFC" w:rsidRPr="00C344F4" w:rsidRDefault="00A22CFC" w:rsidP="00490FF2">
            <w:pPr>
              <w:spacing w:before="0"/>
              <w:jc w:val="left"/>
              <w:rPr>
                <w:i/>
                <w:sz w:val="16"/>
                <w:szCs w:val="16"/>
              </w:rPr>
            </w:pPr>
          </w:p>
        </w:tc>
      </w:tr>
      <w:tr w:rsidR="00A22CFC" w:rsidRPr="00C344F4" w14:paraId="33738938" w14:textId="77777777" w:rsidTr="00B051ED">
        <w:trPr>
          <w:trHeight w:val="284"/>
        </w:trPr>
        <w:tc>
          <w:tcPr>
            <w:tcW w:w="4111" w:type="dxa"/>
            <w:vAlign w:val="center"/>
          </w:tcPr>
          <w:p w14:paraId="1C32DC72" w14:textId="77777777" w:rsidR="00A22CFC" w:rsidRPr="00427FFC" w:rsidRDefault="00A22CFC" w:rsidP="00490FF2">
            <w:pPr>
              <w:spacing w:before="0"/>
              <w:ind w:left="601"/>
              <w:jc w:val="left"/>
              <w:rPr>
                <w:i/>
                <w:sz w:val="16"/>
                <w:szCs w:val="16"/>
              </w:rPr>
            </w:pPr>
            <w:r>
              <w:rPr>
                <w:i/>
                <w:sz w:val="16"/>
                <w:szCs w:val="16"/>
              </w:rPr>
              <w:t>codigo</w:t>
            </w:r>
          </w:p>
        </w:tc>
        <w:tc>
          <w:tcPr>
            <w:tcW w:w="2410" w:type="dxa"/>
            <w:vAlign w:val="center"/>
          </w:tcPr>
          <w:p w14:paraId="663FCAB1" w14:textId="77777777" w:rsidR="00A22CFC" w:rsidRDefault="00A22CFC" w:rsidP="00490FF2">
            <w:pPr>
              <w:spacing w:before="0"/>
              <w:jc w:val="left"/>
              <w:rPr>
                <w:i/>
                <w:sz w:val="16"/>
                <w:szCs w:val="16"/>
              </w:rPr>
            </w:pPr>
            <w:r>
              <w:rPr>
                <w:i/>
                <w:sz w:val="16"/>
                <w:szCs w:val="16"/>
              </w:rPr>
              <w:t>String</w:t>
            </w:r>
          </w:p>
        </w:tc>
        <w:tc>
          <w:tcPr>
            <w:tcW w:w="850" w:type="dxa"/>
            <w:vAlign w:val="center"/>
          </w:tcPr>
          <w:p w14:paraId="384FDADE" w14:textId="77777777" w:rsidR="00A22CFC" w:rsidRDefault="00A22CFC" w:rsidP="00490FF2">
            <w:pPr>
              <w:spacing w:before="0"/>
              <w:jc w:val="center"/>
              <w:rPr>
                <w:i/>
                <w:sz w:val="16"/>
                <w:szCs w:val="16"/>
              </w:rPr>
            </w:pPr>
            <w:r>
              <w:rPr>
                <w:i/>
                <w:sz w:val="16"/>
                <w:szCs w:val="16"/>
              </w:rPr>
              <w:t>0</w:t>
            </w:r>
          </w:p>
        </w:tc>
        <w:tc>
          <w:tcPr>
            <w:tcW w:w="851" w:type="dxa"/>
            <w:vAlign w:val="center"/>
          </w:tcPr>
          <w:p w14:paraId="6A8C4612" w14:textId="77777777" w:rsidR="00A22CFC" w:rsidRDefault="00A22CFC" w:rsidP="00490FF2">
            <w:pPr>
              <w:spacing w:before="0"/>
              <w:jc w:val="center"/>
              <w:rPr>
                <w:i/>
                <w:sz w:val="16"/>
                <w:szCs w:val="16"/>
              </w:rPr>
            </w:pPr>
            <w:r>
              <w:rPr>
                <w:i/>
                <w:sz w:val="16"/>
                <w:szCs w:val="16"/>
              </w:rPr>
              <w:t>1</w:t>
            </w:r>
          </w:p>
        </w:tc>
        <w:tc>
          <w:tcPr>
            <w:tcW w:w="1276" w:type="dxa"/>
            <w:vAlign w:val="center"/>
          </w:tcPr>
          <w:p w14:paraId="22690F0F" w14:textId="77777777" w:rsidR="00A22CFC" w:rsidRPr="00C344F4" w:rsidRDefault="00A22CFC" w:rsidP="00490FF2">
            <w:pPr>
              <w:spacing w:before="0"/>
              <w:jc w:val="left"/>
              <w:rPr>
                <w:i/>
                <w:sz w:val="16"/>
                <w:szCs w:val="16"/>
              </w:rPr>
            </w:pPr>
          </w:p>
        </w:tc>
      </w:tr>
      <w:tr w:rsidR="00A22CFC" w:rsidRPr="00C344F4" w14:paraId="267D7F08" w14:textId="77777777" w:rsidTr="00B051ED">
        <w:trPr>
          <w:trHeight w:val="284"/>
        </w:trPr>
        <w:tc>
          <w:tcPr>
            <w:tcW w:w="4111" w:type="dxa"/>
            <w:vAlign w:val="center"/>
          </w:tcPr>
          <w:p w14:paraId="7263E9DB" w14:textId="77777777" w:rsidR="00A22CFC" w:rsidRPr="00427FFC" w:rsidRDefault="00A22CFC" w:rsidP="00490FF2">
            <w:pPr>
              <w:spacing w:before="0"/>
              <w:ind w:left="601"/>
              <w:jc w:val="left"/>
              <w:rPr>
                <w:i/>
                <w:sz w:val="16"/>
                <w:szCs w:val="16"/>
              </w:rPr>
            </w:pPr>
            <w:r>
              <w:rPr>
                <w:i/>
                <w:sz w:val="16"/>
                <w:szCs w:val="16"/>
              </w:rPr>
              <w:t>texto</w:t>
            </w:r>
          </w:p>
        </w:tc>
        <w:tc>
          <w:tcPr>
            <w:tcW w:w="2410" w:type="dxa"/>
            <w:vAlign w:val="center"/>
          </w:tcPr>
          <w:p w14:paraId="7E0F5F74" w14:textId="77777777" w:rsidR="00A22CFC" w:rsidRDefault="00A22CFC" w:rsidP="00490FF2">
            <w:pPr>
              <w:spacing w:before="0"/>
              <w:jc w:val="left"/>
              <w:rPr>
                <w:i/>
                <w:sz w:val="16"/>
                <w:szCs w:val="16"/>
              </w:rPr>
            </w:pPr>
            <w:r>
              <w:rPr>
                <w:i/>
                <w:sz w:val="16"/>
                <w:szCs w:val="16"/>
              </w:rPr>
              <w:t>String</w:t>
            </w:r>
          </w:p>
        </w:tc>
        <w:tc>
          <w:tcPr>
            <w:tcW w:w="850" w:type="dxa"/>
            <w:vAlign w:val="center"/>
          </w:tcPr>
          <w:p w14:paraId="2ECDF0BC" w14:textId="77777777" w:rsidR="00A22CFC" w:rsidRDefault="00A22CFC" w:rsidP="00490FF2">
            <w:pPr>
              <w:spacing w:before="0"/>
              <w:jc w:val="center"/>
              <w:rPr>
                <w:i/>
                <w:sz w:val="16"/>
                <w:szCs w:val="16"/>
              </w:rPr>
            </w:pPr>
            <w:r>
              <w:rPr>
                <w:i/>
                <w:sz w:val="16"/>
                <w:szCs w:val="16"/>
              </w:rPr>
              <w:t>0</w:t>
            </w:r>
          </w:p>
        </w:tc>
        <w:tc>
          <w:tcPr>
            <w:tcW w:w="851" w:type="dxa"/>
            <w:vAlign w:val="center"/>
          </w:tcPr>
          <w:p w14:paraId="2D991F0F" w14:textId="77777777" w:rsidR="00A22CFC" w:rsidRDefault="00A22CFC" w:rsidP="00490FF2">
            <w:pPr>
              <w:spacing w:before="0"/>
              <w:jc w:val="center"/>
              <w:rPr>
                <w:i/>
                <w:sz w:val="16"/>
                <w:szCs w:val="16"/>
              </w:rPr>
            </w:pPr>
            <w:r>
              <w:rPr>
                <w:i/>
                <w:sz w:val="16"/>
                <w:szCs w:val="16"/>
              </w:rPr>
              <w:t>1</w:t>
            </w:r>
          </w:p>
        </w:tc>
        <w:tc>
          <w:tcPr>
            <w:tcW w:w="1276" w:type="dxa"/>
            <w:vAlign w:val="center"/>
          </w:tcPr>
          <w:p w14:paraId="66495638" w14:textId="77777777" w:rsidR="00A22CFC" w:rsidRPr="00C344F4" w:rsidRDefault="00A22CFC" w:rsidP="00490FF2">
            <w:pPr>
              <w:spacing w:before="0"/>
              <w:jc w:val="left"/>
              <w:rPr>
                <w:i/>
                <w:sz w:val="16"/>
                <w:szCs w:val="16"/>
              </w:rPr>
            </w:pPr>
          </w:p>
        </w:tc>
      </w:tr>
      <w:tr w:rsidR="00A22CFC" w:rsidRPr="00C344F4" w14:paraId="2079DEB5" w14:textId="77777777" w:rsidTr="00B051ED">
        <w:trPr>
          <w:trHeight w:val="284"/>
        </w:trPr>
        <w:tc>
          <w:tcPr>
            <w:tcW w:w="4111" w:type="dxa"/>
            <w:vAlign w:val="center"/>
          </w:tcPr>
          <w:p w14:paraId="377F23D5" w14:textId="77777777" w:rsidR="00A22CFC" w:rsidRPr="00427FFC" w:rsidRDefault="00A22CFC" w:rsidP="00490FF2">
            <w:pPr>
              <w:spacing w:before="0"/>
              <w:ind w:left="318"/>
              <w:jc w:val="left"/>
              <w:rPr>
                <w:i/>
                <w:sz w:val="16"/>
                <w:szCs w:val="16"/>
              </w:rPr>
            </w:pPr>
            <w:r>
              <w:rPr>
                <w:b/>
                <w:i/>
                <w:sz w:val="16"/>
                <w:szCs w:val="16"/>
              </w:rPr>
              <w:t>InformacoesConcentre</w:t>
            </w:r>
          </w:p>
        </w:tc>
        <w:tc>
          <w:tcPr>
            <w:tcW w:w="2410" w:type="dxa"/>
            <w:vAlign w:val="center"/>
          </w:tcPr>
          <w:p w14:paraId="238E78A0" w14:textId="77777777" w:rsidR="00A22CFC" w:rsidRDefault="00A22CFC" w:rsidP="00490FF2">
            <w:pPr>
              <w:spacing w:before="0"/>
              <w:jc w:val="left"/>
              <w:rPr>
                <w:i/>
                <w:sz w:val="16"/>
                <w:szCs w:val="16"/>
              </w:rPr>
            </w:pPr>
            <w:r>
              <w:rPr>
                <w:i/>
                <w:sz w:val="16"/>
                <w:szCs w:val="16"/>
              </w:rPr>
              <w:t>InformacoesConcentreType</w:t>
            </w:r>
          </w:p>
        </w:tc>
        <w:tc>
          <w:tcPr>
            <w:tcW w:w="850" w:type="dxa"/>
            <w:vAlign w:val="center"/>
          </w:tcPr>
          <w:p w14:paraId="2BB6483A" w14:textId="77777777" w:rsidR="00A22CFC" w:rsidRDefault="00A22CFC" w:rsidP="00490FF2">
            <w:pPr>
              <w:spacing w:before="0"/>
              <w:jc w:val="center"/>
              <w:rPr>
                <w:i/>
                <w:sz w:val="16"/>
                <w:szCs w:val="16"/>
              </w:rPr>
            </w:pPr>
            <w:r>
              <w:rPr>
                <w:i/>
                <w:sz w:val="16"/>
                <w:szCs w:val="16"/>
              </w:rPr>
              <w:t>0</w:t>
            </w:r>
          </w:p>
        </w:tc>
        <w:tc>
          <w:tcPr>
            <w:tcW w:w="851" w:type="dxa"/>
            <w:vAlign w:val="center"/>
          </w:tcPr>
          <w:p w14:paraId="0AFD9218" w14:textId="77777777" w:rsidR="00A22CFC" w:rsidRDefault="00A22CFC" w:rsidP="00490FF2">
            <w:pPr>
              <w:spacing w:before="0"/>
              <w:jc w:val="center"/>
              <w:rPr>
                <w:i/>
                <w:sz w:val="16"/>
                <w:szCs w:val="16"/>
              </w:rPr>
            </w:pPr>
            <w:r>
              <w:rPr>
                <w:i/>
                <w:sz w:val="16"/>
                <w:szCs w:val="16"/>
              </w:rPr>
              <w:t>1</w:t>
            </w:r>
          </w:p>
        </w:tc>
        <w:tc>
          <w:tcPr>
            <w:tcW w:w="1276" w:type="dxa"/>
            <w:vAlign w:val="center"/>
          </w:tcPr>
          <w:p w14:paraId="3CDA5EF6" w14:textId="77777777" w:rsidR="00A22CFC" w:rsidRPr="00C344F4" w:rsidRDefault="00A22CFC" w:rsidP="00490FF2">
            <w:pPr>
              <w:spacing w:before="0"/>
              <w:jc w:val="left"/>
              <w:rPr>
                <w:i/>
                <w:sz w:val="16"/>
                <w:szCs w:val="16"/>
              </w:rPr>
            </w:pPr>
          </w:p>
        </w:tc>
      </w:tr>
      <w:tr w:rsidR="00A22CFC" w:rsidRPr="00C344F4" w14:paraId="132F6F9B" w14:textId="77777777" w:rsidTr="00B051ED">
        <w:trPr>
          <w:trHeight w:val="284"/>
        </w:trPr>
        <w:tc>
          <w:tcPr>
            <w:tcW w:w="4111" w:type="dxa"/>
            <w:vAlign w:val="center"/>
          </w:tcPr>
          <w:p w14:paraId="7E618956" w14:textId="77777777" w:rsidR="00A22CFC" w:rsidRPr="006E1AED" w:rsidRDefault="00A22CFC" w:rsidP="00490FF2">
            <w:pPr>
              <w:spacing w:before="0"/>
              <w:ind w:left="459"/>
              <w:jc w:val="left"/>
              <w:rPr>
                <w:sz w:val="16"/>
                <w:szCs w:val="16"/>
              </w:rPr>
            </w:pPr>
            <w:r>
              <w:rPr>
                <w:sz w:val="16"/>
                <w:szCs w:val="16"/>
              </w:rPr>
              <w:t>Pefin</w:t>
            </w:r>
          </w:p>
        </w:tc>
        <w:tc>
          <w:tcPr>
            <w:tcW w:w="2410" w:type="dxa"/>
            <w:vAlign w:val="center"/>
          </w:tcPr>
          <w:p w14:paraId="7EDEA24C" w14:textId="69A94489" w:rsidR="00A22CFC" w:rsidRDefault="00D80607" w:rsidP="00490FF2">
            <w:pPr>
              <w:spacing w:before="0"/>
              <w:jc w:val="left"/>
              <w:rPr>
                <w:i/>
                <w:sz w:val="16"/>
                <w:szCs w:val="16"/>
              </w:rPr>
            </w:pPr>
            <w:r>
              <w:rPr>
                <w:i/>
                <w:sz w:val="16"/>
                <w:szCs w:val="16"/>
              </w:rPr>
              <w:t>Pefin</w:t>
            </w:r>
          </w:p>
        </w:tc>
        <w:tc>
          <w:tcPr>
            <w:tcW w:w="850" w:type="dxa"/>
            <w:vAlign w:val="center"/>
          </w:tcPr>
          <w:p w14:paraId="3E0539C4" w14:textId="77777777" w:rsidR="00A22CFC" w:rsidRDefault="00A22CFC" w:rsidP="00490FF2">
            <w:pPr>
              <w:spacing w:before="0"/>
              <w:jc w:val="center"/>
              <w:rPr>
                <w:i/>
                <w:sz w:val="16"/>
                <w:szCs w:val="16"/>
              </w:rPr>
            </w:pPr>
            <w:r>
              <w:rPr>
                <w:i/>
                <w:sz w:val="16"/>
                <w:szCs w:val="16"/>
              </w:rPr>
              <w:t>0</w:t>
            </w:r>
          </w:p>
        </w:tc>
        <w:tc>
          <w:tcPr>
            <w:tcW w:w="851" w:type="dxa"/>
            <w:vAlign w:val="center"/>
          </w:tcPr>
          <w:p w14:paraId="6985ED4A" w14:textId="77777777" w:rsidR="00A22CFC" w:rsidRDefault="00A22CFC" w:rsidP="00490FF2">
            <w:pPr>
              <w:spacing w:before="0"/>
              <w:jc w:val="center"/>
              <w:rPr>
                <w:i/>
                <w:sz w:val="16"/>
                <w:szCs w:val="16"/>
              </w:rPr>
            </w:pPr>
            <w:r>
              <w:rPr>
                <w:i/>
                <w:sz w:val="16"/>
                <w:szCs w:val="16"/>
              </w:rPr>
              <w:t>1</w:t>
            </w:r>
          </w:p>
        </w:tc>
        <w:tc>
          <w:tcPr>
            <w:tcW w:w="1276" w:type="dxa"/>
            <w:vAlign w:val="center"/>
          </w:tcPr>
          <w:p w14:paraId="51ED2EF6" w14:textId="77777777" w:rsidR="00A22CFC" w:rsidRPr="00C344F4" w:rsidRDefault="00A22CFC" w:rsidP="00490FF2">
            <w:pPr>
              <w:spacing w:before="0"/>
              <w:jc w:val="left"/>
              <w:rPr>
                <w:i/>
                <w:sz w:val="16"/>
                <w:szCs w:val="16"/>
              </w:rPr>
            </w:pPr>
          </w:p>
        </w:tc>
      </w:tr>
      <w:tr w:rsidR="00A22CFC" w:rsidRPr="00C344F4" w14:paraId="6F50C783" w14:textId="77777777" w:rsidTr="00B051ED">
        <w:trPr>
          <w:trHeight w:val="284"/>
        </w:trPr>
        <w:tc>
          <w:tcPr>
            <w:tcW w:w="4111" w:type="dxa"/>
            <w:vAlign w:val="center"/>
          </w:tcPr>
          <w:p w14:paraId="1DD957CA"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3609A8FD"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2BA4CC20" w14:textId="77777777" w:rsidR="00A22CFC" w:rsidRDefault="00A22CFC" w:rsidP="00490FF2">
            <w:pPr>
              <w:spacing w:before="0"/>
              <w:jc w:val="center"/>
              <w:rPr>
                <w:i/>
                <w:sz w:val="16"/>
                <w:szCs w:val="16"/>
              </w:rPr>
            </w:pPr>
            <w:r>
              <w:rPr>
                <w:i/>
                <w:sz w:val="16"/>
                <w:szCs w:val="16"/>
              </w:rPr>
              <w:t>0</w:t>
            </w:r>
          </w:p>
        </w:tc>
        <w:tc>
          <w:tcPr>
            <w:tcW w:w="851" w:type="dxa"/>
            <w:vAlign w:val="center"/>
          </w:tcPr>
          <w:p w14:paraId="6C37B5C6" w14:textId="77777777" w:rsidR="00A22CFC" w:rsidRDefault="00A22CFC" w:rsidP="00490FF2">
            <w:pPr>
              <w:spacing w:before="0"/>
              <w:jc w:val="center"/>
              <w:rPr>
                <w:i/>
                <w:sz w:val="16"/>
                <w:szCs w:val="16"/>
              </w:rPr>
            </w:pPr>
            <w:r>
              <w:rPr>
                <w:i/>
                <w:sz w:val="16"/>
                <w:szCs w:val="16"/>
              </w:rPr>
              <w:t>1</w:t>
            </w:r>
          </w:p>
        </w:tc>
        <w:tc>
          <w:tcPr>
            <w:tcW w:w="1276" w:type="dxa"/>
            <w:vAlign w:val="center"/>
          </w:tcPr>
          <w:p w14:paraId="30455814" w14:textId="77777777" w:rsidR="00A22CFC" w:rsidRPr="00C344F4" w:rsidRDefault="00A22CFC" w:rsidP="00490FF2">
            <w:pPr>
              <w:spacing w:before="0"/>
              <w:jc w:val="left"/>
              <w:rPr>
                <w:i/>
                <w:sz w:val="16"/>
                <w:szCs w:val="16"/>
              </w:rPr>
            </w:pPr>
          </w:p>
        </w:tc>
      </w:tr>
      <w:tr w:rsidR="00A22CFC" w:rsidRPr="00C344F4" w14:paraId="5E85FED9" w14:textId="77777777" w:rsidTr="00B051ED">
        <w:trPr>
          <w:trHeight w:val="284"/>
        </w:trPr>
        <w:tc>
          <w:tcPr>
            <w:tcW w:w="4111" w:type="dxa"/>
            <w:vAlign w:val="center"/>
          </w:tcPr>
          <w:p w14:paraId="0902DB0A"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4D99B838" w14:textId="77777777" w:rsidR="00A22CFC" w:rsidRDefault="00A22CFC" w:rsidP="00490FF2">
            <w:pPr>
              <w:spacing w:before="0"/>
              <w:jc w:val="left"/>
              <w:rPr>
                <w:i/>
                <w:sz w:val="16"/>
                <w:szCs w:val="16"/>
              </w:rPr>
            </w:pPr>
            <w:r>
              <w:rPr>
                <w:i/>
                <w:sz w:val="16"/>
                <w:szCs w:val="16"/>
              </w:rPr>
              <w:t>String</w:t>
            </w:r>
          </w:p>
        </w:tc>
        <w:tc>
          <w:tcPr>
            <w:tcW w:w="850" w:type="dxa"/>
            <w:vAlign w:val="center"/>
          </w:tcPr>
          <w:p w14:paraId="1D3D0EEB" w14:textId="77777777" w:rsidR="00A22CFC" w:rsidRDefault="00A22CFC" w:rsidP="00490FF2">
            <w:pPr>
              <w:spacing w:before="0"/>
              <w:jc w:val="center"/>
              <w:rPr>
                <w:i/>
                <w:sz w:val="16"/>
                <w:szCs w:val="16"/>
              </w:rPr>
            </w:pPr>
            <w:r>
              <w:rPr>
                <w:i/>
                <w:sz w:val="16"/>
                <w:szCs w:val="16"/>
              </w:rPr>
              <w:t>0</w:t>
            </w:r>
          </w:p>
        </w:tc>
        <w:tc>
          <w:tcPr>
            <w:tcW w:w="851" w:type="dxa"/>
            <w:vAlign w:val="center"/>
          </w:tcPr>
          <w:p w14:paraId="4A72074A" w14:textId="77777777" w:rsidR="00A22CFC" w:rsidRDefault="00A22CFC" w:rsidP="00490FF2">
            <w:pPr>
              <w:spacing w:before="0"/>
              <w:jc w:val="center"/>
              <w:rPr>
                <w:i/>
                <w:sz w:val="16"/>
                <w:szCs w:val="16"/>
              </w:rPr>
            </w:pPr>
            <w:r>
              <w:rPr>
                <w:i/>
                <w:sz w:val="16"/>
                <w:szCs w:val="16"/>
              </w:rPr>
              <w:t>1</w:t>
            </w:r>
          </w:p>
        </w:tc>
        <w:tc>
          <w:tcPr>
            <w:tcW w:w="1276" w:type="dxa"/>
            <w:vAlign w:val="center"/>
          </w:tcPr>
          <w:p w14:paraId="138E8B63" w14:textId="77777777" w:rsidR="00A22CFC" w:rsidRPr="00C344F4" w:rsidRDefault="00A22CFC" w:rsidP="00490FF2">
            <w:pPr>
              <w:spacing w:before="0"/>
              <w:jc w:val="left"/>
              <w:rPr>
                <w:i/>
                <w:sz w:val="16"/>
                <w:szCs w:val="16"/>
              </w:rPr>
            </w:pPr>
          </w:p>
        </w:tc>
      </w:tr>
      <w:tr w:rsidR="00A22CFC" w:rsidRPr="00C344F4" w14:paraId="321AA5E6" w14:textId="77777777" w:rsidTr="00B051ED">
        <w:trPr>
          <w:trHeight w:val="284"/>
        </w:trPr>
        <w:tc>
          <w:tcPr>
            <w:tcW w:w="4111" w:type="dxa"/>
            <w:vAlign w:val="center"/>
          </w:tcPr>
          <w:p w14:paraId="558EB946"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5F66A897" w14:textId="77777777" w:rsidR="00A22CFC" w:rsidRDefault="00A22CFC" w:rsidP="00490FF2">
            <w:pPr>
              <w:spacing w:before="0"/>
              <w:jc w:val="left"/>
              <w:rPr>
                <w:i/>
                <w:sz w:val="16"/>
                <w:szCs w:val="16"/>
              </w:rPr>
            </w:pPr>
            <w:r>
              <w:rPr>
                <w:i/>
                <w:sz w:val="16"/>
                <w:szCs w:val="16"/>
              </w:rPr>
              <w:t>Decimal</w:t>
            </w:r>
          </w:p>
        </w:tc>
        <w:tc>
          <w:tcPr>
            <w:tcW w:w="850" w:type="dxa"/>
            <w:vAlign w:val="center"/>
          </w:tcPr>
          <w:p w14:paraId="005E93DB" w14:textId="77777777" w:rsidR="00A22CFC" w:rsidRDefault="00A22CFC" w:rsidP="00490FF2">
            <w:pPr>
              <w:spacing w:before="0"/>
              <w:jc w:val="center"/>
              <w:rPr>
                <w:i/>
                <w:sz w:val="16"/>
                <w:szCs w:val="16"/>
              </w:rPr>
            </w:pPr>
            <w:r>
              <w:rPr>
                <w:i/>
                <w:sz w:val="16"/>
                <w:szCs w:val="16"/>
              </w:rPr>
              <w:t>0</w:t>
            </w:r>
          </w:p>
        </w:tc>
        <w:tc>
          <w:tcPr>
            <w:tcW w:w="851" w:type="dxa"/>
            <w:vAlign w:val="center"/>
          </w:tcPr>
          <w:p w14:paraId="475AFAB8" w14:textId="77777777" w:rsidR="00A22CFC" w:rsidRDefault="00A22CFC" w:rsidP="00490FF2">
            <w:pPr>
              <w:spacing w:before="0"/>
              <w:jc w:val="center"/>
              <w:rPr>
                <w:i/>
                <w:sz w:val="16"/>
                <w:szCs w:val="16"/>
              </w:rPr>
            </w:pPr>
            <w:r>
              <w:rPr>
                <w:i/>
                <w:sz w:val="16"/>
                <w:szCs w:val="16"/>
              </w:rPr>
              <w:t>1</w:t>
            </w:r>
          </w:p>
        </w:tc>
        <w:tc>
          <w:tcPr>
            <w:tcW w:w="1276" w:type="dxa"/>
            <w:vAlign w:val="center"/>
          </w:tcPr>
          <w:p w14:paraId="08514D99" w14:textId="77777777" w:rsidR="00A22CFC" w:rsidRPr="00C344F4" w:rsidRDefault="00A22CFC" w:rsidP="00490FF2">
            <w:pPr>
              <w:spacing w:before="0"/>
              <w:jc w:val="left"/>
              <w:rPr>
                <w:i/>
                <w:sz w:val="16"/>
                <w:szCs w:val="16"/>
              </w:rPr>
            </w:pPr>
          </w:p>
        </w:tc>
      </w:tr>
      <w:tr w:rsidR="00A22CFC" w:rsidRPr="00C344F4" w14:paraId="1D0B3F53" w14:textId="77777777" w:rsidTr="00B051ED">
        <w:trPr>
          <w:trHeight w:val="284"/>
        </w:trPr>
        <w:tc>
          <w:tcPr>
            <w:tcW w:w="4111" w:type="dxa"/>
            <w:vAlign w:val="center"/>
          </w:tcPr>
          <w:p w14:paraId="6DD62B8F" w14:textId="77777777" w:rsidR="00A22CFC" w:rsidRPr="00427FFC" w:rsidRDefault="00A22CFC" w:rsidP="00490FF2">
            <w:pPr>
              <w:spacing w:before="0"/>
              <w:ind w:left="601"/>
              <w:jc w:val="left"/>
              <w:rPr>
                <w:i/>
                <w:sz w:val="16"/>
                <w:szCs w:val="16"/>
              </w:rPr>
            </w:pPr>
            <w:r>
              <w:rPr>
                <w:i/>
                <w:sz w:val="16"/>
                <w:szCs w:val="16"/>
              </w:rPr>
              <w:t>Anotacao</w:t>
            </w:r>
          </w:p>
        </w:tc>
        <w:tc>
          <w:tcPr>
            <w:tcW w:w="2410" w:type="dxa"/>
            <w:vAlign w:val="center"/>
          </w:tcPr>
          <w:p w14:paraId="4C5203C9" w14:textId="77777777" w:rsidR="00A22CFC" w:rsidRDefault="00A22CFC" w:rsidP="00490FF2">
            <w:pPr>
              <w:spacing w:before="0"/>
              <w:jc w:val="left"/>
              <w:rPr>
                <w:i/>
                <w:sz w:val="16"/>
                <w:szCs w:val="16"/>
              </w:rPr>
            </w:pPr>
            <w:r>
              <w:rPr>
                <w:i/>
                <w:sz w:val="16"/>
                <w:szCs w:val="16"/>
              </w:rPr>
              <w:t>AnotacaoPefin</w:t>
            </w:r>
          </w:p>
        </w:tc>
        <w:tc>
          <w:tcPr>
            <w:tcW w:w="850" w:type="dxa"/>
            <w:vAlign w:val="center"/>
          </w:tcPr>
          <w:p w14:paraId="01681329" w14:textId="77777777" w:rsidR="00A22CFC" w:rsidRDefault="00A22CFC" w:rsidP="00490FF2">
            <w:pPr>
              <w:spacing w:before="0"/>
              <w:jc w:val="center"/>
              <w:rPr>
                <w:i/>
                <w:sz w:val="16"/>
                <w:szCs w:val="16"/>
              </w:rPr>
            </w:pPr>
            <w:r>
              <w:rPr>
                <w:i/>
                <w:sz w:val="16"/>
                <w:szCs w:val="16"/>
              </w:rPr>
              <w:t>0</w:t>
            </w:r>
          </w:p>
        </w:tc>
        <w:tc>
          <w:tcPr>
            <w:tcW w:w="851" w:type="dxa"/>
            <w:vAlign w:val="center"/>
          </w:tcPr>
          <w:p w14:paraId="10B3B6E8" w14:textId="77777777" w:rsidR="00A22CFC" w:rsidRDefault="00A22CFC" w:rsidP="00490FF2">
            <w:pPr>
              <w:spacing w:before="0"/>
              <w:jc w:val="center"/>
              <w:rPr>
                <w:i/>
                <w:sz w:val="16"/>
                <w:szCs w:val="16"/>
              </w:rPr>
            </w:pPr>
            <w:r>
              <w:rPr>
                <w:i/>
                <w:sz w:val="16"/>
                <w:szCs w:val="16"/>
              </w:rPr>
              <w:t>-1</w:t>
            </w:r>
          </w:p>
        </w:tc>
        <w:tc>
          <w:tcPr>
            <w:tcW w:w="1276" w:type="dxa"/>
            <w:vAlign w:val="center"/>
          </w:tcPr>
          <w:p w14:paraId="597C9FCC" w14:textId="77777777" w:rsidR="00A22CFC" w:rsidRPr="00C344F4" w:rsidRDefault="00A22CFC" w:rsidP="00490FF2">
            <w:pPr>
              <w:spacing w:before="0"/>
              <w:jc w:val="left"/>
              <w:rPr>
                <w:i/>
                <w:sz w:val="16"/>
                <w:szCs w:val="16"/>
              </w:rPr>
            </w:pPr>
          </w:p>
        </w:tc>
      </w:tr>
      <w:tr w:rsidR="00A22CFC" w:rsidRPr="00C344F4" w14:paraId="0951EE46" w14:textId="77777777" w:rsidTr="00B051ED">
        <w:trPr>
          <w:trHeight w:val="284"/>
        </w:trPr>
        <w:tc>
          <w:tcPr>
            <w:tcW w:w="4111" w:type="dxa"/>
            <w:vAlign w:val="center"/>
          </w:tcPr>
          <w:p w14:paraId="538905A7"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4AAAC1D7"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3DB3DB5" w14:textId="77777777" w:rsidR="00A22CFC" w:rsidRDefault="00A22CFC" w:rsidP="00490FF2">
            <w:pPr>
              <w:spacing w:before="0"/>
              <w:jc w:val="center"/>
              <w:rPr>
                <w:i/>
                <w:sz w:val="16"/>
                <w:szCs w:val="16"/>
              </w:rPr>
            </w:pPr>
            <w:r>
              <w:rPr>
                <w:i/>
                <w:sz w:val="16"/>
                <w:szCs w:val="16"/>
              </w:rPr>
              <w:t>0</w:t>
            </w:r>
          </w:p>
        </w:tc>
        <w:tc>
          <w:tcPr>
            <w:tcW w:w="851" w:type="dxa"/>
            <w:vAlign w:val="center"/>
          </w:tcPr>
          <w:p w14:paraId="5CDB121B" w14:textId="77777777" w:rsidR="00A22CFC" w:rsidRDefault="00A22CFC" w:rsidP="00490FF2">
            <w:pPr>
              <w:spacing w:before="0"/>
              <w:jc w:val="center"/>
              <w:rPr>
                <w:i/>
                <w:sz w:val="16"/>
                <w:szCs w:val="16"/>
              </w:rPr>
            </w:pPr>
            <w:r>
              <w:rPr>
                <w:i/>
                <w:sz w:val="16"/>
                <w:szCs w:val="16"/>
              </w:rPr>
              <w:t>1</w:t>
            </w:r>
          </w:p>
        </w:tc>
        <w:tc>
          <w:tcPr>
            <w:tcW w:w="1276" w:type="dxa"/>
            <w:vAlign w:val="center"/>
          </w:tcPr>
          <w:p w14:paraId="5B528F57" w14:textId="77777777" w:rsidR="00A22CFC" w:rsidRPr="00C344F4" w:rsidRDefault="00A22CFC" w:rsidP="00490FF2">
            <w:pPr>
              <w:spacing w:before="0"/>
              <w:jc w:val="left"/>
              <w:rPr>
                <w:i/>
                <w:sz w:val="16"/>
                <w:szCs w:val="16"/>
              </w:rPr>
            </w:pPr>
          </w:p>
        </w:tc>
      </w:tr>
      <w:tr w:rsidR="00A22CFC" w:rsidRPr="00C344F4" w14:paraId="380E4A7F" w14:textId="77777777" w:rsidTr="00B051ED">
        <w:trPr>
          <w:trHeight w:val="284"/>
        </w:trPr>
        <w:tc>
          <w:tcPr>
            <w:tcW w:w="4111" w:type="dxa"/>
            <w:vAlign w:val="center"/>
          </w:tcPr>
          <w:p w14:paraId="272EBBF6" w14:textId="77777777" w:rsidR="00A22CFC" w:rsidRPr="00427FFC" w:rsidRDefault="00A22CFC" w:rsidP="00490FF2">
            <w:pPr>
              <w:spacing w:before="0"/>
              <w:ind w:left="743"/>
              <w:jc w:val="left"/>
              <w:rPr>
                <w:i/>
                <w:sz w:val="16"/>
                <w:szCs w:val="16"/>
              </w:rPr>
            </w:pPr>
            <w:r>
              <w:rPr>
                <w:i/>
                <w:sz w:val="16"/>
                <w:szCs w:val="16"/>
              </w:rPr>
              <w:t>pendenciaFinanceira/valor/valor</w:t>
            </w:r>
          </w:p>
        </w:tc>
        <w:tc>
          <w:tcPr>
            <w:tcW w:w="2410" w:type="dxa"/>
            <w:vAlign w:val="center"/>
          </w:tcPr>
          <w:p w14:paraId="46ED9F9D" w14:textId="77777777" w:rsidR="00A22CFC" w:rsidRDefault="00A22CFC" w:rsidP="00490FF2">
            <w:pPr>
              <w:spacing w:before="0"/>
              <w:jc w:val="left"/>
              <w:rPr>
                <w:i/>
                <w:sz w:val="16"/>
                <w:szCs w:val="16"/>
              </w:rPr>
            </w:pPr>
            <w:r>
              <w:rPr>
                <w:i/>
                <w:sz w:val="16"/>
                <w:szCs w:val="16"/>
              </w:rPr>
              <w:t>Decimal</w:t>
            </w:r>
          </w:p>
        </w:tc>
        <w:tc>
          <w:tcPr>
            <w:tcW w:w="850" w:type="dxa"/>
            <w:vAlign w:val="center"/>
          </w:tcPr>
          <w:p w14:paraId="25111C4F" w14:textId="77777777" w:rsidR="00A22CFC" w:rsidRDefault="00A22CFC" w:rsidP="00490FF2">
            <w:pPr>
              <w:spacing w:before="0"/>
              <w:jc w:val="center"/>
              <w:rPr>
                <w:i/>
                <w:sz w:val="16"/>
                <w:szCs w:val="16"/>
              </w:rPr>
            </w:pPr>
            <w:r>
              <w:rPr>
                <w:i/>
                <w:sz w:val="16"/>
                <w:szCs w:val="16"/>
              </w:rPr>
              <w:t>0</w:t>
            </w:r>
          </w:p>
        </w:tc>
        <w:tc>
          <w:tcPr>
            <w:tcW w:w="851" w:type="dxa"/>
            <w:vAlign w:val="center"/>
          </w:tcPr>
          <w:p w14:paraId="1C77C71C" w14:textId="77777777" w:rsidR="00A22CFC" w:rsidRDefault="00A22CFC" w:rsidP="00490FF2">
            <w:pPr>
              <w:spacing w:before="0"/>
              <w:jc w:val="center"/>
              <w:rPr>
                <w:i/>
                <w:sz w:val="16"/>
                <w:szCs w:val="16"/>
              </w:rPr>
            </w:pPr>
            <w:r>
              <w:rPr>
                <w:i/>
                <w:sz w:val="16"/>
                <w:szCs w:val="16"/>
              </w:rPr>
              <w:t>1</w:t>
            </w:r>
          </w:p>
        </w:tc>
        <w:tc>
          <w:tcPr>
            <w:tcW w:w="1276" w:type="dxa"/>
            <w:vAlign w:val="center"/>
          </w:tcPr>
          <w:p w14:paraId="3A1E50CB" w14:textId="77777777" w:rsidR="00A22CFC" w:rsidRPr="00C344F4" w:rsidRDefault="00A22CFC" w:rsidP="00490FF2">
            <w:pPr>
              <w:spacing w:before="0"/>
              <w:jc w:val="left"/>
              <w:rPr>
                <w:i/>
                <w:sz w:val="16"/>
                <w:szCs w:val="16"/>
              </w:rPr>
            </w:pPr>
          </w:p>
        </w:tc>
      </w:tr>
      <w:tr w:rsidR="00A22CFC" w:rsidRPr="00C344F4" w14:paraId="21B22D09" w14:textId="77777777" w:rsidTr="00B051ED">
        <w:trPr>
          <w:trHeight w:val="284"/>
        </w:trPr>
        <w:tc>
          <w:tcPr>
            <w:tcW w:w="4111" w:type="dxa"/>
            <w:vAlign w:val="center"/>
          </w:tcPr>
          <w:p w14:paraId="174CC04F" w14:textId="77777777" w:rsidR="00A22CFC" w:rsidRPr="00427FFC" w:rsidRDefault="00A22CFC" w:rsidP="00490FF2">
            <w:pPr>
              <w:spacing w:before="0"/>
              <w:ind w:left="743"/>
              <w:jc w:val="left"/>
              <w:rPr>
                <w:i/>
                <w:sz w:val="16"/>
                <w:szCs w:val="16"/>
              </w:rPr>
            </w:pPr>
            <w:r>
              <w:rPr>
                <w:i/>
                <w:sz w:val="16"/>
                <w:szCs w:val="16"/>
              </w:rPr>
              <w:t>pendenciaFinanceira/contrato</w:t>
            </w:r>
          </w:p>
        </w:tc>
        <w:tc>
          <w:tcPr>
            <w:tcW w:w="2410" w:type="dxa"/>
            <w:vAlign w:val="center"/>
          </w:tcPr>
          <w:p w14:paraId="767A45D3" w14:textId="77777777" w:rsidR="00A22CFC" w:rsidRDefault="00A22CFC" w:rsidP="00490FF2">
            <w:pPr>
              <w:spacing w:before="0"/>
              <w:jc w:val="left"/>
              <w:rPr>
                <w:i/>
                <w:sz w:val="16"/>
                <w:szCs w:val="16"/>
              </w:rPr>
            </w:pPr>
            <w:r>
              <w:rPr>
                <w:i/>
                <w:sz w:val="16"/>
                <w:szCs w:val="16"/>
              </w:rPr>
              <w:t>String</w:t>
            </w:r>
          </w:p>
        </w:tc>
        <w:tc>
          <w:tcPr>
            <w:tcW w:w="850" w:type="dxa"/>
            <w:vAlign w:val="center"/>
          </w:tcPr>
          <w:p w14:paraId="4BD5B985" w14:textId="77777777" w:rsidR="00A22CFC" w:rsidRDefault="00A22CFC" w:rsidP="00490FF2">
            <w:pPr>
              <w:spacing w:before="0"/>
              <w:jc w:val="center"/>
              <w:rPr>
                <w:i/>
                <w:sz w:val="16"/>
                <w:szCs w:val="16"/>
              </w:rPr>
            </w:pPr>
            <w:r>
              <w:rPr>
                <w:i/>
                <w:sz w:val="16"/>
                <w:szCs w:val="16"/>
              </w:rPr>
              <w:t>0</w:t>
            </w:r>
          </w:p>
        </w:tc>
        <w:tc>
          <w:tcPr>
            <w:tcW w:w="851" w:type="dxa"/>
            <w:vAlign w:val="center"/>
          </w:tcPr>
          <w:p w14:paraId="613B058C" w14:textId="77777777" w:rsidR="00A22CFC" w:rsidRDefault="00A22CFC" w:rsidP="00490FF2">
            <w:pPr>
              <w:spacing w:before="0"/>
              <w:jc w:val="center"/>
              <w:rPr>
                <w:i/>
                <w:sz w:val="16"/>
                <w:szCs w:val="16"/>
              </w:rPr>
            </w:pPr>
            <w:r>
              <w:rPr>
                <w:i/>
                <w:sz w:val="16"/>
                <w:szCs w:val="16"/>
              </w:rPr>
              <w:t>1</w:t>
            </w:r>
          </w:p>
        </w:tc>
        <w:tc>
          <w:tcPr>
            <w:tcW w:w="1276" w:type="dxa"/>
            <w:vAlign w:val="center"/>
          </w:tcPr>
          <w:p w14:paraId="3050AAB8" w14:textId="77777777" w:rsidR="00A22CFC" w:rsidRPr="00C344F4" w:rsidRDefault="00A22CFC" w:rsidP="00490FF2">
            <w:pPr>
              <w:spacing w:before="0"/>
              <w:jc w:val="left"/>
              <w:rPr>
                <w:i/>
                <w:sz w:val="16"/>
                <w:szCs w:val="16"/>
              </w:rPr>
            </w:pPr>
          </w:p>
        </w:tc>
      </w:tr>
      <w:tr w:rsidR="00A22CFC" w:rsidRPr="00C344F4" w14:paraId="5D4A43F0" w14:textId="77777777" w:rsidTr="00B051ED">
        <w:trPr>
          <w:trHeight w:val="284"/>
        </w:trPr>
        <w:tc>
          <w:tcPr>
            <w:tcW w:w="4111" w:type="dxa"/>
            <w:vAlign w:val="center"/>
          </w:tcPr>
          <w:p w14:paraId="4B768417" w14:textId="77777777" w:rsidR="00A22CFC" w:rsidRPr="00427FFC" w:rsidRDefault="00A22CFC" w:rsidP="00490FF2">
            <w:pPr>
              <w:spacing w:before="0"/>
              <w:ind w:left="743"/>
              <w:jc w:val="left"/>
              <w:rPr>
                <w:i/>
                <w:sz w:val="16"/>
                <w:szCs w:val="16"/>
              </w:rPr>
            </w:pPr>
            <w:r>
              <w:rPr>
                <w:i/>
                <w:sz w:val="16"/>
                <w:szCs w:val="16"/>
              </w:rPr>
              <w:t>pendenciaFinanceira/avalista</w:t>
            </w:r>
          </w:p>
        </w:tc>
        <w:tc>
          <w:tcPr>
            <w:tcW w:w="2410" w:type="dxa"/>
            <w:vAlign w:val="center"/>
          </w:tcPr>
          <w:p w14:paraId="1CB64DAF" w14:textId="77777777" w:rsidR="00A22CFC" w:rsidRDefault="00A22CFC" w:rsidP="00490FF2">
            <w:pPr>
              <w:spacing w:before="0"/>
              <w:jc w:val="left"/>
              <w:rPr>
                <w:i/>
                <w:sz w:val="16"/>
                <w:szCs w:val="16"/>
              </w:rPr>
            </w:pPr>
            <w:r>
              <w:rPr>
                <w:i/>
                <w:sz w:val="16"/>
                <w:szCs w:val="16"/>
              </w:rPr>
              <w:t>Boolean</w:t>
            </w:r>
          </w:p>
        </w:tc>
        <w:tc>
          <w:tcPr>
            <w:tcW w:w="850" w:type="dxa"/>
            <w:vAlign w:val="center"/>
          </w:tcPr>
          <w:p w14:paraId="18CEF88F" w14:textId="77777777" w:rsidR="00A22CFC" w:rsidRDefault="00A22CFC" w:rsidP="00490FF2">
            <w:pPr>
              <w:spacing w:before="0"/>
              <w:jc w:val="center"/>
              <w:rPr>
                <w:i/>
                <w:sz w:val="16"/>
                <w:szCs w:val="16"/>
              </w:rPr>
            </w:pPr>
            <w:r>
              <w:rPr>
                <w:i/>
                <w:sz w:val="16"/>
                <w:szCs w:val="16"/>
              </w:rPr>
              <w:t>0</w:t>
            </w:r>
          </w:p>
        </w:tc>
        <w:tc>
          <w:tcPr>
            <w:tcW w:w="851" w:type="dxa"/>
            <w:vAlign w:val="center"/>
          </w:tcPr>
          <w:p w14:paraId="57225273" w14:textId="77777777" w:rsidR="00A22CFC" w:rsidRDefault="00A22CFC" w:rsidP="00490FF2">
            <w:pPr>
              <w:spacing w:before="0"/>
              <w:jc w:val="center"/>
              <w:rPr>
                <w:i/>
                <w:sz w:val="16"/>
                <w:szCs w:val="16"/>
              </w:rPr>
            </w:pPr>
            <w:r>
              <w:rPr>
                <w:i/>
                <w:sz w:val="16"/>
                <w:szCs w:val="16"/>
              </w:rPr>
              <w:t>1</w:t>
            </w:r>
          </w:p>
        </w:tc>
        <w:tc>
          <w:tcPr>
            <w:tcW w:w="1276" w:type="dxa"/>
            <w:vAlign w:val="center"/>
          </w:tcPr>
          <w:p w14:paraId="5AC1F113" w14:textId="77777777" w:rsidR="00A22CFC" w:rsidRPr="00C344F4" w:rsidRDefault="00A22CFC" w:rsidP="00490FF2">
            <w:pPr>
              <w:spacing w:before="0"/>
              <w:jc w:val="left"/>
              <w:rPr>
                <w:i/>
                <w:sz w:val="16"/>
                <w:szCs w:val="16"/>
              </w:rPr>
            </w:pPr>
          </w:p>
        </w:tc>
      </w:tr>
      <w:tr w:rsidR="00A22CFC" w:rsidRPr="00C344F4" w14:paraId="0E1DAA74" w14:textId="77777777" w:rsidTr="00B051ED">
        <w:trPr>
          <w:trHeight w:val="284"/>
        </w:trPr>
        <w:tc>
          <w:tcPr>
            <w:tcW w:w="4111" w:type="dxa"/>
            <w:vAlign w:val="center"/>
          </w:tcPr>
          <w:p w14:paraId="051D2675" w14:textId="77777777" w:rsidR="00A22CFC" w:rsidRPr="00427FFC" w:rsidRDefault="00A22CFC" w:rsidP="00490FF2">
            <w:pPr>
              <w:spacing w:before="0"/>
              <w:ind w:left="743"/>
              <w:jc w:val="left"/>
              <w:rPr>
                <w:i/>
                <w:sz w:val="16"/>
                <w:szCs w:val="16"/>
              </w:rPr>
            </w:pPr>
            <w:r>
              <w:rPr>
                <w:i/>
                <w:sz w:val="16"/>
                <w:szCs w:val="16"/>
              </w:rPr>
              <w:t>pendenciaFinanceira/natureza/codigo</w:t>
            </w:r>
          </w:p>
        </w:tc>
        <w:tc>
          <w:tcPr>
            <w:tcW w:w="2410" w:type="dxa"/>
            <w:vAlign w:val="center"/>
          </w:tcPr>
          <w:p w14:paraId="4A5908EE" w14:textId="77777777" w:rsidR="00A22CFC" w:rsidRDefault="00A22CFC" w:rsidP="00490FF2">
            <w:pPr>
              <w:spacing w:before="0"/>
              <w:jc w:val="left"/>
              <w:rPr>
                <w:i/>
                <w:sz w:val="16"/>
                <w:szCs w:val="16"/>
              </w:rPr>
            </w:pPr>
            <w:r>
              <w:rPr>
                <w:i/>
                <w:sz w:val="16"/>
                <w:szCs w:val="16"/>
              </w:rPr>
              <w:t>String</w:t>
            </w:r>
          </w:p>
        </w:tc>
        <w:tc>
          <w:tcPr>
            <w:tcW w:w="850" w:type="dxa"/>
            <w:vAlign w:val="center"/>
          </w:tcPr>
          <w:p w14:paraId="54B875AA" w14:textId="77777777" w:rsidR="00A22CFC" w:rsidRDefault="00A22CFC" w:rsidP="00490FF2">
            <w:pPr>
              <w:spacing w:before="0"/>
              <w:jc w:val="center"/>
              <w:rPr>
                <w:i/>
                <w:sz w:val="16"/>
                <w:szCs w:val="16"/>
              </w:rPr>
            </w:pPr>
            <w:r>
              <w:rPr>
                <w:i/>
                <w:sz w:val="16"/>
                <w:szCs w:val="16"/>
              </w:rPr>
              <w:t>0</w:t>
            </w:r>
          </w:p>
        </w:tc>
        <w:tc>
          <w:tcPr>
            <w:tcW w:w="851" w:type="dxa"/>
            <w:vAlign w:val="center"/>
          </w:tcPr>
          <w:p w14:paraId="4386E77B" w14:textId="77777777" w:rsidR="00A22CFC" w:rsidRDefault="00A22CFC" w:rsidP="00490FF2">
            <w:pPr>
              <w:spacing w:before="0"/>
              <w:jc w:val="center"/>
              <w:rPr>
                <w:i/>
                <w:sz w:val="16"/>
                <w:szCs w:val="16"/>
              </w:rPr>
            </w:pPr>
            <w:r>
              <w:rPr>
                <w:i/>
                <w:sz w:val="16"/>
                <w:szCs w:val="16"/>
              </w:rPr>
              <w:t>1</w:t>
            </w:r>
          </w:p>
        </w:tc>
        <w:tc>
          <w:tcPr>
            <w:tcW w:w="1276" w:type="dxa"/>
            <w:vAlign w:val="center"/>
          </w:tcPr>
          <w:p w14:paraId="296B22AA" w14:textId="77777777" w:rsidR="00A22CFC" w:rsidRPr="00C344F4" w:rsidRDefault="00A22CFC" w:rsidP="00490FF2">
            <w:pPr>
              <w:spacing w:before="0"/>
              <w:jc w:val="left"/>
              <w:rPr>
                <w:i/>
                <w:sz w:val="16"/>
                <w:szCs w:val="16"/>
              </w:rPr>
            </w:pPr>
          </w:p>
        </w:tc>
      </w:tr>
      <w:tr w:rsidR="00A22CFC" w:rsidRPr="00C344F4" w14:paraId="14DADCB5" w14:textId="77777777" w:rsidTr="00B051ED">
        <w:trPr>
          <w:trHeight w:val="284"/>
        </w:trPr>
        <w:tc>
          <w:tcPr>
            <w:tcW w:w="4111" w:type="dxa"/>
            <w:vAlign w:val="center"/>
          </w:tcPr>
          <w:p w14:paraId="2320DDB0" w14:textId="77777777" w:rsidR="00A22CFC" w:rsidRPr="00427FFC" w:rsidRDefault="00A22CFC" w:rsidP="00490FF2">
            <w:pPr>
              <w:spacing w:before="0"/>
              <w:ind w:left="743"/>
              <w:jc w:val="left"/>
              <w:rPr>
                <w:i/>
                <w:sz w:val="16"/>
                <w:szCs w:val="16"/>
              </w:rPr>
            </w:pPr>
            <w:r>
              <w:rPr>
                <w:i/>
                <w:sz w:val="16"/>
                <w:szCs w:val="16"/>
              </w:rPr>
              <w:t>pendenciaFinanceira/natureza/descricao</w:t>
            </w:r>
          </w:p>
        </w:tc>
        <w:tc>
          <w:tcPr>
            <w:tcW w:w="2410" w:type="dxa"/>
            <w:vAlign w:val="center"/>
          </w:tcPr>
          <w:p w14:paraId="3EE56F98" w14:textId="77777777" w:rsidR="00A22CFC" w:rsidRDefault="00A22CFC" w:rsidP="00490FF2">
            <w:pPr>
              <w:spacing w:before="0"/>
              <w:jc w:val="left"/>
              <w:rPr>
                <w:i/>
                <w:sz w:val="16"/>
                <w:szCs w:val="16"/>
              </w:rPr>
            </w:pPr>
            <w:r>
              <w:rPr>
                <w:i/>
                <w:sz w:val="16"/>
                <w:szCs w:val="16"/>
              </w:rPr>
              <w:t>String</w:t>
            </w:r>
          </w:p>
        </w:tc>
        <w:tc>
          <w:tcPr>
            <w:tcW w:w="850" w:type="dxa"/>
            <w:vAlign w:val="center"/>
          </w:tcPr>
          <w:p w14:paraId="02F6FF14" w14:textId="77777777" w:rsidR="00A22CFC" w:rsidRDefault="00A22CFC" w:rsidP="00490FF2">
            <w:pPr>
              <w:spacing w:before="0"/>
              <w:jc w:val="center"/>
              <w:rPr>
                <w:i/>
                <w:sz w:val="16"/>
                <w:szCs w:val="16"/>
              </w:rPr>
            </w:pPr>
            <w:r>
              <w:rPr>
                <w:i/>
                <w:sz w:val="16"/>
                <w:szCs w:val="16"/>
              </w:rPr>
              <w:t>0</w:t>
            </w:r>
          </w:p>
        </w:tc>
        <w:tc>
          <w:tcPr>
            <w:tcW w:w="851" w:type="dxa"/>
            <w:vAlign w:val="center"/>
          </w:tcPr>
          <w:p w14:paraId="58A4421C" w14:textId="77777777" w:rsidR="00A22CFC" w:rsidRDefault="00A22CFC" w:rsidP="00490FF2">
            <w:pPr>
              <w:spacing w:before="0"/>
              <w:jc w:val="center"/>
              <w:rPr>
                <w:i/>
                <w:sz w:val="16"/>
                <w:szCs w:val="16"/>
              </w:rPr>
            </w:pPr>
            <w:r>
              <w:rPr>
                <w:i/>
                <w:sz w:val="16"/>
                <w:szCs w:val="16"/>
              </w:rPr>
              <w:t>1</w:t>
            </w:r>
          </w:p>
        </w:tc>
        <w:tc>
          <w:tcPr>
            <w:tcW w:w="1276" w:type="dxa"/>
            <w:vAlign w:val="center"/>
          </w:tcPr>
          <w:p w14:paraId="30890D95" w14:textId="77777777" w:rsidR="00A22CFC" w:rsidRPr="00C344F4" w:rsidRDefault="00A22CFC" w:rsidP="00490FF2">
            <w:pPr>
              <w:spacing w:before="0"/>
              <w:jc w:val="left"/>
              <w:rPr>
                <w:i/>
                <w:sz w:val="16"/>
                <w:szCs w:val="16"/>
              </w:rPr>
            </w:pPr>
          </w:p>
        </w:tc>
      </w:tr>
      <w:tr w:rsidR="00A22CFC" w:rsidRPr="00C344F4" w14:paraId="3FE38B11" w14:textId="77777777" w:rsidTr="00B051ED">
        <w:trPr>
          <w:trHeight w:val="284"/>
        </w:trPr>
        <w:tc>
          <w:tcPr>
            <w:tcW w:w="4111" w:type="dxa"/>
            <w:vAlign w:val="center"/>
          </w:tcPr>
          <w:p w14:paraId="2B51BB7C" w14:textId="77777777" w:rsidR="00A22CFC" w:rsidRPr="00427FFC" w:rsidRDefault="00A22CFC" w:rsidP="00490FF2">
            <w:pPr>
              <w:spacing w:before="0"/>
              <w:ind w:left="743"/>
              <w:jc w:val="left"/>
              <w:rPr>
                <w:i/>
                <w:sz w:val="16"/>
                <w:szCs w:val="16"/>
              </w:rPr>
            </w:pPr>
            <w:r>
              <w:rPr>
                <w:i/>
                <w:sz w:val="16"/>
                <w:szCs w:val="16"/>
              </w:rPr>
              <w:t>pendenciaFinanceira/judices/data</w:t>
            </w:r>
          </w:p>
        </w:tc>
        <w:tc>
          <w:tcPr>
            <w:tcW w:w="2410" w:type="dxa"/>
            <w:vAlign w:val="center"/>
          </w:tcPr>
          <w:p w14:paraId="79925292" w14:textId="77777777" w:rsidR="00A22CFC" w:rsidRDefault="00A22CFC" w:rsidP="00490FF2">
            <w:pPr>
              <w:spacing w:before="0"/>
              <w:jc w:val="left"/>
              <w:rPr>
                <w:i/>
                <w:sz w:val="16"/>
                <w:szCs w:val="16"/>
              </w:rPr>
            </w:pPr>
            <w:r>
              <w:rPr>
                <w:i/>
                <w:sz w:val="16"/>
                <w:szCs w:val="16"/>
              </w:rPr>
              <w:t>DateTime</w:t>
            </w:r>
          </w:p>
        </w:tc>
        <w:tc>
          <w:tcPr>
            <w:tcW w:w="850" w:type="dxa"/>
            <w:vAlign w:val="center"/>
          </w:tcPr>
          <w:p w14:paraId="7D7692A9" w14:textId="77777777" w:rsidR="00A22CFC" w:rsidRDefault="00A22CFC" w:rsidP="00490FF2">
            <w:pPr>
              <w:spacing w:before="0"/>
              <w:jc w:val="center"/>
              <w:rPr>
                <w:i/>
                <w:sz w:val="16"/>
                <w:szCs w:val="16"/>
              </w:rPr>
            </w:pPr>
            <w:r>
              <w:rPr>
                <w:i/>
                <w:sz w:val="16"/>
                <w:szCs w:val="16"/>
              </w:rPr>
              <w:t>0</w:t>
            </w:r>
          </w:p>
        </w:tc>
        <w:tc>
          <w:tcPr>
            <w:tcW w:w="851" w:type="dxa"/>
            <w:vAlign w:val="center"/>
          </w:tcPr>
          <w:p w14:paraId="48E565B0" w14:textId="77777777" w:rsidR="00A22CFC" w:rsidRDefault="00A22CFC" w:rsidP="00490FF2">
            <w:pPr>
              <w:spacing w:before="0"/>
              <w:jc w:val="center"/>
              <w:rPr>
                <w:i/>
                <w:sz w:val="16"/>
                <w:szCs w:val="16"/>
              </w:rPr>
            </w:pPr>
            <w:r>
              <w:rPr>
                <w:i/>
                <w:sz w:val="16"/>
                <w:szCs w:val="16"/>
              </w:rPr>
              <w:t>1</w:t>
            </w:r>
          </w:p>
        </w:tc>
        <w:tc>
          <w:tcPr>
            <w:tcW w:w="1276" w:type="dxa"/>
            <w:vAlign w:val="center"/>
          </w:tcPr>
          <w:p w14:paraId="237AFA5D" w14:textId="77777777" w:rsidR="00A22CFC" w:rsidRPr="00C344F4" w:rsidRDefault="00A22CFC" w:rsidP="00490FF2">
            <w:pPr>
              <w:spacing w:before="0"/>
              <w:jc w:val="left"/>
              <w:rPr>
                <w:i/>
                <w:sz w:val="16"/>
                <w:szCs w:val="16"/>
              </w:rPr>
            </w:pPr>
          </w:p>
        </w:tc>
      </w:tr>
      <w:tr w:rsidR="00A22CFC" w:rsidRPr="00C344F4" w14:paraId="70B558BC" w14:textId="77777777" w:rsidTr="00B051ED">
        <w:trPr>
          <w:trHeight w:val="284"/>
        </w:trPr>
        <w:tc>
          <w:tcPr>
            <w:tcW w:w="4111" w:type="dxa"/>
            <w:vAlign w:val="center"/>
          </w:tcPr>
          <w:p w14:paraId="175AD761" w14:textId="77777777" w:rsidR="00A22CFC" w:rsidRPr="00427FFC" w:rsidRDefault="00A22CFC" w:rsidP="00490FF2">
            <w:pPr>
              <w:spacing w:before="0"/>
              <w:ind w:left="743"/>
              <w:jc w:val="left"/>
              <w:rPr>
                <w:i/>
                <w:sz w:val="16"/>
                <w:szCs w:val="16"/>
              </w:rPr>
            </w:pPr>
            <w:r>
              <w:rPr>
                <w:i/>
                <w:sz w:val="16"/>
                <w:szCs w:val="16"/>
              </w:rPr>
              <w:t>pendenciaFinanceira/judices/vara</w:t>
            </w:r>
          </w:p>
        </w:tc>
        <w:tc>
          <w:tcPr>
            <w:tcW w:w="2410" w:type="dxa"/>
            <w:vAlign w:val="center"/>
          </w:tcPr>
          <w:p w14:paraId="130573AA" w14:textId="77777777" w:rsidR="00A22CFC" w:rsidRDefault="00A22CFC" w:rsidP="00490FF2">
            <w:pPr>
              <w:spacing w:before="0"/>
              <w:jc w:val="left"/>
              <w:rPr>
                <w:i/>
                <w:sz w:val="16"/>
                <w:szCs w:val="16"/>
              </w:rPr>
            </w:pPr>
            <w:r>
              <w:rPr>
                <w:i/>
                <w:sz w:val="16"/>
                <w:szCs w:val="16"/>
              </w:rPr>
              <w:t>String</w:t>
            </w:r>
          </w:p>
        </w:tc>
        <w:tc>
          <w:tcPr>
            <w:tcW w:w="850" w:type="dxa"/>
            <w:vAlign w:val="center"/>
          </w:tcPr>
          <w:p w14:paraId="533308EA" w14:textId="77777777" w:rsidR="00A22CFC" w:rsidRDefault="00A22CFC" w:rsidP="00490FF2">
            <w:pPr>
              <w:spacing w:before="0"/>
              <w:jc w:val="center"/>
              <w:rPr>
                <w:i/>
                <w:sz w:val="16"/>
                <w:szCs w:val="16"/>
              </w:rPr>
            </w:pPr>
            <w:r>
              <w:rPr>
                <w:i/>
                <w:sz w:val="16"/>
                <w:szCs w:val="16"/>
              </w:rPr>
              <w:t>0</w:t>
            </w:r>
          </w:p>
        </w:tc>
        <w:tc>
          <w:tcPr>
            <w:tcW w:w="851" w:type="dxa"/>
            <w:vAlign w:val="center"/>
          </w:tcPr>
          <w:p w14:paraId="67E9CFC6" w14:textId="77777777" w:rsidR="00A22CFC" w:rsidRDefault="00A22CFC" w:rsidP="00490FF2">
            <w:pPr>
              <w:spacing w:before="0"/>
              <w:jc w:val="center"/>
              <w:rPr>
                <w:i/>
                <w:sz w:val="16"/>
                <w:szCs w:val="16"/>
              </w:rPr>
            </w:pPr>
            <w:r>
              <w:rPr>
                <w:i/>
                <w:sz w:val="16"/>
                <w:szCs w:val="16"/>
              </w:rPr>
              <w:t>1</w:t>
            </w:r>
          </w:p>
        </w:tc>
        <w:tc>
          <w:tcPr>
            <w:tcW w:w="1276" w:type="dxa"/>
            <w:vAlign w:val="center"/>
          </w:tcPr>
          <w:p w14:paraId="0FD4C5CF" w14:textId="77777777" w:rsidR="00A22CFC" w:rsidRPr="00C344F4" w:rsidRDefault="00A22CFC" w:rsidP="00490FF2">
            <w:pPr>
              <w:spacing w:before="0"/>
              <w:jc w:val="left"/>
              <w:rPr>
                <w:i/>
                <w:sz w:val="16"/>
                <w:szCs w:val="16"/>
              </w:rPr>
            </w:pPr>
          </w:p>
        </w:tc>
      </w:tr>
      <w:tr w:rsidR="00A22CFC" w:rsidRPr="00C344F4" w14:paraId="497CD0D5" w14:textId="77777777" w:rsidTr="00B051ED">
        <w:trPr>
          <w:trHeight w:val="284"/>
        </w:trPr>
        <w:tc>
          <w:tcPr>
            <w:tcW w:w="4111" w:type="dxa"/>
            <w:vAlign w:val="center"/>
          </w:tcPr>
          <w:p w14:paraId="781A0986" w14:textId="77777777" w:rsidR="00A22CFC" w:rsidRPr="00427FFC" w:rsidRDefault="00A22CFC" w:rsidP="00490FF2">
            <w:pPr>
              <w:spacing w:before="0"/>
              <w:ind w:left="743"/>
              <w:jc w:val="left"/>
              <w:rPr>
                <w:i/>
                <w:sz w:val="16"/>
                <w:szCs w:val="16"/>
              </w:rPr>
            </w:pPr>
            <w:r>
              <w:rPr>
                <w:i/>
                <w:sz w:val="16"/>
                <w:szCs w:val="16"/>
              </w:rPr>
              <w:t>pendenciaFinanceira/judices/distrito</w:t>
            </w:r>
          </w:p>
        </w:tc>
        <w:tc>
          <w:tcPr>
            <w:tcW w:w="2410" w:type="dxa"/>
          </w:tcPr>
          <w:p w14:paraId="19EC42CF"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17CBACAF" w14:textId="77777777" w:rsidR="00A22CFC" w:rsidRDefault="00A22CFC" w:rsidP="00490FF2">
            <w:pPr>
              <w:spacing w:before="0"/>
              <w:jc w:val="center"/>
              <w:rPr>
                <w:i/>
                <w:sz w:val="16"/>
                <w:szCs w:val="16"/>
              </w:rPr>
            </w:pPr>
            <w:r>
              <w:rPr>
                <w:i/>
                <w:sz w:val="16"/>
                <w:szCs w:val="16"/>
              </w:rPr>
              <w:t>0</w:t>
            </w:r>
          </w:p>
        </w:tc>
        <w:tc>
          <w:tcPr>
            <w:tcW w:w="851" w:type="dxa"/>
            <w:vAlign w:val="center"/>
          </w:tcPr>
          <w:p w14:paraId="7BAC72DD" w14:textId="77777777" w:rsidR="00A22CFC" w:rsidRDefault="00A22CFC" w:rsidP="00490FF2">
            <w:pPr>
              <w:spacing w:before="0"/>
              <w:jc w:val="center"/>
              <w:rPr>
                <w:i/>
                <w:sz w:val="16"/>
                <w:szCs w:val="16"/>
              </w:rPr>
            </w:pPr>
            <w:r>
              <w:rPr>
                <w:i/>
                <w:sz w:val="16"/>
                <w:szCs w:val="16"/>
              </w:rPr>
              <w:t>1</w:t>
            </w:r>
          </w:p>
        </w:tc>
        <w:tc>
          <w:tcPr>
            <w:tcW w:w="1276" w:type="dxa"/>
            <w:vAlign w:val="center"/>
          </w:tcPr>
          <w:p w14:paraId="21BF7874" w14:textId="77777777" w:rsidR="00A22CFC" w:rsidRPr="00C344F4" w:rsidRDefault="00A22CFC" w:rsidP="00490FF2">
            <w:pPr>
              <w:spacing w:before="0"/>
              <w:jc w:val="left"/>
              <w:rPr>
                <w:i/>
                <w:sz w:val="16"/>
                <w:szCs w:val="16"/>
              </w:rPr>
            </w:pPr>
          </w:p>
        </w:tc>
      </w:tr>
      <w:tr w:rsidR="00A22CFC" w:rsidRPr="00C344F4" w14:paraId="393F2545" w14:textId="77777777" w:rsidTr="00B051ED">
        <w:trPr>
          <w:trHeight w:val="284"/>
        </w:trPr>
        <w:tc>
          <w:tcPr>
            <w:tcW w:w="4111" w:type="dxa"/>
            <w:vAlign w:val="center"/>
          </w:tcPr>
          <w:p w14:paraId="54645B49" w14:textId="62ABF6EF" w:rsidR="00A22CFC" w:rsidRPr="00427FFC" w:rsidRDefault="000E2B78" w:rsidP="00490FF2">
            <w:pPr>
              <w:spacing w:before="0"/>
              <w:ind w:left="743"/>
              <w:jc w:val="left"/>
              <w:rPr>
                <w:i/>
                <w:sz w:val="16"/>
                <w:szCs w:val="16"/>
              </w:rPr>
            </w:pPr>
            <w:r>
              <w:rPr>
                <w:i/>
                <w:sz w:val="16"/>
                <w:szCs w:val="16"/>
              </w:rPr>
              <w:t>pendenciaFinanceira/judices/prac</w:t>
            </w:r>
            <w:r w:rsidR="00A22CFC">
              <w:rPr>
                <w:i/>
                <w:sz w:val="16"/>
                <w:szCs w:val="16"/>
              </w:rPr>
              <w:t>a</w:t>
            </w:r>
          </w:p>
        </w:tc>
        <w:tc>
          <w:tcPr>
            <w:tcW w:w="2410" w:type="dxa"/>
          </w:tcPr>
          <w:p w14:paraId="290EEC8B"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3C954EFD" w14:textId="77777777" w:rsidR="00A22CFC" w:rsidRDefault="00A22CFC" w:rsidP="00490FF2">
            <w:pPr>
              <w:spacing w:before="0"/>
              <w:jc w:val="center"/>
              <w:rPr>
                <w:i/>
                <w:sz w:val="16"/>
                <w:szCs w:val="16"/>
              </w:rPr>
            </w:pPr>
            <w:r>
              <w:rPr>
                <w:i/>
                <w:sz w:val="16"/>
                <w:szCs w:val="16"/>
              </w:rPr>
              <w:t>0</w:t>
            </w:r>
          </w:p>
        </w:tc>
        <w:tc>
          <w:tcPr>
            <w:tcW w:w="851" w:type="dxa"/>
            <w:vAlign w:val="center"/>
          </w:tcPr>
          <w:p w14:paraId="4704061E" w14:textId="77777777" w:rsidR="00A22CFC" w:rsidRDefault="00A22CFC" w:rsidP="00490FF2">
            <w:pPr>
              <w:spacing w:before="0"/>
              <w:jc w:val="center"/>
              <w:rPr>
                <w:i/>
                <w:sz w:val="16"/>
                <w:szCs w:val="16"/>
              </w:rPr>
            </w:pPr>
            <w:r>
              <w:rPr>
                <w:i/>
                <w:sz w:val="16"/>
                <w:szCs w:val="16"/>
              </w:rPr>
              <w:t>1</w:t>
            </w:r>
          </w:p>
        </w:tc>
        <w:tc>
          <w:tcPr>
            <w:tcW w:w="1276" w:type="dxa"/>
            <w:vAlign w:val="center"/>
          </w:tcPr>
          <w:p w14:paraId="006B8E4F" w14:textId="77777777" w:rsidR="00A22CFC" w:rsidRPr="00C344F4" w:rsidRDefault="00A22CFC" w:rsidP="00490FF2">
            <w:pPr>
              <w:spacing w:before="0"/>
              <w:jc w:val="left"/>
              <w:rPr>
                <w:i/>
                <w:sz w:val="16"/>
                <w:szCs w:val="16"/>
              </w:rPr>
            </w:pPr>
          </w:p>
        </w:tc>
      </w:tr>
      <w:tr w:rsidR="00A22CFC" w:rsidRPr="00C344F4" w14:paraId="48267E99" w14:textId="77777777" w:rsidTr="00B051ED">
        <w:trPr>
          <w:trHeight w:val="284"/>
        </w:trPr>
        <w:tc>
          <w:tcPr>
            <w:tcW w:w="4111" w:type="dxa"/>
            <w:vAlign w:val="center"/>
          </w:tcPr>
          <w:p w14:paraId="4685A73A" w14:textId="77777777" w:rsidR="00A22CFC" w:rsidRPr="00427FFC" w:rsidRDefault="00A22CFC" w:rsidP="00490FF2">
            <w:pPr>
              <w:spacing w:before="0"/>
              <w:ind w:left="743"/>
              <w:jc w:val="left"/>
              <w:rPr>
                <w:i/>
                <w:sz w:val="16"/>
                <w:szCs w:val="16"/>
              </w:rPr>
            </w:pPr>
            <w:r>
              <w:rPr>
                <w:i/>
                <w:sz w:val="16"/>
                <w:szCs w:val="16"/>
              </w:rPr>
              <w:t>pendenciaFinanceira/judices/processo</w:t>
            </w:r>
          </w:p>
        </w:tc>
        <w:tc>
          <w:tcPr>
            <w:tcW w:w="2410" w:type="dxa"/>
          </w:tcPr>
          <w:p w14:paraId="106D353D"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48A01E7B" w14:textId="77777777" w:rsidR="00A22CFC" w:rsidRDefault="00A22CFC" w:rsidP="00490FF2">
            <w:pPr>
              <w:spacing w:before="0"/>
              <w:jc w:val="center"/>
              <w:rPr>
                <w:i/>
                <w:sz w:val="16"/>
                <w:szCs w:val="16"/>
              </w:rPr>
            </w:pPr>
            <w:r>
              <w:rPr>
                <w:i/>
                <w:sz w:val="16"/>
                <w:szCs w:val="16"/>
              </w:rPr>
              <w:t>0</w:t>
            </w:r>
          </w:p>
        </w:tc>
        <w:tc>
          <w:tcPr>
            <w:tcW w:w="851" w:type="dxa"/>
            <w:vAlign w:val="center"/>
          </w:tcPr>
          <w:p w14:paraId="41BE2CCD" w14:textId="77777777" w:rsidR="00A22CFC" w:rsidRDefault="00A22CFC" w:rsidP="00490FF2">
            <w:pPr>
              <w:spacing w:before="0"/>
              <w:jc w:val="center"/>
              <w:rPr>
                <w:i/>
                <w:sz w:val="16"/>
                <w:szCs w:val="16"/>
              </w:rPr>
            </w:pPr>
            <w:r>
              <w:rPr>
                <w:i/>
                <w:sz w:val="16"/>
                <w:szCs w:val="16"/>
              </w:rPr>
              <w:t>1</w:t>
            </w:r>
          </w:p>
        </w:tc>
        <w:tc>
          <w:tcPr>
            <w:tcW w:w="1276" w:type="dxa"/>
            <w:vAlign w:val="center"/>
          </w:tcPr>
          <w:p w14:paraId="37C97F54" w14:textId="77777777" w:rsidR="00A22CFC" w:rsidRPr="00C344F4" w:rsidRDefault="00A22CFC" w:rsidP="00490FF2">
            <w:pPr>
              <w:spacing w:before="0"/>
              <w:jc w:val="left"/>
              <w:rPr>
                <w:i/>
                <w:sz w:val="16"/>
                <w:szCs w:val="16"/>
              </w:rPr>
            </w:pPr>
          </w:p>
        </w:tc>
      </w:tr>
      <w:tr w:rsidR="00A22CFC" w:rsidRPr="00C344F4" w14:paraId="74247159" w14:textId="77777777" w:rsidTr="00B051ED">
        <w:trPr>
          <w:trHeight w:val="284"/>
        </w:trPr>
        <w:tc>
          <w:tcPr>
            <w:tcW w:w="4111" w:type="dxa"/>
            <w:vAlign w:val="center"/>
          </w:tcPr>
          <w:p w14:paraId="07D39F8F" w14:textId="77777777" w:rsidR="00A22CFC" w:rsidRPr="00427FFC" w:rsidRDefault="00A22CFC" w:rsidP="00490FF2">
            <w:pPr>
              <w:spacing w:before="0"/>
              <w:ind w:left="743"/>
              <w:jc w:val="left"/>
              <w:rPr>
                <w:i/>
                <w:sz w:val="16"/>
                <w:szCs w:val="16"/>
              </w:rPr>
            </w:pPr>
            <w:r>
              <w:rPr>
                <w:i/>
                <w:sz w:val="16"/>
                <w:szCs w:val="16"/>
              </w:rPr>
              <w:t>pendenciaFinanceira/judices/mensagem</w:t>
            </w:r>
          </w:p>
        </w:tc>
        <w:tc>
          <w:tcPr>
            <w:tcW w:w="2410" w:type="dxa"/>
          </w:tcPr>
          <w:p w14:paraId="5C9CDA9C"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087B6C37" w14:textId="77777777" w:rsidR="00A22CFC" w:rsidRDefault="00A22CFC" w:rsidP="00490FF2">
            <w:pPr>
              <w:spacing w:before="0"/>
              <w:jc w:val="center"/>
              <w:rPr>
                <w:i/>
                <w:sz w:val="16"/>
                <w:szCs w:val="16"/>
              </w:rPr>
            </w:pPr>
            <w:r>
              <w:rPr>
                <w:i/>
                <w:sz w:val="16"/>
                <w:szCs w:val="16"/>
              </w:rPr>
              <w:t>0</w:t>
            </w:r>
          </w:p>
        </w:tc>
        <w:tc>
          <w:tcPr>
            <w:tcW w:w="851" w:type="dxa"/>
            <w:vAlign w:val="center"/>
          </w:tcPr>
          <w:p w14:paraId="01F32FC8" w14:textId="77777777" w:rsidR="00A22CFC" w:rsidRDefault="00A22CFC" w:rsidP="00490FF2">
            <w:pPr>
              <w:spacing w:before="0"/>
              <w:jc w:val="center"/>
              <w:rPr>
                <w:i/>
                <w:sz w:val="16"/>
                <w:szCs w:val="16"/>
              </w:rPr>
            </w:pPr>
            <w:r>
              <w:rPr>
                <w:i/>
                <w:sz w:val="16"/>
                <w:szCs w:val="16"/>
              </w:rPr>
              <w:t>1</w:t>
            </w:r>
          </w:p>
        </w:tc>
        <w:tc>
          <w:tcPr>
            <w:tcW w:w="1276" w:type="dxa"/>
            <w:vAlign w:val="center"/>
          </w:tcPr>
          <w:p w14:paraId="697CCF2A" w14:textId="77777777" w:rsidR="00A22CFC" w:rsidRPr="00C344F4" w:rsidRDefault="00A22CFC" w:rsidP="00490FF2">
            <w:pPr>
              <w:spacing w:before="0"/>
              <w:jc w:val="left"/>
              <w:rPr>
                <w:i/>
                <w:sz w:val="16"/>
                <w:szCs w:val="16"/>
              </w:rPr>
            </w:pPr>
          </w:p>
        </w:tc>
      </w:tr>
      <w:tr w:rsidR="00A22CFC" w:rsidRPr="00C344F4" w14:paraId="41202546" w14:textId="77777777" w:rsidTr="00B051ED">
        <w:trPr>
          <w:trHeight w:val="284"/>
        </w:trPr>
        <w:tc>
          <w:tcPr>
            <w:tcW w:w="4111" w:type="dxa"/>
            <w:vAlign w:val="center"/>
          </w:tcPr>
          <w:p w14:paraId="1FECB6C7" w14:textId="77777777" w:rsidR="00A22CFC" w:rsidRPr="00427FFC" w:rsidRDefault="00A22CFC" w:rsidP="00490FF2">
            <w:pPr>
              <w:spacing w:before="0"/>
              <w:ind w:left="743"/>
              <w:jc w:val="left"/>
              <w:rPr>
                <w:i/>
                <w:sz w:val="16"/>
                <w:szCs w:val="16"/>
              </w:rPr>
            </w:pPr>
            <w:r>
              <w:rPr>
                <w:i/>
                <w:sz w:val="16"/>
                <w:szCs w:val="16"/>
              </w:rPr>
              <w:t>origem</w:t>
            </w:r>
          </w:p>
        </w:tc>
        <w:tc>
          <w:tcPr>
            <w:tcW w:w="2410" w:type="dxa"/>
          </w:tcPr>
          <w:p w14:paraId="572CA5B7"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66DE4AE0" w14:textId="77777777" w:rsidR="00A22CFC" w:rsidRDefault="00A22CFC" w:rsidP="00490FF2">
            <w:pPr>
              <w:spacing w:before="0"/>
              <w:jc w:val="center"/>
              <w:rPr>
                <w:i/>
                <w:sz w:val="16"/>
                <w:szCs w:val="16"/>
              </w:rPr>
            </w:pPr>
            <w:r>
              <w:rPr>
                <w:i/>
                <w:sz w:val="16"/>
                <w:szCs w:val="16"/>
              </w:rPr>
              <w:t>0</w:t>
            </w:r>
          </w:p>
        </w:tc>
        <w:tc>
          <w:tcPr>
            <w:tcW w:w="851" w:type="dxa"/>
            <w:vAlign w:val="center"/>
          </w:tcPr>
          <w:p w14:paraId="78EB54B4" w14:textId="77777777" w:rsidR="00A22CFC" w:rsidRDefault="00A22CFC" w:rsidP="00490FF2">
            <w:pPr>
              <w:spacing w:before="0"/>
              <w:jc w:val="center"/>
              <w:rPr>
                <w:i/>
                <w:sz w:val="16"/>
                <w:szCs w:val="16"/>
              </w:rPr>
            </w:pPr>
            <w:r>
              <w:rPr>
                <w:i/>
                <w:sz w:val="16"/>
                <w:szCs w:val="16"/>
              </w:rPr>
              <w:t>1</w:t>
            </w:r>
          </w:p>
        </w:tc>
        <w:tc>
          <w:tcPr>
            <w:tcW w:w="1276" w:type="dxa"/>
            <w:vAlign w:val="center"/>
          </w:tcPr>
          <w:p w14:paraId="771D7BB7" w14:textId="77777777" w:rsidR="00A22CFC" w:rsidRPr="00C344F4" w:rsidRDefault="00A22CFC" w:rsidP="00490FF2">
            <w:pPr>
              <w:spacing w:before="0"/>
              <w:jc w:val="left"/>
              <w:rPr>
                <w:i/>
                <w:sz w:val="16"/>
                <w:szCs w:val="16"/>
              </w:rPr>
            </w:pPr>
          </w:p>
        </w:tc>
      </w:tr>
      <w:tr w:rsidR="00A22CFC" w:rsidRPr="00C344F4" w14:paraId="47254303" w14:textId="77777777" w:rsidTr="00B051ED">
        <w:trPr>
          <w:trHeight w:val="284"/>
        </w:trPr>
        <w:tc>
          <w:tcPr>
            <w:tcW w:w="4111" w:type="dxa"/>
            <w:vAlign w:val="center"/>
          </w:tcPr>
          <w:p w14:paraId="0942C9C5" w14:textId="77777777" w:rsidR="00A22CFC" w:rsidRPr="00427FFC" w:rsidRDefault="00A22CFC" w:rsidP="00490FF2">
            <w:pPr>
              <w:spacing w:before="0"/>
              <w:ind w:left="743"/>
              <w:jc w:val="left"/>
              <w:rPr>
                <w:i/>
                <w:sz w:val="16"/>
                <w:szCs w:val="16"/>
              </w:rPr>
            </w:pPr>
            <w:r>
              <w:rPr>
                <w:i/>
                <w:sz w:val="16"/>
                <w:szCs w:val="16"/>
              </w:rPr>
              <w:t>filial</w:t>
            </w:r>
          </w:p>
        </w:tc>
        <w:tc>
          <w:tcPr>
            <w:tcW w:w="2410" w:type="dxa"/>
          </w:tcPr>
          <w:p w14:paraId="62434E26"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4B1A01DD" w14:textId="77777777" w:rsidR="00A22CFC" w:rsidRDefault="00A22CFC" w:rsidP="00490FF2">
            <w:pPr>
              <w:spacing w:before="0"/>
              <w:jc w:val="center"/>
              <w:rPr>
                <w:i/>
                <w:sz w:val="16"/>
                <w:szCs w:val="16"/>
              </w:rPr>
            </w:pPr>
            <w:r>
              <w:rPr>
                <w:i/>
                <w:sz w:val="16"/>
                <w:szCs w:val="16"/>
              </w:rPr>
              <w:t>0</w:t>
            </w:r>
          </w:p>
        </w:tc>
        <w:tc>
          <w:tcPr>
            <w:tcW w:w="851" w:type="dxa"/>
            <w:vAlign w:val="center"/>
          </w:tcPr>
          <w:p w14:paraId="3FC65101" w14:textId="77777777" w:rsidR="00A22CFC" w:rsidRDefault="00A22CFC" w:rsidP="00490FF2">
            <w:pPr>
              <w:spacing w:before="0"/>
              <w:jc w:val="center"/>
              <w:rPr>
                <w:i/>
                <w:sz w:val="16"/>
                <w:szCs w:val="16"/>
              </w:rPr>
            </w:pPr>
            <w:r>
              <w:rPr>
                <w:i/>
                <w:sz w:val="16"/>
                <w:szCs w:val="16"/>
              </w:rPr>
              <w:t>1</w:t>
            </w:r>
          </w:p>
        </w:tc>
        <w:tc>
          <w:tcPr>
            <w:tcW w:w="1276" w:type="dxa"/>
            <w:vAlign w:val="center"/>
          </w:tcPr>
          <w:p w14:paraId="361E6569" w14:textId="77777777" w:rsidR="00A22CFC" w:rsidRPr="00C344F4" w:rsidRDefault="00A22CFC" w:rsidP="00490FF2">
            <w:pPr>
              <w:spacing w:before="0"/>
              <w:jc w:val="left"/>
              <w:rPr>
                <w:i/>
                <w:sz w:val="16"/>
                <w:szCs w:val="16"/>
              </w:rPr>
            </w:pPr>
          </w:p>
        </w:tc>
      </w:tr>
      <w:tr w:rsidR="00A22CFC" w:rsidRPr="00C344F4" w14:paraId="1DC9AE6A" w14:textId="77777777" w:rsidTr="00B051ED">
        <w:trPr>
          <w:trHeight w:val="284"/>
        </w:trPr>
        <w:tc>
          <w:tcPr>
            <w:tcW w:w="4111" w:type="dxa"/>
            <w:vAlign w:val="center"/>
          </w:tcPr>
          <w:p w14:paraId="7B88AA12"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44F16887" w14:textId="77777777" w:rsidR="00A22CFC" w:rsidRDefault="00A22CFC" w:rsidP="00490FF2">
            <w:pPr>
              <w:spacing w:before="0"/>
              <w:jc w:val="left"/>
              <w:rPr>
                <w:i/>
                <w:sz w:val="16"/>
                <w:szCs w:val="16"/>
              </w:rPr>
            </w:pPr>
            <w:r>
              <w:rPr>
                <w:i/>
                <w:sz w:val="16"/>
                <w:szCs w:val="16"/>
              </w:rPr>
              <w:t>Mensagem</w:t>
            </w:r>
          </w:p>
        </w:tc>
        <w:tc>
          <w:tcPr>
            <w:tcW w:w="850" w:type="dxa"/>
            <w:vAlign w:val="center"/>
          </w:tcPr>
          <w:p w14:paraId="7C43E3C6" w14:textId="77777777" w:rsidR="00A22CFC" w:rsidRDefault="00A22CFC" w:rsidP="00490FF2">
            <w:pPr>
              <w:spacing w:before="0"/>
              <w:jc w:val="center"/>
              <w:rPr>
                <w:i/>
                <w:sz w:val="16"/>
                <w:szCs w:val="16"/>
              </w:rPr>
            </w:pPr>
            <w:r>
              <w:rPr>
                <w:i/>
                <w:sz w:val="16"/>
                <w:szCs w:val="16"/>
              </w:rPr>
              <w:t>0</w:t>
            </w:r>
          </w:p>
        </w:tc>
        <w:tc>
          <w:tcPr>
            <w:tcW w:w="851" w:type="dxa"/>
            <w:vAlign w:val="center"/>
          </w:tcPr>
          <w:p w14:paraId="53860FE0" w14:textId="77777777" w:rsidR="00A22CFC" w:rsidRDefault="00A22CFC" w:rsidP="00490FF2">
            <w:pPr>
              <w:spacing w:before="0"/>
              <w:jc w:val="center"/>
              <w:rPr>
                <w:i/>
                <w:sz w:val="16"/>
                <w:szCs w:val="16"/>
              </w:rPr>
            </w:pPr>
            <w:r>
              <w:rPr>
                <w:i/>
                <w:sz w:val="16"/>
                <w:szCs w:val="16"/>
              </w:rPr>
              <w:t>1</w:t>
            </w:r>
          </w:p>
        </w:tc>
        <w:tc>
          <w:tcPr>
            <w:tcW w:w="1276" w:type="dxa"/>
            <w:vAlign w:val="center"/>
          </w:tcPr>
          <w:p w14:paraId="591BE269" w14:textId="77777777" w:rsidR="00A22CFC" w:rsidRPr="00C344F4" w:rsidRDefault="00A22CFC" w:rsidP="00490FF2">
            <w:pPr>
              <w:spacing w:before="0"/>
              <w:jc w:val="left"/>
              <w:rPr>
                <w:i/>
                <w:sz w:val="16"/>
                <w:szCs w:val="16"/>
              </w:rPr>
            </w:pPr>
          </w:p>
        </w:tc>
      </w:tr>
      <w:tr w:rsidR="00A22CFC" w:rsidRPr="00C344F4" w14:paraId="18BA349D" w14:textId="77777777" w:rsidTr="00B051ED">
        <w:trPr>
          <w:trHeight w:val="284"/>
        </w:trPr>
        <w:tc>
          <w:tcPr>
            <w:tcW w:w="4111" w:type="dxa"/>
            <w:vAlign w:val="center"/>
          </w:tcPr>
          <w:p w14:paraId="5D34CAEF"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4D5A1607" w14:textId="77777777" w:rsidR="00A22CFC" w:rsidRDefault="00A22CFC" w:rsidP="00490FF2">
            <w:pPr>
              <w:spacing w:before="0"/>
              <w:jc w:val="left"/>
              <w:rPr>
                <w:i/>
                <w:sz w:val="16"/>
                <w:szCs w:val="16"/>
              </w:rPr>
            </w:pPr>
            <w:r>
              <w:rPr>
                <w:i/>
                <w:sz w:val="16"/>
                <w:szCs w:val="16"/>
              </w:rPr>
              <w:t>String</w:t>
            </w:r>
          </w:p>
        </w:tc>
        <w:tc>
          <w:tcPr>
            <w:tcW w:w="850" w:type="dxa"/>
            <w:vAlign w:val="center"/>
          </w:tcPr>
          <w:p w14:paraId="140BF744" w14:textId="77777777" w:rsidR="00A22CFC" w:rsidRDefault="00A22CFC" w:rsidP="00490FF2">
            <w:pPr>
              <w:spacing w:before="0"/>
              <w:jc w:val="center"/>
              <w:rPr>
                <w:i/>
                <w:sz w:val="16"/>
                <w:szCs w:val="16"/>
              </w:rPr>
            </w:pPr>
            <w:r>
              <w:rPr>
                <w:i/>
                <w:sz w:val="16"/>
                <w:szCs w:val="16"/>
              </w:rPr>
              <w:t>0</w:t>
            </w:r>
          </w:p>
        </w:tc>
        <w:tc>
          <w:tcPr>
            <w:tcW w:w="851" w:type="dxa"/>
            <w:vAlign w:val="center"/>
          </w:tcPr>
          <w:p w14:paraId="2A19B4AF" w14:textId="77777777" w:rsidR="00A22CFC" w:rsidRDefault="00A22CFC" w:rsidP="00490FF2">
            <w:pPr>
              <w:spacing w:before="0"/>
              <w:jc w:val="center"/>
              <w:rPr>
                <w:i/>
                <w:sz w:val="16"/>
                <w:szCs w:val="16"/>
              </w:rPr>
            </w:pPr>
            <w:r>
              <w:rPr>
                <w:i/>
                <w:sz w:val="16"/>
                <w:szCs w:val="16"/>
              </w:rPr>
              <w:t>1</w:t>
            </w:r>
          </w:p>
        </w:tc>
        <w:tc>
          <w:tcPr>
            <w:tcW w:w="1276" w:type="dxa"/>
            <w:vAlign w:val="center"/>
          </w:tcPr>
          <w:p w14:paraId="37357444" w14:textId="77777777" w:rsidR="00A22CFC" w:rsidRPr="00C344F4" w:rsidRDefault="00A22CFC" w:rsidP="00490FF2">
            <w:pPr>
              <w:spacing w:before="0"/>
              <w:jc w:val="left"/>
              <w:rPr>
                <w:i/>
                <w:sz w:val="16"/>
                <w:szCs w:val="16"/>
              </w:rPr>
            </w:pPr>
          </w:p>
        </w:tc>
      </w:tr>
      <w:tr w:rsidR="00A22CFC" w:rsidRPr="00C344F4" w14:paraId="3F9A5068" w14:textId="77777777" w:rsidTr="00B051ED">
        <w:trPr>
          <w:trHeight w:val="284"/>
        </w:trPr>
        <w:tc>
          <w:tcPr>
            <w:tcW w:w="4111" w:type="dxa"/>
            <w:vAlign w:val="center"/>
          </w:tcPr>
          <w:p w14:paraId="3A8131B1" w14:textId="77777777" w:rsidR="00A22CFC" w:rsidRPr="006E1AED" w:rsidRDefault="00A22CFC" w:rsidP="00490FF2">
            <w:pPr>
              <w:spacing w:before="0"/>
              <w:ind w:left="459"/>
              <w:jc w:val="left"/>
              <w:rPr>
                <w:sz w:val="16"/>
                <w:szCs w:val="16"/>
              </w:rPr>
            </w:pPr>
            <w:r>
              <w:rPr>
                <w:sz w:val="16"/>
                <w:szCs w:val="16"/>
              </w:rPr>
              <w:t>Refin</w:t>
            </w:r>
          </w:p>
        </w:tc>
        <w:tc>
          <w:tcPr>
            <w:tcW w:w="2410" w:type="dxa"/>
            <w:vAlign w:val="center"/>
          </w:tcPr>
          <w:p w14:paraId="095C3828" w14:textId="1DB73681" w:rsidR="00A22CFC" w:rsidRDefault="00D80607" w:rsidP="00490FF2">
            <w:pPr>
              <w:spacing w:before="0"/>
              <w:jc w:val="left"/>
              <w:rPr>
                <w:i/>
                <w:sz w:val="16"/>
                <w:szCs w:val="16"/>
              </w:rPr>
            </w:pPr>
            <w:r>
              <w:rPr>
                <w:i/>
                <w:sz w:val="16"/>
                <w:szCs w:val="16"/>
              </w:rPr>
              <w:t>Refin</w:t>
            </w:r>
          </w:p>
        </w:tc>
        <w:tc>
          <w:tcPr>
            <w:tcW w:w="850" w:type="dxa"/>
            <w:vAlign w:val="center"/>
          </w:tcPr>
          <w:p w14:paraId="31E31CBE" w14:textId="77777777" w:rsidR="00A22CFC" w:rsidRDefault="00A22CFC" w:rsidP="00490FF2">
            <w:pPr>
              <w:spacing w:before="0"/>
              <w:jc w:val="center"/>
              <w:rPr>
                <w:i/>
                <w:sz w:val="16"/>
                <w:szCs w:val="16"/>
              </w:rPr>
            </w:pPr>
            <w:r>
              <w:rPr>
                <w:i/>
                <w:sz w:val="16"/>
                <w:szCs w:val="16"/>
              </w:rPr>
              <w:t>0</w:t>
            </w:r>
          </w:p>
        </w:tc>
        <w:tc>
          <w:tcPr>
            <w:tcW w:w="851" w:type="dxa"/>
            <w:vAlign w:val="center"/>
          </w:tcPr>
          <w:p w14:paraId="70D26010" w14:textId="77777777" w:rsidR="00A22CFC" w:rsidRDefault="00A22CFC" w:rsidP="00490FF2">
            <w:pPr>
              <w:spacing w:before="0"/>
              <w:jc w:val="center"/>
              <w:rPr>
                <w:i/>
                <w:sz w:val="16"/>
                <w:szCs w:val="16"/>
              </w:rPr>
            </w:pPr>
            <w:r>
              <w:rPr>
                <w:i/>
                <w:sz w:val="16"/>
                <w:szCs w:val="16"/>
              </w:rPr>
              <w:t>1</w:t>
            </w:r>
          </w:p>
        </w:tc>
        <w:tc>
          <w:tcPr>
            <w:tcW w:w="1276" w:type="dxa"/>
            <w:vAlign w:val="center"/>
          </w:tcPr>
          <w:p w14:paraId="51BC4B1C" w14:textId="77777777" w:rsidR="00A22CFC" w:rsidRPr="00C344F4" w:rsidRDefault="00A22CFC" w:rsidP="00490FF2">
            <w:pPr>
              <w:spacing w:before="0"/>
              <w:jc w:val="left"/>
              <w:rPr>
                <w:i/>
                <w:sz w:val="16"/>
                <w:szCs w:val="16"/>
              </w:rPr>
            </w:pPr>
          </w:p>
        </w:tc>
      </w:tr>
      <w:tr w:rsidR="00A22CFC" w:rsidRPr="00C344F4" w14:paraId="393BD6A9" w14:textId="77777777" w:rsidTr="00B051ED">
        <w:trPr>
          <w:trHeight w:val="284"/>
        </w:trPr>
        <w:tc>
          <w:tcPr>
            <w:tcW w:w="4111" w:type="dxa"/>
            <w:vAlign w:val="center"/>
          </w:tcPr>
          <w:p w14:paraId="1E0B7A74"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3965715C"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03BA9943" w14:textId="77777777" w:rsidR="00A22CFC" w:rsidRDefault="00A22CFC" w:rsidP="00490FF2">
            <w:pPr>
              <w:spacing w:before="0"/>
              <w:jc w:val="center"/>
              <w:rPr>
                <w:i/>
                <w:sz w:val="16"/>
                <w:szCs w:val="16"/>
              </w:rPr>
            </w:pPr>
            <w:r>
              <w:rPr>
                <w:i/>
                <w:sz w:val="16"/>
                <w:szCs w:val="16"/>
              </w:rPr>
              <w:t>0</w:t>
            </w:r>
          </w:p>
        </w:tc>
        <w:tc>
          <w:tcPr>
            <w:tcW w:w="851" w:type="dxa"/>
            <w:vAlign w:val="center"/>
          </w:tcPr>
          <w:p w14:paraId="289653B7" w14:textId="77777777" w:rsidR="00A22CFC" w:rsidRDefault="00A22CFC" w:rsidP="00490FF2">
            <w:pPr>
              <w:spacing w:before="0"/>
              <w:jc w:val="center"/>
              <w:rPr>
                <w:i/>
                <w:sz w:val="16"/>
                <w:szCs w:val="16"/>
              </w:rPr>
            </w:pPr>
            <w:r>
              <w:rPr>
                <w:i/>
                <w:sz w:val="16"/>
                <w:szCs w:val="16"/>
              </w:rPr>
              <w:t>1</w:t>
            </w:r>
          </w:p>
        </w:tc>
        <w:tc>
          <w:tcPr>
            <w:tcW w:w="1276" w:type="dxa"/>
            <w:vAlign w:val="center"/>
          </w:tcPr>
          <w:p w14:paraId="2A166C0C" w14:textId="77777777" w:rsidR="00A22CFC" w:rsidRPr="00C344F4" w:rsidRDefault="00A22CFC" w:rsidP="00490FF2">
            <w:pPr>
              <w:spacing w:before="0"/>
              <w:jc w:val="left"/>
              <w:rPr>
                <w:i/>
                <w:sz w:val="16"/>
                <w:szCs w:val="16"/>
              </w:rPr>
            </w:pPr>
          </w:p>
        </w:tc>
      </w:tr>
      <w:tr w:rsidR="00A22CFC" w:rsidRPr="00C344F4" w14:paraId="0878F772" w14:textId="77777777" w:rsidTr="00B051ED">
        <w:trPr>
          <w:trHeight w:val="284"/>
        </w:trPr>
        <w:tc>
          <w:tcPr>
            <w:tcW w:w="4111" w:type="dxa"/>
            <w:vAlign w:val="center"/>
          </w:tcPr>
          <w:p w14:paraId="47A6E41D"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688A1AC1" w14:textId="77777777" w:rsidR="00A22CFC" w:rsidRDefault="00A22CFC" w:rsidP="00490FF2">
            <w:pPr>
              <w:spacing w:before="0"/>
              <w:jc w:val="left"/>
              <w:rPr>
                <w:i/>
                <w:sz w:val="16"/>
                <w:szCs w:val="16"/>
              </w:rPr>
            </w:pPr>
            <w:r>
              <w:rPr>
                <w:i/>
                <w:sz w:val="16"/>
                <w:szCs w:val="16"/>
              </w:rPr>
              <w:t>String</w:t>
            </w:r>
          </w:p>
        </w:tc>
        <w:tc>
          <w:tcPr>
            <w:tcW w:w="850" w:type="dxa"/>
            <w:vAlign w:val="center"/>
          </w:tcPr>
          <w:p w14:paraId="15313F60" w14:textId="77777777" w:rsidR="00A22CFC" w:rsidRDefault="00A22CFC" w:rsidP="00490FF2">
            <w:pPr>
              <w:spacing w:before="0"/>
              <w:jc w:val="center"/>
              <w:rPr>
                <w:i/>
                <w:sz w:val="16"/>
                <w:szCs w:val="16"/>
              </w:rPr>
            </w:pPr>
            <w:r>
              <w:rPr>
                <w:i/>
                <w:sz w:val="16"/>
                <w:szCs w:val="16"/>
              </w:rPr>
              <w:t>0</w:t>
            </w:r>
          </w:p>
        </w:tc>
        <w:tc>
          <w:tcPr>
            <w:tcW w:w="851" w:type="dxa"/>
            <w:vAlign w:val="center"/>
          </w:tcPr>
          <w:p w14:paraId="1D58F083" w14:textId="77777777" w:rsidR="00A22CFC" w:rsidRDefault="00A22CFC" w:rsidP="00490FF2">
            <w:pPr>
              <w:spacing w:before="0"/>
              <w:jc w:val="center"/>
              <w:rPr>
                <w:i/>
                <w:sz w:val="16"/>
                <w:szCs w:val="16"/>
              </w:rPr>
            </w:pPr>
            <w:r>
              <w:rPr>
                <w:i/>
                <w:sz w:val="16"/>
                <w:szCs w:val="16"/>
              </w:rPr>
              <w:t>1</w:t>
            </w:r>
          </w:p>
        </w:tc>
        <w:tc>
          <w:tcPr>
            <w:tcW w:w="1276" w:type="dxa"/>
            <w:vAlign w:val="center"/>
          </w:tcPr>
          <w:p w14:paraId="780F92A0" w14:textId="77777777" w:rsidR="00A22CFC" w:rsidRPr="00C344F4" w:rsidRDefault="00A22CFC" w:rsidP="00490FF2">
            <w:pPr>
              <w:spacing w:before="0"/>
              <w:jc w:val="left"/>
              <w:rPr>
                <w:i/>
                <w:sz w:val="16"/>
                <w:szCs w:val="16"/>
              </w:rPr>
            </w:pPr>
          </w:p>
        </w:tc>
      </w:tr>
      <w:tr w:rsidR="00A22CFC" w:rsidRPr="00C344F4" w14:paraId="1941DCCB" w14:textId="77777777" w:rsidTr="00B051ED">
        <w:trPr>
          <w:trHeight w:val="284"/>
        </w:trPr>
        <w:tc>
          <w:tcPr>
            <w:tcW w:w="4111" w:type="dxa"/>
            <w:vAlign w:val="center"/>
          </w:tcPr>
          <w:p w14:paraId="23B97282"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1C6AB182" w14:textId="77777777" w:rsidR="00A22CFC" w:rsidRDefault="00A22CFC" w:rsidP="00490FF2">
            <w:pPr>
              <w:spacing w:before="0"/>
              <w:jc w:val="left"/>
              <w:rPr>
                <w:i/>
                <w:sz w:val="16"/>
                <w:szCs w:val="16"/>
              </w:rPr>
            </w:pPr>
            <w:r>
              <w:rPr>
                <w:i/>
                <w:sz w:val="16"/>
                <w:szCs w:val="16"/>
              </w:rPr>
              <w:t>Decimal</w:t>
            </w:r>
          </w:p>
        </w:tc>
        <w:tc>
          <w:tcPr>
            <w:tcW w:w="850" w:type="dxa"/>
            <w:vAlign w:val="center"/>
          </w:tcPr>
          <w:p w14:paraId="44287841" w14:textId="77777777" w:rsidR="00A22CFC" w:rsidRDefault="00A22CFC" w:rsidP="00490FF2">
            <w:pPr>
              <w:spacing w:before="0"/>
              <w:jc w:val="center"/>
              <w:rPr>
                <w:i/>
                <w:sz w:val="16"/>
                <w:szCs w:val="16"/>
              </w:rPr>
            </w:pPr>
            <w:r>
              <w:rPr>
                <w:i/>
                <w:sz w:val="16"/>
                <w:szCs w:val="16"/>
              </w:rPr>
              <w:t>0</w:t>
            </w:r>
          </w:p>
        </w:tc>
        <w:tc>
          <w:tcPr>
            <w:tcW w:w="851" w:type="dxa"/>
            <w:vAlign w:val="center"/>
          </w:tcPr>
          <w:p w14:paraId="5F9A4003" w14:textId="77777777" w:rsidR="00A22CFC" w:rsidRDefault="00A22CFC" w:rsidP="00490FF2">
            <w:pPr>
              <w:spacing w:before="0"/>
              <w:jc w:val="center"/>
              <w:rPr>
                <w:i/>
                <w:sz w:val="16"/>
                <w:szCs w:val="16"/>
              </w:rPr>
            </w:pPr>
            <w:r>
              <w:rPr>
                <w:i/>
                <w:sz w:val="16"/>
                <w:szCs w:val="16"/>
              </w:rPr>
              <w:t>1</w:t>
            </w:r>
          </w:p>
        </w:tc>
        <w:tc>
          <w:tcPr>
            <w:tcW w:w="1276" w:type="dxa"/>
            <w:vAlign w:val="center"/>
          </w:tcPr>
          <w:p w14:paraId="3B968A3B" w14:textId="77777777" w:rsidR="00A22CFC" w:rsidRPr="00C344F4" w:rsidRDefault="00A22CFC" w:rsidP="00490FF2">
            <w:pPr>
              <w:spacing w:before="0"/>
              <w:jc w:val="left"/>
              <w:rPr>
                <w:i/>
                <w:sz w:val="16"/>
                <w:szCs w:val="16"/>
              </w:rPr>
            </w:pPr>
          </w:p>
        </w:tc>
      </w:tr>
      <w:tr w:rsidR="00A22CFC" w:rsidRPr="00C344F4" w14:paraId="255101E9" w14:textId="77777777" w:rsidTr="00B051ED">
        <w:trPr>
          <w:trHeight w:val="284"/>
        </w:trPr>
        <w:tc>
          <w:tcPr>
            <w:tcW w:w="4111" w:type="dxa"/>
            <w:vAlign w:val="center"/>
          </w:tcPr>
          <w:p w14:paraId="559C3595" w14:textId="77777777" w:rsidR="00A22CFC" w:rsidRPr="00427FFC" w:rsidRDefault="00A22CFC" w:rsidP="00490FF2">
            <w:pPr>
              <w:spacing w:before="0"/>
              <w:ind w:left="601"/>
              <w:jc w:val="left"/>
              <w:rPr>
                <w:i/>
                <w:sz w:val="16"/>
                <w:szCs w:val="16"/>
              </w:rPr>
            </w:pPr>
            <w:r>
              <w:rPr>
                <w:i/>
                <w:sz w:val="16"/>
                <w:szCs w:val="16"/>
              </w:rPr>
              <w:t>Anotacao</w:t>
            </w:r>
          </w:p>
        </w:tc>
        <w:tc>
          <w:tcPr>
            <w:tcW w:w="2410" w:type="dxa"/>
            <w:vAlign w:val="center"/>
          </w:tcPr>
          <w:p w14:paraId="64C08B24" w14:textId="77777777" w:rsidR="00A22CFC" w:rsidRDefault="00A22CFC" w:rsidP="00490FF2">
            <w:pPr>
              <w:spacing w:before="0"/>
              <w:jc w:val="left"/>
              <w:rPr>
                <w:i/>
                <w:sz w:val="16"/>
                <w:szCs w:val="16"/>
              </w:rPr>
            </w:pPr>
            <w:r>
              <w:rPr>
                <w:i/>
                <w:sz w:val="16"/>
                <w:szCs w:val="16"/>
              </w:rPr>
              <w:t>AnotacaoRefin</w:t>
            </w:r>
          </w:p>
        </w:tc>
        <w:tc>
          <w:tcPr>
            <w:tcW w:w="850" w:type="dxa"/>
            <w:vAlign w:val="center"/>
          </w:tcPr>
          <w:p w14:paraId="49A6C124" w14:textId="77777777" w:rsidR="00A22CFC" w:rsidRDefault="00A22CFC" w:rsidP="00490FF2">
            <w:pPr>
              <w:spacing w:before="0"/>
              <w:jc w:val="center"/>
              <w:rPr>
                <w:i/>
                <w:sz w:val="16"/>
                <w:szCs w:val="16"/>
              </w:rPr>
            </w:pPr>
            <w:r>
              <w:rPr>
                <w:i/>
                <w:sz w:val="16"/>
                <w:szCs w:val="16"/>
              </w:rPr>
              <w:t>0</w:t>
            </w:r>
          </w:p>
        </w:tc>
        <w:tc>
          <w:tcPr>
            <w:tcW w:w="851" w:type="dxa"/>
            <w:vAlign w:val="center"/>
          </w:tcPr>
          <w:p w14:paraId="1D4C4C7C" w14:textId="77777777" w:rsidR="00A22CFC" w:rsidRDefault="00A22CFC" w:rsidP="00490FF2">
            <w:pPr>
              <w:spacing w:before="0"/>
              <w:jc w:val="center"/>
              <w:rPr>
                <w:i/>
                <w:sz w:val="16"/>
                <w:szCs w:val="16"/>
              </w:rPr>
            </w:pPr>
            <w:r>
              <w:rPr>
                <w:i/>
                <w:sz w:val="16"/>
                <w:szCs w:val="16"/>
              </w:rPr>
              <w:t>-1</w:t>
            </w:r>
          </w:p>
        </w:tc>
        <w:tc>
          <w:tcPr>
            <w:tcW w:w="1276" w:type="dxa"/>
            <w:vAlign w:val="center"/>
          </w:tcPr>
          <w:p w14:paraId="131EF2B0" w14:textId="77777777" w:rsidR="00A22CFC" w:rsidRPr="00C344F4" w:rsidRDefault="00A22CFC" w:rsidP="00490FF2">
            <w:pPr>
              <w:spacing w:before="0"/>
              <w:jc w:val="left"/>
              <w:rPr>
                <w:i/>
                <w:sz w:val="16"/>
                <w:szCs w:val="16"/>
              </w:rPr>
            </w:pPr>
          </w:p>
        </w:tc>
      </w:tr>
      <w:tr w:rsidR="00A22CFC" w:rsidRPr="00C344F4" w14:paraId="1793D0BD" w14:textId="77777777" w:rsidTr="00B051ED">
        <w:trPr>
          <w:trHeight w:val="284"/>
        </w:trPr>
        <w:tc>
          <w:tcPr>
            <w:tcW w:w="4111" w:type="dxa"/>
            <w:vAlign w:val="center"/>
          </w:tcPr>
          <w:p w14:paraId="2FC3156C"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6A19988A" w14:textId="77777777" w:rsidR="00A22CFC" w:rsidRDefault="00A22CFC" w:rsidP="00490FF2">
            <w:pPr>
              <w:spacing w:before="0"/>
              <w:jc w:val="left"/>
              <w:rPr>
                <w:i/>
                <w:sz w:val="16"/>
                <w:szCs w:val="16"/>
              </w:rPr>
            </w:pPr>
            <w:r>
              <w:rPr>
                <w:i/>
                <w:sz w:val="16"/>
                <w:szCs w:val="16"/>
              </w:rPr>
              <w:t>DateTime</w:t>
            </w:r>
          </w:p>
        </w:tc>
        <w:tc>
          <w:tcPr>
            <w:tcW w:w="850" w:type="dxa"/>
            <w:vAlign w:val="center"/>
          </w:tcPr>
          <w:p w14:paraId="72FDCAD5" w14:textId="77777777" w:rsidR="00A22CFC" w:rsidRDefault="00A22CFC" w:rsidP="00490FF2">
            <w:pPr>
              <w:spacing w:before="0"/>
              <w:jc w:val="center"/>
              <w:rPr>
                <w:i/>
                <w:sz w:val="16"/>
                <w:szCs w:val="16"/>
              </w:rPr>
            </w:pPr>
            <w:r>
              <w:rPr>
                <w:i/>
                <w:sz w:val="16"/>
                <w:szCs w:val="16"/>
              </w:rPr>
              <w:t>0</w:t>
            </w:r>
          </w:p>
        </w:tc>
        <w:tc>
          <w:tcPr>
            <w:tcW w:w="851" w:type="dxa"/>
            <w:vAlign w:val="center"/>
          </w:tcPr>
          <w:p w14:paraId="0D5B5261" w14:textId="77777777" w:rsidR="00A22CFC" w:rsidRDefault="00A22CFC" w:rsidP="00490FF2">
            <w:pPr>
              <w:spacing w:before="0"/>
              <w:jc w:val="center"/>
              <w:rPr>
                <w:i/>
                <w:sz w:val="16"/>
                <w:szCs w:val="16"/>
              </w:rPr>
            </w:pPr>
            <w:r>
              <w:rPr>
                <w:i/>
                <w:sz w:val="16"/>
                <w:szCs w:val="16"/>
              </w:rPr>
              <w:t>1</w:t>
            </w:r>
          </w:p>
        </w:tc>
        <w:tc>
          <w:tcPr>
            <w:tcW w:w="1276" w:type="dxa"/>
            <w:vAlign w:val="center"/>
          </w:tcPr>
          <w:p w14:paraId="0374169A" w14:textId="77777777" w:rsidR="00A22CFC" w:rsidRPr="00C344F4" w:rsidRDefault="00A22CFC" w:rsidP="00490FF2">
            <w:pPr>
              <w:spacing w:before="0"/>
              <w:jc w:val="left"/>
              <w:rPr>
                <w:i/>
                <w:sz w:val="16"/>
                <w:szCs w:val="16"/>
              </w:rPr>
            </w:pPr>
          </w:p>
        </w:tc>
      </w:tr>
      <w:tr w:rsidR="00A22CFC" w:rsidRPr="00C344F4" w14:paraId="440826DB" w14:textId="77777777" w:rsidTr="00B051ED">
        <w:trPr>
          <w:trHeight w:val="284"/>
        </w:trPr>
        <w:tc>
          <w:tcPr>
            <w:tcW w:w="4111" w:type="dxa"/>
            <w:vAlign w:val="center"/>
          </w:tcPr>
          <w:p w14:paraId="1CBB9E61" w14:textId="77777777" w:rsidR="00A22CFC" w:rsidRPr="00427FFC" w:rsidRDefault="00A22CFC" w:rsidP="00490FF2">
            <w:pPr>
              <w:spacing w:before="0"/>
              <w:ind w:left="743"/>
              <w:jc w:val="left"/>
              <w:rPr>
                <w:i/>
                <w:sz w:val="16"/>
                <w:szCs w:val="16"/>
              </w:rPr>
            </w:pPr>
            <w:r>
              <w:rPr>
                <w:i/>
                <w:sz w:val="16"/>
                <w:szCs w:val="16"/>
              </w:rPr>
              <w:t>pendenciaFinanceira/valor/valor</w:t>
            </w:r>
          </w:p>
        </w:tc>
        <w:tc>
          <w:tcPr>
            <w:tcW w:w="2410" w:type="dxa"/>
            <w:vAlign w:val="center"/>
          </w:tcPr>
          <w:p w14:paraId="64B7C029" w14:textId="77777777" w:rsidR="00A22CFC" w:rsidRDefault="00A22CFC" w:rsidP="00490FF2">
            <w:pPr>
              <w:spacing w:before="0"/>
              <w:jc w:val="left"/>
              <w:rPr>
                <w:i/>
                <w:sz w:val="16"/>
                <w:szCs w:val="16"/>
              </w:rPr>
            </w:pPr>
            <w:r>
              <w:rPr>
                <w:i/>
                <w:sz w:val="16"/>
                <w:szCs w:val="16"/>
              </w:rPr>
              <w:t>Decimal</w:t>
            </w:r>
          </w:p>
        </w:tc>
        <w:tc>
          <w:tcPr>
            <w:tcW w:w="850" w:type="dxa"/>
            <w:vAlign w:val="center"/>
          </w:tcPr>
          <w:p w14:paraId="7853C553" w14:textId="77777777" w:rsidR="00A22CFC" w:rsidRDefault="00A22CFC" w:rsidP="00490FF2">
            <w:pPr>
              <w:spacing w:before="0"/>
              <w:jc w:val="center"/>
              <w:rPr>
                <w:i/>
                <w:sz w:val="16"/>
                <w:szCs w:val="16"/>
              </w:rPr>
            </w:pPr>
            <w:r>
              <w:rPr>
                <w:i/>
                <w:sz w:val="16"/>
                <w:szCs w:val="16"/>
              </w:rPr>
              <w:t>0</w:t>
            </w:r>
          </w:p>
        </w:tc>
        <w:tc>
          <w:tcPr>
            <w:tcW w:w="851" w:type="dxa"/>
            <w:vAlign w:val="center"/>
          </w:tcPr>
          <w:p w14:paraId="40C5F897" w14:textId="77777777" w:rsidR="00A22CFC" w:rsidRDefault="00A22CFC" w:rsidP="00490FF2">
            <w:pPr>
              <w:spacing w:before="0"/>
              <w:jc w:val="center"/>
              <w:rPr>
                <w:i/>
                <w:sz w:val="16"/>
                <w:szCs w:val="16"/>
              </w:rPr>
            </w:pPr>
            <w:r>
              <w:rPr>
                <w:i/>
                <w:sz w:val="16"/>
                <w:szCs w:val="16"/>
              </w:rPr>
              <w:t>1</w:t>
            </w:r>
          </w:p>
        </w:tc>
        <w:tc>
          <w:tcPr>
            <w:tcW w:w="1276" w:type="dxa"/>
            <w:vAlign w:val="center"/>
          </w:tcPr>
          <w:p w14:paraId="05DE8104" w14:textId="77777777" w:rsidR="00A22CFC" w:rsidRPr="00C344F4" w:rsidRDefault="00A22CFC" w:rsidP="00490FF2">
            <w:pPr>
              <w:spacing w:before="0"/>
              <w:jc w:val="left"/>
              <w:rPr>
                <w:i/>
                <w:sz w:val="16"/>
                <w:szCs w:val="16"/>
              </w:rPr>
            </w:pPr>
          </w:p>
        </w:tc>
      </w:tr>
      <w:tr w:rsidR="00A22CFC" w:rsidRPr="00C344F4" w14:paraId="2D03BA28" w14:textId="77777777" w:rsidTr="00B051ED">
        <w:trPr>
          <w:trHeight w:val="284"/>
        </w:trPr>
        <w:tc>
          <w:tcPr>
            <w:tcW w:w="4111" w:type="dxa"/>
            <w:vAlign w:val="center"/>
          </w:tcPr>
          <w:p w14:paraId="07C78670" w14:textId="77777777" w:rsidR="00A22CFC" w:rsidRPr="00427FFC" w:rsidRDefault="00A22CFC" w:rsidP="00490FF2">
            <w:pPr>
              <w:spacing w:before="0"/>
              <w:ind w:left="743"/>
              <w:jc w:val="left"/>
              <w:rPr>
                <w:i/>
                <w:sz w:val="16"/>
                <w:szCs w:val="16"/>
              </w:rPr>
            </w:pPr>
            <w:r>
              <w:rPr>
                <w:i/>
                <w:sz w:val="16"/>
                <w:szCs w:val="16"/>
              </w:rPr>
              <w:t>pendenciaFinanceira/contrato</w:t>
            </w:r>
          </w:p>
        </w:tc>
        <w:tc>
          <w:tcPr>
            <w:tcW w:w="2410" w:type="dxa"/>
            <w:vAlign w:val="center"/>
          </w:tcPr>
          <w:p w14:paraId="0C7D393A" w14:textId="77777777" w:rsidR="00A22CFC" w:rsidRDefault="00A22CFC" w:rsidP="00490FF2">
            <w:pPr>
              <w:spacing w:before="0"/>
              <w:jc w:val="left"/>
              <w:rPr>
                <w:i/>
                <w:sz w:val="16"/>
                <w:szCs w:val="16"/>
              </w:rPr>
            </w:pPr>
            <w:r>
              <w:rPr>
                <w:i/>
                <w:sz w:val="16"/>
                <w:szCs w:val="16"/>
              </w:rPr>
              <w:t>String</w:t>
            </w:r>
          </w:p>
        </w:tc>
        <w:tc>
          <w:tcPr>
            <w:tcW w:w="850" w:type="dxa"/>
            <w:vAlign w:val="center"/>
          </w:tcPr>
          <w:p w14:paraId="3B0924F0" w14:textId="77777777" w:rsidR="00A22CFC" w:rsidRDefault="00A22CFC" w:rsidP="00490FF2">
            <w:pPr>
              <w:spacing w:before="0"/>
              <w:jc w:val="center"/>
              <w:rPr>
                <w:i/>
                <w:sz w:val="16"/>
                <w:szCs w:val="16"/>
              </w:rPr>
            </w:pPr>
            <w:r>
              <w:rPr>
                <w:i/>
                <w:sz w:val="16"/>
                <w:szCs w:val="16"/>
              </w:rPr>
              <w:t>0</w:t>
            </w:r>
          </w:p>
        </w:tc>
        <w:tc>
          <w:tcPr>
            <w:tcW w:w="851" w:type="dxa"/>
            <w:vAlign w:val="center"/>
          </w:tcPr>
          <w:p w14:paraId="68DACDDF" w14:textId="77777777" w:rsidR="00A22CFC" w:rsidRDefault="00A22CFC" w:rsidP="00490FF2">
            <w:pPr>
              <w:spacing w:before="0"/>
              <w:jc w:val="center"/>
              <w:rPr>
                <w:i/>
                <w:sz w:val="16"/>
                <w:szCs w:val="16"/>
              </w:rPr>
            </w:pPr>
            <w:r>
              <w:rPr>
                <w:i/>
                <w:sz w:val="16"/>
                <w:szCs w:val="16"/>
              </w:rPr>
              <w:t>1</w:t>
            </w:r>
          </w:p>
        </w:tc>
        <w:tc>
          <w:tcPr>
            <w:tcW w:w="1276" w:type="dxa"/>
            <w:vAlign w:val="center"/>
          </w:tcPr>
          <w:p w14:paraId="2D18D72E" w14:textId="77777777" w:rsidR="00A22CFC" w:rsidRPr="00C344F4" w:rsidRDefault="00A22CFC" w:rsidP="00490FF2">
            <w:pPr>
              <w:spacing w:before="0"/>
              <w:jc w:val="left"/>
              <w:rPr>
                <w:i/>
                <w:sz w:val="16"/>
                <w:szCs w:val="16"/>
              </w:rPr>
            </w:pPr>
          </w:p>
        </w:tc>
      </w:tr>
      <w:tr w:rsidR="00A22CFC" w:rsidRPr="00C344F4" w14:paraId="5FB152BB" w14:textId="77777777" w:rsidTr="00B051ED">
        <w:trPr>
          <w:trHeight w:val="284"/>
        </w:trPr>
        <w:tc>
          <w:tcPr>
            <w:tcW w:w="4111" w:type="dxa"/>
            <w:vAlign w:val="center"/>
          </w:tcPr>
          <w:p w14:paraId="03095E16" w14:textId="77777777" w:rsidR="00A22CFC" w:rsidRPr="00427FFC" w:rsidRDefault="00A22CFC" w:rsidP="00490FF2">
            <w:pPr>
              <w:spacing w:before="0"/>
              <w:ind w:left="743"/>
              <w:jc w:val="left"/>
              <w:rPr>
                <w:i/>
                <w:sz w:val="16"/>
                <w:szCs w:val="16"/>
              </w:rPr>
            </w:pPr>
            <w:r>
              <w:rPr>
                <w:i/>
                <w:sz w:val="16"/>
                <w:szCs w:val="16"/>
              </w:rPr>
              <w:t>pendenciaFinanceira/avalista</w:t>
            </w:r>
          </w:p>
        </w:tc>
        <w:tc>
          <w:tcPr>
            <w:tcW w:w="2410" w:type="dxa"/>
            <w:vAlign w:val="center"/>
          </w:tcPr>
          <w:p w14:paraId="196B2565" w14:textId="77777777" w:rsidR="00A22CFC" w:rsidRDefault="00A22CFC" w:rsidP="00490FF2">
            <w:pPr>
              <w:spacing w:before="0"/>
              <w:jc w:val="left"/>
              <w:rPr>
                <w:i/>
                <w:sz w:val="16"/>
                <w:szCs w:val="16"/>
              </w:rPr>
            </w:pPr>
            <w:r>
              <w:rPr>
                <w:i/>
                <w:sz w:val="16"/>
                <w:szCs w:val="16"/>
              </w:rPr>
              <w:t>Boolean</w:t>
            </w:r>
          </w:p>
        </w:tc>
        <w:tc>
          <w:tcPr>
            <w:tcW w:w="850" w:type="dxa"/>
            <w:vAlign w:val="center"/>
          </w:tcPr>
          <w:p w14:paraId="3E865E66" w14:textId="77777777" w:rsidR="00A22CFC" w:rsidRDefault="00A22CFC" w:rsidP="00490FF2">
            <w:pPr>
              <w:spacing w:before="0"/>
              <w:jc w:val="center"/>
              <w:rPr>
                <w:i/>
                <w:sz w:val="16"/>
                <w:szCs w:val="16"/>
              </w:rPr>
            </w:pPr>
            <w:r>
              <w:rPr>
                <w:i/>
                <w:sz w:val="16"/>
                <w:szCs w:val="16"/>
              </w:rPr>
              <w:t>0</w:t>
            </w:r>
          </w:p>
        </w:tc>
        <w:tc>
          <w:tcPr>
            <w:tcW w:w="851" w:type="dxa"/>
            <w:vAlign w:val="center"/>
          </w:tcPr>
          <w:p w14:paraId="43E03D34" w14:textId="77777777" w:rsidR="00A22CFC" w:rsidRDefault="00A22CFC" w:rsidP="00490FF2">
            <w:pPr>
              <w:spacing w:before="0"/>
              <w:jc w:val="center"/>
              <w:rPr>
                <w:i/>
                <w:sz w:val="16"/>
                <w:szCs w:val="16"/>
              </w:rPr>
            </w:pPr>
            <w:r>
              <w:rPr>
                <w:i/>
                <w:sz w:val="16"/>
                <w:szCs w:val="16"/>
              </w:rPr>
              <w:t>1</w:t>
            </w:r>
          </w:p>
        </w:tc>
        <w:tc>
          <w:tcPr>
            <w:tcW w:w="1276" w:type="dxa"/>
            <w:vAlign w:val="center"/>
          </w:tcPr>
          <w:p w14:paraId="0C98DF0B" w14:textId="77777777" w:rsidR="00A22CFC" w:rsidRPr="00C344F4" w:rsidRDefault="00A22CFC" w:rsidP="00490FF2">
            <w:pPr>
              <w:spacing w:before="0"/>
              <w:jc w:val="left"/>
              <w:rPr>
                <w:i/>
                <w:sz w:val="16"/>
                <w:szCs w:val="16"/>
              </w:rPr>
            </w:pPr>
          </w:p>
        </w:tc>
      </w:tr>
      <w:tr w:rsidR="00A22CFC" w:rsidRPr="00C344F4" w14:paraId="159DABDB" w14:textId="77777777" w:rsidTr="00B051ED">
        <w:trPr>
          <w:trHeight w:val="284"/>
        </w:trPr>
        <w:tc>
          <w:tcPr>
            <w:tcW w:w="4111" w:type="dxa"/>
            <w:vAlign w:val="center"/>
          </w:tcPr>
          <w:p w14:paraId="30BFB071" w14:textId="77777777" w:rsidR="00A22CFC" w:rsidRPr="00427FFC" w:rsidRDefault="00A22CFC" w:rsidP="00490FF2">
            <w:pPr>
              <w:spacing w:before="0"/>
              <w:ind w:left="743"/>
              <w:jc w:val="left"/>
              <w:rPr>
                <w:i/>
                <w:sz w:val="16"/>
                <w:szCs w:val="16"/>
              </w:rPr>
            </w:pPr>
            <w:r>
              <w:rPr>
                <w:i/>
                <w:sz w:val="16"/>
                <w:szCs w:val="16"/>
              </w:rPr>
              <w:t>pendenciaFinanceira/natureza/codigo</w:t>
            </w:r>
          </w:p>
        </w:tc>
        <w:tc>
          <w:tcPr>
            <w:tcW w:w="2410" w:type="dxa"/>
            <w:vAlign w:val="center"/>
          </w:tcPr>
          <w:p w14:paraId="44E0B717" w14:textId="77777777" w:rsidR="00A22CFC" w:rsidRDefault="00A22CFC" w:rsidP="00490FF2">
            <w:pPr>
              <w:spacing w:before="0"/>
              <w:jc w:val="left"/>
              <w:rPr>
                <w:i/>
                <w:sz w:val="16"/>
                <w:szCs w:val="16"/>
              </w:rPr>
            </w:pPr>
            <w:r>
              <w:rPr>
                <w:i/>
                <w:sz w:val="16"/>
                <w:szCs w:val="16"/>
              </w:rPr>
              <w:t>String</w:t>
            </w:r>
          </w:p>
        </w:tc>
        <w:tc>
          <w:tcPr>
            <w:tcW w:w="850" w:type="dxa"/>
            <w:vAlign w:val="center"/>
          </w:tcPr>
          <w:p w14:paraId="7BDCD79A" w14:textId="77777777" w:rsidR="00A22CFC" w:rsidRDefault="00A22CFC" w:rsidP="00490FF2">
            <w:pPr>
              <w:spacing w:before="0"/>
              <w:jc w:val="center"/>
              <w:rPr>
                <w:i/>
                <w:sz w:val="16"/>
                <w:szCs w:val="16"/>
              </w:rPr>
            </w:pPr>
            <w:r>
              <w:rPr>
                <w:i/>
                <w:sz w:val="16"/>
                <w:szCs w:val="16"/>
              </w:rPr>
              <w:t>0</w:t>
            </w:r>
          </w:p>
        </w:tc>
        <w:tc>
          <w:tcPr>
            <w:tcW w:w="851" w:type="dxa"/>
            <w:vAlign w:val="center"/>
          </w:tcPr>
          <w:p w14:paraId="62481E83" w14:textId="77777777" w:rsidR="00A22CFC" w:rsidRDefault="00A22CFC" w:rsidP="00490FF2">
            <w:pPr>
              <w:spacing w:before="0"/>
              <w:jc w:val="center"/>
              <w:rPr>
                <w:i/>
                <w:sz w:val="16"/>
                <w:szCs w:val="16"/>
              </w:rPr>
            </w:pPr>
            <w:r>
              <w:rPr>
                <w:i/>
                <w:sz w:val="16"/>
                <w:szCs w:val="16"/>
              </w:rPr>
              <w:t>1</w:t>
            </w:r>
          </w:p>
        </w:tc>
        <w:tc>
          <w:tcPr>
            <w:tcW w:w="1276" w:type="dxa"/>
            <w:vAlign w:val="center"/>
          </w:tcPr>
          <w:p w14:paraId="03C77344" w14:textId="77777777" w:rsidR="00A22CFC" w:rsidRPr="00C344F4" w:rsidRDefault="00A22CFC" w:rsidP="00490FF2">
            <w:pPr>
              <w:spacing w:before="0"/>
              <w:jc w:val="left"/>
              <w:rPr>
                <w:i/>
                <w:sz w:val="16"/>
                <w:szCs w:val="16"/>
              </w:rPr>
            </w:pPr>
          </w:p>
        </w:tc>
      </w:tr>
      <w:tr w:rsidR="00A22CFC" w:rsidRPr="00C344F4" w14:paraId="4DEEE121" w14:textId="77777777" w:rsidTr="00B051ED">
        <w:trPr>
          <w:trHeight w:val="284"/>
        </w:trPr>
        <w:tc>
          <w:tcPr>
            <w:tcW w:w="4111" w:type="dxa"/>
            <w:vAlign w:val="center"/>
          </w:tcPr>
          <w:p w14:paraId="5CD6B438" w14:textId="77777777" w:rsidR="00A22CFC" w:rsidRPr="00427FFC" w:rsidRDefault="00A22CFC" w:rsidP="00490FF2">
            <w:pPr>
              <w:spacing w:before="0"/>
              <w:ind w:left="743"/>
              <w:jc w:val="left"/>
              <w:rPr>
                <w:i/>
                <w:sz w:val="16"/>
                <w:szCs w:val="16"/>
              </w:rPr>
            </w:pPr>
            <w:r>
              <w:rPr>
                <w:i/>
                <w:sz w:val="16"/>
                <w:szCs w:val="16"/>
              </w:rPr>
              <w:t>pendenciaFinanceira/natureza/descricao</w:t>
            </w:r>
          </w:p>
        </w:tc>
        <w:tc>
          <w:tcPr>
            <w:tcW w:w="2410" w:type="dxa"/>
            <w:vAlign w:val="center"/>
          </w:tcPr>
          <w:p w14:paraId="33CCA302" w14:textId="77777777" w:rsidR="00A22CFC" w:rsidRDefault="00A22CFC" w:rsidP="00490FF2">
            <w:pPr>
              <w:spacing w:before="0"/>
              <w:jc w:val="left"/>
              <w:rPr>
                <w:i/>
                <w:sz w:val="16"/>
                <w:szCs w:val="16"/>
              </w:rPr>
            </w:pPr>
            <w:r>
              <w:rPr>
                <w:i/>
                <w:sz w:val="16"/>
                <w:szCs w:val="16"/>
              </w:rPr>
              <w:t>String</w:t>
            </w:r>
          </w:p>
        </w:tc>
        <w:tc>
          <w:tcPr>
            <w:tcW w:w="850" w:type="dxa"/>
            <w:vAlign w:val="center"/>
          </w:tcPr>
          <w:p w14:paraId="4C965553" w14:textId="77777777" w:rsidR="00A22CFC" w:rsidRDefault="00A22CFC" w:rsidP="00490FF2">
            <w:pPr>
              <w:spacing w:before="0"/>
              <w:jc w:val="center"/>
              <w:rPr>
                <w:i/>
                <w:sz w:val="16"/>
                <w:szCs w:val="16"/>
              </w:rPr>
            </w:pPr>
            <w:r>
              <w:rPr>
                <w:i/>
                <w:sz w:val="16"/>
                <w:szCs w:val="16"/>
              </w:rPr>
              <w:t>0</w:t>
            </w:r>
          </w:p>
        </w:tc>
        <w:tc>
          <w:tcPr>
            <w:tcW w:w="851" w:type="dxa"/>
            <w:vAlign w:val="center"/>
          </w:tcPr>
          <w:p w14:paraId="3E542393" w14:textId="77777777" w:rsidR="00A22CFC" w:rsidRDefault="00A22CFC" w:rsidP="00490FF2">
            <w:pPr>
              <w:spacing w:before="0"/>
              <w:jc w:val="center"/>
              <w:rPr>
                <w:i/>
                <w:sz w:val="16"/>
                <w:szCs w:val="16"/>
              </w:rPr>
            </w:pPr>
            <w:r>
              <w:rPr>
                <w:i/>
                <w:sz w:val="16"/>
                <w:szCs w:val="16"/>
              </w:rPr>
              <w:t>1</w:t>
            </w:r>
          </w:p>
        </w:tc>
        <w:tc>
          <w:tcPr>
            <w:tcW w:w="1276" w:type="dxa"/>
            <w:vAlign w:val="center"/>
          </w:tcPr>
          <w:p w14:paraId="3CE590C0" w14:textId="77777777" w:rsidR="00A22CFC" w:rsidRPr="00C344F4" w:rsidRDefault="00A22CFC" w:rsidP="00490FF2">
            <w:pPr>
              <w:spacing w:before="0"/>
              <w:jc w:val="left"/>
              <w:rPr>
                <w:i/>
                <w:sz w:val="16"/>
                <w:szCs w:val="16"/>
              </w:rPr>
            </w:pPr>
          </w:p>
        </w:tc>
      </w:tr>
      <w:tr w:rsidR="00A22CFC" w:rsidRPr="00C344F4" w14:paraId="5BE7AA12" w14:textId="77777777" w:rsidTr="00B051ED">
        <w:trPr>
          <w:trHeight w:val="284"/>
        </w:trPr>
        <w:tc>
          <w:tcPr>
            <w:tcW w:w="4111" w:type="dxa"/>
            <w:vAlign w:val="center"/>
          </w:tcPr>
          <w:p w14:paraId="603F7E7C" w14:textId="77777777" w:rsidR="00A22CFC" w:rsidRPr="00427FFC" w:rsidRDefault="00A22CFC" w:rsidP="00490FF2">
            <w:pPr>
              <w:spacing w:before="0"/>
              <w:ind w:left="743"/>
              <w:jc w:val="left"/>
              <w:rPr>
                <w:i/>
                <w:sz w:val="16"/>
                <w:szCs w:val="16"/>
              </w:rPr>
            </w:pPr>
            <w:r>
              <w:rPr>
                <w:i/>
                <w:sz w:val="16"/>
                <w:szCs w:val="16"/>
              </w:rPr>
              <w:t>pendenciaFinanceira/judices/data</w:t>
            </w:r>
          </w:p>
        </w:tc>
        <w:tc>
          <w:tcPr>
            <w:tcW w:w="2410" w:type="dxa"/>
            <w:vAlign w:val="center"/>
          </w:tcPr>
          <w:p w14:paraId="7EE45088"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7F26A6B" w14:textId="77777777" w:rsidR="00A22CFC" w:rsidRDefault="00A22CFC" w:rsidP="00490FF2">
            <w:pPr>
              <w:spacing w:before="0"/>
              <w:jc w:val="center"/>
              <w:rPr>
                <w:i/>
                <w:sz w:val="16"/>
                <w:szCs w:val="16"/>
              </w:rPr>
            </w:pPr>
            <w:r>
              <w:rPr>
                <w:i/>
                <w:sz w:val="16"/>
                <w:szCs w:val="16"/>
              </w:rPr>
              <w:t>0</w:t>
            </w:r>
          </w:p>
        </w:tc>
        <w:tc>
          <w:tcPr>
            <w:tcW w:w="851" w:type="dxa"/>
            <w:vAlign w:val="center"/>
          </w:tcPr>
          <w:p w14:paraId="49E94BD5" w14:textId="77777777" w:rsidR="00A22CFC" w:rsidRDefault="00A22CFC" w:rsidP="00490FF2">
            <w:pPr>
              <w:spacing w:before="0"/>
              <w:jc w:val="center"/>
              <w:rPr>
                <w:i/>
                <w:sz w:val="16"/>
                <w:szCs w:val="16"/>
              </w:rPr>
            </w:pPr>
            <w:r>
              <w:rPr>
                <w:i/>
                <w:sz w:val="16"/>
                <w:szCs w:val="16"/>
              </w:rPr>
              <w:t>1</w:t>
            </w:r>
          </w:p>
        </w:tc>
        <w:tc>
          <w:tcPr>
            <w:tcW w:w="1276" w:type="dxa"/>
            <w:vAlign w:val="center"/>
          </w:tcPr>
          <w:p w14:paraId="160F16BA" w14:textId="77777777" w:rsidR="00A22CFC" w:rsidRPr="00C344F4" w:rsidRDefault="00A22CFC" w:rsidP="00490FF2">
            <w:pPr>
              <w:spacing w:before="0"/>
              <w:jc w:val="left"/>
              <w:rPr>
                <w:i/>
                <w:sz w:val="16"/>
                <w:szCs w:val="16"/>
              </w:rPr>
            </w:pPr>
          </w:p>
        </w:tc>
      </w:tr>
      <w:tr w:rsidR="00A22CFC" w:rsidRPr="00C344F4" w14:paraId="4B9B85E0" w14:textId="77777777" w:rsidTr="00B051ED">
        <w:trPr>
          <w:trHeight w:val="284"/>
        </w:trPr>
        <w:tc>
          <w:tcPr>
            <w:tcW w:w="4111" w:type="dxa"/>
            <w:vAlign w:val="center"/>
          </w:tcPr>
          <w:p w14:paraId="61745FD6" w14:textId="77777777" w:rsidR="00A22CFC" w:rsidRPr="00427FFC" w:rsidRDefault="00A22CFC" w:rsidP="00490FF2">
            <w:pPr>
              <w:spacing w:before="0"/>
              <w:ind w:left="743"/>
              <w:jc w:val="left"/>
              <w:rPr>
                <w:i/>
                <w:sz w:val="16"/>
                <w:szCs w:val="16"/>
              </w:rPr>
            </w:pPr>
            <w:r>
              <w:rPr>
                <w:i/>
                <w:sz w:val="16"/>
                <w:szCs w:val="16"/>
              </w:rPr>
              <w:t>pendenciaFinanceira/judices/vara</w:t>
            </w:r>
          </w:p>
        </w:tc>
        <w:tc>
          <w:tcPr>
            <w:tcW w:w="2410" w:type="dxa"/>
            <w:vAlign w:val="center"/>
          </w:tcPr>
          <w:p w14:paraId="488D72C7" w14:textId="77777777" w:rsidR="00A22CFC" w:rsidRDefault="00A22CFC" w:rsidP="00490FF2">
            <w:pPr>
              <w:spacing w:before="0"/>
              <w:jc w:val="left"/>
              <w:rPr>
                <w:i/>
                <w:sz w:val="16"/>
                <w:szCs w:val="16"/>
              </w:rPr>
            </w:pPr>
            <w:r>
              <w:rPr>
                <w:i/>
                <w:sz w:val="16"/>
                <w:szCs w:val="16"/>
              </w:rPr>
              <w:t>String</w:t>
            </w:r>
          </w:p>
        </w:tc>
        <w:tc>
          <w:tcPr>
            <w:tcW w:w="850" w:type="dxa"/>
            <w:vAlign w:val="center"/>
          </w:tcPr>
          <w:p w14:paraId="7579148E" w14:textId="77777777" w:rsidR="00A22CFC" w:rsidRDefault="00A22CFC" w:rsidP="00490FF2">
            <w:pPr>
              <w:spacing w:before="0"/>
              <w:jc w:val="center"/>
              <w:rPr>
                <w:i/>
                <w:sz w:val="16"/>
                <w:szCs w:val="16"/>
              </w:rPr>
            </w:pPr>
            <w:r>
              <w:rPr>
                <w:i/>
                <w:sz w:val="16"/>
                <w:szCs w:val="16"/>
              </w:rPr>
              <w:t>0</w:t>
            </w:r>
          </w:p>
        </w:tc>
        <w:tc>
          <w:tcPr>
            <w:tcW w:w="851" w:type="dxa"/>
            <w:vAlign w:val="center"/>
          </w:tcPr>
          <w:p w14:paraId="41168ABD" w14:textId="77777777" w:rsidR="00A22CFC" w:rsidRDefault="00A22CFC" w:rsidP="00490FF2">
            <w:pPr>
              <w:spacing w:before="0"/>
              <w:jc w:val="center"/>
              <w:rPr>
                <w:i/>
                <w:sz w:val="16"/>
                <w:szCs w:val="16"/>
              </w:rPr>
            </w:pPr>
            <w:r>
              <w:rPr>
                <w:i/>
                <w:sz w:val="16"/>
                <w:szCs w:val="16"/>
              </w:rPr>
              <w:t>1</w:t>
            </w:r>
          </w:p>
        </w:tc>
        <w:tc>
          <w:tcPr>
            <w:tcW w:w="1276" w:type="dxa"/>
            <w:vAlign w:val="center"/>
          </w:tcPr>
          <w:p w14:paraId="18D557F1" w14:textId="77777777" w:rsidR="00A22CFC" w:rsidRPr="00C344F4" w:rsidRDefault="00A22CFC" w:rsidP="00490FF2">
            <w:pPr>
              <w:spacing w:before="0"/>
              <w:jc w:val="left"/>
              <w:rPr>
                <w:i/>
                <w:sz w:val="16"/>
                <w:szCs w:val="16"/>
              </w:rPr>
            </w:pPr>
          </w:p>
        </w:tc>
      </w:tr>
      <w:tr w:rsidR="00A22CFC" w:rsidRPr="00C344F4" w14:paraId="68603A4A" w14:textId="77777777" w:rsidTr="00B051ED">
        <w:trPr>
          <w:trHeight w:val="284"/>
        </w:trPr>
        <w:tc>
          <w:tcPr>
            <w:tcW w:w="4111" w:type="dxa"/>
            <w:vAlign w:val="center"/>
          </w:tcPr>
          <w:p w14:paraId="286BCD99" w14:textId="77777777" w:rsidR="00A22CFC" w:rsidRPr="00427FFC" w:rsidRDefault="00A22CFC" w:rsidP="00490FF2">
            <w:pPr>
              <w:spacing w:before="0"/>
              <w:ind w:left="743"/>
              <w:jc w:val="left"/>
              <w:rPr>
                <w:i/>
                <w:sz w:val="16"/>
                <w:szCs w:val="16"/>
              </w:rPr>
            </w:pPr>
            <w:r>
              <w:rPr>
                <w:i/>
                <w:sz w:val="16"/>
                <w:szCs w:val="16"/>
              </w:rPr>
              <w:t>pendenciaFinanceira/judices/distrito</w:t>
            </w:r>
          </w:p>
        </w:tc>
        <w:tc>
          <w:tcPr>
            <w:tcW w:w="2410" w:type="dxa"/>
          </w:tcPr>
          <w:p w14:paraId="4ABB3DA6"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0C38E5B2" w14:textId="77777777" w:rsidR="00A22CFC" w:rsidRDefault="00A22CFC" w:rsidP="00490FF2">
            <w:pPr>
              <w:spacing w:before="0"/>
              <w:jc w:val="center"/>
              <w:rPr>
                <w:i/>
                <w:sz w:val="16"/>
                <w:szCs w:val="16"/>
              </w:rPr>
            </w:pPr>
            <w:r>
              <w:rPr>
                <w:i/>
                <w:sz w:val="16"/>
                <w:szCs w:val="16"/>
              </w:rPr>
              <w:t>0</w:t>
            </w:r>
          </w:p>
        </w:tc>
        <w:tc>
          <w:tcPr>
            <w:tcW w:w="851" w:type="dxa"/>
            <w:vAlign w:val="center"/>
          </w:tcPr>
          <w:p w14:paraId="7DD08FB6" w14:textId="77777777" w:rsidR="00A22CFC" w:rsidRDefault="00A22CFC" w:rsidP="00490FF2">
            <w:pPr>
              <w:spacing w:before="0"/>
              <w:jc w:val="center"/>
              <w:rPr>
                <w:i/>
                <w:sz w:val="16"/>
                <w:szCs w:val="16"/>
              </w:rPr>
            </w:pPr>
            <w:r>
              <w:rPr>
                <w:i/>
                <w:sz w:val="16"/>
                <w:szCs w:val="16"/>
              </w:rPr>
              <w:t>1</w:t>
            </w:r>
          </w:p>
        </w:tc>
        <w:tc>
          <w:tcPr>
            <w:tcW w:w="1276" w:type="dxa"/>
            <w:vAlign w:val="center"/>
          </w:tcPr>
          <w:p w14:paraId="45264635" w14:textId="77777777" w:rsidR="00A22CFC" w:rsidRPr="00C344F4" w:rsidRDefault="00A22CFC" w:rsidP="00490FF2">
            <w:pPr>
              <w:spacing w:before="0"/>
              <w:jc w:val="left"/>
              <w:rPr>
                <w:i/>
                <w:sz w:val="16"/>
                <w:szCs w:val="16"/>
              </w:rPr>
            </w:pPr>
          </w:p>
        </w:tc>
      </w:tr>
      <w:tr w:rsidR="00A22CFC" w:rsidRPr="00C344F4" w14:paraId="0662FDEF" w14:textId="77777777" w:rsidTr="00B051ED">
        <w:trPr>
          <w:trHeight w:val="284"/>
        </w:trPr>
        <w:tc>
          <w:tcPr>
            <w:tcW w:w="4111" w:type="dxa"/>
            <w:vAlign w:val="center"/>
          </w:tcPr>
          <w:p w14:paraId="4EA91D52" w14:textId="2F6F93E0" w:rsidR="00A22CFC" w:rsidRPr="00427FFC" w:rsidRDefault="00A22CFC" w:rsidP="000E2B78">
            <w:pPr>
              <w:spacing w:before="0"/>
              <w:ind w:left="743"/>
              <w:jc w:val="left"/>
              <w:rPr>
                <w:i/>
                <w:sz w:val="16"/>
                <w:szCs w:val="16"/>
              </w:rPr>
            </w:pPr>
            <w:r>
              <w:rPr>
                <w:i/>
                <w:sz w:val="16"/>
                <w:szCs w:val="16"/>
              </w:rPr>
              <w:t>pendenciaFinanceira/judices/pra</w:t>
            </w:r>
            <w:r w:rsidR="000E2B78">
              <w:rPr>
                <w:i/>
                <w:sz w:val="16"/>
                <w:szCs w:val="16"/>
              </w:rPr>
              <w:t>c</w:t>
            </w:r>
            <w:r>
              <w:rPr>
                <w:i/>
                <w:sz w:val="16"/>
                <w:szCs w:val="16"/>
              </w:rPr>
              <w:t>a</w:t>
            </w:r>
          </w:p>
        </w:tc>
        <w:tc>
          <w:tcPr>
            <w:tcW w:w="2410" w:type="dxa"/>
          </w:tcPr>
          <w:p w14:paraId="48D6B6F8"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70361C4F" w14:textId="77777777" w:rsidR="00A22CFC" w:rsidRDefault="00A22CFC" w:rsidP="00490FF2">
            <w:pPr>
              <w:spacing w:before="0"/>
              <w:jc w:val="center"/>
              <w:rPr>
                <w:i/>
                <w:sz w:val="16"/>
                <w:szCs w:val="16"/>
              </w:rPr>
            </w:pPr>
            <w:r>
              <w:rPr>
                <w:i/>
                <w:sz w:val="16"/>
                <w:szCs w:val="16"/>
              </w:rPr>
              <w:t>0</w:t>
            </w:r>
          </w:p>
        </w:tc>
        <w:tc>
          <w:tcPr>
            <w:tcW w:w="851" w:type="dxa"/>
            <w:vAlign w:val="center"/>
          </w:tcPr>
          <w:p w14:paraId="66E90932" w14:textId="77777777" w:rsidR="00A22CFC" w:rsidRDefault="00A22CFC" w:rsidP="00490FF2">
            <w:pPr>
              <w:spacing w:before="0"/>
              <w:jc w:val="center"/>
              <w:rPr>
                <w:i/>
                <w:sz w:val="16"/>
                <w:szCs w:val="16"/>
              </w:rPr>
            </w:pPr>
            <w:r>
              <w:rPr>
                <w:i/>
                <w:sz w:val="16"/>
                <w:szCs w:val="16"/>
              </w:rPr>
              <w:t>1</w:t>
            </w:r>
          </w:p>
        </w:tc>
        <w:tc>
          <w:tcPr>
            <w:tcW w:w="1276" w:type="dxa"/>
            <w:vAlign w:val="center"/>
          </w:tcPr>
          <w:p w14:paraId="15129ECE" w14:textId="77777777" w:rsidR="00A22CFC" w:rsidRPr="00C344F4" w:rsidRDefault="00A22CFC" w:rsidP="00490FF2">
            <w:pPr>
              <w:spacing w:before="0"/>
              <w:jc w:val="left"/>
              <w:rPr>
                <w:i/>
                <w:sz w:val="16"/>
                <w:szCs w:val="16"/>
              </w:rPr>
            </w:pPr>
          </w:p>
        </w:tc>
      </w:tr>
      <w:tr w:rsidR="00A22CFC" w:rsidRPr="00C344F4" w14:paraId="05E293A5" w14:textId="77777777" w:rsidTr="00B051ED">
        <w:trPr>
          <w:trHeight w:val="284"/>
        </w:trPr>
        <w:tc>
          <w:tcPr>
            <w:tcW w:w="4111" w:type="dxa"/>
            <w:vAlign w:val="center"/>
          </w:tcPr>
          <w:p w14:paraId="1EB47D0A" w14:textId="77777777" w:rsidR="00A22CFC" w:rsidRPr="00427FFC" w:rsidRDefault="00A22CFC" w:rsidP="00490FF2">
            <w:pPr>
              <w:spacing w:before="0"/>
              <w:ind w:left="743"/>
              <w:jc w:val="left"/>
              <w:rPr>
                <w:i/>
                <w:sz w:val="16"/>
                <w:szCs w:val="16"/>
              </w:rPr>
            </w:pPr>
            <w:r>
              <w:rPr>
                <w:i/>
                <w:sz w:val="16"/>
                <w:szCs w:val="16"/>
              </w:rPr>
              <w:t>pendenciaFinanceira/judices/processo</w:t>
            </w:r>
          </w:p>
        </w:tc>
        <w:tc>
          <w:tcPr>
            <w:tcW w:w="2410" w:type="dxa"/>
          </w:tcPr>
          <w:p w14:paraId="0D2D997D"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2966145F" w14:textId="77777777" w:rsidR="00A22CFC" w:rsidRDefault="00A22CFC" w:rsidP="00490FF2">
            <w:pPr>
              <w:spacing w:before="0"/>
              <w:jc w:val="center"/>
              <w:rPr>
                <w:i/>
                <w:sz w:val="16"/>
                <w:szCs w:val="16"/>
              </w:rPr>
            </w:pPr>
            <w:r>
              <w:rPr>
                <w:i/>
                <w:sz w:val="16"/>
                <w:szCs w:val="16"/>
              </w:rPr>
              <w:t>0</w:t>
            </w:r>
          </w:p>
        </w:tc>
        <w:tc>
          <w:tcPr>
            <w:tcW w:w="851" w:type="dxa"/>
            <w:vAlign w:val="center"/>
          </w:tcPr>
          <w:p w14:paraId="4C2850AF" w14:textId="77777777" w:rsidR="00A22CFC" w:rsidRDefault="00A22CFC" w:rsidP="00490FF2">
            <w:pPr>
              <w:spacing w:before="0"/>
              <w:jc w:val="center"/>
              <w:rPr>
                <w:i/>
                <w:sz w:val="16"/>
                <w:szCs w:val="16"/>
              </w:rPr>
            </w:pPr>
            <w:r>
              <w:rPr>
                <w:i/>
                <w:sz w:val="16"/>
                <w:szCs w:val="16"/>
              </w:rPr>
              <w:t>1</w:t>
            </w:r>
          </w:p>
        </w:tc>
        <w:tc>
          <w:tcPr>
            <w:tcW w:w="1276" w:type="dxa"/>
            <w:vAlign w:val="center"/>
          </w:tcPr>
          <w:p w14:paraId="41AC310D" w14:textId="77777777" w:rsidR="00A22CFC" w:rsidRPr="00C344F4" w:rsidRDefault="00A22CFC" w:rsidP="00490FF2">
            <w:pPr>
              <w:spacing w:before="0"/>
              <w:jc w:val="left"/>
              <w:rPr>
                <w:i/>
                <w:sz w:val="16"/>
                <w:szCs w:val="16"/>
              </w:rPr>
            </w:pPr>
          </w:p>
        </w:tc>
      </w:tr>
      <w:tr w:rsidR="00A22CFC" w:rsidRPr="00C344F4" w14:paraId="6821BB1B" w14:textId="77777777" w:rsidTr="00B051ED">
        <w:trPr>
          <w:trHeight w:val="284"/>
        </w:trPr>
        <w:tc>
          <w:tcPr>
            <w:tcW w:w="4111" w:type="dxa"/>
            <w:vAlign w:val="center"/>
          </w:tcPr>
          <w:p w14:paraId="6046E533" w14:textId="77777777" w:rsidR="00A22CFC" w:rsidRPr="00427FFC" w:rsidRDefault="00A22CFC" w:rsidP="00490FF2">
            <w:pPr>
              <w:spacing w:before="0"/>
              <w:ind w:left="743"/>
              <w:jc w:val="left"/>
              <w:rPr>
                <w:i/>
                <w:sz w:val="16"/>
                <w:szCs w:val="16"/>
              </w:rPr>
            </w:pPr>
            <w:r>
              <w:rPr>
                <w:i/>
                <w:sz w:val="16"/>
                <w:szCs w:val="16"/>
              </w:rPr>
              <w:t>pendenciaFinanceira/judices/mensagem</w:t>
            </w:r>
          </w:p>
        </w:tc>
        <w:tc>
          <w:tcPr>
            <w:tcW w:w="2410" w:type="dxa"/>
          </w:tcPr>
          <w:p w14:paraId="1AD3C194"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48B5FB65" w14:textId="77777777" w:rsidR="00A22CFC" w:rsidRDefault="00A22CFC" w:rsidP="00490FF2">
            <w:pPr>
              <w:spacing w:before="0"/>
              <w:jc w:val="center"/>
              <w:rPr>
                <w:i/>
                <w:sz w:val="16"/>
                <w:szCs w:val="16"/>
              </w:rPr>
            </w:pPr>
            <w:r>
              <w:rPr>
                <w:i/>
                <w:sz w:val="16"/>
                <w:szCs w:val="16"/>
              </w:rPr>
              <w:t>0</w:t>
            </w:r>
          </w:p>
        </w:tc>
        <w:tc>
          <w:tcPr>
            <w:tcW w:w="851" w:type="dxa"/>
            <w:vAlign w:val="center"/>
          </w:tcPr>
          <w:p w14:paraId="087A271D" w14:textId="77777777" w:rsidR="00A22CFC" w:rsidRDefault="00A22CFC" w:rsidP="00490FF2">
            <w:pPr>
              <w:spacing w:before="0"/>
              <w:jc w:val="center"/>
              <w:rPr>
                <w:i/>
                <w:sz w:val="16"/>
                <w:szCs w:val="16"/>
              </w:rPr>
            </w:pPr>
            <w:r>
              <w:rPr>
                <w:i/>
                <w:sz w:val="16"/>
                <w:szCs w:val="16"/>
              </w:rPr>
              <w:t>1</w:t>
            </w:r>
          </w:p>
        </w:tc>
        <w:tc>
          <w:tcPr>
            <w:tcW w:w="1276" w:type="dxa"/>
            <w:vAlign w:val="center"/>
          </w:tcPr>
          <w:p w14:paraId="513B39B5" w14:textId="77777777" w:rsidR="00A22CFC" w:rsidRPr="00C344F4" w:rsidRDefault="00A22CFC" w:rsidP="00490FF2">
            <w:pPr>
              <w:spacing w:before="0"/>
              <w:jc w:val="left"/>
              <w:rPr>
                <w:i/>
                <w:sz w:val="16"/>
                <w:szCs w:val="16"/>
              </w:rPr>
            </w:pPr>
          </w:p>
        </w:tc>
      </w:tr>
      <w:tr w:rsidR="00A22CFC" w:rsidRPr="00C344F4" w14:paraId="0FEBB317" w14:textId="77777777" w:rsidTr="00B051ED">
        <w:trPr>
          <w:trHeight w:val="284"/>
        </w:trPr>
        <w:tc>
          <w:tcPr>
            <w:tcW w:w="4111" w:type="dxa"/>
            <w:vAlign w:val="center"/>
          </w:tcPr>
          <w:p w14:paraId="64CE3608" w14:textId="77777777" w:rsidR="00A22CFC" w:rsidRPr="00427FFC" w:rsidRDefault="00A22CFC" w:rsidP="00490FF2">
            <w:pPr>
              <w:spacing w:before="0"/>
              <w:ind w:left="743"/>
              <w:jc w:val="left"/>
              <w:rPr>
                <w:i/>
                <w:sz w:val="16"/>
                <w:szCs w:val="16"/>
              </w:rPr>
            </w:pPr>
            <w:r>
              <w:rPr>
                <w:i/>
                <w:sz w:val="16"/>
                <w:szCs w:val="16"/>
              </w:rPr>
              <w:t>origem</w:t>
            </w:r>
          </w:p>
        </w:tc>
        <w:tc>
          <w:tcPr>
            <w:tcW w:w="2410" w:type="dxa"/>
          </w:tcPr>
          <w:p w14:paraId="55FBBA41"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3525384A" w14:textId="77777777" w:rsidR="00A22CFC" w:rsidRDefault="00A22CFC" w:rsidP="00490FF2">
            <w:pPr>
              <w:spacing w:before="0"/>
              <w:jc w:val="center"/>
              <w:rPr>
                <w:i/>
                <w:sz w:val="16"/>
                <w:szCs w:val="16"/>
              </w:rPr>
            </w:pPr>
            <w:r>
              <w:rPr>
                <w:i/>
                <w:sz w:val="16"/>
                <w:szCs w:val="16"/>
              </w:rPr>
              <w:t>0</w:t>
            </w:r>
          </w:p>
        </w:tc>
        <w:tc>
          <w:tcPr>
            <w:tcW w:w="851" w:type="dxa"/>
            <w:vAlign w:val="center"/>
          </w:tcPr>
          <w:p w14:paraId="6FED3F34" w14:textId="77777777" w:rsidR="00A22CFC" w:rsidRDefault="00A22CFC" w:rsidP="00490FF2">
            <w:pPr>
              <w:spacing w:before="0"/>
              <w:jc w:val="center"/>
              <w:rPr>
                <w:i/>
                <w:sz w:val="16"/>
                <w:szCs w:val="16"/>
              </w:rPr>
            </w:pPr>
            <w:r>
              <w:rPr>
                <w:i/>
                <w:sz w:val="16"/>
                <w:szCs w:val="16"/>
              </w:rPr>
              <w:t>1</w:t>
            </w:r>
          </w:p>
        </w:tc>
        <w:tc>
          <w:tcPr>
            <w:tcW w:w="1276" w:type="dxa"/>
            <w:vAlign w:val="center"/>
          </w:tcPr>
          <w:p w14:paraId="7B9EA34D" w14:textId="77777777" w:rsidR="00A22CFC" w:rsidRPr="00C344F4" w:rsidRDefault="00A22CFC" w:rsidP="00490FF2">
            <w:pPr>
              <w:spacing w:before="0"/>
              <w:jc w:val="left"/>
              <w:rPr>
                <w:i/>
                <w:sz w:val="16"/>
                <w:szCs w:val="16"/>
              </w:rPr>
            </w:pPr>
          </w:p>
        </w:tc>
      </w:tr>
      <w:tr w:rsidR="00A22CFC" w:rsidRPr="00C344F4" w14:paraId="64579B82" w14:textId="77777777" w:rsidTr="00B051ED">
        <w:trPr>
          <w:trHeight w:val="284"/>
        </w:trPr>
        <w:tc>
          <w:tcPr>
            <w:tcW w:w="4111" w:type="dxa"/>
            <w:vAlign w:val="center"/>
          </w:tcPr>
          <w:p w14:paraId="60424568" w14:textId="77777777" w:rsidR="00A22CFC" w:rsidRPr="00427FFC" w:rsidRDefault="00A22CFC" w:rsidP="00490FF2">
            <w:pPr>
              <w:spacing w:before="0"/>
              <w:ind w:left="743"/>
              <w:jc w:val="left"/>
              <w:rPr>
                <w:i/>
                <w:sz w:val="16"/>
                <w:szCs w:val="16"/>
              </w:rPr>
            </w:pPr>
            <w:r>
              <w:rPr>
                <w:i/>
                <w:sz w:val="16"/>
                <w:szCs w:val="16"/>
              </w:rPr>
              <w:t>filial</w:t>
            </w:r>
          </w:p>
        </w:tc>
        <w:tc>
          <w:tcPr>
            <w:tcW w:w="2410" w:type="dxa"/>
          </w:tcPr>
          <w:p w14:paraId="696D8EA1"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2B05AD40" w14:textId="77777777" w:rsidR="00A22CFC" w:rsidRDefault="00A22CFC" w:rsidP="00490FF2">
            <w:pPr>
              <w:spacing w:before="0"/>
              <w:jc w:val="center"/>
              <w:rPr>
                <w:i/>
                <w:sz w:val="16"/>
                <w:szCs w:val="16"/>
              </w:rPr>
            </w:pPr>
            <w:r>
              <w:rPr>
                <w:i/>
                <w:sz w:val="16"/>
                <w:szCs w:val="16"/>
              </w:rPr>
              <w:t>0</w:t>
            </w:r>
          </w:p>
        </w:tc>
        <w:tc>
          <w:tcPr>
            <w:tcW w:w="851" w:type="dxa"/>
            <w:vAlign w:val="center"/>
          </w:tcPr>
          <w:p w14:paraId="13D44645" w14:textId="77777777" w:rsidR="00A22CFC" w:rsidRDefault="00A22CFC" w:rsidP="00490FF2">
            <w:pPr>
              <w:spacing w:before="0"/>
              <w:jc w:val="center"/>
              <w:rPr>
                <w:i/>
                <w:sz w:val="16"/>
                <w:szCs w:val="16"/>
              </w:rPr>
            </w:pPr>
            <w:r>
              <w:rPr>
                <w:i/>
                <w:sz w:val="16"/>
                <w:szCs w:val="16"/>
              </w:rPr>
              <w:t>1</w:t>
            </w:r>
          </w:p>
        </w:tc>
        <w:tc>
          <w:tcPr>
            <w:tcW w:w="1276" w:type="dxa"/>
            <w:vAlign w:val="center"/>
          </w:tcPr>
          <w:p w14:paraId="51988C9F" w14:textId="77777777" w:rsidR="00A22CFC" w:rsidRPr="00C344F4" w:rsidRDefault="00A22CFC" w:rsidP="00490FF2">
            <w:pPr>
              <w:spacing w:before="0"/>
              <w:jc w:val="left"/>
              <w:rPr>
                <w:i/>
                <w:sz w:val="16"/>
                <w:szCs w:val="16"/>
              </w:rPr>
            </w:pPr>
          </w:p>
        </w:tc>
      </w:tr>
      <w:tr w:rsidR="00A22CFC" w:rsidRPr="00C344F4" w14:paraId="358DFD33" w14:textId="77777777" w:rsidTr="00B051ED">
        <w:trPr>
          <w:trHeight w:val="284"/>
        </w:trPr>
        <w:tc>
          <w:tcPr>
            <w:tcW w:w="4111" w:type="dxa"/>
            <w:vAlign w:val="center"/>
          </w:tcPr>
          <w:p w14:paraId="0FF5ABB6"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5EC924A8" w14:textId="77777777" w:rsidR="00A22CFC" w:rsidRDefault="00A22CFC" w:rsidP="00490FF2">
            <w:pPr>
              <w:spacing w:before="0"/>
              <w:jc w:val="left"/>
              <w:rPr>
                <w:i/>
                <w:sz w:val="16"/>
                <w:szCs w:val="16"/>
              </w:rPr>
            </w:pPr>
            <w:r>
              <w:rPr>
                <w:i/>
                <w:sz w:val="16"/>
                <w:szCs w:val="16"/>
              </w:rPr>
              <w:t>Mensagem</w:t>
            </w:r>
          </w:p>
        </w:tc>
        <w:tc>
          <w:tcPr>
            <w:tcW w:w="850" w:type="dxa"/>
            <w:vAlign w:val="center"/>
          </w:tcPr>
          <w:p w14:paraId="65901C11" w14:textId="77777777" w:rsidR="00A22CFC" w:rsidRDefault="00A22CFC" w:rsidP="00490FF2">
            <w:pPr>
              <w:spacing w:before="0"/>
              <w:jc w:val="center"/>
              <w:rPr>
                <w:i/>
                <w:sz w:val="16"/>
                <w:szCs w:val="16"/>
              </w:rPr>
            </w:pPr>
            <w:r>
              <w:rPr>
                <w:i/>
                <w:sz w:val="16"/>
                <w:szCs w:val="16"/>
              </w:rPr>
              <w:t>0</w:t>
            </w:r>
          </w:p>
        </w:tc>
        <w:tc>
          <w:tcPr>
            <w:tcW w:w="851" w:type="dxa"/>
            <w:vAlign w:val="center"/>
          </w:tcPr>
          <w:p w14:paraId="6491AC9D" w14:textId="77777777" w:rsidR="00A22CFC" w:rsidRDefault="00A22CFC" w:rsidP="00490FF2">
            <w:pPr>
              <w:spacing w:before="0"/>
              <w:jc w:val="center"/>
              <w:rPr>
                <w:i/>
                <w:sz w:val="16"/>
                <w:szCs w:val="16"/>
              </w:rPr>
            </w:pPr>
            <w:r>
              <w:rPr>
                <w:i/>
                <w:sz w:val="16"/>
                <w:szCs w:val="16"/>
              </w:rPr>
              <w:t>1</w:t>
            </w:r>
          </w:p>
        </w:tc>
        <w:tc>
          <w:tcPr>
            <w:tcW w:w="1276" w:type="dxa"/>
            <w:vAlign w:val="center"/>
          </w:tcPr>
          <w:p w14:paraId="4397E737" w14:textId="77777777" w:rsidR="00A22CFC" w:rsidRPr="00C344F4" w:rsidRDefault="00A22CFC" w:rsidP="00490FF2">
            <w:pPr>
              <w:spacing w:before="0"/>
              <w:jc w:val="left"/>
              <w:rPr>
                <w:i/>
                <w:sz w:val="16"/>
                <w:szCs w:val="16"/>
              </w:rPr>
            </w:pPr>
          </w:p>
        </w:tc>
      </w:tr>
      <w:tr w:rsidR="00A22CFC" w:rsidRPr="00C344F4" w14:paraId="0901A33F" w14:textId="77777777" w:rsidTr="00B051ED">
        <w:trPr>
          <w:trHeight w:val="284"/>
        </w:trPr>
        <w:tc>
          <w:tcPr>
            <w:tcW w:w="4111" w:type="dxa"/>
            <w:vAlign w:val="center"/>
          </w:tcPr>
          <w:p w14:paraId="23376DAA"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2076C7F6" w14:textId="77777777" w:rsidR="00A22CFC" w:rsidRDefault="00A22CFC" w:rsidP="00490FF2">
            <w:pPr>
              <w:spacing w:before="0"/>
              <w:jc w:val="left"/>
              <w:rPr>
                <w:i/>
                <w:sz w:val="16"/>
                <w:szCs w:val="16"/>
              </w:rPr>
            </w:pPr>
            <w:r>
              <w:rPr>
                <w:i/>
                <w:sz w:val="16"/>
                <w:szCs w:val="16"/>
              </w:rPr>
              <w:t>String</w:t>
            </w:r>
          </w:p>
        </w:tc>
        <w:tc>
          <w:tcPr>
            <w:tcW w:w="850" w:type="dxa"/>
            <w:vAlign w:val="center"/>
          </w:tcPr>
          <w:p w14:paraId="07E1DA7F" w14:textId="77777777" w:rsidR="00A22CFC" w:rsidRDefault="00A22CFC" w:rsidP="00490FF2">
            <w:pPr>
              <w:spacing w:before="0"/>
              <w:jc w:val="center"/>
              <w:rPr>
                <w:i/>
                <w:sz w:val="16"/>
                <w:szCs w:val="16"/>
              </w:rPr>
            </w:pPr>
            <w:r>
              <w:rPr>
                <w:i/>
                <w:sz w:val="16"/>
                <w:szCs w:val="16"/>
              </w:rPr>
              <w:t>0</w:t>
            </w:r>
          </w:p>
        </w:tc>
        <w:tc>
          <w:tcPr>
            <w:tcW w:w="851" w:type="dxa"/>
            <w:vAlign w:val="center"/>
          </w:tcPr>
          <w:p w14:paraId="7E880177" w14:textId="77777777" w:rsidR="00A22CFC" w:rsidRDefault="00A22CFC" w:rsidP="00490FF2">
            <w:pPr>
              <w:spacing w:before="0"/>
              <w:jc w:val="center"/>
              <w:rPr>
                <w:i/>
                <w:sz w:val="16"/>
                <w:szCs w:val="16"/>
              </w:rPr>
            </w:pPr>
            <w:r>
              <w:rPr>
                <w:i/>
                <w:sz w:val="16"/>
                <w:szCs w:val="16"/>
              </w:rPr>
              <w:t>1</w:t>
            </w:r>
          </w:p>
        </w:tc>
        <w:tc>
          <w:tcPr>
            <w:tcW w:w="1276" w:type="dxa"/>
            <w:vAlign w:val="center"/>
          </w:tcPr>
          <w:p w14:paraId="42AD2F70" w14:textId="77777777" w:rsidR="00A22CFC" w:rsidRPr="00C344F4" w:rsidRDefault="00A22CFC" w:rsidP="00490FF2">
            <w:pPr>
              <w:spacing w:before="0"/>
              <w:jc w:val="left"/>
              <w:rPr>
                <w:i/>
                <w:sz w:val="16"/>
                <w:szCs w:val="16"/>
              </w:rPr>
            </w:pPr>
          </w:p>
        </w:tc>
      </w:tr>
      <w:tr w:rsidR="00A22CFC" w:rsidRPr="00C344F4" w14:paraId="03D74CE5" w14:textId="77777777" w:rsidTr="00B051ED">
        <w:trPr>
          <w:trHeight w:val="284"/>
        </w:trPr>
        <w:tc>
          <w:tcPr>
            <w:tcW w:w="4111" w:type="dxa"/>
            <w:vAlign w:val="center"/>
          </w:tcPr>
          <w:p w14:paraId="1EE06D46" w14:textId="77777777" w:rsidR="00A22CFC" w:rsidRPr="006E1AED" w:rsidRDefault="00A22CFC" w:rsidP="00490FF2">
            <w:pPr>
              <w:spacing w:before="0"/>
              <w:ind w:left="459"/>
              <w:jc w:val="left"/>
              <w:rPr>
                <w:sz w:val="16"/>
                <w:szCs w:val="16"/>
              </w:rPr>
            </w:pPr>
            <w:r>
              <w:rPr>
                <w:sz w:val="16"/>
                <w:szCs w:val="16"/>
              </w:rPr>
              <w:t>DividasVencidas</w:t>
            </w:r>
          </w:p>
        </w:tc>
        <w:tc>
          <w:tcPr>
            <w:tcW w:w="2410" w:type="dxa"/>
            <w:vAlign w:val="center"/>
          </w:tcPr>
          <w:p w14:paraId="22CCD18D" w14:textId="18B2BA93" w:rsidR="00A22CFC" w:rsidRDefault="00D80607" w:rsidP="00490FF2">
            <w:pPr>
              <w:spacing w:before="0"/>
              <w:jc w:val="left"/>
              <w:rPr>
                <w:i/>
                <w:sz w:val="16"/>
                <w:szCs w:val="16"/>
              </w:rPr>
            </w:pPr>
            <w:r>
              <w:rPr>
                <w:i/>
                <w:sz w:val="16"/>
                <w:szCs w:val="16"/>
              </w:rPr>
              <w:t>DividasVencidas</w:t>
            </w:r>
          </w:p>
        </w:tc>
        <w:tc>
          <w:tcPr>
            <w:tcW w:w="850" w:type="dxa"/>
            <w:vAlign w:val="center"/>
          </w:tcPr>
          <w:p w14:paraId="268FCDC4" w14:textId="77777777" w:rsidR="00A22CFC" w:rsidRDefault="00A22CFC" w:rsidP="00490FF2">
            <w:pPr>
              <w:spacing w:before="0"/>
              <w:jc w:val="center"/>
              <w:rPr>
                <w:i/>
                <w:sz w:val="16"/>
                <w:szCs w:val="16"/>
              </w:rPr>
            </w:pPr>
            <w:r>
              <w:rPr>
                <w:i/>
                <w:sz w:val="16"/>
                <w:szCs w:val="16"/>
              </w:rPr>
              <w:t>0</w:t>
            </w:r>
          </w:p>
        </w:tc>
        <w:tc>
          <w:tcPr>
            <w:tcW w:w="851" w:type="dxa"/>
            <w:vAlign w:val="center"/>
          </w:tcPr>
          <w:p w14:paraId="75D58CE0" w14:textId="77777777" w:rsidR="00A22CFC" w:rsidRDefault="00A22CFC" w:rsidP="00490FF2">
            <w:pPr>
              <w:spacing w:before="0"/>
              <w:jc w:val="center"/>
              <w:rPr>
                <w:i/>
                <w:sz w:val="16"/>
                <w:szCs w:val="16"/>
              </w:rPr>
            </w:pPr>
            <w:r>
              <w:rPr>
                <w:i/>
                <w:sz w:val="16"/>
                <w:szCs w:val="16"/>
              </w:rPr>
              <w:t>1</w:t>
            </w:r>
          </w:p>
        </w:tc>
        <w:tc>
          <w:tcPr>
            <w:tcW w:w="1276" w:type="dxa"/>
            <w:vAlign w:val="center"/>
          </w:tcPr>
          <w:p w14:paraId="1C8A61D1" w14:textId="77777777" w:rsidR="00A22CFC" w:rsidRPr="00C344F4" w:rsidRDefault="00A22CFC" w:rsidP="00490FF2">
            <w:pPr>
              <w:spacing w:before="0"/>
              <w:jc w:val="left"/>
              <w:rPr>
                <w:i/>
                <w:sz w:val="16"/>
                <w:szCs w:val="16"/>
              </w:rPr>
            </w:pPr>
          </w:p>
        </w:tc>
      </w:tr>
      <w:tr w:rsidR="00A22CFC" w:rsidRPr="00C344F4" w14:paraId="57F49A21" w14:textId="77777777" w:rsidTr="00B051ED">
        <w:trPr>
          <w:trHeight w:val="284"/>
        </w:trPr>
        <w:tc>
          <w:tcPr>
            <w:tcW w:w="4111" w:type="dxa"/>
            <w:vAlign w:val="center"/>
          </w:tcPr>
          <w:p w14:paraId="75ADA8FB"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2238A371"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71E2DC12" w14:textId="77777777" w:rsidR="00A22CFC" w:rsidRDefault="00A22CFC" w:rsidP="00490FF2">
            <w:pPr>
              <w:spacing w:before="0"/>
              <w:jc w:val="center"/>
              <w:rPr>
                <w:i/>
                <w:sz w:val="16"/>
                <w:szCs w:val="16"/>
              </w:rPr>
            </w:pPr>
            <w:r>
              <w:rPr>
                <w:i/>
                <w:sz w:val="16"/>
                <w:szCs w:val="16"/>
              </w:rPr>
              <w:t>0</w:t>
            </w:r>
          </w:p>
        </w:tc>
        <w:tc>
          <w:tcPr>
            <w:tcW w:w="851" w:type="dxa"/>
            <w:vAlign w:val="center"/>
          </w:tcPr>
          <w:p w14:paraId="27219D52" w14:textId="77777777" w:rsidR="00A22CFC" w:rsidRDefault="00A22CFC" w:rsidP="00490FF2">
            <w:pPr>
              <w:spacing w:before="0"/>
              <w:jc w:val="center"/>
              <w:rPr>
                <w:i/>
                <w:sz w:val="16"/>
                <w:szCs w:val="16"/>
              </w:rPr>
            </w:pPr>
            <w:r>
              <w:rPr>
                <w:i/>
                <w:sz w:val="16"/>
                <w:szCs w:val="16"/>
              </w:rPr>
              <w:t>1</w:t>
            </w:r>
          </w:p>
        </w:tc>
        <w:tc>
          <w:tcPr>
            <w:tcW w:w="1276" w:type="dxa"/>
            <w:vAlign w:val="center"/>
          </w:tcPr>
          <w:p w14:paraId="4F9D1327" w14:textId="77777777" w:rsidR="00A22CFC" w:rsidRPr="00C344F4" w:rsidRDefault="00A22CFC" w:rsidP="00490FF2">
            <w:pPr>
              <w:spacing w:before="0"/>
              <w:jc w:val="left"/>
              <w:rPr>
                <w:i/>
                <w:sz w:val="16"/>
                <w:szCs w:val="16"/>
              </w:rPr>
            </w:pPr>
          </w:p>
        </w:tc>
      </w:tr>
      <w:tr w:rsidR="00A22CFC" w:rsidRPr="00C344F4" w14:paraId="4B48DBC2" w14:textId="77777777" w:rsidTr="00B051ED">
        <w:trPr>
          <w:trHeight w:val="284"/>
        </w:trPr>
        <w:tc>
          <w:tcPr>
            <w:tcW w:w="4111" w:type="dxa"/>
            <w:vAlign w:val="center"/>
          </w:tcPr>
          <w:p w14:paraId="5DC9D175" w14:textId="77777777" w:rsidR="00A22CFC" w:rsidRDefault="00A22CFC" w:rsidP="00490FF2">
            <w:pPr>
              <w:spacing w:before="0"/>
              <w:ind w:left="743"/>
              <w:jc w:val="left"/>
              <w:rPr>
                <w:i/>
                <w:sz w:val="16"/>
                <w:szCs w:val="16"/>
              </w:rPr>
            </w:pPr>
            <w:r>
              <w:rPr>
                <w:i/>
                <w:sz w:val="16"/>
                <w:szCs w:val="16"/>
              </w:rPr>
              <w:t>dataInicio</w:t>
            </w:r>
          </w:p>
        </w:tc>
        <w:tc>
          <w:tcPr>
            <w:tcW w:w="2410" w:type="dxa"/>
            <w:vAlign w:val="center"/>
          </w:tcPr>
          <w:p w14:paraId="22755DCE" w14:textId="77777777" w:rsidR="00A22CFC" w:rsidRDefault="00A22CFC" w:rsidP="00490FF2">
            <w:pPr>
              <w:spacing w:before="0"/>
              <w:jc w:val="left"/>
              <w:rPr>
                <w:i/>
                <w:sz w:val="16"/>
                <w:szCs w:val="16"/>
              </w:rPr>
            </w:pPr>
            <w:r>
              <w:rPr>
                <w:i/>
                <w:sz w:val="16"/>
                <w:szCs w:val="16"/>
              </w:rPr>
              <w:t>Date</w:t>
            </w:r>
          </w:p>
        </w:tc>
        <w:tc>
          <w:tcPr>
            <w:tcW w:w="850" w:type="dxa"/>
            <w:vAlign w:val="center"/>
          </w:tcPr>
          <w:p w14:paraId="0B9C7BAF" w14:textId="77777777" w:rsidR="00A22CFC" w:rsidRDefault="00A22CFC" w:rsidP="00490FF2">
            <w:pPr>
              <w:spacing w:before="0"/>
              <w:jc w:val="center"/>
              <w:rPr>
                <w:i/>
                <w:sz w:val="16"/>
                <w:szCs w:val="16"/>
              </w:rPr>
            </w:pPr>
            <w:r>
              <w:rPr>
                <w:i/>
                <w:sz w:val="16"/>
                <w:szCs w:val="16"/>
              </w:rPr>
              <w:t>0</w:t>
            </w:r>
          </w:p>
        </w:tc>
        <w:tc>
          <w:tcPr>
            <w:tcW w:w="851" w:type="dxa"/>
            <w:vAlign w:val="center"/>
          </w:tcPr>
          <w:p w14:paraId="0D41A5DE" w14:textId="77777777" w:rsidR="00A22CFC" w:rsidRDefault="00A22CFC" w:rsidP="00490FF2">
            <w:pPr>
              <w:spacing w:before="0"/>
              <w:jc w:val="center"/>
              <w:rPr>
                <w:i/>
                <w:sz w:val="16"/>
                <w:szCs w:val="16"/>
              </w:rPr>
            </w:pPr>
            <w:r>
              <w:rPr>
                <w:i/>
                <w:sz w:val="16"/>
                <w:szCs w:val="16"/>
              </w:rPr>
              <w:t>1</w:t>
            </w:r>
          </w:p>
        </w:tc>
        <w:tc>
          <w:tcPr>
            <w:tcW w:w="1276" w:type="dxa"/>
            <w:vAlign w:val="center"/>
          </w:tcPr>
          <w:p w14:paraId="2A84FF74" w14:textId="77777777" w:rsidR="00A22CFC" w:rsidRPr="00C344F4" w:rsidRDefault="00A22CFC" w:rsidP="00490FF2">
            <w:pPr>
              <w:spacing w:before="0"/>
              <w:jc w:val="left"/>
              <w:rPr>
                <w:i/>
                <w:sz w:val="16"/>
                <w:szCs w:val="16"/>
              </w:rPr>
            </w:pPr>
          </w:p>
        </w:tc>
      </w:tr>
      <w:tr w:rsidR="00A22CFC" w:rsidRPr="00C344F4" w14:paraId="594DE201" w14:textId="77777777" w:rsidTr="00B051ED">
        <w:trPr>
          <w:trHeight w:val="284"/>
        </w:trPr>
        <w:tc>
          <w:tcPr>
            <w:tcW w:w="4111" w:type="dxa"/>
            <w:vAlign w:val="center"/>
          </w:tcPr>
          <w:p w14:paraId="45237A6B" w14:textId="77777777" w:rsidR="00A22CFC" w:rsidRDefault="00A22CFC" w:rsidP="00490FF2">
            <w:pPr>
              <w:spacing w:before="0"/>
              <w:ind w:left="743"/>
              <w:jc w:val="left"/>
              <w:rPr>
                <w:i/>
                <w:sz w:val="16"/>
                <w:szCs w:val="16"/>
              </w:rPr>
            </w:pPr>
            <w:r>
              <w:rPr>
                <w:i/>
                <w:sz w:val="16"/>
                <w:szCs w:val="16"/>
              </w:rPr>
              <w:t>dataFim</w:t>
            </w:r>
          </w:p>
        </w:tc>
        <w:tc>
          <w:tcPr>
            <w:tcW w:w="2410" w:type="dxa"/>
            <w:vAlign w:val="center"/>
          </w:tcPr>
          <w:p w14:paraId="7D1C25A5" w14:textId="77777777" w:rsidR="00A22CFC" w:rsidRDefault="00A22CFC" w:rsidP="00490FF2">
            <w:pPr>
              <w:spacing w:before="0"/>
              <w:jc w:val="left"/>
              <w:rPr>
                <w:i/>
                <w:sz w:val="16"/>
                <w:szCs w:val="16"/>
              </w:rPr>
            </w:pPr>
            <w:r>
              <w:rPr>
                <w:i/>
                <w:sz w:val="16"/>
                <w:szCs w:val="16"/>
              </w:rPr>
              <w:t>Date</w:t>
            </w:r>
          </w:p>
        </w:tc>
        <w:tc>
          <w:tcPr>
            <w:tcW w:w="850" w:type="dxa"/>
            <w:vAlign w:val="center"/>
          </w:tcPr>
          <w:p w14:paraId="3BDD35C9" w14:textId="77777777" w:rsidR="00A22CFC" w:rsidRDefault="00A22CFC" w:rsidP="00490FF2">
            <w:pPr>
              <w:spacing w:before="0"/>
              <w:jc w:val="center"/>
              <w:rPr>
                <w:i/>
                <w:sz w:val="16"/>
                <w:szCs w:val="16"/>
              </w:rPr>
            </w:pPr>
            <w:r>
              <w:rPr>
                <w:i/>
                <w:sz w:val="16"/>
                <w:szCs w:val="16"/>
              </w:rPr>
              <w:t>0</w:t>
            </w:r>
          </w:p>
        </w:tc>
        <w:tc>
          <w:tcPr>
            <w:tcW w:w="851" w:type="dxa"/>
            <w:vAlign w:val="center"/>
          </w:tcPr>
          <w:p w14:paraId="306529D3" w14:textId="77777777" w:rsidR="00A22CFC" w:rsidRDefault="00A22CFC" w:rsidP="00490FF2">
            <w:pPr>
              <w:spacing w:before="0"/>
              <w:jc w:val="center"/>
              <w:rPr>
                <w:i/>
                <w:sz w:val="16"/>
                <w:szCs w:val="16"/>
              </w:rPr>
            </w:pPr>
            <w:r>
              <w:rPr>
                <w:i/>
                <w:sz w:val="16"/>
                <w:szCs w:val="16"/>
              </w:rPr>
              <w:t>1</w:t>
            </w:r>
          </w:p>
        </w:tc>
        <w:tc>
          <w:tcPr>
            <w:tcW w:w="1276" w:type="dxa"/>
            <w:vAlign w:val="center"/>
          </w:tcPr>
          <w:p w14:paraId="34025A45" w14:textId="77777777" w:rsidR="00A22CFC" w:rsidRPr="00C344F4" w:rsidRDefault="00A22CFC" w:rsidP="00490FF2">
            <w:pPr>
              <w:spacing w:before="0"/>
              <w:jc w:val="left"/>
              <w:rPr>
                <w:i/>
                <w:sz w:val="16"/>
                <w:szCs w:val="16"/>
              </w:rPr>
            </w:pPr>
          </w:p>
        </w:tc>
      </w:tr>
      <w:tr w:rsidR="00A22CFC" w:rsidRPr="00C344F4" w14:paraId="2A59AF0D" w14:textId="77777777" w:rsidTr="00B051ED">
        <w:trPr>
          <w:trHeight w:val="284"/>
        </w:trPr>
        <w:tc>
          <w:tcPr>
            <w:tcW w:w="4111" w:type="dxa"/>
            <w:vAlign w:val="center"/>
          </w:tcPr>
          <w:p w14:paraId="1BE43182"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1C4C0658" w14:textId="77777777" w:rsidR="00A22CFC" w:rsidRDefault="00A22CFC" w:rsidP="00490FF2">
            <w:pPr>
              <w:spacing w:before="0"/>
              <w:jc w:val="left"/>
              <w:rPr>
                <w:i/>
                <w:sz w:val="16"/>
                <w:szCs w:val="16"/>
              </w:rPr>
            </w:pPr>
            <w:r>
              <w:rPr>
                <w:i/>
                <w:sz w:val="16"/>
                <w:szCs w:val="16"/>
              </w:rPr>
              <w:t>String</w:t>
            </w:r>
          </w:p>
        </w:tc>
        <w:tc>
          <w:tcPr>
            <w:tcW w:w="850" w:type="dxa"/>
            <w:vAlign w:val="center"/>
          </w:tcPr>
          <w:p w14:paraId="2B9C27B3" w14:textId="77777777" w:rsidR="00A22CFC" w:rsidRDefault="00A22CFC" w:rsidP="00490FF2">
            <w:pPr>
              <w:spacing w:before="0"/>
              <w:jc w:val="center"/>
              <w:rPr>
                <w:i/>
                <w:sz w:val="16"/>
                <w:szCs w:val="16"/>
              </w:rPr>
            </w:pPr>
            <w:r>
              <w:rPr>
                <w:i/>
                <w:sz w:val="16"/>
                <w:szCs w:val="16"/>
              </w:rPr>
              <w:t>0</w:t>
            </w:r>
          </w:p>
        </w:tc>
        <w:tc>
          <w:tcPr>
            <w:tcW w:w="851" w:type="dxa"/>
            <w:vAlign w:val="center"/>
          </w:tcPr>
          <w:p w14:paraId="20ABCDAE" w14:textId="77777777" w:rsidR="00A22CFC" w:rsidRDefault="00A22CFC" w:rsidP="00490FF2">
            <w:pPr>
              <w:spacing w:before="0"/>
              <w:jc w:val="center"/>
              <w:rPr>
                <w:i/>
                <w:sz w:val="16"/>
                <w:szCs w:val="16"/>
              </w:rPr>
            </w:pPr>
            <w:r>
              <w:rPr>
                <w:i/>
                <w:sz w:val="16"/>
                <w:szCs w:val="16"/>
              </w:rPr>
              <w:t>1</w:t>
            </w:r>
          </w:p>
        </w:tc>
        <w:tc>
          <w:tcPr>
            <w:tcW w:w="1276" w:type="dxa"/>
            <w:vAlign w:val="center"/>
          </w:tcPr>
          <w:p w14:paraId="79FE42E8" w14:textId="77777777" w:rsidR="00A22CFC" w:rsidRPr="00C344F4" w:rsidRDefault="00A22CFC" w:rsidP="00490FF2">
            <w:pPr>
              <w:spacing w:before="0"/>
              <w:jc w:val="left"/>
              <w:rPr>
                <w:i/>
                <w:sz w:val="16"/>
                <w:szCs w:val="16"/>
              </w:rPr>
            </w:pPr>
          </w:p>
        </w:tc>
      </w:tr>
      <w:tr w:rsidR="00A22CFC" w:rsidRPr="00C344F4" w14:paraId="3D7B0572" w14:textId="77777777" w:rsidTr="00B051ED">
        <w:trPr>
          <w:trHeight w:val="284"/>
        </w:trPr>
        <w:tc>
          <w:tcPr>
            <w:tcW w:w="4111" w:type="dxa"/>
            <w:vAlign w:val="center"/>
          </w:tcPr>
          <w:p w14:paraId="4D9D476F"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25CA52A1" w14:textId="77777777" w:rsidR="00A22CFC" w:rsidRDefault="00A22CFC" w:rsidP="00490FF2">
            <w:pPr>
              <w:spacing w:before="0"/>
              <w:jc w:val="left"/>
              <w:rPr>
                <w:i/>
                <w:sz w:val="16"/>
                <w:szCs w:val="16"/>
              </w:rPr>
            </w:pPr>
            <w:r>
              <w:rPr>
                <w:i/>
                <w:sz w:val="16"/>
                <w:szCs w:val="16"/>
              </w:rPr>
              <w:t>Decimal</w:t>
            </w:r>
          </w:p>
        </w:tc>
        <w:tc>
          <w:tcPr>
            <w:tcW w:w="850" w:type="dxa"/>
            <w:vAlign w:val="center"/>
          </w:tcPr>
          <w:p w14:paraId="5DD0B424" w14:textId="77777777" w:rsidR="00A22CFC" w:rsidRDefault="00A22CFC" w:rsidP="00490FF2">
            <w:pPr>
              <w:spacing w:before="0"/>
              <w:jc w:val="center"/>
              <w:rPr>
                <w:i/>
                <w:sz w:val="16"/>
                <w:szCs w:val="16"/>
              </w:rPr>
            </w:pPr>
            <w:r>
              <w:rPr>
                <w:i/>
                <w:sz w:val="16"/>
                <w:szCs w:val="16"/>
              </w:rPr>
              <w:t>0</w:t>
            </w:r>
          </w:p>
        </w:tc>
        <w:tc>
          <w:tcPr>
            <w:tcW w:w="851" w:type="dxa"/>
            <w:vAlign w:val="center"/>
          </w:tcPr>
          <w:p w14:paraId="2A9BB820" w14:textId="77777777" w:rsidR="00A22CFC" w:rsidRDefault="00A22CFC" w:rsidP="00490FF2">
            <w:pPr>
              <w:spacing w:before="0"/>
              <w:jc w:val="center"/>
              <w:rPr>
                <w:i/>
                <w:sz w:val="16"/>
                <w:szCs w:val="16"/>
              </w:rPr>
            </w:pPr>
            <w:r>
              <w:rPr>
                <w:i/>
                <w:sz w:val="16"/>
                <w:szCs w:val="16"/>
              </w:rPr>
              <w:t>1</w:t>
            </w:r>
          </w:p>
        </w:tc>
        <w:tc>
          <w:tcPr>
            <w:tcW w:w="1276" w:type="dxa"/>
            <w:vAlign w:val="center"/>
          </w:tcPr>
          <w:p w14:paraId="32F35E72" w14:textId="77777777" w:rsidR="00A22CFC" w:rsidRPr="00C344F4" w:rsidRDefault="00A22CFC" w:rsidP="00490FF2">
            <w:pPr>
              <w:spacing w:before="0"/>
              <w:jc w:val="left"/>
              <w:rPr>
                <w:i/>
                <w:sz w:val="16"/>
                <w:szCs w:val="16"/>
              </w:rPr>
            </w:pPr>
          </w:p>
        </w:tc>
      </w:tr>
      <w:tr w:rsidR="00A22CFC" w:rsidRPr="00C344F4" w14:paraId="12C78B02" w14:textId="77777777" w:rsidTr="00B051ED">
        <w:trPr>
          <w:trHeight w:val="284"/>
        </w:trPr>
        <w:tc>
          <w:tcPr>
            <w:tcW w:w="4111" w:type="dxa"/>
            <w:vAlign w:val="center"/>
          </w:tcPr>
          <w:p w14:paraId="338CAB93" w14:textId="77777777" w:rsidR="00A22CFC" w:rsidRDefault="00A22CFC" w:rsidP="00490FF2">
            <w:pPr>
              <w:spacing w:before="0"/>
              <w:ind w:left="743"/>
              <w:jc w:val="left"/>
              <w:rPr>
                <w:i/>
                <w:sz w:val="16"/>
                <w:szCs w:val="16"/>
              </w:rPr>
            </w:pPr>
            <w:r>
              <w:rPr>
                <w:i/>
                <w:sz w:val="16"/>
                <w:szCs w:val="16"/>
              </w:rPr>
              <w:t>valorTotal/moeda/codigo</w:t>
            </w:r>
          </w:p>
        </w:tc>
        <w:tc>
          <w:tcPr>
            <w:tcW w:w="2410" w:type="dxa"/>
            <w:vAlign w:val="center"/>
          </w:tcPr>
          <w:p w14:paraId="369EF2FB" w14:textId="77777777" w:rsidR="00A22CFC" w:rsidRDefault="00A22CFC" w:rsidP="00490FF2">
            <w:pPr>
              <w:spacing w:before="0"/>
              <w:jc w:val="left"/>
              <w:rPr>
                <w:i/>
                <w:sz w:val="16"/>
                <w:szCs w:val="16"/>
              </w:rPr>
            </w:pPr>
            <w:r>
              <w:rPr>
                <w:i/>
                <w:sz w:val="16"/>
                <w:szCs w:val="16"/>
              </w:rPr>
              <w:t>String</w:t>
            </w:r>
          </w:p>
        </w:tc>
        <w:tc>
          <w:tcPr>
            <w:tcW w:w="850" w:type="dxa"/>
            <w:vAlign w:val="center"/>
          </w:tcPr>
          <w:p w14:paraId="0ADC5317" w14:textId="77777777" w:rsidR="00A22CFC" w:rsidRDefault="00A22CFC" w:rsidP="00490FF2">
            <w:pPr>
              <w:spacing w:before="0"/>
              <w:jc w:val="center"/>
              <w:rPr>
                <w:i/>
                <w:sz w:val="16"/>
                <w:szCs w:val="16"/>
              </w:rPr>
            </w:pPr>
            <w:r>
              <w:rPr>
                <w:i/>
                <w:sz w:val="16"/>
                <w:szCs w:val="16"/>
              </w:rPr>
              <w:t>0</w:t>
            </w:r>
          </w:p>
        </w:tc>
        <w:tc>
          <w:tcPr>
            <w:tcW w:w="851" w:type="dxa"/>
            <w:vAlign w:val="center"/>
          </w:tcPr>
          <w:p w14:paraId="416C4CE8" w14:textId="77777777" w:rsidR="00A22CFC" w:rsidRDefault="00A22CFC" w:rsidP="00490FF2">
            <w:pPr>
              <w:spacing w:before="0"/>
              <w:jc w:val="center"/>
              <w:rPr>
                <w:i/>
                <w:sz w:val="16"/>
                <w:szCs w:val="16"/>
              </w:rPr>
            </w:pPr>
            <w:r>
              <w:rPr>
                <w:i/>
                <w:sz w:val="16"/>
                <w:szCs w:val="16"/>
              </w:rPr>
              <w:t>1</w:t>
            </w:r>
          </w:p>
        </w:tc>
        <w:tc>
          <w:tcPr>
            <w:tcW w:w="1276" w:type="dxa"/>
            <w:vAlign w:val="center"/>
          </w:tcPr>
          <w:p w14:paraId="72CF38EB" w14:textId="77777777" w:rsidR="00A22CFC" w:rsidRPr="00C344F4" w:rsidRDefault="00A22CFC" w:rsidP="00490FF2">
            <w:pPr>
              <w:spacing w:before="0"/>
              <w:jc w:val="left"/>
              <w:rPr>
                <w:i/>
                <w:sz w:val="16"/>
                <w:szCs w:val="16"/>
              </w:rPr>
            </w:pPr>
          </w:p>
        </w:tc>
      </w:tr>
      <w:tr w:rsidR="00A22CFC" w:rsidRPr="00C344F4" w14:paraId="1E3139FF" w14:textId="77777777" w:rsidTr="00B051ED">
        <w:trPr>
          <w:trHeight w:val="284"/>
        </w:trPr>
        <w:tc>
          <w:tcPr>
            <w:tcW w:w="4111" w:type="dxa"/>
            <w:vAlign w:val="center"/>
          </w:tcPr>
          <w:p w14:paraId="0C2C741E" w14:textId="77777777" w:rsidR="00A22CFC" w:rsidRDefault="00A22CFC" w:rsidP="00490FF2">
            <w:pPr>
              <w:spacing w:before="0"/>
              <w:ind w:left="743"/>
              <w:jc w:val="left"/>
              <w:rPr>
                <w:i/>
                <w:sz w:val="16"/>
                <w:szCs w:val="16"/>
              </w:rPr>
            </w:pPr>
            <w:r>
              <w:rPr>
                <w:i/>
                <w:sz w:val="16"/>
                <w:szCs w:val="16"/>
              </w:rPr>
              <w:t>tipoConsulta</w:t>
            </w:r>
          </w:p>
        </w:tc>
        <w:tc>
          <w:tcPr>
            <w:tcW w:w="2410" w:type="dxa"/>
            <w:vAlign w:val="center"/>
          </w:tcPr>
          <w:p w14:paraId="206F52B4" w14:textId="77777777" w:rsidR="00A22CFC" w:rsidRDefault="00A22CFC" w:rsidP="00490FF2">
            <w:pPr>
              <w:spacing w:before="0"/>
              <w:jc w:val="left"/>
              <w:rPr>
                <w:i/>
                <w:sz w:val="16"/>
                <w:szCs w:val="16"/>
              </w:rPr>
            </w:pPr>
            <w:r>
              <w:rPr>
                <w:i/>
                <w:sz w:val="16"/>
                <w:szCs w:val="16"/>
              </w:rPr>
              <w:t>String</w:t>
            </w:r>
          </w:p>
        </w:tc>
        <w:tc>
          <w:tcPr>
            <w:tcW w:w="850" w:type="dxa"/>
            <w:vAlign w:val="center"/>
          </w:tcPr>
          <w:p w14:paraId="69C498E2" w14:textId="77777777" w:rsidR="00A22CFC" w:rsidRDefault="00A22CFC" w:rsidP="00490FF2">
            <w:pPr>
              <w:spacing w:before="0"/>
              <w:jc w:val="center"/>
              <w:rPr>
                <w:i/>
                <w:sz w:val="16"/>
                <w:szCs w:val="16"/>
              </w:rPr>
            </w:pPr>
            <w:r>
              <w:rPr>
                <w:i/>
                <w:sz w:val="16"/>
                <w:szCs w:val="16"/>
              </w:rPr>
              <w:t>0</w:t>
            </w:r>
          </w:p>
        </w:tc>
        <w:tc>
          <w:tcPr>
            <w:tcW w:w="851" w:type="dxa"/>
            <w:vAlign w:val="center"/>
          </w:tcPr>
          <w:p w14:paraId="3629F99B" w14:textId="77777777" w:rsidR="00A22CFC" w:rsidRDefault="00A22CFC" w:rsidP="00490FF2">
            <w:pPr>
              <w:spacing w:before="0"/>
              <w:jc w:val="center"/>
              <w:rPr>
                <w:i/>
                <w:sz w:val="16"/>
                <w:szCs w:val="16"/>
              </w:rPr>
            </w:pPr>
            <w:r>
              <w:rPr>
                <w:i/>
                <w:sz w:val="16"/>
                <w:szCs w:val="16"/>
              </w:rPr>
              <w:t>1</w:t>
            </w:r>
          </w:p>
        </w:tc>
        <w:tc>
          <w:tcPr>
            <w:tcW w:w="1276" w:type="dxa"/>
            <w:vAlign w:val="center"/>
          </w:tcPr>
          <w:p w14:paraId="0359918B" w14:textId="77777777" w:rsidR="00A22CFC" w:rsidRPr="00C344F4" w:rsidRDefault="00A22CFC" w:rsidP="00490FF2">
            <w:pPr>
              <w:spacing w:before="0"/>
              <w:jc w:val="left"/>
              <w:rPr>
                <w:i/>
                <w:sz w:val="16"/>
                <w:szCs w:val="16"/>
              </w:rPr>
            </w:pPr>
          </w:p>
        </w:tc>
      </w:tr>
      <w:tr w:rsidR="00A22CFC" w:rsidRPr="00C344F4" w14:paraId="4176CEE9" w14:textId="77777777" w:rsidTr="00B051ED">
        <w:trPr>
          <w:trHeight w:val="284"/>
        </w:trPr>
        <w:tc>
          <w:tcPr>
            <w:tcW w:w="4111" w:type="dxa"/>
            <w:vAlign w:val="center"/>
          </w:tcPr>
          <w:p w14:paraId="618A9D76" w14:textId="77777777" w:rsidR="00A22CFC" w:rsidRDefault="00A22CFC" w:rsidP="00490FF2">
            <w:pPr>
              <w:spacing w:before="0"/>
              <w:ind w:left="743"/>
              <w:jc w:val="left"/>
              <w:rPr>
                <w:i/>
                <w:sz w:val="16"/>
                <w:szCs w:val="16"/>
              </w:rPr>
            </w:pPr>
            <w:r>
              <w:rPr>
                <w:i/>
                <w:sz w:val="16"/>
                <w:szCs w:val="16"/>
              </w:rPr>
              <w:t>ultimaOcorrencia/origem</w:t>
            </w:r>
          </w:p>
        </w:tc>
        <w:tc>
          <w:tcPr>
            <w:tcW w:w="2410" w:type="dxa"/>
            <w:vAlign w:val="center"/>
          </w:tcPr>
          <w:p w14:paraId="1DC7B00E" w14:textId="77777777" w:rsidR="00A22CFC" w:rsidRDefault="00A22CFC" w:rsidP="00490FF2">
            <w:pPr>
              <w:spacing w:before="0"/>
              <w:jc w:val="left"/>
              <w:rPr>
                <w:i/>
                <w:sz w:val="16"/>
                <w:szCs w:val="16"/>
              </w:rPr>
            </w:pPr>
            <w:r>
              <w:rPr>
                <w:i/>
                <w:sz w:val="16"/>
                <w:szCs w:val="16"/>
              </w:rPr>
              <w:t>String</w:t>
            </w:r>
          </w:p>
        </w:tc>
        <w:tc>
          <w:tcPr>
            <w:tcW w:w="850" w:type="dxa"/>
            <w:vAlign w:val="center"/>
          </w:tcPr>
          <w:p w14:paraId="10B9CA0D" w14:textId="77777777" w:rsidR="00A22CFC" w:rsidRDefault="00A22CFC" w:rsidP="00490FF2">
            <w:pPr>
              <w:spacing w:before="0"/>
              <w:jc w:val="center"/>
              <w:rPr>
                <w:i/>
                <w:sz w:val="16"/>
                <w:szCs w:val="16"/>
              </w:rPr>
            </w:pPr>
            <w:r>
              <w:rPr>
                <w:i/>
                <w:sz w:val="16"/>
                <w:szCs w:val="16"/>
              </w:rPr>
              <w:t>0</w:t>
            </w:r>
          </w:p>
        </w:tc>
        <w:tc>
          <w:tcPr>
            <w:tcW w:w="851" w:type="dxa"/>
            <w:vAlign w:val="center"/>
          </w:tcPr>
          <w:p w14:paraId="42891AB5" w14:textId="77777777" w:rsidR="00A22CFC" w:rsidRDefault="00A22CFC" w:rsidP="00490FF2">
            <w:pPr>
              <w:spacing w:before="0"/>
              <w:jc w:val="center"/>
              <w:rPr>
                <w:i/>
                <w:sz w:val="16"/>
                <w:szCs w:val="16"/>
              </w:rPr>
            </w:pPr>
            <w:r>
              <w:rPr>
                <w:i/>
                <w:sz w:val="16"/>
                <w:szCs w:val="16"/>
              </w:rPr>
              <w:t>1</w:t>
            </w:r>
          </w:p>
        </w:tc>
        <w:tc>
          <w:tcPr>
            <w:tcW w:w="1276" w:type="dxa"/>
            <w:vAlign w:val="center"/>
          </w:tcPr>
          <w:p w14:paraId="20D25E42" w14:textId="77777777" w:rsidR="00A22CFC" w:rsidRPr="00C344F4" w:rsidRDefault="00A22CFC" w:rsidP="00490FF2">
            <w:pPr>
              <w:spacing w:before="0"/>
              <w:jc w:val="left"/>
              <w:rPr>
                <w:i/>
                <w:sz w:val="16"/>
                <w:szCs w:val="16"/>
              </w:rPr>
            </w:pPr>
          </w:p>
        </w:tc>
      </w:tr>
      <w:tr w:rsidR="00A22CFC" w:rsidRPr="00C344F4" w14:paraId="6D80AC8F" w14:textId="77777777" w:rsidTr="00B051ED">
        <w:trPr>
          <w:trHeight w:val="284"/>
        </w:trPr>
        <w:tc>
          <w:tcPr>
            <w:tcW w:w="4111" w:type="dxa"/>
            <w:vAlign w:val="center"/>
          </w:tcPr>
          <w:p w14:paraId="05EC9EAF" w14:textId="77777777" w:rsidR="00A22CFC" w:rsidRPr="00427FFC" w:rsidRDefault="00A22CFC" w:rsidP="00490FF2">
            <w:pPr>
              <w:spacing w:before="0"/>
              <w:ind w:left="743"/>
              <w:jc w:val="left"/>
              <w:rPr>
                <w:i/>
                <w:sz w:val="16"/>
                <w:szCs w:val="16"/>
              </w:rPr>
            </w:pPr>
            <w:r>
              <w:rPr>
                <w:i/>
                <w:sz w:val="16"/>
                <w:szCs w:val="16"/>
              </w:rPr>
              <w:t>ultimaOcorrencia/valor/valor</w:t>
            </w:r>
          </w:p>
        </w:tc>
        <w:tc>
          <w:tcPr>
            <w:tcW w:w="2410" w:type="dxa"/>
            <w:vAlign w:val="center"/>
          </w:tcPr>
          <w:p w14:paraId="6190517A" w14:textId="77777777" w:rsidR="00A22CFC" w:rsidRDefault="00A22CFC" w:rsidP="00490FF2">
            <w:pPr>
              <w:spacing w:before="0"/>
              <w:jc w:val="left"/>
              <w:rPr>
                <w:i/>
                <w:sz w:val="16"/>
                <w:szCs w:val="16"/>
              </w:rPr>
            </w:pPr>
            <w:r>
              <w:rPr>
                <w:i/>
                <w:sz w:val="16"/>
                <w:szCs w:val="16"/>
              </w:rPr>
              <w:t>Decimal</w:t>
            </w:r>
          </w:p>
        </w:tc>
        <w:tc>
          <w:tcPr>
            <w:tcW w:w="850" w:type="dxa"/>
            <w:vAlign w:val="center"/>
          </w:tcPr>
          <w:p w14:paraId="78928E1B" w14:textId="77777777" w:rsidR="00A22CFC" w:rsidRDefault="00A22CFC" w:rsidP="00490FF2">
            <w:pPr>
              <w:spacing w:before="0"/>
              <w:jc w:val="center"/>
              <w:rPr>
                <w:i/>
                <w:sz w:val="16"/>
                <w:szCs w:val="16"/>
              </w:rPr>
            </w:pPr>
            <w:r>
              <w:rPr>
                <w:i/>
                <w:sz w:val="16"/>
                <w:szCs w:val="16"/>
              </w:rPr>
              <w:t>0</w:t>
            </w:r>
          </w:p>
        </w:tc>
        <w:tc>
          <w:tcPr>
            <w:tcW w:w="851" w:type="dxa"/>
            <w:vAlign w:val="center"/>
          </w:tcPr>
          <w:p w14:paraId="2962AB61" w14:textId="77777777" w:rsidR="00A22CFC" w:rsidRDefault="00A22CFC" w:rsidP="00490FF2">
            <w:pPr>
              <w:spacing w:before="0"/>
              <w:jc w:val="center"/>
              <w:rPr>
                <w:i/>
                <w:sz w:val="16"/>
                <w:szCs w:val="16"/>
              </w:rPr>
            </w:pPr>
            <w:r>
              <w:rPr>
                <w:i/>
                <w:sz w:val="16"/>
                <w:szCs w:val="16"/>
              </w:rPr>
              <w:t>1</w:t>
            </w:r>
          </w:p>
        </w:tc>
        <w:tc>
          <w:tcPr>
            <w:tcW w:w="1276" w:type="dxa"/>
            <w:vAlign w:val="center"/>
          </w:tcPr>
          <w:p w14:paraId="49556E99" w14:textId="77777777" w:rsidR="00A22CFC" w:rsidRPr="00C344F4" w:rsidRDefault="00A22CFC" w:rsidP="00490FF2">
            <w:pPr>
              <w:spacing w:before="0"/>
              <w:jc w:val="left"/>
              <w:rPr>
                <w:i/>
                <w:sz w:val="16"/>
                <w:szCs w:val="16"/>
              </w:rPr>
            </w:pPr>
          </w:p>
        </w:tc>
      </w:tr>
      <w:tr w:rsidR="00A22CFC" w:rsidRPr="00C344F4" w14:paraId="4D198CB0" w14:textId="77777777" w:rsidTr="00B051ED">
        <w:trPr>
          <w:trHeight w:val="284"/>
        </w:trPr>
        <w:tc>
          <w:tcPr>
            <w:tcW w:w="4111" w:type="dxa"/>
            <w:vAlign w:val="center"/>
          </w:tcPr>
          <w:p w14:paraId="7C68E700" w14:textId="77777777" w:rsidR="00A22CFC" w:rsidRPr="00427FFC" w:rsidRDefault="00A22CFC" w:rsidP="00490FF2">
            <w:pPr>
              <w:spacing w:before="0"/>
              <w:ind w:left="601"/>
              <w:jc w:val="left"/>
              <w:rPr>
                <w:i/>
                <w:sz w:val="16"/>
                <w:szCs w:val="16"/>
              </w:rPr>
            </w:pPr>
            <w:r>
              <w:rPr>
                <w:i/>
                <w:sz w:val="16"/>
                <w:szCs w:val="16"/>
              </w:rPr>
              <w:t>Anotacao</w:t>
            </w:r>
          </w:p>
        </w:tc>
        <w:tc>
          <w:tcPr>
            <w:tcW w:w="2410" w:type="dxa"/>
            <w:vAlign w:val="center"/>
          </w:tcPr>
          <w:p w14:paraId="5F72F158" w14:textId="77777777" w:rsidR="00A22CFC" w:rsidRDefault="00A22CFC" w:rsidP="00490FF2">
            <w:pPr>
              <w:spacing w:before="0"/>
              <w:jc w:val="left"/>
              <w:rPr>
                <w:i/>
                <w:sz w:val="16"/>
                <w:szCs w:val="16"/>
              </w:rPr>
            </w:pPr>
            <w:r>
              <w:rPr>
                <w:i/>
                <w:sz w:val="16"/>
                <w:szCs w:val="16"/>
              </w:rPr>
              <w:t>AnotacaoDividaVencida</w:t>
            </w:r>
          </w:p>
        </w:tc>
        <w:tc>
          <w:tcPr>
            <w:tcW w:w="850" w:type="dxa"/>
            <w:vAlign w:val="center"/>
          </w:tcPr>
          <w:p w14:paraId="57A1B108" w14:textId="77777777" w:rsidR="00A22CFC" w:rsidRDefault="00A22CFC" w:rsidP="00490FF2">
            <w:pPr>
              <w:spacing w:before="0"/>
              <w:jc w:val="center"/>
              <w:rPr>
                <w:i/>
                <w:sz w:val="16"/>
                <w:szCs w:val="16"/>
              </w:rPr>
            </w:pPr>
            <w:r>
              <w:rPr>
                <w:i/>
                <w:sz w:val="16"/>
                <w:szCs w:val="16"/>
              </w:rPr>
              <w:t>0</w:t>
            </w:r>
          </w:p>
        </w:tc>
        <w:tc>
          <w:tcPr>
            <w:tcW w:w="851" w:type="dxa"/>
            <w:vAlign w:val="center"/>
          </w:tcPr>
          <w:p w14:paraId="7111679B" w14:textId="77777777" w:rsidR="00A22CFC" w:rsidRDefault="00A22CFC" w:rsidP="00490FF2">
            <w:pPr>
              <w:spacing w:before="0"/>
              <w:jc w:val="center"/>
              <w:rPr>
                <w:i/>
                <w:sz w:val="16"/>
                <w:szCs w:val="16"/>
              </w:rPr>
            </w:pPr>
            <w:r>
              <w:rPr>
                <w:i/>
                <w:sz w:val="16"/>
                <w:szCs w:val="16"/>
              </w:rPr>
              <w:t>-1</w:t>
            </w:r>
          </w:p>
        </w:tc>
        <w:tc>
          <w:tcPr>
            <w:tcW w:w="1276" w:type="dxa"/>
            <w:vAlign w:val="center"/>
          </w:tcPr>
          <w:p w14:paraId="43C08E22" w14:textId="77777777" w:rsidR="00A22CFC" w:rsidRPr="00C344F4" w:rsidRDefault="00A22CFC" w:rsidP="00490FF2">
            <w:pPr>
              <w:spacing w:before="0"/>
              <w:jc w:val="left"/>
              <w:rPr>
                <w:i/>
                <w:sz w:val="16"/>
                <w:szCs w:val="16"/>
              </w:rPr>
            </w:pPr>
          </w:p>
        </w:tc>
      </w:tr>
      <w:tr w:rsidR="00A22CFC" w:rsidRPr="00C344F4" w14:paraId="184B2E4D" w14:textId="77777777" w:rsidTr="00B051ED">
        <w:trPr>
          <w:trHeight w:val="284"/>
        </w:trPr>
        <w:tc>
          <w:tcPr>
            <w:tcW w:w="4111" w:type="dxa"/>
            <w:vAlign w:val="center"/>
          </w:tcPr>
          <w:p w14:paraId="683709B6"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227C79CA"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C58F8BA" w14:textId="77777777" w:rsidR="00A22CFC" w:rsidRDefault="00A22CFC" w:rsidP="00490FF2">
            <w:pPr>
              <w:spacing w:before="0"/>
              <w:jc w:val="center"/>
              <w:rPr>
                <w:i/>
                <w:sz w:val="16"/>
                <w:szCs w:val="16"/>
              </w:rPr>
            </w:pPr>
            <w:r>
              <w:rPr>
                <w:i/>
                <w:sz w:val="16"/>
                <w:szCs w:val="16"/>
              </w:rPr>
              <w:t>0</w:t>
            </w:r>
          </w:p>
        </w:tc>
        <w:tc>
          <w:tcPr>
            <w:tcW w:w="851" w:type="dxa"/>
            <w:vAlign w:val="center"/>
          </w:tcPr>
          <w:p w14:paraId="1C4AAFD8" w14:textId="77777777" w:rsidR="00A22CFC" w:rsidRDefault="00A22CFC" w:rsidP="00490FF2">
            <w:pPr>
              <w:spacing w:before="0"/>
              <w:jc w:val="center"/>
              <w:rPr>
                <w:i/>
                <w:sz w:val="16"/>
                <w:szCs w:val="16"/>
              </w:rPr>
            </w:pPr>
            <w:r>
              <w:rPr>
                <w:i/>
                <w:sz w:val="16"/>
                <w:szCs w:val="16"/>
              </w:rPr>
              <w:t>1</w:t>
            </w:r>
          </w:p>
        </w:tc>
        <w:tc>
          <w:tcPr>
            <w:tcW w:w="1276" w:type="dxa"/>
            <w:vAlign w:val="center"/>
          </w:tcPr>
          <w:p w14:paraId="7848B4C0" w14:textId="77777777" w:rsidR="00A22CFC" w:rsidRPr="00C344F4" w:rsidRDefault="00A22CFC" w:rsidP="00490FF2">
            <w:pPr>
              <w:spacing w:before="0"/>
              <w:jc w:val="left"/>
              <w:rPr>
                <w:i/>
                <w:sz w:val="16"/>
                <w:szCs w:val="16"/>
              </w:rPr>
            </w:pPr>
          </w:p>
        </w:tc>
      </w:tr>
      <w:tr w:rsidR="00A22CFC" w:rsidRPr="00C344F4" w14:paraId="726496D4" w14:textId="77777777" w:rsidTr="00B051ED">
        <w:trPr>
          <w:trHeight w:val="284"/>
        </w:trPr>
        <w:tc>
          <w:tcPr>
            <w:tcW w:w="4111" w:type="dxa"/>
            <w:vAlign w:val="center"/>
          </w:tcPr>
          <w:p w14:paraId="173BFFE4" w14:textId="77777777" w:rsidR="00A22CFC" w:rsidRPr="00427FFC" w:rsidRDefault="00A22CFC" w:rsidP="00490FF2">
            <w:pPr>
              <w:spacing w:before="0"/>
              <w:ind w:left="743"/>
              <w:jc w:val="left"/>
              <w:rPr>
                <w:i/>
                <w:sz w:val="16"/>
                <w:szCs w:val="16"/>
              </w:rPr>
            </w:pPr>
            <w:r>
              <w:rPr>
                <w:i/>
                <w:sz w:val="16"/>
                <w:szCs w:val="16"/>
              </w:rPr>
              <w:t>pendenciaFinanceira/valor/valor</w:t>
            </w:r>
          </w:p>
        </w:tc>
        <w:tc>
          <w:tcPr>
            <w:tcW w:w="2410" w:type="dxa"/>
            <w:vAlign w:val="center"/>
          </w:tcPr>
          <w:p w14:paraId="73D47EFA" w14:textId="77777777" w:rsidR="00A22CFC" w:rsidRDefault="00A22CFC" w:rsidP="00490FF2">
            <w:pPr>
              <w:spacing w:before="0"/>
              <w:jc w:val="left"/>
              <w:rPr>
                <w:i/>
                <w:sz w:val="16"/>
                <w:szCs w:val="16"/>
              </w:rPr>
            </w:pPr>
            <w:r>
              <w:rPr>
                <w:i/>
                <w:sz w:val="16"/>
                <w:szCs w:val="16"/>
              </w:rPr>
              <w:t>Decimal</w:t>
            </w:r>
          </w:p>
        </w:tc>
        <w:tc>
          <w:tcPr>
            <w:tcW w:w="850" w:type="dxa"/>
            <w:vAlign w:val="center"/>
          </w:tcPr>
          <w:p w14:paraId="3A184304" w14:textId="77777777" w:rsidR="00A22CFC" w:rsidRDefault="00A22CFC" w:rsidP="00490FF2">
            <w:pPr>
              <w:spacing w:before="0"/>
              <w:jc w:val="center"/>
              <w:rPr>
                <w:i/>
                <w:sz w:val="16"/>
                <w:szCs w:val="16"/>
              </w:rPr>
            </w:pPr>
            <w:r>
              <w:rPr>
                <w:i/>
                <w:sz w:val="16"/>
                <w:szCs w:val="16"/>
              </w:rPr>
              <w:t>0</w:t>
            </w:r>
          </w:p>
        </w:tc>
        <w:tc>
          <w:tcPr>
            <w:tcW w:w="851" w:type="dxa"/>
            <w:vAlign w:val="center"/>
          </w:tcPr>
          <w:p w14:paraId="4FCFD694" w14:textId="77777777" w:rsidR="00A22CFC" w:rsidRDefault="00A22CFC" w:rsidP="00490FF2">
            <w:pPr>
              <w:spacing w:before="0"/>
              <w:jc w:val="center"/>
              <w:rPr>
                <w:i/>
                <w:sz w:val="16"/>
                <w:szCs w:val="16"/>
              </w:rPr>
            </w:pPr>
            <w:r>
              <w:rPr>
                <w:i/>
                <w:sz w:val="16"/>
                <w:szCs w:val="16"/>
              </w:rPr>
              <w:t>1</w:t>
            </w:r>
          </w:p>
        </w:tc>
        <w:tc>
          <w:tcPr>
            <w:tcW w:w="1276" w:type="dxa"/>
            <w:vAlign w:val="center"/>
          </w:tcPr>
          <w:p w14:paraId="7367DBB5" w14:textId="77777777" w:rsidR="00A22CFC" w:rsidRPr="00C344F4" w:rsidRDefault="00A22CFC" w:rsidP="00490FF2">
            <w:pPr>
              <w:spacing w:before="0"/>
              <w:jc w:val="left"/>
              <w:rPr>
                <w:i/>
                <w:sz w:val="16"/>
                <w:szCs w:val="16"/>
              </w:rPr>
            </w:pPr>
          </w:p>
        </w:tc>
      </w:tr>
      <w:tr w:rsidR="00A22CFC" w:rsidRPr="00C344F4" w14:paraId="460596DD" w14:textId="77777777" w:rsidTr="00B051ED">
        <w:trPr>
          <w:trHeight w:val="284"/>
        </w:trPr>
        <w:tc>
          <w:tcPr>
            <w:tcW w:w="4111" w:type="dxa"/>
            <w:vAlign w:val="center"/>
          </w:tcPr>
          <w:p w14:paraId="17FB2865" w14:textId="77777777" w:rsidR="00A22CFC" w:rsidRDefault="00A22CFC" w:rsidP="00490FF2">
            <w:pPr>
              <w:spacing w:before="0"/>
              <w:ind w:left="743"/>
              <w:jc w:val="left"/>
              <w:rPr>
                <w:i/>
                <w:sz w:val="16"/>
                <w:szCs w:val="16"/>
              </w:rPr>
            </w:pPr>
            <w:r>
              <w:rPr>
                <w:i/>
                <w:sz w:val="16"/>
                <w:szCs w:val="16"/>
              </w:rPr>
              <w:t>pendenciaFinanceira/valor/moeda/codigo</w:t>
            </w:r>
          </w:p>
        </w:tc>
        <w:tc>
          <w:tcPr>
            <w:tcW w:w="2410" w:type="dxa"/>
            <w:vAlign w:val="center"/>
          </w:tcPr>
          <w:p w14:paraId="19497B64" w14:textId="77777777" w:rsidR="00A22CFC" w:rsidRDefault="00A22CFC" w:rsidP="00490FF2">
            <w:pPr>
              <w:spacing w:before="0"/>
              <w:jc w:val="left"/>
              <w:rPr>
                <w:i/>
                <w:sz w:val="16"/>
                <w:szCs w:val="16"/>
              </w:rPr>
            </w:pPr>
            <w:r>
              <w:rPr>
                <w:i/>
                <w:sz w:val="16"/>
                <w:szCs w:val="16"/>
              </w:rPr>
              <w:t>String</w:t>
            </w:r>
          </w:p>
        </w:tc>
        <w:tc>
          <w:tcPr>
            <w:tcW w:w="850" w:type="dxa"/>
            <w:vAlign w:val="center"/>
          </w:tcPr>
          <w:p w14:paraId="330F76DB" w14:textId="77777777" w:rsidR="00A22CFC" w:rsidRDefault="00A22CFC" w:rsidP="00490FF2">
            <w:pPr>
              <w:spacing w:before="0"/>
              <w:jc w:val="center"/>
              <w:rPr>
                <w:i/>
                <w:sz w:val="16"/>
                <w:szCs w:val="16"/>
              </w:rPr>
            </w:pPr>
            <w:r>
              <w:rPr>
                <w:i/>
                <w:sz w:val="16"/>
                <w:szCs w:val="16"/>
              </w:rPr>
              <w:t>0</w:t>
            </w:r>
          </w:p>
        </w:tc>
        <w:tc>
          <w:tcPr>
            <w:tcW w:w="851" w:type="dxa"/>
            <w:vAlign w:val="center"/>
          </w:tcPr>
          <w:p w14:paraId="734F8CFE" w14:textId="77777777" w:rsidR="00A22CFC" w:rsidRDefault="00A22CFC" w:rsidP="00490FF2">
            <w:pPr>
              <w:spacing w:before="0"/>
              <w:jc w:val="center"/>
              <w:rPr>
                <w:i/>
                <w:sz w:val="16"/>
                <w:szCs w:val="16"/>
              </w:rPr>
            </w:pPr>
            <w:r>
              <w:rPr>
                <w:i/>
                <w:sz w:val="16"/>
                <w:szCs w:val="16"/>
              </w:rPr>
              <w:t>1</w:t>
            </w:r>
          </w:p>
        </w:tc>
        <w:tc>
          <w:tcPr>
            <w:tcW w:w="1276" w:type="dxa"/>
            <w:vAlign w:val="center"/>
          </w:tcPr>
          <w:p w14:paraId="4DE0D985" w14:textId="77777777" w:rsidR="00A22CFC" w:rsidRPr="00C344F4" w:rsidRDefault="00A22CFC" w:rsidP="00490FF2">
            <w:pPr>
              <w:spacing w:before="0"/>
              <w:jc w:val="left"/>
              <w:rPr>
                <w:i/>
                <w:sz w:val="16"/>
                <w:szCs w:val="16"/>
              </w:rPr>
            </w:pPr>
          </w:p>
        </w:tc>
      </w:tr>
      <w:tr w:rsidR="00A22CFC" w:rsidRPr="00C344F4" w14:paraId="3508D42E" w14:textId="77777777" w:rsidTr="00B051ED">
        <w:trPr>
          <w:trHeight w:val="284"/>
        </w:trPr>
        <w:tc>
          <w:tcPr>
            <w:tcW w:w="4111" w:type="dxa"/>
            <w:vAlign w:val="center"/>
          </w:tcPr>
          <w:p w14:paraId="5F796411" w14:textId="77777777" w:rsidR="00A22CFC" w:rsidRPr="00427FFC" w:rsidRDefault="00A22CFC" w:rsidP="00490FF2">
            <w:pPr>
              <w:spacing w:before="0"/>
              <w:ind w:left="743"/>
              <w:jc w:val="left"/>
              <w:rPr>
                <w:i/>
                <w:sz w:val="16"/>
                <w:szCs w:val="16"/>
              </w:rPr>
            </w:pPr>
            <w:r>
              <w:rPr>
                <w:i/>
                <w:sz w:val="16"/>
                <w:szCs w:val="16"/>
              </w:rPr>
              <w:t>pendenciaFinanceira/natureza/codigo</w:t>
            </w:r>
          </w:p>
        </w:tc>
        <w:tc>
          <w:tcPr>
            <w:tcW w:w="2410" w:type="dxa"/>
            <w:vAlign w:val="center"/>
          </w:tcPr>
          <w:p w14:paraId="4F00BA77" w14:textId="77777777" w:rsidR="00A22CFC" w:rsidRDefault="00A22CFC" w:rsidP="00490FF2">
            <w:pPr>
              <w:spacing w:before="0"/>
              <w:jc w:val="left"/>
              <w:rPr>
                <w:i/>
                <w:sz w:val="16"/>
                <w:szCs w:val="16"/>
              </w:rPr>
            </w:pPr>
            <w:r>
              <w:rPr>
                <w:i/>
                <w:sz w:val="16"/>
                <w:szCs w:val="16"/>
              </w:rPr>
              <w:t>String</w:t>
            </w:r>
          </w:p>
        </w:tc>
        <w:tc>
          <w:tcPr>
            <w:tcW w:w="850" w:type="dxa"/>
            <w:vAlign w:val="center"/>
          </w:tcPr>
          <w:p w14:paraId="69FE3C59" w14:textId="77777777" w:rsidR="00A22CFC" w:rsidRDefault="00A22CFC" w:rsidP="00490FF2">
            <w:pPr>
              <w:spacing w:before="0"/>
              <w:jc w:val="center"/>
              <w:rPr>
                <w:i/>
                <w:sz w:val="16"/>
                <w:szCs w:val="16"/>
              </w:rPr>
            </w:pPr>
            <w:r>
              <w:rPr>
                <w:i/>
                <w:sz w:val="16"/>
                <w:szCs w:val="16"/>
              </w:rPr>
              <w:t>0</w:t>
            </w:r>
          </w:p>
        </w:tc>
        <w:tc>
          <w:tcPr>
            <w:tcW w:w="851" w:type="dxa"/>
            <w:vAlign w:val="center"/>
          </w:tcPr>
          <w:p w14:paraId="595E095B" w14:textId="77777777" w:rsidR="00A22CFC" w:rsidRDefault="00A22CFC" w:rsidP="00490FF2">
            <w:pPr>
              <w:spacing w:before="0"/>
              <w:jc w:val="center"/>
              <w:rPr>
                <w:i/>
                <w:sz w:val="16"/>
                <w:szCs w:val="16"/>
              </w:rPr>
            </w:pPr>
            <w:r>
              <w:rPr>
                <w:i/>
                <w:sz w:val="16"/>
                <w:szCs w:val="16"/>
              </w:rPr>
              <w:t>1</w:t>
            </w:r>
          </w:p>
        </w:tc>
        <w:tc>
          <w:tcPr>
            <w:tcW w:w="1276" w:type="dxa"/>
            <w:vAlign w:val="center"/>
          </w:tcPr>
          <w:p w14:paraId="0799DEE6" w14:textId="77777777" w:rsidR="00A22CFC" w:rsidRPr="00C344F4" w:rsidRDefault="00A22CFC" w:rsidP="00490FF2">
            <w:pPr>
              <w:spacing w:before="0"/>
              <w:jc w:val="left"/>
              <w:rPr>
                <w:i/>
                <w:sz w:val="16"/>
                <w:szCs w:val="16"/>
              </w:rPr>
            </w:pPr>
          </w:p>
        </w:tc>
      </w:tr>
      <w:tr w:rsidR="00A22CFC" w:rsidRPr="00C344F4" w14:paraId="2E185876" w14:textId="77777777" w:rsidTr="00B051ED">
        <w:trPr>
          <w:trHeight w:val="284"/>
        </w:trPr>
        <w:tc>
          <w:tcPr>
            <w:tcW w:w="4111" w:type="dxa"/>
            <w:vAlign w:val="center"/>
          </w:tcPr>
          <w:p w14:paraId="2EC0AC26" w14:textId="77777777" w:rsidR="00A22CFC" w:rsidRPr="00427FFC" w:rsidRDefault="00A22CFC" w:rsidP="00490FF2">
            <w:pPr>
              <w:spacing w:before="0"/>
              <w:ind w:left="743"/>
              <w:jc w:val="left"/>
              <w:rPr>
                <w:i/>
                <w:sz w:val="16"/>
                <w:szCs w:val="16"/>
              </w:rPr>
            </w:pPr>
            <w:r>
              <w:rPr>
                <w:i/>
                <w:sz w:val="16"/>
                <w:szCs w:val="16"/>
              </w:rPr>
              <w:t>pendenciaFinanceira/judices/data</w:t>
            </w:r>
          </w:p>
        </w:tc>
        <w:tc>
          <w:tcPr>
            <w:tcW w:w="2410" w:type="dxa"/>
            <w:vAlign w:val="center"/>
          </w:tcPr>
          <w:p w14:paraId="3098F390" w14:textId="77777777" w:rsidR="00A22CFC" w:rsidRDefault="00A22CFC" w:rsidP="00490FF2">
            <w:pPr>
              <w:spacing w:before="0"/>
              <w:jc w:val="left"/>
              <w:rPr>
                <w:i/>
                <w:sz w:val="16"/>
                <w:szCs w:val="16"/>
              </w:rPr>
            </w:pPr>
            <w:r>
              <w:rPr>
                <w:i/>
                <w:sz w:val="16"/>
                <w:szCs w:val="16"/>
              </w:rPr>
              <w:t>DateTime</w:t>
            </w:r>
          </w:p>
        </w:tc>
        <w:tc>
          <w:tcPr>
            <w:tcW w:w="850" w:type="dxa"/>
            <w:vAlign w:val="center"/>
          </w:tcPr>
          <w:p w14:paraId="76C4B945" w14:textId="77777777" w:rsidR="00A22CFC" w:rsidRDefault="00A22CFC" w:rsidP="00490FF2">
            <w:pPr>
              <w:spacing w:before="0"/>
              <w:jc w:val="center"/>
              <w:rPr>
                <w:i/>
                <w:sz w:val="16"/>
                <w:szCs w:val="16"/>
              </w:rPr>
            </w:pPr>
            <w:r>
              <w:rPr>
                <w:i/>
                <w:sz w:val="16"/>
                <w:szCs w:val="16"/>
              </w:rPr>
              <w:t>0</w:t>
            </w:r>
          </w:p>
        </w:tc>
        <w:tc>
          <w:tcPr>
            <w:tcW w:w="851" w:type="dxa"/>
            <w:vAlign w:val="center"/>
          </w:tcPr>
          <w:p w14:paraId="740483B9" w14:textId="77777777" w:rsidR="00A22CFC" w:rsidRDefault="00A22CFC" w:rsidP="00490FF2">
            <w:pPr>
              <w:spacing w:before="0"/>
              <w:jc w:val="center"/>
              <w:rPr>
                <w:i/>
                <w:sz w:val="16"/>
                <w:szCs w:val="16"/>
              </w:rPr>
            </w:pPr>
            <w:r>
              <w:rPr>
                <w:i/>
                <w:sz w:val="16"/>
                <w:szCs w:val="16"/>
              </w:rPr>
              <w:t>1</w:t>
            </w:r>
          </w:p>
        </w:tc>
        <w:tc>
          <w:tcPr>
            <w:tcW w:w="1276" w:type="dxa"/>
            <w:vAlign w:val="center"/>
          </w:tcPr>
          <w:p w14:paraId="6C3E538E" w14:textId="77777777" w:rsidR="00A22CFC" w:rsidRPr="00C344F4" w:rsidRDefault="00A22CFC" w:rsidP="00490FF2">
            <w:pPr>
              <w:spacing w:before="0"/>
              <w:jc w:val="left"/>
              <w:rPr>
                <w:i/>
                <w:sz w:val="16"/>
                <w:szCs w:val="16"/>
              </w:rPr>
            </w:pPr>
          </w:p>
        </w:tc>
      </w:tr>
      <w:tr w:rsidR="00A22CFC" w:rsidRPr="00C344F4" w14:paraId="0F6A8EDB" w14:textId="77777777" w:rsidTr="00B051ED">
        <w:trPr>
          <w:trHeight w:val="284"/>
        </w:trPr>
        <w:tc>
          <w:tcPr>
            <w:tcW w:w="4111" w:type="dxa"/>
            <w:vAlign w:val="center"/>
          </w:tcPr>
          <w:p w14:paraId="770673AA" w14:textId="77777777" w:rsidR="00A22CFC" w:rsidRPr="00427FFC" w:rsidRDefault="00A22CFC" w:rsidP="00490FF2">
            <w:pPr>
              <w:spacing w:before="0"/>
              <w:ind w:left="743"/>
              <w:jc w:val="left"/>
              <w:rPr>
                <w:i/>
                <w:sz w:val="16"/>
                <w:szCs w:val="16"/>
              </w:rPr>
            </w:pPr>
            <w:r>
              <w:rPr>
                <w:i/>
                <w:sz w:val="16"/>
                <w:szCs w:val="16"/>
              </w:rPr>
              <w:t>pendenciaFinanceira/judices/vara</w:t>
            </w:r>
          </w:p>
        </w:tc>
        <w:tc>
          <w:tcPr>
            <w:tcW w:w="2410" w:type="dxa"/>
            <w:vAlign w:val="center"/>
          </w:tcPr>
          <w:p w14:paraId="4D9047EE" w14:textId="77777777" w:rsidR="00A22CFC" w:rsidRDefault="00A22CFC" w:rsidP="00490FF2">
            <w:pPr>
              <w:spacing w:before="0"/>
              <w:jc w:val="left"/>
              <w:rPr>
                <w:i/>
                <w:sz w:val="16"/>
                <w:szCs w:val="16"/>
              </w:rPr>
            </w:pPr>
            <w:r>
              <w:rPr>
                <w:i/>
                <w:sz w:val="16"/>
                <w:szCs w:val="16"/>
              </w:rPr>
              <w:t>String</w:t>
            </w:r>
          </w:p>
        </w:tc>
        <w:tc>
          <w:tcPr>
            <w:tcW w:w="850" w:type="dxa"/>
            <w:vAlign w:val="center"/>
          </w:tcPr>
          <w:p w14:paraId="33244303" w14:textId="77777777" w:rsidR="00A22CFC" w:rsidRDefault="00A22CFC" w:rsidP="00490FF2">
            <w:pPr>
              <w:spacing w:before="0"/>
              <w:jc w:val="center"/>
              <w:rPr>
                <w:i/>
                <w:sz w:val="16"/>
                <w:szCs w:val="16"/>
              </w:rPr>
            </w:pPr>
            <w:r>
              <w:rPr>
                <w:i/>
                <w:sz w:val="16"/>
                <w:szCs w:val="16"/>
              </w:rPr>
              <w:t>0</w:t>
            </w:r>
          </w:p>
        </w:tc>
        <w:tc>
          <w:tcPr>
            <w:tcW w:w="851" w:type="dxa"/>
            <w:vAlign w:val="center"/>
          </w:tcPr>
          <w:p w14:paraId="112BA3DB" w14:textId="77777777" w:rsidR="00A22CFC" w:rsidRDefault="00A22CFC" w:rsidP="00490FF2">
            <w:pPr>
              <w:spacing w:before="0"/>
              <w:jc w:val="center"/>
              <w:rPr>
                <w:i/>
                <w:sz w:val="16"/>
                <w:szCs w:val="16"/>
              </w:rPr>
            </w:pPr>
            <w:r>
              <w:rPr>
                <w:i/>
                <w:sz w:val="16"/>
                <w:szCs w:val="16"/>
              </w:rPr>
              <w:t>1</w:t>
            </w:r>
          </w:p>
        </w:tc>
        <w:tc>
          <w:tcPr>
            <w:tcW w:w="1276" w:type="dxa"/>
            <w:vAlign w:val="center"/>
          </w:tcPr>
          <w:p w14:paraId="5239D343" w14:textId="77777777" w:rsidR="00A22CFC" w:rsidRPr="00C344F4" w:rsidRDefault="00A22CFC" w:rsidP="00490FF2">
            <w:pPr>
              <w:spacing w:before="0"/>
              <w:jc w:val="left"/>
              <w:rPr>
                <w:i/>
                <w:sz w:val="16"/>
                <w:szCs w:val="16"/>
              </w:rPr>
            </w:pPr>
          </w:p>
        </w:tc>
      </w:tr>
      <w:tr w:rsidR="00A22CFC" w:rsidRPr="00C344F4" w14:paraId="32753133" w14:textId="77777777" w:rsidTr="00B051ED">
        <w:trPr>
          <w:trHeight w:val="284"/>
        </w:trPr>
        <w:tc>
          <w:tcPr>
            <w:tcW w:w="4111" w:type="dxa"/>
            <w:vAlign w:val="center"/>
          </w:tcPr>
          <w:p w14:paraId="05F70F0D" w14:textId="77777777" w:rsidR="00A22CFC" w:rsidRPr="00427FFC" w:rsidRDefault="00A22CFC" w:rsidP="00490FF2">
            <w:pPr>
              <w:spacing w:before="0"/>
              <w:ind w:left="743"/>
              <w:jc w:val="left"/>
              <w:rPr>
                <w:i/>
                <w:sz w:val="16"/>
                <w:szCs w:val="16"/>
              </w:rPr>
            </w:pPr>
            <w:r>
              <w:rPr>
                <w:i/>
                <w:sz w:val="16"/>
                <w:szCs w:val="16"/>
              </w:rPr>
              <w:t>pendenciaFinanceira/judices/distrito</w:t>
            </w:r>
          </w:p>
        </w:tc>
        <w:tc>
          <w:tcPr>
            <w:tcW w:w="2410" w:type="dxa"/>
          </w:tcPr>
          <w:p w14:paraId="72090EA1"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60833D6F" w14:textId="77777777" w:rsidR="00A22CFC" w:rsidRDefault="00A22CFC" w:rsidP="00490FF2">
            <w:pPr>
              <w:spacing w:before="0"/>
              <w:jc w:val="center"/>
              <w:rPr>
                <w:i/>
                <w:sz w:val="16"/>
                <w:szCs w:val="16"/>
              </w:rPr>
            </w:pPr>
            <w:r>
              <w:rPr>
                <w:i/>
                <w:sz w:val="16"/>
                <w:szCs w:val="16"/>
              </w:rPr>
              <w:t>0</w:t>
            </w:r>
          </w:p>
        </w:tc>
        <w:tc>
          <w:tcPr>
            <w:tcW w:w="851" w:type="dxa"/>
            <w:vAlign w:val="center"/>
          </w:tcPr>
          <w:p w14:paraId="25D8AA69" w14:textId="77777777" w:rsidR="00A22CFC" w:rsidRDefault="00A22CFC" w:rsidP="00490FF2">
            <w:pPr>
              <w:spacing w:before="0"/>
              <w:jc w:val="center"/>
              <w:rPr>
                <w:i/>
                <w:sz w:val="16"/>
                <w:szCs w:val="16"/>
              </w:rPr>
            </w:pPr>
            <w:r>
              <w:rPr>
                <w:i/>
                <w:sz w:val="16"/>
                <w:szCs w:val="16"/>
              </w:rPr>
              <w:t>1</w:t>
            </w:r>
          </w:p>
        </w:tc>
        <w:tc>
          <w:tcPr>
            <w:tcW w:w="1276" w:type="dxa"/>
            <w:vAlign w:val="center"/>
          </w:tcPr>
          <w:p w14:paraId="040E44E1" w14:textId="77777777" w:rsidR="00A22CFC" w:rsidRPr="00C344F4" w:rsidRDefault="00A22CFC" w:rsidP="00490FF2">
            <w:pPr>
              <w:spacing w:before="0"/>
              <w:jc w:val="left"/>
              <w:rPr>
                <w:i/>
                <w:sz w:val="16"/>
                <w:szCs w:val="16"/>
              </w:rPr>
            </w:pPr>
          </w:p>
        </w:tc>
      </w:tr>
      <w:tr w:rsidR="00A22CFC" w:rsidRPr="00C344F4" w14:paraId="31A6E9B0" w14:textId="77777777" w:rsidTr="00B051ED">
        <w:trPr>
          <w:trHeight w:val="284"/>
        </w:trPr>
        <w:tc>
          <w:tcPr>
            <w:tcW w:w="4111" w:type="dxa"/>
            <w:vAlign w:val="center"/>
          </w:tcPr>
          <w:p w14:paraId="54ED339D" w14:textId="05AEE14F" w:rsidR="00A22CFC" w:rsidRPr="00427FFC" w:rsidRDefault="000E2B78" w:rsidP="00490FF2">
            <w:pPr>
              <w:spacing w:before="0"/>
              <w:ind w:left="743"/>
              <w:jc w:val="left"/>
              <w:rPr>
                <w:i/>
                <w:sz w:val="16"/>
                <w:szCs w:val="16"/>
              </w:rPr>
            </w:pPr>
            <w:r>
              <w:rPr>
                <w:i/>
                <w:sz w:val="16"/>
                <w:szCs w:val="16"/>
              </w:rPr>
              <w:t>pendenciaFinanceira/judices/prac</w:t>
            </w:r>
            <w:r w:rsidR="00A22CFC">
              <w:rPr>
                <w:i/>
                <w:sz w:val="16"/>
                <w:szCs w:val="16"/>
              </w:rPr>
              <w:t>a</w:t>
            </w:r>
          </w:p>
        </w:tc>
        <w:tc>
          <w:tcPr>
            <w:tcW w:w="2410" w:type="dxa"/>
          </w:tcPr>
          <w:p w14:paraId="2AE1EFD1"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38BA0057" w14:textId="77777777" w:rsidR="00A22CFC" w:rsidRDefault="00A22CFC" w:rsidP="00490FF2">
            <w:pPr>
              <w:spacing w:before="0"/>
              <w:jc w:val="center"/>
              <w:rPr>
                <w:i/>
                <w:sz w:val="16"/>
                <w:szCs w:val="16"/>
              </w:rPr>
            </w:pPr>
            <w:r>
              <w:rPr>
                <w:i/>
                <w:sz w:val="16"/>
                <w:szCs w:val="16"/>
              </w:rPr>
              <w:t>0</w:t>
            </w:r>
          </w:p>
        </w:tc>
        <w:tc>
          <w:tcPr>
            <w:tcW w:w="851" w:type="dxa"/>
            <w:vAlign w:val="center"/>
          </w:tcPr>
          <w:p w14:paraId="52ABD429" w14:textId="77777777" w:rsidR="00A22CFC" w:rsidRDefault="00A22CFC" w:rsidP="00490FF2">
            <w:pPr>
              <w:spacing w:before="0"/>
              <w:jc w:val="center"/>
              <w:rPr>
                <w:i/>
                <w:sz w:val="16"/>
                <w:szCs w:val="16"/>
              </w:rPr>
            </w:pPr>
            <w:r>
              <w:rPr>
                <w:i/>
                <w:sz w:val="16"/>
                <w:szCs w:val="16"/>
              </w:rPr>
              <w:t>1</w:t>
            </w:r>
          </w:p>
        </w:tc>
        <w:tc>
          <w:tcPr>
            <w:tcW w:w="1276" w:type="dxa"/>
            <w:vAlign w:val="center"/>
          </w:tcPr>
          <w:p w14:paraId="24F6F878" w14:textId="77777777" w:rsidR="00A22CFC" w:rsidRPr="00C344F4" w:rsidRDefault="00A22CFC" w:rsidP="00490FF2">
            <w:pPr>
              <w:spacing w:before="0"/>
              <w:jc w:val="left"/>
              <w:rPr>
                <w:i/>
                <w:sz w:val="16"/>
                <w:szCs w:val="16"/>
              </w:rPr>
            </w:pPr>
          </w:p>
        </w:tc>
      </w:tr>
      <w:tr w:rsidR="00A22CFC" w:rsidRPr="00C344F4" w14:paraId="6DF9F04E" w14:textId="77777777" w:rsidTr="00B051ED">
        <w:trPr>
          <w:trHeight w:val="284"/>
        </w:trPr>
        <w:tc>
          <w:tcPr>
            <w:tcW w:w="4111" w:type="dxa"/>
            <w:vAlign w:val="center"/>
          </w:tcPr>
          <w:p w14:paraId="6B5FD376" w14:textId="77777777" w:rsidR="00A22CFC" w:rsidRPr="00427FFC" w:rsidRDefault="00A22CFC" w:rsidP="00490FF2">
            <w:pPr>
              <w:spacing w:before="0"/>
              <w:ind w:left="743"/>
              <w:jc w:val="left"/>
              <w:rPr>
                <w:i/>
                <w:sz w:val="16"/>
                <w:szCs w:val="16"/>
              </w:rPr>
            </w:pPr>
            <w:r>
              <w:rPr>
                <w:i/>
                <w:sz w:val="16"/>
                <w:szCs w:val="16"/>
              </w:rPr>
              <w:t>pendenciaFinanceira/judices/processo</w:t>
            </w:r>
          </w:p>
        </w:tc>
        <w:tc>
          <w:tcPr>
            <w:tcW w:w="2410" w:type="dxa"/>
          </w:tcPr>
          <w:p w14:paraId="56403D7E"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7983ECB4" w14:textId="77777777" w:rsidR="00A22CFC" w:rsidRDefault="00A22CFC" w:rsidP="00490FF2">
            <w:pPr>
              <w:spacing w:before="0"/>
              <w:jc w:val="center"/>
              <w:rPr>
                <w:i/>
                <w:sz w:val="16"/>
                <w:szCs w:val="16"/>
              </w:rPr>
            </w:pPr>
            <w:r>
              <w:rPr>
                <w:i/>
                <w:sz w:val="16"/>
                <w:szCs w:val="16"/>
              </w:rPr>
              <w:t>0</w:t>
            </w:r>
          </w:p>
        </w:tc>
        <w:tc>
          <w:tcPr>
            <w:tcW w:w="851" w:type="dxa"/>
            <w:vAlign w:val="center"/>
          </w:tcPr>
          <w:p w14:paraId="551C9EBD" w14:textId="77777777" w:rsidR="00A22CFC" w:rsidRDefault="00A22CFC" w:rsidP="00490FF2">
            <w:pPr>
              <w:spacing w:before="0"/>
              <w:jc w:val="center"/>
              <w:rPr>
                <w:i/>
                <w:sz w:val="16"/>
                <w:szCs w:val="16"/>
              </w:rPr>
            </w:pPr>
            <w:r>
              <w:rPr>
                <w:i/>
                <w:sz w:val="16"/>
                <w:szCs w:val="16"/>
              </w:rPr>
              <w:t>1</w:t>
            </w:r>
          </w:p>
        </w:tc>
        <w:tc>
          <w:tcPr>
            <w:tcW w:w="1276" w:type="dxa"/>
            <w:vAlign w:val="center"/>
          </w:tcPr>
          <w:p w14:paraId="4602A17C" w14:textId="77777777" w:rsidR="00A22CFC" w:rsidRPr="00C344F4" w:rsidRDefault="00A22CFC" w:rsidP="00490FF2">
            <w:pPr>
              <w:spacing w:before="0"/>
              <w:jc w:val="left"/>
              <w:rPr>
                <w:i/>
                <w:sz w:val="16"/>
                <w:szCs w:val="16"/>
              </w:rPr>
            </w:pPr>
          </w:p>
        </w:tc>
      </w:tr>
      <w:tr w:rsidR="00A22CFC" w:rsidRPr="00C344F4" w14:paraId="4E3BA1E5" w14:textId="77777777" w:rsidTr="00B051ED">
        <w:trPr>
          <w:trHeight w:val="284"/>
        </w:trPr>
        <w:tc>
          <w:tcPr>
            <w:tcW w:w="4111" w:type="dxa"/>
            <w:vAlign w:val="center"/>
          </w:tcPr>
          <w:p w14:paraId="2884CD82" w14:textId="77777777" w:rsidR="00A22CFC" w:rsidRPr="00427FFC" w:rsidRDefault="00A22CFC" w:rsidP="00490FF2">
            <w:pPr>
              <w:spacing w:before="0"/>
              <w:ind w:left="743"/>
              <w:jc w:val="left"/>
              <w:rPr>
                <w:i/>
                <w:sz w:val="16"/>
                <w:szCs w:val="16"/>
              </w:rPr>
            </w:pPr>
            <w:r>
              <w:rPr>
                <w:i/>
                <w:sz w:val="16"/>
                <w:szCs w:val="16"/>
              </w:rPr>
              <w:t>pendenciaFinanceira/judices/mensagem</w:t>
            </w:r>
          </w:p>
        </w:tc>
        <w:tc>
          <w:tcPr>
            <w:tcW w:w="2410" w:type="dxa"/>
          </w:tcPr>
          <w:p w14:paraId="09CCC0BB"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0F0A8ADF" w14:textId="77777777" w:rsidR="00A22CFC" w:rsidRDefault="00A22CFC" w:rsidP="00490FF2">
            <w:pPr>
              <w:spacing w:before="0"/>
              <w:jc w:val="center"/>
              <w:rPr>
                <w:i/>
                <w:sz w:val="16"/>
                <w:szCs w:val="16"/>
              </w:rPr>
            </w:pPr>
            <w:r>
              <w:rPr>
                <w:i/>
                <w:sz w:val="16"/>
                <w:szCs w:val="16"/>
              </w:rPr>
              <w:t>0</w:t>
            </w:r>
          </w:p>
        </w:tc>
        <w:tc>
          <w:tcPr>
            <w:tcW w:w="851" w:type="dxa"/>
            <w:vAlign w:val="center"/>
          </w:tcPr>
          <w:p w14:paraId="227E44B0" w14:textId="77777777" w:rsidR="00A22CFC" w:rsidRDefault="00A22CFC" w:rsidP="00490FF2">
            <w:pPr>
              <w:spacing w:before="0"/>
              <w:jc w:val="center"/>
              <w:rPr>
                <w:i/>
                <w:sz w:val="16"/>
                <w:szCs w:val="16"/>
              </w:rPr>
            </w:pPr>
            <w:r>
              <w:rPr>
                <w:i/>
                <w:sz w:val="16"/>
                <w:szCs w:val="16"/>
              </w:rPr>
              <w:t>1</w:t>
            </w:r>
          </w:p>
        </w:tc>
        <w:tc>
          <w:tcPr>
            <w:tcW w:w="1276" w:type="dxa"/>
            <w:vAlign w:val="center"/>
          </w:tcPr>
          <w:p w14:paraId="611DC5D7" w14:textId="77777777" w:rsidR="00A22CFC" w:rsidRPr="00C344F4" w:rsidRDefault="00A22CFC" w:rsidP="00490FF2">
            <w:pPr>
              <w:spacing w:before="0"/>
              <w:jc w:val="left"/>
              <w:rPr>
                <w:i/>
                <w:sz w:val="16"/>
                <w:szCs w:val="16"/>
              </w:rPr>
            </w:pPr>
          </w:p>
        </w:tc>
      </w:tr>
      <w:tr w:rsidR="00A22CFC" w:rsidRPr="00C344F4" w14:paraId="08A4EF97" w14:textId="77777777" w:rsidTr="00B051ED">
        <w:trPr>
          <w:trHeight w:val="284"/>
        </w:trPr>
        <w:tc>
          <w:tcPr>
            <w:tcW w:w="4111" w:type="dxa"/>
            <w:vAlign w:val="center"/>
          </w:tcPr>
          <w:p w14:paraId="60BEB165" w14:textId="77777777" w:rsidR="00A22CFC" w:rsidRDefault="00A22CFC" w:rsidP="00490FF2">
            <w:pPr>
              <w:spacing w:before="0"/>
              <w:ind w:left="743"/>
              <w:jc w:val="left"/>
              <w:rPr>
                <w:i/>
                <w:sz w:val="16"/>
                <w:szCs w:val="16"/>
              </w:rPr>
            </w:pPr>
            <w:r>
              <w:rPr>
                <w:i/>
                <w:sz w:val="16"/>
                <w:szCs w:val="16"/>
              </w:rPr>
              <w:t>pendenciaFinanceira/numeroTitulo</w:t>
            </w:r>
          </w:p>
        </w:tc>
        <w:tc>
          <w:tcPr>
            <w:tcW w:w="2410" w:type="dxa"/>
            <w:vAlign w:val="center"/>
          </w:tcPr>
          <w:p w14:paraId="0EA85C6A" w14:textId="77777777" w:rsidR="00A22CFC" w:rsidRDefault="00A22CFC" w:rsidP="00490FF2">
            <w:pPr>
              <w:spacing w:before="0"/>
              <w:jc w:val="left"/>
              <w:rPr>
                <w:i/>
                <w:sz w:val="16"/>
                <w:szCs w:val="16"/>
              </w:rPr>
            </w:pPr>
            <w:r>
              <w:rPr>
                <w:i/>
                <w:sz w:val="16"/>
                <w:szCs w:val="16"/>
              </w:rPr>
              <w:t>String</w:t>
            </w:r>
          </w:p>
        </w:tc>
        <w:tc>
          <w:tcPr>
            <w:tcW w:w="850" w:type="dxa"/>
            <w:vAlign w:val="center"/>
          </w:tcPr>
          <w:p w14:paraId="6BEE177C" w14:textId="77777777" w:rsidR="00A22CFC" w:rsidRDefault="00A22CFC" w:rsidP="00490FF2">
            <w:pPr>
              <w:spacing w:before="0"/>
              <w:jc w:val="center"/>
              <w:rPr>
                <w:i/>
                <w:sz w:val="16"/>
                <w:szCs w:val="16"/>
              </w:rPr>
            </w:pPr>
            <w:r>
              <w:rPr>
                <w:i/>
                <w:sz w:val="16"/>
                <w:szCs w:val="16"/>
              </w:rPr>
              <w:t>0</w:t>
            </w:r>
          </w:p>
        </w:tc>
        <w:tc>
          <w:tcPr>
            <w:tcW w:w="851" w:type="dxa"/>
            <w:vAlign w:val="center"/>
          </w:tcPr>
          <w:p w14:paraId="2807ED1B" w14:textId="77777777" w:rsidR="00A22CFC" w:rsidRDefault="00A22CFC" w:rsidP="00490FF2">
            <w:pPr>
              <w:spacing w:before="0"/>
              <w:jc w:val="center"/>
              <w:rPr>
                <w:i/>
                <w:sz w:val="16"/>
                <w:szCs w:val="16"/>
              </w:rPr>
            </w:pPr>
            <w:r>
              <w:rPr>
                <w:i/>
                <w:sz w:val="16"/>
                <w:szCs w:val="16"/>
              </w:rPr>
              <w:t>1</w:t>
            </w:r>
          </w:p>
        </w:tc>
        <w:tc>
          <w:tcPr>
            <w:tcW w:w="1276" w:type="dxa"/>
            <w:vAlign w:val="center"/>
          </w:tcPr>
          <w:p w14:paraId="531FDE6D" w14:textId="77777777" w:rsidR="00A22CFC" w:rsidRPr="00C344F4" w:rsidRDefault="00A22CFC" w:rsidP="00490FF2">
            <w:pPr>
              <w:spacing w:before="0"/>
              <w:jc w:val="left"/>
              <w:rPr>
                <w:i/>
                <w:sz w:val="16"/>
                <w:szCs w:val="16"/>
              </w:rPr>
            </w:pPr>
          </w:p>
        </w:tc>
      </w:tr>
      <w:tr w:rsidR="00A22CFC" w:rsidRPr="00C344F4" w14:paraId="5FD0D629" w14:textId="77777777" w:rsidTr="00B051ED">
        <w:trPr>
          <w:trHeight w:val="284"/>
        </w:trPr>
        <w:tc>
          <w:tcPr>
            <w:tcW w:w="4111" w:type="dxa"/>
            <w:vAlign w:val="center"/>
          </w:tcPr>
          <w:p w14:paraId="3A882E3A" w14:textId="77777777" w:rsidR="00A22CFC" w:rsidRPr="00427FFC" w:rsidRDefault="00A22CFC" w:rsidP="00490FF2">
            <w:pPr>
              <w:spacing w:before="0"/>
              <w:ind w:left="743"/>
              <w:jc w:val="left"/>
              <w:rPr>
                <w:i/>
                <w:sz w:val="16"/>
                <w:szCs w:val="16"/>
              </w:rPr>
            </w:pPr>
            <w:r>
              <w:rPr>
                <w:i/>
                <w:sz w:val="16"/>
                <w:szCs w:val="16"/>
              </w:rPr>
              <w:t>pendenciaFinanceira/quantidade</w:t>
            </w:r>
          </w:p>
        </w:tc>
        <w:tc>
          <w:tcPr>
            <w:tcW w:w="2410" w:type="dxa"/>
            <w:vAlign w:val="center"/>
          </w:tcPr>
          <w:p w14:paraId="15622DA8" w14:textId="77777777" w:rsidR="00A22CFC" w:rsidRDefault="00A22CFC" w:rsidP="00490FF2">
            <w:pPr>
              <w:spacing w:before="0"/>
              <w:jc w:val="left"/>
              <w:rPr>
                <w:i/>
                <w:sz w:val="16"/>
                <w:szCs w:val="16"/>
              </w:rPr>
            </w:pPr>
            <w:r>
              <w:rPr>
                <w:i/>
                <w:sz w:val="16"/>
                <w:szCs w:val="16"/>
              </w:rPr>
              <w:t>Integer</w:t>
            </w:r>
          </w:p>
        </w:tc>
        <w:tc>
          <w:tcPr>
            <w:tcW w:w="850" w:type="dxa"/>
            <w:vAlign w:val="center"/>
          </w:tcPr>
          <w:p w14:paraId="727E3D8D" w14:textId="77777777" w:rsidR="00A22CFC" w:rsidRDefault="00A22CFC" w:rsidP="00490FF2">
            <w:pPr>
              <w:spacing w:before="0"/>
              <w:jc w:val="center"/>
              <w:rPr>
                <w:i/>
                <w:sz w:val="16"/>
                <w:szCs w:val="16"/>
              </w:rPr>
            </w:pPr>
            <w:r>
              <w:rPr>
                <w:i/>
                <w:sz w:val="16"/>
                <w:szCs w:val="16"/>
              </w:rPr>
              <w:t>0</w:t>
            </w:r>
          </w:p>
        </w:tc>
        <w:tc>
          <w:tcPr>
            <w:tcW w:w="851" w:type="dxa"/>
            <w:vAlign w:val="center"/>
          </w:tcPr>
          <w:p w14:paraId="700C3AEA" w14:textId="77777777" w:rsidR="00A22CFC" w:rsidRDefault="00A22CFC" w:rsidP="00490FF2">
            <w:pPr>
              <w:spacing w:before="0"/>
              <w:jc w:val="center"/>
              <w:rPr>
                <w:i/>
                <w:sz w:val="16"/>
                <w:szCs w:val="16"/>
              </w:rPr>
            </w:pPr>
            <w:r>
              <w:rPr>
                <w:i/>
                <w:sz w:val="16"/>
                <w:szCs w:val="16"/>
              </w:rPr>
              <w:t>1</w:t>
            </w:r>
          </w:p>
        </w:tc>
        <w:tc>
          <w:tcPr>
            <w:tcW w:w="1276" w:type="dxa"/>
            <w:vAlign w:val="center"/>
          </w:tcPr>
          <w:p w14:paraId="203D040B" w14:textId="77777777" w:rsidR="00A22CFC" w:rsidRPr="00C344F4" w:rsidRDefault="00A22CFC" w:rsidP="00490FF2">
            <w:pPr>
              <w:spacing w:before="0"/>
              <w:jc w:val="left"/>
              <w:rPr>
                <w:i/>
                <w:sz w:val="16"/>
                <w:szCs w:val="16"/>
              </w:rPr>
            </w:pPr>
          </w:p>
        </w:tc>
      </w:tr>
      <w:tr w:rsidR="00A22CFC" w:rsidRPr="00C344F4" w14:paraId="1F6D7AFB" w14:textId="77777777" w:rsidTr="00B051ED">
        <w:trPr>
          <w:trHeight w:val="284"/>
        </w:trPr>
        <w:tc>
          <w:tcPr>
            <w:tcW w:w="4111" w:type="dxa"/>
            <w:vAlign w:val="center"/>
          </w:tcPr>
          <w:p w14:paraId="69B4DDA0" w14:textId="77777777" w:rsidR="00A22CFC" w:rsidRPr="00427FFC" w:rsidRDefault="00A22CFC" w:rsidP="00490FF2">
            <w:pPr>
              <w:spacing w:before="0"/>
              <w:ind w:left="743"/>
              <w:jc w:val="left"/>
              <w:rPr>
                <w:i/>
                <w:sz w:val="16"/>
                <w:szCs w:val="16"/>
              </w:rPr>
            </w:pPr>
            <w:r>
              <w:rPr>
                <w:i/>
                <w:sz w:val="16"/>
                <w:szCs w:val="16"/>
              </w:rPr>
              <w:t>instituicaoFinanceira</w:t>
            </w:r>
          </w:p>
        </w:tc>
        <w:tc>
          <w:tcPr>
            <w:tcW w:w="2410" w:type="dxa"/>
          </w:tcPr>
          <w:p w14:paraId="5AA73131"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5B171E7C" w14:textId="77777777" w:rsidR="00A22CFC" w:rsidRDefault="00A22CFC" w:rsidP="00490FF2">
            <w:pPr>
              <w:spacing w:before="0"/>
              <w:jc w:val="center"/>
              <w:rPr>
                <w:i/>
                <w:sz w:val="16"/>
                <w:szCs w:val="16"/>
              </w:rPr>
            </w:pPr>
            <w:r>
              <w:rPr>
                <w:i/>
                <w:sz w:val="16"/>
                <w:szCs w:val="16"/>
              </w:rPr>
              <w:t>0</w:t>
            </w:r>
          </w:p>
        </w:tc>
        <w:tc>
          <w:tcPr>
            <w:tcW w:w="851" w:type="dxa"/>
            <w:vAlign w:val="center"/>
          </w:tcPr>
          <w:p w14:paraId="20F9544A" w14:textId="77777777" w:rsidR="00A22CFC" w:rsidRDefault="00A22CFC" w:rsidP="00490FF2">
            <w:pPr>
              <w:spacing w:before="0"/>
              <w:jc w:val="center"/>
              <w:rPr>
                <w:i/>
                <w:sz w:val="16"/>
                <w:szCs w:val="16"/>
              </w:rPr>
            </w:pPr>
            <w:r>
              <w:rPr>
                <w:i/>
                <w:sz w:val="16"/>
                <w:szCs w:val="16"/>
              </w:rPr>
              <w:t>1</w:t>
            </w:r>
          </w:p>
        </w:tc>
        <w:tc>
          <w:tcPr>
            <w:tcW w:w="1276" w:type="dxa"/>
            <w:vAlign w:val="center"/>
          </w:tcPr>
          <w:p w14:paraId="18235B2D" w14:textId="77777777" w:rsidR="00A22CFC" w:rsidRPr="00C344F4" w:rsidRDefault="00A22CFC" w:rsidP="00490FF2">
            <w:pPr>
              <w:spacing w:before="0"/>
              <w:jc w:val="left"/>
              <w:rPr>
                <w:i/>
                <w:sz w:val="16"/>
                <w:szCs w:val="16"/>
              </w:rPr>
            </w:pPr>
          </w:p>
        </w:tc>
      </w:tr>
      <w:tr w:rsidR="00A22CFC" w:rsidRPr="00C344F4" w14:paraId="24095496" w14:textId="77777777" w:rsidTr="00B051ED">
        <w:trPr>
          <w:trHeight w:val="284"/>
        </w:trPr>
        <w:tc>
          <w:tcPr>
            <w:tcW w:w="4111" w:type="dxa"/>
            <w:vAlign w:val="center"/>
          </w:tcPr>
          <w:p w14:paraId="4613BA69" w14:textId="77777777" w:rsidR="00A22CFC" w:rsidRPr="00427FFC" w:rsidRDefault="00A22CFC" w:rsidP="00490FF2">
            <w:pPr>
              <w:spacing w:before="0"/>
              <w:ind w:left="743"/>
              <w:jc w:val="left"/>
              <w:rPr>
                <w:i/>
                <w:sz w:val="16"/>
                <w:szCs w:val="16"/>
              </w:rPr>
            </w:pPr>
            <w:r>
              <w:rPr>
                <w:i/>
                <w:sz w:val="16"/>
                <w:szCs w:val="16"/>
              </w:rPr>
              <w:t>local</w:t>
            </w:r>
          </w:p>
        </w:tc>
        <w:tc>
          <w:tcPr>
            <w:tcW w:w="2410" w:type="dxa"/>
          </w:tcPr>
          <w:p w14:paraId="7DE33611"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109E27E9" w14:textId="77777777" w:rsidR="00A22CFC" w:rsidRDefault="00A22CFC" w:rsidP="00490FF2">
            <w:pPr>
              <w:spacing w:before="0"/>
              <w:jc w:val="center"/>
              <w:rPr>
                <w:i/>
                <w:sz w:val="16"/>
                <w:szCs w:val="16"/>
              </w:rPr>
            </w:pPr>
            <w:r>
              <w:rPr>
                <w:i/>
                <w:sz w:val="16"/>
                <w:szCs w:val="16"/>
              </w:rPr>
              <w:t>0</w:t>
            </w:r>
          </w:p>
        </w:tc>
        <w:tc>
          <w:tcPr>
            <w:tcW w:w="851" w:type="dxa"/>
            <w:vAlign w:val="center"/>
          </w:tcPr>
          <w:p w14:paraId="1E6DC155" w14:textId="77777777" w:rsidR="00A22CFC" w:rsidRDefault="00A22CFC" w:rsidP="00490FF2">
            <w:pPr>
              <w:spacing w:before="0"/>
              <w:jc w:val="center"/>
              <w:rPr>
                <w:i/>
                <w:sz w:val="16"/>
                <w:szCs w:val="16"/>
              </w:rPr>
            </w:pPr>
            <w:r>
              <w:rPr>
                <w:i/>
                <w:sz w:val="16"/>
                <w:szCs w:val="16"/>
              </w:rPr>
              <w:t>1</w:t>
            </w:r>
          </w:p>
        </w:tc>
        <w:tc>
          <w:tcPr>
            <w:tcW w:w="1276" w:type="dxa"/>
            <w:vAlign w:val="center"/>
          </w:tcPr>
          <w:p w14:paraId="739E8961" w14:textId="77777777" w:rsidR="00A22CFC" w:rsidRPr="00C344F4" w:rsidRDefault="00A22CFC" w:rsidP="00490FF2">
            <w:pPr>
              <w:spacing w:before="0"/>
              <w:jc w:val="left"/>
              <w:rPr>
                <w:i/>
                <w:sz w:val="16"/>
                <w:szCs w:val="16"/>
              </w:rPr>
            </w:pPr>
          </w:p>
        </w:tc>
      </w:tr>
      <w:tr w:rsidR="00A22CFC" w:rsidRPr="00C344F4" w14:paraId="423850DA" w14:textId="77777777" w:rsidTr="00B051ED">
        <w:trPr>
          <w:trHeight w:val="284"/>
        </w:trPr>
        <w:tc>
          <w:tcPr>
            <w:tcW w:w="4111" w:type="dxa"/>
            <w:vAlign w:val="center"/>
          </w:tcPr>
          <w:p w14:paraId="14FECC32" w14:textId="77777777" w:rsidR="00A22CFC" w:rsidRDefault="00A22CFC" w:rsidP="00490FF2">
            <w:pPr>
              <w:spacing w:before="0"/>
              <w:ind w:left="743"/>
              <w:jc w:val="left"/>
              <w:rPr>
                <w:i/>
                <w:sz w:val="16"/>
                <w:szCs w:val="16"/>
              </w:rPr>
            </w:pPr>
            <w:r>
              <w:rPr>
                <w:i/>
                <w:sz w:val="16"/>
                <w:szCs w:val="16"/>
              </w:rPr>
              <w:t>modalidade</w:t>
            </w:r>
          </w:p>
        </w:tc>
        <w:tc>
          <w:tcPr>
            <w:tcW w:w="2410" w:type="dxa"/>
          </w:tcPr>
          <w:p w14:paraId="0DEC5B81" w14:textId="77777777" w:rsidR="00A22CFC" w:rsidRPr="002C6E7E" w:rsidRDefault="00A22CFC" w:rsidP="00490FF2">
            <w:pPr>
              <w:spacing w:before="0"/>
              <w:jc w:val="left"/>
              <w:rPr>
                <w:i/>
                <w:sz w:val="16"/>
                <w:szCs w:val="16"/>
              </w:rPr>
            </w:pPr>
            <w:r w:rsidRPr="002C6E7E">
              <w:rPr>
                <w:i/>
                <w:sz w:val="16"/>
                <w:szCs w:val="16"/>
              </w:rPr>
              <w:t>String</w:t>
            </w:r>
          </w:p>
        </w:tc>
        <w:tc>
          <w:tcPr>
            <w:tcW w:w="850" w:type="dxa"/>
            <w:vAlign w:val="center"/>
          </w:tcPr>
          <w:p w14:paraId="3F7F2653" w14:textId="77777777" w:rsidR="00A22CFC" w:rsidRDefault="00A22CFC" w:rsidP="00490FF2">
            <w:pPr>
              <w:spacing w:before="0"/>
              <w:jc w:val="center"/>
              <w:rPr>
                <w:i/>
                <w:sz w:val="16"/>
                <w:szCs w:val="16"/>
              </w:rPr>
            </w:pPr>
            <w:r>
              <w:rPr>
                <w:i/>
                <w:sz w:val="16"/>
                <w:szCs w:val="16"/>
              </w:rPr>
              <w:t>0</w:t>
            </w:r>
          </w:p>
        </w:tc>
        <w:tc>
          <w:tcPr>
            <w:tcW w:w="851" w:type="dxa"/>
            <w:vAlign w:val="center"/>
          </w:tcPr>
          <w:p w14:paraId="0BEE1C6A" w14:textId="77777777" w:rsidR="00A22CFC" w:rsidRDefault="00A22CFC" w:rsidP="00490FF2">
            <w:pPr>
              <w:spacing w:before="0"/>
              <w:jc w:val="center"/>
              <w:rPr>
                <w:i/>
                <w:sz w:val="16"/>
                <w:szCs w:val="16"/>
              </w:rPr>
            </w:pPr>
            <w:r>
              <w:rPr>
                <w:i/>
                <w:sz w:val="16"/>
                <w:szCs w:val="16"/>
              </w:rPr>
              <w:t>1</w:t>
            </w:r>
          </w:p>
        </w:tc>
        <w:tc>
          <w:tcPr>
            <w:tcW w:w="1276" w:type="dxa"/>
            <w:vAlign w:val="center"/>
          </w:tcPr>
          <w:p w14:paraId="48C4D551" w14:textId="77777777" w:rsidR="00A22CFC" w:rsidRPr="00C344F4" w:rsidRDefault="00A22CFC" w:rsidP="00490FF2">
            <w:pPr>
              <w:spacing w:before="0"/>
              <w:jc w:val="left"/>
              <w:rPr>
                <w:i/>
                <w:sz w:val="16"/>
                <w:szCs w:val="16"/>
              </w:rPr>
            </w:pPr>
          </w:p>
        </w:tc>
      </w:tr>
      <w:tr w:rsidR="00A22CFC" w:rsidRPr="00C344F4" w14:paraId="78038B20" w14:textId="77777777" w:rsidTr="00B051ED">
        <w:trPr>
          <w:trHeight w:val="284"/>
        </w:trPr>
        <w:tc>
          <w:tcPr>
            <w:tcW w:w="4111" w:type="dxa"/>
            <w:vAlign w:val="center"/>
          </w:tcPr>
          <w:p w14:paraId="05829F87"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7F2EB9D5" w14:textId="77777777" w:rsidR="00A22CFC" w:rsidRDefault="00A22CFC" w:rsidP="00490FF2">
            <w:pPr>
              <w:spacing w:before="0"/>
              <w:jc w:val="left"/>
              <w:rPr>
                <w:i/>
                <w:sz w:val="16"/>
                <w:szCs w:val="16"/>
              </w:rPr>
            </w:pPr>
            <w:r>
              <w:rPr>
                <w:i/>
                <w:sz w:val="16"/>
                <w:szCs w:val="16"/>
              </w:rPr>
              <w:t>Mensagem</w:t>
            </w:r>
          </w:p>
        </w:tc>
        <w:tc>
          <w:tcPr>
            <w:tcW w:w="850" w:type="dxa"/>
            <w:vAlign w:val="center"/>
          </w:tcPr>
          <w:p w14:paraId="3E9C1EA2" w14:textId="77777777" w:rsidR="00A22CFC" w:rsidRDefault="00A22CFC" w:rsidP="00490FF2">
            <w:pPr>
              <w:spacing w:before="0"/>
              <w:jc w:val="center"/>
              <w:rPr>
                <w:i/>
                <w:sz w:val="16"/>
                <w:szCs w:val="16"/>
              </w:rPr>
            </w:pPr>
            <w:r>
              <w:rPr>
                <w:i/>
                <w:sz w:val="16"/>
                <w:szCs w:val="16"/>
              </w:rPr>
              <w:t>0</w:t>
            </w:r>
          </w:p>
        </w:tc>
        <w:tc>
          <w:tcPr>
            <w:tcW w:w="851" w:type="dxa"/>
            <w:vAlign w:val="center"/>
          </w:tcPr>
          <w:p w14:paraId="0650093E" w14:textId="77777777" w:rsidR="00A22CFC" w:rsidRDefault="00A22CFC" w:rsidP="00490FF2">
            <w:pPr>
              <w:spacing w:before="0"/>
              <w:jc w:val="center"/>
              <w:rPr>
                <w:i/>
                <w:sz w:val="16"/>
                <w:szCs w:val="16"/>
              </w:rPr>
            </w:pPr>
            <w:r>
              <w:rPr>
                <w:i/>
                <w:sz w:val="16"/>
                <w:szCs w:val="16"/>
              </w:rPr>
              <w:t>1</w:t>
            </w:r>
          </w:p>
        </w:tc>
        <w:tc>
          <w:tcPr>
            <w:tcW w:w="1276" w:type="dxa"/>
            <w:vAlign w:val="center"/>
          </w:tcPr>
          <w:p w14:paraId="477F4193" w14:textId="77777777" w:rsidR="00A22CFC" w:rsidRPr="00C344F4" w:rsidRDefault="00A22CFC" w:rsidP="00490FF2">
            <w:pPr>
              <w:spacing w:before="0"/>
              <w:jc w:val="left"/>
              <w:rPr>
                <w:i/>
                <w:sz w:val="16"/>
                <w:szCs w:val="16"/>
              </w:rPr>
            </w:pPr>
          </w:p>
        </w:tc>
      </w:tr>
      <w:tr w:rsidR="00A22CFC" w:rsidRPr="00C344F4" w14:paraId="7825859A" w14:textId="77777777" w:rsidTr="00B051ED">
        <w:trPr>
          <w:trHeight w:val="284"/>
        </w:trPr>
        <w:tc>
          <w:tcPr>
            <w:tcW w:w="4111" w:type="dxa"/>
            <w:vAlign w:val="center"/>
          </w:tcPr>
          <w:p w14:paraId="3AFD4BF4"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225796E6" w14:textId="77777777" w:rsidR="00A22CFC" w:rsidRDefault="00A22CFC" w:rsidP="00490FF2">
            <w:pPr>
              <w:spacing w:before="0"/>
              <w:jc w:val="left"/>
              <w:rPr>
                <w:i/>
                <w:sz w:val="16"/>
                <w:szCs w:val="16"/>
              </w:rPr>
            </w:pPr>
            <w:r>
              <w:rPr>
                <w:i/>
                <w:sz w:val="16"/>
                <w:szCs w:val="16"/>
              </w:rPr>
              <w:t>String</w:t>
            </w:r>
          </w:p>
        </w:tc>
        <w:tc>
          <w:tcPr>
            <w:tcW w:w="850" w:type="dxa"/>
            <w:vAlign w:val="center"/>
          </w:tcPr>
          <w:p w14:paraId="1544C56E" w14:textId="77777777" w:rsidR="00A22CFC" w:rsidRDefault="00A22CFC" w:rsidP="00490FF2">
            <w:pPr>
              <w:spacing w:before="0"/>
              <w:jc w:val="center"/>
              <w:rPr>
                <w:i/>
                <w:sz w:val="16"/>
                <w:szCs w:val="16"/>
              </w:rPr>
            </w:pPr>
            <w:r>
              <w:rPr>
                <w:i/>
                <w:sz w:val="16"/>
                <w:szCs w:val="16"/>
              </w:rPr>
              <w:t>0</w:t>
            </w:r>
          </w:p>
        </w:tc>
        <w:tc>
          <w:tcPr>
            <w:tcW w:w="851" w:type="dxa"/>
            <w:vAlign w:val="center"/>
          </w:tcPr>
          <w:p w14:paraId="0A56D891" w14:textId="77777777" w:rsidR="00A22CFC" w:rsidRDefault="00A22CFC" w:rsidP="00490FF2">
            <w:pPr>
              <w:spacing w:before="0"/>
              <w:jc w:val="center"/>
              <w:rPr>
                <w:i/>
                <w:sz w:val="16"/>
                <w:szCs w:val="16"/>
              </w:rPr>
            </w:pPr>
            <w:r>
              <w:rPr>
                <w:i/>
                <w:sz w:val="16"/>
                <w:szCs w:val="16"/>
              </w:rPr>
              <w:t>1</w:t>
            </w:r>
          </w:p>
        </w:tc>
        <w:tc>
          <w:tcPr>
            <w:tcW w:w="1276" w:type="dxa"/>
            <w:vAlign w:val="center"/>
          </w:tcPr>
          <w:p w14:paraId="40BEF0B7" w14:textId="77777777" w:rsidR="00A22CFC" w:rsidRPr="00C344F4" w:rsidRDefault="00A22CFC" w:rsidP="00490FF2">
            <w:pPr>
              <w:spacing w:before="0"/>
              <w:jc w:val="left"/>
              <w:rPr>
                <w:i/>
                <w:sz w:val="16"/>
                <w:szCs w:val="16"/>
              </w:rPr>
            </w:pPr>
          </w:p>
        </w:tc>
      </w:tr>
      <w:tr w:rsidR="00A22CFC" w:rsidRPr="00C344F4" w14:paraId="4A05E45F" w14:textId="77777777" w:rsidTr="00B051ED">
        <w:trPr>
          <w:trHeight w:val="284"/>
        </w:trPr>
        <w:tc>
          <w:tcPr>
            <w:tcW w:w="4111" w:type="dxa"/>
            <w:vAlign w:val="center"/>
          </w:tcPr>
          <w:p w14:paraId="52835F14" w14:textId="77777777" w:rsidR="00A22CFC" w:rsidRPr="006B13DA" w:rsidRDefault="00A22CFC" w:rsidP="00490FF2">
            <w:pPr>
              <w:spacing w:before="0"/>
              <w:ind w:left="459"/>
              <w:jc w:val="left"/>
              <w:rPr>
                <w:sz w:val="16"/>
                <w:szCs w:val="16"/>
              </w:rPr>
            </w:pPr>
            <w:r>
              <w:rPr>
                <w:sz w:val="16"/>
                <w:szCs w:val="16"/>
              </w:rPr>
              <w:t>Grafias</w:t>
            </w:r>
          </w:p>
        </w:tc>
        <w:tc>
          <w:tcPr>
            <w:tcW w:w="2410" w:type="dxa"/>
            <w:vAlign w:val="center"/>
          </w:tcPr>
          <w:p w14:paraId="14E35F1B" w14:textId="77777777" w:rsidR="00A22CFC" w:rsidRDefault="00A22CFC" w:rsidP="00490FF2">
            <w:pPr>
              <w:spacing w:before="0"/>
              <w:jc w:val="left"/>
              <w:rPr>
                <w:i/>
                <w:sz w:val="16"/>
                <w:szCs w:val="16"/>
              </w:rPr>
            </w:pPr>
          </w:p>
        </w:tc>
        <w:tc>
          <w:tcPr>
            <w:tcW w:w="850" w:type="dxa"/>
            <w:vAlign w:val="center"/>
          </w:tcPr>
          <w:p w14:paraId="71C4444E" w14:textId="77777777" w:rsidR="00A22CFC" w:rsidRDefault="00A22CFC" w:rsidP="00490FF2">
            <w:pPr>
              <w:spacing w:before="0"/>
              <w:jc w:val="center"/>
              <w:rPr>
                <w:i/>
                <w:sz w:val="16"/>
                <w:szCs w:val="16"/>
              </w:rPr>
            </w:pPr>
            <w:r>
              <w:rPr>
                <w:i/>
                <w:sz w:val="16"/>
                <w:szCs w:val="16"/>
              </w:rPr>
              <w:t>0</w:t>
            </w:r>
          </w:p>
        </w:tc>
        <w:tc>
          <w:tcPr>
            <w:tcW w:w="851" w:type="dxa"/>
            <w:vAlign w:val="center"/>
          </w:tcPr>
          <w:p w14:paraId="117D58B4" w14:textId="77777777" w:rsidR="00A22CFC" w:rsidRDefault="00A22CFC" w:rsidP="00490FF2">
            <w:pPr>
              <w:spacing w:before="0"/>
              <w:jc w:val="center"/>
              <w:rPr>
                <w:i/>
                <w:sz w:val="16"/>
                <w:szCs w:val="16"/>
              </w:rPr>
            </w:pPr>
            <w:r>
              <w:rPr>
                <w:i/>
                <w:sz w:val="16"/>
                <w:szCs w:val="16"/>
              </w:rPr>
              <w:t>1</w:t>
            </w:r>
          </w:p>
        </w:tc>
        <w:tc>
          <w:tcPr>
            <w:tcW w:w="1276" w:type="dxa"/>
            <w:vAlign w:val="center"/>
          </w:tcPr>
          <w:p w14:paraId="10C0A851" w14:textId="77777777" w:rsidR="00A22CFC" w:rsidRPr="00C344F4" w:rsidRDefault="00A22CFC" w:rsidP="00490FF2">
            <w:pPr>
              <w:spacing w:before="0"/>
              <w:jc w:val="left"/>
              <w:rPr>
                <w:i/>
                <w:sz w:val="16"/>
                <w:szCs w:val="16"/>
              </w:rPr>
            </w:pPr>
          </w:p>
        </w:tc>
      </w:tr>
      <w:tr w:rsidR="00A22CFC" w:rsidRPr="00C344F4" w14:paraId="266F4815" w14:textId="77777777" w:rsidTr="00B051ED">
        <w:trPr>
          <w:trHeight w:val="284"/>
        </w:trPr>
        <w:tc>
          <w:tcPr>
            <w:tcW w:w="4111" w:type="dxa"/>
            <w:vAlign w:val="center"/>
          </w:tcPr>
          <w:p w14:paraId="5F16EC26" w14:textId="77777777" w:rsidR="00A22CFC" w:rsidRPr="00427FFC" w:rsidRDefault="00A22CFC" w:rsidP="00490FF2">
            <w:pPr>
              <w:spacing w:before="0"/>
              <w:ind w:left="601"/>
              <w:jc w:val="left"/>
              <w:rPr>
                <w:i/>
                <w:sz w:val="16"/>
                <w:szCs w:val="16"/>
              </w:rPr>
            </w:pPr>
            <w:r>
              <w:rPr>
                <w:i/>
                <w:sz w:val="16"/>
                <w:szCs w:val="16"/>
              </w:rPr>
              <w:t>OutraGrafia</w:t>
            </w:r>
          </w:p>
        </w:tc>
        <w:tc>
          <w:tcPr>
            <w:tcW w:w="2410" w:type="dxa"/>
            <w:vAlign w:val="center"/>
          </w:tcPr>
          <w:p w14:paraId="0D6E4D44" w14:textId="77777777" w:rsidR="00A22CFC" w:rsidRDefault="00A22CFC" w:rsidP="00490FF2">
            <w:pPr>
              <w:spacing w:before="0"/>
              <w:jc w:val="left"/>
              <w:rPr>
                <w:i/>
                <w:sz w:val="16"/>
                <w:szCs w:val="16"/>
              </w:rPr>
            </w:pPr>
            <w:r>
              <w:rPr>
                <w:i/>
                <w:sz w:val="16"/>
                <w:szCs w:val="16"/>
              </w:rPr>
              <w:t>PessoaJuridica</w:t>
            </w:r>
          </w:p>
        </w:tc>
        <w:tc>
          <w:tcPr>
            <w:tcW w:w="850" w:type="dxa"/>
            <w:vAlign w:val="center"/>
          </w:tcPr>
          <w:p w14:paraId="5B96ECEA" w14:textId="77777777" w:rsidR="00A22CFC" w:rsidRDefault="00A22CFC" w:rsidP="00490FF2">
            <w:pPr>
              <w:spacing w:before="0"/>
              <w:jc w:val="center"/>
              <w:rPr>
                <w:i/>
                <w:sz w:val="16"/>
                <w:szCs w:val="16"/>
              </w:rPr>
            </w:pPr>
            <w:r>
              <w:rPr>
                <w:i/>
                <w:sz w:val="16"/>
                <w:szCs w:val="16"/>
              </w:rPr>
              <w:t>0</w:t>
            </w:r>
          </w:p>
        </w:tc>
        <w:tc>
          <w:tcPr>
            <w:tcW w:w="851" w:type="dxa"/>
            <w:vAlign w:val="center"/>
          </w:tcPr>
          <w:p w14:paraId="480BA439" w14:textId="77777777" w:rsidR="00A22CFC" w:rsidRDefault="00A22CFC" w:rsidP="00490FF2">
            <w:pPr>
              <w:spacing w:before="0"/>
              <w:jc w:val="center"/>
              <w:rPr>
                <w:i/>
                <w:sz w:val="16"/>
                <w:szCs w:val="16"/>
              </w:rPr>
            </w:pPr>
            <w:r>
              <w:rPr>
                <w:i/>
                <w:sz w:val="16"/>
                <w:szCs w:val="16"/>
              </w:rPr>
              <w:t>-1</w:t>
            </w:r>
          </w:p>
        </w:tc>
        <w:tc>
          <w:tcPr>
            <w:tcW w:w="1276" w:type="dxa"/>
            <w:vAlign w:val="center"/>
          </w:tcPr>
          <w:p w14:paraId="01A80909" w14:textId="77777777" w:rsidR="00A22CFC" w:rsidRPr="00C344F4" w:rsidRDefault="00A22CFC" w:rsidP="00490FF2">
            <w:pPr>
              <w:spacing w:before="0"/>
              <w:jc w:val="left"/>
              <w:rPr>
                <w:i/>
                <w:sz w:val="16"/>
                <w:szCs w:val="16"/>
              </w:rPr>
            </w:pPr>
          </w:p>
        </w:tc>
      </w:tr>
      <w:tr w:rsidR="00A22CFC" w:rsidRPr="00C344F4" w14:paraId="3677B80F" w14:textId="77777777" w:rsidTr="00B051ED">
        <w:trPr>
          <w:trHeight w:val="284"/>
        </w:trPr>
        <w:tc>
          <w:tcPr>
            <w:tcW w:w="4111" w:type="dxa"/>
            <w:vAlign w:val="center"/>
          </w:tcPr>
          <w:p w14:paraId="162D0EBF" w14:textId="77777777" w:rsidR="00A22CFC" w:rsidRPr="00427FFC" w:rsidRDefault="00A22CFC" w:rsidP="00490FF2">
            <w:pPr>
              <w:spacing w:before="0"/>
              <w:ind w:left="743"/>
              <w:jc w:val="left"/>
              <w:rPr>
                <w:i/>
                <w:sz w:val="16"/>
                <w:szCs w:val="16"/>
              </w:rPr>
            </w:pPr>
            <w:r>
              <w:rPr>
                <w:i/>
                <w:sz w:val="16"/>
                <w:szCs w:val="16"/>
              </w:rPr>
              <w:t>razaoSocial</w:t>
            </w:r>
          </w:p>
        </w:tc>
        <w:tc>
          <w:tcPr>
            <w:tcW w:w="2410" w:type="dxa"/>
            <w:vAlign w:val="center"/>
          </w:tcPr>
          <w:p w14:paraId="599B6E72" w14:textId="77777777" w:rsidR="00A22CFC" w:rsidRDefault="00A22CFC" w:rsidP="00490FF2">
            <w:pPr>
              <w:spacing w:before="0"/>
              <w:jc w:val="left"/>
              <w:rPr>
                <w:i/>
                <w:sz w:val="16"/>
                <w:szCs w:val="16"/>
              </w:rPr>
            </w:pPr>
            <w:r>
              <w:rPr>
                <w:i/>
                <w:sz w:val="16"/>
                <w:szCs w:val="16"/>
              </w:rPr>
              <w:t>String</w:t>
            </w:r>
          </w:p>
        </w:tc>
        <w:tc>
          <w:tcPr>
            <w:tcW w:w="850" w:type="dxa"/>
            <w:vAlign w:val="center"/>
          </w:tcPr>
          <w:p w14:paraId="3AE8DE53" w14:textId="77777777" w:rsidR="00A22CFC" w:rsidRDefault="00A22CFC" w:rsidP="00490FF2">
            <w:pPr>
              <w:spacing w:before="0"/>
              <w:jc w:val="center"/>
              <w:rPr>
                <w:i/>
                <w:sz w:val="16"/>
                <w:szCs w:val="16"/>
              </w:rPr>
            </w:pPr>
            <w:r>
              <w:rPr>
                <w:i/>
                <w:sz w:val="16"/>
                <w:szCs w:val="16"/>
              </w:rPr>
              <w:t>0</w:t>
            </w:r>
          </w:p>
        </w:tc>
        <w:tc>
          <w:tcPr>
            <w:tcW w:w="851" w:type="dxa"/>
            <w:vAlign w:val="center"/>
          </w:tcPr>
          <w:p w14:paraId="12A5DC4A" w14:textId="77777777" w:rsidR="00A22CFC" w:rsidRDefault="00A22CFC" w:rsidP="00490FF2">
            <w:pPr>
              <w:spacing w:before="0"/>
              <w:jc w:val="center"/>
              <w:rPr>
                <w:i/>
                <w:sz w:val="16"/>
                <w:szCs w:val="16"/>
              </w:rPr>
            </w:pPr>
            <w:r>
              <w:rPr>
                <w:i/>
                <w:sz w:val="16"/>
                <w:szCs w:val="16"/>
              </w:rPr>
              <w:t>1</w:t>
            </w:r>
          </w:p>
        </w:tc>
        <w:tc>
          <w:tcPr>
            <w:tcW w:w="1276" w:type="dxa"/>
            <w:vAlign w:val="center"/>
          </w:tcPr>
          <w:p w14:paraId="0000B6F6" w14:textId="77777777" w:rsidR="00A22CFC" w:rsidRPr="00C344F4" w:rsidRDefault="00A22CFC" w:rsidP="00490FF2">
            <w:pPr>
              <w:spacing w:before="0"/>
              <w:jc w:val="left"/>
              <w:rPr>
                <w:i/>
                <w:sz w:val="16"/>
                <w:szCs w:val="16"/>
              </w:rPr>
            </w:pPr>
          </w:p>
        </w:tc>
      </w:tr>
      <w:tr w:rsidR="00A22CFC" w:rsidRPr="00C344F4" w14:paraId="185DBA3C" w14:textId="77777777" w:rsidTr="00B051ED">
        <w:trPr>
          <w:trHeight w:val="284"/>
        </w:trPr>
        <w:tc>
          <w:tcPr>
            <w:tcW w:w="4111" w:type="dxa"/>
            <w:vAlign w:val="center"/>
          </w:tcPr>
          <w:p w14:paraId="29DCF63D"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1CDF3ACF" w14:textId="77777777" w:rsidR="00A22CFC" w:rsidRDefault="00A22CFC" w:rsidP="00490FF2">
            <w:pPr>
              <w:spacing w:before="0"/>
              <w:jc w:val="left"/>
              <w:rPr>
                <w:i/>
                <w:sz w:val="16"/>
                <w:szCs w:val="16"/>
              </w:rPr>
            </w:pPr>
            <w:r>
              <w:rPr>
                <w:i/>
                <w:sz w:val="16"/>
                <w:szCs w:val="16"/>
              </w:rPr>
              <w:t>Mensagem</w:t>
            </w:r>
          </w:p>
        </w:tc>
        <w:tc>
          <w:tcPr>
            <w:tcW w:w="850" w:type="dxa"/>
            <w:vAlign w:val="center"/>
          </w:tcPr>
          <w:p w14:paraId="3ADFD6F7" w14:textId="77777777" w:rsidR="00A22CFC" w:rsidRDefault="00A22CFC" w:rsidP="00490FF2">
            <w:pPr>
              <w:spacing w:before="0"/>
              <w:jc w:val="center"/>
              <w:rPr>
                <w:i/>
                <w:sz w:val="16"/>
                <w:szCs w:val="16"/>
              </w:rPr>
            </w:pPr>
            <w:r>
              <w:rPr>
                <w:i/>
                <w:sz w:val="16"/>
                <w:szCs w:val="16"/>
              </w:rPr>
              <w:t>0</w:t>
            </w:r>
          </w:p>
        </w:tc>
        <w:tc>
          <w:tcPr>
            <w:tcW w:w="851" w:type="dxa"/>
            <w:vAlign w:val="center"/>
          </w:tcPr>
          <w:p w14:paraId="38468B50" w14:textId="77777777" w:rsidR="00A22CFC" w:rsidRDefault="00A22CFC" w:rsidP="00490FF2">
            <w:pPr>
              <w:spacing w:before="0"/>
              <w:jc w:val="center"/>
              <w:rPr>
                <w:i/>
                <w:sz w:val="16"/>
                <w:szCs w:val="16"/>
              </w:rPr>
            </w:pPr>
            <w:r>
              <w:rPr>
                <w:i/>
                <w:sz w:val="16"/>
                <w:szCs w:val="16"/>
              </w:rPr>
              <w:t>1</w:t>
            </w:r>
          </w:p>
        </w:tc>
        <w:tc>
          <w:tcPr>
            <w:tcW w:w="1276" w:type="dxa"/>
            <w:vAlign w:val="center"/>
          </w:tcPr>
          <w:p w14:paraId="055B3DC7" w14:textId="77777777" w:rsidR="00A22CFC" w:rsidRPr="00C344F4" w:rsidRDefault="00A22CFC" w:rsidP="00490FF2">
            <w:pPr>
              <w:spacing w:before="0"/>
              <w:jc w:val="left"/>
              <w:rPr>
                <w:i/>
                <w:sz w:val="16"/>
                <w:szCs w:val="16"/>
              </w:rPr>
            </w:pPr>
          </w:p>
        </w:tc>
      </w:tr>
      <w:tr w:rsidR="00A22CFC" w:rsidRPr="00C344F4" w14:paraId="02B9011F" w14:textId="77777777" w:rsidTr="00B051ED">
        <w:trPr>
          <w:trHeight w:val="284"/>
        </w:trPr>
        <w:tc>
          <w:tcPr>
            <w:tcW w:w="4111" w:type="dxa"/>
            <w:vAlign w:val="center"/>
          </w:tcPr>
          <w:p w14:paraId="5EBE5973"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477A7FD2" w14:textId="77777777" w:rsidR="00A22CFC" w:rsidRDefault="00A22CFC" w:rsidP="00490FF2">
            <w:pPr>
              <w:spacing w:before="0"/>
              <w:jc w:val="left"/>
              <w:rPr>
                <w:i/>
                <w:sz w:val="16"/>
                <w:szCs w:val="16"/>
              </w:rPr>
            </w:pPr>
            <w:r>
              <w:rPr>
                <w:i/>
                <w:sz w:val="16"/>
                <w:szCs w:val="16"/>
              </w:rPr>
              <w:t>String</w:t>
            </w:r>
          </w:p>
        </w:tc>
        <w:tc>
          <w:tcPr>
            <w:tcW w:w="850" w:type="dxa"/>
            <w:vAlign w:val="center"/>
          </w:tcPr>
          <w:p w14:paraId="41867C79" w14:textId="77777777" w:rsidR="00A22CFC" w:rsidRDefault="00A22CFC" w:rsidP="00490FF2">
            <w:pPr>
              <w:spacing w:before="0"/>
              <w:jc w:val="center"/>
              <w:rPr>
                <w:i/>
                <w:sz w:val="16"/>
                <w:szCs w:val="16"/>
              </w:rPr>
            </w:pPr>
            <w:r>
              <w:rPr>
                <w:i/>
                <w:sz w:val="16"/>
                <w:szCs w:val="16"/>
              </w:rPr>
              <w:t>0</w:t>
            </w:r>
          </w:p>
        </w:tc>
        <w:tc>
          <w:tcPr>
            <w:tcW w:w="851" w:type="dxa"/>
            <w:vAlign w:val="center"/>
          </w:tcPr>
          <w:p w14:paraId="5F61F7FC" w14:textId="77777777" w:rsidR="00A22CFC" w:rsidRDefault="00A22CFC" w:rsidP="00490FF2">
            <w:pPr>
              <w:spacing w:before="0"/>
              <w:jc w:val="center"/>
              <w:rPr>
                <w:i/>
                <w:sz w:val="16"/>
                <w:szCs w:val="16"/>
              </w:rPr>
            </w:pPr>
            <w:r>
              <w:rPr>
                <w:i/>
                <w:sz w:val="16"/>
                <w:szCs w:val="16"/>
              </w:rPr>
              <w:t>1</w:t>
            </w:r>
          </w:p>
        </w:tc>
        <w:tc>
          <w:tcPr>
            <w:tcW w:w="1276" w:type="dxa"/>
            <w:vAlign w:val="center"/>
          </w:tcPr>
          <w:p w14:paraId="4C736A12" w14:textId="77777777" w:rsidR="00A22CFC" w:rsidRPr="00C344F4" w:rsidRDefault="00A22CFC" w:rsidP="00490FF2">
            <w:pPr>
              <w:spacing w:before="0"/>
              <w:jc w:val="left"/>
              <w:rPr>
                <w:i/>
                <w:sz w:val="16"/>
                <w:szCs w:val="16"/>
              </w:rPr>
            </w:pPr>
          </w:p>
        </w:tc>
      </w:tr>
      <w:tr w:rsidR="00A22CFC" w:rsidRPr="00C344F4" w14:paraId="47B16669" w14:textId="77777777" w:rsidTr="00B051ED">
        <w:trPr>
          <w:trHeight w:val="284"/>
        </w:trPr>
        <w:tc>
          <w:tcPr>
            <w:tcW w:w="4111" w:type="dxa"/>
            <w:vAlign w:val="center"/>
          </w:tcPr>
          <w:p w14:paraId="0E6CA7CE" w14:textId="77777777" w:rsidR="00A22CFC" w:rsidRPr="006E1AED" w:rsidRDefault="00A22CFC" w:rsidP="00490FF2">
            <w:pPr>
              <w:spacing w:before="0"/>
              <w:ind w:left="459"/>
              <w:jc w:val="left"/>
              <w:rPr>
                <w:sz w:val="16"/>
                <w:szCs w:val="16"/>
              </w:rPr>
            </w:pPr>
            <w:r>
              <w:rPr>
                <w:sz w:val="16"/>
                <w:szCs w:val="16"/>
              </w:rPr>
              <w:t>FalenciasConcordatas</w:t>
            </w:r>
          </w:p>
        </w:tc>
        <w:tc>
          <w:tcPr>
            <w:tcW w:w="2410" w:type="dxa"/>
            <w:vAlign w:val="center"/>
          </w:tcPr>
          <w:p w14:paraId="796E3D63" w14:textId="1BAC465D" w:rsidR="00A22CFC" w:rsidRDefault="00D80607" w:rsidP="00490FF2">
            <w:pPr>
              <w:spacing w:before="0"/>
              <w:jc w:val="left"/>
              <w:rPr>
                <w:i/>
                <w:sz w:val="16"/>
                <w:szCs w:val="16"/>
              </w:rPr>
            </w:pPr>
            <w:r>
              <w:rPr>
                <w:i/>
                <w:sz w:val="16"/>
                <w:szCs w:val="16"/>
              </w:rPr>
              <w:t>FalenciasConcordatas</w:t>
            </w:r>
          </w:p>
        </w:tc>
        <w:tc>
          <w:tcPr>
            <w:tcW w:w="850" w:type="dxa"/>
            <w:vAlign w:val="center"/>
          </w:tcPr>
          <w:p w14:paraId="1535EE9C" w14:textId="77777777" w:rsidR="00A22CFC" w:rsidRDefault="00A22CFC" w:rsidP="00490FF2">
            <w:pPr>
              <w:spacing w:before="0"/>
              <w:jc w:val="center"/>
              <w:rPr>
                <w:i/>
                <w:sz w:val="16"/>
                <w:szCs w:val="16"/>
              </w:rPr>
            </w:pPr>
            <w:r>
              <w:rPr>
                <w:i/>
                <w:sz w:val="16"/>
                <w:szCs w:val="16"/>
              </w:rPr>
              <w:t>0</w:t>
            </w:r>
          </w:p>
        </w:tc>
        <w:tc>
          <w:tcPr>
            <w:tcW w:w="851" w:type="dxa"/>
            <w:vAlign w:val="center"/>
          </w:tcPr>
          <w:p w14:paraId="510FA306" w14:textId="77777777" w:rsidR="00A22CFC" w:rsidRDefault="00A22CFC" w:rsidP="00490FF2">
            <w:pPr>
              <w:spacing w:before="0"/>
              <w:jc w:val="center"/>
              <w:rPr>
                <w:i/>
                <w:sz w:val="16"/>
                <w:szCs w:val="16"/>
              </w:rPr>
            </w:pPr>
            <w:r>
              <w:rPr>
                <w:i/>
                <w:sz w:val="16"/>
                <w:szCs w:val="16"/>
              </w:rPr>
              <w:t>1</w:t>
            </w:r>
          </w:p>
        </w:tc>
        <w:tc>
          <w:tcPr>
            <w:tcW w:w="1276" w:type="dxa"/>
            <w:vAlign w:val="center"/>
          </w:tcPr>
          <w:p w14:paraId="5FEDFA8A" w14:textId="77777777" w:rsidR="00A22CFC" w:rsidRPr="00C344F4" w:rsidRDefault="00A22CFC" w:rsidP="00490FF2">
            <w:pPr>
              <w:spacing w:before="0"/>
              <w:jc w:val="left"/>
              <w:rPr>
                <w:i/>
                <w:sz w:val="16"/>
                <w:szCs w:val="16"/>
              </w:rPr>
            </w:pPr>
          </w:p>
        </w:tc>
      </w:tr>
      <w:tr w:rsidR="00A22CFC" w:rsidRPr="00C344F4" w14:paraId="425D0B68" w14:textId="77777777" w:rsidTr="00B051ED">
        <w:trPr>
          <w:trHeight w:val="284"/>
        </w:trPr>
        <w:tc>
          <w:tcPr>
            <w:tcW w:w="4111" w:type="dxa"/>
            <w:vAlign w:val="center"/>
          </w:tcPr>
          <w:p w14:paraId="7BB2A1A8"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0EF0B03B"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42A58733" w14:textId="77777777" w:rsidR="00A22CFC" w:rsidRDefault="00A22CFC" w:rsidP="00490FF2">
            <w:pPr>
              <w:spacing w:before="0"/>
              <w:jc w:val="center"/>
              <w:rPr>
                <w:i/>
                <w:sz w:val="16"/>
                <w:szCs w:val="16"/>
              </w:rPr>
            </w:pPr>
            <w:r>
              <w:rPr>
                <w:i/>
                <w:sz w:val="16"/>
                <w:szCs w:val="16"/>
              </w:rPr>
              <w:t>0</w:t>
            </w:r>
          </w:p>
        </w:tc>
        <w:tc>
          <w:tcPr>
            <w:tcW w:w="851" w:type="dxa"/>
            <w:vAlign w:val="center"/>
          </w:tcPr>
          <w:p w14:paraId="6340791B" w14:textId="77777777" w:rsidR="00A22CFC" w:rsidRDefault="00A22CFC" w:rsidP="00490FF2">
            <w:pPr>
              <w:spacing w:before="0"/>
              <w:jc w:val="center"/>
              <w:rPr>
                <w:i/>
                <w:sz w:val="16"/>
                <w:szCs w:val="16"/>
              </w:rPr>
            </w:pPr>
            <w:r>
              <w:rPr>
                <w:i/>
                <w:sz w:val="16"/>
                <w:szCs w:val="16"/>
              </w:rPr>
              <w:t>1</w:t>
            </w:r>
          </w:p>
        </w:tc>
        <w:tc>
          <w:tcPr>
            <w:tcW w:w="1276" w:type="dxa"/>
            <w:vAlign w:val="center"/>
          </w:tcPr>
          <w:p w14:paraId="3B72E8E2" w14:textId="77777777" w:rsidR="00A22CFC" w:rsidRPr="00C344F4" w:rsidRDefault="00A22CFC" w:rsidP="00490FF2">
            <w:pPr>
              <w:spacing w:before="0"/>
              <w:jc w:val="left"/>
              <w:rPr>
                <w:i/>
                <w:sz w:val="16"/>
                <w:szCs w:val="16"/>
              </w:rPr>
            </w:pPr>
          </w:p>
        </w:tc>
      </w:tr>
      <w:tr w:rsidR="00A22CFC" w:rsidRPr="00C344F4" w14:paraId="4A77C56A" w14:textId="77777777" w:rsidTr="00B051ED">
        <w:trPr>
          <w:trHeight w:val="284"/>
        </w:trPr>
        <w:tc>
          <w:tcPr>
            <w:tcW w:w="4111" w:type="dxa"/>
            <w:vAlign w:val="center"/>
          </w:tcPr>
          <w:p w14:paraId="068B5E71" w14:textId="77777777" w:rsidR="00A22CFC" w:rsidRDefault="00A22CFC" w:rsidP="00490FF2">
            <w:pPr>
              <w:spacing w:before="0"/>
              <w:ind w:left="743"/>
              <w:jc w:val="left"/>
              <w:rPr>
                <w:i/>
                <w:sz w:val="16"/>
                <w:szCs w:val="16"/>
              </w:rPr>
            </w:pPr>
            <w:r>
              <w:rPr>
                <w:i/>
                <w:sz w:val="16"/>
                <w:szCs w:val="16"/>
              </w:rPr>
              <w:t>dataInicio</w:t>
            </w:r>
          </w:p>
        </w:tc>
        <w:tc>
          <w:tcPr>
            <w:tcW w:w="2410" w:type="dxa"/>
            <w:vAlign w:val="center"/>
          </w:tcPr>
          <w:p w14:paraId="2BB2B75F" w14:textId="77777777" w:rsidR="00A22CFC" w:rsidRDefault="00A22CFC" w:rsidP="00490FF2">
            <w:pPr>
              <w:spacing w:before="0"/>
              <w:jc w:val="left"/>
              <w:rPr>
                <w:i/>
                <w:sz w:val="16"/>
                <w:szCs w:val="16"/>
              </w:rPr>
            </w:pPr>
            <w:r>
              <w:rPr>
                <w:i/>
                <w:sz w:val="16"/>
                <w:szCs w:val="16"/>
              </w:rPr>
              <w:t>Date</w:t>
            </w:r>
          </w:p>
        </w:tc>
        <w:tc>
          <w:tcPr>
            <w:tcW w:w="850" w:type="dxa"/>
            <w:vAlign w:val="center"/>
          </w:tcPr>
          <w:p w14:paraId="02317256" w14:textId="77777777" w:rsidR="00A22CFC" w:rsidRDefault="00A22CFC" w:rsidP="00490FF2">
            <w:pPr>
              <w:spacing w:before="0"/>
              <w:jc w:val="center"/>
              <w:rPr>
                <w:i/>
                <w:sz w:val="16"/>
                <w:szCs w:val="16"/>
              </w:rPr>
            </w:pPr>
            <w:r>
              <w:rPr>
                <w:i/>
                <w:sz w:val="16"/>
                <w:szCs w:val="16"/>
              </w:rPr>
              <w:t>0</w:t>
            </w:r>
          </w:p>
        </w:tc>
        <w:tc>
          <w:tcPr>
            <w:tcW w:w="851" w:type="dxa"/>
            <w:vAlign w:val="center"/>
          </w:tcPr>
          <w:p w14:paraId="3DFBF0E9" w14:textId="77777777" w:rsidR="00A22CFC" w:rsidRDefault="00A22CFC" w:rsidP="00490FF2">
            <w:pPr>
              <w:spacing w:before="0"/>
              <w:jc w:val="center"/>
              <w:rPr>
                <w:i/>
                <w:sz w:val="16"/>
                <w:szCs w:val="16"/>
              </w:rPr>
            </w:pPr>
            <w:r>
              <w:rPr>
                <w:i/>
                <w:sz w:val="16"/>
                <w:szCs w:val="16"/>
              </w:rPr>
              <w:t>1</w:t>
            </w:r>
          </w:p>
        </w:tc>
        <w:tc>
          <w:tcPr>
            <w:tcW w:w="1276" w:type="dxa"/>
            <w:vAlign w:val="center"/>
          </w:tcPr>
          <w:p w14:paraId="0555DFCF" w14:textId="77777777" w:rsidR="00A22CFC" w:rsidRPr="00C344F4" w:rsidRDefault="00A22CFC" w:rsidP="00490FF2">
            <w:pPr>
              <w:spacing w:before="0"/>
              <w:jc w:val="left"/>
              <w:rPr>
                <w:i/>
                <w:sz w:val="16"/>
                <w:szCs w:val="16"/>
              </w:rPr>
            </w:pPr>
          </w:p>
        </w:tc>
      </w:tr>
      <w:tr w:rsidR="00A22CFC" w:rsidRPr="00C344F4" w14:paraId="1AB7D080" w14:textId="77777777" w:rsidTr="00B051ED">
        <w:trPr>
          <w:trHeight w:val="284"/>
        </w:trPr>
        <w:tc>
          <w:tcPr>
            <w:tcW w:w="4111" w:type="dxa"/>
            <w:vAlign w:val="center"/>
          </w:tcPr>
          <w:p w14:paraId="6FDD5CB4" w14:textId="77777777" w:rsidR="00A22CFC" w:rsidRDefault="00A22CFC" w:rsidP="00490FF2">
            <w:pPr>
              <w:spacing w:before="0"/>
              <w:ind w:left="743"/>
              <w:jc w:val="left"/>
              <w:rPr>
                <w:i/>
                <w:sz w:val="16"/>
                <w:szCs w:val="16"/>
              </w:rPr>
            </w:pPr>
            <w:r>
              <w:rPr>
                <w:i/>
                <w:sz w:val="16"/>
                <w:szCs w:val="16"/>
              </w:rPr>
              <w:t>dataFim</w:t>
            </w:r>
          </w:p>
        </w:tc>
        <w:tc>
          <w:tcPr>
            <w:tcW w:w="2410" w:type="dxa"/>
            <w:vAlign w:val="center"/>
          </w:tcPr>
          <w:p w14:paraId="1A3A667F" w14:textId="77777777" w:rsidR="00A22CFC" w:rsidRDefault="00A22CFC" w:rsidP="00490FF2">
            <w:pPr>
              <w:spacing w:before="0"/>
              <w:jc w:val="left"/>
              <w:rPr>
                <w:i/>
                <w:sz w:val="16"/>
                <w:szCs w:val="16"/>
              </w:rPr>
            </w:pPr>
            <w:r>
              <w:rPr>
                <w:i/>
                <w:sz w:val="16"/>
                <w:szCs w:val="16"/>
              </w:rPr>
              <w:t>Date</w:t>
            </w:r>
          </w:p>
        </w:tc>
        <w:tc>
          <w:tcPr>
            <w:tcW w:w="850" w:type="dxa"/>
            <w:vAlign w:val="center"/>
          </w:tcPr>
          <w:p w14:paraId="4D7AC86A" w14:textId="77777777" w:rsidR="00A22CFC" w:rsidRDefault="00A22CFC" w:rsidP="00490FF2">
            <w:pPr>
              <w:spacing w:before="0"/>
              <w:jc w:val="center"/>
              <w:rPr>
                <w:i/>
                <w:sz w:val="16"/>
                <w:szCs w:val="16"/>
              </w:rPr>
            </w:pPr>
            <w:r>
              <w:rPr>
                <w:i/>
                <w:sz w:val="16"/>
                <w:szCs w:val="16"/>
              </w:rPr>
              <w:t>0</w:t>
            </w:r>
          </w:p>
        </w:tc>
        <w:tc>
          <w:tcPr>
            <w:tcW w:w="851" w:type="dxa"/>
            <w:vAlign w:val="center"/>
          </w:tcPr>
          <w:p w14:paraId="7A675FC6" w14:textId="77777777" w:rsidR="00A22CFC" w:rsidRDefault="00A22CFC" w:rsidP="00490FF2">
            <w:pPr>
              <w:spacing w:before="0"/>
              <w:jc w:val="center"/>
              <w:rPr>
                <w:i/>
                <w:sz w:val="16"/>
                <w:szCs w:val="16"/>
              </w:rPr>
            </w:pPr>
            <w:r>
              <w:rPr>
                <w:i/>
                <w:sz w:val="16"/>
                <w:szCs w:val="16"/>
              </w:rPr>
              <w:t>1</w:t>
            </w:r>
          </w:p>
        </w:tc>
        <w:tc>
          <w:tcPr>
            <w:tcW w:w="1276" w:type="dxa"/>
            <w:vAlign w:val="center"/>
          </w:tcPr>
          <w:p w14:paraId="6AD223E4" w14:textId="77777777" w:rsidR="00A22CFC" w:rsidRPr="00C344F4" w:rsidRDefault="00A22CFC" w:rsidP="00490FF2">
            <w:pPr>
              <w:spacing w:before="0"/>
              <w:jc w:val="left"/>
              <w:rPr>
                <w:i/>
                <w:sz w:val="16"/>
                <w:szCs w:val="16"/>
              </w:rPr>
            </w:pPr>
          </w:p>
        </w:tc>
      </w:tr>
      <w:tr w:rsidR="00A22CFC" w:rsidRPr="00C344F4" w14:paraId="450539CA" w14:textId="77777777" w:rsidTr="00B051ED">
        <w:trPr>
          <w:trHeight w:val="284"/>
        </w:trPr>
        <w:tc>
          <w:tcPr>
            <w:tcW w:w="4111" w:type="dxa"/>
            <w:vAlign w:val="center"/>
          </w:tcPr>
          <w:p w14:paraId="18C67CEB"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11B3029D" w14:textId="77777777" w:rsidR="00A22CFC" w:rsidRDefault="00A22CFC" w:rsidP="00490FF2">
            <w:pPr>
              <w:spacing w:before="0"/>
              <w:jc w:val="left"/>
              <w:rPr>
                <w:i/>
                <w:sz w:val="16"/>
                <w:szCs w:val="16"/>
              </w:rPr>
            </w:pPr>
            <w:r>
              <w:rPr>
                <w:i/>
                <w:sz w:val="16"/>
                <w:szCs w:val="16"/>
              </w:rPr>
              <w:t>String</w:t>
            </w:r>
          </w:p>
        </w:tc>
        <w:tc>
          <w:tcPr>
            <w:tcW w:w="850" w:type="dxa"/>
            <w:vAlign w:val="center"/>
          </w:tcPr>
          <w:p w14:paraId="1B780034" w14:textId="77777777" w:rsidR="00A22CFC" w:rsidRDefault="00A22CFC" w:rsidP="00490FF2">
            <w:pPr>
              <w:spacing w:before="0"/>
              <w:jc w:val="center"/>
              <w:rPr>
                <w:i/>
                <w:sz w:val="16"/>
                <w:szCs w:val="16"/>
              </w:rPr>
            </w:pPr>
            <w:r>
              <w:rPr>
                <w:i/>
                <w:sz w:val="16"/>
                <w:szCs w:val="16"/>
              </w:rPr>
              <w:t>0</w:t>
            </w:r>
          </w:p>
        </w:tc>
        <w:tc>
          <w:tcPr>
            <w:tcW w:w="851" w:type="dxa"/>
            <w:vAlign w:val="center"/>
          </w:tcPr>
          <w:p w14:paraId="65AC8316" w14:textId="77777777" w:rsidR="00A22CFC" w:rsidRDefault="00A22CFC" w:rsidP="00490FF2">
            <w:pPr>
              <w:spacing w:before="0"/>
              <w:jc w:val="center"/>
              <w:rPr>
                <w:i/>
                <w:sz w:val="16"/>
                <w:szCs w:val="16"/>
              </w:rPr>
            </w:pPr>
            <w:r>
              <w:rPr>
                <w:i/>
                <w:sz w:val="16"/>
                <w:szCs w:val="16"/>
              </w:rPr>
              <w:t>1</w:t>
            </w:r>
          </w:p>
        </w:tc>
        <w:tc>
          <w:tcPr>
            <w:tcW w:w="1276" w:type="dxa"/>
            <w:vAlign w:val="center"/>
          </w:tcPr>
          <w:p w14:paraId="262DC5AD" w14:textId="77777777" w:rsidR="00A22CFC" w:rsidRPr="00C344F4" w:rsidRDefault="00A22CFC" w:rsidP="00490FF2">
            <w:pPr>
              <w:spacing w:before="0"/>
              <w:jc w:val="left"/>
              <w:rPr>
                <w:i/>
                <w:sz w:val="16"/>
                <w:szCs w:val="16"/>
              </w:rPr>
            </w:pPr>
          </w:p>
        </w:tc>
      </w:tr>
      <w:tr w:rsidR="00A22CFC" w:rsidRPr="00C344F4" w14:paraId="2E8F251A" w14:textId="77777777" w:rsidTr="00B051ED">
        <w:trPr>
          <w:trHeight w:val="284"/>
        </w:trPr>
        <w:tc>
          <w:tcPr>
            <w:tcW w:w="4111" w:type="dxa"/>
            <w:vAlign w:val="center"/>
          </w:tcPr>
          <w:p w14:paraId="7486E035"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75544BAF" w14:textId="77777777" w:rsidR="00A22CFC" w:rsidRDefault="00A22CFC" w:rsidP="00490FF2">
            <w:pPr>
              <w:spacing w:before="0"/>
              <w:jc w:val="left"/>
              <w:rPr>
                <w:i/>
                <w:sz w:val="16"/>
                <w:szCs w:val="16"/>
              </w:rPr>
            </w:pPr>
            <w:r>
              <w:rPr>
                <w:i/>
                <w:sz w:val="16"/>
                <w:szCs w:val="16"/>
              </w:rPr>
              <w:t>Decimal</w:t>
            </w:r>
          </w:p>
        </w:tc>
        <w:tc>
          <w:tcPr>
            <w:tcW w:w="850" w:type="dxa"/>
            <w:vAlign w:val="center"/>
          </w:tcPr>
          <w:p w14:paraId="3DE87149" w14:textId="77777777" w:rsidR="00A22CFC" w:rsidRDefault="00A22CFC" w:rsidP="00490FF2">
            <w:pPr>
              <w:spacing w:before="0"/>
              <w:jc w:val="center"/>
              <w:rPr>
                <w:i/>
                <w:sz w:val="16"/>
                <w:szCs w:val="16"/>
              </w:rPr>
            </w:pPr>
            <w:r>
              <w:rPr>
                <w:i/>
                <w:sz w:val="16"/>
                <w:szCs w:val="16"/>
              </w:rPr>
              <w:t>0</w:t>
            </w:r>
          </w:p>
        </w:tc>
        <w:tc>
          <w:tcPr>
            <w:tcW w:w="851" w:type="dxa"/>
            <w:vAlign w:val="center"/>
          </w:tcPr>
          <w:p w14:paraId="194EC8FA" w14:textId="77777777" w:rsidR="00A22CFC" w:rsidRDefault="00A22CFC" w:rsidP="00490FF2">
            <w:pPr>
              <w:spacing w:before="0"/>
              <w:jc w:val="center"/>
              <w:rPr>
                <w:i/>
                <w:sz w:val="16"/>
                <w:szCs w:val="16"/>
              </w:rPr>
            </w:pPr>
            <w:r>
              <w:rPr>
                <w:i/>
                <w:sz w:val="16"/>
                <w:szCs w:val="16"/>
              </w:rPr>
              <w:t>1</w:t>
            </w:r>
          </w:p>
        </w:tc>
        <w:tc>
          <w:tcPr>
            <w:tcW w:w="1276" w:type="dxa"/>
            <w:vAlign w:val="center"/>
          </w:tcPr>
          <w:p w14:paraId="7E80CEEC" w14:textId="77777777" w:rsidR="00A22CFC" w:rsidRPr="00C344F4" w:rsidRDefault="00A22CFC" w:rsidP="00490FF2">
            <w:pPr>
              <w:spacing w:before="0"/>
              <w:jc w:val="left"/>
              <w:rPr>
                <w:i/>
                <w:sz w:val="16"/>
                <w:szCs w:val="16"/>
              </w:rPr>
            </w:pPr>
          </w:p>
        </w:tc>
      </w:tr>
      <w:tr w:rsidR="00A22CFC" w:rsidRPr="00C344F4" w14:paraId="640BBF01" w14:textId="77777777" w:rsidTr="00B051ED">
        <w:trPr>
          <w:trHeight w:val="284"/>
        </w:trPr>
        <w:tc>
          <w:tcPr>
            <w:tcW w:w="4111" w:type="dxa"/>
            <w:vAlign w:val="center"/>
          </w:tcPr>
          <w:p w14:paraId="448F298A" w14:textId="77777777" w:rsidR="00A22CFC" w:rsidRDefault="00A22CFC" w:rsidP="00490FF2">
            <w:pPr>
              <w:spacing w:before="0"/>
              <w:ind w:left="743"/>
              <w:jc w:val="left"/>
              <w:rPr>
                <w:i/>
                <w:sz w:val="16"/>
                <w:szCs w:val="16"/>
              </w:rPr>
            </w:pPr>
            <w:r>
              <w:rPr>
                <w:i/>
                <w:sz w:val="16"/>
                <w:szCs w:val="16"/>
              </w:rPr>
              <w:t>valorTotal/moeda/codigo</w:t>
            </w:r>
          </w:p>
        </w:tc>
        <w:tc>
          <w:tcPr>
            <w:tcW w:w="2410" w:type="dxa"/>
            <w:vAlign w:val="center"/>
          </w:tcPr>
          <w:p w14:paraId="43397DD5" w14:textId="77777777" w:rsidR="00A22CFC" w:rsidRDefault="00A22CFC" w:rsidP="00490FF2">
            <w:pPr>
              <w:spacing w:before="0"/>
              <w:jc w:val="left"/>
              <w:rPr>
                <w:i/>
                <w:sz w:val="16"/>
                <w:szCs w:val="16"/>
              </w:rPr>
            </w:pPr>
            <w:r>
              <w:rPr>
                <w:i/>
                <w:sz w:val="16"/>
                <w:szCs w:val="16"/>
              </w:rPr>
              <w:t>String</w:t>
            </w:r>
          </w:p>
        </w:tc>
        <w:tc>
          <w:tcPr>
            <w:tcW w:w="850" w:type="dxa"/>
            <w:vAlign w:val="center"/>
          </w:tcPr>
          <w:p w14:paraId="0F9D2109" w14:textId="77777777" w:rsidR="00A22CFC" w:rsidRDefault="00A22CFC" w:rsidP="00490FF2">
            <w:pPr>
              <w:spacing w:before="0"/>
              <w:jc w:val="center"/>
              <w:rPr>
                <w:i/>
                <w:sz w:val="16"/>
                <w:szCs w:val="16"/>
              </w:rPr>
            </w:pPr>
            <w:r>
              <w:rPr>
                <w:i/>
                <w:sz w:val="16"/>
                <w:szCs w:val="16"/>
              </w:rPr>
              <w:t>0</w:t>
            </w:r>
          </w:p>
        </w:tc>
        <w:tc>
          <w:tcPr>
            <w:tcW w:w="851" w:type="dxa"/>
            <w:vAlign w:val="center"/>
          </w:tcPr>
          <w:p w14:paraId="1A0902C8" w14:textId="77777777" w:rsidR="00A22CFC" w:rsidRDefault="00A22CFC" w:rsidP="00490FF2">
            <w:pPr>
              <w:spacing w:before="0"/>
              <w:jc w:val="center"/>
              <w:rPr>
                <w:i/>
                <w:sz w:val="16"/>
                <w:szCs w:val="16"/>
              </w:rPr>
            </w:pPr>
            <w:r>
              <w:rPr>
                <w:i/>
                <w:sz w:val="16"/>
                <w:szCs w:val="16"/>
              </w:rPr>
              <w:t>1</w:t>
            </w:r>
          </w:p>
        </w:tc>
        <w:tc>
          <w:tcPr>
            <w:tcW w:w="1276" w:type="dxa"/>
            <w:vAlign w:val="center"/>
          </w:tcPr>
          <w:p w14:paraId="66BC6215" w14:textId="77777777" w:rsidR="00A22CFC" w:rsidRPr="00C344F4" w:rsidRDefault="00A22CFC" w:rsidP="00490FF2">
            <w:pPr>
              <w:spacing w:before="0"/>
              <w:jc w:val="left"/>
              <w:rPr>
                <w:i/>
                <w:sz w:val="16"/>
                <w:szCs w:val="16"/>
              </w:rPr>
            </w:pPr>
          </w:p>
        </w:tc>
      </w:tr>
      <w:tr w:rsidR="00A22CFC" w:rsidRPr="00C344F4" w14:paraId="189A925A" w14:textId="77777777" w:rsidTr="00B051ED">
        <w:trPr>
          <w:trHeight w:val="284"/>
        </w:trPr>
        <w:tc>
          <w:tcPr>
            <w:tcW w:w="4111" w:type="dxa"/>
            <w:vAlign w:val="center"/>
          </w:tcPr>
          <w:p w14:paraId="31AB8179" w14:textId="77777777" w:rsidR="00A22CFC" w:rsidRDefault="00A22CFC" w:rsidP="00490FF2">
            <w:pPr>
              <w:spacing w:before="0"/>
              <w:ind w:left="743"/>
              <w:jc w:val="left"/>
              <w:rPr>
                <w:i/>
                <w:sz w:val="16"/>
                <w:szCs w:val="16"/>
              </w:rPr>
            </w:pPr>
            <w:r>
              <w:rPr>
                <w:i/>
                <w:sz w:val="16"/>
                <w:szCs w:val="16"/>
              </w:rPr>
              <w:t>tipoConsulta</w:t>
            </w:r>
          </w:p>
        </w:tc>
        <w:tc>
          <w:tcPr>
            <w:tcW w:w="2410" w:type="dxa"/>
            <w:vAlign w:val="center"/>
          </w:tcPr>
          <w:p w14:paraId="1B92DF51" w14:textId="77777777" w:rsidR="00A22CFC" w:rsidRDefault="00A22CFC" w:rsidP="00490FF2">
            <w:pPr>
              <w:spacing w:before="0"/>
              <w:jc w:val="left"/>
              <w:rPr>
                <w:i/>
                <w:sz w:val="16"/>
                <w:szCs w:val="16"/>
              </w:rPr>
            </w:pPr>
            <w:r>
              <w:rPr>
                <w:i/>
                <w:sz w:val="16"/>
                <w:szCs w:val="16"/>
              </w:rPr>
              <w:t>String</w:t>
            </w:r>
          </w:p>
        </w:tc>
        <w:tc>
          <w:tcPr>
            <w:tcW w:w="850" w:type="dxa"/>
            <w:vAlign w:val="center"/>
          </w:tcPr>
          <w:p w14:paraId="6C8DF087" w14:textId="77777777" w:rsidR="00A22CFC" w:rsidRDefault="00A22CFC" w:rsidP="00490FF2">
            <w:pPr>
              <w:spacing w:before="0"/>
              <w:jc w:val="center"/>
              <w:rPr>
                <w:i/>
                <w:sz w:val="16"/>
                <w:szCs w:val="16"/>
              </w:rPr>
            </w:pPr>
            <w:r>
              <w:rPr>
                <w:i/>
                <w:sz w:val="16"/>
                <w:szCs w:val="16"/>
              </w:rPr>
              <w:t>0</w:t>
            </w:r>
          </w:p>
        </w:tc>
        <w:tc>
          <w:tcPr>
            <w:tcW w:w="851" w:type="dxa"/>
            <w:vAlign w:val="center"/>
          </w:tcPr>
          <w:p w14:paraId="1C515D89" w14:textId="77777777" w:rsidR="00A22CFC" w:rsidRDefault="00A22CFC" w:rsidP="00490FF2">
            <w:pPr>
              <w:spacing w:before="0"/>
              <w:jc w:val="center"/>
              <w:rPr>
                <w:i/>
                <w:sz w:val="16"/>
                <w:szCs w:val="16"/>
              </w:rPr>
            </w:pPr>
            <w:r>
              <w:rPr>
                <w:i/>
                <w:sz w:val="16"/>
                <w:szCs w:val="16"/>
              </w:rPr>
              <w:t>1</w:t>
            </w:r>
          </w:p>
        </w:tc>
        <w:tc>
          <w:tcPr>
            <w:tcW w:w="1276" w:type="dxa"/>
            <w:vAlign w:val="center"/>
          </w:tcPr>
          <w:p w14:paraId="787E1939" w14:textId="77777777" w:rsidR="00A22CFC" w:rsidRPr="00C344F4" w:rsidRDefault="00A22CFC" w:rsidP="00490FF2">
            <w:pPr>
              <w:spacing w:before="0"/>
              <w:jc w:val="left"/>
              <w:rPr>
                <w:i/>
                <w:sz w:val="16"/>
                <w:szCs w:val="16"/>
              </w:rPr>
            </w:pPr>
          </w:p>
        </w:tc>
      </w:tr>
      <w:tr w:rsidR="00A22CFC" w:rsidRPr="00C344F4" w14:paraId="06A04044" w14:textId="77777777" w:rsidTr="00B051ED">
        <w:trPr>
          <w:trHeight w:val="284"/>
        </w:trPr>
        <w:tc>
          <w:tcPr>
            <w:tcW w:w="4111" w:type="dxa"/>
            <w:vAlign w:val="center"/>
          </w:tcPr>
          <w:p w14:paraId="7CED36DF" w14:textId="77777777" w:rsidR="00A22CFC" w:rsidRDefault="00A22CFC" w:rsidP="00490FF2">
            <w:pPr>
              <w:spacing w:before="0"/>
              <w:ind w:left="743"/>
              <w:jc w:val="left"/>
              <w:rPr>
                <w:i/>
                <w:sz w:val="16"/>
                <w:szCs w:val="16"/>
              </w:rPr>
            </w:pPr>
            <w:r>
              <w:rPr>
                <w:i/>
                <w:sz w:val="16"/>
                <w:szCs w:val="16"/>
              </w:rPr>
              <w:t>ultimaOcorrencia/origem</w:t>
            </w:r>
          </w:p>
        </w:tc>
        <w:tc>
          <w:tcPr>
            <w:tcW w:w="2410" w:type="dxa"/>
            <w:vAlign w:val="center"/>
          </w:tcPr>
          <w:p w14:paraId="335F0159" w14:textId="77777777" w:rsidR="00A22CFC" w:rsidRDefault="00A22CFC" w:rsidP="00490FF2">
            <w:pPr>
              <w:spacing w:before="0"/>
              <w:jc w:val="left"/>
              <w:rPr>
                <w:i/>
                <w:sz w:val="16"/>
                <w:szCs w:val="16"/>
              </w:rPr>
            </w:pPr>
            <w:r>
              <w:rPr>
                <w:i/>
                <w:sz w:val="16"/>
                <w:szCs w:val="16"/>
              </w:rPr>
              <w:t>String</w:t>
            </w:r>
          </w:p>
        </w:tc>
        <w:tc>
          <w:tcPr>
            <w:tcW w:w="850" w:type="dxa"/>
            <w:vAlign w:val="center"/>
          </w:tcPr>
          <w:p w14:paraId="5EC38261" w14:textId="77777777" w:rsidR="00A22CFC" w:rsidRDefault="00A22CFC" w:rsidP="00490FF2">
            <w:pPr>
              <w:spacing w:before="0"/>
              <w:jc w:val="center"/>
              <w:rPr>
                <w:i/>
                <w:sz w:val="16"/>
                <w:szCs w:val="16"/>
              </w:rPr>
            </w:pPr>
            <w:r>
              <w:rPr>
                <w:i/>
                <w:sz w:val="16"/>
                <w:szCs w:val="16"/>
              </w:rPr>
              <w:t>0</w:t>
            </w:r>
          </w:p>
        </w:tc>
        <w:tc>
          <w:tcPr>
            <w:tcW w:w="851" w:type="dxa"/>
            <w:vAlign w:val="center"/>
          </w:tcPr>
          <w:p w14:paraId="0D6DB548" w14:textId="77777777" w:rsidR="00A22CFC" w:rsidRDefault="00A22CFC" w:rsidP="00490FF2">
            <w:pPr>
              <w:spacing w:before="0"/>
              <w:jc w:val="center"/>
              <w:rPr>
                <w:i/>
                <w:sz w:val="16"/>
                <w:szCs w:val="16"/>
              </w:rPr>
            </w:pPr>
            <w:r>
              <w:rPr>
                <w:i/>
                <w:sz w:val="16"/>
                <w:szCs w:val="16"/>
              </w:rPr>
              <w:t>1</w:t>
            </w:r>
          </w:p>
        </w:tc>
        <w:tc>
          <w:tcPr>
            <w:tcW w:w="1276" w:type="dxa"/>
            <w:vAlign w:val="center"/>
          </w:tcPr>
          <w:p w14:paraId="44D0502A" w14:textId="77777777" w:rsidR="00A22CFC" w:rsidRPr="00C344F4" w:rsidRDefault="00A22CFC" w:rsidP="00490FF2">
            <w:pPr>
              <w:spacing w:before="0"/>
              <w:jc w:val="left"/>
              <w:rPr>
                <w:i/>
                <w:sz w:val="16"/>
                <w:szCs w:val="16"/>
              </w:rPr>
            </w:pPr>
          </w:p>
        </w:tc>
      </w:tr>
      <w:tr w:rsidR="00A22CFC" w:rsidRPr="00C344F4" w14:paraId="21AD5EB4" w14:textId="77777777" w:rsidTr="00B051ED">
        <w:trPr>
          <w:trHeight w:val="284"/>
        </w:trPr>
        <w:tc>
          <w:tcPr>
            <w:tcW w:w="4111" w:type="dxa"/>
            <w:vAlign w:val="center"/>
          </w:tcPr>
          <w:p w14:paraId="4CCE1E7C" w14:textId="77777777" w:rsidR="00A22CFC" w:rsidRPr="00427FFC" w:rsidRDefault="00A22CFC" w:rsidP="00490FF2">
            <w:pPr>
              <w:spacing w:before="0"/>
              <w:ind w:left="743"/>
              <w:jc w:val="left"/>
              <w:rPr>
                <w:i/>
                <w:sz w:val="16"/>
                <w:szCs w:val="16"/>
              </w:rPr>
            </w:pPr>
            <w:r>
              <w:rPr>
                <w:i/>
                <w:sz w:val="16"/>
                <w:szCs w:val="16"/>
              </w:rPr>
              <w:t>ultimaOcorrencia/valor/valor</w:t>
            </w:r>
          </w:p>
        </w:tc>
        <w:tc>
          <w:tcPr>
            <w:tcW w:w="2410" w:type="dxa"/>
            <w:vAlign w:val="center"/>
          </w:tcPr>
          <w:p w14:paraId="1A745437" w14:textId="77777777" w:rsidR="00A22CFC" w:rsidRDefault="00A22CFC" w:rsidP="00490FF2">
            <w:pPr>
              <w:spacing w:before="0"/>
              <w:jc w:val="left"/>
              <w:rPr>
                <w:i/>
                <w:sz w:val="16"/>
                <w:szCs w:val="16"/>
              </w:rPr>
            </w:pPr>
            <w:r>
              <w:rPr>
                <w:i/>
                <w:sz w:val="16"/>
                <w:szCs w:val="16"/>
              </w:rPr>
              <w:t>Decimal</w:t>
            </w:r>
          </w:p>
        </w:tc>
        <w:tc>
          <w:tcPr>
            <w:tcW w:w="850" w:type="dxa"/>
            <w:vAlign w:val="center"/>
          </w:tcPr>
          <w:p w14:paraId="7BCF7B4C" w14:textId="77777777" w:rsidR="00A22CFC" w:rsidRDefault="00A22CFC" w:rsidP="00490FF2">
            <w:pPr>
              <w:spacing w:before="0"/>
              <w:jc w:val="center"/>
              <w:rPr>
                <w:i/>
                <w:sz w:val="16"/>
                <w:szCs w:val="16"/>
              </w:rPr>
            </w:pPr>
            <w:r>
              <w:rPr>
                <w:i/>
                <w:sz w:val="16"/>
                <w:szCs w:val="16"/>
              </w:rPr>
              <w:t>0</w:t>
            </w:r>
          </w:p>
        </w:tc>
        <w:tc>
          <w:tcPr>
            <w:tcW w:w="851" w:type="dxa"/>
            <w:vAlign w:val="center"/>
          </w:tcPr>
          <w:p w14:paraId="61BA1116" w14:textId="77777777" w:rsidR="00A22CFC" w:rsidRDefault="00A22CFC" w:rsidP="00490FF2">
            <w:pPr>
              <w:spacing w:before="0"/>
              <w:jc w:val="center"/>
              <w:rPr>
                <w:i/>
                <w:sz w:val="16"/>
                <w:szCs w:val="16"/>
              </w:rPr>
            </w:pPr>
            <w:r>
              <w:rPr>
                <w:i/>
                <w:sz w:val="16"/>
                <w:szCs w:val="16"/>
              </w:rPr>
              <w:t>1</w:t>
            </w:r>
          </w:p>
        </w:tc>
        <w:tc>
          <w:tcPr>
            <w:tcW w:w="1276" w:type="dxa"/>
            <w:vAlign w:val="center"/>
          </w:tcPr>
          <w:p w14:paraId="3A2E6A36" w14:textId="77777777" w:rsidR="00A22CFC" w:rsidRPr="00C344F4" w:rsidRDefault="00A22CFC" w:rsidP="00490FF2">
            <w:pPr>
              <w:spacing w:before="0"/>
              <w:jc w:val="left"/>
              <w:rPr>
                <w:i/>
                <w:sz w:val="16"/>
                <w:szCs w:val="16"/>
              </w:rPr>
            </w:pPr>
          </w:p>
        </w:tc>
      </w:tr>
      <w:tr w:rsidR="00A22CFC" w:rsidRPr="00C344F4" w14:paraId="5C2DDDC7" w14:textId="77777777" w:rsidTr="00B051ED">
        <w:trPr>
          <w:trHeight w:val="284"/>
        </w:trPr>
        <w:tc>
          <w:tcPr>
            <w:tcW w:w="4111" w:type="dxa"/>
            <w:vAlign w:val="center"/>
          </w:tcPr>
          <w:p w14:paraId="1316E501" w14:textId="77777777" w:rsidR="00A22CFC" w:rsidRPr="00427FFC" w:rsidRDefault="00A22CFC" w:rsidP="00490FF2">
            <w:pPr>
              <w:spacing w:before="0"/>
              <w:ind w:left="601"/>
              <w:jc w:val="left"/>
              <w:rPr>
                <w:i/>
                <w:sz w:val="16"/>
                <w:szCs w:val="16"/>
              </w:rPr>
            </w:pPr>
            <w:r>
              <w:rPr>
                <w:i/>
                <w:sz w:val="16"/>
                <w:szCs w:val="16"/>
              </w:rPr>
              <w:t>FalenciaConcordata</w:t>
            </w:r>
          </w:p>
        </w:tc>
        <w:tc>
          <w:tcPr>
            <w:tcW w:w="2410" w:type="dxa"/>
            <w:vAlign w:val="center"/>
          </w:tcPr>
          <w:p w14:paraId="705C0105" w14:textId="77777777" w:rsidR="00A22CFC" w:rsidRDefault="00A22CFC" w:rsidP="00490FF2">
            <w:pPr>
              <w:spacing w:before="0"/>
              <w:jc w:val="left"/>
              <w:rPr>
                <w:i/>
                <w:sz w:val="16"/>
                <w:szCs w:val="16"/>
              </w:rPr>
            </w:pPr>
            <w:r>
              <w:rPr>
                <w:i/>
                <w:sz w:val="16"/>
                <w:szCs w:val="16"/>
              </w:rPr>
              <w:t>InvercencaoJuridica</w:t>
            </w:r>
          </w:p>
        </w:tc>
        <w:tc>
          <w:tcPr>
            <w:tcW w:w="850" w:type="dxa"/>
            <w:vAlign w:val="center"/>
          </w:tcPr>
          <w:p w14:paraId="14A01CB9" w14:textId="77777777" w:rsidR="00A22CFC" w:rsidRDefault="00A22CFC" w:rsidP="00490FF2">
            <w:pPr>
              <w:spacing w:before="0"/>
              <w:jc w:val="center"/>
              <w:rPr>
                <w:i/>
                <w:sz w:val="16"/>
                <w:szCs w:val="16"/>
              </w:rPr>
            </w:pPr>
            <w:r>
              <w:rPr>
                <w:i/>
                <w:sz w:val="16"/>
                <w:szCs w:val="16"/>
              </w:rPr>
              <w:t>0</w:t>
            </w:r>
          </w:p>
        </w:tc>
        <w:tc>
          <w:tcPr>
            <w:tcW w:w="851" w:type="dxa"/>
            <w:vAlign w:val="center"/>
          </w:tcPr>
          <w:p w14:paraId="5D7A9B14" w14:textId="77777777" w:rsidR="00A22CFC" w:rsidRDefault="00A22CFC" w:rsidP="00490FF2">
            <w:pPr>
              <w:spacing w:before="0"/>
              <w:jc w:val="center"/>
              <w:rPr>
                <w:i/>
                <w:sz w:val="16"/>
                <w:szCs w:val="16"/>
              </w:rPr>
            </w:pPr>
            <w:r>
              <w:rPr>
                <w:i/>
                <w:sz w:val="16"/>
                <w:szCs w:val="16"/>
              </w:rPr>
              <w:t>-1</w:t>
            </w:r>
          </w:p>
        </w:tc>
        <w:tc>
          <w:tcPr>
            <w:tcW w:w="1276" w:type="dxa"/>
            <w:vAlign w:val="center"/>
          </w:tcPr>
          <w:p w14:paraId="439C3F1C" w14:textId="77777777" w:rsidR="00A22CFC" w:rsidRPr="00C344F4" w:rsidRDefault="00A22CFC" w:rsidP="00490FF2">
            <w:pPr>
              <w:spacing w:before="0"/>
              <w:jc w:val="left"/>
              <w:rPr>
                <w:i/>
                <w:sz w:val="16"/>
                <w:szCs w:val="16"/>
              </w:rPr>
            </w:pPr>
          </w:p>
        </w:tc>
      </w:tr>
      <w:tr w:rsidR="00A22CFC" w:rsidRPr="00C344F4" w14:paraId="56F8FFCB" w14:textId="77777777" w:rsidTr="00B051ED">
        <w:trPr>
          <w:trHeight w:val="284"/>
        </w:trPr>
        <w:tc>
          <w:tcPr>
            <w:tcW w:w="4111" w:type="dxa"/>
            <w:vAlign w:val="center"/>
          </w:tcPr>
          <w:p w14:paraId="66A1F581"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6E544A60" w14:textId="77777777" w:rsidR="00A22CFC" w:rsidRDefault="00A22CFC" w:rsidP="00490FF2">
            <w:pPr>
              <w:spacing w:before="0"/>
              <w:jc w:val="left"/>
              <w:rPr>
                <w:i/>
                <w:sz w:val="16"/>
                <w:szCs w:val="16"/>
              </w:rPr>
            </w:pPr>
            <w:r>
              <w:rPr>
                <w:i/>
                <w:sz w:val="16"/>
                <w:szCs w:val="16"/>
              </w:rPr>
              <w:t>DateTime</w:t>
            </w:r>
          </w:p>
        </w:tc>
        <w:tc>
          <w:tcPr>
            <w:tcW w:w="850" w:type="dxa"/>
            <w:vAlign w:val="center"/>
          </w:tcPr>
          <w:p w14:paraId="32B63006" w14:textId="77777777" w:rsidR="00A22CFC" w:rsidRDefault="00A22CFC" w:rsidP="00490FF2">
            <w:pPr>
              <w:spacing w:before="0"/>
              <w:jc w:val="center"/>
              <w:rPr>
                <w:i/>
                <w:sz w:val="16"/>
                <w:szCs w:val="16"/>
              </w:rPr>
            </w:pPr>
            <w:r>
              <w:rPr>
                <w:i/>
                <w:sz w:val="16"/>
                <w:szCs w:val="16"/>
              </w:rPr>
              <w:t>0</w:t>
            </w:r>
          </w:p>
        </w:tc>
        <w:tc>
          <w:tcPr>
            <w:tcW w:w="851" w:type="dxa"/>
            <w:vAlign w:val="center"/>
          </w:tcPr>
          <w:p w14:paraId="125D266E" w14:textId="77777777" w:rsidR="00A22CFC" w:rsidRDefault="00A22CFC" w:rsidP="00490FF2">
            <w:pPr>
              <w:spacing w:before="0"/>
              <w:jc w:val="center"/>
              <w:rPr>
                <w:i/>
                <w:sz w:val="16"/>
                <w:szCs w:val="16"/>
              </w:rPr>
            </w:pPr>
            <w:r>
              <w:rPr>
                <w:i/>
                <w:sz w:val="16"/>
                <w:szCs w:val="16"/>
              </w:rPr>
              <w:t>1</w:t>
            </w:r>
          </w:p>
        </w:tc>
        <w:tc>
          <w:tcPr>
            <w:tcW w:w="1276" w:type="dxa"/>
            <w:vAlign w:val="center"/>
          </w:tcPr>
          <w:p w14:paraId="1A98120B" w14:textId="77777777" w:rsidR="00A22CFC" w:rsidRPr="00C344F4" w:rsidRDefault="00A22CFC" w:rsidP="00490FF2">
            <w:pPr>
              <w:spacing w:before="0"/>
              <w:jc w:val="left"/>
              <w:rPr>
                <w:i/>
                <w:sz w:val="16"/>
                <w:szCs w:val="16"/>
              </w:rPr>
            </w:pPr>
          </w:p>
        </w:tc>
      </w:tr>
      <w:tr w:rsidR="00A22CFC" w:rsidRPr="00C344F4" w14:paraId="39746073" w14:textId="77777777" w:rsidTr="00B051ED">
        <w:trPr>
          <w:trHeight w:val="284"/>
        </w:trPr>
        <w:tc>
          <w:tcPr>
            <w:tcW w:w="4111" w:type="dxa"/>
            <w:vAlign w:val="center"/>
          </w:tcPr>
          <w:p w14:paraId="2979F9BF" w14:textId="77777777" w:rsidR="00A22CFC" w:rsidRPr="00427FFC" w:rsidRDefault="00A22CFC" w:rsidP="00490FF2">
            <w:pPr>
              <w:spacing w:before="0"/>
              <w:ind w:left="743"/>
              <w:jc w:val="left"/>
              <w:rPr>
                <w:i/>
                <w:sz w:val="16"/>
                <w:szCs w:val="16"/>
              </w:rPr>
            </w:pPr>
            <w:r>
              <w:rPr>
                <w:i/>
                <w:sz w:val="16"/>
                <w:szCs w:val="16"/>
              </w:rPr>
              <w:t>vara</w:t>
            </w:r>
          </w:p>
        </w:tc>
        <w:tc>
          <w:tcPr>
            <w:tcW w:w="2410" w:type="dxa"/>
          </w:tcPr>
          <w:p w14:paraId="476ED68C"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0229A19D" w14:textId="77777777" w:rsidR="00A22CFC" w:rsidRDefault="00A22CFC" w:rsidP="00490FF2">
            <w:pPr>
              <w:spacing w:before="0"/>
              <w:jc w:val="center"/>
              <w:rPr>
                <w:i/>
                <w:sz w:val="16"/>
                <w:szCs w:val="16"/>
              </w:rPr>
            </w:pPr>
            <w:r>
              <w:rPr>
                <w:i/>
                <w:sz w:val="16"/>
                <w:szCs w:val="16"/>
              </w:rPr>
              <w:t>0</w:t>
            </w:r>
          </w:p>
        </w:tc>
        <w:tc>
          <w:tcPr>
            <w:tcW w:w="851" w:type="dxa"/>
            <w:vAlign w:val="center"/>
          </w:tcPr>
          <w:p w14:paraId="1229B4F7" w14:textId="77777777" w:rsidR="00A22CFC" w:rsidRDefault="00A22CFC" w:rsidP="00490FF2">
            <w:pPr>
              <w:spacing w:before="0"/>
              <w:jc w:val="center"/>
              <w:rPr>
                <w:i/>
                <w:sz w:val="16"/>
                <w:szCs w:val="16"/>
              </w:rPr>
            </w:pPr>
            <w:r>
              <w:rPr>
                <w:i/>
                <w:sz w:val="16"/>
                <w:szCs w:val="16"/>
              </w:rPr>
              <w:t>1</w:t>
            </w:r>
          </w:p>
        </w:tc>
        <w:tc>
          <w:tcPr>
            <w:tcW w:w="1276" w:type="dxa"/>
            <w:vAlign w:val="center"/>
          </w:tcPr>
          <w:p w14:paraId="651032A9" w14:textId="77777777" w:rsidR="00A22CFC" w:rsidRPr="00C344F4" w:rsidRDefault="00A22CFC" w:rsidP="00490FF2">
            <w:pPr>
              <w:spacing w:before="0"/>
              <w:jc w:val="left"/>
              <w:rPr>
                <w:i/>
                <w:sz w:val="16"/>
                <w:szCs w:val="16"/>
              </w:rPr>
            </w:pPr>
          </w:p>
        </w:tc>
      </w:tr>
      <w:tr w:rsidR="00A22CFC" w:rsidRPr="00C344F4" w14:paraId="1434A01B" w14:textId="77777777" w:rsidTr="00B051ED">
        <w:trPr>
          <w:trHeight w:val="284"/>
        </w:trPr>
        <w:tc>
          <w:tcPr>
            <w:tcW w:w="4111" w:type="dxa"/>
            <w:vAlign w:val="center"/>
          </w:tcPr>
          <w:p w14:paraId="40A4FA90" w14:textId="77777777" w:rsidR="00A22CFC" w:rsidRDefault="00A22CFC" w:rsidP="00490FF2">
            <w:pPr>
              <w:spacing w:before="0"/>
              <w:ind w:left="743"/>
              <w:jc w:val="left"/>
              <w:rPr>
                <w:i/>
                <w:sz w:val="16"/>
                <w:szCs w:val="16"/>
              </w:rPr>
            </w:pPr>
            <w:r>
              <w:rPr>
                <w:i/>
                <w:sz w:val="16"/>
                <w:szCs w:val="16"/>
              </w:rPr>
              <w:t>uf</w:t>
            </w:r>
          </w:p>
        </w:tc>
        <w:tc>
          <w:tcPr>
            <w:tcW w:w="2410" w:type="dxa"/>
          </w:tcPr>
          <w:p w14:paraId="142D378A"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25B858B7" w14:textId="77777777" w:rsidR="00A22CFC" w:rsidRDefault="00A22CFC" w:rsidP="00490FF2">
            <w:pPr>
              <w:spacing w:before="0"/>
              <w:jc w:val="center"/>
              <w:rPr>
                <w:i/>
                <w:sz w:val="16"/>
                <w:szCs w:val="16"/>
              </w:rPr>
            </w:pPr>
            <w:r>
              <w:rPr>
                <w:i/>
                <w:sz w:val="16"/>
                <w:szCs w:val="16"/>
              </w:rPr>
              <w:t>0</w:t>
            </w:r>
          </w:p>
        </w:tc>
        <w:tc>
          <w:tcPr>
            <w:tcW w:w="851" w:type="dxa"/>
            <w:vAlign w:val="center"/>
          </w:tcPr>
          <w:p w14:paraId="2C302512" w14:textId="77777777" w:rsidR="00A22CFC" w:rsidRDefault="00A22CFC" w:rsidP="00490FF2">
            <w:pPr>
              <w:spacing w:before="0"/>
              <w:jc w:val="center"/>
              <w:rPr>
                <w:i/>
                <w:sz w:val="16"/>
                <w:szCs w:val="16"/>
              </w:rPr>
            </w:pPr>
            <w:r>
              <w:rPr>
                <w:i/>
                <w:sz w:val="16"/>
                <w:szCs w:val="16"/>
              </w:rPr>
              <w:t>1</w:t>
            </w:r>
          </w:p>
        </w:tc>
        <w:tc>
          <w:tcPr>
            <w:tcW w:w="1276" w:type="dxa"/>
            <w:vAlign w:val="center"/>
          </w:tcPr>
          <w:p w14:paraId="4E0AED0B" w14:textId="77777777" w:rsidR="00A22CFC" w:rsidRPr="00C344F4" w:rsidRDefault="00A22CFC" w:rsidP="00490FF2">
            <w:pPr>
              <w:spacing w:before="0"/>
              <w:jc w:val="left"/>
              <w:rPr>
                <w:i/>
                <w:sz w:val="16"/>
                <w:szCs w:val="16"/>
              </w:rPr>
            </w:pPr>
          </w:p>
        </w:tc>
      </w:tr>
      <w:tr w:rsidR="00A22CFC" w:rsidRPr="00C344F4" w14:paraId="732EA420" w14:textId="77777777" w:rsidTr="00B051ED">
        <w:trPr>
          <w:trHeight w:val="284"/>
        </w:trPr>
        <w:tc>
          <w:tcPr>
            <w:tcW w:w="4111" w:type="dxa"/>
            <w:vAlign w:val="center"/>
          </w:tcPr>
          <w:p w14:paraId="41EEEEDF" w14:textId="77777777" w:rsidR="00A22CFC" w:rsidRDefault="00A22CFC" w:rsidP="00490FF2">
            <w:pPr>
              <w:spacing w:before="0"/>
              <w:ind w:left="743"/>
              <w:jc w:val="left"/>
              <w:rPr>
                <w:i/>
                <w:sz w:val="16"/>
                <w:szCs w:val="16"/>
              </w:rPr>
            </w:pPr>
            <w:r>
              <w:rPr>
                <w:i/>
                <w:sz w:val="16"/>
                <w:szCs w:val="16"/>
              </w:rPr>
              <w:t>praca</w:t>
            </w:r>
          </w:p>
        </w:tc>
        <w:tc>
          <w:tcPr>
            <w:tcW w:w="2410" w:type="dxa"/>
          </w:tcPr>
          <w:p w14:paraId="064EAA4C"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12E7CB74" w14:textId="77777777" w:rsidR="00A22CFC" w:rsidRDefault="00A22CFC" w:rsidP="00490FF2">
            <w:pPr>
              <w:spacing w:before="0"/>
              <w:jc w:val="center"/>
              <w:rPr>
                <w:i/>
                <w:sz w:val="16"/>
                <w:szCs w:val="16"/>
              </w:rPr>
            </w:pPr>
            <w:r>
              <w:rPr>
                <w:i/>
                <w:sz w:val="16"/>
                <w:szCs w:val="16"/>
              </w:rPr>
              <w:t>0</w:t>
            </w:r>
          </w:p>
        </w:tc>
        <w:tc>
          <w:tcPr>
            <w:tcW w:w="851" w:type="dxa"/>
            <w:vAlign w:val="center"/>
          </w:tcPr>
          <w:p w14:paraId="6174CA33" w14:textId="77777777" w:rsidR="00A22CFC" w:rsidRDefault="00A22CFC" w:rsidP="00490FF2">
            <w:pPr>
              <w:spacing w:before="0"/>
              <w:jc w:val="center"/>
              <w:rPr>
                <w:i/>
                <w:sz w:val="16"/>
                <w:szCs w:val="16"/>
              </w:rPr>
            </w:pPr>
            <w:r>
              <w:rPr>
                <w:i/>
                <w:sz w:val="16"/>
                <w:szCs w:val="16"/>
              </w:rPr>
              <w:t>1</w:t>
            </w:r>
          </w:p>
        </w:tc>
        <w:tc>
          <w:tcPr>
            <w:tcW w:w="1276" w:type="dxa"/>
            <w:vAlign w:val="center"/>
          </w:tcPr>
          <w:p w14:paraId="587DF50C" w14:textId="77777777" w:rsidR="00A22CFC" w:rsidRPr="00C344F4" w:rsidRDefault="00A22CFC" w:rsidP="00490FF2">
            <w:pPr>
              <w:spacing w:before="0"/>
              <w:jc w:val="left"/>
              <w:rPr>
                <w:i/>
                <w:sz w:val="16"/>
                <w:szCs w:val="16"/>
              </w:rPr>
            </w:pPr>
          </w:p>
        </w:tc>
      </w:tr>
      <w:tr w:rsidR="00A22CFC" w:rsidRPr="00C344F4" w14:paraId="2507DD44" w14:textId="77777777" w:rsidTr="00B051ED">
        <w:trPr>
          <w:trHeight w:val="284"/>
        </w:trPr>
        <w:tc>
          <w:tcPr>
            <w:tcW w:w="4111" w:type="dxa"/>
            <w:vAlign w:val="center"/>
          </w:tcPr>
          <w:p w14:paraId="5F5B4680" w14:textId="77777777" w:rsidR="00A22CFC" w:rsidRPr="00427FFC" w:rsidRDefault="00A22CFC" w:rsidP="00490FF2">
            <w:pPr>
              <w:spacing w:before="0"/>
              <w:ind w:left="743"/>
              <w:jc w:val="left"/>
              <w:rPr>
                <w:i/>
                <w:sz w:val="16"/>
                <w:szCs w:val="16"/>
              </w:rPr>
            </w:pPr>
            <w:r>
              <w:rPr>
                <w:i/>
                <w:sz w:val="16"/>
                <w:szCs w:val="16"/>
              </w:rPr>
              <w:t>natureza/codigo</w:t>
            </w:r>
          </w:p>
        </w:tc>
        <w:tc>
          <w:tcPr>
            <w:tcW w:w="2410" w:type="dxa"/>
          </w:tcPr>
          <w:p w14:paraId="4BAC8579"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34895F28" w14:textId="77777777" w:rsidR="00A22CFC" w:rsidRDefault="00A22CFC" w:rsidP="00490FF2">
            <w:pPr>
              <w:spacing w:before="0"/>
              <w:jc w:val="center"/>
              <w:rPr>
                <w:i/>
                <w:sz w:val="16"/>
                <w:szCs w:val="16"/>
              </w:rPr>
            </w:pPr>
            <w:r>
              <w:rPr>
                <w:i/>
                <w:sz w:val="16"/>
                <w:szCs w:val="16"/>
              </w:rPr>
              <w:t>0</w:t>
            </w:r>
          </w:p>
        </w:tc>
        <w:tc>
          <w:tcPr>
            <w:tcW w:w="851" w:type="dxa"/>
            <w:vAlign w:val="center"/>
          </w:tcPr>
          <w:p w14:paraId="15144019" w14:textId="77777777" w:rsidR="00A22CFC" w:rsidRDefault="00A22CFC" w:rsidP="00490FF2">
            <w:pPr>
              <w:spacing w:before="0"/>
              <w:jc w:val="center"/>
              <w:rPr>
                <w:i/>
                <w:sz w:val="16"/>
                <w:szCs w:val="16"/>
              </w:rPr>
            </w:pPr>
            <w:r>
              <w:rPr>
                <w:i/>
                <w:sz w:val="16"/>
                <w:szCs w:val="16"/>
              </w:rPr>
              <w:t>1</w:t>
            </w:r>
          </w:p>
        </w:tc>
        <w:tc>
          <w:tcPr>
            <w:tcW w:w="1276" w:type="dxa"/>
            <w:vAlign w:val="center"/>
          </w:tcPr>
          <w:p w14:paraId="44EBCC42" w14:textId="77777777" w:rsidR="00A22CFC" w:rsidRPr="00C344F4" w:rsidRDefault="00A22CFC" w:rsidP="00490FF2">
            <w:pPr>
              <w:spacing w:before="0"/>
              <w:jc w:val="left"/>
              <w:rPr>
                <w:i/>
                <w:sz w:val="16"/>
                <w:szCs w:val="16"/>
              </w:rPr>
            </w:pPr>
          </w:p>
        </w:tc>
      </w:tr>
      <w:tr w:rsidR="00A22CFC" w:rsidRPr="00C344F4" w14:paraId="7DE0A4C2" w14:textId="77777777" w:rsidTr="00B051ED">
        <w:trPr>
          <w:trHeight w:val="284"/>
        </w:trPr>
        <w:tc>
          <w:tcPr>
            <w:tcW w:w="4111" w:type="dxa"/>
            <w:vAlign w:val="center"/>
          </w:tcPr>
          <w:p w14:paraId="39C032A6" w14:textId="77777777" w:rsidR="00A22CFC" w:rsidRPr="00427FFC" w:rsidRDefault="00A22CFC" w:rsidP="00490FF2">
            <w:pPr>
              <w:spacing w:before="0"/>
              <w:ind w:left="743"/>
              <w:jc w:val="left"/>
              <w:rPr>
                <w:i/>
                <w:sz w:val="16"/>
                <w:szCs w:val="16"/>
              </w:rPr>
            </w:pPr>
            <w:r>
              <w:rPr>
                <w:i/>
                <w:sz w:val="16"/>
                <w:szCs w:val="16"/>
              </w:rPr>
              <w:t>natureza/descricao</w:t>
            </w:r>
          </w:p>
        </w:tc>
        <w:tc>
          <w:tcPr>
            <w:tcW w:w="2410" w:type="dxa"/>
          </w:tcPr>
          <w:p w14:paraId="1D63E5F2"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1C792E03" w14:textId="77777777" w:rsidR="00A22CFC" w:rsidRDefault="00A22CFC" w:rsidP="00490FF2">
            <w:pPr>
              <w:spacing w:before="0"/>
              <w:jc w:val="center"/>
              <w:rPr>
                <w:i/>
                <w:sz w:val="16"/>
                <w:szCs w:val="16"/>
              </w:rPr>
            </w:pPr>
            <w:r>
              <w:rPr>
                <w:i/>
                <w:sz w:val="16"/>
                <w:szCs w:val="16"/>
              </w:rPr>
              <w:t>0</w:t>
            </w:r>
          </w:p>
        </w:tc>
        <w:tc>
          <w:tcPr>
            <w:tcW w:w="851" w:type="dxa"/>
            <w:vAlign w:val="center"/>
          </w:tcPr>
          <w:p w14:paraId="6FE6EC4C" w14:textId="77777777" w:rsidR="00A22CFC" w:rsidRDefault="00A22CFC" w:rsidP="00490FF2">
            <w:pPr>
              <w:spacing w:before="0"/>
              <w:jc w:val="center"/>
              <w:rPr>
                <w:i/>
                <w:sz w:val="16"/>
                <w:szCs w:val="16"/>
              </w:rPr>
            </w:pPr>
            <w:r>
              <w:rPr>
                <w:i/>
                <w:sz w:val="16"/>
                <w:szCs w:val="16"/>
              </w:rPr>
              <w:t>1</w:t>
            </w:r>
          </w:p>
        </w:tc>
        <w:tc>
          <w:tcPr>
            <w:tcW w:w="1276" w:type="dxa"/>
            <w:vAlign w:val="center"/>
          </w:tcPr>
          <w:p w14:paraId="09041D31" w14:textId="77777777" w:rsidR="00A22CFC" w:rsidRPr="00C344F4" w:rsidRDefault="00A22CFC" w:rsidP="00490FF2">
            <w:pPr>
              <w:spacing w:before="0"/>
              <w:jc w:val="left"/>
              <w:rPr>
                <w:i/>
                <w:sz w:val="16"/>
                <w:szCs w:val="16"/>
              </w:rPr>
            </w:pPr>
          </w:p>
        </w:tc>
      </w:tr>
      <w:tr w:rsidR="00A22CFC" w:rsidRPr="00C344F4" w14:paraId="5F3503E5" w14:textId="77777777" w:rsidTr="00B051ED">
        <w:trPr>
          <w:trHeight w:val="284"/>
        </w:trPr>
        <w:tc>
          <w:tcPr>
            <w:tcW w:w="4111" w:type="dxa"/>
            <w:vAlign w:val="center"/>
          </w:tcPr>
          <w:p w14:paraId="2E1D9D04" w14:textId="77777777" w:rsidR="00A22CFC" w:rsidRPr="00427FFC" w:rsidRDefault="00A22CFC" w:rsidP="00490FF2">
            <w:pPr>
              <w:spacing w:before="0"/>
              <w:ind w:left="743"/>
              <w:jc w:val="left"/>
              <w:rPr>
                <w:i/>
                <w:sz w:val="16"/>
                <w:szCs w:val="16"/>
              </w:rPr>
            </w:pPr>
            <w:r>
              <w:rPr>
                <w:i/>
                <w:sz w:val="16"/>
                <w:szCs w:val="16"/>
              </w:rPr>
              <w:t>origem</w:t>
            </w:r>
          </w:p>
        </w:tc>
        <w:tc>
          <w:tcPr>
            <w:tcW w:w="2410" w:type="dxa"/>
          </w:tcPr>
          <w:p w14:paraId="411D63B7" w14:textId="77777777" w:rsidR="00A22CFC" w:rsidRDefault="00A22CFC" w:rsidP="00490FF2">
            <w:pPr>
              <w:spacing w:before="0"/>
              <w:jc w:val="left"/>
              <w:rPr>
                <w:i/>
                <w:sz w:val="16"/>
                <w:szCs w:val="16"/>
              </w:rPr>
            </w:pPr>
            <w:r w:rsidRPr="009B411D">
              <w:rPr>
                <w:i/>
                <w:sz w:val="16"/>
                <w:szCs w:val="16"/>
              </w:rPr>
              <w:t>String</w:t>
            </w:r>
          </w:p>
        </w:tc>
        <w:tc>
          <w:tcPr>
            <w:tcW w:w="850" w:type="dxa"/>
            <w:vAlign w:val="center"/>
          </w:tcPr>
          <w:p w14:paraId="1F874557" w14:textId="77777777" w:rsidR="00A22CFC" w:rsidRDefault="00A22CFC" w:rsidP="00490FF2">
            <w:pPr>
              <w:spacing w:before="0"/>
              <w:jc w:val="center"/>
              <w:rPr>
                <w:i/>
                <w:sz w:val="16"/>
                <w:szCs w:val="16"/>
              </w:rPr>
            </w:pPr>
            <w:r>
              <w:rPr>
                <w:i/>
                <w:sz w:val="16"/>
                <w:szCs w:val="16"/>
              </w:rPr>
              <w:t>0</w:t>
            </w:r>
          </w:p>
        </w:tc>
        <w:tc>
          <w:tcPr>
            <w:tcW w:w="851" w:type="dxa"/>
            <w:vAlign w:val="center"/>
          </w:tcPr>
          <w:p w14:paraId="237BD6A0" w14:textId="77777777" w:rsidR="00A22CFC" w:rsidRDefault="00A22CFC" w:rsidP="00490FF2">
            <w:pPr>
              <w:spacing w:before="0"/>
              <w:jc w:val="center"/>
              <w:rPr>
                <w:i/>
                <w:sz w:val="16"/>
                <w:szCs w:val="16"/>
              </w:rPr>
            </w:pPr>
            <w:r>
              <w:rPr>
                <w:i/>
                <w:sz w:val="16"/>
                <w:szCs w:val="16"/>
              </w:rPr>
              <w:t>1</w:t>
            </w:r>
          </w:p>
        </w:tc>
        <w:tc>
          <w:tcPr>
            <w:tcW w:w="1276" w:type="dxa"/>
            <w:vAlign w:val="center"/>
          </w:tcPr>
          <w:p w14:paraId="60E57E8E" w14:textId="77777777" w:rsidR="00A22CFC" w:rsidRPr="00C344F4" w:rsidRDefault="00A22CFC" w:rsidP="00490FF2">
            <w:pPr>
              <w:spacing w:before="0"/>
              <w:jc w:val="left"/>
              <w:rPr>
                <w:i/>
                <w:sz w:val="16"/>
                <w:szCs w:val="16"/>
              </w:rPr>
            </w:pPr>
          </w:p>
        </w:tc>
      </w:tr>
      <w:tr w:rsidR="00A22CFC" w:rsidRPr="00C344F4" w14:paraId="3E746C96" w14:textId="77777777" w:rsidTr="00B051ED">
        <w:trPr>
          <w:trHeight w:val="284"/>
        </w:trPr>
        <w:tc>
          <w:tcPr>
            <w:tcW w:w="4111" w:type="dxa"/>
            <w:vAlign w:val="center"/>
          </w:tcPr>
          <w:p w14:paraId="0FE36121" w14:textId="77777777" w:rsidR="00A22CFC" w:rsidRPr="00427FFC" w:rsidRDefault="00A22CFC" w:rsidP="00490FF2">
            <w:pPr>
              <w:spacing w:before="0"/>
              <w:ind w:left="743"/>
              <w:jc w:val="left"/>
              <w:rPr>
                <w:i/>
                <w:sz w:val="16"/>
                <w:szCs w:val="16"/>
              </w:rPr>
            </w:pPr>
            <w:r>
              <w:rPr>
                <w:i/>
                <w:sz w:val="16"/>
                <w:szCs w:val="16"/>
              </w:rPr>
              <w:t>numeroFalencias</w:t>
            </w:r>
          </w:p>
        </w:tc>
        <w:tc>
          <w:tcPr>
            <w:tcW w:w="2410" w:type="dxa"/>
          </w:tcPr>
          <w:p w14:paraId="2111E8E9" w14:textId="77777777" w:rsidR="00A22CFC" w:rsidRDefault="00A22CFC" w:rsidP="00490FF2">
            <w:pPr>
              <w:spacing w:before="0"/>
              <w:jc w:val="left"/>
              <w:rPr>
                <w:i/>
                <w:sz w:val="16"/>
                <w:szCs w:val="16"/>
              </w:rPr>
            </w:pPr>
            <w:r>
              <w:rPr>
                <w:i/>
                <w:sz w:val="16"/>
                <w:szCs w:val="16"/>
              </w:rPr>
              <w:t>Integer</w:t>
            </w:r>
          </w:p>
        </w:tc>
        <w:tc>
          <w:tcPr>
            <w:tcW w:w="850" w:type="dxa"/>
            <w:vAlign w:val="center"/>
          </w:tcPr>
          <w:p w14:paraId="4720F5C8" w14:textId="77777777" w:rsidR="00A22CFC" w:rsidRDefault="00A22CFC" w:rsidP="00490FF2">
            <w:pPr>
              <w:spacing w:before="0"/>
              <w:jc w:val="center"/>
              <w:rPr>
                <w:i/>
                <w:sz w:val="16"/>
                <w:szCs w:val="16"/>
              </w:rPr>
            </w:pPr>
            <w:r>
              <w:rPr>
                <w:i/>
                <w:sz w:val="16"/>
                <w:szCs w:val="16"/>
              </w:rPr>
              <w:t>0</w:t>
            </w:r>
          </w:p>
        </w:tc>
        <w:tc>
          <w:tcPr>
            <w:tcW w:w="851" w:type="dxa"/>
            <w:vAlign w:val="center"/>
          </w:tcPr>
          <w:p w14:paraId="5681C9E7" w14:textId="77777777" w:rsidR="00A22CFC" w:rsidRDefault="00A22CFC" w:rsidP="00490FF2">
            <w:pPr>
              <w:spacing w:before="0"/>
              <w:jc w:val="center"/>
              <w:rPr>
                <w:i/>
                <w:sz w:val="16"/>
                <w:szCs w:val="16"/>
              </w:rPr>
            </w:pPr>
            <w:r>
              <w:rPr>
                <w:i/>
                <w:sz w:val="16"/>
                <w:szCs w:val="16"/>
              </w:rPr>
              <w:t>1</w:t>
            </w:r>
          </w:p>
        </w:tc>
        <w:tc>
          <w:tcPr>
            <w:tcW w:w="1276" w:type="dxa"/>
            <w:vAlign w:val="center"/>
          </w:tcPr>
          <w:p w14:paraId="4C2B915D" w14:textId="77777777" w:rsidR="00A22CFC" w:rsidRPr="00C344F4" w:rsidRDefault="00A22CFC" w:rsidP="00490FF2">
            <w:pPr>
              <w:spacing w:before="0"/>
              <w:jc w:val="left"/>
              <w:rPr>
                <w:i/>
                <w:sz w:val="16"/>
                <w:szCs w:val="16"/>
              </w:rPr>
            </w:pPr>
          </w:p>
        </w:tc>
      </w:tr>
      <w:tr w:rsidR="00A22CFC" w:rsidRPr="00C344F4" w14:paraId="19D8092D" w14:textId="77777777" w:rsidTr="00B051ED">
        <w:trPr>
          <w:trHeight w:val="284"/>
        </w:trPr>
        <w:tc>
          <w:tcPr>
            <w:tcW w:w="4111" w:type="dxa"/>
            <w:vAlign w:val="center"/>
          </w:tcPr>
          <w:p w14:paraId="13767B21"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435E6326" w14:textId="77777777" w:rsidR="00A22CFC" w:rsidRDefault="00A22CFC" w:rsidP="00490FF2">
            <w:pPr>
              <w:spacing w:before="0"/>
              <w:jc w:val="left"/>
              <w:rPr>
                <w:i/>
                <w:sz w:val="16"/>
                <w:szCs w:val="16"/>
              </w:rPr>
            </w:pPr>
            <w:r>
              <w:rPr>
                <w:i/>
                <w:sz w:val="16"/>
                <w:szCs w:val="16"/>
              </w:rPr>
              <w:t>Mensagem</w:t>
            </w:r>
          </w:p>
        </w:tc>
        <w:tc>
          <w:tcPr>
            <w:tcW w:w="850" w:type="dxa"/>
            <w:vAlign w:val="center"/>
          </w:tcPr>
          <w:p w14:paraId="170E918F" w14:textId="77777777" w:rsidR="00A22CFC" w:rsidRDefault="00A22CFC" w:rsidP="00490FF2">
            <w:pPr>
              <w:spacing w:before="0"/>
              <w:jc w:val="center"/>
              <w:rPr>
                <w:i/>
                <w:sz w:val="16"/>
                <w:szCs w:val="16"/>
              </w:rPr>
            </w:pPr>
            <w:r>
              <w:rPr>
                <w:i/>
                <w:sz w:val="16"/>
                <w:szCs w:val="16"/>
              </w:rPr>
              <w:t>0</w:t>
            </w:r>
          </w:p>
        </w:tc>
        <w:tc>
          <w:tcPr>
            <w:tcW w:w="851" w:type="dxa"/>
            <w:vAlign w:val="center"/>
          </w:tcPr>
          <w:p w14:paraId="24F2CBE1" w14:textId="77777777" w:rsidR="00A22CFC" w:rsidRDefault="00A22CFC" w:rsidP="00490FF2">
            <w:pPr>
              <w:spacing w:before="0"/>
              <w:jc w:val="center"/>
              <w:rPr>
                <w:i/>
                <w:sz w:val="16"/>
                <w:szCs w:val="16"/>
              </w:rPr>
            </w:pPr>
            <w:r>
              <w:rPr>
                <w:i/>
                <w:sz w:val="16"/>
                <w:szCs w:val="16"/>
              </w:rPr>
              <w:t>1</w:t>
            </w:r>
          </w:p>
        </w:tc>
        <w:tc>
          <w:tcPr>
            <w:tcW w:w="1276" w:type="dxa"/>
            <w:vAlign w:val="center"/>
          </w:tcPr>
          <w:p w14:paraId="118441AB" w14:textId="77777777" w:rsidR="00A22CFC" w:rsidRPr="00C344F4" w:rsidRDefault="00A22CFC" w:rsidP="00490FF2">
            <w:pPr>
              <w:spacing w:before="0"/>
              <w:jc w:val="left"/>
              <w:rPr>
                <w:i/>
                <w:sz w:val="16"/>
                <w:szCs w:val="16"/>
              </w:rPr>
            </w:pPr>
          </w:p>
        </w:tc>
      </w:tr>
      <w:tr w:rsidR="00A22CFC" w:rsidRPr="00C344F4" w14:paraId="437909D9" w14:textId="77777777" w:rsidTr="00B051ED">
        <w:trPr>
          <w:trHeight w:val="284"/>
        </w:trPr>
        <w:tc>
          <w:tcPr>
            <w:tcW w:w="4111" w:type="dxa"/>
            <w:vAlign w:val="center"/>
          </w:tcPr>
          <w:p w14:paraId="0FE4C4D7"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56601624" w14:textId="77777777" w:rsidR="00A22CFC" w:rsidRDefault="00A22CFC" w:rsidP="00490FF2">
            <w:pPr>
              <w:spacing w:before="0"/>
              <w:jc w:val="left"/>
              <w:rPr>
                <w:i/>
                <w:sz w:val="16"/>
                <w:szCs w:val="16"/>
              </w:rPr>
            </w:pPr>
            <w:r>
              <w:rPr>
                <w:i/>
                <w:sz w:val="16"/>
                <w:szCs w:val="16"/>
              </w:rPr>
              <w:t>String</w:t>
            </w:r>
          </w:p>
        </w:tc>
        <w:tc>
          <w:tcPr>
            <w:tcW w:w="850" w:type="dxa"/>
            <w:vAlign w:val="center"/>
          </w:tcPr>
          <w:p w14:paraId="3F3E3919" w14:textId="77777777" w:rsidR="00A22CFC" w:rsidRDefault="00A22CFC" w:rsidP="00490FF2">
            <w:pPr>
              <w:spacing w:before="0"/>
              <w:jc w:val="center"/>
              <w:rPr>
                <w:i/>
                <w:sz w:val="16"/>
                <w:szCs w:val="16"/>
              </w:rPr>
            </w:pPr>
            <w:r>
              <w:rPr>
                <w:i/>
                <w:sz w:val="16"/>
                <w:szCs w:val="16"/>
              </w:rPr>
              <w:t>0</w:t>
            </w:r>
          </w:p>
        </w:tc>
        <w:tc>
          <w:tcPr>
            <w:tcW w:w="851" w:type="dxa"/>
            <w:vAlign w:val="center"/>
          </w:tcPr>
          <w:p w14:paraId="51213BA3" w14:textId="77777777" w:rsidR="00A22CFC" w:rsidRDefault="00A22CFC" w:rsidP="00490FF2">
            <w:pPr>
              <w:spacing w:before="0"/>
              <w:jc w:val="center"/>
              <w:rPr>
                <w:i/>
                <w:sz w:val="16"/>
                <w:szCs w:val="16"/>
              </w:rPr>
            </w:pPr>
            <w:r>
              <w:rPr>
                <w:i/>
                <w:sz w:val="16"/>
                <w:szCs w:val="16"/>
              </w:rPr>
              <w:t>1</w:t>
            </w:r>
          </w:p>
        </w:tc>
        <w:tc>
          <w:tcPr>
            <w:tcW w:w="1276" w:type="dxa"/>
            <w:vAlign w:val="center"/>
          </w:tcPr>
          <w:p w14:paraId="02F9C7F7" w14:textId="77777777" w:rsidR="00A22CFC" w:rsidRPr="00C344F4" w:rsidRDefault="00A22CFC" w:rsidP="00490FF2">
            <w:pPr>
              <w:spacing w:before="0"/>
              <w:jc w:val="left"/>
              <w:rPr>
                <w:i/>
                <w:sz w:val="16"/>
                <w:szCs w:val="16"/>
              </w:rPr>
            </w:pPr>
          </w:p>
        </w:tc>
      </w:tr>
      <w:tr w:rsidR="00A22CFC" w:rsidRPr="00C344F4" w14:paraId="731F2574" w14:textId="77777777" w:rsidTr="00B051ED">
        <w:trPr>
          <w:trHeight w:val="284"/>
        </w:trPr>
        <w:tc>
          <w:tcPr>
            <w:tcW w:w="4111" w:type="dxa"/>
            <w:vAlign w:val="center"/>
          </w:tcPr>
          <w:p w14:paraId="157BAFBD" w14:textId="77777777" w:rsidR="00A22CFC" w:rsidRPr="006E1AED" w:rsidRDefault="00A22CFC" w:rsidP="00490FF2">
            <w:pPr>
              <w:spacing w:before="0"/>
              <w:ind w:left="459"/>
              <w:jc w:val="left"/>
              <w:rPr>
                <w:sz w:val="16"/>
                <w:szCs w:val="16"/>
              </w:rPr>
            </w:pPr>
            <w:r>
              <w:rPr>
                <w:sz w:val="16"/>
                <w:szCs w:val="16"/>
              </w:rPr>
              <w:t>AcoesJudiciais</w:t>
            </w:r>
          </w:p>
        </w:tc>
        <w:tc>
          <w:tcPr>
            <w:tcW w:w="2410" w:type="dxa"/>
            <w:vAlign w:val="center"/>
          </w:tcPr>
          <w:p w14:paraId="4511B156" w14:textId="3B1410A9" w:rsidR="00A22CFC" w:rsidRDefault="00D80607" w:rsidP="00490FF2">
            <w:pPr>
              <w:spacing w:before="0"/>
              <w:jc w:val="left"/>
              <w:rPr>
                <w:i/>
                <w:sz w:val="16"/>
                <w:szCs w:val="16"/>
              </w:rPr>
            </w:pPr>
            <w:r>
              <w:rPr>
                <w:i/>
                <w:sz w:val="16"/>
                <w:szCs w:val="16"/>
              </w:rPr>
              <w:t>AcoesJudiciais</w:t>
            </w:r>
          </w:p>
        </w:tc>
        <w:tc>
          <w:tcPr>
            <w:tcW w:w="850" w:type="dxa"/>
            <w:vAlign w:val="center"/>
          </w:tcPr>
          <w:p w14:paraId="52CD1B9D" w14:textId="77777777" w:rsidR="00A22CFC" w:rsidRDefault="00A22CFC" w:rsidP="00490FF2">
            <w:pPr>
              <w:spacing w:before="0"/>
              <w:jc w:val="center"/>
              <w:rPr>
                <w:i/>
                <w:sz w:val="16"/>
                <w:szCs w:val="16"/>
              </w:rPr>
            </w:pPr>
            <w:r>
              <w:rPr>
                <w:i/>
                <w:sz w:val="16"/>
                <w:szCs w:val="16"/>
              </w:rPr>
              <w:t>0</w:t>
            </w:r>
          </w:p>
        </w:tc>
        <w:tc>
          <w:tcPr>
            <w:tcW w:w="851" w:type="dxa"/>
            <w:vAlign w:val="center"/>
          </w:tcPr>
          <w:p w14:paraId="21A93B0A" w14:textId="77777777" w:rsidR="00A22CFC" w:rsidRDefault="00A22CFC" w:rsidP="00490FF2">
            <w:pPr>
              <w:spacing w:before="0"/>
              <w:jc w:val="center"/>
              <w:rPr>
                <w:i/>
                <w:sz w:val="16"/>
                <w:szCs w:val="16"/>
              </w:rPr>
            </w:pPr>
            <w:r>
              <w:rPr>
                <w:i/>
                <w:sz w:val="16"/>
                <w:szCs w:val="16"/>
              </w:rPr>
              <w:t>1</w:t>
            </w:r>
          </w:p>
        </w:tc>
        <w:tc>
          <w:tcPr>
            <w:tcW w:w="1276" w:type="dxa"/>
            <w:vAlign w:val="center"/>
          </w:tcPr>
          <w:p w14:paraId="744AC2C6" w14:textId="77777777" w:rsidR="00A22CFC" w:rsidRPr="00C344F4" w:rsidRDefault="00A22CFC" w:rsidP="00490FF2">
            <w:pPr>
              <w:spacing w:before="0"/>
              <w:jc w:val="left"/>
              <w:rPr>
                <w:i/>
                <w:sz w:val="16"/>
                <w:szCs w:val="16"/>
              </w:rPr>
            </w:pPr>
          </w:p>
        </w:tc>
      </w:tr>
      <w:tr w:rsidR="00A22CFC" w:rsidRPr="00C344F4" w14:paraId="40C2D124" w14:textId="77777777" w:rsidTr="00B051ED">
        <w:trPr>
          <w:trHeight w:val="284"/>
        </w:trPr>
        <w:tc>
          <w:tcPr>
            <w:tcW w:w="4111" w:type="dxa"/>
            <w:vAlign w:val="center"/>
          </w:tcPr>
          <w:p w14:paraId="0CECD957"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755A9E5E"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307A6C18" w14:textId="77777777" w:rsidR="00A22CFC" w:rsidRDefault="00A22CFC" w:rsidP="00490FF2">
            <w:pPr>
              <w:spacing w:before="0"/>
              <w:jc w:val="center"/>
              <w:rPr>
                <w:i/>
                <w:sz w:val="16"/>
                <w:szCs w:val="16"/>
              </w:rPr>
            </w:pPr>
            <w:r>
              <w:rPr>
                <w:i/>
                <w:sz w:val="16"/>
                <w:szCs w:val="16"/>
              </w:rPr>
              <w:t>0</w:t>
            </w:r>
          </w:p>
        </w:tc>
        <w:tc>
          <w:tcPr>
            <w:tcW w:w="851" w:type="dxa"/>
            <w:vAlign w:val="center"/>
          </w:tcPr>
          <w:p w14:paraId="63919694" w14:textId="77777777" w:rsidR="00A22CFC" w:rsidRDefault="00A22CFC" w:rsidP="00490FF2">
            <w:pPr>
              <w:spacing w:before="0"/>
              <w:jc w:val="center"/>
              <w:rPr>
                <w:i/>
                <w:sz w:val="16"/>
                <w:szCs w:val="16"/>
              </w:rPr>
            </w:pPr>
            <w:r>
              <w:rPr>
                <w:i/>
                <w:sz w:val="16"/>
                <w:szCs w:val="16"/>
              </w:rPr>
              <w:t>1</w:t>
            </w:r>
          </w:p>
        </w:tc>
        <w:tc>
          <w:tcPr>
            <w:tcW w:w="1276" w:type="dxa"/>
            <w:vAlign w:val="center"/>
          </w:tcPr>
          <w:p w14:paraId="634A9F01" w14:textId="77777777" w:rsidR="00A22CFC" w:rsidRPr="00C344F4" w:rsidRDefault="00A22CFC" w:rsidP="00490FF2">
            <w:pPr>
              <w:spacing w:before="0"/>
              <w:jc w:val="left"/>
              <w:rPr>
                <w:i/>
                <w:sz w:val="16"/>
                <w:szCs w:val="16"/>
              </w:rPr>
            </w:pPr>
          </w:p>
        </w:tc>
      </w:tr>
      <w:tr w:rsidR="00A22CFC" w:rsidRPr="00C344F4" w14:paraId="048CD4ED" w14:textId="77777777" w:rsidTr="00B051ED">
        <w:trPr>
          <w:trHeight w:val="284"/>
        </w:trPr>
        <w:tc>
          <w:tcPr>
            <w:tcW w:w="4111" w:type="dxa"/>
            <w:vAlign w:val="center"/>
          </w:tcPr>
          <w:p w14:paraId="0CDE1B83" w14:textId="77777777" w:rsidR="00A22CFC" w:rsidRDefault="00A22CFC" w:rsidP="00490FF2">
            <w:pPr>
              <w:spacing w:before="0"/>
              <w:ind w:left="743"/>
              <w:jc w:val="left"/>
              <w:rPr>
                <w:i/>
                <w:sz w:val="16"/>
                <w:szCs w:val="16"/>
              </w:rPr>
            </w:pPr>
            <w:r>
              <w:rPr>
                <w:i/>
                <w:sz w:val="16"/>
                <w:szCs w:val="16"/>
              </w:rPr>
              <w:t>dataInicio</w:t>
            </w:r>
          </w:p>
        </w:tc>
        <w:tc>
          <w:tcPr>
            <w:tcW w:w="2410" w:type="dxa"/>
            <w:vAlign w:val="center"/>
          </w:tcPr>
          <w:p w14:paraId="3FD2245E" w14:textId="77777777" w:rsidR="00A22CFC" w:rsidRDefault="00A22CFC" w:rsidP="00490FF2">
            <w:pPr>
              <w:spacing w:before="0"/>
              <w:jc w:val="left"/>
              <w:rPr>
                <w:i/>
                <w:sz w:val="16"/>
                <w:szCs w:val="16"/>
              </w:rPr>
            </w:pPr>
            <w:r>
              <w:rPr>
                <w:i/>
                <w:sz w:val="16"/>
                <w:szCs w:val="16"/>
              </w:rPr>
              <w:t>Date</w:t>
            </w:r>
          </w:p>
        </w:tc>
        <w:tc>
          <w:tcPr>
            <w:tcW w:w="850" w:type="dxa"/>
            <w:vAlign w:val="center"/>
          </w:tcPr>
          <w:p w14:paraId="7BC9F154" w14:textId="77777777" w:rsidR="00A22CFC" w:rsidRDefault="00A22CFC" w:rsidP="00490FF2">
            <w:pPr>
              <w:spacing w:before="0"/>
              <w:jc w:val="center"/>
              <w:rPr>
                <w:i/>
                <w:sz w:val="16"/>
                <w:szCs w:val="16"/>
              </w:rPr>
            </w:pPr>
            <w:r>
              <w:rPr>
                <w:i/>
                <w:sz w:val="16"/>
                <w:szCs w:val="16"/>
              </w:rPr>
              <w:t>0</w:t>
            </w:r>
          </w:p>
        </w:tc>
        <w:tc>
          <w:tcPr>
            <w:tcW w:w="851" w:type="dxa"/>
            <w:vAlign w:val="center"/>
          </w:tcPr>
          <w:p w14:paraId="0D3C12CA" w14:textId="77777777" w:rsidR="00A22CFC" w:rsidRDefault="00A22CFC" w:rsidP="00490FF2">
            <w:pPr>
              <w:spacing w:before="0"/>
              <w:jc w:val="center"/>
              <w:rPr>
                <w:i/>
                <w:sz w:val="16"/>
                <w:szCs w:val="16"/>
              </w:rPr>
            </w:pPr>
            <w:r>
              <w:rPr>
                <w:i/>
                <w:sz w:val="16"/>
                <w:szCs w:val="16"/>
              </w:rPr>
              <w:t>1</w:t>
            </w:r>
          </w:p>
        </w:tc>
        <w:tc>
          <w:tcPr>
            <w:tcW w:w="1276" w:type="dxa"/>
            <w:vAlign w:val="center"/>
          </w:tcPr>
          <w:p w14:paraId="54A978D1" w14:textId="77777777" w:rsidR="00A22CFC" w:rsidRPr="00C344F4" w:rsidRDefault="00A22CFC" w:rsidP="00490FF2">
            <w:pPr>
              <w:spacing w:before="0"/>
              <w:jc w:val="left"/>
              <w:rPr>
                <w:i/>
                <w:sz w:val="16"/>
                <w:szCs w:val="16"/>
              </w:rPr>
            </w:pPr>
          </w:p>
        </w:tc>
      </w:tr>
      <w:tr w:rsidR="00A22CFC" w:rsidRPr="00C344F4" w14:paraId="7B0549C1" w14:textId="77777777" w:rsidTr="00B051ED">
        <w:trPr>
          <w:trHeight w:val="284"/>
        </w:trPr>
        <w:tc>
          <w:tcPr>
            <w:tcW w:w="4111" w:type="dxa"/>
            <w:vAlign w:val="center"/>
          </w:tcPr>
          <w:p w14:paraId="29D14A43" w14:textId="77777777" w:rsidR="00A22CFC" w:rsidRDefault="00A22CFC" w:rsidP="00490FF2">
            <w:pPr>
              <w:spacing w:before="0"/>
              <w:ind w:left="743"/>
              <w:jc w:val="left"/>
              <w:rPr>
                <w:i/>
                <w:sz w:val="16"/>
                <w:szCs w:val="16"/>
              </w:rPr>
            </w:pPr>
            <w:r>
              <w:rPr>
                <w:i/>
                <w:sz w:val="16"/>
                <w:szCs w:val="16"/>
              </w:rPr>
              <w:t>dataFim</w:t>
            </w:r>
          </w:p>
        </w:tc>
        <w:tc>
          <w:tcPr>
            <w:tcW w:w="2410" w:type="dxa"/>
            <w:vAlign w:val="center"/>
          </w:tcPr>
          <w:p w14:paraId="5D1AAEBA" w14:textId="77777777" w:rsidR="00A22CFC" w:rsidRDefault="00A22CFC" w:rsidP="00490FF2">
            <w:pPr>
              <w:spacing w:before="0"/>
              <w:jc w:val="left"/>
              <w:rPr>
                <w:i/>
                <w:sz w:val="16"/>
                <w:szCs w:val="16"/>
              </w:rPr>
            </w:pPr>
            <w:r>
              <w:rPr>
                <w:i/>
                <w:sz w:val="16"/>
                <w:szCs w:val="16"/>
              </w:rPr>
              <w:t>Date</w:t>
            </w:r>
          </w:p>
        </w:tc>
        <w:tc>
          <w:tcPr>
            <w:tcW w:w="850" w:type="dxa"/>
            <w:vAlign w:val="center"/>
          </w:tcPr>
          <w:p w14:paraId="63ADECDC" w14:textId="77777777" w:rsidR="00A22CFC" w:rsidRDefault="00A22CFC" w:rsidP="00490FF2">
            <w:pPr>
              <w:spacing w:before="0"/>
              <w:jc w:val="center"/>
              <w:rPr>
                <w:i/>
                <w:sz w:val="16"/>
                <w:szCs w:val="16"/>
              </w:rPr>
            </w:pPr>
            <w:r>
              <w:rPr>
                <w:i/>
                <w:sz w:val="16"/>
                <w:szCs w:val="16"/>
              </w:rPr>
              <w:t>0</w:t>
            </w:r>
          </w:p>
        </w:tc>
        <w:tc>
          <w:tcPr>
            <w:tcW w:w="851" w:type="dxa"/>
            <w:vAlign w:val="center"/>
          </w:tcPr>
          <w:p w14:paraId="2264A537" w14:textId="77777777" w:rsidR="00A22CFC" w:rsidRDefault="00A22CFC" w:rsidP="00490FF2">
            <w:pPr>
              <w:spacing w:before="0"/>
              <w:jc w:val="center"/>
              <w:rPr>
                <w:i/>
                <w:sz w:val="16"/>
                <w:szCs w:val="16"/>
              </w:rPr>
            </w:pPr>
            <w:r>
              <w:rPr>
                <w:i/>
                <w:sz w:val="16"/>
                <w:szCs w:val="16"/>
              </w:rPr>
              <w:t>1</w:t>
            </w:r>
          </w:p>
        </w:tc>
        <w:tc>
          <w:tcPr>
            <w:tcW w:w="1276" w:type="dxa"/>
            <w:vAlign w:val="center"/>
          </w:tcPr>
          <w:p w14:paraId="0A22FB09" w14:textId="77777777" w:rsidR="00A22CFC" w:rsidRPr="00C344F4" w:rsidRDefault="00A22CFC" w:rsidP="00490FF2">
            <w:pPr>
              <w:spacing w:before="0"/>
              <w:jc w:val="left"/>
              <w:rPr>
                <w:i/>
                <w:sz w:val="16"/>
                <w:szCs w:val="16"/>
              </w:rPr>
            </w:pPr>
          </w:p>
        </w:tc>
      </w:tr>
      <w:tr w:rsidR="00A22CFC" w:rsidRPr="00C344F4" w14:paraId="1CE82206" w14:textId="77777777" w:rsidTr="00B051ED">
        <w:trPr>
          <w:trHeight w:val="284"/>
        </w:trPr>
        <w:tc>
          <w:tcPr>
            <w:tcW w:w="4111" w:type="dxa"/>
            <w:vAlign w:val="center"/>
          </w:tcPr>
          <w:p w14:paraId="14EB67E1"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25FCD278" w14:textId="77777777" w:rsidR="00A22CFC" w:rsidRDefault="00A22CFC" w:rsidP="00490FF2">
            <w:pPr>
              <w:spacing w:before="0"/>
              <w:jc w:val="left"/>
              <w:rPr>
                <w:i/>
                <w:sz w:val="16"/>
                <w:szCs w:val="16"/>
              </w:rPr>
            </w:pPr>
            <w:r>
              <w:rPr>
                <w:i/>
                <w:sz w:val="16"/>
                <w:szCs w:val="16"/>
              </w:rPr>
              <w:t>String</w:t>
            </w:r>
          </w:p>
        </w:tc>
        <w:tc>
          <w:tcPr>
            <w:tcW w:w="850" w:type="dxa"/>
            <w:vAlign w:val="center"/>
          </w:tcPr>
          <w:p w14:paraId="6F23141E" w14:textId="77777777" w:rsidR="00A22CFC" w:rsidRDefault="00A22CFC" w:rsidP="00490FF2">
            <w:pPr>
              <w:spacing w:before="0"/>
              <w:jc w:val="center"/>
              <w:rPr>
                <w:i/>
                <w:sz w:val="16"/>
                <w:szCs w:val="16"/>
              </w:rPr>
            </w:pPr>
            <w:r>
              <w:rPr>
                <w:i/>
                <w:sz w:val="16"/>
                <w:szCs w:val="16"/>
              </w:rPr>
              <w:t>0</w:t>
            </w:r>
          </w:p>
        </w:tc>
        <w:tc>
          <w:tcPr>
            <w:tcW w:w="851" w:type="dxa"/>
            <w:vAlign w:val="center"/>
          </w:tcPr>
          <w:p w14:paraId="2FC7AA87" w14:textId="77777777" w:rsidR="00A22CFC" w:rsidRDefault="00A22CFC" w:rsidP="00490FF2">
            <w:pPr>
              <w:spacing w:before="0"/>
              <w:jc w:val="center"/>
              <w:rPr>
                <w:i/>
                <w:sz w:val="16"/>
                <w:szCs w:val="16"/>
              </w:rPr>
            </w:pPr>
            <w:r>
              <w:rPr>
                <w:i/>
                <w:sz w:val="16"/>
                <w:szCs w:val="16"/>
              </w:rPr>
              <w:t>1</w:t>
            </w:r>
          </w:p>
        </w:tc>
        <w:tc>
          <w:tcPr>
            <w:tcW w:w="1276" w:type="dxa"/>
            <w:vAlign w:val="center"/>
          </w:tcPr>
          <w:p w14:paraId="19E5B89D" w14:textId="77777777" w:rsidR="00A22CFC" w:rsidRPr="00C344F4" w:rsidRDefault="00A22CFC" w:rsidP="00490FF2">
            <w:pPr>
              <w:spacing w:before="0"/>
              <w:jc w:val="left"/>
              <w:rPr>
                <w:i/>
                <w:sz w:val="16"/>
                <w:szCs w:val="16"/>
              </w:rPr>
            </w:pPr>
          </w:p>
        </w:tc>
      </w:tr>
      <w:tr w:rsidR="00A22CFC" w:rsidRPr="00C344F4" w14:paraId="155DA704" w14:textId="77777777" w:rsidTr="00B051ED">
        <w:trPr>
          <w:trHeight w:val="284"/>
        </w:trPr>
        <w:tc>
          <w:tcPr>
            <w:tcW w:w="4111" w:type="dxa"/>
            <w:vAlign w:val="center"/>
          </w:tcPr>
          <w:p w14:paraId="106E027F"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67626C18" w14:textId="77777777" w:rsidR="00A22CFC" w:rsidRDefault="00A22CFC" w:rsidP="00490FF2">
            <w:pPr>
              <w:spacing w:before="0"/>
              <w:jc w:val="left"/>
              <w:rPr>
                <w:i/>
                <w:sz w:val="16"/>
                <w:szCs w:val="16"/>
              </w:rPr>
            </w:pPr>
            <w:r>
              <w:rPr>
                <w:i/>
                <w:sz w:val="16"/>
                <w:szCs w:val="16"/>
              </w:rPr>
              <w:t>Decimal</w:t>
            </w:r>
          </w:p>
        </w:tc>
        <w:tc>
          <w:tcPr>
            <w:tcW w:w="850" w:type="dxa"/>
            <w:vAlign w:val="center"/>
          </w:tcPr>
          <w:p w14:paraId="45D9CA22" w14:textId="77777777" w:rsidR="00A22CFC" w:rsidRDefault="00A22CFC" w:rsidP="00490FF2">
            <w:pPr>
              <w:spacing w:before="0"/>
              <w:jc w:val="center"/>
              <w:rPr>
                <w:i/>
                <w:sz w:val="16"/>
                <w:szCs w:val="16"/>
              </w:rPr>
            </w:pPr>
            <w:r>
              <w:rPr>
                <w:i/>
                <w:sz w:val="16"/>
                <w:szCs w:val="16"/>
              </w:rPr>
              <w:t>0</w:t>
            </w:r>
          </w:p>
        </w:tc>
        <w:tc>
          <w:tcPr>
            <w:tcW w:w="851" w:type="dxa"/>
            <w:vAlign w:val="center"/>
          </w:tcPr>
          <w:p w14:paraId="4F2C4607" w14:textId="77777777" w:rsidR="00A22CFC" w:rsidRDefault="00A22CFC" w:rsidP="00490FF2">
            <w:pPr>
              <w:spacing w:before="0"/>
              <w:jc w:val="center"/>
              <w:rPr>
                <w:i/>
                <w:sz w:val="16"/>
                <w:szCs w:val="16"/>
              </w:rPr>
            </w:pPr>
            <w:r>
              <w:rPr>
                <w:i/>
                <w:sz w:val="16"/>
                <w:szCs w:val="16"/>
              </w:rPr>
              <w:t>1</w:t>
            </w:r>
          </w:p>
        </w:tc>
        <w:tc>
          <w:tcPr>
            <w:tcW w:w="1276" w:type="dxa"/>
            <w:vAlign w:val="center"/>
          </w:tcPr>
          <w:p w14:paraId="708765EA" w14:textId="77777777" w:rsidR="00A22CFC" w:rsidRPr="00C344F4" w:rsidRDefault="00A22CFC" w:rsidP="00490FF2">
            <w:pPr>
              <w:spacing w:before="0"/>
              <w:jc w:val="left"/>
              <w:rPr>
                <w:i/>
                <w:sz w:val="16"/>
                <w:szCs w:val="16"/>
              </w:rPr>
            </w:pPr>
          </w:p>
        </w:tc>
      </w:tr>
      <w:tr w:rsidR="00A22CFC" w:rsidRPr="00C344F4" w14:paraId="45B1B136" w14:textId="77777777" w:rsidTr="00B051ED">
        <w:trPr>
          <w:trHeight w:val="284"/>
        </w:trPr>
        <w:tc>
          <w:tcPr>
            <w:tcW w:w="4111" w:type="dxa"/>
            <w:vAlign w:val="center"/>
          </w:tcPr>
          <w:p w14:paraId="44DCF23C" w14:textId="77777777" w:rsidR="00A22CFC" w:rsidRDefault="00A22CFC" w:rsidP="00490FF2">
            <w:pPr>
              <w:spacing w:before="0"/>
              <w:ind w:left="743"/>
              <w:jc w:val="left"/>
              <w:rPr>
                <w:i/>
                <w:sz w:val="16"/>
                <w:szCs w:val="16"/>
              </w:rPr>
            </w:pPr>
            <w:r>
              <w:rPr>
                <w:i/>
                <w:sz w:val="16"/>
                <w:szCs w:val="16"/>
              </w:rPr>
              <w:t>valorTotal/moeda/codigo</w:t>
            </w:r>
          </w:p>
        </w:tc>
        <w:tc>
          <w:tcPr>
            <w:tcW w:w="2410" w:type="dxa"/>
            <w:vAlign w:val="center"/>
          </w:tcPr>
          <w:p w14:paraId="6B45C0F6" w14:textId="77777777" w:rsidR="00A22CFC" w:rsidRDefault="00A22CFC" w:rsidP="00490FF2">
            <w:pPr>
              <w:spacing w:before="0"/>
              <w:jc w:val="left"/>
              <w:rPr>
                <w:i/>
                <w:sz w:val="16"/>
                <w:szCs w:val="16"/>
              </w:rPr>
            </w:pPr>
            <w:r>
              <w:rPr>
                <w:i/>
                <w:sz w:val="16"/>
                <w:szCs w:val="16"/>
              </w:rPr>
              <w:t>String</w:t>
            </w:r>
          </w:p>
        </w:tc>
        <w:tc>
          <w:tcPr>
            <w:tcW w:w="850" w:type="dxa"/>
            <w:vAlign w:val="center"/>
          </w:tcPr>
          <w:p w14:paraId="6E087D0C" w14:textId="77777777" w:rsidR="00A22CFC" w:rsidRDefault="00A22CFC" w:rsidP="00490FF2">
            <w:pPr>
              <w:spacing w:before="0"/>
              <w:jc w:val="center"/>
              <w:rPr>
                <w:i/>
                <w:sz w:val="16"/>
                <w:szCs w:val="16"/>
              </w:rPr>
            </w:pPr>
            <w:r>
              <w:rPr>
                <w:i/>
                <w:sz w:val="16"/>
                <w:szCs w:val="16"/>
              </w:rPr>
              <w:t>0</w:t>
            </w:r>
          </w:p>
        </w:tc>
        <w:tc>
          <w:tcPr>
            <w:tcW w:w="851" w:type="dxa"/>
            <w:vAlign w:val="center"/>
          </w:tcPr>
          <w:p w14:paraId="56B233EA" w14:textId="77777777" w:rsidR="00A22CFC" w:rsidRDefault="00A22CFC" w:rsidP="00490FF2">
            <w:pPr>
              <w:spacing w:before="0"/>
              <w:jc w:val="center"/>
              <w:rPr>
                <w:i/>
                <w:sz w:val="16"/>
                <w:szCs w:val="16"/>
              </w:rPr>
            </w:pPr>
            <w:r>
              <w:rPr>
                <w:i/>
                <w:sz w:val="16"/>
                <w:szCs w:val="16"/>
              </w:rPr>
              <w:t>1</w:t>
            </w:r>
          </w:p>
        </w:tc>
        <w:tc>
          <w:tcPr>
            <w:tcW w:w="1276" w:type="dxa"/>
            <w:vAlign w:val="center"/>
          </w:tcPr>
          <w:p w14:paraId="0D7E69E8" w14:textId="77777777" w:rsidR="00A22CFC" w:rsidRPr="00C344F4" w:rsidRDefault="00A22CFC" w:rsidP="00490FF2">
            <w:pPr>
              <w:spacing w:before="0"/>
              <w:jc w:val="left"/>
              <w:rPr>
                <w:i/>
                <w:sz w:val="16"/>
                <w:szCs w:val="16"/>
              </w:rPr>
            </w:pPr>
          </w:p>
        </w:tc>
      </w:tr>
      <w:tr w:rsidR="00A22CFC" w:rsidRPr="00C344F4" w14:paraId="1373E15C" w14:textId="77777777" w:rsidTr="00B051ED">
        <w:trPr>
          <w:trHeight w:val="284"/>
        </w:trPr>
        <w:tc>
          <w:tcPr>
            <w:tcW w:w="4111" w:type="dxa"/>
            <w:vAlign w:val="center"/>
          </w:tcPr>
          <w:p w14:paraId="4CE84CD8" w14:textId="77777777" w:rsidR="00A22CFC" w:rsidRDefault="00A22CFC" w:rsidP="00490FF2">
            <w:pPr>
              <w:spacing w:before="0"/>
              <w:ind w:left="743"/>
              <w:jc w:val="left"/>
              <w:rPr>
                <w:i/>
                <w:sz w:val="16"/>
                <w:szCs w:val="16"/>
              </w:rPr>
            </w:pPr>
            <w:r>
              <w:rPr>
                <w:i/>
                <w:sz w:val="16"/>
                <w:szCs w:val="16"/>
              </w:rPr>
              <w:t>tipoConsulta</w:t>
            </w:r>
          </w:p>
        </w:tc>
        <w:tc>
          <w:tcPr>
            <w:tcW w:w="2410" w:type="dxa"/>
            <w:vAlign w:val="center"/>
          </w:tcPr>
          <w:p w14:paraId="06D8C759" w14:textId="77777777" w:rsidR="00A22CFC" w:rsidRDefault="00A22CFC" w:rsidP="00490FF2">
            <w:pPr>
              <w:spacing w:before="0"/>
              <w:jc w:val="left"/>
              <w:rPr>
                <w:i/>
                <w:sz w:val="16"/>
                <w:szCs w:val="16"/>
              </w:rPr>
            </w:pPr>
            <w:r>
              <w:rPr>
                <w:i/>
                <w:sz w:val="16"/>
                <w:szCs w:val="16"/>
              </w:rPr>
              <w:t>String</w:t>
            </w:r>
          </w:p>
        </w:tc>
        <w:tc>
          <w:tcPr>
            <w:tcW w:w="850" w:type="dxa"/>
            <w:vAlign w:val="center"/>
          </w:tcPr>
          <w:p w14:paraId="456462BF" w14:textId="77777777" w:rsidR="00A22CFC" w:rsidRDefault="00A22CFC" w:rsidP="00490FF2">
            <w:pPr>
              <w:spacing w:before="0"/>
              <w:jc w:val="center"/>
              <w:rPr>
                <w:i/>
                <w:sz w:val="16"/>
                <w:szCs w:val="16"/>
              </w:rPr>
            </w:pPr>
            <w:r>
              <w:rPr>
                <w:i/>
                <w:sz w:val="16"/>
                <w:szCs w:val="16"/>
              </w:rPr>
              <w:t>0</w:t>
            </w:r>
          </w:p>
        </w:tc>
        <w:tc>
          <w:tcPr>
            <w:tcW w:w="851" w:type="dxa"/>
            <w:vAlign w:val="center"/>
          </w:tcPr>
          <w:p w14:paraId="372D02D1" w14:textId="77777777" w:rsidR="00A22CFC" w:rsidRDefault="00A22CFC" w:rsidP="00490FF2">
            <w:pPr>
              <w:spacing w:before="0"/>
              <w:jc w:val="center"/>
              <w:rPr>
                <w:i/>
                <w:sz w:val="16"/>
                <w:szCs w:val="16"/>
              </w:rPr>
            </w:pPr>
            <w:r>
              <w:rPr>
                <w:i/>
                <w:sz w:val="16"/>
                <w:szCs w:val="16"/>
              </w:rPr>
              <w:t>1</w:t>
            </w:r>
          </w:p>
        </w:tc>
        <w:tc>
          <w:tcPr>
            <w:tcW w:w="1276" w:type="dxa"/>
            <w:vAlign w:val="center"/>
          </w:tcPr>
          <w:p w14:paraId="54D1E610" w14:textId="77777777" w:rsidR="00A22CFC" w:rsidRPr="00C344F4" w:rsidRDefault="00A22CFC" w:rsidP="00490FF2">
            <w:pPr>
              <w:spacing w:before="0"/>
              <w:jc w:val="left"/>
              <w:rPr>
                <w:i/>
                <w:sz w:val="16"/>
                <w:szCs w:val="16"/>
              </w:rPr>
            </w:pPr>
          </w:p>
        </w:tc>
      </w:tr>
      <w:tr w:rsidR="00A22CFC" w:rsidRPr="00C344F4" w14:paraId="074E362E" w14:textId="77777777" w:rsidTr="00B051ED">
        <w:trPr>
          <w:trHeight w:val="284"/>
        </w:trPr>
        <w:tc>
          <w:tcPr>
            <w:tcW w:w="4111" w:type="dxa"/>
            <w:vAlign w:val="center"/>
          </w:tcPr>
          <w:p w14:paraId="5F994F53" w14:textId="77777777" w:rsidR="00A22CFC" w:rsidRDefault="00A22CFC" w:rsidP="00490FF2">
            <w:pPr>
              <w:spacing w:before="0"/>
              <w:ind w:left="743"/>
              <w:jc w:val="left"/>
              <w:rPr>
                <w:i/>
                <w:sz w:val="16"/>
                <w:szCs w:val="16"/>
              </w:rPr>
            </w:pPr>
            <w:r>
              <w:rPr>
                <w:i/>
                <w:sz w:val="16"/>
                <w:szCs w:val="16"/>
              </w:rPr>
              <w:t>ultimaOcorrencia/origem</w:t>
            </w:r>
          </w:p>
        </w:tc>
        <w:tc>
          <w:tcPr>
            <w:tcW w:w="2410" w:type="dxa"/>
            <w:vAlign w:val="center"/>
          </w:tcPr>
          <w:p w14:paraId="1785193E" w14:textId="77777777" w:rsidR="00A22CFC" w:rsidRDefault="00A22CFC" w:rsidP="00490FF2">
            <w:pPr>
              <w:spacing w:before="0"/>
              <w:jc w:val="left"/>
              <w:rPr>
                <w:i/>
                <w:sz w:val="16"/>
                <w:szCs w:val="16"/>
              </w:rPr>
            </w:pPr>
            <w:r>
              <w:rPr>
                <w:i/>
                <w:sz w:val="16"/>
                <w:szCs w:val="16"/>
              </w:rPr>
              <w:t>String</w:t>
            </w:r>
          </w:p>
        </w:tc>
        <w:tc>
          <w:tcPr>
            <w:tcW w:w="850" w:type="dxa"/>
            <w:vAlign w:val="center"/>
          </w:tcPr>
          <w:p w14:paraId="68261D30" w14:textId="77777777" w:rsidR="00A22CFC" w:rsidRDefault="00A22CFC" w:rsidP="00490FF2">
            <w:pPr>
              <w:spacing w:before="0"/>
              <w:jc w:val="center"/>
              <w:rPr>
                <w:i/>
                <w:sz w:val="16"/>
                <w:szCs w:val="16"/>
              </w:rPr>
            </w:pPr>
            <w:r>
              <w:rPr>
                <w:i/>
                <w:sz w:val="16"/>
                <w:szCs w:val="16"/>
              </w:rPr>
              <w:t>0</w:t>
            </w:r>
          </w:p>
        </w:tc>
        <w:tc>
          <w:tcPr>
            <w:tcW w:w="851" w:type="dxa"/>
            <w:vAlign w:val="center"/>
          </w:tcPr>
          <w:p w14:paraId="193AA716" w14:textId="77777777" w:rsidR="00A22CFC" w:rsidRDefault="00A22CFC" w:rsidP="00490FF2">
            <w:pPr>
              <w:spacing w:before="0"/>
              <w:jc w:val="center"/>
              <w:rPr>
                <w:i/>
                <w:sz w:val="16"/>
                <w:szCs w:val="16"/>
              </w:rPr>
            </w:pPr>
            <w:r>
              <w:rPr>
                <w:i/>
                <w:sz w:val="16"/>
                <w:szCs w:val="16"/>
              </w:rPr>
              <w:t>1</w:t>
            </w:r>
          </w:p>
        </w:tc>
        <w:tc>
          <w:tcPr>
            <w:tcW w:w="1276" w:type="dxa"/>
            <w:vAlign w:val="center"/>
          </w:tcPr>
          <w:p w14:paraId="7A28B900" w14:textId="77777777" w:rsidR="00A22CFC" w:rsidRPr="00C344F4" w:rsidRDefault="00A22CFC" w:rsidP="00490FF2">
            <w:pPr>
              <w:spacing w:before="0"/>
              <w:jc w:val="left"/>
              <w:rPr>
                <w:i/>
                <w:sz w:val="16"/>
                <w:szCs w:val="16"/>
              </w:rPr>
            </w:pPr>
          </w:p>
        </w:tc>
      </w:tr>
      <w:tr w:rsidR="00A22CFC" w:rsidRPr="00C344F4" w14:paraId="41C23C55" w14:textId="77777777" w:rsidTr="00B051ED">
        <w:trPr>
          <w:trHeight w:val="284"/>
        </w:trPr>
        <w:tc>
          <w:tcPr>
            <w:tcW w:w="4111" w:type="dxa"/>
            <w:vAlign w:val="center"/>
          </w:tcPr>
          <w:p w14:paraId="5E813BE1" w14:textId="77777777" w:rsidR="00A22CFC" w:rsidRPr="00427FFC" w:rsidRDefault="00A22CFC" w:rsidP="00490FF2">
            <w:pPr>
              <w:spacing w:before="0"/>
              <w:ind w:left="743"/>
              <w:jc w:val="left"/>
              <w:rPr>
                <w:i/>
                <w:sz w:val="16"/>
                <w:szCs w:val="16"/>
              </w:rPr>
            </w:pPr>
            <w:r>
              <w:rPr>
                <w:i/>
                <w:sz w:val="16"/>
                <w:szCs w:val="16"/>
              </w:rPr>
              <w:t>ultimaOcorrencia/valor/valor</w:t>
            </w:r>
          </w:p>
        </w:tc>
        <w:tc>
          <w:tcPr>
            <w:tcW w:w="2410" w:type="dxa"/>
            <w:vAlign w:val="center"/>
          </w:tcPr>
          <w:p w14:paraId="1EE31748" w14:textId="77777777" w:rsidR="00A22CFC" w:rsidRDefault="00A22CFC" w:rsidP="00490FF2">
            <w:pPr>
              <w:spacing w:before="0"/>
              <w:jc w:val="left"/>
              <w:rPr>
                <w:i/>
                <w:sz w:val="16"/>
                <w:szCs w:val="16"/>
              </w:rPr>
            </w:pPr>
            <w:r>
              <w:rPr>
                <w:i/>
                <w:sz w:val="16"/>
                <w:szCs w:val="16"/>
              </w:rPr>
              <w:t>Decimal</w:t>
            </w:r>
          </w:p>
        </w:tc>
        <w:tc>
          <w:tcPr>
            <w:tcW w:w="850" w:type="dxa"/>
            <w:vAlign w:val="center"/>
          </w:tcPr>
          <w:p w14:paraId="0900F841" w14:textId="77777777" w:rsidR="00A22CFC" w:rsidRDefault="00A22CFC" w:rsidP="00490FF2">
            <w:pPr>
              <w:spacing w:before="0"/>
              <w:jc w:val="center"/>
              <w:rPr>
                <w:i/>
                <w:sz w:val="16"/>
                <w:szCs w:val="16"/>
              </w:rPr>
            </w:pPr>
            <w:r>
              <w:rPr>
                <w:i/>
                <w:sz w:val="16"/>
                <w:szCs w:val="16"/>
              </w:rPr>
              <w:t>0</w:t>
            </w:r>
          </w:p>
        </w:tc>
        <w:tc>
          <w:tcPr>
            <w:tcW w:w="851" w:type="dxa"/>
            <w:vAlign w:val="center"/>
          </w:tcPr>
          <w:p w14:paraId="054099F4" w14:textId="77777777" w:rsidR="00A22CFC" w:rsidRDefault="00A22CFC" w:rsidP="00490FF2">
            <w:pPr>
              <w:spacing w:before="0"/>
              <w:jc w:val="center"/>
              <w:rPr>
                <w:i/>
                <w:sz w:val="16"/>
                <w:szCs w:val="16"/>
              </w:rPr>
            </w:pPr>
            <w:r>
              <w:rPr>
                <w:i/>
                <w:sz w:val="16"/>
                <w:szCs w:val="16"/>
              </w:rPr>
              <w:t>1</w:t>
            </w:r>
          </w:p>
        </w:tc>
        <w:tc>
          <w:tcPr>
            <w:tcW w:w="1276" w:type="dxa"/>
            <w:vAlign w:val="center"/>
          </w:tcPr>
          <w:p w14:paraId="1A5ECBEE" w14:textId="77777777" w:rsidR="00A22CFC" w:rsidRPr="00C344F4" w:rsidRDefault="00A22CFC" w:rsidP="00490FF2">
            <w:pPr>
              <w:spacing w:before="0"/>
              <w:jc w:val="left"/>
              <w:rPr>
                <w:i/>
                <w:sz w:val="16"/>
                <w:szCs w:val="16"/>
              </w:rPr>
            </w:pPr>
          </w:p>
        </w:tc>
      </w:tr>
      <w:tr w:rsidR="00A22CFC" w:rsidRPr="00C344F4" w14:paraId="0AF15C67" w14:textId="77777777" w:rsidTr="00B051ED">
        <w:trPr>
          <w:trHeight w:val="284"/>
        </w:trPr>
        <w:tc>
          <w:tcPr>
            <w:tcW w:w="4111" w:type="dxa"/>
            <w:vAlign w:val="center"/>
          </w:tcPr>
          <w:p w14:paraId="53915EAC" w14:textId="77777777" w:rsidR="00A22CFC" w:rsidRPr="00427FFC" w:rsidRDefault="00A22CFC" w:rsidP="00490FF2">
            <w:pPr>
              <w:spacing w:before="0"/>
              <w:ind w:left="601"/>
              <w:jc w:val="left"/>
              <w:rPr>
                <w:i/>
                <w:sz w:val="16"/>
                <w:szCs w:val="16"/>
              </w:rPr>
            </w:pPr>
            <w:r>
              <w:rPr>
                <w:i/>
                <w:sz w:val="16"/>
                <w:szCs w:val="16"/>
              </w:rPr>
              <w:t>AcaoJudicial</w:t>
            </w:r>
          </w:p>
        </w:tc>
        <w:tc>
          <w:tcPr>
            <w:tcW w:w="2410" w:type="dxa"/>
            <w:vAlign w:val="center"/>
          </w:tcPr>
          <w:p w14:paraId="0AE9C581" w14:textId="77777777" w:rsidR="00A22CFC" w:rsidRDefault="00A22CFC" w:rsidP="00490FF2">
            <w:pPr>
              <w:spacing w:before="0"/>
              <w:jc w:val="left"/>
              <w:rPr>
                <w:i/>
                <w:sz w:val="16"/>
                <w:szCs w:val="16"/>
              </w:rPr>
            </w:pPr>
            <w:r>
              <w:rPr>
                <w:i/>
                <w:sz w:val="16"/>
                <w:szCs w:val="16"/>
              </w:rPr>
              <w:t>AcaoJudicial</w:t>
            </w:r>
          </w:p>
        </w:tc>
        <w:tc>
          <w:tcPr>
            <w:tcW w:w="850" w:type="dxa"/>
            <w:vAlign w:val="center"/>
          </w:tcPr>
          <w:p w14:paraId="454A913F" w14:textId="77777777" w:rsidR="00A22CFC" w:rsidRDefault="00A22CFC" w:rsidP="00490FF2">
            <w:pPr>
              <w:spacing w:before="0"/>
              <w:jc w:val="center"/>
              <w:rPr>
                <w:i/>
                <w:sz w:val="16"/>
                <w:szCs w:val="16"/>
              </w:rPr>
            </w:pPr>
            <w:r>
              <w:rPr>
                <w:i/>
                <w:sz w:val="16"/>
                <w:szCs w:val="16"/>
              </w:rPr>
              <w:t>0</w:t>
            </w:r>
          </w:p>
        </w:tc>
        <w:tc>
          <w:tcPr>
            <w:tcW w:w="851" w:type="dxa"/>
            <w:vAlign w:val="center"/>
          </w:tcPr>
          <w:p w14:paraId="58B2FE3E" w14:textId="77777777" w:rsidR="00A22CFC" w:rsidRDefault="00A22CFC" w:rsidP="00490FF2">
            <w:pPr>
              <w:spacing w:before="0"/>
              <w:jc w:val="center"/>
              <w:rPr>
                <w:i/>
                <w:sz w:val="16"/>
                <w:szCs w:val="16"/>
              </w:rPr>
            </w:pPr>
            <w:r>
              <w:rPr>
                <w:i/>
                <w:sz w:val="16"/>
                <w:szCs w:val="16"/>
              </w:rPr>
              <w:t>-1</w:t>
            </w:r>
          </w:p>
        </w:tc>
        <w:tc>
          <w:tcPr>
            <w:tcW w:w="1276" w:type="dxa"/>
            <w:vAlign w:val="center"/>
          </w:tcPr>
          <w:p w14:paraId="65D080FD" w14:textId="77777777" w:rsidR="00A22CFC" w:rsidRPr="00C344F4" w:rsidRDefault="00A22CFC" w:rsidP="00490FF2">
            <w:pPr>
              <w:spacing w:before="0"/>
              <w:jc w:val="left"/>
              <w:rPr>
                <w:i/>
                <w:sz w:val="16"/>
                <w:szCs w:val="16"/>
              </w:rPr>
            </w:pPr>
          </w:p>
        </w:tc>
      </w:tr>
      <w:tr w:rsidR="00A22CFC" w:rsidRPr="00C344F4" w14:paraId="24D998E4" w14:textId="77777777" w:rsidTr="00B051ED">
        <w:trPr>
          <w:trHeight w:val="284"/>
        </w:trPr>
        <w:tc>
          <w:tcPr>
            <w:tcW w:w="4111" w:type="dxa"/>
            <w:vAlign w:val="center"/>
          </w:tcPr>
          <w:p w14:paraId="6872A3DF"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110594A8"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E24A110" w14:textId="77777777" w:rsidR="00A22CFC" w:rsidRDefault="00A22CFC" w:rsidP="00490FF2">
            <w:pPr>
              <w:spacing w:before="0"/>
              <w:jc w:val="center"/>
              <w:rPr>
                <w:i/>
                <w:sz w:val="16"/>
                <w:szCs w:val="16"/>
              </w:rPr>
            </w:pPr>
            <w:r>
              <w:rPr>
                <w:i/>
                <w:sz w:val="16"/>
                <w:szCs w:val="16"/>
              </w:rPr>
              <w:t>0</w:t>
            </w:r>
          </w:p>
        </w:tc>
        <w:tc>
          <w:tcPr>
            <w:tcW w:w="851" w:type="dxa"/>
            <w:vAlign w:val="center"/>
          </w:tcPr>
          <w:p w14:paraId="7E43A6D8" w14:textId="77777777" w:rsidR="00A22CFC" w:rsidRDefault="00A22CFC" w:rsidP="00490FF2">
            <w:pPr>
              <w:spacing w:before="0"/>
              <w:jc w:val="center"/>
              <w:rPr>
                <w:i/>
                <w:sz w:val="16"/>
                <w:szCs w:val="16"/>
              </w:rPr>
            </w:pPr>
            <w:r>
              <w:rPr>
                <w:i/>
                <w:sz w:val="16"/>
                <w:szCs w:val="16"/>
              </w:rPr>
              <w:t>1</w:t>
            </w:r>
          </w:p>
        </w:tc>
        <w:tc>
          <w:tcPr>
            <w:tcW w:w="1276" w:type="dxa"/>
            <w:vAlign w:val="center"/>
          </w:tcPr>
          <w:p w14:paraId="0464A9FA" w14:textId="77777777" w:rsidR="00A22CFC" w:rsidRPr="00C344F4" w:rsidRDefault="00A22CFC" w:rsidP="00490FF2">
            <w:pPr>
              <w:spacing w:before="0"/>
              <w:jc w:val="left"/>
              <w:rPr>
                <w:i/>
                <w:sz w:val="16"/>
                <w:szCs w:val="16"/>
              </w:rPr>
            </w:pPr>
          </w:p>
        </w:tc>
      </w:tr>
      <w:tr w:rsidR="00A22CFC" w:rsidRPr="00C344F4" w14:paraId="165BDA71" w14:textId="77777777" w:rsidTr="00B051ED">
        <w:trPr>
          <w:trHeight w:val="284"/>
        </w:trPr>
        <w:tc>
          <w:tcPr>
            <w:tcW w:w="4111" w:type="dxa"/>
            <w:vAlign w:val="center"/>
          </w:tcPr>
          <w:p w14:paraId="4ACB17BA" w14:textId="77777777" w:rsidR="00A22CFC" w:rsidRDefault="00A22CFC" w:rsidP="00490FF2">
            <w:pPr>
              <w:spacing w:before="0"/>
              <w:ind w:left="743"/>
              <w:jc w:val="left"/>
              <w:rPr>
                <w:i/>
                <w:sz w:val="16"/>
                <w:szCs w:val="16"/>
              </w:rPr>
            </w:pPr>
            <w:r>
              <w:rPr>
                <w:i/>
                <w:sz w:val="16"/>
                <w:szCs w:val="16"/>
              </w:rPr>
              <w:t>vara</w:t>
            </w:r>
          </w:p>
        </w:tc>
        <w:tc>
          <w:tcPr>
            <w:tcW w:w="2410" w:type="dxa"/>
            <w:vAlign w:val="center"/>
          </w:tcPr>
          <w:p w14:paraId="6C5A1D8C" w14:textId="77777777" w:rsidR="00A22CFC" w:rsidRDefault="00A22CFC" w:rsidP="00490FF2">
            <w:pPr>
              <w:spacing w:before="0"/>
              <w:jc w:val="left"/>
              <w:rPr>
                <w:i/>
                <w:sz w:val="16"/>
                <w:szCs w:val="16"/>
              </w:rPr>
            </w:pPr>
            <w:r>
              <w:rPr>
                <w:i/>
                <w:sz w:val="16"/>
                <w:szCs w:val="16"/>
              </w:rPr>
              <w:t>String</w:t>
            </w:r>
          </w:p>
        </w:tc>
        <w:tc>
          <w:tcPr>
            <w:tcW w:w="850" w:type="dxa"/>
            <w:vAlign w:val="center"/>
          </w:tcPr>
          <w:p w14:paraId="582C820A" w14:textId="77777777" w:rsidR="00A22CFC" w:rsidRDefault="00A22CFC" w:rsidP="00490FF2">
            <w:pPr>
              <w:spacing w:before="0"/>
              <w:jc w:val="center"/>
              <w:rPr>
                <w:i/>
                <w:sz w:val="16"/>
                <w:szCs w:val="16"/>
              </w:rPr>
            </w:pPr>
            <w:r>
              <w:rPr>
                <w:i/>
                <w:sz w:val="16"/>
                <w:szCs w:val="16"/>
              </w:rPr>
              <w:t>0</w:t>
            </w:r>
          </w:p>
        </w:tc>
        <w:tc>
          <w:tcPr>
            <w:tcW w:w="851" w:type="dxa"/>
            <w:vAlign w:val="center"/>
          </w:tcPr>
          <w:p w14:paraId="3E858EFA" w14:textId="77777777" w:rsidR="00A22CFC" w:rsidRDefault="00A22CFC" w:rsidP="00490FF2">
            <w:pPr>
              <w:spacing w:before="0"/>
              <w:jc w:val="center"/>
              <w:rPr>
                <w:i/>
                <w:sz w:val="16"/>
                <w:szCs w:val="16"/>
              </w:rPr>
            </w:pPr>
            <w:r>
              <w:rPr>
                <w:i/>
                <w:sz w:val="16"/>
                <w:szCs w:val="16"/>
              </w:rPr>
              <w:t>1</w:t>
            </w:r>
          </w:p>
        </w:tc>
        <w:tc>
          <w:tcPr>
            <w:tcW w:w="1276" w:type="dxa"/>
            <w:vAlign w:val="center"/>
          </w:tcPr>
          <w:p w14:paraId="24CAE264" w14:textId="77777777" w:rsidR="00A22CFC" w:rsidRPr="00C344F4" w:rsidRDefault="00A22CFC" w:rsidP="00490FF2">
            <w:pPr>
              <w:spacing w:before="0"/>
              <w:jc w:val="left"/>
              <w:rPr>
                <w:i/>
                <w:sz w:val="16"/>
                <w:szCs w:val="16"/>
              </w:rPr>
            </w:pPr>
          </w:p>
        </w:tc>
      </w:tr>
      <w:tr w:rsidR="00A22CFC" w:rsidRPr="00C344F4" w14:paraId="2AC5BFA7" w14:textId="77777777" w:rsidTr="00B051ED">
        <w:trPr>
          <w:trHeight w:val="284"/>
        </w:trPr>
        <w:tc>
          <w:tcPr>
            <w:tcW w:w="4111" w:type="dxa"/>
            <w:vAlign w:val="center"/>
          </w:tcPr>
          <w:p w14:paraId="5CD7D8CC" w14:textId="77777777" w:rsidR="00A22CFC" w:rsidRPr="00427FFC" w:rsidRDefault="00A22CFC" w:rsidP="00490FF2">
            <w:pPr>
              <w:spacing w:before="0"/>
              <w:ind w:left="743"/>
              <w:jc w:val="left"/>
              <w:rPr>
                <w:i/>
                <w:sz w:val="16"/>
                <w:szCs w:val="16"/>
              </w:rPr>
            </w:pPr>
            <w:r>
              <w:rPr>
                <w:i/>
                <w:sz w:val="16"/>
                <w:szCs w:val="16"/>
              </w:rPr>
              <w:t>pendenciaFinanceira/valor/valor</w:t>
            </w:r>
          </w:p>
        </w:tc>
        <w:tc>
          <w:tcPr>
            <w:tcW w:w="2410" w:type="dxa"/>
            <w:vAlign w:val="center"/>
          </w:tcPr>
          <w:p w14:paraId="5FA4E957" w14:textId="77777777" w:rsidR="00A22CFC" w:rsidRDefault="00A22CFC" w:rsidP="00490FF2">
            <w:pPr>
              <w:spacing w:before="0"/>
              <w:jc w:val="left"/>
              <w:rPr>
                <w:i/>
                <w:sz w:val="16"/>
                <w:szCs w:val="16"/>
              </w:rPr>
            </w:pPr>
            <w:r>
              <w:rPr>
                <w:i/>
                <w:sz w:val="16"/>
                <w:szCs w:val="16"/>
              </w:rPr>
              <w:t>Decimal</w:t>
            </w:r>
          </w:p>
        </w:tc>
        <w:tc>
          <w:tcPr>
            <w:tcW w:w="850" w:type="dxa"/>
            <w:vAlign w:val="center"/>
          </w:tcPr>
          <w:p w14:paraId="5498A9A3" w14:textId="77777777" w:rsidR="00A22CFC" w:rsidRDefault="00A22CFC" w:rsidP="00490FF2">
            <w:pPr>
              <w:spacing w:before="0"/>
              <w:jc w:val="center"/>
              <w:rPr>
                <w:i/>
                <w:sz w:val="16"/>
                <w:szCs w:val="16"/>
              </w:rPr>
            </w:pPr>
            <w:r>
              <w:rPr>
                <w:i/>
                <w:sz w:val="16"/>
                <w:szCs w:val="16"/>
              </w:rPr>
              <w:t>0</w:t>
            </w:r>
          </w:p>
        </w:tc>
        <w:tc>
          <w:tcPr>
            <w:tcW w:w="851" w:type="dxa"/>
            <w:vAlign w:val="center"/>
          </w:tcPr>
          <w:p w14:paraId="7FB0B5CA" w14:textId="77777777" w:rsidR="00A22CFC" w:rsidRDefault="00A22CFC" w:rsidP="00490FF2">
            <w:pPr>
              <w:spacing w:before="0"/>
              <w:jc w:val="center"/>
              <w:rPr>
                <w:i/>
                <w:sz w:val="16"/>
                <w:szCs w:val="16"/>
              </w:rPr>
            </w:pPr>
            <w:r>
              <w:rPr>
                <w:i/>
                <w:sz w:val="16"/>
                <w:szCs w:val="16"/>
              </w:rPr>
              <w:t>1</w:t>
            </w:r>
          </w:p>
        </w:tc>
        <w:tc>
          <w:tcPr>
            <w:tcW w:w="1276" w:type="dxa"/>
            <w:vAlign w:val="center"/>
          </w:tcPr>
          <w:p w14:paraId="393B15F2" w14:textId="77777777" w:rsidR="00A22CFC" w:rsidRPr="00C344F4" w:rsidRDefault="00A22CFC" w:rsidP="00490FF2">
            <w:pPr>
              <w:spacing w:before="0"/>
              <w:jc w:val="left"/>
              <w:rPr>
                <w:i/>
                <w:sz w:val="16"/>
                <w:szCs w:val="16"/>
              </w:rPr>
            </w:pPr>
          </w:p>
        </w:tc>
      </w:tr>
      <w:tr w:rsidR="00A22CFC" w:rsidRPr="00C344F4" w14:paraId="32A9CB27" w14:textId="77777777" w:rsidTr="00B051ED">
        <w:trPr>
          <w:trHeight w:val="284"/>
        </w:trPr>
        <w:tc>
          <w:tcPr>
            <w:tcW w:w="4111" w:type="dxa"/>
            <w:vAlign w:val="center"/>
          </w:tcPr>
          <w:p w14:paraId="7F56423B" w14:textId="77777777" w:rsidR="00A22CFC" w:rsidRDefault="00A22CFC" w:rsidP="00490FF2">
            <w:pPr>
              <w:spacing w:before="0"/>
              <w:ind w:left="743"/>
              <w:jc w:val="left"/>
              <w:rPr>
                <w:i/>
                <w:sz w:val="16"/>
                <w:szCs w:val="16"/>
              </w:rPr>
            </w:pPr>
            <w:r>
              <w:rPr>
                <w:i/>
                <w:sz w:val="16"/>
                <w:szCs w:val="16"/>
              </w:rPr>
              <w:t>pendenciaFinanceira/valor/moeda/codigo</w:t>
            </w:r>
          </w:p>
        </w:tc>
        <w:tc>
          <w:tcPr>
            <w:tcW w:w="2410" w:type="dxa"/>
            <w:vAlign w:val="center"/>
          </w:tcPr>
          <w:p w14:paraId="2B37C619" w14:textId="77777777" w:rsidR="00A22CFC" w:rsidRDefault="00A22CFC" w:rsidP="00490FF2">
            <w:pPr>
              <w:spacing w:before="0"/>
              <w:jc w:val="left"/>
              <w:rPr>
                <w:i/>
                <w:sz w:val="16"/>
                <w:szCs w:val="16"/>
              </w:rPr>
            </w:pPr>
            <w:r>
              <w:rPr>
                <w:i/>
                <w:sz w:val="16"/>
                <w:szCs w:val="16"/>
              </w:rPr>
              <w:t>String</w:t>
            </w:r>
          </w:p>
        </w:tc>
        <w:tc>
          <w:tcPr>
            <w:tcW w:w="850" w:type="dxa"/>
            <w:vAlign w:val="center"/>
          </w:tcPr>
          <w:p w14:paraId="15B77FE1" w14:textId="77777777" w:rsidR="00A22CFC" w:rsidRDefault="00A22CFC" w:rsidP="00490FF2">
            <w:pPr>
              <w:spacing w:before="0"/>
              <w:jc w:val="center"/>
              <w:rPr>
                <w:i/>
                <w:sz w:val="16"/>
                <w:szCs w:val="16"/>
              </w:rPr>
            </w:pPr>
            <w:r>
              <w:rPr>
                <w:i/>
                <w:sz w:val="16"/>
                <w:szCs w:val="16"/>
              </w:rPr>
              <w:t>0</w:t>
            </w:r>
          </w:p>
        </w:tc>
        <w:tc>
          <w:tcPr>
            <w:tcW w:w="851" w:type="dxa"/>
            <w:vAlign w:val="center"/>
          </w:tcPr>
          <w:p w14:paraId="3BB1A990" w14:textId="77777777" w:rsidR="00A22CFC" w:rsidRDefault="00A22CFC" w:rsidP="00490FF2">
            <w:pPr>
              <w:spacing w:before="0"/>
              <w:jc w:val="center"/>
              <w:rPr>
                <w:i/>
                <w:sz w:val="16"/>
                <w:szCs w:val="16"/>
              </w:rPr>
            </w:pPr>
            <w:r>
              <w:rPr>
                <w:i/>
                <w:sz w:val="16"/>
                <w:szCs w:val="16"/>
              </w:rPr>
              <w:t>1</w:t>
            </w:r>
          </w:p>
        </w:tc>
        <w:tc>
          <w:tcPr>
            <w:tcW w:w="1276" w:type="dxa"/>
            <w:vAlign w:val="center"/>
          </w:tcPr>
          <w:p w14:paraId="29C2D673" w14:textId="77777777" w:rsidR="00A22CFC" w:rsidRPr="00C344F4" w:rsidRDefault="00A22CFC" w:rsidP="00490FF2">
            <w:pPr>
              <w:spacing w:before="0"/>
              <w:jc w:val="left"/>
              <w:rPr>
                <w:i/>
                <w:sz w:val="16"/>
                <w:szCs w:val="16"/>
              </w:rPr>
            </w:pPr>
          </w:p>
        </w:tc>
      </w:tr>
      <w:tr w:rsidR="00A22CFC" w:rsidRPr="00C344F4" w14:paraId="1F46414D" w14:textId="77777777" w:rsidTr="00B051ED">
        <w:trPr>
          <w:trHeight w:val="284"/>
        </w:trPr>
        <w:tc>
          <w:tcPr>
            <w:tcW w:w="4111" w:type="dxa"/>
            <w:vAlign w:val="center"/>
          </w:tcPr>
          <w:p w14:paraId="36E354AF" w14:textId="77777777" w:rsidR="00A22CFC" w:rsidRDefault="00A22CFC" w:rsidP="00490FF2">
            <w:pPr>
              <w:spacing w:before="0"/>
              <w:ind w:left="743"/>
              <w:jc w:val="left"/>
              <w:rPr>
                <w:i/>
                <w:sz w:val="16"/>
                <w:szCs w:val="16"/>
              </w:rPr>
            </w:pPr>
            <w:r>
              <w:rPr>
                <w:i/>
                <w:sz w:val="16"/>
                <w:szCs w:val="16"/>
              </w:rPr>
              <w:t>pendenciaFinanceira/avalista</w:t>
            </w:r>
          </w:p>
        </w:tc>
        <w:tc>
          <w:tcPr>
            <w:tcW w:w="2410" w:type="dxa"/>
            <w:vAlign w:val="center"/>
          </w:tcPr>
          <w:p w14:paraId="4A349C49" w14:textId="77777777" w:rsidR="00A22CFC" w:rsidRDefault="00A22CFC" w:rsidP="00490FF2">
            <w:pPr>
              <w:spacing w:before="0"/>
              <w:jc w:val="left"/>
              <w:rPr>
                <w:i/>
                <w:sz w:val="16"/>
                <w:szCs w:val="16"/>
              </w:rPr>
            </w:pPr>
            <w:r>
              <w:rPr>
                <w:i/>
                <w:sz w:val="16"/>
                <w:szCs w:val="16"/>
              </w:rPr>
              <w:t>Boolean</w:t>
            </w:r>
          </w:p>
        </w:tc>
        <w:tc>
          <w:tcPr>
            <w:tcW w:w="850" w:type="dxa"/>
            <w:vAlign w:val="center"/>
          </w:tcPr>
          <w:p w14:paraId="5F5C66C6" w14:textId="77777777" w:rsidR="00A22CFC" w:rsidRDefault="00A22CFC" w:rsidP="00490FF2">
            <w:pPr>
              <w:spacing w:before="0"/>
              <w:jc w:val="center"/>
              <w:rPr>
                <w:i/>
                <w:sz w:val="16"/>
                <w:szCs w:val="16"/>
              </w:rPr>
            </w:pPr>
            <w:r>
              <w:rPr>
                <w:i/>
                <w:sz w:val="16"/>
                <w:szCs w:val="16"/>
              </w:rPr>
              <w:t>0</w:t>
            </w:r>
          </w:p>
        </w:tc>
        <w:tc>
          <w:tcPr>
            <w:tcW w:w="851" w:type="dxa"/>
            <w:vAlign w:val="center"/>
          </w:tcPr>
          <w:p w14:paraId="76DF93FE" w14:textId="77777777" w:rsidR="00A22CFC" w:rsidRDefault="00A22CFC" w:rsidP="00490FF2">
            <w:pPr>
              <w:spacing w:before="0"/>
              <w:jc w:val="center"/>
              <w:rPr>
                <w:i/>
                <w:sz w:val="16"/>
                <w:szCs w:val="16"/>
              </w:rPr>
            </w:pPr>
            <w:r>
              <w:rPr>
                <w:i/>
                <w:sz w:val="16"/>
                <w:szCs w:val="16"/>
              </w:rPr>
              <w:t>1</w:t>
            </w:r>
          </w:p>
        </w:tc>
        <w:tc>
          <w:tcPr>
            <w:tcW w:w="1276" w:type="dxa"/>
            <w:vAlign w:val="center"/>
          </w:tcPr>
          <w:p w14:paraId="7A3D5DD9" w14:textId="77777777" w:rsidR="00A22CFC" w:rsidRPr="00C344F4" w:rsidRDefault="00A22CFC" w:rsidP="00490FF2">
            <w:pPr>
              <w:spacing w:before="0"/>
              <w:jc w:val="left"/>
              <w:rPr>
                <w:i/>
                <w:sz w:val="16"/>
                <w:szCs w:val="16"/>
              </w:rPr>
            </w:pPr>
          </w:p>
        </w:tc>
      </w:tr>
      <w:tr w:rsidR="00A22CFC" w:rsidRPr="00C344F4" w14:paraId="0AAA09AB" w14:textId="77777777" w:rsidTr="00B051ED">
        <w:trPr>
          <w:trHeight w:val="284"/>
        </w:trPr>
        <w:tc>
          <w:tcPr>
            <w:tcW w:w="4111" w:type="dxa"/>
            <w:vAlign w:val="center"/>
          </w:tcPr>
          <w:p w14:paraId="6543D700" w14:textId="77777777" w:rsidR="00A22CFC" w:rsidRPr="00427FFC" w:rsidRDefault="00A22CFC" w:rsidP="00490FF2">
            <w:pPr>
              <w:spacing w:before="0"/>
              <w:ind w:left="743"/>
              <w:jc w:val="left"/>
              <w:rPr>
                <w:i/>
                <w:sz w:val="16"/>
                <w:szCs w:val="16"/>
              </w:rPr>
            </w:pPr>
            <w:r>
              <w:rPr>
                <w:i/>
                <w:sz w:val="16"/>
                <w:szCs w:val="16"/>
              </w:rPr>
              <w:t>pendenciaFinanceira/natureza/codigo</w:t>
            </w:r>
          </w:p>
        </w:tc>
        <w:tc>
          <w:tcPr>
            <w:tcW w:w="2410" w:type="dxa"/>
            <w:vAlign w:val="center"/>
          </w:tcPr>
          <w:p w14:paraId="769C0565" w14:textId="77777777" w:rsidR="00A22CFC" w:rsidRDefault="00A22CFC" w:rsidP="00490FF2">
            <w:pPr>
              <w:spacing w:before="0"/>
              <w:jc w:val="left"/>
              <w:rPr>
                <w:i/>
                <w:sz w:val="16"/>
                <w:szCs w:val="16"/>
              </w:rPr>
            </w:pPr>
            <w:r>
              <w:rPr>
                <w:i/>
                <w:sz w:val="16"/>
                <w:szCs w:val="16"/>
              </w:rPr>
              <w:t>String</w:t>
            </w:r>
          </w:p>
        </w:tc>
        <w:tc>
          <w:tcPr>
            <w:tcW w:w="850" w:type="dxa"/>
            <w:vAlign w:val="center"/>
          </w:tcPr>
          <w:p w14:paraId="5A87F132" w14:textId="77777777" w:rsidR="00A22CFC" w:rsidRDefault="00A22CFC" w:rsidP="00490FF2">
            <w:pPr>
              <w:spacing w:before="0"/>
              <w:jc w:val="center"/>
              <w:rPr>
                <w:i/>
                <w:sz w:val="16"/>
                <w:szCs w:val="16"/>
              </w:rPr>
            </w:pPr>
            <w:r>
              <w:rPr>
                <w:i/>
                <w:sz w:val="16"/>
                <w:szCs w:val="16"/>
              </w:rPr>
              <w:t>0</w:t>
            </w:r>
          </w:p>
        </w:tc>
        <w:tc>
          <w:tcPr>
            <w:tcW w:w="851" w:type="dxa"/>
            <w:vAlign w:val="center"/>
          </w:tcPr>
          <w:p w14:paraId="2C3CEE98" w14:textId="77777777" w:rsidR="00A22CFC" w:rsidRDefault="00A22CFC" w:rsidP="00490FF2">
            <w:pPr>
              <w:spacing w:before="0"/>
              <w:jc w:val="center"/>
              <w:rPr>
                <w:i/>
                <w:sz w:val="16"/>
                <w:szCs w:val="16"/>
              </w:rPr>
            </w:pPr>
            <w:r>
              <w:rPr>
                <w:i/>
                <w:sz w:val="16"/>
                <w:szCs w:val="16"/>
              </w:rPr>
              <w:t>1</w:t>
            </w:r>
          </w:p>
        </w:tc>
        <w:tc>
          <w:tcPr>
            <w:tcW w:w="1276" w:type="dxa"/>
            <w:vAlign w:val="center"/>
          </w:tcPr>
          <w:p w14:paraId="389A187B" w14:textId="77777777" w:rsidR="00A22CFC" w:rsidRPr="00C344F4" w:rsidRDefault="00A22CFC" w:rsidP="00490FF2">
            <w:pPr>
              <w:spacing w:before="0"/>
              <w:jc w:val="left"/>
              <w:rPr>
                <w:i/>
                <w:sz w:val="16"/>
                <w:szCs w:val="16"/>
              </w:rPr>
            </w:pPr>
          </w:p>
        </w:tc>
      </w:tr>
      <w:tr w:rsidR="00A22CFC" w:rsidRPr="00C344F4" w14:paraId="0C5B882E" w14:textId="77777777" w:rsidTr="00B051ED">
        <w:trPr>
          <w:trHeight w:val="284"/>
        </w:trPr>
        <w:tc>
          <w:tcPr>
            <w:tcW w:w="4111" w:type="dxa"/>
            <w:vAlign w:val="center"/>
          </w:tcPr>
          <w:p w14:paraId="38419693" w14:textId="77777777" w:rsidR="00A22CFC" w:rsidRDefault="00A22CFC" w:rsidP="00490FF2">
            <w:pPr>
              <w:spacing w:before="0"/>
              <w:ind w:left="743"/>
              <w:jc w:val="left"/>
              <w:rPr>
                <w:i/>
                <w:sz w:val="16"/>
                <w:szCs w:val="16"/>
              </w:rPr>
            </w:pPr>
            <w:r>
              <w:rPr>
                <w:i/>
                <w:sz w:val="16"/>
                <w:szCs w:val="16"/>
              </w:rPr>
              <w:t>pendenciaFinanceira/natureza/descricao</w:t>
            </w:r>
          </w:p>
        </w:tc>
        <w:tc>
          <w:tcPr>
            <w:tcW w:w="2410" w:type="dxa"/>
            <w:vAlign w:val="center"/>
          </w:tcPr>
          <w:p w14:paraId="473A5ABF" w14:textId="77777777" w:rsidR="00A22CFC" w:rsidRDefault="00A22CFC" w:rsidP="00490FF2">
            <w:pPr>
              <w:spacing w:before="0"/>
              <w:jc w:val="left"/>
              <w:rPr>
                <w:i/>
                <w:sz w:val="16"/>
                <w:szCs w:val="16"/>
              </w:rPr>
            </w:pPr>
            <w:r>
              <w:rPr>
                <w:i/>
                <w:sz w:val="16"/>
                <w:szCs w:val="16"/>
              </w:rPr>
              <w:t>String</w:t>
            </w:r>
          </w:p>
        </w:tc>
        <w:tc>
          <w:tcPr>
            <w:tcW w:w="850" w:type="dxa"/>
            <w:vAlign w:val="center"/>
          </w:tcPr>
          <w:p w14:paraId="24B826F5" w14:textId="77777777" w:rsidR="00A22CFC" w:rsidRDefault="00A22CFC" w:rsidP="00490FF2">
            <w:pPr>
              <w:spacing w:before="0"/>
              <w:jc w:val="center"/>
              <w:rPr>
                <w:i/>
                <w:sz w:val="16"/>
                <w:szCs w:val="16"/>
              </w:rPr>
            </w:pPr>
            <w:r>
              <w:rPr>
                <w:i/>
                <w:sz w:val="16"/>
                <w:szCs w:val="16"/>
              </w:rPr>
              <w:t>0</w:t>
            </w:r>
          </w:p>
        </w:tc>
        <w:tc>
          <w:tcPr>
            <w:tcW w:w="851" w:type="dxa"/>
            <w:vAlign w:val="center"/>
          </w:tcPr>
          <w:p w14:paraId="47BB491D" w14:textId="77777777" w:rsidR="00A22CFC" w:rsidRDefault="00A22CFC" w:rsidP="00490FF2">
            <w:pPr>
              <w:spacing w:before="0"/>
              <w:jc w:val="center"/>
              <w:rPr>
                <w:i/>
                <w:sz w:val="16"/>
                <w:szCs w:val="16"/>
              </w:rPr>
            </w:pPr>
            <w:r>
              <w:rPr>
                <w:i/>
                <w:sz w:val="16"/>
                <w:szCs w:val="16"/>
              </w:rPr>
              <w:t>1</w:t>
            </w:r>
          </w:p>
        </w:tc>
        <w:tc>
          <w:tcPr>
            <w:tcW w:w="1276" w:type="dxa"/>
            <w:vAlign w:val="center"/>
          </w:tcPr>
          <w:p w14:paraId="76F0BBA4" w14:textId="77777777" w:rsidR="00A22CFC" w:rsidRPr="00C344F4" w:rsidRDefault="00A22CFC" w:rsidP="00490FF2">
            <w:pPr>
              <w:spacing w:before="0"/>
              <w:jc w:val="left"/>
              <w:rPr>
                <w:i/>
                <w:sz w:val="16"/>
                <w:szCs w:val="16"/>
              </w:rPr>
            </w:pPr>
          </w:p>
        </w:tc>
      </w:tr>
      <w:tr w:rsidR="00A22CFC" w:rsidRPr="00C344F4" w14:paraId="73299BCD" w14:textId="77777777" w:rsidTr="00B051ED">
        <w:trPr>
          <w:trHeight w:val="284"/>
        </w:trPr>
        <w:tc>
          <w:tcPr>
            <w:tcW w:w="4111" w:type="dxa"/>
            <w:vAlign w:val="center"/>
          </w:tcPr>
          <w:p w14:paraId="2E83FB18" w14:textId="77777777" w:rsidR="00A22CFC" w:rsidRPr="00427FFC" w:rsidRDefault="00A22CFC" w:rsidP="00490FF2">
            <w:pPr>
              <w:spacing w:before="0"/>
              <w:ind w:left="743"/>
              <w:jc w:val="left"/>
              <w:rPr>
                <w:i/>
                <w:sz w:val="16"/>
                <w:szCs w:val="16"/>
              </w:rPr>
            </w:pPr>
            <w:r>
              <w:rPr>
                <w:i/>
                <w:sz w:val="16"/>
                <w:szCs w:val="16"/>
              </w:rPr>
              <w:t>pendenciaFinanceira/judices/data</w:t>
            </w:r>
          </w:p>
        </w:tc>
        <w:tc>
          <w:tcPr>
            <w:tcW w:w="2410" w:type="dxa"/>
            <w:vAlign w:val="center"/>
          </w:tcPr>
          <w:p w14:paraId="18448BE8"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8B80200" w14:textId="77777777" w:rsidR="00A22CFC" w:rsidRDefault="00A22CFC" w:rsidP="00490FF2">
            <w:pPr>
              <w:spacing w:before="0"/>
              <w:jc w:val="center"/>
              <w:rPr>
                <w:i/>
                <w:sz w:val="16"/>
                <w:szCs w:val="16"/>
              </w:rPr>
            </w:pPr>
            <w:r>
              <w:rPr>
                <w:i/>
                <w:sz w:val="16"/>
                <w:szCs w:val="16"/>
              </w:rPr>
              <w:t>0</w:t>
            </w:r>
          </w:p>
        </w:tc>
        <w:tc>
          <w:tcPr>
            <w:tcW w:w="851" w:type="dxa"/>
            <w:vAlign w:val="center"/>
          </w:tcPr>
          <w:p w14:paraId="66316EBF" w14:textId="77777777" w:rsidR="00A22CFC" w:rsidRDefault="00A22CFC" w:rsidP="00490FF2">
            <w:pPr>
              <w:spacing w:before="0"/>
              <w:jc w:val="center"/>
              <w:rPr>
                <w:i/>
                <w:sz w:val="16"/>
                <w:szCs w:val="16"/>
              </w:rPr>
            </w:pPr>
            <w:r>
              <w:rPr>
                <w:i/>
                <w:sz w:val="16"/>
                <w:szCs w:val="16"/>
              </w:rPr>
              <w:t>1</w:t>
            </w:r>
          </w:p>
        </w:tc>
        <w:tc>
          <w:tcPr>
            <w:tcW w:w="1276" w:type="dxa"/>
            <w:vAlign w:val="center"/>
          </w:tcPr>
          <w:p w14:paraId="117290CC" w14:textId="77777777" w:rsidR="00A22CFC" w:rsidRPr="00C344F4" w:rsidRDefault="00A22CFC" w:rsidP="00490FF2">
            <w:pPr>
              <w:spacing w:before="0"/>
              <w:jc w:val="left"/>
              <w:rPr>
                <w:i/>
                <w:sz w:val="16"/>
                <w:szCs w:val="16"/>
              </w:rPr>
            </w:pPr>
          </w:p>
        </w:tc>
      </w:tr>
      <w:tr w:rsidR="00A22CFC" w:rsidRPr="00C344F4" w14:paraId="61B887F4" w14:textId="77777777" w:rsidTr="00B051ED">
        <w:trPr>
          <w:trHeight w:val="284"/>
        </w:trPr>
        <w:tc>
          <w:tcPr>
            <w:tcW w:w="4111" w:type="dxa"/>
            <w:vAlign w:val="center"/>
          </w:tcPr>
          <w:p w14:paraId="1E4B026F" w14:textId="77777777" w:rsidR="00A22CFC" w:rsidRPr="00427FFC" w:rsidRDefault="00A22CFC" w:rsidP="00490FF2">
            <w:pPr>
              <w:spacing w:before="0"/>
              <w:ind w:left="743"/>
              <w:jc w:val="left"/>
              <w:rPr>
                <w:i/>
                <w:sz w:val="16"/>
                <w:szCs w:val="16"/>
              </w:rPr>
            </w:pPr>
            <w:r>
              <w:rPr>
                <w:i/>
                <w:sz w:val="16"/>
                <w:szCs w:val="16"/>
              </w:rPr>
              <w:t>pendenciaFinanceira/judices/vara</w:t>
            </w:r>
          </w:p>
        </w:tc>
        <w:tc>
          <w:tcPr>
            <w:tcW w:w="2410" w:type="dxa"/>
            <w:vAlign w:val="center"/>
          </w:tcPr>
          <w:p w14:paraId="3EA912A6" w14:textId="77777777" w:rsidR="00A22CFC" w:rsidRDefault="00A22CFC" w:rsidP="00490FF2">
            <w:pPr>
              <w:spacing w:before="0"/>
              <w:jc w:val="left"/>
              <w:rPr>
                <w:i/>
                <w:sz w:val="16"/>
                <w:szCs w:val="16"/>
              </w:rPr>
            </w:pPr>
            <w:r>
              <w:rPr>
                <w:i/>
                <w:sz w:val="16"/>
                <w:szCs w:val="16"/>
              </w:rPr>
              <w:t>String</w:t>
            </w:r>
          </w:p>
        </w:tc>
        <w:tc>
          <w:tcPr>
            <w:tcW w:w="850" w:type="dxa"/>
            <w:vAlign w:val="center"/>
          </w:tcPr>
          <w:p w14:paraId="773D383A" w14:textId="77777777" w:rsidR="00A22CFC" w:rsidRDefault="00A22CFC" w:rsidP="00490FF2">
            <w:pPr>
              <w:spacing w:before="0"/>
              <w:jc w:val="center"/>
              <w:rPr>
                <w:i/>
                <w:sz w:val="16"/>
                <w:szCs w:val="16"/>
              </w:rPr>
            </w:pPr>
            <w:r>
              <w:rPr>
                <w:i/>
                <w:sz w:val="16"/>
                <w:szCs w:val="16"/>
              </w:rPr>
              <w:t>0</w:t>
            </w:r>
          </w:p>
        </w:tc>
        <w:tc>
          <w:tcPr>
            <w:tcW w:w="851" w:type="dxa"/>
            <w:vAlign w:val="center"/>
          </w:tcPr>
          <w:p w14:paraId="02A305AE" w14:textId="77777777" w:rsidR="00A22CFC" w:rsidRDefault="00A22CFC" w:rsidP="00490FF2">
            <w:pPr>
              <w:spacing w:before="0"/>
              <w:jc w:val="center"/>
              <w:rPr>
                <w:i/>
                <w:sz w:val="16"/>
                <w:szCs w:val="16"/>
              </w:rPr>
            </w:pPr>
            <w:r>
              <w:rPr>
                <w:i/>
                <w:sz w:val="16"/>
                <w:szCs w:val="16"/>
              </w:rPr>
              <w:t>1</w:t>
            </w:r>
          </w:p>
        </w:tc>
        <w:tc>
          <w:tcPr>
            <w:tcW w:w="1276" w:type="dxa"/>
            <w:vAlign w:val="center"/>
          </w:tcPr>
          <w:p w14:paraId="431D9A62" w14:textId="77777777" w:rsidR="00A22CFC" w:rsidRPr="00C344F4" w:rsidRDefault="00A22CFC" w:rsidP="00490FF2">
            <w:pPr>
              <w:spacing w:before="0"/>
              <w:jc w:val="left"/>
              <w:rPr>
                <w:i/>
                <w:sz w:val="16"/>
                <w:szCs w:val="16"/>
              </w:rPr>
            </w:pPr>
          </w:p>
        </w:tc>
      </w:tr>
      <w:tr w:rsidR="00A22CFC" w:rsidRPr="00C344F4" w14:paraId="694FCC8E" w14:textId="77777777" w:rsidTr="00B051ED">
        <w:trPr>
          <w:trHeight w:val="284"/>
        </w:trPr>
        <w:tc>
          <w:tcPr>
            <w:tcW w:w="4111" w:type="dxa"/>
            <w:vAlign w:val="center"/>
          </w:tcPr>
          <w:p w14:paraId="7F449120" w14:textId="77777777" w:rsidR="00A22CFC" w:rsidRPr="00427FFC" w:rsidRDefault="00A22CFC" w:rsidP="00490FF2">
            <w:pPr>
              <w:spacing w:before="0"/>
              <w:ind w:left="743"/>
              <w:jc w:val="left"/>
              <w:rPr>
                <w:i/>
                <w:sz w:val="16"/>
                <w:szCs w:val="16"/>
              </w:rPr>
            </w:pPr>
            <w:r>
              <w:rPr>
                <w:i/>
                <w:sz w:val="16"/>
                <w:szCs w:val="16"/>
              </w:rPr>
              <w:t>pendenciaFinanceira/judices/distrito</w:t>
            </w:r>
          </w:p>
        </w:tc>
        <w:tc>
          <w:tcPr>
            <w:tcW w:w="2410" w:type="dxa"/>
          </w:tcPr>
          <w:p w14:paraId="048071A3"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4E943B2D" w14:textId="77777777" w:rsidR="00A22CFC" w:rsidRDefault="00A22CFC" w:rsidP="00490FF2">
            <w:pPr>
              <w:spacing w:before="0"/>
              <w:jc w:val="center"/>
              <w:rPr>
                <w:i/>
                <w:sz w:val="16"/>
                <w:szCs w:val="16"/>
              </w:rPr>
            </w:pPr>
            <w:r>
              <w:rPr>
                <w:i/>
                <w:sz w:val="16"/>
                <w:szCs w:val="16"/>
              </w:rPr>
              <w:t>0</w:t>
            </w:r>
          </w:p>
        </w:tc>
        <w:tc>
          <w:tcPr>
            <w:tcW w:w="851" w:type="dxa"/>
            <w:vAlign w:val="center"/>
          </w:tcPr>
          <w:p w14:paraId="27AF19B2" w14:textId="77777777" w:rsidR="00A22CFC" w:rsidRDefault="00A22CFC" w:rsidP="00490FF2">
            <w:pPr>
              <w:spacing w:before="0"/>
              <w:jc w:val="center"/>
              <w:rPr>
                <w:i/>
                <w:sz w:val="16"/>
                <w:szCs w:val="16"/>
              </w:rPr>
            </w:pPr>
            <w:r>
              <w:rPr>
                <w:i/>
                <w:sz w:val="16"/>
                <w:szCs w:val="16"/>
              </w:rPr>
              <w:t>1</w:t>
            </w:r>
          </w:p>
        </w:tc>
        <w:tc>
          <w:tcPr>
            <w:tcW w:w="1276" w:type="dxa"/>
            <w:vAlign w:val="center"/>
          </w:tcPr>
          <w:p w14:paraId="03798E2B" w14:textId="77777777" w:rsidR="00A22CFC" w:rsidRPr="00C344F4" w:rsidRDefault="00A22CFC" w:rsidP="00490FF2">
            <w:pPr>
              <w:spacing w:before="0"/>
              <w:jc w:val="left"/>
              <w:rPr>
                <w:i/>
                <w:sz w:val="16"/>
                <w:szCs w:val="16"/>
              </w:rPr>
            </w:pPr>
          </w:p>
        </w:tc>
      </w:tr>
      <w:tr w:rsidR="00A22CFC" w:rsidRPr="00C344F4" w14:paraId="628081C0" w14:textId="77777777" w:rsidTr="00B051ED">
        <w:trPr>
          <w:trHeight w:val="284"/>
        </w:trPr>
        <w:tc>
          <w:tcPr>
            <w:tcW w:w="4111" w:type="dxa"/>
            <w:vAlign w:val="center"/>
          </w:tcPr>
          <w:p w14:paraId="3567419F" w14:textId="77777777" w:rsidR="00A22CFC" w:rsidRPr="00427FFC" w:rsidRDefault="00A22CFC" w:rsidP="00490FF2">
            <w:pPr>
              <w:spacing w:before="0"/>
              <w:ind w:left="743"/>
              <w:jc w:val="left"/>
              <w:rPr>
                <w:i/>
                <w:sz w:val="16"/>
                <w:szCs w:val="16"/>
              </w:rPr>
            </w:pPr>
            <w:r>
              <w:rPr>
                <w:i/>
                <w:sz w:val="16"/>
                <w:szCs w:val="16"/>
              </w:rPr>
              <w:t>pendenciaFinanceira/judices/praca</w:t>
            </w:r>
          </w:p>
        </w:tc>
        <w:tc>
          <w:tcPr>
            <w:tcW w:w="2410" w:type="dxa"/>
          </w:tcPr>
          <w:p w14:paraId="554D4907"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10F76A56" w14:textId="77777777" w:rsidR="00A22CFC" w:rsidRDefault="00A22CFC" w:rsidP="00490FF2">
            <w:pPr>
              <w:spacing w:before="0"/>
              <w:jc w:val="center"/>
              <w:rPr>
                <w:i/>
                <w:sz w:val="16"/>
                <w:szCs w:val="16"/>
              </w:rPr>
            </w:pPr>
            <w:r>
              <w:rPr>
                <w:i/>
                <w:sz w:val="16"/>
                <w:szCs w:val="16"/>
              </w:rPr>
              <w:t>0</w:t>
            </w:r>
          </w:p>
        </w:tc>
        <w:tc>
          <w:tcPr>
            <w:tcW w:w="851" w:type="dxa"/>
            <w:vAlign w:val="center"/>
          </w:tcPr>
          <w:p w14:paraId="7EB72215" w14:textId="77777777" w:rsidR="00A22CFC" w:rsidRDefault="00A22CFC" w:rsidP="00490FF2">
            <w:pPr>
              <w:spacing w:before="0"/>
              <w:jc w:val="center"/>
              <w:rPr>
                <w:i/>
                <w:sz w:val="16"/>
                <w:szCs w:val="16"/>
              </w:rPr>
            </w:pPr>
            <w:r>
              <w:rPr>
                <w:i/>
                <w:sz w:val="16"/>
                <w:szCs w:val="16"/>
              </w:rPr>
              <w:t>1</w:t>
            </w:r>
          </w:p>
        </w:tc>
        <w:tc>
          <w:tcPr>
            <w:tcW w:w="1276" w:type="dxa"/>
            <w:vAlign w:val="center"/>
          </w:tcPr>
          <w:p w14:paraId="52A36C59" w14:textId="77777777" w:rsidR="00A22CFC" w:rsidRPr="00C344F4" w:rsidRDefault="00A22CFC" w:rsidP="00490FF2">
            <w:pPr>
              <w:spacing w:before="0"/>
              <w:jc w:val="left"/>
              <w:rPr>
                <w:i/>
                <w:sz w:val="16"/>
                <w:szCs w:val="16"/>
              </w:rPr>
            </w:pPr>
          </w:p>
        </w:tc>
      </w:tr>
      <w:tr w:rsidR="00A22CFC" w:rsidRPr="00C344F4" w14:paraId="5FC1D53A" w14:textId="77777777" w:rsidTr="00B051ED">
        <w:trPr>
          <w:trHeight w:val="284"/>
        </w:trPr>
        <w:tc>
          <w:tcPr>
            <w:tcW w:w="4111" w:type="dxa"/>
            <w:vAlign w:val="center"/>
          </w:tcPr>
          <w:p w14:paraId="76FE8068" w14:textId="77777777" w:rsidR="00A22CFC" w:rsidRPr="00427FFC" w:rsidRDefault="00A22CFC" w:rsidP="00490FF2">
            <w:pPr>
              <w:spacing w:before="0"/>
              <w:ind w:left="743"/>
              <w:jc w:val="left"/>
              <w:rPr>
                <w:i/>
                <w:sz w:val="16"/>
                <w:szCs w:val="16"/>
              </w:rPr>
            </w:pPr>
            <w:r>
              <w:rPr>
                <w:i/>
                <w:sz w:val="16"/>
                <w:szCs w:val="16"/>
              </w:rPr>
              <w:t>pendenciaFinanceira/judices/processo</w:t>
            </w:r>
          </w:p>
        </w:tc>
        <w:tc>
          <w:tcPr>
            <w:tcW w:w="2410" w:type="dxa"/>
          </w:tcPr>
          <w:p w14:paraId="1C9117EF"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054FF2EF" w14:textId="77777777" w:rsidR="00A22CFC" w:rsidRDefault="00A22CFC" w:rsidP="00490FF2">
            <w:pPr>
              <w:spacing w:before="0"/>
              <w:jc w:val="center"/>
              <w:rPr>
                <w:i/>
                <w:sz w:val="16"/>
                <w:szCs w:val="16"/>
              </w:rPr>
            </w:pPr>
            <w:r>
              <w:rPr>
                <w:i/>
                <w:sz w:val="16"/>
                <w:szCs w:val="16"/>
              </w:rPr>
              <w:t>0</w:t>
            </w:r>
          </w:p>
        </w:tc>
        <w:tc>
          <w:tcPr>
            <w:tcW w:w="851" w:type="dxa"/>
            <w:vAlign w:val="center"/>
          </w:tcPr>
          <w:p w14:paraId="67277CC2" w14:textId="77777777" w:rsidR="00A22CFC" w:rsidRDefault="00A22CFC" w:rsidP="00490FF2">
            <w:pPr>
              <w:spacing w:before="0"/>
              <w:jc w:val="center"/>
              <w:rPr>
                <w:i/>
                <w:sz w:val="16"/>
                <w:szCs w:val="16"/>
              </w:rPr>
            </w:pPr>
            <w:r>
              <w:rPr>
                <w:i/>
                <w:sz w:val="16"/>
                <w:szCs w:val="16"/>
              </w:rPr>
              <w:t>1</w:t>
            </w:r>
          </w:p>
        </w:tc>
        <w:tc>
          <w:tcPr>
            <w:tcW w:w="1276" w:type="dxa"/>
            <w:vAlign w:val="center"/>
          </w:tcPr>
          <w:p w14:paraId="70EA18AF" w14:textId="77777777" w:rsidR="00A22CFC" w:rsidRPr="00C344F4" w:rsidRDefault="00A22CFC" w:rsidP="00490FF2">
            <w:pPr>
              <w:spacing w:before="0"/>
              <w:jc w:val="left"/>
              <w:rPr>
                <w:i/>
                <w:sz w:val="16"/>
                <w:szCs w:val="16"/>
              </w:rPr>
            </w:pPr>
          </w:p>
        </w:tc>
      </w:tr>
      <w:tr w:rsidR="00A22CFC" w:rsidRPr="00C344F4" w14:paraId="2D82DFA5" w14:textId="77777777" w:rsidTr="00B051ED">
        <w:trPr>
          <w:trHeight w:val="284"/>
        </w:trPr>
        <w:tc>
          <w:tcPr>
            <w:tcW w:w="4111" w:type="dxa"/>
            <w:vAlign w:val="center"/>
          </w:tcPr>
          <w:p w14:paraId="2A1E0264" w14:textId="77777777" w:rsidR="00A22CFC" w:rsidRPr="00427FFC" w:rsidRDefault="00A22CFC" w:rsidP="00490FF2">
            <w:pPr>
              <w:spacing w:before="0"/>
              <w:ind w:left="743"/>
              <w:jc w:val="left"/>
              <w:rPr>
                <w:i/>
                <w:sz w:val="16"/>
                <w:szCs w:val="16"/>
              </w:rPr>
            </w:pPr>
            <w:r>
              <w:rPr>
                <w:i/>
                <w:sz w:val="16"/>
                <w:szCs w:val="16"/>
              </w:rPr>
              <w:t>pendenciaFinanceira/judices/mensagem</w:t>
            </w:r>
          </w:p>
        </w:tc>
        <w:tc>
          <w:tcPr>
            <w:tcW w:w="2410" w:type="dxa"/>
          </w:tcPr>
          <w:p w14:paraId="5C4E7484"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48D8E304" w14:textId="77777777" w:rsidR="00A22CFC" w:rsidRDefault="00A22CFC" w:rsidP="00490FF2">
            <w:pPr>
              <w:spacing w:before="0"/>
              <w:jc w:val="center"/>
              <w:rPr>
                <w:i/>
                <w:sz w:val="16"/>
                <w:szCs w:val="16"/>
              </w:rPr>
            </w:pPr>
            <w:r>
              <w:rPr>
                <w:i/>
                <w:sz w:val="16"/>
                <w:szCs w:val="16"/>
              </w:rPr>
              <w:t>0</w:t>
            </w:r>
          </w:p>
        </w:tc>
        <w:tc>
          <w:tcPr>
            <w:tcW w:w="851" w:type="dxa"/>
            <w:vAlign w:val="center"/>
          </w:tcPr>
          <w:p w14:paraId="4389DBFB" w14:textId="77777777" w:rsidR="00A22CFC" w:rsidRDefault="00A22CFC" w:rsidP="00490FF2">
            <w:pPr>
              <w:spacing w:before="0"/>
              <w:jc w:val="center"/>
              <w:rPr>
                <w:i/>
                <w:sz w:val="16"/>
                <w:szCs w:val="16"/>
              </w:rPr>
            </w:pPr>
            <w:r>
              <w:rPr>
                <w:i/>
                <w:sz w:val="16"/>
                <w:szCs w:val="16"/>
              </w:rPr>
              <w:t>1</w:t>
            </w:r>
          </w:p>
        </w:tc>
        <w:tc>
          <w:tcPr>
            <w:tcW w:w="1276" w:type="dxa"/>
            <w:vAlign w:val="center"/>
          </w:tcPr>
          <w:p w14:paraId="1AC9099F" w14:textId="77777777" w:rsidR="00A22CFC" w:rsidRPr="00C344F4" w:rsidRDefault="00A22CFC" w:rsidP="00490FF2">
            <w:pPr>
              <w:spacing w:before="0"/>
              <w:jc w:val="left"/>
              <w:rPr>
                <w:i/>
                <w:sz w:val="16"/>
                <w:szCs w:val="16"/>
              </w:rPr>
            </w:pPr>
          </w:p>
        </w:tc>
      </w:tr>
      <w:tr w:rsidR="00A22CFC" w:rsidRPr="00C344F4" w14:paraId="213FB207" w14:textId="77777777" w:rsidTr="00B051ED">
        <w:trPr>
          <w:trHeight w:val="284"/>
        </w:trPr>
        <w:tc>
          <w:tcPr>
            <w:tcW w:w="4111" w:type="dxa"/>
            <w:vAlign w:val="center"/>
          </w:tcPr>
          <w:p w14:paraId="10CA9057" w14:textId="77777777" w:rsidR="00A22CFC" w:rsidRPr="00427FFC" w:rsidRDefault="00A22CFC" w:rsidP="00490FF2">
            <w:pPr>
              <w:spacing w:before="0"/>
              <w:ind w:left="743"/>
              <w:jc w:val="left"/>
              <w:rPr>
                <w:i/>
                <w:sz w:val="16"/>
                <w:szCs w:val="16"/>
              </w:rPr>
            </w:pPr>
            <w:r>
              <w:rPr>
                <w:i/>
                <w:sz w:val="16"/>
                <w:szCs w:val="16"/>
              </w:rPr>
              <w:t>pendenciaFinanceira/quantidade</w:t>
            </w:r>
          </w:p>
        </w:tc>
        <w:tc>
          <w:tcPr>
            <w:tcW w:w="2410" w:type="dxa"/>
            <w:vAlign w:val="center"/>
          </w:tcPr>
          <w:p w14:paraId="46101373" w14:textId="77777777" w:rsidR="00A22CFC" w:rsidRDefault="00A22CFC" w:rsidP="00490FF2">
            <w:pPr>
              <w:spacing w:before="0"/>
              <w:jc w:val="left"/>
              <w:rPr>
                <w:i/>
                <w:sz w:val="16"/>
                <w:szCs w:val="16"/>
              </w:rPr>
            </w:pPr>
            <w:r>
              <w:rPr>
                <w:i/>
                <w:sz w:val="16"/>
                <w:szCs w:val="16"/>
              </w:rPr>
              <w:t>Integer</w:t>
            </w:r>
          </w:p>
        </w:tc>
        <w:tc>
          <w:tcPr>
            <w:tcW w:w="850" w:type="dxa"/>
            <w:vAlign w:val="center"/>
          </w:tcPr>
          <w:p w14:paraId="71C7054E" w14:textId="77777777" w:rsidR="00A22CFC" w:rsidRDefault="00A22CFC" w:rsidP="00490FF2">
            <w:pPr>
              <w:spacing w:before="0"/>
              <w:jc w:val="center"/>
              <w:rPr>
                <w:i/>
                <w:sz w:val="16"/>
                <w:szCs w:val="16"/>
              </w:rPr>
            </w:pPr>
            <w:r>
              <w:rPr>
                <w:i/>
                <w:sz w:val="16"/>
                <w:szCs w:val="16"/>
              </w:rPr>
              <w:t>0</w:t>
            </w:r>
          </w:p>
        </w:tc>
        <w:tc>
          <w:tcPr>
            <w:tcW w:w="851" w:type="dxa"/>
            <w:vAlign w:val="center"/>
          </w:tcPr>
          <w:p w14:paraId="7B237C11" w14:textId="77777777" w:rsidR="00A22CFC" w:rsidRDefault="00A22CFC" w:rsidP="00490FF2">
            <w:pPr>
              <w:spacing w:before="0"/>
              <w:jc w:val="center"/>
              <w:rPr>
                <w:i/>
                <w:sz w:val="16"/>
                <w:szCs w:val="16"/>
              </w:rPr>
            </w:pPr>
            <w:r>
              <w:rPr>
                <w:i/>
                <w:sz w:val="16"/>
                <w:szCs w:val="16"/>
              </w:rPr>
              <w:t>1</w:t>
            </w:r>
          </w:p>
        </w:tc>
        <w:tc>
          <w:tcPr>
            <w:tcW w:w="1276" w:type="dxa"/>
            <w:vAlign w:val="center"/>
          </w:tcPr>
          <w:p w14:paraId="1B5B8666" w14:textId="77777777" w:rsidR="00A22CFC" w:rsidRPr="00C344F4" w:rsidRDefault="00A22CFC" w:rsidP="00490FF2">
            <w:pPr>
              <w:spacing w:before="0"/>
              <w:jc w:val="left"/>
              <w:rPr>
                <w:i/>
                <w:sz w:val="16"/>
                <w:szCs w:val="16"/>
              </w:rPr>
            </w:pPr>
          </w:p>
        </w:tc>
      </w:tr>
      <w:tr w:rsidR="00A22CFC" w:rsidRPr="00C344F4" w14:paraId="325F1ED8" w14:textId="77777777" w:rsidTr="00B051ED">
        <w:trPr>
          <w:trHeight w:val="284"/>
        </w:trPr>
        <w:tc>
          <w:tcPr>
            <w:tcW w:w="4111" w:type="dxa"/>
            <w:vAlign w:val="center"/>
          </w:tcPr>
          <w:p w14:paraId="239D6826" w14:textId="77777777" w:rsidR="00A22CFC" w:rsidRPr="00427FFC" w:rsidRDefault="00A22CFC" w:rsidP="00490FF2">
            <w:pPr>
              <w:spacing w:before="0"/>
              <w:ind w:left="743"/>
              <w:jc w:val="left"/>
              <w:rPr>
                <w:i/>
                <w:sz w:val="16"/>
                <w:szCs w:val="16"/>
              </w:rPr>
            </w:pPr>
            <w:r>
              <w:rPr>
                <w:i/>
                <w:sz w:val="16"/>
                <w:szCs w:val="16"/>
              </w:rPr>
              <w:t>cidade</w:t>
            </w:r>
          </w:p>
        </w:tc>
        <w:tc>
          <w:tcPr>
            <w:tcW w:w="2410" w:type="dxa"/>
          </w:tcPr>
          <w:p w14:paraId="68B136B8"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718D2488" w14:textId="77777777" w:rsidR="00A22CFC" w:rsidRDefault="00A22CFC" w:rsidP="00490FF2">
            <w:pPr>
              <w:spacing w:before="0"/>
              <w:jc w:val="center"/>
              <w:rPr>
                <w:i/>
                <w:sz w:val="16"/>
                <w:szCs w:val="16"/>
              </w:rPr>
            </w:pPr>
            <w:r>
              <w:rPr>
                <w:i/>
                <w:sz w:val="16"/>
                <w:szCs w:val="16"/>
              </w:rPr>
              <w:t>0</w:t>
            </w:r>
          </w:p>
        </w:tc>
        <w:tc>
          <w:tcPr>
            <w:tcW w:w="851" w:type="dxa"/>
            <w:vAlign w:val="center"/>
          </w:tcPr>
          <w:p w14:paraId="4EBF60A1" w14:textId="77777777" w:rsidR="00A22CFC" w:rsidRDefault="00A22CFC" w:rsidP="00490FF2">
            <w:pPr>
              <w:spacing w:before="0"/>
              <w:jc w:val="center"/>
              <w:rPr>
                <w:i/>
                <w:sz w:val="16"/>
                <w:szCs w:val="16"/>
              </w:rPr>
            </w:pPr>
            <w:r>
              <w:rPr>
                <w:i/>
                <w:sz w:val="16"/>
                <w:szCs w:val="16"/>
              </w:rPr>
              <w:t>1</w:t>
            </w:r>
          </w:p>
        </w:tc>
        <w:tc>
          <w:tcPr>
            <w:tcW w:w="1276" w:type="dxa"/>
            <w:vAlign w:val="center"/>
          </w:tcPr>
          <w:p w14:paraId="1EEAD7A2" w14:textId="77777777" w:rsidR="00A22CFC" w:rsidRPr="00C344F4" w:rsidRDefault="00A22CFC" w:rsidP="00490FF2">
            <w:pPr>
              <w:spacing w:before="0"/>
              <w:jc w:val="left"/>
              <w:rPr>
                <w:i/>
                <w:sz w:val="16"/>
                <w:szCs w:val="16"/>
              </w:rPr>
            </w:pPr>
          </w:p>
        </w:tc>
      </w:tr>
      <w:tr w:rsidR="00A22CFC" w:rsidRPr="00C344F4" w14:paraId="6C5FB123" w14:textId="77777777" w:rsidTr="00B051ED">
        <w:trPr>
          <w:trHeight w:val="284"/>
        </w:trPr>
        <w:tc>
          <w:tcPr>
            <w:tcW w:w="4111" w:type="dxa"/>
            <w:vAlign w:val="center"/>
          </w:tcPr>
          <w:p w14:paraId="062F18C4" w14:textId="77777777" w:rsidR="00A22CFC" w:rsidRPr="00427FFC" w:rsidRDefault="00A22CFC" w:rsidP="00490FF2">
            <w:pPr>
              <w:spacing w:before="0"/>
              <w:ind w:left="743"/>
              <w:jc w:val="left"/>
              <w:rPr>
                <w:i/>
                <w:sz w:val="16"/>
                <w:szCs w:val="16"/>
              </w:rPr>
            </w:pPr>
            <w:r>
              <w:rPr>
                <w:i/>
                <w:sz w:val="16"/>
                <w:szCs w:val="16"/>
              </w:rPr>
              <w:t>uf</w:t>
            </w:r>
          </w:p>
        </w:tc>
        <w:tc>
          <w:tcPr>
            <w:tcW w:w="2410" w:type="dxa"/>
          </w:tcPr>
          <w:p w14:paraId="57D5D7F1" w14:textId="77777777" w:rsidR="00A22CFC" w:rsidRDefault="00A22CFC" w:rsidP="00490FF2">
            <w:pPr>
              <w:spacing w:before="0"/>
              <w:jc w:val="left"/>
              <w:rPr>
                <w:i/>
                <w:sz w:val="16"/>
                <w:szCs w:val="16"/>
              </w:rPr>
            </w:pPr>
            <w:r w:rsidRPr="002C6E7E">
              <w:rPr>
                <w:i/>
                <w:sz w:val="16"/>
                <w:szCs w:val="16"/>
              </w:rPr>
              <w:t>String</w:t>
            </w:r>
          </w:p>
        </w:tc>
        <w:tc>
          <w:tcPr>
            <w:tcW w:w="850" w:type="dxa"/>
            <w:vAlign w:val="center"/>
          </w:tcPr>
          <w:p w14:paraId="41CA0FFE" w14:textId="77777777" w:rsidR="00A22CFC" w:rsidRDefault="00A22CFC" w:rsidP="00490FF2">
            <w:pPr>
              <w:spacing w:before="0"/>
              <w:jc w:val="center"/>
              <w:rPr>
                <w:i/>
                <w:sz w:val="16"/>
                <w:szCs w:val="16"/>
              </w:rPr>
            </w:pPr>
            <w:r>
              <w:rPr>
                <w:i/>
                <w:sz w:val="16"/>
                <w:szCs w:val="16"/>
              </w:rPr>
              <w:t>0</w:t>
            </w:r>
          </w:p>
        </w:tc>
        <w:tc>
          <w:tcPr>
            <w:tcW w:w="851" w:type="dxa"/>
            <w:vAlign w:val="center"/>
          </w:tcPr>
          <w:p w14:paraId="7FD45C23" w14:textId="77777777" w:rsidR="00A22CFC" w:rsidRDefault="00A22CFC" w:rsidP="00490FF2">
            <w:pPr>
              <w:spacing w:before="0"/>
              <w:jc w:val="center"/>
              <w:rPr>
                <w:i/>
                <w:sz w:val="16"/>
                <w:szCs w:val="16"/>
              </w:rPr>
            </w:pPr>
            <w:r>
              <w:rPr>
                <w:i/>
                <w:sz w:val="16"/>
                <w:szCs w:val="16"/>
              </w:rPr>
              <w:t>1</w:t>
            </w:r>
          </w:p>
        </w:tc>
        <w:tc>
          <w:tcPr>
            <w:tcW w:w="1276" w:type="dxa"/>
            <w:vAlign w:val="center"/>
          </w:tcPr>
          <w:p w14:paraId="10DF94E4" w14:textId="77777777" w:rsidR="00A22CFC" w:rsidRPr="00C344F4" w:rsidRDefault="00A22CFC" w:rsidP="00490FF2">
            <w:pPr>
              <w:spacing w:before="0"/>
              <w:jc w:val="left"/>
              <w:rPr>
                <w:i/>
                <w:sz w:val="16"/>
                <w:szCs w:val="16"/>
              </w:rPr>
            </w:pPr>
          </w:p>
        </w:tc>
      </w:tr>
      <w:tr w:rsidR="00A22CFC" w:rsidRPr="00C344F4" w14:paraId="7E28B45F" w14:textId="77777777" w:rsidTr="00B051ED">
        <w:trPr>
          <w:trHeight w:val="284"/>
        </w:trPr>
        <w:tc>
          <w:tcPr>
            <w:tcW w:w="4111" w:type="dxa"/>
            <w:vAlign w:val="center"/>
          </w:tcPr>
          <w:p w14:paraId="2E1B8267" w14:textId="77777777" w:rsidR="00A22CFC" w:rsidRDefault="00A22CFC" w:rsidP="00490FF2">
            <w:pPr>
              <w:spacing w:before="0"/>
              <w:ind w:left="743"/>
              <w:jc w:val="left"/>
              <w:rPr>
                <w:i/>
                <w:sz w:val="16"/>
                <w:szCs w:val="16"/>
              </w:rPr>
            </w:pPr>
            <w:r>
              <w:rPr>
                <w:i/>
                <w:sz w:val="16"/>
                <w:szCs w:val="16"/>
              </w:rPr>
              <w:t>distrito</w:t>
            </w:r>
          </w:p>
        </w:tc>
        <w:tc>
          <w:tcPr>
            <w:tcW w:w="2410" w:type="dxa"/>
          </w:tcPr>
          <w:p w14:paraId="70667877" w14:textId="77777777" w:rsidR="00A22CFC" w:rsidRPr="002C6E7E" w:rsidRDefault="00A22CFC" w:rsidP="00490FF2">
            <w:pPr>
              <w:spacing w:before="0"/>
              <w:jc w:val="left"/>
              <w:rPr>
                <w:i/>
                <w:sz w:val="16"/>
                <w:szCs w:val="16"/>
              </w:rPr>
            </w:pPr>
            <w:r w:rsidRPr="002C6E7E">
              <w:rPr>
                <w:i/>
                <w:sz w:val="16"/>
                <w:szCs w:val="16"/>
              </w:rPr>
              <w:t>String</w:t>
            </w:r>
          </w:p>
        </w:tc>
        <w:tc>
          <w:tcPr>
            <w:tcW w:w="850" w:type="dxa"/>
            <w:vAlign w:val="center"/>
          </w:tcPr>
          <w:p w14:paraId="26285F46" w14:textId="77777777" w:rsidR="00A22CFC" w:rsidRDefault="00A22CFC" w:rsidP="00490FF2">
            <w:pPr>
              <w:spacing w:before="0"/>
              <w:jc w:val="center"/>
              <w:rPr>
                <w:i/>
                <w:sz w:val="16"/>
                <w:szCs w:val="16"/>
              </w:rPr>
            </w:pPr>
            <w:r>
              <w:rPr>
                <w:i/>
                <w:sz w:val="16"/>
                <w:szCs w:val="16"/>
              </w:rPr>
              <w:t>0</w:t>
            </w:r>
          </w:p>
        </w:tc>
        <w:tc>
          <w:tcPr>
            <w:tcW w:w="851" w:type="dxa"/>
            <w:vAlign w:val="center"/>
          </w:tcPr>
          <w:p w14:paraId="75DBC596" w14:textId="77777777" w:rsidR="00A22CFC" w:rsidRDefault="00A22CFC" w:rsidP="00490FF2">
            <w:pPr>
              <w:spacing w:before="0"/>
              <w:jc w:val="center"/>
              <w:rPr>
                <w:i/>
                <w:sz w:val="16"/>
                <w:szCs w:val="16"/>
              </w:rPr>
            </w:pPr>
            <w:r>
              <w:rPr>
                <w:i/>
                <w:sz w:val="16"/>
                <w:szCs w:val="16"/>
              </w:rPr>
              <w:t>1</w:t>
            </w:r>
          </w:p>
        </w:tc>
        <w:tc>
          <w:tcPr>
            <w:tcW w:w="1276" w:type="dxa"/>
            <w:vAlign w:val="center"/>
          </w:tcPr>
          <w:p w14:paraId="0B37FE70" w14:textId="77777777" w:rsidR="00A22CFC" w:rsidRPr="00C344F4" w:rsidRDefault="00A22CFC" w:rsidP="00490FF2">
            <w:pPr>
              <w:spacing w:before="0"/>
              <w:jc w:val="left"/>
              <w:rPr>
                <w:i/>
                <w:sz w:val="16"/>
                <w:szCs w:val="16"/>
              </w:rPr>
            </w:pPr>
          </w:p>
        </w:tc>
      </w:tr>
      <w:tr w:rsidR="00A22CFC" w:rsidRPr="00C344F4" w14:paraId="0D0600DF" w14:textId="77777777" w:rsidTr="00B051ED">
        <w:trPr>
          <w:trHeight w:val="284"/>
        </w:trPr>
        <w:tc>
          <w:tcPr>
            <w:tcW w:w="4111" w:type="dxa"/>
            <w:vAlign w:val="center"/>
          </w:tcPr>
          <w:p w14:paraId="7A9CAEB9"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67E7E61E" w14:textId="77777777" w:rsidR="00A22CFC" w:rsidRDefault="00A22CFC" w:rsidP="00490FF2">
            <w:pPr>
              <w:spacing w:before="0"/>
              <w:jc w:val="left"/>
              <w:rPr>
                <w:i/>
                <w:sz w:val="16"/>
                <w:szCs w:val="16"/>
              </w:rPr>
            </w:pPr>
            <w:r>
              <w:rPr>
                <w:i/>
                <w:sz w:val="16"/>
                <w:szCs w:val="16"/>
              </w:rPr>
              <w:t>Mensagem</w:t>
            </w:r>
          </w:p>
        </w:tc>
        <w:tc>
          <w:tcPr>
            <w:tcW w:w="850" w:type="dxa"/>
            <w:vAlign w:val="center"/>
          </w:tcPr>
          <w:p w14:paraId="4673F0ED" w14:textId="77777777" w:rsidR="00A22CFC" w:rsidRDefault="00A22CFC" w:rsidP="00490FF2">
            <w:pPr>
              <w:spacing w:before="0"/>
              <w:jc w:val="center"/>
              <w:rPr>
                <w:i/>
                <w:sz w:val="16"/>
                <w:szCs w:val="16"/>
              </w:rPr>
            </w:pPr>
            <w:r>
              <w:rPr>
                <w:i/>
                <w:sz w:val="16"/>
                <w:szCs w:val="16"/>
              </w:rPr>
              <w:t>0</w:t>
            </w:r>
          </w:p>
        </w:tc>
        <w:tc>
          <w:tcPr>
            <w:tcW w:w="851" w:type="dxa"/>
            <w:vAlign w:val="center"/>
          </w:tcPr>
          <w:p w14:paraId="68EEA0BE" w14:textId="77777777" w:rsidR="00A22CFC" w:rsidRDefault="00A22CFC" w:rsidP="00490FF2">
            <w:pPr>
              <w:spacing w:before="0"/>
              <w:jc w:val="center"/>
              <w:rPr>
                <w:i/>
                <w:sz w:val="16"/>
                <w:szCs w:val="16"/>
              </w:rPr>
            </w:pPr>
            <w:r>
              <w:rPr>
                <w:i/>
                <w:sz w:val="16"/>
                <w:szCs w:val="16"/>
              </w:rPr>
              <w:t>1</w:t>
            </w:r>
          </w:p>
        </w:tc>
        <w:tc>
          <w:tcPr>
            <w:tcW w:w="1276" w:type="dxa"/>
            <w:vAlign w:val="center"/>
          </w:tcPr>
          <w:p w14:paraId="25998167" w14:textId="77777777" w:rsidR="00A22CFC" w:rsidRPr="00C344F4" w:rsidRDefault="00A22CFC" w:rsidP="00490FF2">
            <w:pPr>
              <w:spacing w:before="0"/>
              <w:jc w:val="left"/>
              <w:rPr>
                <w:i/>
                <w:sz w:val="16"/>
                <w:szCs w:val="16"/>
              </w:rPr>
            </w:pPr>
          </w:p>
        </w:tc>
      </w:tr>
      <w:tr w:rsidR="00A22CFC" w:rsidRPr="00C344F4" w14:paraId="6DA04181" w14:textId="77777777" w:rsidTr="00B051ED">
        <w:trPr>
          <w:trHeight w:val="284"/>
        </w:trPr>
        <w:tc>
          <w:tcPr>
            <w:tcW w:w="4111" w:type="dxa"/>
            <w:vAlign w:val="center"/>
          </w:tcPr>
          <w:p w14:paraId="3A5C242F"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7BE4E940" w14:textId="77777777" w:rsidR="00A22CFC" w:rsidRDefault="00A22CFC" w:rsidP="00490FF2">
            <w:pPr>
              <w:spacing w:before="0"/>
              <w:jc w:val="left"/>
              <w:rPr>
                <w:i/>
                <w:sz w:val="16"/>
                <w:szCs w:val="16"/>
              </w:rPr>
            </w:pPr>
            <w:r>
              <w:rPr>
                <w:i/>
                <w:sz w:val="16"/>
                <w:szCs w:val="16"/>
              </w:rPr>
              <w:t>String</w:t>
            </w:r>
          </w:p>
        </w:tc>
        <w:tc>
          <w:tcPr>
            <w:tcW w:w="850" w:type="dxa"/>
            <w:vAlign w:val="center"/>
          </w:tcPr>
          <w:p w14:paraId="17D535B6" w14:textId="77777777" w:rsidR="00A22CFC" w:rsidRDefault="00A22CFC" w:rsidP="00490FF2">
            <w:pPr>
              <w:spacing w:before="0"/>
              <w:jc w:val="center"/>
              <w:rPr>
                <w:i/>
                <w:sz w:val="16"/>
                <w:szCs w:val="16"/>
              </w:rPr>
            </w:pPr>
            <w:r>
              <w:rPr>
                <w:i/>
                <w:sz w:val="16"/>
                <w:szCs w:val="16"/>
              </w:rPr>
              <w:t>0</w:t>
            </w:r>
          </w:p>
        </w:tc>
        <w:tc>
          <w:tcPr>
            <w:tcW w:w="851" w:type="dxa"/>
            <w:vAlign w:val="center"/>
          </w:tcPr>
          <w:p w14:paraId="697A4B86" w14:textId="77777777" w:rsidR="00A22CFC" w:rsidRDefault="00A22CFC" w:rsidP="00490FF2">
            <w:pPr>
              <w:spacing w:before="0"/>
              <w:jc w:val="center"/>
              <w:rPr>
                <w:i/>
                <w:sz w:val="16"/>
                <w:szCs w:val="16"/>
              </w:rPr>
            </w:pPr>
            <w:r>
              <w:rPr>
                <w:i/>
                <w:sz w:val="16"/>
                <w:szCs w:val="16"/>
              </w:rPr>
              <w:t>1</w:t>
            </w:r>
          </w:p>
        </w:tc>
        <w:tc>
          <w:tcPr>
            <w:tcW w:w="1276" w:type="dxa"/>
            <w:vAlign w:val="center"/>
          </w:tcPr>
          <w:p w14:paraId="13B04DAA" w14:textId="77777777" w:rsidR="00A22CFC" w:rsidRPr="00C344F4" w:rsidRDefault="00A22CFC" w:rsidP="00490FF2">
            <w:pPr>
              <w:spacing w:before="0"/>
              <w:jc w:val="left"/>
              <w:rPr>
                <w:i/>
                <w:sz w:val="16"/>
                <w:szCs w:val="16"/>
              </w:rPr>
            </w:pPr>
          </w:p>
        </w:tc>
      </w:tr>
      <w:tr w:rsidR="00A22CFC" w:rsidRPr="00C344F4" w14:paraId="3B766B11" w14:textId="77777777" w:rsidTr="00B051ED">
        <w:trPr>
          <w:trHeight w:val="284"/>
        </w:trPr>
        <w:tc>
          <w:tcPr>
            <w:tcW w:w="4111" w:type="dxa"/>
            <w:vAlign w:val="center"/>
          </w:tcPr>
          <w:p w14:paraId="37FDEE65" w14:textId="77777777" w:rsidR="00A22CFC" w:rsidRPr="006E1AED" w:rsidRDefault="00A22CFC" w:rsidP="00490FF2">
            <w:pPr>
              <w:spacing w:before="0"/>
              <w:ind w:left="459"/>
              <w:jc w:val="left"/>
              <w:rPr>
                <w:sz w:val="16"/>
                <w:szCs w:val="16"/>
              </w:rPr>
            </w:pPr>
            <w:r>
              <w:rPr>
                <w:sz w:val="16"/>
                <w:szCs w:val="16"/>
              </w:rPr>
              <w:t>Protestos</w:t>
            </w:r>
          </w:p>
        </w:tc>
        <w:tc>
          <w:tcPr>
            <w:tcW w:w="2410" w:type="dxa"/>
            <w:vAlign w:val="center"/>
          </w:tcPr>
          <w:p w14:paraId="23AF6E56" w14:textId="0BD00A0D" w:rsidR="00A22CFC" w:rsidRDefault="00D80607" w:rsidP="00490FF2">
            <w:pPr>
              <w:spacing w:before="0"/>
              <w:jc w:val="left"/>
              <w:rPr>
                <w:i/>
                <w:sz w:val="16"/>
                <w:szCs w:val="16"/>
              </w:rPr>
            </w:pPr>
            <w:r>
              <w:rPr>
                <w:i/>
                <w:sz w:val="16"/>
                <w:szCs w:val="16"/>
              </w:rPr>
              <w:t>Protestos</w:t>
            </w:r>
          </w:p>
        </w:tc>
        <w:tc>
          <w:tcPr>
            <w:tcW w:w="850" w:type="dxa"/>
            <w:vAlign w:val="center"/>
          </w:tcPr>
          <w:p w14:paraId="1C28A453" w14:textId="77777777" w:rsidR="00A22CFC" w:rsidRDefault="00A22CFC" w:rsidP="00490FF2">
            <w:pPr>
              <w:spacing w:before="0"/>
              <w:jc w:val="center"/>
              <w:rPr>
                <w:i/>
                <w:sz w:val="16"/>
                <w:szCs w:val="16"/>
              </w:rPr>
            </w:pPr>
            <w:r>
              <w:rPr>
                <w:i/>
                <w:sz w:val="16"/>
                <w:szCs w:val="16"/>
              </w:rPr>
              <w:t>0</w:t>
            </w:r>
          </w:p>
        </w:tc>
        <w:tc>
          <w:tcPr>
            <w:tcW w:w="851" w:type="dxa"/>
            <w:vAlign w:val="center"/>
          </w:tcPr>
          <w:p w14:paraId="5E34B7C7" w14:textId="77777777" w:rsidR="00A22CFC" w:rsidRDefault="00A22CFC" w:rsidP="00490FF2">
            <w:pPr>
              <w:spacing w:before="0"/>
              <w:jc w:val="center"/>
              <w:rPr>
                <w:i/>
                <w:sz w:val="16"/>
                <w:szCs w:val="16"/>
              </w:rPr>
            </w:pPr>
            <w:r>
              <w:rPr>
                <w:i/>
                <w:sz w:val="16"/>
                <w:szCs w:val="16"/>
              </w:rPr>
              <w:t>1</w:t>
            </w:r>
          </w:p>
        </w:tc>
        <w:tc>
          <w:tcPr>
            <w:tcW w:w="1276" w:type="dxa"/>
            <w:vAlign w:val="center"/>
          </w:tcPr>
          <w:p w14:paraId="277B2CE7" w14:textId="77777777" w:rsidR="00A22CFC" w:rsidRPr="00C344F4" w:rsidRDefault="00A22CFC" w:rsidP="00490FF2">
            <w:pPr>
              <w:spacing w:before="0"/>
              <w:jc w:val="left"/>
              <w:rPr>
                <w:i/>
                <w:sz w:val="16"/>
                <w:szCs w:val="16"/>
              </w:rPr>
            </w:pPr>
          </w:p>
        </w:tc>
      </w:tr>
      <w:tr w:rsidR="00A22CFC" w:rsidRPr="00C344F4" w14:paraId="2ED4E446" w14:textId="77777777" w:rsidTr="00B051ED">
        <w:trPr>
          <w:trHeight w:val="284"/>
        </w:trPr>
        <w:tc>
          <w:tcPr>
            <w:tcW w:w="4111" w:type="dxa"/>
            <w:vAlign w:val="center"/>
          </w:tcPr>
          <w:p w14:paraId="48F63A26"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2921AEE1"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0C3EB6DF" w14:textId="77777777" w:rsidR="00A22CFC" w:rsidRDefault="00A22CFC" w:rsidP="00490FF2">
            <w:pPr>
              <w:spacing w:before="0"/>
              <w:jc w:val="center"/>
              <w:rPr>
                <w:i/>
                <w:sz w:val="16"/>
                <w:szCs w:val="16"/>
              </w:rPr>
            </w:pPr>
            <w:r>
              <w:rPr>
                <w:i/>
                <w:sz w:val="16"/>
                <w:szCs w:val="16"/>
              </w:rPr>
              <w:t>0</w:t>
            </w:r>
          </w:p>
        </w:tc>
        <w:tc>
          <w:tcPr>
            <w:tcW w:w="851" w:type="dxa"/>
            <w:vAlign w:val="center"/>
          </w:tcPr>
          <w:p w14:paraId="5CFA4747" w14:textId="77777777" w:rsidR="00A22CFC" w:rsidRDefault="00A22CFC" w:rsidP="00490FF2">
            <w:pPr>
              <w:spacing w:before="0"/>
              <w:jc w:val="center"/>
              <w:rPr>
                <w:i/>
                <w:sz w:val="16"/>
                <w:szCs w:val="16"/>
              </w:rPr>
            </w:pPr>
            <w:r>
              <w:rPr>
                <w:i/>
                <w:sz w:val="16"/>
                <w:szCs w:val="16"/>
              </w:rPr>
              <w:t>1</w:t>
            </w:r>
          </w:p>
        </w:tc>
        <w:tc>
          <w:tcPr>
            <w:tcW w:w="1276" w:type="dxa"/>
            <w:vAlign w:val="center"/>
          </w:tcPr>
          <w:p w14:paraId="088D4676" w14:textId="77777777" w:rsidR="00A22CFC" w:rsidRPr="00C344F4" w:rsidRDefault="00A22CFC" w:rsidP="00490FF2">
            <w:pPr>
              <w:spacing w:before="0"/>
              <w:jc w:val="left"/>
              <w:rPr>
                <w:i/>
                <w:sz w:val="16"/>
                <w:szCs w:val="16"/>
              </w:rPr>
            </w:pPr>
          </w:p>
        </w:tc>
      </w:tr>
      <w:tr w:rsidR="00A22CFC" w:rsidRPr="00C344F4" w14:paraId="45B75DB5" w14:textId="77777777" w:rsidTr="00B051ED">
        <w:trPr>
          <w:trHeight w:val="284"/>
        </w:trPr>
        <w:tc>
          <w:tcPr>
            <w:tcW w:w="4111" w:type="dxa"/>
            <w:vAlign w:val="center"/>
          </w:tcPr>
          <w:p w14:paraId="38462F3E" w14:textId="77777777" w:rsidR="00A22CFC" w:rsidRDefault="00A22CFC" w:rsidP="00490FF2">
            <w:pPr>
              <w:spacing w:before="0"/>
              <w:ind w:left="743"/>
              <w:jc w:val="left"/>
              <w:rPr>
                <w:i/>
                <w:sz w:val="16"/>
                <w:szCs w:val="16"/>
              </w:rPr>
            </w:pPr>
            <w:r>
              <w:rPr>
                <w:i/>
                <w:sz w:val="16"/>
                <w:szCs w:val="16"/>
              </w:rPr>
              <w:t>dataInicio</w:t>
            </w:r>
          </w:p>
        </w:tc>
        <w:tc>
          <w:tcPr>
            <w:tcW w:w="2410" w:type="dxa"/>
            <w:vAlign w:val="center"/>
          </w:tcPr>
          <w:p w14:paraId="778F20E2" w14:textId="77777777" w:rsidR="00A22CFC" w:rsidRDefault="00A22CFC" w:rsidP="00490FF2">
            <w:pPr>
              <w:spacing w:before="0"/>
              <w:jc w:val="left"/>
              <w:rPr>
                <w:i/>
                <w:sz w:val="16"/>
                <w:szCs w:val="16"/>
              </w:rPr>
            </w:pPr>
            <w:r>
              <w:rPr>
                <w:i/>
                <w:sz w:val="16"/>
                <w:szCs w:val="16"/>
              </w:rPr>
              <w:t>Date</w:t>
            </w:r>
          </w:p>
        </w:tc>
        <w:tc>
          <w:tcPr>
            <w:tcW w:w="850" w:type="dxa"/>
            <w:vAlign w:val="center"/>
          </w:tcPr>
          <w:p w14:paraId="48ED6341" w14:textId="77777777" w:rsidR="00A22CFC" w:rsidRDefault="00A22CFC" w:rsidP="00490FF2">
            <w:pPr>
              <w:spacing w:before="0"/>
              <w:jc w:val="center"/>
              <w:rPr>
                <w:i/>
                <w:sz w:val="16"/>
                <w:szCs w:val="16"/>
              </w:rPr>
            </w:pPr>
            <w:r>
              <w:rPr>
                <w:i/>
                <w:sz w:val="16"/>
                <w:szCs w:val="16"/>
              </w:rPr>
              <w:t>0</w:t>
            </w:r>
          </w:p>
        </w:tc>
        <w:tc>
          <w:tcPr>
            <w:tcW w:w="851" w:type="dxa"/>
            <w:vAlign w:val="center"/>
          </w:tcPr>
          <w:p w14:paraId="560596D8" w14:textId="77777777" w:rsidR="00A22CFC" w:rsidRDefault="00A22CFC" w:rsidP="00490FF2">
            <w:pPr>
              <w:spacing w:before="0"/>
              <w:jc w:val="center"/>
              <w:rPr>
                <w:i/>
                <w:sz w:val="16"/>
                <w:szCs w:val="16"/>
              </w:rPr>
            </w:pPr>
            <w:r>
              <w:rPr>
                <w:i/>
                <w:sz w:val="16"/>
                <w:szCs w:val="16"/>
              </w:rPr>
              <w:t>1</w:t>
            </w:r>
          </w:p>
        </w:tc>
        <w:tc>
          <w:tcPr>
            <w:tcW w:w="1276" w:type="dxa"/>
            <w:vAlign w:val="center"/>
          </w:tcPr>
          <w:p w14:paraId="2F78BB54" w14:textId="77777777" w:rsidR="00A22CFC" w:rsidRPr="00C344F4" w:rsidRDefault="00A22CFC" w:rsidP="00490FF2">
            <w:pPr>
              <w:spacing w:before="0"/>
              <w:jc w:val="left"/>
              <w:rPr>
                <w:i/>
                <w:sz w:val="16"/>
                <w:szCs w:val="16"/>
              </w:rPr>
            </w:pPr>
          </w:p>
        </w:tc>
      </w:tr>
      <w:tr w:rsidR="00A22CFC" w:rsidRPr="00C344F4" w14:paraId="72B3C4BB" w14:textId="77777777" w:rsidTr="00B051ED">
        <w:trPr>
          <w:trHeight w:val="284"/>
        </w:trPr>
        <w:tc>
          <w:tcPr>
            <w:tcW w:w="4111" w:type="dxa"/>
            <w:vAlign w:val="center"/>
          </w:tcPr>
          <w:p w14:paraId="2692BA94" w14:textId="77777777" w:rsidR="00A22CFC" w:rsidRDefault="00A22CFC" w:rsidP="00490FF2">
            <w:pPr>
              <w:spacing w:before="0"/>
              <w:ind w:left="743"/>
              <w:jc w:val="left"/>
              <w:rPr>
                <w:i/>
                <w:sz w:val="16"/>
                <w:szCs w:val="16"/>
              </w:rPr>
            </w:pPr>
            <w:r>
              <w:rPr>
                <w:i/>
                <w:sz w:val="16"/>
                <w:szCs w:val="16"/>
              </w:rPr>
              <w:t>dataFim</w:t>
            </w:r>
          </w:p>
        </w:tc>
        <w:tc>
          <w:tcPr>
            <w:tcW w:w="2410" w:type="dxa"/>
            <w:vAlign w:val="center"/>
          </w:tcPr>
          <w:p w14:paraId="660C80BA" w14:textId="77777777" w:rsidR="00A22CFC" w:rsidRDefault="00A22CFC" w:rsidP="00490FF2">
            <w:pPr>
              <w:spacing w:before="0"/>
              <w:jc w:val="left"/>
              <w:rPr>
                <w:i/>
                <w:sz w:val="16"/>
                <w:szCs w:val="16"/>
              </w:rPr>
            </w:pPr>
            <w:r>
              <w:rPr>
                <w:i/>
                <w:sz w:val="16"/>
                <w:szCs w:val="16"/>
              </w:rPr>
              <w:t>Date</w:t>
            </w:r>
          </w:p>
        </w:tc>
        <w:tc>
          <w:tcPr>
            <w:tcW w:w="850" w:type="dxa"/>
            <w:vAlign w:val="center"/>
          </w:tcPr>
          <w:p w14:paraId="08B34BEC" w14:textId="77777777" w:rsidR="00A22CFC" w:rsidRDefault="00A22CFC" w:rsidP="00490FF2">
            <w:pPr>
              <w:spacing w:before="0"/>
              <w:jc w:val="center"/>
              <w:rPr>
                <w:i/>
                <w:sz w:val="16"/>
                <w:szCs w:val="16"/>
              </w:rPr>
            </w:pPr>
            <w:r>
              <w:rPr>
                <w:i/>
                <w:sz w:val="16"/>
                <w:szCs w:val="16"/>
              </w:rPr>
              <w:t>0</w:t>
            </w:r>
          </w:p>
        </w:tc>
        <w:tc>
          <w:tcPr>
            <w:tcW w:w="851" w:type="dxa"/>
            <w:vAlign w:val="center"/>
          </w:tcPr>
          <w:p w14:paraId="617442DF" w14:textId="77777777" w:rsidR="00A22CFC" w:rsidRDefault="00A22CFC" w:rsidP="00490FF2">
            <w:pPr>
              <w:spacing w:before="0"/>
              <w:jc w:val="center"/>
              <w:rPr>
                <w:i/>
                <w:sz w:val="16"/>
                <w:szCs w:val="16"/>
              </w:rPr>
            </w:pPr>
            <w:r>
              <w:rPr>
                <w:i/>
                <w:sz w:val="16"/>
                <w:szCs w:val="16"/>
              </w:rPr>
              <w:t>1</w:t>
            </w:r>
          </w:p>
        </w:tc>
        <w:tc>
          <w:tcPr>
            <w:tcW w:w="1276" w:type="dxa"/>
            <w:vAlign w:val="center"/>
          </w:tcPr>
          <w:p w14:paraId="4436504F" w14:textId="77777777" w:rsidR="00A22CFC" w:rsidRPr="00C344F4" w:rsidRDefault="00A22CFC" w:rsidP="00490FF2">
            <w:pPr>
              <w:spacing w:before="0"/>
              <w:jc w:val="left"/>
              <w:rPr>
                <w:i/>
                <w:sz w:val="16"/>
                <w:szCs w:val="16"/>
              </w:rPr>
            </w:pPr>
          </w:p>
        </w:tc>
      </w:tr>
      <w:tr w:rsidR="00A22CFC" w:rsidRPr="00C344F4" w14:paraId="689AFD4F" w14:textId="77777777" w:rsidTr="00B051ED">
        <w:trPr>
          <w:trHeight w:val="284"/>
        </w:trPr>
        <w:tc>
          <w:tcPr>
            <w:tcW w:w="4111" w:type="dxa"/>
            <w:vAlign w:val="center"/>
          </w:tcPr>
          <w:p w14:paraId="758F388F"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1279C541" w14:textId="77777777" w:rsidR="00A22CFC" w:rsidRDefault="00A22CFC" w:rsidP="00490FF2">
            <w:pPr>
              <w:spacing w:before="0"/>
              <w:jc w:val="left"/>
              <w:rPr>
                <w:i/>
                <w:sz w:val="16"/>
                <w:szCs w:val="16"/>
              </w:rPr>
            </w:pPr>
            <w:r>
              <w:rPr>
                <w:i/>
                <w:sz w:val="16"/>
                <w:szCs w:val="16"/>
              </w:rPr>
              <w:t>String</w:t>
            </w:r>
          </w:p>
        </w:tc>
        <w:tc>
          <w:tcPr>
            <w:tcW w:w="850" w:type="dxa"/>
            <w:vAlign w:val="center"/>
          </w:tcPr>
          <w:p w14:paraId="64911977" w14:textId="77777777" w:rsidR="00A22CFC" w:rsidRDefault="00A22CFC" w:rsidP="00490FF2">
            <w:pPr>
              <w:spacing w:before="0"/>
              <w:jc w:val="center"/>
              <w:rPr>
                <w:i/>
                <w:sz w:val="16"/>
                <w:szCs w:val="16"/>
              </w:rPr>
            </w:pPr>
            <w:r>
              <w:rPr>
                <w:i/>
                <w:sz w:val="16"/>
                <w:szCs w:val="16"/>
              </w:rPr>
              <w:t>0</w:t>
            </w:r>
          </w:p>
        </w:tc>
        <w:tc>
          <w:tcPr>
            <w:tcW w:w="851" w:type="dxa"/>
            <w:vAlign w:val="center"/>
          </w:tcPr>
          <w:p w14:paraId="2D8AD5AE" w14:textId="77777777" w:rsidR="00A22CFC" w:rsidRDefault="00A22CFC" w:rsidP="00490FF2">
            <w:pPr>
              <w:spacing w:before="0"/>
              <w:jc w:val="center"/>
              <w:rPr>
                <w:i/>
                <w:sz w:val="16"/>
                <w:szCs w:val="16"/>
              </w:rPr>
            </w:pPr>
            <w:r>
              <w:rPr>
                <w:i/>
                <w:sz w:val="16"/>
                <w:szCs w:val="16"/>
              </w:rPr>
              <w:t>1</w:t>
            </w:r>
          </w:p>
        </w:tc>
        <w:tc>
          <w:tcPr>
            <w:tcW w:w="1276" w:type="dxa"/>
            <w:vAlign w:val="center"/>
          </w:tcPr>
          <w:p w14:paraId="423439D2" w14:textId="77777777" w:rsidR="00A22CFC" w:rsidRPr="00C344F4" w:rsidRDefault="00A22CFC" w:rsidP="00490FF2">
            <w:pPr>
              <w:spacing w:before="0"/>
              <w:jc w:val="left"/>
              <w:rPr>
                <w:i/>
                <w:sz w:val="16"/>
                <w:szCs w:val="16"/>
              </w:rPr>
            </w:pPr>
          </w:p>
        </w:tc>
      </w:tr>
      <w:tr w:rsidR="00A22CFC" w:rsidRPr="00C344F4" w14:paraId="4B8EA020" w14:textId="77777777" w:rsidTr="00B051ED">
        <w:trPr>
          <w:trHeight w:val="284"/>
        </w:trPr>
        <w:tc>
          <w:tcPr>
            <w:tcW w:w="4111" w:type="dxa"/>
            <w:vAlign w:val="center"/>
          </w:tcPr>
          <w:p w14:paraId="1CF4BF9B"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7467531B" w14:textId="77777777" w:rsidR="00A22CFC" w:rsidRDefault="00A22CFC" w:rsidP="00490FF2">
            <w:pPr>
              <w:spacing w:before="0"/>
              <w:jc w:val="left"/>
              <w:rPr>
                <w:i/>
                <w:sz w:val="16"/>
                <w:szCs w:val="16"/>
              </w:rPr>
            </w:pPr>
            <w:r>
              <w:rPr>
                <w:i/>
                <w:sz w:val="16"/>
                <w:szCs w:val="16"/>
              </w:rPr>
              <w:t>Decimal</w:t>
            </w:r>
          </w:p>
        </w:tc>
        <w:tc>
          <w:tcPr>
            <w:tcW w:w="850" w:type="dxa"/>
            <w:vAlign w:val="center"/>
          </w:tcPr>
          <w:p w14:paraId="3AEC1CAF" w14:textId="77777777" w:rsidR="00A22CFC" w:rsidRDefault="00A22CFC" w:rsidP="00490FF2">
            <w:pPr>
              <w:spacing w:before="0"/>
              <w:jc w:val="center"/>
              <w:rPr>
                <w:i/>
                <w:sz w:val="16"/>
                <w:szCs w:val="16"/>
              </w:rPr>
            </w:pPr>
            <w:r>
              <w:rPr>
                <w:i/>
                <w:sz w:val="16"/>
                <w:szCs w:val="16"/>
              </w:rPr>
              <w:t>0</w:t>
            </w:r>
          </w:p>
        </w:tc>
        <w:tc>
          <w:tcPr>
            <w:tcW w:w="851" w:type="dxa"/>
            <w:vAlign w:val="center"/>
          </w:tcPr>
          <w:p w14:paraId="0F153261" w14:textId="77777777" w:rsidR="00A22CFC" w:rsidRDefault="00A22CFC" w:rsidP="00490FF2">
            <w:pPr>
              <w:spacing w:before="0"/>
              <w:jc w:val="center"/>
              <w:rPr>
                <w:i/>
                <w:sz w:val="16"/>
                <w:szCs w:val="16"/>
              </w:rPr>
            </w:pPr>
            <w:r>
              <w:rPr>
                <w:i/>
                <w:sz w:val="16"/>
                <w:szCs w:val="16"/>
              </w:rPr>
              <w:t>1</w:t>
            </w:r>
          </w:p>
        </w:tc>
        <w:tc>
          <w:tcPr>
            <w:tcW w:w="1276" w:type="dxa"/>
            <w:vAlign w:val="center"/>
          </w:tcPr>
          <w:p w14:paraId="3B3A6DAF" w14:textId="77777777" w:rsidR="00A22CFC" w:rsidRPr="00C344F4" w:rsidRDefault="00A22CFC" w:rsidP="00490FF2">
            <w:pPr>
              <w:spacing w:before="0"/>
              <w:jc w:val="left"/>
              <w:rPr>
                <w:i/>
                <w:sz w:val="16"/>
                <w:szCs w:val="16"/>
              </w:rPr>
            </w:pPr>
          </w:p>
        </w:tc>
      </w:tr>
      <w:tr w:rsidR="00A22CFC" w:rsidRPr="00C344F4" w14:paraId="2A9EE545" w14:textId="77777777" w:rsidTr="00B051ED">
        <w:trPr>
          <w:trHeight w:val="284"/>
        </w:trPr>
        <w:tc>
          <w:tcPr>
            <w:tcW w:w="4111" w:type="dxa"/>
            <w:vAlign w:val="center"/>
          </w:tcPr>
          <w:p w14:paraId="39A1C564" w14:textId="77777777" w:rsidR="00A22CFC" w:rsidRDefault="00A22CFC" w:rsidP="00490FF2">
            <w:pPr>
              <w:spacing w:before="0"/>
              <w:ind w:left="743"/>
              <w:jc w:val="left"/>
              <w:rPr>
                <w:i/>
                <w:sz w:val="16"/>
                <w:szCs w:val="16"/>
              </w:rPr>
            </w:pPr>
            <w:r>
              <w:rPr>
                <w:i/>
                <w:sz w:val="16"/>
                <w:szCs w:val="16"/>
              </w:rPr>
              <w:t>valorTotal/moeda/codigo</w:t>
            </w:r>
          </w:p>
        </w:tc>
        <w:tc>
          <w:tcPr>
            <w:tcW w:w="2410" w:type="dxa"/>
            <w:vAlign w:val="center"/>
          </w:tcPr>
          <w:p w14:paraId="0E1E5809" w14:textId="77777777" w:rsidR="00A22CFC" w:rsidRDefault="00A22CFC" w:rsidP="00490FF2">
            <w:pPr>
              <w:spacing w:before="0"/>
              <w:jc w:val="left"/>
              <w:rPr>
                <w:i/>
                <w:sz w:val="16"/>
                <w:szCs w:val="16"/>
              </w:rPr>
            </w:pPr>
            <w:r>
              <w:rPr>
                <w:i/>
                <w:sz w:val="16"/>
                <w:szCs w:val="16"/>
              </w:rPr>
              <w:t>String</w:t>
            </w:r>
          </w:p>
        </w:tc>
        <w:tc>
          <w:tcPr>
            <w:tcW w:w="850" w:type="dxa"/>
            <w:vAlign w:val="center"/>
          </w:tcPr>
          <w:p w14:paraId="3D24086B" w14:textId="77777777" w:rsidR="00A22CFC" w:rsidRDefault="00A22CFC" w:rsidP="00490FF2">
            <w:pPr>
              <w:spacing w:before="0"/>
              <w:jc w:val="center"/>
              <w:rPr>
                <w:i/>
                <w:sz w:val="16"/>
                <w:szCs w:val="16"/>
              </w:rPr>
            </w:pPr>
            <w:r>
              <w:rPr>
                <w:i/>
                <w:sz w:val="16"/>
                <w:szCs w:val="16"/>
              </w:rPr>
              <w:t>0</w:t>
            </w:r>
          </w:p>
        </w:tc>
        <w:tc>
          <w:tcPr>
            <w:tcW w:w="851" w:type="dxa"/>
            <w:vAlign w:val="center"/>
          </w:tcPr>
          <w:p w14:paraId="2A63BEB9" w14:textId="77777777" w:rsidR="00A22CFC" w:rsidRDefault="00A22CFC" w:rsidP="00490FF2">
            <w:pPr>
              <w:spacing w:before="0"/>
              <w:jc w:val="center"/>
              <w:rPr>
                <w:i/>
                <w:sz w:val="16"/>
                <w:szCs w:val="16"/>
              </w:rPr>
            </w:pPr>
            <w:r>
              <w:rPr>
                <w:i/>
                <w:sz w:val="16"/>
                <w:szCs w:val="16"/>
              </w:rPr>
              <w:t>1</w:t>
            </w:r>
          </w:p>
        </w:tc>
        <w:tc>
          <w:tcPr>
            <w:tcW w:w="1276" w:type="dxa"/>
            <w:vAlign w:val="center"/>
          </w:tcPr>
          <w:p w14:paraId="4F988E7B" w14:textId="77777777" w:rsidR="00A22CFC" w:rsidRPr="00C344F4" w:rsidRDefault="00A22CFC" w:rsidP="00490FF2">
            <w:pPr>
              <w:spacing w:before="0"/>
              <w:jc w:val="left"/>
              <w:rPr>
                <w:i/>
                <w:sz w:val="16"/>
                <w:szCs w:val="16"/>
              </w:rPr>
            </w:pPr>
          </w:p>
        </w:tc>
      </w:tr>
      <w:tr w:rsidR="00A22CFC" w:rsidRPr="00C344F4" w14:paraId="6F9A0503" w14:textId="77777777" w:rsidTr="00B051ED">
        <w:trPr>
          <w:trHeight w:val="284"/>
        </w:trPr>
        <w:tc>
          <w:tcPr>
            <w:tcW w:w="4111" w:type="dxa"/>
            <w:vAlign w:val="center"/>
          </w:tcPr>
          <w:p w14:paraId="2CCE40B7" w14:textId="77777777" w:rsidR="00A22CFC" w:rsidRDefault="00A22CFC" w:rsidP="00490FF2">
            <w:pPr>
              <w:spacing w:before="0"/>
              <w:ind w:left="743"/>
              <w:jc w:val="left"/>
              <w:rPr>
                <w:i/>
                <w:sz w:val="16"/>
                <w:szCs w:val="16"/>
              </w:rPr>
            </w:pPr>
            <w:r>
              <w:rPr>
                <w:i/>
                <w:sz w:val="16"/>
                <w:szCs w:val="16"/>
              </w:rPr>
              <w:t>tipoConsulta</w:t>
            </w:r>
          </w:p>
        </w:tc>
        <w:tc>
          <w:tcPr>
            <w:tcW w:w="2410" w:type="dxa"/>
            <w:vAlign w:val="center"/>
          </w:tcPr>
          <w:p w14:paraId="7F956C3E" w14:textId="77777777" w:rsidR="00A22CFC" w:rsidRDefault="00A22CFC" w:rsidP="00490FF2">
            <w:pPr>
              <w:spacing w:before="0"/>
              <w:jc w:val="left"/>
              <w:rPr>
                <w:i/>
                <w:sz w:val="16"/>
                <w:szCs w:val="16"/>
              </w:rPr>
            </w:pPr>
            <w:r>
              <w:rPr>
                <w:i/>
                <w:sz w:val="16"/>
                <w:szCs w:val="16"/>
              </w:rPr>
              <w:t>String</w:t>
            </w:r>
          </w:p>
        </w:tc>
        <w:tc>
          <w:tcPr>
            <w:tcW w:w="850" w:type="dxa"/>
            <w:vAlign w:val="center"/>
          </w:tcPr>
          <w:p w14:paraId="22667678" w14:textId="77777777" w:rsidR="00A22CFC" w:rsidRDefault="00A22CFC" w:rsidP="00490FF2">
            <w:pPr>
              <w:spacing w:before="0"/>
              <w:jc w:val="center"/>
              <w:rPr>
                <w:i/>
                <w:sz w:val="16"/>
                <w:szCs w:val="16"/>
              </w:rPr>
            </w:pPr>
            <w:r>
              <w:rPr>
                <w:i/>
                <w:sz w:val="16"/>
                <w:szCs w:val="16"/>
              </w:rPr>
              <w:t>0</w:t>
            </w:r>
          </w:p>
        </w:tc>
        <w:tc>
          <w:tcPr>
            <w:tcW w:w="851" w:type="dxa"/>
            <w:vAlign w:val="center"/>
          </w:tcPr>
          <w:p w14:paraId="4FDB9B75" w14:textId="77777777" w:rsidR="00A22CFC" w:rsidRDefault="00A22CFC" w:rsidP="00490FF2">
            <w:pPr>
              <w:spacing w:before="0"/>
              <w:jc w:val="center"/>
              <w:rPr>
                <w:i/>
                <w:sz w:val="16"/>
                <w:szCs w:val="16"/>
              </w:rPr>
            </w:pPr>
            <w:r>
              <w:rPr>
                <w:i/>
                <w:sz w:val="16"/>
                <w:szCs w:val="16"/>
              </w:rPr>
              <w:t>1</w:t>
            </w:r>
          </w:p>
        </w:tc>
        <w:tc>
          <w:tcPr>
            <w:tcW w:w="1276" w:type="dxa"/>
            <w:vAlign w:val="center"/>
          </w:tcPr>
          <w:p w14:paraId="36E7A462" w14:textId="77777777" w:rsidR="00A22CFC" w:rsidRPr="00C344F4" w:rsidRDefault="00A22CFC" w:rsidP="00490FF2">
            <w:pPr>
              <w:spacing w:before="0"/>
              <w:jc w:val="left"/>
              <w:rPr>
                <w:i/>
                <w:sz w:val="16"/>
                <w:szCs w:val="16"/>
              </w:rPr>
            </w:pPr>
          </w:p>
        </w:tc>
      </w:tr>
      <w:tr w:rsidR="00A22CFC" w:rsidRPr="00C344F4" w14:paraId="11CB6C41" w14:textId="77777777" w:rsidTr="00B051ED">
        <w:trPr>
          <w:trHeight w:val="284"/>
        </w:trPr>
        <w:tc>
          <w:tcPr>
            <w:tcW w:w="4111" w:type="dxa"/>
            <w:vAlign w:val="center"/>
          </w:tcPr>
          <w:p w14:paraId="02BF33E3" w14:textId="77777777" w:rsidR="00A22CFC" w:rsidRDefault="00A22CFC" w:rsidP="00490FF2">
            <w:pPr>
              <w:spacing w:before="0"/>
              <w:ind w:left="743"/>
              <w:jc w:val="left"/>
              <w:rPr>
                <w:i/>
                <w:sz w:val="16"/>
                <w:szCs w:val="16"/>
              </w:rPr>
            </w:pPr>
            <w:r>
              <w:rPr>
                <w:i/>
                <w:sz w:val="16"/>
                <w:szCs w:val="16"/>
              </w:rPr>
              <w:t>ultimaOcorrencia/origem</w:t>
            </w:r>
          </w:p>
        </w:tc>
        <w:tc>
          <w:tcPr>
            <w:tcW w:w="2410" w:type="dxa"/>
            <w:vAlign w:val="center"/>
          </w:tcPr>
          <w:p w14:paraId="7C363F3D" w14:textId="77777777" w:rsidR="00A22CFC" w:rsidRDefault="00A22CFC" w:rsidP="00490FF2">
            <w:pPr>
              <w:spacing w:before="0"/>
              <w:jc w:val="left"/>
              <w:rPr>
                <w:i/>
                <w:sz w:val="16"/>
                <w:szCs w:val="16"/>
              </w:rPr>
            </w:pPr>
            <w:r>
              <w:rPr>
                <w:i/>
                <w:sz w:val="16"/>
                <w:szCs w:val="16"/>
              </w:rPr>
              <w:t>String</w:t>
            </w:r>
          </w:p>
        </w:tc>
        <w:tc>
          <w:tcPr>
            <w:tcW w:w="850" w:type="dxa"/>
            <w:vAlign w:val="center"/>
          </w:tcPr>
          <w:p w14:paraId="4824F4B5" w14:textId="77777777" w:rsidR="00A22CFC" w:rsidRDefault="00A22CFC" w:rsidP="00490FF2">
            <w:pPr>
              <w:spacing w:before="0"/>
              <w:jc w:val="center"/>
              <w:rPr>
                <w:i/>
                <w:sz w:val="16"/>
                <w:szCs w:val="16"/>
              </w:rPr>
            </w:pPr>
            <w:r>
              <w:rPr>
                <w:i/>
                <w:sz w:val="16"/>
                <w:szCs w:val="16"/>
              </w:rPr>
              <w:t>0</w:t>
            </w:r>
          </w:p>
        </w:tc>
        <w:tc>
          <w:tcPr>
            <w:tcW w:w="851" w:type="dxa"/>
            <w:vAlign w:val="center"/>
          </w:tcPr>
          <w:p w14:paraId="4CCCA3BD" w14:textId="77777777" w:rsidR="00A22CFC" w:rsidRDefault="00A22CFC" w:rsidP="00490FF2">
            <w:pPr>
              <w:spacing w:before="0"/>
              <w:jc w:val="center"/>
              <w:rPr>
                <w:i/>
                <w:sz w:val="16"/>
                <w:szCs w:val="16"/>
              </w:rPr>
            </w:pPr>
            <w:r>
              <w:rPr>
                <w:i/>
                <w:sz w:val="16"/>
                <w:szCs w:val="16"/>
              </w:rPr>
              <w:t>1</w:t>
            </w:r>
          </w:p>
        </w:tc>
        <w:tc>
          <w:tcPr>
            <w:tcW w:w="1276" w:type="dxa"/>
            <w:vAlign w:val="center"/>
          </w:tcPr>
          <w:p w14:paraId="61B25749" w14:textId="77777777" w:rsidR="00A22CFC" w:rsidRPr="00C344F4" w:rsidRDefault="00A22CFC" w:rsidP="00490FF2">
            <w:pPr>
              <w:spacing w:before="0"/>
              <w:jc w:val="left"/>
              <w:rPr>
                <w:i/>
                <w:sz w:val="16"/>
                <w:szCs w:val="16"/>
              </w:rPr>
            </w:pPr>
          </w:p>
        </w:tc>
      </w:tr>
      <w:tr w:rsidR="00A22CFC" w:rsidRPr="00C344F4" w14:paraId="5F4BBC70" w14:textId="77777777" w:rsidTr="00B051ED">
        <w:trPr>
          <w:trHeight w:val="284"/>
        </w:trPr>
        <w:tc>
          <w:tcPr>
            <w:tcW w:w="4111" w:type="dxa"/>
            <w:vAlign w:val="center"/>
          </w:tcPr>
          <w:p w14:paraId="4404C032" w14:textId="77777777" w:rsidR="00A22CFC" w:rsidRPr="00427FFC" w:rsidRDefault="00A22CFC" w:rsidP="00490FF2">
            <w:pPr>
              <w:spacing w:before="0"/>
              <w:ind w:left="743"/>
              <w:jc w:val="left"/>
              <w:rPr>
                <w:i/>
                <w:sz w:val="16"/>
                <w:szCs w:val="16"/>
              </w:rPr>
            </w:pPr>
            <w:r>
              <w:rPr>
                <w:i/>
                <w:sz w:val="16"/>
                <w:szCs w:val="16"/>
              </w:rPr>
              <w:t>ultimaOcorrencia/valor/valor</w:t>
            </w:r>
          </w:p>
        </w:tc>
        <w:tc>
          <w:tcPr>
            <w:tcW w:w="2410" w:type="dxa"/>
            <w:vAlign w:val="center"/>
          </w:tcPr>
          <w:p w14:paraId="054E1C0E" w14:textId="77777777" w:rsidR="00A22CFC" w:rsidRDefault="00A22CFC" w:rsidP="00490FF2">
            <w:pPr>
              <w:spacing w:before="0"/>
              <w:jc w:val="left"/>
              <w:rPr>
                <w:i/>
                <w:sz w:val="16"/>
                <w:szCs w:val="16"/>
              </w:rPr>
            </w:pPr>
            <w:r>
              <w:rPr>
                <w:i/>
                <w:sz w:val="16"/>
                <w:szCs w:val="16"/>
              </w:rPr>
              <w:t>Decimal</w:t>
            </w:r>
          </w:p>
        </w:tc>
        <w:tc>
          <w:tcPr>
            <w:tcW w:w="850" w:type="dxa"/>
            <w:vAlign w:val="center"/>
          </w:tcPr>
          <w:p w14:paraId="2096E90E" w14:textId="77777777" w:rsidR="00A22CFC" w:rsidRDefault="00A22CFC" w:rsidP="00490FF2">
            <w:pPr>
              <w:spacing w:before="0"/>
              <w:jc w:val="center"/>
              <w:rPr>
                <w:i/>
                <w:sz w:val="16"/>
                <w:szCs w:val="16"/>
              </w:rPr>
            </w:pPr>
            <w:r>
              <w:rPr>
                <w:i/>
                <w:sz w:val="16"/>
                <w:szCs w:val="16"/>
              </w:rPr>
              <w:t>0</w:t>
            </w:r>
          </w:p>
        </w:tc>
        <w:tc>
          <w:tcPr>
            <w:tcW w:w="851" w:type="dxa"/>
            <w:vAlign w:val="center"/>
          </w:tcPr>
          <w:p w14:paraId="587778C1" w14:textId="77777777" w:rsidR="00A22CFC" w:rsidRDefault="00A22CFC" w:rsidP="00490FF2">
            <w:pPr>
              <w:spacing w:before="0"/>
              <w:jc w:val="center"/>
              <w:rPr>
                <w:i/>
                <w:sz w:val="16"/>
                <w:szCs w:val="16"/>
              </w:rPr>
            </w:pPr>
            <w:r>
              <w:rPr>
                <w:i/>
                <w:sz w:val="16"/>
                <w:szCs w:val="16"/>
              </w:rPr>
              <w:t>1</w:t>
            </w:r>
          </w:p>
        </w:tc>
        <w:tc>
          <w:tcPr>
            <w:tcW w:w="1276" w:type="dxa"/>
            <w:vAlign w:val="center"/>
          </w:tcPr>
          <w:p w14:paraId="7A606691" w14:textId="77777777" w:rsidR="00A22CFC" w:rsidRPr="00C344F4" w:rsidRDefault="00A22CFC" w:rsidP="00490FF2">
            <w:pPr>
              <w:spacing w:before="0"/>
              <w:jc w:val="left"/>
              <w:rPr>
                <w:i/>
                <w:sz w:val="16"/>
                <w:szCs w:val="16"/>
              </w:rPr>
            </w:pPr>
          </w:p>
        </w:tc>
      </w:tr>
      <w:tr w:rsidR="00A22CFC" w:rsidRPr="00C344F4" w14:paraId="2F471F7C" w14:textId="77777777" w:rsidTr="00B051ED">
        <w:trPr>
          <w:trHeight w:val="284"/>
        </w:trPr>
        <w:tc>
          <w:tcPr>
            <w:tcW w:w="4111" w:type="dxa"/>
            <w:vAlign w:val="center"/>
          </w:tcPr>
          <w:p w14:paraId="778906F3" w14:textId="77777777" w:rsidR="00A22CFC" w:rsidRDefault="00A22CFC" w:rsidP="00490FF2">
            <w:pPr>
              <w:spacing w:before="0"/>
              <w:ind w:left="743"/>
              <w:jc w:val="left"/>
              <w:rPr>
                <w:i/>
                <w:sz w:val="16"/>
                <w:szCs w:val="16"/>
              </w:rPr>
            </w:pPr>
            <w:r>
              <w:rPr>
                <w:i/>
                <w:sz w:val="16"/>
                <w:szCs w:val="16"/>
              </w:rPr>
              <w:t>ultimaOcorrencia/natureza/codigo</w:t>
            </w:r>
          </w:p>
        </w:tc>
        <w:tc>
          <w:tcPr>
            <w:tcW w:w="2410" w:type="dxa"/>
            <w:vAlign w:val="center"/>
          </w:tcPr>
          <w:p w14:paraId="5EDC988E" w14:textId="77777777" w:rsidR="00A22CFC" w:rsidRDefault="00A22CFC" w:rsidP="00490FF2">
            <w:pPr>
              <w:spacing w:before="0"/>
              <w:jc w:val="left"/>
              <w:rPr>
                <w:i/>
                <w:sz w:val="16"/>
                <w:szCs w:val="16"/>
              </w:rPr>
            </w:pPr>
            <w:r>
              <w:rPr>
                <w:i/>
                <w:sz w:val="16"/>
                <w:szCs w:val="16"/>
              </w:rPr>
              <w:t>String</w:t>
            </w:r>
          </w:p>
        </w:tc>
        <w:tc>
          <w:tcPr>
            <w:tcW w:w="850" w:type="dxa"/>
            <w:vAlign w:val="center"/>
          </w:tcPr>
          <w:p w14:paraId="4FD5583A" w14:textId="77777777" w:rsidR="00A22CFC" w:rsidRDefault="00A22CFC" w:rsidP="00490FF2">
            <w:pPr>
              <w:spacing w:before="0"/>
              <w:jc w:val="center"/>
              <w:rPr>
                <w:i/>
                <w:sz w:val="16"/>
                <w:szCs w:val="16"/>
              </w:rPr>
            </w:pPr>
            <w:r>
              <w:rPr>
                <w:i/>
                <w:sz w:val="16"/>
                <w:szCs w:val="16"/>
              </w:rPr>
              <w:t>0</w:t>
            </w:r>
          </w:p>
        </w:tc>
        <w:tc>
          <w:tcPr>
            <w:tcW w:w="851" w:type="dxa"/>
            <w:vAlign w:val="center"/>
          </w:tcPr>
          <w:p w14:paraId="46A67E57" w14:textId="77777777" w:rsidR="00A22CFC" w:rsidRDefault="00A22CFC" w:rsidP="00490FF2">
            <w:pPr>
              <w:spacing w:before="0"/>
              <w:jc w:val="center"/>
              <w:rPr>
                <w:i/>
                <w:sz w:val="16"/>
                <w:szCs w:val="16"/>
              </w:rPr>
            </w:pPr>
            <w:r>
              <w:rPr>
                <w:i/>
                <w:sz w:val="16"/>
                <w:szCs w:val="16"/>
              </w:rPr>
              <w:t>1</w:t>
            </w:r>
          </w:p>
        </w:tc>
        <w:tc>
          <w:tcPr>
            <w:tcW w:w="1276" w:type="dxa"/>
            <w:vAlign w:val="center"/>
          </w:tcPr>
          <w:p w14:paraId="7C499E34" w14:textId="77777777" w:rsidR="00A22CFC" w:rsidRPr="00C344F4" w:rsidRDefault="00A22CFC" w:rsidP="00490FF2">
            <w:pPr>
              <w:spacing w:before="0"/>
              <w:jc w:val="left"/>
              <w:rPr>
                <w:i/>
                <w:sz w:val="16"/>
                <w:szCs w:val="16"/>
              </w:rPr>
            </w:pPr>
          </w:p>
        </w:tc>
      </w:tr>
      <w:tr w:rsidR="00A22CFC" w:rsidRPr="00C344F4" w14:paraId="4715EF4B" w14:textId="77777777" w:rsidTr="00B051ED">
        <w:trPr>
          <w:trHeight w:val="284"/>
        </w:trPr>
        <w:tc>
          <w:tcPr>
            <w:tcW w:w="4111" w:type="dxa"/>
            <w:vAlign w:val="center"/>
          </w:tcPr>
          <w:p w14:paraId="568FB5C8" w14:textId="77777777" w:rsidR="00A22CFC" w:rsidRPr="00427FFC" w:rsidRDefault="00A22CFC" w:rsidP="00490FF2">
            <w:pPr>
              <w:spacing w:before="0"/>
              <w:ind w:left="601"/>
              <w:jc w:val="left"/>
              <w:rPr>
                <w:i/>
                <w:sz w:val="16"/>
                <w:szCs w:val="16"/>
              </w:rPr>
            </w:pPr>
            <w:r>
              <w:rPr>
                <w:i/>
                <w:sz w:val="16"/>
                <w:szCs w:val="16"/>
              </w:rPr>
              <w:t>Protesto</w:t>
            </w:r>
          </w:p>
        </w:tc>
        <w:tc>
          <w:tcPr>
            <w:tcW w:w="2410" w:type="dxa"/>
            <w:vAlign w:val="center"/>
          </w:tcPr>
          <w:p w14:paraId="623D9C69" w14:textId="77777777" w:rsidR="00A22CFC" w:rsidRDefault="00A22CFC" w:rsidP="00490FF2">
            <w:pPr>
              <w:spacing w:before="0"/>
              <w:jc w:val="left"/>
              <w:rPr>
                <w:i/>
                <w:sz w:val="16"/>
                <w:szCs w:val="16"/>
              </w:rPr>
            </w:pPr>
            <w:r>
              <w:rPr>
                <w:i/>
                <w:sz w:val="16"/>
                <w:szCs w:val="16"/>
              </w:rPr>
              <w:t>Protesto</w:t>
            </w:r>
          </w:p>
        </w:tc>
        <w:tc>
          <w:tcPr>
            <w:tcW w:w="850" w:type="dxa"/>
            <w:vAlign w:val="center"/>
          </w:tcPr>
          <w:p w14:paraId="70A6516B" w14:textId="77777777" w:rsidR="00A22CFC" w:rsidRDefault="00A22CFC" w:rsidP="00490FF2">
            <w:pPr>
              <w:spacing w:before="0"/>
              <w:jc w:val="center"/>
              <w:rPr>
                <w:i/>
                <w:sz w:val="16"/>
                <w:szCs w:val="16"/>
              </w:rPr>
            </w:pPr>
            <w:r>
              <w:rPr>
                <w:i/>
                <w:sz w:val="16"/>
                <w:szCs w:val="16"/>
              </w:rPr>
              <w:t>0</w:t>
            </w:r>
          </w:p>
        </w:tc>
        <w:tc>
          <w:tcPr>
            <w:tcW w:w="851" w:type="dxa"/>
            <w:vAlign w:val="center"/>
          </w:tcPr>
          <w:p w14:paraId="378E5794" w14:textId="77777777" w:rsidR="00A22CFC" w:rsidRDefault="00A22CFC" w:rsidP="00490FF2">
            <w:pPr>
              <w:spacing w:before="0"/>
              <w:jc w:val="center"/>
              <w:rPr>
                <w:i/>
                <w:sz w:val="16"/>
                <w:szCs w:val="16"/>
              </w:rPr>
            </w:pPr>
            <w:r>
              <w:rPr>
                <w:i/>
                <w:sz w:val="16"/>
                <w:szCs w:val="16"/>
              </w:rPr>
              <w:t>-1</w:t>
            </w:r>
          </w:p>
        </w:tc>
        <w:tc>
          <w:tcPr>
            <w:tcW w:w="1276" w:type="dxa"/>
            <w:vAlign w:val="center"/>
          </w:tcPr>
          <w:p w14:paraId="6AC29D35" w14:textId="77777777" w:rsidR="00A22CFC" w:rsidRPr="00C344F4" w:rsidRDefault="00A22CFC" w:rsidP="00490FF2">
            <w:pPr>
              <w:spacing w:before="0"/>
              <w:jc w:val="left"/>
              <w:rPr>
                <w:i/>
                <w:sz w:val="16"/>
                <w:szCs w:val="16"/>
              </w:rPr>
            </w:pPr>
          </w:p>
        </w:tc>
      </w:tr>
      <w:tr w:rsidR="00A22CFC" w:rsidRPr="00C344F4" w14:paraId="302CB6A9" w14:textId="77777777" w:rsidTr="00B051ED">
        <w:trPr>
          <w:trHeight w:val="284"/>
        </w:trPr>
        <w:tc>
          <w:tcPr>
            <w:tcW w:w="4111" w:type="dxa"/>
            <w:vAlign w:val="center"/>
          </w:tcPr>
          <w:p w14:paraId="2F89DF72"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574DF207" w14:textId="77777777" w:rsidR="00A22CFC" w:rsidRDefault="00A22CFC" w:rsidP="00490FF2">
            <w:pPr>
              <w:spacing w:before="0"/>
              <w:jc w:val="left"/>
              <w:rPr>
                <w:i/>
                <w:sz w:val="16"/>
                <w:szCs w:val="16"/>
              </w:rPr>
            </w:pPr>
            <w:r>
              <w:rPr>
                <w:i/>
                <w:sz w:val="16"/>
                <w:szCs w:val="16"/>
              </w:rPr>
              <w:t>DateTime</w:t>
            </w:r>
          </w:p>
        </w:tc>
        <w:tc>
          <w:tcPr>
            <w:tcW w:w="850" w:type="dxa"/>
            <w:vAlign w:val="center"/>
          </w:tcPr>
          <w:p w14:paraId="644AD9AC" w14:textId="77777777" w:rsidR="00A22CFC" w:rsidRDefault="00A22CFC" w:rsidP="00490FF2">
            <w:pPr>
              <w:spacing w:before="0"/>
              <w:jc w:val="center"/>
              <w:rPr>
                <w:i/>
                <w:sz w:val="16"/>
                <w:szCs w:val="16"/>
              </w:rPr>
            </w:pPr>
            <w:r>
              <w:rPr>
                <w:i/>
                <w:sz w:val="16"/>
                <w:szCs w:val="16"/>
              </w:rPr>
              <w:t>0</w:t>
            </w:r>
          </w:p>
        </w:tc>
        <w:tc>
          <w:tcPr>
            <w:tcW w:w="851" w:type="dxa"/>
            <w:vAlign w:val="center"/>
          </w:tcPr>
          <w:p w14:paraId="268D813D" w14:textId="77777777" w:rsidR="00A22CFC" w:rsidRDefault="00A22CFC" w:rsidP="00490FF2">
            <w:pPr>
              <w:spacing w:before="0"/>
              <w:jc w:val="center"/>
              <w:rPr>
                <w:i/>
                <w:sz w:val="16"/>
                <w:szCs w:val="16"/>
              </w:rPr>
            </w:pPr>
            <w:r>
              <w:rPr>
                <w:i/>
                <w:sz w:val="16"/>
                <w:szCs w:val="16"/>
              </w:rPr>
              <w:t>1</w:t>
            </w:r>
          </w:p>
        </w:tc>
        <w:tc>
          <w:tcPr>
            <w:tcW w:w="1276" w:type="dxa"/>
            <w:vAlign w:val="center"/>
          </w:tcPr>
          <w:p w14:paraId="1DA3CE44" w14:textId="77777777" w:rsidR="00A22CFC" w:rsidRPr="00C344F4" w:rsidRDefault="00A22CFC" w:rsidP="00490FF2">
            <w:pPr>
              <w:spacing w:before="0"/>
              <w:jc w:val="left"/>
              <w:rPr>
                <w:i/>
                <w:sz w:val="16"/>
                <w:szCs w:val="16"/>
              </w:rPr>
            </w:pPr>
          </w:p>
        </w:tc>
      </w:tr>
      <w:tr w:rsidR="00A22CFC" w:rsidRPr="00C344F4" w14:paraId="008D4F7C" w14:textId="77777777" w:rsidTr="00B051ED">
        <w:trPr>
          <w:trHeight w:val="284"/>
        </w:trPr>
        <w:tc>
          <w:tcPr>
            <w:tcW w:w="4111" w:type="dxa"/>
            <w:vAlign w:val="center"/>
          </w:tcPr>
          <w:p w14:paraId="3E682E76" w14:textId="77777777" w:rsidR="00A22CFC" w:rsidRDefault="00A22CFC" w:rsidP="00490FF2">
            <w:pPr>
              <w:spacing w:before="0"/>
              <w:ind w:left="743"/>
              <w:jc w:val="left"/>
              <w:rPr>
                <w:i/>
                <w:sz w:val="16"/>
                <w:szCs w:val="16"/>
              </w:rPr>
            </w:pPr>
            <w:r>
              <w:rPr>
                <w:i/>
                <w:sz w:val="16"/>
                <w:szCs w:val="16"/>
              </w:rPr>
              <w:t>cartorio</w:t>
            </w:r>
          </w:p>
        </w:tc>
        <w:tc>
          <w:tcPr>
            <w:tcW w:w="2410" w:type="dxa"/>
            <w:vAlign w:val="center"/>
          </w:tcPr>
          <w:p w14:paraId="3DCB4021" w14:textId="77777777" w:rsidR="00A22CFC" w:rsidRDefault="00A22CFC" w:rsidP="00490FF2">
            <w:pPr>
              <w:spacing w:before="0"/>
              <w:jc w:val="left"/>
              <w:rPr>
                <w:i/>
                <w:sz w:val="16"/>
                <w:szCs w:val="16"/>
              </w:rPr>
            </w:pPr>
            <w:r>
              <w:rPr>
                <w:i/>
                <w:sz w:val="16"/>
                <w:szCs w:val="16"/>
              </w:rPr>
              <w:t>String</w:t>
            </w:r>
          </w:p>
        </w:tc>
        <w:tc>
          <w:tcPr>
            <w:tcW w:w="850" w:type="dxa"/>
            <w:vAlign w:val="center"/>
          </w:tcPr>
          <w:p w14:paraId="396814F8" w14:textId="77777777" w:rsidR="00A22CFC" w:rsidRDefault="00A22CFC" w:rsidP="00490FF2">
            <w:pPr>
              <w:spacing w:before="0"/>
              <w:jc w:val="center"/>
              <w:rPr>
                <w:i/>
                <w:sz w:val="16"/>
                <w:szCs w:val="16"/>
              </w:rPr>
            </w:pPr>
            <w:r>
              <w:rPr>
                <w:i/>
                <w:sz w:val="16"/>
                <w:szCs w:val="16"/>
              </w:rPr>
              <w:t>0</w:t>
            </w:r>
          </w:p>
        </w:tc>
        <w:tc>
          <w:tcPr>
            <w:tcW w:w="851" w:type="dxa"/>
            <w:vAlign w:val="center"/>
          </w:tcPr>
          <w:p w14:paraId="68F945E8" w14:textId="77777777" w:rsidR="00A22CFC" w:rsidRDefault="00A22CFC" w:rsidP="00490FF2">
            <w:pPr>
              <w:spacing w:before="0"/>
              <w:jc w:val="center"/>
              <w:rPr>
                <w:i/>
                <w:sz w:val="16"/>
                <w:szCs w:val="16"/>
              </w:rPr>
            </w:pPr>
            <w:r>
              <w:rPr>
                <w:i/>
                <w:sz w:val="16"/>
                <w:szCs w:val="16"/>
              </w:rPr>
              <w:t>1</w:t>
            </w:r>
          </w:p>
        </w:tc>
        <w:tc>
          <w:tcPr>
            <w:tcW w:w="1276" w:type="dxa"/>
            <w:vAlign w:val="center"/>
          </w:tcPr>
          <w:p w14:paraId="3DFBD0FD" w14:textId="77777777" w:rsidR="00A22CFC" w:rsidRPr="00C344F4" w:rsidRDefault="00A22CFC" w:rsidP="00490FF2">
            <w:pPr>
              <w:spacing w:before="0"/>
              <w:jc w:val="left"/>
              <w:rPr>
                <w:i/>
                <w:sz w:val="16"/>
                <w:szCs w:val="16"/>
              </w:rPr>
            </w:pPr>
          </w:p>
        </w:tc>
      </w:tr>
      <w:tr w:rsidR="00A22CFC" w:rsidRPr="00C344F4" w14:paraId="21695C38" w14:textId="77777777" w:rsidTr="00B051ED">
        <w:trPr>
          <w:trHeight w:val="284"/>
        </w:trPr>
        <w:tc>
          <w:tcPr>
            <w:tcW w:w="4111" w:type="dxa"/>
            <w:vAlign w:val="center"/>
          </w:tcPr>
          <w:p w14:paraId="482EE5CB" w14:textId="77777777" w:rsidR="00A22CFC" w:rsidRDefault="00A22CFC" w:rsidP="00490FF2">
            <w:pPr>
              <w:spacing w:before="0"/>
              <w:ind w:left="743"/>
              <w:jc w:val="left"/>
              <w:rPr>
                <w:i/>
                <w:sz w:val="16"/>
                <w:szCs w:val="16"/>
              </w:rPr>
            </w:pPr>
            <w:r>
              <w:rPr>
                <w:i/>
                <w:sz w:val="16"/>
                <w:szCs w:val="16"/>
              </w:rPr>
              <w:t>anuencia</w:t>
            </w:r>
          </w:p>
        </w:tc>
        <w:tc>
          <w:tcPr>
            <w:tcW w:w="2410" w:type="dxa"/>
            <w:vAlign w:val="center"/>
          </w:tcPr>
          <w:p w14:paraId="4A327ADB" w14:textId="77777777" w:rsidR="00A22CFC" w:rsidRDefault="00A22CFC" w:rsidP="00490FF2">
            <w:pPr>
              <w:spacing w:before="0"/>
              <w:jc w:val="left"/>
              <w:rPr>
                <w:i/>
                <w:sz w:val="16"/>
                <w:szCs w:val="16"/>
              </w:rPr>
            </w:pPr>
            <w:r>
              <w:rPr>
                <w:i/>
                <w:sz w:val="16"/>
                <w:szCs w:val="16"/>
              </w:rPr>
              <w:t>Date</w:t>
            </w:r>
          </w:p>
        </w:tc>
        <w:tc>
          <w:tcPr>
            <w:tcW w:w="850" w:type="dxa"/>
            <w:vAlign w:val="center"/>
          </w:tcPr>
          <w:p w14:paraId="0DA00E43" w14:textId="77777777" w:rsidR="00A22CFC" w:rsidRDefault="00A22CFC" w:rsidP="00490FF2">
            <w:pPr>
              <w:spacing w:before="0"/>
              <w:jc w:val="center"/>
              <w:rPr>
                <w:i/>
                <w:sz w:val="16"/>
                <w:szCs w:val="16"/>
              </w:rPr>
            </w:pPr>
            <w:r>
              <w:rPr>
                <w:i/>
                <w:sz w:val="16"/>
                <w:szCs w:val="16"/>
              </w:rPr>
              <w:t>0</w:t>
            </w:r>
          </w:p>
        </w:tc>
        <w:tc>
          <w:tcPr>
            <w:tcW w:w="851" w:type="dxa"/>
            <w:vAlign w:val="center"/>
          </w:tcPr>
          <w:p w14:paraId="504FC6A1" w14:textId="77777777" w:rsidR="00A22CFC" w:rsidRDefault="00A22CFC" w:rsidP="00490FF2">
            <w:pPr>
              <w:spacing w:before="0"/>
              <w:jc w:val="center"/>
              <w:rPr>
                <w:i/>
                <w:sz w:val="16"/>
                <w:szCs w:val="16"/>
              </w:rPr>
            </w:pPr>
            <w:r>
              <w:rPr>
                <w:i/>
                <w:sz w:val="16"/>
                <w:szCs w:val="16"/>
              </w:rPr>
              <w:t>1</w:t>
            </w:r>
          </w:p>
        </w:tc>
        <w:tc>
          <w:tcPr>
            <w:tcW w:w="1276" w:type="dxa"/>
            <w:vAlign w:val="center"/>
          </w:tcPr>
          <w:p w14:paraId="1F83E15C" w14:textId="77777777" w:rsidR="00A22CFC" w:rsidRPr="00C344F4" w:rsidRDefault="00A22CFC" w:rsidP="00490FF2">
            <w:pPr>
              <w:spacing w:before="0"/>
              <w:jc w:val="left"/>
              <w:rPr>
                <w:i/>
                <w:sz w:val="16"/>
                <w:szCs w:val="16"/>
              </w:rPr>
            </w:pPr>
          </w:p>
        </w:tc>
      </w:tr>
      <w:tr w:rsidR="00A22CFC" w:rsidRPr="00C344F4" w14:paraId="7DC25672" w14:textId="77777777" w:rsidTr="00B051ED">
        <w:trPr>
          <w:trHeight w:val="284"/>
        </w:trPr>
        <w:tc>
          <w:tcPr>
            <w:tcW w:w="4111" w:type="dxa"/>
            <w:vAlign w:val="center"/>
          </w:tcPr>
          <w:p w14:paraId="620382FE" w14:textId="77777777" w:rsidR="00A22CFC" w:rsidRDefault="00A22CFC" w:rsidP="00490FF2">
            <w:pPr>
              <w:spacing w:before="0"/>
              <w:ind w:left="743"/>
              <w:jc w:val="left"/>
              <w:rPr>
                <w:i/>
                <w:sz w:val="16"/>
                <w:szCs w:val="16"/>
              </w:rPr>
            </w:pPr>
            <w:r>
              <w:rPr>
                <w:i/>
                <w:sz w:val="16"/>
                <w:szCs w:val="16"/>
              </w:rPr>
              <w:t>cidade</w:t>
            </w:r>
          </w:p>
        </w:tc>
        <w:tc>
          <w:tcPr>
            <w:tcW w:w="2410" w:type="dxa"/>
            <w:vAlign w:val="center"/>
          </w:tcPr>
          <w:p w14:paraId="3BC54262" w14:textId="77777777" w:rsidR="00A22CFC" w:rsidRDefault="00A22CFC" w:rsidP="00490FF2">
            <w:pPr>
              <w:spacing w:before="0"/>
              <w:jc w:val="left"/>
              <w:rPr>
                <w:i/>
                <w:sz w:val="16"/>
                <w:szCs w:val="16"/>
              </w:rPr>
            </w:pPr>
            <w:r>
              <w:rPr>
                <w:i/>
                <w:sz w:val="16"/>
                <w:szCs w:val="16"/>
              </w:rPr>
              <w:t>String</w:t>
            </w:r>
          </w:p>
        </w:tc>
        <w:tc>
          <w:tcPr>
            <w:tcW w:w="850" w:type="dxa"/>
            <w:vAlign w:val="center"/>
          </w:tcPr>
          <w:p w14:paraId="199089F6" w14:textId="77777777" w:rsidR="00A22CFC" w:rsidRDefault="00A22CFC" w:rsidP="00490FF2">
            <w:pPr>
              <w:spacing w:before="0"/>
              <w:jc w:val="center"/>
              <w:rPr>
                <w:i/>
                <w:sz w:val="16"/>
                <w:szCs w:val="16"/>
              </w:rPr>
            </w:pPr>
            <w:r>
              <w:rPr>
                <w:i/>
                <w:sz w:val="16"/>
                <w:szCs w:val="16"/>
              </w:rPr>
              <w:t>0</w:t>
            </w:r>
          </w:p>
        </w:tc>
        <w:tc>
          <w:tcPr>
            <w:tcW w:w="851" w:type="dxa"/>
            <w:vAlign w:val="center"/>
          </w:tcPr>
          <w:p w14:paraId="59096C78" w14:textId="77777777" w:rsidR="00A22CFC" w:rsidRDefault="00A22CFC" w:rsidP="00490FF2">
            <w:pPr>
              <w:spacing w:before="0"/>
              <w:jc w:val="center"/>
              <w:rPr>
                <w:i/>
                <w:sz w:val="16"/>
                <w:szCs w:val="16"/>
              </w:rPr>
            </w:pPr>
            <w:r>
              <w:rPr>
                <w:i/>
                <w:sz w:val="16"/>
                <w:szCs w:val="16"/>
              </w:rPr>
              <w:t>1</w:t>
            </w:r>
          </w:p>
        </w:tc>
        <w:tc>
          <w:tcPr>
            <w:tcW w:w="1276" w:type="dxa"/>
            <w:vAlign w:val="center"/>
          </w:tcPr>
          <w:p w14:paraId="59932A15" w14:textId="77777777" w:rsidR="00A22CFC" w:rsidRPr="00C344F4" w:rsidRDefault="00A22CFC" w:rsidP="00490FF2">
            <w:pPr>
              <w:spacing w:before="0"/>
              <w:jc w:val="left"/>
              <w:rPr>
                <w:i/>
                <w:sz w:val="16"/>
                <w:szCs w:val="16"/>
              </w:rPr>
            </w:pPr>
          </w:p>
        </w:tc>
      </w:tr>
      <w:tr w:rsidR="00A22CFC" w:rsidRPr="00C344F4" w14:paraId="1848C6F4" w14:textId="77777777" w:rsidTr="00B051ED">
        <w:trPr>
          <w:trHeight w:val="284"/>
        </w:trPr>
        <w:tc>
          <w:tcPr>
            <w:tcW w:w="4111" w:type="dxa"/>
            <w:vAlign w:val="center"/>
          </w:tcPr>
          <w:p w14:paraId="237B460E" w14:textId="77777777" w:rsidR="00A22CFC" w:rsidRDefault="00A22CFC" w:rsidP="00490FF2">
            <w:pPr>
              <w:spacing w:before="0"/>
              <w:ind w:left="743"/>
              <w:jc w:val="left"/>
              <w:rPr>
                <w:i/>
                <w:sz w:val="16"/>
                <w:szCs w:val="16"/>
              </w:rPr>
            </w:pPr>
            <w:r>
              <w:rPr>
                <w:i/>
                <w:sz w:val="16"/>
                <w:szCs w:val="16"/>
              </w:rPr>
              <w:t>uf</w:t>
            </w:r>
          </w:p>
        </w:tc>
        <w:tc>
          <w:tcPr>
            <w:tcW w:w="2410" w:type="dxa"/>
            <w:vAlign w:val="center"/>
          </w:tcPr>
          <w:p w14:paraId="4B3B5DA1" w14:textId="77777777" w:rsidR="00A22CFC" w:rsidRDefault="00A22CFC" w:rsidP="00490FF2">
            <w:pPr>
              <w:spacing w:before="0"/>
              <w:jc w:val="left"/>
              <w:rPr>
                <w:i/>
                <w:sz w:val="16"/>
                <w:szCs w:val="16"/>
              </w:rPr>
            </w:pPr>
            <w:r>
              <w:rPr>
                <w:i/>
                <w:sz w:val="16"/>
                <w:szCs w:val="16"/>
              </w:rPr>
              <w:t>String</w:t>
            </w:r>
          </w:p>
        </w:tc>
        <w:tc>
          <w:tcPr>
            <w:tcW w:w="850" w:type="dxa"/>
            <w:vAlign w:val="center"/>
          </w:tcPr>
          <w:p w14:paraId="3F83BB76" w14:textId="77777777" w:rsidR="00A22CFC" w:rsidRDefault="00A22CFC" w:rsidP="00490FF2">
            <w:pPr>
              <w:spacing w:before="0"/>
              <w:jc w:val="center"/>
              <w:rPr>
                <w:i/>
                <w:sz w:val="16"/>
                <w:szCs w:val="16"/>
              </w:rPr>
            </w:pPr>
            <w:r>
              <w:rPr>
                <w:i/>
                <w:sz w:val="16"/>
                <w:szCs w:val="16"/>
              </w:rPr>
              <w:t>0</w:t>
            </w:r>
          </w:p>
        </w:tc>
        <w:tc>
          <w:tcPr>
            <w:tcW w:w="851" w:type="dxa"/>
            <w:vAlign w:val="center"/>
          </w:tcPr>
          <w:p w14:paraId="3BBB6CC4" w14:textId="77777777" w:rsidR="00A22CFC" w:rsidRDefault="00A22CFC" w:rsidP="00490FF2">
            <w:pPr>
              <w:spacing w:before="0"/>
              <w:jc w:val="center"/>
              <w:rPr>
                <w:i/>
                <w:sz w:val="16"/>
                <w:szCs w:val="16"/>
              </w:rPr>
            </w:pPr>
            <w:r>
              <w:rPr>
                <w:i/>
                <w:sz w:val="16"/>
                <w:szCs w:val="16"/>
              </w:rPr>
              <w:t>1</w:t>
            </w:r>
          </w:p>
        </w:tc>
        <w:tc>
          <w:tcPr>
            <w:tcW w:w="1276" w:type="dxa"/>
            <w:vAlign w:val="center"/>
          </w:tcPr>
          <w:p w14:paraId="20487F4F" w14:textId="77777777" w:rsidR="00A22CFC" w:rsidRPr="00C344F4" w:rsidRDefault="00A22CFC" w:rsidP="00490FF2">
            <w:pPr>
              <w:spacing w:before="0"/>
              <w:jc w:val="left"/>
              <w:rPr>
                <w:i/>
                <w:sz w:val="16"/>
                <w:szCs w:val="16"/>
              </w:rPr>
            </w:pPr>
          </w:p>
        </w:tc>
      </w:tr>
      <w:tr w:rsidR="00A22CFC" w:rsidRPr="00C344F4" w14:paraId="4FE3B6C6" w14:textId="77777777" w:rsidTr="00B051ED">
        <w:trPr>
          <w:trHeight w:val="284"/>
        </w:trPr>
        <w:tc>
          <w:tcPr>
            <w:tcW w:w="4111" w:type="dxa"/>
            <w:vAlign w:val="center"/>
          </w:tcPr>
          <w:p w14:paraId="3B053C88" w14:textId="77777777" w:rsidR="00A22CFC" w:rsidRPr="00427FFC" w:rsidRDefault="00A22CFC" w:rsidP="00490FF2">
            <w:pPr>
              <w:spacing w:before="0"/>
              <w:ind w:left="743"/>
              <w:jc w:val="left"/>
              <w:rPr>
                <w:i/>
                <w:sz w:val="16"/>
                <w:szCs w:val="16"/>
              </w:rPr>
            </w:pPr>
            <w:r>
              <w:rPr>
                <w:i/>
                <w:sz w:val="16"/>
                <w:szCs w:val="16"/>
              </w:rPr>
              <w:t>pendenciaFinanceira/valor/valor</w:t>
            </w:r>
          </w:p>
        </w:tc>
        <w:tc>
          <w:tcPr>
            <w:tcW w:w="2410" w:type="dxa"/>
            <w:vAlign w:val="center"/>
          </w:tcPr>
          <w:p w14:paraId="52F00898" w14:textId="77777777" w:rsidR="00A22CFC" w:rsidRDefault="00A22CFC" w:rsidP="00490FF2">
            <w:pPr>
              <w:spacing w:before="0"/>
              <w:jc w:val="left"/>
              <w:rPr>
                <w:i/>
                <w:sz w:val="16"/>
                <w:szCs w:val="16"/>
              </w:rPr>
            </w:pPr>
            <w:r>
              <w:rPr>
                <w:i/>
                <w:sz w:val="16"/>
                <w:szCs w:val="16"/>
              </w:rPr>
              <w:t>Decimal</w:t>
            </w:r>
          </w:p>
        </w:tc>
        <w:tc>
          <w:tcPr>
            <w:tcW w:w="850" w:type="dxa"/>
            <w:vAlign w:val="center"/>
          </w:tcPr>
          <w:p w14:paraId="5D868B3B" w14:textId="77777777" w:rsidR="00A22CFC" w:rsidRDefault="00A22CFC" w:rsidP="00490FF2">
            <w:pPr>
              <w:spacing w:before="0"/>
              <w:jc w:val="center"/>
              <w:rPr>
                <w:i/>
                <w:sz w:val="16"/>
                <w:szCs w:val="16"/>
              </w:rPr>
            </w:pPr>
            <w:r>
              <w:rPr>
                <w:i/>
                <w:sz w:val="16"/>
                <w:szCs w:val="16"/>
              </w:rPr>
              <w:t>0</w:t>
            </w:r>
          </w:p>
        </w:tc>
        <w:tc>
          <w:tcPr>
            <w:tcW w:w="851" w:type="dxa"/>
            <w:vAlign w:val="center"/>
          </w:tcPr>
          <w:p w14:paraId="0D983260" w14:textId="77777777" w:rsidR="00A22CFC" w:rsidRDefault="00A22CFC" w:rsidP="00490FF2">
            <w:pPr>
              <w:spacing w:before="0"/>
              <w:jc w:val="center"/>
              <w:rPr>
                <w:i/>
                <w:sz w:val="16"/>
                <w:szCs w:val="16"/>
              </w:rPr>
            </w:pPr>
            <w:r>
              <w:rPr>
                <w:i/>
                <w:sz w:val="16"/>
                <w:szCs w:val="16"/>
              </w:rPr>
              <w:t>1</w:t>
            </w:r>
          </w:p>
        </w:tc>
        <w:tc>
          <w:tcPr>
            <w:tcW w:w="1276" w:type="dxa"/>
            <w:vAlign w:val="center"/>
          </w:tcPr>
          <w:p w14:paraId="22D13B7C" w14:textId="77777777" w:rsidR="00A22CFC" w:rsidRPr="00C344F4" w:rsidRDefault="00A22CFC" w:rsidP="00490FF2">
            <w:pPr>
              <w:spacing w:before="0"/>
              <w:jc w:val="left"/>
              <w:rPr>
                <w:i/>
                <w:sz w:val="16"/>
                <w:szCs w:val="16"/>
              </w:rPr>
            </w:pPr>
          </w:p>
        </w:tc>
      </w:tr>
      <w:tr w:rsidR="00A22CFC" w:rsidRPr="00C344F4" w14:paraId="5347A310" w14:textId="77777777" w:rsidTr="00B051ED">
        <w:trPr>
          <w:trHeight w:val="284"/>
        </w:trPr>
        <w:tc>
          <w:tcPr>
            <w:tcW w:w="4111" w:type="dxa"/>
            <w:vAlign w:val="center"/>
          </w:tcPr>
          <w:p w14:paraId="6DE7A2A4" w14:textId="77777777" w:rsidR="00A22CFC" w:rsidRDefault="00A22CFC" w:rsidP="00490FF2">
            <w:pPr>
              <w:spacing w:before="0"/>
              <w:ind w:left="743"/>
              <w:jc w:val="left"/>
              <w:rPr>
                <w:i/>
                <w:sz w:val="16"/>
                <w:szCs w:val="16"/>
              </w:rPr>
            </w:pPr>
            <w:r>
              <w:rPr>
                <w:i/>
                <w:sz w:val="16"/>
                <w:szCs w:val="16"/>
              </w:rPr>
              <w:t>pendenciaFinanceira/valor/moeda/codigo</w:t>
            </w:r>
          </w:p>
        </w:tc>
        <w:tc>
          <w:tcPr>
            <w:tcW w:w="2410" w:type="dxa"/>
            <w:vAlign w:val="center"/>
          </w:tcPr>
          <w:p w14:paraId="6A57702D" w14:textId="77777777" w:rsidR="00A22CFC" w:rsidRDefault="00A22CFC" w:rsidP="00490FF2">
            <w:pPr>
              <w:spacing w:before="0"/>
              <w:jc w:val="left"/>
              <w:rPr>
                <w:i/>
                <w:sz w:val="16"/>
                <w:szCs w:val="16"/>
              </w:rPr>
            </w:pPr>
            <w:r>
              <w:rPr>
                <w:i/>
                <w:sz w:val="16"/>
                <w:szCs w:val="16"/>
              </w:rPr>
              <w:t>String</w:t>
            </w:r>
          </w:p>
        </w:tc>
        <w:tc>
          <w:tcPr>
            <w:tcW w:w="850" w:type="dxa"/>
            <w:vAlign w:val="center"/>
          </w:tcPr>
          <w:p w14:paraId="37775F44" w14:textId="77777777" w:rsidR="00A22CFC" w:rsidRDefault="00A22CFC" w:rsidP="00490FF2">
            <w:pPr>
              <w:spacing w:before="0"/>
              <w:jc w:val="center"/>
              <w:rPr>
                <w:i/>
                <w:sz w:val="16"/>
                <w:szCs w:val="16"/>
              </w:rPr>
            </w:pPr>
            <w:r>
              <w:rPr>
                <w:i/>
                <w:sz w:val="16"/>
                <w:szCs w:val="16"/>
              </w:rPr>
              <w:t>0</w:t>
            </w:r>
          </w:p>
        </w:tc>
        <w:tc>
          <w:tcPr>
            <w:tcW w:w="851" w:type="dxa"/>
            <w:vAlign w:val="center"/>
          </w:tcPr>
          <w:p w14:paraId="798E8346" w14:textId="77777777" w:rsidR="00A22CFC" w:rsidRDefault="00A22CFC" w:rsidP="00490FF2">
            <w:pPr>
              <w:spacing w:before="0"/>
              <w:jc w:val="center"/>
              <w:rPr>
                <w:i/>
                <w:sz w:val="16"/>
                <w:szCs w:val="16"/>
              </w:rPr>
            </w:pPr>
            <w:r>
              <w:rPr>
                <w:i/>
                <w:sz w:val="16"/>
                <w:szCs w:val="16"/>
              </w:rPr>
              <w:t>1</w:t>
            </w:r>
          </w:p>
        </w:tc>
        <w:tc>
          <w:tcPr>
            <w:tcW w:w="1276" w:type="dxa"/>
            <w:vAlign w:val="center"/>
          </w:tcPr>
          <w:p w14:paraId="6B4F10E2" w14:textId="77777777" w:rsidR="00A22CFC" w:rsidRPr="00C344F4" w:rsidRDefault="00A22CFC" w:rsidP="00490FF2">
            <w:pPr>
              <w:spacing w:before="0"/>
              <w:jc w:val="left"/>
              <w:rPr>
                <w:i/>
                <w:sz w:val="16"/>
                <w:szCs w:val="16"/>
              </w:rPr>
            </w:pPr>
          </w:p>
        </w:tc>
      </w:tr>
      <w:tr w:rsidR="00A22CFC" w:rsidRPr="00C344F4" w14:paraId="6C361999" w14:textId="77777777" w:rsidTr="00B051ED">
        <w:trPr>
          <w:trHeight w:val="284"/>
        </w:trPr>
        <w:tc>
          <w:tcPr>
            <w:tcW w:w="4111" w:type="dxa"/>
            <w:vAlign w:val="center"/>
          </w:tcPr>
          <w:p w14:paraId="7E478B7A" w14:textId="77777777" w:rsidR="00A22CFC" w:rsidRPr="00427FFC" w:rsidRDefault="00A22CFC" w:rsidP="00490FF2">
            <w:pPr>
              <w:spacing w:before="0"/>
              <w:ind w:left="743"/>
              <w:jc w:val="left"/>
              <w:rPr>
                <w:i/>
                <w:sz w:val="16"/>
                <w:szCs w:val="16"/>
              </w:rPr>
            </w:pPr>
            <w:r>
              <w:rPr>
                <w:i/>
                <w:sz w:val="16"/>
                <w:szCs w:val="16"/>
              </w:rPr>
              <w:t>pendenciaFinanceira/natureza/codigo</w:t>
            </w:r>
          </w:p>
        </w:tc>
        <w:tc>
          <w:tcPr>
            <w:tcW w:w="2410" w:type="dxa"/>
            <w:vAlign w:val="center"/>
          </w:tcPr>
          <w:p w14:paraId="19BED264" w14:textId="77777777" w:rsidR="00A22CFC" w:rsidRDefault="00A22CFC" w:rsidP="00490FF2">
            <w:pPr>
              <w:spacing w:before="0"/>
              <w:jc w:val="left"/>
              <w:rPr>
                <w:i/>
                <w:sz w:val="16"/>
                <w:szCs w:val="16"/>
              </w:rPr>
            </w:pPr>
            <w:r>
              <w:rPr>
                <w:i/>
                <w:sz w:val="16"/>
                <w:szCs w:val="16"/>
              </w:rPr>
              <w:t>String</w:t>
            </w:r>
          </w:p>
        </w:tc>
        <w:tc>
          <w:tcPr>
            <w:tcW w:w="850" w:type="dxa"/>
            <w:vAlign w:val="center"/>
          </w:tcPr>
          <w:p w14:paraId="4899FE99" w14:textId="77777777" w:rsidR="00A22CFC" w:rsidRDefault="00A22CFC" w:rsidP="00490FF2">
            <w:pPr>
              <w:spacing w:before="0"/>
              <w:jc w:val="center"/>
              <w:rPr>
                <w:i/>
                <w:sz w:val="16"/>
                <w:szCs w:val="16"/>
              </w:rPr>
            </w:pPr>
            <w:r>
              <w:rPr>
                <w:i/>
                <w:sz w:val="16"/>
                <w:szCs w:val="16"/>
              </w:rPr>
              <w:t>0</w:t>
            </w:r>
          </w:p>
        </w:tc>
        <w:tc>
          <w:tcPr>
            <w:tcW w:w="851" w:type="dxa"/>
            <w:vAlign w:val="center"/>
          </w:tcPr>
          <w:p w14:paraId="56C91D3B" w14:textId="77777777" w:rsidR="00A22CFC" w:rsidRDefault="00A22CFC" w:rsidP="00490FF2">
            <w:pPr>
              <w:spacing w:before="0"/>
              <w:jc w:val="center"/>
              <w:rPr>
                <w:i/>
                <w:sz w:val="16"/>
                <w:szCs w:val="16"/>
              </w:rPr>
            </w:pPr>
            <w:r>
              <w:rPr>
                <w:i/>
                <w:sz w:val="16"/>
                <w:szCs w:val="16"/>
              </w:rPr>
              <w:t>1</w:t>
            </w:r>
          </w:p>
        </w:tc>
        <w:tc>
          <w:tcPr>
            <w:tcW w:w="1276" w:type="dxa"/>
            <w:vAlign w:val="center"/>
          </w:tcPr>
          <w:p w14:paraId="7C733E9D" w14:textId="77777777" w:rsidR="00A22CFC" w:rsidRPr="00C344F4" w:rsidRDefault="00A22CFC" w:rsidP="00490FF2">
            <w:pPr>
              <w:spacing w:before="0"/>
              <w:jc w:val="left"/>
              <w:rPr>
                <w:i/>
                <w:sz w:val="16"/>
                <w:szCs w:val="16"/>
              </w:rPr>
            </w:pPr>
          </w:p>
        </w:tc>
      </w:tr>
      <w:tr w:rsidR="00A22CFC" w:rsidRPr="00C344F4" w14:paraId="02D9E444" w14:textId="77777777" w:rsidTr="00B051ED">
        <w:trPr>
          <w:trHeight w:val="284"/>
        </w:trPr>
        <w:tc>
          <w:tcPr>
            <w:tcW w:w="4111" w:type="dxa"/>
            <w:vAlign w:val="center"/>
          </w:tcPr>
          <w:p w14:paraId="7280F97E" w14:textId="77777777" w:rsidR="00A22CFC" w:rsidRPr="00427FFC" w:rsidRDefault="00A22CFC" w:rsidP="00490FF2">
            <w:pPr>
              <w:spacing w:before="0"/>
              <w:ind w:left="743"/>
              <w:jc w:val="left"/>
              <w:rPr>
                <w:i/>
                <w:sz w:val="16"/>
                <w:szCs w:val="16"/>
              </w:rPr>
            </w:pPr>
            <w:r>
              <w:rPr>
                <w:i/>
                <w:sz w:val="16"/>
                <w:szCs w:val="16"/>
              </w:rPr>
              <w:t>pendenciaFinanceira/judices/data</w:t>
            </w:r>
          </w:p>
        </w:tc>
        <w:tc>
          <w:tcPr>
            <w:tcW w:w="2410" w:type="dxa"/>
            <w:vAlign w:val="center"/>
          </w:tcPr>
          <w:p w14:paraId="58F03ACD" w14:textId="77777777" w:rsidR="00A22CFC" w:rsidRDefault="00A22CFC" w:rsidP="00490FF2">
            <w:pPr>
              <w:spacing w:before="0"/>
              <w:jc w:val="left"/>
              <w:rPr>
                <w:i/>
                <w:sz w:val="16"/>
                <w:szCs w:val="16"/>
              </w:rPr>
            </w:pPr>
            <w:r>
              <w:rPr>
                <w:i/>
                <w:sz w:val="16"/>
                <w:szCs w:val="16"/>
              </w:rPr>
              <w:t>DateTime</w:t>
            </w:r>
          </w:p>
        </w:tc>
        <w:tc>
          <w:tcPr>
            <w:tcW w:w="850" w:type="dxa"/>
            <w:vAlign w:val="center"/>
          </w:tcPr>
          <w:p w14:paraId="130CB732" w14:textId="77777777" w:rsidR="00A22CFC" w:rsidRDefault="00A22CFC" w:rsidP="00490FF2">
            <w:pPr>
              <w:spacing w:before="0"/>
              <w:jc w:val="center"/>
              <w:rPr>
                <w:i/>
                <w:sz w:val="16"/>
                <w:szCs w:val="16"/>
              </w:rPr>
            </w:pPr>
            <w:r>
              <w:rPr>
                <w:i/>
                <w:sz w:val="16"/>
                <w:szCs w:val="16"/>
              </w:rPr>
              <w:t>0</w:t>
            </w:r>
          </w:p>
        </w:tc>
        <w:tc>
          <w:tcPr>
            <w:tcW w:w="851" w:type="dxa"/>
            <w:vAlign w:val="center"/>
          </w:tcPr>
          <w:p w14:paraId="69DCC224" w14:textId="77777777" w:rsidR="00A22CFC" w:rsidRDefault="00A22CFC" w:rsidP="00490FF2">
            <w:pPr>
              <w:spacing w:before="0"/>
              <w:jc w:val="center"/>
              <w:rPr>
                <w:i/>
                <w:sz w:val="16"/>
                <w:szCs w:val="16"/>
              </w:rPr>
            </w:pPr>
            <w:r>
              <w:rPr>
                <w:i/>
                <w:sz w:val="16"/>
                <w:szCs w:val="16"/>
              </w:rPr>
              <w:t>1</w:t>
            </w:r>
          </w:p>
        </w:tc>
        <w:tc>
          <w:tcPr>
            <w:tcW w:w="1276" w:type="dxa"/>
            <w:vAlign w:val="center"/>
          </w:tcPr>
          <w:p w14:paraId="5510DC22" w14:textId="77777777" w:rsidR="00A22CFC" w:rsidRPr="00C344F4" w:rsidRDefault="00A22CFC" w:rsidP="00490FF2">
            <w:pPr>
              <w:spacing w:before="0"/>
              <w:jc w:val="left"/>
              <w:rPr>
                <w:i/>
                <w:sz w:val="16"/>
                <w:szCs w:val="16"/>
              </w:rPr>
            </w:pPr>
          </w:p>
        </w:tc>
      </w:tr>
      <w:tr w:rsidR="00A22CFC" w:rsidRPr="00C344F4" w14:paraId="5C77D5FE" w14:textId="77777777" w:rsidTr="00B051ED">
        <w:trPr>
          <w:trHeight w:val="284"/>
        </w:trPr>
        <w:tc>
          <w:tcPr>
            <w:tcW w:w="4111" w:type="dxa"/>
            <w:vAlign w:val="center"/>
          </w:tcPr>
          <w:p w14:paraId="7C16A4FE" w14:textId="77777777" w:rsidR="00A22CFC" w:rsidRPr="00427FFC" w:rsidRDefault="00A22CFC" w:rsidP="00490FF2">
            <w:pPr>
              <w:spacing w:before="0"/>
              <w:ind w:left="743"/>
              <w:jc w:val="left"/>
              <w:rPr>
                <w:i/>
                <w:sz w:val="16"/>
                <w:szCs w:val="16"/>
              </w:rPr>
            </w:pPr>
            <w:r>
              <w:rPr>
                <w:i/>
                <w:sz w:val="16"/>
                <w:szCs w:val="16"/>
              </w:rPr>
              <w:t>pendenciaFinanceira/judices/vara</w:t>
            </w:r>
          </w:p>
        </w:tc>
        <w:tc>
          <w:tcPr>
            <w:tcW w:w="2410" w:type="dxa"/>
            <w:vAlign w:val="center"/>
          </w:tcPr>
          <w:p w14:paraId="0BC4AF7F" w14:textId="77777777" w:rsidR="00A22CFC" w:rsidRDefault="00A22CFC" w:rsidP="00490FF2">
            <w:pPr>
              <w:spacing w:before="0"/>
              <w:jc w:val="left"/>
              <w:rPr>
                <w:i/>
                <w:sz w:val="16"/>
                <w:szCs w:val="16"/>
              </w:rPr>
            </w:pPr>
            <w:r>
              <w:rPr>
                <w:i/>
                <w:sz w:val="16"/>
                <w:szCs w:val="16"/>
              </w:rPr>
              <w:t>String</w:t>
            </w:r>
          </w:p>
        </w:tc>
        <w:tc>
          <w:tcPr>
            <w:tcW w:w="850" w:type="dxa"/>
            <w:vAlign w:val="center"/>
          </w:tcPr>
          <w:p w14:paraId="138D5210" w14:textId="77777777" w:rsidR="00A22CFC" w:rsidRDefault="00A22CFC" w:rsidP="00490FF2">
            <w:pPr>
              <w:spacing w:before="0"/>
              <w:jc w:val="center"/>
              <w:rPr>
                <w:i/>
                <w:sz w:val="16"/>
                <w:szCs w:val="16"/>
              </w:rPr>
            </w:pPr>
            <w:r>
              <w:rPr>
                <w:i/>
                <w:sz w:val="16"/>
                <w:szCs w:val="16"/>
              </w:rPr>
              <w:t>0</w:t>
            </w:r>
          </w:p>
        </w:tc>
        <w:tc>
          <w:tcPr>
            <w:tcW w:w="851" w:type="dxa"/>
            <w:vAlign w:val="center"/>
          </w:tcPr>
          <w:p w14:paraId="2F91E8C2" w14:textId="77777777" w:rsidR="00A22CFC" w:rsidRDefault="00A22CFC" w:rsidP="00490FF2">
            <w:pPr>
              <w:spacing w:before="0"/>
              <w:jc w:val="center"/>
              <w:rPr>
                <w:i/>
                <w:sz w:val="16"/>
                <w:szCs w:val="16"/>
              </w:rPr>
            </w:pPr>
            <w:r>
              <w:rPr>
                <w:i/>
                <w:sz w:val="16"/>
                <w:szCs w:val="16"/>
              </w:rPr>
              <w:t>1</w:t>
            </w:r>
          </w:p>
        </w:tc>
        <w:tc>
          <w:tcPr>
            <w:tcW w:w="1276" w:type="dxa"/>
            <w:vAlign w:val="center"/>
          </w:tcPr>
          <w:p w14:paraId="0B9B361E" w14:textId="77777777" w:rsidR="00A22CFC" w:rsidRPr="00C344F4" w:rsidRDefault="00A22CFC" w:rsidP="00490FF2">
            <w:pPr>
              <w:spacing w:before="0"/>
              <w:jc w:val="left"/>
              <w:rPr>
                <w:i/>
                <w:sz w:val="16"/>
                <w:szCs w:val="16"/>
              </w:rPr>
            </w:pPr>
          </w:p>
        </w:tc>
      </w:tr>
      <w:tr w:rsidR="00A22CFC" w:rsidRPr="00C344F4" w14:paraId="5DCE6CF2" w14:textId="77777777" w:rsidTr="00B051ED">
        <w:trPr>
          <w:trHeight w:val="284"/>
        </w:trPr>
        <w:tc>
          <w:tcPr>
            <w:tcW w:w="4111" w:type="dxa"/>
            <w:vAlign w:val="center"/>
          </w:tcPr>
          <w:p w14:paraId="7C595AD8" w14:textId="77777777" w:rsidR="00A22CFC" w:rsidRPr="00427FFC" w:rsidRDefault="00A22CFC" w:rsidP="00490FF2">
            <w:pPr>
              <w:spacing w:before="0"/>
              <w:ind w:left="743"/>
              <w:jc w:val="left"/>
              <w:rPr>
                <w:i/>
                <w:sz w:val="16"/>
                <w:szCs w:val="16"/>
              </w:rPr>
            </w:pPr>
            <w:r>
              <w:rPr>
                <w:i/>
                <w:sz w:val="16"/>
                <w:szCs w:val="16"/>
              </w:rPr>
              <w:t>pendenciaFinanceira/judices/distrito</w:t>
            </w:r>
          </w:p>
        </w:tc>
        <w:tc>
          <w:tcPr>
            <w:tcW w:w="2410" w:type="dxa"/>
          </w:tcPr>
          <w:p w14:paraId="0AFF0E0D"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75CACCAE" w14:textId="77777777" w:rsidR="00A22CFC" w:rsidRDefault="00A22CFC" w:rsidP="00490FF2">
            <w:pPr>
              <w:spacing w:before="0"/>
              <w:jc w:val="center"/>
              <w:rPr>
                <w:i/>
                <w:sz w:val="16"/>
                <w:szCs w:val="16"/>
              </w:rPr>
            </w:pPr>
            <w:r>
              <w:rPr>
                <w:i/>
                <w:sz w:val="16"/>
                <w:szCs w:val="16"/>
              </w:rPr>
              <w:t>0</w:t>
            </w:r>
          </w:p>
        </w:tc>
        <w:tc>
          <w:tcPr>
            <w:tcW w:w="851" w:type="dxa"/>
            <w:vAlign w:val="center"/>
          </w:tcPr>
          <w:p w14:paraId="001B25C0" w14:textId="77777777" w:rsidR="00A22CFC" w:rsidRDefault="00A22CFC" w:rsidP="00490FF2">
            <w:pPr>
              <w:spacing w:before="0"/>
              <w:jc w:val="center"/>
              <w:rPr>
                <w:i/>
                <w:sz w:val="16"/>
                <w:szCs w:val="16"/>
              </w:rPr>
            </w:pPr>
            <w:r>
              <w:rPr>
                <w:i/>
                <w:sz w:val="16"/>
                <w:szCs w:val="16"/>
              </w:rPr>
              <w:t>1</w:t>
            </w:r>
          </w:p>
        </w:tc>
        <w:tc>
          <w:tcPr>
            <w:tcW w:w="1276" w:type="dxa"/>
            <w:vAlign w:val="center"/>
          </w:tcPr>
          <w:p w14:paraId="2C83F804" w14:textId="77777777" w:rsidR="00A22CFC" w:rsidRPr="00C344F4" w:rsidRDefault="00A22CFC" w:rsidP="00490FF2">
            <w:pPr>
              <w:spacing w:before="0"/>
              <w:jc w:val="left"/>
              <w:rPr>
                <w:i/>
                <w:sz w:val="16"/>
                <w:szCs w:val="16"/>
              </w:rPr>
            </w:pPr>
          </w:p>
        </w:tc>
      </w:tr>
      <w:tr w:rsidR="00A22CFC" w:rsidRPr="00C344F4" w14:paraId="5D00C20D" w14:textId="77777777" w:rsidTr="00B051ED">
        <w:trPr>
          <w:trHeight w:val="284"/>
        </w:trPr>
        <w:tc>
          <w:tcPr>
            <w:tcW w:w="4111" w:type="dxa"/>
            <w:vAlign w:val="center"/>
          </w:tcPr>
          <w:p w14:paraId="533670AE" w14:textId="77777777" w:rsidR="00A22CFC" w:rsidRPr="00427FFC" w:rsidRDefault="00A22CFC" w:rsidP="00490FF2">
            <w:pPr>
              <w:spacing w:before="0"/>
              <w:ind w:left="743"/>
              <w:jc w:val="left"/>
              <w:rPr>
                <w:i/>
                <w:sz w:val="16"/>
                <w:szCs w:val="16"/>
              </w:rPr>
            </w:pPr>
            <w:r>
              <w:rPr>
                <w:i/>
                <w:sz w:val="16"/>
                <w:szCs w:val="16"/>
              </w:rPr>
              <w:t>pendenciaFinanceira/judices/praca</w:t>
            </w:r>
          </w:p>
        </w:tc>
        <w:tc>
          <w:tcPr>
            <w:tcW w:w="2410" w:type="dxa"/>
          </w:tcPr>
          <w:p w14:paraId="6A8DAB36"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57EE14F3" w14:textId="77777777" w:rsidR="00A22CFC" w:rsidRDefault="00A22CFC" w:rsidP="00490FF2">
            <w:pPr>
              <w:spacing w:before="0"/>
              <w:jc w:val="center"/>
              <w:rPr>
                <w:i/>
                <w:sz w:val="16"/>
                <w:szCs w:val="16"/>
              </w:rPr>
            </w:pPr>
            <w:r>
              <w:rPr>
                <w:i/>
                <w:sz w:val="16"/>
                <w:szCs w:val="16"/>
              </w:rPr>
              <w:t>0</w:t>
            </w:r>
          </w:p>
        </w:tc>
        <w:tc>
          <w:tcPr>
            <w:tcW w:w="851" w:type="dxa"/>
            <w:vAlign w:val="center"/>
          </w:tcPr>
          <w:p w14:paraId="63A6A26A" w14:textId="77777777" w:rsidR="00A22CFC" w:rsidRDefault="00A22CFC" w:rsidP="00490FF2">
            <w:pPr>
              <w:spacing w:before="0"/>
              <w:jc w:val="center"/>
              <w:rPr>
                <w:i/>
                <w:sz w:val="16"/>
                <w:szCs w:val="16"/>
              </w:rPr>
            </w:pPr>
            <w:r>
              <w:rPr>
                <w:i/>
                <w:sz w:val="16"/>
                <w:szCs w:val="16"/>
              </w:rPr>
              <w:t>1</w:t>
            </w:r>
          </w:p>
        </w:tc>
        <w:tc>
          <w:tcPr>
            <w:tcW w:w="1276" w:type="dxa"/>
            <w:vAlign w:val="center"/>
          </w:tcPr>
          <w:p w14:paraId="0AB1AB2E" w14:textId="77777777" w:rsidR="00A22CFC" w:rsidRPr="00C344F4" w:rsidRDefault="00A22CFC" w:rsidP="00490FF2">
            <w:pPr>
              <w:spacing w:before="0"/>
              <w:jc w:val="left"/>
              <w:rPr>
                <w:i/>
                <w:sz w:val="16"/>
                <w:szCs w:val="16"/>
              </w:rPr>
            </w:pPr>
          </w:p>
        </w:tc>
      </w:tr>
      <w:tr w:rsidR="00A22CFC" w:rsidRPr="00C344F4" w14:paraId="3D0EDF62" w14:textId="77777777" w:rsidTr="00B051ED">
        <w:trPr>
          <w:trHeight w:val="284"/>
        </w:trPr>
        <w:tc>
          <w:tcPr>
            <w:tcW w:w="4111" w:type="dxa"/>
            <w:vAlign w:val="center"/>
          </w:tcPr>
          <w:p w14:paraId="01214B5C" w14:textId="77777777" w:rsidR="00A22CFC" w:rsidRPr="00427FFC" w:rsidRDefault="00A22CFC" w:rsidP="00490FF2">
            <w:pPr>
              <w:spacing w:before="0"/>
              <w:ind w:left="743"/>
              <w:jc w:val="left"/>
              <w:rPr>
                <w:i/>
                <w:sz w:val="16"/>
                <w:szCs w:val="16"/>
              </w:rPr>
            </w:pPr>
            <w:r>
              <w:rPr>
                <w:i/>
                <w:sz w:val="16"/>
                <w:szCs w:val="16"/>
              </w:rPr>
              <w:t>pendenciaFinanceira/judices/processo</w:t>
            </w:r>
          </w:p>
        </w:tc>
        <w:tc>
          <w:tcPr>
            <w:tcW w:w="2410" w:type="dxa"/>
          </w:tcPr>
          <w:p w14:paraId="7554CBB4"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5117BCF0" w14:textId="77777777" w:rsidR="00A22CFC" w:rsidRDefault="00A22CFC" w:rsidP="00490FF2">
            <w:pPr>
              <w:spacing w:before="0"/>
              <w:jc w:val="center"/>
              <w:rPr>
                <w:i/>
                <w:sz w:val="16"/>
                <w:szCs w:val="16"/>
              </w:rPr>
            </w:pPr>
            <w:r>
              <w:rPr>
                <w:i/>
                <w:sz w:val="16"/>
                <w:szCs w:val="16"/>
              </w:rPr>
              <w:t>0</w:t>
            </w:r>
          </w:p>
        </w:tc>
        <w:tc>
          <w:tcPr>
            <w:tcW w:w="851" w:type="dxa"/>
            <w:vAlign w:val="center"/>
          </w:tcPr>
          <w:p w14:paraId="16B83502" w14:textId="77777777" w:rsidR="00A22CFC" w:rsidRDefault="00A22CFC" w:rsidP="00490FF2">
            <w:pPr>
              <w:spacing w:before="0"/>
              <w:jc w:val="center"/>
              <w:rPr>
                <w:i/>
                <w:sz w:val="16"/>
                <w:szCs w:val="16"/>
              </w:rPr>
            </w:pPr>
            <w:r>
              <w:rPr>
                <w:i/>
                <w:sz w:val="16"/>
                <w:szCs w:val="16"/>
              </w:rPr>
              <w:t>1</w:t>
            </w:r>
          </w:p>
        </w:tc>
        <w:tc>
          <w:tcPr>
            <w:tcW w:w="1276" w:type="dxa"/>
            <w:vAlign w:val="center"/>
          </w:tcPr>
          <w:p w14:paraId="33D63DD5" w14:textId="77777777" w:rsidR="00A22CFC" w:rsidRPr="00C344F4" w:rsidRDefault="00A22CFC" w:rsidP="00490FF2">
            <w:pPr>
              <w:spacing w:before="0"/>
              <w:jc w:val="left"/>
              <w:rPr>
                <w:i/>
                <w:sz w:val="16"/>
                <w:szCs w:val="16"/>
              </w:rPr>
            </w:pPr>
          </w:p>
        </w:tc>
      </w:tr>
      <w:tr w:rsidR="00A22CFC" w:rsidRPr="00C344F4" w14:paraId="782D7D68" w14:textId="77777777" w:rsidTr="00B051ED">
        <w:trPr>
          <w:trHeight w:val="284"/>
        </w:trPr>
        <w:tc>
          <w:tcPr>
            <w:tcW w:w="4111" w:type="dxa"/>
            <w:vAlign w:val="center"/>
          </w:tcPr>
          <w:p w14:paraId="7E9C859E" w14:textId="77777777" w:rsidR="00A22CFC" w:rsidRPr="00427FFC" w:rsidRDefault="00A22CFC" w:rsidP="00490FF2">
            <w:pPr>
              <w:spacing w:before="0"/>
              <w:ind w:left="743"/>
              <w:jc w:val="left"/>
              <w:rPr>
                <w:i/>
                <w:sz w:val="16"/>
                <w:szCs w:val="16"/>
              </w:rPr>
            </w:pPr>
            <w:r>
              <w:rPr>
                <w:i/>
                <w:sz w:val="16"/>
                <w:szCs w:val="16"/>
              </w:rPr>
              <w:t>pendenciaFinanceira/judices/mensagem</w:t>
            </w:r>
          </w:p>
        </w:tc>
        <w:tc>
          <w:tcPr>
            <w:tcW w:w="2410" w:type="dxa"/>
          </w:tcPr>
          <w:p w14:paraId="55BF087E"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1CB59AA0" w14:textId="77777777" w:rsidR="00A22CFC" w:rsidRDefault="00A22CFC" w:rsidP="00490FF2">
            <w:pPr>
              <w:spacing w:before="0"/>
              <w:jc w:val="center"/>
              <w:rPr>
                <w:i/>
                <w:sz w:val="16"/>
                <w:szCs w:val="16"/>
              </w:rPr>
            </w:pPr>
            <w:r>
              <w:rPr>
                <w:i/>
                <w:sz w:val="16"/>
                <w:szCs w:val="16"/>
              </w:rPr>
              <w:t>0</w:t>
            </w:r>
          </w:p>
        </w:tc>
        <w:tc>
          <w:tcPr>
            <w:tcW w:w="851" w:type="dxa"/>
            <w:vAlign w:val="center"/>
          </w:tcPr>
          <w:p w14:paraId="7DF99F39" w14:textId="77777777" w:rsidR="00A22CFC" w:rsidRDefault="00A22CFC" w:rsidP="00490FF2">
            <w:pPr>
              <w:spacing w:before="0"/>
              <w:jc w:val="center"/>
              <w:rPr>
                <w:i/>
                <w:sz w:val="16"/>
                <w:szCs w:val="16"/>
              </w:rPr>
            </w:pPr>
            <w:r>
              <w:rPr>
                <w:i/>
                <w:sz w:val="16"/>
                <w:szCs w:val="16"/>
              </w:rPr>
              <w:t>1</w:t>
            </w:r>
          </w:p>
        </w:tc>
        <w:tc>
          <w:tcPr>
            <w:tcW w:w="1276" w:type="dxa"/>
            <w:vAlign w:val="center"/>
          </w:tcPr>
          <w:p w14:paraId="6C5E4943" w14:textId="77777777" w:rsidR="00A22CFC" w:rsidRPr="00C344F4" w:rsidRDefault="00A22CFC" w:rsidP="00490FF2">
            <w:pPr>
              <w:spacing w:before="0"/>
              <w:jc w:val="left"/>
              <w:rPr>
                <w:i/>
                <w:sz w:val="16"/>
                <w:szCs w:val="16"/>
              </w:rPr>
            </w:pPr>
          </w:p>
        </w:tc>
      </w:tr>
      <w:tr w:rsidR="00A22CFC" w:rsidRPr="00C344F4" w14:paraId="398A51AA" w14:textId="77777777" w:rsidTr="00B051ED">
        <w:trPr>
          <w:trHeight w:val="284"/>
        </w:trPr>
        <w:tc>
          <w:tcPr>
            <w:tcW w:w="4111" w:type="dxa"/>
            <w:vAlign w:val="center"/>
          </w:tcPr>
          <w:p w14:paraId="0430F88B" w14:textId="77777777" w:rsidR="00A22CFC" w:rsidRPr="00427FFC" w:rsidRDefault="00A22CFC" w:rsidP="00490FF2">
            <w:pPr>
              <w:spacing w:before="0"/>
              <w:ind w:left="743"/>
              <w:jc w:val="left"/>
              <w:rPr>
                <w:i/>
                <w:sz w:val="16"/>
                <w:szCs w:val="16"/>
              </w:rPr>
            </w:pPr>
            <w:r>
              <w:rPr>
                <w:i/>
                <w:sz w:val="16"/>
                <w:szCs w:val="16"/>
              </w:rPr>
              <w:t>pendenciaFinanceira/quantidade</w:t>
            </w:r>
          </w:p>
        </w:tc>
        <w:tc>
          <w:tcPr>
            <w:tcW w:w="2410" w:type="dxa"/>
            <w:vAlign w:val="center"/>
          </w:tcPr>
          <w:p w14:paraId="65BBA66A" w14:textId="77777777" w:rsidR="00A22CFC" w:rsidRDefault="00A22CFC" w:rsidP="00490FF2">
            <w:pPr>
              <w:spacing w:before="0"/>
              <w:jc w:val="left"/>
              <w:rPr>
                <w:i/>
                <w:sz w:val="16"/>
                <w:szCs w:val="16"/>
              </w:rPr>
            </w:pPr>
            <w:r>
              <w:rPr>
                <w:i/>
                <w:sz w:val="16"/>
                <w:szCs w:val="16"/>
              </w:rPr>
              <w:t>Integer</w:t>
            </w:r>
          </w:p>
        </w:tc>
        <w:tc>
          <w:tcPr>
            <w:tcW w:w="850" w:type="dxa"/>
            <w:vAlign w:val="center"/>
          </w:tcPr>
          <w:p w14:paraId="6AEC1A01" w14:textId="77777777" w:rsidR="00A22CFC" w:rsidRDefault="00A22CFC" w:rsidP="00490FF2">
            <w:pPr>
              <w:spacing w:before="0"/>
              <w:jc w:val="center"/>
              <w:rPr>
                <w:i/>
                <w:sz w:val="16"/>
                <w:szCs w:val="16"/>
              </w:rPr>
            </w:pPr>
            <w:r>
              <w:rPr>
                <w:i/>
                <w:sz w:val="16"/>
                <w:szCs w:val="16"/>
              </w:rPr>
              <w:t>0</w:t>
            </w:r>
          </w:p>
        </w:tc>
        <w:tc>
          <w:tcPr>
            <w:tcW w:w="851" w:type="dxa"/>
            <w:vAlign w:val="center"/>
          </w:tcPr>
          <w:p w14:paraId="7EAE8EF9" w14:textId="77777777" w:rsidR="00A22CFC" w:rsidRDefault="00A22CFC" w:rsidP="00490FF2">
            <w:pPr>
              <w:spacing w:before="0"/>
              <w:jc w:val="center"/>
              <w:rPr>
                <w:i/>
                <w:sz w:val="16"/>
                <w:szCs w:val="16"/>
              </w:rPr>
            </w:pPr>
            <w:r>
              <w:rPr>
                <w:i/>
                <w:sz w:val="16"/>
                <w:szCs w:val="16"/>
              </w:rPr>
              <w:t>1</w:t>
            </w:r>
          </w:p>
        </w:tc>
        <w:tc>
          <w:tcPr>
            <w:tcW w:w="1276" w:type="dxa"/>
            <w:vAlign w:val="center"/>
          </w:tcPr>
          <w:p w14:paraId="09AFD4FB" w14:textId="77777777" w:rsidR="00A22CFC" w:rsidRPr="00C344F4" w:rsidRDefault="00A22CFC" w:rsidP="00490FF2">
            <w:pPr>
              <w:spacing w:before="0"/>
              <w:jc w:val="left"/>
              <w:rPr>
                <w:i/>
                <w:sz w:val="16"/>
                <w:szCs w:val="16"/>
              </w:rPr>
            </w:pPr>
          </w:p>
        </w:tc>
      </w:tr>
      <w:tr w:rsidR="00A22CFC" w:rsidRPr="00C344F4" w14:paraId="1BAD96B9" w14:textId="77777777" w:rsidTr="00B051ED">
        <w:trPr>
          <w:trHeight w:val="284"/>
        </w:trPr>
        <w:tc>
          <w:tcPr>
            <w:tcW w:w="4111" w:type="dxa"/>
            <w:vAlign w:val="center"/>
          </w:tcPr>
          <w:p w14:paraId="0A6BAE3E" w14:textId="77777777" w:rsidR="00A22CFC" w:rsidRDefault="00A22CFC" w:rsidP="00490FF2">
            <w:pPr>
              <w:spacing w:before="0"/>
              <w:ind w:left="743"/>
              <w:jc w:val="left"/>
              <w:rPr>
                <w:i/>
                <w:sz w:val="16"/>
                <w:szCs w:val="16"/>
              </w:rPr>
            </w:pPr>
            <w:r>
              <w:rPr>
                <w:i/>
                <w:sz w:val="16"/>
                <w:szCs w:val="16"/>
              </w:rPr>
              <w:t>tipoCartaAnuencia/codigo</w:t>
            </w:r>
          </w:p>
        </w:tc>
        <w:tc>
          <w:tcPr>
            <w:tcW w:w="2410" w:type="dxa"/>
            <w:vAlign w:val="center"/>
          </w:tcPr>
          <w:p w14:paraId="60083EF0" w14:textId="77777777" w:rsidR="00A22CFC" w:rsidRDefault="00A22CFC" w:rsidP="00490FF2">
            <w:pPr>
              <w:spacing w:before="0"/>
              <w:jc w:val="left"/>
              <w:rPr>
                <w:i/>
                <w:sz w:val="16"/>
                <w:szCs w:val="16"/>
              </w:rPr>
            </w:pPr>
            <w:r>
              <w:rPr>
                <w:i/>
                <w:sz w:val="16"/>
                <w:szCs w:val="16"/>
              </w:rPr>
              <w:t>String</w:t>
            </w:r>
          </w:p>
        </w:tc>
        <w:tc>
          <w:tcPr>
            <w:tcW w:w="850" w:type="dxa"/>
            <w:vAlign w:val="center"/>
          </w:tcPr>
          <w:p w14:paraId="376362CB" w14:textId="77777777" w:rsidR="00A22CFC" w:rsidRDefault="00A22CFC" w:rsidP="00490FF2">
            <w:pPr>
              <w:spacing w:before="0"/>
              <w:jc w:val="center"/>
              <w:rPr>
                <w:i/>
                <w:sz w:val="16"/>
                <w:szCs w:val="16"/>
              </w:rPr>
            </w:pPr>
            <w:r>
              <w:rPr>
                <w:i/>
                <w:sz w:val="16"/>
                <w:szCs w:val="16"/>
              </w:rPr>
              <w:t>0</w:t>
            </w:r>
          </w:p>
        </w:tc>
        <w:tc>
          <w:tcPr>
            <w:tcW w:w="851" w:type="dxa"/>
            <w:vAlign w:val="center"/>
          </w:tcPr>
          <w:p w14:paraId="7AD1C4E8" w14:textId="77777777" w:rsidR="00A22CFC" w:rsidRDefault="00A22CFC" w:rsidP="00490FF2">
            <w:pPr>
              <w:spacing w:before="0"/>
              <w:jc w:val="center"/>
              <w:rPr>
                <w:i/>
                <w:sz w:val="16"/>
                <w:szCs w:val="16"/>
              </w:rPr>
            </w:pPr>
            <w:r>
              <w:rPr>
                <w:i/>
                <w:sz w:val="16"/>
                <w:szCs w:val="16"/>
              </w:rPr>
              <w:t>1</w:t>
            </w:r>
          </w:p>
        </w:tc>
        <w:tc>
          <w:tcPr>
            <w:tcW w:w="1276" w:type="dxa"/>
            <w:vAlign w:val="center"/>
          </w:tcPr>
          <w:p w14:paraId="5C7BFD34" w14:textId="77777777" w:rsidR="00A22CFC" w:rsidRPr="00C344F4" w:rsidRDefault="00A22CFC" w:rsidP="00490FF2">
            <w:pPr>
              <w:spacing w:before="0"/>
              <w:jc w:val="left"/>
              <w:rPr>
                <w:i/>
                <w:sz w:val="16"/>
                <w:szCs w:val="16"/>
              </w:rPr>
            </w:pPr>
          </w:p>
        </w:tc>
      </w:tr>
      <w:tr w:rsidR="00A22CFC" w:rsidRPr="00C344F4" w14:paraId="3E1B323F" w14:textId="77777777" w:rsidTr="00B051ED">
        <w:trPr>
          <w:trHeight w:val="284"/>
        </w:trPr>
        <w:tc>
          <w:tcPr>
            <w:tcW w:w="4111" w:type="dxa"/>
            <w:vAlign w:val="center"/>
          </w:tcPr>
          <w:p w14:paraId="6D7C0115"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49428694" w14:textId="77777777" w:rsidR="00A22CFC" w:rsidRDefault="00A22CFC" w:rsidP="00490FF2">
            <w:pPr>
              <w:spacing w:before="0"/>
              <w:jc w:val="left"/>
              <w:rPr>
                <w:i/>
                <w:sz w:val="16"/>
                <w:szCs w:val="16"/>
              </w:rPr>
            </w:pPr>
            <w:r>
              <w:rPr>
                <w:i/>
                <w:sz w:val="16"/>
                <w:szCs w:val="16"/>
              </w:rPr>
              <w:t>Mensagem</w:t>
            </w:r>
          </w:p>
        </w:tc>
        <w:tc>
          <w:tcPr>
            <w:tcW w:w="850" w:type="dxa"/>
            <w:vAlign w:val="center"/>
          </w:tcPr>
          <w:p w14:paraId="1831B0AA" w14:textId="77777777" w:rsidR="00A22CFC" w:rsidRDefault="00A22CFC" w:rsidP="00490FF2">
            <w:pPr>
              <w:spacing w:before="0"/>
              <w:jc w:val="center"/>
              <w:rPr>
                <w:i/>
                <w:sz w:val="16"/>
                <w:szCs w:val="16"/>
              </w:rPr>
            </w:pPr>
            <w:r>
              <w:rPr>
                <w:i/>
                <w:sz w:val="16"/>
                <w:szCs w:val="16"/>
              </w:rPr>
              <w:t>0</w:t>
            </w:r>
          </w:p>
        </w:tc>
        <w:tc>
          <w:tcPr>
            <w:tcW w:w="851" w:type="dxa"/>
            <w:vAlign w:val="center"/>
          </w:tcPr>
          <w:p w14:paraId="45531584" w14:textId="77777777" w:rsidR="00A22CFC" w:rsidRDefault="00A22CFC" w:rsidP="00490FF2">
            <w:pPr>
              <w:spacing w:before="0"/>
              <w:jc w:val="center"/>
              <w:rPr>
                <w:i/>
                <w:sz w:val="16"/>
                <w:szCs w:val="16"/>
              </w:rPr>
            </w:pPr>
            <w:r>
              <w:rPr>
                <w:i/>
                <w:sz w:val="16"/>
                <w:szCs w:val="16"/>
              </w:rPr>
              <w:t>1</w:t>
            </w:r>
          </w:p>
        </w:tc>
        <w:tc>
          <w:tcPr>
            <w:tcW w:w="1276" w:type="dxa"/>
            <w:vAlign w:val="center"/>
          </w:tcPr>
          <w:p w14:paraId="1F6D45CB" w14:textId="77777777" w:rsidR="00A22CFC" w:rsidRPr="00C344F4" w:rsidRDefault="00A22CFC" w:rsidP="00490FF2">
            <w:pPr>
              <w:spacing w:before="0"/>
              <w:jc w:val="left"/>
              <w:rPr>
                <w:i/>
                <w:sz w:val="16"/>
                <w:szCs w:val="16"/>
              </w:rPr>
            </w:pPr>
          </w:p>
        </w:tc>
      </w:tr>
      <w:tr w:rsidR="00A22CFC" w:rsidRPr="00C344F4" w14:paraId="4876520F" w14:textId="77777777" w:rsidTr="00B051ED">
        <w:trPr>
          <w:trHeight w:val="284"/>
        </w:trPr>
        <w:tc>
          <w:tcPr>
            <w:tcW w:w="4111" w:type="dxa"/>
            <w:vAlign w:val="center"/>
          </w:tcPr>
          <w:p w14:paraId="346368E3"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64BBA9AC" w14:textId="77777777" w:rsidR="00A22CFC" w:rsidRDefault="00A22CFC" w:rsidP="00490FF2">
            <w:pPr>
              <w:spacing w:before="0"/>
              <w:jc w:val="left"/>
              <w:rPr>
                <w:i/>
                <w:sz w:val="16"/>
                <w:szCs w:val="16"/>
              </w:rPr>
            </w:pPr>
            <w:r>
              <w:rPr>
                <w:i/>
                <w:sz w:val="16"/>
                <w:szCs w:val="16"/>
              </w:rPr>
              <w:t>String</w:t>
            </w:r>
          </w:p>
        </w:tc>
        <w:tc>
          <w:tcPr>
            <w:tcW w:w="850" w:type="dxa"/>
            <w:vAlign w:val="center"/>
          </w:tcPr>
          <w:p w14:paraId="0E692A31" w14:textId="77777777" w:rsidR="00A22CFC" w:rsidRDefault="00A22CFC" w:rsidP="00490FF2">
            <w:pPr>
              <w:spacing w:before="0"/>
              <w:jc w:val="center"/>
              <w:rPr>
                <w:i/>
                <w:sz w:val="16"/>
                <w:szCs w:val="16"/>
              </w:rPr>
            </w:pPr>
            <w:r>
              <w:rPr>
                <w:i/>
                <w:sz w:val="16"/>
                <w:szCs w:val="16"/>
              </w:rPr>
              <w:t>0</w:t>
            </w:r>
          </w:p>
        </w:tc>
        <w:tc>
          <w:tcPr>
            <w:tcW w:w="851" w:type="dxa"/>
            <w:vAlign w:val="center"/>
          </w:tcPr>
          <w:p w14:paraId="73845331" w14:textId="77777777" w:rsidR="00A22CFC" w:rsidRDefault="00A22CFC" w:rsidP="00490FF2">
            <w:pPr>
              <w:spacing w:before="0"/>
              <w:jc w:val="center"/>
              <w:rPr>
                <w:i/>
                <w:sz w:val="16"/>
                <w:szCs w:val="16"/>
              </w:rPr>
            </w:pPr>
            <w:r>
              <w:rPr>
                <w:i/>
                <w:sz w:val="16"/>
                <w:szCs w:val="16"/>
              </w:rPr>
              <w:t>1</w:t>
            </w:r>
          </w:p>
        </w:tc>
        <w:tc>
          <w:tcPr>
            <w:tcW w:w="1276" w:type="dxa"/>
            <w:vAlign w:val="center"/>
          </w:tcPr>
          <w:p w14:paraId="36788440" w14:textId="77777777" w:rsidR="00A22CFC" w:rsidRPr="00C344F4" w:rsidRDefault="00A22CFC" w:rsidP="00490FF2">
            <w:pPr>
              <w:spacing w:before="0"/>
              <w:jc w:val="left"/>
              <w:rPr>
                <w:i/>
                <w:sz w:val="16"/>
                <w:szCs w:val="16"/>
              </w:rPr>
            </w:pPr>
          </w:p>
        </w:tc>
      </w:tr>
      <w:tr w:rsidR="00A22CFC" w:rsidRPr="00C344F4" w14:paraId="2F2E4077" w14:textId="77777777" w:rsidTr="00B051ED">
        <w:trPr>
          <w:trHeight w:val="284"/>
        </w:trPr>
        <w:tc>
          <w:tcPr>
            <w:tcW w:w="4111" w:type="dxa"/>
            <w:vAlign w:val="center"/>
          </w:tcPr>
          <w:p w14:paraId="7E36D5DF" w14:textId="77777777" w:rsidR="00A22CFC" w:rsidRPr="006E1AED" w:rsidRDefault="00A22CFC" w:rsidP="00490FF2">
            <w:pPr>
              <w:spacing w:before="0"/>
              <w:ind w:left="459"/>
              <w:jc w:val="left"/>
              <w:rPr>
                <w:sz w:val="16"/>
                <w:szCs w:val="16"/>
              </w:rPr>
            </w:pPr>
            <w:r>
              <w:rPr>
                <w:sz w:val="16"/>
                <w:szCs w:val="16"/>
              </w:rPr>
              <w:t>ChequesSemFundos</w:t>
            </w:r>
          </w:p>
        </w:tc>
        <w:tc>
          <w:tcPr>
            <w:tcW w:w="2410" w:type="dxa"/>
            <w:vAlign w:val="center"/>
          </w:tcPr>
          <w:p w14:paraId="18B7D6B5" w14:textId="471E425B" w:rsidR="00A22CFC" w:rsidRDefault="00D80607" w:rsidP="00490FF2">
            <w:pPr>
              <w:spacing w:before="0"/>
              <w:jc w:val="left"/>
              <w:rPr>
                <w:i/>
                <w:sz w:val="16"/>
                <w:szCs w:val="16"/>
              </w:rPr>
            </w:pPr>
            <w:r>
              <w:rPr>
                <w:i/>
                <w:sz w:val="16"/>
                <w:szCs w:val="16"/>
              </w:rPr>
              <w:t>ChequesSemFundos</w:t>
            </w:r>
          </w:p>
        </w:tc>
        <w:tc>
          <w:tcPr>
            <w:tcW w:w="850" w:type="dxa"/>
            <w:vAlign w:val="center"/>
          </w:tcPr>
          <w:p w14:paraId="5FB4999F" w14:textId="77777777" w:rsidR="00A22CFC" w:rsidRDefault="00A22CFC" w:rsidP="00490FF2">
            <w:pPr>
              <w:spacing w:before="0"/>
              <w:jc w:val="center"/>
              <w:rPr>
                <w:i/>
                <w:sz w:val="16"/>
                <w:szCs w:val="16"/>
              </w:rPr>
            </w:pPr>
            <w:r>
              <w:rPr>
                <w:i/>
                <w:sz w:val="16"/>
                <w:szCs w:val="16"/>
              </w:rPr>
              <w:t>0</w:t>
            </w:r>
          </w:p>
        </w:tc>
        <w:tc>
          <w:tcPr>
            <w:tcW w:w="851" w:type="dxa"/>
            <w:vAlign w:val="center"/>
          </w:tcPr>
          <w:p w14:paraId="2E76479F" w14:textId="77777777" w:rsidR="00A22CFC" w:rsidRDefault="00A22CFC" w:rsidP="00490FF2">
            <w:pPr>
              <w:spacing w:before="0"/>
              <w:jc w:val="center"/>
              <w:rPr>
                <w:i/>
                <w:sz w:val="16"/>
                <w:szCs w:val="16"/>
              </w:rPr>
            </w:pPr>
            <w:r>
              <w:rPr>
                <w:i/>
                <w:sz w:val="16"/>
                <w:szCs w:val="16"/>
              </w:rPr>
              <w:t>1</w:t>
            </w:r>
          </w:p>
        </w:tc>
        <w:tc>
          <w:tcPr>
            <w:tcW w:w="1276" w:type="dxa"/>
            <w:vAlign w:val="center"/>
          </w:tcPr>
          <w:p w14:paraId="0AA676F5" w14:textId="77777777" w:rsidR="00A22CFC" w:rsidRPr="00C344F4" w:rsidRDefault="00A22CFC" w:rsidP="00490FF2">
            <w:pPr>
              <w:spacing w:before="0"/>
              <w:jc w:val="left"/>
              <w:rPr>
                <w:i/>
                <w:sz w:val="16"/>
                <w:szCs w:val="16"/>
              </w:rPr>
            </w:pPr>
          </w:p>
        </w:tc>
      </w:tr>
      <w:tr w:rsidR="00A22CFC" w:rsidRPr="00C344F4" w14:paraId="0ABD25A0" w14:textId="77777777" w:rsidTr="00B051ED">
        <w:trPr>
          <w:trHeight w:val="284"/>
        </w:trPr>
        <w:tc>
          <w:tcPr>
            <w:tcW w:w="4111" w:type="dxa"/>
            <w:vAlign w:val="center"/>
          </w:tcPr>
          <w:p w14:paraId="1C6BD632" w14:textId="77777777" w:rsidR="00A22CFC" w:rsidRPr="00427FFC" w:rsidRDefault="00A22CFC" w:rsidP="00490FF2">
            <w:pPr>
              <w:spacing w:before="0"/>
              <w:ind w:left="601"/>
              <w:jc w:val="left"/>
              <w:rPr>
                <w:i/>
                <w:sz w:val="16"/>
                <w:szCs w:val="16"/>
              </w:rPr>
            </w:pPr>
            <w:r>
              <w:rPr>
                <w:i/>
                <w:sz w:val="16"/>
                <w:szCs w:val="16"/>
              </w:rPr>
              <w:t>Resumo</w:t>
            </w:r>
          </w:p>
        </w:tc>
        <w:tc>
          <w:tcPr>
            <w:tcW w:w="2410" w:type="dxa"/>
            <w:vAlign w:val="center"/>
          </w:tcPr>
          <w:p w14:paraId="70050225" w14:textId="77777777" w:rsidR="00A22CFC" w:rsidRDefault="00A22CFC" w:rsidP="00490FF2">
            <w:pPr>
              <w:spacing w:before="0"/>
              <w:jc w:val="left"/>
              <w:rPr>
                <w:i/>
                <w:sz w:val="16"/>
                <w:szCs w:val="16"/>
              </w:rPr>
            </w:pPr>
            <w:r>
              <w:rPr>
                <w:i/>
                <w:sz w:val="16"/>
                <w:szCs w:val="16"/>
              </w:rPr>
              <w:t>ResumoConsulta</w:t>
            </w:r>
          </w:p>
        </w:tc>
        <w:tc>
          <w:tcPr>
            <w:tcW w:w="850" w:type="dxa"/>
            <w:vAlign w:val="center"/>
          </w:tcPr>
          <w:p w14:paraId="0B30384F" w14:textId="77777777" w:rsidR="00A22CFC" w:rsidRDefault="00A22CFC" w:rsidP="00490FF2">
            <w:pPr>
              <w:spacing w:before="0"/>
              <w:jc w:val="center"/>
              <w:rPr>
                <w:i/>
                <w:sz w:val="16"/>
                <w:szCs w:val="16"/>
              </w:rPr>
            </w:pPr>
            <w:r>
              <w:rPr>
                <w:i/>
                <w:sz w:val="16"/>
                <w:szCs w:val="16"/>
              </w:rPr>
              <w:t>0</w:t>
            </w:r>
          </w:p>
        </w:tc>
        <w:tc>
          <w:tcPr>
            <w:tcW w:w="851" w:type="dxa"/>
            <w:vAlign w:val="center"/>
          </w:tcPr>
          <w:p w14:paraId="53ECF3B5" w14:textId="77777777" w:rsidR="00A22CFC" w:rsidRDefault="00A22CFC" w:rsidP="00490FF2">
            <w:pPr>
              <w:spacing w:before="0"/>
              <w:jc w:val="center"/>
              <w:rPr>
                <w:i/>
                <w:sz w:val="16"/>
                <w:szCs w:val="16"/>
              </w:rPr>
            </w:pPr>
            <w:r>
              <w:rPr>
                <w:i/>
                <w:sz w:val="16"/>
                <w:szCs w:val="16"/>
              </w:rPr>
              <w:t>1</w:t>
            </w:r>
          </w:p>
        </w:tc>
        <w:tc>
          <w:tcPr>
            <w:tcW w:w="1276" w:type="dxa"/>
            <w:vAlign w:val="center"/>
          </w:tcPr>
          <w:p w14:paraId="444E4BC2" w14:textId="77777777" w:rsidR="00A22CFC" w:rsidRPr="00C344F4" w:rsidRDefault="00A22CFC" w:rsidP="00490FF2">
            <w:pPr>
              <w:spacing w:before="0"/>
              <w:jc w:val="left"/>
              <w:rPr>
                <w:i/>
                <w:sz w:val="16"/>
                <w:szCs w:val="16"/>
              </w:rPr>
            </w:pPr>
          </w:p>
        </w:tc>
      </w:tr>
      <w:tr w:rsidR="00A22CFC" w:rsidRPr="00C344F4" w14:paraId="6E6A076A" w14:textId="77777777" w:rsidTr="00B051ED">
        <w:trPr>
          <w:trHeight w:val="284"/>
        </w:trPr>
        <w:tc>
          <w:tcPr>
            <w:tcW w:w="4111" w:type="dxa"/>
            <w:vAlign w:val="center"/>
          </w:tcPr>
          <w:p w14:paraId="15591DEE" w14:textId="77777777" w:rsidR="00A22CFC" w:rsidRDefault="00A22CFC" w:rsidP="00490FF2">
            <w:pPr>
              <w:spacing w:before="0"/>
              <w:ind w:left="743"/>
              <w:jc w:val="left"/>
              <w:rPr>
                <w:i/>
                <w:sz w:val="16"/>
                <w:szCs w:val="16"/>
              </w:rPr>
            </w:pPr>
            <w:r>
              <w:rPr>
                <w:i/>
                <w:sz w:val="16"/>
                <w:szCs w:val="16"/>
              </w:rPr>
              <w:t>dataInicio</w:t>
            </w:r>
          </w:p>
        </w:tc>
        <w:tc>
          <w:tcPr>
            <w:tcW w:w="2410" w:type="dxa"/>
            <w:vAlign w:val="center"/>
          </w:tcPr>
          <w:p w14:paraId="16DDECC9" w14:textId="77777777" w:rsidR="00A22CFC" w:rsidRDefault="00A22CFC" w:rsidP="00490FF2">
            <w:pPr>
              <w:spacing w:before="0"/>
              <w:jc w:val="left"/>
              <w:rPr>
                <w:i/>
                <w:sz w:val="16"/>
                <w:szCs w:val="16"/>
              </w:rPr>
            </w:pPr>
            <w:r>
              <w:rPr>
                <w:i/>
                <w:sz w:val="16"/>
                <w:szCs w:val="16"/>
              </w:rPr>
              <w:t>Date</w:t>
            </w:r>
          </w:p>
        </w:tc>
        <w:tc>
          <w:tcPr>
            <w:tcW w:w="850" w:type="dxa"/>
            <w:vAlign w:val="center"/>
          </w:tcPr>
          <w:p w14:paraId="5AD18CC5" w14:textId="77777777" w:rsidR="00A22CFC" w:rsidRDefault="00A22CFC" w:rsidP="00490FF2">
            <w:pPr>
              <w:spacing w:before="0"/>
              <w:jc w:val="center"/>
              <w:rPr>
                <w:i/>
                <w:sz w:val="16"/>
                <w:szCs w:val="16"/>
              </w:rPr>
            </w:pPr>
            <w:r>
              <w:rPr>
                <w:i/>
                <w:sz w:val="16"/>
                <w:szCs w:val="16"/>
              </w:rPr>
              <w:t>0</w:t>
            </w:r>
          </w:p>
        </w:tc>
        <w:tc>
          <w:tcPr>
            <w:tcW w:w="851" w:type="dxa"/>
            <w:vAlign w:val="center"/>
          </w:tcPr>
          <w:p w14:paraId="341252C9" w14:textId="77777777" w:rsidR="00A22CFC" w:rsidRDefault="00A22CFC" w:rsidP="00490FF2">
            <w:pPr>
              <w:spacing w:before="0"/>
              <w:jc w:val="center"/>
              <w:rPr>
                <w:i/>
                <w:sz w:val="16"/>
                <w:szCs w:val="16"/>
              </w:rPr>
            </w:pPr>
            <w:r>
              <w:rPr>
                <w:i/>
                <w:sz w:val="16"/>
                <w:szCs w:val="16"/>
              </w:rPr>
              <w:t>1</w:t>
            </w:r>
          </w:p>
        </w:tc>
        <w:tc>
          <w:tcPr>
            <w:tcW w:w="1276" w:type="dxa"/>
            <w:vAlign w:val="center"/>
          </w:tcPr>
          <w:p w14:paraId="3DFEAE1B" w14:textId="77777777" w:rsidR="00A22CFC" w:rsidRPr="00C344F4" w:rsidRDefault="00A22CFC" w:rsidP="00490FF2">
            <w:pPr>
              <w:spacing w:before="0"/>
              <w:jc w:val="left"/>
              <w:rPr>
                <w:i/>
                <w:sz w:val="16"/>
                <w:szCs w:val="16"/>
              </w:rPr>
            </w:pPr>
          </w:p>
        </w:tc>
      </w:tr>
      <w:tr w:rsidR="00A22CFC" w:rsidRPr="00C344F4" w14:paraId="71978BB7" w14:textId="77777777" w:rsidTr="00B051ED">
        <w:trPr>
          <w:trHeight w:val="284"/>
        </w:trPr>
        <w:tc>
          <w:tcPr>
            <w:tcW w:w="4111" w:type="dxa"/>
            <w:vAlign w:val="center"/>
          </w:tcPr>
          <w:p w14:paraId="74AB63E4" w14:textId="77777777" w:rsidR="00A22CFC" w:rsidRDefault="00A22CFC" w:rsidP="00490FF2">
            <w:pPr>
              <w:spacing w:before="0"/>
              <w:ind w:left="743"/>
              <w:jc w:val="left"/>
              <w:rPr>
                <w:i/>
                <w:sz w:val="16"/>
                <w:szCs w:val="16"/>
              </w:rPr>
            </w:pPr>
            <w:r>
              <w:rPr>
                <w:i/>
                <w:sz w:val="16"/>
                <w:szCs w:val="16"/>
              </w:rPr>
              <w:t>dataFim</w:t>
            </w:r>
          </w:p>
        </w:tc>
        <w:tc>
          <w:tcPr>
            <w:tcW w:w="2410" w:type="dxa"/>
            <w:vAlign w:val="center"/>
          </w:tcPr>
          <w:p w14:paraId="6E2421BA" w14:textId="77777777" w:rsidR="00A22CFC" w:rsidRDefault="00A22CFC" w:rsidP="00490FF2">
            <w:pPr>
              <w:spacing w:before="0"/>
              <w:jc w:val="left"/>
              <w:rPr>
                <w:i/>
                <w:sz w:val="16"/>
                <w:szCs w:val="16"/>
              </w:rPr>
            </w:pPr>
            <w:r>
              <w:rPr>
                <w:i/>
                <w:sz w:val="16"/>
                <w:szCs w:val="16"/>
              </w:rPr>
              <w:t>Date</w:t>
            </w:r>
          </w:p>
        </w:tc>
        <w:tc>
          <w:tcPr>
            <w:tcW w:w="850" w:type="dxa"/>
            <w:vAlign w:val="center"/>
          </w:tcPr>
          <w:p w14:paraId="7B2EDF2B" w14:textId="77777777" w:rsidR="00A22CFC" w:rsidRDefault="00A22CFC" w:rsidP="00490FF2">
            <w:pPr>
              <w:spacing w:before="0"/>
              <w:jc w:val="center"/>
              <w:rPr>
                <w:i/>
                <w:sz w:val="16"/>
                <w:szCs w:val="16"/>
              </w:rPr>
            </w:pPr>
            <w:r>
              <w:rPr>
                <w:i/>
                <w:sz w:val="16"/>
                <w:szCs w:val="16"/>
              </w:rPr>
              <w:t>0</w:t>
            </w:r>
          </w:p>
        </w:tc>
        <w:tc>
          <w:tcPr>
            <w:tcW w:w="851" w:type="dxa"/>
            <w:vAlign w:val="center"/>
          </w:tcPr>
          <w:p w14:paraId="5034658A" w14:textId="77777777" w:rsidR="00A22CFC" w:rsidRDefault="00A22CFC" w:rsidP="00490FF2">
            <w:pPr>
              <w:spacing w:before="0"/>
              <w:jc w:val="center"/>
              <w:rPr>
                <w:i/>
                <w:sz w:val="16"/>
                <w:szCs w:val="16"/>
              </w:rPr>
            </w:pPr>
            <w:r>
              <w:rPr>
                <w:i/>
                <w:sz w:val="16"/>
                <w:szCs w:val="16"/>
              </w:rPr>
              <w:t>1</w:t>
            </w:r>
          </w:p>
        </w:tc>
        <w:tc>
          <w:tcPr>
            <w:tcW w:w="1276" w:type="dxa"/>
            <w:vAlign w:val="center"/>
          </w:tcPr>
          <w:p w14:paraId="05282EC9" w14:textId="77777777" w:rsidR="00A22CFC" w:rsidRPr="00C344F4" w:rsidRDefault="00A22CFC" w:rsidP="00490FF2">
            <w:pPr>
              <w:spacing w:before="0"/>
              <w:jc w:val="left"/>
              <w:rPr>
                <w:i/>
                <w:sz w:val="16"/>
                <w:szCs w:val="16"/>
              </w:rPr>
            </w:pPr>
          </w:p>
        </w:tc>
      </w:tr>
      <w:tr w:rsidR="00A22CFC" w:rsidRPr="00C344F4" w14:paraId="33A18A88" w14:textId="77777777" w:rsidTr="00B051ED">
        <w:trPr>
          <w:trHeight w:val="284"/>
        </w:trPr>
        <w:tc>
          <w:tcPr>
            <w:tcW w:w="4111" w:type="dxa"/>
            <w:vAlign w:val="center"/>
          </w:tcPr>
          <w:p w14:paraId="5DD7DC3F" w14:textId="77777777" w:rsidR="00A22CFC" w:rsidRPr="00427FFC" w:rsidRDefault="00A22CFC" w:rsidP="00490FF2">
            <w:pPr>
              <w:spacing w:before="0"/>
              <w:ind w:left="743"/>
              <w:jc w:val="left"/>
              <w:rPr>
                <w:i/>
                <w:sz w:val="16"/>
                <w:szCs w:val="16"/>
              </w:rPr>
            </w:pPr>
            <w:r>
              <w:rPr>
                <w:i/>
                <w:sz w:val="16"/>
                <w:szCs w:val="16"/>
              </w:rPr>
              <w:t>numeroOcorrencias</w:t>
            </w:r>
          </w:p>
        </w:tc>
        <w:tc>
          <w:tcPr>
            <w:tcW w:w="2410" w:type="dxa"/>
            <w:vAlign w:val="center"/>
          </w:tcPr>
          <w:p w14:paraId="3D2944F6" w14:textId="77777777" w:rsidR="00A22CFC" w:rsidRDefault="00A22CFC" w:rsidP="00490FF2">
            <w:pPr>
              <w:spacing w:before="0"/>
              <w:jc w:val="left"/>
              <w:rPr>
                <w:i/>
                <w:sz w:val="16"/>
                <w:szCs w:val="16"/>
              </w:rPr>
            </w:pPr>
            <w:r>
              <w:rPr>
                <w:i/>
                <w:sz w:val="16"/>
                <w:szCs w:val="16"/>
              </w:rPr>
              <w:t>String</w:t>
            </w:r>
          </w:p>
        </w:tc>
        <w:tc>
          <w:tcPr>
            <w:tcW w:w="850" w:type="dxa"/>
            <w:vAlign w:val="center"/>
          </w:tcPr>
          <w:p w14:paraId="734776AB" w14:textId="77777777" w:rsidR="00A22CFC" w:rsidRDefault="00A22CFC" w:rsidP="00490FF2">
            <w:pPr>
              <w:spacing w:before="0"/>
              <w:jc w:val="center"/>
              <w:rPr>
                <w:i/>
                <w:sz w:val="16"/>
                <w:szCs w:val="16"/>
              </w:rPr>
            </w:pPr>
            <w:r>
              <w:rPr>
                <w:i/>
                <w:sz w:val="16"/>
                <w:szCs w:val="16"/>
              </w:rPr>
              <w:t>0</w:t>
            </w:r>
          </w:p>
        </w:tc>
        <w:tc>
          <w:tcPr>
            <w:tcW w:w="851" w:type="dxa"/>
            <w:vAlign w:val="center"/>
          </w:tcPr>
          <w:p w14:paraId="17A06E24" w14:textId="77777777" w:rsidR="00A22CFC" w:rsidRDefault="00A22CFC" w:rsidP="00490FF2">
            <w:pPr>
              <w:spacing w:before="0"/>
              <w:jc w:val="center"/>
              <w:rPr>
                <w:i/>
                <w:sz w:val="16"/>
                <w:szCs w:val="16"/>
              </w:rPr>
            </w:pPr>
            <w:r>
              <w:rPr>
                <w:i/>
                <w:sz w:val="16"/>
                <w:szCs w:val="16"/>
              </w:rPr>
              <w:t>1</w:t>
            </w:r>
          </w:p>
        </w:tc>
        <w:tc>
          <w:tcPr>
            <w:tcW w:w="1276" w:type="dxa"/>
            <w:vAlign w:val="center"/>
          </w:tcPr>
          <w:p w14:paraId="00AE23D6" w14:textId="77777777" w:rsidR="00A22CFC" w:rsidRPr="00C344F4" w:rsidRDefault="00A22CFC" w:rsidP="00490FF2">
            <w:pPr>
              <w:spacing w:before="0"/>
              <w:jc w:val="left"/>
              <w:rPr>
                <w:i/>
                <w:sz w:val="16"/>
                <w:szCs w:val="16"/>
              </w:rPr>
            </w:pPr>
          </w:p>
        </w:tc>
      </w:tr>
      <w:tr w:rsidR="00A22CFC" w:rsidRPr="00C344F4" w14:paraId="20E6E221" w14:textId="77777777" w:rsidTr="00B051ED">
        <w:trPr>
          <w:trHeight w:val="284"/>
        </w:trPr>
        <w:tc>
          <w:tcPr>
            <w:tcW w:w="4111" w:type="dxa"/>
            <w:vAlign w:val="center"/>
          </w:tcPr>
          <w:p w14:paraId="574C4950" w14:textId="77777777" w:rsidR="00A22CFC" w:rsidRPr="00427FFC" w:rsidRDefault="00A22CFC" w:rsidP="00490FF2">
            <w:pPr>
              <w:spacing w:before="0"/>
              <w:ind w:left="743"/>
              <w:jc w:val="left"/>
              <w:rPr>
                <w:i/>
                <w:sz w:val="16"/>
                <w:szCs w:val="16"/>
              </w:rPr>
            </w:pPr>
            <w:r>
              <w:rPr>
                <w:i/>
                <w:sz w:val="16"/>
                <w:szCs w:val="16"/>
              </w:rPr>
              <w:t>valorTotal/valor</w:t>
            </w:r>
          </w:p>
        </w:tc>
        <w:tc>
          <w:tcPr>
            <w:tcW w:w="2410" w:type="dxa"/>
            <w:vAlign w:val="center"/>
          </w:tcPr>
          <w:p w14:paraId="24A57976" w14:textId="77777777" w:rsidR="00A22CFC" w:rsidRDefault="00A22CFC" w:rsidP="00490FF2">
            <w:pPr>
              <w:spacing w:before="0"/>
              <w:jc w:val="left"/>
              <w:rPr>
                <w:i/>
                <w:sz w:val="16"/>
                <w:szCs w:val="16"/>
              </w:rPr>
            </w:pPr>
            <w:r>
              <w:rPr>
                <w:i/>
                <w:sz w:val="16"/>
                <w:szCs w:val="16"/>
              </w:rPr>
              <w:t>Decimal</w:t>
            </w:r>
          </w:p>
        </w:tc>
        <w:tc>
          <w:tcPr>
            <w:tcW w:w="850" w:type="dxa"/>
            <w:vAlign w:val="center"/>
          </w:tcPr>
          <w:p w14:paraId="7B317B88" w14:textId="77777777" w:rsidR="00A22CFC" w:rsidRDefault="00A22CFC" w:rsidP="00490FF2">
            <w:pPr>
              <w:spacing w:before="0"/>
              <w:jc w:val="center"/>
              <w:rPr>
                <w:i/>
                <w:sz w:val="16"/>
                <w:szCs w:val="16"/>
              </w:rPr>
            </w:pPr>
            <w:r>
              <w:rPr>
                <w:i/>
                <w:sz w:val="16"/>
                <w:szCs w:val="16"/>
              </w:rPr>
              <w:t>0</w:t>
            </w:r>
          </w:p>
        </w:tc>
        <w:tc>
          <w:tcPr>
            <w:tcW w:w="851" w:type="dxa"/>
            <w:vAlign w:val="center"/>
          </w:tcPr>
          <w:p w14:paraId="345CFE2D" w14:textId="77777777" w:rsidR="00A22CFC" w:rsidRDefault="00A22CFC" w:rsidP="00490FF2">
            <w:pPr>
              <w:spacing w:before="0"/>
              <w:jc w:val="center"/>
              <w:rPr>
                <w:i/>
                <w:sz w:val="16"/>
                <w:szCs w:val="16"/>
              </w:rPr>
            </w:pPr>
            <w:r>
              <w:rPr>
                <w:i/>
                <w:sz w:val="16"/>
                <w:szCs w:val="16"/>
              </w:rPr>
              <w:t>1</w:t>
            </w:r>
          </w:p>
        </w:tc>
        <w:tc>
          <w:tcPr>
            <w:tcW w:w="1276" w:type="dxa"/>
            <w:vAlign w:val="center"/>
          </w:tcPr>
          <w:p w14:paraId="6E8FE23B" w14:textId="77777777" w:rsidR="00A22CFC" w:rsidRPr="00C344F4" w:rsidRDefault="00A22CFC" w:rsidP="00490FF2">
            <w:pPr>
              <w:spacing w:before="0"/>
              <w:jc w:val="left"/>
              <w:rPr>
                <w:i/>
                <w:sz w:val="16"/>
                <w:szCs w:val="16"/>
              </w:rPr>
            </w:pPr>
          </w:p>
        </w:tc>
      </w:tr>
      <w:tr w:rsidR="00A22CFC" w:rsidRPr="00C344F4" w14:paraId="5CE31B15" w14:textId="77777777" w:rsidTr="00B051ED">
        <w:trPr>
          <w:trHeight w:val="284"/>
        </w:trPr>
        <w:tc>
          <w:tcPr>
            <w:tcW w:w="4111" w:type="dxa"/>
            <w:vAlign w:val="center"/>
          </w:tcPr>
          <w:p w14:paraId="547DC6A8" w14:textId="77777777" w:rsidR="00A22CFC" w:rsidRDefault="00A22CFC" w:rsidP="00490FF2">
            <w:pPr>
              <w:spacing w:before="0"/>
              <w:ind w:left="743"/>
              <w:jc w:val="left"/>
              <w:rPr>
                <w:i/>
                <w:sz w:val="16"/>
                <w:szCs w:val="16"/>
              </w:rPr>
            </w:pPr>
            <w:r>
              <w:rPr>
                <w:i/>
                <w:sz w:val="16"/>
                <w:szCs w:val="16"/>
              </w:rPr>
              <w:t>valorTotal/moeda/codigo</w:t>
            </w:r>
          </w:p>
        </w:tc>
        <w:tc>
          <w:tcPr>
            <w:tcW w:w="2410" w:type="dxa"/>
            <w:vAlign w:val="center"/>
          </w:tcPr>
          <w:p w14:paraId="783AFD7C" w14:textId="77777777" w:rsidR="00A22CFC" w:rsidRDefault="00A22CFC" w:rsidP="00490FF2">
            <w:pPr>
              <w:spacing w:before="0"/>
              <w:jc w:val="left"/>
              <w:rPr>
                <w:i/>
                <w:sz w:val="16"/>
                <w:szCs w:val="16"/>
              </w:rPr>
            </w:pPr>
            <w:r>
              <w:rPr>
                <w:i/>
                <w:sz w:val="16"/>
                <w:szCs w:val="16"/>
              </w:rPr>
              <w:t>String</w:t>
            </w:r>
          </w:p>
        </w:tc>
        <w:tc>
          <w:tcPr>
            <w:tcW w:w="850" w:type="dxa"/>
            <w:vAlign w:val="center"/>
          </w:tcPr>
          <w:p w14:paraId="0A1B71D1" w14:textId="77777777" w:rsidR="00A22CFC" w:rsidRDefault="00A22CFC" w:rsidP="00490FF2">
            <w:pPr>
              <w:spacing w:before="0"/>
              <w:jc w:val="center"/>
              <w:rPr>
                <w:i/>
                <w:sz w:val="16"/>
                <w:szCs w:val="16"/>
              </w:rPr>
            </w:pPr>
            <w:r>
              <w:rPr>
                <w:i/>
                <w:sz w:val="16"/>
                <w:szCs w:val="16"/>
              </w:rPr>
              <w:t>0</w:t>
            </w:r>
          </w:p>
        </w:tc>
        <w:tc>
          <w:tcPr>
            <w:tcW w:w="851" w:type="dxa"/>
            <w:vAlign w:val="center"/>
          </w:tcPr>
          <w:p w14:paraId="59EA0477" w14:textId="77777777" w:rsidR="00A22CFC" w:rsidRDefault="00A22CFC" w:rsidP="00490FF2">
            <w:pPr>
              <w:spacing w:before="0"/>
              <w:jc w:val="center"/>
              <w:rPr>
                <w:i/>
                <w:sz w:val="16"/>
                <w:szCs w:val="16"/>
              </w:rPr>
            </w:pPr>
            <w:r>
              <w:rPr>
                <w:i/>
                <w:sz w:val="16"/>
                <w:szCs w:val="16"/>
              </w:rPr>
              <w:t>1</w:t>
            </w:r>
          </w:p>
        </w:tc>
        <w:tc>
          <w:tcPr>
            <w:tcW w:w="1276" w:type="dxa"/>
            <w:vAlign w:val="center"/>
          </w:tcPr>
          <w:p w14:paraId="01BA2326" w14:textId="77777777" w:rsidR="00A22CFC" w:rsidRPr="00C344F4" w:rsidRDefault="00A22CFC" w:rsidP="00490FF2">
            <w:pPr>
              <w:spacing w:before="0"/>
              <w:jc w:val="left"/>
              <w:rPr>
                <w:i/>
                <w:sz w:val="16"/>
                <w:szCs w:val="16"/>
              </w:rPr>
            </w:pPr>
          </w:p>
        </w:tc>
      </w:tr>
      <w:tr w:rsidR="00A22CFC" w:rsidRPr="00C344F4" w14:paraId="17F98F17" w14:textId="77777777" w:rsidTr="00B051ED">
        <w:trPr>
          <w:trHeight w:val="284"/>
        </w:trPr>
        <w:tc>
          <w:tcPr>
            <w:tcW w:w="4111" w:type="dxa"/>
            <w:vAlign w:val="center"/>
          </w:tcPr>
          <w:p w14:paraId="0F92C9E7" w14:textId="77777777" w:rsidR="00A22CFC" w:rsidRDefault="00A22CFC" w:rsidP="00490FF2">
            <w:pPr>
              <w:spacing w:before="0"/>
              <w:ind w:left="743"/>
              <w:jc w:val="left"/>
              <w:rPr>
                <w:i/>
                <w:sz w:val="16"/>
                <w:szCs w:val="16"/>
              </w:rPr>
            </w:pPr>
            <w:r>
              <w:rPr>
                <w:i/>
                <w:sz w:val="16"/>
                <w:szCs w:val="16"/>
              </w:rPr>
              <w:t>tipoConsulta</w:t>
            </w:r>
          </w:p>
        </w:tc>
        <w:tc>
          <w:tcPr>
            <w:tcW w:w="2410" w:type="dxa"/>
            <w:vAlign w:val="center"/>
          </w:tcPr>
          <w:p w14:paraId="0D586229" w14:textId="77777777" w:rsidR="00A22CFC" w:rsidRDefault="00A22CFC" w:rsidP="00490FF2">
            <w:pPr>
              <w:spacing w:before="0"/>
              <w:jc w:val="left"/>
              <w:rPr>
                <w:i/>
                <w:sz w:val="16"/>
                <w:szCs w:val="16"/>
              </w:rPr>
            </w:pPr>
            <w:r>
              <w:rPr>
                <w:i/>
                <w:sz w:val="16"/>
                <w:szCs w:val="16"/>
              </w:rPr>
              <w:t>String</w:t>
            </w:r>
          </w:p>
        </w:tc>
        <w:tc>
          <w:tcPr>
            <w:tcW w:w="850" w:type="dxa"/>
            <w:vAlign w:val="center"/>
          </w:tcPr>
          <w:p w14:paraId="12BA7E10" w14:textId="77777777" w:rsidR="00A22CFC" w:rsidRDefault="00A22CFC" w:rsidP="00490FF2">
            <w:pPr>
              <w:spacing w:before="0"/>
              <w:jc w:val="center"/>
              <w:rPr>
                <w:i/>
                <w:sz w:val="16"/>
                <w:szCs w:val="16"/>
              </w:rPr>
            </w:pPr>
            <w:r>
              <w:rPr>
                <w:i/>
                <w:sz w:val="16"/>
                <w:szCs w:val="16"/>
              </w:rPr>
              <w:t>0</w:t>
            </w:r>
          </w:p>
        </w:tc>
        <w:tc>
          <w:tcPr>
            <w:tcW w:w="851" w:type="dxa"/>
            <w:vAlign w:val="center"/>
          </w:tcPr>
          <w:p w14:paraId="1782E403" w14:textId="77777777" w:rsidR="00A22CFC" w:rsidRDefault="00A22CFC" w:rsidP="00490FF2">
            <w:pPr>
              <w:spacing w:before="0"/>
              <w:jc w:val="center"/>
              <w:rPr>
                <w:i/>
                <w:sz w:val="16"/>
                <w:szCs w:val="16"/>
              </w:rPr>
            </w:pPr>
            <w:r>
              <w:rPr>
                <w:i/>
                <w:sz w:val="16"/>
                <w:szCs w:val="16"/>
              </w:rPr>
              <w:t>1</w:t>
            </w:r>
          </w:p>
        </w:tc>
        <w:tc>
          <w:tcPr>
            <w:tcW w:w="1276" w:type="dxa"/>
            <w:vAlign w:val="center"/>
          </w:tcPr>
          <w:p w14:paraId="13720369" w14:textId="77777777" w:rsidR="00A22CFC" w:rsidRPr="00C344F4" w:rsidRDefault="00A22CFC" w:rsidP="00490FF2">
            <w:pPr>
              <w:spacing w:before="0"/>
              <w:jc w:val="left"/>
              <w:rPr>
                <w:i/>
                <w:sz w:val="16"/>
                <w:szCs w:val="16"/>
              </w:rPr>
            </w:pPr>
          </w:p>
        </w:tc>
      </w:tr>
      <w:tr w:rsidR="00A22CFC" w:rsidRPr="00C344F4" w14:paraId="39562F3A" w14:textId="77777777" w:rsidTr="00B051ED">
        <w:trPr>
          <w:trHeight w:val="284"/>
        </w:trPr>
        <w:tc>
          <w:tcPr>
            <w:tcW w:w="4111" w:type="dxa"/>
            <w:vAlign w:val="center"/>
          </w:tcPr>
          <w:p w14:paraId="5BF324D1" w14:textId="77777777" w:rsidR="00A22CFC" w:rsidRDefault="00A22CFC" w:rsidP="00490FF2">
            <w:pPr>
              <w:spacing w:before="0"/>
              <w:ind w:left="743"/>
              <w:jc w:val="left"/>
              <w:rPr>
                <w:i/>
                <w:sz w:val="16"/>
                <w:szCs w:val="16"/>
              </w:rPr>
            </w:pPr>
            <w:r>
              <w:rPr>
                <w:i/>
                <w:sz w:val="16"/>
                <w:szCs w:val="16"/>
              </w:rPr>
              <w:t>ultimaOcorrencia/origem</w:t>
            </w:r>
          </w:p>
        </w:tc>
        <w:tc>
          <w:tcPr>
            <w:tcW w:w="2410" w:type="dxa"/>
            <w:vAlign w:val="center"/>
          </w:tcPr>
          <w:p w14:paraId="19D8605C" w14:textId="77777777" w:rsidR="00A22CFC" w:rsidRDefault="00A22CFC" w:rsidP="00490FF2">
            <w:pPr>
              <w:spacing w:before="0"/>
              <w:jc w:val="left"/>
              <w:rPr>
                <w:i/>
                <w:sz w:val="16"/>
                <w:szCs w:val="16"/>
              </w:rPr>
            </w:pPr>
            <w:r>
              <w:rPr>
                <w:i/>
                <w:sz w:val="16"/>
                <w:szCs w:val="16"/>
              </w:rPr>
              <w:t>String</w:t>
            </w:r>
          </w:p>
        </w:tc>
        <w:tc>
          <w:tcPr>
            <w:tcW w:w="850" w:type="dxa"/>
            <w:vAlign w:val="center"/>
          </w:tcPr>
          <w:p w14:paraId="1CF57B9F" w14:textId="77777777" w:rsidR="00A22CFC" w:rsidRDefault="00A22CFC" w:rsidP="00490FF2">
            <w:pPr>
              <w:spacing w:before="0"/>
              <w:jc w:val="center"/>
              <w:rPr>
                <w:i/>
                <w:sz w:val="16"/>
                <w:szCs w:val="16"/>
              </w:rPr>
            </w:pPr>
            <w:r>
              <w:rPr>
                <w:i/>
                <w:sz w:val="16"/>
                <w:szCs w:val="16"/>
              </w:rPr>
              <w:t>0</w:t>
            </w:r>
          </w:p>
        </w:tc>
        <w:tc>
          <w:tcPr>
            <w:tcW w:w="851" w:type="dxa"/>
            <w:vAlign w:val="center"/>
          </w:tcPr>
          <w:p w14:paraId="10944035" w14:textId="77777777" w:rsidR="00A22CFC" w:rsidRDefault="00A22CFC" w:rsidP="00490FF2">
            <w:pPr>
              <w:spacing w:before="0"/>
              <w:jc w:val="center"/>
              <w:rPr>
                <w:i/>
                <w:sz w:val="16"/>
                <w:szCs w:val="16"/>
              </w:rPr>
            </w:pPr>
            <w:r>
              <w:rPr>
                <w:i/>
                <w:sz w:val="16"/>
                <w:szCs w:val="16"/>
              </w:rPr>
              <w:t>1</w:t>
            </w:r>
          </w:p>
        </w:tc>
        <w:tc>
          <w:tcPr>
            <w:tcW w:w="1276" w:type="dxa"/>
            <w:vAlign w:val="center"/>
          </w:tcPr>
          <w:p w14:paraId="226FE2A2" w14:textId="77777777" w:rsidR="00A22CFC" w:rsidRPr="00C344F4" w:rsidRDefault="00A22CFC" w:rsidP="00490FF2">
            <w:pPr>
              <w:spacing w:before="0"/>
              <w:jc w:val="left"/>
              <w:rPr>
                <w:i/>
                <w:sz w:val="16"/>
                <w:szCs w:val="16"/>
              </w:rPr>
            </w:pPr>
          </w:p>
        </w:tc>
      </w:tr>
      <w:tr w:rsidR="00A22CFC" w:rsidRPr="00C344F4" w14:paraId="4F7CBBF9" w14:textId="77777777" w:rsidTr="00B051ED">
        <w:trPr>
          <w:trHeight w:val="284"/>
        </w:trPr>
        <w:tc>
          <w:tcPr>
            <w:tcW w:w="4111" w:type="dxa"/>
            <w:vAlign w:val="center"/>
          </w:tcPr>
          <w:p w14:paraId="3A5E9DC3" w14:textId="77777777" w:rsidR="00A22CFC" w:rsidRPr="00427FFC" w:rsidRDefault="00A22CFC" w:rsidP="00490FF2">
            <w:pPr>
              <w:spacing w:before="0"/>
              <w:ind w:left="743"/>
              <w:jc w:val="left"/>
              <w:rPr>
                <w:i/>
                <w:sz w:val="16"/>
                <w:szCs w:val="16"/>
              </w:rPr>
            </w:pPr>
            <w:r>
              <w:rPr>
                <w:i/>
                <w:sz w:val="16"/>
                <w:szCs w:val="16"/>
              </w:rPr>
              <w:t>ultimaOcorrencia/valor/valor</w:t>
            </w:r>
          </w:p>
        </w:tc>
        <w:tc>
          <w:tcPr>
            <w:tcW w:w="2410" w:type="dxa"/>
            <w:vAlign w:val="center"/>
          </w:tcPr>
          <w:p w14:paraId="5AD70593" w14:textId="77777777" w:rsidR="00A22CFC" w:rsidRDefault="00A22CFC" w:rsidP="00490FF2">
            <w:pPr>
              <w:spacing w:before="0"/>
              <w:jc w:val="left"/>
              <w:rPr>
                <w:i/>
                <w:sz w:val="16"/>
                <w:szCs w:val="16"/>
              </w:rPr>
            </w:pPr>
            <w:r>
              <w:rPr>
                <w:i/>
                <w:sz w:val="16"/>
                <w:szCs w:val="16"/>
              </w:rPr>
              <w:t>Decimal</w:t>
            </w:r>
          </w:p>
        </w:tc>
        <w:tc>
          <w:tcPr>
            <w:tcW w:w="850" w:type="dxa"/>
            <w:vAlign w:val="center"/>
          </w:tcPr>
          <w:p w14:paraId="05FDBA0A" w14:textId="77777777" w:rsidR="00A22CFC" w:rsidRDefault="00A22CFC" w:rsidP="00490FF2">
            <w:pPr>
              <w:spacing w:before="0"/>
              <w:jc w:val="center"/>
              <w:rPr>
                <w:i/>
                <w:sz w:val="16"/>
                <w:szCs w:val="16"/>
              </w:rPr>
            </w:pPr>
            <w:r>
              <w:rPr>
                <w:i/>
                <w:sz w:val="16"/>
                <w:szCs w:val="16"/>
              </w:rPr>
              <w:t>0</w:t>
            </w:r>
          </w:p>
        </w:tc>
        <w:tc>
          <w:tcPr>
            <w:tcW w:w="851" w:type="dxa"/>
            <w:vAlign w:val="center"/>
          </w:tcPr>
          <w:p w14:paraId="71D6B8BE" w14:textId="77777777" w:rsidR="00A22CFC" w:rsidRDefault="00A22CFC" w:rsidP="00490FF2">
            <w:pPr>
              <w:spacing w:before="0"/>
              <w:jc w:val="center"/>
              <w:rPr>
                <w:i/>
                <w:sz w:val="16"/>
                <w:szCs w:val="16"/>
              </w:rPr>
            </w:pPr>
            <w:r>
              <w:rPr>
                <w:i/>
                <w:sz w:val="16"/>
                <w:szCs w:val="16"/>
              </w:rPr>
              <w:t>1</w:t>
            </w:r>
          </w:p>
        </w:tc>
        <w:tc>
          <w:tcPr>
            <w:tcW w:w="1276" w:type="dxa"/>
            <w:vAlign w:val="center"/>
          </w:tcPr>
          <w:p w14:paraId="557A4A2E" w14:textId="77777777" w:rsidR="00A22CFC" w:rsidRPr="00C344F4" w:rsidRDefault="00A22CFC" w:rsidP="00490FF2">
            <w:pPr>
              <w:spacing w:before="0"/>
              <w:jc w:val="left"/>
              <w:rPr>
                <w:i/>
                <w:sz w:val="16"/>
                <w:szCs w:val="16"/>
              </w:rPr>
            </w:pPr>
          </w:p>
        </w:tc>
      </w:tr>
      <w:tr w:rsidR="00A22CFC" w:rsidRPr="00C344F4" w14:paraId="5FEFB8A3" w14:textId="77777777" w:rsidTr="00B051ED">
        <w:trPr>
          <w:trHeight w:val="284"/>
        </w:trPr>
        <w:tc>
          <w:tcPr>
            <w:tcW w:w="4111" w:type="dxa"/>
            <w:vAlign w:val="center"/>
          </w:tcPr>
          <w:p w14:paraId="7F44238F" w14:textId="77777777" w:rsidR="00A22CFC" w:rsidRPr="00427FFC" w:rsidRDefault="00A22CFC" w:rsidP="00490FF2">
            <w:pPr>
              <w:spacing w:before="0"/>
              <w:ind w:left="601"/>
              <w:jc w:val="left"/>
              <w:rPr>
                <w:i/>
                <w:sz w:val="16"/>
                <w:szCs w:val="16"/>
              </w:rPr>
            </w:pPr>
            <w:r>
              <w:rPr>
                <w:i/>
                <w:sz w:val="16"/>
                <w:szCs w:val="16"/>
              </w:rPr>
              <w:t>AnotacaoAchei</w:t>
            </w:r>
          </w:p>
        </w:tc>
        <w:tc>
          <w:tcPr>
            <w:tcW w:w="2410" w:type="dxa"/>
            <w:vAlign w:val="center"/>
          </w:tcPr>
          <w:p w14:paraId="74151890" w14:textId="77777777" w:rsidR="00A22CFC" w:rsidRDefault="00A22CFC" w:rsidP="00490FF2">
            <w:pPr>
              <w:spacing w:before="0"/>
              <w:jc w:val="left"/>
              <w:rPr>
                <w:i/>
                <w:sz w:val="16"/>
                <w:szCs w:val="16"/>
              </w:rPr>
            </w:pPr>
            <w:r>
              <w:rPr>
                <w:i/>
                <w:sz w:val="16"/>
                <w:szCs w:val="16"/>
              </w:rPr>
              <w:t>AnotacaoCheque</w:t>
            </w:r>
          </w:p>
        </w:tc>
        <w:tc>
          <w:tcPr>
            <w:tcW w:w="850" w:type="dxa"/>
            <w:vAlign w:val="center"/>
          </w:tcPr>
          <w:p w14:paraId="685C30A4" w14:textId="77777777" w:rsidR="00A22CFC" w:rsidRDefault="00A22CFC" w:rsidP="00490FF2">
            <w:pPr>
              <w:spacing w:before="0"/>
              <w:jc w:val="center"/>
              <w:rPr>
                <w:i/>
                <w:sz w:val="16"/>
                <w:szCs w:val="16"/>
              </w:rPr>
            </w:pPr>
            <w:r>
              <w:rPr>
                <w:i/>
                <w:sz w:val="16"/>
                <w:szCs w:val="16"/>
              </w:rPr>
              <w:t>0</w:t>
            </w:r>
          </w:p>
        </w:tc>
        <w:tc>
          <w:tcPr>
            <w:tcW w:w="851" w:type="dxa"/>
            <w:vAlign w:val="center"/>
          </w:tcPr>
          <w:p w14:paraId="33C2E5CF" w14:textId="77777777" w:rsidR="00A22CFC" w:rsidRDefault="00A22CFC" w:rsidP="00490FF2">
            <w:pPr>
              <w:spacing w:before="0"/>
              <w:jc w:val="center"/>
              <w:rPr>
                <w:i/>
                <w:sz w:val="16"/>
                <w:szCs w:val="16"/>
              </w:rPr>
            </w:pPr>
            <w:r>
              <w:rPr>
                <w:i/>
                <w:sz w:val="16"/>
                <w:szCs w:val="16"/>
              </w:rPr>
              <w:t>-1</w:t>
            </w:r>
          </w:p>
        </w:tc>
        <w:tc>
          <w:tcPr>
            <w:tcW w:w="1276" w:type="dxa"/>
            <w:vAlign w:val="center"/>
          </w:tcPr>
          <w:p w14:paraId="56F7150F" w14:textId="77777777" w:rsidR="00A22CFC" w:rsidRPr="00C344F4" w:rsidRDefault="00A22CFC" w:rsidP="00490FF2">
            <w:pPr>
              <w:spacing w:before="0"/>
              <w:jc w:val="left"/>
              <w:rPr>
                <w:i/>
                <w:sz w:val="16"/>
                <w:szCs w:val="16"/>
              </w:rPr>
            </w:pPr>
          </w:p>
        </w:tc>
      </w:tr>
      <w:tr w:rsidR="00A22CFC" w:rsidRPr="00C344F4" w14:paraId="7E41D612" w14:textId="77777777" w:rsidTr="00B051ED">
        <w:trPr>
          <w:trHeight w:val="284"/>
        </w:trPr>
        <w:tc>
          <w:tcPr>
            <w:tcW w:w="4111" w:type="dxa"/>
            <w:vAlign w:val="center"/>
          </w:tcPr>
          <w:p w14:paraId="0A8B3D67"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1ABF5962" w14:textId="77777777" w:rsidR="00A22CFC" w:rsidRDefault="00A22CFC" w:rsidP="00490FF2">
            <w:pPr>
              <w:spacing w:before="0"/>
              <w:jc w:val="left"/>
              <w:rPr>
                <w:i/>
                <w:sz w:val="16"/>
                <w:szCs w:val="16"/>
              </w:rPr>
            </w:pPr>
            <w:r>
              <w:rPr>
                <w:i/>
                <w:sz w:val="16"/>
                <w:szCs w:val="16"/>
              </w:rPr>
              <w:t>DateTime</w:t>
            </w:r>
          </w:p>
        </w:tc>
        <w:tc>
          <w:tcPr>
            <w:tcW w:w="850" w:type="dxa"/>
            <w:vAlign w:val="center"/>
          </w:tcPr>
          <w:p w14:paraId="39D4CA96" w14:textId="77777777" w:rsidR="00A22CFC" w:rsidRDefault="00A22CFC" w:rsidP="00490FF2">
            <w:pPr>
              <w:spacing w:before="0"/>
              <w:jc w:val="center"/>
              <w:rPr>
                <w:i/>
                <w:sz w:val="16"/>
                <w:szCs w:val="16"/>
              </w:rPr>
            </w:pPr>
            <w:r>
              <w:rPr>
                <w:i/>
                <w:sz w:val="16"/>
                <w:szCs w:val="16"/>
              </w:rPr>
              <w:t>0</w:t>
            </w:r>
          </w:p>
        </w:tc>
        <w:tc>
          <w:tcPr>
            <w:tcW w:w="851" w:type="dxa"/>
            <w:vAlign w:val="center"/>
          </w:tcPr>
          <w:p w14:paraId="336CA8FF" w14:textId="77777777" w:rsidR="00A22CFC" w:rsidRDefault="00A22CFC" w:rsidP="00490FF2">
            <w:pPr>
              <w:spacing w:before="0"/>
              <w:jc w:val="center"/>
              <w:rPr>
                <w:i/>
                <w:sz w:val="16"/>
                <w:szCs w:val="16"/>
              </w:rPr>
            </w:pPr>
            <w:r>
              <w:rPr>
                <w:i/>
                <w:sz w:val="16"/>
                <w:szCs w:val="16"/>
              </w:rPr>
              <w:t>1</w:t>
            </w:r>
          </w:p>
        </w:tc>
        <w:tc>
          <w:tcPr>
            <w:tcW w:w="1276" w:type="dxa"/>
            <w:vAlign w:val="center"/>
          </w:tcPr>
          <w:p w14:paraId="6A9C0392" w14:textId="77777777" w:rsidR="00A22CFC" w:rsidRPr="00C344F4" w:rsidRDefault="00A22CFC" w:rsidP="00490FF2">
            <w:pPr>
              <w:spacing w:before="0"/>
              <w:jc w:val="left"/>
              <w:rPr>
                <w:i/>
                <w:sz w:val="16"/>
                <w:szCs w:val="16"/>
              </w:rPr>
            </w:pPr>
          </w:p>
        </w:tc>
      </w:tr>
      <w:tr w:rsidR="00A22CFC" w:rsidRPr="00C344F4" w14:paraId="4A7AEE7A" w14:textId="77777777" w:rsidTr="00B051ED">
        <w:trPr>
          <w:trHeight w:val="284"/>
        </w:trPr>
        <w:tc>
          <w:tcPr>
            <w:tcW w:w="4111" w:type="dxa"/>
            <w:vAlign w:val="center"/>
          </w:tcPr>
          <w:p w14:paraId="3EBE6F2B" w14:textId="77777777" w:rsidR="00A22CFC" w:rsidRDefault="00A22CFC" w:rsidP="00490FF2">
            <w:pPr>
              <w:spacing w:before="0"/>
              <w:ind w:left="743"/>
              <w:jc w:val="left"/>
              <w:rPr>
                <w:i/>
                <w:sz w:val="16"/>
                <w:szCs w:val="16"/>
              </w:rPr>
            </w:pPr>
            <w:r>
              <w:rPr>
                <w:i/>
                <w:sz w:val="16"/>
                <w:szCs w:val="16"/>
              </w:rPr>
              <w:t>cheque/banco</w:t>
            </w:r>
          </w:p>
        </w:tc>
        <w:tc>
          <w:tcPr>
            <w:tcW w:w="2410" w:type="dxa"/>
          </w:tcPr>
          <w:p w14:paraId="2ABB9D90"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7A986816" w14:textId="77777777" w:rsidR="00A22CFC" w:rsidRDefault="00A22CFC" w:rsidP="00490FF2">
            <w:pPr>
              <w:spacing w:before="0"/>
              <w:jc w:val="center"/>
              <w:rPr>
                <w:i/>
                <w:sz w:val="16"/>
                <w:szCs w:val="16"/>
              </w:rPr>
            </w:pPr>
            <w:r>
              <w:rPr>
                <w:i/>
                <w:sz w:val="16"/>
                <w:szCs w:val="16"/>
              </w:rPr>
              <w:t>0</w:t>
            </w:r>
          </w:p>
        </w:tc>
        <w:tc>
          <w:tcPr>
            <w:tcW w:w="851" w:type="dxa"/>
            <w:vAlign w:val="center"/>
          </w:tcPr>
          <w:p w14:paraId="43DE1ED6" w14:textId="77777777" w:rsidR="00A22CFC" w:rsidRDefault="00A22CFC" w:rsidP="00490FF2">
            <w:pPr>
              <w:spacing w:before="0"/>
              <w:jc w:val="center"/>
              <w:rPr>
                <w:i/>
                <w:sz w:val="16"/>
                <w:szCs w:val="16"/>
              </w:rPr>
            </w:pPr>
            <w:r>
              <w:rPr>
                <w:i/>
                <w:sz w:val="16"/>
                <w:szCs w:val="16"/>
              </w:rPr>
              <w:t>1</w:t>
            </w:r>
          </w:p>
        </w:tc>
        <w:tc>
          <w:tcPr>
            <w:tcW w:w="1276" w:type="dxa"/>
            <w:vAlign w:val="center"/>
          </w:tcPr>
          <w:p w14:paraId="3B51C18C" w14:textId="77777777" w:rsidR="00A22CFC" w:rsidRPr="00C344F4" w:rsidRDefault="00A22CFC" w:rsidP="00490FF2">
            <w:pPr>
              <w:spacing w:before="0"/>
              <w:jc w:val="left"/>
              <w:rPr>
                <w:i/>
                <w:sz w:val="16"/>
                <w:szCs w:val="16"/>
              </w:rPr>
            </w:pPr>
          </w:p>
        </w:tc>
      </w:tr>
      <w:tr w:rsidR="00A22CFC" w:rsidRPr="00C344F4" w14:paraId="5FB8CC15" w14:textId="77777777" w:rsidTr="00B051ED">
        <w:trPr>
          <w:trHeight w:val="284"/>
        </w:trPr>
        <w:tc>
          <w:tcPr>
            <w:tcW w:w="4111" w:type="dxa"/>
            <w:vAlign w:val="center"/>
          </w:tcPr>
          <w:p w14:paraId="691B9742" w14:textId="77777777" w:rsidR="00A22CFC" w:rsidRDefault="00A22CFC" w:rsidP="00490FF2">
            <w:pPr>
              <w:spacing w:before="0"/>
              <w:ind w:left="743"/>
              <w:jc w:val="left"/>
              <w:rPr>
                <w:i/>
                <w:sz w:val="16"/>
                <w:szCs w:val="16"/>
              </w:rPr>
            </w:pPr>
            <w:r>
              <w:rPr>
                <w:i/>
                <w:sz w:val="16"/>
                <w:szCs w:val="16"/>
              </w:rPr>
              <w:t>cheque/agencia</w:t>
            </w:r>
          </w:p>
        </w:tc>
        <w:tc>
          <w:tcPr>
            <w:tcW w:w="2410" w:type="dxa"/>
          </w:tcPr>
          <w:p w14:paraId="6286B01E"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641F5360" w14:textId="77777777" w:rsidR="00A22CFC" w:rsidRDefault="00A22CFC" w:rsidP="00490FF2">
            <w:pPr>
              <w:spacing w:before="0"/>
              <w:jc w:val="center"/>
              <w:rPr>
                <w:i/>
                <w:sz w:val="16"/>
                <w:szCs w:val="16"/>
              </w:rPr>
            </w:pPr>
            <w:r>
              <w:rPr>
                <w:i/>
                <w:sz w:val="16"/>
                <w:szCs w:val="16"/>
              </w:rPr>
              <w:t>0</w:t>
            </w:r>
          </w:p>
        </w:tc>
        <w:tc>
          <w:tcPr>
            <w:tcW w:w="851" w:type="dxa"/>
            <w:vAlign w:val="center"/>
          </w:tcPr>
          <w:p w14:paraId="20CE79F8" w14:textId="77777777" w:rsidR="00A22CFC" w:rsidRDefault="00A22CFC" w:rsidP="00490FF2">
            <w:pPr>
              <w:spacing w:before="0"/>
              <w:jc w:val="center"/>
              <w:rPr>
                <w:i/>
                <w:sz w:val="16"/>
                <w:szCs w:val="16"/>
              </w:rPr>
            </w:pPr>
            <w:r>
              <w:rPr>
                <w:i/>
                <w:sz w:val="16"/>
                <w:szCs w:val="16"/>
              </w:rPr>
              <w:t>1</w:t>
            </w:r>
          </w:p>
        </w:tc>
        <w:tc>
          <w:tcPr>
            <w:tcW w:w="1276" w:type="dxa"/>
            <w:vAlign w:val="center"/>
          </w:tcPr>
          <w:p w14:paraId="2C29EEBE" w14:textId="77777777" w:rsidR="00A22CFC" w:rsidRPr="00C344F4" w:rsidRDefault="00A22CFC" w:rsidP="00490FF2">
            <w:pPr>
              <w:spacing w:before="0"/>
              <w:jc w:val="left"/>
              <w:rPr>
                <w:i/>
                <w:sz w:val="16"/>
                <w:szCs w:val="16"/>
              </w:rPr>
            </w:pPr>
          </w:p>
        </w:tc>
      </w:tr>
      <w:tr w:rsidR="00A22CFC" w:rsidRPr="00C344F4" w14:paraId="4B5F7C8B" w14:textId="77777777" w:rsidTr="00B051ED">
        <w:trPr>
          <w:trHeight w:val="284"/>
        </w:trPr>
        <w:tc>
          <w:tcPr>
            <w:tcW w:w="4111" w:type="dxa"/>
            <w:vAlign w:val="center"/>
          </w:tcPr>
          <w:p w14:paraId="4F7A3265" w14:textId="77777777" w:rsidR="00A22CFC" w:rsidRDefault="00A22CFC" w:rsidP="00490FF2">
            <w:pPr>
              <w:spacing w:before="0"/>
              <w:ind w:left="743"/>
              <w:jc w:val="left"/>
              <w:rPr>
                <w:i/>
                <w:sz w:val="16"/>
                <w:szCs w:val="16"/>
              </w:rPr>
            </w:pPr>
            <w:r>
              <w:rPr>
                <w:i/>
                <w:sz w:val="16"/>
                <w:szCs w:val="16"/>
              </w:rPr>
              <w:t>cheque/numero</w:t>
            </w:r>
          </w:p>
        </w:tc>
        <w:tc>
          <w:tcPr>
            <w:tcW w:w="2410" w:type="dxa"/>
          </w:tcPr>
          <w:p w14:paraId="1DEC34B2"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09AE48A4" w14:textId="77777777" w:rsidR="00A22CFC" w:rsidRDefault="00A22CFC" w:rsidP="00490FF2">
            <w:pPr>
              <w:spacing w:before="0"/>
              <w:jc w:val="center"/>
              <w:rPr>
                <w:i/>
                <w:sz w:val="16"/>
                <w:szCs w:val="16"/>
              </w:rPr>
            </w:pPr>
            <w:r>
              <w:rPr>
                <w:i/>
                <w:sz w:val="16"/>
                <w:szCs w:val="16"/>
              </w:rPr>
              <w:t>0</w:t>
            </w:r>
          </w:p>
        </w:tc>
        <w:tc>
          <w:tcPr>
            <w:tcW w:w="851" w:type="dxa"/>
            <w:vAlign w:val="center"/>
          </w:tcPr>
          <w:p w14:paraId="7E2562FD" w14:textId="77777777" w:rsidR="00A22CFC" w:rsidRDefault="00A22CFC" w:rsidP="00490FF2">
            <w:pPr>
              <w:spacing w:before="0"/>
              <w:jc w:val="center"/>
              <w:rPr>
                <w:i/>
                <w:sz w:val="16"/>
                <w:szCs w:val="16"/>
              </w:rPr>
            </w:pPr>
            <w:r>
              <w:rPr>
                <w:i/>
                <w:sz w:val="16"/>
                <w:szCs w:val="16"/>
              </w:rPr>
              <w:t>1</w:t>
            </w:r>
          </w:p>
        </w:tc>
        <w:tc>
          <w:tcPr>
            <w:tcW w:w="1276" w:type="dxa"/>
            <w:vAlign w:val="center"/>
          </w:tcPr>
          <w:p w14:paraId="7B537293" w14:textId="77777777" w:rsidR="00A22CFC" w:rsidRPr="00C344F4" w:rsidRDefault="00A22CFC" w:rsidP="00490FF2">
            <w:pPr>
              <w:spacing w:before="0"/>
              <w:jc w:val="left"/>
              <w:rPr>
                <w:i/>
                <w:sz w:val="16"/>
                <w:szCs w:val="16"/>
              </w:rPr>
            </w:pPr>
          </w:p>
        </w:tc>
      </w:tr>
      <w:tr w:rsidR="00A22CFC" w:rsidRPr="00C344F4" w14:paraId="1835E9D8" w14:textId="77777777" w:rsidTr="00B051ED">
        <w:trPr>
          <w:trHeight w:val="284"/>
        </w:trPr>
        <w:tc>
          <w:tcPr>
            <w:tcW w:w="4111" w:type="dxa"/>
            <w:vAlign w:val="center"/>
          </w:tcPr>
          <w:p w14:paraId="2939C62D" w14:textId="77777777" w:rsidR="00A22CFC" w:rsidRPr="00427FFC" w:rsidRDefault="00A22CFC" w:rsidP="00490FF2">
            <w:pPr>
              <w:spacing w:before="0"/>
              <w:ind w:left="743"/>
              <w:jc w:val="left"/>
              <w:rPr>
                <w:i/>
                <w:sz w:val="16"/>
                <w:szCs w:val="16"/>
              </w:rPr>
            </w:pPr>
            <w:r>
              <w:rPr>
                <w:i/>
                <w:sz w:val="16"/>
                <w:szCs w:val="16"/>
              </w:rPr>
              <w:t>cheque/valor/valor</w:t>
            </w:r>
          </w:p>
        </w:tc>
        <w:tc>
          <w:tcPr>
            <w:tcW w:w="2410" w:type="dxa"/>
            <w:vAlign w:val="center"/>
          </w:tcPr>
          <w:p w14:paraId="2874727B" w14:textId="77777777" w:rsidR="00A22CFC" w:rsidRDefault="00A22CFC" w:rsidP="00490FF2">
            <w:pPr>
              <w:spacing w:before="0"/>
              <w:jc w:val="left"/>
              <w:rPr>
                <w:i/>
                <w:sz w:val="16"/>
                <w:szCs w:val="16"/>
              </w:rPr>
            </w:pPr>
            <w:r>
              <w:rPr>
                <w:i/>
                <w:sz w:val="16"/>
                <w:szCs w:val="16"/>
              </w:rPr>
              <w:t>Decimal</w:t>
            </w:r>
          </w:p>
        </w:tc>
        <w:tc>
          <w:tcPr>
            <w:tcW w:w="850" w:type="dxa"/>
            <w:vAlign w:val="center"/>
          </w:tcPr>
          <w:p w14:paraId="1658B320" w14:textId="77777777" w:rsidR="00A22CFC" w:rsidRDefault="00A22CFC" w:rsidP="00490FF2">
            <w:pPr>
              <w:spacing w:before="0"/>
              <w:jc w:val="center"/>
              <w:rPr>
                <w:i/>
                <w:sz w:val="16"/>
                <w:szCs w:val="16"/>
              </w:rPr>
            </w:pPr>
            <w:r>
              <w:rPr>
                <w:i/>
                <w:sz w:val="16"/>
                <w:szCs w:val="16"/>
              </w:rPr>
              <w:t>0</w:t>
            </w:r>
          </w:p>
        </w:tc>
        <w:tc>
          <w:tcPr>
            <w:tcW w:w="851" w:type="dxa"/>
            <w:vAlign w:val="center"/>
          </w:tcPr>
          <w:p w14:paraId="63DC8F51" w14:textId="77777777" w:rsidR="00A22CFC" w:rsidRDefault="00A22CFC" w:rsidP="00490FF2">
            <w:pPr>
              <w:spacing w:before="0"/>
              <w:jc w:val="center"/>
              <w:rPr>
                <w:i/>
                <w:sz w:val="16"/>
                <w:szCs w:val="16"/>
              </w:rPr>
            </w:pPr>
            <w:r>
              <w:rPr>
                <w:i/>
                <w:sz w:val="16"/>
                <w:szCs w:val="16"/>
              </w:rPr>
              <w:t>1</w:t>
            </w:r>
          </w:p>
        </w:tc>
        <w:tc>
          <w:tcPr>
            <w:tcW w:w="1276" w:type="dxa"/>
            <w:vAlign w:val="center"/>
          </w:tcPr>
          <w:p w14:paraId="1F72F536" w14:textId="77777777" w:rsidR="00A22CFC" w:rsidRPr="00C344F4" w:rsidRDefault="00A22CFC" w:rsidP="00490FF2">
            <w:pPr>
              <w:spacing w:before="0"/>
              <w:jc w:val="left"/>
              <w:rPr>
                <w:i/>
                <w:sz w:val="16"/>
                <w:szCs w:val="16"/>
              </w:rPr>
            </w:pPr>
          </w:p>
        </w:tc>
      </w:tr>
      <w:tr w:rsidR="00A22CFC" w:rsidRPr="00C344F4" w14:paraId="468D73E9" w14:textId="77777777" w:rsidTr="00B051ED">
        <w:trPr>
          <w:trHeight w:val="284"/>
        </w:trPr>
        <w:tc>
          <w:tcPr>
            <w:tcW w:w="4111" w:type="dxa"/>
            <w:vAlign w:val="center"/>
          </w:tcPr>
          <w:p w14:paraId="6758B30C" w14:textId="77777777" w:rsidR="00A22CFC" w:rsidRDefault="00A22CFC" w:rsidP="00490FF2">
            <w:pPr>
              <w:spacing w:before="0"/>
              <w:ind w:left="743"/>
              <w:jc w:val="left"/>
              <w:rPr>
                <w:i/>
                <w:sz w:val="16"/>
                <w:szCs w:val="16"/>
              </w:rPr>
            </w:pPr>
            <w:r>
              <w:rPr>
                <w:i/>
                <w:sz w:val="16"/>
                <w:szCs w:val="16"/>
              </w:rPr>
              <w:t>cheque/valor/moeda/codigo</w:t>
            </w:r>
          </w:p>
        </w:tc>
        <w:tc>
          <w:tcPr>
            <w:tcW w:w="2410" w:type="dxa"/>
            <w:vAlign w:val="center"/>
          </w:tcPr>
          <w:p w14:paraId="50D9BA4F" w14:textId="77777777" w:rsidR="00A22CFC" w:rsidRDefault="00A22CFC" w:rsidP="00490FF2">
            <w:pPr>
              <w:spacing w:before="0"/>
              <w:jc w:val="left"/>
              <w:rPr>
                <w:i/>
                <w:sz w:val="16"/>
                <w:szCs w:val="16"/>
              </w:rPr>
            </w:pPr>
            <w:r>
              <w:rPr>
                <w:i/>
                <w:sz w:val="16"/>
                <w:szCs w:val="16"/>
              </w:rPr>
              <w:t>String</w:t>
            </w:r>
          </w:p>
        </w:tc>
        <w:tc>
          <w:tcPr>
            <w:tcW w:w="850" w:type="dxa"/>
            <w:vAlign w:val="center"/>
          </w:tcPr>
          <w:p w14:paraId="4BCD5891" w14:textId="77777777" w:rsidR="00A22CFC" w:rsidRDefault="00A22CFC" w:rsidP="00490FF2">
            <w:pPr>
              <w:spacing w:before="0"/>
              <w:jc w:val="center"/>
              <w:rPr>
                <w:i/>
                <w:sz w:val="16"/>
                <w:szCs w:val="16"/>
              </w:rPr>
            </w:pPr>
            <w:r>
              <w:rPr>
                <w:i/>
                <w:sz w:val="16"/>
                <w:szCs w:val="16"/>
              </w:rPr>
              <w:t>0</w:t>
            </w:r>
          </w:p>
        </w:tc>
        <w:tc>
          <w:tcPr>
            <w:tcW w:w="851" w:type="dxa"/>
            <w:vAlign w:val="center"/>
          </w:tcPr>
          <w:p w14:paraId="1FCB93C9" w14:textId="77777777" w:rsidR="00A22CFC" w:rsidRDefault="00A22CFC" w:rsidP="00490FF2">
            <w:pPr>
              <w:spacing w:before="0"/>
              <w:jc w:val="center"/>
              <w:rPr>
                <w:i/>
                <w:sz w:val="16"/>
                <w:szCs w:val="16"/>
              </w:rPr>
            </w:pPr>
            <w:r>
              <w:rPr>
                <w:i/>
                <w:sz w:val="16"/>
                <w:szCs w:val="16"/>
              </w:rPr>
              <w:t>1</w:t>
            </w:r>
          </w:p>
        </w:tc>
        <w:tc>
          <w:tcPr>
            <w:tcW w:w="1276" w:type="dxa"/>
            <w:vAlign w:val="center"/>
          </w:tcPr>
          <w:p w14:paraId="5FF14914" w14:textId="77777777" w:rsidR="00A22CFC" w:rsidRPr="00C344F4" w:rsidRDefault="00A22CFC" w:rsidP="00490FF2">
            <w:pPr>
              <w:spacing w:before="0"/>
              <w:jc w:val="left"/>
              <w:rPr>
                <w:i/>
                <w:sz w:val="16"/>
                <w:szCs w:val="16"/>
              </w:rPr>
            </w:pPr>
          </w:p>
        </w:tc>
      </w:tr>
      <w:tr w:rsidR="00A22CFC" w:rsidRPr="00C344F4" w14:paraId="3CB495E8" w14:textId="77777777" w:rsidTr="00B051ED">
        <w:trPr>
          <w:trHeight w:val="284"/>
        </w:trPr>
        <w:tc>
          <w:tcPr>
            <w:tcW w:w="4111" w:type="dxa"/>
            <w:vAlign w:val="center"/>
          </w:tcPr>
          <w:p w14:paraId="3BA47DD9" w14:textId="77777777" w:rsidR="00A22CFC" w:rsidRPr="00427FFC" w:rsidRDefault="00A22CFC" w:rsidP="00490FF2">
            <w:pPr>
              <w:spacing w:before="0"/>
              <w:ind w:left="743"/>
              <w:jc w:val="left"/>
              <w:rPr>
                <w:i/>
                <w:sz w:val="16"/>
                <w:szCs w:val="16"/>
              </w:rPr>
            </w:pPr>
            <w:r>
              <w:rPr>
                <w:i/>
                <w:sz w:val="16"/>
                <w:szCs w:val="16"/>
              </w:rPr>
              <w:t>cheque/devolucoes</w:t>
            </w:r>
          </w:p>
        </w:tc>
        <w:tc>
          <w:tcPr>
            <w:tcW w:w="2410" w:type="dxa"/>
            <w:vAlign w:val="center"/>
          </w:tcPr>
          <w:p w14:paraId="307CBD42" w14:textId="77777777" w:rsidR="00A22CFC" w:rsidRDefault="00A22CFC" w:rsidP="00490FF2">
            <w:pPr>
              <w:spacing w:before="0"/>
              <w:jc w:val="left"/>
              <w:rPr>
                <w:i/>
                <w:sz w:val="16"/>
                <w:szCs w:val="16"/>
              </w:rPr>
            </w:pPr>
            <w:r>
              <w:rPr>
                <w:i/>
                <w:sz w:val="16"/>
                <w:szCs w:val="16"/>
              </w:rPr>
              <w:t>Integer</w:t>
            </w:r>
          </w:p>
        </w:tc>
        <w:tc>
          <w:tcPr>
            <w:tcW w:w="850" w:type="dxa"/>
            <w:vAlign w:val="center"/>
          </w:tcPr>
          <w:p w14:paraId="3C755522" w14:textId="77777777" w:rsidR="00A22CFC" w:rsidRDefault="00A22CFC" w:rsidP="00490FF2">
            <w:pPr>
              <w:spacing w:before="0"/>
              <w:jc w:val="center"/>
              <w:rPr>
                <w:i/>
                <w:sz w:val="16"/>
                <w:szCs w:val="16"/>
              </w:rPr>
            </w:pPr>
            <w:r>
              <w:rPr>
                <w:i/>
                <w:sz w:val="16"/>
                <w:szCs w:val="16"/>
              </w:rPr>
              <w:t>0</w:t>
            </w:r>
          </w:p>
        </w:tc>
        <w:tc>
          <w:tcPr>
            <w:tcW w:w="851" w:type="dxa"/>
            <w:vAlign w:val="center"/>
          </w:tcPr>
          <w:p w14:paraId="7C4FD01D" w14:textId="77777777" w:rsidR="00A22CFC" w:rsidRDefault="00A22CFC" w:rsidP="00490FF2">
            <w:pPr>
              <w:spacing w:before="0"/>
              <w:jc w:val="center"/>
              <w:rPr>
                <w:i/>
                <w:sz w:val="16"/>
                <w:szCs w:val="16"/>
              </w:rPr>
            </w:pPr>
            <w:r>
              <w:rPr>
                <w:i/>
                <w:sz w:val="16"/>
                <w:szCs w:val="16"/>
              </w:rPr>
              <w:t>1</w:t>
            </w:r>
          </w:p>
        </w:tc>
        <w:tc>
          <w:tcPr>
            <w:tcW w:w="1276" w:type="dxa"/>
            <w:vAlign w:val="center"/>
          </w:tcPr>
          <w:p w14:paraId="1CEFF5C7" w14:textId="77777777" w:rsidR="00A22CFC" w:rsidRPr="00C344F4" w:rsidRDefault="00A22CFC" w:rsidP="00490FF2">
            <w:pPr>
              <w:spacing w:before="0"/>
              <w:jc w:val="left"/>
              <w:rPr>
                <w:i/>
                <w:sz w:val="16"/>
                <w:szCs w:val="16"/>
              </w:rPr>
            </w:pPr>
          </w:p>
        </w:tc>
      </w:tr>
      <w:tr w:rsidR="00A22CFC" w:rsidRPr="00C344F4" w14:paraId="68FEF0A0" w14:textId="77777777" w:rsidTr="00B051ED">
        <w:trPr>
          <w:trHeight w:val="284"/>
        </w:trPr>
        <w:tc>
          <w:tcPr>
            <w:tcW w:w="4111" w:type="dxa"/>
            <w:vAlign w:val="center"/>
          </w:tcPr>
          <w:p w14:paraId="76E7AB1D" w14:textId="77777777" w:rsidR="00A22CFC" w:rsidRPr="00427FFC" w:rsidRDefault="00A22CFC" w:rsidP="00490FF2">
            <w:pPr>
              <w:spacing w:before="0"/>
              <w:ind w:left="743"/>
              <w:jc w:val="left"/>
              <w:rPr>
                <w:i/>
                <w:sz w:val="16"/>
                <w:szCs w:val="16"/>
              </w:rPr>
            </w:pPr>
            <w:r>
              <w:rPr>
                <w:i/>
                <w:sz w:val="16"/>
                <w:szCs w:val="16"/>
              </w:rPr>
              <w:t>cheque/quantidade</w:t>
            </w:r>
          </w:p>
        </w:tc>
        <w:tc>
          <w:tcPr>
            <w:tcW w:w="2410" w:type="dxa"/>
            <w:vAlign w:val="center"/>
          </w:tcPr>
          <w:p w14:paraId="309C5C77" w14:textId="77777777" w:rsidR="00A22CFC" w:rsidRDefault="00A22CFC" w:rsidP="00490FF2">
            <w:pPr>
              <w:spacing w:before="0"/>
              <w:jc w:val="left"/>
              <w:rPr>
                <w:i/>
                <w:sz w:val="16"/>
                <w:szCs w:val="16"/>
              </w:rPr>
            </w:pPr>
            <w:r>
              <w:rPr>
                <w:i/>
                <w:sz w:val="16"/>
                <w:szCs w:val="16"/>
              </w:rPr>
              <w:t>Integer</w:t>
            </w:r>
          </w:p>
        </w:tc>
        <w:tc>
          <w:tcPr>
            <w:tcW w:w="850" w:type="dxa"/>
            <w:vAlign w:val="center"/>
          </w:tcPr>
          <w:p w14:paraId="79940E7A" w14:textId="77777777" w:rsidR="00A22CFC" w:rsidRDefault="00A22CFC" w:rsidP="00490FF2">
            <w:pPr>
              <w:spacing w:before="0"/>
              <w:jc w:val="center"/>
              <w:rPr>
                <w:i/>
                <w:sz w:val="16"/>
                <w:szCs w:val="16"/>
              </w:rPr>
            </w:pPr>
            <w:r>
              <w:rPr>
                <w:i/>
                <w:sz w:val="16"/>
                <w:szCs w:val="16"/>
              </w:rPr>
              <w:t>0</w:t>
            </w:r>
          </w:p>
        </w:tc>
        <w:tc>
          <w:tcPr>
            <w:tcW w:w="851" w:type="dxa"/>
            <w:vAlign w:val="center"/>
          </w:tcPr>
          <w:p w14:paraId="3FFC68F0" w14:textId="77777777" w:rsidR="00A22CFC" w:rsidRDefault="00A22CFC" w:rsidP="00490FF2">
            <w:pPr>
              <w:spacing w:before="0"/>
              <w:jc w:val="center"/>
              <w:rPr>
                <w:i/>
                <w:sz w:val="16"/>
                <w:szCs w:val="16"/>
              </w:rPr>
            </w:pPr>
            <w:r>
              <w:rPr>
                <w:i/>
                <w:sz w:val="16"/>
                <w:szCs w:val="16"/>
              </w:rPr>
              <w:t>1</w:t>
            </w:r>
          </w:p>
        </w:tc>
        <w:tc>
          <w:tcPr>
            <w:tcW w:w="1276" w:type="dxa"/>
            <w:vAlign w:val="center"/>
          </w:tcPr>
          <w:p w14:paraId="51529A86" w14:textId="77777777" w:rsidR="00A22CFC" w:rsidRPr="00C344F4" w:rsidRDefault="00A22CFC" w:rsidP="00490FF2">
            <w:pPr>
              <w:spacing w:before="0"/>
              <w:jc w:val="left"/>
              <w:rPr>
                <w:i/>
                <w:sz w:val="16"/>
                <w:szCs w:val="16"/>
              </w:rPr>
            </w:pPr>
          </w:p>
        </w:tc>
      </w:tr>
      <w:tr w:rsidR="00A22CFC" w:rsidRPr="00C344F4" w14:paraId="02A96672" w14:textId="77777777" w:rsidTr="00B051ED">
        <w:trPr>
          <w:trHeight w:val="284"/>
        </w:trPr>
        <w:tc>
          <w:tcPr>
            <w:tcW w:w="4111" w:type="dxa"/>
            <w:vAlign w:val="center"/>
          </w:tcPr>
          <w:p w14:paraId="17622430" w14:textId="77777777" w:rsidR="00A22CFC" w:rsidRPr="00427FFC" w:rsidRDefault="00A22CFC" w:rsidP="00490FF2">
            <w:pPr>
              <w:spacing w:before="0"/>
              <w:ind w:left="743"/>
              <w:jc w:val="left"/>
              <w:rPr>
                <w:i/>
                <w:sz w:val="16"/>
                <w:szCs w:val="16"/>
              </w:rPr>
            </w:pPr>
            <w:r>
              <w:rPr>
                <w:i/>
                <w:sz w:val="16"/>
                <w:szCs w:val="16"/>
              </w:rPr>
              <w:t>alinea</w:t>
            </w:r>
          </w:p>
        </w:tc>
        <w:tc>
          <w:tcPr>
            <w:tcW w:w="2410" w:type="dxa"/>
            <w:vAlign w:val="center"/>
          </w:tcPr>
          <w:p w14:paraId="2B12F4CB" w14:textId="77777777" w:rsidR="00A22CFC" w:rsidRDefault="00A22CFC" w:rsidP="00490FF2">
            <w:pPr>
              <w:spacing w:before="0"/>
              <w:jc w:val="left"/>
              <w:rPr>
                <w:i/>
                <w:sz w:val="16"/>
                <w:szCs w:val="16"/>
              </w:rPr>
            </w:pPr>
            <w:r>
              <w:rPr>
                <w:i/>
                <w:sz w:val="16"/>
                <w:szCs w:val="16"/>
              </w:rPr>
              <w:t>Integer</w:t>
            </w:r>
          </w:p>
        </w:tc>
        <w:tc>
          <w:tcPr>
            <w:tcW w:w="850" w:type="dxa"/>
            <w:vAlign w:val="center"/>
          </w:tcPr>
          <w:p w14:paraId="1145E1CC" w14:textId="77777777" w:rsidR="00A22CFC" w:rsidRDefault="00A22CFC" w:rsidP="00490FF2">
            <w:pPr>
              <w:spacing w:before="0"/>
              <w:jc w:val="center"/>
              <w:rPr>
                <w:i/>
                <w:sz w:val="16"/>
                <w:szCs w:val="16"/>
              </w:rPr>
            </w:pPr>
            <w:r>
              <w:rPr>
                <w:i/>
                <w:sz w:val="16"/>
                <w:szCs w:val="16"/>
              </w:rPr>
              <w:t>0</w:t>
            </w:r>
          </w:p>
        </w:tc>
        <w:tc>
          <w:tcPr>
            <w:tcW w:w="851" w:type="dxa"/>
            <w:vAlign w:val="center"/>
          </w:tcPr>
          <w:p w14:paraId="40F3FE9D" w14:textId="77777777" w:rsidR="00A22CFC" w:rsidRDefault="00A22CFC" w:rsidP="00490FF2">
            <w:pPr>
              <w:spacing w:before="0"/>
              <w:jc w:val="center"/>
              <w:rPr>
                <w:i/>
                <w:sz w:val="16"/>
                <w:szCs w:val="16"/>
              </w:rPr>
            </w:pPr>
            <w:r>
              <w:rPr>
                <w:i/>
                <w:sz w:val="16"/>
                <w:szCs w:val="16"/>
              </w:rPr>
              <w:t>1</w:t>
            </w:r>
          </w:p>
        </w:tc>
        <w:tc>
          <w:tcPr>
            <w:tcW w:w="1276" w:type="dxa"/>
            <w:vAlign w:val="center"/>
          </w:tcPr>
          <w:p w14:paraId="6B7BAD04" w14:textId="77777777" w:rsidR="00A22CFC" w:rsidRPr="00C344F4" w:rsidRDefault="00A22CFC" w:rsidP="00490FF2">
            <w:pPr>
              <w:spacing w:before="0"/>
              <w:jc w:val="left"/>
              <w:rPr>
                <w:i/>
                <w:sz w:val="16"/>
                <w:szCs w:val="16"/>
              </w:rPr>
            </w:pPr>
          </w:p>
        </w:tc>
      </w:tr>
      <w:tr w:rsidR="00A22CFC" w:rsidRPr="00C344F4" w14:paraId="231D8FBA" w14:textId="77777777" w:rsidTr="00B051ED">
        <w:trPr>
          <w:trHeight w:val="284"/>
        </w:trPr>
        <w:tc>
          <w:tcPr>
            <w:tcW w:w="4111" w:type="dxa"/>
            <w:vAlign w:val="center"/>
          </w:tcPr>
          <w:p w14:paraId="37CBDDC9" w14:textId="77777777" w:rsidR="00A22CFC" w:rsidRPr="00427FFC" w:rsidRDefault="00A22CFC" w:rsidP="00490FF2">
            <w:pPr>
              <w:spacing w:before="0"/>
              <w:ind w:left="743"/>
              <w:jc w:val="left"/>
              <w:rPr>
                <w:i/>
                <w:sz w:val="16"/>
                <w:szCs w:val="16"/>
              </w:rPr>
            </w:pPr>
            <w:r>
              <w:rPr>
                <w:i/>
                <w:sz w:val="16"/>
                <w:szCs w:val="16"/>
              </w:rPr>
              <w:t>uf</w:t>
            </w:r>
          </w:p>
        </w:tc>
        <w:tc>
          <w:tcPr>
            <w:tcW w:w="2410" w:type="dxa"/>
          </w:tcPr>
          <w:p w14:paraId="23082E9B"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0BF0BED6" w14:textId="77777777" w:rsidR="00A22CFC" w:rsidRDefault="00A22CFC" w:rsidP="00490FF2">
            <w:pPr>
              <w:spacing w:before="0"/>
              <w:jc w:val="center"/>
              <w:rPr>
                <w:i/>
                <w:sz w:val="16"/>
                <w:szCs w:val="16"/>
              </w:rPr>
            </w:pPr>
            <w:r>
              <w:rPr>
                <w:i/>
                <w:sz w:val="16"/>
                <w:szCs w:val="16"/>
              </w:rPr>
              <w:t>0</w:t>
            </w:r>
          </w:p>
        </w:tc>
        <w:tc>
          <w:tcPr>
            <w:tcW w:w="851" w:type="dxa"/>
            <w:vAlign w:val="center"/>
          </w:tcPr>
          <w:p w14:paraId="2DD5D902" w14:textId="77777777" w:rsidR="00A22CFC" w:rsidRDefault="00A22CFC" w:rsidP="00490FF2">
            <w:pPr>
              <w:spacing w:before="0"/>
              <w:jc w:val="center"/>
              <w:rPr>
                <w:i/>
                <w:sz w:val="16"/>
                <w:szCs w:val="16"/>
              </w:rPr>
            </w:pPr>
            <w:r>
              <w:rPr>
                <w:i/>
                <w:sz w:val="16"/>
                <w:szCs w:val="16"/>
              </w:rPr>
              <w:t>1</w:t>
            </w:r>
          </w:p>
        </w:tc>
        <w:tc>
          <w:tcPr>
            <w:tcW w:w="1276" w:type="dxa"/>
            <w:vAlign w:val="center"/>
          </w:tcPr>
          <w:p w14:paraId="7FF2DD37" w14:textId="77777777" w:rsidR="00A22CFC" w:rsidRPr="00C344F4" w:rsidRDefault="00A22CFC" w:rsidP="00490FF2">
            <w:pPr>
              <w:spacing w:before="0"/>
              <w:jc w:val="left"/>
              <w:rPr>
                <w:i/>
                <w:sz w:val="16"/>
                <w:szCs w:val="16"/>
              </w:rPr>
            </w:pPr>
          </w:p>
        </w:tc>
      </w:tr>
      <w:tr w:rsidR="00A22CFC" w:rsidRPr="00C344F4" w14:paraId="5E9A4059" w14:textId="77777777" w:rsidTr="00B051ED">
        <w:trPr>
          <w:trHeight w:val="284"/>
        </w:trPr>
        <w:tc>
          <w:tcPr>
            <w:tcW w:w="4111" w:type="dxa"/>
            <w:vAlign w:val="center"/>
          </w:tcPr>
          <w:p w14:paraId="401F9914" w14:textId="77777777" w:rsidR="00A22CFC" w:rsidRPr="00427FFC" w:rsidRDefault="00A22CFC" w:rsidP="00490FF2">
            <w:pPr>
              <w:spacing w:before="0"/>
              <w:ind w:left="743"/>
              <w:jc w:val="left"/>
              <w:rPr>
                <w:i/>
                <w:sz w:val="16"/>
                <w:szCs w:val="16"/>
              </w:rPr>
            </w:pPr>
            <w:r>
              <w:rPr>
                <w:i/>
                <w:sz w:val="16"/>
                <w:szCs w:val="16"/>
              </w:rPr>
              <w:t>cidade</w:t>
            </w:r>
          </w:p>
        </w:tc>
        <w:tc>
          <w:tcPr>
            <w:tcW w:w="2410" w:type="dxa"/>
          </w:tcPr>
          <w:p w14:paraId="17406B2F"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1D5CB887" w14:textId="77777777" w:rsidR="00A22CFC" w:rsidRDefault="00A22CFC" w:rsidP="00490FF2">
            <w:pPr>
              <w:spacing w:before="0"/>
              <w:jc w:val="center"/>
              <w:rPr>
                <w:i/>
                <w:sz w:val="16"/>
                <w:szCs w:val="16"/>
              </w:rPr>
            </w:pPr>
            <w:r>
              <w:rPr>
                <w:i/>
                <w:sz w:val="16"/>
                <w:szCs w:val="16"/>
              </w:rPr>
              <w:t>0</w:t>
            </w:r>
          </w:p>
        </w:tc>
        <w:tc>
          <w:tcPr>
            <w:tcW w:w="851" w:type="dxa"/>
            <w:vAlign w:val="center"/>
          </w:tcPr>
          <w:p w14:paraId="091FCD57" w14:textId="77777777" w:rsidR="00A22CFC" w:rsidRDefault="00A22CFC" w:rsidP="00490FF2">
            <w:pPr>
              <w:spacing w:before="0"/>
              <w:jc w:val="center"/>
              <w:rPr>
                <w:i/>
                <w:sz w:val="16"/>
                <w:szCs w:val="16"/>
              </w:rPr>
            </w:pPr>
            <w:r>
              <w:rPr>
                <w:i/>
                <w:sz w:val="16"/>
                <w:szCs w:val="16"/>
              </w:rPr>
              <w:t>1</w:t>
            </w:r>
          </w:p>
        </w:tc>
        <w:tc>
          <w:tcPr>
            <w:tcW w:w="1276" w:type="dxa"/>
            <w:vAlign w:val="center"/>
          </w:tcPr>
          <w:p w14:paraId="24154239" w14:textId="77777777" w:rsidR="00A22CFC" w:rsidRPr="00C344F4" w:rsidRDefault="00A22CFC" w:rsidP="00490FF2">
            <w:pPr>
              <w:spacing w:before="0"/>
              <w:jc w:val="left"/>
              <w:rPr>
                <w:i/>
                <w:sz w:val="16"/>
                <w:szCs w:val="16"/>
              </w:rPr>
            </w:pPr>
          </w:p>
        </w:tc>
      </w:tr>
      <w:tr w:rsidR="00A22CFC" w:rsidRPr="00C344F4" w14:paraId="42C985AC" w14:textId="77777777" w:rsidTr="00B051ED">
        <w:trPr>
          <w:trHeight w:val="284"/>
        </w:trPr>
        <w:tc>
          <w:tcPr>
            <w:tcW w:w="4111" w:type="dxa"/>
            <w:vAlign w:val="center"/>
          </w:tcPr>
          <w:p w14:paraId="5EA386A6" w14:textId="77777777" w:rsidR="00A22CFC" w:rsidRPr="00427FFC" w:rsidRDefault="00A22CFC" w:rsidP="00490FF2">
            <w:pPr>
              <w:spacing w:before="0"/>
              <w:ind w:left="743"/>
              <w:jc w:val="left"/>
              <w:rPr>
                <w:i/>
                <w:sz w:val="16"/>
                <w:szCs w:val="16"/>
              </w:rPr>
            </w:pPr>
            <w:r>
              <w:rPr>
                <w:i/>
                <w:sz w:val="16"/>
                <w:szCs w:val="16"/>
              </w:rPr>
              <w:t>natureza/codigo</w:t>
            </w:r>
          </w:p>
        </w:tc>
        <w:tc>
          <w:tcPr>
            <w:tcW w:w="2410" w:type="dxa"/>
          </w:tcPr>
          <w:p w14:paraId="427172DC"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1550329F" w14:textId="77777777" w:rsidR="00A22CFC" w:rsidRDefault="00A22CFC" w:rsidP="00490FF2">
            <w:pPr>
              <w:spacing w:before="0"/>
              <w:jc w:val="center"/>
              <w:rPr>
                <w:i/>
                <w:sz w:val="16"/>
                <w:szCs w:val="16"/>
              </w:rPr>
            </w:pPr>
            <w:r>
              <w:rPr>
                <w:i/>
                <w:sz w:val="16"/>
                <w:szCs w:val="16"/>
              </w:rPr>
              <w:t>0</w:t>
            </w:r>
          </w:p>
        </w:tc>
        <w:tc>
          <w:tcPr>
            <w:tcW w:w="851" w:type="dxa"/>
            <w:vAlign w:val="center"/>
          </w:tcPr>
          <w:p w14:paraId="40B2C94A" w14:textId="77777777" w:rsidR="00A22CFC" w:rsidRDefault="00A22CFC" w:rsidP="00490FF2">
            <w:pPr>
              <w:spacing w:before="0"/>
              <w:jc w:val="center"/>
              <w:rPr>
                <w:i/>
                <w:sz w:val="16"/>
                <w:szCs w:val="16"/>
              </w:rPr>
            </w:pPr>
            <w:r>
              <w:rPr>
                <w:i/>
                <w:sz w:val="16"/>
                <w:szCs w:val="16"/>
              </w:rPr>
              <w:t>1</w:t>
            </w:r>
          </w:p>
        </w:tc>
        <w:tc>
          <w:tcPr>
            <w:tcW w:w="1276" w:type="dxa"/>
            <w:vAlign w:val="center"/>
          </w:tcPr>
          <w:p w14:paraId="25E0F952" w14:textId="77777777" w:rsidR="00A22CFC" w:rsidRPr="00C344F4" w:rsidRDefault="00A22CFC" w:rsidP="00490FF2">
            <w:pPr>
              <w:spacing w:before="0"/>
              <w:jc w:val="left"/>
              <w:rPr>
                <w:i/>
                <w:sz w:val="16"/>
                <w:szCs w:val="16"/>
              </w:rPr>
            </w:pPr>
          </w:p>
        </w:tc>
      </w:tr>
      <w:tr w:rsidR="00A22CFC" w:rsidRPr="00C344F4" w14:paraId="71A8D8E3" w14:textId="77777777" w:rsidTr="00B051ED">
        <w:trPr>
          <w:trHeight w:val="284"/>
        </w:trPr>
        <w:tc>
          <w:tcPr>
            <w:tcW w:w="4111" w:type="dxa"/>
            <w:vAlign w:val="center"/>
          </w:tcPr>
          <w:p w14:paraId="4819EAE1" w14:textId="77777777" w:rsidR="00A22CFC" w:rsidRPr="00427FFC" w:rsidRDefault="00A22CFC" w:rsidP="00490FF2">
            <w:pPr>
              <w:spacing w:before="0"/>
              <w:ind w:left="601"/>
              <w:jc w:val="left"/>
              <w:rPr>
                <w:i/>
                <w:sz w:val="16"/>
                <w:szCs w:val="16"/>
              </w:rPr>
            </w:pPr>
            <w:r>
              <w:rPr>
                <w:i/>
                <w:sz w:val="16"/>
                <w:szCs w:val="16"/>
              </w:rPr>
              <w:t>AnotacaoCCF</w:t>
            </w:r>
          </w:p>
        </w:tc>
        <w:tc>
          <w:tcPr>
            <w:tcW w:w="2410" w:type="dxa"/>
            <w:vAlign w:val="center"/>
          </w:tcPr>
          <w:p w14:paraId="255499F3" w14:textId="77777777" w:rsidR="00A22CFC" w:rsidRDefault="00A22CFC" w:rsidP="00490FF2">
            <w:pPr>
              <w:spacing w:before="0"/>
              <w:jc w:val="left"/>
              <w:rPr>
                <w:i/>
                <w:sz w:val="16"/>
                <w:szCs w:val="16"/>
              </w:rPr>
            </w:pPr>
            <w:r>
              <w:rPr>
                <w:i/>
                <w:sz w:val="16"/>
                <w:szCs w:val="16"/>
              </w:rPr>
              <w:t>AnotacaoCheque</w:t>
            </w:r>
          </w:p>
        </w:tc>
        <w:tc>
          <w:tcPr>
            <w:tcW w:w="850" w:type="dxa"/>
            <w:vAlign w:val="center"/>
          </w:tcPr>
          <w:p w14:paraId="39A2BB72" w14:textId="77777777" w:rsidR="00A22CFC" w:rsidRDefault="00A22CFC" w:rsidP="00490FF2">
            <w:pPr>
              <w:spacing w:before="0"/>
              <w:jc w:val="center"/>
              <w:rPr>
                <w:i/>
                <w:sz w:val="16"/>
                <w:szCs w:val="16"/>
              </w:rPr>
            </w:pPr>
            <w:r>
              <w:rPr>
                <w:i/>
                <w:sz w:val="16"/>
                <w:szCs w:val="16"/>
              </w:rPr>
              <w:t>0</w:t>
            </w:r>
          </w:p>
        </w:tc>
        <w:tc>
          <w:tcPr>
            <w:tcW w:w="851" w:type="dxa"/>
            <w:vAlign w:val="center"/>
          </w:tcPr>
          <w:p w14:paraId="32FDD8C9" w14:textId="77777777" w:rsidR="00A22CFC" w:rsidRDefault="00A22CFC" w:rsidP="00490FF2">
            <w:pPr>
              <w:spacing w:before="0"/>
              <w:jc w:val="center"/>
              <w:rPr>
                <w:i/>
                <w:sz w:val="16"/>
                <w:szCs w:val="16"/>
              </w:rPr>
            </w:pPr>
            <w:r>
              <w:rPr>
                <w:i/>
                <w:sz w:val="16"/>
                <w:szCs w:val="16"/>
              </w:rPr>
              <w:t>-1</w:t>
            </w:r>
          </w:p>
        </w:tc>
        <w:tc>
          <w:tcPr>
            <w:tcW w:w="1276" w:type="dxa"/>
            <w:vAlign w:val="center"/>
          </w:tcPr>
          <w:p w14:paraId="4F725EBA" w14:textId="77777777" w:rsidR="00A22CFC" w:rsidRPr="00C344F4" w:rsidRDefault="00A22CFC" w:rsidP="00490FF2">
            <w:pPr>
              <w:spacing w:before="0"/>
              <w:jc w:val="left"/>
              <w:rPr>
                <w:i/>
                <w:sz w:val="16"/>
                <w:szCs w:val="16"/>
              </w:rPr>
            </w:pPr>
          </w:p>
        </w:tc>
      </w:tr>
      <w:tr w:rsidR="00A22CFC" w:rsidRPr="00C344F4" w14:paraId="71B85BCC" w14:textId="77777777" w:rsidTr="00B051ED">
        <w:trPr>
          <w:trHeight w:val="284"/>
        </w:trPr>
        <w:tc>
          <w:tcPr>
            <w:tcW w:w="4111" w:type="dxa"/>
            <w:vAlign w:val="center"/>
          </w:tcPr>
          <w:p w14:paraId="75957C11"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02C57EE8" w14:textId="77777777" w:rsidR="00A22CFC" w:rsidRDefault="00A22CFC" w:rsidP="00490FF2">
            <w:pPr>
              <w:spacing w:before="0"/>
              <w:jc w:val="left"/>
              <w:rPr>
                <w:i/>
                <w:sz w:val="16"/>
                <w:szCs w:val="16"/>
              </w:rPr>
            </w:pPr>
            <w:r>
              <w:rPr>
                <w:i/>
                <w:sz w:val="16"/>
                <w:szCs w:val="16"/>
              </w:rPr>
              <w:t>DateTime</w:t>
            </w:r>
          </w:p>
        </w:tc>
        <w:tc>
          <w:tcPr>
            <w:tcW w:w="850" w:type="dxa"/>
            <w:vAlign w:val="center"/>
          </w:tcPr>
          <w:p w14:paraId="6DA23EF4" w14:textId="77777777" w:rsidR="00A22CFC" w:rsidRDefault="00A22CFC" w:rsidP="00490FF2">
            <w:pPr>
              <w:spacing w:before="0"/>
              <w:jc w:val="center"/>
              <w:rPr>
                <w:i/>
                <w:sz w:val="16"/>
                <w:szCs w:val="16"/>
              </w:rPr>
            </w:pPr>
            <w:r>
              <w:rPr>
                <w:i/>
                <w:sz w:val="16"/>
                <w:szCs w:val="16"/>
              </w:rPr>
              <w:t>0</w:t>
            </w:r>
          </w:p>
        </w:tc>
        <w:tc>
          <w:tcPr>
            <w:tcW w:w="851" w:type="dxa"/>
            <w:vAlign w:val="center"/>
          </w:tcPr>
          <w:p w14:paraId="04560B16" w14:textId="77777777" w:rsidR="00A22CFC" w:rsidRDefault="00A22CFC" w:rsidP="00490FF2">
            <w:pPr>
              <w:spacing w:before="0"/>
              <w:jc w:val="center"/>
              <w:rPr>
                <w:i/>
                <w:sz w:val="16"/>
                <w:szCs w:val="16"/>
              </w:rPr>
            </w:pPr>
            <w:r>
              <w:rPr>
                <w:i/>
                <w:sz w:val="16"/>
                <w:szCs w:val="16"/>
              </w:rPr>
              <w:t>1</w:t>
            </w:r>
          </w:p>
        </w:tc>
        <w:tc>
          <w:tcPr>
            <w:tcW w:w="1276" w:type="dxa"/>
            <w:vAlign w:val="center"/>
          </w:tcPr>
          <w:p w14:paraId="73F3F985" w14:textId="77777777" w:rsidR="00A22CFC" w:rsidRPr="00C344F4" w:rsidRDefault="00A22CFC" w:rsidP="00490FF2">
            <w:pPr>
              <w:spacing w:before="0"/>
              <w:jc w:val="left"/>
              <w:rPr>
                <w:i/>
                <w:sz w:val="16"/>
                <w:szCs w:val="16"/>
              </w:rPr>
            </w:pPr>
          </w:p>
        </w:tc>
      </w:tr>
      <w:tr w:rsidR="00A22CFC" w:rsidRPr="00C344F4" w14:paraId="491157B2" w14:textId="77777777" w:rsidTr="00B051ED">
        <w:trPr>
          <w:trHeight w:val="284"/>
        </w:trPr>
        <w:tc>
          <w:tcPr>
            <w:tcW w:w="4111" w:type="dxa"/>
            <w:vAlign w:val="center"/>
          </w:tcPr>
          <w:p w14:paraId="48A6A44F" w14:textId="77777777" w:rsidR="00A22CFC" w:rsidRDefault="00A22CFC" w:rsidP="00490FF2">
            <w:pPr>
              <w:spacing w:before="0"/>
              <w:ind w:left="743"/>
              <w:jc w:val="left"/>
              <w:rPr>
                <w:i/>
                <w:sz w:val="16"/>
                <w:szCs w:val="16"/>
              </w:rPr>
            </w:pPr>
            <w:r>
              <w:rPr>
                <w:i/>
                <w:sz w:val="16"/>
                <w:szCs w:val="16"/>
              </w:rPr>
              <w:t>cheque/banco</w:t>
            </w:r>
          </w:p>
        </w:tc>
        <w:tc>
          <w:tcPr>
            <w:tcW w:w="2410" w:type="dxa"/>
          </w:tcPr>
          <w:p w14:paraId="3BFA46A3"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0B74B030" w14:textId="77777777" w:rsidR="00A22CFC" w:rsidRDefault="00A22CFC" w:rsidP="00490FF2">
            <w:pPr>
              <w:spacing w:before="0"/>
              <w:jc w:val="center"/>
              <w:rPr>
                <w:i/>
                <w:sz w:val="16"/>
                <w:szCs w:val="16"/>
              </w:rPr>
            </w:pPr>
            <w:r>
              <w:rPr>
                <w:i/>
                <w:sz w:val="16"/>
                <w:szCs w:val="16"/>
              </w:rPr>
              <w:t>0</w:t>
            </w:r>
          </w:p>
        </w:tc>
        <w:tc>
          <w:tcPr>
            <w:tcW w:w="851" w:type="dxa"/>
            <w:vAlign w:val="center"/>
          </w:tcPr>
          <w:p w14:paraId="1697D42B" w14:textId="77777777" w:rsidR="00A22CFC" w:rsidRDefault="00A22CFC" w:rsidP="00490FF2">
            <w:pPr>
              <w:spacing w:before="0"/>
              <w:jc w:val="center"/>
              <w:rPr>
                <w:i/>
                <w:sz w:val="16"/>
                <w:szCs w:val="16"/>
              </w:rPr>
            </w:pPr>
            <w:r>
              <w:rPr>
                <w:i/>
                <w:sz w:val="16"/>
                <w:szCs w:val="16"/>
              </w:rPr>
              <w:t>1</w:t>
            </w:r>
          </w:p>
        </w:tc>
        <w:tc>
          <w:tcPr>
            <w:tcW w:w="1276" w:type="dxa"/>
            <w:vAlign w:val="center"/>
          </w:tcPr>
          <w:p w14:paraId="59B327F9" w14:textId="77777777" w:rsidR="00A22CFC" w:rsidRPr="00C344F4" w:rsidRDefault="00A22CFC" w:rsidP="00490FF2">
            <w:pPr>
              <w:spacing w:before="0"/>
              <w:jc w:val="left"/>
              <w:rPr>
                <w:i/>
                <w:sz w:val="16"/>
                <w:szCs w:val="16"/>
              </w:rPr>
            </w:pPr>
          </w:p>
        </w:tc>
      </w:tr>
      <w:tr w:rsidR="00A22CFC" w:rsidRPr="00C344F4" w14:paraId="26E6219D" w14:textId="77777777" w:rsidTr="00B051ED">
        <w:trPr>
          <w:trHeight w:val="284"/>
        </w:trPr>
        <w:tc>
          <w:tcPr>
            <w:tcW w:w="4111" w:type="dxa"/>
            <w:vAlign w:val="center"/>
          </w:tcPr>
          <w:p w14:paraId="395E1225" w14:textId="77777777" w:rsidR="00A22CFC" w:rsidRDefault="00A22CFC" w:rsidP="00490FF2">
            <w:pPr>
              <w:spacing w:before="0"/>
              <w:ind w:left="743"/>
              <w:jc w:val="left"/>
              <w:rPr>
                <w:i/>
                <w:sz w:val="16"/>
                <w:szCs w:val="16"/>
              </w:rPr>
            </w:pPr>
            <w:r>
              <w:rPr>
                <w:i/>
                <w:sz w:val="16"/>
                <w:szCs w:val="16"/>
              </w:rPr>
              <w:t>cheque/agencia</w:t>
            </w:r>
          </w:p>
        </w:tc>
        <w:tc>
          <w:tcPr>
            <w:tcW w:w="2410" w:type="dxa"/>
          </w:tcPr>
          <w:p w14:paraId="68EADE0B"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15554C93" w14:textId="77777777" w:rsidR="00A22CFC" w:rsidRDefault="00A22CFC" w:rsidP="00490FF2">
            <w:pPr>
              <w:spacing w:before="0"/>
              <w:jc w:val="center"/>
              <w:rPr>
                <w:i/>
                <w:sz w:val="16"/>
                <w:szCs w:val="16"/>
              </w:rPr>
            </w:pPr>
            <w:r>
              <w:rPr>
                <w:i/>
                <w:sz w:val="16"/>
                <w:szCs w:val="16"/>
              </w:rPr>
              <w:t>0</w:t>
            </w:r>
          </w:p>
        </w:tc>
        <w:tc>
          <w:tcPr>
            <w:tcW w:w="851" w:type="dxa"/>
            <w:vAlign w:val="center"/>
          </w:tcPr>
          <w:p w14:paraId="0467718E" w14:textId="77777777" w:rsidR="00A22CFC" w:rsidRDefault="00A22CFC" w:rsidP="00490FF2">
            <w:pPr>
              <w:spacing w:before="0"/>
              <w:jc w:val="center"/>
              <w:rPr>
                <w:i/>
                <w:sz w:val="16"/>
                <w:szCs w:val="16"/>
              </w:rPr>
            </w:pPr>
            <w:r>
              <w:rPr>
                <w:i/>
                <w:sz w:val="16"/>
                <w:szCs w:val="16"/>
              </w:rPr>
              <w:t>1</w:t>
            </w:r>
          </w:p>
        </w:tc>
        <w:tc>
          <w:tcPr>
            <w:tcW w:w="1276" w:type="dxa"/>
            <w:vAlign w:val="center"/>
          </w:tcPr>
          <w:p w14:paraId="0F7C1960" w14:textId="77777777" w:rsidR="00A22CFC" w:rsidRPr="00C344F4" w:rsidRDefault="00A22CFC" w:rsidP="00490FF2">
            <w:pPr>
              <w:spacing w:before="0"/>
              <w:jc w:val="left"/>
              <w:rPr>
                <w:i/>
                <w:sz w:val="16"/>
                <w:szCs w:val="16"/>
              </w:rPr>
            </w:pPr>
          </w:p>
        </w:tc>
      </w:tr>
      <w:tr w:rsidR="00A22CFC" w:rsidRPr="00C344F4" w14:paraId="38BECFF5" w14:textId="77777777" w:rsidTr="00B051ED">
        <w:trPr>
          <w:trHeight w:val="284"/>
        </w:trPr>
        <w:tc>
          <w:tcPr>
            <w:tcW w:w="4111" w:type="dxa"/>
            <w:vAlign w:val="center"/>
          </w:tcPr>
          <w:p w14:paraId="65A43E2D" w14:textId="77777777" w:rsidR="00A22CFC" w:rsidRDefault="00A22CFC" w:rsidP="00490FF2">
            <w:pPr>
              <w:spacing w:before="0"/>
              <w:ind w:left="743"/>
              <w:jc w:val="left"/>
              <w:rPr>
                <w:i/>
                <w:sz w:val="16"/>
                <w:szCs w:val="16"/>
              </w:rPr>
            </w:pPr>
            <w:r>
              <w:rPr>
                <w:i/>
                <w:sz w:val="16"/>
                <w:szCs w:val="16"/>
              </w:rPr>
              <w:t>cheque/numero</w:t>
            </w:r>
          </w:p>
        </w:tc>
        <w:tc>
          <w:tcPr>
            <w:tcW w:w="2410" w:type="dxa"/>
          </w:tcPr>
          <w:p w14:paraId="68F242C0"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30F7AA00" w14:textId="77777777" w:rsidR="00A22CFC" w:rsidRDefault="00A22CFC" w:rsidP="00490FF2">
            <w:pPr>
              <w:spacing w:before="0"/>
              <w:jc w:val="center"/>
              <w:rPr>
                <w:i/>
                <w:sz w:val="16"/>
                <w:szCs w:val="16"/>
              </w:rPr>
            </w:pPr>
            <w:r>
              <w:rPr>
                <w:i/>
                <w:sz w:val="16"/>
                <w:szCs w:val="16"/>
              </w:rPr>
              <w:t>0</w:t>
            </w:r>
          </w:p>
        </w:tc>
        <w:tc>
          <w:tcPr>
            <w:tcW w:w="851" w:type="dxa"/>
            <w:vAlign w:val="center"/>
          </w:tcPr>
          <w:p w14:paraId="28418B35" w14:textId="77777777" w:rsidR="00A22CFC" w:rsidRDefault="00A22CFC" w:rsidP="00490FF2">
            <w:pPr>
              <w:spacing w:before="0"/>
              <w:jc w:val="center"/>
              <w:rPr>
                <w:i/>
                <w:sz w:val="16"/>
                <w:szCs w:val="16"/>
              </w:rPr>
            </w:pPr>
            <w:r>
              <w:rPr>
                <w:i/>
                <w:sz w:val="16"/>
                <w:szCs w:val="16"/>
              </w:rPr>
              <w:t>1</w:t>
            </w:r>
          </w:p>
        </w:tc>
        <w:tc>
          <w:tcPr>
            <w:tcW w:w="1276" w:type="dxa"/>
            <w:vAlign w:val="center"/>
          </w:tcPr>
          <w:p w14:paraId="7586357C" w14:textId="77777777" w:rsidR="00A22CFC" w:rsidRPr="00C344F4" w:rsidRDefault="00A22CFC" w:rsidP="00490FF2">
            <w:pPr>
              <w:spacing w:before="0"/>
              <w:jc w:val="left"/>
              <w:rPr>
                <w:i/>
                <w:sz w:val="16"/>
                <w:szCs w:val="16"/>
              </w:rPr>
            </w:pPr>
          </w:p>
        </w:tc>
      </w:tr>
      <w:tr w:rsidR="00A22CFC" w:rsidRPr="00C344F4" w14:paraId="79612A80" w14:textId="77777777" w:rsidTr="00B051ED">
        <w:trPr>
          <w:trHeight w:val="284"/>
        </w:trPr>
        <w:tc>
          <w:tcPr>
            <w:tcW w:w="4111" w:type="dxa"/>
            <w:vAlign w:val="center"/>
          </w:tcPr>
          <w:p w14:paraId="0B3CB1DD" w14:textId="77777777" w:rsidR="00A22CFC" w:rsidRPr="00427FFC" w:rsidRDefault="00A22CFC" w:rsidP="00490FF2">
            <w:pPr>
              <w:spacing w:before="0"/>
              <w:ind w:left="743"/>
              <w:jc w:val="left"/>
              <w:rPr>
                <w:i/>
                <w:sz w:val="16"/>
                <w:szCs w:val="16"/>
              </w:rPr>
            </w:pPr>
            <w:r>
              <w:rPr>
                <w:i/>
                <w:sz w:val="16"/>
                <w:szCs w:val="16"/>
              </w:rPr>
              <w:t>cheque/devolucoes</w:t>
            </w:r>
          </w:p>
        </w:tc>
        <w:tc>
          <w:tcPr>
            <w:tcW w:w="2410" w:type="dxa"/>
            <w:vAlign w:val="center"/>
          </w:tcPr>
          <w:p w14:paraId="3280262E" w14:textId="77777777" w:rsidR="00A22CFC" w:rsidRDefault="00A22CFC" w:rsidP="00490FF2">
            <w:pPr>
              <w:spacing w:before="0"/>
              <w:jc w:val="left"/>
              <w:rPr>
                <w:i/>
                <w:sz w:val="16"/>
                <w:szCs w:val="16"/>
              </w:rPr>
            </w:pPr>
            <w:r>
              <w:rPr>
                <w:i/>
                <w:sz w:val="16"/>
                <w:szCs w:val="16"/>
              </w:rPr>
              <w:t>Integer</w:t>
            </w:r>
          </w:p>
        </w:tc>
        <w:tc>
          <w:tcPr>
            <w:tcW w:w="850" w:type="dxa"/>
            <w:vAlign w:val="center"/>
          </w:tcPr>
          <w:p w14:paraId="794583B5" w14:textId="77777777" w:rsidR="00A22CFC" w:rsidRDefault="00A22CFC" w:rsidP="00490FF2">
            <w:pPr>
              <w:spacing w:before="0"/>
              <w:jc w:val="center"/>
              <w:rPr>
                <w:i/>
                <w:sz w:val="16"/>
                <w:szCs w:val="16"/>
              </w:rPr>
            </w:pPr>
            <w:r>
              <w:rPr>
                <w:i/>
                <w:sz w:val="16"/>
                <w:szCs w:val="16"/>
              </w:rPr>
              <w:t>0</w:t>
            </w:r>
          </w:p>
        </w:tc>
        <w:tc>
          <w:tcPr>
            <w:tcW w:w="851" w:type="dxa"/>
            <w:vAlign w:val="center"/>
          </w:tcPr>
          <w:p w14:paraId="7ADA9E27" w14:textId="77777777" w:rsidR="00A22CFC" w:rsidRDefault="00A22CFC" w:rsidP="00490FF2">
            <w:pPr>
              <w:spacing w:before="0"/>
              <w:jc w:val="center"/>
              <w:rPr>
                <w:i/>
                <w:sz w:val="16"/>
                <w:szCs w:val="16"/>
              </w:rPr>
            </w:pPr>
            <w:r>
              <w:rPr>
                <w:i/>
                <w:sz w:val="16"/>
                <w:szCs w:val="16"/>
              </w:rPr>
              <w:t>1</w:t>
            </w:r>
          </w:p>
        </w:tc>
        <w:tc>
          <w:tcPr>
            <w:tcW w:w="1276" w:type="dxa"/>
            <w:vAlign w:val="center"/>
          </w:tcPr>
          <w:p w14:paraId="2FF2317C" w14:textId="77777777" w:rsidR="00A22CFC" w:rsidRPr="00C344F4" w:rsidRDefault="00A22CFC" w:rsidP="00490FF2">
            <w:pPr>
              <w:spacing w:before="0"/>
              <w:jc w:val="left"/>
              <w:rPr>
                <w:i/>
                <w:sz w:val="16"/>
                <w:szCs w:val="16"/>
              </w:rPr>
            </w:pPr>
          </w:p>
        </w:tc>
      </w:tr>
      <w:tr w:rsidR="00A22CFC" w:rsidRPr="00C344F4" w14:paraId="0A5CDC52" w14:textId="77777777" w:rsidTr="00B051ED">
        <w:trPr>
          <w:trHeight w:val="284"/>
        </w:trPr>
        <w:tc>
          <w:tcPr>
            <w:tcW w:w="4111" w:type="dxa"/>
            <w:vAlign w:val="center"/>
          </w:tcPr>
          <w:p w14:paraId="1FA86325" w14:textId="77777777" w:rsidR="00A22CFC" w:rsidRPr="00427FFC" w:rsidRDefault="00A22CFC" w:rsidP="00490FF2">
            <w:pPr>
              <w:spacing w:before="0"/>
              <w:ind w:left="743"/>
              <w:jc w:val="left"/>
              <w:rPr>
                <w:i/>
                <w:sz w:val="16"/>
                <w:szCs w:val="16"/>
              </w:rPr>
            </w:pPr>
            <w:r>
              <w:rPr>
                <w:i/>
                <w:sz w:val="16"/>
                <w:szCs w:val="16"/>
              </w:rPr>
              <w:t>uf</w:t>
            </w:r>
          </w:p>
        </w:tc>
        <w:tc>
          <w:tcPr>
            <w:tcW w:w="2410" w:type="dxa"/>
          </w:tcPr>
          <w:p w14:paraId="19F0329F"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2ED2CFBC" w14:textId="77777777" w:rsidR="00A22CFC" w:rsidRDefault="00A22CFC" w:rsidP="00490FF2">
            <w:pPr>
              <w:spacing w:before="0"/>
              <w:jc w:val="center"/>
              <w:rPr>
                <w:i/>
                <w:sz w:val="16"/>
                <w:szCs w:val="16"/>
              </w:rPr>
            </w:pPr>
            <w:r>
              <w:rPr>
                <w:i/>
                <w:sz w:val="16"/>
                <w:szCs w:val="16"/>
              </w:rPr>
              <w:t>0</w:t>
            </w:r>
          </w:p>
        </w:tc>
        <w:tc>
          <w:tcPr>
            <w:tcW w:w="851" w:type="dxa"/>
            <w:vAlign w:val="center"/>
          </w:tcPr>
          <w:p w14:paraId="68782E32" w14:textId="77777777" w:rsidR="00A22CFC" w:rsidRDefault="00A22CFC" w:rsidP="00490FF2">
            <w:pPr>
              <w:spacing w:before="0"/>
              <w:jc w:val="center"/>
              <w:rPr>
                <w:i/>
                <w:sz w:val="16"/>
                <w:szCs w:val="16"/>
              </w:rPr>
            </w:pPr>
            <w:r>
              <w:rPr>
                <w:i/>
                <w:sz w:val="16"/>
                <w:szCs w:val="16"/>
              </w:rPr>
              <w:t>1</w:t>
            </w:r>
          </w:p>
        </w:tc>
        <w:tc>
          <w:tcPr>
            <w:tcW w:w="1276" w:type="dxa"/>
            <w:vAlign w:val="center"/>
          </w:tcPr>
          <w:p w14:paraId="65911844" w14:textId="77777777" w:rsidR="00A22CFC" w:rsidRPr="00C344F4" w:rsidRDefault="00A22CFC" w:rsidP="00490FF2">
            <w:pPr>
              <w:spacing w:before="0"/>
              <w:jc w:val="left"/>
              <w:rPr>
                <w:i/>
                <w:sz w:val="16"/>
                <w:szCs w:val="16"/>
              </w:rPr>
            </w:pPr>
          </w:p>
        </w:tc>
      </w:tr>
      <w:tr w:rsidR="00A22CFC" w:rsidRPr="00C344F4" w14:paraId="470C2D1A" w14:textId="77777777" w:rsidTr="00B051ED">
        <w:trPr>
          <w:trHeight w:val="284"/>
        </w:trPr>
        <w:tc>
          <w:tcPr>
            <w:tcW w:w="4111" w:type="dxa"/>
            <w:vAlign w:val="center"/>
          </w:tcPr>
          <w:p w14:paraId="277CF3AF" w14:textId="77777777" w:rsidR="00A22CFC" w:rsidRPr="00427FFC" w:rsidRDefault="00A22CFC" w:rsidP="00490FF2">
            <w:pPr>
              <w:spacing w:before="0"/>
              <w:ind w:left="743"/>
              <w:jc w:val="left"/>
              <w:rPr>
                <w:i/>
                <w:sz w:val="16"/>
                <w:szCs w:val="16"/>
              </w:rPr>
            </w:pPr>
            <w:r>
              <w:rPr>
                <w:i/>
                <w:sz w:val="16"/>
                <w:szCs w:val="16"/>
              </w:rPr>
              <w:t>cidade</w:t>
            </w:r>
          </w:p>
        </w:tc>
        <w:tc>
          <w:tcPr>
            <w:tcW w:w="2410" w:type="dxa"/>
          </w:tcPr>
          <w:p w14:paraId="7F9D3565"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4D166611" w14:textId="77777777" w:rsidR="00A22CFC" w:rsidRDefault="00A22CFC" w:rsidP="00490FF2">
            <w:pPr>
              <w:spacing w:before="0"/>
              <w:jc w:val="center"/>
              <w:rPr>
                <w:i/>
                <w:sz w:val="16"/>
                <w:szCs w:val="16"/>
              </w:rPr>
            </w:pPr>
            <w:r>
              <w:rPr>
                <w:i/>
                <w:sz w:val="16"/>
                <w:szCs w:val="16"/>
              </w:rPr>
              <w:t>0</w:t>
            </w:r>
          </w:p>
        </w:tc>
        <w:tc>
          <w:tcPr>
            <w:tcW w:w="851" w:type="dxa"/>
            <w:vAlign w:val="center"/>
          </w:tcPr>
          <w:p w14:paraId="6F56761C" w14:textId="77777777" w:rsidR="00A22CFC" w:rsidRDefault="00A22CFC" w:rsidP="00490FF2">
            <w:pPr>
              <w:spacing w:before="0"/>
              <w:jc w:val="center"/>
              <w:rPr>
                <w:i/>
                <w:sz w:val="16"/>
                <w:szCs w:val="16"/>
              </w:rPr>
            </w:pPr>
            <w:r>
              <w:rPr>
                <w:i/>
                <w:sz w:val="16"/>
                <w:szCs w:val="16"/>
              </w:rPr>
              <w:t>1</w:t>
            </w:r>
          </w:p>
        </w:tc>
        <w:tc>
          <w:tcPr>
            <w:tcW w:w="1276" w:type="dxa"/>
            <w:vAlign w:val="center"/>
          </w:tcPr>
          <w:p w14:paraId="62FE0B81" w14:textId="77777777" w:rsidR="00A22CFC" w:rsidRPr="00C344F4" w:rsidRDefault="00A22CFC" w:rsidP="00490FF2">
            <w:pPr>
              <w:spacing w:before="0"/>
              <w:jc w:val="left"/>
              <w:rPr>
                <w:i/>
                <w:sz w:val="16"/>
                <w:szCs w:val="16"/>
              </w:rPr>
            </w:pPr>
          </w:p>
        </w:tc>
      </w:tr>
      <w:tr w:rsidR="00A22CFC" w:rsidRPr="00C344F4" w14:paraId="5703BD96" w14:textId="77777777" w:rsidTr="00B051ED">
        <w:trPr>
          <w:trHeight w:val="284"/>
        </w:trPr>
        <w:tc>
          <w:tcPr>
            <w:tcW w:w="4111" w:type="dxa"/>
            <w:vAlign w:val="center"/>
          </w:tcPr>
          <w:p w14:paraId="392B2519" w14:textId="77777777" w:rsidR="00A22CFC" w:rsidRPr="00427FFC" w:rsidRDefault="00A22CFC" w:rsidP="00490FF2">
            <w:pPr>
              <w:spacing w:before="0"/>
              <w:ind w:left="743"/>
              <w:jc w:val="left"/>
              <w:rPr>
                <w:i/>
                <w:sz w:val="16"/>
                <w:szCs w:val="16"/>
              </w:rPr>
            </w:pPr>
            <w:r>
              <w:rPr>
                <w:i/>
                <w:sz w:val="16"/>
                <w:szCs w:val="16"/>
              </w:rPr>
              <w:t>natureza/codigo</w:t>
            </w:r>
          </w:p>
        </w:tc>
        <w:tc>
          <w:tcPr>
            <w:tcW w:w="2410" w:type="dxa"/>
          </w:tcPr>
          <w:p w14:paraId="473B0414" w14:textId="77777777" w:rsidR="00A22CFC" w:rsidRDefault="00A22CFC" w:rsidP="00490FF2">
            <w:pPr>
              <w:spacing w:before="0"/>
              <w:jc w:val="left"/>
              <w:rPr>
                <w:i/>
                <w:sz w:val="16"/>
                <w:szCs w:val="16"/>
              </w:rPr>
            </w:pPr>
            <w:r w:rsidRPr="00291F7E">
              <w:rPr>
                <w:i/>
                <w:sz w:val="16"/>
                <w:szCs w:val="16"/>
              </w:rPr>
              <w:t>String</w:t>
            </w:r>
          </w:p>
        </w:tc>
        <w:tc>
          <w:tcPr>
            <w:tcW w:w="850" w:type="dxa"/>
            <w:vAlign w:val="center"/>
          </w:tcPr>
          <w:p w14:paraId="3E183E7E" w14:textId="77777777" w:rsidR="00A22CFC" w:rsidRDefault="00A22CFC" w:rsidP="00490FF2">
            <w:pPr>
              <w:spacing w:before="0"/>
              <w:jc w:val="center"/>
              <w:rPr>
                <w:i/>
                <w:sz w:val="16"/>
                <w:szCs w:val="16"/>
              </w:rPr>
            </w:pPr>
            <w:r>
              <w:rPr>
                <w:i/>
                <w:sz w:val="16"/>
                <w:szCs w:val="16"/>
              </w:rPr>
              <w:t>0</w:t>
            </w:r>
          </w:p>
        </w:tc>
        <w:tc>
          <w:tcPr>
            <w:tcW w:w="851" w:type="dxa"/>
            <w:vAlign w:val="center"/>
          </w:tcPr>
          <w:p w14:paraId="43224FB3" w14:textId="77777777" w:rsidR="00A22CFC" w:rsidRDefault="00A22CFC" w:rsidP="00490FF2">
            <w:pPr>
              <w:spacing w:before="0"/>
              <w:jc w:val="center"/>
              <w:rPr>
                <w:i/>
                <w:sz w:val="16"/>
                <w:szCs w:val="16"/>
              </w:rPr>
            </w:pPr>
            <w:r>
              <w:rPr>
                <w:i/>
                <w:sz w:val="16"/>
                <w:szCs w:val="16"/>
              </w:rPr>
              <w:t>1</w:t>
            </w:r>
          </w:p>
        </w:tc>
        <w:tc>
          <w:tcPr>
            <w:tcW w:w="1276" w:type="dxa"/>
            <w:vAlign w:val="center"/>
          </w:tcPr>
          <w:p w14:paraId="16585D66" w14:textId="77777777" w:rsidR="00A22CFC" w:rsidRPr="00C344F4" w:rsidRDefault="00A22CFC" w:rsidP="00490FF2">
            <w:pPr>
              <w:spacing w:before="0"/>
              <w:jc w:val="left"/>
              <w:rPr>
                <w:i/>
                <w:sz w:val="16"/>
                <w:szCs w:val="16"/>
              </w:rPr>
            </w:pPr>
          </w:p>
        </w:tc>
      </w:tr>
      <w:tr w:rsidR="00A22CFC" w:rsidRPr="00C344F4" w14:paraId="44C04228" w14:textId="77777777" w:rsidTr="00B051ED">
        <w:trPr>
          <w:trHeight w:val="284"/>
        </w:trPr>
        <w:tc>
          <w:tcPr>
            <w:tcW w:w="4111" w:type="dxa"/>
            <w:vAlign w:val="center"/>
          </w:tcPr>
          <w:p w14:paraId="458D11C9"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4FF0343E" w14:textId="77777777" w:rsidR="00A22CFC" w:rsidRDefault="00A22CFC" w:rsidP="00490FF2">
            <w:pPr>
              <w:spacing w:before="0"/>
              <w:jc w:val="left"/>
              <w:rPr>
                <w:i/>
                <w:sz w:val="16"/>
                <w:szCs w:val="16"/>
              </w:rPr>
            </w:pPr>
            <w:r>
              <w:rPr>
                <w:i/>
                <w:sz w:val="16"/>
                <w:szCs w:val="16"/>
              </w:rPr>
              <w:t>Mensagem</w:t>
            </w:r>
          </w:p>
        </w:tc>
        <w:tc>
          <w:tcPr>
            <w:tcW w:w="850" w:type="dxa"/>
            <w:vAlign w:val="center"/>
          </w:tcPr>
          <w:p w14:paraId="4D1121C3" w14:textId="77777777" w:rsidR="00A22CFC" w:rsidRDefault="00A22CFC" w:rsidP="00490FF2">
            <w:pPr>
              <w:spacing w:before="0"/>
              <w:jc w:val="center"/>
              <w:rPr>
                <w:i/>
                <w:sz w:val="16"/>
                <w:szCs w:val="16"/>
              </w:rPr>
            </w:pPr>
            <w:r>
              <w:rPr>
                <w:i/>
                <w:sz w:val="16"/>
                <w:szCs w:val="16"/>
              </w:rPr>
              <w:t>0</w:t>
            </w:r>
          </w:p>
        </w:tc>
        <w:tc>
          <w:tcPr>
            <w:tcW w:w="851" w:type="dxa"/>
            <w:vAlign w:val="center"/>
          </w:tcPr>
          <w:p w14:paraId="25491D9E" w14:textId="77777777" w:rsidR="00A22CFC" w:rsidRDefault="00A22CFC" w:rsidP="00490FF2">
            <w:pPr>
              <w:spacing w:before="0"/>
              <w:jc w:val="center"/>
              <w:rPr>
                <w:i/>
                <w:sz w:val="16"/>
                <w:szCs w:val="16"/>
              </w:rPr>
            </w:pPr>
            <w:r>
              <w:rPr>
                <w:i/>
                <w:sz w:val="16"/>
                <w:szCs w:val="16"/>
              </w:rPr>
              <w:t>1</w:t>
            </w:r>
          </w:p>
        </w:tc>
        <w:tc>
          <w:tcPr>
            <w:tcW w:w="1276" w:type="dxa"/>
            <w:vAlign w:val="center"/>
          </w:tcPr>
          <w:p w14:paraId="0101FFD5" w14:textId="77777777" w:rsidR="00A22CFC" w:rsidRPr="00C344F4" w:rsidRDefault="00A22CFC" w:rsidP="00490FF2">
            <w:pPr>
              <w:spacing w:before="0"/>
              <w:jc w:val="left"/>
              <w:rPr>
                <w:i/>
                <w:sz w:val="16"/>
                <w:szCs w:val="16"/>
              </w:rPr>
            </w:pPr>
          </w:p>
        </w:tc>
      </w:tr>
      <w:tr w:rsidR="00A22CFC" w:rsidRPr="00C344F4" w14:paraId="35561EB5" w14:textId="77777777" w:rsidTr="00B051ED">
        <w:trPr>
          <w:trHeight w:val="284"/>
        </w:trPr>
        <w:tc>
          <w:tcPr>
            <w:tcW w:w="4111" w:type="dxa"/>
            <w:vAlign w:val="center"/>
          </w:tcPr>
          <w:p w14:paraId="1EB6BFB7"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63E5A3D9" w14:textId="77777777" w:rsidR="00A22CFC" w:rsidRDefault="00A22CFC" w:rsidP="00490FF2">
            <w:pPr>
              <w:spacing w:before="0"/>
              <w:jc w:val="left"/>
              <w:rPr>
                <w:i/>
                <w:sz w:val="16"/>
                <w:szCs w:val="16"/>
              </w:rPr>
            </w:pPr>
            <w:r>
              <w:rPr>
                <w:i/>
                <w:sz w:val="16"/>
                <w:szCs w:val="16"/>
              </w:rPr>
              <w:t>String</w:t>
            </w:r>
          </w:p>
        </w:tc>
        <w:tc>
          <w:tcPr>
            <w:tcW w:w="850" w:type="dxa"/>
            <w:vAlign w:val="center"/>
          </w:tcPr>
          <w:p w14:paraId="7BCBA9E6" w14:textId="77777777" w:rsidR="00A22CFC" w:rsidRDefault="00A22CFC" w:rsidP="00490FF2">
            <w:pPr>
              <w:spacing w:before="0"/>
              <w:jc w:val="center"/>
              <w:rPr>
                <w:i/>
                <w:sz w:val="16"/>
                <w:szCs w:val="16"/>
              </w:rPr>
            </w:pPr>
            <w:r>
              <w:rPr>
                <w:i/>
                <w:sz w:val="16"/>
                <w:szCs w:val="16"/>
              </w:rPr>
              <w:t>0</w:t>
            </w:r>
          </w:p>
        </w:tc>
        <w:tc>
          <w:tcPr>
            <w:tcW w:w="851" w:type="dxa"/>
            <w:vAlign w:val="center"/>
          </w:tcPr>
          <w:p w14:paraId="4F41D63D" w14:textId="77777777" w:rsidR="00A22CFC" w:rsidRDefault="00A22CFC" w:rsidP="00490FF2">
            <w:pPr>
              <w:spacing w:before="0"/>
              <w:jc w:val="center"/>
              <w:rPr>
                <w:i/>
                <w:sz w:val="16"/>
                <w:szCs w:val="16"/>
              </w:rPr>
            </w:pPr>
            <w:r>
              <w:rPr>
                <w:i/>
                <w:sz w:val="16"/>
                <w:szCs w:val="16"/>
              </w:rPr>
              <w:t>1</w:t>
            </w:r>
          </w:p>
        </w:tc>
        <w:tc>
          <w:tcPr>
            <w:tcW w:w="1276" w:type="dxa"/>
            <w:vAlign w:val="center"/>
          </w:tcPr>
          <w:p w14:paraId="2BC4BB67" w14:textId="77777777" w:rsidR="00A22CFC" w:rsidRPr="00C344F4" w:rsidRDefault="00A22CFC" w:rsidP="00490FF2">
            <w:pPr>
              <w:spacing w:before="0"/>
              <w:jc w:val="left"/>
              <w:rPr>
                <w:i/>
                <w:sz w:val="16"/>
                <w:szCs w:val="16"/>
              </w:rPr>
            </w:pPr>
          </w:p>
        </w:tc>
      </w:tr>
      <w:tr w:rsidR="00A22CFC" w:rsidRPr="00C344F4" w14:paraId="4E9A3205" w14:textId="77777777" w:rsidTr="00B051ED">
        <w:trPr>
          <w:trHeight w:val="284"/>
        </w:trPr>
        <w:tc>
          <w:tcPr>
            <w:tcW w:w="4111" w:type="dxa"/>
            <w:vAlign w:val="center"/>
          </w:tcPr>
          <w:p w14:paraId="43E4D9C0" w14:textId="77777777" w:rsidR="00A22CFC" w:rsidRPr="006E1AED" w:rsidRDefault="00A22CFC" w:rsidP="00490FF2">
            <w:pPr>
              <w:spacing w:before="0"/>
              <w:ind w:left="459"/>
              <w:jc w:val="left"/>
              <w:rPr>
                <w:sz w:val="16"/>
                <w:szCs w:val="16"/>
              </w:rPr>
            </w:pPr>
            <w:r>
              <w:rPr>
                <w:sz w:val="16"/>
                <w:szCs w:val="16"/>
              </w:rPr>
              <w:t>InformacoesRecheque</w:t>
            </w:r>
          </w:p>
        </w:tc>
        <w:tc>
          <w:tcPr>
            <w:tcW w:w="2410" w:type="dxa"/>
            <w:vAlign w:val="center"/>
          </w:tcPr>
          <w:p w14:paraId="3D8265FA" w14:textId="6EE46849" w:rsidR="00A22CFC" w:rsidRDefault="00D80607" w:rsidP="00490FF2">
            <w:pPr>
              <w:spacing w:before="0"/>
              <w:jc w:val="left"/>
              <w:rPr>
                <w:i/>
                <w:sz w:val="16"/>
                <w:szCs w:val="16"/>
              </w:rPr>
            </w:pPr>
            <w:r>
              <w:rPr>
                <w:i/>
                <w:sz w:val="16"/>
                <w:szCs w:val="16"/>
              </w:rPr>
              <w:t>InformacoesRecheque</w:t>
            </w:r>
          </w:p>
        </w:tc>
        <w:tc>
          <w:tcPr>
            <w:tcW w:w="850" w:type="dxa"/>
            <w:vAlign w:val="center"/>
          </w:tcPr>
          <w:p w14:paraId="4E8F0FBF" w14:textId="77777777" w:rsidR="00A22CFC" w:rsidRDefault="00A22CFC" w:rsidP="00490FF2">
            <w:pPr>
              <w:spacing w:before="0"/>
              <w:jc w:val="center"/>
              <w:rPr>
                <w:i/>
                <w:sz w:val="16"/>
                <w:szCs w:val="16"/>
              </w:rPr>
            </w:pPr>
            <w:r>
              <w:rPr>
                <w:i/>
                <w:sz w:val="16"/>
                <w:szCs w:val="16"/>
              </w:rPr>
              <w:t>0</w:t>
            </w:r>
          </w:p>
        </w:tc>
        <w:tc>
          <w:tcPr>
            <w:tcW w:w="851" w:type="dxa"/>
            <w:vAlign w:val="center"/>
          </w:tcPr>
          <w:p w14:paraId="615BE9C0" w14:textId="77777777" w:rsidR="00A22CFC" w:rsidRDefault="00A22CFC" w:rsidP="00490FF2">
            <w:pPr>
              <w:spacing w:before="0"/>
              <w:jc w:val="center"/>
              <w:rPr>
                <w:i/>
                <w:sz w:val="16"/>
                <w:szCs w:val="16"/>
              </w:rPr>
            </w:pPr>
            <w:r>
              <w:rPr>
                <w:i/>
                <w:sz w:val="16"/>
                <w:szCs w:val="16"/>
              </w:rPr>
              <w:t>1</w:t>
            </w:r>
          </w:p>
        </w:tc>
        <w:tc>
          <w:tcPr>
            <w:tcW w:w="1276" w:type="dxa"/>
            <w:vAlign w:val="center"/>
          </w:tcPr>
          <w:p w14:paraId="1E236303" w14:textId="77777777" w:rsidR="00A22CFC" w:rsidRPr="00C344F4" w:rsidRDefault="00A22CFC" w:rsidP="00490FF2">
            <w:pPr>
              <w:spacing w:before="0"/>
              <w:jc w:val="left"/>
              <w:rPr>
                <w:i/>
                <w:sz w:val="16"/>
                <w:szCs w:val="16"/>
              </w:rPr>
            </w:pPr>
          </w:p>
        </w:tc>
      </w:tr>
      <w:tr w:rsidR="00A22CFC" w:rsidRPr="00C344F4" w14:paraId="3A5BA5A6" w14:textId="77777777" w:rsidTr="00B051ED">
        <w:trPr>
          <w:trHeight w:val="284"/>
        </w:trPr>
        <w:tc>
          <w:tcPr>
            <w:tcW w:w="4111" w:type="dxa"/>
            <w:vAlign w:val="center"/>
          </w:tcPr>
          <w:p w14:paraId="0C7DD20C" w14:textId="77777777" w:rsidR="00A22CFC" w:rsidRPr="00427FFC" w:rsidRDefault="00A22CFC" w:rsidP="00490FF2">
            <w:pPr>
              <w:spacing w:before="0"/>
              <w:ind w:left="601"/>
              <w:jc w:val="left"/>
              <w:rPr>
                <w:i/>
                <w:sz w:val="16"/>
                <w:szCs w:val="16"/>
              </w:rPr>
            </w:pPr>
            <w:r>
              <w:rPr>
                <w:i/>
                <w:sz w:val="16"/>
                <w:szCs w:val="16"/>
              </w:rPr>
              <w:t>AnotacaoCheque</w:t>
            </w:r>
          </w:p>
        </w:tc>
        <w:tc>
          <w:tcPr>
            <w:tcW w:w="2410" w:type="dxa"/>
            <w:vAlign w:val="center"/>
          </w:tcPr>
          <w:p w14:paraId="51EFBCDF" w14:textId="77777777" w:rsidR="00A22CFC" w:rsidRDefault="00A22CFC" w:rsidP="00490FF2">
            <w:pPr>
              <w:spacing w:before="0"/>
              <w:jc w:val="left"/>
              <w:rPr>
                <w:i/>
                <w:sz w:val="16"/>
                <w:szCs w:val="16"/>
              </w:rPr>
            </w:pPr>
            <w:r>
              <w:rPr>
                <w:i/>
                <w:sz w:val="16"/>
                <w:szCs w:val="16"/>
              </w:rPr>
              <w:t>AnotacaoLoteCheque</w:t>
            </w:r>
          </w:p>
        </w:tc>
        <w:tc>
          <w:tcPr>
            <w:tcW w:w="850" w:type="dxa"/>
            <w:vAlign w:val="center"/>
          </w:tcPr>
          <w:p w14:paraId="752D9EC9" w14:textId="77777777" w:rsidR="00A22CFC" w:rsidRDefault="00A22CFC" w:rsidP="00490FF2">
            <w:pPr>
              <w:spacing w:before="0"/>
              <w:jc w:val="center"/>
              <w:rPr>
                <w:i/>
                <w:sz w:val="16"/>
                <w:szCs w:val="16"/>
              </w:rPr>
            </w:pPr>
            <w:r>
              <w:rPr>
                <w:i/>
                <w:sz w:val="16"/>
                <w:szCs w:val="16"/>
              </w:rPr>
              <w:t>0</w:t>
            </w:r>
          </w:p>
        </w:tc>
        <w:tc>
          <w:tcPr>
            <w:tcW w:w="851" w:type="dxa"/>
            <w:vAlign w:val="center"/>
          </w:tcPr>
          <w:p w14:paraId="723174CF" w14:textId="77777777" w:rsidR="00A22CFC" w:rsidRDefault="00A22CFC" w:rsidP="00490FF2">
            <w:pPr>
              <w:spacing w:before="0"/>
              <w:jc w:val="center"/>
              <w:rPr>
                <w:i/>
                <w:sz w:val="16"/>
                <w:szCs w:val="16"/>
              </w:rPr>
            </w:pPr>
            <w:r>
              <w:rPr>
                <w:i/>
                <w:sz w:val="16"/>
                <w:szCs w:val="16"/>
              </w:rPr>
              <w:t>-1</w:t>
            </w:r>
          </w:p>
        </w:tc>
        <w:tc>
          <w:tcPr>
            <w:tcW w:w="1276" w:type="dxa"/>
            <w:vAlign w:val="center"/>
          </w:tcPr>
          <w:p w14:paraId="6E5B29B3" w14:textId="77777777" w:rsidR="00A22CFC" w:rsidRPr="00C344F4" w:rsidRDefault="00A22CFC" w:rsidP="00490FF2">
            <w:pPr>
              <w:spacing w:before="0"/>
              <w:jc w:val="left"/>
              <w:rPr>
                <w:i/>
                <w:sz w:val="16"/>
                <w:szCs w:val="16"/>
              </w:rPr>
            </w:pPr>
          </w:p>
        </w:tc>
      </w:tr>
      <w:tr w:rsidR="00A22CFC" w:rsidRPr="00C344F4" w14:paraId="2B6B12AF" w14:textId="77777777" w:rsidTr="00B051ED">
        <w:trPr>
          <w:trHeight w:val="284"/>
        </w:trPr>
        <w:tc>
          <w:tcPr>
            <w:tcW w:w="4111" w:type="dxa"/>
            <w:vAlign w:val="center"/>
          </w:tcPr>
          <w:p w14:paraId="68EEA140" w14:textId="77777777" w:rsidR="00A22CFC" w:rsidRPr="00427FFC" w:rsidRDefault="00A22CFC" w:rsidP="00490FF2">
            <w:pPr>
              <w:spacing w:before="0"/>
              <w:ind w:left="743"/>
              <w:jc w:val="left"/>
              <w:rPr>
                <w:i/>
                <w:sz w:val="16"/>
                <w:szCs w:val="16"/>
              </w:rPr>
            </w:pPr>
            <w:r>
              <w:rPr>
                <w:i/>
                <w:sz w:val="16"/>
                <w:szCs w:val="16"/>
              </w:rPr>
              <w:t>data</w:t>
            </w:r>
          </w:p>
        </w:tc>
        <w:tc>
          <w:tcPr>
            <w:tcW w:w="2410" w:type="dxa"/>
            <w:vAlign w:val="center"/>
          </w:tcPr>
          <w:p w14:paraId="25AD0D30" w14:textId="77777777" w:rsidR="00A22CFC" w:rsidRDefault="00A22CFC" w:rsidP="00490FF2">
            <w:pPr>
              <w:spacing w:before="0"/>
              <w:jc w:val="left"/>
              <w:rPr>
                <w:i/>
                <w:sz w:val="16"/>
                <w:szCs w:val="16"/>
              </w:rPr>
            </w:pPr>
            <w:r>
              <w:rPr>
                <w:i/>
                <w:sz w:val="16"/>
                <w:szCs w:val="16"/>
              </w:rPr>
              <w:t>DateTime</w:t>
            </w:r>
          </w:p>
        </w:tc>
        <w:tc>
          <w:tcPr>
            <w:tcW w:w="850" w:type="dxa"/>
            <w:vAlign w:val="center"/>
          </w:tcPr>
          <w:p w14:paraId="7ADFA45B" w14:textId="77777777" w:rsidR="00A22CFC" w:rsidRDefault="00A22CFC" w:rsidP="00490FF2">
            <w:pPr>
              <w:spacing w:before="0"/>
              <w:jc w:val="center"/>
              <w:rPr>
                <w:i/>
                <w:sz w:val="16"/>
                <w:szCs w:val="16"/>
              </w:rPr>
            </w:pPr>
            <w:r>
              <w:rPr>
                <w:i/>
                <w:sz w:val="16"/>
                <w:szCs w:val="16"/>
              </w:rPr>
              <w:t>0</w:t>
            </w:r>
          </w:p>
        </w:tc>
        <w:tc>
          <w:tcPr>
            <w:tcW w:w="851" w:type="dxa"/>
            <w:vAlign w:val="center"/>
          </w:tcPr>
          <w:p w14:paraId="70B1208E" w14:textId="77777777" w:rsidR="00A22CFC" w:rsidRDefault="00A22CFC" w:rsidP="00490FF2">
            <w:pPr>
              <w:spacing w:before="0"/>
              <w:jc w:val="center"/>
              <w:rPr>
                <w:i/>
                <w:sz w:val="16"/>
                <w:szCs w:val="16"/>
              </w:rPr>
            </w:pPr>
            <w:r>
              <w:rPr>
                <w:i/>
                <w:sz w:val="16"/>
                <w:szCs w:val="16"/>
              </w:rPr>
              <w:t>1</w:t>
            </w:r>
          </w:p>
        </w:tc>
        <w:tc>
          <w:tcPr>
            <w:tcW w:w="1276" w:type="dxa"/>
            <w:vAlign w:val="center"/>
          </w:tcPr>
          <w:p w14:paraId="563ADE32" w14:textId="77777777" w:rsidR="00A22CFC" w:rsidRPr="00C344F4" w:rsidRDefault="00A22CFC" w:rsidP="00490FF2">
            <w:pPr>
              <w:spacing w:before="0"/>
              <w:jc w:val="left"/>
              <w:rPr>
                <w:i/>
                <w:sz w:val="16"/>
                <w:szCs w:val="16"/>
              </w:rPr>
            </w:pPr>
          </w:p>
        </w:tc>
      </w:tr>
      <w:tr w:rsidR="00A22CFC" w:rsidRPr="00C344F4" w14:paraId="4C8AD0F9" w14:textId="77777777" w:rsidTr="00B051ED">
        <w:trPr>
          <w:trHeight w:val="284"/>
        </w:trPr>
        <w:tc>
          <w:tcPr>
            <w:tcW w:w="4111" w:type="dxa"/>
            <w:vAlign w:val="center"/>
          </w:tcPr>
          <w:p w14:paraId="45B89A57" w14:textId="77777777" w:rsidR="00A22CFC" w:rsidRDefault="00A22CFC" w:rsidP="00490FF2">
            <w:pPr>
              <w:spacing w:before="0"/>
              <w:ind w:left="743"/>
              <w:jc w:val="left"/>
              <w:rPr>
                <w:i/>
                <w:sz w:val="16"/>
                <w:szCs w:val="16"/>
              </w:rPr>
            </w:pPr>
            <w:r>
              <w:rPr>
                <w:i/>
                <w:sz w:val="16"/>
                <w:szCs w:val="16"/>
              </w:rPr>
              <w:t>banco</w:t>
            </w:r>
          </w:p>
        </w:tc>
        <w:tc>
          <w:tcPr>
            <w:tcW w:w="2410" w:type="dxa"/>
          </w:tcPr>
          <w:p w14:paraId="5605E27B"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3ACE7195" w14:textId="77777777" w:rsidR="00A22CFC" w:rsidRDefault="00A22CFC" w:rsidP="00490FF2">
            <w:pPr>
              <w:spacing w:before="0"/>
              <w:jc w:val="center"/>
              <w:rPr>
                <w:i/>
                <w:sz w:val="16"/>
                <w:szCs w:val="16"/>
              </w:rPr>
            </w:pPr>
            <w:r>
              <w:rPr>
                <w:i/>
                <w:sz w:val="16"/>
                <w:szCs w:val="16"/>
              </w:rPr>
              <w:t>0</w:t>
            </w:r>
          </w:p>
        </w:tc>
        <w:tc>
          <w:tcPr>
            <w:tcW w:w="851" w:type="dxa"/>
            <w:vAlign w:val="center"/>
          </w:tcPr>
          <w:p w14:paraId="1CE8465C" w14:textId="77777777" w:rsidR="00A22CFC" w:rsidRDefault="00A22CFC" w:rsidP="00490FF2">
            <w:pPr>
              <w:spacing w:before="0"/>
              <w:jc w:val="center"/>
              <w:rPr>
                <w:i/>
                <w:sz w:val="16"/>
                <w:szCs w:val="16"/>
              </w:rPr>
            </w:pPr>
            <w:r>
              <w:rPr>
                <w:i/>
                <w:sz w:val="16"/>
                <w:szCs w:val="16"/>
              </w:rPr>
              <w:t>1</w:t>
            </w:r>
          </w:p>
        </w:tc>
        <w:tc>
          <w:tcPr>
            <w:tcW w:w="1276" w:type="dxa"/>
            <w:vAlign w:val="center"/>
          </w:tcPr>
          <w:p w14:paraId="15DFFA1C" w14:textId="77777777" w:rsidR="00A22CFC" w:rsidRPr="00C344F4" w:rsidRDefault="00A22CFC" w:rsidP="00490FF2">
            <w:pPr>
              <w:spacing w:before="0"/>
              <w:jc w:val="left"/>
              <w:rPr>
                <w:i/>
                <w:sz w:val="16"/>
                <w:szCs w:val="16"/>
              </w:rPr>
            </w:pPr>
          </w:p>
        </w:tc>
      </w:tr>
      <w:tr w:rsidR="00A22CFC" w:rsidRPr="00C344F4" w14:paraId="0D398BAB" w14:textId="77777777" w:rsidTr="00B051ED">
        <w:trPr>
          <w:trHeight w:val="284"/>
        </w:trPr>
        <w:tc>
          <w:tcPr>
            <w:tcW w:w="4111" w:type="dxa"/>
            <w:vAlign w:val="center"/>
          </w:tcPr>
          <w:p w14:paraId="047FC145" w14:textId="77777777" w:rsidR="00A22CFC" w:rsidRDefault="00A22CFC" w:rsidP="00490FF2">
            <w:pPr>
              <w:spacing w:before="0"/>
              <w:ind w:left="743"/>
              <w:jc w:val="left"/>
              <w:rPr>
                <w:i/>
                <w:sz w:val="16"/>
                <w:szCs w:val="16"/>
              </w:rPr>
            </w:pPr>
            <w:r>
              <w:rPr>
                <w:i/>
                <w:sz w:val="16"/>
                <w:szCs w:val="16"/>
              </w:rPr>
              <w:t>agencia</w:t>
            </w:r>
          </w:p>
        </w:tc>
        <w:tc>
          <w:tcPr>
            <w:tcW w:w="2410" w:type="dxa"/>
          </w:tcPr>
          <w:p w14:paraId="34261B41"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34F06661" w14:textId="77777777" w:rsidR="00A22CFC" w:rsidRDefault="00A22CFC" w:rsidP="00490FF2">
            <w:pPr>
              <w:spacing w:before="0"/>
              <w:jc w:val="center"/>
              <w:rPr>
                <w:i/>
                <w:sz w:val="16"/>
                <w:szCs w:val="16"/>
              </w:rPr>
            </w:pPr>
            <w:r>
              <w:rPr>
                <w:i/>
                <w:sz w:val="16"/>
                <w:szCs w:val="16"/>
              </w:rPr>
              <w:t>0</w:t>
            </w:r>
          </w:p>
        </w:tc>
        <w:tc>
          <w:tcPr>
            <w:tcW w:w="851" w:type="dxa"/>
            <w:vAlign w:val="center"/>
          </w:tcPr>
          <w:p w14:paraId="059461F2" w14:textId="77777777" w:rsidR="00A22CFC" w:rsidRDefault="00A22CFC" w:rsidP="00490FF2">
            <w:pPr>
              <w:spacing w:before="0"/>
              <w:jc w:val="center"/>
              <w:rPr>
                <w:i/>
                <w:sz w:val="16"/>
                <w:szCs w:val="16"/>
              </w:rPr>
            </w:pPr>
            <w:r>
              <w:rPr>
                <w:i/>
                <w:sz w:val="16"/>
                <w:szCs w:val="16"/>
              </w:rPr>
              <w:t>1</w:t>
            </w:r>
          </w:p>
        </w:tc>
        <w:tc>
          <w:tcPr>
            <w:tcW w:w="1276" w:type="dxa"/>
            <w:vAlign w:val="center"/>
          </w:tcPr>
          <w:p w14:paraId="287E3810" w14:textId="77777777" w:rsidR="00A22CFC" w:rsidRPr="00C344F4" w:rsidRDefault="00A22CFC" w:rsidP="00490FF2">
            <w:pPr>
              <w:spacing w:before="0"/>
              <w:jc w:val="left"/>
              <w:rPr>
                <w:i/>
                <w:sz w:val="16"/>
                <w:szCs w:val="16"/>
              </w:rPr>
            </w:pPr>
          </w:p>
        </w:tc>
      </w:tr>
      <w:tr w:rsidR="00A22CFC" w:rsidRPr="00C344F4" w14:paraId="35C1BF0B" w14:textId="77777777" w:rsidTr="00B051ED">
        <w:trPr>
          <w:trHeight w:val="284"/>
        </w:trPr>
        <w:tc>
          <w:tcPr>
            <w:tcW w:w="4111" w:type="dxa"/>
            <w:vAlign w:val="center"/>
          </w:tcPr>
          <w:p w14:paraId="73AFC807" w14:textId="77777777" w:rsidR="00A22CFC" w:rsidRDefault="00A22CFC" w:rsidP="00490FF2">
            <w:pPr>
              <w:spacing w:before="0"/>
              <w:ind w:left="743"/>
              <w:jc w:val="left"/>
              <w:rPr>
                <w:i/>
                <w:sz w:val="16"/>
                <w:szCs w:val="16"/>
              </w:rPr>
            </w:pPr>
            <w:r>
              <w:rPr>
                <w:i/>
                <w:sz w:val="16"/>
                <w:szCs w:val="16"/>
              </w:rPr>
              <w:t>contaCorrente</w:t>
            </w:r>
          </w:p>
        </w:tc>
        <w:tc>
          <w:tcPr>
            <w:tcW w:w="2410" w:type="dxa"/>
          </w:tcPr>
          <w:p w14:paraId="3999BB7D" w14:textId="77777777" w:rsidR="00A22CFC" w:rsidRDefault="00A22CFC" w:rsidP="00490FF2">
            <w:pPr>
              <w:spacing w:before="0"/>
              <w:jc w:val="left"/>
              <w:rPr>
                <w:i/>
                <w:sz w:val="16"/>
                <w:szCs w:val="16"/>
              </w:rPr>
            </w:pPr>
            <w:r w:rsidRPr="00A01733">
              <w:rPr>
                <w:i/>
                <w:sz w:val="16"/>
                <w:szCs w:val="16"/>
              </w:rPr>
              <w:t>String</w:t>
            </w:r>
          </w:p>
        </w:tc>
        <w:tc>
          <w:tcPr>
            <w:tcW w:w="850" w:type="dxa"/>
            <w:vAlign w:val="center"/>
          </w:tcPr>
          <w:p w14:paraId="59BA897E" w14:textId="77777777" w:rsidR="00A22CFC" w:rsidRDefault="00A22CFC" w:rsidP="00490FF2">
            <w:pPr>
              <w:spacing w:before="0"/>
              <w:jc w:val="center"/>
              <w:rPr>
                <w:i/>
                <w:sz w:val="16"/>
                <w:szCs w:val="16"/>
              </w:rPr>
            </w:pPr>
            <w:r>
              <w:rPr>
                <w:i/>
                <w:sz w:val="16"/>
                <w:szCs w:val="16"/>
              </w:rPr>
              <w:t>0</w:t>
            </w:r>
          </w:p>
        </w:tc>
        <w:tc>
          <w:tcPr>
            <w:tcW w:w="851" w:type="dxa"/>
            <w:vAlign w:val="center"/>
          </w:tcPr>
          <w:p w14:paraId="643993DE" w14:textId="77777777" w:rsidR="00A22CFC" w:rsidRDefault="00A22CFC" w:rsidP="00490FF2">
            <w:pPr>
              <w:spacing w:before="0"/>
              <w:jc w:val="center"/>
              <w:rPr>
                <w:i/>
                <w:sz w:val="16"/>
                <w:szCs w:val="16"/>
              </w:rPr>
            </w:pPr>
            <w:r>
              <w:rPr>
                <w:i/>
                <w:sz w:val="16"/>
                <w:szCs w:val="16"/>
              </w:rPr>
              <w:t>1</w:t>
            </w:r>
          </w:p>
        </w:tc>
        <w:tc>
          <w:tcPr>
            <w:tcW w:w="1276" w:type="dxa"/>
            <w:vAlign w:val="center"/>
          </w:tcPr>
          <w:p w14:paraId="0FEA9779" w14:textId="77777777" w:rsidR="00A22CFC" w:rsidRPr="00C344F4" w:rsidRDefault="00A22CFC" w:rsidP="00490FF2">
            <w:pPr>
              <w:spacing w:before="0"/>
              <w:jc w:val="left"/>
              <w:rPr>
                <w:i/>
                <w:sz w:val="16"/>
                <w:szCs w:val="16"/>
              </w:rPr>
            </w:pPr>
          </w:p>
        </w:tc>
      </w:tr>
      <w:tr w:rsidR="00A22CFC" w:rsidRPr="00C344F4" w14:paraId="2990D135" w14:textId="77777777" w:rsidTr="00B051ED">
        <w:trPr>
          <w:trHeight w:val="284"/>
        </w:trPr>
        <w:tc>
          <w:tcPr>
            <w:tcW w:w="4111" w:type="dxa"/>
            <w:vAlign w:val="center"/>
          </w:tcPr>
          <w:p w14:paraId="64CAEAC7" w14:textId="77777777" w:rsidR="00A22CFC" w:rsidRPr="00427FFC" w:rsidRDefault="00A22CFC" w:rsidP="00490FF2">
            <w:pPr>
              <w:spacing w:before="0"/>
              <w:ind w:left="743"/>
              <w:jc w:val="left"/>
              <w:rPr>
                <w:i/>
                <w:sz w:val="16"/>
                <w:szCs w:val="16"/>
              </w:rPr>
            </w:pPr>
            <w:r>
              <w:rPr>
                <w:i/>
                <w:sz w:val="16"/>
                <w:szCs w:val="16"/>
              </w:rPr>
              <w:t>chequeInicial</w:t>
            </w:r>
          </w:p>
        </w:tc>
        <w:tc>
          <w:tcPr>
            <w:tcW w:w="2410" w:type="dxa"/>
            <w:vAlign w:val="center"/>
          </w:tcPr>
          <w:p w14:paraId="579DAFB4" w14:textId="77777777" w:rsidR="00A22CFC" w:rsidRDefault="00A22CFC" w:rsidP="00490FF2">
            <w:pPr>
              <w:spacing w:before="0"/>
              <w:jc w:val="left"/>
              <w:rPr>
                <w:i/>
                <w:sz w:val="16"/>
                <w:szCs w:val="16"/>
              </w:rPr>
            </w:pPr>
            <w:r>
              <w:rPr>
                <w:i/>
                <w:sz w:val="16"/>
                <w:szCs w:val="16"/>
              </w:rPr>
              <w:t>Integer</w:t>
            </w:r>
          </w:p>
        </w:tc>
        <w:tc>
          <w:tcPr>
            <w:tcW w:w="850" w:type="dxa"/>
            <w:vAlign w:val="center"/>
          </w:tcPr>
          <w:p w14:paraId="576A7D4E" w14:textId="77777777" w:rsidR="00A22CFC" w:rsidRDefault="00A22CFC" w:rsidP="00490FF2">
            <w:pPr>
              <w:spacing w:before="0"/>
              <w:jc w:val="center"/>
              <w:rPr>
                <w:i/>
                <w:sz w:val="16"/>
                <w:szCs w:val="16"/>
              </w:rPr>
            </w:pPr>
            <w:r>
              <w:rPr>
                <w:i/>
                <w:sz w:val="16"/>
                <w:szCs w:val="16"/>
              </w:rPr>
              <w:t>0</w:t>
            </w:r>
          </w:p>
        </w:tc>
        <w:tc>
          <w:tcPr>
            <w:tcW w:w="851" w:type="dxa"/>
            <w:vAlign w:val="center"/>
          </w:tcPr>
          <w:p w14:paraId="2B560F46" w14:textId="77777777" w:rsidR="00A22CFC" w:rsidRDefault="00A22CFC" w:rsidP="00490FF2">
            <w:pPr>
              <w:spacing w:before="0"/>
              <w:jc w:val="center"/>
              <w:rPr>
                <w:i/>
                <w:sz w:val="16"/>
                <w:szCs w:val="16"/>
              </w:rPr>
            </w:pPr>
            <w:r>
              <w:rPr>
                <w:i/>
                <w:sz w:val="16"/>
                <w:szCs w:val="16"/>
              </w:rPr>
              <w:t>1</w:t>
            </w:r>
          </w:p>
        </w:tc>
        <w:tc>
          <w:tcPr>
            <w:tcW w:w="1276" w:type="dxa"/>
            <w:vAlign w:val="center"/>
          </w:tcPr>
          <w:p w14:paraId="1F94C686" w14:textId="77777777" w:rsidR="00A22CFC" w:rsidRPr="00C344F4" w:rsidRDefault="00A22CFC" w:rsidP="00490FF2">
            <w:pPr>
              <w:spacing w:before="0"/>
              <w:jc w:val="left"/>
              <w:rPr>
                <w:i/>
                <w:sz w:val="16"/>
                <w:szCs w:val="16"/>
              </w:rPr>
            </w:pPr>
          </w:p>
        </w:tc>
      </w:tr>
      <w:tr w:rsidR="00A22CFC" w:rsidRPr="00C344F4" w14:paraId="640B725F" w14:textId="77777777" w:rsidTr="00B051ED">
        <w:trPr>
          <w:trHeight w:val="284"/>
        </w:trPr>
        <w:tc>
          <w:tcPr>
            <w:tcW w:w="4111" w:type="dxa"/>
            <w:vAlign w:val="center"/>
          </w:tcPr>
          <w:p w14:paraId="33B69F84" w14:textId="77777777" w:rsidR="00A22CFC" w:rsidRDefault="00A22CFC" w:rsidP="00490FF2">
            <w:pPr>
              <w:spacing w:before="0"/>
              <w:ind w:left="743"/>
              <w:jc w:val="left"/>
              <w:rPr>
                <w:i/>
                <w:sz w:val="16"/>
                <w:szCs w:val="16"/>
              </w:rPr>
            </w:pPr>
            <w:r>
              <w:rPr>
                <w:i/>
                <w:sz w:val="16"/>
                <w:szCs w:val="16"/>
              </w:rPr>
              <w:t>chequeFinal</w:t>
            </w:r>
          </w:p>
        </w:tc>
        <w:tc>
          <w:tcPr>
            <w:tcW w:w="2410" w:type="dxa"/>
            <w:vAlign w:val="center"/>
          </w:tcPr>
          <w:p w14:paraId="00126CD0" w14:textId="77777777" w:rsidR="00A22CFC" w:rsidRDefault="00A22CFC" w:rsidP="00490FF2">
            <w:pPr>
              <w:spacing w:before="0"/>
              <w:jc w:val="left"/>
              <w:rPr>
                <w:i/>
                <w:sz w:val="16"/>
                <w:szCs w:val="16"/>
              </w:rPr>
            </w:pPr>
            <w:r>
              <w:rPr>
                <w:i/>
                <w:sz w:val="16"/>
                <w:szCs w:val="16"/>
              </w:rPr>
              <w:t>Integer</w:t>
            </w:r>
          </w:p>
        </w:tc>
        <w:tc>
          <w:tcPr>
            <w:tcW w:w="850" w:type="dxa"/>
            <w:vAlign w:val="center"/>
          </w:tcPr>
          <w:p w14:paraId="5DE52394" w14:textId="77777777" w:rsidR="00A22CFC" w:rsidRDefault="00A22CFC" w:rsidP="00490FF2">
            <w:pPr>
              <w:spacing w:before="0"/>
              <w:jc w:val="center"/>
              <w:rPr>
                <w:i/>
                <w:sz w:val="16"/>
                <w:szCs w:val="16"/>
              </w:rPr>
            </w:pPr>
            <w:r>
              <w:rPr>
                <w:i/>
                <w:sz w:val="16"/>
                <w:szCs w:val="16"/>
              </w:rPr>
              <w:t>0</w:t>
            </w:r>
          </w:p>
        </w:tc>
        <w:tc>
          <w:tcPr>
            <w:tcW w:w="851" w:type="dxa"/>
            <w:vAlign w:val="center"/>
          </w:tcPr>
          <w:p w14:paraId="3A92D190" w14:textId="77777777" w:rsidR="00A22CFC" w:rsidRDefault="00A22CFC" w:rsidP="00490FF2">
            <w:pPr>
              <w:spacing w:before="0"/>
              <w:jc w:val="center"/>
              <w:rPr>
                <w:i/>
                <w:sz w:val="16"/>
                <w:szCs w:val="16"/>
              </w:rPr>
            </w:pPr>
            <w:r>
              <w:rPr>
                <w:i/>
                <w:sz w:val="16"/>
                <w:szCs w:val="16"/>
              </w:rPr>
              <w:t>1</w:t>
            </w:r>
          </w:p>
        </w:tc>
        <w:tc>
          <w:tcPr>
            <w:tcW w:w="1276" w:type="dxa"/>
            <w:vAlign w:val="center"/>
          </w:tcPr>
          <w:p w14:paraId="2D7E5EE6" w14:textId="77777777" w:rsidR="00A22CFC" w:rsidRPr="00C344F4" w:rsidRDefault="00A22CFC" w:rsidP="00490FF2">
            <w:pPr>
              <w:spacing w:before="0"/>
              <w:jc w:val="left"/>
              <w:rPr>
                <w:i/>
                <w:sz w:val="16"/>
                <w:szCs w:val="16"/>
              </w:rPr>
            </w:pPr>
          </w:p>
        </w:tc>
      </w:tr>
      <w:tr w:rsidR="00A22CFC" w:rsidRPr="00C344F4" w14:paraId="0EFE76C3" w14:textId="77777777" w:rsidTr="00B051ED">
        <w:trPr>
          <w:trHeight w:val="284"/>
        </w:trPr>
        <w:tc>
          <w:tcPr>
            <w:tcW w:w="4111" w:type="dxa"/>
            <w:vAlign w:val="center"/>
          </w:tcPr>
          <w:p w14:paraId="262F9808" w14:textId="77777777" w:rsidR="00A22CFC" w:rsidRPr="00427FFC" w:rsidRDefault="00A22CFC" w:rsidP="00490FF2">
            <w:pPr>
              <w:spacing w:before="0"/>
              <w:ind w:left="743"/>
              <w:jc w:val="left"/>
              <w:rPr>
                <w:i/>
                <w:sz w:val="16"/>
                <w:szCs w:val="16"/>
              </w:rPr>
            </w:pPr>
            <w:r>
              <w:rPr>
                <w:i/>
                <w:sz w:val="16"/>
                <w:szCs w:val="16"/>
              </w:rPr>
              <w:t>motivo/descricao</w:t>
            </w:r>
          </w:p>
        </w:tc>
        <w:tc>
          <w:tcPr>
            <w:tcW w:w="2410" w:type="dxa"/>
            <w:vAlign w:val="center"/>
          </w:tcPr>
          <w:p w14:paraId="0AE82581" w14:textId="77777777" w:rsidR="00A22CFC" w:rsidRDefault="00A22CFC" w:rsidP="00490FF2">
            <w:pPr>
              <w:spacing w:before="0"/>
              <w:jc w:val="left"/>
              <w:rPr>
                <w:i/>
                <w:sz w:val="16"/>
                <w:szCs w:val="16"/>
              </w:rPr>
            </w:pPr>
            <w:r>
              <w:rPr>
                <w:i/>
                <w:sz w:val="16"/>
                <w:szCs w:val="16"/>
              </w:rPr>
              <w:t>String</w:t>
            </w:r>
          </w:p>
        </w:tc>
        <w:tc>
          <w:tcPr>
            <w:tcW w:w="850" w:type="dxa"/>
            <w:vAlign w:val="center"/>
          </w:tcPr>
          <w:p w14:paraId="06F37AFE" w14:textId="77777777" w:rsidR="00A22CFC" w:rsidRDefault="00A22CFC" w:rsidP="00490FF2">
            <w:pPr>
              <w:spacing w:before="0"/>
              <w:jc w:val="center"/>
              <w:rPr>
                <w:i/>
                <w:sz w:val="16"/>
                <w:szCs w:val="16"/>
              </w:rPr>
            </w:pPr>
            <w:r>
              <w:rPr>
                <w:i/>
                <w:sz w:val="16"/>
                <w:szCs w:val="16"/>
              </w:rPr>
              <w:t>0</w:t>
            </w:r>
          </w:p>
        </w:tc>
        <w:tc>
          <w:tcPr>
            <w:tcW w:w="851" w:type="dxa"/>
            <w:vAlign w:val="center"/>
          </w:tcPr>
          <w:p w14:paraId="45C20D6F" w14:textId="77777777" w:rsidR="00A22CFC" w:rsidRDefault="00A22CFC" w:rsidP="00490FF2">
            <w:pPr>
              <w:spacing w:before="0"/>
              <w:jc w:val="center"/>
              <w:rPr>
                <w:i/>
                <w:sz w:val="16"/>
                <w:szCs w:val="16"/>
              </w:rPr>
            </w:pPr>
            <w:r>
              <w:rPr>
                <w:i/>
                <w:sz w:val="16"/>
                <w:szCs w:val="16"/>
              </w:rPr>
              <w:t>1</w:t>
            </w:r>
          </w:p>
        </w:tc>
        <w:tc>
          <w:tcPr>
            <w:tcW w:w="1276" w:type="dxa"/>
            <w:vAlign w:val="center"/>
          </w:tcPr>
          <w:p w14:paraId="408A26C7" w14:textId="77777777" w:rsidR="00A22CFC" w:rsidRPr="00C344F4" w:rsidRDefault="00A22CFC" w:rsidP="00490FF2">
            <w:pPr>
              <w:spacing w:before="0"/>
              <w:jc w:val="left"/>
              <w:rPr>
                <w:i/>
                <w:sz w:val="16"/>
                <w:szCs w:val="16"/>
              </w:rPr>
            </w:pPr>
          </w:p>
        </w:tc>
      </w:tr>
      <w:tr w:rsidR="00A22CFC" w:rsidRPr="00C344F4" w14:paraId="4EECCE9D" w14:textId="77777777" w:rsidTr="00B051ED">
        <w:trPr>
          <w:trHeight w:val="284"/>
        </w:trPr>
        <w:tc>
          <w:tcPr>
            <w:tcW w:w="4111" w:type="dxa"/>
            <w:vAlign w:val="center"/>
          </w:tcPr>
          <w:p w14:paraId="531EE1D8" w14:textId="77777777" w:rsidR="00A22CFC" w:rsidRPr="00427FFC" w:rsidRDefault="00A22CFC" w:rsidP="00490FF2">
            <w:pPr>
              <w:spacing w:before="0"/>
              <w:ind w:left="601"/>
              <w:jc w:val="left"/>
              <w:rPr>
                <w:i/>
                <w:sz w:val="16"/>
                <w:szCs w:val="16"/>
              </w:rPr>
            </w:pPr>
            <w:r>
              <w:rPr>
                <w:i/>
                <w:sz w:val="16"/>
                <w:szCs w:val="16"/>
              </w:rPr>
              <w:t>Mensagem</w:t>
            </w:r>
          </w:p>
        </w:tc>
        <w:tc>
          <w:tcPr>
            <w:tcW w:w="2410" w:type="dxa"/>
            <w:vAlign w:val="center"/>
          </w:tcPr>
          <w:p w14:paraId="62CAEE7D" w14:textId="77777777" w:rsidR="00A22CFC" w:rsidRDefault="00A22CFC" w:rsidP="00490FF2">
            <w:pPr>
              <w:spacing w:before="0"/>
              <w:jc w:val="left"/>
              <w:rPr>
                <w:i/>
                <w:sz w:val="16"/>
                <w:szCs w:val="16"/>
              </w:rPr>
            </w:pPr>
            <w:r>
              <w:rPr>
                <w:i/>
                <w:sz w:val="16"/>
                <w:szCs w:val="16"/>
              </w:rPr>
              <w:t>Mensagem</w:t>
            </w:r>
          </w:p>
        </w:tc>
        <w:tc>
          <w:tcPr>
            <w:tcW w:w="850" w:type="dxa"/>
            <w:vAlign w:val="center"/>
          </w:tcPr>
          <w:p w14:paraId="1E2C1524" w14:textId="77777777" w:rsidR="00A22CFC" w:rsidRDefault="00A22CFC" w:rsidP="00490FF2">
            <w:pPr>
              <w:spacing w:before="0"/>
              <w:jc w:val="center"/>
              <w:rPr>
                <w:i/>
                <w:sz w:val="16"/>
                <w:szCs w:val="16"/>
              </w:rPr>
            </w:pPr>
            <w:r>
              <w:rPr>
                <w:i/>
                <w:sz w:val="16"/>
                <w:szCs w:val="16"/>
              </w:rPr>
              <w:t>0</w:t>
            </w:r>
          </w:p>
        </w:tc>
        <w:tc>
          <w:tcPr>
            <w:tcW w:w="851" w:type="dxa"/>
            <w:vAlign w:val="center"/>
          </w:tcPr>
          <w:p w14:paraId="1C33D6DA" w14:textId="77777777" w:rsidR="00A22CFC" w:rsidRDefault="00A22CFC" w:rsidP="00490FF2">
            <w:pPr>
              <w:spacing w:before="0"/>
              <w:jc w:val="center"/>
              <w:rPr>
                <w:i/>
                <w:sz w:val="16"/>
                <w:szCs w:val="16"/>
              </w:rPr>
            </w:pPr>
            <w:r>
              <w:rPr>
                <w:i/>
                <w:sz w:val="16"/>
                <w:szCs w:val="16"/>
              </w:rPr>
              <w:t>1</w:t>
            </w:r>
          </w:p>
        </w:tc>
        <w:tc>
          <w:tcPr>
            <w:tcW w:w="1276" w:type="dxa"/>
            <w:vAlign w:val="center"/>
          </w:tcPr>
          <w:p w14:paraId="0BC63BB2" w14:textId="77777777" w:rsidR="00A22CFC" w:rsidRPr="00C344F4" w:rsidRDefault="00A22CFC" w:rsidP="00490FF2">
            <w:pPr>
              <w:spacing w:before="0"/>
              <w:jc w:val="left"/>
              <w:rPr>
                <w:i/>
                <w:sz w:val="16"/>
                <w:szCs w:val="16"/>
              </w:rPr>
            </w:pPr>
          </w:p>
        </w:tc>
      </w:tr>
      <w:tr w:rsidR="00A22CFC" w:rsidRPr="00C344F4" w14:paraId="3FFBE229" w14:textId="77777777" w:rsidTr="00B051ED">
        <w:trPr>
          <w:trHeight w:val="284"/>
        </w:trPr>
        <w:tc>
          <w:tcPr>
            <w:tcW w:w="4111" w:type="dxa"/>
            <w:vAlign w:val="center"/>
          </w:tcPr>
          <w:p w14:paraId="6DBF4AA7" w14:textId="77777777" w:rsidR="00A22CFC" w:rsidRPr="00427FFC" w:rsidRDefault="00A22CFC" w:rsidP="00490FF2">
            <w:pPr>
              <w:spacing w:before="0"/>
              <w:ind w:left="743"/>
              <w:jc w:val="left"/>
              <w:rPr>
                <w:i/>
                <w:sz w:val="16"/>
                <w:szCs w:val="16"/>
              </w:rPr>
            </w:pPr>
            <w:r>
              <w:rPr>
                <w:i/>
                <w:sz w:val="16"/>
                <w:szCs w:val="16"/>
              </w:rPr>
              <w:t>texto</w:t>
            </w:r>
          </w:p>
        </w:tc>
        <w:tc>
          <w:tcPr>
            <w:tcW w:w="2410" w:type="dxa"/>
            <w:vAlign w:val="center"/>
          </w:tcPr>
          <w:p w14:paraId="5E9FDEE7" w14:textId="77777777" w:rsidR="00A22CFC" w:rsidRDefault="00A22CFC" w:rsidP="00490FF2">
            <w:pPr>
              <w:spacing w:before="0"/>
              <w:jc w:val="left"/>
              <w:rPr>
                <w:i/>
                <w:sz w:val="16"/>
                <w:szCs w:val="16"/>
              </w:rPr>
            </w:pPr>
            <w:r>
              <w:rPr>
                <w:i/>
                <w:sz w:val="16"/>
                <w:szCs w:val="16"/>
              </w:rPr>
              <w:t>String</w:t>
            </w:r>
          </w:p>
        </w:tc>
        <w:tc>
          <w:tcPr>
            <w:tcW w:w="850" w:type="dxa"/>
            <w:vAlign w:val="center"/>
          </w:tcPr>
          <w:p w14:paraId="36373609" w14:textId="77777777" w:rsidR="00A22CFC" w:rsidRDefault="00A22CFC" w:rsidP="00490FF2">
            <w:pPr>
              <w:spacing w:before="0"/>
              <w:jc w:val="center"/>
              <w:rPr>
                <w:i/>
                <w:sz w:val="16"/>
                <w:szCs w:val="16"/>
              </w:rPr>
            </w:pPr>
            <w:r>
              <w:rPr>
                <w:i/>
                <w:sz w:val="16"/>
                <w:szCs w:val="16"/>
              </w:rPr>
              <w:t>0</w:t>
            </w:r>
          </w:p>
        </w:tc>
        <w:tc>
          <w:tcPr>
            <w:tcW w:w="851" w:type="dxa"/>
            <w:vAlign w:val="center"/>
          </w:tcPr>
          <w:p w14:paraId="7F20C33E" w14:textId="77777777" w:rsidR="00A22CFC" w:rsidRDefault="00A22CFC" w:rsidP="00490FF2">
            <w:pPr>
              <w:spacing w:before="0"/>
              <w:jc w:val="center"/>
              <w:rPr>
                <w:i/>
                <w:sz w:val="16"/>
                <w:szCs w:val="16"/>
              </w:rPr>
            </w:pPr>
            <w:r>
              <w:rPr>
                <w:i/>
                <w:sz w:val="16"/>
                <w:szCs w:val="16"/>
              </w:rPr>
              <w:t>1</w:t>
            </w:r>
          </w:p>
        </w:tc>
        <w:tc>
          <w:tcPr>
            <w:tcW w:w="1276" w:type="dxa"/>
            <w:vAlign w:val="center"/>
          </w:tcPr>
          <w:p w14:paraId="26EF28C5" w14:textId="77777777" w:rsidR="00A22CFC" w:rsidRPr="00C344F4" w:rsidRDefault="00A22CFC" w:rsidP="00490FF2">
            <w:pPr>
              <w:spacing w:before="0"/>
              <w:jc w:val="left"/>
              <w:rPr>
                <w:i/>
                <w:sz w:val="16"/>
                <w:szCs w:val="16"/>
              </w:rPr>
            </w:pPr>
          </w:p>
        </w:tc>
      </w:tr>
      <w:tr w:rsidR="00A22CFC" w:rsidRPr="00C344F4" w14:paraId="08CC9698" w14:textId="77777777" w:rsidTr="00B051ED">
        <w:trPr>
          <w:trHeight w:val="284"/>
        </w:trPr>
        <w:tc>
          <w:tcPr>
            <w:tcW w:w="4111" w:type="dxa"/>
            <w:vAlign w:val="center"/>
          </w:tcPr>
          <w:p w14:paraId="3D201B82" w14:textId="77777777" w:rsidR="00A22CFC" w:rsidRPr="00427FFC" w:rsidRDefault="00A22CFC" w:rsidP="00490FF2">
            <w:pPr>
              <w:spacing w:before="0"/>
              <w:ind w:left="318"/>
              <w:jc w:val="left"/>
              <w:rPr>
                <w:i/>
                <w:sz w:val="16"/>
                <w:szCs w:val="16"/>
              </w:rPr>
            </w:pPr>
            <w:r>
              <w:rPr>
                <w:b/>
                <w:i/>
                <w:sz w:val="16"/>
                <w:szCs w:val="16"/>
              </w:rPr>
              <w:t>RegistroConsultas</w:t>
            </w:r>
          </w:p>
        </w:tc>
        <w:tc>
          <w:tcPr>
            <w:tcW w:w="2410" w:type="dxa"/>
            <w:vAlign w:val="center"/>
          </w:tcPr>
          <w:p w14:paraId="13CC1130" w14:textId="77777777" w:rsidR="00A22CFC" w:rsidRDefault="00A22CFC" w:rsidP="00490FF2">
            <w:pPr>
              <w:spacing w:before="0"/>
              <w:jc w:val="left"/>
              <w:rPr>
                <w:i/>
                <w:sz w:val="16"/>
                <w:szCs w:val="16"/>
              </w:rPr>
            </w:pPr>
            <w:r>
              <w:rPr>
                <w:i/>
                <w:sz w:val="16"/>
                <w:szCs w:val="16"/>
              </w:rPr>
              <w:t>RegistroConsultasType</w:t>
            </w:r>
          </w:p>
        </w:tc>
        <w:tc>
          <w:tcPr>
            <w:tcW w:w="850" w:type="dxa"/>
            <w:vAlign w:val="center"/>
          </w:tcPr>
          <w:p w14:paraId="16BC1271" w14:textId="77777777" w:rsidR="00A22CFC" w:rsidRDefault="00A22CFC" w:rsidP="00490FF2">
            <w:pPr>
              <w:spacing w:before="0"/>
              <w:jc w:val="center"/>
              <w:rPr>
                <w:i/>
                <w:sz w:val="16"/>
                <w:szCs w:val="16"/>
              </w:rPr>
            </w:pPr>
            <w:r>
              <w:rPr>
                <w:i/>
                <w:sz w:val="16"/>
                <w:szCs w:val="16"/>
              </w:rPr>
              <w:t>0</w:t>
            </w:r>
          </w:p>
        </w:tc>
        <w:tc>
          <w:tcPr>
            <w:tcW w:w="851" w:type="dxa"/>
            <w:vAlign w:val="center"/>
          </w:tcPr>
          <w:p w14:paraId="481C2EC6" w14:textId="77777777" w:rsidR="00A22CFC" w:rsidRDefault="00A22CFC" w:rsidP="00490FF2">
            <w:pPr>
              <w:spacing w:before="0"/>
              <w:jc w:val="center"/>
              <w:rPr>
                <w:i/>
                <w:sz w:val="16"/>
                <w:szCs w:val="16"/>
              </w:rPr>
            </w:pPr>
            <w:r>
              <w:rPr>
                <w:i/>
                <w:sz w:val="16"/>
                <w:szCs w:val="16"/>
              </w:rPr>
              <w:t>1</w:t>
            </w:r>
          </w:p>
        </w:tc>
        <w:tc>
          <w:tcPr>
            <w:tcW w:w="1276" w:type="dxa"/>
            <w:vAlign w:val="center"/>
          </w:tcPr>
          <w:p w14:paraId="7C3B44D5" w14:textId="77777777" w:rsidR="00A22CFC" w:rsidRPr="00C344F4" w:rsidRDefault="00A22CFC" w:rsidP="00490FF2">
            <w:pPr>
              <w:spacing w:before="0"/>
              <w:jc w:val="left"/>
              <w:rPr>
                <w:i/>
                <w:sz w:val="16"/>
                <w:szCs w:val="16"/>
              </w:rPr>
            </w:pPr>
          </w:p>
        </w:tc>
      </w:tr>
      <w:tr w:rsidR="00A22CFC" w:rsidRPr="00C344F4" w14:paraId="048CDE2C" w14:textId="77777777" w:rsidTr="00B051ED">
        <w:trPr>
          <w:trHeight w:val="284"/>
        </w:trPr>
        <w:tc>
          <w:tcPr>
            <w:tcW w:w="4111" w:type="dxa"/>
            <w:vAlign w:val="center"/>
          </w:tcPr>
          <w:p w14:paraId="2BB9F865" w14:textId="77777777" w:rsidR="00A22CFC" w:rsidRPr="006E1AED" w:rsidRDefault="00A22CFC" w:rsidP="00490FF2">
            <w:pPr>
              <w:spacing w:before="0"/>
              <w:ind w:left="459"/>
              <w:jc w:val="left"/>
              <w:rPr>
                <w:sz w:val="16"/>
                <w:szCs w:val="16"/>
              </w:rPr>
            </w:pPr>
            <w:r>
              <w:rPr>
                <w:sz w:val="16"/>
                <w:szCs w:val="16"/>
              </w:rPr>
              <w:t>Resumo</w:t>
            </w:r>
          </w:p>
        </w:tc>
        <w:tc>
          <w:tcPr>
            <w:tcW w:w="2410" w:type="dxa"/>
            <w:vAlign w:val="center"/>
          </w:tcPr>
          <w:p w14:paraId="187B16DB" w14:textId="77777777" w:rsidR="00A22CFC" w:rsidRDefault="00A22CFC" w:rsidP="00490FF2">
            <w:pPr>
              <w:spacing w:before="0"/>
              <w:jc w:val="left"/>
              <w:rPr>
                <w:i/>
                <w:sz w:val="16"/>
                <w:szCs w:val="16"/>
              </w:rPr>
            </w:pPr>
            <w:r>
              <w:rPr>
                <w:i/>
                <w:sz w:val="16"/>
                <w:szCs w:val="16"/>
              </w:rPr>
              <w:t>Consultas</w:t>
            </w:r>
          </w:p>
        </w:tc>
        <w:tc>
          <w:tcPr>
            <w:tcW w:w="850" w:type="dxa"/>
            <w:vAlign w:val="center"/>
          </w:tcPr>
          <w:p w14:paraId="45289312" w14:textId="77777777" w:rsidR="00A22CFC" w:rsidRDefault="00A22CFC" w:rsidP="00490FF2">
            <w:pPr>
              <w:spacing w:before="0"/>
              <w:jc w:val="center"/>
              <w:rPr>
                <w:i/>
                <w:sz w:val="16"/>
                <w:szCs w:val="16"/>
              </w:rPr>
            </w:pPr>
            <w:r>
              <w:rPr>
                <w:i/>
                <w:sz w:val="16"/>
                <w:szCs w:val="16"/>
              </w:rPr>
              <w:t>0</w:t>
            </w:r>
          </w:p>
        </w:tc>
        <w:tc>
          <w:tcPr>
            <w:tcW w:w="851" w:type="dxa"/>
            <w:vAlign w:val="center"/>
          </w:tcPr>
          <w:p w14:paraId="409EE644" w14:textId="77777777" w:rsidR="00A22CFC" w:rsidRDefault="00A22CFC" w:rsidP="00490FF2">
            <w:pPr>
              <w:spacing w:before="0"/>
              <w:jc w:val="center"/>
              <w:rPr>
                <w:i/>
                <w:sz w:val="16"/>
                <w:szCs w:val="16"/>
              </w:rPr>
            </w:pPr>
            <w:r>
              <w:rPr>
                <w:i/>
                <w:sz w:val="16"/>
                <w:szCs w:val="16"/>
              </w:rPr>
              <w:t>-1</w:t>
            </w:r>
          </w:p>
        </w:tc>
        <w:tc>
          <w:tcPr>
            <w:tcW w:w="1276" w:type="dxa"/>
            <w:vAlign w:val="center"/>
          </w:tcPr>
          <w:p w14:paraId="2AF4988B" w14:textId="77777777" w:rsidR="00A22CFC" w:rsidRPr="00C344F4" w:rsidRDefault="00A22CFC" w:rsidP="00490FF2">
            <w:pPr>
              <w:spacing w:before="0"/>
              <w:jc w:val="left"/>
              <w:rPr>
                <w:i/>
                <w:sz w:val="16"/>
                <w:szCs w:val="16"/>
              </w:rPr>
            </w:pPr>
          </w:p>
        </w:tc>
      </w:tr>
      <w:tr w:rsidR="00A22CFC" w:rsidRPr="00C344F4" w14:paraId="6708EDF9" w14:textId="77777777" w:rsidTr="00B051ED">
        <w:trPr>
          <w:trHeight w:val="284"/>
        </w:trPr>
        <w:tc>
          <w:tcPr>
            <w:tcW w:w="4111" w:type="dxa"/>
            <w:vAlign w:val="center"/>
          </w:tcPr>
          <w:p w14:paraId="2B33F103" w14:textId="77777777" w:rsidR="00A22CFC" w:rsidRPr="00427FFC" w:rsidRDefault="00A22CFC" w:rsidP="00490FF2">
            <w:pPr>
              <w:spacing w:before="0"/>
              <w:ind w:left="601"/>
              <w:jc w:val="left"/>
              <w:rPr>
                <w:i/>
                <w:sz w:val="16"/>
                <w:szCs w:val="16"/>
              </w:rPr>
            </w:pPr>
            <w:r>
              <w:rPr>
                <w:i/>
                <w:sz w:val="16"/>
                <w:szCs w:val="16"/>
              </w:rPr>
              <w:t>mes</w:t>
            </w:r>
          </w:p>
        </w:tc>
        <w:tc>
          <w:tcPr>
            <w:tcW w:w="2410" w:type="dxa"/>
            <w:vAlign w:val="center"/>
          </w:tcPr>
          <w:p w14:paraId="02B1CE52" w14:textId="77777777" w:rsidR="00A22CFC" w:rsidRDefault="00A22CFC" w:rsidP="00490FF2">
            <w:pPr>
              <w:spacing w:before="0"/>
              <w:jc w:val="left"/>
              <w:rPr>
                <w:i/>
                <w:sz w:val="16"/>
                <w:szCs w:val="16"/>
              </w:rPr>
            </w:pPr>
            <w:r>
              <w:rPr>
                <w:i/>
                <w:sz w:val="16"/>
                <w:szCs w:val="16"/>
              </w:rPr>
              <w:t>Integer</w:t>
            </w:r>
          </w:p>
        </w:tc>
        <w:tc>
          <w:tcPr>
            <w:tcW w:w="850" w:type="dxa"/>
            <w:vAlign w:val="center"/>
          </w:tcPr>
          <w:p w14:paraId="7A44C52D" w14:textId="77777777" w:rsidR="00A22CFC" w:rsidRDefault="00A22CFC" w:rsidP="00490FF2">
            <w:pPr>
              <w:spacing w:before="0"/>
              <w:jc w:val="center"/>
              <w:rPr>
                <w:i/>
                <w:sz w:val="16"/>
                <w:szCs w:val="16"/>
              </w:rPr>
            </w:pPr>
            <w:r>
              <w:rPr>
                <w:i/>
                <w:sz w:val="16"/>
                <w:szCs w:val="16"/>
              </w:rPr>
              <w:t>0</w:t>
            </w:r>
          </w:p>
        </w:tc>
        <w:tc>
          <w:tcPr>
            <w:tcW w:w="851" w:type="dxa"/>
            <w:vAlign w:val="center"/>
          </w:tcPr>
          <w:p w14:paraId="3B4D41B1" w14:textId="77777777" w:rsidR="00A22CFC" w:rsidRDefault="00A22CFC" w:rsidP="00490FF2">
            <w:pPr>
              <w:spacing w:before="0"/>
              <w:jc w:val="center"/>
              <w:rPr>
                <w:i/>
                <w:sz w:val="16"/>
                <w:szCs w:val="16"/>
              </w:rPr>
            </w:pPr>
            <w:r>
              <w:rPr>
                <w:i/>
                <w:sz w:val="16"/>
                <w:szCs w:val="16"/>
              </w:rPr>
              <w:t>1</w:t>
            </w:r>
          </w:p>
        </w:tc>
        <w:tc>
          <w:tcPr>
            <w:tcW w:w="1276" w:type="dxa"/>
            <w:vAlign w:val="center"/>
          </w:tcPr>
          <w:p w14:paraId="1DDDF4E6" w14:textId="77777777" w:rsidR="00A22CFC" w:rsidRPr="00C344F4" w:rsidRDefault="00A22CFC" w:rsidP="00490FF2">
            <w:pPr>
              <w:spacing w:before="0"/>
              <w:jc w:val="left"/>
              <w:rPr>
                <w:i/>
                <w:sz w:val="16"/>
                <w:szCs w:val="16"/>
              </w:rPr>
            </w:pPr>
          </w:p>
        </w:tc>
      </w:tr>
      <w:tr w:rsidR="00A22CFC" w:rsidRPr="00C344F4" w14:paraId="6387BFD1" w14:textId="77777777" w:rsidTr="00B051ED">
        <w:trPr>
          <w:trHeight w:val="284"/>
        </w:trPr>
        <w:tc>
          <w:tcPr>
            <w:tcW w:w="4111" w:type="dxa"/>
            <w:vAlign w:val="center"/>
          </w:tcPr>
          <w:p w14:paraId="5C9E622A" w14:textId="77777777" w:rsidR="00A22CFC" w:rsidRPr="00427FFC" w:rsidRDefault="00A22CFC" w:rsidP="00490FF2">
            <w:pPr>
              <w:spacing w:before="0"/>
              <w:ind w:left="601"/>
              <w:jc w:val="left"/>
              <w:rPr>
                <w:i/>
                <w:sz w:val="16"/>
                <w:szCs w:val="16"/>
              </w:rPr>
            </w:pPr>
            <w:r>
              <w:rPr>
                <w:i/>
                <w:sz w:val="16"/>
                <w:szCs w:val="16"/>
              </w:rPr>
              <w:t>ano</w:t>
            </w:r>
          </w:p>
        </w:tc>
        <w:tc>
          <w:tcPr>
            <w:tcW w:w="2410" w:type="dxa"/>
            <w:vAlign w:val="center"/>
          </w:tcPr>
          <w:p w14:paraId="4328D700" w14:textId="77777777" w:rsidR="00A22CFC" w:rsidRDefault="00A22CFC" w:rsidP="00490FF2">
            <w:pPr>
              <w:spacing w:before="0"/>
              <w:jc w:val="left"/>
              <w:rPr>
                <w:i/>
                <w:sz w:val="16"/>
                <w:szCs w:val="16"/>
              </w:rPr>
            </w:pPr>
            <w:r>
              <w:rPr>
                <w:i/>
                <w:sz w:val="16"/>
                <w:szCs w:val="16"/>
              </w:rPr>
              <w:t>Integer</w:t>
            </w:r>
          </w:p>
        </w:tc>
        <w:tc>
          <w:tcPr>
            <w:tcW w:w="850" w:type="dxa"/>
            <w:vAlign w:val="center"/>
          </w:tcPr>
          <w:p w14:paraId="10CCEA81" w14:textId="77777777" w:rsidR="00A22CFC" w:rsidRDefault="00A22CFC" w:rsidP="00490FF2">
            <w:pPr>
              <w:spacing w:before="0"/>
              <w:jc w:val="center"/>
              <w:rPr>
                <w:i/>
                <w:sz w:val="16"/>
                <w:szCs w:val="16"/>
              </w:rPr>
            </w:pPr>
            <w:r>
              <w:rPr>
                <w:i/>
                <w:sz w:val="16"/>
                <w:szCs w:val="16"/>
              </w:rPr>
              <w:t>0</w:t>
            </w:r>
          </w:p>
        </w:tc>
        <w:tc>
          <w:tcPr>
            <w:tcW w:w="851" w:type="dxa"/>
            <w:vAlign w:val="center"/>
          </w:tcPr>
          <w:p w14:paraId="204CFFA0" w14:textId="77777777" w:rsidR="00A22CFC" w:rsidRDefault="00A22CFC" w:rsidP="00490FF2">
            <w:pPr>
              <w:spacing w:before="0"/>
              <w:jc w:val="center"/>
              <w:rPr>
                <w:i/>
                <w:sz w:val="16"/>
                <w:szCs w:val="16"/>
              </w:rPr>
            </w:pPr>
            <w:r>
              <w:rPr>
                <w:i/>
                <w:sz w:val="16"/>
                <w:szCs w:val="16"/>
              </w:rPr>
              <w:t>1</w:t>
            </w:r>
          </w:p>
        </w:tc>
        <w:tc>
          <w:tcPr>
            <w:tcW w:w="1276" w:type="dxa"/>
            <w:vAlign w:val="center"/>
          </w:tcPr>
          <w:p w14:paraId="44F76FC5" w14:textId="77777777" w:rsidR="00A22CFC" w:rsidRPr="00C344F4" w:rsidRDefault="00A22CFC" w:rsidP="00490FF2">
            <w:pPr>
              <w:spacing w:before="0"/>
              <w:jc w:val="left"/>
              <w:rPr>
                <w:i/>
                <w:sz w:val="16"/>
                <w:szCs w:val="16"/>
              </w:rPr>
            </w:pPr>
          </w:p>
        </w:tc>
      </w:tr>
      <w:tr w:rsidR="00A22CFC" w:rsidRPr="00C344F4" w14:paraId="4492500D" w14:textId="77777777" w:rsidTr="00B051ED">
        <w:trPr>
          <w:trHeight w:val="284"/>
        </w:trPr>
        <w:tc>
          <w:tcPr>
            <w:tcW w:w="4111" w:type="dxa"/>
            <w:vAlign w:val="center"/>
          </w:tcPr>
          <w:p w14:paraId="69D69A4D" w14:textId="77777777" w:rsidR="00A22CFC" w:rsidRPr="00427FFC" w:rsidRDefault="00A22CFC" w:rsidP="00490FF2">
            <w:pPr>
              <w:spacing w:before="0"/>
              <w:ind w:left="601"/>
              <w:jc w:val="left"/>
              <w:rPr>
                <w:i/>
                <w:sz w:val="16"/>
                <w:szCs w:val="16"/>
              </w:rPr>
            </w:pPr>
            <w:r>
              <w:rPr>
                <w:i/>
                <w:sz w:val="16"/>
                <w:szCs w:val="16"/>
              </w:rPr>
              <w:t>quantidade</w:t>
            </w:r>
          </w:p>
        </w:tc>
        <w:tc>
          <w:tcPr>
            <w:tcW w:w="2410" w:type="dxa"/>
            <w:vAlign w:val="center"/>
          </w:tcPr>
          <w:p w14:paraId="68EA72F5" w14:textId="77777777" w:rsidR="00A22CFC" w:rsidRDefault="00A22CFC" w:rsidP="00490FF2">
            <w:pPr>
              <w:spacing w:before="0"/>
              <w:jc w:val="left"/>
              <w:rPr>
                <w:i/>
                <w:sz w:val="16"/>
                <w:szCs w:val="16"/>
              </w:rPr>
            </w:pPr>
            <w:r>
              <w:rPr>
                <w:i/>
                <w:sz w:val="16"/>
                <w:szCs w:val="16"/>
              </w:rPr>
              <w:t>Integer</w:t>
            </w:r>
          </w:p>
        </w:tc>
        <w:tc>
          <w:tcPr>
            <w:tcW w:w="850" w:type="dxa"/>
            <w:vAlign w:val="center"/>
          </w:tcPr>
          <w:p w14:paraId="05490BEE" w14:textId="77777777" w:rsidR="00A22CFC" w:rsidRDefault="00A22CFC" w:rsidP="00490FF2">
            <w:pPr>
              <w:spacing w:before="0"/>
              <w:jc w:val="center"/>
              <w:rPr>
                <w:i/>
                <w:sz w:val="16"/>
                <w:szCs w:val="16"/>
              </w:rPr>
            </w:pPr>
            <w:r>
              <w:rPr>
                <w:i/>
                <w:sz w:val="16"/>
                <w:szCs w:val="16"/>
              </w:rPr>
              <w:t>0</w:t>
            </w:r>
          </w:p>
        </w:tc>
        <w:tc>
          <w:tcPr>
            <w:tcW w:w="851" w:type="dxa"/>
            <w:vAlign w:val="center"/>
          </w:tcPr>
          <w:p w14:paraId="5E5B64A7" w14:textId="77777777" w:rsidR="00A22CFC" w:rsidRDefault="00A22CFC" w:rsidP="00490FF2">
            <w:pPr>
              <w:spacing w:before="0"/>
              <w:jc w:val="center"/>
              <w:rPr>
                <w:i/>
                <w:sz w:val="16"/>
                <w:szCs w:val="16"/>
              </w:rPr>
            </w:pPr>
            <w:r>
              <w:rPr>
                <w:i/>
                <w:sz w:val="16"/>
                <w:szCs w:val="16"/>
              </w:rPr>
              <w:t>1</w:t>
            </w:r>
          </w:p>
        </w:tc>
        <w:tc>
          <w:tcPr>
            <w:tcW w:w="1276" w:type="dxa"/>
            <w:vAlign w:val="center"/>
          </w:tcPr>
          <w:p w14:paraId="73314789" w14:textId="77777777" w:rsidR="00A22CFC" w:rsidRPr="00C344F4" w:rsidRDefault="00A22CFC" w:rsidP="00490FF2">
            <w:pPr>
              <w:spacing w:before="0"/>
              <w:jc w:val="left"/>
              <w:rPr>
                <w:i/>
                <w:sz w:val="16"/>
                <w:szCs w:val="16"/>
              </w:rPr>
            </w:pPr>
          </w:p>
        </w:tc>
      </w:tr>
      <w:tr w:rsidR="00A22CFC" w:rsidRPr="00C344F4" w14:paraId="08BB2C8B" w14:textId="77777777" w:rsidTr="00B051ED">
        <w:trPr>
          <w:trHeight w:val="284"/>
        </w:trPr>
        <w:tc>
          <w:tcPr>
            <w:tcW w:w="4111" w:type="dxa"/>
            <w:vAlign w:val="center"/>
          </w:tcPr>
          <w:p w14:paraId="3C15D12C" w14:textId="77777777" w:rsidR="00A22CFC" w:rsidRPr="00427FFC" w:rsidRDefault="00A22CFC" w:rsidP="00490FF2">
            <w:pPr>
              <w:spacing w:before="0"/>
              <w:ind w:left="601"/>
              <w:jc w:val="left"/>
              <w:rPr>
                <w:i/>
                <w:sz w:val="16"/>
                <w:szCs w:val="16"/>
              </w:rPr>
            </w:pPr>
            <w:r>
              <w:rPr>
                <w:i/>
                <w:sz w:val="16"/>
                <w:szCs w:val="16"/>
              </w:rPr>
              <w:t>quantidadeFinanceira</w:t>
            </w:r>
          </w:p>
        </w:tc>
        <w:tc>
          <w:tcPr>
            <w:tcW w:w="2410" w:type="dxa"/>
            <w:vAlign w:val="center"/>
          </w:tcPr>
          <w:p w14:paraId="2C0665A5" w14:textId="77777777" w:rsidR="00A22CFC" w:rsidRDefault="00A22CFC" w:rsidP="00490FF2">
            <w:pPr>
              <w:spacing w:before="0"/>
              <w:jc w:val="left"/>
              <w:rPr>
                <w:i/>
                <w:sz w:val="16"/>
                <w:szCs w:val="16"/>
              </w:rPr>
            </w:pPr>
            <w:r>
              <w:rPr>
                <w:i/>
                <w:sz w:val="16"/>
                <w:szCs w:val="16"/>
              </w:rPr>
              <w:t>Integer</w:t>
            </w:r>
          </w:p>
        </w:tc>
        <w:tc>
          <w:tcPr>
            <w:tcW w:w="850" w:type="dxa"/>
            <w:vAlign w:val="center"/>
          </w:tcPr>
          <w:p w14:paraId="0C762A8F" w14:textId="77777777" w:rsidR="00A22CFC" w:rsidRDefault="00A22CFC" w:rsidP="00490FF2">
            <w:pPr>
              <w:spacing w:before="0"/>
              <w:jc w:val="center"/>
              <w:rPr>
                <w:i/>
                <w:sz w:val="16"/>
                <w:szCs w:val="16"/>
              </w:rPr>
            </w:pPr>
            <w:r>
              <w:rPr>
                <w:i/>
                <w:sz w:val="16"/>
                <w:szCs w:val="16"/>
              </w:rPr>
              <w:t>0</w:t>
            </w:r>
          </w:p>
        </w:tc>
        <w:tc>
          <w:tcPr>
            <w:tcW w:w="851" w:type="dxa"/>
            <w:vAlign w:val="center"/>
          </w:tcPr>
          <w:p w14:paraId="2C4B6B98" w14:textId="77777777" w:rsidR="00A22CFC" w:rsidRDefault="00A22CFC" w:rsidP="00490FF2">
            <w:pPr>
              <w:spacing w:before="0"/>
              <w:jc w:val="center"/>
              <w:rPr>
                <w:i/>
                <w:sz w:val="16"/>
                <w:szCs w:val="16"/>
              </w:rPr>
            </w:pPr>
            <w:r>
              <w:rPr>
                <w:i/>
                <w:sz w:val="16"/>
                <w:szCs w:val="16"/>
              </w:rPr>
              <w:t>1</w:t>
            </w:r>
          </w:p>
        </w:tc>
        <w:tc>
          <w:tcPr>
            <w:tcW w:w="1276" w:type="dxa"/>
            <w:vAlign w:val="center"/>
          </w:tcPr>
          <w:p w14:paraId="646B702C" w14:textId="77777777" w:rsidR="00A22CFC" w:rsidRPr="00C344F4" w:rsidRDefault="00A22CFC" w:rsidP="00490FF2">
            <w:pPr>
              <w:spacing w:before="0"/>
              <w:jc w:val="left"/>
              <w:rPr>
                <w:i/>
                <w:sz w:val="16"/>
                <w:szCs w:val="16"/>
              </w:rPr>
            </w:pPr>
          </w:p>
        </w:tc>
      </w:tr>
      <w:tr w:rsidR="00A22CFC" w:rsidRPr="00C344F4" w14:paraId="08CB1BF1" w14:textId="77777777" w:rsidTr="00B051ED">
        <w:trPr>
          <w:trHeight w:val="284"/>
        </w:trPr>
        <w:tc>
          <w:tcPr>
            <w:tcW w:w="4111" w:type="dxa"/>
            <w:vAlign w:val="center"/>
          </w:tcPr>
          <w:p w14:paraId="0FA87AD5" w14:textId="77777777" w:rsidR="00A22CFC" w:rsidRPr="00427FFC" w:rsidRDefault="00A22CFC" w:rsidP="00490FF2">
            <w:pPr>
              <w:spacing w:before="0"/>
              <w:ind w:left="459"/>
              <w:jc w:val="left"/>
              <w:rPr>
                <w:i/>
                <w:sz w:val="16"/>
                <w:szCs w:val="16"/>
              </w:rPr>
            </w:pPr>
            <w:r w:rsidRPr="009D6938">
              <w:rPr>
                <w:sz w:val="16"/>
                <w:szCs w:val="16"/>
              </w:rPr>
              <w:t>Detalhado</w:t>
            </w:r>
          </w:p>
        </w:tc>
        <w:tc>
          <w:tcPr>
            <w:tcW w:w="2410" w:type="dxa"/>
            <w:vAlign w:val="center"/>
          </w:tcPr>
          <w:p w14:paraId="4D7D08E8" w14:textId="77777777" w:rsidR="00A22CFC" w:rsidRDefault="00A22CFC" w:rsidP="00490FF2">
            <w:pPr>
              <w:spacing w:before="0"/>
              <w:jc w:val="left"/>
              <w:rPr>
                <w:i/>
                <w:sz w:val="16"/>
                <w:szCs w:val="16"/>
              </w:rPr>
            </w:pPr>
            <w:r>
              <w:rPr>
                <w:i/>
                <w:sz w:val="16"/>
                <w:szCs w:val="16"/>
              </w:rPr>
              <w:t>DadosConsulta</w:t>
            </w:r>
          </w:p>
        </w:tc>
        <w:tc>
          <w:tcPr>
            <w:tcW w:w="850" w:type="dxa"/>
            <w:vAlign w:val="center"/>
          </w:tcPr>
          <w:p w14:paraId="50CB89B7" w14:textId="77777777" w:rsidR="00A22CFC" w:rsidRDefault="00A22CFC" w:rsidP="00490FF2">
            <w:pPr>
              <w:spacing w:before="0"/>
              <w:jc w:val="center"/>
              <w:rPr>
                <w:i/>
                <w:sz w:val="16"/>
                <w:szCs w:val="16"/>
              </w:rPr>
            </w:pPr>
            <w:r>
              <w:rPr>
                <w:i/>
                <w:sz w:val="16"/>
                <w:szCs w:val="16"/>
              </w:rPr>
              <w:t>0</w:t>
            </w:r>
          </w:p>
        </w:tc>
        <w:tc>
          <w:tcPr>
            <w:tcW w:w="851" w:type="dxa"/>
            <w:vAlign w:val="center"/>
          </w:tcPr>
          <w:p w14:paraId="2B6F1EBA" w14:textId="77777777" w:rsidR="00A22CFC" w:rsidRDefault="00A22CFC" w:rsidP="00490FF2">
            <w:pPr>
              <w:spacing w:before="0"/>
              <w:jc w:val="center"/>
              <w:rPr>
                <w:i/>
                <w:sz w:val="16"/>
                <w:szCs w:val="16"/>
              </w:rPr>
            </w:pPr>
            <w:r>
              <w:rPr>
                <w:i/>
                <w:sz w:val="16"/>
                <w:szCs w:val="16"/>
              </w:rPr>
              <w:t>-1</w:t>
            </w:r>
          </w:p>
        </w:tc>
        <w:tc>
          <w:tcPr>
            <w:tcW w:w="1276" w:type="dxa"/>
            <w:vAlign w:val="center"/>
          </w:tcPr>
          <w:p w14:paraId="60FA98F7" w14:textId="77777777" w:rsidR="00A22CFC" w:rsidRPr="00C344F4" w:rsidRDefault="00A22CFC" w:rsidP="00490FF2">
            <w:pPr>
              <w:spacing w:before="0"/>
              <w:jc w:val="left"/>
              <w:rPr>
                <w:i/>
                <w:sz w:val="16"/>
                <w:szCs w:val="16"/>
              </w:rPr>
            </w:pPr>
          </w:p>
        </w:tc>
      </w:tr>
      <w:tr w:rsidR="00A22CFC" w:rsidRPr="00C344F4" w14:paraId="7A853109" w14:textId="77777777" w:rsidTr="00B051ED">
        <w:trPr>
          <w:trHeight w:val="284"/>
        </w:trPr>
        <w:tc>
          <w:tcPr>
            <w:tcW w:w="4111" w:type="dxa"/>
            <w:vAlign w:val="center"/>
          </w:tcPr>
          <w:p w14:paraId="72FBA8B7" w14:textId="77777777" w:rsidR="00A22CFC" w:rsidRPr="00427FFC" w:rsidRDefault="00A22CFC" w:rsidP="00490FF2">
            <w:pPr>
              <w:spacing w:before="0"/>
              <w:ind w:left="601"/>
              <w:jc w:val="left"/>
              <w:rPr>
                <w:i/>
                <w:sz w:val="16"/>
                <w:szCs w:val="16"/>
              </w:rPr>
            </w:pPr>
            <w:r>
              <w:rPr>
                <w:i/>
                <w:sz w:val="16"/>
                <w:szCs w:val="16"/>
              </w:rPr>
              <w:t>data</w:t>
            </w:r>
          </w:p>
        </w:tc>
        <w:tc>
          <w:tcPr>
            <w:tcW w:w="2410" w:type="dxa"/>
            <w:vAlign w:val="center"/>
          </w:tcPr>
          <w:p w14:paraId="3B846F37" w14:textId="77777777" w:rsidR="00A22CFC" w:rsidRDefault="00A22CFC" w:rsidP="00490FF2">
            <w:pPr>
              <w:spacing w:before="0"/>
              <w:jc w:val="left"/>
              <w:rPr>
                <w:i/>
                <w:sz w:val="16"/>
                <w:szCs w:val="16"/>
              </w:rPr>
            </w:pPr>
            <w:r>
              <w:rPr>
                <w:i/>
                <w:sz w:val="16"/>
                <w:szCs w:val="16"/>
              </w:rPr>
              <w:t>DateTime</w:t>
            </w:r>
          </w:p>
        </w:tc>
        <w:tc>
          <w:tcPr>
            <w:tcW w:w="850" w:type="dxa"/>
            <w:vAlign w:val="center"/>
          </w:tcPr>
          <w:p w14:paraId="62AB58D6" w14:textId="77777777" w:rsidR="00A22CFC" w:rsidRDefault="00A22CFC" w:rsidP="00490FF2">
            <w:pPr>
              <w:spacing w:before="0"/>
              <w:jc w:val="center"/>
              <w:rPr>
                <w:i/>
                <w:sz w:val="16"/>
                <w:szCs w:val="16"/>
              </w:rPr>
            </w:pPr>
            <w:r>
              <w:rPr>
                <w:i/>
                <w:sz w:val="16"/>
                <w:szCs w:val="16"/>
              </w:rPr>
              <w:t>0</w:t>
            </w:r>
          </w:p>
        </w:tc>
        <w:tc>
          <w:tcPr>
            <w:tcW w:w="851" w:type="dxa"/>
            <w:vAlign w:val="center"/>
          </w:tcPr>
          <w:p w14:paraId="627BEAFF" w14:textId="77777777" w:rsidR="00A22CFC" w:rsidRDefault="00A22CFC" w:rsidP="00490FF2">
            <w:pPr>
              <w:spacing w:before="0"/>
              <w:jc w:val="center"/>
              <w:rPr>
                <w:i/>
                <w:sz w:val="16"/>
                <w:szCs w:val="16"/>
              </w:rPr>
            </w:pPr>
            <w:r>
              <w:rPr>
                <w:i/>
                <w:sz w:val="16"/>
                <w:szCs w:val="16"/>
              </w:rPr>
              <w:t>1</w:t>
            </w:r>
          </w:p>
        </w:tc>
        <w:tc>
          <w:tcPr>
            <w:tcW w:w="1276" w:type="dxa"/>
            <w:vAlign w:val="center"/>
          </w:tcPr>
          <w:p w14:paraId="46F32FFF" w14:textId="77777777" w:rsidR="00A22CFC" w:rsidRPr="00C344F4" w:rsidRDefault="00A22CFC" w:rsidP="00490FF2">
            <w:pPr>
              <w:spacing w:before="0"/>
              <w:jc w:val="left"/>
              <w:rPr>
                <w:i/>
                <w:sz w:val="16"/>
                <w:szCs w:val="16"/>
              </w:rPr>
            </w:pPr>
          </w:p>
        </w:tc>
      </w:tr>
      <w:tr w:rsidR="00A22CFC" w:rsidRPr="00C344F4" w14:paraId="0255527D" w14:textId="77777777" w:rsidTr="00B051ED">
        <w:trPr>
          <w:trHeight w:val="284"/>
        </w:trPr>
        <w:tc>
          <w:tcPr>
            <w:tcW w:w="4111" w:type="dxa"/>
            <w:vAlign w:val="center"/>
          </w:tcPr>
          <w:p w14:paraId="62B71995" w14:textId="77777777" w:rsidR="00A22CFC" w:rsidRPr="00427FFC" w:rsidRDefault="00A22CFC" w:rsidP="00490FF2">
            <w:pPr>
              <w:spacing w:before="0"/>
              <w:ind w:left="601"/>
              <w:jc w:val="left"/>
              <w:rPr>
                <w:i/>
                <w:sz w:val="16"/>
                <w:szCs w:val="16"/>
              </w:rPr>
            </w:pPr>
            <w:r>
              <w:rPr>
                <w:i/>
                <w:sz w:val="16"/>
                <w:szCs w:val="16"/>
              </w:rPr>
              <w:t>consultante/razaoSocial</w:t>
            </w:r>
          </w:p>
        </w:tc>
        <w:tc>
          <w:tcPr>
            <w:tcW w:w="2410" w:type="dxa"/>
            <w:vAlign w:val="center"/>
          </w:tcPr>
          <w:p w14:paraId="255D57F3" w14:textId="77777777" w:rsidR="00A22CFC" w:rsidRDefault="00A22CFC" w:rsidP="00490FF2">
            <w:pPr>
              <w:spacing w:before="0"/>
              <w:jc w:val="left"/>
              <w:rPr>
                <w:i/>
                <w:sz w:val="16"/>
                <w:szCs w:val="16"/>
              </w:rPr>
            </w:pPr>
            <w:r>
              <w:rPr>
                <w:i/>
                <w:sz w:val="16"/>
                <w:szCs w:val="16"/>
              </w:rPr>
              <w:t>String</w:t>
            </w:r>
          </w:p>
        </w:tc>
        <w:tc>
          <w:tcPr>
            <w:tcW w:w="850" w:type="dxa"/>
            <w:vAlign w:val="center"/>
          </w:tcPr>
          <w:p w14:paraId="0903D18F" w14:textId="77777777" w:rsidR="00A22CFC" w:rsidRDefault="00A22CFC" w:rsidP="00490FF2">
            <w:pPr>
              <w:spacing w:before="0"/>
              <w:jc w:val="center"/>
              <w:rPr>
                <w:i/>
                <w:sz w:val="16"/>
                <w:szCs w:val="16"/>
              </w:rPr>
            </w:pPr>
            <w:r>
              <w:rPr>
                <w:i/>
                <w:sz w:val="16"/>
                <w:szCs w:val="16"/>
              </w:rPr>
              <w:t>0</w:t>
            </w:r>
          </w:p>
        </w:tc>
        <w:tc>
          <w:tcPr>
            <w:tcW w:w="851" w:type="dxa"/>
            <w:vAlign w:val="center"/>
          </w:tcPr>
          <w:p w14:paraId="728B0AFA" w14:textId="77777777" w:rsidR="00A22CFC" w:rsidRDefault="00A22CFC" w:rsidP="00490FF2">
            <w:pPr>
              <w:spacing w:before="0"/>
              <w:jc w:val="center"/>
              <w:rPr>
                <w:i/>
                <w:sz w:val="16"/>
                <w:szCs w:val="16"/>
              </w:rPr>
            </w:pPr>
            <w:r>
              <w:rPr>
                <w:i/>
                <w:sz w:val="16"/>
                <w:szCs w:val="16"/>
              </w:rPr>
              <w:t>1</w:t>
            </w:r>
          </w:p>
        </w:tc>
        <w:tc>
          <w:tcPr>
            <w:tcW w:w="1276" w:type="dxa"/>
            <w:vAlign w:val="center"/>
          </w:tcPr>
          <w:p w14:paraId="5B310338" w14:textId="77777777" w:rsidR="00A22CFC" w:rsidRPr="00C344F4" w:rsidRDefault="00A22CFC" w:rsidP="00490FF2">
            <w:pPr>
              <w:spacing w:before="0"/>
              <w:jc w:val="left"/>
              <w:rPr>
                <w:i/>
                <w:sz w:val="16"/>
                <w:szCs w:val="16"/>
              </w:rPr>
            </w:pPr>
          </w:p>
        </w:tc>
      </w:tr>
      <w:tr w:rsidR="00A22CFC" w:rsidRPr="00C344F4" w14:paraId="16687245" w14:textId="77777777" w:rsidTr="00B051ED">
        <w:trPr>
          <w:trHeight w:val="284"/>
        </w:trPr>
        <w:tc>
          <w:tcPr>
            <w:tcW w:w="4111" w:type="dxa"/>
            <w:vAlign w:val="center"/>
          </w:tcPr>
          <w:p w14:paraId="1E4A4267" w14:textId="77777777" w:rsidR="00A22CFC" w:rsidRPr="00427FFC" w:rsidRDefault="00A22CFC" w:rsidP="00490FF2">
            <w:pPr>
              <w:spacing w:before="0"/>
              <w:ind w:left="601"/>
              <w:jc w:val="left"/>
              <w:rPr>
                <w:i/>
                <w:sz w:val="16"/>
                <w:szCs w:val="16"/>
              </w:rPr>
            </w:pPr>
            <w:r>
              <w:rPr>
                <w:i/>
                <w:sz w:val="16"/>
                <w:szCs w:val="16"/>
              </w:rPr>
              <w:t>consultante/documento/base</w:t>
            </w:r>
          </w:p>
        </w:tc>
        <w:tc>
          <w:tcPr>
            <w:tcW w:w="2410" w:type="dxa"/>
            <w:vAlign w:val="center"/>
          </w:tcPr>
          <w:p w14:paraId="21E23DB8" w14:textId="77777777" w:rsidR="00A22CFC" w:rsidRDefault="00A22CFC" w:rsidP="00490FF2">
            <w:pPr>
              <w:spacing w:before="0"/>
              <w:jc w:val="left"/>
              <w:rPr>
                <w:i/>
                <w:sz w:val="16"/>
                <w:szCs w:val="16"/>
              </w:rPr>
            </w:pPr>
            <w:r>
              <w:rPr>
                <w:i/>
                <w:sz w:val="16"/>
                <w:szCs w:val="16"/>
              </w:rPr>
              <w:t>Integer</w:t>
            </w:r>
          </w:p>
        </w:tc>
        <w:tc>
          <w:tcPr>
            <w:tcW w:w="850" w:type="dxa"/>
            <w:vAlign w:val="center"/>
          </w:tcPr>
          <w:p w14:paraId="7F666D38" w14:textId="77777777" w:rsidR="00A22CFC" w:rsidRDefault="00A22CFC" w:rsidP="00490FF2">
            <w:pPr>
              <w:spacing w:before="0"/>
              <w:jc w:val="center"/>
              <w:rPr>
                <w:i/>
                <w:sz w:val="16"/>
                <w:szCs w:val="16"/>
              </w:rPr>
            </w:pPr>
            <w:r>
              <w:rPr>
                <w:i/>
                <w:sz w:val="16"/>
                <w:szCs w:val="16"/>
              </w:rPr>
              <w:t>0</w:t>
            </w:r>
          </w:p>
        </w:tc>
        <w:tc>
          <w:tcPr>
            <w:tcW w:w="851" w:type="dxa"/>
            <w:vAlign w:val="center"/>
          </w:tcPr>
          <w:p w14:paraId="1778F216" w14:textId="77777777" w:rsidR="00A22CFC" w:rsidRDefault="00A22CFC" w:rsidP="00490FF2">
            <w:pPr>
              <w:spacing w:before="0"/>
              <w:jc w:val="center"/>
              <w:rPr>
                <w:i/>
                <w:sz w:val="16"/>
                <w:szCs w:val="16"/>
              </w:rPr>
            </w:pPr>
            <w:r>
              <w:rPr>
                <w:i/>
                <w:sz w:val="16"/>
                <w:szCs w:val="16"/>
              </w:rPr>
              <w:t>1</w:t>
            </w:r>
          </w:p>
        </w:tc>
        <w:tc>
          <w:tcPr>
            <w:tcW w:w="1276" w:type="dxa"/>
            <w:vAlign w:val="center"/>
          </w:tcPr>
          <w:p w14:paraId="15EBE979" w14:textId="77777777" w:rsidR="00A22CFC" w:rsidRPr="00C344F4" w:rsidRDefault="00A22CFC" w:rsidP="00490FF2">
            <w:pPr>
              <w:spacing w:before="0"/>
              <w:jc w:val="left"/>
              <w:rPr>
                <w:i/>
                <w:sz w:val="16"/>
                <w:szCs w:val="16"/>
              </w:rPr>
            </w:pPr>
          </w:p>
        </w:tc>
      </w:tr>
      <w:tr w:rsidR="00A22CFC" w:rsidRPr="00C344F4" w14:paraId="67565C3F" w14:textId="77777777" w:rsidTr="00B051ED">
        <w:trPr>
          <w:trHeight w:val="284"/>
        </w:trPr>
        <w:tc>
          <w:tcPr>
            <w:tcW w:w="4111" w:type="dxa"/>
            <w:vAlign w:val="center"/>
          </w:tcPr>
          <w:p w14:paraId="3FF47418" w14:textId="77777777" w:rsidR="00A22CFC" w:rsidRPr="00427FFC" w:rsidRDefault="00A22CFC" w:rsidP="00490FF2">
            <w:pPr>
              <w:spacing w:before="0"/>
              <w:ind w:left="601"/>
              <w:jc w:val="left"/>
              <w:rPr>
                <w:i/>
                <w:sz w:val="16"/>
                <w:szCs w:val="16"/>
              </w:rPr>
            </w:pPr>
            <w:r>
              <w:rPr>
                <w:i/>
                <w:sz w:val="16"/>
                <w:szCs w:val="16"/>
              </w:rPr>
              <w:t>quantidadeConsultas</w:t>
            </w:r>
          </w:p>
        </w:tc>
        <w:tc>
          <w:tcPr>
            <w:tcW w:w="2410" w:type="dxa"/>
            <w:vAlign w:val="center"/>
          </w:tcPr>
          <w:p w14:paraId="20168AF2" w14:textId="77777777" w:rsidR="00A22CFC" w:rsidRDefault="00A22CFC" w:rsidP="00490FF2">
            <w:pPr>
              <w:spacing w:before="0"/>
              <w:jc w:val="left"/>
              <w:rPr>
                <w:i/>
                <w:sz w:val="16"/>
                <w:szCs w:val="16"/>
              </w:rPr>
            </w:pPr>
            <w:r>
              <w:rPr>
                <w:i/>
                <w:sz w:val="16"/>
                <w:szCs w:val="16"/>
              </w:rPr>
              <w:t>Integer</w:t>
            </w:r>
          </w:p>
        </w:tc>
        <w:tc>
          <w:tcPr>
            <w:tcW w:w="850" w:type="dxa"/>
            <w:vAlign w:val="center"/>
          </w:tcPr>
          <w:p w14:paraId="1BDD31AB" w14:textId="77777777" w:rsidR="00A22CFC" w:rsidRDefault="00A22CFC" w:rsidP="00490FF2">
            <w:pPr>
              <w:spacing w:before="0"/>
              <w:jc w:val="center"/>
              <w:rPr>
                <w:i/>
                <w:sz w:val="16"/>
                <w:szCs w:val="16"/>
              </w:rPr>
            </w:pPr>
            <w:r>
              <w:rPr>
                <w:i/>
                <w:sz w:val="16"/>
                <w:szCs w:val="16"/>
              </w:rPr>
              <w:t>0</w:t>
            </w:r>
          </w:p>
        </w:tc>
        <w:tc>
          <w:tcPr>
            <w:tcW w:w="851" w:type="dxa"/>
            <w:vAlign w:val="center"/>
          </w:tcPr>
          <w:p w14:paraId="0FC7391A" w14:textId="77777777" w:rsidR="00A22CFC" w:rsidRDefault="00A22CFC" w:rsidP="00490FF2">
            <w:pPr>
              <w:spacing w:before="0"/>
              <w:jc w:val="center"/>
              <w:rPr>
                <w:i/>
                <w:sz w:val="16"/>
                <w:szCs w:val="16"/>
              </w:rPr>
            </w:pPr>
            <w:r>
              <w:rPr>
                <w:i/>
                <w:sz w:val="16"/>
                <w:szCs w:val="16"/>
              </w:rPr>
              <w:t>1</w:t>
            </w:r>
          </w:p>
        </w:tc>
        <w:tc>
          <w:tcPr>
            <w:tcW w:w="1276" w:type="dxa"/>
            <w:vAlign w:val="center"/>
          </w:tcPr>
          <w:p w14:paraId="68E654F6" w14:textId="77777777" w:rsidR="00A22CFC" w:rsidRPr="00C344F4" w:rsidRDefault="00A22CFC" w:rsidP="00490FF2">
            <w:pPr>
              <w:spacing w:before="0"/>
              <w:jc w:val="left"/>
              <w:rPr>
                <w:i/>
                <w:sz w:val="16"/>
                <w:szCs w:val="16"/>
              </w:rPr>
            </w:pPr>
          </w:p>
        </w:tc>
      </w:tr>
      <w:tr w:rsidR="00A22CFC" w:rsidRPr="00C344F4" w14:paraId="5F3A84F1" w14:textId="77777777" w:rsidTr="00B051ED">
        <w:trPr>
          <w:trHeight w:val="284"/>
        </w:trPr>
        <w:tc>
          <w:tcPr>
            <w:tcW w:w="4111" w:type="dxa"/>
            <w:vAlign w:val="center"/>
          </w:tcPr>
          <w:p w14:paraId="771DD8E4" w14:textId="77777777" w:rsidR="00A22CFC" w:rsidRPr="00427FFC" w:rsidRDefault="00A22CFC" w:rsidP="00490FF2">
            <w:pPr>
              <w:spacing w:before="0"/>
              <w:ind w:left="459"/>
              <w:jc w:val="left"/>
              <w:rPr>
                <w:i/>
                <w:sz w:val="16"/>
                <w:szCs w:val="16"/>
              </w:rPr>
            </w:pPr>
            <w:r>
              <w:rPr>
                <w:sz w:val="16"/>
                <w:szCs w:val="16"/>
              </w:rPr>
              <w:t>FraseAlerta</w:t>
            </w:r>
          </w:p>
        </w:tc>
        <w:tc>
          <w:tcPr>
            <w:tcW w:w="2410" w:type="dxa"/>
            <w:vAlign w:val="center"/>
          </w:tcPr>
          <w:p w14:paraId="4F169445" w14:textId="77777777" w:rsidR="00A22CFC" w:rsidRDefault="00A22CFC" w:rsidP="00490FF2">
            <w:pPr>
              <w:spacing w:before="0"/>
              <w:jc w:val="left"/>
              <w:rPr>
                <w:i/>
                <w:sz w:val="16"/>
                <w:szCs w:val="16"/>
              </w:rPr>
            </w:pPr>
            <w:r>
              <w:rPr>
                <w:i/>
                <w:sz w:val="16"/>
                <w:szCs w:val="16"/>
              </w:rPr>
              <w:t>Mensagem</w:t>
            </w:r>
          </w:p>
        </w:tc>
        <w:tc>
          <w:tcPr>
            <w:tcW w:w="850" w:type="dxa"/>
            <w:vAlign w:val="center"/>
          </w:tcPr>
          <w:p w14:paraId="3042F535" w14:textId="77777777" w:rsidR="00A22CFC" w:rsidRDefault="00A22CFC" w:rsidP="00490FF2">
            <w:pPr>
              <w:spacing w:before="0"/>
              <w:jc w:val="center"/>
              <w:rPr>
                <w:i/>
                <w:sz w:val="16"/>
                <w:szCs w:val="16"/>
              </w:rPr>
            </w:pPr>
            <w:r>
              <w:rPr>
                <w:i/>
                <w:sz w:val="16"/>
                <w:szCs w:val="16"/>
              </w:rPr>
              <w:t>0</w:t>
            </w:r>
          </w:p>
        </w:tc>
        <w:tc>
          <w:tcPr>
            <w:tcW w:w="851" w:type="dxa"/>
            <w:vAlign w:val="center"/>
          </w:tcPr>
          <w:p w14:paraId="13C5B970" w14:textId="77777777" w:rsidR="00A22CFC" w:rsidRDefault="00A22CFC" w:rsidP="00490FF2">
            <w:pPr>
              <w:spacing w:before="0"/>
              <w:jc w:val="center"/>
              <w:rPr>
                <w:i/>
                <w:sz w:val="16"/>
                <w:szCs w:val="16"/>
              </w:rPr>
            </w:pPr>
            <w:r>
              <w:rPr>
                <w:i/>
                <w:sz w:val="16"/>
                <w:szCs w:val="16"/>
              </w:rPr>
              <w:t>-1</w:t>
            </w:r>
          </w:p>
        </w:tc>
        <w:tc>
          <w:tcPr>
            <w:tcW w:w="1276" w:type="dxa"/>
            <w:vAlign w:val="center"/>
          </w:tcPr>
          <w:p w14:paraId="2367C698" w14:textId="77777777" w:rsidR="00A22CFC" w:rsidRPr="00C344F4" w:rsidRDefault="00A22CFC" w:rsidP="00490FF2">
            <w:pPr>
              <w:spacing w:before="0"/>
              <w:jc w:val="left"/>
              <w:rPr>
                <w:i/>
                <w:sz w:val="16"/>
                <w:szCs w:val="16"/>
              </w:rPr>
            </w:pPr>
          </w:p>
        </w:tc>
      </w:tr>
      <w:tr w:rsidR="00A22CFC" w:rsidRPr="00C344F4" w14:paraId="6BA0DBDB" w14:textId="77777777" w:rsidTr="00B051ED">
        <w:trPr>
          <w:trHeight w:val="284"/>
        </w:trPr>
        <w:tc>
          <w:tcPr>
            <w:tcW w:w="4111" w:type="dxa"/>
            <w:vAlign w:val="center"/>
          </w:tcPr>
          <w:p w14:paraId="630AF594" w14:textId="77777777" w:rsidR="00A22CFC" w:rsidRPr="00427FFC" w:rsidRDefault="00A22CFC" w:rsidP="00490FF2">
            <w:pPr>
              <w:spacing w:before="0"/>
              <w:ind w:left="601"/>
              <w:jc w:val="left"/>
              <w:rPr>
                <w:i/>
                <w:sz w:val="16"/>
                <w:szCs w:val="16"/>
              </w:rPr>
            </w:pPr>
            <w:r>
              <w:rPr>
                <w:i/>
                <w:sz w:val="16"/>
                <w:szCs w:val="16"/>
              </w:rPr>
              <w:t>data</w:t>
            </w:r>
          </w:p>
        </w:tc>
        <w:tc>
          <w:tcPr>
            <w:tcW w:w="2410" w:type="dxa"/>
            <w:vAlign w:val="center"/>
          </w:tcPr>
          <w:p w14:paraId="367C1B6A" w14:textId="77777777" w:rsidR="00A22CFC" w:rsidRDefault="00A22CFC" w:rsidP="00490FF2">
            <w:pPr>
              <w:spacing w:before="0"/>
              <w:jc w:val="left"/>
              <w:rPr>
                <w:i/>
                <w:sz w:val="16"/>
                <w:szCs w:val="16"/>
              </w:rPr>
            </w:pPr>
            <w:r>
              <w:rPr>
                <w:i/>
                <w:sz w:val="16"/>
                <w:szCs w:val="16"/>
              </w:rPr>
              <w:t>DateTime</w:t>
            </w:r>
          </w:p>
        </w:tc>
        <w:tc>
          <w:tcPr>
            <w:tcW w:w="850" w:type="dxa"/>
            <w:vAlign w:val="center"/>
          </w:tcPr>
          <w:p w14:paraId="52347385" w14:textId="77777777" w:rsidR="00A22CFC" w:rsidRDefault="00A22CFC" w:rsidP="00490FF2">
            <w:pPr>
              <w:spacing w:before="0"/>
              <w:jc w:val="center"/>
              <w:rPr>
                <w:i/>
                <w:sz w:val="16"/>
                <w:szCs w:val="16"/>
              </w:rPr>
            </w:pPr>
            <w:r>
              <w:rPr>
                <w:i/>
                <w:sz w:val="16"/>
                <w:szCs w:val="16"/>
              </w:rPr>
              <w:t>0</w:t>
            </w:r>
          </w:p>
        </w:tc>
        <w:tc>
          <w:tcPr>
            <w:tcW w:w="851" w:type="dxa"/>
            <w:vAlign w:val="center"/>
          </w:tcPr>
          <w:p w14:paraId="41409021" w14:textId="77777777" w:rsidR="00A22CFC" w:rsidRDefault="00A22CFC" w:rsidP="00490FF2">
            <w:pPr>
              <w:spacing w:before="0"/>
              <w:jc w:val="center"/>
              <w:rPr>
                <w:i/>
                <w:sz w:val="16"/>
                <w:szCs w:val="16"/>
              </w:rPr>
            </w:pPr>
            <w:r>
              <w:rPr>
                <w:i/>
                <w:sz w:val="16"/>
                <w:szCs w:val="16"/>
              </w:rPr>
              <w:t>1</w:t>
            </w:r>
          </w:p>
        </w:tc>
        <w:tc>
          <w:tcPr>
            <w:tcW w:w="1276" w:type="dxa"/>
            <w:vAlign w:val="center"/>
          </w:tcPr>
          <w:p w14:paraId="64E62185" w14:textId="77777777" w:rsidR="00A22CFC" w:rsidRPr="00C344F4" w:rsidRDefault="00A22CFC" w:rsidP="00490FF2">
            <w:pPr>
              <w:spacing w:before="0"/>
              <w:jc w:val="left"/>
              <w:rPr>
                <w:i/>
                <w:sz w:val="16"/>
                <w:szCs w:val="16"/>
              </w:rPr>
            </w:pPr>
          </w:p>
        </w:tc>
      </w:tr>
      <w:tr w:rsidR="00A22CFC" w:rsidRPr="00C344F4" w14:paraId="50AF0F78" w14:textId="77777777" w:rsidTr="00B051ED">
        <w:trPr>
          <w:trHeight w:val="284"/>
        </w:trPr>
        <w:tc>
          <w:tcPr>
            <w:tcW w:w="4111" w:type="dxa"/>
            <w:vAlign w:val="center"/>
          </w:tcPr>
          <w:p w14:paraId="151F5A05" w14:textId="77777777" w:rsidR="00A22CFC" w:rsidRPr="00427FFC" w:rsidRDefault="00A22CFC" w:rsidP="00490FF2">
            <w:pPr>
              <w:spacing w:before="0"/>
              <w:ind w:left="601"/>
              <w:jc w:val="left"/>
              <w:rPr>
                <w:i/>
                <w:sz w:val="16"/>
                <w:szCs w:val="16"/>
              </w:rPr>
            </w:pPr>
            <w:r>
              <w:rPr>
                <w:i/>
                <w:sz w:val="16"/>
                <w:szCs w:val="16"/>
              </w:rPr>
              <w:t>texto</w:t>
            </w:r>
          </w:p>
        </w:tc>
        <w:tc>
          <w:tcPr>
            <w:tcW w:w="2410" w:type="dxa"/>
            <w:vAlign w:val="center"/>
          </w:tcPr>
          <w:p w14:paraId="6ECD3639" w14:textId="77777777" w:rsidR="00A22CFC" w:rsidRDefault="00A22CFC" w:rsidP="00490FF2">
            <w:pPr>
              <w:spacing w:before="0"/>
              <w:jc w:val="left"/>
              <w:rPr>
                <w:i/>
                <w:sz w:val="16"/>
                <w:szCs w:val="16"/>
              </w:rPr>
            </w:pPr>
            <w:r>
              <w:rPr>
                <w:i/>
                <w:sz w:val="16"/>
                <w:szCs w:val="16"/>
              </w:rPr>
              <w:t>String</w:t>
            </w:r>
          </w:p>
        </w:tc>
        <w:tc>
          <w:tcPr>
            <w:tcW w:w="850" w:type="dxa"/>
            <w:vAlign w:val="center"/>
          </w:tcPr>
          <w:p w14:paraId="51A622B1" w14:textId="77777777" w:rsidR="00A22CFC" w:rsidRDefault="00A22CFC" w:rsidP="00490FF2">
            <w:pPr>
              <w:spacing w:before="0"/>
              <w:jc w:val="center"/>
              <w:rPr>
                <w:i/>
                <w:sz w:val="16"/>
                <w:szCs w:val="16"/>
              </w:rPr>
            </w:pPr>
            <w:r>
              <w:rPr>
                <w:i/>
                <w:sz w:val="16"/>
                <w:szCs w:val="16"/>
              </w:rPr>
              <w:t>0</w:t>
            </w:r>
          </w:p>
        </w:tc>
        <w:tc>
          <w:tcPr>
            <w:tcW w:w="851" w:type="dxa"/>
            <w:vAlign w:val="center"/>
          </w:tcPr>
          <w:p w14:paraId="6D8DAF0C" w14:textId="77777777" w:rsidR="00A22CFC" w:rsidRDefault="00A22CFC" w:rsidP="00490FF2">
            <w:pPr>
              <w:spacing w:before="0"/>
              <w:jc w:val="center"/>
              <w:rPr>
                <w:i/>
                <w:sz w:val="16"/>
                <w:szCs w:val="16"/>
              </w:rPr>
            </w:pPr>
            <w:r>
              <w:rPr>
                <w:i/>
                <w:sz w:val="16"/>
                <w:szCs w:val="16"/>
              </w:rPr>
              <w:t>1</w:t>
            </w:r>
          </w:p>
        </w:tc>
        <w:tc>
          <w:tcPr>
            <w:tcW w:w="1276" w:type="dxa"/>
            <w:vAlign w:val="center"/>
          </w:tcPr>
          <w:p w14:paraId="6F815BE3" w14:textId="77777777" w:rsidR="00A22CFC" w:rsidRPr="00C344F4" w:rsidRDefault="00A22CFC" w:rsidP="00490FF2">
            <w:pPr>
              <w:spacing w:before="0"/>
              <w:jc w:val="left"/>
              <w:rPr>
                <w:i/>
                <w:sz w:val="16"/>
                <w:szCs w:val="16"/>
              </w:rPr>
            </w:pPr>
          </w:p>
        </w:tc>
      </w:tr>
      <w:tr w:rsidR="00A22CFC" w:rsidRPr="00C344F4" w14:paraId="249A1E34" w14:textId="77777777" w:rsidTr="00B051ED">
        <w:trPr>
          <w:trHeight w:val="284"/>
        </w:trPr>
        <w:tc>
          <w:tcPr>
            <w:tcW w:w="4111" w:type="dxa"/>
            <w:vAlign w:val="center"/>
          </w:tcPr>
          <w:p w14:paraId="66F1601C" w14:textId="77777777" w:rsidR="00A22CFC" w:rsidRPr="00427FFC" w:rsidRDefault="00A22CFC" w:rsidP="00490FF2">
            <w:pPr>
              <w:spacing w:before="0"/>
              <w:ind w:left="459"/>
              <w:jc w:val="left"/>
              <w:rPr>
                <w:i/>
                <w:sz w:val="16"/>
                <w:szCs w:val="16"/>
              </w:rPr>
            </w:pPr>
            <w:r w:rsidRPr="009D6938">
              <w:rPr>
                <w:sz w:val="16"/>
                <w:szCs w:val="16"/>
              </w:rPr>
              <w:t>Mensagem</w:t>
            </w:r>
          </w:p>
        </w:tc>
        <w:tc>
          <w:tcPr>
            <w:tcW w:w="2410" w:type="dxa"/>
            <w:vAlign w:val="center"/>
          </w:tcPr>
          <w:p w14:paraId="5500F321" w14:textId="77777777" w:rsidR="00A22CFC" w:rsidRDefault="00A22CFC" w:rsidP="00490FF2">
            <w:pPr>
              <w:spacing w:before="0"/>
              <w:jc w:val="left"/>
              <w:rPr>
                <w:i/>
                <w:sz w:val="16"/>
                <w:szCs w:val="16"/>
              </w:rPr>
            </w:pPr>
            <w:r>
              <w:rPr>
                <w:i/>
                <w:sz w:val="16"/>
                <w:szCs w:val="16"/>
              </w:rPr>
              <w:t>Mensagem</w:t>
            </w:r>
          </w:p>
        </w:tc>
        <w:tc>
          <w:tcPr>
            <w:tcW w:w="850" w:type="dxa"/>
            <w:vAlign w:val="center"/>
          </w:tcPr>
          <w:p w14:paraId="207C147A" w14:textId="77777777" w:rsidR="00A22CFC" w:rsidRDefault="00A22CFC" w:rsidP="00490FF2">
            <w:pPr>
              <w:spacing w:before="0"/>
              <w:jc w:val="center"/>
              <w:rPr>
                <w:i/>
                <w:sz w:val="16"/>
                <w:szCs w:val="16"/>
              </w:rPr>
            </w:pPr>
            <w:r>
              <w:rPr>
                <w:i/>
                <w:sz w:val="16"/>
                <w:szCs w:val="16"/>
              </w:rPr>
              <w:t>0</w:t>
            </w:r>
          </w:p>
        </w:tc>
        <w:tc>
          <w:tcPr>
            <w:tcW w:w="851" w:type="dxa"/>
            <w:vAlign w:val="center"/>
          </w:tcPr>
          <w:p w14:paraId="532A5DD7" w14:textId="77777777" w:rsidR="00A22CFC" w:rsidRDefault="00A22CFC" w:rsidP="00490FF2">
            <w:pPr>
              <w:spacing w:before="0"/>
              <w:jc w:val="center"/>
              <w:rPr>
                <w:i/>
                <w:sz w:val="16"/>
                <w:szCs w:val="16"/>
              </w:rPr>
            </w:pPr>
            <w:r>
              <w:rPr>
                <w:i/>
                <w:sz w:val="16"/>
                <w:szCs w:val="16"/>
              </w:rPr>
              <w:t>1</w:t>
            </w:r>
          </w:p>
        </w:tc>
        <w:tc>
          <w:tcPr>
            <w:tcW w:w="1276" w:type="dxa"/>
            <w:vAlign w:val="center"/>
          </w:tcPr>
          <w:p w14:paraId="1B5EF2ED" w14:textId="77777777" w:rsidR="00A22CFC" w:rsidRPr="00C344F4" w:rsidRDefault="00A22CFC" w:rsidP="00490FF2">
            <w:pPr>
              <w:spacing w:before="0"/>
              <w:jc w:val="left"/>
              <w:rPr>
                <w:i/>
                <w:sz w:val="16"/>
                <w:szCs w:val="16"/>
              </w:rPr>
            </w:pPr>
          </w:p>
        </w:tc>
      </w:tr>
      <w:tr w:rsidR="00A22CFC" w:rsidRPr="00C344F4" w14:paraId="6CE6B864" w14:textId="77777777" w:rsidTr="00B051ED">
        <w:trPr>
          <w:trHeight w:val="284"/>
        </w:trPr>
        <w:tc>
          <w:tcPr>
            <w:tcW w:w="4111" w:type="dxa"/>
            <w:vAlign w:val="center"/>
          </w:tcPr>
          <w:p w14:paraId="47857BE5" w14:textId="77777777" w:rsidR="00A22CFC" w:rsidRPr="00427FFC" w:rsidRDefault="00A22CFC" w:rsidP="00490FF2">
            <w:pPr>
              <w:spacing w:before="0"/>
              <w:ind w:left="601"/>
              <w:jc w:val="left"/>
              <w:rPr>
                <w:i/>
                <w:sz w:val="16"/>
                <w:szCs w:val="16"/>
              </w:rPr>
            </w:pPr>
            <w:r>
              <w:rPr>
                <w:i/>
                <w:sz w:val="16"/>
                <w:szCs w:val="16"/>
              </w:rPr>
              <w:t>texto</w:t>
            </w:r>
          </w:p>
        </w:tc>
        <w:tc>
          <w:tcPr>
            <w:tcW w:w="2410" w:type="dxa"/>
            <w:vAlign w:val="center"/>
          </w:tcPr>
          <w:p w14:paraId="66EED336" w14:textId="77777777" w:rsidR="00A22CFC" w:rsidRDefault="00A22CFC" w:rsidP="00490FF2">
            <w:pPr>
              <w:spacing w:before="0"/>
              <w:jc w:val="left"/>
              <w:rPr>
                <w:i/>
                <w:sz w:val="16"/>
                <w:szCs w:val="16"/>
              </w:rPr>
            </w:pPr>
            <w:r>
              <w:rPr>
                <w:i/>
                <w:sz w:val="16"/>
                <w:szCs w:val="16"/>
              </w:rPr>
              <w:t>String</w:t>
            </w:r>
          </w:p>
        </w:tc>
        <w:tc>
          <w:tcPr>
            <w:tcW w:w="850" w:type="dxa"/>
            <w:vAlign w:val="center"/>
          </w:tcPr>
          <w:p w14:paraId="7329A258" w14:textId="77777777" w:rsidR="00A22CFC" w:rsidRDefault="00A22CFC" w:rsidP="00490FF2">
            <w:pPr>
              <w:spacing w:before="0"/>
              <w:jc w:val="center"/>
              <w:rPr>
                <w:i/>
                <w:sz w:val="16"/>
                <w:szCs w:val="16"/>
              </w:rPr>
            </w:pPr>
            <w:r>
              <w:rPr>
                <w:i/>
                <w:sz w:val="16"/>
                <w:szCs w:val="16"/>
              </w:rPr>
              <w:t>0</w:t>
            </w:r>
          </w:p>
        </w:tc>
        <w:tc>
          <w:tcPr>
            <w:tcW w:w="851" w:type="dxa"/>
            <w:vAlign w:val="center"/>
          </w:tcPr>
          <w:p w14:paraId="1F46011B" w14:textId="77777777" w:rsidR="00A22CFC" w:rsidRDefault="00A22CFC" w:rsidP="00490FF2">
            <w:pPr>
              <w:spacing w:before="0"/>
              <w:jc w:val="center"/>
              <w:rPr>
                <w:i/>
                <w:sz w:val="16"/>
                <w:szCs w:val="16"/>
              </w:rPr>
            </w:pPr>
            <w:r>
              <w:rPr>
                <w:i/>
                <w:sz w:val="16"/>
                <w:szCs w:val="16"/>
              </w:rPr>
              <w:t>1</w:t>
            </w:r>
          </w:p>
        </w:tc>
        <w:tc>
          <w:tcPr>
            <w:tcW w:w="1276" w:type="dxa"/>
            <w:vAlign w:val="center"/>
          </w:tcPr>
          <w:p w14:paraId="5BA53B74" w14:textId="77777777" w:rsidR="00A22CFC" w:rsidRPr="00C344F4" w:rsidRDefault="00A22CFC" w:rsidP="00490FF2">
            <w:pPr>
              <w:spacing w:before="0"/>
              <w:jc w:val="left"/>
              <w:rPr>
                <w:i/>
                <w:sz w:val="16"/>
                <w:szCs w:val="16"/>
              </w:rPr>
            </w:pPr>
          </w:p>
        </w:tc>
      </w:tr>
      <w:tr w:rsidR="00A22CFC" w:rsidRPr="00C344F4" w14:paraId="27CFDDC7" w14:textId="77777777" w:rsidTr="00B051ED">
        <w:trPr>
          <w:trHeight w:val="284"/>
        </w:trPr>
        <w:tc>
          <w:tcPr>
            <w:tcW w:w="4111" w:type="dxa"/>
            <w:vAlign w:val="center"/>
          </w:tcPr>
          <w:p w14:paraId="6A3CB9B4" w14:textId="77777777" w:rsidR="00A22CFC" w:rsidRPr="004F645C" w:rsidRDefault="00A22CFC" w:rsidP="00490FF2">
            <w:pPr>
              <w:spacing w:before="0"/>
              <w:ind w:left="318"/>
              <w:jc w:val="left"/>
              <w:rPr>
                <w:b/>
                <w:i/>
                <w:sz w:val="16"/>
                <w:szCs w:val="16"/>
              </w:rPr>
            </w:pPr>
            <w:r w:rsidRPr="004F645C">
              <w:rPr>
                <w:b/>
                <w:i/>
                <w:sz w:val="16"/>
                <w:szCs w:val="16"/>
              </w:rPr>
              <w:t>Mensagem</w:t>
            </w:r>
            <w:r>
              <w:rPr>
                <w:b/>
                <w:i/>
                <w:sz w:val="16"/>
                <w:szCs w:val="16"/>
              </w:rPr>
              <w:t>Informativa</w:t>
            </w:r>
          </w:p>
        </w:tc>
        <w:tc>
          <w:tcPr>
            <w:tcW w:w="2410" w:type="dxa"/>
            <w:vAlign w:val="center"/>
          </w:tcPr>
          <w:p w14:paraId="36AD2574" w14:textId="77777777" w:rsidR="00A22CFC" w:rsidRDefault="00A22CFC" w:rsidP="00490FF2">
            <w:pPr>
              <w:spacing w:before="0"/>
              <w:jc w:val="left"/>
              <w:rPr>
                <w:i/>
                <w:sz w:val="16"/>
                <w:szCs w:val="16"/>
              </w:rPr>
            </w:pPr>
            <w:r>
              <w:rPr>
                <w:i/>
                <w:sz w:val="16"/>
                <w:szCs w:val="16"/>
              </w:rPr>
              <w:t>Mensagem</w:t>
            </w:r>
          </w:p>
        </w:tc>
        <w:tc>
          <w:tcPr>
            <w:tcW w:w="850" w:type="dxa"/>
            <w:vAlign w:val="center"/>
          </w:tcPr>
          <w:p w14:paraId="2B829EAB" w14:textId="77777777" w:rsidR="00A22CFC" w:rsidRDefault="00A22CFC" w:rsidP="00490FF2">
            <w:pPr>
              <w:spacing w:before="0"/>
              <w:jc w:val="center"/>
              <w:rPr>
                <w:i/>
                <w:sz w:val="16"/>
                <w:szCs w:val="16"/>
              </w:rPr>
            </w:pPr>
            <w:r>
              <w:rPr>
                <w:i/>
                <w:sz w:val="16"/>
                <w:szCs w:val="16"/>
              </w:rPr>
              <w:t>0</w:t>
            </w:r>
          </w:p>
        </w:tc>
        <w:tc>
          <w:tcPr>
            <w:tcW w:w="851" w:type="dxa"/>
            <w:vAlign w:val="center"/>
          </w:tcPr>
          <w:p w14:paraId="4D0DE38E" w14:textId="77777777" w:rsidR="00A22CFC" w:rsidRDefault="00A22CFC" w:rsidP="00490FF2">
            <w:pPr>
              <w:spacing w:before="0"/>
              <w:jc w:val="center"/>
              <w:rPr>
                <w:i/>
                <w:sz w:val="16"/>
                <w:szCs w:val="16"/>
              </w:rPr>
            </w:pPr>
            <w:r>
              <w:rPr>
                <w:i/>
                <w:sz w:val="16"/>
                <w:szCs w:val="16"/>
              </w:rPr>
              <w:t>1</w:t>
            </w:r>
          </w:p>
        </w:tc>
        <w:tc>
          <w:tcPr>
            <w:tcW w:w="1276" w:type="dxa"/>
            <w:vAlign w:val="center"/>
          </w:tcPr>
          <w:p w14:paraId="28DFABD5" w14:textId="77777777" w:rsidR="00A22CFC" w:rsidRPr="00C344F4" w:rsidRDefault="00A22CFC" w:rsidP="00490FF2">
            <w:pPr>
              <w:spacing w:before="0"/>
              <w:jc w:val="left"/>
              <w:rPr>
                <w:i/>
                <w:sz w:val="16"/>
                <w:szCs w:val="16"/>
              </w:rPr>
            </w:pPr>
          </w:p>
        </w:tc>
      </w:tr>
      <w:tr w:rsidR="00A22CFC" w:rsidRPr="00C344F4" w14:paraId="53F994B5" w14:textId="77777777" w:rsidTr="00B051ED">
        <w:trPr>
          <w:trHeight w:val="284"/>
        </w:trPr>
        <w:tc>
          <w:tcPr>
            <w:tcW w:w="4111" w:type="dxa"/>
            <w:vAlign w:val="center"/>
          </w:tcPr>
          <w:p w14:paraId="6C7BD523" w14:textId="77777777" w:rsidR="00A22CFC" w:rsidRPr="00427FFC" w:rsidRDefault="00A22CFC" w:rsidP="00490FF2">
            <w:pPr>
              <w:spacing w:before="0"/>
              <w:ind w:left="459"/>
              <w:jc w:val="left"/>
              <w:rPr>
                <w:i/>
                <w:sz w:val="16"/>
                <w:szCs w:val="16"/>
              </w:rPr>
            </w:pPr>
            <w:r>
              <w:rPr>
                <w:i/>
                <w:sz w:val="16"/>
                <w:szCs w:val="16"/>
              </w:rPr>
              <w:t>texto</w:t>
            </w:r>
          </w:p>
        </w:tc>
        <w:tc>
          <w:tcPr>
            <w:tcW w:w="2410" w:type="dxa"/>
            <w:vAlign w:val="center"/>
          </w:tcPr>
          <w:p w14:paraId="65AC823E" w14:textId="77777777" w:rsidR="00A22CFC" w:rsidRDefault="00A22CFC" w:rsidP="00490FF2">
            <w:pPr>
              <w:spacing w:before="0"/>
              <w:jc w:val="left"/>
              <w:rPr>
                <w:i/>
                <w:sz w:val="16"/>
                <w:szCs w:val="16"/>
              </w:rPr>
            </w:pPr>
            <w:r>
              <w:rPr>
                <w:i/>
                <w:sz w:val="16"/>
                <w:szCs w:val="16"/>
              </w:rPr>
              <w:t>String</w:t>
            </w:r>
          </w:p>
        </w:tc>
        <w:tc>
          <w:tcPr>
            <w:tcW w:w="850" w:type="dxa"/>
            <w:vAlign w:val="center"/>
          </w:tcPr>
          <w:p w14:paraId="260D7F55" w14:textId="77777777" w:rsidR="00A22CFC" w:rsidRDefault="00A22CFC" w:rsidP="00490FF2">
            <w:pPr>
              <w:spacing w:before="0"/>
              <w:jc w:val="center"/>
              <w:rPr>
                <w:i/>
                <w:sz w:val="16"/>
                <w:szCs w:val="16"/>
              </w:rPr>
            </w:pPr>
            <w:r>
              <w:rPr>
                <w:i/>
                <w:sz w:val="16"/>
                <w:szCs w:val="16"/>
              </w:rPr>
              <w:t>0</w:t>
            </w:r>
          </w:p>
        </w:tc>
        <w:tc>
          <w:tcPr>
            <w:tcW w:w="851" w:type="dxa"/>
            <w:vAlign w:val="center"/>
          </w:tcPr>
          <w:p w14:paraId="6EDAAE8D" w14:textId="77777777" w:rsidR="00A22CFC" w:rsidRDefault="00A22CFC" w:rsidP="00490FF2">
            <w:pPr>
              <w:spacing w:before="0"/>
              <w:jc w:val="center"/>
              <w:rPr>
                <w:i/>
                <w:sz w:val="16"/>
                <w:szCs w:val="16"/>
              </w:rPr>
            </w:pPr>
            <w:r>
              <w:rPr>
                <w:i/>
                <w:sz w:val="16"/>
                <w:szCs w:val="16"/>
              </w:rPr>
              <w:t>1</w:t>
            </w:r>
          </w:p>
        </w:tc>
        <w:tc>
          <w:tcPr>
            <w:tcW w:w="1276" w:type="dxa"/>
            <w:vAlign w:val="center"/>
          </w:tcPr>
          <w:p w14:paraId="56674CC9" w14:textId="77777777" w:rsidR="00A22CFC" w:rsidRPr="00C344F4" w:rsidRDefault="00A22CFC" w:rsidP="00490FF2">
            <w:pPr>
              <w:spacing w:before="0"/>
              <w:jc w:val="left"/>
              <w:rPr>
                <w:i/>
                <w:sz w:val="16"/>
                <w:szCs w:val="16"/>
              </w:rPr>
            </w:pPr>
          </w:p>
        </w:tc>
      </w:tr>
      <w:tr w:rsidR="00DD0496" w:rsidRPr="00C344F4" w14:paraId="0404C0C2" w14:textId="77777777" w:rsidTr="00B051ED">
        <w:trPr>
          <w:trHeight w:val="284"/>
        </w:trPr>
        <w:tc>
          <w:tcPr>
            <w:tcW w:w="4111" w:type="dxa"/>
            <w:vAlign w:val="center"/>
          </w:tcPr>
          <w:p w14:paraId="2B3CDEE8" w14:textId="76662B07" w:rsidR="00DD0496" w:rsidRPr="00DD0496" w:rsidRDefault="00DD0496" w:rsidP="00DD0496">
            <w:pPr>
              <w:spacing w:before="0"/>
              <w:ind w:left="176"/>
              <w:jc w:val="left"/>
              <w:rPr>
                <w:b/>
                <w:i/>
                <w:sz w:val="16"/>
                <w:szCs w:val="16"/>
              </w:rPr>
            </w:pPr>
            <w:r w:rsidRPr="00DD0496">
              <w:rPr>
                <w:b/>
                <w:i/>
                <w:sz w:val="16"/>
                <w:szCs w:val="16"/>
              </w:rPr>
              <w:t>QuadroSocial</w:t>
            </w:r>
          </w:p>
        </w:tc>
        <w:tc>
          <w:tcPr>
            <w:tcW w:w="2410" w:type="dxa"/>
            <w:vAlign w:val="center"/>
          </w:tcPr>
          <w:p w14:paraId="59402360" w14:textId="488DAEBE" w:rsidR="00DD0496" w:rsidRDefault="00DD0496" w:rsidP="00490FF2">
            <w:pPr>
              <w:spacing w:before="0"/>
              <w:jc w:val="left"/>
              <w:rPr>
                <w:i/>
                <w:sz w:val="16"/>
                <w:szCs w:val="16"/>
              </w:rPr>
            </w:pPr>
            <w:r>
              <w:rPr>
                <w:i/>
                <w:sz w:val="16"/>
                <w:szCs w:val="16"/>
              </w:rPr>
              <w:t>QuadroSocialType</w:t>
            </w:r>
          </w:p>
        </w:tc>
        <w:tc>
          <w:tcPr>
            <w:tcW w:w="850" w:type="dxa"/>
            <w:vAlign w:val="center"/>
          </w:tcPr>
          <w:p w14:paraId="0C9A0374" w14:textId="7E758AF5" w:rsidR="00DD0496" w:rsidRDefault="00DD0496" w:rsidP="00490FF2">
            <w:pPr>
              <w:spacing w:before="0"/>
              <w:jc w:val="center"/>
              <w:rPr>
                <w:i/>
                <w:sz w:val="16"/>
                <w:szCs w:val="16"/>
              </w:rPr>
            </w:pPr>
            <w:r>
              <w:rPr>
                <w:i/>
                <w:sz w:val="16"/>
                <w:szCs w:val="16"/>
              </w:rPr>
              <w:t>0</w:t>
            </w:r>
          </w:p>
        </w:tc>
        <w:tc>
          <w:tcPr>
            <w:tcW w:w="851" w:type="dxa"/>
            <w:vAlign w:val="center"/>
          </w:tcPr>
          <w:p w14:paraId="0B8329FF" w14:textId="7E60D455" w:rsidR="00DD0496" w:rsidRDefault="00DD0496" w:rsidP="00490FF2">
            <w:pPr>
              <w:spacing w:before="0"/>
              <w:jc w:val="center"/>
              <w:rPr>
                <w:i/>
                <w:sz w:val="16"/>
                <w:szCs w:val="16"/>
              </w:rPr>
            </w:pPr>
            <w:r>
              <w:rPr>
                <w:i/>
                <w:sz w:val="16"/>
                <w:szCs w:val="16"/>
              </w:rPr>
              <w:t>1</w:t>
            </w:r>
          </w:p>
        </w:tc>
        <w:tc>
          <w:tcPr>
            <w:tcW w:w="1276" w:type="dxa"/>
            <w:vAlign w:val="center"/>
          </w:tcPr>
          <w:p w14:paraId="41EEDF99" w14:textId="77777777" w:rsidR="00DD0496" w:rsidRPr="00C344F4" w:rsidRDefault="00DD0496" w:rsidP="00490FF2">
            <w:pPr>
              <w:spacing w:before="0"/>
              <w:jc w:val="left"/>
              <w:rPr>
                <w:i/>
                <w:sz w:val="16"/>
                <w:szCs w:val="16"/>
              </w:rPr>
            </w:pPr>
          </w:p>
        </w:tc>
      </w:tr>
      <w:tr w:rsidR="00DD0496" w:rsidRPr="00C344F4" w14:paraId="1DFD1F09" w14:textId="77777777" w:rsidTr="00B051ED">
        <w:trPr>
          <w:trHeight w:val="284"/>
        </w:trPr>
        <w:tc>
          <w:tcPr>
            <w:tcW w:w="4111" w:type="dxa"/>
            <w:vAlign w:val="center"/>
          </w:tcPr>
          <w:p w14:paraId="2969B8DF" w14:textId="63BEC07B" w:rsidR="00DD0496" w:rsidRPr="00E20934" w:rsidRDefault="00DD0496" w:rsidP="00DD0496">
            <w:pPr>
              <w:spacing w:before="0"/>
              <w:ind w:left="318"/>
              <w:jc w:val="left"/>
              <w:rPr>
                <w:sz w:val="16"/>
                <w:szCs w:val="16"/>
              </w:rPr>
            </w:pPr>
            <w:r w:rsidRPr="00E20934">
              <w:rPr>
                <w:sz w:val="16"/>
                <w:szCs w:val="16"/>
              </w:rPr>
              <w:t>InformacoesCapital</w:t>
            </w:r>
          </w:p>
        </w:tc>
        <w:tc>
          <w:tcPr>
            <w:tcW w:w="2410" w:type="dxa"/>
            <w:vAlign w:val="center"/>
          </w:tcPr>
          <w:p w14:paraId="57E5F92F" w14:textId="27EB1569" w:rsidR="00DD0496" w:rsidRDefault="00DD0496" w:rsidP="00490FF2">
            <w:pPr>
              <w:spacing w:before="0"/>
              <w:jc w:val="left"/>
              <w:rPr>
                <w:i/>
                <w:sz w:val="16"/>
                <w:szCs w:val="16"/>
              </w:rPr>
            </w:pPr>
            <w:r>
              <w:rPr>
                <w:i/>
                <w:sz w:val="16"/>
                <w:szCs w:val="16"/>
              </w:rPr>
              <w:t>InformacoesCapital</w:t>
            </w:r>
          </w:p>
        </w:tc>
        <w:tc>
          <w:tcPr>
            <w:tcW w:w="850" w:type="dxa"/>
            <w:vAlign w:val="center"/>
          </w:tcPr>
          <w:p w14:paraId="2C95666E" w14:textId="00A1381D" w:rsidR="00DD0496" w:rsidRDefault="00DD0496" w:rsidP="00490FF2">
            <w:pPr>
              <w:spacing w:before="0"/>
              <w:jc w:val="center"/>
              <w:rPr>
                <w:i/>
                <w:sz w:val="16"/>
                <w:szCs w:val="16"/>
              </w:rPr>
            </w:pPr>
            <w:r>
              <w:rPr>
                <w:i/>
                <w:sz w:val="16"/>
                <w:szCs w:val="16"/>
              </w:rPr>
              <w:t>0</w:t>
            </w:r>
          </w:p>
        </w:tc>
        <w:tc>
          <w:tcPr>
            <w:tcW w:w="851" w:type="dxa"/>
            <w:vAlign w:val="center"/>
          </w:tcPr>
          <w:p w14:paraId="7A874214" w14:textId="43F25147" w:rsidR="00DD0496" w:rsidRDefault="00DD0496" w:rsidP="00490FF2">
            <w:pPr>
              <w:spacing w:before="0"/>
              <w:jc w:val="center"/>
              <w:rPr>
                <w:i/>
                <w:sz w:val="16"/>
                <w:szCs w:val="16"/>
              </w:rPr>
            </w:pPr>
            <w:r>
              <w:rPr>
                <w:i/>
                <w:sz w:val="16"/>
                <w:szCs w:val="16"/>
              </w:rPr>
              <w:t>1</w:t>
            </w:r>
          </w:p>
        </w:tc>
        <w:tc>
          <w:tcPr>
            <w:tcW w:w="1276" w:type="dxa"/>
            <w:vAlign w:val="center"/>
          </w:tcPr>
          <w:p w14:paraId="31FEFB58" w14:textId="77777777" w:rsidR="00DD0496" w:rsidRPr="00C344F4" w:rsidRDefault="00DD0496" w:rsidP="00490FF2">
            <w:pPr>
              <w:spacing w:before="0"/>
              <w:jc w:val="left"/>
              <w:rPr>
                <w:i/>
                <w:sz w:val="16"/>
                <w:szCs w:val="16"/>
              </w:rPr>
            </w:pPr>
          </w:p>
        </w:tc>
      </w:tr>
      <w:tr w:rsidR="00BB535D" w:rsidRPr="00C344F4" w14:paraId="17AADE84" w14:textId="77777777" w:rsidTr="00B051ED">
        <w:trPr>
          <w:trHeight w:val="284"/>
        </w:trPr>
        <w:tc>
          <w:tcPr>
            <w:tcW w:w="4111" w:type="dxa"/>
            <w:vAlign w:val="center"/>
          </w:tcPr>
          <w:p w14:paraId="6B5E8F7A" w14:textId="6CA3401D" w:rsidR="00BB535D" w:rsidRDefault="00BB535D" w:rsidP="00490FF2">
            <w:pPr>
              <w:spacing w:before="0"/>
              <w:ind w:left="459"/>
              <w:jc w:val="left"/>
              <w:rPr>
                <w:i/>
                <w:sz w:val="16"/>
                <w:szCs w:val="16"/>
              </w:rPr>
            </w:pPr>
            <w:r>
              <w:rPr>
                <w:i/>
                <w:sz w:val="16"/>
                <w:szCs w:val="16"/>
              </w:rPr>
              <w:t>capitalSocietario/valor</w:t>
            </w:r>
          </w:p>
        </w:tc>
        <w:tc>
          <w:tcPr>
            <w:tcW w:w="2410" w:type="dxa"/>
            <w:vAlign w:val="center"/>
          </w:tcPr>
          <w:p w14:paraId="25B319A8" w14:textId="16667CCD" w:rsidR="00BB535D" w:rsidRDefault="00BB535D" w:rsidP="00490FF2">
            <w:pPr>
              <w:spacing w:before="0"/>
              <w:jc w:val="left"/>
              <w:rPr>
                <w:i/>
                <w:sz w:val="16"/>
                <w:szCs w:val="16"/>
              </w:rPr>
            </w:pPr>
            <w:r>
              <w:rPr>
                <w:i/>
                <w:sz w:val="16"/>
                <w:szCs w:val="16"/>
              </w:rPr>
              <w:t>Decimal</w:t>
            </w:r>
          </w:p>
        </w:tc>
        <w:tc>
          <w:tcPr>
            <w:tcW w:w="850" w:type="dxa"/>
            <w:vAlign w:val="center"/>
          </w:tcPr>
          <w:p w14:paraId="62EC0FE1" w14:textId="6CAAE9D8" w:rsidR="00BB535D" w:rsidRDefault="00BB535D" w:rsidP="00490FF2">
            <w:pPr>
              <w:spacing w:before="0"/>
              <w:jc w:val="center"/>
              <w:rPr>
                <w:i/>
                <w:sz w:val="16"/>
                <w:szCs w:val="16"/>
              </w:rPr>
            </w:pPr>
            <w:r>
              <w:rPr>
                <w:i/>
                <w:sz w:val="16"/>
                <w:szCs w:val="16"/>
              </w:rPr>
              <w:t>0</w:t>
            </w:r>
          </w:p>
        </w:tc>
        <w:tc>
          <w:tcPr>
            <w:tcW w:w="851" w:type="dxa"/>
            <w:vAlign w:val="center"/>
          </w:tcPr>
          <w:p w14:paraId="152A2061" w14:textId="73D9E266" w:rsidR="00BB535D" w:rsidRDefault="00BB535D" w:rsidP="00490FF2">
            <w:pPr>
              <w:spacing w:before="0"/>
              <w:jc w:val="center"/>
              <w:rPr>
                <w:i/>
                <w:sz w:val="16"/>
                <w:szCs w:val="16"/>
              </w:rPr>
            </w:pPr>
            <w:r>
              <w:rPr>
                <w:i/>
                <w:sz w:val="16"/>
                <w:szCs w:val="16"/>
              </w:rPr>
              <w:t>1</w:t>
            </w:r>
          </w:p>
        </w:tc>
        <w:tc>
          <w:tcPr>
            <w:tcW w:w="1276" w:type="dxa"/>
            <w:vAlign w:val="center"/>
          </w:tcPr>
          <w:p w14:paraId="0C28E376" w14:textId="77777777" w:rsidR="00BB535D" w:rsidRPr="00C344F4" w:rsidRDefault="00BB535D" w:rsidP="00490FF2">
            <w:pPr>
              <w:spacing w:before="0"/>
              <w:jc w:val="left"/>
              <w:rPr>
                <w:i/>
                <w:sz w:val="16"/>
                <w:szCs w:val="16"/>
              </w:rPr>
            </w:pPr>
          </w:p>
        </w:tc>
      </w:tr>
      <w:tr w:rsidR="00BB535D" w:rsidRPr="00C344F4" w14:paraId="2612E843" w14:textId="77777777" w:rsidTr="00B051ED">
        <w:trPr>
          <w:trHeight w:val="284"/>
        </w:trPr>
        <w:tc>
          <w:tcPr>
            <w:tcW w:w="4111" w:type="dxa"/>
            <w:vAlign w:val="center"/>
          </w:tcPr>
          <w:p w14:paraId="03698C80" w14:textId="4DDF85EE" w:rsidR="00BB535D" w:rsidRDefault="00BB535D" w:rsidP="00490FF2">
            <w:pPr>
              <w:spacing w:before="0"/>
              <w:ind w:left="459"/>
              <w:jc w:val="left"/>
              <w:rPr>
                <w:i/>
                <w:sz w:val="16"/>
                <w:szCs w:val="16"/>
              </w:rPr>
            </w:pPr>
            <w:r>
              <w:rPr>
                <w:i/>
                <w:sz w:val="16"/>
                <w:szCs w:val="16"/>
              </w:rPr>
              <w:t>capitalRealizado/valor</w:t>
            </w:r>
          </w:p>
        </w:tc>
        <w:tc>
          <w:tcPr>
            <w:tcW w:w="2410" w:type="dxa"/>
            <w:vAlign w:val="center"/>
          </w:tcPr>
          <w:p w14:paraId="033FC553" w14:textId="323DDB89" w:rsidR="00BB535D" w:rsidRDefault="00BB535D" w:rsidP="00490FF2">
            <w:pPr>
              <w:spacing w:before="0"/>
              <w:jc w:val="left"/>
              <w:rPr>
                <w:i/>
                <w:sz w:val="16"/>
                <w:szCs w:val="16"/>
              </w:rPr>
            </w:pPr>
            <w:r>
              <w:rPr>
                <w:i/>
                <w:sz w:val="16"/>
                <w:szCs w:val="16"/>
              </w:rPr>
              <w:t>Decimal</w:t>
            </w:r>
          </w:p>
        </w:tc>
        <w:tc>
          <w:tcPr>
            <w:tcW w:w="850" w:type="dxa"/>
            <w:vAlign w:val="center"/>
          </w:tcPr>
          <w:p w14:paraId="4081A4D2" w14:textId="08CF68A8" w:rsidR="00BB535D" w:rsidRDefault="00BB535D" w:rsidP="00490FF2">
            <w:pPr>
              <w:spacing w:before="0"/>
              <w:jc w:val="center"/>
              <w:rPr>
                <w:i/>
                <w:sz w:val="16"/>
                <w:szCs w:val="16"/>
              </w:rPr>
            </w:pPr>
            <w:r>
              <w:rPr>
                <w:i/>
                <w:sz w:val="16"/>
                <w:szCs w:val="16"/>
              </w:rPr>
              <w:t>0</w:t>
            </w:r>
          </w:p>
        </w:tc>
        <w:tc>
          <w:tcPr>
            <w:tcW w:w="851" w:type="dxa"/>
            <w:vAlign w:val="center"/>
          </w:tcPr>
          <w:p w14:paraId="489CD173" w14:textId="17EEA36A" w:rsidR="00BB535D" w:rsidRDefault="00BB535D" w:rsidP="00490FF2">
            <w:pPr>
              <w:spacing w:before="0"/>
              <w:jc w:val="center"/>
              <w:rPr>
                <w:i/>
                <w:sz w:val="16"/>
                <w:szCs w:val="16"/>
              </w:rPr>
            </w:pPr>
            <w:r>
              <w:rPr>
                <w:i/>
                <w:sz w:val="16"/>
                <w:szCs w:val="16"/>
              </w:rPr>
              <w:t>1</w:t>
            </w:r>
          </w:p>
        </w:tc>
        <w:tc>
          <w:tcPr>
            <w:tcW w:w="1276" w:type="dxa"/>
            <w:vAlign w:val="center"/>
          </w:tcPr>
          <w:p w14:paraId="431C0C5B" w14:textId="77777777" w:rsidR="00BB535D" w:rsidRPr="00C344F4" w:rsidRDefault="00BB535D" w:rsidP="00490FF2">
            <w:pPr>
              <w:spacing w:before="0"/>
              <w:jc w:val="left"/>
              <w:rPr>
                <w:i/>
                <w:sz w:val="16"/>
                <w:szCs w:val="16"/>
              </w:rPr>
            </w:pPr>
          </w:p>
        </w:tc>
      </w:tr>
      <w:tr w:rsidR="00BB535D" w:rsidRPr="00C344F4" w14:paraId="0A183CA3" w14:textId="77777777" w:rsidTr="00B051ED">
        <w:trPr>
          <w:trHeight w:val="284"/>
        </w:trPr>
        <w:tc>
          <w:tcPr>
            <w:tcW w:w="4111" w:type="dxa"/>
            <w:vAlign w:val="center"/>
          </w:tcPr>
          <w:p w14:paraId="3B00F65F" w14:textId="1321DCCC" w:rsidR="00BB535D" w:rsidRDefault="00BB535D" w:rsidP="00490FF2">
            <w:pPr>
              <w:spacing w:before="0"/>
              <w:ind w:left="459"/>
              <w:jc w:val="left"/>
              <w:rPr>
                <w:i/>
                <w:sz w:val="16"/>
                <w:szCs w:val="16"/>
              </w:rPr>
            </w:pPr>
            <w:r>
              <w:rPr>
                <w:i/>
                <w:sz w:val="16"/>
                <w:szCs w:val="16"/>
              </w:rPr>
              <w:t>capitalAutorizado/valor</w:t>
            </w:r>
          </w:p>
        </w:tc>
        <w:tc>
          <w:tcPr>
            <w:tcW w:w="2410" w:type="dxa"/>
            <w:vAlign w:val="center"/>
          </w:tcPr>
          <w:p w14:paraId="2EF86B83" w14:textId="0A1BD2A4" w:rsidR="00BB535D" w:rsidRDefault="00BB535D" w:rsidP="00490FF2">
            <w:pPr>
              <w:spacing w:before="0"/>
              <w:jc w:val="left"/>
              <w:rPr>
                <w:i/>
                <w:sz w:val="16"/>
                <w:szCs w:val="16"/>
              </w:rPr>
            </w:pPr>
            <w:r>
              <w:rPr>
                <w:i/>
                <w:sz w:val="16"/>
                <w:szCs w:val="16"/>
              </w:rPr>
              <w:t>Decimal</w:t>
            </w:r>
          </w:p>
        </w:tc>
        <w:tc>
          <w:tcPr>
            <w:tcW w:w="850" w:type="dxa"/>
            <w:vAlign w:val="center"/>
          </w:tcPr>
          <w:p w14:paraId="0B4141A2" w14:textId="38FFDDB1" w:rsidR="00BB535D" w:rsidRDefault="00BB535D" w:rsidP="00490FF2">
            <w:pPr>
              <w:spacing w:before="0"/>
              <w:jc w:val="center"/>
              <w:rPr>
                <w:i/>
                <w:sz w:val="16"/>
                <w:szCs w:val="16"/>
              </w:rPr>
            </w:pPr>
            <w:r>
              <w:rPr>
                <w:i/>
                <w:sz w:val="16"/>
                <w:szCs w:val="16"/>
              </w:rPr>
              <w:t>0</w:t>
            </w:r>
          </w:p>
        </w:tc>
        <w:tc>
          <w:tcPr>
            <w:tcW w:w="851" w:type="dxa"/>
            <w:vAlign w:val="center"/>
          </w:tcPr>
          <w:p w14:paraId="617F8A70" w14:textId="4AE8B461" w:rsidR="00BB535D" w:rsidRDefault="00BB535D" w:rsidP="00490FF2">
            <w:pPr>
              <w:spacing w:before="0"/>
              <w:jc w:val="center"/>
              <w:rPr>
                <w:i/>
                <w:sz w:val="16"/>
                <w:szCs w:val="16"/>
              </w:rPr>
            </w:pPr>
            <w:r>
              <w:rPr>
                <w:i/>
                <w:sz w:val="16"/>
                <w:szCs w:val="16"/>
              </w:rPr>
              <w:t>1</w:t>
            </w:r>
          </w:p>
        </w:tc>
        <w:tc>
          <w:tcPr>
            <w:tcW w:w="1276" w:type="dxa"/>
            <w:vAlign w:val="center"/>
          </w:tcPr>
          <w:p w14:paraId="74EED96E" w14:textId="77777777" w:rsidR="00BB535D" w:rsidRPr="00C344F4" w:rsidRDefault="00BB535D" w:rsidP="00490FF2">
            <w:pPr>
              <w:spacing w:before="0"/>
              <w:jc w:val="left"/>
              <w:rPr>
                <w:i/>
                <w:sz w:val="16"/>
                <w:szCs w:val="16"/>
              </w:rPr>
            </w:pPr>
          </w:p>
        </w:tc>
      </w:tr>
      <w:tr w:rsidR="00BB535D" w:rsidRPr="00C344F4" w14:paraId="2B33DC7F" w14:textId="77777777" w:rsidTr="00B051ED">
        <w:trPr>
          <w:trHeight w:val="284"/>
        </w:trPr>
        <w:tc>
          <w:tcPr>
            <w:tcW w:w="4111" w:type="dxa"/>
            <w:vAlign w:val="center"/>
          </w:tcPr>
          <w:p w14:paraId="1927ADEF" w14:textId="15202FB7" w:rsidR="00BB535D" w:rsidRDefault="00BB535D" w:rsidP="00490FF2">
            <w:pPr>
              <w:spacing w:before="0"/>
              <w:ind w:left="459"/>
              <w:jc w:val="left"/>
              <w:rPr>
                <w:i/>
                <w:sz w:val="16"/>
                <w:szCs w:val="16"/>
              </w:rPr>
            </w:pPr>
            <w:r>
              <w:rPr>
                <w:i/>
                <w:sz w:val="16"/>
                <w:szCs w:val="16"/>
              </w:rPr>
              <w:t>origemCapital/descricao</w:t>
            </w:r>
          </w:p>
        </w:tc>
        <w:tc>
          <w:tcPr>
            <w:tcW w:w="2410" w:type="dxa"/>
            <w:vAlign w:val="center"/>
          </w:tcPr>
          <w:p w14:paraId="22487714" w14:textId="56097D8A" w:rsidR="00BB535D" w:rsidRDefault="00BB535D" w:rsidP="00490FF2">
            <w:pPr>
              <w:spacing w:before="0"/>
              <w:jc w:val="left"/>
              <w:rPr>
                <w:i/>
                <w:sz w:val="16"/>
                <w:szCs w:val="16"/>
              </w:rPr>
            </w:pPr>
            <w:r>
              <w:rPr>
                <w:i/>
                <w:sz w:val="16"/>
                <w:szCs w:val="16"/>
              </w:rPr>
              <w:t>String</w:t>
            </w:r>
          </w:p>
        </w:tc>
        <w:tc>
          <w:tcPr>
            <w:tcW w:w="850" w:type="dxa"/>
            <w:vAlign w:val="center"/>
          </w:tcPr>
          <w:p w14:paraId="510CF828" w14:textId="5C5CC85A" w:rsidR="00BB535D" w:rsidRDefault="00BB535D" w:rsidP="00490FF2">
            <w:pPr>
              <w:spacing w:before="0"/>
              <w:jc w:val="center"/>
              <w:rPr>
                <w:i/>
                <w:sz w:val="16"/>
                <w:szCs w:val="16"/>
              </w:rPr>
            </w:pPr>
            <w:r>
              <w:rPr>
                <w:i/>
                <w:sz w:val="16"/>
                <w:szCs w:val="16"/>
              </w:rPr>
              <w:t>0</w:t>
            </w:r>
          </w:p>
        </w:tc>
        <w:tc>
          <w:tcPr>
            <w:tcW w:w="851" w:type="dxa"/>
            <w:vAlign w:val="center"/>
          </w:tcPr>
          <w:p w14:paraId="7998F1B7" w14:textId="6E7EF9BD" w:rsidR="00BB535D" w:rsidRDefault="00BB535D" w:rsidP="00490FF2">
            <w:pPr>
              <w:spacing w:before="0"/>
              <w:jc w:val="center"/>
              <w:rPr>
                <w:i/>
                <w:sz w:val="16"/>
                <w:szCs w:val="16"/>
              </w:rPr>
            </w:pPr>
            <w:r>
              <w:rPr>
                <w:i/>
                <w:sz w:val="16"/>
                <w:szCs w:val="16"/>
              </w:rPr>
              <w:t>1</w:t>
            </w:r>
          </w:p>
        </w:tc>
        <w:tc>
          <w:tcPr>
            <w:tcW w:w="1276" w:type="dxa"/>
            <w:vAlign w:val="center"/>
          </w:tcPr>
          <w:p w14:paraId="7B7DFBDA" w14:textId="77777777" w:rsidR="00BB535D" w:rsidRPr="00C344F4" w:rsidRDefault="00BB535D" w:rsidP="00490FF2">
            <w:pPr>
              <w:spacing w:before="0"/>
              <w:jc w:val="left"/>
              <w:rPr>
                <w:i/>
                <w:sz w:val="16"/>
                <w:szCs w:val="16"/>
              </w:rPr>
            </w:pPr>
          </w:p>
        </w:tc>
      </w:tr>
      <w:tr w:rsidR="00BB535D" w:rsidRPr="00C344F4" w14:paraId="589D9F94" w14:textId="77777777" w:rsidTr="00B051ED">
        <w:trPr>
          <w:trHeight w:val="284"/>
        </w:trPr>
        <w:tc>
          <w:tcPr>
            <w:tcW w:w="4111" w:type="dxa"/>
            <w:vAlign w:val="center"/>
          </w:tcPr>
          <w:p w14:paraId="099823D9" w14:textId="0ED33C67" w:rsidR="00BB535D" w:rsidRDefault="00BB535D" w:rsidP="00490FF2">
            <w:pPr>
              <w:spacing w:before="0"/>
              <w:ind w:left="459"/>
              <w:jc w:val="left"/>
              <w:rPr>
                <w:i/>
                <w:sz w:val="16"/>
                <w:szCs w:val="16"/>
              </w:rPr>
            </w:pPr>
            <w:r>
              <w:rPr>
                <w:i/>
                <w:sz w:val="16"/>
                <w:szCs w:val="16"/>
              </w:rPr>
              <w:t>naturezaCapital/descricao</w:t>
            </w:r>
          </w:p>
        </w:tc>
        <w:tc>
          <w:tcPr>
            <w:tcW w:w="2410" w:type="dxa"/>
            <w:vAlign w:val="center"/>
          </w:tcPr>
          <w:p w14:paraId="2CA3EA84" w14:textId="5CAC09B2" w:rsidR="00BB535D" w:rsidRDefault="00BB535D" w:rsidP="00490FF2">
            <w:pPr>
              <w:spacing w:before="0"/>
              <w:jc w:val="left"/>
              <w:rPr>
                <w:i/>
                <w:sz w:val="16"/>
                <w:szCs w:val="16"/>
              </w:rPr>
            </w:pPr>
            <w:r>
              <w:rPr>
                <w:i/>
                <w:sz w:val="16"/>
                <w:szCs w:val="16"/>
              </w:rPr>
              <w:t>String</w:t>
            </w:r>
          </w:p>
        </w:tc>
        <w:tc>
          <w:tcPr>
            <w:tcW w:w="850" w:type="dxa"/>
            <w:vAlign w:val="center"/>
          </w:tcPr>
          <w:p w14:paraId="276883A6" w14:textId="183FA7B9" w:rsidR="00BB535D" w:rsidRDefault="00BB535D" w:rsidP="00490FF2">
            <w:pPr>
              <w:spacing w:before="0"/>
              <w:jc w:val="center"/>
              <w:rPr>
                <w:i/>
                <w:sz w:val="16"/>
                <w:szCs w:val="16"/>
              </w:rPr>
            </w:pPr>
            <w:r>
              <w:rPr>
                <w:i/>
                <w:sz w:val="16"/>
                <w:szCs w:val="16"/>
              </w:rPr>
              <w:t>0</w:t>
            </w:r>
          </w:p>
        </w:tc>
        <w:tc>
          <w:tcPr>
            <w:tcW w:w="851" w:type="dxa"/>
            <w:vAlign w:val="center"/>
          </w:tcPr>
          <w:p w14:paraId="6F8F4BE5" w14:textId="5D121296" w:rsidR="00BB535D" w:rsidRDefault="00BB535D" w:rsidP="00490FF2">
            <w:pPr>
              <w:spacing w:before="0"/>
              <w:jc w:val="center"/>
              <w:rPr>
                <w:i/>
                <w:sz w:val="16"/>
                <w:szCs w:val="16"/>
              </w:rPr>
            </w:pPr>
            <w:r>
              <w:rPr>
                <w:i/>
                <w:sz w:val="16"/>
                <w:szCs w:val="16"/>
              </w:rPr>
              <w:t>1</w:t>
            </w:r>
          </w:p>
        </w:tc>
        <w:tc>
          <w:tcPr>
            <w:tcW w:w="1276" w:type="dxa"/>
            <w:vAlign w:val="center"/>
          </w:tcPr>
          <w:p w14:paraId="675F932A" w14:textId="77777777" w:rsidR="00BB535D" w:rsidRPr="00C344F4" w:rsidRDefault="00BB535D" w:rsidP="00490FF2">
            <w:pPr>
              <w:spacing w:before="0"/>
              <w:jc w:val="left"/>
              <w:rPr>
                <w:i/>
                <w:sz w:val="16"/>
                <w:szCs w:val="16"/>
              </w:rPr>
            </w:pPr>
          </w:p>
        </w:tc>
      </w:tr>
      <w:tr w:rsidR="00BB535D" w:rsidRPr="00C344F4" w14:paraId="681A7A44" w14:textId="77777777" w:rsidTr="00B051ED">
        <w:trPr>
          <w:trHeight w:val="284"/>
        </w:trPr>
        <w:tc>
          <w:tcPr>
            <w:tcW w:w="4111" w:type="dxa"/>
            <w:vAlign w:val="center"/>
          </w:tcPr>
          <w:p w14:paraId="0B1A2F00" w14:textId="610451C5" w:rsidR="00BB535D" w:rsidRDefault="00BB535D" w:rsidP="00490FF2">
            <w:pPr>
              <w:spacing w:before="0"/>
              <w:ind w:left="459"/>
              <w:jc w:val="left"/>
              <w:rPr>
                <w:i/>
                <w:sz w:val="16"/>
                <w:szCs w:val="16"/>
              </w:rPr>
            </w:pPr>
            <w:r>
              <w:rPr>
                <w:i/>
                <w:sz w:val="16"/>
                <w:szCs w:val="16"/>
              </w:rPr>
              <w:t>dataAtualizacao</w:t>
            </w:r>
          </w:p>
        </w:tc>
        <w:tc>
          <w:tcPr>
            <w:tcW w:w="2410" w:type="dxa"/>
            <w:vAlign w:val="center"/>
          </w:tcPr>
          <w:p w14:paraId="0689C235" w14:textId="27E1FC5E" w:rsidR="00BB535D" w:rsidRDefault="00BB535D" w:rsidP="00490FF2">
            <w:pPr>
              <w:spacing w:before="0"/>
              <w:jc w:val="left"/>
              <w:rPr>
                <w:i/>
                <w:sz w:val="16"/>
                <w:szCs w:val="16"/>
              </w:rPr>
            </w:pPr>
            <w:r>
              <w:rPr>
                <w:i/>
                <w:sz w:val="16"/>
                <w:szCs w:val="16"/>
              </w:rPr>
              <w:t>Date</w:t>
            </w:r>
          </w:p>
        </w:tc>
        <w:tc>
          <w:tcPr>
            <w:tcW w:w="850" w:type="dxa"/>
            <w:vAlign w:val="center"/>
          </w:tcPr>
          <w:p w14:paraId="6DEC2F5C" w14:textId="195FEF0B" w:rsidR="00BB535D" w:rsidRDefault="00BB535D" w:rsidP="00490FF2">
            <w:pPr>
              <w:spacing w:before="0"/>
              <w:jc w:val="center"/>
              <w:rPr>
                <w:i/>
                <w:sz w:val="16"/>
                <w:szCs w:val="16"/>
              </w:rPr>
            </w:pPr>
            <w:r>
              <w:rPr>
                <w:i/>
                <w:sz w:val="16"/>
                <w:szCs w:val="16"/>
              </w:rPr>
              <w:t>0</w:t>
            </w:r>
          </w:p>
        </w:tc>
        <w:tc>
          <w:tcPr>
            <w:tcW w:w="851" w:type="dxa"/>
            <w:vAlign w:val="center"/>
          </w:tcPr>
          <w:p w14:paraId="18E1E0E6" w14:textId="106237B7" w:rsidR="00BB535D" w:rsidRDefault="00BB535D" w:rsidP="00490FF2">
            <w:pPr>
              <w:spacing w:before="0"/>
              <w:jc w:val="center"/>
              <w:rPr>
                <w:i/>
                <w:sz w:val="16"/>
                <w:szCs w:val="16"/>
              </w:rPr>
            </w:pPr>
            <w:r>
              <w:rPr>
                <w:i/>
                <w:sz w:val="16"/>
                <w:szCs w:val="16"/>
              </w:rPr>
              <w:t>1</w:t>
            </w:r>
          </w:p>
        </w:tc>
        <w:tc>
          <w:tcPr>
            <w:tcW w:w="1276" w:type="dxa"/>
            <w:vAlign w:val="center"/>
          </w:tcPr>
          <w:p w14:paraId="2C7D906D" w14:textId="77777777" w:rsidR="00BB535D" w:rsidRPr="00C344F4" w:rsidRDefault="00BB535D" w:rsidP="00490FF2">
            <w:pPr>
              <w:spacing w:before="0"/>
              <w:jc w:val="left"/>
              <w:rPr>
                <w:i/>
                <w:sz w:val="16"/>
                <w:szCs w:val="16"/>
              </w:rPr>
            </w:pPr>
          </w:p>
        </w:tc>
      </w:tr>
      <w:tr w:rsidR="00BB535D" w:rsidRPr="00C344F4" w14:paraId="051EE3F6" w14:textId="77777777" w:rsidTr="00B051ED">
        <w:trPr>
          <w:trHeight w:val="284"/>
        </w:trPr>
        <w:tc>
          <w:tcPr>
            <w:tcW w:w="4111" w:type="dxa"/>
            <w:vAlign w:val="center"/>
          </w:tcPr>
          <w:p w14:paraId="26926F45" w14:textId="7DC1D817" w:rsidR="00BB535D" w:rsidRDefault="00BB535D" w:rsidP="00490FF2">
            <w:pPr>
              <w:spacing w:before="0"/>
              <w:ind w:left="459"/>
              <w:jc w:val="left"/>
              <w:rPr>
                <w:i/>
                <w:sz w:val="16"/>
                <w:szCs w:val="16"/>
              </w:rPr>
            </w:pPr>
            <w:r>
              <w:rPr>
                <w:i/>
                <w:sz w:val="16"/>
                <w:szCs w:val="16"/>
              </w:rPr>
              <w:t>controleCapital/codigo</w:t>
            </w:r>
          </w:p>
        </w:tc>
        <w:tc>
          <w:tcPr>
            <w:tcW w:w="2410" w:type="dxa"/>
            <w:vAlign w:val="center"/>
          </w:tcPr>
          <w:p w14:paraId="5AC369AE" w14:textId="4EFCDCF6" w:rsidR="00BB535D" w:rsidRDefault="00BB535D" w:rsidP="00490FF2">
            <w:pPr>
              <w:spacing w:before="0"/>
              <w:jc w:val="left"/>
              <w:rPr>
                <w:i/>
                <w:sz w:val="16"/>
                <w:szCs w:val="16"/>
              </w:rPr>
            </w:pPr>
            <w:r>
              <w:rPr>
                <w:i/>
                <w:sz w:val="16"/>
                <w:szCs w:val="16"/>
              </w:rPr>
              <w:t>String</w:t>
            </w:r>
          </w:p>
        </w:tc>
        <w:tc>
          <w:tcPr>
            <w:tcW w:w="850" w:type="dxa"/>
            <w:vAlign w:val="center"/>
          </w:tcPr>
          <w:p w14:paraId="15BA1A38" w14:textId="23001C3B" w:rsidR="00BB535D" w:rsidRDefault="00BB535D" w:rsidP="00490FF2">
            <w:pPr>
              <w:spacing w:before="0"/>
              <w:jc w:val="center"/>
              <w:rPr>
                <w:i/>
                <w:sz w:val="16"/>
                <w:szCs w:val="16"/>
              </w:rPr>
            </w:pPr>
            <w:r>
              <w:rPr>
                <w:i/>
                <w:sz w:val="16"/>
                <w:szCs w:val="16"/>
              </w:rPr>
              <w:t>0</w:t>
            </w:r>
          </w:p>
        </w:tc>
        <w:tc>
          <w:tcPr>
            <w:tcW w:w="851" w:type="dxa"/>
            <w:vAlign w:val="center"/>
          </w:tcPr>
          <w:p w14:paraId="1F8CA04D" w14:textId="5647D87A" w:rsidR="00BB535D" w:rsidRDefault="00BB535D" w:rsidP="00490FF2">
            <w:pPr>
              <w:spacing w:before="0"/>
              <w:jc w:val="center"/>
              <w:rPr>
                <w:i/>
                <w:sz w:val="16"/>
                <w:szCs w:val="16"/>
              </w:rPr>
            </w:pPr>
            <w:r>
              <w:rPr>
                <w:i/>
                <w:sz w:val="16"/>
                <w:szCs w:val="16"/>
              </w:rPr>
              <w:t>1</w:t>
            </w:r>
          </w:p>
        </w:tc>
        <w:tc>
          <w:tcPr>
            <w:tcW w:w="1276" w:type="dxa"/>
            <w:vAlign w:val="center"/>
          </w:tcPr>
          <w:p w14:paraId="70EE6829" w14:textId="77777777" w:rsidR="00BB535D" w:rsidRPr="00C344F4" w:rsidRDefault="00BB535D" w:rsidP="00490FF2">
            <w:pPr>
              <w:spacing w:before="0"/>
              <w:jc w:val="left"/>
              <w:rPr>
                <w:i/>
                <w:sz w:val="16"/>
                <w:szCs w:val="16"/>
              </w:rPr>
            </w:pPr>
          </w:p>
        </w:tc>
      </w:tr>
      <w:tr w:rsidR="00BB535D" w:rsidRPr="00C344F4" w14:paraId="50B87B43" w14:textId="77777777" w:rsidTr="00B051ED">
        <w:trPr>
          <w:trHeight w:val="284"/>
        </w:trPr>
        <w:tc>
          <w:tcPr>
            <w:tcW w:w="4111" w:type="dxa"/>
            <w:vAlign w:val="center"/>
          </w:tcPr>
          <w:p w14:paraId="06FC2FC1" w14:textId="108BEF48" w:rsidR="00BB535D" w:rsidRDefault="00BB535D" w:rsidP="00490FF2">
            <w:pPr>
              <w:spacing w:before="0"/>
              <w:ind w:left="459"/>
              <w:jc w:val="left"/>
              <w:rPr>
                <w:i/>
                <w:sz w:val="16"/>
                <w:szCs w:val="16"/>
              </w:rPr>
            </w:pPr>
            <w:r>
              <w:rPr>
                <w:i/>
                <w:sz w:val="16"/>
                <w:szCs w:val="16"/>
              </w:rPr>
              <w:t>origemJuntaComercial</w:t>
            </w:r>
          </w:p>
        </w:tc>
        <w:tc>
          <w:tcPr>
            <w:tcW w:w="2410" w:type="dxa"/>
            <w:vAlign w:val="center"/>
          </w:tcPr>
          <w:p w14:paraId="13C0AEFF" w14:textId="2C5A18F3" w:rsidR="00BB535D" w:rsidRDefault="00BB535D" w:rsidP="00490FF2">
            <w:pPr>
              <w:spacing w:before="0"/>
              <w:jc w:val="left"/>
              <w:rPr>
                <w:i/>
                <w:sz w:val="16"/>
                <w:szCs w:val="16"/>
              </w:rPr>
            </w:pPr>
            <w:r>
              <w:rPr>
                <w:i/>
                <w:sz w:val="16"/>
                <w:szCs w:val="16"/>
              </w:rPr>
              <w:t>Boolean</w:t>
            </w:r>
          </w:p>
        </w:tc>
        <w:tc>
          <w:tcPr>
            <w:tcW w:w="850" w:type="dxa"/>
            <w:vAlign w:val="center"/>
          </w:tcPr>
          <w:p w14:paraId="620622BC" w14:textId="1D48A061" w:rsidR="00BB535D" w:rsidRDefault="00BB535D" w:rsidP="00490FF2">
            <w:pPr>
              <w:spacing w:before="0"/>
              <w:jc w:val="center"/>
              <w:rPr>
                <w:i/>
                <w:sz w:val="16"/>
                <w:szCs w:val="16"/>
              </w:rPr>
            </w:pPr>
            <w:r>
              <w:rPr>
                <w:i/>
                <w:sz w:val="16"/>
                <w:szCs w:val="16"/>
              </w:rPr>
              <w:t>0</w:t>
            </w:r>
          </w:p>
        </w:tc>
        <w:tc>
          <w:tcPr>
            <w:tcW w:w="851" w:type="dxa"/>
            <w:vAlign w:val="center"/>
          </w:tcPr>
          <w:p w14:paraId="206F65AF" w14:textId="063D7DD6" w:rsidR="00BB535D" w:rsidRDefault="00BB535D" w:rsidP="00490FF2">
            <w:pPr>
              <w:spacing w:before="0"/>
              <w:jc w:val="center"/>
              <w:rPr>
                <w:i/>
                <w:sz w:val="16"/>
                <w:szCs w:val="16"/>
              </w:rPr>
            </w:pPr>
            <w:r>
              <w:rPr>
                <w:i/>
                <w:sz w:val="16"/>
                <w:szCs w:val="16"/>
              </w:rPr>
              <w:t>1</w:t>
            </w:r>
          </w:p>
        </w:tc>
        <w:tc>
          <w:tcPr>
            <w:tcW w:w="1276" w:type="dxa"/>
            <w:vAlign w:val="center"/>
          </w:tcPr>
          <w:p w14:paraId="6C9CA6D0" w14:textId="77777777" w:rsidR="00BB535D" w:rsidRPr="00C344F4" w:rsidRDefault="00BB535D" w:rsidP="00490FF2">
            <w:pPr>
              <w:spacing w:before="0"/>
              <w:jc w:val="left"/>
              <w:rPr>
                <w:i/>
                <w:sz w:val="16"/>
                <w:szCs w:val="16"/>
              </w:rPr>
            </w:pPr>
          </w:p>
        </w:tc>
      </w:tr>
      <w:tr w:rsidR="00DD0496" w:rsidRPr="00C344F4" w14:paraId="7E5C6C07" w14:textId="77777777" w:rsidTr="00B051ED">
        <w:trPr>
          <w:trHeight w:val="284"/>
        </w:trPr>
        <w:tc>
          <w:tcPr>
            <w:tcW w:w="4111" w:type="dxa"/>
            <w:vAlign w:val="center"/>
          </w:tcPr>
          <w:p w14:paraId="499F7262" w14:textId="239B5EFE" w:rsidR="00DD0496" w:rsidRPr="00E20934" w:rsidRDefault="00BB535D" w:rsidP="00BB535D">
            <w:pPr>
              <w:spacing w:before="0"/>
              <w:ind w:left="318"/>
              <w:jc w:val="left"/>
              <w:rPr>
                <w:sz w:val="16"/>
                <w:szCs w:val="16"/>
              </w:rPr>
            </w:pPr>
            <w:r w:rsidRPr="00E20934">
              <w:rPr>
                <w:sz w:val="16"/>
                <w:szCs w:val="16"/>
              </w:rPr>
              <w:t>Socio</w:t>
            </w:r>
          </w:p>
        </w:tc>
        <w:tc>
          <w:tcPr>
            <w:tcW w:w="2410" w:type="dxa"/>
            <w:vAlign w:val="center"/>
          </w:tcPr>
          <w:p w14:paraId="04F3E91B" w14:textId="1A97FCA2" w:rsidR="00DD0496" w:rsidRDefault="00BB535D" w:rsidP="00490FF2">
            <w:pPr>
              <w:spacing w:before="0"/>
              <w:jc w:val="left"/>
              <w:rPr>
                <w:i/>
                <w:sz w:val="16"/>
                <w:szCs w:val="16"/>
              </w:rPr>
            </w:pPr>
            <w:r>
              <w:rPr>
                <w:i/>
                <w:sz w:val="16"/>
                <w:szCs w:val="16"/>
              </w:rPr>
              <w:t>Socio</w:t>
            </w:r>
          </w:p>
        </w:tc>
        <w:tc>
          <w:tcPr>
            <w:tcW w:w="850" w:type="dxa"/>
            <w:vAlign w:val="center"/>
          </w:tcPr>
          <w:p w14:paraId="1C425992" w14:textId="53C39BD5" w:rsidR="00DD0496" w:rsidRDefault="00BB535D" w:rsidP="00490FF2">
            <w:pPr>
              <w:spacing w:before="0"/>
              <w:jc w:val="center"/>
              <w:rPr>
                <w:i/>
                <w:sz w:val="16"/>
                <w:szCs w:val="16"/>
              </w:rPr>
            </w:pPr>
            <w:r>
              <w:rPr>
                <w:i/>
                <w:sz w:val="16"/>
                <w:szCs w:val="16"/>
              </w:rPr>
              <w:t>0</w:t>
            </w:r>
          </w:p>
        </w:tc>
        <w:tc>
          <w:tcPr>
            <w:tcW w:w="851" w:type="dxa"/>
            <w:vAlign w:val="center"/>
          </w:tcPr>
          <w:p w14:paraId="387308B0" w14:textId="123E1113" w:rsidR="00DD0496" w:rsidRDefault="00BB535D" w:rsidP="00490FF2">
            <w:pPr>
              <w:spacing w:before="0"/>
              <w:jc w:val="center"/>
              <w:rPr>
                <w:i/>
                <w:sz w:val="16"/>
                <w:szCs w:val="16"/>
              </w:rPr>
            </w:pPr>
            <w:r>
              <w:rPr>
                <w:i/>
                <w:sz w:val="16"/>
                <w:szCs w:val="16"/>
              </w:rPr>
              <w:t>-1</w:t>
            </w:r>
          </w:p>
        </w:tc>
        <w:tc>
          <w:tcPr>
            <w:tcW w:w="1276" w:type="dxa"/>
            <w:vAlign w:val="center"/>
          </w:tcPr>
          <w:p w14:paraId="302108D4" w14:textId="77777777" w:rsidR="00DD0496" w:rsidRPr="00C344F4" w:rsidRDefault="00DD0496" w:rsidP="00490FF2">
            <w:pPr>
              <w:spacing w:before="0"/>
              <w:jc w:val="left"/>
              <w:rPr>
                <w:i/>
                <w:sz w:val="16"/>
                <w:szCs w:val="16"/>
              </w:rPr>
            </w:pPr>
          </w:p>
        </w:tc>
      </w:tr>
      <w:tr w:rsidR="00DD0496" w:rsidRPr="00C344F4" w14:paraId="00DBAA6D" w14:textId="77777777" w:rsidTr="00B051ED">
        <w:trPr>
          <w:trHeight w:val="284"/>
        </w:trPr>
        <w:tc>
          <w:tcPr>
            <w:tcW w:w="4111" w:type="dxa"/>
            <w:vAlign w:val="center"/>
          </w:tcPr>
          <w:p w14:paraId="25306C57" w14:textId="1F356B36" w:rsidR="00DD0496" w:rsidRDefault="00D13684" w:rsidP="00490FF2">
            <w:pPr>
              <w:spacing w:before="0"/>
              <w:ind w:left="459"/>
              <w:jc w:val="left"/>
              <w:rPr>
                <w:i/>
                <w:sz w:val="16"/>
                <w:szCs w:val="16"/>
              </w:rPr>
            </w:pPr>
            <w:r>
              <w:rPr>
                <w:i/>
                <w:sz w:val="16"/>
                <w:szCs w:val="16"/>
              </w:rPr>
              <w:t>dadosPF</w:t>
            </w:r>
          </w:p>
        </w:tc>
        <w:tc>
          <w:tcPr>
            <w:tcW w:w="2410" w:type="dxa"/>
            <w:vAlign w:val="center"/>
          </w:tcPr>
          <w:p w14:paraId="4DB8FFE6" w14:textId="52E8F162" w:rsidR="00DD0496" w:rsidRDefault="00D13684" w:rsidP="00490FF2">
            <w:pPr>
              <w:spacing w:before="0"/>
              <w:jc w:val="left"/>
              <w:rPr>
                <w:i/>
                <w:sz w:val="16"/>
                <w:szCs w:val="16"/>
              </w:rPr>
            </w:pPr>
            <w:r>
              <w:rPr>
                <w:i/>
                <w:sz w:val="16"/>
                <w:szCs w:val="16"/>
              </w:rPr>
              <w:t>PessoaFisica</w:t>
            </w:r>
          </w:p>
        </w:tc>
        <w:tc>
          <w:tcPr>
            <w:tcW w:w="850" w:type="dxa"/>
            <w:vAlign w:val="center"/>
          </w:tcPr>
          <w:p w14:paraId="4D3E0088" w14:textId="4D810C53" w:rsidR="00DD0496" w:rsidRDefault="00D13684" w:rsidP="00490FF2">
            <w:pPr>
              <w:spacing w:before="0"/>
              <w:jc w:val="center"/>
              <w:rPr>
                <w:i/>
                <w:sz w:val="16"/>
                <w:szCs w:val="16"/>
              </w:rPr>
            </w:pPr>
            <w:r>
              <w:rPr>
                <w:i/>
                <w:sz w:val="16"/>
                <w:szCs w:val="16"/>
              </w:rPr>
              <w:t>0</w:t>
            </w:r>
          </w:p>
        </w:tc>
        <w:tc>
          <w:tcPr>
            <w:tcW w:w="851" w:type="dxa"/>
            <w:vAlign w:val="center"/>
          </w:tcPr>
          <w:p w14:paraId="5EA74369" w14:textId="6AC2B02E" w:rsidR="00DD0496" w:rsidRDefault="00D13684" w:rsidP="00490FF2">
            <w:pPr>
              <w:spacing w:before="0"/>
              <w:jc w:val="center"/>
              <w:rPr>
                <w:i/>
                <w:sz w:val="16"/>
                <w:szCs w:val="16"/>
              </w:rPr>
            </w:pPr>
            <w:r>
              <w:rPr>
                <w:i/>
                <w:sz w:val="16"/>
                <w:szCs w:val="16"/>
              </w:rPr>
              <w:t>1</w:t>
            </w:r>
          </w:p>
        </w:tc>
        <w:tc>
          <w:tcPr>
            <w:tcW w:w="1276" w:type="dxa"/>
            <w:vAlign w:val="center"/>
          </w:tcPr>
          <w:p w14:paraId="51D20376" w14:textId="77777777" w:rsidR="00DD0496" w:rsidRPr="00C344F4" w:rsidRDefault="00DD0496" w:rsidP="00490FF2">
            <w:pPr>
              <w:spacing w:before="0"/>
              <w:jc w:val="left"/>
              <w:rPr>
                <w:i/>
                <w:sz w:val="16"/>
                <w:szCs w:val="16"/>
              </w:rPr>
            </w:pPr>
          </w:p>
        </w:tc>
      </w:tr>
      <w:tr w:rsidR="00C25F42" w:rsidRPr="00C344F4" w14:paraId="070999D2" w14:textId="77777777" w:rsidTr="00B051ED">
        <w:trPr>
          <w:trHeight w:val="284"/>
        </w:trPr>
        <w:tc>
          <w:tcPr>
            <w:tcW w:w="4111" w:type="dxa"/>
            <w:vAlign w:val="center"/>
          </w:tcPr>
          <w:p w14:paraId="0B72C41B" w14:textId="043D4D04" w:rsidR="00C25F42" w:rsidRDefault="00C25F42" w:rsidP="00F20E29">
            <w:pPr>
              <w:spacing w:before="0"/>
              <w:ind w:left="601"/>
              <w:jc w:val="left"/>
              <w:rPr>
                <w:i/>
                <w:sz w:val="16"/>
                <w:szCs w:val="16"/>
              </w:rPr>
            </w:pPr>
            <w:r>
              <w:rPr>
                <w:i/>
                <w:sz w:val="16"/>
                <w:szCs w:val="16"/>
              </w:rPr>
              <w:t>documento/tipoPessoa/codigo</w:t>
            </w:r>
          </w:p>
        </w:tc>
        <w:tc>
          <w:tcPr>
            <w:tcW w:w="2410" w:type="dxa"/>
            <w:vAlign w:val="center"/>
          </w:tcPr>
          <w:p w14:paraId="4CD9F947" w14:textId="00663430" w:rsidR="00C25F42" w:rsidRDefault="002E44A6" w:rsidP="00490FF2">
            <w:pPr>
              <w:spacing w:before="0"/>
              <w:jc w:val="left"/>
              <w:rPr>
                <w:i/>
                <w:sz w:val="16"/>
                <w:szCs w:val="16"/>
              </w:rPr>
            </w:pPr>
            <w:r>
              <w:rPr>
                <w:i/>
                <w:sz w:val="16"/>
                <w:szCs w:val="16"/>
              </w:rPr>
              <w:t>String</w:t>
            </w:r>
          </w:p>
        </w:tc>
        <w:tc>
          <w:tcPr>
            <w:tcW w:w="850" w:type="dxa"/>
            <w:vAlign w:val="center"/>
          </w:tcPr>
          <w:p w14:paraId="613CFED8" w14:textId="4408F9CC" w:rsidR="00C25F42" w:rsidRDefault="00C25F42" w:rsidP="00490FF2">
            <w:pPr>
              <w:spacing w:before="0"/>
              <w:jc w:val="center"/>
              <w:rPr>
                <w:i/>
                <w:sz w:val="16"/>
                <w:szCs w:val="16"/>
              </w:rPr>
            </w:pPr>
            <w:r>
              <w:rPr>
                <w:i/>
                <w:sz w:val="16"/>
                <w:szCs w:val="16"/>
              </w:rPr>
              <w:t>0</w:t>
            </w:r>
          </w:p>
        </w:tc>
        <w:tc>
          <w:tcPr>
            <w:tcW w:w="851" w:type="dxa"/>
            <w:vAlign w:val="center"/>
          </w:tcPr>
          <w:p w14:paraId="7C098D71" w14:textId="2763EDEA" w:rsidR="00C25F42" w:rsidRDefault="00C25F42" w:rsidP="00490FF2">
            <w:pPr>
              <w:spacing w:before="0"/>
              <w:jc w:val="center"/>
              <w:rPr>
                <w:i/>
                <w:sz w:val="16"/>
                <w:szCs w:val="16"/>
              </w:rPr>
            </w:pPr>
            <w:r>
              <w:rPr>
                <w:i/>
                <w:sz w:val="16"/>
                <w:szCs w:val="16"/>
              </w:rPr>
              <w:t>1</w:t>
            </w:r>
          </w:p>
        </w:tc>
        <w:tc>
          <w:tcPr>
            <w:tcW w:w="1276" w:type="dxa"/>
            <w:vAlign w:val="center"/>
          </w:tcPr>
          <w:p w14:paraId="15841440" w14:textId="77777777" w:rsidR="00C25F42" w:rsidRPr="00C344F4" w:rsidRDefault="00C25F42" w:rsidP="00490FF2">
            <w:pPr>
              <w:spacing w:before="0"/>
              <w:jc w:val="left"/>
              <w:rPr>
                <w:i/>
                <w:sz w:val="16"/>
                <w:szCs w:val="16"/>
              </w:rPr>
            </w:pPr>
          </w:p>
        </w:tc>
      </w:tr>
      <w:tr w:rsidR="00C25F42" w:rsidRPr="00C344F4" w14:paraId="30957C8F" w14:textId="77777777" w:rsidTr="00B051ED">
        <w:trPr>
          <w:trHeight w:val="284"/>
        </w:trPr>
        <w:tc>
          <w:tcPr>
            <w:tcW w:w="4111" w:type="dxa"/>
            <w:vAlign w:val="center"/>
          </w:tcPr>
          <w:p w14:paraId="265A2F45" w14:textId="66953701" w:rsidR="00C25F42" w:rsidRDefault="00C25F42" w:rsidP="00F20E29">
            <w:pPr>
              <w:spacing w:before="0"/>
              <w:ind w:left="601"/>
              <w:jc w:val="left"/>
              <w:rPr>
                <w:i/>
                <w:sz w:val="16"/>
                <w:szCs w:val="16"/>
              </w:rPr>
            </w:pPr>
            <w:r>
              <w:rPr>
                <w:i/>
                <w:sz w:val="16"/>
                <w:szCs w:val="16"/>
              </w:rPr>
              <w:t>documento/base</w:t>
            </w:r>
          </w:p>
        </w:tc>
        <w:tc>
          <w:tcPr>
            <w:tcW w:w="2410" w:type="dxa"/>
            <w:vAlign w:val="center"/>
          </w:tcPr>
          <w:p w14:paraId="6CD4415B" w14:textId="50018A64" w:rsidR="00C25F42" w:rsidRDefault="002E44A6" w:rsidP="00490FF2">
            <w:pPr>
              <w:spacing w:before="0"/>
              <w:jc w:val="left"/>
              <w:rPr>
                <w:i/>
                <w:sz w:val="16"/>
                <w:szCs w:val="16"/>
              </w:rPr>
            </w:pPr>
            <w:r>
              <w:rPr>
                <w:i/>
                <w:sz w:val="16"/>
                <w:szCs w:val="16"/>
              </w:rPr>
              <w:t>Integer</w:t>
            </w:r>
          </w:p>
        </w:tc>
        <w:tc>
          <w:tcPr>
            <w:tcW w:w="850" w:type="dxa"/>
            <w:vAlign w:val="center"/>
          </w:tcPr>
          <w:p w14:paraId="25DC315A" w14:textId="3FAAE593" w:rsidR="00C25F42" w:rsidRDefault="00C25F42" w:rsidP="00490FF2">
            <w:pPr>
              <w:spacing w:before="0"/>
              <w:jc w:val="center"/>
              <w:rPr>
                <w:i/>
                <w:sz w:val="16"/>
                <w:szCs w:val="16"/>
              </w:rPr>
            </w:pPr>
            <w:r>
              <w:rPr>
                <w:i/>
                <w:sz w:val="16"/>
                <w:szCs w:val="16"/>
              </w:rPr>
              <w:t>0</w:t>
            </w:r>
          </w:p>
        </w:tc>
        <w:tc>
          <w:tcPr>
            <w:tcW w:w="851" w:type="dxa"/>
            <w:vAlign w:val="center"/>
          </w:tcPr>
          <w:p w14:paraId="0B5E15C0" w14:textId="1A3621C1" w:rsidR="00C25F42" w:rsidRDefault="00C25F42" w:rsidP="00490FF2">
            <w:pPr>
              <w:spacing w:before="0"/>
              <w:jc w:val="center"/>
              <w:rPr>
                <w:i/>
                <w:sz w:val="16"/>
                <w:szCs w:val="16"/>
              </w:rPr>
            </w:pPr>
            <w:r>
              <w:rPr>
                <w:i/>
                <w:sz w:val="16"/>
                <w:szCs w:val="16"/>
              </w:rPr>
              <w:t>1</w:t>
            </w:r>
          </w:p>
        </w:tc>
        <w:tc>
          <w:tcPr>
            <w:tcW w:w="1276" w:type="dxa"/>
            <w:vAlign w:val="center"/>
          </w:tcPr>
          <w:p w14:paraId="3375283D" w14:textId="77777777" w:rsidR="00C25F42" w:rsidRPr="00C344F4" w:rsidRDefault="00C25F42" w:rsidP="00490FF2">
            <w:pPr>
              <w:spacing w:before="0"/>
              <w:jc w:val="left"/>
              <w:rPr>
                <w:i/>
                <w:sz w:val="16"/>
                <w:szCs w:val="16"/>
              </w:rPr>
            </w:pPr>
          </w:p>
        </w:tc>
      </w:tr>
      <w:tr w:rsidR="00C25F42" w:rsidRPr="00C344F4" w14:paraId="086A3E8F" w14:textId="77777777" w:rsidTr="00B051ED">
        <w:trPr>
          <w:trHeight w:val="284"/>
        </w:trPr>
        <w:tc>
          <w:tcPr>
            <w:tcW w:w="4111" w:type="dxa"/>
            <w:vAlign w:val="center"/>
          </w:tcPr>
          <w:p w14:paraId="74689ACD" w14:textId="1EBE1B75" w:rsidR="00C25F42" w:rsidRDefault="00C25F42" w:rsidP="00F20E29">
            <w:pPr>
              <w:spacing w:before="0"/>
              <w:ind w:left="601"/>
              <w:jc w:val="left"/>
              <w:rPr>
                <w:i/>
                <w:sz w:val="16"/>
                <w:szCs w:val="16"/>
              </w:rPr>
            </w:pPr>
            <w:r>
              <w:rPr>
                <w:i/>
                <w:sz w:val="16"/>
                <w:szCs w:val="16"/>
              </w:rPr>
              <w:t>documento/digito</w:t>
            </w:r>
          </w:p>
        </w:tc>
        <w:tc>
          <w:tcPr>
            <w:tcW w:w="2410" w:type="dxa"/>
            <w:vAlign w:val="center"/>
          </w:tcPr>
          <w:p w14:paraId="6C079A1D" w14:textId="7E846CE1" w:rsidR="00C25F42" w:rsidRDefault="002E44A6" w:rsidP="00490FF2">
            <w:pPr>
              <w:spacing w:before="0"/>
              <w:jc w:val="left"/>
              <w:rPr>
                <w:i/>
                <w:sz w:val="16"/>
                <w:szCs w:val="16"/>
              </w:rPr>
            </w:pPr>
            <w:r>
              <w:rPr>
                <w:i/>
                <w:sz w:val="16"/>
                <w:szCs w:val="16"/>
              </w:rPr>
              <w:t>Integer</w:t>
            </w:r>
          </w:p>
        </w:tc>
        <w:tc>
          <w:tcPr>
            <w:tcW w:w="850" w:type="dxa"/>
            <w:vAlign w:val="center"/>
          </w:tcPr>
          <w:p w14:paraId="7AB03D3F" w14:textId="29B9AB6D" w:rsidR="00C25F42" w:rsidRDefault="00C25F42" w:rsidP="00490FF2">
            <w:pPr>
              <w:spacing w:before="0"/>
              <w:jc w:val="center"/>
              <w:rPr>
                <w:i/>
                <w:sz w:val="16"/>
                <w:szCs w:val="16"/>
              </w:rPr>
            </w:pPr>
            <w:r>
              <w:rPr>
                <w:i/>
                <w:sz w:val="16"/>
                <w:szCs w:val="16"/>
              </w:rPr>
              <w:t>0</w:t>
            </w:r>
          </w:p>
        </w:tc>
        <w:tc>
          <w:tcPr>
            <w:tcW w:w="851" w:type="dxa"/>
            <w:vAlign w:val="center"/>
          </w:tcPr>
          <w:p w14:paraId="562A9DAF" w14:textId="52F244EC" w:rsidR="00C25F42" w:rsidRDefault="00C25F42" w:rsidP="00490FF2">
            <w:pPr>
              <w:spacing w:before="0"/>
              <w:jc w:val="center"/>
              <w:rPr>
                <w:i/>
                <w:sz w:val="16"/>
                <w:szCs w:val="16"/>
              </w:rPr>
            </w:pPr>
            <w:r>
              <w:rPr>
                <w:i/>
                <w:sz w:val="16"/>
                <w:szCs w:val="16"/>
              </w:rPr>
              <w:t>1</w:t>
            </w:r>
          </w:p>
        </w:tc>
        <w:tc>
          <w:tcPr>
            <w:tcW w:w="1276" w:type="dxa"/>
            <w:vAlign w:val="center"/>
          </w:tcPr>
          <w:p w14:paraId="3BF02FE5" w14:textId="77777777" w:rsidR="00C25F42" w:rsidRPr="00C344F4" w:rsidRDefault="00C25F42" w:rsidP="00490FF2">
            <w:pPr>
              <w:spacing w:before="0"/>
              <w:jc w:val="left"/>
              <w:rPr>
                <w:i/>
                <w:sz w:val="16"/>
                <w:szCs w:val="16"/>
              </w:rPr>
            </w:pPr>
          </w:p>
        </w:tc>
      </w:tr>
      <w:tr w:rsidR="00C25F42" w:rsidRPr="00C344F4" w14:paraId="199ADE61" w14:textId="77777777" w:rsidTr="00B051ED">
        <w:trPr>
          <w:trHeight w:val="284"/>
        </w:trPr>
        <w:tc>
          <w:tcPr>
            <w:tcW w:w="4111" w:type="dxa"/>
            <w:vAlign w:val="center"/>
          </w:tcPr>
          <w:p w14:paraId="4852D82F" w14:textId="144A4F0C" w:rsidR="00C25F42" w:rsidRDefault="00C25F42" w:rsidP="00F20E29">
            <w:pPr>
              <w:spacing w:before="0"/>
              <w:ind w:left="601"/>
              <w:jc w:val="left"/>
              <w:rPr>
                <w:i/>
                <w:sz w:val="16"/>
                <w:szCs w:val="16"/>
              </w:rPr>
            </w:pPr>
            <w:r>
              <w:rPr>
                <w:i/>
                <w:sz w:val="16"/>
                <w:szCs w:val="16"/>
              </w:rPr>
              <w:t>documento/sequencia</w:t>
            </w:r>
          </w:p>
        </w:tc>
        <w:tc>
          <w:tcPr>
            <w:tcW w:w="2410" w:type="dxa"/>
            <w:vAlign w:val="center"/>
          </w:tcPr>
          <w:p w14:paraId="2D3C5665" w14:textId="3951E482" w:rsidR="00C25F42" w:rsidRDefault="002E44A6" w:rsidP="00490FF2">
            <w:pPr>
              <w:spacing w:before="0"/>
              <w:jc w:val="left"/>
              <w:rPr>
                <w:i/>
                <w:sz w:val="16"/>
                <w:szCs w:val="16"/>
              </w:rPr>
            </w:pPr>
            <w:r>
              <w:rPr>
                <w:i/>
                <w:sz w:val="16"/>
                <w:szCs w:val="16"/>
              </w:rPr>
              <w:t>Integer</w:t>
            </w:r>
          </w:p>
        </w:tc>
        <w:tc>
          <w:tcPr>
            <w:tcW w:w="850" w:type="dxa"/>
            <w:vAlign w:val="center"/>
          </w:tcPr>
          <w:p w14:paraId="7ECB39ED" w14:textId="334AE0C9" w:rsidR="00C25F42" w:rsidRDefault="00C25F42" w:rsidP="00490FF2">
            <w:pPr>
              <w:spacing w:before="0"/>
              <w:jc w:val="center"/>
              <w:rPr>
                <w:i/>
                <w:sz w:val="16"/>
                <w:szCs w:val="16"/>
              </w:rPr>
            </w:pPr>
            <w:r>
              <w:rPr>
                <w:i/>
                <w:sz w:val="16"/>
                <w:szCs w:val="16"/>
              </w:rPr>
              <w:t>0</w:t>
            </w:r>
          </w:p>
        </w:tc>
        <w:tc>
          <w:tcPr>
            <w:tcW w:w="851" w:type="dxa"/>
            <w:vAlign w:val="center"/>
          </w:tcPr>
          <w:p w14:paraId="557A461D" w14:textId="5A9E4AB2" w:rsidR="00C25F42" w:rsidRDefault="00C25F42" w:rsidP="00490FF2">
            <w:pPr>
              <w:spacing w:before="0"/>
              <w:jc w:val="center"/>
              <w:rPr>
                <w:i/>
                <w:sz w:val="16"/>
                <w:szCs w:val="16"/>
              </w:rPr>
            </w:pPr>
            <w:r>
              <w:rPr>
                <w:i/>
                <w:sz w:val="16"/>
                <w:szCs w:val="16"/>
              </w:rPr>
              <w:t>1</w:t>
            </w:r>
          </w:p>
        </w:tc>
        <w:tc>
          <w:tcPr>
            <w:tcW w:w="1276" w:type="dxa"/>
            <w:vAlign w:val="center"/>
          </w:tcPr>
          <w:p w14:paraId="4EE09AAE" w14:textId="77777777" w:rsidR="00C25F42" w:rsidRPr="00C344F4" w:rsidRDefault="00C25F42" w:rsidP="00490FF2">
            <w:pPr>
              <w:spacing w:before="0"/>
              <w:jc w:val="left"/>
              <w:rPr>
                <w:i/>
                <w:sz w:val="16"/>
                <w:szCs w:val="16"/>
              </w:rPr>
            </w:pPr>
          </w:p>
        </w:tc>
      </w:tr>
      <w:tr w:rsidR="00C25F42" w:rsidRPr="00C344F4" w14:paraId="080C2B52" w14:textId="77777777" w:rsidTr="00B051ED">
        <w:trPr>
          <w:trHeight w:val="284"/>
        </w:trPr>
        <w:tc>
          <w:tcPr>
            <w:tcW w:w="4111" w:type="dxa"/>
            <w:vAlign w:val="center"/>
          </w:tcPr>
          <w:p w14:paraId="6B339F1F" w14:textId="01C7456C" w:rsidR="00C25F42" w:rsidRDefault="00C25F42" w:rsidP="00F20E29">
            <w:pPr>
              <w:spacing w:before="0"/>
              <w:ind w:left="601"/>
              <w:jc w:val="left"/>
              <w:rPr>
                <w:i/>
                <w:sz w:val="16"/>
                <w:szCs w:val="16"/>
              </w:rPr>
            </w:pPr>
            <w:r>
              <w:rPr>
                <w:i/>
                <w:sz w:val="16"/>
                <w:szCs w:val="16"/>
              </w:rPr>
              <w:t>informacaoReceita/situacaoReceita/codigo</w:t>
            </w:r>
          </w:p>
        </w:tc>
        <w:tc>
          <w:tcPr>
            <w:tcW w:w="2410" w:type="dxa"/>
            <w:vAlign w:val="center"/>
          </w:tcPr>
          <w:p w14:paraId="366C682A" w14:textId="1DDC276E" w:rsidR="00C25F42" w:rsidRDefault="002E44A6" w:rsidP="00490FF2">
            <w:pPr>
              <w:spacing w:before="0"/>
              <w:jc w:val="left"/>
              <w:rPr>
                <w:i/>
                <w:sz w:val="16"/>
                <w:szCs w:val="16"/>
              </w:rPr>
            </w:pPr>
            <w:r>
              <w:rPr>
                <w:i/>
                <w:sz w:val="16"/>
                <w:szCs w:val="16"/>
              </w:rPr>
              <w:t>String</w:t>
            </w:r>
          </w:p>
        </w:tc>
        <w:tc>
          <w:tcPr>
            <w:tcW w:w="850" w:type="dxa"/>
            <w:vAlign w:val="center"/>
          </w:tcPr>
          <w:p w14:paraId="77E4EF7E" w14:textId="05A47A0A" w:rsidR="00C25F42" w:rsidRDefault="00C25F42" w:rsidP="00490FF2">
            <w:pPr>
              <w:spacing w:before="0"/>
              <w:jc w:val="center"/>
              <w:rPr>
                <w:i/>
                <w:sz w:val="16"/>
                <w:szCs w:val="16"/>
              </w:rPr>
            </w:pPr>
            <w:r>
              <w:rPr>
                <w:i/>
                <w:sz w:val="16"/>
                <w:szCs w:val="16"/>
              </w:rPr>
              <w:t>0</w:t>
            </w:r>
          </w:p>
        </w:tc>
        <w:tc>
          <w:tcPr>
            <w:tcW w:w="851" w:type="dxa"/>
            <w:vAlign w:val="center"/>
          </w:tcPr>
          <w:p w14:paraId="24C4A59E" w14:textId="11EA9047" w:rsidR="00C25F42" w:rsidRDefault="00C25F42" w:rsidP="00490FF2">
            <w:pPr>
              <w:spacing w:before="0"/>
              <w:jc w:val="center"/>
              <w:rPr>
                <w:i/>
                <w:sz w:val="16"/>
                <w:szCs w:val="16"/>
              </w:rPr>
            </w:pPr>
            <w:r>
              <w:rPr>
                <w:i/>
                <w:sz w:val="16"/>
                <w:szCs w:val="16"/>
              </w:rPr>
              <w:t>1</w:t>
            </w:r>
          </w:p>
        </w:tc>
        <w:tc>
          <w:tcPr>
            <w:tcW w:w="1276" w:type="dxa"/>
            <w:vAlign w:val="center"/>
          </w:tcPr>
          <w:p w14:paraId="27126728" w14:textId="77777777" w:rsidR="00C25F42" w:rsidRPr="00C344F4" w:rsidRDefault="00C25F42" w:rsidP="00490FF2">
            <w:pPr>
              <w:spacing w:before="0"/>
              <w:jc w:val="left"/>
              <w:rPr>
                <w:i/>
                <w:sz w:val="16"/>
                <w:szCs w:val="16"/>
              </w:rPr>
            </w:pPr>
          </w:p>
        </w:tc>
      </w:tr>
      <w:tr w:rsidR="00C25F42" w:rsidRPr="00C344F4" w14:paraId="6E3D7910" w14:textId="77777777" w:rsidTr="00B051ED">
        <w:trPr>
          <w:trHeight w:val="284"/>
        </w:trPr>
        <w:tc>
          <w:tcPr>
            <w:tcW w:w="4111" w:type="dxa"/>
            <w:vAlign w:val="center"/>
          </w:tcPr>
          <w:p w14:paraId="4B1E9AAF" w14:textId="54BEED57" w:rsidR="00C25F42" w:rsidRDefault="00C25F42" w:rsidP="00F20E29">
            <w:pPr>
              <w:spacing w:before="0"/>
              <w:ind w:left="601"/>
              <w:jc w:val="left"/>
              <w:rPr>
                <w:i/>
                <w:sz w:val="16"/>
                <w:szCs w:val="16"/>
              </w:rPr>
            </w:pPr>
            <w:r>
              <w:rPr>
                <w:i/>
                <w:sz w:val="16"/>
                <w:szCs w:val="16"/>
              </w:rPr>
              <w:t>indicadorRestricao</w:t>
            </w:r>
          </w:p>
        </w:tc>
        <w:tc>
          <w:tcPr>
            <w:tcW w:w="2410" w:type="dxa"/>
            <w:vAlign w:val="center"/>
          </w:tcPr>
          <w:p w14:paraId="702104D0" w14:textId="60F04DDE" w:rsidR="00C25F42" w:rsidRDefault="002E44A6" w:rsidP="00490FF2">
            <w:pPr>
              <w:spacing w:before="0"/>
              <w:jc w:val="left"/>
              <w:rPr>
                <w:i/>
                <w:sz w:val="16"/>
                <w:szCs w:val="16"/>
              </w:rPr>
            </w:pPr>
            <w:r>
              <w:rPr>
                <w:i/>
                <w:sz w:val="16"/>
                <w:szCs w:val="16"/>
              </w:rPr>
              <w:t>Boolean</w:t>
            </w:r>
          </w:p>
        </w:tc>
        <w:tc>
          <w:tcPr>
            <w:tcW w:w="850" w:type="dxa"/>
            <w:vAlign w:val="center"/>
          </w:tcPr>
          <w:p w14:paraId="3DC28637" w14:textId="6EADA192" w:rsidR="00C25F42" w:rsidRDefault="00C25F42" w:rsidP="00490FF2">
            <w:pPr>
              <w:spacing w:before="0"/>
              <w:jc w:val="center"/>
              <w:rPr>
                <w:i/>
                <w:sz w:val="16"/>
                <w:szCs w:val="16"/>
              </w:rPr>
            </w:pPr>
            <w:r>
              <w:rPr>
                <w:i/>
                <w:sz w:val="16"/>
                <w:szCs w:val="16"/>
              </w:rPr>
              <w:t>0</w:t>
            </w:r>
          </w:p>
        </w:tc>
        <w:tc>
          <w:tcPr>
            <w:tcW w:w="851" w:type="dxa"/>
            <w:vAlign w:val="center"/>
          </w:tcPr>
          <w:p w14:paraId="6AA3C01F" w14:textId="161C5D92" w:rsidR="00C25F42" w:rsidRDefault="00C25F42" w:rsidP="00490FF2">
            <w:pPr>
              <w:spacing w:before="0"/>
              <w:jc w:val="center"/>
              <w:rPr>
                <w:i/>
                <w:sz w:val="16"/>
                <w:szCs w:val="16"/>
              </w:rPr>
            </w:pPr>
            <w:r>
              <w:rPr>
                <w:i/>
                <w:sz w:val="16"/>
                <w:szCs w:val="16"/>
              </w:rPr>
              <w:t>1</w:t>
            </w:r>
          </w:p>
        </w:tc>
        <w:tc>
          <w:tcPr>
            <w:tcW w:w="1276" w:type="dxa"/>
            <w:vAlign w:val="center"/>
          </w:tcPr>
          <w:p w14:paraId="270E64CB" w14:textId="77777777" w:rsidR="00C25F42" w:rsidRPr="00C344F4" w:rsidRDefault="00C25F42" w:rsidP="00490FF2">
            <w:pPr>
              <w:spacing w:before="0"/>
              <w:jc w:val="left"/>
              <w:rPr>
                <w:i/>
                <w:sz w:val="16"/>
                <w:szCs w:val="16"/>
              </w:rPr>
            </w:pPr>
          </w:p>
        </w:tc>
      </w:tr>
      <w:tr w:rsidR="00C25F42" w:rsidRPr="00C344F4" w14:paraId="1A6AC29E" w14:textId="77777777" w:rsidTr="00B051ED">
        <w:trPr>
          <w:trHeight w:val="284"/>
        </w:trPr>
        <w:tc>
          <w:tcPr>
            <w:tcW w:w="4111" w:type="dxa"/>
            <w:vAlign w:val="center"/>
          </w:tcPr>
          <w:p w14:paraId="02EDF8A5" w14:textId="4D688042" w:rsidR="00C25F42" w:rsidRDefault="00C25F42" w:rsidP="00F20E29">
            <w:pPr>
              <w:spacing w:before="0"/>
              <w:ind w:left="601"/>
              <w:jc w:val="left"/>
              <w:rPr>
                <w:i/>
                <w:sz w:val="16"/>
                <w:szCs w:val="16"/>
              </w:rPr>
            </w:pPr>
            <w:r>
              <w:rPr>
                <w:i/>
                <w:sz w:val="16"/>
                <w:szCs w:val="16"/>
              </w:rPr>
              <w:t>nome/nomeCompleto</w:t>
            </w:r>
          </w:p>
        </w:tc>
        <w:tc>
          <w:tcPr>
            <w:tcW w:w="2410" w:type="dxa"/>
            <w:vAlign w:val="center"/>
          </w:tcPr>
          <w:p w14:paraId="7E68887C" w14:textId="2A92E55E" w:rsidR="00C25F42" w:rsidRDefault="002E44A6" w:rsidP="00490FF2">
            <w:pPr>
              <w:spacing w:before="0"/>
              <w:jc w:val="left"/>
              <w:rPr>
                <w:i/>
                <w:sz w:val="16"/>
                <w:szCs w:val="16"/>
              </w:rPr>
            </w:pPr>
            <w:r>
              <w:rPr>
                <w:i/>
                <w:sz w:val="16"/>
                <w:szCs w:val="16"/>
              </w:rPr>
              <w:t>String</w:t>
            </w:r>
          </w:p>
        </w:tc>
        <w:tc>
          <w:tcPr>
            <w:tcW w:w="850" w:type="dxa"/>
            <w:vAlign w:val="center"/>
          </w:tcPr>
          <w:p w14:paraId="0B49063F" w14:textId="593E6382" w:rsidR="00C25F42" w:rsidRDefault="00C25F42" w:rsidP="00490FF2">
            <w:pPr>
              <w:spacing w:before="0"/>
              <w:jc w:val="center"/>
              <w:rPr>
                <w:i/>
                <w:sz w:val="16"/>
                <w:szCs w:val="16"/>
              </w:rPr>
            </w:pPr>
            <w:r>
              <w:rPr>
                <w:i/>
                <w:sz w:val="16"/>
                <w:szCs w:val="16"/>
              </w:rPr>
              <w:t>0</w:t>
            </w:r>
          </w:p>
        </w:tc>
        <w:tc>
          <w:tcPr>
            <w:tcW w:w="851" w:type="dxa"/>
            <w:vAlign w:val="center"/>
          </w:tcPr>
          <w:p w14:paraId="0B815969" w14:textId="497C5847" w:rsidR="00C25F42" w:rsidRDefault="00C25F42" w:rsidP="00490FF2">
            <w:pPr>
              <w:spacing w:before="0"/>
              <w:jc w:val="center"/>
              <w:rPr>
                <w:i/>
                <w:sz w:val="16"/>
                <w:szCs w:val="16"/>
              </w:rPr>
            </w:pPr>
            <w:r>
              <w:rPr>
                <w:i/>
                <w:sz w:val="16"/>
                <w:szCs w:val="16"/>
              </w:rPr>
              <w:t>1</w:t>
            </w:r>
          </w:p>
        </w:tc>
        <w:tc>
          <w:tcPr>
            <w:tcW w:w="1276" w:type="dxa"/>
            <w:vAlign w:val="center"/>
          </w:tcPr>
          <w:p w14:paraId="7C4FBF4C" w14:textId="77777777" w:rsidR="00C25F42" w:rsidRPr="00C344F4" w:rsidRDefault="00C25F42" w:rsidP="00490FF2">
            <w:pPr>
              <w:spacing w:before="0"/>
              <w:jc w:val="left"/>
              <w:rPr>
                <w:i/>
                <w:sz w:val="16"/>
                <w:szCs w:val="16"/>
              </w:rPr>
            </w:pPr>
          </w:p>
        </w:tc>
      </w:tr>
      <w:tr w:rsidR="00C25F42" w:rsidRPr="00C344F4" w14:paraId="4CFFD18F" w14:textId="77777777" w:rsidTr="00B051ED">
        <w:trPr>
          <w:trHeight w:val="284"/>
        </w:trPr>
        <w:tc>
          <w:tcPr>
            <w:tcW w:w="4111" w:type="dxa"/>
            <w:vAlign w:val="center"/>
          </w:tcPr>
          <w:p w14:paraId="67B5ACE3" w14:textId="3D0D46E2" w:rsidR="00C25F42" w:rsidRDefault="00C25F42" w:rsidP="00F20E29">
            <w:pPr>
              <w:spacing w:before="0"/>
              <w:ind w:left="601"/>
              <w:jc w:val="left"/>
              <w:rPr>
                <w:i/>
                <w:sz w:val="16"/>
                <w:szCs w:val="16"/>
              </w:rPr>
            </w:pPr>
            <w:r>
              <w:rPr>
                <w:i/>
                <w:sz w:val="16"/>
                <w:szCs w:val="16"/>
              </w:rPr>
              <w:t>dataNascimento</w:t>
            </w:r>
          </w:p>
        </w:tc>
        <w:tc>
          <w:tcPr>
            <w:tcW w:w="2410" w:type="dxa"/>
            <w:vAlign w:val="center"/>
          </w:tcPr>
          <w:p w14:paraId="3FB678CD" w14:textId="574DCE0D" w:rsidR="00C25F42" w:rsidRDefault="002E44A6" w:rsidP="00490FF2">
            <w:pPr>
              <w:spacing w:before="0"/>
              <w:jc w:val="left"/>
              <w:rPr>
                <w:i/>
                <w:sz w:val="16"/>
                <w:szCs w:val="16"/>
              </w:rPr>
            </w:pPr>
            <w:r>
              <w:rPr>
                <w:i/>
                <w:sz w:val="16"/>
                <w:szCs w:val="16"/>
              </w:rPr>
              <w:t>Date</w:t>
            </w:r>
          </w:p>
        </w:tc>
        <w:tc>
          <w:tcPr>
            <w:tcW w:w="850" w:type="dxa"/>
            <w:vAlign w:val="center"/>
          </w:tcPr>
          <w:p w14:paraId="56451F5F" w14:textId="425384C5" w:rsidR="00C25F42" w:rsidRDefault="00C25F42" w:rsidP="00490FF2">
            <w:pPr>
              <w:spacing w:before="0"/>
              <w:jc w:val="center"/>
              <w:rPr>
                <w:i/>
                <w:sz w:val="16"/>
                <w:szCs w:val="16"/>
              </w:rPr>
            </w:pPr>
            <w:r>
              <w:rPr>
                <w:i/>
                <w:sz w:val="16"/>
                <w:szCs w:val="16"/>
              </w:rPr>
              <w:t>0</w:t>
            </w:r>
          </w:p>
        </w:tc>
        <w:tc>
          <w:tcPr>
            <w:tcW w:w="851" w:type="dxa"/>
            <w:vAlign w:val="center"/>
          </w:tcPr>
          <w:p w14:paraId="34D1639E" w14:textId="19193F67" w:rsidR="00C25F42" w:rsidRDefault="00C25F42" w:rsidP="00490FF2">
            <w:pPr>
              <w:spacing w:before="0"/>
              <w:jc w:val="center"/>
              <w:rPr>
                <w:i/>
                <w:sz w:val="16"/>
                <w:szCs w:val="16"/>
              </w:rPr>
            </w:pPr>
            <w:r>
              <w:rPr>
                <w:i/>
                <w:sz w:val="16"/>
                <w:szCs w:val="16"/>
              </w:rPr>
              <w:t>1</w:t>
            </w:r>
          </w:p>
        </w:tc>
        <w:tc>
          <w:tcPr>
            <w:tcW w:w="1276" w:type="dxa"/>
            <w:vAlign w:val="center"/>
          </w:tcPr>
          <w:p w14:paraId="5FE771A6" w14:textId="77777777" w:rsidR="00C25F42" w:rsidRPr="00C344F4" w:rsidRDefault="00C25F42" w:rsidP="00490FF2">
            <w:pPr>
              <w:spacing w:before="0"/>
              <w:jc w:val="left"/>
              <w:rPr>
                <w:i/>
                <w:sz w:val="16"/>
                <w:szCs w:val="16"/>
              </w:rPr>
            </w:pPr>
          </w:p>
        </w:tc>
      </w:tr>
      <w:tr w:rsidR="002E44A6" w:rsidRPr="00C344F4" w14:paraId="0A3634B5" w14:textId="77777777" w:rsidTr="00B051ED">
        <w:trPr>
          <w:trHeight w:val="284"/>
        </w:trPr>
        <w:tc>
          <w:tcPr>
            <w:tcW w:w="4111" w:type="dxa"/>
            <w:vAlign w:val="center"/>
          </w:tcPr>
          <w:p w14:paraId="4918E067" w14:textId="3ABBB458" w:rsidR="002E44A6" w:rsidRDefault="002E44A6" w:rsidP="00F20E29">
            <w:pPr>
              <w:spacing w:before="0"/>
              <w:ind w:left="601"/>
              <w:jc w:val="left"/>
              <w:rPr>
                <w:i/>
                <w:sz w:val="16"/>
                <w:szCs w:val="16"/>
              </w:rPr>
            </w:pPr>
            <w:r>
              <w:rPr>
                <w:i/>
                <w:sz w:val="16"/>
                <w:szCs w:val="16"/>
              </w:rPr>
              <w:t>nacionalidade/descricao</w:t>
            </w:r>
          </w:p>
        </w:tc>
        <w:tc>
          <w:tcPr>
            <w:tcW w:w="2410" w:type="dxa"/>
          </w:tcPr>
          <w:p w14:paraId="5A65B29F" w14:textId="4EAF1954" w:rsidR="002E44A6" w:rsidRDefault="002E44A6" w:rsidP="00490FF2">
            <w:pPr>
              <w:spacing w:before="0"/>
              <w:jc w:val="left"/>
              <w:rPr>
                <w:i/>
                <w:sz w:val="16"/>
                <w:szCs w:val="16"/>
              </w:rPr>
            </w:pPr>
            <w:r w:rsidRPr="0067712F">
              <w:rPr>
                <w:i/>
                <w:sz w:val="16"/>
                <w:szCs w:val="16"/>
              </w:rPr>
              <w:t>String</w:t>
            </w:r>
          </w:p>
        </w:tc>
        <w:tc>
          <w:tcPr>
            <w:tcW w:w="850" w:type="dxa"/>
            <w:vAlign w:val="center"/>
          </w:tcPr>
          <w:p w14:paraId="0A826A7C" w14:textId="78A210FB" w:rsidR="002E44A6" w:rsidRDefault="002E44A6" w:rsidP="00490FF2">
            <w:pPr>
              <w:spacing w:before="0"/>
              <w:jc w:val="center"/>
              <w:rPr>
                <w:i/>
                <w:sz w:val="16"/>
                <w:szCs w:val="16"/>
              </w:rPr>
            </w:pPr>
            <w:r>
              <w:rPr>
                <w:i/>
                <w:sz w:val="16"/>
                <w:szCs w:val="16"/>
              </w:rPr>
              <w:t>0</w:t>
            </w:r>
          </w:p>
        </w:tc>
        <w:tc>
          <w:tcPr>
            <w:tcW w:w="851" w:type="dxa"/>
            <w:vAlign w:val="center"/>
          </w:tcPr>
          <w:p w14:paraId="483BE007" w14:textId="7C7260B8" w:rsidR="002E44A6" w:rsidRDefault="002E44A6" w:rsidP="00490FF2">
            <w:pPr>
              <w:spacing w:before="0"/>
              <w:jc w:val="center"/>
              <w:rPr>
                <w:i/>
                <w:sz w:val="16"/>
                <w:szCs w:val="16"/>
              </w:rPr>
            </w:pPr>
            <w:r>
              <w:rPr>
                <w:i/>
                <w:sz w:val="16"/>
                <w:szCs w:val="16"/>
              </w:rPr>
              <w:t>1</w:t>
            </w:r>
          </w:p>
        </w:tc>
        <w:tc>
          <w:tcPr>
            <w:tcW w:w="1276" w:type="dxa"/>
            <w:vAlign w:val="center"/>
          </w:tcPr>
          <w:p w14:paraId="3C0E433C" w14:textId="77777777" w:rsidR="002E44A6" w:rsidRPr="00C344F4" w:rsidRDefault="002E44A6" w:rsidP="00490FF2">
            <w:pPr>
              <w:spacing w:before="0"/>
              <w:jc w:val="left"/>
              <w:rPr>
                <w:i/>
                <w:sz w:val="16"/>
                <w:szCs w:val="16"/>
              </w:rPr>
            </w:pPr>
          </w:p>
        </w:tc>
      </w:tr>
      <w:tr w:rsidR="002E44A6" w:rsidRPr="00C344F4" w14:paraId="5D4C74C2" w14:textId="77777777" w:rsidTr="00B051ED">
        <w:trPr>
          <w:trHeight w:val="284"/>
        </w:trPr>
        <w:tc>
          <w:tcPr>
            <w:tcW w:w="4111" w:type="dxa"/>
            <w:vAlign w:val="center"/>
          </w:tcPr>
          <w:p w14:paraId="4141D2AD" w14:textId="146C950E" w:rsidR="002E44A6" w:rsidRDefault="002E44A6" w:rsidP="00F20E29">
            <w:pPr>
              <w:spacing w:before="0"/>
              <w:ind w:left="601"/>
              <w:jc w:val="left"/>
              <w:rPr>
                <w:i/>
                <w:sz w:val="16"/>
                <w:szCs w:val="16"/>
              </w:rPr>
            </w:pPr>
            <w:r>
              <w:rPr>
                <w:i/>
                <w:sz w:val="16"/>
                <w:szCs w:val="16"/>
              </w:rPr>
              <w:t>naturalidade/descricao</w:t>
            </w:r>
          </w:p>
        </w:tc>
        <w:tc>
          <w:tcPr>
            <w:tcW w:w="2410" w:type="dxa"/>
          </w:tcPr>
          <w:p w14:paraId="153C048D" w14:textId="2E6B8894" w:rsidR="002E44A6" w:rsidRDefault="002E44A6" w:rsidP="00490FF2">
            <w:pPr>
              <w:spacing w:before="0"/>
              <w:jc w:val="left"/>
              <w:rPr>
                <w:i/>
                <w:sz w:val="16"/>
                <w:szCs w:val="16"/>
              </w:rPr>
            </w:pPr>
            <w:r w:rsidRPr="0067712F">
              <w:rPr>
                <w:i/>
                <w:sz w:val="16"/>
                <w:szCs w:val="16"/>
              </w:rPr>
              <w:t>String</w:t>
            </w:r>
          </w:p>
        </w:tc>
        <w:tc>
          <w:tcPr>
            <w:tcW w:w="850" w:type="dxa"/>
            <w:vAlign w:val="center"/>
          </w:tcPr>
          <w:p w14:paraId="3A875690" w14:textId="4AF576A4" w:rsidR="002E44A6" w:rsidRDefault="002E44A6" w:rsidP="00490FF2">
            <w:pPr>
              <w:spacing w:before="0"/>
              <w:jc w:val="center"/>
              <w:rPr>
                <w:i/>
                <w:sz w:val="16"/>
                <w:szCs w:val="16"/>
              </w:rPr>
            </w:pPr>
            <w:r>
              <w:rPr>
                <w:i/>
                <w:sz w:val="16"/>
                <w:szCs w:val="16"/>
              </w:rPr>
              <w:t>0</w:t>
            </w:r>
          </w:p>
        </w:tc>
        <w:tc>
          <w:tcPr>
            <w:tcW w:w="851" w:type="dxa"/>
            <w:vAlign w:val="center"/>
          </w:tcPr>
          <w:p w14:paraId="751094C5" w14:textId="45D55EE6" w:rsidR="002E44A6" w:rsidRDefault="002E44A6" w:rsidP="00490FF2">
            <w:pPr>
              <w:spacing w:before="0"/>
              <w:jc w:val="center"/>
              <w:rPr>
                <w:i/>
                <w:sz w:val="16"/>
                <w:szCs w:val="16"/>
              </w:rPr>
            </w:pPr>
            <w:r>
              <w:rPr>
                <w:i/>
                <w:sz w:val="16"/>
                <w:szCs w:val="16"/>
              </w:rPr>
              <w:t>1</w:t>
            </w:r>
          </w:p>
        </w:tc>
        <w:tc>
          <w:tcPr>
            <w:tcW w:w="1276" w:type="dxa"/>
            <w:vAlign w:val="center"/>
          </w:tcPr>
          <w:p w14:paraId="18284E31" w14:textId="77777777" w:rsidR="002E44A6" w:rsidRPr="00C344F4" w:rsidRDefault="002E44A6" w:rsidP="00490FF2">
            <w:pPr>
              <w:spacing w:before="0"/>
              <w:jc w:val="left"/>
              <w:rPr>
                <w:i/>
                <w:sz w:val="16"/>
                <w:szCs w:val="16"/>
              </w:rPr>
            </w:pPr>
          </w:p>
        </w:tc>
      </w:tr>
      <w:tr w:rsidR="002E44A6" w:rsidRPr="00C344F4" w14:paraId="1AF68D68" w14:textId="77777777" w:rsidTr="00B051ED">
        <w:trPr>
          <w:trHeight w:val="284"/>
        </w:trPr>
        <w:tc>
          <w:tcPr>
            <w:tcW w:w="4111" w:type="dxa"/>
            <w:vAlign w:val="center"/>
          </w:tcPr>
          <w:p w14:paraId="76486056" w14:textId="4ABB6AC3" w:rsidR="002E44A6" w:rsidRDefault="002E44A6" w:rsidP="00F20E29">
            <w:pPr>
              <w:spacing w:before="0"/>
              <w:ind w:left="601"/>
              <w:jc w:val="left"/>
              <w:rPr>
                <w:i/>
                <w:sz w:val="16"/>
                <w:szCs w:val="16"/>
              </w:rPr>
            </w:pPr>
            <w:r>
              <w:rPr>
                <w:i/>
                <w:sz w:val="16"/>
                <w:szCs w:val="16"/>
              </w:rPr>
              <w:t>profissao/descricao</w:t>
            </w:r>
          </w:p>
        </w:tc>
        <w:tc>
          <w:tcPr>
            <w:tcW w:w="2410" w:type="dxa"/>
          </w:tcPr>
          <w:p w14:paraId="51A4B13D" w14:textId="6E63602B" w:rsidR="002E44A6" w:rsidRDefault="002E44A6" w:rsidP="00490FF2">
            <w:pPr>
              <w:spacing w:before="0"/>
              <w:jc w:val="left"/>
              <w:rPr>
                <w:i/>
                <w:sz w:val="16"/>
                <w:szCs w:val="16"/>
              </w:rPr>
            </w:pPr>
            <w:r w:rsidRPr="0067712F">
              <w:rPr>
                <w:i/>
                <w:sz w:val="16"/>
                <w:szCs w:val="16"/>
              </w:rPr>
              <w:t>String</w:t>
            </w:r>
          </w:p>
        </w:tc>
        <w:tc>
          <w:tcPr>
            <w:tcW w:w="850" w:type="dxa"/>
            <w:vAlign w:val="center"/>
          </w:tcPr>
          <w:p w14:paraId="3630490D" w14:textId="25A677EC" w:rsidR="002E44A6" w:rsidRDefault="002E44A6" w:rsidP="00490FF2">
            <w:pPr>
              <w:spacing w:before="0"/>
              <w:jc w:val="center"/>
              <w:rPr>
                <w:i/>
                <w:sz w:val="16"/>
                <w:szCs w:val="16"/>
              </w:rPr>
            </w:pPr>
            <w:r>
              <w:rPr>
                <w:i/>
                <w:sz w:val="16"/>
                <w:szCs w:val="16"/>
              </w:rPr>
              <w:t>0</w:t>
            </w:r>
          </w:p>
        </w:tc>
        <w:tc>
          <w:tcPr>
            <w:tcW w:w="851" w:type="dxa"/>
            <w:vAlign w:val="center"/>
          </w:tcPr>
          <w:p w14:paraId="756F5408" w14:textId="7E534E74" w:rsidR="002E44A6" w:rsidRDefault="002E44A6" w:rsidP="00490FF2">
            <w:pPr>
              <w:spacing w:before="0"/>
              <w:jc w:val="center"/>
              <w:rPr>
                <w:i/>
                <w:sz w:val="16"/>
                <w:szCs w:val="16"/>
              </w:rPr>
            </w:pPr>
            <w:r>
              <w:rPr>
                <w:i/>
                <w:sz w:val="16"/>
                <w:szCs w:val="16"/>
              </w:rPr>
              <w:t>1</w:t>
            </w:r>
          </w:p>
        </w:tc>
        <w:tc>
          <w:tcPr>
            <w:tcW w:w="1276" w:type="dxa"/>
            <w:vAlign w:val="center"/>
          </w:tcPr>
          <w:p w14:paraId="4AF7AEB7" w14:textId="77777777" w:rsidR="002E44A6" w:rsidRPr="00C344F4" w:rsidRDefault="002E44A6" w:rsidP="00490FF2">
            <w:pPr>
              <w:spacing w:before="0"/>
              <w:jc w:val="left"/>
              <w:rPr>
                <w:i/>
                <w:sz w:val="16"/>
                <w:szCs w:val="16"/>
              </w:rPr>
            </w:pPr>
          </w:p>
        </w:tc>
      </w:tr>
      <w:tr w:rsidR="00C25F42" w:rsidRPr="00C344F4" w14:paraId="3348F349" w14:textId="77777777" w:rsidTr="00B051ED">
        <w:trPr>
          <w:trHeight w:val="284"/>
        </w:trPr>
        <w:tc>
          <w:tcPr>
            <w:tcW w:w="4111" w:type="dxa"/>
            <w:vAlign w:val="center"/>
          </w:tcPr>
          <w:p w14:paraId="23493FAD" w14:textId="24C7C2FF" w:rsidR="00C25F42" w:rsidRDefault="00C25F42" w:rsidP="00F20E29">
            <w:pPr>
              <w:spacing w:before="0"/>
              <w:ind w:left="601"/>
              <w:jc w:val="left"/>
              <w:rPr>
                <w:i/>
                <w:sz w:val="16"/>
                <w:szCs w:val="16"/>
              </w:rPr>
            </w:pPr>
            <w:r>
              <w:rPr>
                <w:i/>
                <w:sz w:val="16"/>
                <w:szCs w:val="16"/>
              </w:rPr>
              <w:t>conjuge/documento/base</w:t>
            </w:r>
          </w:p>
        </w:tc>
        <w:tc>
          <w:tcPr>
            <w:tcW w:w="2410" w:type="dxa"/>
            <w:vAlign w:val="center"/>
          </w:tcPr>
          <w:p w14:paraId="4C1C87F8" w14:textId="46A7F7EF" w:rsidR="00C25F42" w:rsidRDefault="002E44A6" w:rsidP="00490FF2">
            <w:pPr>
              <w:spacing w:before="0"/>
              <w:jc w:val="left"/>
              <w:rPr>
                <w:i/>
                <w:sz w:val="16"/>
                <w:szCs w:val="16"/>
              </w:rPr>
            </w:pPr>
            <w:r>
              <w:rPr>
                <w:i/>
                <w:sz w:val="16"/>
                <w:szCs w:val="16"/>
              </w:rPr>
              <w:t>Integer</w:t>
            </w:r>
          </w:p>
        </w:tc>
        <w:tc>
          <w:tcPr>
            <w:tcW w:w="850" w:type="dxa"/>
            <w:vAlign w:val="center"/>
          </w:tcPr>
          <w:p w14:paraId="7D9910CD" w14:textId="5CF5C168" w:rsidR="00C25F42" w:rsidRDefault="00C25F42" w:rsidP="00490FF2">
            <w:pPr>
              <w:spacing w:before="0"/>
              <w:jc w:val="center"/>
              <w:rPr>
                <w:i/>
                <w:sz w:val="16"/>
                <w:szCs w:val="16"/>
              </w:rPr>
            </w:pPr>
            <w:r>
              <w:rPr>
                <w:i/>
                <w:sz w:val="16"/>
                <w:szCs w:val="16"/>
              </w:rPr>
              <w:t>0</w:t>
            </w:r>
          </w:p>
        </w:tc>
        <w:tc>
          <w:tcPr>
            <w:tcW w:w="851" w:type="dxa"/>
            <w:vAlign w:val="center"/>
          </w:tcPr>
          <w:p w14:paraId="74269543" w14:textId="5B09A9FE" w:rsidR="00C25F42" w:rsidRDefault="00C25F42" w:rsidP="00490FF2">
            <w:pPr>
              <w:spacing w:before="0"/>
              <w:jc w:val="center"/>
              <w:rPr>
                <w:i/>
                <w:sz w:val="16"/>
                <w:szCs w:val="16"/>
              </w:rPr>
            </w:pPr>
            <w:r>
              <w:rPr>
                <w:i/>
                <w:sz w:val="16"/>
                <w:szCs w:val="16"/>
              </w:rPr>
              <w:t>1</w:t>
            </w:r>
          </w:p>
        </w:tc>
        <w:tc>
          <w:tcPr>
            <w:tcW w:w="1276" w:type="dxa"/>
            <w:vAlign w:val="center"/>
          </w:tcPr>
          <w:p w14:paraId="073910DF" w14:textId="77777777" w:rsidR="00C25F42" w:rsidRPr="00C344F4" w:rsidRDefault="00C25F42" w:rsidP="00490FF2">
            <w:pPr>
              <w:spacing w:before="0"/>
              <w:jc w:val="left"/>
              <w:rPr>
                <w:i/>
                <w:sz w:val="16"/>
                <w:szCs w:val="16"/>
              </w:rPr>
            </w:pPr>
          </w:p>
        </w:tc>
      </w:tr>
      <w:tr w:rsidR="00C25F42" w:rsidRPr="00C344F4" w14:paraId="1C1F16CD" w14:textId="77777777" w:rsidTr="00B051ED">
        <w:trPr>
          <w:trHeight w:val="284"/>
        </w:trPr>
        <w:tc>
          <w:tcPr>
            <w:tcW w:w="4111" w:type="dxa"/>
            <w:vAlign w:val="center"/>
          </w:tcPr>
          <w:p w14:paraId="37D8EC57" w14:textId="6ED155F8" w:rsidR="00C25F42" w:rsidRDefault="00C25F42" w:rsidP="00F20E29">
            <w:pPr>
              <w:spacing w:before="0"/>
              <w:ind w:left="601"/>
              <w:jc w:val="left"/>
              <w:rPr>
                <w:i/>
                <w:sz w:val="16"/>
                <w:szCs w:val="16"/>
              </w:rPr>
            </w:pPr>
            <w:r>
              <w:rPr>
                <w:i/>
                <w:sz w:val="16"/>
                <w:szCs w:val="16"/>
              </w:rPr>
              <w:t>conjuge/documento/digito</w:t>
            </w:r>
          </w:p>
        </w:tc>
        <w:tc>
          <w:tcPr>
            <w:tcW w:w="2410" w:type="dxa"/>
            <w:vAlign w:val="center"/>
          </w:tcPr>
          <w:p w14:paraId="17EF8BBE" w14:textId="249DF8A9" w:rsidR="00C25F42" w:rsidRDefault="002E44A6" w:rsidP="00490FF2">
            <w:pPr>
              <w:spacing w:before="0"/>
              <w:jc w:val="left"/>
              <w:rPr>
                <w:i/>
                <w:sz w:val="16"/>
                <w:szCs w:val="16"/>
              </w:rPr>
            </w:pPr>
            <w:r>
              <w:rPr>
                <w:i/>
                <w:sz w:val="16"/>
                <w:szCs w:val="16"/>
              </w:rPr>
              <w:t>Integer</w:t>
            </w:r>
          </w:p>
        </w:tc>
        <w:tc>
          <w:tcPr>
            <w:tcW w:w="850" w:type="dxa"/>
            <w:vAlign w:val="center"/>
          </w:tcPr>
          <w:p w14:paraId="5BD0AC19" w14:textId="1CCB4EBE" w:rsidR="00C25F42" w:rsidRDefault="00C25F42" w:rsidP="00490FF2">
            <w:pPr>
              <w:spacing w:before="0"/>
              <w:jc w:val="center"/>
              <w:rPr>
                <w:i/>
                <w:sz w:val="16"/>
                <w:szCs w:val="16"/>
              </w:rPr>
            </w:pPr>
            <w:r>
              <w:rPr>
                <w:i/>
                <w:sz w:val="16"/>
                <w:szCs w:val="16"/>
              </w:rPr>
              <w:t>0</w:t>
            </w:r>
          </w:p>
        </w:tc>
        <w:tc>
          <w:tcPr>
            <w:tcW w:w="851" w:type="dxa"/>
            <w:vAlign w:val="center"/>
          </w:tcPr>
          <w:p w14:paraId="6F671E22" w14:textId="3E987DDB" w:rsidR="00C25F42" w:rsidRDefault="00C25F42" w:rsidP="00490FF2">
            <w:pPr>
              <w:spacing w:before="0"/>
              <w:jc w:val="center"/>
              <w:rPr>
                <w:i/>
                <w:sz w:val="16"/>
                <w:szCs w:val="16"/>
              </w:rPr>
            </w:pPr>
            <w:r>
              <w:rPr>
                <w:i/>
                <w:sz w:val="16"/>
                <w:szCs w:val="16"/>
              </w:rPr>
              <w:t>1</w:t>
            </w:r>
          </w:p>
        </w:tc>
        <w:tc>
          <w:tcPr>
            <w:tcW w:w="1276" w:type="dxa"/>
            <w:vAlign w:val="center"/>
          </w:tcPr>
          <w:p w14:paraId="61FC037F" w14:textId="77777777" w:rsidR="00C25F42" w:rsidRPr="00C344F4" w:rsidRDefault="00C25F42" w:rsidP="00490FF2">
            <w:pPr>
              <w:spacing w:before="0"/>
              <w:jc w:val="left"/>
              <w:rPr>
                <w:i/>
                <w:sz w:val="16"/>
                <w:szCs w:val="16"/>
              </w:rPr>
            </w:pPr>
          </w:p>
        </w:tc>
      </w:tr>
      <w:tr w:rsidR="00C25F42" w:rsidRPr="00C344F4" w14:paraId="7C156355" w14:textId="77777777" w:rsidTr="00B051ED">
        <w:trPr>
          <w:trHeight w:val="284"/>
        </w:trPr>
        <w:tc>
          <w:tcPr>
            <w:tcW w:w="4111" w:type="dxa"/>
            <w:vAlign w:val="center"/>
          </w:tcPr>
          <w:p w14:paraId="04958657" w14:textId="03437614" w:rsidR="00C25F42" w:rsidRDefault="00C25F42" w:rsidP="00F20E29">
            <w:pPr>
              <w:spacing w:before="0"/>
              <w:ind w:left="601"/>
              <w:jc w:val="left"/>
              <w:rPr>
                <w:i/>
                <w:sz w:val="16"/>
                <w:szCs w:val="16"/>
              </w:rPr>
            </w:pPr>
            <w:r>
              <w:rPr>
                <w:i/>
                <w:sz w:val="16"/>
                <w:szCs w:val="16"/>
              </w:rPr>
              <w:t>conjuge/nome/nomeCompleto</w:t>
            </w:r>
          </w:p>
        </w:tc>
        <w:tc>
          <w:tcPr>
            <w:tcW w:w="2410" w:type="dxa"/>
            <w:vAlign w:val="center"/>
          </w:tcPr>
          <w:p w14:paraId="774F6EAD" w14:textId="5B592B9B" w:rsidR="00C25F42" w:rsidRDefault="002E44A6" w:rsidP="00490FF2">
            <w:pPr>
              <w:spacing w:before="0"/>
              <w:jc w:val="left"/>
              <w:rPr>
                <w:i/>
                <w:sz w:val="16"/>
                <w:szCs w:val="16"/>
              </w:rPr>
            </w:pPr>
            <w:r>
              <w:rPr>
                <w:i/>
                <w:sz w:val="16"/>
                <w:szCs w:val="16"/>
              </w:rPr>
              <w:t>String</w:t>
            </w:r>
          </w:p>
        </w:tc>
        <w:tc>
          <w:tcPr>
            <w:tcW w:w="850" w:type="dxa"/>
            <w:vAlign w:val="center"/>
          </w:tcPr>
          <w:p w14:paraId="3D55D018" w14:textId="7B210230" w:rsidR="00C25F42" w:rsidRDefault="00C25F42" w:rsidP="00490FF2">
            <w:pPr>
              <w:spacing w:before="0"/>
              <w:jc w:val="center"/>
              <w:rPr>
                <w:i/>
                <w:sz w:val="16"/>
                <w:szCs w:val="16"/>
              </w:rPr>
            </w:pPr>
            <w:r>
              <w:rPr>
                <w:i/>
                <w:sz w:val="16"/>
                <w:szCs w:val="16"/>
              </w:rPr>
              <w:t>0</w:t>
            </w:r>
          </w:p>
        </w:tc>
        <w:tc>
          <w:tcPr>
            <w:tcW w:w="851" w:type="dxa"/>
            <w:vAlign w:val="center"/>
          </w:tcPr>
          <w:p w14:paraId="201CFC44" w14:textId="3C5DDE27" w:rsidR="00C25F42" w:rsidRDefault="00C25F42" w:rsidP="00490FF2">
            <w:pPr>
              <w:spacing w:before="0"/>
              <w:jc w:val="center"/>
              <w:rPr>
                <w:i/>
                <w:sz w:val="16"/>
                <w:szCs w:val="16"/>
              </w:rPr>
            </w:pPr>
            <w:r>
              <w:rPr>
                <w:i/>
                <w:sz w:val="16"/>
                <w:szCs w:val="16"/>
              </w:rPr>
              <w:t>1</w:t>
            </w:r>
          </w:p>
        </w:tc>
        <w:tc>
          <w:tcPr>
            <w:tcW w:w="1276" w:type="dxa"/>
            <w:vAlign w:val="center"/>
          </w:tcPr>
          <w:p w14:paraId="1306847D" w14:textId="77777777" w:rsidR="00C25F42" w:rsidRPr="00C344F4" w:rsidRDefault="00C25F42" w:rsidP="00490FF2">
            <w:pPr>
              <w:spacing w:before="0"/>
              <w:jc w:val="left"/>
              <w:rPr>
                <w:i/>
                <w:sz w:val="16"/>
                <w:szCs w:val="16"/>
              </w:rPr>
            </w:pPr>
          </w:p>
        </w:tc>
      </w:tr>
      <w:tr w:rsidR="00C25F42" w:rsidRPr="00C344F4" w14:paraId="1665E64E" w14:textId="77777777" w:rsidTr="00B051ED">
        <w:trPr>
          <w:trHeight w:val="284"/>
        </w:trPr>
        <w:tc>
          <w:tcPr>
            <w:tcW w:w="4111" w:type="dxa"/>
            <w:vAlign w:val="center"/>
          </w:tcPr>
          <w:p w14:paraId="50ADA157" w14:textId="127DA31F" w:rsidR="00C25F42" w:rsidRDefault="00C25F42" w:rsidP="00F20E29">
            <w:pPr>
              <w:spacing w:before="0"/>
              <w:ind w:left="601"/>
              <w:jc w:val="left"/>
              <w:rPr>
                <w:i/>
                <w:sz w:val="16"/>
                <w:szCs w:val="16"/>
              </w:rPr>
            </w:pPr>
            <w:r>
              <w:rPr>
                <w:i/>
                <w:sz w:val="16"/>
                <w:szCs w:val="16"/>
              </w:rPr>
              <w:t>conjuge/rendaMensal/valor</w:t>
            </w:r>
          </w:p>
        </w:tc>
        <w:tc>
          <w:tcPr>
            <w:tcW w:w="2410" w:type="dxa"/>
            <w:vAlign w:val="center"/>
          </w:tcPr>
          <w:p w14:paraId="301364A4" w14:textId="5583506D" w:rsidR="00C25F42" w:rsidRDefault="002E44A6" w:rsidP="00490FF2">
            <w:pPr>
              <w:spacing w:before="0"/>
              <w:jc w:val="left"/>
              <w:rPr>
                <w:i/>
                <w:sz w:val="16"/>
                <w:szCs w:val="16"/>
              </w:rPr>
            </w:pPr>
            <w:r>
              <w:rPr>
                <w:i/>
                <w:sz w:val="16"/>
                <w:szCs w:val="16"/>
              </w:rPr>
              <w:t>Decimal</w:t>
            </w:r>
          </w:p>
        </w:tc>
        <w:tc>
          <w:tcPr>
            <w:tcW w:w="850" w:type="dxa"/>
            <w:vAlign w:val="center"/>
          </w:tcPr>
          <w:p w14:paraId="7308BFD7" w14:textId="78205B9A" w:rsidR="00C25F42" w:rsidRDefault="00C25F42" w:rsidP="00490FF2">
            <w:pPr>
              <w:spacing w:before="0"/>
              <w:jc w:val="center"/>
              <w:rPr>
                <w:i/>
                <w:sz w:val="16"/>
                <w:szCs w:val="16"/>
              </w:rPr>
            </w:pPr>
            <w:r>
              <w:rPr>
                <w:i/>
                <w:sz w:val="16"/>
                <w:szCs w:val="16"/>
              </w:rPr>
              <w:t>0</w:t>
            </w:r>
          </w:p>
        </w:tc>
        <w:tc>
          <w:tcPr>
            <w:tcW w:w="851" w:type="dxa"/>
            <w:vAlign w:val="center"/>
          </w:tcPr>
          <w:p w14:paraId="31B49A43" w14:textId="0C671032" w:rsidR="00C25F42" w:rsidRDefault="00C25F42" w:rsidP="00490FF2">
            <w:pPr>
              <w:spacing w:before="0"/>
              <w:jc w:val="center"/>
              <w:rPr>
                <w:i/>
                <w:sz w:val="16"/>
                <w:szCs w:val="16"/>
              </w:rPr>
            </w:pPr>
            <w:r>
              <w:rPr>
                <w:i/>
                <w:sz w:val="16"/>
                <w:szCs w:val="16"/>
              </w:rPr>
              <w:t>1</w:t>
            </w:r>
          </w:p>
        </w:tc>
        <w:tc>
          <w:tcPr>
            <w:tcW w:w="1276" w:type="dxa"/>
            <w:vAlign w:val="center"/>
          </w:tcPr>
          <w:p w14:paraId="788EB941" w14:textId="77777777" w:rsidR="00C25F42" w:rsidRPr="00C344F4" w:rsidRDefault="00C25F42" w:rsidP="00490FF2">
            <w:pPr>
              <w:spacing w:before="0"/>
              <w:jc w:val="left"/>
              <w:rPr>
                <w:i/>
                <w:sz w:val="16"/>
                <w:szCs w:val="16"/>
              </w:rPr>
            </w:pPr>
          </w:p>
        </w:tc>
      </w:tr>
      <w:tr w:rsidR="00C25F42" w:rsidRPr="00C344F4" w14:paraId="3FE73F7F" w14:textId="77777777" w:rsidTr="00B051ED">
        <w:trPr>
          <w:trHeight w:val="284"/>
        </w:trPr>
        <w:tc>
          <w:tcPr>
            <w:tcW w:w="4111" w:type="dxa"/>
            <w:vAlign w:val="center"/>
          </w:tcPr>
          <w:p w14:paraId="07639EC1" w14:textId="10EB855C" w:rsidR="00C25F42" w:rsidRDefault="00C25F42" w:rsidP="00F20E29">
            <w:pPr>
              <w:spacing w:before="0"/>
              <w:ind w:left="601"/>
              <w:jc w:val="left"/>
              <w:rPr>
                <w:i/>
                <w:sz w:val="16"/>
                <w:szCs w:val="16"/>
              </w:rPr>
            </w:pPr>
            <w:r>
              <w:rPr>
                <w:i/>
                <w:sz w:val="16"/>
                <w:szCs w:val="16"/>
              </w:rPr>
              <w:t>conjuge/rg/numero</w:t>
            </w:r>
          </w:p>
        </w:tc>
        <w:tc>
          <w:tcPr>
            <w:tcW w:w="2410" w:type="dxa"/>
            <w:vAlign w:val="center"/>
          </w:tcPr>
          <w:p w14:paraId="13CE1999" w14:textId="29B140A3" w:rsidR="00C25F42" w:rsidRDefault="002E44A6" w:rsidP="00490FF2">
            <w:pPr>
              <w:spacing w:before="0"/>
              <w:jc w:val="left"/>
              <w:rPr>
                <w:i/>
                <w:sz w:val="16"/>
                <w:szCs w:val="16"/>
              </w:rPr>
            </w:pPr>
            <w:r>
              <w:rPr>
                <w:i/>
                <w:sz w:val="16"/>
                <w:szCs w:val="16"/>
              </w:rPr>
              <w:t>String</w:t>
            </w:r>
          </w:p>
        </w:tc>
        <w:tc>
          <w:tcPr>
            <w:tcW w:w="850" w:type="dxa"/>
            <w:vAlign w:val="center"/>
          </w:tcPr>
          <w:p w14:paraId="64B8C0FF" w14:textId="68E4FB58" w:rsidR="00C25F42" w:rsidRDefault="00C25F42" w:rsidP="00490FF2">
            <w:pPr>
              <w:spacing w:before="0"/>
              <w:jc w:val="center"/>
              <w:rPr>
                <w:i/>
                <w:sz w:val="16"/>
                <w:szCs w:val="16"/>
              </w:rPr>
            </w:pPr>
            <w:r>
              <w:rPr>
                <w:i/>
                <w:sz w:val="16"/>
                <w:szCs w:val="16"/>
              </w:rPr>
              <w:t>0</w:t>
            </w:r>
          </w:p>
        </w:tc>
        <w:tc>
          <w:tcPr>
            <w:tcW w:w="851" w:type="dxa"/>
            <w:vAlign w:val="center"/>
          </w:tcPr>
          <w:p w14:paraId="1ED0DC3E" w14:textId="338B4D1D" w:rsidR="00C25F42" w:rsidRDefault="00C25F42" w:rsidP="00490FF2">
            <w:pPr>
              <w:spacing w:before="0"/>
              <w:jc w:val="center"/>
              <w:rPr>
                <w:i/>
                <w:sz w:val="16"/>
                <w:szCs w:val="16"/>
              </w:rPr>
            </w:pPr>
            <w:r>
              <w:rPr>
                <w:i/>
                <w:sz w:val="16"/>
                <w:szCs w:val="16"/>
              </w:rPr>
              <w:t>1</w:t>
            </w:r>
          </w:p>
        </w:tc>
        <w:tc>
          <w:tcPr>
            <w:tcW w:w="1276" w:type="dxa"/>
            <w:vAlign w:val="center"/>
          </w:tcPr>
          <w:p w14:paraId="4D9DF5B0" w14:textId="77777777" w:rsidR="00C25F42" w:rsidRPr="00C344F4" w:rsidRDefault="00C25F42" w:rsidP="00490FF2">
            <w:pPr>
              <w:spacing w:before="0"/>
              <w:jc w:val="left"/>
              <w:rPr>
                <w:i/>
                <w:sz w:val="16"/>
                <w:szCs w:val="16"/>
              </w:rPr>
            </w:pPr>
          </w:p>
        </w:tc>
      </w:tr>
      <w:tr w:rsidR="00C25F42" w:rsidRPr="00C344F4" w14:paraId="747B6A19" w14:textId="77777777" w:rsidTr="00B051ED">
        <w:trPr>
          <w:trHeight w:val="284"/>
        </w:trPr>
        <w:tc>
          <w:tcPr>
            <w:tcW w:w="4111" w:type="dxa"/>
            <w:vAlign w:val="center"/>
          </w:tcPr>
          <w:p w14:paraId="30A7BF69" w14:textId="3667C98D" w:rsidR="00C25F42" w:rsidRDefault="00C25F42" w:rsidP="00F20E29">
            <w:pPr>
              <w:spacing w:before="0"/>
              <w:ind w:left="601"/>
              <w:jc w:val="left"/>
              <w:rPr>
                <w:i/>
                <w:sz w:val="16"/>
                <w:szCs w:val="16"/>
              </w:rPr>
            </w:pPr>
            <w:r>
              <w:rPr>
                <w:i/>
                <w:sz w:val="16"/>
                <w:szCs w:val="16"/>
              </w:rPr>
              <w:t>rendaMensal/valor</w:t>
            </w:r>
          </w:p>
        </w:tc>
        <w:tc>
          <w:tcPr>
            <w:tcW w:w="2410" w:type="dxa"/>
            <w:vAlign w:val="center"/>
          </w:tcPr>
          <w:p w14:paraId="2E66F6E3" w14:textId="5E47FC08" w:rsidR="00C25F42" w:rsidRDefault="002E44A6" w:rsidP="00490FF2">
            <w:pPr>
              <w:spacing w:before="0"/>
              <w:jc w:val="left"/>
              <w:rPr>
                <w:i/>
                <w:sz w:val="16"/>
                <w:szCs w:val="16"/>
              </w:rPr>
            </w:pPr>
            <w:r>
              <w:rPr>
                <w:i/>
                <w:sz w:val="16"/>
                <w:szCs w:val="16"/>
              </w:rPr>
              <w:t>Decimal</w:t>
            </w:r>
          </w:p>
        </w:tc>
        <w:tc>
          <w:tcPr>
            <w:tcW w:w="850" w:type="dxa"/>
            <w:vAlign w:val="center"/>
          </w:tcPr>
          <w:p w14:paraId="3F1A30D7" w14:textId="021A2BD4" w:rsidR="00C25F42" w:rsidRDefault="00C25F42" w:rsidP="00490FF2">
            <w:pPr>
              <w:spacing w:before="0"/>
              <w:jc w:val="center"/>
              <w:rPr>
                <w:i/>
                <w:sz w:val="16"/>
                <w:szCs w:val="16"/>
              </w:rPr>
            </w:pPr>
            <w:r>
              <w:rPr>
                <w:i/>
                <w:sz w:val="16"/>
                <w:szCs w:val="16"/>
              </w:rPr>
              <w:t>0</w:t>
            </w:r>
          </w:p>
        </w:tc>
        <w:tc>
          <w:tcPr>
            <w:tcW w:w="851" w:type="dxa"/>
            <w:vAlign w:val="center"/>
          </w:tcPr>
          <w:p w14:paraId="6AD081CB" w14:textId="411012C5" w:rsidR="00C25F42" w:rsidRDefault="00C25F42" w:rsidP="00490FF2">
            <w:pPr>
              <w:spacing w:before="0"/>
              <w:jc w:val="center"/>
              <w:rPr>
                <w:i/>
                <w:sz w:val="16"/>
                <w:szCs w:val="16"/>
              </w:rPr>
            </w:pPr>
            <w:r>
              <w:rPr>
                <w:i/>
                <w:sz w:val="16"/>
                <w:szCs w:val="16"/>
              </w:rPr>
              <w:t>1</w:t>
            </w:r>
          </w:p>
        </w:tc>
        <w:tc>
          <w:tcPr>
            <w:tcW w:w="1276" w:type="dxa"/>
            <w:vAlign w:val="center"/>
          </w:tcPr>
          <w:p w14:paraId="5C1032D8" w14:textId="77777777" w:rsidR="00C25F42" w:rsidRPr="00C344F4" w:rsidRDefault="00C25F42" w:rsidP="00490FF2">
            <w:pPr>
              <w:spacing w:before="0"/>
              <w:jc w:val="left"/>
              <w:rPr>
                <w:i/>
                <w:sz w:val="16"/>
                <w:szCs w:val="16"/>
              </w:rPr>
            </w:pPr>
          </w:p>
        </w:tc>
      </w:tr>
      <w:tr w:rsidR="00C25F42" w:rsidRPr="00C344F4" w14:paraId="1E1F97B8" w14:textId="77777777" w:rsidTr="00B051ED">
        <w:trPr>
          <w:trHeight w:val="284"/>
        </w:trPr>
        <w:tc>
          <w:tcPr>
            <w:tcW w:w="4111" w:type="dxa"/>
            <w:vAlign w:val="center"/>
          </w:tcPr>
          <w:p w14:paraId="607A90C3" w14:textId="46AC09BA" w:rsidR="00C25F42" w:rsidRDefault="00C25F42" w:rsidP="00F20E29">
            <w:pPr>
              <w:spacing w:before="0"/>
              <w:ind w:left="601"/>
              <w:jc w:val="left"/>
              <w:rPr>
                <w:i/>
                <w:sz w:val="16"/>
                <w:szCs w:val="16"/>
              </w:rPr>
            </w:pPr>
            <w:r>
              <w:rPr>
                <w:i/>
                <w:sz w:val="16"/>
                <w:szCs w:val="16"/>
              </w:rPr>
              <w:t>outrasRendas/valor/valor</w:t>
            </w:r>
          </w:p>
        </w:tc>
        <w:tc>
          <w:tcPr>
            <w:tcW w:w="2410" w:type="dxa"/>
            <w:vAlign w:val="center"/>
          </w:tcPr>
          <w:p w14:paraId="591064B3" w14:textId="28293CA8" w:rsidR="00C25F42" w:rsidRDefault="002E44A6" w:rsidP="00490FF2">
            <w:pPr>
              <w:spacing w:before="0"/>
              <w:jc w:val="left"/>
              <w:rPr>
                <w:i/>
                <w:sz w:val="16"/>
                <w:szCs w:val="16"/>
              </w:rPr>
            </w:pPr>
            <w:r>
              <w:rPr>
                <w:i/>
                <w:sz w:val="16"/>
                <w:szCs w:val="16"/>
              </w:rPr>
              <w:t>Decimal</w:t>
            </w:r>
          </w:p>
        </w:tc>
        <w:tc>
          <w:tcPr>
            <w:tcW w:w="850" w:type="dxa"/>
            <w:vAlign w:val="center"/>
          </w:tcPr>
          <w:p w14:paraId="64F41B64" w14:textId="20ACF699" w:rsidR="00C25F42" w:rsidRDefault="00C25F42" w:rsidP="00490FF2">
            <w:pPr>
              <w:spacing w:before="0"/>
              <w:jc w:val="center"/>
              <w:rPr>
                <w:i/>
                <w:sz w:val="16"/>
                <w:szCs w:val="16"/>
              </w:rPr>
            </w:pPr>
            <w:r>
              <w:rPr>
                <w:i/>
                <w:sz w:val="16"/>
                <w:szCs w:val="16"/>
              </w:rPr>
              <w:t>0</w:t>
            </w:r>
          </w:p>
        </w:tc>
        <w:tc>
          <w:tcPr>
            <w:tcW w:w="851" w:type="dxa"/>
            <w:vAlign w:val="center"/>
          </w:tcPr>
          <w:p w14:paraId="03CBA88B" w14:textId="267D0CB2" w:rsidR="00C25F42" w:rsidRDefault="00C25F42" w:rsidP="00490FF2">
            <w:pPr>
              <w:spacing w:before="0"/>
              <w:jc w:val="center"/>
              <w:rPr>
                <w:i/>
                <w:sz w:val="16"/>
                <w:szCs w:val="16"/>
              </w:rPr>
            </w:pPr>
            <w:r>
              <w:rPr>
                <w:i/>
                <w:sz w:val="16"/>
                <w:szCs w:val="16"/>
              </w:rPr>
              <w:t>1</w:t>
            </w:r>
          </w:p>
        </w:tc>
        <w:tc>
          <w:tcPr>
            <w:tcW w:w="1276" w:type="dxa"/>
            <w:vAlign w:val="center"/>
          </w:tcPr>
          <w:p w14:paraId="370D8E79" w14:textId="77777777" w:rsidR="00C25F42" w:rsidRPr="00C344F4" w:rsidRDefault="00C25F42" w:rsidP="00490FF2">
            <w:pPr>
              <w:spacing w:before="0"/>
              <w:jc w:val="left"/>
              <w:rPr>
                <w:i/>
                <w:sz w:val="16"/>
                <w:szCs w:val="16"/>
              </w:rPr>
            </w:pPr>
          </w:p>
        </w:tc>
      </w:tr>
      <w:tr w:rsidR="00C25F42" w:rsidRPr="00C344F4" w14:paraId="08FB01C6" w14:textId="77777777" w:rsidTr="00B051ED">
        <w:trPr>
          <w:trHeight w:val="284"/>
        </w:trPr>
        <w:tc>
          <w:tcPr>
            <w:tcW w:w="4111" w:type="dxa"/>
            <w:vAlign w:val="center"/>
          </w:tcPr>
          <w:p w14:paraId="0DC1515F" w14:textId="3C57C555" w:rsidR="00C25F42" w:rsidRDefault="00C25F42" w:rsidP="00F20E29">
            <w:pPr>
              <w:spacing w:before="0"/>
              <w:ind w:left="601"/>
              <w:jc w:val="left"/>
              <w:rPr>
                <w:i/>
                <w:sz w:val="16"/>
                <w:szCs w:val="16"/>
              </w:rPr>
            </w:pPr>
            <w:r>
              <w:rPr>
                <w:i/>
                <w:sz w:val="16"/>
                <w:szCs w:val="16"/>
              </w:rPr>
              <w:t>outrasRendas/periodo</w:t>
            </w:r>
          </w:p>
        </w:tc>
        <w:tc>
          <w:tcPr>
            <w:tcW w:w="2410" w:type="dxa"/>
            <w:vAlign w:val="center"/>
          </w:tcPr>
          <w:p w14:paraId="4C5B7411" w14:textId="5108C05D" w:rsidR="00C25F42" w:rsidRDefault="002E44A6" w:rsidP="00490FF2">
            <w:pPr>
              <w:spacing w:before="0"/>
              <w:jc w:val="left"/>
              <w:rPr>
                <w:i/>
                <w:sz w:val="16"/>
                <w:szCs w:val="16"/>
              </w:rPr>
            </w:pPr>
            <w:r>
              <w:rPr>
                <w:i/>
                <w:sz w:val="16"/>
                <w:szCs w:val="16"/>
              </w:rPr>
              <w:t>String</w:t>
            </w:r>
          </w:p>
        </w:tc>
        <w:tc>
          <w:tcPr>
            <w:tcW w:w="850" w:type="dxa"/>
            <w:vAlign w:val="center"/>
          </w:tcPr>
          <w:p w14:paraId="6B807FBF" w14:textId="265CDC96" w:rsidR="00C25F42" w:rsidRDefault="00C25F42" w:rsidP="00490FF2">
            <w:pPr>
              <w:spacing w:before="0"/>
              <w:jc w:val="center"/>
              <w:rPr>
                <w:i/>
                <w:sz w:val="16"/>
                <w:szCs w:val="16"/>
              </w:rPr>
            </w:pPr>
            <w:r>
              <w:rPr>
                <w:i/>
                <w:sz w:val="16"/>
                <w:szCs w:val="16"/>
              </w:rPr>
              <w:t>0</w:t>
            </w:r>
          </w:p>
        </w:tc>
        <w:tc>
          <w:tcPr>
            <w:tcW w:w="851" w:type="dxa"/>
            <w:vAlign w:val="center"/>
          </w:tcPr>
          <w:p w14:paraId="3BB1BED8" w14:textId="53872AC0" w:rsidR="00C25F42" w:rsidRDefault="00C25F42" w:rsidP="00490FF2">
            <w:pPr>
              <w:spacing w:before="0"/>
              <w:jc w:val="center"/>
              <w:rPr>
                <w:i/>
                <w:sz w:val="16"/>
                <w:szCs w:val="16"/>
              </w:rPr>
            </w:pPr>
            <w:r>
              <w:rPr>
                <w:i/>
                <w:sz w:val="16"/>
                <w:szCs w:val="16"/>
              </w:rPr>
              <w:t>1</w:t>
            </w:r>
          </w:p>
        </w:tc>
        <w:tc>
          <w:tcPr>
            <w:tcW w:w="1276" w:type="dxa"/>
            <w:vAlign w:val="center"/>
          </w:tcPr>
          <w:p w14:paraId="2CF33312" w14:textId="77777777" w:rsidR="00C25F42" w:rsidRPr="00C344F4" w:rsidRDefault="00C25F42" w:rsidP="00490FF2">
            <w:pPr>
              <w:spacing w:before="0"/>
              <w:jc w:val="left"/>
              <w:rPr>
                <w:i/>
                <w:sz w:val="16"/>
                <w:szCs w:val="16"/>
              </w:rPr>
            </w:pPr>
          </w:p>
        </w:tc>
      </w:tr>
      <w:tr w:rsidR="00C25F42" w:rsidRPr="00C344F4" w14:paraId="2058AE04" w14:textId="77777777" w:rsidTr="00B051ED">
        <w:trPr>
          <w:trHeight w:val="284"/>
        </w:trPr>
        <w:tc>
          <w:tcPr>
            <w:tcW w:w="4111" w:type="dxa"/>
            <w:vAlign w:val="center"/>
          </w:tcPr>
          <w:p w14:paraId="6D6F586B" w14:textId="0E3A2613" w:rsidR="00C25F42" w:rsidRDefault="00C25F42" w:rsidP="00F20E29">
            <w:pPr>
              <w:spacing w:before="0"/>
              <w:ind w:left="601"/>
              <w:jc w:val="left"/>
              <w:rPr>
                <w:i/>
                <w:sz w:val="16"/>
                <w:szCs w:val="16"/>
              </w:rPr>
            </w:pPr>
            <w:r>
              <w:rPr>
                <w:i/>
                <w:sz w:val="16"/>
                <w:szCs w:val="16"/>
              </w:rPr>
              <w:t>outrasRendas/origem</w:t>
            </w:r>
          </w:p>
        </w:tc>
        <w:tc>
          <w:tcPr>
            <w:tcW w:w="2410" w:type="dxa"/>
            <w:vAlign w:val="center"/>
          </w:tcPr>
          <w:p w14:paraId="639FF66F" w14:textId="57C886A0" w:rsidR="00C25F42" w:rsidRDefault="002E44A6" w:rsidP="00490FF2">
            <w:pPr>
              <w:spacing w:before="0"/>
              <w:jc w:val="left"/>
              <w:rPr>
                <w:i/>
                <w:sz w:val="16"/>
                <w:szCs w:val="16"/>
              </w:rPr>
            </w:pPr>
            <w:r>
              <w:rPr>
                <w:i/>
                <w:sz w:val="16"/>
                <w:szCs w:val="16"/>
              </w:rPr>
              <w:t>String</w:t>
            </w:r>
          </w:p>
        </w:tc>
        <w:tc>
          <w:tcPr>
            <w:tcW w:w="850" w:type="dxa"/>
            <w:vAlign w:val="center"/>
          </w:tcPr>
          <w:p w14:paraId="0ABDDA04" w14:textId="037FF3CD" w:rsidR="00C25F42" w:rsidRDefault="00C25F42" w:rsidP="00490FF2">
            <w:pPr>
              <w:spacing w:before="0"/>
              <w:jc w:val="center"/>
              <w:rPr>
                <w:i/>
                <w:sz w:val="16"/>
                <w:szCs w:val="16"/>
              </w:rPr>
            </w:pPr>
            <w:r>
              <w:rPr>
                <w:i/>
                <w:sz w:val="16"/>
                <w:szCs w:val="16"/>
              </w:rPr>
              <w:t>0</w:t>
            </w:r>
          </w:p>
        </w:tc>
        <w:tc>
          <w:tcPr>
            <w:tcW w:w="851" w:type="dxa"/>
            <w:vAlign w:val="center"/>
          </w:tcPr>
          <w:p w14:paraId="30618F31" w14:textId="5EB8B019" w:rsidR="00C25F42" w:rsidRDefault="00C25F42" w:rsidP="00490FF2">
            <w:pPr>
              <w:spacing w:before="0"/>
              <w:jc w:val="center"/>
              <w:rPr>
                <w:i/>
                <w:sz w:val="16"/>
                <w:szCs w:val="16"/>
              </w:rPr>
            </w:pPr>
            <w:r>
              <w:rPr>
                <w:i/>
                <w:sz w:val="16"/>
                <w:szCs w:val="16"/>
              </w:rPr>
              <w:t>1</w:t>
            </w:r>
          </w:p>
        </w:tc>
        <w:tc>
          <w:tcPr>
            <w:tcW w:w="1276" w:type="dxa"/>
            <w:vAlign w:val="center"/>
          </w:tcPr>
          <w:p w14:paraId="29BF0612" w14:textId="77777777" w:rsidR="00C25F42" w:rsidRPr="00C344F4" w:rsidRDefault="00C25F42" w:rsidP="00490FF2">
            <w:pPr>
              <w:spacing w:before="0"/>
              <w:jc w:val="left"/>
              <w:rPr>
                <w:i/>
                <w:sz w:val="16"/>
                <w:szCs w:val="16"/>
              </w:rPr>
            </w:pPr>
          </w:p>
        </w:tc>
      </w:tr>
      <w:tr w:rsidR="00C25F42" w:rsidRPr="00C344F4" w14:paraId="19231CF8" w14:textId="77777777" w:rsidTr="00B051ED">
        <w:trPr>
          <w:trHeight w:val="284"/>
        </w:trPr>
        <w:tc>
          <w:tcPr>
            <w:tcW w:w="4111" w:type="dxa"/>
            <w:vAlign w:val="center"/>
          </w:tcPr>
          <w:p w14:paraId="37F1323C" w14:textId="0A2326CE" w:rsidR="00C25F42" w:rsidRDefault="00C25F42" w:rsidP="00F20E29">
            <w:pPr>
              <w:spacing w:before="0"/>
              <w:ind w:left="601"/>
              <w:jc w:val="left"/>
              <w:rPr>
                <w:i/>
                <w:sz w:val="16"/>
                <w:szCs w:val="16"/>
              </w:rPr>
            </w:pPr>
            <w:r>
              <w:rPr>
                <w:i/>
                <w:sz w:val="16"/>
                <w:szCs w:val="16"/>
              </w:rPr>
              <w:t>rg/numero</w:t>
            </w:r>
          </w:p>
        </w:tc>
        <w:tc>
          <w:tcPr>
            <w:tcW w:w="2410" w:type="dxa"/>
            <w:vAlign w:val="center"/>
          </w:tcPr>
          <w:p w14:paraId="3B20F20D" w14:textId="42E195F8" w:rsidR="00C25F42" w:rsidRDefault="002E44A6" w:rsidP="00490FF2">
            <w:pPr>
              <w:spacing w:before="0"/>
              <w:jc w:val="left"/>
              <w:rPr>
                <w:i/>
                <w:sz w:val="16"/>
                <w:szCs w:val="16"/>
              </w:rPr>
            </w:pPr>
            <w:r>
              <w:rPr>
                <w:i/>
                <w:sz w:val="16"/>
                <w:szCs w:val="16"/>
              </w:rPr>
              <w:t>String</w:t>
            </w:r>
          </w:p>
        </w:tc>
        <w:tc>
          <w:tcPr>
            <w:tcW w:w="850" w:type="dxa"/>
            <w:vAlign w:val="center"/>
          </w:tcPr>
          <w:p w14:paraId="79F2B6C9" w14:textId="6E48AADC" w:rsidR="00C25F42" w:rsidRDefault="00C25F42" w:rsidP="00490FF2">
            <w:pPr>
              <w:spacing w:before="0"/>
              <w:jc w:val="center"/>
              <w:rPr>
                <w:i/>
                <w:sz w:val="16"/>
                <w:szCs w:val="16"/>
              </w:rPr>
            </w:pPr>
            <w:r>
              <w:rPr>
                <w:i/>
                <w:sz w:val="16"/>
                <w:szCs w:val="16"/>
              </w:rPr>
              <w:t>0</w:t>
            </w:r>
          </w:p>
        </w:tc>
        <w:tc>
          <w:tcPr>
            <w:tcW w:w="851" w:type="dxa"/>
            <w:vAlign w:val="center"/>
          </w:tcPr>
          <w:p w14:paraId="6F5B2398" w14:textId="74CFBCD2" w:rsidR="00C25F42" w:rsidRDefault="00C25F42" w:rsidP="00490FF2">
            <w:pPr>
              <w:spacing w:before="0"/>
              <w:jc w:val="center"/>
              <w:rPr>
                <w:i/>
                <w:sz w:val="16"/>
                <w:szCs w:val="16"/>
              </w:rPr>
            </w:pPr>
            <w:r>
              <w:rPr>
                <w:i/>
                <w:sz w:val="16"/>
                <w:szCs w:val="16"/>
              </w:rPr>
              <w:t>1</w:t>
            </w:r>
          </w:p>
        </w:tc>
        <w:tc>
          <w:tcPr>
            <w:tcW w:w="1276" w:type="dxa"/>
            <w:vAlign w:val="center"/>
          </w:tcPr>
          <w:p w14:paraId="167171B0" w14:textId="77777777" w:rsidR="00C25F42" w:rsidRPr="00C344F4" w:rsidRDefault="00C25F42" w:rsidP="00490FF2">
            <w:pPr>
              <w:spacing w:before="0"/>
              <w:jc w:val="left"/>
              <w:rPr>
                <w:i/>
                <w:sz w:val="16"/>
                <w:szCs w:val="16"/>
              </w:rPr>
            </w:pPr>
          </w:p>
        </w:tc>
      </w:tr>
      <w:tr w:rsidR="00C25F42" w:rsidRPr="00C344F4" w14:paraId="7286A0D6" w14:textId="77777777" w:rsidTr="00B051ED">
        <w:trPr>
          <w:trHeight w:val="284"/>
        </w:trPr>
        <w:tc>
          <w:tcPr>
            <w:tcW w:w="4111" w:type="dxa"/>
            <w:vAlign w:val="center"/>
          </w:tcPr>
          <w:p w14:paraId="4D818596" w14:textId="17A618A9" w:rsidR="00C25F42" w:rsidRDefault="00C25F42" w:rsidP="00F20E29">
            <w:pPr>
              <w:spacing w:before="0"/>
              <w:ind w:left="601"/>
              <w:jc w:val="left"/>
              <w:rPr>
                <w:i/>
                <w:sz w:val="16"/>
                <w:szCs w:val="16"/>
              </w:rPr>
            </w:pPr>
            <w:r>
              <w:rPr>
                <w:i/>
                <w:sz w:val="16"/>
                <w:szCs w:val="16"/>
              </w:rPr>
              <w:t>tempoResidencia</w:t>
            </w:r>
          </w:p>
        </w:tc>
        <w:tc>
          <w:tcPr>
            <w:tcW w:w="2410" w:type="dxa"/>
            <w:vAlign w:val="center"/>
          </w:tcPr>
          <w:p w14:paraId="7CEEA135" w14:textId="754A638F" w:rsidR="00C25F42" w:rsidRDefault="002E44A6" w:rsidP="00490FF2">
            <w:pPr>
              <w:spacing w:before="0"/>
              <w:jc w:val="left"/>
              <w:rPr>
                <w:i/>
                <w:sz w:val="16"/>
                <w:szCs w:val="16"/>
              </w:rPr>
            </w:pPr>
            <w:r>
              <w:rPr>
                <w:i/>
                <w:sz w:val="16"/>
                <w:szCs w:val="16"/>
              </w:rPr>
              <w:t>Integer</w:t>
            </w:r>
          </w:p>
        </w:tc>
        <w:tc>
          <w:tcPr>
            <w:tcW w:w="850" w:type="dxa"/>
            <w:vAlign w:val="center"/>
          </w:tcPr>
          <w:p w14:paraId="69AB66A9" w14:textId="608BAAB7" w:rsidR="00C25F42" w:rsidRDefault="00C25F42" w:rsidP="00490FF2">
            <w:pPr>
              <w:spacing w:before="0"/>
              <w:jc w:val="center"/>
              <w:rPr>
                <w:i/>
                <w:sz w:val="16"/>
                <w:szCs w:val="16"/>
              </w:rPr>
            </w:pPr>
            <w:r>
              <w:rPr>
                <w:i/>
                <w:sz w:val="16"/>
                <w:szCs w:val="16"/>
              </w:rPr>
              <w:t>0</w:t>
            </w:r>
          </w:p>
        </w:tc>
        <w:tc>
          <w:tcPr>
            <w:tcW w:w="851" w:type="dxa"/>
            <w:vAlign w:val="center"/>
          </w:tcPr>
          <w:p w14:paraId="6F8E5DB3" w14:textId="69211402" w:rsidR="00C25F42" w:rsidRDefault="00C25F42" w:rsidP="00490FF2">
            <w:pPr>
              <w:spacing w:before="0"/>
              <w:jc w:val="center"/>
              <w:rPr>
                <w:i/>
                <w:sz w:val="16"/>
                <w:szCs w:val="16"/>
              </w:rPr>
            </w:pPr>
            <w:r>
              <w:rPr>
                <w:i/>
                <w:sz w:val="16"/>
                <w:szCs w:val="16"/>
              </w:rPr>
              <w:t>1</w:t>
            </w:r>
          </w:p>
        </w:tc>
        <w:tc>
          <w:tcPr>
            <w:tcW w:w="1276" w:type="dxa"/>
            <w:vAlign w:val="center"/>
          </w:tcPr>
          <w:p w14:paraId="43AD82FB" w14:textId="77777777" w:rsidR="00C25F42" w:rsidRPr="00C344F4" w:rsidRDefault="00C25F42" w:rsidP="00490FF2">
            <w:pPr>
              <w:spacing w:before="0"/>
              <w:jc w:val="left"/>
              <w:rPr>
                <w:i/>
                <w:sz w:val="16"/>
                <w:szCs w:val="16"/>
              </w:rPr>
            </w:pPr>
          </w:p>
        </w:tc>
      </w:tr>
      <w:tr w:rsidR="00C25F42" w:rsidRPr="00C344F4" w14:paraId="07F677A4" w14:textId="77777777" w:rsidTr="00B051ED">
        <w:trPr>
          <w:trHeight w:val="284"/>
        </w:trPr>
        <w:tc>
          <w:tcPr>
            <w:tcW w:w="4111" w:type="dxa"/>
            <w:vAlign w:val="center"/>
          </w:tcPr>
          <w:p w14:paraId="3EACBF35" w14:textId="5A0CBA60" w:rsidR="00C25F42" w:rsidRDefault="00C25F42" w:rsidP="00617746">
            <w:pPr>
              <w:spacing w:before="0"/>
              <w:ind w:left="459"/>
              <w:jc w:val="left"/>
              <w:rPr>
                <w:i/>
                <w:sz w:val="16"/>
                <w:szCs w:val="16"/>
              </w:rPr>
            </w:pPr>
            <w:r>
              <w:rPr>
                <w:i/>
                <w:sz w:val="16"/>
                <w:szCs w:val="16"/>
              </w:rPr>
              <w:t>dadosPJ</w:t>
            </w:r>
          </w:p>
        </w:tc>
        <w:tc>
          <w:tcPr>
            <w:tcW w:w="2410" w:type="dxa"/>
            <w:vAlign w:val="center"/>
          </w:tcPr>
          <w:p w14:paraId="04302B53" w14:textId="41DA69DF" w:rsidR="00C25F42" w:rsidRDefault="002E44A6" w:rsidP="00490FF2">
            <w:pPr>
              <w:spacing w:before="0"/>
              <w:jc w:val="left"/>
              <w:rPr>
                <w:i/>
                <w:sz w:val="16"/>
                <w:szCs w:val="16"/>
              </w:rPr>
            </w:pPr>
            <w:r>
              <w:rPr>
                <w:i/>
                <w:sz w:val="16"/>
                <w:szCs w:val="16"/>
              </w:rPr>
              <w:t>PessoaJuridica</w:t>
            </w:r>
          </w:p>
        </w:tc>
        <w:tc>
          <w:tcPr>
            <w:tcW w:w="850" w:type="dxa"/>
            <w:vAlign w:val="center"/>
          </w:tcPr>
          <w:p w14:paraId="46FAC52D" w14:textId="35096F49" w:rsidR="00C25F42" w:rsidRDefault="00C25F42" w:rsidP="00490FF2">
            <w:pPr>
              <w:spacing w:before="0"/>
              <w:jc w:val="center"/>
              <w:rPr>
                <w:i/>
                <w:sz w:val="16"/>
                <w:szCs w:val="16"/>
              </w:rPr>
            </w:pPr>
            <w:r>
              <w:rPr>
                <w:i/>
                <w:sz w:val="16"/>
                <w:szCs w:val="16"/>
              </w:rPr>
              <w:t>0</w:t>
            </w:r>
          </w:p>
        </w:tc>
        <w:tc>
          <w:tcPr>
            <w:tcW w:w="851" w:type="dxa"/>
            <w:vAlign w:val="center"/>
          </w:tcPr>
          <w:p w14:paraId="1D6B27C4" w14:textId="45FF2633" w:rsidR="00C25F42" w:rsidRDefault="00C25F42" w:rsidP="00490FF2">
            <w:pPr>
              <w:spacing w:before="0"/>
              <w:jc w:val="center"/>
              <w:rPr>
                <w:i/>
                <w:sz w:val="16"/>
                <w:szCs w:val="16"/>
              </w:rPr>
            </w:pPr>
            <w:r>
              <w:rPr>
                <w:i/>
                <w:sz w:val="16"/>
                <w:szCs w:val="16"/>
              </w:rPr>
              <w:t>1</w:t>
            </w:r>
          </w:p>
        </w:tc>
        <w:tc>
          <w:tcPr>
            <w:tcW w:w="1276" w:type="dxa"/>
            <w:vAlign w:val="center"/>
          </w:tcPr>
          <w:p w14:paraId="32E14A91" w14:textId="77777777" w:rsidR="00C25F42" w:rsidRPr="00C344F4" w:rsidRDefault="00C25F42" w:rsidP="00490FF2">
            <w:pPr>
              <w:spacing w:before="0"/>
              <w:jc w:val="left"/>
              <w:rPr>
                <w:i/>
                <w:sz w:val="16"/>
                <w:szCs w:val="16"/>
              </w:rPr>
            </w:pPr>
          </w:p>
        </w:tc>
      </w:tr>
      <w:tr w:rsidR="00C25F42" w:rsidRPr="00C344F4" w14:paraId="0258094A" w14:textId="77777777" w:rsidTr="00B051ED">
        <w:trPr>
          <w:trHeight w:val="284"/>
        </w:trPr>
        <w:tc>
          <w:tcPr>
            <w:tcW w:w="4111" w:type="dxa"/>
            <w:vAlign w:val="center"/>
          </w:tcPr>
          <w:p w14:paraId="5CCB57D0" w14:textId="77777777" w:rsidR="00C25F42" w:rsidRDefault="00C25F42" w:rsidP="00490FF2">
            <w:pPr>
              <w:spacing w:before="0"/>
              <w:ind w:left="601"/>
              <w:jc w:val="left"/>
              <w:rPr>
                <w:i/>
                <w:sz w:val="16"/>
                <w:szCs w:val="16"/>
              </w:rPr>
            </w:pPr>
            <w:r>
              <w:rPr>
                <w:i/>
                <w:sz w:val="16"/>
                <w:szCs w:val="16"/>
              </w:rPr>
              <w:t>documento/tipoPessoa/codigo</w:t>
            </w:r>
          </w:p>
        </w:tc>
        <w:tc>
          <w:tcPr>
            <w:tcW w:w="2410" w:type="dxa"/>
            <w:vAlign w:val="center"/>
          </w:tcPr>
          <w:p w14:paraId="7FF4A38C" w14:textId="731C72D7" w:rsidR="00C25F42" w:rsidRDefault="002E44A6" w:rsidP="00490FF2">
            <w:pPr>
              <w:spacing w:before="0"/>
              <w:jc w:val="left"/>
              <w:rPr>
                <w:i/>
                <w:sz w:val="16"/>
                <w:szCs w:val="16"/>
              </w:rPr>
            </w:pPr>
            <w:r>
              <w:rPr>
                <w:i/>
                <w:sz w:val="16"/>
                <w:szCs w:val="16"/>
              </w:rPr>
              <w:t>String</w:t>
            </w:r>
          </w:p>
        </w:tc>
        <w:tc>
          <w:tcPr>
            <w:tcW w:w="850" w:type="dxa"/>
            <w:vAlign w:val="center"/>
          </w:tcPr>
          <w:p w14:paraId="67331BA8" w14:textId="686954D5" w:rsidR="00C25F42" w:rsidRDefault="00C25F42" w:rsidP="00490FF2">
            <w:pPr>
              <w:spacing w:before="0"/>
              <w:jc w:val="center"/>
              <w:rPr>
                <w:i/>
                <w:sz w:val="16"/>
                <w:szCs w:val="16"/>
              </w:rPr>
            </w:pPr>
            <w:r>
              <w:rPr>
                <w:i/>
                <w:sz w:val="16"/>
                <w:szCs w:val="16"/>
              </w:rPr>
              <w:t>0</w:t>
            </w:r>
          </w:p>
        </w:tc>
        <w:tc>
          <w:tcPr>
            <w:tcW w:w="851" w:type="dxa"/>
            <w:vAlign w:val="center"/>
          </w:tcPr>
          <w:p w14:paraId="2EB8E827" w14:textId="2BE85535" w:rsidR="00C25F42" w:rsidRDefault="00C25F42" w:rsidP="00490FF2">
            <w:pPr>
              <w:spacing w:before="0"/>
              <w:jc w:val="center"/>
              <w:rPr>
                <w:i/>
                <w:sz w:val="16"/>
                <w:szCs w:val="16"/>
              </w:rPr>
            </w:pPr>
            <w:r>
              <w:rPr>
                <w:i/>
                <w:sz w:val="16"/>
                <w:szCs w:val="16"/>
              </w:rPr>
              <w:t>1</w:t>
            </w:r>
          </w:p>
        </w:tc>
        <w:tc>
          <w:tcPr>
            <w:tcW w:w="1276" w:type="dxa"/>
            <w:vAlign w:val="center"/>
          </w:tcPr>
          <w:p w14:paraId="06AEFE22" w14:textId="77777777" w:rsidR="00C25F42" w:rsidRPr="00C344F4" w:rsidRDefault="00C25F42" w:rsidP="00490FF2">
            <w:pPr>
              <w:spacing w:before="0"/>
              <w:jc w:val="left"/>
              <w:rPr>
                <w:i/>
                <w:sz w:val="16"/>
                <w:szCs w:val="16"/>
              </w:rPr>
            </w:pPr>
          </w:p>
        </w:tc>
      </w:tr>
      <w:tr w:rsidR="00C25F42" w:rsidRPr="00C344F4" w14:paraId="7CEA748C" w14:textId="77777777" w:rsidTr="00B051ED">
        <w:trPr>
          <w:trHeight w:val="284"/>
        </w:trPr>
        <w:tc>
          <w:tcPr>
            <w:tcW w:w="4111" w:type="dxa"/>
            <w:vAlign w:val="center"/>
          </w:tcPr>
          <w:p w14:paraId="0669126F" w14:textId="77777777" w:rsidR="00C25F42" w:rsidRDefault="00C25F42" w:rsidP="00490FF2">
            <w:pPr>
              <w:spacing w:before="0"/>
              <w:ind w:left="601"/>
              <w:jc w:val="left"/>
              <w:rPr>
                <w:i/>
                <w:sz w:val="16"/>
                <w:szCs w:val="16"/>
              </w:rPr>
            </w:pPr>
            <w:r>
              <w:rPr>
                <w:i/>
                <w:sz w:val="16"/>
                <w:szCs w:val="16"/>
              </w:rPr>
              <w:t>documento/base</w:t>
            </w:r>
          </w:p>
        </w:tc>
        <w:tc>
          <w:tcPr>
            <w:tcW w:w="2410" w:type="dxa"/>
            <w:vAlign w:val="center"/>
          </w:tcPr>
          <w:p w14:paraId="07F4E8CC" w14:textId="4AE6F4EE" w:rsidR="00C25F42" w:rsidRDefault="002E44A6" w:rsidP="00490FF2">
            <w:pPr>
              <w:spacing w:before="0"/>
              <w:jc w:val="left"/>
              <w:rPr>
                <w:i/>
                <w:sz w:val="16"/>
                <w:szCs w:val="16"/>
              </w:rPr>
            </w:pPr>
            <w:r>
              <w:rPr>
                <w:i/>
                <w:sz w:val="16"/>
                <w:szCs w:val="16"/>
              </w:rPr>
              <w:t>Integer</w:t>
            </w:r>
          </w:p>
        </w:tc>
        <w:tc>
          <w:tcPr>
            <w:tcW w:w="850" w:type="dxa"/>
            <w:vAlign w:val="center"/>
          </w:tcPr>
          <w:p w14:paraId="5993949E" w14:textId="0B19A654" w:rsidR="00C25F42" w:rsidRDefault="00C25F42" w:rsidP="00490FF2">
            <w:pPr>
              <w:spacing w:before="0"/>
              <w:jc w:val="center"/>
              <w:rPr>
                <w:i/>
                <w:sz w:val="16"/>
                <w:szCs w:val="16"/>
              </w:rPr>
            </w:pPr>
            <w:r>
              <w:rPr>
                <w:i/>
                <w:sz w:val="16"/>
                <w:szCs w:val="16"/>
              </w:rPr>
              <w:t>0</w:t>
            </w:r>
          </w:p>
        </w:tc>
        <w:tc>
          <w:tcPr>
            <w:tcW w:w="851" w:type="dxa"/>
            <w:vAlign w:val="center"/>
          </w:tcPr>
          <w:p w14:paraId="0DB95D07" w14:textId="720E9059" w:rsidR="00C25F42" w:rsidRDefault="00C25F42" w:rsidP="00490FF2">
            <w:pPr>
              <w:spacing w:before="0"/>
              <w:jc w:val="center"/>
              <w:rPr>
                <w:i/>
                <w:sz w:val="16"/>
                <w:szCs w:val="16"/>
              </w:rPr>
            </w:pPr>
            <w:r>
              <w:rPr>
                <w:i/>
                <w:sz w:val="16"/>
                <w:szCs w:val="16"/>
              </w:rPr>
              <w:t>1</w:t>
            </w:r>
          </w:p>
        </w:tc>
        <w:tc>
          <w:tcPr>
            <w:tcW w:w="1276" w:type="dxa"/>
            <w:vAlign w:val="center"/>
          </w:tcPr>
          <w:p w14:paraId="1B328A25" w14:textId="77777777" w:rsidR="00C25F42" w:rsidRPr="00C344F4" w:rsidRDefault="00C25F42" w:rsidP="00490FF2">
            <w:pPr>
              <w:spacing w:before="0"/>
              <w:jc w:val="left"/>
              <w:rPr>
                <w:i/>
                <w:sz w:val="16"/>
                <w:szCs w:val="16"/>
              </w:rPr>
            </w:pPr>
          </w:p>
        </w:tc>
      </w:tr>
      <w:tr w:rsidR="00C25F42" w:rsidRPr="00C344F4" w14:paraId="256DDFE8" w14:textId="77777777" w:rsidTr="00B051ED">
        <w:trPr>
          <w:trHeight w:val="284"/>
        </w:trPr>
        <w:tc>
          <w:tcPr>
            <w:tcW w:w="4111" w:type="dxa"/>
            <w:vAlign w:val="center"/>
          </w:tcPr>
          <w:p w14:paraId="68A81DB6" w14:textId="110E85EA" w:rsidR="00C25F42" w:rsidRDefault="00C25F42" w:rsidP="00490FF2">
            <w:pPr>
              <w:spacing w:before="0"/>
              <w:ind w:left="601"/>
              <w:jc w:val="left"/>
              <w:rPr>
                <w:i/>
                <w:sz w:val="16"/>
                <w:szCs w:val="16"/>
              </w:rPr>
            </w:pPr>
            <w:r>
              <w:rPr>
                <w:i/>
                <w:sz w:val="16"/>
                <w:szCs w:val="16"/>
              </w:rPr>
              <w:t>documento/filial</w:t>
            </w:r>
          </w:p>
        </w:tc>
        <w:tc>
          <w:tcPr>
            <w:tcW w:w="2410" w:type="dxa"/>
            <w:vAlign w:val="center"/>
          </w:tcPr>
          <w:p w14:paraId="1488CF2C" w14:textId="74D83FCE" w:rsidR="00C25F42" w:rsidRDefault="002E44A6" w:rsidP="00490FF2">
            <w:pPr>
              <w:spacing w:before="0"/>
              <w:jc w:val="left"/>
              <w:rPr>
                <w:i/>
                <w:sz w:val="16"/>
                <w:szCs w:val="16"/>
              </w:rPr>
            </w:pPr>
            <w:r>
              <w:rPr>
                <w:i/>
                <w:sz w:val="16"/>
                <w:szCs w:val="16"/>
              </w:rPr>
              <w:t>Integer</w:t>
            </w:r>
          </w:p>
        </w:tc>
        <w:tc>
          <w:tcPr>
            <w:tcW w:w="850" w:type="dxa"/>
            <w:vAlign w:val="center"/>
          </w:tcPr>
          <w:p w14:paraId="5F808EB8" w14:textId="33C48A23" w:rsidR="00C25F42" w:rsidRDefault="00C25F42" w:rsidP="00490FF2">
            <w:pPr>
              <w:spacing w:before="0"/>
              <w:jc w:val="center"/>
              <w:rPr>
                <w:i/>
                <w:sz w:val="16"/>
                <w:szCs w:val="16"/>
              </w:rPr>
            </w:pPr>
            <w:r>
              <w:rPr>
                <w:i/>
                <w:sz w:val="16"/>
                <w:szCs w:val="16"/>
              </w:rPr>
              <w:t>0</w:t>
            </w:r>
          </w:p>
        </w:tc>
        <w:tc>
          <w:tcPr>
            <w:tcW w:w="851" w:type="dxa"/>
            <w:vAlign w:val="center"/>
          </w:tcPr>
          <w:p w14:paraId="61F00A79" w14:textId="15F43875" w:rsidR="00C25F42" w:rsidRDefault="00C25F42" w:rsidP="00490FF2">
            <w:pPr>
              <w:spacing w:before="0"/>
              <w:jc w:val="center"/>
              <w:rPr>
                <w:i/>
                <w:sz w:val="16"/>
                <w:szCs w:val="16"/>
              </w:rPr>
            </w:pPr>
            <w:r>
              <w:rPr>
                <w:i/>
                <w:sz w:val="16"/>
                <w:szCs w:val="16"/>
              </w:rPr>
              <w:t>1</w:t>
            </w:r>
          </w:p>
        </w:tc>
        <w:tc>
          <w:tcPr>
            <w:tcW w:w="1276" w:type="dxa"/>
            <w:vAlign w:val="center"/>
          </w:tcPr>
          <w:p w14:paraId="50CEB7CC" w14:textId="77777777" w:rsidR="00C25F42" w:rsidRPr="00C344F4" w:rsidRDefault="00C25F42" w:rsidP="00490FF2">
            <w:pPr>
              <w:spacing w:before="0"/>
              <w:jc w:val="left"/>
              <w:rPr>
                <w:i/>
                <w:sz w:val="16"/>
                <w:szCs w:val="16"/>
              </w:rPr>
            </w:pPr>
          </w:p>
        </w:tc>
      </w:tr>
      <w:tr w:rsidR="00C25F42" w:rsidRPr="00C344F4" w14:paraId="62C917A9" w14:textId="77777777" w:rsidTr="00B051ED">
        <w:trPr>
          <w:trHeight w:val="284"/>
        </w:trPr>
        <w:tc>
          <w:tcPr>
            <w:tcW w:w="4111" w:type="dxa"/>
            <w:vAlign w:val="center"/>
          </w:tcPr>
          <w:p w14:paraId="49860729" w14:textId="77777777" w:rsidR="00C25F42" w:rsidRDefault="00C25F42" w:rsidP="00490FF2">
            <w:pPr>
              <w:spacing w:before="0"/>
              <w:ind w:left="601"/>
              <w:jc w:val="left"/>
              <w:rPr>
                <w:i/>
                <w:sz w:val="16"/>
                <w:szCs w:val="16"/>
              </w:rPr>
            </w:pPr>
            <w:r>
              <w:rPr>
                <w:i/>
                <w:sz w:val="16"/>
                <w:szCs w:val="16"/>
              </w:rPr>
              <w:t>documento/digito</w:t>
            </w:r>
          </w:p>
        </w:tc>
        <w:tc>
          <w:tcPr>
            <w:tcW w:w="2410" w:type="dxa"/>
            <w:vAlign w:val="center"/>
          </w:tcPr>
          <w:p w14:paraId="35CD83BE" w14:textId="288CFB5E" w:rsidR="00C25F42" w:rsidRDefault="002E44A6" w:rsidP="00490FF2">
            <w:pPr>
              <w:spacing w:before="0"/>
              <w:jc w:val="left"/>
              <w:rPr>
                <w:i/>
                <w:sz w:val="16"/>
                <w:szCs w:val="16"/>
              </w:rPr>
            </w:pPr>
            <w:r>
              <w:rPr>
                <w:i/>
                <w:sz w:val="16"/>
                <w:szCs w:val="16"/>
              </w:rPr>
              <w:t>Integer</w:t>
            </w:r>
          </w:p>
        </w:tc>
        <w:tc>
          <w:tcPr>
            <w:tcW w:w="850" w:type="dxa"/>
            <w:vAlign w:val="center"/>
          </w:tcPr>
          <w:p w14:paraId="2843CD51" w14:textId="5526AEE1" w:rsidR="00C25F42" w:rsidRDefault="00C25F42" w:rsidP="00490FF2">
            <w:pPr>
              <w:spacing w:before="0"/>
              <w:jc w:val="center"/>
              <w:rPr>
                <w:i/>
                <w:sz w:val="16"/>
                <w:szCs w:val="16"/>
              </w:rPr>
            </w:pPr>
            <w:r>
              <w:rPr>
                <w:i/>
                <w:sz w:val="16"/>
                <w:szCs w:val="16"/>
              </w:rPr>
              <w:t>0</w:t>
            </w:r>
          </w:p>
        </w:tc>
        <w:tc>
          <w:tcPr>
            <w:tcW w:w="851" w:type="dxa"/>
            <w:vAlign w:val="center"/>
          </w:tcPr>
          <w:p w14:paraId="4C28663B" w14:textId="480FC76D" w:rsidR="00C25F42" w:rsidRDefault="00C25F42" w:rsidP="00490FF2">
            <w:pPr>
              <w:spacing w:before="0"/>
              <w:jc w:val="center"/>
              <w:rPr>
                <w:i/>
                <w:sz w:val="16"/>
                <w:szCs w:val="16"/>
              </w:rPr>
            </w:pPr>
            <w:r>
              <w:rPr>
                <w:i/>
                <w:sz w:val="16"/>
                <w:szCs w:val="16"/>
              </w:rPr>
              <w:t>1</w:t>
            </w:r>
          </w:p>
        </w:tc>
        <w:tc>
          <w:tcPr>
            <w:tcW w:w="1276" w:type="dxa"/>
            <w:vAlign w:val="center"/>
          </w:tcPr>
          <w:p w14:paraId="44E6BC0D" w14:textId="77777777" w:rsidR="00C25F42" w:rsidRPr="00C344F4" w:rsidRDefault="00C25F42" w:rsidP="00490FF2">
            <w:pPr>
              <w:spacing w:before="0"/>
              <w:jc w:val="left"/>
              <w:rPr>
                <w:i/>
                <w:sz w:val="16"/>
                <w:szCs w:val="16"/>
              </w:rPr>
            </w:pPr>
          </w:p>
        </w:tc>
      </w:tr>
      <w:tr w:rsidR="00C25F42" w:rsidRPr="00C344F4" w14:paraId="73426C74" w14:textId="77777777" w:rsidTr="00B051ED">
        <w:trPr>
          <w:trHeight w:val="284"/>
        </w:trPr>
        <w:tc>
          <w:tcPr>
            <w:tcW w:w="4111" w:type="dxa"/>
            <w:vAlign w:val="center"/>
          </w:tcPr>
          <w:p w14:paraId="579D9F89" w14:textId="77777777" w:rsidR="00C25F42" w:rsidRDefault="00C25F42" w:rsidP="00490FF2">
            <w:pPr>
              <w:spacing w:before="0"/>
              <w:ind w:left="601"/>
              <w:jc w:val="left"/>
              <w:rPr>
                <w:i/>
                <w:sz w:val="16"/>
                <w:szCs w:val="16"/>
              </w:rPr>
            </w:pPr>
            <w:r>
              <w:rPr>
                <w:i/>
                <w:sz w:val="16"/>
                <w:szCs w:val="16"/>
              </w:rPr>
              <w:t>documento/sequencia</w:t>
            </w:r>
          </w:p>
        </w:tc>
        <w:tc>
          <w:tcPr>
            <w:tcW w:w="2410" w:type="dxa"/>
            <w:vAlign w:val="center"/>
          </w:tcPr>
          <w:p w14:paraId="54FE2F3F" w14:textId="0F6CCA06" w:rsidR="00C25F42" w:rsidRDefault="002E44A6" w:rsidP="00490FF2">
            <w:pPr>
              <w:spacing w:before="0"/>
              <w:jc w:val="left"/>
              <w:rPr>
                <w:i/>
                <w:sz w:val="16"/>
                <w:szCs w:val="16"/>
              </w:rPr>
            </w:pPr>
            <w:r>
              <w:rPr>
                <w:i/>
                <w:sz w:val="16"/>
                <w:szCs w:val="16"/>
              </w:rPr>
              <w:t>Integer</w:t>
            </w:r>
          </w:p>
        </w:tc>
        <w:tc>
          <w:tcPr>
            <w:tcW w:w="850" w:type="dxa"/>
            <w:vAlign w:val="center"/>
          </w:tcPr>
          <w:p w14:paraId="366773FB" w14:textId="20628AB3" w:rsidR="00C25F42" w:rsidRDefault="00C25F42" w:rsidP="00490FF2">
            <w:pPr>
              <w:spacing w:before="0"/>
              <w:jc w:val="center"/>
              <w:rPr>
                <w:i/>
                <w:sz w:val="16"/>
                <w:szCs w:val="16"/>
              </w:rPr>
            </w:pPr>
            <w:r>
              <w:rPr>
                <w:i/>
                <w:sz w:val="16"/>
                <w:szCs w:val="16"/>
              </w:rPr>
              <w:t>0</w:t>
            </w:r>
          </w:p>
        </w:tc>
        <w:tc>
          <w:tcPr>
            <w:tcW w:w="851" w:type="dxa"/>
            <w:vAlign w:val="center"/>
          </w:tcPr>
          <w:p w14:paraId="39D933D5" w14:textId="7F6FB04B" w:rsidR="00C25F42" w:rsidRDefault="00C25F42" w:rsidP="00490FF2">
            <w:pPr>
              <w:spacing w:before="0"/>
              <w:jc w:val="center"/>
              <w:rPr>
                <w:i/>
                <w:sz w:val="16"/>
                <w:szCs w:val="16"/>
              </w:rPr>
            </w:pPr>
            <w:r>
              <w:rPr>
                <w:i/>
                <w:sz w:val="16"/>
                <w:szCs w:val="16"/>
              </w:rPr>
              <w:t>1</w:t>
            </w:r>
          </w:p>
        </w:tc>
        <w:tc>
          <w:tcPr>
            <w:tcW w:w="1276" w:type="dxa"/>
            <w:vAlign w:val="center"/>
          </w:tcPr>
          <w:p w14:paraId="5CA64F70" w14:textId="77777777" w:rsidR="00C25F42" w:rsidRPr="00C344F4" w:rsidRDefault="00C25F42" w:rsidP="00490FF2">
            <w:pPr>
              <w:spacing w:before="0"/>
              <w:jc w:val="left"/>
              <w:rPr>
                <w:i/>
                <w:sz w:val="16"/>
                <w:szCs w:val="16"/>
              </w:rPr>
            </w:pPr>
          </w:p>
        </w:tc>
      </w:tr>
      <w:tr w:rsidR="00C25F42" w:rsidRPr="00C344F4" w14:paraId="3966DFB6" w14:textId="77777777" w:rsidTr="00B051ED">
        <w:trPr>
          <w:trHeight w:val="284"/>
        </w:trPr>
        <w:tc>
          <w:tcPr>
            <w:tcW w:w="4111" w:type="dxa"/>
            <w:vAlign w:val="center"/>
          </w:tcPr>
          <w:p w14:paraId="1DEA5EBB" w14:textId="3AA10CDA" w:rsidR="00C25F42" w:rsidRDefault="00C25F42" w:rsidP="00490FF2">
            <w:pPr>
              <w:spacing w:before="0"/>
              <w:ind w:left="601"/>
              <w:jc w:val="left"/>
              <w:rPr>
                <w:i/>
                <w:sz w:val="16"/>
                <w:szCs w:val="16"/>
              </w:rPr>
            </w:pPr>
            <w:r>
              <w:rPr>
                <w:i/>
                <w:sz w:val="16"/>
                <w:szCs w:val="16"/>
              </w:rPr>
              <w:t>dataAtualizacao</w:t>
            </w:r>
          </w:p>
        </w:tc>
        <w:tc>
          <w:tcPr>
            <w:tcW w:w="2410" w:type="dxa"/>
            <w:vAlign w:val="center"/>
          </w:tcPr>
          <w:p w14:paraId="4340FE21" w14:textId="6B1B29F9" w:rsidR="00C25F42" w:rsidRDefault="002E44A6" w:rsidP="00490FF2">
            <w:pPr>
              <w:spacing w:before="0"/>
              <w:jc w:val="left"/>
              <w:rPr>
                <w:i/>
                <w:sz w:val="16"/>
                <w:szCs w:val="16"/>
              </w:rPr>
            </w:pPr>
            <w:r>
              <w:rPr>
                <w:i/>
                <w:sz w:val="16"/>
                <w:szCs w:val="16"/>
              </w:rPr>
              <w:t>DateTime</w:t>
            </w:r>
          </w:p>
        </w:tc>
        <w:tc>
          <w:tcPr>
            <w:tcW w:w="850" w:type="dxa"/>
            <w:vAlign w:val="center"/>
          </w:tcPr>
          <w:p w14:paraId="2F621BCB" w14:textId="7ACB2115" w:rsidR="00C25F42" w:rsidRDefault="00C25F42" w:rsidP="00490FF2">
            <w:pPr>
              <w:spacing w:before="0"/>
              <w:jc w:val="center"/>
              <w:rPr>
                <w:i/>
                <w:sz w:val="16"/>
                <w:szCs w:val="16"/>
              </w:rPr>
            </w:pPr>
            <w:r>
              <w:rPr>
                <w:i/>
                <w:sz w:val="16"/>
                <w:szCs w:val="16"/>
              </w:rPr>
              <w:t>0</w:t>
            </w:r>
          </w:p>
        </w:tc>
        <w:tc>
          <w:tcPr>
            <w:tcW w:w="851" w:type="dxa"/>
            <w:vAlign w:val="center"/>
          </w:tcPr>
          <w:p w14:paraId="61D1127C" w14:textId="5DC11BF0" w:rsidR="00C25F42" w:rsidRDefault="00C25F42" w:rsidP="00490FF2">
            <w:pPr>
              <w:spacing w:before="0"/>
              <w:jc w:val="center"/>
              <w:rPr>
                <w:i/>
                <w:sz w:val="16"/>
                <w:szCs w:val="16"/>
              </w:rPr>
            </w:pPr>
            <w:r>
              <w:rPr>
                <w:i/>
                <w:sz w:val="16"/>
                <w:szCs w:val="16"/>
              </w:rPr>
              <w:t>1</w:t>
            </w:r>
          </w:p>
        </w:tc>
        <w:tc>
          <w:tcPr>
            <w:tcW w:w="1276" w:type="dxa"/>
            <w:vAlign w:val="center"/>
          </w:tcPr>
          <w:p w14:paraId="2CBF13C9" w14:textId="77777777" w:rsidR="00C25F42" w:rsidRPr="00C344F4" w:rsidRDefault="00C25F42" w:rsidP="00490FF2">
            <w:pPr>
              <w:spacing w:before="0"/>
              <w:jc w:val="left"/>
              <w:rPr>
                <w:i/>
                <w:sz w:val="16"/>
                <w:szCs w:val="16"/>
              </w:rPr>
            </w:pPr>
          </w:p>
        </w:tc>
      </w:tr>
      <w:tr w:rsidR="00C25F42" w:rsidRPr="00C344F4" w14:paraId="74BBC1B1" w14:textId="77777777" w:rsidTr="00B051ED">
        <w:trPr>
          <w:trHeight w:val="284"/>
        </w:trPr>
        <w:tc>
          <w:tcPr>
            <w:tcW w:w="4111" w:type="dxa"/>
            <w:vAlign w:val="center"/>
          </w:tcPr>
          <w:p w14:paraId="56478624" w14:textId="77777777" w:rsidR="00C25F42" w:rsidRDefault="00C25F42" w:rsidP="00490FF2">
            <w:pPr>
              <w:spacing w:before="0"/>
              <w:ind w:left="601"/>
              <w:jc w:val="left"/>
              <w:rPr>
                <w:i/>
                <w:sz w:val="16"/>
                <w:szCs w:val="16"/>
              </w:rPr>
            </w:pPr>
            <w:r>
              <w:rPr>
                <w:i/>
                <w:sz w:val="16"/>
                <w:szCs w:val="16"/>
              </w:rPr>
              <w:t>informacaoReceita/situacaoReceita/codigo</w:t>
            </w:r>
          </w:p>
        </w:tc>
        <w:tc>
          <w:tcPr>
            <w:tcW w:w="2410" w:type="dxa"/>
            <w:vAlign w:val="center"/>
          </w:tcPr>
          <w:p w14:paraId="10F1F16B" w14:textId="0C261A8A" w:rsidR="00C25F42" w:rsidRDefault="002E44A6" w:rsidP="00490FF2">
            <w:pPr>
              <w:spacing w:before="0"/>
              <w:jc w:val="left"/>
              <w:rPr>
                <w:i/>
                <w:sz w:val="16"/>
                <w:szCs w:val="16"/>
              </w:rPr>
            </w:pPr>
            <w:r>
              <w:rPr>
                <w:i/>
                <w:sz w:val="16"/>
                <w:szCs w:val="16"/>
              </w:rPr>
              <w:t>String</w:t>
            </w:r>
          </w:p>
        </w:tc>
        <w:tc>
          <w:tcPr>
            <w:tcW w:w="850" w:type="dxa"/>
            <w:vAlign w:val="center"/>
          </w:tcPr>
          <w:p w14:paraId="2CC73D49" w14:textId="5459A306" w:rsidR="00C25F42" w:rsidRDefault="00C25F42" w:rsidP="00490FF2">
            <w:pPr>
              <w:spacing w:before="0"/>
              <w:jc w:val="center"/>
              <w:rPr>
                <w:i/>
                <w:sz w:val="16"/>
                <w:szCs w:val="16"/>
              </w:rPr>
            </w:pPr>
            <w:r>
              <w:rPr>
                <w:i/>
                <w:sz w:val="16"/>
                <w:szCs w:val="16"/>
              </w:rPr>
              <w:t>0</w:t>
            </w:r>
          </w:p>
        </w:tc>
        <w:tc>
          <w:tcPr>
            <w:tcW w:w="851" w:type="dxa"/>
            <w:vAlign w:val="center"/>
          </w:tcPr>
          <w:p w14:paraId="7286E1D3" w14:textId="0DCFF90C" w:rsidR="00C25F42" w:rsidRDefault="00C25F42" w:rsidP="00490FF2">
            <w:pPr>
              <w:spacing w:before="0"/>
              <w:jc w:val="center"/>
              <w:rPr>
                <w:i/>
                <w:sz w:val="16"/>
                <w:szCs w:val="16"/>
              </w:rPr>
            </w:pPr>
            <w:r>
              <w:rPr>
                <w:i/>
                <w:sz w:val="16"/>
                <w:szCs w:val="16"/>
              </w:rPr>
              <w:t>1</w:t>
            </w:r>
          </w:p>
        </w:tc>
        <w:tc>
          <w:tcPr>
            <w:tcW w:w="1276" w:type="dxa"/>
            <w:vAlign w:val="center"/>
          </w:tcPr>
          <w:p w14:paraId="3B92405B" w14:textId="77777777" w:rsidR="00C25F42" w:rsidRPr="00C344F4" w:rsidRDefault="00C25F42" w:rsidP="00490FF2">
            <w:pPr>
              <w:spacing w:before="0"/>
              <w:jc w:val="left"/>
              <w:rPr>
                <w:i/>
                <w:sz w:val="16"/>
                <w:szCs w:val="16"/>
              </w:rPr>
            </w:pPr>
          </w:p>
        </w:tc>
      </w:tr>
      <w:tr w:rsidR="00C25F42" w:rsidRPr="00C344F4" w14:paraId="59931354" w14:textId="77777777" w:rsidTr="00B051ED">
        <w:trPr>
          <w:trHeight w:val="284"/>
        </w:trPr>
        <w:tc>
          <w:tcPr>
            <w:tcW w:w="4111" w:type="dxa"/>
            <w:vAlign w:val="center"/>
          </w:tcPr>
          <w:p w14:paraId="62028CF3" w14:textId="77777777" w:rsidR="00C25F42" w:rsidRDefault="00C25F42" w:rsidP="00490FF2">
            <w:pPr>
              <w:spacing w:before="0"/>
              <w:ind w:left="601"/>
              <w:jc w:val="left"/>
              <w:rPr>
                <w:i/>
                <w:sz w:val="16"/>
                <w:szCs w:val="16"/>
              </w:rPr>
            </w:pPr>
            <w:r>
              <w:rPr>
                <w:i/>
                <w:sz w:val="16"/>
                <w:szCs w:val="16"/>
              </w:rPr>
              <w:t>indicadorRestricao</w:t>
            </w:r>
          </w:p>
        </w:tc>
        <w:tc>
          <w:tcPr>
            <w:tcW w:w="2410" w:type="dxa"/>
            <w:vAlign w:val="center"/>
          </w:tcPr>
          <w:p w14:paraId="16E6249D" w14:textId="0C4FBB67" w:rsidR="00C25F42" w:rsidRDefault="002E44A6" w:rsidP="00490FF2">
            <w:pPr>
              <w:spacing w:before="0"/>
              <w:jc w:val="left"/>
              <w:rPr>
                <w:i/>
                <w:sz w:val="16"/>
                <w:szCs w:val="16"/>
              </w:rPr>
            </w:pPr>
            <w:r>
              <w:rPr>
                <w:i/>
                <w:sz w:val="16"/>
                <w:szCs w:val="16"/>
              </w:rPr>
              <w:t>Boolean</w:t>
            </w:r>
          </w:p>
        </w:tc>
        <w:tc>
          <w:tcPr>
            <w:tcW w:w="850" w:type="dxa"/>
            <w:vAlign w:val="center"/>
          </w:tcPr>
          <w:p w14:paraId="161768D0" w14:textId="7E91E8FE" w:rsidR="00C25F42" w:rsidRDefault="00C25F42" w:rsidP="00490FF2">
            <w:pPr>
              <w:spacing w:before="0"/>
              <w:jc w:val="center"/>
              <w:rPr>
                <w:i/>
                <w:sz w:val="16"/>
                <w:szCs w:val="16"/>
              </w:rPr>
            </w:pPr>
            <w:r>
              <w:rPr>
                <w:i/>
                <w:sz w:val="16"/>
                <w:szCs w:val="16"/>
              </w:rPr>
              <w:t>0</w:t>
            </w:r>
          </w:p>
        </w:tc>
        <w:tc>
          <w:tcPr>
            <w:tcW w:w="851" w:type="dxa"/>
            <w:vAlign w:val="center"/>
          </w:tcPr>
          <w:p w14:paraId="1B1CBBDF" w14:textId="3EA45BD9" w:rsidR="00C25F42" w:rsidRDefault="00C25F42" w:rsidP="00490FF2">
            <w:pPr>
              <w:spacing w:before="0"/>
              <w:jc w:val="center"/>
              <w:rPr>
                <w:i/>
                <w:sz w:val="16"/>
                <w:szCs w:val="16"/>
              </w:rPr>
            </w:pPr>
            <w:r>
              <w:rPr>
                <w:i/>
                <w:sz w:val="16"/>
                <w:szCs w:val="16"/>
              </w:rPr>
              <w:t>1</w:t>
            </w:r>
          </w:p>
        </w:tc>
        <w:tc>
          <w:tcPr>
            <w:tcW w:w="1276" w:type="dxa"/>
            <w:vAlign w:val="center"/>
          </w:tcPr>
          <w:p w14:paraId="3860185A" w14:textId="77777777" w:rsidR="00C25F42" w:rsidRPr="00C344F4" w:rsidRDefault="00C25F42" w:rsidP="00490FF2">
            <w:pPr>
              <w:spacing w:before="0"/>
              <w:jc w:val="left"/>
              <w:rPr>
                <w:i/>
                <w:sz w:val="16"/>
                <w:szCs w:val="16"/>
              </w:rPr>
            </w:pPr>
          </w:p>
        </w:tc>
      </w:tr>
      <w:tr w:rsidR="00C25F42" w:rsidRPr="00C344F4" w14:paraId="1423739C" w14:textId="77777777" w:rsidTr="00B051ED">
        <w:trPr>
          <w:trHeight w:val="284"/>
        </w:trPr>
        <w:tc>
          <w:tcPr>
            <w:tcW w:w="4111" w:type="dxa"/>
            <w:vAlign w:val="center"/>
          </w:tcPr>
          <w:p w14:paraId="2F6D95C0" w14:textId="4F76E8D4" w:rsidR="00C25F42" w:rsidRDefault="00C25F42" w:rsidP="00C25F42">
            <w:pPr>
              <w:spacing w:before="0"/>
              <w:ind w:left="601"/>
              <w:jc w:val="left"/>
              <w:rPr>
                <w:i/>
                <w:sz w:val="16"/>
                <w:szCs w:val="16"/>
              </w:rPr>
            </w:pPr>
            <w:r>
              <w:rPr>
                <w:i/>
                <w:sz w:val="16"/>
                <w:szCs w:val="16"/>
              </w:rPr>
              <w:t>fundacao</w:t>
            </w:r>
          </w:p>
        </w:tc>
        <w:tc>
          <w:tcPr>
            <w:tcW w:w="2410" w:type="dxa"/>
            <w:vAlign w:val="center"/>
          </w:tcPr>
          <w:p w14:paraId="1A16C084" w14:textId="6BFBB8AB" w:rsidR="00C25F42" w:rsidRDefault="002E44A6" w:rsidP="00490FF2">
            <w:pPr>
              <w:spacing w:before="0"/>
              <w:jc w:val="left"/>
              <w:rPr>
                <w:i/>
                <w:sz w:val="16"/>
                <w:szCs w:val="16"/>
              </w:rPr>
            </w:pPr>
            <w:r>
              <w:rPr>
                <w:i/>
                <w:sz w:val="16"/>
                <w:szCs w:val="16"/>
              </w:rPr>
              <w:t>Date</w:t>
            </w:r>
          </w:p>
        </w:tc>
        <w:tc>
          <w:tcPr>
            <w:tcW w:w="850" w:type="dxa"/>
            <w:vAlign w:val="center"/>
          </w:tcPr>
          <w:p w14:paraId="75E452A7" w14:textId="42646C2C" w:rsidR="00C25F42" w:rsidRDefault="00C25F42" w:rsidP="00490FF2">
            <w:pPr>
              <w:spacing w:before="0"/>
              <w:jc w:val="center"/>
              <w:rPr>
                <w:i/>
                <w:sz w:val="16"/>
                <w:szCs w:val="16"/>
              </w:rPr>
            </w:pPr>
            <w:r>
              <w:rPr>
                <w:i/>
                <w:sz w:val="16"/>
                <w:szCs w:val="16"/>
              </w:rPr>
              <w:t>0</w:t>
            </w:r>
          </w:p>
        </w:tc>
        <w:tc>
          <w:tcPr>
            <w:tcW w:w="851" w:type="dxa"/>
            <w:vAlign w:val="center"/>
          </w:tcPr>
          <w:p w14:paraId="5343D48A" w14:textId="2196B3BF" w:rsidR="00C25F42" w:rsidRDefault="00C25F42" w:rsidP="00490FF2">
            <w:pPr>
              <w:spacing w:before="0"/>
              <w:jc w:val="center"/>
              <w:rPr>
                <w:i/>
                <w:sz w:val="16"/>
                <w:szCs w:val="16"/>
              </w:rPr>
            </w:pPr>
            <w:r>
              <w:rPr>
                <w:i/>
                <w:sz w:val="16"/>
                <w:szCs w:val="16"/>
              </w:rPr>
              <w:t>1</w:t>
            </w:r>
          </w:p>
        </w:tc>
        <w:tc>
          <w:tcPr>
            <w:tcW w:w="1276" w:type="dxa"/>
            <w:vAlign w:val="center"/>
          </w:tcPr>
          <w:p w14:paraId="6C3DA658" w14:textId="77777777" w:rsidR="00C25F42" w:rsidRPr="00C344F4" w:rsidRDefault="00C25F42" w:rsidP="00490FF2">
            <w:pPr>
              <w:spacing w:before="0"/>
              <w:jc w:val="left"/>
              <w:rPr>
                <w:i/>
                <w:sz w:val="16"/>
                <w:szCs w:val="16"/>
              </w:rPr>
            </w:pPr>
          </w:p>
        </w:tc>
      </w:tr>
      <w:tr w:rsidR="00C25F42" w:rsidRPr="00C344F4" w14:paraId="3E0C3BFD" w14:textId="77777777" w:rsidTr="00B051ED">
        <w:trPr>
          <w:trHeight w:val="284"/>
        </w:trPr>
        <w:tc>
          <w:tcPr>
            <w:tcW w:w="4111" w:type="dxa"/>
            <w:vAlign w:val="center"/>
          </w:tcPr>
          <w:p w14:paraId="5D08CA93" w14:textId="1FCEDA7E" w:rsidR="00C25F42" w:rsidRDefault="00C25F42" w:rsidP="00C25F42">
            <w:pPr>
              <w:spacing w:before="0"/>
              <w:ind w:left="601"/>
              <w:jc w:val="left"/>
              <w:rPr>
                <w:i/>
                <w:sz w:val="16"/>
                <w:szCs w:val="16"/>
              </w:rPr>
            </w:pPr>
            <w:r>
              <w:rPr>
                <w:i/>
                <w:sz w:val="16"/>
                <w:szCs w:val="16"/>
              </w:rPr>
              <w:t>razaoSocial</w:t>
            </w:r>
          </w:p>
        </w:tc>
        <w:tc>
          <w:tcPr>
            <w:tcW w:w="2410" w:type="dxa"/>
            <w:vAlign w:val="center"/>
          </w:tcPr>
          <w:p w14:paraId="35505D2B" w14:textId="32E8631F" w:rsidR="00C25F42" w:rsidRDefault="002E44A6" w:rsidP="00490FF2">
            <w:pPr>
              <w:spacing w:before="0"/>
              <w:jc w:val="left"/>
              <w:rPr>
                <w:i/>
                <w:sz w:val="16"/>
                <w:szCs w:val="16"/>
              </w:rPr>
            </w:pPr>
            <w:r>
              <w:rPr>
                <w:i/>
                <w:sz w:val="16"/>
                <w:szCs w:val="16"/>
              </w:rPr>
              <w:t>String</w:t>
            </w:r>
          </w:p>
        </w:tc>
        <w:tc>
          <w:tcPr>
            <w:tcW w:w="850" w:type="dxa"/>
            <w:vAlign w:val="center"/>
          </w:tcPr>
          <w:p w14:paraId="67130672" w14:textId="2D7A5F1C" w:rsidR="00C25F42" w:rsidRDefault="00C25F42" w:rsidP="00490FF2">
            <w:pPr>
              <w:spacing w:before="0"/>
              <w:jc w:val="center"/>
              <w:rPr>
                <w:i/>
                <w:sz w:val="16"/>
                <w:szCs w:val="16"/>
              </w:rPr>
            </w:pPr>
            <w:r>
              <w:rPr>
                <w:i/>
                <w:sz w:val="16"/>
                <w:szCs w:val="16"/>
              </w:rPr>
              <w:t>0</w:t>
            </w:r>
          </w:p>
        </w:tc>
        <w:tc>
          <w:tcPr>
            <w:tcW w:w="851" w:type="dxa"/>
            <w:vAlign w:val="center"/>
          </w:tcPr>
          <w:p w14:paraId="5FEB3CB9" w14:textId="4A9F7BE7" w:rsidR="00C25F42" w:rsidRDefault="00C25F42" w:rsidP="00490FF2">
            <w:pPr>
              <w:spacing w:before="0"/>
              <w:jc w:val="center"/>
              <w:rPr>
                <w:i/>
                <w:sz w:val="16"/>
                <w:szCs w:val="16"/>
              </w:rPr>
            </w:pPr>
            <w:r>
              <w:rPr>
                <w:i/>
                <w:sz w:val="16"/>
                <w:szCs w:val="16"/>
              </w:rPr>
              <w:t>1</w:t>
            </w:r>
          </w:p>
        </w:tc>
        <w:tc>
          <w:tcPr>
            <w:tcW w:w="1276" w:type="dxa"/>
            <w:vAlign w:val="center"/>
          </w:tcPr>
          <w:p w14:paraId="5E8561F7" w14:textId="77777777" w:rsidR="00C25F42" w:rsidRPr="00C344F4" w:rsidRDefault="00C25F42" w:rsidP="00490FF2">
            <w:pPr>
              <w:spacing w:before="0"/>
              <w:jc w:val="left"/>
              <w:rPr>
                <w:i/>
                <w:sz w:val="16"/>
                <w:szCs w:val="16"/>
              </w:rPr>
            </w:pPr>
          </w:p>
        </w:tc>
      </w:tr>
      <w:tr w:rsidR="00C25F42" w:rsidRPr="00C344F4" w14:paraId="045B1BF2" w14:textId="77777777" w:rsidTr="00B051ED">
        <w:trPr>
          <w:trHeight w:val="284"/>
        </w:trPr>
        <w:tc>
          <w:tcPr>
            <w:tcW w:w="4111" w:type="dxa"/>
            <w:vAlign w:val="center"/>
          </w:tcPr>
          <w:p w14:paraId="75A8E9AE" w14:textId="5DA0E691" w:rsidR="00C25F42" w:rsidRDefault="00C25F42" w:rsidP="00C25F42">
            <w:pPr>
              <w:spacing w:before="0"/>
              <w:ind w:left="601"/>
              <w:jc w:val="left"/>
              <w:rPr>
                <w:i/>
                <w:sz w:val="16"/>
                <w:szCs w:val="16"/>
              </w:rPr>
            </w:pPr>
            <w:r>
              <w:rPr>
                <w:i/>
                <w:sz w:val="16"/>
                <w:szCs w:val="16"/>
              </w:rPr>
              <w:t>nomeFantasia</w:t>
            </w:r>
          </w:p>
        </w:tc>
        <w:tc>
          <w:tcPr>
            <w:tcW w:w="2410" w:type="dxa"/>
            <w:vAlign w:val="center"/>
          </w:tcPr>
          <w:p w14:paraId="6C19A77A" w14:textId="182F5E6D" w:rsidR="00C25F42" w:rsidRDefault="002E44A6" w:rsidP="00490FF2">
            <w:pPr>
              <w:spacing w:before="0"/>
              <w:jc w:val="left"/>
              <w:rPr>
                <w:i/>
                <w:sz w:val="16"/>
                <w:szCs w:val="16"/>
              </w:rPr>
            </w:pPr>
            <w:r>
              <w:rPr>
                <w:i/>
                <w:sz w:val="16"/>
                <w:szCs w:val="16"/>
              </w:rPr>
              <w:t>String</w:t>
            </w:r>
          </w:p>
        </w:tc>
        <w:tc>
          <w:tcPr>
            <w:tcW w:w="850" w:type="dxa"/>
            <w:vAlign w:val="center"/>
          </w:tcPr>
          <w:p w14:paraId="2F3AE97C" w14:textId="636138BD" w:rsidR="00C25F42" w:rsidRDefault="00C25F42" w:rsidP="00490FF2">
            <w:pPr>
              <w:spacing w:before="0"/>
              <w:jc w:val="center"/>
              <w:rPr>
                <w:i/>
                <w:sz w:val="16"/>
                <w:szCs w:val="16"/>
              </w:rPr>
            </w:pPr>
            <w:r>
              <w:rPr>
                <w:i/>
                <w:sz w:val="16"/>
                <w:szCs w:val="16"/>
              </w:rPr>
              <w:t>0</w:t>
            </w:r>
          </w:p>
        </w:tc>
        <w:tc>
          <w:tcPr>
            <w:tcW w:w="851" w:type="dxa"/>
            <w:vAlign w:val="center"/>
          </w:tcPr>
          <w:p w14:paraId="021BFEC3" w14:textId="23CA931D" w:rsidR="00C25F42" w:rsidRDefault="00C25F42" w:rsidP="00490FF2">
            <w:pPr>
              <w:spacing w:before="0"/>
              <w:jc w:val="center"/>
              <w:rPr>
                <w:i/>
                <w:sz w:val="16"/>
                <w:szCs w:val="16"/>
              </w:rPr>
            </w:pPr>
            <w:r>
              <w:rPr>
                <w:i/>
                <w:sz w:val="16"/>
                <w:szCs w:val="16"/>
              </w:rPr>
              <w:t>1</w:t>
            </w:r>
          </w:p>
        </w:tc>
        <w:tc>
          <w:tcPr>
            <w:tcW w:w="1276" w:type="dxa"/>
            <w:vAlign w:val="center"/>
          </w:tcPr>
          <w:p w14:paraId="0709219C" w14:textId="77777777" w:rsidR="00C25F42" w:rsidRPr="00C344F4" w:rsidRDefault="00C25F42" w:rsidP="00490FF2">
            <w:pPr>
              <w:spacing w:before="0"/>
              <w:jc w:val="left"/>
              <w:rPr>
                <w:i/>
                <w:sz w:val="16"/>
                <w:szCs w:val="16"/>
              </w:rPr>
            </w:pPr>
          </w:p>
        </w:tc>
      </w:tr>
      <w:tr w:rsidR="00C25F42" w:rsidRPr="00C344F4" w14:paraId="09915368" w14:textId="77777777" w:rsidTr="00B051ED">
        <w:trPr>
          <w:trHeight w:val="284"/>
        </w:trPr>
        <w:tc>
          <w:tcPr>
            <w:tcW w:w="4111" w:type="dxa"/>
            <w:vAlign w:val="center"/>
          </w:tcPr>
          <w:p w14:paraId="7D0FA922" w14:textId="00BA3DDE" w:rsidR="00C25F42" w:rsidRDefault="00C25F42" w:rsidP="00C25F42">
            <w:pPr>
              <w:spacing w:before="0"/>
              <w:ind w:left="601"/>
              <w:jc w:val="left"/>
              <w:rPr>
                <w:i/>
                <w:sz w:val="16"/>
                <w:szCs w:val="16"/>
              </w:rPr>
            </w:pPr>
            <w:r>
              <w:rPr>
                <w:i/>
                <w:sz w:val="16"/>
                <w:szCs w:val="16"/>
              </w:rPr>
              <w:t>ramoAtividadeSerasa/descricao</w:t>
            </w:r>
          </w:p>
        </w:tc>
        <w:tc>
          <w:tcPr>
            <w:tcW w:w="2410" w:type="dxa"/>
            <w:vAlign w:val="center"/>
          </w:tcPr>
          <w:p w14:paraId="5CD886D8" w14:textId="6C463DFB" w:rsidR="00C25F42" w:rsidRDefault="002E44A6" w:rsidP="00490FF2">
            <w:pPr>
              <w:spacing w:before="0"/>
              <w:jc w:val="left"/>
              <w:rPr>
                <w:i/>
                <w:sz w:val="16"/>
                <w:szCs w:val="16"/>
              </w:rPr>
            </w:pPr>
            <w:r>
              <w:rPr>
                <w:i/>
                <w:sz w:val="16"/>
                <w:szCs w:val="16"/>
              </w:rPr>
              <w:t>String</w:t>
            </w:r>
          </w:p>
        </w:tc>
        <w:tc>
          <w:tcPr>
            <w:tcW w:w="850" w:type="dxa"/>
            <w:vAlign w:val="center"/>
          </w:tcPr>
          <w:p w14:paraId="79B9F24B" w14:textId="2D7A7AF4" w:rsidR="00C25F42" w:rsidRDefault="00C25F42" w:rsidP="00490FF2">
            <w:pPr>
              <w:spacing w:before="0"/>
              <w:jc w:val="center"/>
              <w:rPr>
                <w:i/>
                <w:sz w:val="16"/>
                <w:szCs w:val="16"/>
              </w:rPr>
            </w:pPr>
            <w:r>
              <w:rPr>
                <w:i/>
                <w:sz w:val="16"/>
                <w:szCs w:val="16"/>
              </w:rPr>
              <w:t>0</w:t>
            </w:r>
          </w:p>
        </w:tc>
        <w:tc>
          <w:tcPr>
            <w:tcW w:w="851" w:type="dxa"/>
            <w:vAlign w:val="center"/>
          </w:tcPr>
          <w:p w14:paraId="6D9121AD" w14:textId="4ECBBE0D" w:rsidR="00C25F42" w:rsidRDefault="00C25F42" w:rsidP="00490FF2">
            <w:pPr>
              <w:spacing w:before="0"/>
              <w:jc w:val="center"/>
              <w:rPr>
                <w:i/>
                <w:sz w:val="16"/>
                <w:szCs w:val="16"/>
              </w:rPr>
            </w:pPr>
            <w:r>
              <w:rPr>
                <w:i/>
                <w:sz w:val="16"/>
                <w:szCs w:val="16"/>
              </w:rPr>
              <w:t>1</w:t>
            </w:r>
          </w:p>
        </w:tc>
        <w:tc>
          <w:tcPr>
            <w:tcW w:w="1276" w:type="dxa"/>
            <w:vAlign w:val="center"/>
          </w:tcPr>
          <w:p w14:paraId="73C5E28E" w14:textId="77777777" w:rsidR="00C25F42" w:rsidRPr="00C344F4" w:rsidRDefault="00C25F42" w:rsidP="00490FF2">
            <w:pPr>
              <w:spacing w:before="0"/>
              <w:jc w:val="left"/>
              <w:rPr>
                <w:i/>
                <w:sz w:val="16"/>
                <w:szCs w:val="16"/>
              </w:rPr>
            </w:pPr>
          </w:p>
        </w:tc>
      </w:tr>
      <w:tr w:rsidR="003F380D" w:rsidRPr="00C344F4" w14:paraId="3A8D2750" w14:textId="77777777" w:rsidTr="00B051ED">
        <w:trPr>
          <w:trHeight w:val="284"/>
        </w:trPr>
        <w:tc>
          <w:tcPr>
            <w:tcW w:w="4111" w:type="dxa"/>
            <w:vAlign w:val="center"/>
          </w:tcPr>
          <w:p w14:paraId="0CC28D0A" w14:textId="6790F26D" w:rsidR="003F380D" w:rsidRDefault="003F380D" w:rsidP="00C25F42">
            <w:pPr>
              <w:spacing w:before="0"/>
              <w:ind w:left="601"/>
              <w:jc w:val="left"/>
              <w:rPr>
                <w:i/>
                <w:sz w:val="16"/>
                <w:szCs w:val="16"/>
              </w:rPr>
            </w:pPr>
            <w:r>
              <w:rPr>
                <w:i/>
                <w:sz w:val="16"/>
                <w:szCs w:val="16"/>
              </w:rPr>
              <w:t>nacionalidade/descricao</w:t>
            </w:r>
          </w:p>
        </w:tc>
        <w:tc>
          <w:tcPr>
            <w:tcW w:w="2410" w:type="dxa"/>
          </w:tcPr>
          <w:p w14:paraId="1EA97567" w14:textId="3EB129EC" w:rsidR="003F380D" w:rsidRDefault="003F380D" w:rsidP="00490FF2">
            <w:pPr>
              <w:spacing w:before="0"/>
              <w:jc w:val="left"/>
              <w:rPr>
                <w:i/>
                <w:sz w:val="16"/>
                <w:szCs w:val="16"/>
              </w:rPr>
            </w:pPr>
            <w:r w:rsidRPr="0067712F">
              <w:rPr>
                <w:i/>
                <w:sz w:val="16"/>
                <w:szCs w:val="16"/>
              </w:rPr>
              <w:t>String</w:t>
            </w:r>
          </w:p>
        </w:tc>
        <w:tc>
          <w:tcPr>
            <w:tcW w:w="850" w:type="dxa"/>
            <w:vAlign w:val="center"/>
          </w:tcPr>
          <w:p w14:paraId="6609AFCE" w14:textId="2DA212E9" w:rsidR="003F380D" w:rsidRDefault="003F380D" w:rsidP="00490FF2">
            <w:pPr>
              <w:spacing w:before="0"/>
              <w:jc w:val="center"/>
              <w:rPr>
                <w:i/>
                <w:sz w:val="16"/>
                <w:szCs w:val="16"/>
              </w:rPr>
            </w:pPr>
            <w:r>
              <w:rPr>
                <w:i/>
                <w:sz w:val="16"/>
                <w:szCs w:val="16"/>
              </w:rPr>
              <w:t>0</w:t>
            </w:r>
          </w:p>
        </w:tc>
        <w:tc>
          <w:tcPr>
            <w:tcW w:w="851" w:type="dxa"/>
            <w:vAlign w:val="center"/>
          </w:tcPr>
          <w:p w14:paraId="1CAA654E" w14:textId="3DBC35C2" w:rsidR="003F380D" w:rsidRDefault="003F380D" w:rsidP="00490FF2">
            <w:pPr>
              <w:spacing w:before="0"/>
              <w:jc w:val="center"/>
              <w:rPr>
                <w:i/>
                <w:sz w:val="16"/>
                <w:szCs w:val="16"/>
              </w:rPr>
            </w:pPr>
            <w:r>
              <w:rPr>
                <w:i/>
                <w:sz w:val="16"/>
                <w:szCs w:val="16"/>
              </w:rPr>
              <w:t>1</w:t>
            </w:r>
          </w:p>
        </w:tc>
        <w:tc>
          <w:tcPr>
            <w:tcW w:w="1276" w:type="dxa"/>
            <w:vAlign w:val="center"/>
          </w:tcPr>
          <w:p w14:paraId="4FFD114A" w14:textId="77777777" w:rsidR="003F380D" w:rsidRPr="00C344F4" w:rsidRDefault="003F380D" w:rsidP="00490FF2">
            <w:pPr>
              <w:spacing w:before="0"/>
              <w:jc w:val="left"/>
              <w:rPr>
                <w:i/>
                <w:sz w:val="16"/>
                <w:szCs w:val="16"/>
              </w:rPr>
            </w:pPr>
          </w:p>
        </w:tc>
      </w:tr>
      <w:tr w:rsidR="003F380D" w:rsidRPr="00C344F4" w14:paraId="0FF21879" w14:textId="77777777" w:rsidTr="00B051ED">
        <w:trPr>
          <w:trHeight w:val="284"/>
        </w:trPr>
        <w:tc>
          <w:tcPr>
            <w:tcW w:w="4111" w:type="dxa"/>
            <w:vAlign w:val="center"/>
          </w:tcPr>
          <w:p w14:paraId="7941DA38" w14:textId="03E4246D" w:rsidR="003F380D" w:rsidRDefault="003F380D" w:rsidP="00C25F42">
            <w:pPr>
              <w:spacing w:before="0"/>
              <w:ind w:left="459"/>
              <w:jc w:val="left"/>
              <w:rPr>
                <w:i/>
                <w:sz w:val="16"/>
                <w:szCs w:val="16"/>
              </w:rPr>
            </w:pPr>
            <w:r>
              <w:rPr>
                <w:i/>
                <w:sz w:val="16"/>
                <w:szCs w:val="16"/>
              </w:rPr>
              <w:t>dataEntrada</w:t>
            </w:r>
          </w:p>
        </w:tc>
        <w:tc>
          <w:tcPr>
            <w:tcW w:w="2410" w:type="dxa"/>
            <w:vAlign w:val="center"/>
          </w:tcPr>
          <w:p w14:paraId="6E5D980B" w14:textId="025CFA0D" w:rsidR="003F380D" w:rsidRDefault="003F380D" w:rsidP="00490FF2">
            <w:pPr>
              <w:spacing w:before="0"/>
              <w:jc w:val="left"/>
              <w:rPr>
                <w:i/>
                <w:sz w:val="16"/>
                <w:szCs w:val="16"/>
              </w:rPr>
            </w:pPr>
            <w:r>
              <w:rPr>
                <w:i/>
                <w:sz w:val="16"/>
                <w:szCs w:val="16"/>
              </w:rPr>
              <w:t>Date</w:t>
            </w:r>
          </w:p>
        </w:tc>
        <w:tc>
          <w:tcPr>
            <w:tcW w:w="850" w:type="dxa"/>
            <w:vAlign w:val="center"/>
          </w:tcPr>
          <w:p w14:paraId="179EC806" w14:textId="7946E9A3" w:rsidR="003F380D" w:rsidRDefault="003F380D" w:rsidP="00490FF2">
            <w:pPr>
              <w:spacing w:before="0"/>
              <w:jc w:val="center"/>
              <w:rPr>
                <w:i/>
                <w:sz w:val="16"/>
                <w:szCs w:val="16"/>
              </w:rPr>
            </w:pPr>
            <w:r>
              <w:rPr>
                <w:i/>
                <w:sz w:val="16"/>
                <w:szCs w:val="16"/>
              </w:rPr>
              <w:t>0</w:t>
            </w:r>
          </w:p>
        </w:tc>
        <w:tc>
          <w:tcPr>
            <w:tcW w:w="851" w:type="dxa"/>
            <w:vAlign w:val="center"/>
          </w:tcPr>
          <w:p w14:paraId="416C428E" w14:textId="307E0827" w:rsidR="003F380D" w:rsidRDefault="003F380D" w:rsidP="00490FF2">
            <w:pPr>
              <w:spacing w:before="0"/>
              <w:jc w:val="center"/>
              <w:rPr>
                <w:i/>
                <w:sz w:val="16"/>
                <w:szCs w:val="16"/>
              </w:rPr>
            </w:pPr>
            <w:r>
              <w:rPr>
                <w:i/>
                <w:sz w:val="16"/>
                <w:szCs w:val="16"/>
              </w:rPr>
              <w:t>1</w:t>
            </w:r>
          </w:p>
        </w:tc>
        <w:tc>
          <w:tcPr>
            <w:tcW w:w="1276" w:type="dxa"/>
            <w:vAlign w:val="center"/>
          </w:tcPr>
          <w:p w14:paraId="71421A26" w14:textId="77777777" w:rsidR="003F380D" w:rsidRPr="00C344F4" w:rsidRDefault="003F380D" w:rsidP="00490FF2">
            <w:pPr>
              <w:spacing w:before="0"/>
              <w:jc w:val="left"/>
              <w:rPr>
                <w:i/>
                <w:sz w:val="16"/>
                <w:szCs w:val="16"/>
              </w:rPr>
            </w:pPr>
          </w:p>
        </w:tc>
      </w:tr>
      <w:tr w:rsidR="003F380D" w:rsidRPr="00C344F4" w14:paraId="73DC86ED" w14:textId="77777777" w:rsidTr="00B051ED">
        <w:trPr>
          <w:trHeight w:val="284"/>
        </w:trPr>
        <w:tc>
          <w:tcPr>
            <w:tcW w:w="4111" w:type="dxa"/>
            <w:vAlign w:val="center"/>
          </w:tcPr>
          <w:p w14:paraId="02AED791" w14:textId="6256149B" w:rsidR="003F380D" w:rsidRDefault="003F380D" w:rsidP="00C25F42">
            <w:pPr>
              <w:spacing w:before="0"/>
              <w:ind w:left="459"/>
              <w:jc w:val="left"/>
              <w:rPr>
                <w:i/>
                <w:sz w:val="16"/>
                <w:szCs w:val="16"/>
              </w:rPr>
            </w:pPr>
            <w:r>
              <w:rPr>
                <w:i/>
                <w:sz w:val="16"/>
                <w:szCs w:val="16"/>
              </w:rPr>
              <w:t>percentualCapitalVotante</w:t>
            </w:r>
          </w:p>
        </w:tc>
        <w:tc>
          <w:tcPr>
            <w:tcW w:w="2410" w:type="dxa"/>
            <w:vAlign w:val="center"/>
          </w:tcPr>
          <w:p w14:paraId="08907992" w14:textId="79794225" w:rsidR="003F380D" w:rsidRDefault="003F380D" w:rsidP="00490FF2">
            <w:pPr>
              <w:spacing w:before="0"/>
              <w:jc w:val="left"/>
              <w:rPr>
                <w:i/>
                <w:sz w:val="16"/>
                <w:szCs w:val="16"/>
              </w:rPr>
            </w:pPr>
            <w:r>
              <w:rPr>
                <w:i/>
                <w:sz w:val="16"/>
                <w:szCs w:val="16"/>
              </w:rPr>
              <w:t>Double</w:t>
            </w:r>
          </w:p>
        </w:tc>
        <w:tc>
          <w:tcPr>
            <w:tcW w:w="850" w:type="dxa"/>
            <w:vAlign w:val="center"/>
          </w:tcPr>
          <w:p w14:paraId="299489BE" w14:textId="6E0B9668" w:rsidR="003F380D" w:rsidRDefault="003F380D" w:rsidP="00490FF2">
            <w:pPr>
              <w:spacing w:before="0"/>
              <w:jc w:val="center"/>
              <w:rPr>
                <w:i/>
                <w:sz w:val="16"/>
                <w:szCs w:val="16"/>
              </w:rPr>
            </w:pPr>
            <w:r>
              <w:rPr>
                <w:i/>
                <w:sz w:val="16"/>
                <w:szCs w:val="16"/>
              </w:rPr>
              <w:t>0</w:t>
            </w:r>
          </w:p>
        </w:tc>
        <w:tc>
          <w:tcPr>
            <w:tcW w:w="851" w:type="dxa"/>
            <w:vAlign w:val="center"/>
          </w:tcPr>
          <w:p w14:paraId="4275153B" w14:textId="4D96169B" w:rsidR="003F380D" w:rsidRDefault="003F380D" w:rsidP="00490FF2">
            <w:pPr>
              <w:spacing w:before="0"/>
              <w:jc w:val="center"/>
              <w:rPr>
                <w:i/>
                <w:sz w:val="16"/>
                <w:szCs w:val="16"/>
              </w:rPr>
            </w:pPr>
            <w:r>
              <w:rPr>
                <w:i/>
                <w:sz w:val="16"/>
                <w:szCs w:val="16"/>
              </w:rPr>
              <w:t>1</w:t>
            </w:r>
          </w:p>
        </w:tc>
        <w:tc>
          <w:tcPr>
            <w:tcW w:w="1276" w:type="dxa"/>
            <w:vAlign w:val="center"/>
          </w:tcPr>
          <w:p w14:paraId="20BC5383" w14:textId="77777777" w:rsidR="003F380D" w:rsidRPr="00C344F4" w:rsidRDefault="003F380D" w:rsidP="00490FF2">
            <w:pPr>
              <w:spacing w:before="0"/>
              <w:jc w:val="left"/>
              <w:rPr>
                <w:i/>
                <w:sz w:val="16"/>
                <w:szCs w:val="16"/>
              </w:rPr>
            </w:pPr>
          </w:p>
        </w:tc>
      </w:tr>
      <w:tr w:rsidR="003F380D" w:rsidRPr="00C344F4" w14:paraId="6CAD0CE5" w14:textId="77777777" w:rsidTr="00B051ED">
        <w:trPr>
          <w:trHeight w:val="284"/>
        </w:trPr>
        <w:tc>
          <w:tcPr>
            <w:tcW w:w="4111" w:type="dxa"/>
            <w:vAlign w:val="center"/>
          </w:tcPr>
          <w:p w14:paraId="50F25DC4" w14:textId="03B9B855" w:rsidR="003F380D" w:rsidRDefault="003F380D" w:rsidP="00C25F42">
            <w:pPr>
              <w:spacing w:before="0"/>
              <w:ind w:left="459"/>
              <w:jc w:val="left"/>
              <w:rPr>
                <w:i/>
                <w:sz w:val="16"/>
                <w:szCs w:val="16"/>
              </w:rPr>
            </w:pPr>
            <w:r>
              <w:rPr>
                <w:i/>
                <w:sz w:val="16"/>
                <w:szCs w:val="16"/>
              </w:rPr>
              <w:t>percentualCapital</w:t>
            </w:r>
          </w:p>
        </w:tc>
        <w:tc>
          <w:tcPr>
            <w:tcW w:w="2410" w:type="dxa"/>
            <w:vAlign w:val="center"/>
          </w:tcPr>
          <w:p w14:paraId="7D03F620" w14:textId="6E446690" w:rsidR="003F380D" w:rsidRDefault="003F380D" w:rsidP="00490FF2">
            <w:pPr>
              <w:spacing w:before="0"/>
              <w:jc w:val="left"/>
              <w:rPr>
                <w:i/>
                <w:sz w:val="16"/>
                <w:szCs w:val="16"/>
              </w:rPr>
            </w:pPr>
            <w:r>
              <w:rPr>
                <w:i/>
                <w:sz w:val="16"/>
                <w:szCs w:val="16"/>
              </w:rPr>
              <w:t>Double</w:t>
            </w:r>
          </w:p>
        </w:tc>
        <w:tc>
          <w:tcPr>
            <w:tcW w:w="850" w:type="dxa"/>
            <w:vAlign w:val="center"/>
          </w:tcPr>
          <w:p w14:paraId="1C06263C" w14:textId="11EE17D8" w:rsidR="003F380D" w:rsidRDefault="003F380D" w:rsidP="00490FF2">
            <w:pPr>
              <w:spacing w:before="0"/>
              <w:jc w:val="center"/>
              <w:rPr>
                <w:i/>
                <w:sz w:val="16"/>
                <w:szCs w:val="16"/>
              </w:rPr>
            </w:pPr>
            <w:r>
              <w:rPr>
                <w:i/>
                <w:sz w:val="16"/>
                <w:szCs w:val="16"/>
              </w:rPr>
              <w:t>0</w:t>
            </w:r>
          </w:p>
        </w:tc>
        <w:tc>
          <w:tcPr>
            <w:tcW w:w="851" w:type="dxa"/>
            <w:vAlign w:val="center"/>
          </w:tcPr>
          <w:p w14:paraId="32F581F9" w14:textId="761583A5" w:rsidR="003F380D" w:rsidRDefault="003F380D" w:rsidP="00490FF2">
            <w:pPr>
              <w:spacing w:before="0"/>
              <w:jc w:val="center"/>
              <w:rPr>
                <w:i/>
                <w:sz w:val="16"/>
                <w:szCs w:val="16"/>
              </w:rPr>
            </w:pPr>
            <w:r>
              <w:rPr>
                <w:i/>
                <w:sz w:val="16"/>
                <w:szCs w:val="16"/>
              </w:rPr>
              <w:t>1</w:t>
            </w:r>
          </w:p>
        </w:tc>
        <w:tc>
          <w:tcPr>
            <w:tcW w:w="1276" w:type="dxa"/>
            <w:vAlign w:val="center"/>
          </w:tcPr>
          <w:p w14:paraId="0F87ED73" w14:textId="77777777" w:rsidR="003F380D" w:rsidRPr="00C344F4" w:rsidRDefault="003F380D" w:rsidP="00490FF2">
            <w:pPr>
              <w:spacing w:before="0"/>
              <w:jc w:val="left"/>
              <w:rPr>
                <w:i/>
                <w:sz w:val="16"/>
                <w:szCs w:val="16"/>
              </w:rPr>
            </w:pPr>
          </w:p>
        </w:tc>
      </w:tr>
      <w:tr w:rsidR="003F380D" w:rsidRPr="00C344F4" w14:paraId="5C70F96A" w14:textId="77777777" w:rsidTr="00B051ED">
        <w:trPr>
          <w:trHeight w:val="284"/>
        </w:trPr>
        <w:tc>
          <w:tcPr>
            <w:tcW w:w="4111" w:type="dxa"/>
            <w:vAlign w:val="center"/>
          </w:tcPr>
          <w:p w14:paraId="4439302B" w14:textId="06E13B9F" w:rsidR="003F380D" w:rsidRDefault="003F380D" w:rsidP="00490FF2">
            <w:pPr>
              <w:spacing w:before="0"/>
              <w:ind w:left="459"/>
              <w:jc w:val="left"/>
              <w:rPr>
                <w:i/>
                <w:sz w:val="16"/>
                <w:szCs w:val="16"/>
              </w:rPr>
            </w:pPr>
            <w:r>
              <w:rPr>
                <w:i/>
                <w:sz w:val="16"/>
                <w:szCs w:val="16"/>
              </w:rPr>
              <w:t>atividadeSerasa/codigo</w:t>
            </w:r>
          </w:p>
        </w:tc>
        <w:tc>
          <w:tcPr>
            <w:tcW w:w="2410" w:type="dxa"/>
            <w:vAlign w:val="center"/>
          </w:tcPr>
          <w:p w14:paraId="60F9CAF8" w14:textId="511F82BF" w:rsidR="003F380D" w:rsidRDefault="003F380D" w:rsidP="00490FF2">
            <w:pPr>
              <w:spacing w:before="0"/>
              <w:jc w:val="left"/>
              <w:rPr>
                <w:i/>
                <w:sz w:val="16"/>
                <w:szCs w:val="16"/>
              </w:rPr>
            </w:pPr>
            <w:r>
              <w:rPr>
                <w:i/>
                <w:sz w:val="16"/>
                <w:szCs w:val="16"/>
              </w:rPr>
              <w:t>String</w:t>
            </w:r>
          </w:p>
        </w:tc>
        <w:tc>
          <w:tcPr>
            <w:tcW w:w="850" w:type="dxa"/>
            <w:vAlign w:val="center"/>
          </w:tcPr>
          <w:p w14:paraId="69EC74C4" w14:textId="32684A67" w:rsidR="003F380D" w:rsidRDefault="003F380D" w:rsidP="00490FF2">
            <w:pPr>
              <w:spacing w:before="0"/>
              <w:jc w:val="center"/>
              <w:rPr>
                <w:i/>
                <w:sz w:val="16"/>
                <w:szCs w:val="16"/>
              </w:rPr>
            </w:pPr>
            <w:r>
              <w:rPr>
                <w:i/>
                <w:sz w:val="16"/>
                <w:szCs w:val="16"/>
              </w:rPr>
              <w:t>0</w:t>
            </w:r>
          </w:p>
        </w:tc>
        <w:tc>
          <w:tcPr>
            <w:tcW w:w="851" w:type="dxa"/>
            <w:vAlign w:val="center"/>
          </w:tcPr>
          <w:p w14:paraId="2F4879E4" w14:textId="65FB15D3" w:rsidR="003F380D" w:rsidRDefault="003F380D" w:rsidP="00490FF2">
            <w:pPr>
              <w:spacing w:before="0"/>
              <w:jc w:val="center"/>
              <w:rPr>
                <w:i/>
                <w:sz w:val="16"/>
                <w:szCs w:val="16"/>
              </w:rPr>
            </w:pPr>
            <w:r>
              <w:rPr>
                <w:i/>
                <w:sz w:val="16"/>
                <w:szCs w:val="16"/>
              </w:rPr>
              <w:t>1</w:t>
            </w:r>
          </w:p>
        </w:tc>
        <w:tc>
          <w:tcPr>
            <w:tcW w:w="1276" w:type="dxa"/>
            <w:vAlign w:val="center"/>
          </w:tcPr>
          <w:p w14:paraId="0A78EEE2" w14:textId="77777777" w:rsidR="003F380D" w:rsidRPr="00C344F4" w:rsidRDefault="003F380D" w:rsidP="00490FF2">
            <w:pPr>
              <w:spacing w:before="0"/>
              <w:jc w:val="left"/>
              <w:rPr>
                <w:i/>
                <w:sz w:val="16"/>
                <w:szCs w:val="16"/>
              </w:rPr>
            </w:pPr>
          </w:p>
        </w:tc>
      </w:tr>
      <w:tr w:rsidR="003F380D" w:rsidRPr="00C344F4" w14:paraId="274B0BB4" w14:textId="77777777" w:rsidTr="00B051ED">
        <w:trPr>
          <w:trHeight w:val="284"/>
        </w:trPr>
        <w:tc>
          <w:tcPr>
            <w:tcW w:w="4111" w:type="dxa"/>
            <w:vAlign w:val="center"/>
          </w:tcPr>
          <w:p w14:paraId="78DD9265" w14:textId="09D57343" w:rsidR="003F380D" w:rsidRDefault="003F380D" w:rsidP="00490FF2">
            <w:pPr>
              <w:spacing w:before="0"/>
              <w:ind w:left="459"/>
              <w:jc w:val="left"/>
              <w:rPr>
                <w:i/>
                <w:sz w:val="16"/>
                <w:szCs w:val="16"/>
              </w:rPr>
            </w:pPr>
            <w:r>
              <w:rPr>
                <w:i/>
                <w:sz w:val="16"/>
                <w:szCs w:val="16"/>
              </w:rPr>
              <w:t>vinculo/codigo</w:t>
            </w:r>
          </w:p>
        </w:tc>
        <w:tc>
          <w:tcPr>
            <w:tcW w:w="2410" w:type="dxa"/>
            <w:vAlign w:val="center"/>
          </w:tcPr>
          <w:p w14:paraId="67461E48" w14:textId="40E7AA89" w:rsidR="003F380D" w:rsidRDefault="003F380D" w:rsidP="00490FF2">
            <w:pPr>
              <w:spacing w:before="0"/>
              <w:jc w:val="left"/>
              <w:rPr>
                <w:i/>
                <w:sz w:val="16"/>
                <w:szCs w:val="16"/>
              </w:rPr>
            </w:pPr>
            <w:r>
              <w:rPr>
                <w:i/>
                <w:sz w:val="16"/>
                <w:szCs w:val="16"/>
              </w:rPr>
              <w:t>String</w:t>
            </w:r>
          </w:p>
        </w:tc>
        <w:tc>
          <w:tcPr>
            <w:tcW w:w="850" w:type="dxa"/>
            <w:vAlign w:val="center"/>
          </w:tcPr>
          <w:p w14:paraId="08049816" w14:textId="6C8139A2" w:rsidR="003F380D" w:rsidRDefault="003F380D" w:rsidP="00490FF2">
            <w:pPr>
              <w:spacing w:before="0"/>
              <w:jc w:val="center"/>
              <w:rPr>
                <w:i/>
                <w:sz w:val="16"/>
                <w:szCs w:val="16"/>
              </w:rPr>
            </w:pPr>
            <w:r>
              <w:rPr>
                <w:i/>
                <w:sz w:val="16"/>
                <w:szCs w:val="16"/>
              </w:rPr>
              <w:t>0</w:t>
            </w:r>
          </w:p>
        </w:tc>
        <w:tc>
          <w:tcPr>
            <w:tcW w:w="851" w:type="dxa"/>
            <w:vAlign w:val="center"/>
          </w:tcPr>
          <w:p w14:paraId="334B34FF" w14:textId="348CF0F7" w:rsidR="003F380D" w:rsidRDefault="003F380D" w:rsidP="00490FF2">
            <w:pPr>
              <w:spacing w:before="0"/>
              <w:jc w:val="center"/>
              <w:rPr>
                <w:i/>
                <w:sz w:val="16"/>
                <w:szCs w:val="16"/>
              </w:rPr>
            </w:pPr>
            <w:r>
              <w:rPr>
                <w:i/>
                <w:sz w:val="16"/>
                <w:szCs w:val="16"/>
              </w:rPr>
              <w:t>1</w:t>
            </w:r>
          </w:p>
        </w:tc>
        <w:tc>
          <w:tcPr>
            <w:tcW w:w="1276" w:type="dxa"/>
            <w:vAlign w:val="center"/>
          </w:tcPr>
          <w:p w14:paraId="673CEC88" w14:textId="77777777" w:rsidR="003F380D" w:rsidRPr="00C344F4" w:rsidRDefault="003F380D" w:rsidP="00490FF2">
            <w:pPr>
              <w:spacing w:before="0"/>
              <w:jc w:val="left"/>
              <w:rPr>
                <w:i/>
                <w:sz w:val="16"/>
                <w:szCs w:val="16"/>
              </w:rPr>
            </w:pPr>
          </w:p>
        </w:tc>
      </w:tr>
      <w:tr w:rsidR="003F380D" w:rsidRPr="00C344F4" w14:paraId="1A4F23F2" w14:textId="77777777" w:rsidTr="00B051ED">
        <w:trPr>
          <w:trHeight w:val="284"/>
        </w:trPr>
        <w:tc>
          <w:tcPr>
            <w:tcW w:w="4111" w:type="dxa"/>
            <w:vAlign w:val="center"/>
          </w:tcPr>
          <w:p w14:paraId="53E44790" w14:textId="5719DA61" w:rsidR="003F380D" w:rsidRDefault="003F380D" w:rsidP="00490FF2">
            <w:pPr>
              <w:spacing w:before="0"/>
              <w:ind w:left="459"/>
              <w:jc w:val="left"/>
              <w:rPr>
                <w:i/>
                <w:sz w:val="16"/>
                <w:szCs w:val="16"/>
              </w:rPr>
            </w:pPr>
            <w:r>
              <w:rPr>
                <w:i/>
                <w:sz w:val="16"/>
                <w:szCs w:val="16"/>
              </w:rPr>
              <w:t>telefone/ddd</w:t>
            </w:r>
          </w:p>
        </w:tc>
        <w:tc>
          <w:tcPr>
            <w:tcW w:w="2410" w:type="dxa"/>
            <w:vAlign w:val="center"/>
          </w:tcPr>
          <w:p w14:paraId="779A4E94" w14:textId="10F2B437" w:rsidR="003F380D" w:rsidRDefault="003F380D" w:rsidP="00490FF2">
            <w:pPr>
              <w:spacing w:before="0"/>
              <w:jc w:val="left"/>
              <w:rPr>
                <w:i/>
                <w:sz w:val="16"/>
                <w:szCs w:val="16"/>
              </w:rPr>
            </w:pPr>
            <w:r>
              <w:rPr>
                <w:i/>
                <w:sz w:val="16"/>
                <w:szCs w:val="16"/>
              </w:rPr>
              <w:t>Integer</w:t>
            </w:r>
          </w:p>
        </w:tc>
        <w:tc>
          <w:tcPr>
            <w:tcW w:w="850" w:type="dxa"/>
            <w:vAlign w:val="center"/>
          </w:tcPr>
          <w:p w14:paraId="75C579DA" w14:textId="1E0509FA" w:rsidR="003F380D" w:rsidRDefault="003F380D" w:rsidP="00490FF2">
            <w:pPr>
              <w:spacing w:before="0"/>
              <w:jc w:val="center"/>
              <w:rPr>
                <w:i/>
                <w:sz w:val="16"/>
                <w:szCs w:val="16"/>
              </w:rPr>
            </w:pPr>
            <w:r>
              <w:rPr>
                <w:i/>
                <w:sz w:val="16"/>
                <w:szCs w:val="16"/>
              </w:rPr>
              <w:t>0</w:t>
            </w:r>
          </w:p>
        </w:tc>
        <w:tc>
          <w:tcPr>
            <w:tcW w:w="851" w:type="dxa"/>
            <w:vAlign w:val="center"/>
          </w:tcPr>
          <w:p w14:paraId="33E0843A" w14:textId="425C71EB" w:rsidR="003F380D" w:rsidRDefault="003F380D" w:rsidP="00490FF2">
            <w:pPr>
              <w:spacing w:before="0"/>
              <w:jc w:val="center"/>
              <w:rPr>
                <w:i/>
                <w:sz w:val="16"/>
                <w:szCs w:val="16"/>
              </w:rPr>
            </w:pPr>
            <w:r>
              <w:rPr>
                <w:i/>
                <w:sz w:val="16"/>
                <w:szCs w:val="16"/>
              </w:rPr>
              <w:t>1</w:t>
            </w:r>
          </w:p>
        </w:tc>
        <w:tc>
          <w:tcPr>
            <w:tcW w:w="1276" w:type="dxa"/>
            <w:vAlign w:val="center"/>
          </w:tcPr>
          <w:p w14:paraId="473D6B6E" w14:textId="77777777" w:rsidR="003F380D" w:rsidRPr="00C344F4" w:rsidRDefault="003F380D" w:rsidP="00490FF2">
            <w:pPr>
              <w:spacing w:before="0"/>
              <w:jc w:val="left"/>
              <w:rPr>
                <w:i/>
                <w:sz w:val="16"/>
                <w:szCs w:val="16"/>
              </w:rPr>
            </w:pPr>
          </w:p>
        </w:tc>
      </w:tr>
      <w:tr w:rsidR="003F380D" w:rsidRPr="00C344F4" w14:paraId="467D90AC" w14:textId="77777777" w:rsidTr="00B051ED">
        <w:trPr>
          <w:trHeight w:val="284"/>
        </w:trPr>
        <w:tc>
          <w:tcPr>
            <w:tcW w:w="4111" w:type="dxa"/>
            <w:vAlign w:val="center"/>
          </w:tcPr>
          <w:p w14:paraId="24032747" w14:textId="38C19B42" w:rsidR="003F380D" w:rsidRDefault="003F380D" w:rsidP="00490FF2">
            <w:pPr>
              <w:spacing w:before="0"/>
              <w:ind w:left="459"/>
              <w:jc w:val="left"/>
              <w:rPr>
                <w:i/>
                <w:sz w:val="16"/>
                <w:szCs w:val="16"/>
              </w:rPr>
            </w:pPr>
            <w:r>
              <w:rPr>
                <w:i/>
                <w:sz w:val="16"/>
                <w:szCs w:val="16"/>
              </w:rPr>
              <w:t>telefone/numero</w:t>
            </w:r>
          </w:p>
        </w:tc>
        <w:tc>
          <w:tcPr>
            <w:tcW w:w="2410" w:type="dxa"/>
            <w:vAlign w:val="center"/>
          </w:tcPr>
          <w:p w14:paraId="2806839F" w14:textId="53CD96FE" w:rsidR="003F380D" w:rsidRDefault="003F380D" w:rsidP="00490FF2">
            <w:pPr>
              <w:spacing w:before="0"/>
              <w:jc w:val="left"/>
              <w:rPr>
                <w:i/>
                <w:sz w:val="16"/>
                <w:szCs w:val="16"/>
              </w:rPr>
            </w:pPr>
            <w:r>
              <w:rPr>
                <w:i/>
                <w:sz w:val="16"/>
                <w:szCs w:val="16"/>
              </w:rPr>
              <w:t>Integer</w:t>
            </w:r>
          </w:p>
        </w:tc>
        <w:tc>
          <w:tcPr>
            <w:tcW w:w="850" w:type="dxa"/>
            <w:vAlign w:val="center"/>
          </w:tcPr>
          <w:p w14:paraId="1CF4206A" w14:textId="6F8B23C1" w:rsidR="003F380D" w:rsidRDefault="003F380D" w:rsidP="00490FF2">
            <w:pPr>
              <w:spacing w:before="0"/>
              <w:jc w:val="center"/>
              <w:rPr>
                <w:i/>
                <w:sz w:val="16"/>
                <w:szCs w:val="16"/>
              </w:rPr>
            </w:pPr>
            <w:r>
              <w:rPr>
                <w:i/>
                <w:sz w:val="16"/>
                <w:szCs w:val="16"/>
              </w:rPr>
              <w:t>0</w:t>
            </w:r>
          </w:p>
        </w:tc>
        <w:tc>
          <w:tcPr>
            <w:tcW w:w="851" w:type="dxa"/>
            <w:vAlign w:val="center"/>
          </w:tcPr>
          <w:p w14:paraId="5C8C3815" w14:textId="47E785B8" w:rsidR="003F380D" w:rsidRDefault="003F380D" w:rsidP="00490FF2">
            <w:pPr>
              <w:spacing w:before="0"/>
              <w:jc w:val="center"/>
              <w:rPr>
                <w:i/>
                <w:sz w:val="16"/>
                <w:szCs w:val="16"/>
              </w:rPr>
            </w:pPr>
            <w:r>
              <w:rPr>
                <w:i/>
                <w:sz w:val="16"/>
                <w:szCs w:val="16"/>
              </w:rPr>
              <w:t>1</w:t>
            </w:r>
          </w:p>
        </w:tc>
        <w:tc>
          <w:tcPr>
            <w:tcW w:w="1276" w:type="dxa"/>
            <w:vAlign w:val="center"/>
          </w:tcPr>
          <w:p w14:paraId="0A50529A" w14:textId="77777777" w:rsidR="003F380D" w:rsidRPr="00C344F4" w:rsidRDefault="003F380D" w:rsidP="00490FF2">
            <w:pPr>
              <w:spacing w:before="0"/>
              <w:jc w:val="left"/>
              <w:rPr>
                <w:i/>
                <w:sz w:val="16"/>
                <w:szCs w:val="16"/>
              </w:rPr>
            </w:pPr>
          </w:p>
        </w:tc>
      </w:tr>
      <w:tr w:rsidR="003F380D" w:rsidRPr="00C344F4" w14:paraId="1B0BD8AE" w14:textId="77777777" w:rsidTr="00B051ED">
        <w:trPr>
          <w:trHeight w:val="284"/>
        </w:trPr>
        <w:tc>
          <w:tcPr>
            <w:tcW w:w="4111" w:type="dxa"/>
            <w:vAlign w:val="center"/>
          </w:tcPr>
          <w:p w14:paraId="628A7A3F" w14:textId="67953277" w:rsidR="003F380D" w:rsidRDefault="003F380D" w:rsidP="00490FF2">
            <w:pPr>
              <w:spacing w:before="0"/>
              <w:ind w:left="459"/>
              <w:jc w:val="left"/>
              <w:rPr>
                <w:i/>
                <w:sz w:val="16"/>
                <w:szCs w:val="16"/>
              </w:rPr>
            </w:pPr>
            <w:r>
              <w:rPr>
                <w:i/>
                <w:sz w:val="16"/>
                <w:szCs w:val="16"/>
              </w:rPr>
              <w:t>telefone/ramal</w:t>
            </w:r>
          </w:p>
        </w:tc>
        <w:tc>
          <w:tcPr>
            <w:tcW w:w="2410" w:type="dxa"/>
            <w:vAlign w:val="center"/>
          </w:tcPr>
          <w:p w14:paraId="7580AE08" w14:textId="11266C16" w:rsidR="003F380D" w:rsidRDefault="003F380D" w:rsidP="00490FF2">
            <w:pPr>
              <w:spacing w:before="0"/>
              <w:jc w:val="left"/>
              <w:rPr>
                <w:i/>
                <w:sz w:val="16"/>
                <w:szCs w:val="16"/>
              </w:rPr>
            </w:pPr>
            <w:r>
              <w:rPr>
                <w:i/>
                <w:sz w:val="16"/>
                <w:szCs w:val="16"/>
              </w:rPr>
              <w:t>String</w:t>
            </w:r>
          </w:p>
        </w:tc>
        <w:tc>
          <w:tcPr>
            <w:tcW w:w="850" w:type="dxa"/>
            <w:vAlign w:val="center"/>
          </w:tcPr>
          <w:p w14:paraId="64A15F5E" w14:textId="1801BF2F" w:rsidR="003F380D" w:rsidRDefault="003F380D" w:rsidP="00490FF2">
            <w:pPr>
              <w:spacing w:before="0"/>
              <w:jc w:val="center"/>
              <w:rPr>
                <w:i/>
                <w:sz w:val="16"/>
                <w:szCs w:val="16"/>
              </w:rPr>
            </w:pPr>
            <w:r>
              <w:rPr>
                <w:i/>
                <w:sz w:val="16"/>
                <w:szCs w:val="16"/>
              </w:rPr>
              <w:t>0</w:t>
            </w:r>
          </w:p>
        </w:tc>
        <w:tc>
          <w:tcPr>
            <w:tcW w:w="851" w:type="dxa"/>
            <w:vAlign w:val="center"/>
          </w:tcPr>
          <w:p w14:paraId="1DD479BC" w14:textId="161031AA" w:rsidR="003F380D" w:rsidRDefault="003F380D" w:rsidP="00490FF2">
            <w:pPr>
              <w:spacing w:before="0"/>
              <w:jc w:val="center"/>
              <w:rPr>
                <w:i/>
                <w:sz w:val="16"/>
                <w:szCs w:val="16"/>
              </w:rPr>
            </w:pPr>
            <w:r>
              <w:rPr>
                <w:i/>
                <w:sz w:val="16"/>
                <w:szCs w:val="16"/>
              </w:rPr>
              <w:t>1</w:t>
            </w:r>
          </w:p>
        </w:tc>
        <w:tc>
          <w:tcPr>
            <w:tcW w:w="1276" w:type="dxa"/>
            <w:vAlign w:val="center"/>
          </w:tcPr>
          <w:p w14:paraId="7B4ED9F0" w14:textId="77777777" w:rsidR="003F380D" w:rsidRPr="00C344F4" w:rsidRDefault="003F380D" w:rsidP="00490FF2">
            <w:pPr>
              <w:spacing w:before="0"/>
              <w:jc w:val="left"/>
              <w:rPr>
                <w:i/>
                <w:sz w:val="16"/>
                <w:szCs w:val="16"/>
              </w:rPr>
            </w:pPr>
          </w:p>
        </w:tc>
      </w:tr>
      <w:tr w:rsidR="003F380D" w:rsidRPr="00C344F4" w14:paraId="2643DAB7" w14:textId="77777777" w:rsidTr="00B051ED">
        <w:trPr>
          <w:trHeight w:val="284"/>
        </w:trPr>
        <w:tc>
          <w:tcPr>
            <w:tcW w:w="4111" w:type="dxa"/>
            <w:vAlign w:val="center"/>
          </w:tcPr>
          <w:p w14:paraId="67B09A3F" w14:textId="39BDAA2A" w:rsidR="003F380D" w:rsidRDefault="003F380D" w:rsidP="00490FF2">
            <w:pPr>
              <w:spacing w:before="0"/>
              <w:ind w:left="459"/>
              <w:jc w:val="left"/>
              <w:rPr>
                <w:i/>
                <w:sz w:val="16"/>
                <w:szCs w:val="16"/>
              </w:rPr>
            </w:pPr>
            <w:r>
              <w:rPr>
                <w:i/>
                <w:sz w:val="16"/>
                <w:szCs w:val="16"/>
              </w:rPr>
              <w:t>endereco/logradouro</w:t>
            </w:r>
          </w:p>
        </w:tc>
        <w:tc>
          <w:tcPr>
            <w:tcW w:w="2410" w:type="dxa"/>
            <w:vAlign w:val="center"/>
          </w:tcPr>
          <w:p w14:paraId="7D1A5526" w14:textId="0A0D4B5B" w:rsidR="003F380D" w:rsidRDefault="003F380D" w:rsidP="00490FF2">
            <w:pPr>
              <w:spacing w:before="0"/>
              <w:jc w:val="left"/>
              <w:rPr>
                <w:i/>
                <w:sz w:val="16"/>
                <w:szCs w:val="16"/>
              </w:rPr>
            </w:pPr>
            <w:r>
              <w:rPr>
                <w:i/>
                <w:sz w:val="16"/>
                <w:szCs w:val="16"/>
              </w:rPr>
              <w:t>String</w:t>
            </w:r>
          </w:p>
        </w:tc>
        <w:tc>
          <w:tcPr>
            <w:tcW w:w="850" w:type="dxa"/>
            <w:vAlign w:val="center"/>
          </w:tcPr>
          <w:p w14:paraId="76419314" w14:textId="064DF418" w:rsidR="003F380D" w:rsidRDefault="003F380D" w:rsidP="00490FF2">
            <w:pPr>
              <w:spacing w:before="0"/>
              <w:jc w:val="center"/>
              <w:rPr>
                <w:i/>
                <w:sz w:val="16"/>
                <w:szCs w:val="16"/>
              </w:rPr>
            </w:pPr>
            <w:r>
              <w:rPr>
                <w:i/>
                <w:sz w:val="16"/>
                <w:szCs w:val="16"/>
              </w:rPr>
              <w:t>0</w:t>
            </w:r>
          </w:p>
        </w:tc>
        <w:tc>
          <w:tcPr>
            <w:tcW w:w="851" w:type="dxa"/>
            <w:vAlign w:val="center"/>
          </w:tcPr>
          <w:p w14:paraId="4CB46545" w14:textId="7799EC12" w:rsidR="003F380D" w:rsidRDefault="003F380D" w:rsidP="00490FF2">
            <w:pPr>
              <w:spacing w:before="0"/>
              <w:jc w:val="center"/>
              <w:rPr>
                <w:i/>
                <w:sz w:val="16"/>
                <w:szCs w:val="16"/>
              </w:rPr>
            </w:pPr>
            <w:r>
              <w:rPr>
                <w:i/>
                <w:sz w:val="16"/>
                <w:szCs w:val="16"/>
              </w:rPr>
              <w:t>1</w:t>
            </w:r>
          </w:p>
        </w:tc>
        <w:tc>
          <w:tcPr>
            <w:tcW w:w="1276" w:type="dxa"/>
            <w:vAlign w:val="center"/>
          </w:tcPr>
          <w:p w14:paraId="3F9DDD69" w14:textId="77777777" w:rsidR="003F380D" w:rsidRPr="00C344F4" w:rsidRDefault="003F380D" w:rsidP="00490FF2">
            <w:pPr>
              <w:spacing w:before="0"/>
              <w:jc w:val="left"/>
              <w:rPr>
                <w:i/>
                <w:sz w:val="16"/>
                <w:szCs w:val="16"/>
              </w:rPr>
            </w:pPr>
          </w:p>
        </w:tc>
      </w:tr>
      <w:tr w:rsidR="003F380D" w:rsidRPr="00C344F4" w14:paraId="0EF32700" w14:textId="77777777" w:rsidTr="00B051ED">
        <w:trPr>
          <w:trHeight w:val="284"/>
        </w:trPr>
        <w:tc>
          <w:tcPr>
            <w:tcW w:w="4111" w:type="dxa"/>
            <w:vAlign w:val="center"/>
          </w:tcPr>
          <w:p w14:paraId="4EF385CB" w14:textId="3C35DD6F" w:rsidR="003F380D" w:rsidRDefault="003F380D" w:rsidP="00490FF2">
            <w:pPr>
              <w:spacing w:before="0"/>
              <w:ind w:left="459"/>
              <w:jc w:val="left"/>
              <w:rPr>
                <w:i/>
                <w:sz w:val="16"/>
                <w:szCs w:val="16"/>
              </w:rPr>
            </w:pPr>
            <w:r>
              <w:rPr>
                <w:i/>
                <w:sz w:val="16"/>
                <w:szCs w:val="16"/>
              </w:rPr>
              <w:t>endereco/cep</w:t>
            </w:r>
          </w:p>
        </w:tc>
        <w:tc>
          <w:tcPr>
            <w:tcW w:w="2410" w:type="dxa"/>
            <w:vAlign w:val="center"/>
          </w:tcPr>
          <w:p w14:paraId="6F608F3D" w14:textId="3DFF8FEE" w:rsidR="003F380D" w:rsidRDefault="003F380D" w:rsidP="00490FF2">
            <w:pPr>
              <w:spacing w:before="0"/>
              <w:jc w:val="left"/>
              <w:rPr>
                <w:i/>
                <w:sz w:val="16"/>
                <w:szCs w:val="16"/>
              </w:rPr>
            </w:pPr>
            <w:r>
              <w:rPr>
                <w:i/>
                <w:sz w:val="16"/>
                <w:szCs w:val="16"/>
              </w:rPr>
              <w:t>Integer</w:t>
            </w:r>
          </w:p>
        </w:tc>
        <w:tc>
          <w:tcPr>
            <w:tcW w:w="850" w:type="dxa"/>
            <w:vAlign w:val="center"/>
          </w:tcPr>
          <w:p w14:paraId="666416D6" w14:textId="670266F2" w:rsidR="003F380D" w:rsidRDefault="003F380D" w:rsidP="00490FF2">
            <w:pPr>
              <w:spacing w:before="0"/>
              <w:jc w:val="center"/>
              <w:rPr>
                <w:i/>
                <w:sz w:val="16"/>
                <w:szCs w:val="16"/>
              </w:rPr>
            </w:pPr>
            <w:r>
              <w:rPr>
                <w:i/>
                <w:sz w:val="16"/>
                <w:szCs w:val="16"/>
              </w:rPr>
              <w:t>0</w:t>
            </w:r>
          </w:p>
        </w:tc>
        <w:tc>
          <w:tcPr>
            <w:tcW w:w="851" w:type="dxa"/>
            <w:vAlign w:val="center"/>
          </w:tcPr>
          <w:p w14:paraId="28CCFD5D" w14:textId="62344E38" w:rsidR="003F380D" w:rsidRDefault="003F380D" w:rsidP="00490FF2">
            <w:pPr>
              <w:spacing w:before="0"/>
              <w:jc w:val="center"/>
              <w:rPr>
                <w:i/>
                <w:sz w:val="16"/>
                <w:szCs w:val="16"/>
              </w:rPr>
            </w:pPr>
            <w:r>
              <w:rPr>
                <w:i/>
                <w:sz w:val="16"/>
                <w:szCs w:val="16"/>
              </w:rPr>
              <w:t>1</w:t>
            </w:r>
          </w:p>
        </w:tc>
        <w:tc>
          <w:tcPr>
            <w:tcW w:w="1276" w:type="dxa"/>
            <w:vAlign w:val="center"/>
          </w:tcPr>
          <w:p w14:paraId="5B20A8A8" w14:textId="77777777" w:rsidR="003F380D" w:rsidRPr="00C344F4" w:rsidRDefault="003F380D" w:rsidP="00490FF2">
            <w:pPr>
              <w:spacing w:before="0"/>
              <w:jc w:val="left"/>
              <w:rPr>
                <w:i/>
                <w:sz w:val="16"/>
                <w:szCs w:val="16"/>
              </w:rPr>
            </w:pPr>
          </w:p>
        </w:tc>
      </w:tr>
      <w:tr w:rsidR="003F380D" w:rsidRPr="00C344F4" w14:paraId="0828361D" w14:textId="77777777" w:rsidTr="00B051ED">
        <w:trPr>
          <w:trHeight w:val="284"/>
        </w:trPr>
        <w:tc>
          <w:tcPr>
            <w:tcW w:w="4111" w:type="dxa"/>
            <w:vAlign w:val="center"/>
          </w:tcPr>
          <w:p w14:paraId="5B995DC2" w14:textId="797CAC6F" w:rsidR="003F380D" w:rsidRDefault="003F380D" w:rsidP="00490FF2">
            <w:pPr>
              <w:spacing w:before="0"/>
              <w:ind w:left="459"/>
              <w:jc w:val="left"/>
              <w:rPr>
                <w:i/>
                <w:sz w:val="16"/>
                <w:szCs w:val="16"/>
              </w:rPr>
            </w:pPr>
            <w:r>
              <w:rPr>
                <w:i/>
                <w:sz w:val="16"/>
                <w:szCs w:val="16"/>
              </w:rPr>
              <w:t>endereco/bairro</w:t>
            </w:r>
          </w:p>
        </w:tc>
        <w:tc>
          <w:tcPr>
            <w:tcW w:w="2410" w:type="dxa"/>
          </w:tcPr>
          <w:p w14:paraId="25AEB804" w14:textId="12663E1A" w:rsidR="003F380D" w:rsidRDefault="003F380D" w:rsidP="00490FF2">
            <w:pPr>
              <w:spacing w:before="0"/>
              <w:jc w:val="left"/>
              <w:rPr>
                <w:i/>
                <w:sz w:val="16"/>
                <w:szCs w:val="16"/>
              </w:rPr>
            </w:pPr>
            <w:r w:rsidRPr="00F55F5A">
              <w:rPr>
                <w:i/>
                <w:sz w:val="16"/>
                <w:szCs w:val="16"/>
              </w:rPr>
              <w:t>String</w:t>
            </w:r>
          </w:p>
        </w:tc>
        <w:tc>
          <w:tcPr>
            <w:tcW w:w="850" w:type="dxa"/>
            <w:vAlign w:val="center"/>
          </w:tcPr>
          <w:p w14:paraId="3AD63171" w14:textId="0BA9A14C" w:rsidR="003F380D" w:rsidRDefault="003F380D" w:rsidP="00490FF2">
            <w:pPr>
              <w:spacing w:before="0"/>
              <w:jc w:val="center"/>
              <w:rPr>
                <w:i/>
                <w:sz w:val="16"/>
                <w:szCs w:val="16"/>
              </w:rPr>
            </w:pPr>
            <w:r>
              <w:rPr>
                <w:i/>
                <w:sz w:val="16"/>
                <w:szCs w:val="16"/>
              </w:rPr>
              <w:t>0</w:t>
            </w:r>
          </w:p>
        </w:tc>
        <w:tc>
          <w:tcPr>
            <w:tcW w:w="851" w:type="dxa"/>
            <w:vAlign w:val="center"/>
          </w:tcPr>
          <w:p w14:paraId="46339A89" w14:textId="059DAA1E" w:rsidR="003F380D" w:rsidRDefault="003F380D" w:rsidP="00490FF2">
            <w:pPr>
              <w:spacing w:before="0"/>
              <w:jc w:val="center"/>
              <w:rPr>
                <w:i/>
                <w:sz w:val="16"/>
                <w:szCs w:val="16"/>
              </w:rPr>
            </w:pPr>
            <w:r>
              <w:rPr>
                <w:i/>
                <w:sz w:val="16"/>
                <w:szCs w:val="16"/>
              </w:rPr>
              <w:t>1</w:t>
            </w:r>
          </w:p>
        </w:tc>
        <w:tc>
          <w:tcPr>
            <w:tcW w:w="1276" w:type="dxa"/>
            <w:vAlign w:val="center"/>
          </w:tcPr>
          <w:p w14:paraId="44BC557B" w14:textId="77777777" w:rsidR="003F380D" w:rsidRPr="00C344F4" w:rsidRDefault="003F380D" w:rsidP="00490FF2">
            <w:pPr>
              <w:spacing w:before="0"/>
              <w:jc w:val="left"/>
              <w:rPr>
                <w:i/>
                <w:sz w:val="16"/>
                <w:szCs w:val="16"/>
              </w:rPr>
            </w:pPr>
          </w:p>
        </w:tc>
      </w:tr>
      <w:tr w:rsidR="003F380D" w:rsidRPr="00C344F4" w14:paraId="5A58C305" w14:textId="77777777" w:rsidTr="00B051ED">
        <w:trPr>
          <w:trHeight w:val="284"/>
        </w:trPr>
        <w:tc>
          <w:tcPr>
            <w:tcW w:w="4111" w:type="dxa"/>
            <w:vAlign w:val="center"/>
          </w:tcPr>
          <w:p w14:paraId="39B81048" w14:textId="3EF0189C" w:rsidR="003F380D" w:rsidRDefault="003F380D" w:rsidP="00490FF2">
            <w:pPr>
              <w:spacing w:before="0"/>
              <w:ind w:left="459"/>
              <w:jc w:val="left"/>
              <w:rPr>
                <w:i/>
                <w:sz w:val="16"/>
                <w:szCs w:val="16"/>
              </w:rPr>
            </w:pPr>
            <w:r>
              <w:rPr>
                <w:i/>
                <w:sz w:val="16"/>
                <w:szCs w:val="16"/>
              </w:rPr>
              <w:t>endereco/cidade</w:t>
            </w:r>
          </w:p>
        </w:tc>
        <w:tc>
          <w:tcPr>
            <w:tcW w:w="2410" w:type="dxa"/>
          </w:tcPr>
          <w:p w14:paraId="65556A7A" w14:textId="77692A9B" w:rsidR="003F380D" w:rsidRDefault="003F380D" w:rsidP="00490FF2">
            <w:pPr>
              <w:spacing w:before="0"/>
              <w:jc w:val="left"/>
              <w:rPr>
                <w:i/>
                <w:sz w:val="16"/>
                <w:szCs w:val="16"/>
              </w:rPr>
            </w:pPr>
            <w:r w:rsidRPr="00F55F5A">
              <w:rPr>
                <w:i/>
                <w:sz w:val="16"/>
                <w:szCs w:val="16"/>
              </w:rPr>
              <w:t>String</w:t>
            </w:r>
          </w:p>
        </w:tc>
        <w:tc>
          <w:tcPr>
            <w:tcW w:w="850" w:type="dxa"/>
            <w:vAlign w:val="center"/>
          </w:tcPr>
          <w:p w14:paraId="18E2BFBC" w14:textId="0C93FBA5" w:rsidR="003F380D" w:rsidRDefault="003F380D" w:rsidP="00490FF2">
            <w:pPr>
              <w:spacing w:before="0"/>
              <w:jc w:val="center"/>
              <w:rPr>
                <w:i/>
                <w:sz w:val="16"/>
                <w:szCs w:val="16"/>
              </w:rPr>
            </w:pPr>
            <w:r>
              <w:rPr>
                <w:i/>
                <w:sz w:val="16"/>
                <w:szCs w:val="16"/>
              </w:rPr>
              <w:t>0</w:t>
            </w:r>
          </w:p>
        </w:tc>
        <w:tc>
          <w:tcPr>
            <w:tcW w:w="851" w:type="dxa"/>
            <w:vAlign w:val="center"/>
          </w:tcPr>
          <w:p w14:paraId="4DE25AF9" w14:textId="2429AC01" w:rsidR="003F380D" w:rsidRDefault="003F380D" w:rsidP="00490FF2">
            <w:pPr>
              <w:spacing w:before="0"/>
              <w:jc w:val="center"/>
              <w:rPr>
                <w:i/>
                <w:sz w:val="16"/>
                <w:szCs w:val="16"/>
              </w:rPr>
            </w:pPr>
            <w:r>
              <w:rPr>
                <w:i/>
                <w:sz w:val="16"/>
                <w:szCs w:val="16"/>
              </w:rPr>
              <w:t>1</w:t>
            </w:r>
          </w:p>
        </w:tc>
        <w:tc>
          <w:tcPr>
            <w:tcW w:w="1276" w:type="dxa"/>
            <w:vAlign w:val="center"/>
          </w:tcPr>
          <w:p w14:paraId="7FC8EDD3" w14:textId="77777777" w:rsidR="003F380D" w:rsidRPr="00C344F4" w:rsidRDefault="003F380D" w:rsidP="00490FF2">
            <w:pPr>
              <w:spacing w:before="0"/>
              <w:jc w:val="left"/>
              <w:rPr>
                <w:i/>
                <w:sz w:val="16"/>
                <w:szCs w:val="16"/>
              </w:rPr>
            </w:pPr>
          </w:p>
        </w:tc>
      </w:tr>
      <w:tr w:rsidR="003F380D" w:rsidRPr="00C344F4" w14:paraId="3DB08B47" w14:textId="77777777" w:rsidTr="00B051ED">
        <w:trPr>
          <w:trHeight w:val="284"/>
        </w:trPr>
        <w:tc>
          <w:tcPr>
            <w:tcW w:w="4111" w:type="dxa"/>
            <w:vAlign w:val="center"/>
          </w:tcPr>
          <w:p w14:paraId="3FB9C3A6" w14:textId="1BECDCEF" w:rsidR="003F380D" w:rsidRDefault="003F380D" w:rsidP="00490FF2">
            <w:pPr>
              <w:spacing w:before="0"/>
              <w:ind w:left="459"/>
              <w:jc w:val="left"/>
              <w:rPr>
                <w:i/>
                <w:sz w:val="16"/>
                <w:szCs w:val="16"/>
              </w:rPr>
            </w:pPr>
            <w:r>
              <w:rPr>
                <w:i/>
                <w:sz w:val="16"/>
                <w:szCs w:val="16"/>
              </w:rPr>
              <w:t>endereco/uf</w:t>
            </w:r>
          </w:p>
        </w:tc>
        <w:tc>
          <w:tcPr>
            <w:tcW w:w="2410" w:type="dxa"/>
          </w:tcPr>
          <w:p w14:paraId="54937CEA" w14:textId="1894813C" w:rsidR="003F380D" w:rsidRDefault="003F380D" w:rsidP="00490FF2">
            <w:pPr>
              <w:spacing w:before="0"/>
              <w:jc w:val="left"/>
              <w:rPr>
                <w:i/>
                <w:sz w:val="16"/>
                <w:szCs w:val="16"/>
              </w:rPr>
            </w:pPr>
            <w:r w:rsidRPr="00F55F5A">
              <w:rPr>
                <w:i/>
                <w:sz w:val="16"/>
                <w:szCs w:val="16"/>
              </w:rPr>
              <w:t>String</w:t>
            </w:r>
          </w:p>
        </w:tc>
        <w:tc>
          <w:tcPr>
            <w:tcW w:w="850" w:type="dxa"/>
            <w:vAlign w:val="center"/>
          </w:tcPr>
          <w:p w14:paraId="392BED08" w14:textId="6DB86BA4" w:rsidR="003F380D" w:rsidRDefault="003F380D" w:rsidP="00490FF2">
            <w:pPr>
              <w:spacing w:before="0"/>
              <w:jc w:val="center"/>
              <w:rPr>
                <w:i/>
                <w:sz w:val="16"/>
                <w:szCs w:val="16"/>
              </w:rPr>
            </w:pPr>
            <w:r>
              <w:rPr>
                <w:i/>
                <w:sz w:val="16"/>
                <w:szCs w:val="16"/>
              </w:rPr>
              <w:t>0</w:t>
            </w:r>
          </w:p>
        </w:tc>
        <w:tc>
          <w:tcPr>
            <w:tcW w:w="851" w:type="dxa"/>
            <w:vAlign w:val="center"/>
          </w:tcPr>
          <w:p w14:paraId="65312572" w14:textId="57066524" w:rsidR="003F380D" w:rsidRDefault="003F380D" w:rsidP="00490FF2">
            <w:pPr>
              <w:spacing w:before="0"/>
              <w:jc w:val="center"/>
              <w:rPr>
                <w:i/>
                <w:sz w:val="16"/>
                <w:szCs w:val="16"/>
              </w:rPr>
            </w:pPr>
            <w:r>
              <w:rPr>
                <w:i/>
                <w:sz w:val="16"/>
                <w:szCs w:val="16"/>
              </w:rPr>
              <w:t>1</w:t>
            </w:r>
          </w:p>
        </w:tc>
        <w:tc>
          <w:tcPr>
            <w:tcW w:w="1276" w:type="dxa"/>
            <w:vAlign w:val="center"/>
          </w:tcPr>
          <w:p w14:paraId="29766294" w14:textId="77777777" w:rsidR="003F380D" w:rsidRPr="00C344F4" w:rsidRDefault="003F380D" w:rsidP="00490FF2">
            <w:pPr>
              <w:spacing w:before="0"/>
              <w:jc w:val="left"/>
              <w:rPr>
                <w:i/>
                <w:sz w:val="16"/>
                <w:szCs w:val="16"/>
              </w:rPr>
            </w:pPr>
          </w:p>
        </w:tc>
      </w:tr>
      <w:tr w:rsidR="004225B7" w:rsidRPr="00C344F4" w14:paraId="4CD8F1F9" w14:textId="77777777" w:rsidTr="00B051ED">
        <w:trPr>
          <w:trHeight w:val="284"/>
        </w:trPr>
        <w:tc>
          <w:tcPr>
            <w:tcW w:w="4111" w:type="dxa"/>
            <w:vAlign w:val="center"/>
          </w:tcPr>
          <w:p w14:paraId="470F2D26" w14:textId="39C7CB61" w:rsidR="004225B7" w:rsidRDefault="004225B7" w:rsidP="00490FF2">
            <w:pPr>
              <w:spacing w:before="0"/>
              <w:ind w:left="459"/>
              <w:jc w:val="left"/>
              <w:rPr>
                <w:i/>
                <w:sz w:val="16"/>
                <w:szCs w:val="16"/>
              </w:rPr>
            </w:pPr>
            <w:r>
              <w:rPr>
                <w:i/>
                <w:sz w:val="16"/>
                <w:szCs w:val="16"/>
              </w:rPr>
              <w:t>anotacoesNegativas</w:t>
            </w:r>
          </w:p>
        </w:tc>
        <w:tc>
          <w:tcPr>
            <w:tcW w:w="2410" w:type="dxa"/>
          </w:tcPr>
          <w:p w14:paraId="2C43D5BC" w14:textId="40D20D9F" w:rsidR="004225B7" w:rsidRPr="00F55F5A" w:rsidRDefault="004225B7" w:rsidP="00490FF2">
            <w:pPr>
              <w:spacing w:before="0"/>
              <w:jc w:val="left"/>
              <w:rPr>
                <w:i/>
                <w:sz w:val="16"/>
                <w:szCs w:val="16"/>
              </w:rPr>
            </w:pPr>
            <w:r>
              <w:rPr>
                <w:i/>
                <w:sz w:val="16"/>
                <w:szCs w:val="16"/>
              </w:rPr>
              <w:t>AnotacoesNegativasSocio</w:t>
            </w:r>
          </w:p>
        </w:tc>
        <w:tc>
          <w:tcPr>
            <w:tcW w:w="850" w:type="dxa"/>
            <w:vAlign w:val="center"/>
          </w:tcPr>
          <w:p w14:paraId="416B5959" w14:textId="55616E3E" w:rsidR="004225B7" w:rsidRDefault="004225B7" w:rsidP="00490FF2">
            <w:pPr>
              <w:spacing w:before="0"/>
              <w:jc w:val="center"/>
              <w:rPr>
                <w:i/>
                <w:sz w:val="16"/>
                <w:szCs w:val="16"/>
              </w:rPr>
            </w:pPr>
            <w:r>
              <w:rPr>
                <w:i/>
                <w:sz w:val="16"/>
                <w:szCs w:val="16"/>
              </w:rPr>
              <w:t>0</w:t>
            </w:r>
          </w:p>
        </w:tc>
        <w:tc>
          <w:tcPr>
            <w:tcW w:w="851" w:type="dxa"/>
            <w:vAlign w:val="center"/>
          </w:tcPr>
          <w:p w14:paraId="4E4F932F" w14:textId="15CF266E" w:rsidR="004225B7" w:rsidRDefault="004225B7" w:rsidP="00490FF2">
            <w:pPr>
              <w:spacing w:before="0"/>
              <w:jc w:val="center"/>
              <w:rPr>
                <w:i/>
                <w:sz w:val="16"/>
                <w:szCs w:val="16"/>
              </w:rPr>
            </w:pPr>
            <w:r>
              <w:rPr>
                <w:i/>
                <w:sz w:val="16"/>
                <w:szCs w:val="16"/>
              </w:rPr>
              <w:t>1</w:t>
            </w:r>
          </w:p>
        </w:tc>
        <w:tc>
          <w:tcPr>
            <w:tcW w:w="1276" w:type="dxa"/>
            <w:vAlign w:val="center"/>
          </w:tcPr>
          <w:p w14:paraId="5DCE4279" w14:textId="77777777" w:rsidR="004225B7" w:rsidRPr="00C344F4" w:rsidRDefault="004225B7" w:rsidP="00490FF2">
            <w:pPr>
              <w:spacing w:before="0"/>
              <w:jc w:val="left"/>
              <w:rPr>
                <w:i/>
                <w:sz w:val="16"/>
                <w:szCs w:val="16"/>
              </w:rPr>
            </w:pPr>
          </w:p>
        </w:tc>
      </w:tr>
      <w:tr w:rsidR="002F2AE0" w:rsidRPr="00C344F4" w14:paraId="173F5FAA" w14:textId="77777777" w:rsidTr="00B051ED">
        <w:trPr>
          <w:trHeight w:val="284"/>
        </w:trPr>
        <w:tc>
          <w:tcPr>
            <w:tcW w:w="4111" w:type="dxa"/>
            <w:vAlign w:val="center"/>
          </w:tcPr>
          <w:p w14:paraId="3989A153" w14:textId="77777777" w:rsidR="002F2AE0" w:rsidRPr="006E1AED" w:rsidRDefault="002F2AE0" w:rsidP="002F2AE0">
            <w:pPr>
              <w:spacing w:before="0"/>
              <w:ind w:left="601"/>
              <w:jc w:val="left"/>
              <w:rPr>
                <w:sz w:val="16"/>
                <w:szCs w:val="16"/>
              </w:rPr>
            </w:pPr>
            <w:r>
              <w:rPr>
                <w:sz w:val="16"/>
                <w:szCs w:val="16"/>
              </w:rPr>
              <w:t>Pefin</w:t>
            </w:r>
          </w:p>
        </w:tc>
        <w:tc>
          <w:tcPr>
            <w:tcW w:w="2410" w:type="dxa"/>
            <w:vAlign w:val="center"/>
          </w:tcPr>
          <w:p w14:paraId="6FFEBCCC" w14:textId="77777777" w:rsidR="002F2AE0" w:rsidRDefault="002F2AE0" w:rsidP="00296ACD">
            <w:pPr>
              <w:spacing w:before="0"/>
              <w:jc w:val="left"/>
              <w:rPr>
                <w:i/>
                <w:sz w:val="16"/>
                <w:szCs w:val="16"/>
              </w:rPr>
            </w:pPr>
            <w:r>
              <w:rPr>
                <w:i/>
                <w:sz w:val="16"/>
                <w:szCs w:val="16"/>
              </w:rPr>
              <w:t>Pefin</w:t>
            </w:r>
          </w:p>
        </w:tc>
        <w:tc>
          <w:tcPr>
            <w:tcW w:w="850" w:type="dxa"/>
            <w:vAlign w:val="center"/>
          </w:tcPr>
          <w:p w14:paraId="1A9DE189" w14:textId="77777777" w:rsidR="002F2AE0" w:rsidRDefault="002F2AE0" w:rsidP="00296ACD">
            <w:pPr>
              <w:spacing w:before="0"/>
              <w:jc w:val="center"/>
              <w:rPr>
                <w:i/>
                <w:sz w:val="16"/>
                <w:szCs w:val="16"/>
              </w:rPr>
            </w:pPr>
            <w:r>
              <w:rPr>
                <w:i/>
                <w:sz w:val="16"/>
                <w:szCs w:val="16"/>
              </w:rPr>
              <w:t>0</w:t>
            </w:r>
          </w:p>
        </w:tc>
        <w:tc>
          <w:tcPr>
            <w:tcW w:w="851" w:type="dxa"/>
            <w:vAlign w:val="center"/>
          </w:tcPr>
          <w:p w14:paraId="35E20F53" w14:textId="77777777" w:rsidR="002F2AE0" w:rsidRDefault="002F2AE0" w:rsidP="00296ACD">
            <w:pPr>
              <w:spacing w:before="0"/>
              <w:jc w:val="center"/>
              <w:rPr>
                <w:i/>
                <w:sz w:val="16"/>
                <w:szCs w:val="16"/>
              </w:rPr>
            </w:pPr>
            <w:r>
              <w:rPr>
                <w:i/>
                <w:sz w:val="16"/>
                <w:szCs w:val="16"/>
              </w:rPr>
              <w:t>1</w:t>
            </w:r>
          </w:p>
        </w:tc>
        <w:tc>
          <w:tcPr>
            <w:tcW w:w="1276" w:type="dxa"/>
            <w:vAlign w:val="center"/>
          </w:tcPr>
          <w:p w14:paraId="3C72B2BA" w14:textId="77777777" w:rsidR="002F2AE0" w:rsidRPr="00C344F4" w:rsidRDefault="002F2AE0" w:rsidP="00296ACD">
            <w:pPr>
              <w:spacing w:before="0"/>
              <w:jc w:val="left"/>
              <w:rPr>
                <w:i/>
                <w:sz w:val="16"/>
                <w:szCs w:val="16"/>
              </w:rPr>
            </w:pPr>
          </w:p>
        </w:tc>
      </w:tr>
      <w:tr w:rsidR="002F2AE0" w:rsidRPr="00C344F4" w14:paraId="3C94D5FB" w14:textId="77777777" w:rsidTr="00B051ED">
        <w:trPr>
          <w:trHeight w:val="284"/>
        </w:trPr>
        <w:tc>
          <w:tcPr>
            <w:tcW w:w="4111" w:type="dxa"/>
            <w:vAlign w:val="center"/>
          </w:tcPr>
          <w:p w14:paraId="7545CB48" w14:textId="77777777" w:rsidR="002F2AE0" w:rsidRPr="00427FFC" w:rsidRDefault="002F2AE0" w:rsidP="002F2AE0">
            <w:pPr>
              <w:spacing w:before="0"/>
              <w:ind w:left="743"/>
              <w:jc w:val="left"/>
              <w:rPr>
                <w:i/>
                <w:sz w:val="16"/>
                <w:szCs w:val="16"/>
              </w:rPr>
            </w:pPr>
            <w:r>
              <w:rPr>
                <w:i/>
                <w:sz w:val="16"/>
                <w:szCs w:val="16"/>
              </w:rPr>
              <w:t>Resumo</w:t>
            </w:r>
          </w:p>
        </w:tc>
        <w:tc>
          <w:tcPr>
            <w:tcW w:w="2410" w:type="dxa"/>
            <w:vAlign w:val="center"/>
          </w:tcPr>
          <w:p w14:paraId="119470C9" w14:textId="77777777" w:rsidR="002F2AE0" w:rsidRDefault="002F2AE0" w:rsidP="00296ACD">
            <w:pPr>
              <w:spacing w:before="0"/>
              <w:jc w:val="left"/>
              <w:rPr>
                <w:i/>
                <w:sz w:val="16"/>
                <w:szCs w:val="16"/>
              </w:rPr>
            </w:pPr>
            <w:r>
              <w:rPr>
                <w:i/>
                <w:sz w:val="16"/>
                <w:szCs w:val="16"/>
              </w:rPr>
              <w:t>ResumoConsulta</w:t>
            </w:r>
          </w:p>
        </w:tc>
        <w:tc>
          <w:tcPr>
            <w:tcW w:w="850" w:type="dxa"/>
            <w:vAlign w:val="center"/>
          </w:tcPr>
          <w:p w14:paraId="06B78A97" w14:textId="77777777" w:rsidR="002F2AE0" w:rsidRDefault="002F2AE0" w:rsidP="00296ACD">
            <w:pPr>
              <w:spacing w:before="0"/>
              <w:jc w:val="center"/>
              <w:rPr>
                <w:i/>
                <w:sz w:val="16"/>
                <w:szCs w:val="16"/>
              </w:rPr>
            </w:pPr>
            <w:r>
              <w:rPr>
                <w:i/>
                <w:sz w:val="16"/>
                <w:szCs w:val="16"/>
              </w:rPr>
              <w:t>0</w:t>
            </w:r>
          </w:p>
        </w:tc>
        <w:tc>
          <w:tcPr>
            <w:tcW w:w="851" w:type="dxa"/>
            <w:vAlign w:val="center"/>
          </w:tcPr>
          <w:p w14:paraId="4A4C85D7" w14:textId="77777777" w:rsidR="002F2AE0" w:rsidRDefault="002F2AE0" w:rsidP="00296ACD">
            <w:pPr>
              <w:spacing w:before="0"/>
              <w:jc w:val="center"/>
              <w:rPr>
                <w:i/>
                <w:sz w:val="16"/>
                <w:szCs w:val="16"/>
              </w:rPr>
            </w:pPr>
            <w:r>
              <w:rPr>
                <w:i/>
                <w:sz w:val="16"/>
                <w:szCs w:val="16"/>
              </w:rPr>
              <w:t>1</w:t>
            </w:r>
          </w:p>
        </w:tc>
        <w:tc>
          <w:tcPr>
            <w:tcW w:w="1276" w:type="dxa"/>
            <w:vAlign w:val="center"/>
          </w:tcPr>
          <w:p w14:paraId="74B771C7" w14:textId="77777777" w:rsidR="002F2AE0" w:rsidRPr="00C344F4" w:rsidRDefault="002F2AE0" w:rsidP="00296ACD">
            <w:pPr>
              <w:spacing w:before="0"/>
              <w:jc w:val="left"/>
              <w:rPr>
                <w:i/>
                <w:sz w:val="16"/>
                <w:szCs w:val="16"/>
              </w:rPr>
            </w:pPr>
          </w:p>
        </w:tc>
      </w:tr>
      <w:tr w:rsidR="002F2AE0" w:rsidRPr="00C344F4" w14:paraId="4DA3B808" w14:textId="77777777" w:rsidTr="00B051ED">
        <w:trPr>
          <w:trHeight w:val="284"/>
        </w:trPr>
        <w:tc>
          <w:tcPr>
            <w:tcW w:w="4111" w:type="dxa"/>
            <w:vAlign w:val="center"/>
          </w:tcPr>
          <w:p w14:paraId="34E1CD3C" w14:textId="77777777" w:rsidR="002F2AE0" w:rsidRPr="00427FFC" w:rsidRDefault="002F2AE0" w:rsidP="002F2AE0">
            <w:pPr>
              <w:spacing w:before="0"/>
              <w:ind w:left="885"/>
              <w:jc w:val="left"/>
              <w:rPr>
                <w:i/>
                <w:sz w:val="16"/>
                <w:szCs w:val="16"/>
              </w:rPr>
            </w:pPr>
            <w:r>
              <w:rPr>
                <w:i/>
                <w:sz w:val="16"/>
                <w:szCs w:val="16"/>
              </w:rPr>
              <w:t>numeroOcorrencias</w:t>
            </w:r>
          </w:p>
        </w:tc>
        <w:tc>
          <w:tcPr>
            <w:tcW w:w="2410" w:type="dxa"/>
            <w:vAlign w:val="center"/>
          </w:tcPr>
          <w:p w14:paraId="558B4279" w14:textId="77777777" w:rsidR="002F2AE0" w:rsidRDefault="002F2AE0" w:rsidP="00296ACD">
            <w:pPr>
              <w:spacing w:before="0"/>
              <w:jc w:val="left"/>
              <w:rPr>
                <w:i/>
                <w:sz w:val="16"/>
                <w:szCs w:val="16"/>
              </w:rPr>
            </w:pPr>
            <w:r>
              <w:rPr>
                <w:i/>
                <w:sz w:val="16"/>
                <w:szCs w:val="16"/>
              </w:rPr>
              <w:t>String</w:t>
            </w:r>
          </w:p>
        </w:tc>
        <w:tc>
          <w:tcPr>
            <w:tcW w:w="850" w:type="dxa"/>
            <w:vAlign w:val="center"/>
          </w:tcPr>
          <w:p w14:paraId="5A820754" w14:textId="77777777" w:rsidR="002F2AE0" w:rsidRDefault="002F2AE0" w:rsidP="00296ACD">
            <w:pPr>
              <w:spacing w:before="0"/>
              <w:jc w:val="center"/>
              <w:rPr>
                <w:i/>
                <w:sz w:val="16"/>
                <w:szCs w:val="16"/>
              </w:rPr>
            </w:pPr>
            <w:r>
              <w:rPr>
                <w:i/>
                <w:sz w:val="16"/>
                <w:szCs w:val="16"/>
              </w:rPr>
              <w:t>0</w:t>
            </w:r>
          </w:p>
        </w:tc>
        <w:tc>
          <w:tcPr>
            <w:tcW w:w="851" w:type="dxa"/>
            <w:vAlign w:val="center"/>
          </w:tcPr>
          <w:p w14:paraId="49600685" w14:textId="77777777" w:rsidR="002F2AE0" w:rsidRDefault="002F2AE0" w:rsidP="00296ACD">
            <w:pPr>
              <w:spacing w:before="0"/>
              <w:jc w:val="center"/>
              <w:rPr>
                <w:i/>
                <w:sz w:val="16"/>
                <w:szCs w:val="16"/>
              </w:rPr>
            </w:pPr>
            <w:r>
              <w:rPr>
                <w:i/>
                <w:sz w:val="16"/>
                <w:szCs w:val="16"/>
              </w:rPr>
              <w:t>1</w:t>
            </w:r>
          </w:p>
        </w:tc>
        <w:tc>
          <w:tcPr>
            <w:tcW w:w="1276" w:type="dxa"/>
            <w:vAlign w:val="center"/>
          </w:tcPr>
          <w:p w14:paraId="03E6F077" w14:textId="77777777" w:rsidR="002F2AE0" w:rsidRPr="00C344F4" w:rsidRDefault="002F2AE0" w:rsidP="00296ACD">
            <w:pPr>
              <w:spacing w:before="0"/>
              <w:jc w:val="left"/>
              <w:rPr>
                <w:i/>
                <w:sz w:val="16"/>
                <w:szCs w:val="16"/>
              </w:rPr>
            </w:pPr>
          </w:p>
        </w:tc>
      </w:tr>
      <w:tr w:rsidR="002F2AE0" w:rsidRPr="00C344F4" w14:paraId="25316088" w14:textId="77777777" w:rsidTr="00B051ED">
        <w:trPr>
          <w:trHeight w:val="284"/>
        </w:trPr>
        <w:tc>
          <w:tcPr>
            <w:tcW w:w="4111" w:type="dxa"/>
            <w:vAlign w:val="center"/>
          </w:tcPr>
          <w:p w14:paraId="1CD7EA98" w14:textId="77777777" w:rsidR="002F2AE0" w:rsidRPr="00427FFC" w:rsidRDefault="002F2AE0" w:rsidP="002F2AE0">
            <w:pPr>
              <w:spacing w:before="0"/>
              <w:ind w:left="885"/>
              <w:jc w:val="left"/>
              <w:rPr>
                <w:i/>
                <w:sz w:val="16"/>
                <w:szCs w:val="16"/>
              </w:rPr>
            </w:pPr>
            <w:r>
              <w:rPr>
                <w:i/>
                <w:sz w:val="16"/>
                <w:szCs w:val="16"/>
              </w:rPr>
              <w:t>valorTotal/valor</w:t>
            </w:r>
          </w:p>
        </w:tc>
        <w:tc>
          <w:tcPr>
            <w:tcW w:w="2410" w:type="dxa"/>
            <w:vAlign w:val="center"/>
          </w:tcPr>
          <w:p w14:paraId="224F7AF9" w14:textId="77777777" w:rsidR="002F2AE0" w:rsidRDefault="002F2AE0" w:rsidP="00296ACD">
            <w:pPr>
              <w:spacing w:before="0"/>
              <w:jc w:val="left"/>
              <w:rPr>
                <w:i/>
                <w:sz w:val="16"/>
                <w:szCs w:val="16"/>
              </w:rPr>
            </w:pPr>
            <w:r>
              <w:rPr>
                <w:i/>
                <w:sz w:val="16"/>
                <w:szCs w:val="16"/>
              </w:rPr>
              <w:t>Decimal</w:t>
            </w:r>
          </w:p>
        </w:tc>
        <w:tc>
          <w:tcPr>
            <w:tcW w:w="850" w:type="dxa"/>
            <w:vAlign w:val="center"/>
          </w:tcPr>
          <w:p w14:paraId="5E2D6D4F" w14:textId="77777777" w:rsidR="002F2AE0" w:rsidRDefault="002F2AE0" w:rsidP="00296ACD">
            <w:pPr>
              <w:spacing w:before="0"/>
              <w:jc w:val="center"/>
              <w:rPr>
                <w:i/>
                <w:sz w:val="16"/>
                <w:szCs w:val="16"/>
              </w:rPr>
            </w:pPr>
            <w:r>
              <w:rPr>
                <w:i/>
                <w:sz w:val="16"/>
                <w:szCs w:val="16"/>
              </w:rPr>
              <w:t>0</w:t>
            </w:r>
          </w:p>
        </w:tc>
        <w:tc>
          <w:tcPr>
            <w:tcW w:w="851" w:type="dxa"/>
            <w:vAlign w:val="center"/>
          </w:tcPr>
          <w:p w14:paraId="0FC75B26" w14:textId="77777777" w:rsidR="002F2AE0" w:rsidRDefault="002F2AE0" w:rsidP="00296ACD">
            <w:pPr>
              <w:spacing w:before="0"/>
              <w:jc w:val="center"/>
              <w:rPr>
                <w:i/>
                <w:sz w:val="16"/>
                <w:szCs w:val="16"/>
              </w:rPr>
            </w:pPr>
            <w:r>
              <w:rPr>
                <w:i/>
                <w:sz w:val="16"/>
                <w:szCs w:val="16"/>
              </w:rPr>
              <w:t>1</w:t>
            </w:r>
          </w:p>
        </w:tc>
        <w:tc>
          <w:tcPr>
            <w:tcW w:w="1276" w:type="dxa"/>
            <w:vAlign w:val="center"/>
          </w:tcPr>
          <w:p w14:paraId="6E008669" w14:textId="77777777" w:rsidR="002F2AE0" w:rsidRPr="00C344F4" w:rsidRDefault="002F2AE0" w:rsidP="00296ACD">
            <w:pPr>
              <w:spacing w:before="0"/>
              <w:jc w:val="left"/>
              <w:rPr>
                <w:i/>
                <w:sz w:val="16"/>
                <w:szCs w:val="16"/>
              </w:rPr>
            </w:pPr>
          </w:p>
        </w:tc>
      </w:tr>
      <w:tr w:rsidR="002F2AE0" w:rsidRPr="00C344F4" w14:paraId="2B46071C" w14:textId="77777777" w:rsidTr="00B051ED">
        <w:trPr>
          <w:trHeight w:val="284"/>
        </w:trPr>
        <w:tc>
          <w:tcPr>
            <w:tcW w:w="4111" w:type="dxa"/>
            <w:vAlign w:val="center"/>
          </w:tcPr>
          <w:p w14:paraId="72511AF1" w14:textId="77777777" w:rsidR="002F2AE0" w:rsidRPr="00427FFC" w:rsidRDefault="002F2AE0" w:rsidP="002F2AE0">
            <w:pPr>
              <w:spacing w:before="0"/>
              <w:ind w:left="743"/>
              <w:jc w:val="left"/>
              <w:rPr>
                <w:i/>
                <w:sz w:val="16"/>
                <w:szCs w:val="16"/>
              </w:rPr>
            </w:pPr>
            <w:r>
              <w:rPr>
                <w:i/>
                <w:sz w:val="16"/>
                <w:szCs w:val="16"/>
              </w:rPr>
              <w:t>Anotacao</w:t>
            </w:r>
          </w:p>
        </w:tc>
        <w:tc>
          <w:tcPr>
            <w:tcW w:w="2410" w:type="dxa"/>
            <w:vAlign w:val="center"/>
          </w:tcPr>
          <w:p w14:paraId="2C839214" w14:textId="77777777" w:rsidR="002F2AE0" w:rsidRDefault="002F2AE0" w:rsidP="00296ACD">
            <w:pPr>
              <w:spacing w:before="0"/>
              <w:jc w:val="left"/>
              <w:rPr>
                <w:i/>
                <w:sz w:val="16"/>
                <w:szCs w:val="16"/>
              </w:rPr>
            </w:pPr>
            <w:r>
              <w:rPr>
                <w:i/>
                <w:sz w:val="16"/>
                <w:szCs w:val="16"/>
              </w:rPr>
              <w:t>AnotacaoPefin</w:t>
            </w:r>
          </w:p>
        </w:tc>
        <w:tc>
          <w:tcPr>
            <w:tcW w:w="850" w:type="dxa"/>
            <w:vAlign w:val="center"/>
          </w:tcPr>
          <w:p w14:paraId="4E87CCED" w14:textId="77777777" w:rsidR="002F2AE0" w:rsidRDefault="002F2AE0" w:rsidP="00296ACD">
            <w:pPr>
              <w:spacing w:before="0"/>
              <w:jc w:val="center"/>
              <w:rPr>
                <w:i/>
                <w:sz w:val="16"/>
                <w:szCs w:val="16"/>
              </w:rPr>
            </w:pPr>
            <w:r>
              <w:rPr>
                <w:i/>
                <w:sz w:val="16"/>
                <w:szCs w:val="16"/>
              </w:rPr>
              <w:t>0</w:t>
            </w:r>
          </w:p>
        </w:tc>
        <w:tc>
          <w:tcPr>
            <w:tcW w:w="851" w:type="dxa"/>
            <w:vAlign w:val="center"/>
          </w:tcPr>
          <w:p w14:paraId="4ACD7AC3" w14:textId="77777777" w:rsidR="002F2AE0" w:rsidRDefault="002F2AE0" w:rsidP="00296ACD">
            <w:pPr>
              <w:spacing w:before="0"/>
              <w:jc w:val="center"/>
              <w:rPr>
                <w:i/>
                <w:sz w:val="16"/>
                <w:szCs w:val="16"/>
              </w:rPr>
            </w:pPr>
            <w:r>
              <w:rPr>
                <w:i/>
                <w:sz w:val="16"/>
                <w:szCs w:val="16"/>
              </w:rPr>
              <w:t>-1</w:t>
            </w:r>
          </w:p>
        </w:tc>
        <w:tc>
          <w:tcPr>
            <w:tcW w:w="1276" w:type="dxa"/>
            <w:vAlign w:val="center"/>
          </w:tcPr>
          <w:p w14:paraId="47EB5C70" w14:textId="77777777" w:rsidR="002F2AE0" w:rsidRPr="00C344F4" w:rsidRDefault="002F2AE0" w:rsidP="00296ACD">
            <w:pPr>
              <w:spacing w:before="0"/>
              <w:jc w:val="left"/>
              <w:rPr>
                <w:i/>
                <w:sz w:val="16"/>
                <w:szCs w:val="16"/>
              </w:rPr>
            </w:pPr>
          </w:p>
        </w:tc>
      </w:tr>
      <w:tr w:rsidR="002F2AE0" w:rsidRPr="00C344F4" w14:paraId="5894D423" w14:textId="77777777" w:rsidTr="00B051ED">
        <w:trPr>
          <w:trHeight w:val="284"/>
        </w:trPr>
        <w:tc>
          <w:tcPr>
            <w:tcW w:w="4111" w:type="dxa"/>
            <w:vAlign w:val="center"/>
          </w:tcPr>
          <w:p w14:paraId="388B8F85" w14:textId="77777777" w:rsidR="002F2AE0" w:rsidRPr="00427FFC" w:rsidRDefault="002F2AE0" w:rsidP="002F2AE0">
            <w:pPr>
              <w:spacing w:before="0"/>
              <w:ind w:left="885"/>
              <w:jc w:val="left"/>
              <w:rPr>
                <w:i/>
                <w:sz w:val="16"/>
                <w:szCs w:val="16"/>
              </w:rPr>
            </w:pPr>
            <w:r>
              <w:rPr>
                <w:i/>
                <w:sz w:val="16"/>
                <w:szCs w:val="16"/>
              </w:rPr>
              <w:t>data</w:t>
            </w:r>
          </w:p>
        </w:tc>
        <w:tc>
          <w:tcPr>
            <w:tcW w:w="2410" w:type="dxa"/>
            <w:vAlign w:val="center"/>
          </w:tcPr>
          <w:p w14:paraId="5D0DACB1" w14:textId="77777777" w:rsidR="002F2AE0" w:rsidRDefault="002F2AE0" w:rsidP="00296ACD">
            <w:pPr>
              <w:spacing w:before="0"/>
              <w:jc w:val="left"/>
              <w:rPr>
                <w:i/>
                <w:sz w:val="16"/>
                <w:szCs w:val="16"/>
              </w:rPr>
            </w:pPr>
            <w:r>
              <w:rPr>
                <w:i/>
                <w:sz w:val="16"/>
                <w:szCs w:val="16"/>
              </w:rPr>
              <w:t>DateTime</w:t>
            </w:r>
          </w:p>
        </w:tc>
        <w:tc>
          <w:tcPr>
            <w:tcW w:w="850" w:type="dxa"/>
            <w:vAlign w:val="center"/>
          </w:tcPr>
          <w:p w14:paraId="70A6F829" w14:textId="77777777" w:rsidR="002F2AE0" w:rsidRDefault="002F2AE0" w:rsidP="00296ACD">
            <w:pPr>
              <w:spacing w:before="0"/>
              <w:jc w:val="center"/>
              <w:rPr>
                <w:i/>
                <w:sz w:val="16"/>
                <w:szCs w:val="16"/>
              </w:rPr>
            </w:pPr>
            <w:r>
              <w:rPr>
                <w:i/>
                <w:sz w:val="16"/>
                <w:szCs w:val="16"/>
              </w:rPr>
              <w:t>0</w:t>
            </w:r>
          </w:p>
        </w:tc>
        <w:tc>
          <w:tcPr>
            <w:tcW w:w="851" w:type="dxa"/>
            <w:vAlign w:val="center"/>
          </w:tcPr>
          <w:p w14:paraId="508B3262" w14:textId="77777777" w:rsidR="002F2AE0" w:rsidRDefault="002F2AE0" w:rsidP="00296ACD">
            <w:pPr>
              <w:spacing w:before="0"/>
              <w:jc w:val="center"/>
              <w:rPr>
                <w:i/>
                <w:sz w:val="16"/>
                <w:szCs w:val="16"/>
              </w:rPr>
            </w:pPr>
            <w:r>
              <w:rPr>
                <w:i/>
                <w:sz w:val="16"/>
                <w:szCs w:val="16"/>
              </w:rPr>
              <w:t>1</w:t>
            </w:r>
          </w:p>
        </w:tc>
        <w:tc>
          <w:tcPr>
            <w:tcW w:w="1276" w:type="dxa"/>
            <w:vAlign w:val="center"/>
          </w:tcPr>
          <w:p w14:paraId="0718AC40" w14:textId="77777777" w:rsidR="002F2AE0" w:rsidRPr="00C344F4" w:rsidRDefault="002F2AE0" w:rsidP="00296ACD">
            <w:pPr>
              <w:spacing w:before="0"/>
              <w:jc w:val="left"/>
              <w:rPr>
                <w:i/>
                <w:sz w:val="16"/>
                <w:szCs w:val="16"/>
              </w:rPr>
            </w:pPr>
          </w:p>
        </w:tc>
      </w:tr>
      <w:tr w:rsidR="002F2AE0" w:rsidRPr="00C344F4" w14:paraId="39F5EC0F" w14:textId="77777777" w:rsidTr="00B051ED">
        <w:trPr>
          <w:trHeight w:val="284"/>
        </w:trPr>
        <w:tc>
          <w:tcPr>
            <w:tcW w:w="4111" w:type="dxa"/>
            <w:vAlign w:val="center"/>
          </w:tcPr>
          <w:p w14:paraId="609B2817" w14:textId="77777777" w:rsidR="002F2AE0" w:rsidRPr="00427FFC" w:rsidRDefault="002F2AE0" w:rsidP="002F2AE0">
            <w:pPr>
              <w:spacing w:before="0"/>
              <w:ind w:left="885"/>
              <w:jc w:val="left"/>
              <w:rPr>
                <w:i/>
                <w:sz w:val="16"/>
                <w:szCs w:val="16"/>
              </w:rPr>
            </w:pPr>
            <w:r>
              <w:rPr>
                <w:i/>
                <w:sz w:val="16"/>
                <w:szCs w:val="16"/>
              </w:rPr>
              <w:t>pendenciaFinanceira/valor/valor</w:t>
            </w:r>
          </w:p>
        </w:tc>
        <w:tc>
          <w:tcPr>
            <w:tcW w:w="2410" w:type="dxa"/>
            <w:vAlign w:val="center"/>
          </w:tcPr>
          <w:p w14:paraId="3B5DF158" w14:textId="77777777" w:rsidR="002F2AE0" w:rsidRDefault="002F2AE0" w:rsidP="00296ACD">
            <w:pPr>
              <w:spacing w:before="0"/>
              <w:jc w:val="left"/>
              <w:rPr>
                <w:i/>
                <w:sz w:val="16"/>
                <w:szCs w:val="16"/>
              </w:rPr>
            </w:pPr>
            <w:r>
              <w:rPr>
                <w:i/>
                <w:sz w:val="16"/>
                <w:szCs w:val="16"/>
              </w:rPr>
              <w:t>Decimal</w:t>
            </w:r>
          </w:p>
        </w:tc>
        <w:tc>
          <w:tcPr>
            <w:tcW w:w="850" w:type="dxa"/>
            <w:vAlign w:val="center"/>
          </w:tcPr>
          <w:p w14:paraId="1E008188" w14:textId="77777777" w:rsidR="002F2AE0" w:rsidRDefault="002F2AE0" w:rsidP="00296ACD">
            <w:pPr>
              <w:spacing w:before="0"/>
              <w:jc w:val="center"/>
              <w:rPr>
                <w:i/>
                <w:sz w:val="16"/>
                <w:szCs w:val="16"/>
              </w:rPr>
            </w:pPr>
            <w:r>
              <w:rPr>
                <w:i/>
                <w:sz w:val="16"/>
                <w:szCs w:val="16"/>
              </w:rPr>
              <w:t>0</w:t>
            </w:r>
          </w:p>
        </w:tc>
        <w:tc>
          <w:tcPr>
            <w:tcW w:w="851" w:type="dxa"/>
            <w:vAlign w:val="center"/>
          </w:tcPr>
          <w:p w14:paraId="1475F99A" w14:textId="77777777" w:rsidR="002F2AE0" w:rsidRDefault="002F2AE0" w:rsidP="00296ACD">
            <w:pPr>
              <w:spacing w:before="0"/>
              <w:jc w:val="center"/>
              <w:rPr>
                <w:i/>
                <w:sz w:val="16"/>
                <w:szCs w:val="16"/>
              </w:rPr>
            </w:pPr>
            <w:r>
              <w:rPr>
                <w:i/>
                <w:sz w:val="16"/>
                <w:szCs w:val="16"/>
              </w:rPr>
              <w:t>1</w:t>
            </w:r>
          </w:p>
        </w:tc>
        <w:tc>
          <w:tcPr>
            <w:tcW w:w="1276" w:type="dxa"/>
            <w:vAlign w:val="center"/>
          </w:tcPr>
          <w:p w14:paraId="0CF54F75" w14:textId="77777777" w:rsidR="002F2AE0" w:rsidRPr="00C344F4" w:rsidRDefault="002F2AE0" w:rsidP="00296ACD">
            <w:pPr>
              <w:spacing w:before="0"/>
              <w:jc w:val="left"/>
              <w:rPr>
                <w:i/>
                <w:sz w:val="16"/>
                <w:szCs w:val="16"/>
              </w:rPr>
            </w:pPr>
          </w:p>
        </w:tc>
      </w:tr>
      <w:tr w:rsidR="002F2AE0" w:rsidRPr="00C344F4" w14:paraId="134108BD" w14:textId="77777777" w:rsidTr="00B051ED">
        <w:trPr>
          <w:trHeight w:val="284"/>
        </w:trPr>
        <w:tc>
          <w:tcPr>
            <w:tcW w:w="4111" w:type="dxa"/>
            <w:vAlign w:val="center"/>
          </w:tcPr>
          <w:p w14:paraId="2A6DC9E7" w14:textId="77777777" w:rsidR="002F2AE0" w:rsidRPr="00427FFC" w:rsidRDefault="002F2AE0" w:rsidP="002F2AE0">
            <w:pPr>
              <w:spacing w:before="0"/>
              <w:ind w:left="885"/>
              <w:jc w:val="left"/>
              <w:rPr>
                <w:i/>
                <w:sz w:val="16"/>
                <w:szCs w:val="16"/>
              </w:rPr>
            </w:pPr>
            <w:r>
              <w:rPr>
                <w:i/>
                <w:sz w:val="16"/>
                <w:szCs w:val="16"/>
              </w:rPr>
              <w:t>pendenciaFinanceira/contrato</w:t>
            </w:r>
          </w:p>
        </w:tc>
        <w:tc>
          <w:tcPr>
            <w:tcW w:w="2410" w:type="dxa"/>
            <w:vAlign w:val="center"/>
          </w:tcPr>
          <w:p w14:paraId="50E75D36" w14:textId="77777777" w:rsidR="002F2AE0" w:rsidRDefault="002F2AE0" w:rsidP="00296ACD">
            <w:pPr>
              <w:spacing w:before="0"/>
              <w:jc w:val="left"/>
              <w:rPr>
                <w:i/>
                <w:sz w:val="16"/>
                <w:szCs w:val="16"/>
              </w:rPr>
            </w:pPr>
            <w:r>
              <w:rPr>
                <w:i/>
                <w:sz w:val="16"/>
                <w:szCs w:val="16"/>
              </w:rPr>
              <w:t>String</w:t>
            </w:r>
          </w:p>
        </w:tc>
        <w:tc>
          <w:tcPr>
            <w:tcW w:w="850" w:type="dxa"/>
            <w:vAlign w:val="center"/>
          </w:tcPr>
          <w:p w14:paraId="56EFC698" w14:textId="77777777" w:rsidR="002F2AE0" w:rsidRDefault="002F2AE0" w:rsidP="00296ACD">
            <w:pPr>
              <w:spacing w:before="0"/>
              <w:jc w:val="center"/>
              <w:rPr>
                <w:i/>
                <w:sz w:val="16"/>
                <w:szCs w:val="16"/>
              </w:rPr>
            </w:pPr>
            <w:r>
              <w:rPr>
                <w:i/>
                <w:sz w:val="16"/>
                <w:szCs w:val="16"/>
              </w:rPr>
              <w:t>0</w:t>
            </w:r>
          </w:p>
        </w:tc>
        <w:tc>
          <w:tcPr>
            <w:tcW w:w="851" w:type="dxa"/>
            <w:vAlign w:val="center"/>
          </w:tcPr>
          <w:p w14:paraId="47A2973A" w14:textId="77777777" w:rsidR="002F2AE0" w:rsidRDefault="002F2AE0" w:rsidP="00296ACD">
            <w:pPr>
              <w:spacing w:before="0"/>
              <w:jc w:val="center"/>
              <w:rPr>
                <w:i/>
                <w:sz w:val="16"/>
                <w:szCs w:val="16"/>
              </w:rPr>
            </w:pPr>
            <w:r>
              <w:rPr>
                <w:i/>
                <w:sz w:val="16"/>
                <w:szCs w:val="16"/>
              </w:rPr>
              <w:t>1</w:t>
            </w:r>
          </w:p>
        </w:tc>
        <w:tc>
          <w:tcPr>
            <w:tcW w:w="1276" w:type="dxa"/>
            <w:vAlign w:val="center"/>
          </w:tcPr>
          <w:p w14:paraId="43905606" w14:textId="77777777" w:rsidR="002F2AE0" w:rsidRPr="00C344F4" w:rsidRDefault="002F2AE0" w:rsidP="00296ACD">
            <w:pPr>
              <w:spacing w:before="0"/>
              <w:jc w:val="left"/>
              <w:rPr>
                <w:i/>
                <w:sz w:val="16"/>
                <w:szCs w:val="16"/>
              </w:rPr>
            </w:pPr>
          </w:p>
        </w:tc>
      </w:tr>
      <w:tr w:rsidR="002F2AE0" w:rsidRPr="00C344F4" w14:paraId="10C5FCA4" w14:textId="77777777" w:rsidTr="00B051ED">
        <w:trPr>
          <w:trHeight w:val="284"/>
        </w:trPr>
        <w:tc>
          <w:tcPr>
            <w:tcW w:w="4111" w:type="dxa"/>
            <w:vAlign w:val="center"/>
          </w:tcPr>
          <w:p w14:paraId="40F8E4FF" w14:textId="77777777" w:rsidR="002F2AE0" w:rsidRPr="00427FFC" w:rsidRDefault="002F2AE0" w:rsidP="002F2AE0">
            <w:pPr>
              <w:spacing w:before="0"/>
              <w:ind w:left="885"/>
              <w:jc w:val="left"/>
              <w:rPr>
                <w:i/>
                <w:sz w:val="16"/>
                <w:szCs w:val="16"/>
              </w:rPr>
            </w:pPr>
            <w:r>
              <w:rPr>
                <w:i/>
                <w:sz w:val="16"/>
                <w:szCs w:val="16"/>
              </w:rPr>
              <w:t>pendenciaFinanceira/avalista</w:t>
            </w:r>
          </w:p>
        </w:tc>
        <w:tc>
          <w:tcPr>
            <w:tcW w:w="2410" w:type="dxa"/>
            <w:vAlign w:val="center"/>
          </w:tcPr>
          <w:p w14:paraId="2775D62B" w14:textId="77777777" w:rsidR="002F2AE0" w:rsidRDefault="002F2AE0" w:rsidP="00296ACD">
            <w:pPr>
              <w:spacing w:before="0"/>
              <w:jc w:val="left"/>
              <w:rPr>
                <w:i/>
                <w:sz w:val="16"/>
                <w:szCs w:val="16"/>
              </w:rPr>
            </w:pPr>
            <w:r>
              <w:rPr>
                <w:i/>
                <w:sz w:val="16"/>
                <w:szCs w:val="16"/>
              </w:rPr>
              <w:t>Boolean</w:t>
            </w:r>
          </w:p>
        </w:tc>
        <w:tc>
          <w:tcPr>
            <w:tcW w:w="850" w:type="dxa"/>
            <w:vAlign w:val="center"/>
          </w:tcPr>
          <w:p w14:paraId="6EA5E6B1" w14:textId="77777777" w:rsidR="002F2AE0" w:rsidRDefault="002F2AE0" w:rsidP="00296ACD">
            <w:pPr>
              <w:spacing w:before="0"/>
              <w:jc w:val="center"/>
              <w:rPr>
                <w:i/>
                <w:sz w:val="16"/>
                <w:szCs w:val="16"/>
              </w:rPr>
            </w:pPr>
            <w:r>
              <w:rPr>
                <w:i/>
                <w:sz w:val="16"/>
                <w:szCs w:val="16"/>
              </w:rPr>
              <w:t>0</w:t>
            </w:r>
          </w:p>
        </w:tc>
        <w:tc>
          <w:tcPr>
            <w:tcW w:w="851" w:type="dxa"/>
            <w:vAlign w:val="center"/>
          </w:tcPr>
          <w:p w14:paraId="6D90018B" w14:textId="77777777" w:rsidR="002F2AE0" w:rsidRDefault="002F2AE0" w:rsidP="00296ACD">
            <w:pPr>
              <w:spacing w:before="0"/>
              <w:jc w:val="center"/>
              <w:rPr>
                <w:i/>
                <w:sz w:val="16"/>
                <w:szCs w:val="16"/>
              </w:rPr>
            </w:pPr>
            <w:r>
              <w:rPr>
                <w:i/>
                <w:sz w:val="16"/>
                <w:szCs w:val="16"/>
              </w:rPr>
              <w:t>1</w:t>
            </w:r>
          </w:p>
        </w:tc>
        <w:tc>
          <w:tcPr>
            <w:tcW w:w="1276" w:type="dxa"/>
            <w:vAlign w:val="center"/>
          </w:tcPr>
          <w:p w14:paraId="48982B67" w14:textId="77777777" w:rsidR="002F2AE0" w:rsidRPr="00C344F4" w:rsidRDefault="002F2AE0" w:rsidP="00296ACD">
            <w:pPr>
              <w:spacing w:before="0"/>
              <w:jc w:val="left"/>
              <w:rPr>
                <w:i/>
                <w:sz w:val="16"/>
                <w:szCs w:val="16"/>
              </w:rPr>
            </w:pPr>
          </w:p>
        </w:tc>
      </w:tr>
      <w:tr w:rsidR="002F2AE0" w:rsidRPr="00C344F4" w14:paraId="243280B5" w14:textId="77777777" w:rsidTr="00B051ED">
        <w:trPr>
          <w:trHeight w:val="284"/>
        </w:trPr>
        <w:tc>
          <w:tcPr>
            <w:tcW w:w="4111" w:type="dxa"/>
            <w:vAlign w:val="center"/>
          </w:tcPr>
          <w:p w14:paraId="1679DA7A" w14:textId="77777777" w:rsidR="002F2AE0" w:rsidRPr="00427FFC" w:rsidRDefault="002F2AE0" w:rsidP="002F2AE0">
            <w:pPr>
              <w:spacing w:before="0"/>
              <w:ind w:left="885"/>
              <w:jc w:val="left"/>
              <w:rPr>
                <w:i/>
                <w:sz w:val="16"/>
                <w:szCs w:val="16"/>
              </w:rPr>
            </w:pPr>
            <w:r>
              <w:rPr>
                <w:i/>
                <w:sz w:val="16"/>
                <w:szCs w:val="16"/>
              </w:rPr>
              <w:t>pendenciaFinanceira/natureza/codigo</w:t>
            </w:r>
          </w:p>
        </w:tc>
        <w:tc>
          <w:tcPr>
            <w:tcW w:w="2410" w:type="dxa"/>
            <w:vAlign w:val="center"/>
          </w:tcPr>
          <w:p w14:paraId="5BBF24F4" w14:textId="77777777" w:rsidR="002F2AE0" w:rsidRDefault="002F2AE0" w:rsidP="00296ACD">
            <w:pPr>
              <w:spacing w:before="0"/>
              <w:jc w:val="left"/>
              <w:rPr>
                <w:i/>
                <w:sz w:val="16"/>
                <w:szCs w:val="16"/>
              </w:rPr>
            </w:pPr>
            <w:r>
              <w:rPr>
                <w:i/>
                <w:sz w:val="16"/>
                <w:szCs w:val="16"/>
              </w:rPr>
              <w:t>String</w:t>
            </w:r>
          </w:p>
        </w:tc>
        <w:tc>
          <w:tcPr>
            <w:tcW w:w="850" w:type="dxa"/>
            <w:vAlign w:val="center"/>
          </w:tcPr>
          <w:p w14:paraId="4EF98C0B" w14:textId="77777777" w:rsidR="002F2AE0" w:rsidRDefault="002F2AE0" w:rsidP="00296ACD">
            <w:pPr>
              <w:spacing w:before="0"/>
              <w:jc w:val="center"/>
              <w:rPr>
                <w:i/>
                <w:sz w:val="16"/>
                <w:szCs w:val="16"/>
              </w:rPr>
            </w:pPr>
            <w:r>
              <w:rPr>
                <w:i/>
                <w:sz w:val="16"/>
                <w:szCs w:val="16"/>
              </w:rPr>
              <w:t>0</w:t>
            </w:r>
          </w:p>
        </w:tc>
        <w:tc>
          <w:tcPr>
            <w:tcW w:w="851" w:type="dxa"/>
            <w:vAlign w:val="center"/>
          </w:tcPr>
          <w:p w14:paraId="567E4EF2" w14:textId="77777777" w:rsidR="002F2AE0" w:rsidRDefault="002F2AE0" w:rsidP="00296ACD">
            <w:pPr>
              <w:spacing w:before="0"/>
              <w:jc w:val="center"/>
              <w:rPr>
                <w:i/>
                <w:sz w:val="16"/>
                <w:szCs w:val="16"/>
              </w:rPr>
            </w:pPr>
            <w:r>
              <w:rPr>
                <w:i/>
                <w:sz w:val="16"/>
                <w:szCs w:val="16"/>
              </w:rPr>
              <w:t>1</w:t>
            </w:r>
          </w:p>
        </w:tc>
        <w:tc>
          <w:tcPr>
            <w:tcW w:w="1276" w:type="dxa"/>
            <w:vAlign w:val="center"/>
          </w:tcPr>
          <w:p w14:paraId="46A788A8" w14:textId="77777777" w:rsidR="002F2AE0" w:rsidRPr="00C344F4" w:rsidRDefault="002F2AE0" w:rsidP="00296ACD">
            <w:pPr>
              <w:spacing w:before="0"/>
              <w:jc w:val="left"/>
              <w:rPr>
                <w:i/>
                <w:sz w:val="16"/>
                <w:szCs w:val="16"/>
              </w:rPr>
            </w:pPr>
          </w:p>
        </w:tc>
      </w:tr>
      <w:tr w:rsidR="002F2AE0" w:rsidRPr="00C344F4" w14:paraId="69FAB0C8" w14:textId="77777777" w:rsidTr="00B051ED">
        <w:trPr>
          <w:trHeight w:val="284"/>
        </w:trPr>
        <w:tc>
          <w:tcPr>
            <w:tcW w:w="4111" w:type="dxa"/>
            <w:vAlign w:val="center"/>
          </w:tcPr>
          <w:p w14:paraId="408053E7" w14:textId="77777777" w:rsidR="002F2AE0" w:rsidRPr="00427FFC" w:rsidRDefault="002F2AE0" w:rsidP="002F2AE0">
            <w:pPr>
              <w:spacing w:before="0"/>
              <w:ind w:left="885"/>
              <w:jc w:val="left"/>
              <w:rPr>
                <w:i/>
                <w:sz w:val="16"/>
                <w:szCs w:val="16"/>
              </w:rPr>
            </w:pPr>
            <w:r>
              <w:rPr>
                <w:i/>
                <w:sz w:val="16"/>
                <w:szCs w:val="16"/>
              </w:rPr>
              <w:t>pendenciaFinanceira/natureza/descricao</w:t>
            </w:r>
          </w:p>
        </w:tc>
        <w:tc>
          <w:tcPr>
            <w:tcW w:w="2410" w:type="dxa"/>
            <w:vAlign w:val="center"/>
          </w:tcPr>
          <w:p w14:paraId="161FAEF2" w14:textId="77777777" w:rsidR="002F2AE0" w:rsidRDefault="002F2AE0" w:rsidP="00296ACD">
            <w:pPr>
              <w:spacing w:before="0"/>
              <w:jc w:val="left"/>
              <w:rPr>
                <w:i/>
                <w:sz w:val="16"/>
                <w:szCs w:val="16"/>
              </w:rPr>
            </w:pPr>
            <w:r>
              <w:rPr>
                <w:i/>
                <w:sz w:val="16"/>
                <w:szCs w:val="16"/>
              </w:rPr>
              <w:t>String</w:t>
            </w:r>
          </w:p>
        </w:tc>
        <w:tc>
          <w:tcPr>
            <w:tcW w:w="850" w:type="dxa"/>
            <w:vAlign w:val="center"/>
          </w:tcPr>
          <w:p w14:paraId="58872E36" w14:textId="77777777" w:rsidR="002F2AE0" w:rsidRDefault="002F2AE0" w:rsidP="00296ACD">
            <w:pPr>
              <w:spacing w:before="0"/>
              <w:jc w:val="center"/>
              <w:rPr>
                <w:i/>
                <w:sz w:val="16"/>
                <w:szCs w:val="16"/>
              </w:rPr>
            </w:pPr>
            <w:r>
              <w:rPr>
                <w:i/>
                <w:sz w:val="16"/>
                <w:szCs w:val="16"/>
              </w:rPr>
              <w:t>0</w:t>
            </w:r>
          </w:p>
        </w:tc>
        <w:tc>
          <w:tcPr>
            <w:tcW w:w="851" w:type="dxa"/>
            <w:vAlign w:val="center"/>
          </w:tcPr>
          <w:p w14:paraId="5504C594" w14:textId="77777777" w:rsidR="002F2AE0" w:rsidRDefault="002F2AE0" w:rsidP="00296ACD">
            <w:pPr>
              <w:spacing w:before="0"/>
              <w:jc w:val="center"/>
              <w:rPr>
                <w:i/>
                <w:sz w:val="16"/>
                <w:szCs w:val="16"/>
              </w:rPr>
            </w:pPr>
            <w:r>
              <w:rPr>
                <w:i/>
                <w:sz w:val="16"/>
                <w:szCs w:val="16"/>
              </w:rPr>
              <w:t>1</w:t>
            </w:r>
          </w:p>
        </w:tc>
        <w:tc>
          <w:tcPr>
            <w:tcW w:w="1276" w:type="dxa"/>
            <w:vAlign w:val="center"/>
          </w:tcPr>
          <w:p w14:paraId="331C9130" w14:textId="77777777" w:rsidR="002F2AE0" w:rsidRPr="00C344F4" w:rsidRDefault="002F2AE0" w:rsidP="00296ACD">
            <w:pPr>
              <w:spacing w:before="0"/>
              <w:jc w:val="left"/>
              <w:rPr>
                <w:i/>
                <w:sz w:val="16"/>
                <w:szCs w:val="16"/>
              </w:rPr>
            </w:pPr>
          </w:p>
        </w:tc>
      </w:tr>
      <w:tr w:rsidR="002F2AE0" w:rsidRPr="00C344F4" w14:paraId="77D0A7BB" w14:textId="77777777" w:rsidTr="00B051ED">
        <w:trPr>
          <w:trHeight w:val="284"/>
        </w:trPr>
        <w:tc>
          <w:tcPr>
            <w:tcW w:w="4111" w:type="dxa"/>
            <w:vAlign w:val="center"/>
          </w:tcPr>
          <w:p w14:paraId="515CDA66" w14:textId="77777777" w:rsidR="002F2AE0" w:rsidRPr="00427FFC" w:rsidRDefault="002F2AE0" w:rsidP="002F2AE0">
            <w:pPr>
              <w:spacing w:before="0"/>
              <w:ind w:left="885"/>
              <w:jc w:val="left"/>
              <w:rPr>
                <w:i/>
                <w:sz w:val="16"/>
                <w:szCs w:val="16"/>
              </w:rPr>
            </w:pPr>
            <w:r>
              <w:rPr>
                <w:i/>
                <w:sz w:val="16"/>
                <w:szCs w:val="16"/>
              </w:rPr>
              <w:t>pendenciaFinanceira/judices/data</w:t>
            </w:r>
          </w:p>
        </w:tc>
        <w:tc>
          <w:tcPr>
            <w:tcW w:w="2410" w:type="dxa"/>
            <w:vAlign w:val="center"/>
          </w:tcPr>
          <w:p w14:paraId="72334A8D" w14:textId="77777777" w:rsidR="002F2AE0" w:rsidRDefault="002F2AE0" w:rsidP="00296ACD">
            <w:pPr>
              <w:spacing w:before="0"/>
              <w:jc w:val="left"/>
              <w:rPr>
                <w:i/>
                <w:sz w:val="16"/>
                <w:szCs w:val="16"/>
              </w:rPr>
            </w:pPr>
            <w:r>
              <w:rPr>
                <w:i/>
                <w:sz w:val="16"/>
                <w:szCs w:val="16"/>
              </w:rPr>
              <w:t>DateTime</w:t>
            </w:r>
          </w:p>
        </w:tc>
        <w:tc>
          <w:tcPr>
            <w:tcW w:w="850" w:type="dxa"/>
            <w:vAlign w:val="center"/>
          </w:tcPr>
          <w:p w14:paraId="34BFF8B6" w14:textId="77777777" w:rsidR="002F2AE0" w:rsidRDefault="002F2AE0" w:rsidP="00296ACD">
            <w:pPr>
              <w:spacing w:before="0"/>
              <w:jc w:val="center"/>
              <w:rPr>
                <w:i/>
                <w:sz w:val="16"/>
                <w:szCs w:val="16"/>
              </w:rPr>
            </w:pPr>
            <w:r>
              <w:rPr>
                <w:i/>
                <w:sz w:val="16"/>
                <w:szCs w:val="16"/>
              </w:rPr>
              <w:t>0</w:t>
            </w:r>
          </w:p>
        </w:tc>
        <w:tc>
          <w:tcPr>
            <w:tcW w:w="851" w:type="dxa"/>
            <w:vAlign w:val="center"/>
          </w:tcPr>
          <w:p w14:paraId="43B530C3" w14:textId="77777777" w:rsidR="002F2AE0" w:rsidRDefault="002F2AE0" w:rsidP="00296ACD">
            <w:pPr>
              <w:spacing w:before="0"/>
              <w:jc w:val="center"/>
              <w:rPr>
                <w:i/>
                <w:sz w:val="16"/>
                <w:szCs w:val="16"/>
              </w:rPr>
            </w:pPr>
            <w:r>
              <w:rPr>
                <w:i/>
                <w:sz w:val="16"/>
                <w:szCs w:val="16"/>
              </w:rPr>
              <w:t>1</w:t>
            </w:r>
          </w:p>
        </w:tc>
        <w:tc>
          <w:tcPr>
            <w:tcW w:w="1276" w:type="dxa"/>
            <w:vAlign w:val="center"/>
          </w:tcPr>
          <w:p w14:paraId="191C9018" w14:textId="77777777" w:rsidR="002F2AE0" w:rsidRPr="00C344F4" w:rsidRDefault="002F2AE0" w:rsidP="00296ACD">
            <w:pPr>
              <w:spacing w:before="0"/>
              <w:jc w:val="left"/>
              <w:rPr>
                <w:i/>
                <w:sz w:val="16"/>
                <w:szCs w:val="16"/>
              </w:rPr>
            </w:pPr>
          </w:p>
        </w:tc>
      </w:tr>
      <w:tr w:rsidR="002F2AE0" w:rsidRPr="00C344F4" w14:paraId="669080EA" w14:textId="77777777" w:rsidTr="00B051ED">
        <w:trPr>
          <w:trHeight w:val="284"/>
        </w:trPr>
        <w:tc>
          <w:tcPr>
            <w:tcW w:w="4111" w:type="dxa"/>
            <w:vAlign w:val="center"/>
          </w:tcPr>
          <w:p w14:paraId="1ABFA7EC" w14:textId="77777777" w:rsidR="002F2AE0" w:rsidRPr="00427FFC" w:rsidRDefault="002F2AE0" w:rsidP="002F2AE0">
            <w:pPr>
              <w:spacing w:before="0"/>
              <w:ind w:left="885"/>
              <w:jc w:val="left"/>
              <w:rPr>
                <w:i/>
                <w:sz w:val="16"/>
                <w:szCs w:val="16"/>
              </w:rPr>
            </w:pPr>
            <w:r>
              <w:rPr>
                <w:i/>
                <w:sz w:val="16"/>
                <w:szCs w:val="16"/>
              </w:rPr>
              <w:t>pendenciaFinanceira/judices/vara</w:t>
            </w:r>
          </w:p>
        </w:tc>
        <w:tc>
          <w:tcPr>
            <w:tcW w:w="2410" w:type="dxa"/>
            <w:vAlign w:val="center"/>
          </w:tcPr>
          <w:p w14:paraId="4599CD4B" w14:textId="77777777" w:rsidR="002F2AE0" w:rsidRDefault="002F2AE0" w:rsidP="00296ACD">
            <w:pPr>
              <w:spacing w:before="0"/>
              <w:jc w:val="left"/>
              <w:rPr>
                <w:i/>
                <w:sz w:val="16"/>
                <w:szCs w:val="16"/>
              </w:rPr>
            </w:pPr>
            <w:r>
              <w:rPr>
                <w:i/>
                <w:sz w:val="16"/>
                <w:szCs w:val="16"/>
              </w:rPr>
              <w:t>String</w:t>
            </w:r>
          </w:p>
        </w:tc>
        <w:tc>
          <w:tcPr>
            <w:tcW w:w="850" w:type="dxa"/>
            <w:vAlign w:val="center"/>
          </w:tcPr>
          <w:p w14:paraId="386597CE" w14:textId="77777777" w:rsidR="002F2AE0" w:rsidRDefault="002F2AE0" w:rsidP="00296ACD">
            <w:pPr>
              <w:spacing w:before="0"/>
              <w:jc w:val="center"/>
              <w:rPr>
                <w:i/>
                <w:sz w:val="16"/>
                <w:szCs w:val="16"/>
              </w:rPr>
            </w:pPr>
            <w:r>
              <w:rPr>
                <w:i/>
                <w:sz w:val="16"/>
                <w:szCs w:val="16"/>
              </w:rPr>
              <w:t>0</w:t>
            </w:r>
          </w:p>
        </w:tc>
        <w:tc>
          <w:tcPr>
            <w:tcW w:w="851" w:type="dxa"/>
            <w:vAlign w:val="center"/>
          </w:tcPr>
          <w:p w14:paraId="2C7D8058" w14:textId="77777777" w:rsidR="002F2AE0" w:rsidRDefault="002F2AE0" w:rsidP="00296ACD">
            <w:pPr>
              <w:spacing w:before="0"/>
              <w:jc w:val="center"/>
              <w:rPr>
                <w:i/>
                <w:sz w:val="16"/>
                <w:szCs w:val="16"/>
              </w:rPr>
            </w:pPr>
            <w:r>
              <w:rPr>
                <w:i/>
                <w:sz w:val="16"/>
                <w:szCs w:val="16"/>
              </w:rPr>
              <w:t>1</w:t>
            </w:r>
          </w:p>
        </w:tc>
        <w:tc>
          <w:tcPr>
            <w:tcW w:w="1276" w:type="dxa"/>
            <w:vAlign w:val="center"/>
          </w:tcPr>
          <w:p w14:paraId="65B186E2" w14:textId="77777777" w:rsidR="002F2AE0" w:rsidRPr="00C344F4" w:rsidRDefault="002F2AE0" w:rsidP="00296ACD">
            <w:pPr>
              <w:spacing w:before="0"/>
              <w:jc w:val="left"/>
              <w:rPr>
                <w:i/>
                <w:sz w:val="16"/>
                <w:szCs w:val="16"/>
              </w:rPr>
            </w:pPr>
          </w:p>
        </w:tc>
      </w:tr>
      <w:tr w:rsidR="002F2AE0" w:rsidRPr="00C344F4" w14:paraId="1A240463" w14:textId="77777777" w:rsidTr="00B051ED">
        <w:trPr>
          <w:trHeight w:val="284"/>
        </w:trPr>
        <w:tc>
          <w:tcPr>
            <w:tcW w:w="4111" w:type="dxa"/>
            <w:vAlign w:val="center"/>
          </w:tcPr>
          <w:p w14:paraId="50AE71AA" w14:textId="77777777" w:rsidR="002F2AE0" w:rsidRPr="00427FFC" w:rsidRDefault="002F2AE0" w:rsidP="002F2AE0">
            <w:pPr>
              <w:spacing w:before="0"/>
              <w:ind w:left="885"/>
              <w:jc w:val="left"/>
              <w:rPr>
                <w:i/>
                <w:sz w:val="16"/>
                <w:szCs w:val="16"/>
              </w:rPr>
            </w:pPr>
            <w:r>
              <w:rPr>
                <w:i/>
                <w:sz w:val="16"/>
                <w:szCs w:val="16"/>
              </w:rPr>
              <w:t>pendenciaFinanceira/judices/distrito</w:t>
            </w:r>
          </w:p>
        </w:tc>
        <w:tc>
          <w:tcPr>
            <w:tcW w:w="2410" w:type="dxa"/>
          </w:tcPr>
          <w:p w14:paraId="4F4B6CBC"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1B974A4E" w14:textId="77777777" w:rsidR="002F2AE0" w:rsidRDefault="002F2AE0" w:rsidP="00296ACD">
            <w:pPr>
              <w:spacing w:before="0"/>
              <w:jc w:val="center"/>
              <w:rPr>
                <w:i/>
                <w:sz w:val="16"/>
                <w:szCs w:val="16"/>
              </w:rPr>
            </w:pPr>
            <w:r>
              <w:rPr>
                <w:i/>
                <w:sz w:val="16"/>
                <w:szCs w:val="16"/>
              </w:rPr>
              <w:t>0</w:t>
            </w:r>
          </w:p>
        </w:tc>
        <w:tc>
          <w:tcPr>
            <w:tcW w:w="851" w:type="dxa"/>
            <w:vAlign w:val="center"/>
          </w:tcPr>
          <w:p w14:paraId="160A5C4B" w14:textId="77777777" w:rsidR="002F2AE0" w:rsidRDefault="002F2AE0" w:rsidP="00296ACD">
            <w:pPr>
              <w:spacing w:before="0"/>
              <w:jc w:val="center"/>
              <w:rPr>
                <w:i/>
                <w:sz w:val="16"/>
                <w:szCs w:val="16"/>
              </w:rPr>
            </w:pPr>
            <w:r>
              <w:rPr>
                <w:i/>
                <w:sz w:val="16"/>
                <w:szCs w:val="16"/>
              </w:rPr>
              <w:t>1</w:t>
            </w:r>
          </w:p>
        </w:tc>
        <w:tc>
          <w:tcPr>
            <w:tcW w:w="1276" w:type="dxa"/>
            <w:vAlign w:val="center"/>
          </w:tcPr>
          <w:p w14:paraId="26836770" w14:textId="77777777" w:rsidR="002F2AE0" w:rsidRPr="00C344F4" w:rsidRDefault="002F2AE0" w:rsidP="00296ACD">
            <w:pPr>
              <w:spacing w:before="0"/>
              <w:jc w:val="left"/>
              <w:rPr>
                <w:i/>
                <w:sz w:val="16"/>
                <w:szCs w:val="16"/>
              </w:rPr>
            </w:pPr>
          </w:p>
        </w:tc>
      </w:tr>
      <w:tr w:rsidR="002F2AE0" w:rsidRPr="00C344F4" w14:paraId="7AE7879A" w14:textId="77777777" w:rsidTr="00B051ED">
        <w:trPr>
          <w:trHeight w:val="284"/>
        </w:trPr>
        <w:tc>
          <w:tcPr>
            <w:tcW w:w="4111" w:type="dxa"/>
            <w:vAlign w:val="center"/>
          </w:tcPr>
          <w:p w14:paraId="72C9157D" w14:textId="77777777" w:rsidR="002F2AE0" w:rsidRPr="00427FFC" w:rsidRDefault="002F2AE0" w:rsidP="002F2AE0">
            <w:pPr>
              <w:spacing w:before="0"/>
              <w:ind w:left="885"/>
              <w:jc w:val="left"/>
              <w:rPr>
                <w:i/>
                <w:sz w:val="16"/>
                <w:szCs w:val="16"/>
              </w:rPr>
            </w:pPr>
            <w:r>
              <w:rPr>
                <w:i/>
                <w:sz w:val="16"/>
                <w:szCs w:val="16"/>
              </w:rPr>
              <w:t>pendenciaFinanceira/judices/praca</w:t>
            </w:r>
          </w:p>
        </w:tc>
        <w:tc>
          <w:tcPr>
            <w:tcW w:w="2410" w:type="dxa"/>
          </w:tcPr>
          <w:p w14:paraId="274A6036"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6B59BE92" w14:textId="77777777" w:rsidR="002F2AE0" w:rsidRDefault="002F2AE0" w:rsidP="00296ACD">
            <w:pPr>
              <w:spacing w:before="0"/>
              <w:jc w:val="center"/>
              <w:rPr>
                <w:i/>
                <w:sz w:val="16"/>
                <w:szCs w:val="16"/>
              </w:rPr>
            </w:pPr>
            <w:r>
              <w:rPr>
                <w:i/>
                <w:sz w:val="16"/>
                <w:szCs w:val="16"/>
              </w:rPr>
              <w:t>0</w:t>
            </w:r>
          </w:p>
        </w:tc>
        <w:tc>
          <w:tcPr>
            <w:tcW w:w="851" w:type="dxa"/>
            <w:vAlign w:val="center"/>
          </w:tcPr>
          <w:p w14:paraId="6CF0E7C3" w14:textId="77777777" w:rsidR="002F2AE0" w:rsidRDefault="002F2AE0" w:rsidP="00296ACD">
            <w:pPr>
              <w:spacing w:before="0"/>
              <w:jc w:val="center"/>
              <w:rPr>
                <w:i/>
                <w:sz w:val="16"/>
                <w:szCs w:val="16"/>
              </w:rPr>
            </w:pPr>
            <w:r>
              <w:rPr>
                <w:i/>
                <w:sz w:val="16"/>
                <w:szCs w:val="16"/>
              </w:rPr>
              <w:t>1</w:t>
            </w:r>
          </w:p>
        </w:tc>
        <w:tc>
          <w:tcPr>
            <w:tcW w:w="1276" w:type="dxa"/>
            <w:vAlign w:val="center"/>
          </w:tcPr>
          <w:p w14:paraId="70F82670" w14:textId="77777777" w:rsidR="002F2AE0" w:rsidRPr="00C344F4" w:rsidRDefault="002F2AE0" w:rsidP="00296ACD">
            <w:pPr>
              <w:spacing w:before="0"/>
              <w:jc w:val="left"/>
              <w:rPr>
                <w:i/>
                <w:sz w:val="16"/>
                <w:szCs w:val="16"/>
              </w:rPr>
            </w:pPr>
          </w:p>
        </w:tc>
      </w:tr>
      <w:tr w:rsidR="002F2AE0" w:rsidRPr="00C344F4" w14:paraId="0288D336" w14:textId="77777777" w:rsidTr="00B051ED">
        <w:trPr>
          <w:trHeight w:val="284"/>
        </w:trPr>
        <w:tc>
          <w:tcPr>
            <w:tcW w:w="4111" w:type="dxa"/>
            <w:vAlign w:val="center"/>
          </w:tcPr>
          <w:p w14:paraId="1F4A14F6" w14:textId="77777777" w:rsidR="002F2AE0" w:rsidRPr="00427FFC" w:rsidRDefault="002F2AE0" w:rsidP="002F2AE0">
            <w:pPr>
              <w:spacing w:before="0"/>
              <w:ind w:left="885"/>
              <w:jc w:val="left"/>
              <w:rPr>
                <w:i/>
                <w:sz w:val="16"/>
                <w:szCs w:val="16"/>
              </w:rPr>
            </w:pPr>
            <w:r>
              <w:rPr>
                <w:i/>
                <w:sz w:val="16"/>
                <w:szCs w:val="16"/>
              </w:rPr>
              <w:t>pendenciaFinanceira/judices/processo</w:t>
            </w:r>
          </w:p>
        </w:tc>
        <w:tc>
          <w:tcPr>
            <w:tcW w:w="2410" w:type="dxa"/>
          </w:tcPr>
          <w:p w14:paraId="7812D823"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05FAAE74" w14:textId="77777777" w:rsidR="002F2AE0" w:rsidRDefault="002F2AE0" w:rsidP="00296ACD">
            <w:pPr>
              <w:spacing w:before="0"/>
              <w:jc w:val="center"/>
              <w:rPr>
                <w:i/>
                <w:sz w:val="16"/>
                <w:szCs w:val="16"/>
              </w:rPr>
            </w:pPr>
            <w:r>
              <w:rPr>
                <w:i/>
                <w:sz w:val="16"/>
                <w:szCs w:val="16"/>
              </w:rPr>
              <w:t>0</w:t>
            </w:r>
          </w:p>
        </w:tc>
        <w:tc>
          <w:tcPr>
            <w:tcW w:w="851" w:type="dxa"/>
            <w:vAlign w:val="center"/>
          </w:tcPr>
          <w:p w14:paraId="7D0355CE" w14:textId="77777777" w:rsidR="002F2AE0" w:rsidRDefault="002F2AE0" w:rsidP="00296ACD">
            <w:pPr>
              <w:spacing w:before="0"/>
              <w:jc w:val="center"/>
              <w:rPr>
                <w:i/>
                <w:sz w:val="16"/>
                <w:szCs w:val="16"/>
              </w:rPr>
            </w:pPr>
            <w:r>
              <w:rPr>
                <w:i/>
                <w:sz w:val="16"/>
                <w:szCs w:val="16"/>
              </w:rPr>
              <w:t>1</w:t>
            </w:r>
          </w:p>
        </w:tc>
        <w:tc>
          <w:tcPr>
            <w:tcW w:w="1276" w:type="dxa"/>
            <w:vAlign w:val="center"/>
          </w:tcPr>
          <w:p w14:paraId="03FFAC7C" w14:textId="77777777" w:rsidR="002F2AE0" w:rsidRPr="00C344F4" w:rsidRDefault="002F2AE0" w:rsidP="00296ACD">
            <w:pPr>
              <w:spacing w:before="0"/>
              <w:jc w:val="left"/>
              <w:rPr>
                <w:i/>
                <w:sz w:val="16"/>
                <w:szCs w:val="16"/>
              </w:rPr>
            </w:pPr>
          </w:p>
        </w:tc>
      </w:tr>
      <w:tr w:rsidR="002F2AE0" w:rsidRPr="00C344F4" w14:paraId="0B26CFC0" w14:textId="77777777" w:rsidTr="00B051ED">
        <w:trPr>
          <w:trHeight w:val="284"/>
        </w:trPr>
        <w:tc>
          <w:tcPr>
            <w:tcW w:w="4111" w:type="dxa"/>
            <w:vAlign w:val="center"/>
          </w:tcPr>
          <w:p w14:paraId="561B8101" w14:textId="77777777" w:rsidR="002F2AE0" w:rsidRPr="00427FFC" w:rsidRDefault="002F2AE0" w:rsidP="002F2AE0">
            <w:pPr>
              <w:spacing w:before="0"/>
              <w:ind w:left="885"/>
              <w:jc w:val="left"/>
              <w:rPr>
                <w:i/>
                <w:sz w:val="16"/>
                <w:szCs w:val="16"/>
              </w:rPr>
            </w:pPr>
            <w:r>
              <w:rPr>
                <w:i/>
                <w:sz w:val="16"/>
                <w:szCs w:val="16"/>
              </w:rPr>
              <w:t>pendenciaFinanceira/judices/mensagem</w:t>
            </w:r>
          </w:p>
        </w:tc>
        <w:tc>
          <w:tcPr>
            <w:tcW w:w="2410" w:type="dxa"/>
          </w:tcPr>
          <w:p w14:paraId="7830DAA7"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054140F7" w14:textId="77777777" w:rsidR="002F2AE0" w:rsidRDefault="002F2AE0" w:rsidP="00296ACD">
            <w:pPr>
              <w:spacing w:before="0"/>
              <w:jc w:val="center"/>
              <w:rPr>
                <w:i/>
                <w:sz w:val="16"/>
                <w:szCs w:val="16"/>
              </w:rPr>
            </w:pPr>
            <w:r>
              <w:rPr>
                <w:i/>
                <w:sz w:val="16"/>
                <w:szCs w:val="16"/>
              </w:rPr>
              <w:t>0</w:t>
            </w:r>
          </w:p>
        </w:tc>
        <w:tc>
          <w:tcPr>
            <w:tcW w:w="851" w:type="dxa"/>
            <w:vAlign w:val="center"/>
          </w:tcPr>
          <w:p w14:paraId="336606CB" w14:textId="77777777" w:rsidR="002F2AE0" w:rsidRDefault="002F2AE0" w:rsidP="00296ACD">
            <w:pPr>
              <w:spacing w:before="0"/>
              <w:jc w:val="center"/>
              <w:rPr>
                <w:i/>
                <w:sz w:val="16"/>
                <w:szCs w:val="16"/>
              </w:rPr>
            </w:pPr>
            <w:r>
              <w:rPr>
                <w:i/>
                <w:sz w:val="16"/>
                <w:szCs w:val="16"/>
              </w:rPr>
              <w:t>1</w:t>
            </w:r>
          </w:p>
        </w:tc>
        <w:tc>
          <w:tcPr>
            <w:tcW w:w="1276" w:type="dxa"/>
            <w:vAlign w:val="center"/>
          </w:tcPr>
          <w:p w14:paraId="6C1F6306" w14:textId="77777777" w:rsidR="002F2AE0" w:rsidRPr="00C344F4" w:rsidRDefault="002F2AE0" w:rsidP="00296ACD">
            <w:pPr>
              <w:spacing w:before="0"/>
              <w:jc w:val="left"/>
              <w:rPr>
                <w:i/>
                <w:sz w:val="16"/>
                <w:szCs w:val="16"/>
              </w:rPr>
            </w:pPr>
          </w:p>
        </w:tc>
      </w:tr>
      <w:tr w:rsidR="002F2AE0" w:rsidRPr="00C344F4" w14:paraId="28545781" w14:textId="77777777" w:rsidTr="00B051ED">
        <w:trPr>
          <w:trHeight w:val="284"/>
        </w:trPr>
        <w:tc>
          <w:tcPr>
            <w:tcW w:w="4111" w:type="dxa"/>
            <w:vAlign w:val="center"/>
          </w:tcPr>
          <w:p w14:paraId="6AFCA1E2" w14:textId="77777777" w:rsidR="002F2AE0" w:rsidRPr="00427FFC" w:rsidRDefault="002F2AE0" w:rsidP="002F2AE0">
            <w:pPr>
              <w:spacing w:before="0"/>
              <w:ind w:left="885"/>
              <w:jc w:val="left"/>
              <w:rPr>
                <w:i/>
                <w:sz w:val="16"/>
                <w:szCs w:val="16"/>
              </w:rPr>
            </w:pPr>
            <w:r>
              <w:rPr>
                <w:i/>
                <w:sz w:val="16"/>
                <w:szCs w:val="16"/>
              </w:rPr>
              <w:t>origem</w:t>
            </w:r>
          </w:p>
        </w:tc>
        <w:tc>
          <w:tcPr>
            <w:tcW w:w="2410" w:type="dxa"/>
          </w:tcPr>
          <w:p w14:paraId="78DB5096" w14:textId="77777777" w:rsidR="002F2AE0" w:rsidRDefault="002F2AE0" w:rsidP="00296ACD">
            <w:pPr>
              <w:spacing w:before="0"/>
              <w:jc w:val="left"/>
              <w:rPr>
                <w:i/>
                <w:sz w:val="16"/>
                <w:szCs w:val="16"/>
              </w:rPr>
            </w:pPr>
            <w:r w:rsidRPr="002C6E7E">
              <w:rPr>
                <w:i/>
                <w:sz w:val="16"/>
                <w:szCs w:val="16"/>
              </w:rPr>
              <w:t>String</w:t>
            </w:r>
          </w:p>
        </w:tc>
        <w:tc>
          <w:tcPr>
            <w:tcW w:w="850" w:type="dxa"/>
            <w:vAlign w:val="center"/>
          </w:tcPr>
          <w:p w14:paraId="10AF8381" w14:textId="77777777" w:rsidR="002F2AE0" w:rsidRDefault="002F2AE0" w:rsidP="00296ACD">
            <w:pPr>
              <w:spacing w:before="0"/>
              <w:jc w:val="center"/>
              <w:rPr>
                <w:i/>
                <w:sz w:val="16"/>
                <w:szCs w:val="16"/>
              </w:rPr>
            </w:pPr>
            <w:r>
              <w:rPr>
                <w:i/>
                <w:sz w:val="16"/>
                <w:szCs w:val="16"/>
              </w:rPr>
              <w:t>0</w:t>
            </w:r>
          </w:p>
        </w:tc>
        <w:tc>
          <w:tcPr>
            <w:tcW w:w="851" w:type="dxa"/>
            <w:vAlign w:val="center"/>
          </w:tcPr>
          <w:p w14:paraId="3854ACD4" w14:textId="77777777" w:rsidR="002F2AE0" w:rsidRDefault="002F2AE0" w:rsidP="00296ACD">
            <w:pPr>
              <w:spacing w:before="0"/>
              <w:jc w:val="center"/>
              <w:rPr>
                <w:i/>
                <w:sz w:val="16"/>
                <w:szCs w:val="16"/>
              </w:rPr>
            </w:pPr>
            <w:r>
              <w:rPr>
                <w:i/>
                <w:sz w:val="16"/>
                <w:szCs w:val="16"/>
              </w:rPr>
              <w:t>1</w:t>
            </w:r>
          </w:p>
        </w:tc>
        <w:tc>
          <w:tcPr>
            <w:tcW w:w="1276" w:type="dxa"/>
            <w:vAlign w:val="center"/>
          </w:tcPr>
          <w:p w14:paraId="23770700" w14:textId="77777777" w:rsidR="002F2AE0" w:rsidRPr="00C344F4" w:rsidRDefault="002F2AE0" w:rsidP="00296ACD">
            <w:pPr>
              <w:spacing w:before="0"/>
              <w:jc w:val="left"/>
              <w:rPr>
                <w:i/>
                <w:sz w:val="16"/>
                <w:szCs w:val="16"/>
              </w:rPr>
            </w:pPr>
          </w:p>
        </w:tc>
      </w:tr>
      <w:tr w:rsidR="002F2AE0" w:rsidRPr="00C344F4" w14:paraId="5147D59E" w14:textId="77777777" w:rsidTr="00B051ED">
        <w:trPr>
          <w:trHeight w:val="284"/>
        </w:trPr>
        <w:tc>
          <w:tcPr>
            <w:tcW w:w="4111" w:type="dxa"/>
            <w:vAlign w:val="center"/>
          </w:tcPr>
          <w:p w14:paraId="46ADB4CC" w14:textId="77777777" w:rsidR="002F2AE0" w:rsidRPr="00427FFC" w:rsidRDefault="002F2AE0" w:rsidP="002F2AE0">
            <w:pPr>
              <w:spacing w:before="0"/>
              <w:ind w:left="885"/>
              <w:jc w:val="left"/>
              <w:rPr>
                <w:i/>
                <w:sz w:val="16"/>
                <w:szCs w:val="16"/>
              </w:rPr>
            </w:pPr>
            <w:r>
              <w:rPr>
                <w:i/>
                <w:sz w:val="16"/>
                <w:szCs w:val="16"/>
              </w:rPr>
              <w:t>filial</w:t>
            </w:r>
          </w:p>
        </w:tc>
        <w:tc>
          <w:tcPr>
            <w:tcW w:w="2410" w:type="dxa"/>
          </w:tcPr>
          <w:p w14:paraId="10FDD426" w14:textId="77777777" w:rsidR="002F2AE0" w:rsidRDefault="002F2AE0" w:rsidP="00296ACD">
            <w:pPr>
              <w:spacing w:before="0"/>
              <w:jc w:val="left"/>
              <w:rPr>
                <w:i/>
                <w:sz w:val="16"/>
                <w:szCs w:val="16"/>
              </w:rPr>
            </w:pPr>
            <w:r w:rsidRPr="002C6E7E">
              <w:rPr>
                <w:i/>
                <w:sz w:val="16"/>
                <w:szCs w:val="16"/>
              </w:rPr>
              <w:t>String</w:t>
            </w:r>
          </w:p>
        </w:tc>
        <w:tc>
          <w:tcPr>
            <w:tcW w:w="850" w:type="dxa"/>
            <w:vAlign w:val="center"/>
          </w:tcPr>
          <w:p w14:paraId="74C067B4" w14:textId="77777777" w:rsidR="002F2AE0" w:rsidRDefault="002F2AE0" w:rsidP="00296ACD">
            <w:pPr>
              <w:spacing w:before="0"/>
              <w:jc w:val="center"/>
              <w:rPr>
                <w:i/>
                <w:sz w:val="16"/>
                <w:szCs w:val="16"/>
              </w:rPr>
            </w:pPr>
            <w:r>
              <w:rPr>
                <w:i/>
                <w:sz w:val="16"/>
                <w:szCs w:val="16"/>
              </w:rPr>
              <w:t>0</w:t>
            </w:r>
          </w:p>
        </w:tc>
        <w:tc>
          <w:tcPr>
            <w:tcW w:w="851" w:type="dxa"/>
            <w:vAlign w:val="center"/>
          </w:tcPr>
          <w:p w14:paraId="1457638C" w14:textId="77777777" w:rsidR="002F2AE0" w:rsidRDefault="002F2AE0" w:rsidP="00296ACD">
            <w:pPr>
              <w:spacing w:before="0"/>
              <w:jc w:val="center"/>
              <w:rPr>
                <w:i/>
                <w:sz w:val="16"/>
                <w:szCs w:val="16"/>
              </w:rPr>
            </w:pPr>
            <w:r>
              <w:rPr>
                <w:i/>
                <w:sz w:val="16"/>
                <w:szCs w:val="16"/>
              </w:rPr>
              <w:t>1</w:t>
            </w:r>
          </w:p>
        </w:tc>
        <w:tc>
          <w:tcPr>
            <w:tcW w:w="1276" w:type="dxa"/>
            <w:vAlign w:val="center"/>
          </w:tcPr>
          <w:p w14:paraId="7792AEC6" w14:textId="77777777" w:rsidR="002F2AE0" w:rsidRPr="00C344F4" w:rsidRDefault="002F2AE0" w:rsidP="00296ACD">
            <w:pPr>
              <w:spacing w:before="0"/>
              <w:jc w:val="left"/>
              <w:rPr>
                <w:i/>
                <w:sz w:val="16"/>
                <w:szCs w:val="16"/>
              </w:rPr>
            </w:pPr>
          </w:p>
        </w:tc>
      </w:tr>
      <w:tr w:rsidR="002F2AE0" w:rsidRPr="00C344F4" w14:paraId="4CB463C5" w14:textId="77777777" w:rsidTr="00B051ED">
        <w:trPr>
          <w:trHeight w:val="284"/>
        </w:trPr>
        <w:tc>
          <w:tcPr>
            <w:tcW w:w="4111" w:type="dxa"/>
            <w:vAlign w:val="center"/>
          </w:tcPr>
          <w:p w14:paraId="4BDAF99F" w14:textId="77777777" w:rsidR="002F2AE0" w:rsidRPr="00427FFC" w:rsidRDefault="002F2AE0" w:rsidP="002F2AE0">
            <w:pPr>
              <w:spacing w:before="0"/>
              <w:ind w:left="743"/>
              <w:jc w:val="left"/>
              <w:rPr>
                <w:i/>
                <w:sz w:val="16"/>
                <w:szCs w:val="16"/>
              </w:rPr>
            </w:pPr>
            <w:r>
              <w:rPr>
                <w:i/>
                <w:sz w:val="16"/>
                <w:szCs w:val="16"/>
              </w:rPr>
              <w:t>Mensagem</w:t>
            </w:r>
          </w:p>
        </w:tc>
        <w:tc>
          <w:tcPr>
            <w:tcW w:w="2410" w:type="dxa"/>
            <w:vAlign w:val="center"/>
          </w:tcPr>
          <w:p w14:paraId="2AA71FD4" w14:textId="77777777" w:rsidR="002F2AE0" w:rsidRDefault="002F2AE0" w:rsidP="00296ACD">
            <w:pPr>
              <w:spacing w:before="0"/>
              <w:jc w:val="left"/>
              <w:rPr>
                <w:i/>
                <w:sz w:val="16"/>
                <w:szCs w:val="16"/>
              </w:rPr>
            </w:pPr>
            <w:r>
              <w:rPr>
                <w:i/>
                <w:sz w:val="16"/>
                <w:szCs w:val="16"/>
              </w:rPr>
              <w:t>Mensagem</w:t>
            </w:r>
          </w:p>
        </w:tc>
        <w:tc>
          <w:tcPr>
            <w:tcW w:w="850" w:type="dxa"/>
            <w:vAlign w:val="center"/>
          </w:tcPr>
          <w:p w14:paraId="687CE466" w14:textId="77777777" w:rsidR="002F2AE0" w:rsidRDefault="002F2AE0" w:rsidP="00296ACD">
            <w:pPr>
              <w:spacing w:before="0"/>
              <w:jc w:val="center"/>
              <w:rPr>
                <w:i/>
                <w:sz w:val="16"/>
                <w:szCs w:val="16"/>
              </w:rPr>
            </w:pPr>
            <w:r>
              <w:rPr>
                <w:i/>
                <w:sz w:val="16"/>
                <w:szCs w:val="16"/>
              </w:rPr>
              <w:t>0</w:t>
            </w:r>
          </w:p>
        </w:tc>
        <w:tc>
          <w:tcPr>
            <w:tcW w:w="851" w:type="dxa"/>
            <w:vAlign w:val="center"/>
          </w:tcPr>
          <w:p w14:paraId="1A531BD6" w14:textId="77777777" w:rsidR="002F2AE0" w:rsidRDefault="002F2AE0" w:rsidP="00296ACD">
            <w:pPr>
              <w:spacing w:before="0"/>
              <w:jc w:val="center"/>
              <w:rPr>
                <w:i/>
                <w:sz w:val="16"/>
                <w:szCs w:val="16"/>
              </w:rPr>
            </w:pPr>
            <w:r>
              <w:rPr>
                <w:i/>
                <w:sz w:val="16"/>
                <w:szCs w:val="16"/>
              </w:rPr>
              <w:t>1</w:t>
            </w:r>
          </w:p>
        </w:tc>
        <w:tc>
          <w:tcPr>
            <w:tcW w:w="1276" w:type="dxa"/>
            <w:vAlign w:val="center"/>
          </w:tcPr>
          <w:p w14:paraId="015FA11C" w14:textId="77777777" w:rsidR="002F2AE0" w:rsidRPr="00C344F4" w:rsidRDefault="002F2AE0" w:rsidP="00296ACD">
            <w:pPr>
              <w:spacing w:before="0"/>
              <w:jc w:val="left"/>
              <w:rPr>
                <w:i/>
                <w:sz w:val="16"/>
                <w:szCs w:val="16"/>
              </w:rPr>
            </w:pPr>
          </w:p>
        </w:tc>
      </w:tr>
      <w:tr w:rsidR="002F2AE0" w:rsidRPr="00C344F4" w14:paraId="6E2D843A" w14:textId="77777777" w:rsidTr="00B051ED">
        <w:trPr>
          <w:trHeight w:val="284"/>
        </w:trPr>
        <w:tc>
          <w:tcPr>
            <w:tcW w:w="4111" w:type="dxa"/>
            <w:vAlign w:val="center"/>
          </w:tcPr>
          <w:p w14:paraId="3F646A0A" w14:textId="77777777" w:rsidR="002F2AE0" w:rsidRPr="00427FFC" w:rsidRDefault="002F2AE0" w:rsidP="002F2AE0">
            <w:pPr>
              <w:spacing w:before="0"/>
              <w:ind w:left="885"/>
              <w:jc w:val="left"/>
              <w:rPr>
                <w:i/>
                <w:sz w:val="16"/>
                <w:szCs w:val="16"/>
              </w:rPr>
            </w:pPr>
            <w:r>
              <w:rPr>
                <w:i/>
                <w:sz w:val="16"/>
                <w:szCs w:val="16"/>
              </w:rPr>
              <w:t>texto</w:t>
            </w:r>
          </w:p>
        </w:tc>
        <w:tc>
          <w:tcPr>
            <w:tcW w:w="2410" w:type="dxa"/>
            <w:vAlign w:val="center"/>
          </w:tcPr>
          <w:p w14:paraId="0A44CF0A" w14:textId="77777777" w:rsidR="002F2AE0" w:rsidRDefault="002F2AE0" w:rsidP="00296ACD">
            <w:pPr>
              <w:spacing w:before="0"/>
              <w:jc w:val="left"/>
              <w:rPr>
                <w:i/>
                <w:sz w:val="16"/>
                <w:szCs w:val="16"/>
              </w:rPr>
            </w:pPr>
            <w:r>
              <w:rPr>
                <w:i/>
                <w:sz w:val="16"/>
                <w:szCs w:val="16"/>
              </w:rPr>
              <w:t>String</w:t>
            </w:r>
          </w:p>
        </w:tc>
        <w:tc>
          <w:tcPr>
            <w:tcW w:w="850" w:type="dxa"/>
            <w:vAlign w:val="center"/>
          </w:tcPr>
          <w:p w14:paraId="0CC7581A" w14:textId="77777777" w:rsidR="002F2AE0" w:rsidRDefault="002F2AE0" w:rsidP="00296ACD">
            <w:pPr>
              <w:spacing w:before="0"/>
              <w:jc w:val="center"/>
              <w:rPr>
                <w:i/>
                <w:sz w:val="16"/>
                <w:szCs w:val="16"/>
              </w:rPr>
            </w:pPr>
            <w:r>
              <w:rPr>
                <w:i/>
                <w:sz w:val="16"/>
                <w:szCs w:val="16"/>
              </w:rPr>
              <w:t>0</w:t>
            </w:r>
          </w:p>
        </w:tc>
        <w:tc>
          <w:tcPr>
            <w:tcW w:w="851" w:type="dxa"/>
            <w:vAlign w:val="center"/>
          </w:tcPr>
          <w:p w14:paraId="568B8A07" w14:textId="77777777" w:rsidR="002F2AE0" w:rsidRDefault="002F2AE0" w:rsidP="00296ACD">
            <w:pPr>
              <w:spacing w:before="0"/>
              <w:jc w:val="center"/>
              <w:rPr>
                <w:i/>
                <w:sz w:val="16"/>
                <w:szCs w:val="16"/>
              </w:rPr>
            </w:pPr>
            <w:r>
              <w:rPr>
                <w:i/>
                <w:sz w:val="16"/>
                <w:szCs w:val="16"/>
              </w:rPr>
              <w:t>1</w:t>
            </w:r>
          </w:p>
        </w:tc>
        <w:tc>
          <w:tcPr>
            <w:tcW w:w="1276" w:type="dxa"/>
            <w:vAlign w:val="center"/>
          </w:tcPr>
          <w:p w14:paraId="423B0B4E" w14:textId="77777777" w:rsidR="002F2AE0" w:rsidRPr="00C344F4" w:rsidRDefault="002F2AE0" w:rsidP="00296ACD">
            <w:pPr>
              <w:spacing w:before="0"/>
              <w:jc w:val="left"/>
              <w:rPr>
                <w:i/>
                <w:sz w:val="16"/>
                <w:szCs w:val="16"/>
              </w:rPr>
            </w:pPr>
          </w:p>
        </w:tc>
      </w:tr>
      <w:tr w:rsidR="002F2AE0" w:rsidRPr="00C344F4" w14:paraId="52C17372" w14:textId="77777777" w:rsidTr="00B051ED">
        <w:trPr>
          <w:trHeight w:val="284"/>
        </w:trPr>
        <w:tc>
          <w:tcPr>
            <w:tcW w:w="4111" w:type="dxa"/>
            <w:vAlign w:val="center"/>
          </w:tcPr>
          <w:p w14:paraId="63369D8E" w14:textId="77777777" w:rsidR="002F2AE0" w:rsidRPr="006E1AED" w:rsidRDefault="002F2AE0" w:rsidP="002F2AE0">
            <w:pPr>
              <w:spacing w:before="0"/>
              <w:ind w:left="601"/>
              <w:jc w:val="left"/>
              <w:rPr>
                <w:sz w:val="16"/>
                <w:szCs w:val="16"/>
              </w:rPr>
            </w:pPr>
            <w:r>
              <w:rPr>
                <w:sz w:val="16"/>
                <w:szCs w:val="16"/>
              </w:rPr>
              <w:t>Refin</w:t>
            </w:r>
          </w:p>
        </w:tc>
        <w:tc>
          <w:tcPr>
            <w:tcW w:w="2410" w:type="dxa"/>
            <w:vAlign w:val="center"/>
          </w:tcPr>
          <w:p w14:paraId="41472D6C" w14:textId="77777777" w:rsidR="002F2AE0" w:rsidRDefault="002F2AE0" w:rsidP="00296ACD">
            <w:pPr>
              <w:spacing w:before="0"/>
              <w:jc w:val="left"/>
              <w:rPr>
                <w:i/>
                <w:sz w:val="16"/>
                <w:szCs w:val="16"/>
              </w:rPr>
            </w:pPr>
            <w:r>
              <w:rPr>
                <w:i/>
                <w:sz w:val="16"/>
                <w:szCs w:val="16"/>
              </w:rPr>
              <w:t>Refin</w:t>
            </w:r>
          </w:p>
        </w:tc>
        <w:tc>
          <w:tcPr>
            <w:tcW w:w="850" w:type="dxa"/>
            <w:vAlign w:val="center"/>
          </w:tcPr>
          <w:p w14:paraId="62A66418" w14:textId="77777777" w:rsidR="002F2AE0" w:rsidRDefault="002F2AE0" w:rsidP="00296ACD">
            <w:pPr>
              <w:spacing w:before="0"/>
              <w:jc w:val="center"/>
              <w:rPr>
                <w:i/>
                <w:sz w:val="16"/>
                <w:szCs w:val="16"/>
              </w:rPr>
            </w:pPr>
            <w:r>
              <w:rPr>
                <w:i/>
                <w:sz w:val="16"/>
                <w:szCs w:val="16"/>
              </w:rPr>
              <w:t>0</w:t>
            </w:r>
          </w:p>
        </w:tc>
        <w:tc>
          <w:tcPr>
            <w:tcW w:w="851" w:type="dxa"/>
            <w:vAlign w:val="center"/>
          </w:tcPr>
          <w:p w14:paraId="245AE116" w14:textId="77777777" w:rsidR="002F2AE0" w:rsidRDefault="002F2AE0" w:rsidP="00296ACD">
            <w:pPr>
              <w:spacing w:before="0"/>
              <w:jc w:val="center"/>
              <w:rPr>
                <w:i/>
                <w:sz w:val="16"/>
                <w:szCs w:val="16"/>
              </w:rPr>
            </w:pPr>
            <w:r>
              <w:rPr>
                <w:i/>
                <w:sz w:val="16"/>
                <w:szCs w:val="16"/>
              </w:rPr>
              <w:t>1</w:t>
            </w:r>
          </w:p>
        </w:tc>
        <w:tc>
          <w:tcPr>
            <w:tcW w:w="1276" w:type="dxa"/>
            <w:vAlign w:val="center"/>
          </w:tcPr>
          <w:p w14:paraId="4D79BFD7" w14:textId="77777777" w:rsidR="002F2AE0" w:rsidRPr="00C344F4" w:rsidRDefault="002F2AE0" w:rsidP="00296ACD">
            <w:pPr>
              <w:spacing w:before="0"/>
              <w:jc w:val="left"/>
              <w:rPr>
                <w:i/>
                <w:sz w:val="16"/>
                <w:szCs w:val="16"/>
              </w:rPr>
            </w:pPr>
          </w:p>
        </w:tc>
      </w:tr>
      <w:tr w:rsidR="002F2AE0" w:rsidRPr="00C344F4" w14:paraId="6DFE4002" w14:textId="77777777" w:rsidTr="00B051ED">
        <w:trPr>
          <w:trHeight w:val="284"/>
        </w:trPr>
        <w:tc>
          <w:tcPr>
            <w:tcW w:w="4111" w:type="dxa"/>
            <w:vAlign w:val="center"/>
          </w:tcPr>
          <w:p w14:paraId="6276BC2C" w14:textId="77777777" w:rsidR="002F2AE0" w:rsidRPr="00427FFC" w:rsidRDefault="002F2AE0" w:rsidP="002F2AE0">
            <w:pPr>
              <w:spacing w:before="0"/>
              <w:ind w:left="743"/>
              <w:jc w:val="left"/>
              <w:rPr>
                <w:i/>
                <w:sz w:val="16"/>
                <w:szCs w:val="16"/>
              </w:rPr>
            </w:pPr>
            <w:r>
              <w:rPr>
                <w:i/>
                <w:sz w:val="16"/>
                <w:szCs w:val="16"/>
              </w:rPr>
              <w:t>Resumo</w:t>
            </w:r>
          </w:p>
        </w:tc>
        <w:tc>
          <w:tcPr>
            <w:tcW w:w="2410" w:type="dxa"/>
            <w:vAlign w:val="center"/>
          </w:tcPr>
          <w:p w14:paraId="001DC313" w14:textId="77777777" w:rsidR="002F2AE0" w:rsidRDefault="002F2AE0" w:rsidP="00296ACD">
            <w:pPr>
              <w:spacing w:before="0"/>
              <w:jc w:val="left"/>
              <w:rPr>
                <w:i/>
                <w:sz w:val="16"/>
                <w:szCs w:val="16"/>
              </w:rPr>
            </w:pPr>
            <w:r>
              <w:rPr>
                <w:i/>
                <w:sz w:val="16"/>
                <w:szCs w:val="16"/>
              </w:rPr>
              <w:t>ResumoConsulta</w:t>
            </w:r>
          </w:p>
        </w:tc>
        <w:tc>
          <w:tcPr>
            <w:tcW w:w="850" w:type="dxa"/>
            <w:vAlign w:val="center"/>
          </w:tcPr>
          <w:p w14:paraId="10D15046" w14:textId="77777777" w:rsidR="002F2AE0" w:rsidRDefault="002F2AE0" w:rsidP="00296ACD">
            <w:pPr>
              <w:spacing w:before="0"/>
              <w:jc w:val="center"/>
              <w:rPr>
                <w:i/>
                <w:sz w:val="16"/>
                <w:szCs w:val="16"/>
              </w:rPr>
            </w:pPr>
            <w:r>
              <w:rPr>
                <w:i/>
                <w:sz w:val="16"/>
                <w:szCs w:val="16"/>
              </w:rPr>
              <w:t>0</w:t>
            </w:r>
          </w:p>
        </w:tc>
        <w:tc>
          <w:tcPr>
            <w:tcW w:w="851" w:type="dxa"/>
            <w:vAlign w:val="center"/>
          </w:tcPr>
          <w:p w14:paraId="490152E4" w14:textId="77777777" w:rsidR="002F2AE0" w:rsidRDefault="002F2AE0" w:rsidP="00296ACD">
            <w:pPr>
              <w:spacing w:before="0"/>
              <w:jc w:val="center"/>
              <w:rPr>
                <w:i/>
                <w:sz w:val="16"/>
                <w:szCs w:val="16"/>
              </w:rPr>
            </w:pPr>
            <w:r>
              <w:rPr>
                <w:i/>
                <w:sz w:val="16"/>
                <w:szCs w:val="16"/>
              </w:rPr>
              <w:t>1</w:t>
            </w:r>
          </w:p>
        </w:tc>
        <w:tc>
          <w:tcPr>
            <w:tcW w:w="1276" w:type="dxa"/>
            <w:vAlign w:val="center"/>
          </w:tcPr>
          <w:p w14:paraId="52D5C548" w14:textId="77777777" w:rsidR="002F2AE0" w:rsidRPr="00C344F4" w:rsidRDefault="002F2AE0" w:rsidP="00296ACD">
            <w:pPr>
              <w:spacing w:before="0"/>
              <w:jc w:val="left"/>
              <w:rPr>
                <w:i/>
                <w:sz w:val="16"/>
                <w:szCs w:val="16"/>
              </w:rPr>
            </w:pPr>
          </w:p>
        </w:tc>
      </w:tr>
      <w:tr w:rsidR="002F2AE0" w:rsidRPr="00C344F4" w14:paraId="64BB935F" w14:textId="77777777" w:rsidTr="00B051ED">
        <w:trPr>
          <w:trHeight w:val="284"/>
        </w:trPr>
        <w:tc>
          <w:tcPr>
            <w:tcW w:w="4111" w:type="dxa"/>
            <w:vAlign w:val="center"/>
          </w:tcPr>
          <w:p w14:paraId="4DEA794C" w14:textId="77777777" w:rsidR="002F2AE0" w:rsidRPr="00427FFC" w:rsidRDefault="002F2AE0" w:rsidP="002F2AE0">
            <w:pPr>
              <w:spacing w:before="0"/>
              <w:ind w:left="885"/>
              <w:jc w:val="left"/>
              <w:rPr>
                <w:i/>
                <w:sz w:val="16"/>
                <w:szCs w:val="16"/>
              </w:rPr>
            </w:pPr>
            <w:r>
              <w:rPr>
                <w:i/>
                <w:sz w:val="16"/>
                <w:szCs w:val="16"/>
              </w:rPr>
              <w:t>numeroOcorrencias</w:t>
            </w:r>
          </w:p>
        </w:tc>
        <w:tc>
          <w:tcPr>
            <w:tcW w:w="2410" w:type="dxa"/>
            <w:vAlign w:val="center"/>
          </w:tcPr>
          <w:p w14:paraId="373C3A18" w14:textId="77777777" w:rsidR="002F2AE0" w:rsidRDefault="002F2AE0" w:rsidP="00296ACD">
            <w:pPr>
              <w:spacing w:before="0"/>
              <w:jc w:val="left"/>
              <w:rPr>
                <w:i/>
                <w:sz w:val="16"/>
                <w:szCs w:val="16"/>
              </w:rPr>
            </w:pPr>
            <w:r>
              <w:rPr>
                <w:i/>
                <w:sz w:val="16"/>
                <w:szCs w:val="16"/>
              </w:rPr>
              <w:t>String</w:t>
            </w:r>
          </w:p>
        </w:tc>
        <w:tc>
          <w:tcPr>
            <w:tcW w:w="850" w:type="dxa"/>
            <w:vAlign w:val="center"/>
          </w:tcPr>
          <w:p w14:paraId="1C8D6A43" w14:textId="77777777" w:rsidR="002F2AE0" w:rsidRDefault="002F2AE0" w:rsidP="00296ACD">
            <w:pPr>
              <w:spacing w:before="0"/>
              <w:jc w:val="center"/>
              <w:rPr>
                <w:i/>
                <w:sz w:val="16"/>
                <w:szCs w:val="16"/>
              </w:rPr>
            </w:pPr>
            <w:r>
              <w:rPr>
                <w:i/>
                <w:sz w:val="16"/>
                <w:szCs w:val="16"/>
              </w:rPr>
              <w:t>0</w:t>
            </w:r>
          </w:p>
        </w:tc>
        <w:tc>
          <w:tcPr>
            <w:tcW w:w="851" w:type="dxa"/>
            <w:vAlign w:val="center"/>
          </w:tcPr>
          <w:p w14:paraId="78324103" w14:textId="77777777" w:rsidR="002F2AE0" w:rsidRDefault="002F2AE0" w:rsidP="00296ACD">
            <w:pPr>
              <w:spacing w:before="0"/>
              <w:jc w:val="center"/>
              <w:rPr>
                <w:i/>
                <w:sz w:val="16"/>
                <w:szCs w:val="16"/>
              </w:rPr>
            </w:pPr>
            <w:r>
              <w:rPr>
                <w:i/>
                <w:sz w:val="16"/>
                <w:szCs w:val="16"/>
              </w:rPr>
              <w:t>1</w:t>
            </w:r>
          </w:p>
        </w:tc>
        <w:tc>
          <w:tcPr>
            <w:tcW w:w="1276" w:type="dxa"/>
            <w:vAlign w:val="center"/>
          </w:tcPr>
          <w:p w14:paraId="3AF50487" w14:textId="77777777" w:rsidR="002F2AE0" w:rsidRPr="00C344F4" w:rsidRDefault="002F2AE0" w:rsidP="00296ACD">
            <w:pPr>
              <w:spacing w:before="0"/>
              <w:jc w:val="left"/>
              <w:rPr>
                <w:i/>
                <w:sz w:val="16"/>
                <w:szCs w:val="16"/>
              </w:rPr>
            </w:pPr>
          </w:p>
        </w:tc>
      </w:tr>
      <w:tr w:rsidR="002F2AE0" w:rsidRPr="00C344F4" w14:paraId="661E1BF0" w14:textId="77777777" w:rsidTr="00B051ED">
        <w:trPr>
          <w:trHeight w:val="284"/>
        </w:trPr>
        <w:tc>
          <w:tcPr>
            <w:tcW w:w="4111" w:type="dxa"/>
            <w:vAlign w:val="center"/>
          </w:tcPr>
          <w:p w14:paraId="0B1185AC" w14:textId="77777777" w:rsidR="002F2AE0" w:rsidRPr="00427FFC" w:rsidRDefault="002F2AE0" w:rsidP="002F2AE0">
            <w:pPr>
              <w:spacing w:before="0"/>
              <w:ind w:left="885"/>
              <w:jc w:val="left"/>
              <w:rPr>
                <w:i/>
                <w:sz w:val="16"/>
                <w:szCs w:val="16"/>
              </w:rPr>
            </w:pPr>
            <w:r>
              <w:rPr>
                <w:i/>
                <w:sz w:val="16"/>
                <w:szCs w:val="16"/>
              </w:rPr>
              <w:t>valorTotal/valor</w:t>
            </w:r>
          </w:p>
        </w:tc>
        <w:tc>
          <w:tcPr>
            <w:tcW w:w="2410" w:type="dxa"/>
            <w:vAlign w:val="center"/>
          </w:tcPr>
          <w:p w14:paraId="3A41C903" w14:textId="77777777" w:rsidR="002F2AE0" w:rsidRDefault="002F2AE0" w:rsidP="00296ACD">
            <w:pPr>
              <w:spacing w:before="0"/>
              <w:jc w:val="left"/>
              <w:rPr>
                <w:i/>
                <w:sz w:val="16"/>
                <w:szCs w:val="16"/>
              </w:rPr>
            </w:pPr>
            <w:r>
              <w:rPr>
                <w:i/>
                <w:sz w:val="16"/>
                <w:szCs w:val="16"/>
              </w:rPr>
              <w:t>Decimal</w:t>
            </w:r>
          </w:p>
        </w:tc>
        <w:tc>
          <w:tcPr>
            <w:tcW w:w="850" w:type="dxa"/>
            <w:vAlign w:val="center"/>
          </w:tcPr>
          <w:p w14:paraId="08C95468" w14:textId="77777777" w:rsidR="002F2AE0" w:rsidRDefault="002F2AE0" w:rsidP="00296ACD">
            <w:pPr>
              <w:spacing w:before="0"/>
              <w:jc w:val="center"/>
              <w:rPr>
                <w:i/>
                <w:sz w:val="16"/>
                <w:szCs w:val="16"/>
              </w:rPr>
            </w:pPr>
            <w:r>
              <w:rPr>
                <w:i/>
                <w:sz w:val="16"/>
                <w:szCs w:val="16"/>
              </w:rPr>
              <w:t>0</w:t>
            </w:r>
          </w:p>
        </w:tc>
        <w:tc>
          <w:tcPr>
            <w:tcW w:w="851" w:type="dxa"/>
            <w:vAlign w:val="center"/>
          </w:tcPr>
          <w:p w14:paraId="2EB7C4DE" w14:textId="77777777" w:rsidR="002F2AE0" w:rsidRDefault="002F2AE0" w:rsidP="00296ACD">
            <w:pPr>
              <w:spacing w:before="0"/>
              <w:jc w:val="center"/>
              <w:rPr>
                <w:i/>
                <w:sz w:val="16"/>
                <w:szCs w:val="16"/>
              </w:rPr>
            </w:pPr>
            <w:r>
              <w:rPr>
                <w:i/>
                <w:sz w:val="16"/>
                <w:szCs w:val="16"/>
              </w:rPr>
              <w:t>1</w:t>
            </w:r>
          </w:p>
        </w:tc>
        <w:tc>
          <w:tcPr>
            <w:tcW w:w="1276" w:type="dxa"/>
            <w:vAlign w:val="center"/>
          </w:tcPr>
          <w:p w14:paraId="5B083D22" w14:textId="77777777" w:rsidR="002F2AE0" w:rsidRPr="00C344F4" w:rsidRDefault="002F2AE0" w:rsidP="00296ACD">
            <w:pPr>
              <w:spacing w:before="0"/>
              <w:jc w:val="left"/>
              <w:rPr>
                <w:i/>
                <w:sz w:val="16"/>
                <w:szCs w:val="16"/>
              </w:rPr>
            </w:pPr>
          </w:p>
        </w:tc>
      </w:tr>
      <w:tr w:rsidR="002F2AE0" w:rsidRPr="00C344F4" w14:paraId="16200194" w14:textId="77777777" w:rsidTr="00B051ED">
        <w:trPr>
          <w:trHeight w:val="284"/>
        </w:trPr>
        <w:tc>
          <w:tcPr>
            <w:tcW w:w="4111" w:type="dxa"/>
            <w:vAlign w:val="center"/>
          </w:tcPr>
          <w:p w14:paraId="2C22B72E" w14:textId="77777777" w:rsidR="002F2AE0" w:rsidRPr="00427FFC" w:rsidRDefault="002F2AE0" w:rsidP="002F2AE0">
            <w:pPr>
              <w:spacing w:before="0"/>
              <w:ind w:left="743"/>
              <w:jc w:val="left"/>
              <w:rPr>
                <w:i/>
                <w:sz w:val="16"/>
                <w:szCs w:val="16"/>
              </w:rPr>
            </w:pPr>
            <w:r>
              <w:rPr>
                <w:i/>
                <w:sz w:val="16"/>
                <w:szCs w:val="16"/>
              </w:rPr>
              <w:t>Anotacao</w:t>
            </w:r>
          </w:p>
        </w:tc>
        <w:tc>
          <w:tcPr>
            <w:tcW w:w="2410" w:type="dxa"/>
            <w:vAlign w:val="center"/>
          </w:tcPr>
          <w:p w14:paraId="4ADA3641" w14:textId="77777777" w:rsidR="002F2AE0" w:rsidRDefault="002F2AE0" w:rsidP="00296ACD">
            <w:pPr>
              <w:spacing w:before="0"/>
              <w:jc w:val="left"/>
              <w:rPr>
                <w:i/>
                <w:sz w:val="16"/>
                <w:szCs w:val="16"/>
              </w:rPr>
            </w:pPr>
            <w:r>
              <w:rPr>
                <w:i/>
                <w:sz w:val="16"/>
                <w:szCs w:val="16"/>
              </w:rPr>
              <w:t>AnotacaoRefin</w:t>
            </w:r>
          </w:p>
        </w:tc>
        <w:tc>
          <w:tcPr>
            <w:tcW w:w="850" w:type="dxa"/>
            <w:vAlign w:val="center"/>
          </w:tcPr>
          <w:p w14:paraId="30602D96" w14:textId="77777777" w:rsidR="002F2AE0" w:rsidRDefault="002F2AE0" w:rsidP="00296ACD">
            <w:pPr>
              <w:spacing w:before="0"/>
              <w:jc w:val="center"/>
              <w:rPr>
                <w:i/>
                <w:sz w:val="16"/>
                <w:szCs w:val="16"/>
              </w:rPr>
            </w:pPr>
            <w:r>
              <w:rPr>
                <w:i/>
                <w:sz w:val="16"/>
                <w:szCs w:val="16"/>
              </w:rPr>
              <w:t>0</w:t>
            </w:r>
          </w:p>
        </w:tc>
        <w:tc>
          <w:tcPr>
            <w:tcW w:w="851" w:type="dxa"/>
            <w:vAlign w:val="center"/>
          </w:tcPr>
          <w:p w14:paraId="74C1A264" w14:textId="77777777" w:rsidR="002F2AE0" w:rsidRDefault="002F2AE0" w:rsidP="00296ACD">
            <w:pPr>
              <w:spacing w:before="0"/>
              <w:jc w:val="center"/>
              <w:rPr>
                <w:i/>
                <w:sz w:val="16"/>
                <w:szCs w:val="16"/>
              </w:rPr>
            </w:pPr>
            <w:r>
              <w:rPr>
                <w:i/>
                <w:sz w:val="16"/>
                <w:szCs w:val="16"/>
              </w:rPr>
              <w:t>-1</w:t>
            </w:r>
          </w:p>
        </w:tc>
        <w:tc>
          <w:tcPr>
            <w:tcW w:w="1276" w:type="dxa"/>
            <w:vAlign w:val="center"/>
          </w:tcPr>
          <w:p w14:paraId="437FBA6F" w14:textId="77777777" w:rsidR="002F2AE0" w:rsidRPr="00C344F4" w:rsidRDefault="002F2AE0" w:rsidP="00296ACD">
            <w:pPr>
              <w:spacing w:before="0"/>
              <w:jc w:val="left"/>
              <w:rPr>
                <w:i/>
                <w:sz w:val="16"/>
                <w:szCs w:val="16"/>
              </w:rPr>
            </w:pPr>
          </w:p>
        </w:tc>
      </w:tr>
      <w:tr w:rsidR="002F2AE0" w:rsidRPr="00C344F4" w14:paraId="6EAA7065" w14:textId="77777777" w:rsidTr="00B051ED">
        <w:trPr>
          <w:trHeight w:val="284"/>
        </w:trPr>
        <w:tc>
          <w:tcPr>
            <w:tcW w:w="4111" w:type="dxa"/>
            <w:vAlign w:val="center"/>
          </w:tcPr>
          <w:p w14:paraId="64E948A8" w14:textId="77777777" w:rsidR="002F2AE0" w:rsidRPr="00427FFC" w:rsidRDefault="002F2AE0" w:rsidP="002F2AE0">
            <w:pPr>
              <w:spacing w:before="0"/>
              <w:ind w:left="885"/>
              <w:jc w:val="left"/>
              <w:rPr>
                <w:i/>
                <w:sz w:val="16"/>
                <w:szCs w:val="16"/>
              </w:rPr>
            </w:pPr>
            <w:r>
              <w:rPr>
                <w:i/>
                <w:sz w:val="16"/>
                <w:szCs w:val="16"/>
              </w:rPr>
              <w:t>data</w:t>
            </w:r>
          </w:p>
        </w:tc>
        <w:tc>
          <w:tcPr>
            <w:tcW w:w="2410" w:type="dxa"/>
            <w:vAlign w:val="center"/>
          </w:tcPr>
          <w:p w14:paraId="64953038" w14:textId="77777777" w:rsidR="002F2AE0" w:rsidRDefault="002F2AE0" w:rsidP="00296ACD">
            <w:pPr>
              <w:spacing w:before="0"/>
              <w:jc w:val="left"/>
              <w:rPr>
                <w:i/>
                <w:sz w:val="16"/>
                <w:szCs w:val="16"/>
              </w:rPr>
            </w:pPr>
            <w:r>
              <w:rPr>
                <w:i/>
                <w:sz w:val="16"/>
                <w:szCs w:val="16"/>
              </w:rPr>
              <w:t>DateTime</w:t>
            </w:r>
          </w:p>
        </w:tc>
        <w:tc>
          <w:tcPr>
            <w:tcW w:w="850" w:type="dxa"/>
            <w:vAlign w:val="center"/>
          </w:tcPr>
          <w:p w14:paraId="4A67B05B" w14:textId="77777777" w:rsidR="002F2AE0" w:rsidRDefault="002F2AE0" w:rsidP="00296ACD">
            <w:pPr>
              <w:spacing w:before="0"/>
              <w:jc w:val="center"/>
              <w:rPr>
                <w:i/>
                <w:sz w:val="16"/>
                <w:szCs w:val="16"/>
              </w:rPr>
            </w:pPr>
            <w:r>
              <w:rPr>
                <w:i/>
                <w:sz w:val="16"/>
                <w:szCs w:val="16"/>
              </w:rPr>
              <w:t>0</w:t>
            </w:r>
          </w:p>
        </w:tc>
        <w:tc>
          <w:tcPr>
            <w:tcW w:w="851" w:type="dxa"/>
            <w:vAlign w:val="center"/>
          </w:tcPr>
          <w:p w14:paraId="06E56F00" w14:textId="77777777" w:rsidR="002F2AE0" w:rsidRDefault="002F2AE0" w:rsidP="00296ACD">
            <w:pPr>
              <w:spacing w:before="0"/>
              <w:jc w:val="center"/>
              <w:rPr>
                <w:i/>
                <w:sz w:val="16"/>
                <w:szCs w:val="16"/>
              </w:rPr>
            </w:pPr>
            <w:r>
              <w:rPr>
                <w:i/>
                <w:sz w:val="16"/>
                <w:szCs w:val="16"/>
              </w:rPr>
              <w:t>1</w:t>
            </w:r>
          </w:p>
        </w:tc>
        <w:tc>
          <w:tcPr>
            <w:tcW w:w="1276" w:type="dxa"/>
            <w:vAlign w:val="center"/>
          </w:tcPr>
          <w:p w14:paraId="2AE0019B" w14:textId="77777777" w:rsidR="002F2AE0" w:rsidRPr="00C344F4" w:rsidRDefault="002F2AE0" w:rsidP="00296ACD">
            <w:pPr>
              <w:spacing w:before="0"/>
              <w:jc w:val="left"/>
              <w:rPr>
                <w:i/>
                <w:sz w:val="16"/>
                <w:szCs w:val="16"/>
              </w:rPr>
            </w:pPr>
          </w:p>
        </w:tc>
      </w:tr>
      <w:tr w:rsidR="002F2AE0" w:rsidRPr="00C344F4" w14:paraId="3855736A" w14:textId="77777777" w:rsidTr="00B051ED">
        <w:trPr>
          <w:trHeight w:val="284"/>
        </w:trPr>
        <w:tc>
          <w:tcPr>
            <w:tcW w:w="4111" w:type="dxa"/>
            <w:vAlign w:val="center"/>
          </w:tcPr>
          <w:p w14:paraId="1BA6D1C6" w14:textId="77777777" w:rsidR="002F2AE0" w:rsidRPr="00427FFC" w:rsidRDefault="002F2AE0" w:rsidP="002F2AE0">
            <w:pPr>
              <w:spacing w:before="0"/>
              <w:ind w:left="885"/>
              <w:jc w:val="left"/>
              <w:rPr>
                <w:i/>
                <w:sz w:val="16"/>
                <w:szCs w:val="16"/>
              </w:rPr>
            </w:pPr>
            <w:r>
              <w:rPr>
                <w:i/>
                <w:sz w:val="16"/>
                <w:szCs w:val="16"/>
              </w:rPr>
              <w:t>pendenciaFinanceira/valor/valor</w:t>
            </w:r>
          </w:p>
        </w:tc>
        <w:tc>
          <w:tcPr>
            <w:tcW w:w="2410" w:type="dxa"/>
            <w:vAlign w:val="center"/>
          </w:tcPr>
          <w:p w14:paraId="69CA4ECD" w14:textId="77777777" w:rsidR="002F2AE0" w:rsidRDefault="002F2AE0" w:rsidP="00296ACD">
            <w:pPr>
              <w:spacing w:before="0"/>
              <w:jc w:val="left"/>
              <w:rPr>
                <w:i/>
                <w:sz w:val="16"/>
                <w:szCs w:val="16"/>
              </w:rPr>
            </w:pPr>
            <w:r>
              <w:rPr>
                <w:i/>
                <w:sz w:val="16"/>
                <w:szCs w:val="16"/>
              </w:rPr>
              <w:t>Decimal</w:t>
            </w:r>
          </w:p>
        </w:tc>
        <w:tc>
          <w:tcPr>
            <w:tcW w:w="850" w:type="dxa"/>
            <w:vAlign w:val="center"/>
          </w:tcPr>
          <w:p w14:paraId="113DFF51" w14:textId="77777777" w:rsidR="002F2AE0" w:rsidRDefault="002F2AE0" w:rsidP="00296ACD">
            <w:pPr>
              <w:spacing w:before="0"/>
              <w:jc w:val="center"/>
              <w:rPr>
                <w:i/>
                <w:sz w:val="16"/>
                <w:szCs w:val="16"/>
              </w:rPr>
            </w:pPr>
            <w:r>
              <w:rPr>
                <w:i/>
                <w:sz w:val="16"/>
                <w:szCs w:val="16"/>
              </w:rPr>
              <w:t>0</w:t>
            </w:r>
          </w:p>
        </w:tc>
        <w:tc>
          <w:tcPr>
            <w:tcW w:w="851" w:type="dxa"/>
            <w:vAlign w:val="center"/>
          </w:tcPr>
          <w:p w14:paraId="12788F09" w14:textId="77777777" w:rsidR="002F2AE0" w:rsidRDefault="002F2AE0" w:rsidP="00296ACD">
            <w:pPr>
              <w:spacing w:before="0"/>
              <w:jc w:val="center"/>
              <w:rPr>
                <w:i/>
                <w:sz w:val="16"/>
                <w:szCs w:val="16"/>
              </w:rPr>
            </w:pPr>
            <w:r>
              <w:rPr>
                <w:i/>
                <w:sz w:val="16"/>
                <w:szCs w:val="16"/>
              </w:rPr>
              <w:t>1</w:t>
            </w:r>
          </w:p>
        </w:tc>
        <w:tc>
          <w:tcPr>
            <w:tcW w:w="1276" w:type="dxa"/>
            <w:vAlign w:val="center"/>
          </w:tcPr>
          <w:p w14:paraId="3614001F" w14:textId="77777777" w:rsidR="002F2AE0" w:rsidRPr="00C344F4" w:rsidRDefault="002F2AE0" w:rsidP="00296ACD">
            <w:pPr>
              <w:spacing w:before="0"/>
              <w:jc w:val="left"/>
              <w:rPr>
                <w:i/>
                <w:sz w:val="16"/>
                <w:szCs w:val="16"/>
              </w:rPr>
            </w:pPr>
          </w:p>
        </w:tc>
      </w:tr>
      <w:tr w:rsidR="002F2AE0" w:rsidRPr="00C344F4" w14:paraId="634E79B0" w14:textId="77777777" w:rsidTr="00B051ED">
        <w:trPr>
          <w:trHeight w:val="284"/>
        </w:trPr>
        <w:tc>
          <w:tcPr>
            <w:tcW w:w="4111" w:type="dxa"/>
            <w:vAlign w:val="center"/>
          </w:tcPr>
          <w:p w14:paraId="41396E4B" w14:textId="77777777" w:rsidR="002F2AE0" w:rsidRPr="00427FFC" w:rsidRDefault="002F2AE0" w:rsidP="002F2AE0">
            <w:pPr>
              <w:spacing w:before="0"/>
              <w:ind w:left="885"/>
              <w:jc w:val="left"/>
              <w:rPr>
                <w:i/>
                <w:sz w:val="16"/>
                <w:szCs w:val="16"/>
              </w:rPr>
            </w:pPr>
            <w:r>
              <w:rPr>
                <w:i/>
                <w:sz w:val="16"/>
                <w:szCs w:val="16"/>
              </w:rPr>
              <w:t>pendenciaFinanceira/contrato</w:t>
            </w:r>
          </w:p>
        </w:tc>
        <w:tc>
          <w:tcPr>
            <w:tcW w:w="2410" w:type="dxa"/>
            <w:vAlign w:val="center"/>
          </w:tcPr>
          <w:p w14:paraId="53490358" w14:textId="77777777" w:rsidR="002F2AE0" w:rsidRDefault="002F2AE0" w:rsidP="00296ACD">
            <w:pPr>
              <w:spacing w:before="0"/>
              <w:jc w:val="left"/>
              <w:rPr>
                <w:i/>
                <w:sz w:val="16"/>
                <w:szCs w:val="16"/>
              </w:rPr>
            </w:pPr>
            <w:r>
              <w:rPr>
                <w:i/>
                <w:sz w:val="16"/>
                <w:szCs w:val="16"/>
              </w:rPr>
              <w:t>String</w:t>
            </w:r>
          </w:p>
        </w:tc>
        <w:tc>
          <w:tcPr>
            <w:tcW w:w="850" w:type="dxa"/>
            <w:vAlign w:val="center"/>
          </w:tcPr>
          <w:p w14:paraId="3312277A" w14:textId="77777777" w:rsidR="002F2AE0" w:rsidRDefault="002F2AE0" w:rsidP="00296ACD">
            <w:pPr>
              <w:spacing w:before="0"/>
              <w:jc w:val="center"/>
              <w:rPr>
                <w:i/>
                <w:sz w:val="16"/>
                <w:szCs w:val="16"/>
              </w:rPr>
            </w:pPr>
            <w:r>
              <w:rPr>
                <w:i/>
                <w:sz w:val="16"/>
                <w:szCs w:val="16"/>
              </w:rPr>
              <w:t>0</w:t>
            </w:r>
          </w:p>
        </w:tc>
        <w:tc>
          <w:tcPr>
            <w:tcW w:w="851" w:type="dxa"/>
            <w:vAlign w:val="center"/>
          </w:tcPr>
          <w:p w14:paraId="5A814B5C" w14:textId="77777777" w:rsidR="002F2AE0" w:rsidRDefault="002F2AE0" w:rsidP="00296ACD">
            <w:pPr>
              <w:spacing w:before="0"/>
              <w:jc w:val="center"/>
              <w:rPr>
                <w:i/>
                <w:sz w:val="16"/>
                <w:szCs w:val="16"/>
              </w:rPr>
            </w:pPr>
            <w:r>
              <w:rPr>
                <w:i/>
                <w:sz w:val="16"/>
                <w:szCs w:val="16"/>
              </w:rPr>
              <w:t>1</w:t>
            </w:r>
          </w:p>
        </w:tc>
        <w:tc>
          <w:tcPr>
            <w:tcW w:w="1276" w:type="dxa"/>
            <w:vAlign w:val="center"/>
          </w:tcPr>
          <w:p w14:paraId="2D34F2AC" w14:textId="77777777" w:rsidR="002F2AE0" w:rsidRPr="00C344F4" w:rsidRDefault="002F2AE0" w:rsidP="00296ACD">
            <w:pPr>
              <w:spacing w:before="0"/>
              <w:jc w:val="left"/>
              <w:rPr>
                <w:i/>
                <w:sz w:val="16"/>
                <w:szCs w:val="16"/>
              </w:rPr>
            </w:pPr>
          </w:p>
        </w:tc>
      </w:tr>
      <w:tr w:rsidR="002F2AE0" w:rsidRPr="00C344F4" w14:paraId="508F2BD8" w14:textId="77777777" w:rsidTr="00B051ED">
        <w:trPr>
          <w:trHeight w:val="284"/>
        </w:trPr>
        <w:tc>
          <w:tcPr>
            <w:tcW w:w="4111" w:type="dxa"/>
            <w:vAlign w:val="center"/>
          </w:tcPr>
          <w:p w14:paraId="549F4089" w14:textId="77777777" w:rsidR="002F2AE0" w:rsidRPr="00427FFC" w:rsidRDefault="002F2AE0" w:rsidP="002F2AE0">
            <w:pPr>
              <w:spacing w:before="0"/>
              <w:ind w:left="885"/>
              <w:jc w:val="left"/>
              <w:rPr>
                <w:i/>
                <w:sz w:val="16"/>
                <w:szCs w:val="16"/>
              </w:rPr>
            </w:pPr>
            <w:r>
              <w:rPr>
                <w:i/>
                <w:sz w:val="16"/>
                <w:szCs w:val="16"/>
              </w:rPr>
              <w:t>pendenciaFinanceira/avalista</w:t>
            </w:r>
          </w:p>
        </w:tc>
        <w:tc>
          <w:tcPr>
            <w:tcW w:w="2410" w:type="dxa"/>
            <w:vAlign w:val="center"/>
          </w:tcPr>
          <w:p w14:paraId="7C7B9B50" w14:textId="77777777" w:rsidR="002F2AE0" w:rsidRDefault="002F2AE0" w:rsidP="00296ACD">
            <w:pPr>
              <w:spacing w:before="0"/>
              <w:jc w:val="left"/>
              <w:rPr>
                <w:i/>
                <w:sz w:val="16"/>
                <w:szCs w:val="16"/>
              </w:rPr>
            </w:pPr>
            <w:r>
              <w:rPr>
                <w:i/>
                <w:sz w:val="16"/>
                <w:szCs w:val="16"/>
              </w:rPr>
              <w:t>Boolean</w:t>
            </w:r>
          </w:p>
        </w:tc>
        <w:tc>
          <w:tcPr>
            <w:tcW w:w="850" w:type="dxa"/>
            <w:vAlign w:val="center"/>
          </w:tcPr>
          <w:p w14:paraId="2D023A35" w14:textId="77777777" w:rsidR="002F2AE0" w:rsidRDefault="002F2AE0" w:rsidP="00296ACD">
            <w:pPr>
              <w:spacing w:before="0"/>
              <w:jc w:val="center"/>
              <w:rPr>
                <w:i/>
                <w:sz w:val="16"/>
                <w:szCs w:val="16"/>
              </w:rPr>
            </w:pPr>
            <w:r>
              <w:rPr>
                <w:i/>
                <w:sz w:val="16"/>
                <w:szCs w:val="16"/>
              </w:rPr>
              <w:t>0</w:t>
            </w:r>
          </w:p>
        </w:tc>
        <w:tc>
          <w:tcPr>
            <w:tcW w:w="851" w:type="dxa"/>
            <w:vAlign w:val="center"/>
          </w:tcPr>
          <w:p w14:paraId="497FDDB1" w14:textId="77777777" w:rsidR="002F2AE0" w:rsidRDefault="002F2AE0" w:rsidP="00296ACD">
            <w:pPr>
              <w:spacing w:before="0"/>
              <w:jc w:val="center"/>
              <w:rPr>
                <w:i/>
                <w:sz w:val="16"/>
                <w:szCs w:val="16"/>
              </w:rPr>
            </w:pPr>
            <w:r>
              <w:rPr>
                <w:i/>
                <w:sz w:val="16"/>
                <w:szCs w:val="16"/>
              </w:rPr>
              <w:t>1</w:t>
            </w:r>
          </w:p>
        </w:tc>
        <w:tc>
          <w:tcPr>
            <w:tcW w:w="1276" w:type="dxa"/>
            <w:vAlign w:val="center"/>
          </w:tcPr>
          <w:p w14:paraId="4968B25B" w14:textId="77777777" w:rsidR="002F2AE0" w:rsidRPr="00C344F4" w:rsidRDefault="002F2AE0" w:rsidP="00296ACD">
            <w:pPr>
              <w:spacing w:before="0"/>
              <w:jc w:val="left"/>
              <w:rPr>
                <w:i/>
                <w:sz w:val="16"/>
                <w:szCs w:val="16"/>
              </w:rPr>
            </w:pPr>
          </w:p>
        </w:tc>
      </w:tr>
      <w:tr w:rsidR="002F2AE0" w:rsidRPr="00C344F4" w14:paraId="12431EC6" w14:textId="77777777" w:rsidTr="00B051ED">
        <w:trPr>
          <w:trHeight w:val="284"/>
        </w:trPr>
        <w:tc>
          <w:tcPr>
            <w:tcW w:w="4111" w:type="dxa"/>
            <w:vAlign w:val="center"/>
          </w:tcPr>
          <w:p w14:paraId="1F91CEB1" w14:textId="77777777" w:rsidR="002F2AE0" w:rsidRPr="00427FFC" w:rsidRDefault="002F2AE0" w:rsidP="002F2AE0">
            <w:pPr>
              <w:spacing w:before="0"/>
              <w:ind w:left="885"/>
              <w:jc w:val="left"/>
              <w:rPr>
                <w:i/>
                <w:sz w:val="16"/>
                <w:szCs w:val="16"/>
              </w:rPr>
            </w:pPr>
            <w:r>
              <w:rPr>
                <w:i/>
                <w:sz w:val="16"/>
                <w:szCs w:val="16"/>
              </w:rPr>
              <w:t>pendenciaFinanceira/natureza/codigo</w:t>
            </w:r>
          </w:p>
        </w:tc>
        <w:tc>
          <w:tcPr>
            <w:tcW w:w="2410" w:type="dxa"/>
            <w:vAlign w:val="center"/>
          </w:tcPr>
          <w:p w14:paraId="37B3323F" w14:textId="77777777" w:rsidR="002F2AE0" w:rsidRDefault="002F2AE0" w:rsidP="00296ACD">
            <w:pPr>
              <w:spacing w:before="0"/>
              <w:jc w:val="left"/>
              <w:rPr>
                <w:i/>
                <w:sz w:val="16"/>
                <w:szCs w:val="16"/>
              </w:rPr>
            </w:pPr>
            <w:r>
              <w:rPr>
                <w:i/>
                <w:sz w:val="16"/>
                <w:szCs w:val="16"/>
              </w:rPr>
              <w:t>String</w:t>
            </w:r>
          </w:p>
        </w:tc>
        <w:tc>
          <w:tcPr>
            <w:tcW w:w="850" w:type="dxa"/>
            <w:vAlign w:val="center"/>
          </w:tcPr>
          <w:p w14:paraId="709B5B79" w14:textId="77777777" w:rsidR="002F2AE0" w:rsidRDefault="002F2AE0" w:rsidP="00296ACD">
            <w:pPr>
              <w:spacing w:before="0"/>
              <w:jc w:val="center"/>
              <w:rPr>
                <w:i/>
                <w:sz w:val="16"/>
                <w:szCs w:val="16"/>
              </w:rPr>
            </w:pPr>
            <w:r>
              <w:rPr>
                <w:i/>
                <w:sz w:val="16"/>
                <w:szCs w:val="16"/>
              </w:rPr>
              <w:t>0</w:t>
            </w:r>
          </w:p>
        </w:tc>
        <w:tc>
          <w:tcPr>
            <w:tcW w:w="851" w:type="dxa"/>
            <w:vAlign w:val="center"/>
          </w:tcPr>
          <w:p w14:paraId="131120D4" w14:textId="77777777" w:rsidR="002F2AE0" w:rsidRDefault="002F2AE0" w:rsidP="00296ACD">
            <w:pPr>
              <w:spacing w:before="0"/>
              <w:jc w:val="center"/>
              <w:rPr>
                <w:i/>
                <w:sz w:val="16"/>
                <w:szCs w:val="16"/>
              </w:rPr>
            </w:pPr>
            <w:r>
              <w:rPr>
                <w:i/>
                <w:sz w:val="16"/>
                <w:szCs w:val="16"/>
              </w:rPr>
              <w:t>1</w:t>
            </w:r>
          </w:p>
        </w:tc>
        <w:tc>
          <w:tcPr>
            <w:tcW w:w="1276" w:type="dxa"/>
            <w:vAlign w:val="center"/>
          </w:tcPr>
          <w:p w14:paraId="13251FD6" w14:textId="77777777" w:rsidR="002F2AE0" w:rsidRPr="00C344F4" w:rsidRDefault="002F2AE0" w:rsidP="00296ACD">
            <w:pPr>
              <w:spacing w:before="0"/>
              <w:jc w:val="left"/>
              <w:rPr>
                <w:i/>
                <w:sz w:val="16"/>
                <w:szCs w:val="16"/>
              </w:rPr>
            </w:pPr>
          </w:p>
        </w:tc>
      </w:tr>
      <w:tr w:rsidR="002F2AE0" w:rsidRPr="00C344F4" w14:paraId="078A4436" w14:textId="77777777" w:rsidTr="00B051ED">
        <w:trPr>
          <w:trHeight w:val="284"/>
        </w:trPr>
        <w:tc>
          <w:tcPr>
            <w:tcW w:w="4111" w:type="dxa"/>
            <w:vAlign w:val="center"/>
          </w:tcPr>
          <w:p w14:paraId="34005717" w14:textId="77777777" w:rsidR="002F2AE0" w:rsidRPr="00427FFC" w:rsidRDefault="002F2AE0" w:rsidP="002F2AE0">
            <w:pPr>
              <w:spacing w:before="0"/>
              <w:ind w:left="885"/>
              <w:jc w:val="left"/>
              <w:rPr>
                <w:i/>
                <w:sz w:val="16"/>
                <w:szCs w:val="16"/>
              </w:rPr>
            </w:pPr>
            <w:r>
              <w:rPr>
                <w:i/>
                <w:sz w:val="16"/>
                <w:szCs w:val="16"/>
              </w:rPr>
              <w:t>pendenciaFinanceira/natureza/descricao</w:t>
            </w:r>
          </w:p>
        </w:tc>
        <w:tc>
          <w:tcPr>
            <w:tcW w:w="2410" w:type="dxa"/>
            <w:vAlign w:val="center"/>
          </w:tcPr>
          <w:p w14:paraId="0C19D9F0" w14:textId="77777777" w:rsidR="002F2AE0" w:rsidRDefault="002F2AE0" w:rsidP="00296ACD">
            <w:pPr>
              <w:spacing w:before="0"/>
              <w:jc w:val="left"/>
              <w:rPr>
                <w:i/>
                <w:sz w:val="16"/>
                <w:szCs w:val="16"/>
              </w:rPr>
            </w:pPr>
            <w:r>
              <w:rPr>
                <w:i/>
                <w:sz w:val="16"/>
                <w:szCs w:val="16"/>
              </w:rPr>
              <w:t>String</w:t>
            </w:r>
          </w:p>
        </w:tc>
        <w:tc>
          <w:tcPr>
            <w:tcW w:w="850" w:type="dxa"/>
            <w:vAlign w:val="center"/>
          </w:tcPr>
          <w:p w14:paraId="56CA71BA" w14:textId="77777777" w:rsidR="002F2AE0" w:rsidRDefault="002F2AE0" w:rsidP="00296ACD">
            <w:pPr>
              <w:spacing w:before="0"/>
              <w:jc w:val="center"/>
              <w:rPr>
                <w:i/>
                <w:sz w:val="16"/>
                <w:szCs w:val="16"/>
              </w:rPr>
            </w:pPr>
            <w:r>
              <w:rPr>
                <w:i/>
                <w:sz w:val="16"/>
                <w:szCs w:val="16"/>
              </w:rPr>
              <w:t>0</w:t>
            </w:r>
          </w:p>
        </w:tc>
        <w:tc>
          <w:tcPr>
            <w:tcW w:w="851" w:type="dxa"/>
            <w:vAlign w:val="center"/>
          </w:tcPr>
          <w:p w14:paraId="2F79C67C" w14:textId="77777777" w:rsidR="002F2AE0" w:rsidRDefault="002F2AE0" w:rsidP="00296ACD">
            <w:pPr>
              <w:spacing w:before="0"/>
              <w:jc w:val="center"/>
              <w:rPr>
                <w:i/>
                <w:sz w:val="16"/>
                <w:szCs w:val="16"/>
              </w:rPr>
            </w:pPr>
            <w:r>
              <w:rPr>
                <w:i/>
                <w:sz w:val="16"/>
                <w:szCs w:val="16"/>
              </w:rPr>
              <w:t>1</w:t>
            </w:r>
          </w:p>
        </w:tc>
        <w:tc>
          <w:tcPr>
            <w:tcW w:w="1276" w:type="dxa"/>
            <w:vAlign w:val="center"/>
          </w:tcPr>
          <w:p w14:paraId="6DC05BAF" w14:textId="77777777" w:rsidR="002F2AE0" w:rsidRPr="00C344F4" w:rsidRDefault="002F2AE0" w:rsidP="00296ACD">
            <w:pPr>
              <w:spacing w:before="0"/>
              <w:jc w:val="left"/>
              <w:rPr>
                <w:i/>
                <w:sz w:val="16"/>
                <w:szCs w:val="16"/>
              </w:rPr>
            </w:pPr>
          </w:p>
        </w:tc>
      </w:tr>
      <w:tr w:rsidR="002F2AE0" w:rsidRPr="00C344F4" w14:paraId="63B39012" w14:textId="77777777" w:rsidTr="00B051ED">
        <w:trPr>
          <w:trHeight w:val="284"/>
        </w:trPr>
        <w:tc>
          <w:tcPr>
            <w:tcW w:w="4111" w:type="dxa"/>
            <w:vAlign w:val="center"/>
          </w:tcPr>
          <w:p w14:paraId="5E677401" w14:textId="77777777" w:rsidR="002F2AE0" w:rsidRPr="00427FFC" w:rsidRDefault="002F2AE0" w:rsidP="002F2AE0">
            <w:pPr>
              <w:spacing w:before="0"/>
              <w:ind w:left="885"/>
              <w:jc w:val="left"/>
              <w:rPr>
                <w:i/>
                <w:sz w:val="16"/>
                <w:szCs w:val="16"/>
              </w:rPr>
            </w:pPr>
            <w:r>
              <w:rPr>
                <w:i/>
                <w:sz w:val="16"/>
                <w:szCs w:val="16"/>
              </w:rPr>
              <w:t>pendenciaFinanceira/judices/data</w:t>
            </w:r>
          </w:p>
        </w:tc>
        <w:tc>
          <w:tcPr>
            <w:tcW w:w="2410" w:type="dxa"/>
            <w:vAlign w:val="center"/>
          </w:tcPr>
          <w:p w14:paraId="41DA2088" w14:textId="77777777" w:rsidR="002F2AE0" w:rsidRDefault="002F2AE0" w:rsidP="00296ACD">
            <w:pPr>
              <w:spacing w:before="0"/>
              <w:jc w:val="left"/>
              <w:rPr>
                <w:i/>
                <w:sz w:val="16"/>
                <w:szCs w:val="16"/>
              </w:rPr>
            </w:pPr>
            <w:r>
              <w:rPr>
                <w:i/>
                <w:sz w:val="16"/>
                <w:szCs w:val="16"/>
              </w:rPr>
              <w:t>DateTime</w:t>
            </w:r>
          </w:p>
        </w:tc>
        <w:tc>
          <w:tcPr>
            <w:tcW w:w="850" w:type="dxa"/>
            <w:vAlign w:val="center"/>
          </w:tcPr>
          <w:p w14:paraId="681ED6E6" w14:textId="77777777" w:rsidR="002F2AE0" w:rsidRDefault="002F2AE0" w:rsidP="00296ACD">
            <w:pPr>
              <w:spacing w:before="0"/>
              <w:jc w:val="center"/>
              <w:rPr>
                <w:i/>
                <w:sz w:val="16"/>
                <w:szCs w:val="16"/>
              </w:rPr>
            </w:pPr>
            <w:r>
              <w:rPr>
                <w:i/>
                <w:sz w:val="16"/>
                <w:szCs w:val="16"/>
              </w:rPr>
              <w:t>0</w:t>
            </w:r>
          </w:p>
        </w:tc>
        <w:tc>
          <w:tcPr>
            <w:tcW w:w="851" w:type="dxa"/>
            <w:vAlign w:val="center"/>
          </w:tcPr>
          <w:p w14:paraId="02271910" w14:textId="77777777" w:rsidR="002F2AE0" w:rsidRDefault="002F2AE0" w:rsidP="00296ACD">
            <w:pPr>
              <w:spacing w:before="0"/>
              <w:jc w:val="center"/>
              <w:rPr>
                <w:i/>
                <w:sz w:val="16"/>
                <w:szCs w:val="16"/>
              </w:rPr>
            </w:pPr>
            <w:r>
              <w:rPr>
                <w:i/>
                <w:sz w:val="16"/>
                <w:szCs w:val="16"/>
              </w:rPr>
              <w:t>1</w:t>
            </w:r>
          </w:p>
        </w:tc>
        <w:tc>
          <w:tcPr>
            <w:tcW w:w="1276" w:type="dxa"/>
            <w:vAlign w:val="center"/>
          </w:tcPr>
          <w:p w14:paraId="30F936AE" w14:textId="77777777" w:rsidR="002F2AE0" w:rsidRPr="00C344F4" w:rsidRDefault="002F2AE0" w:rsidP="00296ACD">
            <w:pPr>
              <w:spacing w:before="0"/>
              <w:jc w:val="left"/>
              <w:rPr>
                <w:i/>
                <w:sz w:val="16"/>
                <w:szCs w:val="16"/>
              </w:rPr>
            </w:pPr>
          </w:p>
        </w:tc>
      </w:tr>
      <w:tr w:rsidR="002F2AE0" w:rsidRPr="00C344F4" w14:paraId="6F740357" w14:textId="77777777" w:rsidTr="00B051ED">
        <w:trPr>
          <w:trHeight w:val="284"/>
        </w:trPr>
        <w:tc>
          <w:tcPr>
            <w:tcW w:w="4111" w:type="dxa"/>
            <w:vAlign w:val="center"/>
          </w:tcPr>
          <w:p w14:paraId="7AAAF1BB" w14:textId="77777777" w:rsidR="002F2AE0" w:rsidRPr="00427FFC" w:rsidRDefault="002F2AE0" w:rsidP="002F2AE0">
            <w:pPr>
              <w:spacing w:before="0"/>
              <w:ind w:left="885"/>
              <w:jc w:val="left"/>
              <w:rPr>
                <w:i/>
                <w:sz w:val="16"/>
                <w:szCs w:val="16"/>
              </w:rPr>
            </w:pPr>
            <w:r>
              <w:rPr>
                <w:i/>
                <w:sz w:val="16"/>
                <w:szCs w:val="16"/>
              </w:rPr>
              <w:t>pendenciaFinanceira/judices/vara</w:t>
            </w:r>
          </w:p>
        </w:tc>
        <w:tc>
          <w:tcPr>
            <w:tcW w:w="2410" w:type="dxa"/>
            <w:vAlign w:val="center"/>
          </w:tcPr>
          <w:p w14:paraId="0B08820E" w14:textId="77777777" w:rsidR="002F2AE0" w:rsidRDefault="002F2AE0" w:rsidP="00296ACD">
            <w:pPr>
              <w:spacing w:before="0"/>
              <w:jc w:val="left"/>
              <w:rPr>
                <w:i/>
                <w:sz w:val="16"/>
                <w:szCs w:val="16"/>
              </w:rPr>
            </w:pPr>
            <w:r>
              <w:rPr>
                <w:i/>
                <w:sz w:val="16"/>
                <w:szCs w:val="16"/>
              </w:rPr>
              <w:t>String</w:t>
            </w:r>
          </w:p>
        </w:tc>
        <w:tc>
          <w:tcPr>
            <w:tcW w:w="850" w:type="dxa"/>
            <w:vAlign w:val="center"/>
          </w:tcPr>
          <w:p w14:paraId="607214F2" w14:textId="77777777" w:rsidR="002F2AE0" w:rsidRDefault="002F2AE0" w:rsidP="00296ACD">
            <w:pPr>
              <w:spacing w:before="0"/>
              <w:jc w:val="center"/>
              <w:rPr>
                <w:i/>
                <w:sz w:val="16"/>
                <w:szCs w:val="16"/>
              </w:rPr>
            </w:pPr>
            <w:r>
              <w:rPr>
                <w:i/>
                <w:sz w:val="16"/>
                <w:szCs w:val="16"/>
              </w:rPr>
              <w:t>0</w:t>
            </w:r>
          </w:p>
        </w:tc>
        <w:tc>
          <w:tcPr>
            <w:tcW w:w="851" w:type="dxa"/>
            <w:vAlign w:val="center"/>
          </w:tcPr>
          <w:p w14:paraId="139A7B28" w14:textId="77777777" w:rsidR="002F2AE0" w:rsidRDefault="002F2AE0" w:rsidP="00296ACD">
            <w:pPr>
              <w:spacing w:before="0"/>
              <w:jc w:val="center"/>
              <w:rPr>
                <w:i/>
                <w:sz w:val="16"/>
                <w:szCs w:val="16"/>
              </w:rPr>
            </w:pPr>
            <w:r>
              <w:rPr>
                <w:i/>
                <w:sz w:val="16"/>
                <w:szCs w:val="16"/>
              </w:rPr>
              <w:t>1</w:t>
            </w:r>
          </w:p>
        </w:tc>
        <w:tc>
          <w:tcPr>
            <w:tcW w:w="1276" w:type="dxa"/>
            <w:vAlign w:val="center"/>
          </w:tcPr>
          <w:p w14:paraId="28736EF2" w14:textId="77777777" w:rsidR="002F2AE0" w:rsidRPr="00C344F4" w:rsidRDefault="002F2AE0" w:rsidP="00296ACD">
            <w:pPr>
              <w:spacing w:before="0"/>
              <w:jc w:val="left"/>
              <w:rPr>
                <w:i/>
                <w:sz w:val="16"/>
                <w:szCs w:val="16"/>
              </w:rPr>
            </w:pPr>
          </w:p>
        </w:tc>
      </w:tr>
      <w:tr w:rsidR="002F2AE0" w:rsidRPr="00C344F4" w14:paraId="295B3BA3" w14:textId="77777777" w:rsidTr="00B051ED">
        <w:trPr>
          <w:trHeight w:val="284"/>
        </w:trPr>
        <w:tc>
          <w:tcPr>
            <w:tcW w:w="4111" w:type="dxa"/>
            <w:vAlign w:val="center"/>
          </w:tcPr>
          <w:p w14:paraId="50B1211B" w14:textId="77777777" w:rsidR="002F2AE0" w:rsidRPr="00427FFC" w:rsidRDefault="002F2AE0" w:rsidP="002F2AE0">
            <w:pPr>
              <w:spacing w:before="0"/>
              <w:ind w:left="885"/>
              <w:jc w:val="left"/>
              <w:rPr>
                <w:i/>
                <w:sz w:val="16"/>
                <w:szCs w:val="16"/>
              </w:rPr>
            </w:pPr>
            <w:r>
              <w:rPr>
                <w:i/>
                <w:sz w:val="16"/>
                <w:szCs w:val="16"/>
              </w:rPr>
              <w:t>pendenciaFinanceira/judices/distrito</w:t>
            </w:r>
          </w:p>
        </w:tc>
        <w:tc>
          <w:tcPr>
            <w:tcW w:w="2410" w:type="dxa"/>
          </w:tcPr>
          <w:p w14:paraId="364FF66E"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34ADA9D6" w14:textId="77777777" w:rsidR="002F2AE0" w:rsidRDefault="002F2AE0" w:rsidP="00296ACD">
            <w:pPr>
              <w:spacing w:before="0"/>
              <w:jc w:val="center"/>
              <w:rPr>
                <w:i/>
                <w:sz w:val="16"/>
                <w:szCs w:val="16"/>
              </w:rPr>
            </w:pPr>
            <w:r>
              <w:rPr>
                <w:i/>
                <w:sz w:val="16"/>
                <w:szCs w:val="16"/>
              </w:rPr>
              <w:t>0</w:t>
            </w:r>
          </w:p>
        </w:tc>
        <w:tc>
          <w:tcPr>
            <w:tcW w:w="851" w:type="dxa"/>
            <w:vAlign w:val="center"/>
          </w:tcPr>
          <w:p w14:paraId="05594259" w14:textId="77777777" w:rsidR="002F2AE0" w:rsidRDefault="002F2AE0" w:rsidP="00296ACD">
            <w:pPr>
              <w:spacing w:before="0"/>
              <w:jc w:val="center"/>
              <w:rPr>
                <w:i/>
                <w:sz w:val="16"/>
                <w:szCs w:val="16"/>
              </w:rPr>
            </w:pPr>
            <w:r>
              <w:rPr>
                <w:i/>
                <w:sz w:val="16"/>
                <w:szCs w:val="16"/>
              </w:rPr>
              <w:t>1</w:t>
            </w:r>
          </w:p>
        </w:tc>
        <w:tc>
          <w:tcPr>
            <w:tcW w:w="1276" w:type="dxa"/>
            <w:vAlign w:val="center"/>
          </w:tcPr>
          <w:p w14:paraId="4C530E5F" w14:textId="77777777" w:rsidR="002F2AE0" w:rsidRPr="00C344F4" w:rsidRDefault="002F2AE0" w:rsidP="00296ACD">
            <w:pPr>
              <w:spacing w:before="0"/>
              <w:jc w:val="left"/>
              <w:rPr>
                <w:i/>
                <w:sz w:val="16"/>
                <w:szCs w:val="16"/>
              </w:rPr>
            </w:pPr>
          </w:p>
        </w:tc>
      </w:tr>
      <w:tr w:rsidR="002F2AE0" w:rsidRPr="00C344F4" w14:paraId="210E9C8C" w14:textId="77777777" w:rsidTr="00B051ED">
        <w:trPr>
          <w:trHeight w:val="284"/>
        </w:trPr>
        <w:tc>
          <w:tcPr>
            <w:tcW w:w="4111" w:type="dxa"/>
            <w:vAlign w:val="center"/>
          </w:tcPr>
          <w:p w14:paraId="2C0BAFFC" w14:textId="77777777" w:rsidR="002F2AE0" w:rsidRPr="00427FFC" w:rsidRDefault="002F2AE0" w:rsidP="002F2AE0">
            <w:pPr>
              <w:spacing w:before="0"/>
              <w:ind w:left="885"/>
              <w:jc w:val="left"/>
              <w:rPr>
                <w:i/>
                <w:sz w:val="16"/>
                <w:szCs w:val="16"/>
              </w:rPr>
            </w:pPr>
            <w:r>
              <w:rPr>
                <w:i/>
                <w:sz w:val="16"/>
                <w:szCs w:val="16"/>
              </w:rPr>
              <w:t>pendenciaFinanceira/judices/praca</w:t>
            </w:r>
          </w:p>
        </w:tc>
        <w:tc>
          <w:tcPr>
            <w:tcW w:w="2410" w:type="dxa"/>
          </w:tcPr>
          <w:p w14:paraId="576B333B"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469952B9" w14:textId="77777777" w:rsidR="002F2AE0" w:rsidRDefault="002F2AE0" w:rsidP="00296ACD">
            <w:pPr>
              <w:spacing w:before="0"/>
              <w:jc w:val="center"/>
              <w:rPr>
                <w:i/>
                <w:sz w:val="16"/>
                <w:szCs w:val="16"/>
              </w:rPr>
            </w:pPr>
            <w:r>
              <w:rPr>
                <w:i/>
                <w:sz w:val="16"/>
                <w:szCs w:val="16"/>
              </w:rPr>
              <w:t>0</w:t>
            </w:r>
          </w:p>
        </w:tc>
        <w:tc>
          <w:tcPr>
            <w:tcW w:w="851" w:type="dxa"/>
            <w:vAlign w:val="center"/>
          </w:tcPr>
          <w:p w14:paraId="03075974" w14:textId="77777777" w:rsidR="002F2AE0" w:rsidRDefault="002F2AE0" w:rsidP="00296ACD">
            <w:pPr>
              <w:spacing w:before="0"/>
              <w:jc w:val="center"/>
              <w:rPr>
                <w:i/>
                <w:sz w:val="16"/>
                <w:szCs w:val="16"/>
              </w:rPr>
            </w:pPr>
            <w:r>
              <w:rPr>
                <w:i/>
                <w:sz w:val="16"/>
                <w:szCs w:val="16"/>
              </w:rPr>
              <w:t>1</w:t>
            </w:r>
          </w:p>
        </w:tc>
        <w:tc>
          <w:tcPr>
            <w:tcW w:w="1276" w:type="dxa"/>
            <w:vAlign w:val="center"/>
          </w:tcPr>
          <w:p w14:paraId="4BFF6D3D" w14:textId="77777777" w:rsidR="002F2AE0" w:rsidRPr="00C344F4" w:rsidRDefault="002F2AE0" w:rsidP="00296ACD">
            <w:pPr>
              <w:spacing w:before="0"/>
              <w:jc w:val="left"/>
              <w:rPr>
                <w:i/>
                <w:sz w:val="16"/>
                <w:szCs w:val="16"/>
              </w:rPr>
            </w:pPr>
          </w:p>
        </w:tc>
      </w:tr>
      <w:tr w:rsidR="002F2AE0" w:rsidRPr="00C344F4" w14:paraId="1A918EF5" w14:textId="77777777" w:rsidTr="00B051ED">
        <w:trPr>
          <w:trHeight w:val="284"/>
        </w:trPr>
        <w:tc>
          <w:tcPr>
            <w:tcW w:w="4111" w:type="dxa"/>
            <w:vAlign w:val="center"/>
          </w:tcPr>
          <w:p w14:paraId="48987A1B" w14:textId="77777777" w:rsidR="002F2AE0" w:rsidRPr="00427FFC" w:rsidRDefault="002F2AE0" w:rsidP="002F2AE0">
            <w:pPr>
              <w:spacing w:before="0"/>
              <w:ind w:left="885"/>
              <w:jc w:val="left"/>
              <w:rPr>
                <w:i/>
                <w:sz w:val="16"/>
                <w:szCs w:val="16"/>
              </w:rPr>
            </w:pPr>
            <w:r>
              <w:rPr>
                <w:i/>
                <w:sz w:val="16"/>
                <w:szCs w:val="16"/>
              </w:rPr>
              <w:t>pendenciaFinanceira/judices/processo</w:t>
            </w:r>
          </w:p>
        </w:tc>
        <w:tc>
          <w:tcPr>
            <w:tcW w:w="2410" w:type="dxa"/>
          </w:tcPr>
          <w:p w14:paraId="1C913015"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08EE5A0B" w14:textId="77777777" w:rsidR="002F2AE0" w:rsidRDefault="002F2AE0" w:rsidP="00296ACD">
            <w:pPr>
              <w:spacing w:before="0"/>
              <w:jc w:val="center"/>
              <w:rPr>
                <w:i/>
                <w:sz w:val="16"/>
                <w:szCs w:val="16"/>
              </w:rPr>
            </w:pPr>
            <w:r>
              <w:rPr>
                <w:i/>
                <w:sz w:val="16"/>
                <w:szCs w:val="16"/>
              </w:rPr>
              <w:t>0</w:t>
            </w:r>
          </w:p>
        </w:tc>
        <w:tc>
          <w:tcPr>
            <w:tcW w:w="851" w:type="dxa"/>
            <w:vAlign w:val="center"/>
          </w:tcPr>
          <w:p w14:paraId="3B010541" w14:textId="77777777" w:rsidR="002F2AE0" w:rsidRDefault="002F2AE0" w:rsidP="00296ACD">
            <w:pPr>
              <w:spacing w:before="0"/>
              <w:jc w:val="center"/>
              <w:rPr>
                <w:i/>
                <w:sz w:val="16"/>
                <w:szCs w:val="16"/>
              </w:rPr>
            </w:pPr>
            <w:r>
              <w:rPr>
                <w:i/>
                <w:sz w:val="16"/>
                <w:szCs w:val="16"/>
              </w:rPr>
              <w:t>1</w:t>
            </w:r>
          </w:p>
        </w:tc>
        <w:tc>
          <w:tcPr>
            <w:tcW w:w="1276" w:type="dxa"/>
            <w:vAlign w:val="center"/>
          </w:tcPr>
          <w:p w14:paraId="31335D5D" w14:textId="77777777" w:rsidR="002F2AE0" w:rsidRPr="00C344F4" w:rsidRDefault="002F2AE0" w:rsidP="00296ACD">
            <w:pPr>
              <w:spacing w:before="0"/>
              <w:jc w:val="left"/>
              <w:rPr>
                <w:i/>
                <w:sz w:val="16"/>
                <w:szCs w:val="16"/>
              </w:rPr>
            </w:pPr>
          </w:p>
        </w:tc>
      </w:tr>
      <w:tr w:rsidR="002F2AE0" w:rsidRPr="00C344F4" w14:paraId="2953924E" w14:textId="77777777" w:rsidTr="00B051ED">
        <w:trPr>
          <w:trHeight w:val="284"/>
        </w:trPr>
        <w:tc>
          <w:tcPr>
            <w:tcW w:w="4111" w:type="dxa"/>
            <w:vAlign w:val="center"/>
          </w:tcPr>
          <w:p w14:paraId="5D25FC22" w14:textId="77777777" w:rsidR="002F2AE0" w:rsidRPr="00427FFC" w:rsidRDefault="002F2AE0" w:rsidP="002F2AE0">
            <w:pPr>
              <w:spacing w:before="0"/>
              <w:ind w:left="885"/>
              <w:jc w:val="left"/>
              <w:rPr>
                <w:i/>
                <w:sz w:val="16"/>
                <w:szCs w:val="16"/>
              </w:rPr>
            </w:pPr>
            <w:r>
              <w:rPr>
                <w:i/>
                <w:sz w:val="16"/>
                <w:szCs w:val="16"/>
              </w:rPr>
              <w:t>pendenciaFinanceira/judices/mensagem</w:t>
            </w:r>
          </w:p>
        </w:tc>
        <w:tc>
          <w:tcPr>
            <w:tcW w:w="2410" w:type="dxa"/>
          </w:tcPr>
          <w:p w14:paraId="154687DC" w14:textId="77777777" w:rsidR="002F2AE0" w:rsidRDefault="002F2AE0" w:rsidP="00296ACD">
            <w:pPr>
              <w:spacing w:before="0"/>
              <w:jc w:val="left"/>
              <w:rPr>
                <w:i/>
                <w:sz w:val="16"/>
                <w:szCs w:val="16"/>
              </w:rPr>
            </w:pPr>
            <w:r w:rsidRPr="00291F7E">
              <w:rPr>
                <w:i/>
                <w:sz w:val="16"/>
                <w:szCs w:val="16"/>
              </w:rPr>
              <w:t>String</w:t>
            </w:r>
          </w:p>
        </w:tc>
        <w:tc>
          <w:tcPr>
            <w:tcW w:w="850" w:type="dxa"/>
            <w:vAlign w:val="center"/>
          </w:tcPr>
          <w:p w14:paraId="4DD6BECA" w14:textId="77777777" w:rsidR="002F2AE0" w:rsidRDefault="002F2AE0" w:rsidP="00296ACD">
            <w:pPr>
              <w:spacing w:before="0"/>
              <w:jc w:val="center"/>
              <w:rPr>
                <w:i/>
                <w:sz w:val="16"/>
                <w:szCs w:val="16"/>
              </w:rPr>
            </w:pPr>
            <w:r>
              <w:rPr>
                <w:i/>
                <w:sz w:val="16"/>
                <w:szCs w:val="16"/>
              </w:rPr>
              <w:t>0</w:t>
            </w:r>
          </w:p>
        </w:tc>
        <w:tc>
          <w:tcPr>
            <w:tcW w:w="851" w:type="dxa"/>
            <w:vAlign w:val="center"/>
          </w:tcPr>
          <w:p w14:paraId="42622A3E" w14:textId="77777777" w:rsidR="002F2AE0" w:rsidRDefault="002F2AE0" w:rsidP="00296ACD">
            <w:pPr>
              <w:spacing w:before="0"/>
              <w:jc w:val="center"/>
              <w:rPr>
                <w:i/>
                <w:sz w:val="16"/>
                <w:szCs w:val="16"/>
              </w:rPr>
            </w:pPr>
            <w:r>
              <w:rPr>
                <w:i/>
                <w:sz w:val="16"/>
                <w:szCs w:val="16"/>
              </w:rPr>
              <w:t>1</w:t>
            </w:r>
          </w:p>
        </w:tc>
        <w:tc>
          <w:tcPr>
            <w:tcW w:w="1276" w:type="dxa"/>
            <w:vAlign w:val="center"/>
          </w:tcPr>
          <w:p w14:paraId="4AFB64B7" w14:textId="77777777" w:rsidR="002F2AE0" w:rsidRPr="00C344F4" w:rsidRDefault="002F2AE0" w:rsidP="00296ACD">
            <w:pPr>
              <w:spacing w:before="0"/>
              <w:jc w:val="left"/>
              <w:rPr>
                <w:i/>
                <w:sz w:val="16"/>
                <w:szCs w:val="16"/>
              </w:rPr>
            </w:pPr>
          </w:p>
        </w:tc>
      </w:tr>
      <w:tr w:rsidR="002F2AE0" w:rsidRPr="00C344F4" w14:paraId="354D69BA" w14:textId="77777777" w:rsidTr="00B051ED">
        <w:trPr>
          <w:trHeight w:val="284"/>
        </w:trPr>
        <w:tc>
          <w:tcPr>
            <w:tcW w:w="4111" w:type="dxa"/>
            <w:vAlign w:val="center"/>
          </w:tcPr>
          <w:p w14:paraId="06207B4D" w14:textId="77777777" w:rsidR="002F2AE0" w:rsidRPr="00427FFC" w:rsidRDefault="002F2AE0" w:rsidP="002F2AE0">
            <w:pPr>
              <w:spacing w:before="0"/>
              <w:ind w:left="885"/>
              <w:jc w:val="left"/>
              <w:rPr>
                <w:i/>
                <w:sz w:val="16"/>
                <w:szCs w:val="16"/>
              </w:rPr>
            </w:pPr>
            <w:r>
              <w:rPr>
                <w:i/>
                <w:sz w:val="16"/>
                <w:szCs w:val="16"/>
              </w:rPr>
              <w:t>origem</w:t>
            </w:r>
          </w:p>
        </w:tc>
        <w:tc>
          <w:tcPr>
            <w:tcW w:w="2410" w:type="dxa"/>
          </w:tcPr>
          <w:p w14:paraId="2726FEF5" w14:textId="77777777" w:rsidR="002F2AE0" w:rsidRDefault="002F2AE0" w:rsidP="00296ACD">
            <w:pPr>
              <w:spacing w:before="0"/>
              <w:jc w:val="left"/>
              <w:rPr>
                <w:i/>
                <w:sz w:val="16"/>
                <w:szCs w:val="16"/>
              </w:rPr>
            </w:pPr>
            <w:r w:rsidRPr="002C6E7E">
              <w:rPr>
                <w:i/>
                <w:sz w:val="16"/>
                <w:szCs w:val="16"/>
              </w:rPr>
              <w:t>String</w:t>
            </w:r>
          </w:p>
        </w:tc>
        <w:tc>
          <w:tcPr>
            <w:tcW w:w="850" w:type="dxa"/>
            <w:vAlign w:val="center"/>
          </w:tcPr>
          <w:p w14:paraId="1E0FC982" w14:textId="77777777" w:rsidR="002F2AE0" w:rsidRDefault="002F2AE0" w:rsidP="00296ACD">
            <w:pPr>
              <w:spacing w:before="0"/>
              <w:jc w:val="center"/>
              <w:rPr>
                <w:i/>
                <w:sz w:val="16"/>
                <w:szCs w:val="16"/>
              </w:rPr>
            </w:pPr>
            <w:r>
              <w:rPr>
                <w:i/>
                <w:sz w:val="16"/>
                <w:szCs w:val="16"/>
              </w:rPr>
              <w:t>0</w:t>
            </w:r>
          </w:p>
        </w:tc>
        <w:tc>
          <w:tcPr>
            <w:tcW w:w="851" w:type="dxa"/>
            <w:vAlign w:val="center"/>
          </w:tcPr>
          <w:p w14:paraId="5EB24529" w14:textId="77777777" w:rsidR="002F2AE0" w:rsidRDefault="002F2AE0" w:rsidP="00296ACD">
            <w:pPr>
              <w:spacing w:before="0"/>
              <w:jc w:val="center"/>
              <w:rPr>
                <w:i/>
                <w:sz w:val="16"/>
                <w:szCs w:val="16"/>
              </w:rPr>
            </w:pPr>
            <w:r>
              <w:rPr>
                <w:i/>
                <w:sz w:val="16"/>
                <w:szCs w:val="16"/>
              </w:rPr>
              <w:t>1</w:t>
            </w:r>
          </w:p>
        </w:tc>
        <w:tc>
          <w:tcPr>
            <w:tcW w:w="1276" w:type="dxa"/>
            <w:vAlign w:val="center"/>
          </w:tcPr>
          <w:p w14:paraId="781413ED" w14:textId="77777777" w:rsidR="002F2AE0" w:rsidRPr="00C344F4" w:rsidRDefault="002F2AE0" w:rsidP="00296ACD">
            <w:pPr>
              <w:spacing w:before="0"/>
              <w:jc w:val="left"/>
              <w:rPr>
                <w:i/>
                <w:sz w:val="16"/>
                <w:szCs w:val="16"/>
              </w:rPr>
            </w:pPr>
          </w:p>
        </w:tc>
      </w:tr>
      <w:tr w:rsidR="002F2AE0" w:rsidRPr="00C344F4" w14:paraId="6143841B" w14:textId="77777777" w:rsidTr="00B051ED">
        <w:trPr>
          <w:trHeight w:val="284"/>
        </w:trPr>
        <w:tc>
          <w:tcPr>
            <w:tcW w:w="4111" w:type="dxa"/>
            <w:vAlign w:val="center"/>
          </w:tcPr>
          <w:p w14:paraId="75DDDD82" w14:textId="77777777" w:rsidR="002F2AE0" w:rsidRPr="00427FFC" w:rsidRDefault="002F2AE0" w:rsidP="002F2AE0">
            <w:pPr>
              <w:spacing w:before="0"/>
              <w:ind w:left="885"/>
              <w:jc w:val="left"/>
              <w:rPr>
                <w:i/>
                <w:sz w:val="16"/>
                <w:szCs w:val="16"/>
              </w:rPr>
            </w:pPr>
            <w:r>
              <w:rPr>
                <w:i/>
                <w:sz w:val="16"/>
                <w:szCs w:val="16"/>
              </w:rPr>
              <w:t>filial</w:t>
            </w:r>
          </w:p>
        </w:tc>
        <w:tc>
          <w:tcPr>
            <w:tcW w:w="2410" w:type="dxa"/>
          </w:tcPr>
          <w:p w14:paraId="5B87B55E" w14:textId="77777777" w:rsidR="002F2AE0" w:rsidRDefault="002F2AE0" w:rsidP="00296ACD">
            <w:pPr>
              <w:spacing w:before="0"/>
              <w:jc w:val="left"/>
              <w:rPr>
                <w:i/>
                <w:sz w:val="16"/>
                <w:szCs w:val="16"/>
              </w:rPr>
            </w:pPr>
            <w:r w:rsidRPr="002C6E7E">
              <w:rPr>
                <w:i/>
                <w:sz w:val="16"/>
                <w:szCs w:val="16"/>
              </w:rPr>
              <w:t>String</w:t>
            </w:r>
          </w:p>
        </w:tc>
        <w:tc>
          <w:tcPr>
            <w:tcW w:w="850" w:type="dxa"/>
            <w:vAlign w:val="center"/>
          </w:tcPr>
          <w:p w14:paraId="0045BBC8" w14:textId="77777777" w:rsidR="002F2AE0" w:rsidRDefault="002F2AE0" w:rsidP="00296ACD">
            <w:pPr>
              <w:spacing w:before="0"/>
              <w:jc w:val="center"/>
              <w:rPr>
                <w:i/>
                <w:sz w:val="16"/>
                <w:szCs w:val="16"/>
              </w:rPr>
            </w:pPr>
            <w:r>
              <w:rPr>
                <w:i/>
                <w:sz w:val="16"/>
                <w:szCs w:val="16"/>
              </w:rPr>
              <w:t>0</w:t>
            </w:r>
          </w:p>
        </w:tc>
        <w:tc>
          <w:tcPr>
            <w:tcW w:w="851" w:type="dxa"/>
            <w:vAlign w:val="center"/>
          </w:tcPr>
          <w:p w14:paraId="0E4198F6" w14:textId="77777777" w:rsidR="002F2AE0" w:rsidRDefault="002F2AE0" w:rsidP="00296ACD">
            <w:pPr>
              <w:spacing w:before="0"/>
              <w:jc w:val="center"/>
              <w:rPr>
                <w:i/>
                <w:sz w:val="16"/>
                <w:szCs w:val="16"/>
              </w:rPr>
            </w:pPr>
            <w:r>
              <w:rPr>
                <w:i/>
                <w:sz w:val="16"/>
                <w:szCs w:val="16"/>
              </w:rPr>
              <w:t>1</w:t>
            </w:r>
          </w:p>
        </w:tc>
        <w:tc>
          <w:tcPr>
            <w:tcW w:w="1276" w:type="dxa"/>
            <w:vAlign w:val="center"/>
          </w:tcPr>
          <w:p w14:paraId="0595DCC7" w14:textId="77777777" w:rsidR="002F2AE0" w:rsidRPr="00C344F4" w:rsidRDefault="002F2AE0" w:rsidP="00296ACD">
            <w:pPr>
              <w:spacing w:before="0"/>
              <w:jc w:val="left"/>
              <w:rPr>
                <w:i/>
                <w:sz w:val="16"/>
                <w:szCs w:val="16"/>
              </w:rPr>
            </w:pPr>
          </w:p>
        </w:tc>
      </w:tr>
      <w:tr w:rsidR="002F2AE0" w:rsidRPr="00C344F4" w14:paraId="7CF6DFF1" w14:textId="77777777" w:rsidTr="00B051ED">
        <w:trPr>
          <w:trHeight w:val="284"/>
        </w:trPr>
        <w:tc>
          <w:tcPr>
            <w:tcW w:w="4111" w:type="dxa"/>
            <w:vAlign w:val="center"/>
          </w:tcPr>
          <w:p w14:paraId="762FEC95" w14:textId="77777777" w:rsidR="002F2AE0" w:rsidRPr="00427FFC" w:rsidRDefault="002F2AE0" w:rsidP="002F2AE0">
            <w:pPr>
              <w:spacing w:before="0"/>
              <w:ind w:left="743"/>
              <w:jc w:val="left"/>
              <w:rPr>
                <w:i/>
                <w:sz w:val="16"/>
                <w:szCs w:val="16"/>
              </w:rPr>
            </w:pPr>
            <w:r>
              <w:rPr>
                <w:i/>
                <w:sz w:val="16"/>
                <w:szCs w:val="16"/>
              </w:rPr>
              <w:t>Mensagem</w:t>
            </w:r>
          </w:p>
        </w:tc>
        <w:tc>
          <w:tcPr>
            <w:tcW w:w="2410" w:type="dxa"/>
            <w:vAlign w:val="center"/>
          </w:tcPr>
          <w:p w14:paraId="27940E4F" w14:textId="77777777" w:rsidR="002F2AE0" w:rsidRDefault="002F2AE0" w:rsidP="00296ACD">
            <w:pPr>
              <w:spacing w:before="0"/>
              <w:jc w:val="left"/>
              <w:rPr>
                <w:i/>
                <w:sz w:val="16"/>
                <w:szCs w:val="16"/>
              </w:rPr>
            </w:pPr>
            <w:r>
              <w:rPr>
                <w:i/>
                <w:sz w:val="16"/>
                <w:szCs w:val="16"/>
              </w:rPr>
              <w:t>Mensagem</w:t>
            </w:r>
          </w:p>
        </w:tc>
        <w:tc>
          <w:tcPr>
            <w:tcW w:w="850" w:type="dxa"/>
            <w:vAlign w:val="center"/>
          </w:tcPr>
          <w:p w14:paraId="75F5C20A" w14:textId="77777777" w:rsidR="002F2AE0" w:rsidRDefault="002F2AE0" w:rsidP="00296ACD">
            <w:pPr>
              <w:spacing w:before="0"/>
              <w:jc w:val="center"/>
              <w:rPr>
                <w:i/>
                <w:sz w:val="16"/>
                <w:szCs w:val="16"/>
              </w:rPr>
            </w:pPr>
            <w:r>
              <w:rPr>
                <w:i/>
                <w:sz w:val="16"/>
                <w:szCs w:val="16"/>
              </w:rPr>
              <w:t>0</w:t>
            </w:r>
          </w:p>
        </w:tc>
        <w:tc>
          <w:tcPr>
            <w:tcW w:w="851" w:type="dxa"/>
            <w:vAlign w:val="center"/>
          </w:tcPr>
          <w:p w14:paraId="7021F590" w14:textId="77777777" w:rsidR="002F2AE0" w:rsidRDefault="002F2AE0" w:rsidP="00296ACD">
            <w:pPr>
              <w:spacing w:before="0"/>
              <w:jc w:val="center"/>
              <w:rPr>
                <w:i/>
                <w:sz w:val="16"/>
                <w:szCs w:val="16"/>
              </w:rPr>
            </w:pPr>
            <w:r>
              <w:rPr>
                <w:i/>
                <w:sz w:val="16"/>
                <w:szCs w:val="16"/>
              </w:rPr>
              <w:t>1</w:t>
            </w:r>
          </w:p>
        </w:tc>
        <w:tc>
          <w:tcPr>
            <w:tcW w:w="1276" w:type="dxa"/>
            <w:vAlign w:val="center"/>
          </w:tcPr>
          <w:p w14:paraId="61D67FEF" w14:textId="77777777" w:rsidR="002F2AE0" w:rsidRPr="00C344F4" w:rsidRDefault="002F2AE0" w:rsidP="00296ACD">
            <w:pPr>
              <w:spacing w:before="0"/>
              <w:jc w:val="left"/>
              <w:rPr>
                <w:i/>
                <w:sz w:val="16"/>
                <w:szCs w:val="16"/>
              </w:rPr>
            </w:pPr>
          </w:p>
        </w:tc>
      </w:tr>
      <w:tr w:rsidR="002F2AE0" w:rsidRPr="00C344F4" w14:paraId="15621247" w14:textId="77777777" w:rsidTr="00B051ED">
        <w:trPr>
          <w:trHeight w:val="284"/>
        </w:trPr>
        <w:tc>
          <w:tcPr>
            <w:tcW w:w="4111" w:type="dxa"/>
            <w:vAlign w:val="center"/>
          </w:tcPr>
          <w:p w14:paraId="25FA24E0" w14:textId="77777777" w:rsidR="002F2AE0" w:rsidRPr="00427FFC" w:rsidRDefault="002F2AE0" w:rsidP="002F2AE0">
            <w:pPr>
              <w:spacing w:before="0"/>
              <w:ind w:left="885"/>
              <w:jc w:val="left"/>
              <w:rPr>
                <w:i/>
                <w:sz w:val="16"/>
                <w:szCs w:val="16"/>
              </w:rPr>
            </w:pPr>
            <w:r>
              <w:rPr>
                <w:i/>
                <w:sz w:val="16"/>
                <w:szCs w:val="16"/>
              </w:rPr>
              <w:t>texto</w:t>
            </w:r>
          </w:p>
        </w:tc>
        <w:tc>
          <w:tcPr>
            <w:tcW w:w="2410" w:type="dxa"/>
            <w:vAlign w:val="center"/>
          </w:tcPr>
          <w:p w14:paraId="086576D3" w14:textId="77777777" w:rsidR="002F2AE0" w:rsidRDefault="002F2AE0" w:rsidP="00296ACD">
            <w:pPr>
              <w:spacing w:before="0"/>
              <w:jc w:val="left"/>
              <w:rPr>
                <w:i/>
                <w:sz w:val="16"/>
                <w:szCs w:val="16"/>
              </w:rPr>
            </w:pPr>
            <w:r>
              <w:rPr>
                <w:i/>
                <w:sz w:val="16"/>
                <w:szCs w:val="16"/>
              </w:rPr>
              <w:t>String</w:t>
            </w:r>
          </w:p>
        </w:tc>
        <w:tc>
          <w:tcPr>
            <w:tcW w:w="850" w:type="dxa"/>
            <w:vAlign w:val="center"/>
          </w:tcPr>
          <w:p w14:paraId="378C4123" w14:textId="77777777" w:rsidR="002F2AE0" w:rsidRDefault="002F2AE0" w:rsidP="00296ACD">
            <w:pPr>
              <w:spacing w:before="0"/>
              <w:jc w:val="center"/>
              <w:rPr>
                <w:i/>
                <w:sz w:val="16"/>
                <w:szCs w:val="16"/>
              </w:rPr>
            </w:pPr>
            <w:r>
              <w:rPr>
                <w:i/>
                <w:sz w:val="16"/>
                <w:szCs w:val="16"/>
              </w:rPr>
              <w:t>0</w:t>
            </w:r>
          </w:p>
        </w:tc>
        <w:tc>
          <w:tcPr>
            <w:tcW w:w="851" w:type="dxa"/>
            <w:vAlign w:val="center"/>
          </w:tcPr>
          <w:p w14:paraId="1AABB64E" w14:textId="77777777" w:rsidR="002F2AE0" w:rsidRDefault="002F2AE0" w:rsidP="00296ACD">
            <w:pPr>
              <w:spacing w:before="0"/>
              <w:jc w:val="center"/>
              <w:rPr>
                <w:i/>
                <w:sz w:val="16"/>
                <w:szCs w:val="16"/>
              </w:rPr>
            </w:pPr>
            <w:r>
              <w:rPr>
                <w:i/>
                <w:sz w:val="16"/>
                <w:szCs w:val="16"/>
              </w:rPr>
              <w:t>1</w:t>
            </w:r>
          </w:p>
        </w:tc>
        <w:tc>
          <w:tcPr>
            <w:tcW w:w="1276" w:type="dxa"/>
            <w:vAlign w:val="center"/>
          </w:tcPr>
          <w:p w14:paraId="487D98F7" w14:textId="77777777" w:rsidR="002F2AE0" w:rsidRPr="00C344F4" w:rsidRDefault="002F2AE0" w:rsidP="00296ACD">
            <w:pPr>
              <w:spacing w:before="0"/>
              <w:jc w:val="left"/>
              <w:rPr>
                <w:i/>
                <w:sz w:val="16"/>
                <w:szCs w:val="16"/>
              </w:rPr>
            </w:pPr>
          </w:p>
        </w:tc>
      </w:tr>
      <w:tr w:rsidR="00BE6F3A" w:rsidRPr="00C344F4" w14:paraId="3B05EEC4" w14:textId="77777777" w:rsidTr="00B051ED">
        <w:trPr>
          <w:trHeight w:val="284"/>
        </w:trPr>
        <w:tc>
          <w:tcPr>
            <w:tcW w:w="4111" w:type="dxa"/>
            <w:vAlign w:val="center"/>
          </w:tcPr>
          <w:p w14:paraId="1E0E3BE1" w14:textId="6B82799A" w:rsidR="00BE6F3A" w:rsidRPr="006E1AED" w:rsidRDefault="00117CFE" w:rsidP="00BE6F3A">
            <w:pPr>
              <w:spacing w:before="0"/>
              <w:ind w:left="601"/>
              <w:jc w:val="left"/>
              <w:rPr>
                <w:sz w:val="16"/>
                <w:szCs w:val="16"/>
              </w:rPr>
            </w:pPr>
            <w:r w:rsidRPr="00117CFE">
              <w:rPr>
                <w:sz w:val="16"/>
                <w:szCs w:val="16"/>
              </w:rPr>
              <w:t>Participacoes</w:t>
            </w:r>
            <w:r w:rsidR="00BE6F3A" w:rsidRPr="00117CFE">
              <w:rPr>
                <w:sz w:val="16"/>
                <w:szCs w:val="16"/>
              </w:rPr>
              <w:t>Falencias</w:t>
            </w:r>
          </w:p>
        </w:tc>
        <w:tc>
          <w:tcPr>
            <w:tcW w:w="2410" w:type="dxa"/>
            <w:vAlign w:val="center"/>
          </w:tcPr>
          <w:p w14:paraId="231BE65B" w14:textId="39EC4A2C" w:rsidR="00BE6F3A" w:rsidRDefault="00117CFE" w:rsidP="00117CFE">
            <w:pPr>
              <w:spacing w:before="0"/>
              <w:jc w:val="left"/>
              <w:rPr>
                <w:i/>
                <w:sz w:val="16"/>
                <w:szCs w:val="16"/>
              </w:rPr>
            </w:pPr>
            <w:r>
              <w:rPr>
                <w:i/>
                <w:sz w:val="16"/>
                <w:szCs w:val="16"/>
              </w:rPr>
              <w:t>Participacoes</w:t>
            </w:r>
            <w:r w:rsidR="00BE6F3A">
              <w:rPr>
                <w:i/>
                <w:sz w:val="16"/>
                <w:szCs w:val="16"/>
              </w:rPr>
              <w:t>Falencias</w:t>
            </w:r>
          </w:p>
        </w:tc>
        <w:tc>
          <w:tcPr>
            <w:tcW w:w="850" w:type="dxa"/>
            <w:vAlign w:val="center"/>
          </w:tcPr>
          <w:p w14:paraId="0060ECB5" w14:textId="77777777" w:rsidR="00BE6F3A" w:rsidRDefault="00BE6F3A" w:rsidP="00296ACD">
            <w:pPr>
              <w:spacing w:before="0"/>
              <w:jc w:val="center"/>
              <w:rPr>
                <w:i/>
                <w:sz w:val="16"/>
                <w:szCs w:val="16"/>
              </w:rPr>
            </w:pPr>
            <w:r>
              <w:rPr>
                <w:i/>
                <w:sz w:val="16"/>
                <w:szCs w:val="16"/>
              </w:rPr>
              <w:t>0</w:t>
            </w:r>
          </w:p>
        </w:tc>
        <w:tc>
          <w:tcPr>
            <w:tcW w:w="851" w:type="dxa"/>
            <w:vAlign w:val="center"/>
          </w:tcPr>
          <w:p w14:paraId="21657F59" w14:textId="77777777" w:rsidR="00BE6F3A" w:rsidRDefault="00BE6F3A" w:rsidP="00296ACD">
            <w:pPr>
              <w:spacing w:before="0"/>
              <w:jc w:val="center"/>
              <w:rPr>
                <w:i/>
                <w:sz w:val="16"/>
                <w:szCs w:val="16"/>
              </w:rPr>
            </w:pPr>
            <w:r>
              <w:rPr>
                <w:i/>
                <w:sz w:val="16"/>
                <w:szCs w:val="16"/>
              </w:rPr>
              <w:t>1</w:t>
            </w:r>
          </w:p>
        </w:tc>
        <w:tc>
          <w:tcPr>
            <w:tcW w:w="1276" w:type="dxa"/>
            <w:vAlign w:val="center"/>
          </w:tcPr>
          <w:p w14:paraId="4DD33786" w14:textId="77777777" w:rsidR="00BE6F3A" w:rsidRPr="00C344F4" w:rsidRDefault="00BE6F3A" w:rsidP="00296ACD">
            <w:pPr>
              <w:spacing w:before="0"/>
              <w:jc w:val="left"/>
              <w:rPr>
                <w:i/>
                <w:sz w:val="16"/>
                <w:szCs w:val="16"/>
              </w:rPr>
            </w:pPr>
          </w:p>
        </w:tc>
      </w:tr>
      <w:tr w:rsidR="00BE6F3A" w:rsidRPr="00C344F4" w14:paraId="3634C153" w14:textId="77777777" w:rsidTr="00B051ED">
        <w:trPr>
          <w:trHeight w:val="284"/>
        </w:trPr>
        <w:tc>
          <w:tcPr>
            <w:tcW w:w="4111" w:type="dxa"/>
            <w:vAlign w:val="center"/>
          </w:tcPr>
          <w:p w14:paraId="6DA59BEF" w14:textId="77777777" w:rsidR="00BE6F3A" w:rsidRPr="00427FFC" w:rsidRDefault="00BE6F3A" w:rsidP="00BE6F3A">
            <w:pPr>
              <w:spacing w:before="0"/>
              <w:ind w:left="743"/>
              <w:jc w:val="left"/>
              <w:rPr>
                <w:i/>
                <w:sz w:val="16"/>
                <w:szCs w:val="16"/>
              </w:rPr>
            </w:pPr>
            <w:r>
              <w:rPr>
                <w:i/>
                <w:sz w:val="16"/>
                <w:szCs w:val="16"/>
              </w:rPr>
              <w:t>Resumo</w:t>
            </w:r>
          </w:p>
        </w:tc>
        <w:tc>
          <w:tcPr>
            <w:tcW w:w="2410" w:type="dxa"/>
            <w:vAlign w:val="center"/>
          </w:tcPr>
          <w:p w14:paraId="055C0BA6" w14:textId="77777777" w:rsidR="00BE6F3A" w:rsidRDefault="00BE6F3A" w:rsidP="00296ACD">
            <w:pPr>
              <w:spacing w:before="0"/>
              <w:jc w:val="left"/>
              <w:rPr>
                <w:i/>
                <w:sz w:val="16"/>
                <w:szCs w:val="16"/>
              </w:rPr>
            </w:pPr>
            <w:r>
              <w:rPr>
                <w:i/>
                <w:sz w:val="16"/>
                <w:szCs w:val="16"/>
              </w:rPr>
              <w:t>ResumoConsulta</w:t>
            </w:r>
          </w:p>
        </w:tc>
        <w:tc>
          <w:tcPr>
            <w:tcW w:w="850" w:type="dxa"/>
            <w:vAlign w:val="center"/>
          </w:tcPr>
          <w:p w14:paraId="3737A178" w14:textId="77777777" w:rsidR="00BE6F3A" w:rsidRDefault="00BE6F3A" w:rsidP="00296ACD">
            <w:pPr>
              <w:spacing w:before="0"/>
              <w:jc w:val="center"/>
              <w:rPr>
                <w:i/>
                <w:sz w:val="16"/>
                <w:szCs w:val="16"/>
              </w:rPr>
            </w:pPr>
            <w:r>
              <w:rPr>
                <w:i/>
                <w:sz w:val="16"/>
                <w:szCs w:val="16"/>
              </w:rPr>
              <w:t>0</w:t>
            </w:r>
          </w:p>
        </w:tc>
        <w:tc>
          <w:tcPr>
            <w:tcW w:w="851" w:type="dxa"/>
            <w:vAlign w:val="center"/>
          </w:tcPr>
          <w:p w14:paraId="6C3A3AFA" w14:textId="77777777" w:rsidR="00BE6F3A" w:rsidRDefault="00BE6F3A" w:rsidP="00296ACD">
            <w:pPr>
              <w:spacing w:before="0"/>
              <w:jc w:val="center"/>
              <w:rPr>
                <w:i/>
                <w:sz w:val="16"/>
                <w:szCs w:val="16"/>
              </w:rPr>
            </w:pPr>
            <w:r>
              <w:rPr>
                <w:i/>
                <w:sz w:val="16"/>
                <w:szCs w:val="16"/>
              </w:rPr>
              <w:t>1</w:t>
            </w:r>
          </w:p>
        </w:tc>
        <w:tc>
          <w:tcPr>
            <w:tcW w:w="1276" w:type="dxa"/>
            <w:vAlign w:val="center"/>
          </w:tcPr>
          <w:p w14:paraId="10F5867A" w14:textId="77777777" w:rsidR="00BE6F3A" w:rsidRPr="00C344F4" w:rsidRDefault="00BE6F3A" w:rsidP="00296ACD">
            <w:pPr>
              <w:spacing w:before="0"/>
              <w:jc w:val="left"/>
              <w:rPr>
                <w:i/>
                <w:sz w:val="16"/>
                <w:szCs w:val="16"/>
              </w:rPr>
            </w:pPr>
          </w:p>
        </w:tc>
      </w:tr>
      <w:tr w:rsidR="00BE6F3A" w:rsidRPr="00C344F4" w14:paraId="7F5D0DAA" w14:textId="77777777" w:rsidTr="00B051ED">
        <w:trPr>
          <w:trHeight w:val="284"/>
        </w:trPr>
        <w:tc>
          <w:tcPr>
            <w:tcW w:w="4111" w:type="dxa"/>
            <w:vAlign w:val="center"/>
          </w:tcPr>
          <w:p w14:paraId="20E9602D" w14:textId="77777777" w:rsidR="00BE6F3A" w:rsidRDefault="00BE6F3A" w:rsidP="00BE6F3A">
            <w:pPr>
              <w:spacing w:before="0"/>
              <w:ind w:left="885"/>
              <w:jc w:val="left"/>
              <w:rPr>
                <w:i/>
                <w:sz w:val="16"/>
                <w:szCs w:val="16"/>
              </w:rPr>
            </w:pPr>
            <w:r>
              <w:rPr>
                <w:i/>
                <w:sz w:val="16"/>
                <w:szCs w:val="16"/>
              </w:rPr>
              <w:t>dataInicio</w:t>
            </w:r>
          </w:p>
        </w:tc>
        <w:tc>
          <w:tcPr>
            <w:tcW w:w="2410" w:type="dxa"/>
            <w:vAlign w:val="center"/>
          </w:tcPr>
          <w:p w14:paraId="341B5BB7" w14:textId="77777777" w:rsidR="00BE6F3A" w:rsidRDefault="00BE6F3A" w:rsidP="00296ACD">
            <w:pPr>
              <w:spacing w:before="0"/>
              <w:jc w:val="left"/>
              <w:rPr>
                <w:i/>
                <w:sz w:val="16"/>
                <w:szCs w:val="16"/>
              </w:rPr>
            </w:pPr>
            <w:r>
              <w:rPr>
                <w:i/>
                <w:sz w:val="16"/>
                <w:szCs w:val="16"/>
              </w:rPr>
              <w:t>Date</w:t>
            </w:r>
          </w:p>
        </w:tc>
        <w:tc>
          <w:tcPr>
            <w:tcW w:w="850" w:type="dxa"/>
            <w:vAlign w:val="center"/>
          </w:tcPr>
          <w:p w14:paraId="189A4C42" w14:textId="77777777" w:rsidR="00BE6F3A" w:rsidRDefault="00BE6F3A" w:rsidP="00296ACD">
            <w:pPr>
              <w:spacing w:before="0"/>
              <w:jc w:val="center"/>
              <w:rPr>
                <w:i/>
                <w:sz w:val="16"/>
                <w:szCs w:val="16"/>
              </w:rPr>
            </w:pPr>
            <w:r>
              <w:rPr>
                <w:i/>
                <w:sz w:val="16"/>
                <w:szCs w:val="16"/>
              </w:rPr>
              <w:t>0</w:t>
            </w:r>
          </w:p>
        </w:tc>
        <w:tc>
          <w:tcPr>
            <w:tcW w:w="851" w:type="dxa"/>
            <w:vAlign w:val="center"/>
          </w:tcPr>
          <w:p w14:paraId="726C2C1B" w14:textId="77777777" w:rsidR="00BE6F3A" w:rsidRDefault="00BE6F3A" w:rsidP="00296ACD">
            <w:pPr>
              <w:spacing w:before="0"/>
              <w:jc w:val="center"/>
              <w:rPr>
                <w:i/>
                <w:sz w:val="16"/>
                <w:szCs w:val="16"/>
              </w:rPr>
            </w:pPr>
            <w:r>
              <w:rPr>
                <w:i/>
                <w:sz w:val="16"/>
                <w:szCs w:val="16"/>
              </w:rPr>
              <w:t>1</w:t>
            </w:r>
          </w:p>
        </w:tc>
        <w:tc>
          <w:tcPr>
            <w:tcW w:w="1276" w:type="dxa"/>
            <w:vAlign w:val="center"/>
          </w:tcPr>
          <w:p w14:paraId="3AE5077D" w14:textId="77777777" w:rsidR="00BE6F3A" w:rsidRPr="00C344F4" w:rsidRDefault="00BE6F3A" w:rsidP="00296ACD">
            <w:pPr>
              <w:spacing w:before="0"/>
              <w:jc w:val="left"/>
              <w:rPr>
                <w:i/>
                <w:sz w:val="16"/>
                <w:szCs w:val="16"/>
              </w:rPr>
            </w:pPr>
          </w:p>
        </w:tc>
      </w:tr>
      <w:tr w:rsidR="00BE6F3A" w:rsidRPr="00C344F4" w14:paraId="588996CC" w14:textId="77777777" w:rsidTr="00B051ED">
        <w:trPr>
          <w:trHeight w:val="284"/>
        </w:trPr>
        <w:tc>
          <w:tcPr>
            <w:tcW w:w="4111" w:type="dxa"/>
            <w:vAlign w:val="center"/>
          </w:tcPr>
          <w:p w14:paraId="2FE228FF" w14:textId="77777777" w:rsidR="00BE6F3A" w:rsidRDefault="00BE6F3A" w:rsidP="00BE6F3A">
            <w:pPr>
              <w:spacing w:before="0"/>
              <w:ind w:left="885"/>
              <w:jc w:val="left"/>
              <w:rPr>
                <w:i/>
                <w:sz w:val="16"/>
                <w:szCs w:val="16"/>
              </w:rPr>
            </w:pPr>
            <w:r>
              <w:rPr>
                <w:i/>
                <w:sz w:val="16"/>
                <w:szCs w:val="16"/>
              </w:rPr>
              <w:t>dataFim</w:t>
            </w:r>
          </w:p>
        </w:tc>
        <w:tc>
          <w:tcPr>
            <w:tcW w:w="2410" w:type="dxa"/>
            <w:vAlign w:val="center"/>
          </w:tcPr>
          <w:p w14:paraId="124B8A64" w14:textId="77777777" w:rsidR="00BE6F3A" w:rsidRDefault="00BE6F3A" w:rsidP="00296ACD">
            <w:pPr>
              <w:spacing w:before="0"/>
              <w:jc w:val="left"/>
              <w:rPr>
                <w:i/>
                <w:sz w:val="16"/>
                <w:szCs w:val="16"/>
              </w:rPr>
            </w:pPr>
            <w:r>
              <w:rPr>
                <w:i/>
                <w:sz w:val="16"/>
                <w:szCs w:val="16"/>
              </w:rPr>
              <w:t>Date</w:t>
            </w:r>
          </w:p>
        </w:tc>
        <w:tc>
          <w:tcPr>
            <w:tcW w:w="850" w:type="dxa"/>
            <w:vAlign w:val="center"/>
          </w:tcPr>
          <w:p w14:paraId="7708EA4D" w14:textId="77777777" w:rsidR="00BE6F3A" w:rsidRDefault="00BE6F3A" w:rsidP="00296ACD">
            <w:pPr>
              <w:spacing w:before="0"/>
              <w:jc w:val="center"/>
              <w:rPr>
                <w:i/>
                <w:sz w:val="16"/>
                <w:szCs w:val="16"/>
              </w:rPr>
            </w:pPr>
            <w:r>
              <w:rPr>
                <w:i/>
                <w:sz w:val="16"/>
                <w:szCs w:val="16"/>
              </w:rPr>
              <w:t>0</w:t>
            </w:r>
          </w:p>
        </w:tc>
        <w:tc>
          <w:tcPr>
            <w:tcW w:w="851" w:type="dxa"/>
            <w:vAlign w:val="center"/>
          </w:tcPr>
          <w:p w14:paraId="2C119338" w14:textId="77777777" w:rsidR="00BE6F3A" w:rsidRDefault="00BE6F3A" w:rsidP="00296ACD">
            <w:pPr>
              <w:spacing w:before="0"/>
              <w:jc w:val="center"/>
              <w:rPr>
                <w:i/>
                <w:sz w:val="16"/>
                <w:szCs w:val="16"/>
              </w:rPr>
            </w:pPr>
            <w:r>
              <w:rPr>
                <w:i/>
                <w:sz w:val="16"/>
                <w:szCs w:val="16"/>
              </w:rPr>
              <w:t>1</w:t>
            </w:r>
          </w:p>
        </w:tc>
        <w:tc>
          <w:tcPr>
            <w:tcW w:w="1276" w:type="dxa"/>
            <w:vAlign w:val="center"/>
          </w:tcPr>
          <w:p w14:paraId="39499FF0" w14:textId="77777777" w:rsidR="00BE6F3A" w:rsidRPr="00C344F4" w:rsidRDefault="00BE6F3A" w:rsidP="00296ACD">
            <w:pPr>
              <w:spacing w:before="0"/>
              <w:jc w:val="left"/>
              <w:rPr>
                <w:i/>
                <w:sz w:val="16"/>
                <w:szCs w:val="16"/>
              </w:rPr>
            </w:pPr>
          </w:p>
        </w:tc>
      </w:tr>
      <w:tr w:rsidR="00BE6F3A" w:rsidRPr="00C344F4" w14:paraId="4D715C89" w14:textId="77777777" w:rsidTr="00B051ED">
        <w:trPr>
          <w:trHeight w:val="284"/>
        </w:trPr>
        <w:tc>
          <w:tcPr>
            <w:tcW w:w="4111" w:type="dxa"/>
            <w:vAlign w:val="center"/>
          </w:tcPr>
          <w:p w14:paraId="316AFD6E" w14:textId="77777777" w:rsidR="00BE6F3A" w:rsidRPr="00427FFC" w:rsidRDefault="00BE6F3A" w:rsidP="00BE6F3A">
            <w:pPr>
              <w:spacing w:before="0"/>
              <w:ind w:left="885"/>
              <w:jc w:val="left"/>
              <w:rPr>
                <w:i/>
                <w:sz w:val="16"/>
                <w:szCs w:val="16"/>
              </w:rPr>
            </w:pPr>
            <w:r>
              <w:rPr>
                <w:i/>
                <w:sz w:val="16"/>
                <w:szCs w:val="16"/>
              </w:rPr>
              <w:t>numeroOcorrencias</w:t>
            </w:r>
          </w:p>
        </w:tc>
        <w:tc>
          <w:tcPr>
            <w:tcW w:w="2410" w:type="dxa"/>
            <w:vAlign w:val="center"/>
          </w:tcPr>
          <w:p w14:paraId="70893F52" w14:textId="77777777" w:rsidR="00BE6F3A" w:rsidRDefault="00BE6F3A" w:rsidP="00296ACD">
            <w:pPr>
              <w:spacing w:before="0"/>
              <w:jc w:val="left"/>
              <w:rPr>
                <w:i/>
                <w:sz w:val="16"/>
                <w:szCs w:val="16"/>
              </w:rPr>
            </w:pPr>
            <w:r>
              <w:rPr>
                <w:i/>
                <w:sz w:val="16"/>
                <w:szCs w:val="16"/>
              </w:rPr>
              <w:t>String</w:t>
            </w:r>
          </w:p>
        </w:tc>
        <w:tc>
          <w:tcPr>
            <w:tcW w:w="850" w:type="dxa"/>
            <w:vAlign w:val="center"/>
          </w:tcPr>
          <w:p w14:paraId="5C4F2F3D" w14:textId="77777777" w:rsidR="00BE6F3A" w:rsidRDefault="00BE6F3A" w:rsidP="00296ACD">
            <w:pPr>
              <w:spacing w:before="0"/>
              <w:jc w:val="center"/>
              <w:rPr>
                <w:i/>
                <w:sz w:val="16"/>
                <w:szCs w:val="16"/>
              </w:rPr>
            </w:pPr>
            <w:r>
              <w:rPr>
                <w:i/>
                <w:sz w:val="16"/>
                <w:szCs w:val="16"/>
              </w:rPr>
              <w:t>0</w:t>
            </w:r>
          </w:p>
        </w:tc>
        <w:tc>
          <w:tcPr>
            <w:tcW w:w="851" w:type="dxa"/>
            <w:vAlign w:val="center"/>
          </w:tcPr>
          <w:p w14:paraId="64D41A23" w14:textId="77777777" w:rsidR="00BE6F3A" w:rsidRDefault="00BE6F3A" w:rsidP="00296ACD">
            <w:pPr>
              <w:spacing w:before="0"/>
              <w:jc w:val="center"/>
              <w:rPr>
                <w:i/>
                <w:sz w:val="16"/>
                <w:szCs w:val="16"/>
              </w:rPr>
            </w:pPr>
            <w:r>
              <w:rPr>
                <w:i/>
                <w:sz w:val="16"/>
                <w:szCs w:val="16"/>
              </w:rPr>
              <w:t>1</w:t>
            </w:r>
          </w:p>
        </w:tc>
        <w:tc>
          <w:tcPr>
            <w:tcW w:w="1276" w:type="dxa"/>
            <w:vAlign w:val="center"/>
          </w:tcPr>
          <w:p w14:paraId="37FBAEE5" w14:textId="77777777" w:rsidR="00BE6F3A" w:rsidRPr="00C344F4" w:rsidRDefault="00BE6F3A" w:rsidP="00296ACD">
            <w:pPr>
              <w:spacing w:before="0"/>
              <w:jc w:val="left"/>
              <w:rPr>
                <w:i/>
                <w:sz w:val="16"/>
                <w:szCs w:val="16"/>
              </w:rPr>
            </w:pPr>
          </w:p>
        </w:tc>
      </w:tr>
      <w:tr w:rsidR="00BE6F3A" w:rsidRPr="00C344F4" w14:paraId="4B070439" w14:textId="77777777" w:rsidTr="00B051ED">
        <w:trPr>
          <w:trHeight w:val="284"/>
        </w:trPr>
        <w:tc>
          <w:tcPr>
            <w:tcW w:w="4111" w:type="dxa"/>
            <w:vAlign w:val="center"/>
          </w:tcPr>
          <w:p w14:paraId="10F7C957" w14:textId="77777777" w:rsidR="00BE6F3A" w:rsidRPr="00427FFC" w:rsidRDefault="00BE6F3A" w:rsidP="00BE6F3A">
            <w:pPr>
              <w:spacing w:before="0"/>
              <w:ind w:left="885"/>
              <w:jc w:val="left"/>
              <w:rPr>
                <w:i/>
                <w:sz w:val="16"/>
                <w:szCs w:val="16"/>
              </w:rPr>
            </w:pPr>
            <w:r>
              <w:rPr>
                <w:i/>
                <w:sz w:val="16"/>
                <w:szCs w:val="16"/>
              </w:rPr>
              <w:t>valorTotal/valor</w:t>
            </w:r>
          </w:p>
        </w:tc>
        <w:tc>
          <w:tcPr>
            <w:tcW w:w="2410" w:type="dxa"/>
            <w:vAlign w:val="center"/>
          </w:tcPr>
          <w:p w14:paraId="0CF3D2B8" w14:textId="77777777" w:rsidR="00BE6F3A" w:rsidRDefault="00BE6F3A" w:rsidP="00296ACD">
            <w:pPr>
              <w:spacing w:before="0"/>
              <w:jc w:val="left"/>
              <w:rPr>
                <w:i/>
                <w:sz w:val="16"/>
                <w:szCs w:val="16"/>
              </w:rPr>
            </w:pPr>
            <w:r>
              <w:rPr>
                <w:i/>
                <w:sz w:val="16"/>
                <w:szCs w:val="16"/>
              </w:rPr>
              <w:t>Decimal</w:t>
            </w:r>
          </w:p>
        </w:tc>
        <w:tc>
          <w:tcPr>
            <w:tcW w:w="850" w:type="dxa"/>
            <w:vAlign w:val="center"/>
          </w:tcPr>
          <w:p w14:paraId="00E79498" w14:textId="77777777" w:rsidR="00BE6F3A" w:rsidRDefault="00BE6F3A" w:rsidP="00296ACD">
            <w:pPr>
              <w:spacing w:before="0"/>
              <w:jc w:val="center"/>
              <w:rPr>
                <w:i/>
                <w:sz w:val="16"/>
                <w:szCs w:val="16"/>
              </w:rPr>
            </w:pPr>
            <w:r>
              <w:rPr>
                <w:i/>
                <w:sz w:val="16"/>
                <w:szCs w:val="16"/>
              </w:rPr>
              <w:t>0</w:t>
            </w:r>
          </w:p>
        </w:tc>
        <w:tc>
          <w:tcPr>
            <w:tcW w:w="851" w:type="dxa"/>
            <w:vAlign w:val="center"/>
          </w:tcPr>
          <w:p w14:paraId="4F3C4417" w14:textId="77777777" w:rsidR="00BE6F3A" w:rsidRDefault="00BE6F3A" w:rsidP="00296ACD">
            <w:pPr>
              <w:spacing w:before="0"/>
              <w:jc w:val="center"/>
              <w:rPr>
                <w:i/>
                <w:sz w:val="16"/>
                <w:szCs w:val="16"/>
              </w:rPr>
            </w:pPr>
            <w:r>
              <w:rPr>
                <w:i/>
                <w:sz w:val="16"/>
                <w:szCs w:val="16"/>
              </w:rPr>
              <w:t>1</w:t>
            </w:r>
          </w:p>
        </w:tc>
        <w:tc>
          <w:tcPr>
            <w:tcW w:w="1276" w:type="dxa"/>
            <w:vAlign w:val="center"/>
          </w:tcPr>
          <w:p w14:paraId="560CFB06" w14:textId="77777777" w:rsidR="00BE6F3A" w:rsidRPr="00C344F4" w:rsidRDefault="00BE6F3A" w:rsidP="00296ACD">
            <w:pPr>
              <w:spacing w:before="0"/>
              <w:jc w:val="left"/>
              <w:rPr>
                <w:i/>
                <w:sz w:val="16"/>
                <w:szCs w:val="16"/>
              </w:rPr>
            </w:pPr>
          </w:p>
        </w:tc>
      </w:tr>
      <w:tr w:rsidR="00BE6F3A" w:rsidRPr="00C344F4" w14:paraId="5B3DDB72" w14:textId="77777777" w:rsidTr="00B051ED">
        <w:trPr>
          <w:trHeight w:val="284"/>
        </w:trPr>
        <w:tc>
          <w:tcPr>
            <w:tcW w:w="4111" w:type="dxa"/>
            <w:vAlign w:val="center"/>
          </w:tcPr>
          <w:p w14:paraId="6739DFE3" w14:textId="77777777" w:rsidR="00BE6F3A" w:rsidRDefault="00BE6F3A" w:rsidP="00BE6F3A">
            <w:pPr>
              <w:spacing w:before="0"/>
              <w:ind w:left="885"/>
              <w:jc w:val="left"/>
              <w:rPr>
                <w:i/>
                <w:sz w:val="16"/>
                <w:szCs w:val="16"/>
              </w:rPr>
            </w:pPr>
            <w:r>
              <w:rPr>
                <w:i/>
                <w:sz w:val="16"/>
                <w:szCs w:val="16"/>
              </w:rPr>
              <w:t>valorTotal/moeda/codigo</w:t>
            </w:r>
          </w:p>
        </w:tc>
        <w:tc>
          <w:tcPr>
            <w:tcW w:w="2410" w:type="dxa"/>
            <w:vAlign w:val="center"/>
          </w:tcPr>
          <w:p w14:paraId="324EF7DC" w14:textId="77777777" w:rsidR="00BE6F3A" w:rsidRDefault="00BE6F3A" w:rsidP="00296ACD">
            <w:pPr>
              <w:spacing w:before="0"/>
              <w:jc w:val="left"/>
              <w:rPr>
                <w:i/>
                <w:sz w:val="16"/>
                <w:szCs w:val="16"/>
              </w:rPr>
            </w:pPr>
            <w:r>
              <w:rPr>
                <w:i/>
                <w:sz w:val="16"/>
                <w:szCs w:val="16"/>
              </w:rPr>
              <w:t>String</w:t>
            </w:r>
          </w:p>
        </w:tc>
        <w:tc>
          <w:tcPr>
            <w:tcW w:w="850" w:type="dxa"/>
            <w:vAlign w:val="center"/>
          </w:tcPr>
          <w:p w14:paraId="1A877815" w14:textId="77777777" w:rsidR="00BE6F3A" w:rsidRDefault="00BE6F3A" w:rsidP="00296ACD">
            <w:pPr>
              <w:spacing w:before="0"/>
              <w:jc w:val="center"/>
              <w:rPr>
                <w:i/>
                <w:sz w:val="16"/>
                <w:szCs w:val="16"/>
              </w:rPr>
            </w:pPr>
            <w:r>
              <w:rPr>
                <w:i/>
                <w:sz w:val="16"/>
                <w:szCs w:val="16"/>
              </w:rPr>
              <w:t>0</w:t>
            </w:r>
          </w:p>
        </w:tc>
        <w:tc>
          <w:tcPr>
            <w:tcW w:w="851" w:type="dxa"/>
            <w:vAlign w:val="center"/>
          </w:tcPr>
          <w:p w14:paraId="5A168A34" w14:textId="77777777" w:rsidR="00BE6F3A" w:rsidRDefault="00BE6F3A" w:rsidP="00296ACD">
            <w:pPr>
              <w:spacing w:before="0"/>
              <w:jc w:val="center"/>
              <w:rPr>
                <w:i/>
                <w:sz w:val="16"/>
                <w:szCs w:val="16"/>
              </w:rPr>
            </w:pPr>
            <w:r>
              <w:rPr>
                <w:i/>
                <w:sz w:val="16"/>
                <w:szCs w:val="16"/>
              </w:rPr>
              <w:t>1</w:t>
            </w:r>
          </w:p>
        </w:tc>
        <w:tc>
          <w:tcPr>
            <w:tcW w:w="1276" w:type="dxa"/>
            <w:vAlign w:val="center"/>
          </w:tcPr>
          <w:p w14:paraId="2DC0DF28" w14:textId="77777777" w:rsidR="00BE6F3A" w:rsidRPr="00C344F4" w:rsidRDefault="00BE6F3A" w:rsidP="00296ACD">
            <w:pPr>
              <w:spacing w:before="0"/>
              <w:jc w:val="left"/>
              <w:rPr>
                <w:i/>
                <w:sz w:val="16"/>
                <w:szCs w:val="16"/>
              </w:rPr>
            </w:pPr>
          </w:p>
        </w:tc>
      </w:tr>
      <w:tr w:rsidR="00BE6F3A" w:rsidRPr="00C344F4" w14:paraId="05230516" w14:textId="77777777" w:rsidTr="00B051ED">
        <w:trPr>
          <w:trHeight w:val="284"/>
        </w:trPr>
        <w:tc>
          <w:tcPr>
            <w:tcW w:w="4111" w:type="dxa"/>
            <w:vAlign w:val="center"/>
          </w:tcPr>
          <w:p w14:paraId="6F187D0D" w14:textId="77777777" w:rsidR="00BE6F3A" w:rsidRDefault="00BE6F3A" w:rsidP="00BE6F3A">
            <w:pPr>
              <w:spacing w:before="0"/>
              <w:ind w:left="885"/>
              <w:jc w:val="left"/>
              <w:rPr>
                <w:i/>
                <w:sz w:val="16"/>
                <w:szCs w:val="16"/>
              </w:rPr>
            </w:pPr>
            <w:r>
              <w:rPr>
                <w:i/>
                <w:sz w:val="16"/>
                <w:szCs w:val="16"/>
              </w:rPr>
              <w:t>tipoConsulta</w:t>
            </w:r>
          </w:p>
        </w:tc>
        <w:tc>
          <w:tcPr>
            <w:tcW w:w="2410" w:type="dxa"/>
            <w:vAlign w:val="center"/>
          </w:tcPr>
          <w:p w14:paraId="1982575B" w14:textId="77777777" w:rsidR="00BE6F3A" w:rsidRDefault="00BE6F3A" w:rsidP="00296ACD">
            <w:pPr>
              <w:spacing w:before="0"/>
              <w:jc w:val="left"/>
              <w:rPr>
                <w:i/>
                <w:sz w:val="16"/>
                <w:szCs w:val="16"/>
              </w:rPr>
            </w:pPr>
            <w:r>
              <w:rPr>
                <w:i/>
                <w:sz w:val="16"/>
                <w:szCs w:val="16"/>
              </w:rPr>
              <w:t>String</w:t>
            </w:r>
          </w:p>
        </w:tc>
        <w:tc>
          <w:tcPr>
            <w:tcW w:w="850" w:type="dxa"/>
            <w:vAlign w:val="center"/>
          </w:tcPr>
          <w:p w14:paraId="385E0CCF" w14:textId="77777777" w:rsidR="00BE6F3A" w:rsidRDefault="00BE6F3A" w:rsidP="00296ACD">
            <w:pPr>
              <w:spacing w:before="0"/>
              <w:jc w:val="center"/>
              <w:rPr>
                <w:i/>
                <w:sz w:val="16"/>
                <w:szCs w:val="16"/>
              </w:rPr>
            </w:pPr>
            <w:r>
              <w:rPr>
                <w:i/>
                <w:sz w:val="16"/>
                <w:szCs w:val="16"/>
              </w:rPr>
              <w:t>0</w:t>
            </w:r>
          </w:p>
        </w:tc>
        <w:tc>
          <w:tcPr>
            <w:tcW w:w="851" w:type="dxa"/>
            <w:vAlign w:val="center"/>
          </w:tcPr>
          <w:p w14:paraId="0B1E375F" w14:textId="77777777" w:rsidR="00BE6F3A" w:rsidRDefault="00BE6F3A" w:rsidP="00296ACD">
            <w:pPr>
              <w:spacing w:before="0"/>
              <w:jc w:val="center"/>
              <w:rPr>
                <w:i/>
                <w:sz w:val="16"/>
                <w:szCs w:val="16"/>
              </w:rPr>
            </w:pPr>
            <w:r>
              <w:rPr>
                <w:i/>
                <w:sz w:val="16"/>
                <w:szCs w:val="16"/>
              </w:rPr>
              <w:t>1</w:t>
            </w:r>
          </w:p>
        </w:tc>
        <w:tc>
          <w:tcPr>
            <w:tcW w:w="1276" w:type="dxa"/>
            <w:vAlign w:val="center"/>
          </w:tcPr>
          <w:p w14:paraId="213EE6A5" w14:textId="77777777" w:rsidR="00BE6F3A" w:rsidRPr="00C344F4" w:rsidRDefault="00BE6F3A" w:rsidP="00296ACD">
            <w:pPr>
              <w:spacing w:before="0"/>
              <w:jc w:val="left"/>
              <w:rPr>
                <w:i/>
                <w:sz w:val="16"/>
                <w:szCs w:val="16"/>
              </w:rPr>
            </w:pPr>
          </w:p>
        </w:tc>
      </w:tr>
      <w:tr w:rsidR="00BE6F3A" w:rsidRPr="00C344F4" w14:paraId="6ED6C382" w14:textId="77777777" w:rsidTr="00B051ED">
        <w:trPr>
          <w:trHeight w:val="284"/>
        </w:trPr>
        <w:tc>
          <w:tcPr>
            <w:tcW w:w="4111" w:type="dxa"/>
            <w:vAlign w:val="center"/>
          </w:tcPr>
          <w:p w14:paraId="2B86D8DD" w14:textId="77777777" w:rsidR="00BE6F3A" w:rsidRDefault="00BE6F3A" w:rsidP="00BE6F3A">
            <w:pPr>
              <w:spacing w:before="0"/>
              <w:ind w:left="885"/>
              <w:jc w:val="left"/>
              <w:rPr>
                <w:i/>
                <w:sz w:val="16"/>
                <w:szCs w:val="16"/>
              </w:rPr>
            </w:pPr>
            <w:r>
              <w:rPr>
                <w:i/>
                <w:sz w:val="16"/>
                <w:szCs w:val="16"/>
              </w:rPr>
              <w:t>ultimaOcorrencia/origem</w:t>
            </w:r>
          </w:p>
        </w:tc>
        <w:tc>
          <w:tcPr>
            <w:tcW w:w="2410" w:type="dxa"/>
            <w:vAlign w:val="center"/>
          </w:tcPr>
          <w:p w14:paraId="6F3A4EC7" w14:textId="77777777" w:rsidR="00BE6F3A" w:rsidRDefault="00BE6F3A" w:rsidP="00296ACD">
            <w:pPr>
              <w:spacing w:before="0"/>
              <w:jc w:val="left"/>
              <w:rPr>
                <w:i/>
                <w:sz w:val="16"/>
                <w:szCs w:val="16"/>
              </w:rPr>
            </w:pPr>
            <w:r>
              <w:rPr>
                <w:i/>
                <w:sz w:val="16"/>
                <w:szCs w:val="16"/>
              </w:rPr>
              <w:t>String</w:t>
            </w:r>
          </w:p>
        </w:tc>
        <w:tc>
          <w:tcPr>
            <w:tcW w:w="850" w:type="dxa"/>
            <w:vAlign w:val="center"/>
          </w:tcPr>
          <w:p w14:paraId="2AED26D9" w14:textId="77777777" w:rsidR="00BE6F3A" w:rsidRDefault="00BE6F3A" w:rsidP="00296ACD">
            <w:pPr>
              <w:spacing w:before="0"/>
              <w:jc w:val="center"/>
              <w:rPr>
                <w:i/>
                <w:sz w:val="16"/>
                <w:szCs w:val="16"/>
              </w:rPr>
            </w:pPr>
            <w:r>
              <w:rPr>
                <w:i/>
                <w:sz w:val="16"/>
                <w:szCs w:val="16"/>
              </w:rPr>
              <w:t>0</w:t>
            </w:r>
          </w:p>
        </w:tc>
        <w:tc>
          <w:tcPr>
            <w:tcW w:w="851" w:type="dxa"/>
            <w:vAlign w:val="center"/>
          </w:tcPr>
          <w:p w14:paraId="66F824BA" w14:textId="77777777" w:rsidR="00BE6F3A" w:rsidRDefault="00BE6F3A" w:rsidP="00296ACD">
            <w:pPr>
              <w:spacing w:before="0"/>
              <w:jc w:val="center"/>
              <w:rPr>
                <w:i/>
                <w:sz w:val="16"/>
                <w:szCs w:val="16"/>
              </w:rPr>
            </w:pPr>
            <w:r>
              <w:rPr>
                <w:i/>
                <w:sz w:val="16"/>
                <w:szCs w:val="16"/>
              </w:rPr>
              <w:t>1</w:t>
            </w:r>
          </w:p>
        </w:tc>
        <w:tc>
          <w:tcPr>
            <w:tcW w:w="1276" w:type="dxa"/>
            <w:vAlign w:val="center"/>
          </w:tcPr>
          <w:p w14:paraId="58A5E1DD" w14:textId="77777777" w:rsidR="00BE6F3A" w:rsidRPr="00C344F4" w:rsidRDefault="00BE6F3A" w:rsidP="00296ACD">
            <w:pPr>
              <w:spacing w:before="0"/>
              <w:jc w:val="left"/>
              <w:rPr>
                <w:i/>
                <w:sz w:val="16"/>
                <w:szCs w:val="16"/>
              </w:rPr>
            </w:pPr>
          </w:p>
        </w:tc>
      </w:tr>
      <w:tr w:rsidR="00BE6F3A" w:rsidRPr="00C344F4" w14:paraId="68669043" w14:textId="77777777" w:rsidTr="00B051ED">
        <w:trPr>
          <w:trHeight w:val="284"/>
        </w:trPr>
        <w:tc>
          <w:tcPr>
            <w:tcW w:w="4111" w:type="dxa"/>
            <w:vAlign w:val="center"/>
          </w:tcPr>
          <w:p w14:paraId="40174577" w14:textId="77777777" w:rsidR="00BE6F3A" w:rsidRPr="00427FFC" w:rsidRDefault="00BE6F3A" w:rsidP="00BE6F3A">
            <w:pPr>
              <w:spacing w:before="0"/>
              <w:ind w:left="885"/>
              <w:jc w:val="left"/>
              <w:rPr>
                <w:i/>
                <w:sz w:val="16"/>
                <w:szCs w:val="16"/>
              </w:rPr>
            </w:pPr>
            <w:r>
              <w:rPr>
                <w:i/>
                <w:sz w:val="16"/>
                <w:szCs w:val="16"/>
              </w:rPr>
              <w:t>ultimaOcorrencia/valor/valor</w:t>
            </w:r>
          </w:p>
        </w:tc>
        <w:tc>
          <w:tcPr>
            <w:tcW w:w="2410" w:type="dxa"/>
            <w:vAlign w:val="center"/>
          </w:tcPr>
          <w:p w14:paraId="57D0CE28" w14:textId="77777777" w:rsidR="00BE6F3A" w:rsidRDefault="00BE6F3A" w:rsidP="00296ACD">
            <w:pPr>
              <w:spacing w:before="0"/>
              <w:jc w:val="left"/>
              <w:rPr>
                <w:i/>
                <w:sz w:val="16"/>
                <w:szCs w:val="16"/>
              </w:rPr>
            </w:pPr>
            <w:r>
              <w:rPr>
                <w:i/>
                <w:sz w:val="16"/>
                <w:szCs w:val="16"/>
              </w:rPr>
              <w:t>Decimal</w:t>
            </w:r>
          </w:p>
        </w:tc>
        <w:tc>
          <w:tcPr>
            <w:tcW w:w="850" w:type="dxa"/>
            <w:vAlign w:val="center"/>
          </w:tcPr>
          <w:p w14:paraId="0081ABE7" w14:textId="77777777" w:rsidR="00BE6F3A" w:rsidRDefault="00BE6F3A" w:rsidP="00296ACD">
            <w:pPr>
              <w:spacing w:before="0"/>
              <w:jc w:val="center"/>
              <w:rPr>
                <w:i/>
                <w:sz w:val="16"/>
                <w:szCs w:val="16"/>
              </w:rPr>
            </w:pPr>
            <w:r>
              <w:rPr>
                <w:i/>
                <w:sz w:val="16"/>
                <w:szCs w:val="16"/>
              </w:rPr>
              <w:t>0</w:t>
            </w:r>
          </w:p>
        </w:tc>
        <w:tc>
          <w:tcPr>
            <w:tcW w:w="851" w:type="dxa"/>
            <w:vAlign w:val="center"/>
          </w:tcPr>
          <w:p w14:paraId="09AC6874" w14:textId="77777777" w:rsidR="00BE6F3A" w:rsidRDefault="00BE6F3A" w:rsidP="00296ACD">
            <w:pPr>
              <w:spacing w:before="0"/>
              <w:jc w:val="center"/>
              <w:rPr>
                <w:i/>
                <w:sz w:val="16"/>
                <w:szCs w:val="16"/>
              </w:rPr>
            </w:pPr>
            <w:r>
              <w:rPr>
                <w:i/>
                <w:sz w:val="16"/>
                <w:szCs w:val="16"/>
              </w:rPr>
              <w:t>1</w:t>
            </w:r>
          </w:p>
        </w:tc>
        <w:tc>
          <w:tcPr>
            <w:tcW w:w="1276" w:type="dxa"/>
            <w:vAlign w:val="center"/>
          </w:tcPr>
          <w:p w14:paraId="362FF213" w14:textId="77777777" w:rsidR="00BE6F3A" w:rsidRPr="00C344F4" w:rsidRDefault="00BE6F3A" w:rsidP="00296ACD">
            <w:pPr>
              <w:spacing w:before="0"/>
              <w:jc w:val="left"/>
              <w:rPr>
                <w:i/>
                <w:sz w:val="16"/>
                <w:szCs w:val="16"/>
              </w:rPr>
            </w:pPr>
          </w:p>
        </w:tc>
      </w:tr>
      <w:tr w:rsidR="00BE6F3A" w:rsidRPr="00C344F4" w14:paraId="2B1FBE69" w14:textId="77777777" w:rsidTr="00B051ED">
        <w:trPr>
          <w:trHeight w:val="284"/>
        </w:trPr>
        <w:tc>
          <w:tcPr>
            <w:tcW w:w="4111" w:type="dxa"/>
            <w:vAlign w:val="center"/>
          </w:tcPr>
          <w:p w14:paraId="41B95C44" w14:textId="50789EDE" w:rsidR="00BE6F3A" w:rsidRPr="00427FFC" w:rsidRDefault="00117CFE" w:rsidP="00BE6F3A">
            <w:pPr>
              <w:spacing w:before="0"/>
              <w:ind w:left="743"/>
              <w:jc w:val="left"/>
              <w:rPr>
                <w:i/>
                <w:sz w:val="16"/>
                <w:szCs w:val="16"/>
              </w:rPr>
            </w:pPr>
            <w:r>
              <w:rPr>
                <w:i/>
                <w:sz w:val="16"/>
                <w:szCs w:val="16"/>
              </w:rPr>
              <w:t>Participacao</w:t>
            </w:r>
            <w:r w:rsidR="00BE6F3A">
              <w:rPr>
                <w:i/>
                <w:sz w:val="16"/>
                <w:szCs w:val="16"/>
              </w:rPr>
              <w:t>Falencia</w:t>
            </w:r>
          </w:p>
        </w:tc>
        <w:tc>
          <w:tcPr>
            <w:tcW w:w="2410" w:type="dxa"/>
            <w:vAlign w:val="center"/>
          </w:tcPr>
          <w:p w14:paraId="7F157531" w14:textId="77777777" w:rsidR="00BE6F3A" w:rsidRDefault="00BE6F3A" w:rsidP="00296ACD">
            <w:pPr>
              <w:spacing w:before="0"/>
              <w:jc w:val="left"/>
              <w:rPr>
                <w:i/>
                <w:sz w:val="16"/>
                <w:szCs w:val="16"/>
              </w:rPr>
            </w:pPr>
            <w:r>
              <w:rPr>
                <w:i/>
                <w:sz w:val="16"/>
                <w:szCs w:val="16"/>
              </w:rPr>
              <w:t>InvercencaoJuridica</w:t>
            </w:r>
          </w:p>
        </w:tc>
        <w:tc>
          <w:tcPr>
            <w:tcW w:w="850" w:type="dxa"/>
            <w:vAlign w:val="center"/>
          </w:tcPr>
          <w:p w14:paraId="753DC67E" w14:textId="77777777" w:rsidR="00BE6F3A" w:rsidRDefault="00BE6F3A" w:rsidP="00296ACD">
            <w:pPr>
              <w:spacing w:before="0"/>
              <w:jc w:val="center"/>
              <w:rPr>
                <w:i/>
                <w:sz w:val="16"/>
                <w:szCs w:val="16"/>
              </w:rPr>
            </w:pPr>
            <w:r>
              <w:rPr>
                <w:i/>
                <w:sz w:val="16"/>
                <w:szCs w:val="16"/>
              </w:rPr>
              <w:t>0</w:t>
            </w:r>
          </w:p>
        </w:tc>
        <w:tc>
          <w:tcPr>
            <w:tcW w:w="851" w:type="dxa"/>
            <w:vAlign w:val="center"/>
          </w:tcPr>
          <w:p w14:paraId="5DF4CCFA" w14:textId="77777777" w:rsidR="00BE6F3A" w:rsidRDefault="00BE6F3A" w:rsidP="00296ACD">
            <w:pPr>
              <w:spacing w:before="0"/>
              <w:jc w:val="center"/>
              <w:rPr>
                <w:i/>
                <w:sz w:val="16"/>
                <w:szCs w:val="16"/>
              </w:rPr>
            </w:pPr>
            <w:r>
              <w:rPr>
                <w:i/>
                <w:sz w:val="16"/>
                <w:szCs w:val="16"/>
              </w:rPr>
              <w:t>-1</w:t>
            </w:r>
          </w:p>
        </w:tc>
        <w:tc>
          <w:tcPr>
            <w:tcW w:w="1276" w:type="dxa"/>
            <w:vAlign w:val="center"/>
          </w:tcPr>
          <w:p w14:paraId="136880BE" w14:textId="77777777" w:rsidR="00BE6F3A" w:rsidRPr="00C344F4" w:rsidRDefault="00BE6F3A" w:rsidP="00296ACD">
            <w:pPr>
              <w:spacing w:before="0"/>
              <w:jc w:val="left"/>
              <w:rPr>
                <w:i/>
                <w:sz w:val="16"/>
                <w:szCs w:val="16"/>
              </w:rPr>
            </w:pPr>
          </w:p>
        </w:tc>
      </w:tr>
      <w:tr w:rsidR="00BE6F3A" w:rsidRPr="00C344F4" w14:paraId="24F245AA" w14:textId="77777777" w:rsidTr="00B051ED">
        <w:trPr>
          <w:trHeight w:val="284"/>
        </w:trPr>
        <w:tc>
          <w:tcPr>
            <w:tcW w:w="4111" w:type="dxa"/>
            <w:vAlign w:val="center"/>
          </w:tcPr>
          <w:p w14:paraId="7BD87D42"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3B4A593E" w14:textId="77777777" w:rsidR="00BE6F3A" w:rsidRDefault="00BE6F3A" w:rsidP="00296ACD">
            <w:pPr>
              <w:spacing w:before="0"/>
              <w:jc w:val="left"/>
              <w:rPr>
                <w:i/>
                <w:sz w:val="16"/>
                <w:szCs w:val="16"/>
              </w:rPr>
            </w:pPr>
            <w:r>
              <w:rPr>
                <w:i/>
                <w:sz w:val="16"/>
                <w:szCs w:val="16"/>
              </w:rPr>
              <w:t>DateTime</w:t>
            </w:r>
          </w:p>
        </w:tc>
        <w:tc>
          <w:tcPr>
            <w:tcW w:w="850" w:type="dxa"/>
            <w:vAlign w:val="center"/>
          </w:tcPr>
          <w:p w14:paraId="2E4E7A90" w14:textId="77777777" w:rsidR="00BE6F3A" w:rsidRDefault="00BE6F3A" w:rsidP="00296ACD">
            <w:pPr>
              <w:spacing w:before="0"/>
              <w:jc w:val="center"/>
              <w:rPr>
                <w:i/>
                <w:sz w:val="16"/>
                <w:szCs w:val="16"/>
              </w:rPr>
            </w:pPr>
            <w:r>
              <w:rPr>
                <w:i/>
                <w:sz w:val="16"/>
                <w:szCs w:val="16"/>
              </w:rPr>
              <w:t>0</w:t>
            </w:r>
          </w:p>
        </w:tc>
        <w:tc>
          <w:tcPr>
            <w:tcW w:w="851" w:type="dxa"/>
            <w:vAlign w:val="center"/>
          </w:tcPr>
          <w:p w14:paraId="13C0B464" w14:textId="77777777" w:rsidR="00BE6F3A" w:rsidRDefault="00BE6F3A" w:rsidP="00296ACD">
            <w:pPr>
              <w:spacing w:before="0"/>
              <w:jc w:val="center"/>
              <w:rPr>
                <w:i/>
                <w:sz w:val="16"/>
                <w:szCs w:val="16"/>
              </w:rPr>
            </w:pPr>
            <w:r>
              <w:rPr>
                <w:i/>
                <w:sz w:val="16"/>
                <w:szCs w:val="16"/>
              </w:rPr>
              <w:t>1</w:t>
            </w:r>
          </w:p>
        </w:tc>
        <w:tc>
          <w:tcPr>
            <w:tcW w:w="1276" w:type="dxa"/>
            <w:vAlign w:val="center"/>
          </w:tcPr>
          <w:p w14:paraId="62D51E24" w14:textId="77777777" w:rsidR="00BE6F3A" w:rsidRPr="00C344F4" w:rsidRDefault="00BE6F3A" w:rsidP="00296ACD">
            <w:pPr>
              <w:spacing w:before="0"/>
              <w:jc w:val="left"/>
              <w:rPr>
                <w:i/>
                <w:sz w:val="16"/>
                <w:szCs w:val="16"/>
              </w:rPr>
            </w:pPr>
          </w:p>
        </w:tc>
      </w:tr>
      <w:tr w:rsidR="00BE6F3A" w:rsidRPr="00C344F4" w14:paraId="09D29690" w14:textId="77777777" w:rsidTr="00B051ED">
        <w:trPr>
          <w:trHeight w:val="284"/>
        </w:trPr>
        <w:tc>
          <w:tcPr>
            <w:tcW w:w="4111" w:type="dxa"/>
            <w:vAlign w:val="center"/>
          </w:tcPr>
          <w:p w14:paraId="44D68074" w14:textId="77777777" w:rsidR="00BE6F3A" w:rsidRPr="00427FFC" w:rsidRDefault="00BE6F3A" w:rsidP="00BE6F3A">
            <w:pPr>
              <w:spacing w:before="0"/>
              <w:ind w:left="885"/>
              <w:jc w:val="left"/>
              <w:rPr>
                <w:i/>
                <w:sz w:val="16"/>
                <w:szCs w:val="16"/>
              </w:rPr>
            </w:pPr>
            <w:r>
              <w:rPr>
                <w:i/>
                <w:sz w:val="16"/>
                <w:szCs w:val="16"/>
              </w:rPr>
              <w:t>natureza/codigo</w:t>
            </w:r>
          </w:p>
        </w:tc>
        <w:tc>
          <w:tcPr>
            <w:tcW w:w="2410" w:type="dxa"/>
          </w:tcPr>
          <w:p w14:paraId="740AA918" w14:textId="77777777" w:rsidR="00BE6F3A" w:rsidRDefault="00BE6F3A" w:rsidP="00296ACD">
            <w:pPr>
              <w:spacing w:before="0"/>
              <w:jc w:val="left"/>
              <w:rPr>
                <w:i/>
                <w:sz w:val="16"/>
                <w:szCs w:val="16"/>
              </w:rPr>
            </w:pPr>
            <w:r w:rsidRPr="009B411D">
              <w:rPr>
                <w:i/>
                <w:sz w:val="16"/>
                <w:szCs w:val="16"/>
              </w:rPr>
              <w:t>String</w:t>
            </w:r>
          </w:p>
        </w:tc>
        <w:tc>
          <w:tcPr>
            <w:tcW w:w="850" w:type="dxa"/>
            <w:vAlign w:val="center"/>
          </w:tcPr>
          <w:p w14:paraId="5805FE72" w14:textId="77777777" w:rsidR="00BE6F3A" w:rsidRDefault="00BE6F3A" w:rsidP="00296ACD">
            <w:pPr>
              <w:spacing w:before="0"/>
              <w:jc w:val="center"/>
              <w:rPr>
                <w:i/>
                <w:sz w:val="16"/>
                <w:szCs w:val="16"/>
              </w:rPr>
            </w:pPr>
            <w:r>
              <w:rPr>
                <w:i/>
                <w:sz w:val="16"/>
                <w:szCs w:val="16"/>
              </w:rPr>
              <w:t>0</w:t>
            </w:r>
          </w:p>
        </w:tc>
        <w:tc>
          <w:tcPr>
            <w:tcW w:w="851" w:type="dxa"/>
            <w:vAlign w:val="center"/>
          </w:tcPr>
          <w:p w14:paraId="78FF37A6" w14:textId="77777777" w:rsidR="00BE6F3A" w:rsidRDefault="00BE6F3A" w:rsidP="00296ACD">
            <w:pPr>
              <w:spacing w:before="0"/>
              <w:jc w:val="center"/>
              <w:rPr>
                <w:i/>
                <w:sz w:val="16"/>
                <w:szCs w:val="16"/>
              </w:rPr>
            </w:pPr>
            <w:r>
              <w:rPr>
                <w:i/>
                <w:sz w:val="16"/>
                <w:szCs w:val="16"/>
              </w:rPr>
              <w:t>1</w:t>
            </w:r>
          </w:p>
        </w:tc>
        <w:tc>
          <w:tcPr>
            <w:tcW w:w="1276" w:type="dxa"/>
            <w:vAlign w:val="center"/>
          </w:tcPr>
          <w:p w14:paraId="7206CC25" w14:textId="77777777" w:rsidR="00BE6F3A" w:rsidRPr="00C344F4" w:rsidRDefault="00BE6F3A" w:rsidP="00296ACD">
            <w:pPr>
              <w:spacing w:before="0"/>
              <w:jc w:val="left"/>
              <w:rPr>
                <w:i/>
                <w:sz w:val="16"/>
                <w:szCs w:val="16"/>
              </w:rPr>
            </w:pPr>
          </w:p>
        </w:tc>
      </w:tr>
      <w:tr w:rsidR="00BE6F3A" w:rsidRPr="00C344F4" w14:paraId="0ED842EC" w14:textId="77777777" w:rsidTr="00B051ED">
        <w:trPr>
          <w:trHeight w:val="284"/>
        </w:trPr>
        <w:tc>
          <w:tcPr>
            <w:tcW w:w="4111" w:type="dxa"/>
            <w:vAlign w:val="center"/>
          </w:tcPr>
          <w:p w14:paraId="6EE6D42C" w14:textId="77777777" w:rsidR="00BE6F3A" w:rsidRPr="00427FFC" w:rsidRDefault="00BE6F3A" w:rsidP="00BE6F3A">
            <w:pPr>
              <w:spacing w:before="0"/>
              <w:ind w:left="885"/>
              <w:jc w:val="left"/>
              <w:rPr>
                <w:i/>
                <w:sz w:val="16"/>
                <w:szCs w:val="16"/>
              </w:rPr>
            </w:pPr>
            <w:r>
              <w:rPr>
                <w:i/>
                <w:sz w:val="16"/>
                <w:szCs w:val="16"/>
              </w:rPr>
              <w:t>natureza/descricao</w:t>
            </w:r>
          </w:p>
        </w:tc>
        <w:tc>
          <w:tcPr>
            <w:tcW w:w="2410" w:type="dxa"/>
          </w:tcPr>
          <w:p w14:paraId="28668F3A" w14:textId="77777777" w:rsidR="00BE6F3A" w:rsidRDefault="00BE6F3A" w:rsidP="00296ACD">
            <w:pPr>
              <w:spacing w:before="0"/>
              <w:jc w:val="left"/>
              <w:rPr>
                <w:i/>
                <w:sz w:val="16"/>
                <w:szCs w:val="16"/>
              </w:rPr>
            </w:pPr>
            <w:r w:rsidRPr="009B411D">
              <w:rPr>
                <w:i/>
                <w:sz w:val="16"/>
                <w:szCs w:val="16"/>
              </w:rPr>
              <w:t>String</w:t>
            </w:r>
          </w:p>
        </w:tc>
        <w:tc>
          <w:tcPr>
            <w:tcW w:w="850" w:type="dxa"/>
            <w:vAlign w:val="center"/>
          </w:tcPr>
          <w:p w14:paraId="019165A3" w14:textId="77777777" w:rsidR="00BE6F3A" w:rsidRDefault="00BE6F3A" w:rsidP="00296ACD">
            <w:pPr>
              <w:spacing w:before="0"/>
              <w:jc w:val="center"/>
              <w:rPr>
                <w:i/>
                <w:sz w:val="16"/>
                <w:szCs w:val="16"/>
              </w:rPr>
            </w:pPr>
            <w:r>
              <w:rPr>
                <w:i/>
                <w:sz w:val="16"/>
                <w:szCs w:val="16"/>
              </w:rPr>
              <w:t>0</w:t>
            </w:r>
          </w:p>
        </w:tc>
        <w:tc>
          <w:tcPr>
            <w:tcW w:w="851" w:type="dxa"/>
            <w:vAlign w:val="center"/>
          </w:tcPr>
          <w:p w14:paraId="41F4CF38" w14:textId="77777777" w:rsidR="00BE6F3A" w:rsidRDefault="00BE6F3A" w:rsidP="00296ACD">
            <w:pPr>
              <w:spacing w:before="0"/>
              <w:jc w:val="center"/>
              <w:rPr>
                <w:i/>
                <w:sz w:val="16"/>
                <w:szCs w:val="16"/>
              </w:rPr>
            </w:pPr>
            <w:r>
              <w:rPr>
                <w:i/>
                <w:sz w:val="16"/>
                <w:szCs w:val="16"/>
              </w:rPr>
              <w:t>1</w:t>
            </w:r>
          </w:p>
        </w:tc>
        <w:tc>
          <w:tcPr>
            <w:tcW w:w="1276" w:type="dxa"/>
            <w:vAlign w:val="center"/>
          </w:tcPr>
          <w:p w14:paraId="67BE693D" w14:textId="77777777" w:rsidR="00BE6F3A" w:rsidRPr="00C344F4" w:rsidRDefault="00BE6F3A" w:rsidP="00296ACD">
            <w:pPr>
              <w:spacing w:before="0"/>
              <w:jc w:val="left"/>
              <w:rPr>
                <w:i/>
                <w:sz w:val="16"/>
                <w:szCs w:val="16"/>
              </w:rPr>
            </w:pPr>
          </w:p>
        </w:tc>
      </w:tr>
      <w:tr w:rsidR="00BE6F3A" w:rsidRPr="00C344F4" w14:paraId="79F7541F" w14:textId="77777777" w:rsidTr="00B051ED">
        <w:trPr>
          <w:trHeight w:val="284"/>
        </w:trPr>
        <w:tc>
          <w:tcPr>
            <w:tcW w:w="4111" w:type="dxa"/>
            <w:vAlign w:val="center"/>
          </w:tcPr>
          <w:p w14:paraId="2C8DCDA6" w14:textId="77777777" w:rsidR="00BE6F3A" w:rsidRPr="00427FFC" w:rsidRDefault="00BE6F3A" w:rsidP="00BE6F3A">
            <w:pPr>
              <w:spacing w:before="0"/>
              <w:ind w:left="885"/>
              <w:jc w:val="left"/>
              <w:rPr>
                <w:i/>
                <w:sz w:val="16"/>
                <w:szCs w:val="16"/>
              </w:rPr>
            </w:pPr>
            <w:r>
              <w:rPr>
                <w:i/>
                <w:sz w:val="16"/>
                <w:szCs w:val="16"/>
              </w:rPr>
              <w:t>numeroFalencias</w:t>
            </w:r>
          </w:p>
        </w:tc>
        <w:tc>
          <w:tcPr>
            <w:tcW w:w="2410" w:type="dxa"/>
          </w:tcPr>
          <w:p w14:paraId="57172D4C" w14:textId="77777777" w:rsidR="00BE6F3A" w:rsidRDefault="00BE6F3A" w:rsidP="00296ACD">
            <w:pPr>
              <w:spacing w:before="0"/>
              <w:jc w:val="left"/>
              <w:rPr>
                <w:i/>
                <w:sz w:val="16"/>
                <w:szCs w:val="16"/>
              </w:rPr>
            </w:pPr>
            <w:r>
              <w:rPr>
                <w:i/>
                <w:sz w:val="16"/>
                <w:szCs w:val="16"/>
              </w:rPr>
              <w:t>Integer</w:t>
            </w:r>
          </w:p>
        </w:tc>
        <w:tc>
          <w:tcPr>
            <w:tcW w:w="850" w:type="dxa"/>
            <w:vAlign w:val="center"/>
          </w:tcPr>
          <w:p w14:paraId="2F31AE34" w14:textId="77777777" w:rsidR="00BE6F3A" w:rsidRDefault="00BE6F3A" w:rsidP="00296ACD">
            <w:pPr>
              <w:spacing w:before="0"/>
              <w:jc w:val="center"/>
              <w:rPr>
                <w:i/>
                <w:sz w:val="16"/>
                <w:szCs w:val="16"/>
              </w:rPr>
            </w:pPr>
            <w:r>
              <w:rPr>
                <w:i/>
                <w:sz w:val="16"/>
                <w:szCs w:val="16"/>
              </w:rPr>
              <w:t>0</w:t>
            </w:r>
          </w:p>
        </w:tc>
        <w:tc>
          <w:tcPr>
            <w:tcW w:w="851" w:type="dxa"/>
            <w:vAlign w:val="center"/>
          </w:tcPr>
          <w:p w14:paraId="1FF4C275" w14:textId="77777777" w:rsidR="00BE6F3A" w:rsidRDefault="00BE6F3A" w:rsidP="00296ACD">
            <w:pPr>
              <w:spacing w:before="0"/>
              <w:jc w:val="center"/>
              <w:rPr>
                <w:i/>
                <w:sz w:val="16"/>
                <w:szCs w:val="16"/>
              </w:rPr>
            </w:pPr>
            <w:r>
              <w:rPr>
                <w:i/>
                <w:sz w:val="16"/>
                <w:szCs w:val="16"/>
              </w:rPr>
              <w:t>1</w:t>
            </w:r>
          </w:p>
        </w:tc>
        <w:tc>
          <w:tcPr>
            <w:tcW w:w="1276" w:type="dxa"/>
            <w:vAlign w:val="center"/>
          </w:tcPr>
          <w:p w14:paraId="0BD4B383" w14:textId="77777777" w:rsidR="00BE6F3A" w:rsidRPr="00C344F4" w:rsidRDefault="00BE6F3A" w:rsidP="00296ACD">
            <w:pPr>
              <w:spacing w:before="0"/>
              <w:jc w:val="left"/>
              <w:rPr>
                <w:i/>
                <w:sz w:val="16"/>
                <w:szCs w:val="16"/>
              </w:rPr>
            </w:pPr>
          </w:p>
        </w:tc>
      </w:tr>
      <w:tr w:rsidR="00683E81" w:rsidRPr="00C344F4" w14:paraId="20525A69" w14:textId="77777777" w:rsidTr="00B051ED">
        <w:trPr>
          <w:trHeight w:val="284"/>
        </w:trPr>
        <w:tc>
          <w:tcPr>
            <w:tcW w:w="4111" w:type="dxa"/>
            <w:vAlign w:val="center"/>
          </w:tcPr>
          <w:p w14:paraId="78913F06" w14:textId="443DD11A" w:rsidR="00683E81" w:rsidRDefault="00683E81" w:rsidP="00BE6F3A">
            <w:pPr>
              <w:spacing w:before="0"/>
              <w:ind w:left="885"/>
              <w:jc w:val="left"/>
              <w:rPr>
                <w:i/>
                <w:sz w:val="16"/>
                <w:szCs w:val="16"/>
              </w:rPr>
            </w:pPr>
            <w:r>
              <w:rPr>
                <w:i/>
                <w:sz w:val="16"/>
                <w:szCs w:val="16"/>
              </w:rPr>
              <w:t>cnpj/base</w:t>
            </w:r>
          </w:p>
        </w:tc>
        <w:tc>
          <w:tcPr>
            <w:tcW w:w="2410" w:type="dxa"/>
          </w:tcPr>
          <w:p w14:paraId="772BBF90" w14:textId="2ECAECC7" w:rsidR="00683E81" w:rsidRDefault="00683E81" w:rsidP="00296ACD">
            <w:pPr>
              <w:spacing w:before="0"/>
              <w:jc w:val="left"/>
              <w:rPr>
                <w:i/>
                <w:sz w:val="16"/>
                <w:szCs w:val="16"/>
              </w:rPr>
            </w:pPr>
            <w:r>
              <w:rPr>
                <w:i/>
                <w:sz w:val="16"/>
                <w:szCs w:val="16"/>
              </w:rPr>
              <w:t>Integer</w:t>
            </w:r>
          </w:p>
        </w:tc>
        <w:tc>
          <w:tcPr>
            <w:tcW w:w="850" w:type="dxa"/>
            <w:vAlign w:val="center"/>
          </w:tcPr>
          <w:p w14:paraId="6460F737" w14:textId="39EA5194" w:rsidR="00683E81" w:rsidRDefault="00683E81" w:rsidP="00296ACD">
            <w:pPr>
              <w:spacing w:before="0"/>
              <w:jc w:val="center"/>
              <w:rPr>
                <w:i/>
                <w:sz w:val="16"/>
                <w:szCs w:val="16"/>
              </w:rPr>
            </w:pPr>
            <w:r>
              <w:rPr>
                <w:i/>
                <w:sz w:val="16"/>
                <w:szCs w:val="16"/>
              </w:rPr>
              <w:t>0</w:t>
            </w:r>
          </w:p>
        </w:tc>
        <w:tc>
          <w:tcPr>
            <w:tcW w:w="851" w:type="dxa"/>
            <w:vAlign w:val="center"/>
          </w:tcPr>
          <w:p w14:paraId="76F8D537" w14:textId="6D4878F3" w:rsidR="00683E81" w:rsidRDefault="00683E81" w:rsidP="00296ACD">
            <w:pPr>
              <w:spacing w:before="0"/>
              <w:jc w:val="center"/>
              <w:rPr>
                <w:i/>
                <w:sz w:val="16"/>
                <w:szCs w:val="16"/>
              </w:rPr>
            </w:pPr>
            <w:r>
              <w:rPr>
                <w:i/>
                <w:sz w:val="16"/>
                <w:szCs w:val="16"/>
              </w:rPr>
              <w:t>1</w:t>
            </w:r>
          </w:p>
        </w:tc>
        <w:tc>
          <w:tcPr>
            <w:tcW w:w="1276" w:type="dxa"/>
            <w:vAlign w:val="center"/>
          </w:tcPr>
          <w:p w14:paraId="43188FD3" w14:textId="77777777" w:rsidR="00683E81" w:rsidRPr="00C344F4" w:rsidRDefault="00683E81" w:rsidP="00296ACD">
            <w:pPr>
              <w:spacing w:before="0"/>
              <w:jc w:val="left"/>
              <w:rPr>
                <w:i/>
                <w:sz w:val="16"/>
                <w:szCs w:val="16"/>
              </w:rPr>
            </w:pPr>
          </w:p>
        </w:tc>
      </w:tr>
      <w:tr w:rsidR="00683E81" w:rsidRPr="00C344F4" w14:paraId="7C1C29D8" w14:textId="77777777" w:rsidTr="00B051ED">
        <w:trPr>
          <w:trHeight w:val="284"/>
        </w:trPr>
        <w:tc>
          <w:tcPr>
            <w:tcW w:w="4111" w:type="dxa"/>
            <w:vAlign w:val="center"/>
          </w:tcPr>
          <w:p w14:paraId="70A33CA1" w14:textId="128B9AC1" w:rsidR="00683E81" w:rsidRDefault="00683E81" w:rsidP="00BE6F3A">
            <w:pPr>
              <w:spacing w:before="0"/>
              <w:ind w:left="885"/>
              <w:jc w:val="left"/>
              <w:rPr>
                <w:i/>
                <w:sz w:val="16"/>
                <w:szCs w:val="16"/>
              </w:rPr>
            </w:pPr>
            <w:r>
              <w:rPr>
                <w:i/>
                <w:sz w:val="16"/>
                <w:szCs w:val="16"/>
              </w:rPr>
              <w:t>razaoSocial</w:t>
            </w:r>
          </w:p>
        </w:tc>
        <w:tc>
          <w:tcPr>
            <w:tcW w:w="2410" w:type="dxa"/>
          </w:tcPr>
          <w:p w14:paraId="4159DAB5" w14:textId="10BC9C75" w:rsidR="00683E81" w:rsidRDefault="00683E81" w:rsidP="00296ACD">
            <w:pPr>
              <w:spacing w:before="0"/>
              <w:jc w:val="left"/>
              <w:rPr>
                <w:i/>
                <w:sz w:val="16"/>
                <w:szCs w:val="16"/>
              </w:rPr>
            </w:pPr>
            <w:r>
              <w:rPr>
                <w:i/>
                <w:sz w:val="16"/>
                <w:szCs w:val="16"/>
              </w:rPr>
              <w:t>String</w:t>
            </w:r>
          </w:p>
        </w:tc>
        <w:tc>
          <w:tcPr>
            <w:tcW w:w="850" w:type="dxa"/>
            <w:vAlign w:val="center"/>
          </w:tcPr>
          <w:p w14:paraId="2F283316" w14:textId="1054E87C" w:rsidR="00683E81" w:rsidRDefault="00683E81" w:rsidP="00296ACD">
            <w:pPr>
              <w:spacing w:before="0"/>
              <w:jc w:val="center"/>
              <w:rPr>
                <w:i/>
                <w:sz w:val="16"/>
                <w:szCs w:val="16"/>
              </w:rPr>
            </w:pPr>
            <w:r>
              <w:rPr>
                <w:i/>
                <w:sz w:val="16"/>
                <w:szCs w:val="16"/>
              </w:rPr>
              <w:t>0</w:t>
            </w:r>
          </w:p>
        </w:tc>
        <w:tc>
          <w:tcPr>
            <w:tcW w:w="851" w:type="dxa"/>
            <w:vAlign w:val="center"/>
          </w:tcPr>
          <w:p w14:paraId="343CAAF6" w14:textId="2467873C" w:rsidR="00683E81" w:rsidRDefault="00683E81" w:rsidP="00296ACD">
            <w:pPr>
              <w:spacing w:before="0"/>
              <w:jc w:val="center"/>
              <w:rPr>
                <w:i/>
                <w:sz w:val="16"/>
                <w:szCs w:val="16"/>
              </w:rPr>
            </w:pPr>
            <w:r>
              <w:rPr>
                <w:i/>
                <w:sz w:val="16"/>
                <w:szCs w:val="16"/>
              </w:rPr>
              <w:t>1</w:t>
            </w:r>
          </w:p>
        </w:tc>
        <w:tc>
          <w:tcPr>
            <w:tcW w:w="1276" w:type="dxa"/>
            <w:vAlign w:val="center"/>
          </w:tcPr>
          <w:p w14:paraId="16775C49" w14:textId="77777777" w:rsidR="00683E81" w:rsidRPr="00C344F4" w:rsidRDefault="00683E81" w:rsidP="00296ACD">
            <w:pPr>
              <w:spacing w:before="0"/>
              <w:jc w:val="left"/>
              <w:rPr>
                <w:i/>
                <w:sz w:val="16"/>
                <w:szCs w:val="16"/>
              </w:rPr>
            </w:pPr>
          </w:p>
        </w:tc>
      </w:tr>
      <w:tr w:rsidR="00BE6F3A" w:rsidRPr="00C344F4" w14:paraId="7A064588" w14:textId="77777777" w:rsidTr="00B051ED">
        <w:trPr>
          <w:trHeight w:val="284"/>
        </w:trPr>
        <w:tc>
          <w:tcPr>
            <w:tcW w:w="4111" w:type="dxa"/>
            <w:vAlign w:val="center"/>
          </w:tcPr>
          <w:p w14:paraId="2063178F" w14:textId="77777777" w:rsidR="00BE6F3A" w:rsidRPr="00427FFC" w:rsidRDefault="00BE6F3A" w:rsidP="00BE6F3A">
            <w:pPr>
              <w:spacing w:before="0"/>
              <w:ind w:left="743"/>
              <w:jc w:val="left"/>
              <w:rPr>
                <w:i/>
                <w:sz w:val="16"/>
                <w:szCs w:val="16"/>
              </w:rPr>
            </w:pPr>
            <w:r>
              <w:rPr>
                <w:i/>
                <w:sz w:val="16"/>
                <w:szCs w:val="16"/>
              </w:rPr>
              <w:t>Mensagem</w:t>
            </w:r>
          </w:p>
        </w:tc>
        <w:tc>
          <w:tcPr>
            <w:tcW w:w="2410" w:type="dxa"/>
            <w:vAlign w:val="center"/>
          </w:tcPr>
          <w:p w14:paraId="148B8AD0" w14:textId="77777777" w:rsidR="00BE6F3A" w:rsidRDefault="00BE6F3A" w:rsidP="00296ACD">
            <w:pPr>
              <w:spacing w:before="0"/>
              <w:jc w:val="left"/>
              <w:rPr>
                <w:i/>
                <w:sz w:val="16"/>
                <w:szCs w:val="16"/>
              </w:rPr>
            </w:pPr>
            <w:r>
              <w:rPr>
                <w:i/>
                <w:sz w:val="16"/>
                <w:szCs w:val="16"/>
              </w:rPr>
              <w:t>Mensagem</w:t>
            </w:r>
          </w:p>
        </w:tc>
        <w:tc>
          <w:tcPr>
            <w:tcW w:w="850" w:type="dxa"/>
            <w:vAlign w:val="center"/>
          </w:tcPr>
          <w:p w14:paraId="48591A70" w14:textId="77777777" w:rsidR="00BE6F3A" w:rsidRDefault="00BE6F3A" w:rsidP="00296ACD">
            <w:pPr>
              <w:spacing w:before="0"/>
              <w:jc w:val="center"/>
              <w:rPr>
                <w:i/>
                <w:sz w:val="16"/>
                <w:szCs w:val="16"/>
              </w:rPr>
            </w:pPr>
            <w:r>
              <w:rPr>
                <w:i/>
                <w:sz w:val="16"/>
                <w:szCs w:val="16"/>
              </w:rPr>
              <w:t>0</w:t>
            </w:r>
          </w:p>
        </w:tc>
        <w:tc>
          <w:tcPr>
            <w:tcW w:w="851" w:type="dxa"/>
            <w:vAlign w:val="center"/>
          </w:tcPr>
          <w:p w14:paraId="1D582277" w14:textId="77777777" w:rsidR="00BE6F3A" w:rsidRDefault="00BE6F3A" w:rsidP="00296ACD">
            <w:pPr>
              <w:spacing w:before="0"/>
              <w:jc w:val="center"/>
              <w:rPr>
                <w:i/>
                <w:sz w:val="16"/>
                <w:szCs w:val="16"/>
              </w:rPr>
            </w:pPr>
            <w:r>
              <w:rPr>
                <w:i/>
                <w:sz w:val="16"/>
                <w:szCs w:val="16"/>
              </w:rPr>
              <w:t>1</w:t>
            </w:r>
          </w:p>
        </w:tc>
        <w:tc>
          <w:tcPr>
            <w:tcW w:w="1276" w:type="dxa"/>
            <w:vAlign w:val="center"/>
          </w:tcPr>
          <w:p w14:paraId="592EF8A9" w14:textId="77777777" w:rsidR="00BE6F3A" w:rsidRPr="00C344F4" w:rsidRDefault="00BE6F3A" w:rsidP="00296ACD">
            <w:pPr>
              <w:spacing w:before="0"/>
              <w:jc w:val="left"/>
              <w:rPr>
                <w:i/>
                <w:sz w:val="16"/>
                <w:szCs w:val="16"/>
              </w:rPr>
            </w:pPr>
          </w:p>
        </w:tc>
      </w:tr>
      <w:tr w:rsidR="00BE6F3A" w:rsidRPr="00C344F4" w14:paraId="70713A75" w14:textId="77777777" w:rsidTr="00B051ED">
        <w:trPr>
          <w:trHeight w:val="284"/>
        </w:trPr>
        <w:tc>
          <w:tcPr>
            <w:tcW w:w="4111" w:type="dxa"/>
            <w:vAlign w:val="center"/>
          </w:tcPr>
          <w:p w14:paraId="5DA65FF3" w14:textId="77777777" w:rsidR="00BE6F3A" w:rsidRPr="00427FFC" w:rsidRDefault="00BE6F3A" w:rsidP="00BE6F3A">
            <w:pPr>
              <w:spacing w:before="0"/>
              <w:ind w:left="885"/>
              <w:jc w:val="left"/>
              <w:rPr>
                <w:i/>
                <w:sz w:val="16"/>
                <w:szCs w:val="16"/>
              </w:rPr>
            </w:pPr>
            <w:r>
              <w:rPr>
                <w:i/>
                <w:sz w:val="16"/>
                <w:szCs w:val="16"/>
              </w:rPr>
              <w:t>texto</w:t>
            </w:r>
          </w:p>
        </w:tc>
        <w:tc>
          <w:tcPr>
            <w:tcW w:w="2410" w:type="dxa"/>
            <w:vAlign w:val="center"/>
          </w:tcPr>
          <w:p w14:paraId="52BBDCB2" w14:textId="77777777" w:rsidR="00BE6F3A" w:rsidRDefault="00BE6F3A" w:rsidP="00296ACD">
            <w:pPr>
              <w:spacing w:before="0"/>
              <w:jc w:val="left"/>
              <w:rPr>
                <w:i/>
                <w:sz w:val="16"/>
                <w:szCs w:val="16"/>
              </w:rPr>
            </w:pPr>
            <w:r>
              <w:rPr>
                <w:i/>
                <w:sz w:val="16"/>
                <w:szCs w:val="16"/>
              </w:rPr>
              <w:t>String</w:t>
            </w:r>
          </w:p>
        </w:tc>
        <w:tc>
          <w:tcPr>
            <w:tcW w:w="850" w:type="dxa"/>
            <w:vAlign w:val="center"/>
          </w:tcPr>
          <w:p w14:paraId="0C0E7654" w14:textId="77777777" w:rsidR="00BE6F3A" w:rsidRDefault="00BE6F3A" w:rsidP="00296ACD">
            <w:pPr>
              <w:spacing w:before="0"/>
              <w:jc w:val="center"/>
              <w:rPr>
                <w:i/>
                <w:sz w:val="16"/>
                <w:szCs w:val="16"/>
              </w:rPr>
            </w:pPr>
            <w:r>
              <w:rPr>
                <w:i/>
                <w:sz w:val="16"/>
                <w:szCs w:val="16"/>
              </w:rPr>
              <w:t>0</w:t>
            </w:r>
          </w:p>
        </w:tc>
        <w:tc>
          <w:tcPr>
            <w:tcW w:w="851" w:type="dxa"/>
            <w:vAlign w:val="center"/>
          </w:tcPr>
          <w:p w14:paraId="21DE29F1" w14:textId="77777777" w:rsidR="00BE6F3A" w:rsidRDefault="00BE6F3A" w:rsidP="00296ACD">
            <w:pPr>
              <w:spacing w:before="0"/>
              <w:jc w:val="center"/>
              <w:rPr>
                <w:i/>
                <w:sz w:val="16"/>
                <w:szCs w:val="16"/>
              </w:rPr>
            </w:pPr>
            <w:r>
              <w:rPr>
                <w:i/>
                <w:sz w:val="16"/>
                <w:szCs w:val="16"/>
              </w:rPr>
              <w:t>1</w:t>
            </w:r>
          </w:p>
        </w:tc>
        <w:tc>
          <w:tcPr>
            <w:tcW w:w="1276" w:type="dxa"/>
            <w:vAlign w:val="center"/>
          </w:tcPr>
          <w:p w14:paraId="62FBC995" w14:textId="77777777" w:rsidR="00BE6F3A" w:rsidRPr="00C344F4" w:rsidRDefault="00BE6F3A" w:rsidP="00296ACD">
            <w:pPr>
              <w:spacing w:before="0"/>
              <w:jc w:val="left"/>
              <w:rPr>
                <w:i/>
                <w:sz w:val="16"/>
                <w:szCs w:val="16"/>
              </w:rPr>
            </w:pPr>
          </w:p>
        </w:tc>
      </w:tr>
      <w:tr w:rsidR="00BE6F3A" w:rsidRPr="00C344F4" w14:paraId="5C7F40A6" w14:textId="77777777" w:rsidTr="00B051ED">
        <w:trPr>
          <w:trHeight w:val="284"/>
        </w:trPr>
        <w:tc>
          <w:tcPr>
            <w:tcW w:w="4111" w:type="dxa"/>
            <w:vAlign w:val="center"/>
          </w:tcPr>
          <w:p w14:paraId="42DC98D5" w14:textId="77777777" w:rsidR="00BE6F3A" w:rsidRPr="006E1AED" w:rsidRDefault="00BE6F3A" w:rsidP="00BE6F3A">
            <w:pPr>
              <w:spacing w:before="0"/>
              <w:ind w:left="601"/>
              <w:jc w:val="left"/>
              <w:rPr>
                <w:sz w:val="16"/>
                <w:szCs w:val="16"/>
              </w:rPr>
            </w:pPr>
            <w:r>
              <w:rPr>
                <w:sz w:val="16"/>
                <w:szCs w:val="16"/>
              </w:rPr>
              <w:t>AcoesJudiciais</w:t>
            </w:r>
          </w:p>
        </w:tc>
        <w:tc>
          <w:tcPr>
            <w:tcW w:w="2410" w:type="dxa"/>
            <w:vAlign w:val="center"/>
          </w:tcPr>
          <w:p w14:paraId="23E006D0" w14:textId="77777777" w:rsidR="00BE6F3A" w:rsidRDefault="00BE6F3A" w:rsidP="00296ACD">
            <w:pPr>
              <w:spacing w:before="0"/>
              <w:jc w:val="left"/>
              <w:rPr>
                <w:i/>
                <w:sz w:val="16"/>
                <w:szCs w:val="16"/>
              </w:rPr>
            </w:pPr>
            <w:r>
              <w:rPr>
                <w:i/>
                <w:sz w:val="16"/>
                <w:szCs w:val="16"/>
              </w:rPr>
              <w:t>AcoesJudiciais</w:t>
            </w:r>
          </w:p>
        </w:tc>
        <w:tc>
          <w:tcPr>
            <w:tcW w:w="850" w:type="dxa"/>
            <w:vAlign w:val="center"/>
          </w:tcPr>
          <w:p w14:paraId="64720E76" w14:textId="77777777" w:rsidR="00BE6F3A" w:rsidRDefault="00BE6F3A" w:rsidP="00296ACD">
            <w:pPr>
              <w:spacing w:before="0"/>
              <w:jc w:val="center"/>
              <w:rPr>
                <w:i/>
                <w:sz w:val="16"/>
                <w:szCs w:val="16"/>
              </w:rPr>
            </w:pPr>
            <w:r>
              <w:rPr>
                <w:i/>
                <w:sz w:val="16"/>
                <w:szCs w:val="16"/>
              </w:rPr>
              <w:t>0</w:t>
            </w:r>
          </w:p>
        </w:tc>
        <w:tc>
          <w:tcPr>
            <w:tcW w:w="851" w:type="dxa"/>
            <w:vAlign w:val="center"/>
          </w:tcPr>
          <w:p w14:paraId="06A1A7DA" w14:textId="77777777" w:rsidR="00BE6F3A" w:rsidRDefault="00BE6F3A" w:rsidP="00296ACD">
            <w:pPr>
              <w:spacing w:before="0"/>
              <w:jc w:val="center"/>
              <w:rPr>
                <w:i/>
                <w:sz w:val="16"/>
                <w:szCs w:val="16"/>
              </w:rPr>
            </w:pPr>
            <w:r>
              <w:rPr>
                <w:i/>
                <w:sz w:val="16"/>
                <w:szCs w:val="16"/>
              </w:rPr>
              <w:t>1</w:t>
            </w:r>
          </w:p>
        </w:tc>
        <w:tc>
          <w:tcPr>
            <w:tcW w:w="1276" w:type="dxa"/>
            <w:vAlign w:val="center"/>
          </w:tcPr>
          <w:p w14:paraId="02B107A7" w14:textId="77777777" w:rsidR="00BE6F3A" w:rsidRPr="00C344F4" w:rsidRDefault="00BE6F3A" w:rsidP="00296ACD">
            <w:pPr>
              <w:spacing w:before="0"/>
              <w:jc w:val="left"/>
              <w:rPr>
                <w:i/>
                <w:sz w:val="16"/>
                <w:szCs w:val="16"/>
              </w:rPr>
            </w:pPr>
          </w:p>
        </w:tc>
      </w:tr>
      <w:tr w:rsidR="00BE6F3A" w:rsidRPr="00C344F4" w14:paraId="1EAD15E0" w14:textId="77777777" w:rsidTr="00B051ED">
        <w:trPr>
          <w:trHeight w:val="284"/>
        </w:trPr>
        <w:tc>
          <w:tcPr>
            <w:tcW w:w="4111" w:type="dxa"/>
            <w:vAlign w:val="center"/>
          </w:tcPr>
          <w:p w14:paraId="18DFF5E1" w14:textId="77777777" w:rsidR="00BE6F3A" w:rsidRPr="00427FFC" w:rsidRDefault="00BE6F3A" w:rsidP="00BE6F3A">
            <w:pPr>
              <w:spacing w:before="0"/>
              <w:ind w:left="743"/>
              <w:jc w:val="left"/>
              <w:rPr>
                <w:i/>
                <w:sz w:val="16"/>
                <w:szCs w:val="16"/>
              </w:rPr>
            </w:pPr>
            <w:r>
              <w:rPr>
                <w:i/>
                <w:sz w:val="16"/>
                <w:szCs w:val="16"/>
              </w:rPr>
              <w:t>Resumo</w:t>
            </w:r>
          </w:p>
        </w:tc>
        <w:tc>
          <w:tcPr>
            <w:tcW w:w="2410" w:type="dxa"/>
            <w:vAlign w:val="center"/>
          </w:tcPr>
          <w:p w14:paraId="62E86D7C" w14:textId="77777777" w:rsidR="00BE6F3A" w:rsidRDefault="00BE6F3A" w:rsidP="00296ACD">
            <w:pPr>
              <w:spacing w:before="0"/>
              <w:jc w:val="left"/>
              <w:rPr>
                <w:i/>
                <w:sz w:val="16"/>
                <w:szCs w:val="16"/>
              </w:rPr>
            </w:pPr>
            <w:r>
              <w:rPr>
                <w:i/>
                <w:sz w:val="16"/>
                <w:szCs w:val="16"/>
              </w:rPr>
              <w:t>ResumoConsulta</w:t>
            </w:r>
          </w:p>
        </w:tc>
        <w:tc>
          <w:tcPr>
            <w:tcW w:w="850" w:type="dxa"/>
            <w:vAlign w:val="center"/>
          </w:tcPr>
          <w:p w14:paraId="09BD2975" w14:textId="77777777" w:rsidR="00BE6F3A" w:rsidRDefault="00BE6F3A" w:rsidP="00296ACD">
            <w:pPr>
              <w:spacing w:before="0"/>
              <w:jc w:val="center"/>
              <w:rPr>
                <w:i/>
                <w:sz w:val="16"/>
                <w:szCs w:val="16"/>
              </w:rPr>
            </w:pPr>
            <w:r>
              <w:rPr>
                <w:i/>
                <w:sz w:val="16"/>
                <w:szCs w:val="16"/>
              </w:rPr>
              <w:t>0</w:t>
            </w:r>
          </w:p>
        </w:tc>
        <w:tc>
          <w:tcPr>
            <w:tcW w:w="851" w:type="dxa"/>
            <w:vAlign w:val="center"/>
          </w:tcPr>
          <w:p w14:paraId="38EC2733" w14:textId="77777777" w:rsidR="00BE6F3A" w:rsidRDefault="00BE6F3A" w:rsidP="00296ACD">
            <w:pPr>
              <w:spacing w:before="0"/>
              <w:jc w:val="center"/>
              <w:rPr>
                <w:i/>
                <w:sz w:val="16"/>
                <w:szCs w:val="16"/>
              </w:rPr>
            </w:pPr>
            <w:r>
              <w:rPr>
                <w:i/>
                <w:sz w:val="16"/>
                <w:szCs w:val="16"/>
              </w:rPr>
              <w:t>1</w:t>
            </w:r>
          </w:p>
        </w:tc>
        <w:tc>
          <w:tcPr>
            <w:tcW w:w="1276" w:type="dxa"/>
            <w:vAlign w:val="center"/>
          </w:tcPr>
          <w:p w14:paraId="56A8A41F" w14:textId="77777777" w:rsidR="00BE6F3A" w:rsidRPr="00C344F4" w:rsidRDefault="00BE6F3A" w:rsidP="00296ACD">
            <w:pPr>
              <w:spacing w:before="0"/>
              <w:jc w:val="left"/>
              <w:rPr>
                <w:i/>
                <w:sz w:val="16"/>
                <w:szCs w:val="16"/>
              </w:rPr>
            </w:pPr>
          </w:p>
        </w:tc>
      </w:tr>
      <w:tr w:rsidR="00BE6F3A" w:rsidRPr="00C344F4" w14:paraId="3F596BE8" w14:textId="77777777" w:rsidTr="00B051ED">
        <w:trPr>
          <w:trHeight w:val="284"/>
        </w:trPr>
        <w:tc>
          <w:tcPr>
            <w:tcW w:w="4111" w:type="dxa"/>
            <w:vAlign w:val="center"/>
          </w:tcPr>
          <w:p w14:paraId="712CF954" w14:textId="77777777" w:rsidR="00BE6F3A" w:rsidRDefault="00BE6F3A" w:rsidP="00BE6F3A">
            <w:pPr>
              <w:spacing w:before="0"/>
              <w:ind w:left="885"/>
              <w:jc w:val="left"/>
              <w:rPr>
                <w:i/>
                <w:sz w:val="16"/>
                <w:szCs w:val="16"/>
              </w:rPr>
            </w:pPr>
            <w:r>
              <w:rPr>
                <w:i/>
                <w:sz w:val="16"/>
                <w:szCs w:val="16"/>
              </w:rPr>
              <w:t>dataInicio</w:t>
            </w:r>
          </w:p>
        </w:tc>
        <w:tc>
          <w:tcPr>
            <w:tcW w:w="2410" w:type="dxa"/>
            <w:vAlign w:val="center"/>
          </w:tcPr>
          <w:p w14:paraId="65660C3E" w14:textId="77777777" w:rsidR="00BE6F3A" w:rsidRDefault="00BE6F3A" w:rsidP="00296ACD">
            <w:pPr>
              <w:spacing w:before="0"/>
              <w:jc w:val="left"/>
              <w:rPr>
                <w:i/>
                <w:sz w:val="16"/>
                <w:szCs w:val="16"/>
              </w:rPr>
            </w:pPr>
            <w:r>
              <w:rPr>
                <w:i/>
                <w:sz w:val="16"/>
                <w:szCs w:val="16"/>
              </w:rPr>
              <w:t>Date</w:t>
            </w:r>
          </w:p>
        </w:tc>
        <w:tc>
          <w:tcPr>
            <w:tcW w:w="850" w:type="dxa"/>
            <w:vAlign w:val="center"/>
          </w:tcPr>
          <w:p w14:paraId="16F082C3" w14:textId="77777777" w:rsidR="00BE6F3A" w:rsidRDefault="00BE6F3A" w:rsidP="00296ACD">
            <w:pPr>
              <w:spacing w:before="0"/>
              <w:jc w:val="center"/>
              <w:rPr>
                <w:i/>
                <w:sz w:val="16"/>
                <w:szCs w:val="16"/>
              </w:rPr>
            </w:pPr>
            <w:r>
              <w:rPr>
                <w:i/>
                <w:sz w:val="16"/>
                <w:szCs w:val="16"/>
              </w:rPr>
              <w:t>0</w:t>
            </w:r>
          </w:p>
        </w:tc>
        <w:tc>
          <w:tcPr>
            <w:tcW w:w="851" w:type="dxa"/>
            <w:vAlign w:val="center"/>
          </w:tcPr>
          <w:p w14:paraId="23D53D52" w14:textId="77777777" w:rsidR="00BE6F3A" w:rsidRDefault="00BE6F3A" w:rsidP="00296ACD">
            <w:pPr>
              <w:spacing w:before="0"/>
              <w:jc w:val="center"/>
              <w:rPr>
                <w:i/>
                <w:sz w:val="16"/>
                <w:szCs w:val="16"/>
              </w:rPr>
            </w:pPr>
            <w:r>
              <w:rPr>
                <w:i/>
                <w:sz w:val="16"/>
                <w:szCs w:val="16"/>
              </w:rPr>
              <w:t>1</w:t>
            </w:r>
          </w:p>
        </w:tc>
        <w:tc>
          <w:tcPr>
            <w:tcW w:w="1276" w:type="dxa"/>
            <w:vAlign w:val="center"/>
          </w:tcPr>
          <w:p w14:paraId="469E3B65" w14:textId="77777777" w:rsidR="00BE6F3A" w:rsidRPr="00C344F4" w:rsidRDefault="00BE6F3A" w:rsidP="00296ACD">
            <w:pPr>
              <w:spacing w:before="0"/>
              <w:jc w:val="left"/>
              <w:rPr>
                <w:i/>
                <w:sz w:val="16"/>
                <w:szCs w:val="16"/>
              </w:rPr>
            </w:pPr>
          </w:p>
        </w:tc>
      </w:tr>
      <w:tr w:rsidR="00BE6F3A" w:rsidRPr="00C344F4" w14:paraId="27FCD4C4" w14:textId="77777777" w:rsidTr="00B051ED">
        <w:trPr>
          <w:trHeight w:val="284"/>
        </w:trPr>
        <w:tc>
          <w:tcPr>
            <w:tcW w:w="4111" w:type="dxa"/>
            <w:vAlign w:val="center"/>
          </w:tcPr>
          <w:p w14:paraId="648D716E" w14:textId="77777777" w:rsidR="00BE6F3A" w:rsidRDefault="00BE6F3A" w:rsidP="00BE6F3A">
            <w:pPr>
              <w:spacing w:before="0"/>
              <w:ind w:left="885"/>
              <w:jc w:val="left"/>
              <w:rPr>
                <w:i/>
                <w:sz w:val="16"/>
                <w:szCs w:val="16"/>
              </w:rPr>
            </w:pPr>
            <w:r>
              <w:rPr>
                <w:i/>
                <w:sz w:val="16"/>
                <w:szCs w:val="16"/>
              </w:rPr>
              <w:t>dataFim</w:t>
            </w:r>
          </w:p>
        </w:tc>
        <w:tc>
          <w:tcPr>
            <w:tcW w:w="2410" w:type="dxa"/>
            <w:vAlign w:val="center"/>
          </w:tcPr>
          <w:p w14:paraId="2145741C" w14:textId="77777777" w:rsidR="00BE6F3A" w:rsidRDefault="00BE6F3A" w:rsidP="00296ACD">
            <w:pPr>
              <w:spacing w:before="0"/>
              <w:jc w:val="left"/>
              <w:rPr>
                <w:i/>
                <w:sz w:val="16"/>
                <w:szCs w:val="16"/>
              </w:rPr>
            </w:pPr>
            <w:r>
              <w:rPr>
                <w:i/>
                <w:sz w:val="16"/>
                <w:szCs w:val="16"/>
              </w:rPr>
              <w:t>Date</w:t>
            </w:r>
          </w:p>
        </w:tc>
        <w:tc>
          <w:tcPr>
            <w:tcW w:w="850" w:type="dxa"/>
            <w:vAlign w:val="center"/>
          </w:tcPr>
          <w:p w14:paraId="00842646" w14:textId="77777777" w:rsidR="00BE6F3A" w:rsidRDefault="00BE6F3A" w:rsidP="00296ACD">
            <w:pPr>
              <w:spacing w:before="0"/>
              <w:jc w:val="center"/>
              <w:rPr>
                <w:i/>
                <w:sz w:val="16"/>
                <w:szCs w:val="16"/>
              </w:rPr>
            </w:pPr>
            <w:r>
              <w:rPr>
                <w:i/>
                <w:sz w:val="16"/>
                <w:szCs w:val="16"/>
              </w:rPr>
              <w:t>0</w:t>
            </w:r>
          </w:p>
        </w:tc>
        <w:tc>
          <w:tcPr>
            <w:tcW w:w="851" w:type="dxa"/>
            <w:vAlign w:val="center"/>
          </w:tcPr>
          <w:p w14:paraId="68BD0592" w14:textId="77777777" w:rsidR="00BE6F3A" w:rsidRDefault="00BE6F3A" w:rsidP="00296ACD">
            <w:pPr>
              <w:spacing w:before="0"/>
              <w:jc w:val="center"/>
              <w:rPr>
                <w:i/>
                <w:sz w:val="16"/>
                <w:szCs w:val="16"/>
              </w:rPr>
            </w:pPr>
            <w:r>
              <w:rPr>
                <w:i/>
                <w:sz w:val="16"/>
                <w:szCs w:val="16"/>
              </w:rPr>
              <w:t>1</w:t>
            </w:r>
          </w:p>
        </w:tc>
        <w:tc>
          <w:tcPr>
            <w:tcW w:w="1276" w:type="dxa"/>
            <w:vAlign w:val="center"/>
          </w:tcPr>
          <w:p w14:paraId="368BB072" w14:textId="77777777" w:rsidR="00BE6F3A" w:rsidRPr="00C344F4" w:rsidRDefault="00BE6F3A" w:rsidP="00296ACD">
            <w:pPr>
              <w:spacing w:before="0"/>
              <w:jc w:val="left"/>
              <w:rPr>
                <w:i/>
                <w:sz w:val="16"/>
                <w:szCs w:val="16"/>
              </w:rPr>
            </w:pPr>
          </w:p>
        </w:tc>
      </w:tr>
      <w:tr w:rsidR="00BE6F3A" w:rsidRPr="00C344F4" w14:paraId="02586FD8" w14:textId="77777777" w:rsidTr="00B051ED">
        <w:trPr>
          <w:trHeight w:val="284"/>
        </w:trPr>
        <w:tc>
          <w:tcPr>
            <w:tcW w:w="4111" w:type="dxa"/>
            <w:vAlign w:val="center"/>
          </w:tcPr>
          <w:p w14:paraId="297B2464" w14:textId="77777777" w:rsidR="00BE6F3A" w:rsidRPr="00427FFC" w:rsidRDefault="00BE6F3A" w:rsidP="00BE6F3A">
            <w:pPr>
              <w:spacing w:before="0"/>
              <w:ind w:left="885"/>
              <w:jc w:val="left"/>
              <w:rPr>
                <w:i/>
                <w:sz w:val="16"/>
                <w:szCs w:val="16"/>
              </w:rPr>
            </w:pPr>
            <w:r>
              <w:rPr>
                <w:i/>
                <w:sz w:val="16"/>
                <w:szCs w:val="16"/>
              </w:rPr>
              <w:t>numeroOcorrencias</w:t>
            </w:r>
          </w:p>
        </w:tc>
        <w:tc>
          <w:tcPr>
            <w:tcW w:w="2410" w:type="dxa"/>
            <w:vAlign w:val="center"/>
          </w:tcPr>
          <w:p w14:paraId="742FEB37" w14:textId="77777777" w:rsidR="00BE6F3A" w:rsidRDefault="00BE6F3A" w:rsidP="00296ACD">
            <w:pPr>
              <w:spacing w:before="0"/>
              <w:jc w:val="left"/>
              <w:rPr>
                <w:i/>
                <w:sz w:val="16"/>
                <w:szCs w:val="16"/>
              </w:rPr>
            </w:pPr>
            <w:r>
              <w:rPr>
                <w:i/>
                <w:sz w:val="16"/>
                <w:szCs w:val="16"/>
              </w:rPr>
              <w:t>String</w:t>
            </w:r>
          </w:p>
        </w:tc>
        <w:tc>
          <w:tcPr>
            <w:tcW w:w="850" w:type="dxa"/>
            <w:vAlign w:val="center"/>
          </w:tcPr>
          <w:p w14:paraId="6D5F837B" w14:textId="77777777" w:rsidR="00BE6F3A" w:rsidRDefault="00BE6F3A" w:rsidP="00296ACD">
            <w:pPr>
              <w:spacing w:before="0"/>
              <w:jc w:val="center"/>
              <w:rPr>
                <w:i/>
                <w:sz w:val="16"/>
                <w:szCs w:val="16"/>
              </w:rPr>
            </w:pPr>
            <w:r>
              <w:rPr>
                <w:i/>
                <w:sz w:val="16"/>
                <w:szCs w:val="16"/>
              </w:rPr>
              <w:t>0</w:t>
            </w:r>
          </w:p>
        </w:tc>
        <w:tc>
          <w:tcPr>
            <w:tcW w:w="851" w:type="dxa"/>
            <w:vAlign w:val="center"/>
          </w:tcPr>
          <w:p w14:paraId="0443F21C" w14:textId="77777777" w:rsidR="00BE6F3A" w:rsidRDefault="00BE6F3A" w:rsidP="00296ACD">
            <w:pPr>
              <w:spacing w:before="0"/>
              <w:jc w:val="center"/>
              <w:rPr>
                <w:i/>
                <w:sz w:val="16"/>
                <w:szCs w:val="16"/>
              </w:rPr>
            </w:pPr>
            <w:r>
              <w:rPr>
                <w:i/>
                <w:sz w:val="16"/>
                <w:szCs w:val="16"/>
              </w:rPr>
              <w:t>1</w:t>
            </w:r>
          </w:p>
        </w:tc>
        <w:tc>
          <w:tcPr>
            <w:tcW w:w="1276" w:type="dxa"/>
            <w:vAlign w:val="center"/>
          </w:tcPr>
          <w:p w14:paraId="3DABC95B" w14:textId="77777777" w:rsidR="00BE6F3A" w:rsidRPr="00C344F4" w:rsidRDefault="00BE6F3A" w:rsidP="00296ACD">
            <w:pPr>
              <w:spacing w:before="0"/>
              <w:jc w:val="left"/>
              <w:rPr>
                <w:i/>
                <w:sz w:val="16"/>
                <w:szCs w:val="16"/>
              </w:rPr>
            </w:pPr>
          </w:p>
        </w:tc>
      </w:tr>
      <w:tr w:rsidR="00BE6F3A" w:rsidRPr="00C344F4" w14:paraId="2A7BE0BC" w14:textId="77777777" w:rsidTr="00B051ED">
        <w:trPr>
          <w:trHeight w:val="284"/>
        </w:trPr>
        <w:tc>
          <w:tcPr>
            <w:tcW w:w="4111" w:type="dxa"/>
            <w:vAlign w:val="center"/>
          </w:tcPr>
          <w:p w14:paraId="15C76566" w14:textId="77777777" w:rsidR="00BE6F3A" w:rsidRPr="00427FFC" w:rsidRDefault="00BE6F3A" w:rsidP="00BE6F3A">
            <w:pPr>
              <w:spacing w:before="0"/>
              <w:ind w:left="885"/>
              <w:jc w:val="left"/>
              <w:rPr>
                <w:i/>
                <w:sz w:val="16"/>
                <w:szCs w:val="16"/>
              </w:rPr>
            </w:pPr>
            <w:r>
              <w:rPr>
                <w:i/>
                <w:sz w:val="16"/>
                <w:szCs w:val="16"/>
              </w:rPr>
              <w:t>valorTotal/valor</w:t>
            </w:r>
          </w:p>
        </w:tc>
        <w:tc>
          <w:tcPr>
            <w:tcW w:w="2410" w:type="dxa"/>
            <w:vAlign w:val="center"/>
          </w:tcPr>
          <w:p w14:paraId="1D89A8D1" w14:textId="77777777" w:rsidR="00BE6F3A" w:rsidRDefault="00BE6F3A" w:rsidP="00296ACD">
            <w:pPr>
              <w:spacing w:before="0"/>
              <w:jc w:val="left"/>
              <w:rPr>
                <w:i/>
                <w:sz w:val="16"/>
                <w:szCs w:val="16"/>
              </w:rPr>
            </w:pPr>
            <w:r>
              <w:rPr>
                <w:i/>
                <w:sz w:val="16"/>
                <w:szCs w:val="16"/>
              </w:rPr>
              <w:t>Decimal</w:t>
            </w:r>
          </w:p>
        </w:tc>
        <w:tc>
          <w:tcPr>
            <w:tcW w:w="850" w:type="dxa"/>
            <w:vAlign w:val="center"/>
          </w:tcPr>
          <w:p w14:paraId="451E0B3B" w14:textId="77777777" w:rsidR="00BE6F3A" w:rsidRDefault="00BE6F3A" w:rsidP="00296ACD">
            <w:pPr>
              <w:spacing w:before="0"/>
              <w:jc w:val="center"/>
              <w:rPr>
                <w:i/>
                <w:sz w:val="16"/>
                <w:szCs w:val="16"/>
              </w:rPr>
            </w:pPr>
            <w:r>
              <w:rPr>
                <w:i/>
                <w:sz w:val="16"/>
                <w:szCs w:val="16"/>
              </w:rPr>
              <w:t>0</w:t>
            </w:r>
          </w:p>
        </w:tc>
        <w:tc>
          <w:tcPr>
            <w:tcW w:w="851" w:type="dxa"/>
            <w:vAlign w:val="center"/>
          </w:tcPr>
          <w:p w14:paraId="2CA19DD7" w14:textId="77777777" w:rsidR="00BE6F3A" w:rsidRDefault="00BE6F3A" w:rsidP="00296ACD">
            <w:pPr>
              <w:spacing w:before="0"/>
              <w:jc w:val="center"/>
              <w:rPr>
                <w:i/>
                <w:sz w:val="16"/>
                <w:szCs w:val="16"/>
              </w:rPr>
            </w:pPr>
            <w:r>
              <w:rPr>
                <w:i/>
                <w:sz w:val="16"/>
                <w:szCs w:val="16"/>
              </w:rPr>
              <w:t>1</w:t>
            </w:r>
          </w:p>
        </w:tc>
        <w:tc>
          <w:tcPr>
            <w:tcW w:w="1276" w:type="dxa"/>
            <w:vAlign w:val="center"/>
          </w:tcPr>
          <w:p w14:paraId="4F311EEA" w14:textId="77777777" w:rsidR="00BE6F3A" w:rsidRPr="00C344F4" w:rsidRDefault="00BE6F3A" w:rsidP="00296ACD">
            <w:pPr>
              <w:spacing w:before="0"/>
              <w:jc w:val="left"/>
              <w:rPr>
                <w:i/>
                <w:sz w:val="16"/>
                <w:szCs w:val="16"/>
              </w:rPr>
            </w:pPr>
          </w:p>
        </w:tc>
      </w:tr>
      <w:tr w:rsidR="00BE6F3A" w:rsidRPr="00C344F4" w14:paraId="371C7839" w14:textId="77777777" w:rsidTr="00B051ED">
        <w:trPr>
          <w:trHeight w:val="284"/>
        </w:trPr>
        <w:tc>
          <w:tcPr>
            <w:tcW w:w="4111" w:type="dxa"/>
            <w:vAlign w:val="center"/>
          </w:tcPr>
          <w:p w14:paraId="6D694B16" w14:textId="77777777" w:rsidR="00BE6F3A" w:rsidRDefault="00BE6F3A" w:rsidP="00BE6F3A">
            <w:pPr>
              <w:spacing w:before="0"/>
              <w:ind w:left="885"/>
              <w:jc w:val="left"/>
              <w:rPr>
                <w:i/>
                <w:sz w:val="16"/>
                <w:szCs w:val="16"/>
              </w:rPr>
            </w:pPr>
            <w:r>
              <w:rPr>
                <w:i/>
                <w:sz w:val="16"/>
                <w:szCs w:val="16"/>
              </w:rPr>
              <w:t>valorTotal/moeda/codigo</w:t>
            </w:r>
          </w:p>
        </w:tc>
        <w:tc>
          <w:tcPr>
            <w:tcW w:w="2410" w:type="dxa"/>
            <w:vAlign w:val="center"/>
          </w:tcPr>
          <w:p w14:paraId="7B726D12" w14:textId="77777777" w:rsidR="00BE6F3A" w:rsidRDefault="00BE6F3A" w:rsidP="00296ACD">
            <w:pPr>
              <w:spacing w:before="0"/>
              <w:jc w:val="left"/>
              <w:rPr>
                <w:i/>
                <w:sz w:val="16"/>
                <w:szCs w:val="16"/>
              </w:rPr>
            </w:pPr>
            <w:r>
              <w:rPr>
                <w:i/>
                <w:sz w:val="16"/>
                <w:szCs w:val="16"/>
              </w:rPr>
              <w:t>String</w:t>
            </w:r>
          </w:p>
        </w:tc>
        <w:tc>
          <w:tcPr>
            <w:tcW w:w="850" w:type="dxa"/>
            <w:vAlign w:val="center"/>
          </w:tcPr>
          <w:p w14:paraId="6FCF42E6" w14:textId="77777777" w:rsidR="00BE6F3A" w:rsidRDefault="00BE6F3A" w:rsidP="00296ACD">
            <w:pPr>
              <w:spacing w:before="0"/>
              <w:jc w:val="center"/>
              <w:rPr>
                <w:i/>
                <w:sz w:val="16"/>
                <w:szCs w:val="16"/>
              </w:rPr>
            </w:pPr>
            <w:r>
              <w:rPr>
                <w:i/>
                <w:sz w:val="16"/>
                <w:szCs w:val="16"/>
              </w:rPr>
              <w:t>0</w:t>
            </w:r>
          </w:p>
        </w:tc>
        <w:tc>
          <w:tcPr>
            <w:tcW w:w="851" w:type="dxa"/>
            <w:vAlign w:val="center"/>
          </w:tcPr>
          <w:p w14:paraId="7D465907" w14:textId="77777777" w:rsidR="00BE6F3A" w:rsidRDefault="00BE6F3A" w:rsidP="00296ACD">
            <w:pPr>
              <w:spacing w:before="0"/>
              <w:jc w:val="center"/>
              <w:rPr>
                <w:i/>
                <w:sz w:val="16"/>
                <w:szCs w:val="16"/>
              </w:rPr>
            </w:pPr>
            <w:r>
              <w:rPr>
                <w:i/>
                <w:sz w:val="16"/>
                <w:szCs w:val="16"/>
              </w:rPr>
              <w:t>1</w:t>
            </w:r>
          </w:p>
        </w:tc>
        <w:tc>
          <w:tcPr>
            <w:tcW w:w="1276" w:type="dxa"/>
            <w:vAlign w:val="center"/>
          </w:tcPr>
          <w:p w14:paraId="0ED25BE7" w14:textId="77777777" w:rsidR="00BE6F3A" w:rsidRPr="00C344F4" w:rsidRDefault="00BE6F3A" w:rsidP="00296ACD">
            <w:pPr>
              <w:spacing w:before="0"/>
              <w:jc w:val="left"/>
              <w:rPr>
                <w:i/>
                <w:sz w:val="16"/>
                <w:szCs w:val="16"/>
              </w:rPr>
            </w:pPr>
          </w:p>
        </w:tc>
      </w:tr>
      <w:tr w:rsidR="00BE6F3A" w:rsidRPr="00C344F4" w14:paraId="6CB70728" w14:textId="77777777" w:rsidTr="00B051ED">
        <w:trPr>
          <w:trHeight w:val="284"/>
        </w:trPr>
        <w:tc>
          <w:tcPr>
            <w:tcW w:w="4111" w:type="dxa"/>
            <w:vAlign w:val="center"/>
          </w:tcPr>
          <w:p w14:paraId="5A3CEB3D" w14:textId="77777777" w:rsidR="00BE6F3A" w:rsidRDefault="00BE6F3A" w:rsidP="00BE6F3A">
            <w:pPr>
              <w:spacing w:before="0"/>
              <w:ind w:left="885"/>
              <w:jc w:val="left"/>
              <w:rPr>
                <w:i/>
                <w:sz w:val="16"/>
                <w:szCs w:val="16"/>
              </w:rPr>
            </w:pPr>
            <w:r>
              <w:rPr>
                <w:i/>
                <w:sz w:val="16"/>
                <w:szCs w:val="16"/>
              </w:rPr>
              <w:t>tipoConsulta</w:t>
            </w:r>
          </w:p>
        </w:tc>
        <w:tc>
          <w:tcPr>
            <w:tcW w:w="2410" w:type="dxa"/>
            <w:vAlign w:val="center"/>
          </w:tcPr>
          <w:p w14:paraId="6E195667" w14:textId="77777777" w:rsidR="00BE6F3A" w:rsidRDefault="00BE6F3A" w:rsidP="00296ACD">
            <w:pPr>
              <w:spacing w:before="0"/>
              <w:jc w:val="left"/>
              <w:rPr>
                <w:i/>
                <w:sz w:val="16"/>
                <w:szCs w:val="16"/>
              </w:rPr>
            </w:pPr>
            <w:r>
              <w:rPr>
                <w:i/>
                <w:sz w:val="16"/>
                <w:szCs w:val="16"/>
              </w:rPr>
              <w:t>String</w:t>
            </w:r>
          </w:p>
        </w:tc>
        <w:tc>
          <w:tcPr>
            <w:tcW w:w="850" w:type="dxa"/>
            <w:vAlign w:val="center"/>
          </w:tcPr>
          <w:p w14:paraId="5D14A60D" w14:textId="77777777" w:rsidR="00BE6F3A" w:rsidRDefault="00BE6F3A" w:rsidP="00296ACD">
            <w:pPr>
              <w:spacing w:before="0"/>
              <w:jc w:val="center"/>
              <w:rPr>
                <w:i/>
                <w:sz w:val="16"/>
                <w:szCs w:val="16"/>
              </w:rPr>
            </w:pPr>
            <w:r>
              <w:rPr>
                <w:i/>
                <w:sz w:val="16"/>
                <w:szCs w:val="16"/>
              </w:rPr>
              <w:t>0</w:t>
            </w:r>
          </w:p>
        </w:tc>
        <w:tc>
          <w:tcPr>
            <w:tcW w:w="851" w:type="dxa"/>
            <w:vAlign w:val="center"/>
          </w:tcPr>
          <w:p w14:paraId="7C332BA4" w14:textId="77777777" w:rsidR="00BE6F3A" w:rsidRDefault="00BE6F3A" w:rsidP="00296ACD">
            <w:pPr>
              <w:spacing w:before="0"/>
              <w:jc w:val="center"/>
              <w:rPr>
                <w:i/>
                <w:sz w:val="16"/>
                <w:szCs w:val="16"/>
              </w:rPr>
            </w:pPr>
            <w:r>
              <w:rPr>
                <w:i/>
                <w:sz w:val="16"/>
                <w:szCs w:val="16"/>
              </w:rPr>
              <w:t>1</w:t>
            </w:r>
          </w:p>
        </w:tc>
        <w:tc>
          <w:tcPr>
            <w:tcW w:w="1276" w:type="dxa"/>
            <w:vAlign w:val="center"/>
          </w:tcPr>
          <w:p w14:paraId="521E3A7F" w14:textId="77777777" w:rsidR="00BE6F3A" w:rsidRPr="00C344F4" w:rsidRDefault="00BE6F3A" w:rsidP="00296ACD">
            <w:pPr>
              <w:spacing w:before="0"/>
              <w:jc w:val="left"/>
              <w:rPr>
                <w:i/>
                <w:sz w:val="16"/>
                <w:szCs w:val="16"/>
              </w:rPr>
            </w:pPr>
          </w:p>
        </w:tc>
      </w:tr>
      <w:tr w:rsidR="00BE6F3A" w:rsidRPr="00C344F4" w14:paraId="675F8597" w14:textId="77777777" w:rsidTr="00B051ED">
        <w:trPr>
          <w:trHeight w:val="284"/>
        </w:trPr>
        <w:tc>
          <w:tcPr>
            <w:tcW w:w="4111" w:type="dxa"/>
            <w:vAlign w:val="center"/>
          </w:tcPr>
          <w:p w14:paraId="449A6E63" w14:textId="77777777" w:rsidR="00BE6F3A" w:rsidRDefault="00BE6F3A" w:rsidP="00BE6F3A">
            <w:pPr>
              <w:spacing w:before="0"/>
              <w:ind w:left="885"/>
              <w:jc w:val="left"/>
              <w:rPr>
                <w:i/>
                <w:sz w:val="16"/>
                <w:szCs w:val="16"/>
              </w:rPr>
            </w:pPr>
            <w:r>
              <w:rPr>
                <w:i/>
                <w:sz w:val="16"/>
                <w:szCs w:val="16"/>
              </w:rPr>
              <w:t>ultimaOcorrencia/origem</w:t>
            </w:r>
          </w:p>
        </w:tc>
        <w:tc>
          <w:tcPr>
            <w:tcW w:w="2410" w:type="dxa"/>
            <w:vAlign w:val="center"/>
          </w:tcPr>
          <w:p w14:paraId="73899252" w14:textId="77777777" w:rsidR="00BE6F3A" w:rsidRDefault="00BE6F3A" w:rsidP="00296ACD">
            <w:pPr>
              <w:spacing w:before="0"/>
              <w:jc w:val="left"/>
              <w:rPr>
                <w:i/>
                <w:sz w:val="16"/>
                <w:szCs w:val="16"/>
              </w:rPr>
            </w:pPr>
            <w:r>
              <w:rPr>
                <w:i/>
                <w:sz w:val="16"/>
                <w:szCs w:val="16"/>
              </w:rPr>
              <w:t>String</w:t>
            </w:r>
          </w:p>
        </w:tc>
        <w:tc>
          <w:tcPr>
            <w:tcW w:w="850" w:type="dxa"/>
            <w:vAlign w:val="center"/>
          </w:tcPr>
          <w:p w14:paraId="7FBF4321" w14:textId="77777777" w:rsidR="00BE6F3A" w:rsidRDefault="00BE6F3A" w:rsidP="00296ACD">
            <w:pPr>
              <w:spacing w:before="0"/>
              <w:jc w:val="center"/>
              <w:rPr>
                <w:i/>
                <w:sz w:val="16"/>
                <w:szCs w:val="16"/>
              </w:rPr>
            </w:pPr>
            <w:r>
              <w:rPr>
                <w:i/>
                <w:sz w:val="16"/>
                <w:szCs w:val="16"/>
              </w:rPr>
              <w:t>0</w:t>
            </w:r>
          </w:p>
        </w:tc>
        <w:tc>
          <w:tcPr>
            <w:tcW w:w="851" w:type="dxa"/>
            <w:vAlign w:val="center"/>
          </w:tcPr>
          <w:p w14:paraId="677F4631" w14:textId="77777777" w:rsidR="00BE6F3A" w:rsidRDefault="00BE6F3A" w:rsidP="00296ACD">
            <w:pPr>
              <w:spacing w:before="0"/>
              <w:jc w:val="center"/>
              <w:rPr>
                <w:i/>
                <w:sz w:val="16"/>
                <w:szCs w:val="16"/>
              </w:rPr>
            </w:pPr>
            <w:r>
              <w:rPr>
                <w:i/>
                <w:sz w:val="16"/>
                <w:szCs w:val="16"/>
              </w:rPr>
              <w:t>1</w:t>
            </w:r>
          </w:p>
        </w:tc>
        <w:tc>
          <w:tcPr>
            <w:tcW w:w="1276" w:type="dxa"/>
            <w:vAlign w:val="center"/>
          </w:tcPr>
          <w:p w14:paraId="18B4B3B9" w14:textId="77777777" w:rsidR="00BE6F3A" w:rsidRPr="00C344F4" w:rsidRDefault="00BE6F3A" w:rsidP="00296ACD">
            <w:pPr>
              <w:spacing w:before="0"/>
              <w:jc w:val="left"/>
              <w:rPr>
                <w:i/>
                <w:sz w:val="16"/>
                <w:szCs w:val="16"/>
              </w:rPr>
            </w:pPr>
          </w:p>
        </w:tc>
      </w:tr>
      <w:tr w:rsidR="00BE6F3A" w:rsidRPr="00C344F4" w14:paraId="486DE940" w14:textId="77777777" w:rsidTr="00B051ED">
        <w:trPr>
          <w:trHeight w:val="284"/>
        </w:trPr>
        <w:tc>
          <w:tcPr>
            <w:tcW w:w="4111" w:type="dxa"/>
            <w:vAlign w:val="center"/>
          </w:tcPr>
          <w:p w14:paraId="5694D356" w14:textId="77777777" w:rsidR="00BE6F3A" w:rsidRPr="00427FFC" w:rsidRDefault="00BE6F3A" w:rsidP="00BE6F3A">
            <w:pPr>
              <w:spacing w:before="0"/>
              <w:ind w:left="885"/>
              <w:jc w:val="left"/>
              <w:rPr>
                <w:i/>
                <w:sz w:val="16"/>
                <w:szCs w:val="16"/>
              </w:rPr>
            </w:pPr>
            <w:r>
              <w:rPr>
                <w:i/>
                <w:sz w:val="16"/>
                <w:szCs w:val="16"/>
              </w:rPr>
              <w:t>ultimaOcorrencia/valor/valor</w:t>
            </w:r>
          </w:p>
        </w:tc>
        <w:tc>
          <w:tcPr>
            <w:tcW w:w="2410" w:type="dxa"/>
            <w:vAlign w:val="center"/>
          </w:tcPr>
          <w:p w14:paraId="267C7026" w14:textId="77777777" w:rsidR="00BE6F3A" w:rsidRDefault="00BE6F3A" w:rsidP="00296ACD">
            <w:pPr>
              <w:spacing w:before="0"/>
              <w:jc w:val="left"/>
              <w:rPr>
                <w:i/>
                <w:sz w:val="16"/>
                <w:szCs w:val="16"/>
              </w:rPr>
            </w:pPr>
            <w:r>
              <w:rPr>
                <w:i/>
                <w:sz w:val="16"/>
                <w:szCs w:val="16"/>
              </w:rPr>
              <w:t>Decimal</w:t>
            </w:r>
          </w:p>
        </w:tc>
        <w:tc>
          <w:tcPr>
            <w:tcW w:w="850" w:type="dxa"/>
            <w:vAlign w:val="center"/>
          </w:tcPr>
          <w:p w14:paraId="0EE7167C" w14:textId="77777777" w:rsidR="00BE6F3A" w:rsidRDefault="00BE6F3A" w:rsidP="00296ACD">
            <w:pPr>
              <w:spacing w:before="0"/>
              <w:jc w:val="center"/>
              <w:rPr>
                <w:i/>
                <w:sz w:val="16"/>
                <w:szCs w:val="16"/>
              </w:rPr>
            </w:pPr>
            <w:r>
              <w:rPr>
                <w:i/>
                <w:sz w:val="16"/>
                <w:szCs w:val="16"/>
              </w:rPr>
              <w:t>0</w:t>
            </w:r>
          </w:p>
        </w:tc>
        <w:tc>
          <w:tcPr>
            <w:tcW w:w="851" w:type="dxa"/>
            <w:vAlign w:val="center"/>
          </w:tcPr>
          <w:p w14:paraId="52563AC2" w14:textId="77777777" w:rsidR="00BE6F3A" w:rsidRDefault="00BE6F3A" w:rsidP="00296ACD">
            <w:pPr>
              <w:spacing w:before="0"/>
              <w:jc w:val="center"/>
              <w:rPr>
                <w:i/>
                <w:sz w:val="16"/>
                <w:szCs w:val="16"/>
              </w:rPr>
            </w:pPr>
            <w:r>
              <w:rPr>
                <w:i/>
                <w:sz w:val="16"/>
                <w:szCs w:val="16"/>
              </w:rPr>
              <w:t>1</w:t>
            </w:r>
          </w:p>
        </w:tc>
        <w:tc>
          <w:tcPr>
            <w:tcW w:w="1276" w:type="dxa"/>
            <w:vAlign w:val="center"/>
          </w:tcPr>
          <w:p w14:paraId="511908A8" w14:textId="77777777" w:rsidR="00BE6F3A" w:rsidRPr="00C344F4" w:rsidRDefault="00BE6F3A" w:rsidP="00296ACD">
            <w:pPr>
              <w:spacing w:before="0"/>
              <w:jc w:val="left"/>
              <w:rPr>
                <w:i/>
                <w:sz w:val="16"/>
                <w:szCs w:val="16"/>
              </w:rPr>
            </w:pPr>
          </w:p>
        </w:tc>
      </w:tr>
      <w:tr w:rsidR="00BE6F3A" w:rsidRPr="00C344F4" w14:paraId="4F6B4BE7" w14:textId="77777777" w:rsidTr="00B051ED">
        <w:trPr>
          <w:trHeight w:val="284"/>
        </w:trPr>
        <w:tc>
          <w:tcPr>
            <w:tcW w:w="4111" w:type="dxa"/>
            <w:vAlign w:val="center"/>
          </w:tcPr>
          <w:p w14:paraId="3B9A1C62" w14:textId="77777777" w:rsidR="00BE6F3A" w:rsidRPr="00427FFC" w:rsidRDefault="00BE6F3A" w:rsidP="00BE6F3A">
            <w:pPr>
              <w:spacing w:before="0"/>
              <w:ind w:left="743"/>
              <w:jc w:val="left"/>
              <w:rPr>
                <w:i/>
                <w:sz w:val="16"/>
                <w:szCs w:val="16"/>
              </w:rPr>
            </w:pPr>
            <w:r>
              <w:rPr>
                <w:i/>
                <w:sz w:val="16"/>
                <w:szCs w:val="16"/>
              </w:rPr>
              <w:t>AcaoJudicial</w:t>
            </w:r>
          </w:p>
        </w:tc>
        <w:tc>
          <w:tcPr>
            <w:tcW w:w="2410" w:type="dxa"/>
            <w:vAlign w:val="center"/>
          </w:tcPr>
          <w:p w14:paraId="223FB72B" w14:textId="77777777" w:rsidR="00BE6F3A" w:rsidRDefault="00BE6F3A" w:rsidP="00296ACD">
            <w:pPr>
              <w:spacing w:before="0"/>
              <w:jc w:val="left"/>
              <w:rPr>
                <w:i/>
                <w:sz w:val="16"/>
                <w:szCs w:val="16"/>
              </w:rPr>
            </w:pPr>
            <w:r>
              <w:rPr>
                <w:i/>
                <w:sz w:val="16"/>
                <w:szCs w:val="16"/>
              </w:rPr>
              <w:t>AcaoJudicial</w:t>
            </w:r>
          </w:p>
        </w:tc>
        <w:tc>
          <w:tcPr>
            <w:tcW w:w="850" w:type="dxa"/>
            <w:vAlign w:val="center"/>
          </w:tcPr>
          <w:p w14:paraId="01629EC1" w14:textId="77777777" w:rsidR="00BE6F3A" w:rsidRDefault="00BE6F3A" w:rsidP="00296ACD">
            <w:pPr>
              <w:spacing w:before="0"/>
              <w:jc w:val="center"/>
              <w:rPr>
                <w:i/>
                <w:sz w:val="16"/>
                <w:szCs w:val="16"/>
              </w:rPr>
            </w:pPr>
            <w:r>
              <w:rPr>
                <w:i/>
                <w:sz w:val="16"/>
                <w:szCs w:val="16"/>
              </w:rPr>
              <w:t>0</w:t>
            </w:r>
          </w:p>
        </w:tc>
        <w:tc>
          <w:tcPr>
            <w:tcW w:w="851" w:type="dxa"/>
            <w:vAlign w:val="center"/>
          </w:tcPr>
          <w:p w14:paraId="3F70F315" w14:textId="77777777" w:rsidR="00BE6F3A" w:rsidRDefault="00BE6F3A" w:rsidP="00296ACD">
            <w:pPr>
              <w:spacing w:before="0"/>
              <w:jc w:val="center"/>
              <w:rPr>
                <w:i/>
                <w:sz w:val="16"/>
                <w:szCs w:val="16"/>
              </w:rPr>
            </w:pPr>
            <w:r>
              <w:rPr>
                <w:i/>
                <w:sz w:val="16"/>
                <w:szCs w:val="16"/>
              </w:rPr>
              <w:t>-1</w:t>
            </w:r>
          </w:p>
        </w:tc>
        <w:tc>
          <w:tcPr>
            <w:tcW w:w="1276" w:type="dxa"/>
            <w:vAlign w:val="center"/>
          </w:tcPr>
          <w:p w14:paraId="6B2A4378" w14:textId="77777777" w:rsidR="00BE6F3A" w:rsidRPr="00C344F4" w:rsidRDefault="00BE6F3A" w:rsidP="00296ACD">
            <w:pPr>
              <w:spacing w:before="0"/>
              <w:jc w:val="left"/>
              <w:rPr>
                <w:i/>
                <w:sz w:val="16"/>
                <w:szCs w:val="16"/>
              </w:rPr>
            </w:pPr>
          </w:p>
        </w:tc>
      </w:tr>
      <w:tr w:rsidR="00BE6F3A" w:rsidRPr="00C344F4" w14:paraId="418112DD" w14:textId="77777777" w:rsidTr="00B051ED">
        <w:trPr>
          <w:trHeight w:val="284"/>
        </w:trPr>
        <w:tc>
          <w:tcPr>
            <w:tcW w:w="4111" w:type="dxa"/>
            <w:vAlign w:val="center"/>
          </w:tcPr>
          <w:p w14:paraId="624BB9C1"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0E21FCFB" w14:textId="77777777" w:rsidR="00BE6F3A" w:rsidRDefault="00BE6F3A" w:rsidP="00296ACD">
            <w:pPr>
              <w:spacing w:before="0"/>
              <w:jc w:val="left"/>
              <w:rPr>
                <w:i/>
                <w:sz w:val="16"/>
                <w:szCs w:val="16"/>
              </w:rPr>
            </w:pPr>
            <w:r>
              <w:rPr>
                <w:i/>
                <w:sz w:val="16"/>
                <w:szCs w:val="16"/>
              </w:rPr>
              <w:t>DateTime</w:t>
            </w:r>
          </w:p>
        </w:tc>
        <w:tc>
          <w:tcPr>
            <w:tcW w:w="850" w:type="dxa"/>
            <w:vAlign w:val="center"/>
          </w:tcPr>
          <w:p w14:paraId="48F2D0D2" w14:textId="77777777" w:rsidR="00BE6F3A" w:rsidRDefault="00BE6F3A" w:rsidP="00296ACD">
            <w:pPr>
              <w:spacing w:before="0"/>
              <w:jc w:val="center"/>
              <w:rPr>
                <w:i/>
                <w:sz w:val="16"/>
                <w:szCs w:val="16"/>
              </w:rPr>
            </w:pPr>
            <w:r>
              <w:rPr>
                <w:i/>
                <w:sz w:val="16"/>
                <w:szCs w:val="16"/>
              </w:rPr>
              <w:t>0</w:t>
            </w:r>
          </w:p>
        </w:tc>
        <w:tc>
          <w:tcPr>
            <w:tcW w:w="851" w:type="dxa"/>
            <w:vAlign w:val="center"/>
          </w:tcPr>
          <w:p w14:paraId="2641E580" w14:textId="77777777" w:rsidR="00BE6F3A" w:rsidRDefault="00BE6F3A" w:rsidP="00296ACD">
            <w:pPr>
              <w:spacing w:before="0"/>
              <w:jc w:val="center"/>
              <w:rPr>
                <w:i/>
                <w:sz w:val="16"/>
                <w:szCs w:val="16"/>
              </w:rPr>
            </w:pPr>
            <w:r>
              <w:rPr>
                <w:i/>
                <w:sz w:val="16"/>
                <w:szCs w:val="16"/>
              </w:rPr>
              <w:t>1</w:t>
            </w:r>
          </w:p>
        </w:tc>
        <w:tc>
          <w:tcPr>
            <w:tcW w:w="1276" w:type="dxa"/>
            <w:vAlign w:val="center"/>
          </w:tcPr>
          <w:p w14:paraId="490E37D7" w14:textId="77777777" w:rsidR="00BE6F3A" w:rsidRPr="00C344F4" w:rsidRDefault="00BE6F3A" w:rsidP="00296ACD">
            <w:pPr>
              <w:spacing w:before="0"/>
              <w:jc w:val="left"/>
              <w:rPr>
                <w:i/>
                <w:sz w:val="16"/>
                <w:szCs w:val="16"/>
              </w:rPr>
            </w:pPr>
          </w:p>
        </w:tc>
      </w:tr>
      <w:tr w:rsidR="00BE6F3A" w:rsidRPr="00C344F4" w14:paraId="675C81D7" w14:textId="77777777" w:rsidTr="00B051ED">
        <w:trPr>
          <w:trHeight w:val="284"/>
        </w:trPr>
        <w:tc>
          <w:tcPr>
            <w:tcW w:w="4111" w:type="dxa"/>
            <w:vAlign w:val="center"/>
          </w:tcPr>
          <w:p w14:paraId="0FBD875F" w14:textId="77777777" w:rsidR="00BE6F3A" w:rsidRDefault="00BE6F3A" w:rsidP="00BE6F3A">
            <w:pPr>
              <w:spacing w:before="0"/>
              <w:ind w:left="885"/>
              <w:jc w:val="left"/>
              <w:rPr>
                <w:i/>
                <w:sz w:val="16"/>
                <w:szCs w:val="16"/>
              </w:rPr>
            </w:pPr>
            <w:r>
              <w:rPr>
                <w:i/>
                <w:sz w:val="16"/>
                <w:szCs w:val="16"/>
              </w:rPr>
              <w:t>vara</w:t>
            </w:r>
          </w:p>
        </w:tc>
        <w:tc>
          <w:tcPr>
            <w:tcW w:w="2410" w:type="dxa"/>
            <w:vAlign w:val="center"/>
          </w:tcPr>
          <w:p w14:paraId="74FF0E3E" w14:textId="77777777" w:rsidR="00BE6F3A" w:rsidRDefault="00BE6F3A" w:rsidP="00296ACD">
            <w:pPr>
              <w:spacing w:before="0"/>
              <w:jc w:val="left"/>
              <w:rPr>
                <w:i/>
                <w:sz w:val="16"/>
                <w:szCs w:val="16"/>
              </w:rPr>
            </w:pPr>
            <w:r>
              <w:rPr>
                <w:i/>
                <w:sz w:val="16"/>
                <w:szCs w:val="16"/>
              </w:rPr>
              <w:t>String</w:t>
            </w:r>
          </w:p>
        </w:tc>
        <w:tc>
          <w:tcPr>
            <w:tcW w:w="850" w:type="dxa"/>
            <w:vAlign w:val="center"/>
          </w:tcPr>
          <w:p w14:paraId="77D24C58" w14:textId="77777777" w:rsidR="00BE6F3A" w:rsidRDefault="00BE6F3A" w:rsidP="00296ACD">
            <w:pPr>
              <w:spacing w:before="0"/>
              <w:jc w:val="center"/>
              <w:rPr>
                <w:i/>
                <w:sz w:val="16"/>
                <w:szCs w:val="16"/>
              </w:rPr>
            </w:pPr>
            <w:r>
              <w:rPr>
                <w:i/>
                <w:sz w:val="16"/>
                <w:szCs w:val="16"/>
              </w:rPr>
              <w:t>0</w:t>
            </w:r>
          </w:p>
        </w:tc>
        <w:tc>
          <w:tcPr>
            <w:tcW w:w="851" w:type="dxa"/>
            <w:vAlign w:val="center"/>
          </w:tcPr>
          <w:p w14:paraId="59C7B47E" w14:textId="77777777" w:rsidR="00BE6F3A" w:rsidRDefault="00BE6F3A" w:rsidP="00296ACD">
            <w:pPr>
              <w:spacing w:before="0"/>
              <w:jc w:val="center"/>
              <w:rPr>
                <w:i/>
                <w:sz w:val="16"/>
                <w:szCs w:val="16"/>
              </w:rPr>
            </w:pPr>
            <w:r>
              <w:rPr>
                <w:i/>
                <w:sz w:val="16"/>
                <w:szCs w:val="16"/>
              </w:rPr>
              <w:t>1</w:t>
            </w:r>
          </w:p>
        </w:tc>
        <w:tc>
          <w:tcPr>
            <w:tcW w:w="1276" w:type="dxa"/>
            <w:vAlign w:val="center"/>
          </w:tcPr>
          <w:p w14:paraId="5D642E99" w14:textId="77777777" w:rsidR="00BE6F3A" w:rsidRPr="00C344F4" w:rsidRDefault="00BE6F3A" w:rsidP="00296ACD">
            <w:pPr>
              <w:spacing w:before="0"/>
              <w:jc w:val="left"/>
              <w:rPr>
                <w:i/>
                <w:sz w:val="16"/>
                <w:szCs w:val="16"/>
              </w:rPr>
            </w:pPr>
          </w:p>
        </w:tc>
      </w:tr>
      <w:tr w:rsidR="00BE6F3A" w:rsidRPr="00C344F4" w14:paraId="00A750E9" w14:textId="77777777" w:rsidTr="00B051ED">
        <w:trPr>
          <w:trHeight w:val="284"/>
        </w:trPr>
        <w:tc>
          <w:tcPr>
            <w:tcW w:w="4111" w:type="dxa"/>
            <w:vAlign w:val="center"/>
          </w:tcPr>
          <w:p w14:paraId="62EE0246" w14:textId="77777777" w:rsidR="00BE6F3A" w:rsidRPr="00427FFC" w:rsidRDefault="00BE6F3A" w:rsidP="00BE6F3A">
            <w:pPr>
              <w:spacing w:before="0"/>
              <w:ind w:left="885"/>
              <w:jc w:val="left"/>
              <w:rPr>
                <w:i/>
                <w:sz w:val="16"/>
                <w:szCs w:val="16"/>
              </w:rPr>
            </w:pPr>
            <w:r>
              <w:rPr>
                <w:i/>
                <w:sz w:val="16"/>
                <w:szCs w:val="16"/>
              </w:rPr>
              <w:t>pendenciaFinanceira/valor/valor</w:t>
            </w:r>
          </w:p>
        </w:tc>
        <w:tc>
          <w:tcPr>
            <w:tcW w:w="2410" w:type="dxa"/>
            <w:vAlign w:val="center"/>
          </w:tcPr>
          <w:p w14:paraId="5FDA2A38" w14:textId="77777777" w:rsidR="00BE6F3A" w:rsidRDefault="00BE6F3A" w:rsidP="00296ACD">
            <w:pPr>
              <w:spacing w:before="0"/>
              <w:jc w:val="left"/>
              <w:rPr>
                <w:i/>
                <w:sz w:val="16"/>
                <w:szCs w:val="16"/>
              </w:rPr>
            </w:pPr>
            <w:r>
              <w:rPr>
                <w:i/>
                <w:sz w:val="16"/>
                <w:szCs w:val="16"/>
              </w:rPr>
              <w:t>Decimal</w:t>
            </w:r>
          </w:p>
        </w:tc>
        <w:tc>
          <w:tcPr>
            <w:tcW w:w="850" w:type="dxa"/>
            <w:vAlign w:val="center"/>
          </w:tcPr>
          <w:p w14:paraId="4F928AAC" w14:textId="77777777" w:rsidR="00BE6F3A" w:rsidRDefault="00BE6F3A" w:rsidP="00296ACD">
            <w:pPr>
              <w:spacing w:before="0"/>
              <w:jc w:val="center"/>
              <w:rPr>
                <w:i/>
                <w:sz w:val="16"/>
                <w:szCs w:val="16"/>
              </w:rPr>
            </w:pPr>
            <w:r>
              <w:rPr>
                <w:i/>
                <w:sz w:val="16"/>
                <w:szCs w:val="16"/>
              </w:rPr>
              <w:t>0</w:t>
            </w:r>
          </w:p>
        </w:tc>
        <w:tc>
          <w:tcPr>
            <w:tcW w:w="851" w:type="dxa"/>
            <w:vAlign w:val="center"/>
          </w:tcPr>
          <w:p w14:paraId="43DECAA4" w14:textId="77777777" w:rsidR="00BE6F3A" w:rsidRDefault="00BE6F3A" w:rsidP="00296ACD">
            <w:pPr>
              <w:spacing w:before="0"/>
              <w:jc w:val="center"/>
              <w:rPr>
                <w:i/>
                <w:sz w:val="16"/>
                <w:szCs w:val="16"/>
              </w:rPr>
            </w:pPr>
            <w:r>
              <w:rPr>
                <w:i/>
                <w:sz w:val="16"/>
                <w:szCs w:val="16"/>
              </w:rPr>
              <w:t>1</w:t>
            </w:r>
          </w:p>
        </w:tc>
        <w:tc>
          <w:tcPr>
            <w:tcW w:w="1276" w:type="dxa"/>
            <w:vAlign w:val="center"/>
          </w:tcPr>
          <w:p w14:paraId="5510CD78" w14:textId="77777777" w:rsidR="00BE6F3A" w:rsidRPr="00C344F4" w:rsidRDefault="00BE6F3A" w:rsidP="00296ACD">
            <w:pPr>
              <w:spacing w:before="0"/>
              <w:jc w:val="left"/>
              <w:rPr>
                <w:i/>
                <w:sz w:val="16"/>
                <w:szCs w:val="16"/>
              </w:rPr>
            </w:pPr>
          </w:p>
        </w:tc>
      </w:tr>
      <w:tr w:rsidR="00BE6F3A" w:rsidRPr="00C344F4" w14:paraId="2EA0F241" w14:textId="77777777" w:rsidTr="00B051ED">
        <w:trPr>
          <w:trHeight w:val="284"/>
        </w:trPr>
        <w:tc>
          <w:tcPr>
            <w:tcW w:w="4111" w:type="dxa"/>
            <w:vAlign w:val="center"/>
          </w:tcPr>
          <w:p w14:paraId="2DD7A5BB" w14:textId="77777777" w:rsidR="00BE6F3A" w:rsidRDefault="00BE6F3A" w:rsidP="00BE6F3A">
            <w:pPr>
              <w:spacing w:before="0"/>
              <w:ind w:left="885"/>
              <w:jc w:val="left"/>
              <w:rPr>
                <w:i/>
                <w:sz w:val="16"/>
                <w:szCs w:val="16"/>
              </w:rPr>
            </w:pPr>
            <w:r>
              <w:rPr>
                <w:i/>
                <w:sz w:val="16"/>
                <w:szCs w:val="16"/>
              </w:rPr>
              <w:t>pendenciaFinanceira/valor/moeda/codigo</w:t>
            </w:r>
          </w:p>
        </w:tc>
        <w:tc>
          <w:tcPr>
            <w:tcW w:w="2410" w:type="dxa"/>
            <w:vAlign w:val="center"/>
          </w:tcPr>
          <w:p w14:paraId="44FDBB6B" w14:textId="77777777" w:rsidR="00BE6F3A" w:rsidRDefault="00BE6F3A" w:rsidP="00296ACD">
            <w:pPr>
              <w:spacing w:before="0"/>
              <w:jc w:val="left"/>
              <w:rPr>
                <w:i/>
                <w:sz w:val="16"/>
                <w:szCs w:val="16"/>
              </w:rPr>
            </w:pPr>
            <w:r>
              <w:rPr>
                <w:i/>
                <w:sz w:val="16"/>
                <w:szCs w:val="16"/>
              </w:rPr>
              <w:t>String</w:t>
            </w:r>
          </w:p>
        </w:tc>
        <w:tc>
          <w:tcPr>
            <w:tcW w:w="850" w:type="dxa"/>
            <w:vAlign w:val="center"/>
          </w:tcPr>
          <w:p w14:paraId="550BDDF6" w14:textId="77777777" w:rsidR="00BE6F3A" w:rsidRDefault="00BE6F3A" w:rsidP="00296ACD">
            <w:pPr>
              <w:spacing w:before="0"/>
              <w:jc w:val="center"/>
              <w:rPr>
                <w:i/>
                <w:sz w:val="16"/>
                <w:szCs w:val="16"/>
              </w:rPr>
            </w:pPr>
            <w:r>
              <w:rPr>
                <w:i/>
                <w:sz w:val="16"/>
                <w:szCs w:val="16"/>
              </w:rPr>
              <w:t>0</w:t>
            </w:r>
          </w:p>
        </w:tc>
        <w:tc>
          <w:tcPr>
            <w:tcW w:w="851" w:type="dxa"/>
            <w:vAlign w:val="center"/>
          </w:tcPr>
          <w:p w14:paraId="434EFFAF" w14:textId="77777777" w:rsidR="00BE6F3A" w:rsidRDefault="00BE6F3A" w:rsidP="00296ACD">
            <w:pPr>
              <w:spacing w:before="0"/>
              <w:jc w:val="center"/>
              <w:rPr>
                <w:i/>
                <w:sz w:val="16"/>
                <w:szCs w:val="16"/>
              </w:rPr>
            </w:pPr>
            <w:r>
              <w:rPr>
                <w:i/>
                <w:sz w:val="16"/>
                <w:szCs w:val="16"/>
              </w:rPr>
              <w:t>1</w:t>
            </w:r>
          </w:p>
        </w:tc>
        <w:tc>
          <w:tcPr>
            <w:tcW w:w="1276" w:type="dxa"/>
            <w:vAlign w:val="center"/>
          </w:tcPr>
          <w:p w14:paraId="48B3A3D5" w14:textId="77777777" w:rsidR="00BE6F3A" w:rsidRPr="00C344F4" w:rsidRDefault="00BE6F3A" w:rsidP="00296ACD">
            <w:pPr>
              <w:spacing w:before="0"/>
              <w:jc w:val="left"/>
              <w:rPr>
                <w:i/>
                <w:sz w:val="16"/>
                <w:szCs w:val="16"/>
              </w:rPr>
            </w:pPr>
          </w:p>
        </w:tc>
      </w:tr>
      <w:tr w:rsidR="00BE6F3A" w:rsidRPr="00C344F4" w14:paraId="3DC9552C" w14:textId="77777777" w:rsidTr="00B051ED">
        <w:trPr>
          <w:trHeight w:val="284"/>
        </w:trPr>
        <w:tc>
          <w:tcPr>
            <w:tcW w:w="4111" w:type="dxa"/>
            <w:vAlign w:val="center"/>
          </w:tcPr>
          <w:p w14:paraId="6F7A7337" w14:textId="77777777" w:rsidR="00BE6F3A" w:rsidRDefault="00BE6F3A" w:rsidP="00BE6F3A">
            <w:pPr>
              <w:spacing w:before="0"/>
              <w:ind w:left="885"/>
              <w:jc w:val="left"/>
              <w:rPr>
                <w:i/>
                <w:sz w:val="16"/>
                <w:szCs w:val="16"/>
              </w:rPr>
            </w:pPr>
            <w:r>
              <w:rPr>
                <w:i/>
                <w:sz w:val="16"/>
                <w:szCs w:val="16"/>
              </w:rPr>
              <w:t>pendenciaFinanceira/avalista</w:t>
            </w:r>
          </w:p>
        </w:tc>
        <w:tc>
          <w:tcPr>
            <w:tcW w:w="2410" w:type="dxa"/>
            <w:vAlign w:val="center"/>
          </w:tcPr>
          <w:p w14:paraId="47A2E962" w14:textId="77777777" w:rsidR="00BE6F3A" w:rsidRDefault="00BE6F3A" w:rsidP="00296ACD">
            <w:pPr>
              <w:spacing w:before="0"/>
              <w:jc w:val="left"/>
              <w:rPr>
                <w:i/>
                <w:sz w:val="16"/>
                <w:szCs w:val="16"/>
              </w:rPr>
            </w:pPr>
            <w:r>
              <w:rPr>
                <w:i/>
                <w:sz w:val="16"/>
                <w:szCs w:val="16"/>
              </w:rPr>
              <w:t>Boolean</w:t>
            </w:r>
          </w:p>
        </w:tc>
        <w:tc>
          <w:tcPr>
            <w:tcW w:w="850" w:type="dxa"/>
            <w:vAlign w:val="center"/>
          </w:tcPr>
          <w:p w14:paraId="4FE03DBA" w14:textId="77777777" w:rsidR="00BE6F3A" w:rsidRDefault="00BE6F3A" w:rsidP="00296ACD">
            <w:pPr>
              <w:spacing w:before="0"/>
              <w:jc w:val="center"/>
              <w:rPr>
                <w:i/>
                <w:sz w:val="16"/>
                <w:szCs w:val="16"/>
              </w:rPr>
            </w:pPr>
            <w:r>
              <w:rPr>
                <w:i/>
                <w:sz w:val="16"/>
                <w:szCs w:val="16"/>
              </w:rPr>
              <w:t>0</w:t>
            </w:r>
          </w:p>
        </w:tc>
        <w:tc>
          <w:tcPr>
            <w:tcW w:w="851" w:type="dxa"/>
            <w:vAlign w:val="center"/>
          </w:tcPr>
          <w:p w14:paraId="68ACDC57" w14:textId="77777777" w:rsidR="00BE6F3A" w:rsidRDefault="00BE6F3A" w:rsidP="00296ACD">
            <w:pPr>
              <w:spacing w:before="0"/>
              <w:jc w:val="center"/>
              <w:rPr>
                <w:i/>
                <w:sz w:val="16"/>
                <w:szCs w:val="16"/>
              </w:rPr>
            </w:pPr>
            <w:r>
              <w:rPr>
                <w:i/>
                <w:sz w:val="16"/>
                <w:szCs w:val="16"/>
              </w:rPr>
              <w:t>1</w:t>
            </w:r>
          </w:p>
        </w:tc>
        <w:tc>
          <w:tcPr>
            <w:tcW w:w="1276" w:type="dxa"/>
            <w:vAlign w:val="center"/>
          </w:tcPr>
          <w:p w14:paraId="4A8DD24B" w14:textId="77777777" w:rsidR="00BE6F3A" w:rsidRPr="00C344F4" w:rsidRDefault="00BE6F3A" w:rsidP="00296ACD">
            <w:pPr>
              <w:spacing w:before="0"/>
              <w:jc w:val="left"/>
              <w:rPr>
                <w:i/>
                <w:sz w:val="16"/>
                <w:szCs w:val="16"/>
              </w:rPr>
            </w:pPr>
          </w:p>
        </w:tc>
      </w:tr>
      <w:tr w:rsidR="00BE6F3A" w:rsidRPr="00C344F4" w14:paraId="6082AB3D" w14:textId="77777777" w:rsidTr="00B051ED">
        <w:trPr>
          <w:trHeight w:val="284"/>
        </w:trPr>
        <w:tc>
          <w:tcPr>
            <w:tcW w:w="4111" w:type="dxa"/>
            <w:vAlign w:val="center"/>
          </w:tcPr>
          <w:p w14:paraId="6FD54F39" w14:textId="77777777" w:rsidR="00BE6F3A" w:rsidRPr="00427FFC" w:rsidRDefault="00BE6F3A" w:rsidP="00BE6F3A">
            <w:pPr>
              <w:spacing w:before="0"/>
              <w:ind w:left="885"/>
              <w:jc w:val="left"/>
              <w:rPr>
                <w:i/>
                <w:sz w:val="16"/>
                <w:szCs w:val="16"/>
              </w:rPr>
            </w:pPr>
            <w:r>
              <w:rPr>
                <w:i/>
                <w:sz w:val="16"/>
                <w:szCs w:val="16"/>
              </w:rPr>
              <w:t>pendenciaFinanceira/natureza/codigo</w:t>
            </w:r>
          </w:p>
        </w:tc>
        <w:tc>
          <w:tcPr>
            <w:tcW w:w="2410" w:type="dxa"/>
            <w:vAlign w:val="center"/>
          </w:tcPr>
          <w:p w14:paraId="654D4088" w14:textId="77777777" w:rsidR="00BE6F3A" w:rsidRDefault="00BE6F3A" w:rsidP="00296ACD">
            <w:pPr>
              <w:spacing w:before="0"/>
              <w:jc w:val="left"/>
              <w:rPr>
                <w:i/>
                <w:sz w:val="16"/>
                <w:szCs w:val="16"/>
              </w:rPr>
            </w:pPr>
            <w:r>
              <w:rPr>
                <w:i/>
                <w:sz w:val="16"/>
                <w:szCs w:val="16"/>
              </w:rPr>
              <w:t>String</w:t>
            </w:r>
          </w:p>
        </w:tc>
        <w:tc>
          <w:tcPr>
            <w:tcW w:w="850" w:type="dxa"/>
            <w:vAlign w:val="center"/>
          </w:tcPr>
          <w:p w14:paraId="5FB180F0" w14:textId="77777777" w:rsidR="00BE6F3A" w:rsidRDefault="00BE6F3A" w:rsidP="00296ACD">
            <w:pPr>
              <w:spacing w:before="0"/>
              <w:jc w:val="center"/>
              <w:rPr>
                <w:i/>
                <w:sz w:val="16"/>
                <w:szCs w:val="16"/>
              </w:rPr>
            </w:pPr>
            <w:r>
              <w:rPr>
                <w:i/>
                <w:sz w:val="16"/>
                <w:szCs w:val="16"/>
              </w:rPr>
              <w:t>0</w:t>
            </w:r>
          </w:p>
        </w:tc>
        <w:tc>
          <w:tcPr>
            <w:tcW w:w="851" w:type="dxa"/>
            <w:vAlign w:val="center"/>
          </w:tcPr>
          <w:p w14:paraId="37AC67BB" w14:textId="77777777" w:rsidR="00BE6F3A" w:rsidRDefault="00BE6F3A" w:rsidP="00296ACD">
            <w:pPr>
              <w:spacing w:before="0"/>
              <w:jc w:val="center"/>
              <w:rPr>
                <w:i/>
                <w:sz w:val="16"/>
                <w:szCs w:val="16"/>
              </w:rPr>
            </w:pPr>
            <w:r>
              <w:rPr>
                <w:i/>
                <w:sz w:val="16"/>
                <w:szCs w:val="16"/>
              </w:rPr>
              <w:t>1</w:t>
            </w:r>
          </w:p>
        </w:tc>
        <w:tc>
          <w:tcPr>
            <w:tcW w:w="1276" w:type="dxa"/>
            <w:vAlign w:val="center"/>
          </w:tcPr>
          <w:p w14:paraId="6C144407" w14:textId="77777777" w:rsidR="00BE6F3A" w:rsidRPr="00C344F4" w:rsidRDefault="00BE6F3A" w:rsidP="00296ACD">
            <w:pPr>
              <w:spacing w:before="0"/>
              <w:jc w:val="left"/>
              <w:rPr>
                <w:i/>
                <w:sz w:val="16"/>
                <w:szCs w:val="16"/>
              </w:rPr>
            </w:pPr>
          </w:p>
        </w:tc>
      </w:tr>
      <w:tr w:rsidR="00BE6F3A" w:rsidRPr="00C344F4" w14:paraId="302A9EA5" w14:textId="77777777" w:rsidTr="00B051ED">
        <w:trPr>
          <w:trHeight w:val="284"/>
        </w:trPr>
        <w:tc>
          <w:tcPr>
            <w:tcW w:w="4111" w:type="dxa"/>
            <w:vAlign w:val="center"/>
          </w:tcPr>
          <w:p w14:paraId="0FF0362E" w14:textId="77777777" w:rsidR="00BE6F3A" w:rsidRDefault="00BE6F3A" w:rsidP="00BE6F3A">
            <w:pPr>
              <w:spacing w:before="0"/>
              <w:ind w:left="885"/>
              <w:jc w:val="left"/>
              <w:rPr>
                <w:i/>
                <w:sz w:val="16"/>
                <w:szCs w:val="16"/>
              </w:rPr>
            </w:pPr>
            <w:r>
              <w:rPr>
                <w:i/>
                <w:sz w:val="16"/>
                <w:szCs w:val="16"/>
              </w:rPr>
              <w:t>pendenciaFinanceira/natureza/descricao</w:t>
            </w:r>
          </w:p>
        </w:tc>
        <w:tc>
          <w:tcPr>
            <w:tcW w:w="2410" w:type="dxa"/>
            <w:vAlign w:val="center"/>
          </w:tcPr>
          <w:p w14:paraId="0D5B2F39" w14:textId="77777777" w:rsidR="00BE6F3A" w:rsidRDefault="00BE6F3A" w:rsidP="00296ACD">
            <w:pPr>
              <w:spacing w:before="0"/>
              <w:jc w:val="left"/>
              <w:rPr>
                <w:i/>
                <w:sz w:val="16"/>
                <w:szCs w:val="16"/>
              </w:rPr>
            </w:pPr>
            <w:r>
              <w:rPr>
                <w:i/>
                <w:sz w:val="16"/>
                <w:szCs w:val="16"/>
              </w:rPr>
              <w:t>String</w:t>
            </w:r>
          </w:p>
        </w:tc>
        <w:tc>
          <w:tcPr>
            <w:tcW w:w="850" w:type="dxa"/>
            <w:vAlign w:val="center"/>
          </w:tcPr>
          <w:p w14:paraId="7E2F4D22" w14:textId="77777777" w:rsidR="00BE6F3A" w:rsidRDefault="00BE6F3A" w:rsidP="00296ACD">
            <w:pPr>
              <w:spacing w:before="0"/>
              <w:jc w:val="center"/>
              <w:rPr>
                <w:i/>
                <w:sz w:val="16"/>
                <w:szCs w:val="16"/>
              </w:rPr>
            </w:pPr>
            <w:r>
              <w:rPr>
                <w:i/>
                <w:sz w:val="16"/>
                <w:szCs w:val="16"/>
              </w:rPr>
              <w:t>0</w:t>
            </w:r>
          </w:p>
        </w:tc>
        <w:tc>
          <w:tcPr>
            <w:tcW w:w="851" w:type="dxa"/>
            <w:vAlign w:val="center"/>
          </w:tcPr>
          <w:p w14:paraId="77AF10BA" w14:textId="77777777" w:rsidR="00BE6F3A" w:rsidRDefault="00BE6F3A" w:rsidP="00296ACD">
            <w:pPr>
              <w:spacing w:before="0"/>
              <w:jc w:val="center"/>
              <w:rPr>
                <w:i/>
                <w:sz w:val="16"/>
                <w:szCs w:val="16"/>
              </w:rPr>
            </w:pPr>
            <w:r>
              <w:rPr>
                <w:i/>
                <w:sz w:val="16"/>
                <w:szCs w:val="16"/>
              </w:rPr>
              <w:t>1</w:t>
            </w:r>
          </w:p>
        </w:tc>
        <w:tc>
          <w:tcPr>
            <w:tcW w:w="1276" w:type="dxa"/>
            <w:vAlign w:val="center"/>
          </w:tcPr>
          <w:p w14:paraId="1221A7AF" w14:textId="77777777" w:rsidR="00BE6F3A" w:rsidRPr="00C344F4" w:rsidRDefault="00BE6F3A" w:rsidP="00296ACD">
            <w:pPr>
              <w:spacing w:before="0"/>
              <w:jc w:val="left"/>
              <w:rPr>
                <w:i/>
                <w:sz w:val="16"/>
                <w:szCs w:val="16"/>
              </w:rPr>
            </w:pPr>
          </w:p>
        </w:tc>
      </w:tr>
      <w:tr w:rsidR="00BE6F3A" w:rsidRPr="00C344F4" w14:paraId="28B5CF50" w14:textId="77777777" w:rsidTr="00B051ED">
        <w:trPr>
          <w:trHeight w:val="284"/>
        </w:trPr>
        <w:tc>
          <w:tcPr>
            <w:tcW w:w="4111" w:type="dxa"/>
            <w:vAlign w:val="center"/>
          </w:tcPr>
          <w:p w14:paraId="6E14F103" w14:textId="77777777" w:rsidR="00BE6F3A" w:rsidRPr="00427FFC" w:rsidRDefault="00BE6F3A" w:rsidP="00BE6F3A">
            <w:pPr>
              <w:spacing w:before="0"/>
              <w:ind w:left="885"/>
              <w:jc w:val="left"/>
              <w:rPr>
                <w:i/>
                <w:sz w:val="16"/>
                <w:szCs w:val="16"/>
              </w:rPr>
            </w:pPr>
            <w:r>
              <w:rPr>
                <w:i/>
                <w:sz w:val="16"/>
                <w:szCs w:val="16"/>
              </w:rPr>
              <w:t>pendenciaFinanceira/judices/data</w:t>
            </w:r>
          </w:p>
        </w:tc>
        <w:tc>
          <w:tcPr>
            <w:tcW w:w="2410" w:type="dxa"/>
            <w:vAlign w:val="center"/>
          </w:tcPr>
          <w:p w14:paraId="346EEE76" w14:textId="77777777" w:rsidR="00BE6F3A" w:rsidRDefault="00BE6F3A" w:rsidP="00296ACD">
            <w:pPr>
              <w:spacing w:before="0"/>
              <w:jc w:val="left"/>
              <w:rPr>
                <w:i/>
                <w:sz w:val="16"/>
                <w:szCs w:val="16"/>
              </w:rPr>
            </w:pPr>
            <w:r>
              <w:rPr>
                <w:i/>
                <w:sz w:val="16"/>
                <w:szCs w:val="16"/>
              </w:rPr>
              <w:t>DateTime</w:t>
            </w:r>
          </w:p>
        </w:tc>
        <w:tc>
          <w:tcPr>
            <w:tcW w:w="850" w:type="dxa"/>
            <w:vAlign w:val="center"/>
          </w:tcPr>
          <w:p w14:paraId="1EBEEDC6" w14:textId="77777777" w:rsidR="00BE6F3A" w:rsidRDefault="00BE6F3A" w:rsidP="00296ACD">
            <w:pPr>
              <w:spacing w:before="0"/>
              <w:jc w:val="center"/>
              <w:rPr>
                <w:i/>
                <w:sz w:val="16"/>
                <w:szCs w:val="16"/>
              </w:rPr>
            </w:pPr>
            <w:r>
              <w:rPr>
                <w:i/>
                <w:sz w:val="16"/>
                <w:szCs w:val="16"/>
              </w:rPr>
              <w:t>0</w:t>
            </w:r>
          </w:p>
        </w:tc>
        <w:tc>
          <w:tcPr>
            <w:tcW w:w="851" w:type="dxa"/>
            <w:vAlign w:val="center"/>
          </w:tcPr>
          <w:p w14:paraId="1DB494A8" w14:textId="77777777" w:rsidR="00BE6F3A" w:rsidRDefault="00BE6F3A" w:rsidP="00296ACD">
            <w:pPr>
              <w:spacing w:before="0"/>
              <w:jc w:val="center"/>
              <w:rPr>
                <w:i/>
                <w:sz w:val="16"/>
                <w:szCs w:val="16"/>
              </w:rPr>
            </w:pPr>
            <w:r>
              <w:rPr>
                <w:i/>
                <w:sz w:val="16"/>
                <w:szCs w:val="16"/>
              </w:rPr>
              <w:t>1</w:t>
            </w:r>
          </w:p>
        </w:tc>
        <w:tc>
          <w:tcPr>
            <w:tcW w:w="1276" w:type="dxa"/>
            <w:vAlign w:val="center"/>
          </w:tcPr>
          <w:p w14:paraId="33B7AEB3" w14:textId="77777777" w:rsidR="00BE6F3A" w:rsidRPr="00C344F4" w:rsidRDefault="00BE6F3A" w:rsidP="00296ACD">
            <w:pPr>
              <w:spacing w:before="0"/>
              <w:jc w:val="left"/>
              <w:rPr>
                <w:i/>
                <w:sz w:val="16"/>
                <w:szCs w:val="16"/>
              </w:rPr>
            </w:pPr>
          </w:p>
        </w:tc>
      </w:tr>
      <w:tr w:rsidR="00BE6F3A" w:rsidRPr="00C344F4" w14:paraId="3718A79D" w14:textId="77777777" w:rsidTr="00B051ED">
        <w:trPr>
          <w:trHeight w:val="284"/>
        </w:trPr>
        <w:tc>
          <w:tcPr>
            <w:tcW w:w="4111" w:type="dxa"/>
            <w:vAlign w:val="center"/>
          </w:tcPr>
          <w:p w14:paraId="61DEF213" w14:textId="77777777" w:rsidR="00BE6F3A" w:rsidRPr="00427FFC" w:rsidRDefault="00BE6F3A" w:rsidP="00BE6F3A">
            <w:pPr>
              <w:spacing w:before="0"/>
              <w:ind w:left="885"/>
              <w:jc w:val="left"/>
              <w:rPr>
                <w:i/>
                <w:sz w:val="16"/>
                <w:szCs w:val="16"/>
              </w:rPr>
            </w:pPr>
            <w:r>
              <w:rPr>
                <w:i/>
                <w:sz w:val="16"/>
                <w:szCs w:val="16"/>
              </w:rPr>
              <w:t>pendenciaFinanceira/judices/vara</w:t>
            </w:r>
          </w:p>
        </w:tc>
        <w:tc>
          <w:tcPr>
            <w:tcW w:w="2410" w:type="dxa"/>
            <w:vAlign w:val="center"/>
          </w:tcPr>
          <w:p w14:paraId="40F99DB7" w14:textId="77777777" w:rsidR="00BE6F3A" w:rsidRDefault="00BE6F3A" w:rsidP="00296ACD">
            <w:pPr>
              <w:spacing w:before="0"/>
              <w:jc w:val="left"/>
              <w:rPr>
                <w:i/>
                <w:sz w:val="16"/>
                <w:szCs w:val="16"/>
              </w:rPr>
            </w:pPr>
            <w:r>
              <w:rPr>
                <w:i/>
                <w:sz w:val="16"/>
                <w:szCs w:val="16"/>
              </w:rPr>
              <w:t>String</w:t>
            </w:r>
          </w:p>
        </w:tc>
        <w:tc>
          <w:tcPr>
            <w:tcW w:w="850" w:type="dxa"/>
            <w:vAlign w:val="center"/>
          </w:tcPr>
          <w:p w14:paraId="43245504" w14:textId="77777777" w:rsidR="00BE6F3A" w:rsidRDefault="00BE6F3A" w:rsidP="00296ACD">
            <w:pPr>
              <w:spacing w:before="0"/>
              <w:jc w:val="center"/>
              <w:rPr>
                <w:i/>
                <w:sz w:val="16"/>
                <w:szCs w:val="16"/>
              </w:rPr>
            </w:pPr>
            <w:r>
              <w:rPr>
                <w:i/>
                <w:sz w:val="16"/>
                <w:szCs w:val="16"/>
              </w:rPr>
              <w:t>0</w:t>
            </w:r>
          </w:p>
        </w:tc>
        <w:tc>
          <w:tcPr>
            <w:tcW w:w="851" w:type="dxa"/>
            <w:vAlign w:val="center"/>
          </w:tcPr>
          <w:p w14:paraId="63DE44A1" w14:textId="77777777" w:rsidR="00BE6F3A" w:rsidRDefault="00BE6F3A" w:rsidP="00296ACD">
            <w:pPr>
              <w:spacing w:before="0"/>
              <w:jc w:val="center"/>
              <w:rPr>
                <w:i/>
                <w:sz w:val="16"/>
                <w:szCs w:val="16"/>
              </w:rPr>
            </w:pPr>
            <w:r>
              <w:rPr>
                <w:i/>
                <w:sz w:val="16"/>
                <w:szCs w:val="16"/>
              </w:rPr>
              <w:t>1</w:t>
            </w:r>
          </w:p>
        </w:tc>
        <w:tc>
          <w:tcPr>
            <w:tcW w:w="1276" w:type="dxa"/>
            <w:vAlign w:val="center"/>
          </w:tcPr>
          <w:p w14:paraId="60FBCDF2" w14:textId="77777777" w:rsidR="00BE6F3A" w:rsidRPr="00C344F4" w:rsidRDefault="00BE6F3A" w:rsidP="00296ACD">
            <w:pPr>
              <w:spacing w:before="0"/>
              <w:jc w:val="left"/>
              <w:rPr>
                <w:i/>
                <w:sz w:val="16"/>
                <w:szCs w:val="16"/>
              </w:rPr>
            </w:pPr>
          </w:p>
        </w:tc>
      </w:tr>
      <w:tr w:rsidR="00BE6F3A" w:rsidRPr="00C344F4" w14:paraId="533873D8" w14:textId="77777777" w:rsidTr="00B051ED">
        <w:trPr>
          <w:trHeight w:val="284"/>
        </w:trPr>
        <w:tc>
          <w:tcPr>
            <w:tcW w:w="4111" w:type="dxa"/>
            <w:vAlign w:val="center"/>
          </w:tcPr>
          <w:p w14:paraId="47E2FEB0" w14:textId="77777777" w:rsidR="00BE6F3A" w:rsidRPr="00427FFC" w:rsidRDefault="00BE6F3A" w:rsidP="00BE6F3A">
            <w:pPr>
              <w:spacing w:before="0"/>
              <w:ind w:left="885"/>
              <w:jc w:val="left"/>
              <w:rPr>
                <w:i/>
                <w:sz w:val="16"/>
                <w:szCs w:val="16"/>
              </w:rPr>
            </w:pPr>
            <w:r>
              <w:rPr>
                <w:i/>
                <w:sz w:val="16"/>
                <w:szCs w:val="16"/>
              </w:rPr>
              <w:t>pendenciaFinanceira/judices/distrito</w:t>
            </w:r>
          </w:p>
        </w:tc>
        <w:tc>
          <w:tcPr>
            <w:tcW w:w="2410" w:type="dxa"/>
          </w:tcPr>
          <w:p w14:paraId="6A5178CE"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529472FE" w14:textId="77777777" w:rsidR="00BE6F3A" w:rsidRDefault="00BE6F3A" w:rsidP="00296ACD">
            <w:pPr>
              <w:spacing w:before="0"/>
              <w:jc w:val="center"/>
              <w:rPr>
                <w:i/>
                <w:sz w:val="16"/>
                <w:szCs w:val="16"/>
              </w:rPr>
            </w:pPr>
            <w:r>
              <w:rPr>
                <w:i/>
                <w:sz w:val="16"/>
                <w:szCs w:val="16"/>
              </w:rPr>
              <w:t>0</w:t>
            </w:r>
          </w:p>
        </w:tc>
        <w:tc>
          <w:tcPr>
            <w:tcW w:w="851" w:type="dxa"/>
            <w:vAlign w:val="center"/>
          </w:tcPr>
          <w:p w14:paraId="240C534A" w14:textId="77777777" w:rsidR="00BE6F3A" w:rsidRDefault="00BE6F3A" w:rsidP="00296ACD">
            <w:pPr>
              <w:spacing w:before="0"/>
              <w:jc w:val="center"/>
              <w:rPr>
                <w:i/>
                <w:sz w:val="16"/>
                <w:szCs w:val="16"/>
              </w:rPr>
            </w:pPr>
            <w:r>
              <w:rPr>
                <w:i/>
                <w:sz w:val="16"/>
                <w:szCs w:val="16"/>
              </w:rPr>
              <w:t>1</w:t>
            </w:r>
          </w:p>
        </w:tc>
        <w:tc>
          <w:tcPr>
            <w:tcW w:w="1276" w:type="dxa"/>
            <w:vAlign w:val="center"/>
          </w:tcPr>
          <w:p w14:paraId="07E40FA2" w14:textId="77777777" w:rsidR="00BE6F3A" w:rsidRPr="00C344F4" w:rsidRDefault="00BE6F3A" w:rsidP="00296ACD">
            <w:pPr>
              <w:spacing w:before="0"/>
              <w:jc w:val="left"/>
              <w:rPr>
                <w:i/>
                <w:sz w:val="16"/>
                <w:szCs w:val="16"/>
              </w:rPr>
            </w:pPr>
          </w:p>
        </w:tc>
      </w:tr>
      <w:tr w:rsidR="00BE6F3A" w:rsidRPr="00C344F4" w14:paraId="35DB42E3" w14:textId="77777777" w:rsidTr="00B051ED">
        <w:trPr>
          <w:trHeight w:val="284"/>
        </w:trPr>
        <w:tc>
          <w:tcPr>
            <w:tcW w:w="4111" w:type="dxa"/>
            <w:vAlign w:val="center"/>
          </w:tcPr>
          <w:p w14:paraId="37C115F0" w14:textId="77777777" w:rsidR="00BE6F3A" w:rsidRPr="00427FFC" w:rsidRDefault="00BE6F3A" w:rsidP="00BE6F3A">
            <w:pPr>
              <w:spacing w:before="0"/>
              <w:ind w:left="885"/>
              <w:jc w:val="left"/>
              <w:rPr>
                <w:i/>
                <w:sz w:val="16"/>
                <w:szCs w:val="16"/>
              </w:rPr>
            </w:pPr>
            <w:r>
              <w:rPr>
                <w:i/>
                <w:sz w:val="16"/>
                <w:szCs w:val="16"/>
              </w:rPr>
              <w:t>pendenciaFinanceira/judices/praca</w:t>
            </w:r>
          </w:p>
        </w:tc>
        <w:tc>
          <w:tcPr>
            <w:tcW w:w="2410" w:type="dxa"/>
          </w:tcPr>
          <w:p w14:paraId="05736452"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36DC3FE2" w14:textId="77777777" w:rsidR="00BE6F3A" w:rsidRDefault="00BE6F3A" w:rsidP="00296ACD">
            <w:pPr>
              <w:spacing w:before="0"/>
              <w:jc w:val="center"/>
              <w:rPr>
                <w:i/>
                <w:sz w:val="16"/>
                <w:szCs w:val="16"/>
              </w:rPr>
            </w:pPr>
            <w:r>
              <w:rPr>
                <w:i/>
                <w:sz w:val="16"/>
                <w:szCs w:val="16"/>
              </w:rPr>
              <w:t>0</w:t>
            </w:r>
          </w:p>
        </w:tc>
        <w:tc>
          <w:tcPr>
            <w:tcW w:w="851" w:type="dxa"/>
            <w:vAlign w:val="center"/>
          </w:tcPr>
          <w:p w14:paraId="3A8B8D61" w14:textId="77777777" w:rsidR="00BE6F3A" w:rsidRDefault="00BE6F3A" w:rsidP="00296ACD">
            <w:pPr>
              <w:spacing w:before="0"/>
              <w:jc w:val="center"/>
              <w:rPr>
                <w:i/>
                <w:sz w:val="16"/>
                <w:szCs w:val="16"/>
              </w:rPr>
            </w:pPr>
            <w:r>
              <w:rPr>
                <w:i/>
                <w:sz w:val="16"/>
                <w:szCs w:val="16"/>
              </w:rPr>
              <w:t>1</w:t>
            </w:r>
          </w:p>
        </w:tc>
        <w:tc>
          <w:tcPr>
            <w:tcW w:w="1276" w:type="dxa"/>
            <w:vAlign w:val="center"/>
          </w:tcPr>
          <w:p w14:paraId="16BB98A2" w14:textId="77777777" w:rsidR="00BE6F3A" w:rsidRPr="00C344F4" w:rsidRDefault="00BE6F3A" w:rsidP="00296ACD">
            <w:pPr>
              <w:spacing w:before="0"/>
              <w:jc w:val="left"/>
              <w:rPr>
                <w:i/>
                <w:sz w:val="16"/>
                <w:szCs w:val="16"/>
              </w:rPr>
            </w:pPr>
          </w:p>
        </w:tc>
      </w:tr>
      <w:tr w:rsidR="00BE6F3A" w:rsidRPr="00C344F4" w14:paraId="5DAD1495" w14:textId="77777777" w:rsidTr="00B051ED">
        <w:trPr>
          <w:trHeight w:val="284"/>
        </w:trPr>
        <w:tc>
          <w:tcPr>
            <w:tcW w:w="4111" w:type="dxa"/>
            <w:vAlign w:val="center"/>
          </w:tcPr>
          <w:p w14:paraId="37A1D59B" w14:textId="77777777" w:rsidR="00BE6F3A" w:rsidRPr="00427FFC" w:rsidRDefault="00BE6F3A" w:rsidP="00BE6F3A">
            <w:pPr>
              <w:spacing w:before="0"/>
              <w:ind w:left="885"/>
              <w:jc w:val="left"/>
              <w:rPr>
                <w:i/>
                <w:sz w:val="16"/>
                <w:szCs w:val="16"/>
              </w:rPr>
            </w:pPr>
            <w:r>
              <w:rPr>
                <w:i/>
                <w:sz w:val="16"/>
                <w:szCs w:val="16"/>
              </w:rPr>
              <w:t>pendenciaFinanceira/judices/processo</w:t>
            </w:r>
          </w:p>
        </w:tc>
        <w:tc>
          <w:tcPr>
            <w:tcW w:w="2410" w:type="dxa"/>
          </w:tcPr>
          <w:p w14:paraId="568C7EAA"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66E4140D" w14:textId="77777777" w:rsidR="00BE6F3A" w:rsidRDefault="00BE6F3A" w:rsidP="00296ACD">
            <w:pPr>
              <w:spacing w:before="0"/>
              <w:jc w:val="center"/>
              <w:rPr>
                <w:i/>
                <w:sz w:val="16"/>
                <w:szCs w:val="16"/>
              </w:rPr>
            </w:pPr>
            <w:r>
              <w:rPr>
                <w:i/>
                <w:sz w:val="16"/>
                <w:szCs w:val="16"/>
              </w:rPr>
              <w:t>0</w:t>
            </w:r>
          </w:p>
        </w:tc>
        <w:tc>
          <w:tcPr>
            <w:tcW w:w="851" w:type="dxa"/>
            <w:vAlign w:val="center"/>
          </w:tcPr>
          <w:p w14:paraId="56E21DD3" w14:textId="77777777" w:rsidR="00BE6F3A" w:rsidRDefault="00BE6F3A" w:rsidP="00296ACD">
            <w:pPr>
              <w:spacing w:before="0"/>
              <w:jc w:val="center"/>
              <w:rPr>
                <w:i/>
                <w:sz w:val="16"/>
                <w:szCs w:val="16"/>
              </w:rPr>
            </w:pPr>
            <w:r>
              <w:rPr>
                <w:i/>
                <w:sz w:val="16"/>
                <w:szCs w:val="16"/>
              </w:rPr>
              <w:t>1</w:t>
            </w:r>
          </w:p>
        </w:tc>
        <w:tc>
          <w:tcPr>
            <w:tcW w:w="1276" w:type="dxa"/>
            <w:vAlign w:val="center"/>
          </w:tcPr>
          <w:p w14:paraId="3B9EFF18" w14:textId="77777777" w:rsidR="00BE6F3A" w:rsidRPr="00C344F4" w:rsidRDefault="00BE6F3A" w:rsidP="00296ACD">
            <w:pPr>
              <w:spacing w:before="0"/>
              <w:jc w:val="left"/>
              <w:rPr>
                <w:i/>
                <w:sz w:val="16"/>
                <w:szCs w:val="16"/>
              </w:rPr>
            </w:pPr>
          </w:p>
        </w:tc>
      </w:tr>
      <w:tr w:rsidR="00BE6F3A" w:rsidRPr="00C344F4" w14:paraId="48C1FB18" w14:textId="77777777" w:rsidTr="00B051ED">
        <w:trPr>
          <w:trHeight w:val="284"/>
        </w:trPr>
        <w:tc>
          <w:tcPr>
            <w:tcW w:w="4111" w:type="dxa"/>
            <w:vAlign w:val="center"/>
          </w:tcPr>
          <w:p w14:paraId="53FB824D" w14:textId="77777777" w:rsidR="00BE6F3A" w:rsidRPr="00427FFC" w:rsidRDefault="00BE6F3A" w:rsidP="00BE6F3A">
            <w:pPr>
              <w:spacing w:before="0"/>
              <w:ind w:left="885"/>
              <w:jc w:val="left"/>
              <w:rPr>
                <w:i/>
                <w:sz w:val="16"/>
                <w:szCs w:val="16"/>
              </w:rPr>
            </w:pPr>
            <w:r>
              <w:rPr>
                <w:i/>
                <w:sz w:val="16"/>
                <w:szCs w:val="16"/>
              </w:rPr>
              <w:t>pendenciaFinanceira/judices/mensagem</w:t>
            </w:r>
          </w:p>
        </w:tc>
        <w:tc>
          <w:tcPr>
            <w:tcW w:w="2410" w:type="dxa"/>
          </w:tcPr>
          <w:p w14:paraId="72C2AC92"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31634CC2" w14:textId="77777777" w:rsidR="00BE6F3A" w:rsidRDefault="00BE6F3A" w:rsidP="00296ACD">
            <w:pPr>
              <w:spacing w:before="0"/>
              <w:jc w:val="center"/>
              <w:rPr>
                <w:i/>
                <w:sz w:val="16"/>
                <w:szCs w:val="16"/>
              </w:rPr>
            </w:pPr>
            <w:r>
              <w:rPr>
                <w:i/>
                <w:sz w:val="16"/>
                <w:szCs w:val="16"/>
              </w:rPr>
              <w:t>0</w:t>
            </w:r>
          </w:p>
        </w:tc>
        <w:tc>
          <w:tcPr>
            <w:tcW w:w="851" w:type="dxa"/>
            <w:vAlign w:val="center"/>
          </w:tcPr>
          <w:p w14:paraId="498481B9" w14:textId="77777777" w:rsidR="00BE6F3A" w:rsidRDefault="00BE6F3A" w:rsidP="00296ACD">
            <w:pPr>
              <w:spacing w:before="0"/>
              <w:jc w:val="center"/>
              <w:rPr>
                <w:i/>
                <w:sz w:val="16"/>
                <w:szCs w:val="16"/>
              </w:rPr>
            </w:pPr>
            <w:r>
              <w:rPr>
                <w:i/>
                <w:sz w:val="16"/>
                <w:szCs w:val="16"/>
              </w:rPr>
              <w:t>1</w:t>
            </w:r>
          </w:p>
        </w:tc>
        <w:tc>
          <w:tcPr>
            <w:tcW w:w="1276" w:type="dxa"/>
            <w:vAlign w:val="center"/>
          </w:tcPr>
          <w:p w14:paraId="7B71687A" w14:textId="77777777" w:rsidR="00BE6F3A" w:rsidRPr="00C344F4" w:rsidRDefault="00BE6F3A" w:rsidP="00296ACD">
            <w:pPr>
              <w:spacing w:before="0"/>
              <w:jc w:val="left"/>
              <w:rPr>
                <w:i/>
                <w:sz w:val="16"/>
                <w:szCs w:val="16"/>
              </w:rPr>
            </w:pPr>
          </w:p>
        </w:tc>
      </w:tr>
      <w:tr w:rsidR="00BE6F3A" w:rsidRPr="00C344F4" w14:paraId="074F85F5" w14:textId="77777777" w:rsidTr="00B051ED">
        <w:trPr>
          <w:trHeight w:val="284"/>
        </w:trPr>
        <w:tc>
          <w:tcPr>
            <w:tcW w:w="4111" w:type="dxa"/>
            <w:vAlign w:val="center"/>
          </w:tcPr>
          <w:p w14:paraId="54CA9B6A" w14:textId="77777777" w:rsidR="00BE6F3A" w:rsidRPr="00427FFC" w:rsidRDefault="00BE6F3A" w:rsidP="00BE6F3A">
            <w:pPr>
              <w:spacing w:before="0"/>
              <w:ind w:left="885"/>
              <w:jc w:val="left"/>
              <w:rPr>
                <w:i/>
                <w:sz w:val="16"/>
                <w:szCs w:val="16"/>
              </w:rPr>
            </w:pPr>
            <w:r>
              <w:rPr>
                <w:i/>
                <w:sz w:val="16"/>
                <w:szCs w:val="16"/>
              </w:rPr>
              <w:t>pendenciaFinanceira/quantidade</w:t>
            </w:r>
          </w:p>
        </w:tc>
        <w:tc>
          <w:tcPr>
            <w:tcW w:w="2410" w:type="dxa"/>
            <w:vAlign w:val="center"/>
          </w:tcPr>
          <w:p w14:paraId="7BB90739" w14:textId="77777777" w:rsidR="00BE6F3A" w:rsidRDefault="00BE6F3A" w:rsidP="00296ACD">
            <w:pPr>
              <w:spacing w:before="0"/>
              <w:jc w:val="left"/>
              <w:rPr>
                <w:i/>
                <w:sz w:val="16"/>
                <w:szCs w:val="16"/>
              </w:rPr>
            </w:pPr>
            <w:r>
              <w:rPr>
                <w:i/>
                <w:sz w:val="16"/>
                <w:szCs w:val="16"/>
              </w:rPr>
              <w:t>Integer</w:t>
            </w:r>
          </w:p>
        </w:tc>
        <w:tc>
          <w:tcPr>
            <w:tcW w:w="850" w:type="dxa"/>
            <w:vAlign w:val="center"/>
          </w:tcPr>
          <w:p w14:paraId="04570E1F" w14:textId="77777777" w:rsidR="00BE6F3A" w:rsidRDefault="00BE6F3A" w:rsidP="00296ACD">
            <w:pPr>
              <w:spacing w:before="0"/>
              <w:jc w:val="center"/>
              <w:rPr>
                <w:i/>
                <w:sz w:val="16"/>
                <w:szCs w:val="16"/>
              </w:rPr>
            </w:pPr>
            <w:r>
              <w:rPr>
                <w:i/>
                <w:sz w:val="16"/>
                <w:szCs w:val="16"/>
              </w:rPr>
              <w:t>0</w:t>
            </w:r>
          </w:p>
        </w:tc>
        <w:tc>
          <w:tcPr>
            <w:tcW w:w="851" w:type="dxa"/>
            <w:vAlign w:val="center"/>
          </w:tcPr>
          <w:p w14:paraId="1AC56AD8" w14:textId="77777777" w:rsidR="00BE6F3A" w:rsidRDefault="00BE6F3A" w:rsidP="00296ACD">
            <w:pPr>
              <w:spacing w:before="0"/>
              <w:jc w:val="center"/>
              <w:rPr>
                <w:i/>
                <w:sz w:val="16"/>
                <w:szCs w:val="16"/>
              </w:rPr>
            </w:pPr>
            <w:r>
              <w:rPr>
                <w:i/>
                <w:sz w:val="16"/>
                <w:szCs w:val="16"/>
              </w:rPr>
              <w:t>1</w:t>
            </w:r>
          </w:p>
        </w:tc>
        <w:tc>
          <w:tcPr>
            <w:tcW w:w="1276" w:type="dxa"/>
            <w:vAlign w:val="center"/>
          </w:tcPr>
          <w:p w14:paraId="22A0A10F" w14:textId="77777777" w:rsidR="00BE6F3A" w:rsidRPr="00C344F4" w:rsidRDefault="00BE6F3A" w:rsidP="00296ACD">
            <w:pPr>
              <w:spacing w:before="0"/>
              <w:jc w:val="left"/>
              <w:rPr>
                <w:i/>
                <w:sz w:val="16"/>
                <w:szCs w:val="16"/>
              </w:rPr>
            </w:pPr>
          </w:p>
        </w:tc>
      </w:tr>
      <w:tr w:rsidR="00BE6F3A" w:rsidRPr="00C344F4" w14:paraId="4B346FE9" w14:textId="77777777" w:rsidTr="00B051ED">
        <w:trPr>
          <w:trHeight w:val="284"/>
        </w:trPr>
        <w:tc>
          <w:tcPr>
            <w:tcW w:w="4111" w:type="dxa"/>
            <w:vAlign w:val="center"/>
          </w:tcPr>
          <w:p w14:paraId="10D2C2C0" w14:textId="77777777" w:rsidR="00BE6F3A" w:rsidRPr="00427FFC" w:rsidRDefault="00BE6F3A" w:rsidP="00BE6F3A">
            <w:pPr>
              <w:spacing w:before="0"/>
              <w:ind w:left="885"/>
              <w:jc w:val="left"/>
              <w:rPr>
                <w:i/>
                <w:sz w:val="16"/>
                <w:szCs w:val="16"/>
              </w:rPr>
            </w:pPr>
            <w:r>
              <w:rPr>
                <w:i/>
                <w:sz w:val="16"/>
                <w:szCs w:val="16"/>
              </w:rPr>
              <w:t>cidade</w:t>
            </w:r>
          </w:p>
        </w:tc>
        <w:tc>
          <w:tcPr>
            <w:tcW w:w="2410" w:type="dxa"/>
          </w:tcPr>
          <w:p w14:paraId="008602D1" w14:textId="77777777" w:rsidR="00BE6F3A" w:rsidRDefault="00BE6F3A" w:rsidP="00296ACD">
            <w:pPr>
              <w:spacing w:before="0"/>
              <w:jc w:val="left"/>
              <w:rPr>
                <w:i/>
                <w:sz w:val="16"/>
                <w:szCs w:val="16"/>
              </w:rPr>
            </w:pPr>
            <w:r w:rsidRPr="002C6E7E">
              <w:rPr>
                <w:i/>
                <w:sz w:val="16"/>
                <w:szCs w:val="16"/>
              </w:rPr>
              <w:t>String</w:t>
            </w:r>
          </w:p>
        </w:tc>
        <w:tc>
          <w:tcPr>
            <w:tcW w:w="850" w:type="dxa"/>
            <w:vAlign w:val="center"/>
          </w:tcPr>
          <w:p w14:paraId="3026AED8" w14:textId="77777777" w:rsidR="00BE6F3A" w:rsidRDefault="00BE6F3A" w:rsidP="00296ACD">
            <w:pPr>
              <w:spacing w:before="0"/>
              <w:jc w:val="center"/>
              <w:rPr>
                <w:i/>
                <w:sz w:val="16"/>
                <w:szCs w:val="16"/>
              </w:rPr>
            </w:pPr>
            <w:r>
              <w:rPr>
                <w:i/>
                <w:sz w:val="16"/>
                <w:szCs w:val="16"/>
              </w:rPr>
              <w:t>0</w:t>
            </w:r>
          </w:p>
        </w:tc>
        <w:tc>
          <w:tcPr>
            <w:tcW w:w="851" w:type="dxa"/>
            <w:vAlign w:val="center"/>
          </w:tcPr>
          <w:p w14:paraId="570E60AC" w14:textId="77777777" w:rsidR="00BE6F3A" w:rsidRDefault="00BE6F3A" w:rsidP="00296ACD">
            <w:pPr>
              <w:spacing w:before="0"/>
              <w:jc w:val="center"/>
              <w:rPr>
                <w:i/>
                <w:sz w:val="16"/>
                <w:szCs w:val="16"/>
              </w:rPr>
            </w:pPr>
            <w:r>
              <w:rPr>
                <w:i/>
                <w:sz w:val="16"/>
                <w:szCs w:val="16"/>
              </w:rPr>
              <w:t>1</w:t>
            </w:r>
          </w:p>
        </w:tc>
        <w:tc>
          <w:tcPr>
            <w:tcW w:w="1276" w:type="dxa"/>
            <w:vAlign w:val="center"/>
          </w:tcPr>
          <w:p w14:paraId="5D9F8169" w14:textId="77777777" w:rsidR="00BE6F3A" w:rsidRPr="00C344F4" w:rsidRDefault="00BE6F3A" w:rsidP="00296ACD">
            <w:pPr>
              <w:spacing w:before="0"/>
              <w:jc w:val="left"/>
              <w:rPr>
                <w:i/>
                <w:sz w:val="16"/>
                <w:szCs w:val="16"/>
              </w:rPr>
            </w:pPr>
          </w:p>
        </w:tc>
      </w:tr>
      <w:tr w:rsidR="00BE6F3A" w:rsidRPr="00C344F4" w14:paraId="77F83C85" w14:textId="77777777" w:rsidTr="00B051ED">
        <w:trPr>
          <w:trHeight w:val="284"/>
        </w:trPr>
        <w:tc>
          <w:tcPr>
            <w:tcW w:w="4111" w:type="dxa"/>
            <w:vAlign w:val="center"/>
          </w:tcPr>
          <w:p w14:paraId="35B62486" w14:textId="77777777" w:rsidR="00BE6F3A" w:rsidRPr="00427FFC" w:rsidRDefault="00BE6F3A" w:rsidP="00BE6F3A">
            <w:pPr>
              <w:spacing w:before="0"/>
              <w:ind w:left="885"/>
              <w:jc w:val="left"/>
              <w:rPr>
                <w:i/>
                <w:sz w:val="16"/>
                <w:szCs w:val="16"/>
              </w:rPr>
            </w:pPr>
            <w:r>
              <w:rPr>
                <w:i/>
                <w:sz w:val="16"/>
                <w:szCs w:val="16"/>
              </w:rPr>
              <w:t>uf</w:t>
            </w:r>
          </w:p>
        </w:tc>
        <w:tc>
          <w:tcPr>
            <w:tcW w:w="2410" w:type="dxa"/>
          </w:tcPr>
          <w:p w14:paraId="27A3EB38" w14:textId="77777777" w:rsidR="00BE6F3A" w:rsidRDefault="00BE6F3A" w:rsidP="00296ACD">
            <w:pPr>
              <w:spacing w:before="0"/>
              <w:jc w:val="left"/>
              <w:rPr>
                <w:i/>
                <w:sz w:val="16"/>
                <w:szCs w:val="16"/>
              </w:rPr>
            </w:pPr>
            <w:r w:rsidRPr="002C6E7E">
              <w:rPr>
                <w:i/>
                <w:sz w:val="16"/>
                <w:szCs w:val="16"/>
              </w:rPr>
              <w:t>String</w:t>
            </w:r>
          </w:p>
        </w:tc>
        <w:tc>
          <w:tcPr>
            <w:tcW w:w="850" w:type="dxa"/>
            <w:vAlign w:val="center"/>
          </w:tcPr>
          <w:p w14:paraId="56838235" w14:textId="77777777" w:rsidR="00BE6F3A" w:rsidRDefault="00BE6F3A" w:rsidP="00296ACD">
            <w:pPr>
              <w:spacing w:before="0"/>
              <w:jc w:val="center"/>
              <w:rPr>
                <w:i/>
                <w:sz w:val="16"/>
                <w:szCs w:val="16"/>
              </w:rPr>
            </w:pPr>
            <w:r>
              <w:rPr>
                <w:i/>
                <w:sz w:val="16"/>
                <w:szCs w:val="16"/>
              </w:rPr>
              <w:t>0</w:t>
            </w:r>
          </w:p>
        </w:tc>
        <w:tc>
          <w:tcPr>
            <w:tcW w:w="851" w:type="dxa"/>
            <w:vAlign w:val="center"/>
          </w:tcPr>
          <w:p w14:paraId="0E27144F" w14:textId="77777777" w:rsidR="00BE6F3A" w:rsidRDefault="00BE6F3A" w:rsidP="00296ACD">
            <w:pPr>
              <w:spacing w:before="0"/>
              <w:jc w:val="center"/>
              <w:rPr>
                <w:i/>
                <w:sz w:val="16"/>
                <w:szCs w:val="16"/>
              </w:rPr>
            </w:pPr>
            <w:r>
              <w:rPr>
                <w:i/>
                <w:sz w:val="16"/>
                <w:szCs w:val="16"/>
              </w:rPr>
              <w:t>1</w:t>
            </w:r>
          </w:p>
        </w:tc>
        <w:tc>
          <w:tcPr>
            <w:tcW w:w="1276" w:type="dxa"/>
            <w:vAlign w:val="center"/>
          </w:tcPr>
          <w:p w14:paraId="0C42C124" w14:textId="77777777" w:rsidR="00BE6F3A" w:rsidRPr="00C344F4" w:rsidRDefault="00BE6F3A" w:rsidP="00296ACD">
            <w:pPr>
              <w:spacing w:before="0"/>
              <w:jc w:val="left"/>
              <w:rPr>
                <w:i/>
                <w:sz w:val="16"/>
                <w:szCs w:val="16"/>
              </w:rPr>
            </w:pPr>
          </w:p>
        </w:tc>
      </w:tr>
      <w:tr w:rsidR="00BE6F3A" w:rsidRPr="00C344F4" w14:paraId="468448D9" w14:textId="77777777" w:rsidTr="00B051ED">
        <w:trPr>
          <w:trHeight w:val="284"/>
        </w:trPr>
        <w:tc>
          <w:tcPr>
            <w:tcW w:w="4111" w:type="dxa"/>
            <w:vAlign w:val="center"/>
          </w:tcPr>
          <w:p w14:paraId="0936AE3C" w14:textId="77777777" w:rsidR="00BE6F3A" w:rsidRDefault="00BE6F3A" w:rsidP="00BE6F3A">
            <w:pPr>
              <w:spacing w:before="0"/>
              <w:ind w:left="885"/>
              <w:jc w:val="left"/>
              <w:rPr>
                <w:i/>
                <w:sz w:val="16"/>
                <w:szCs w:val="16"/>
              </w:rPr>
            </w:pPr>
            <w:r>
              <w:rPr>
                <w:i/>
                <w:sz w:val="16"/>
                <w:szCs w:val="16"/>
              </w:rPr>
              <w:t>distrito</w:t>
            </w:r>
          </w:p>
        </w:tc>
        <w:tc>
          <w:tcPr>
            <w:tcW w:w="2410" w:type="dxa"/>
          </w:tcPr>
          <w:p w14:paraId="11C6E747" w14:textId="77777777" w:rsidR="00BE6F3A" w:rsidRPr="002C6E7E" w:rsidRDefault="00BE6F3A" w:rsidP="00296ACD">
            <w:pPr>
              <w:spacing w:before="0"/>
              <w:jc w:val="left"/>
              <w:rPr>
                <w:i/>
                <w:sz w:val="16"/>
                <w:szCs w:val="16"/>
              </w:rPr>
            </w:pPr>
            <w:r w:rsidRPr="002C6E7E">
              <w:rPr>
                <w:i/>
                <w:sz w:val="16"/>
                <w:szCs w:val="16"/>
              </w:rPr>
              <w:t>String</w:t>
            </w:r>
          </w:p>
        </w:tc>
        <w:tc>
          <w:tcPr>
            <w:tcW w:w="850" w:type="dxa"/>
            <w:vAlign w:val="center"/>
          </w:tcPr>
          <w:p w14:paraId="16A33A1B" w14:textId="77777777" w:rsidR="00BE6F3A" w:rsidRDefault="00BE6F3A" w:rsidP="00296ACD">
            <w:pPr>
              <w:spacing w:before="0"/>
              <w:jc w:val="center"/>
              <w:rPr>
                <w:i/>
                <w:sz w:val="16"/>
                <w:szCs w:val="16"/>
              </w:rPr>
            </w:pPr>
            <w:r>
              <w:rPr>
                <w:i/>
                <w:sz w:val="16"/>
                <w:szCs w:val="16"/>
              </w:rPr>
              <w:t>0</w:t>
            </w:r>
          </w:p>
        </w:tc>
        <w:tc>
          <w:tcPr>
            <w:tcW w:w="851" w:type="dxa"/>
            <w:vAlign w:val="center"/>
          </w:tcPr>
          <w:p w14:paraId="0EF8D0D7" w14:textId="77777777" w:rsidR="00BE6F3A" w:rsidRDefault="00BE6F3A" w:rsidP="00296ACD">
            <w:pPr>
              <w:spacing w:before="0"/>
              <w:jc w:val="center"/>
              <w:rPr>
                <w:i/>
                <w:sz w:val="16"/>
                <w:szCs w:val="16"/>
              </w:rPr>
            </w:pPr>
            <w:r>
              <w:rPr>
                <w:i/>
                <w:sz w:val="16"/>
                <w:szCs w:val="16"/>
              </w:rPr>
              <w:t>1</w:t>
            </w:r>
          </w:p>
        </w:tc>
        <w:tc>
          <w:tcPr>
            <w:tcW w:w="1276" w:type="dxa"/>
            <w:vAlign w:val="center"/>
          </w:tcPr>
          <w:p w14:paraId="7A706FF7" w14:textId="77777777" w:rsidR="00BE6F3A" w:rsidRPr="00C344F4" w:rsidRDefault="00BE6F3A" w:rsidP="00296ACD">
            <w:pPr>
              <w:spacing w:before="0"/>
              <w:jc w:val="left"/>
              <w:rPr>
                <w:i/>
                <w:sz w:val="16"/>
                <w:szCs w:val="16"/>
              </w:rPr>
            </w:pPr>
          </w:p>
        </w:tc>
      </w:tr>
      <w:tr w:rsidR="00BE6F3A" w:rsidRPr="00C344F4" w14:paraId="06FF2538" w14:textId="77777777" w:rsidTr="00B051ED">
        <w:trPr>
          <w:trHeight w:val="284"/>
        </w:trPr>
        <w:tc>
          <w:tcPr>
            <w:tcW w:w="4111" w:type="dxa"/>
            <w:vAlign w:val="center"/>
          </w:tcPr>
          <w:p w14:paraId="5BEB78E2" w14:textId="77777777" w:rsidR="00BE6F3A" w:rsidRPr="00427FFC" w:rsidRDefault="00BE6F3A" w:rsidP="00BE6F3A">
            <w:pPr>
              <w:spacing w:before="0"/>
              <w:ind w:left="743"/>
              <w:jc w:val="left"/>
              <w:rPr>
                <w:i/>
                <w:sz w:val="16"/>
                <w:szCs w:val="16"/>
              </w:rPr>
            </w:pPr>
            <w:r>
              <w:rPr>
                <w:i/>
                <w:sz w:val="16"/>
                <w:szCs w:val="16"/>
              </w:rPr>
              <w:t>Mensagem</w:t>
            </w:r>
          </w:p>
        </w:tc>
        <w:tc>
          <w:tcPr>
            <w:tcW w:w="2410" w:type="dxa"/>
            <w:vAlign w:val="center"/>
          </w:tcPr>
          <w:p w14:paraId="73895DF3" w14:textId="77777777" w:rsidR="00BE6F3A" w:rsidRDefault="00BE6F3A" w:rsidP="00296ACD">
            <w:pPr>
              <w:spacing w:before="0"/>
              <w:jc w:val="left"/>
              <w:rPr>
                <w:i/>
                <w:sz w:val="16"/>
                <w:szCs w:val="16"/>
              </w:rPr>
            </w:pPr>
            <w:r>
              <w:rPr>
                <w:i/>
                <w:sz w:val="16"/>
                <w:szCs w:val="16"/>
              </w:rPr>
              <w:t>Mensagem</w:t>
            </w:r>
          </w:p>
        </w:tc>
        <w:tc>
          <w:tcPr>
            <w:tcW w:w="850" w:type="dxa"/>
            <w:vAlign w:val="center"/>
          </w:tcPr>
          <w:p w14:paraId="77E62A09" w14:textId="77777777" w:rsidR="00BE6F3A" w:rsidRDefault="00BE6F3A" w:rsidP="00296ACD">
            <w:pPr>
              <w:spacing w:before="0"/>
              <w:jc w:val="center"/>
              <w:rPr>
                <w:i/>
                <w:sz w:val="16"/>
                <w:szCs w:val="16"/>
              </w:rPr>
            </w:pPr>
            <w:r>
              <w:rPr>
                <w:i/>
                <w:sz w:val="16"/>
                <w:szCs w:val="16"/>
              </w:rPr>
              <w:t>0</w:t>
            </w:r>
          </w:p>
        </w:tc>
        <w:tc>
          <w:tcPr>
            <w:tcW w:w="851" w:type="dxa"/>
            <w:vAlign w:val="center"/>
          </w:tcPr>
          <w:p w14:paraId="53E797B9" w14:textId="77777777" w:rsidR="00BE6F3A" w:rsidRDefault="00BE6F3A" w:rsidP="00296ACD">
            <w:pPr>
              <w:spacing w:before="0"/>
              <w:jc w:val="center"/>
              <w:rPr>
                <w:i/>
                <w:sz w:val="16"/>
                <w:szCs w:val="16"/>
              </w:rPr>
            </w:pPr>
            <w:r>
              <w:rPr>
                <w:i/>
                <w:sz w:val="16"/>
                <w:szCs w:val="16"/>
              </w:rPr>
              <w:t>1</w:t>
            </w:r>
          </w:p>
        </w:tc>
        <w:tc>
          <w:tcPr>
            <w:tcW w:w="1276" w:type="dxa"/>
            <w:vAlign w:val="center"/>
          </w:tcPr>
          <w:p w14:paraId="76B4892B" w14:textId="77777777" w:rsidR="00BE6F3A" w:rsidRPr="00C344F4" w:rsidRDefault="00BE6F3A" w:rsidP="00296ACD">
            <w:pPr>
              <w:spacing w:before="0"/>
              <w:jc w:val="left"/>
              <w:rPr>
                <w:i/>
                <w:sz w:val="16"/>
                <w:szCs w:val="16"/>
              </w:rPr>
            </w:pPr>
          </w:p>
        </w:tc>
      </w:tr>
      <w:tr w:rsidR="00BE6F3A" w:rsidRPr="00C344F4" w14:paraId="5ADD6EA1" w14:textId="77777777" w:rsidTr="00B051ED">
        <w:trPr>
          <w:trHeight w:val="284"/>
        </w:trPr>
        <w:tc>
          <w:tcPr>
            <w:tcW w:w="4111" w:type="dxa"/>
            <w:vAlign w:val="center"/>
          </w:tcPr>
          <w:p w14:paraId="05438CB8" w14:textId="77777777" w:rsidR="00BE6F3A" w:rsidRPr="00427FFC" w:rsidRDefault="00BE6F3A" w:rsidP="00BE6F3A">
            <w:pPr>
              <w:spacing w:before="0"/>
              <w:ind w:left="885"/>
              <w:jc w:val="left"/>
              <w:rPr>
                <w:i/>
                <w:sz w:val="16"/>
                <w:szCs w:val="16"/>
              </w:rPr>
            </w:pPr>
            <w:r>
              <w:rPr>
                <w:i/>
                <w:sz w:val="16"/>
                <w:szCs w:val="16"/>
              </w:rPr>
              <w:t>texto</w:t>
            </w:r>
          </w:p>
        </w:tc>
        <w:tc>
          <w:tcPr>
            <w:tcW w:w="2410" w:type="dxa"/>
            <w:vAlign w:val="center"/>
          </w:tcPr>
          <w:p w14:paraId="0B7A2B3D" w14:textId="77777777" w:rsidR="00BE6F3A" w:rsidRDefault="00BE6F3A" w:rsidP="00296ACD">
            <w:pPr>
              <w:spacing w:before="0"/>
              <w:jc w:val="left"/>
              <w:rPr>
                <w:i/>
                <w:sz w:val="16"/>
                <w:szCs w:val="16"/>
              </w:rPr>
            </w:pPr>
            <w:r>
              <w:rPr>
                <w:i/>
                <w:sz w:val="16"/>
                <w:szCs w:val="16"/>
              </w:rPr>
              <w:t>String</w:t>
            </w:r>
          </w:p>
        </w:tc>
        <w:tc>
          <w:tcPr>
            <w:tcW w:w="850" w:type="dxa"/>
            <w:vAlign w:val="center"/>
          </w:tcPr>
          <w:p w14:paraId="68D98612" w14:textId="77777777" w:rsidR="00BE6F3A" w:rsidRDefault="00BE6F3A" w:rsidP="00296ACD">
            <w:pPr>
              <w:spacing w:before="0"/>
              <w:jc w:val="center"/>
              <w:rPr>
                <w:i/>
                <w:sz w:val="16"/>
                <w:szCs w:val="16"/>
              </w:rPr>
            </w:pPr>
            <w:r>
              <w:rPr>
                <w:i/>
                <w:sz w:val="16"/>
                <w:szCs w:val="16"/>
              </w:rPr>
              <w:t>0</w:t>
            </w:r>
          </w:p>
        </w:tc>
        <w:tc>
          <w:tcPr>
            <w:tcW w:w="851" w:type="dxa"/>
            <w:vAlign w:val="center"/>
          </w:tcPr>
          <w:p w14:paraId="7BF9423E" w14:textId="77777777" w:rsidR="00BE6F3A" w:rsidRDefault="00BE6F3A" w:rsidP="00296ACD">
            <w:pPr>
              <w:spacing w:before="0"/>
              <w:jc w:val="center"/>
              <w:rPr>
                <w:i/>
                <w:sz w:val="16"/>
                <w:szCs w:val="16"/>
              </w:rPr>
            </w:pPr>
            <w:r>
              <w:rPr>
                <w:i/>
                <w:sz w:val="16"/>
                <w:szCs w:val="16"/>
              </w:rPr>
              <w:t>1</w:t>
            </w:r>
          </w:p>
        </w:tc>
        <w:tc>
          <w:tcPr>
            <w:tcW w:w="1276" w:type="dxa"/>
            <w:vAlign w:val="center"/>
          </w:tcPr>
          <w:p w14:paraId="246F3F55" w14:textId="77777777" w:rsidR="00BE6F3A" w:rsidRPr="00C344F4" w:rsidRDefault="00BE6F3A" w:rsidP="00296ACD">
            <w:pPr>
              <w:spacing w:before="0"/>
              <w:jc w:val="left"/>
              <w:rPr>
                <w:i/>
                <w:sz w:val="16"/>
                <w:szCs w:val="16"/>
              </w:rPr>
            </w:pPr>
          </w:p>
        </w:tc>
      </w:tr>
      <w:tr w:rsidR="00BE6F3A" w:rsidRPr="00C344F4" w14:paraId="363EA48F" w14:textId="77777777" w:rsidTr="00B051ED">
        <w:trPr>
          <w:trHeight w:val="284"/>
        </w:trPr>
        <w:tc>
          <w:tcPr>
            <w:tcW w:w="4111" w:type="dxa"/>
            <w:vAlign w:val="center"/>
          </w:tcPr>
          <w:p w14:paraId="7BE9ECA7" w14:textId="77777777" w:rsidR="00BE6F3A" w:rsidRPr="006E1AED" w:rsidRDefault="00BE6F3A" w:rsidP="00BE6F3A">
            <w:pPr>
              <w:spacing w:before="0"/>
              <w:ind w:left="601"/>
              <w:jc w:val="left"/>
              <w:rPr>
                <w:sz w:val="16"/>
                <w:szCs w:val="16"/>
              </w:rPr>
            </w:pPr>
            <w:r>
              <w:rPr>
                <w:sz w:val="16"/>
                <w:szCs w:val="16"/>
              </w:rPr>
              <w:t>Protestos</w:t>
            </w:r>
          </w:p>
        </w:tc>
        <w:tc>
          <w:tcPr>
            <w:tcW w:w="2410" w:type="dxa"/>
            <w:vAlign w:val="center"/>
          </w:tcPr>
          <w:p w14:paraId="5828BE86" w14:textId="77777777" w:rsidR="00BE6F3A" w:rsidRDefault="00BE6F3A" w:rsidP="00296ACD">
            <w:pPr>
              <w:spacing w:before="0"/>
              <w:jc w:val="left"/>
              <w:rPr>
                <w:i/>
                <w:sz w:val="16"/>
                <w:szCs w:val="16"/>
              </w:rPr>
            </w:pPr>
            <w:r>
              <w:rPr>
                <w:i/>
                <w:sz w:val="16"/>
                <w:szCs w:val="16"/>
              </w:rPr>
              <w:t>Protestos</w:t>
            </w:r>
          </w:p>
        </w:tc>
        <w:tc>
          <w:tcPr>
            <w:tcW w:w="850" w:type="dxa"/>
            <w:vAlign w:val="center"/>
          </w:tcPr>
          <w:p w14:paraId="2E21FE43" w14:textId="77777777" w:rsidR="00BE6F3A" w:rsidRDefault="00BE6F3A" w:rsidP="00296ACD">
            <w:pPr>
              <w:spacing w:before="0"/>
              <w:jc w:val="center"/>
              <w:rPr>
                <w:i/>
                <w:sz w:val="16"/>
                <w:szCs w:val="16"/>
              </w:rPr>
            </w:pPr>
            <w:r>
              <w:rPr>
                <w:i/>
                <w:sz w:val="16"/>
                <w:szCs w:val="16"/>
              </w:rPr>
              <w:t>0</w:t>
            </w:r>
          </w:p>
        </w:tc>
        <w:tc>
          <w:tcPr>
            <w:tcW w:w="851" w:type="dxa"/>
            <w:vAlign w:val="center"/>
          </w:tcPr>
          <w:p w14:paraId="6924132C" w14:textId="77777777" w:rsidR="00BE6F3A" w:rsidRDefault="00BE6F3A" w:rsidP="00296ACD">
            <w:pPr>
              <w:spacing w:before="0"/>
              <w:jc w:val="center"/>
              <w:rPr>
                <w:i/>
                <w:sz w:val="16"/>
                <w:szCs w:val="16"/>
              </w:rPr>
            </w:pPr>
            <w:r>
              <w:rPr>
                <w:i/>
                <w:sz w:val="16"/>
                <w:szCs w:val="16"/>
              </w:rPr>
              <w:t>1</w:t>
            </w:r>
          </w:p>
        </w:tc>
        <w:tc>
          <w:tcPr>
            <w:tcW w:w="1276" w:type="dxa"/>
            <w:vAlign w:val="center"/>
          </w:tcPr>
          <w:p w14:paraId="28008016" w14:textId="77777777" w:rsidR="00BE6F3A" w:rsidRPr="00C344F4" w:rsidRDefault="00BE6F3A" w:rsidP="00296ACD">
            <w:pPr>
              <w:spacing w:before="0"/>
              <w:jc w:val="left"/>
              <w:rPr>
                <w:i/>
                <w:sz w:val="16"/>
                <w:szCs w:val="16"/>
              </w:rPr>
            </w:pPr>
          </w:p>
        </w:tc>
      </w:tr>
      <w:tr w:rsidR="00BE6F3A" w:rsidRPr="00C344F4" w14:paraId="15F6876C" w14:textId="77777777" w:rsidTr="00B051ED">
        <w:trPr>
          <w:trHeight w:val="284"/>
        </w:trPr>
        <w:tc>
          <w:tcPr>
            <w:tcW w:w="4111" w:type="dxa"/>
            <w:vAlign w:val="center"/>
          </w:tcPr>
          <w:p w14:paraId="1C3BD040" w14:textId="77777777" w:rsidR="00BE6F3A" w:rsidRPr="00427FFC" w:rsidRDefault="00BE6F3A" w:rsidP="00BE6F3A">
            <w:pPr>
              <w:spacing w:before="0"/>
              <w:ind w:left="743"/>
              <w:jc w:val="left"/>
              <w:rPr>
                <w:i/>
                <w:sz w:val="16"/>
                <w:szCs w:val="16"/>
              </w:rPr>
            </w:pPr>
            <w:r>
              <w:rPr>
                <w:i/>
                <w:sz w:val="16"/>
                <w:szCs w:val="16"/>
              </w:rPr>
              <w:t>Resumo</w:t>
            </w:r>
          </w:p>
        </w:tc>
        <w:tc>
          <w:tcPr>
            <w:tcW w:w="2410" w:type="dxa"/>
            <w:vAlign w:val="center"/>
          </w:tcPr>
          <w:p w14:paraId="3DB0F9F9" w14:textId="77777777" w:rsidR="00BE6F3A" w:rsidRDefault="00BE6F3A" w:rsidP="00296ACD">
            <w:pPr>
              <w:spacing w:before="0"/>
              <w:jc w:val="left"/>
              <w:rPr>
                <w:i/>
                <w:sz w:val="16"/>
                <w:szCs w:val="16"/>
              </w:rPr>
            </w:pPr>
            <w:r>
              <w:rPr>
                <w:i/>
                <w:sz w:val="16"/>
                <w:szCs w:val="16"/>
              </w:rPr>
              <w:t>ResumoConsulta</w:t>
            </w:r>
          </w:p>
        </w:tc>
        <w:tc>
          <w:tcPr>
            <w:tcW w:w="850" w:type="dxa"/>
            <w:vAlign w:val="center"/>
          </w:tcPr>
          <w:p w14:paraId="49728D50" w14:textId="77777777" w:rsidR="00BE6F3A" w:rsidRDefault="00BE6F3A" w:rsidP="00296ACD">
            <w:pPr>
              <w:spacing w:before="0"/>
              <w:jc w:val="center"/>
              <w:rPr>
                <w:i/>
                <w:sz w:val="16"/>
                <w:szCs w:val="16"/>
              </w:rPr>
            </w:pPr>
            <w:r>
              <w:rPr>
                <w:i/>
                <w:sz w:val="16"/>
                <w:szCs w:val="16"/>
              </w:rPr>
              <w:t>0</w:t>
            </w:r>
          </w:p>
        </w:tc>
        <w:tc>
          <w:tcPr>
            <w:tcW w:w="851" w:type="dxa"/>
            <w:vAlign w:val="center"/>
          </w:tcPr>
          <w:p w14:paraId="4AA41752" w14:textId="77777777" w:rsidR="00BE6F3A" w:rsidRDefault="00BE6F3A" w:rsidP="00296ACD">
            <w:pPr>
              <w:spacing w:before="0"/>
              <w:jc w:val="center"/>
              <w:rPr>
                <w:i/>
                <w:sz w:val="16"/>
                <w:szCs w:val="16"/>
              </w:rPr>
            </w:pPr>
            <w:r>
              <w:rPr>
                <w:i/>
                <w:sz w:val="16"/>
                <w:szCs w:val="16"/>
              </w:rPr>
              <w:t>1</w:t>
            </w:r>
          </w:p>
        </w:tc>
        <w:tc>
          <w:tcPr>
            <w:tcW w:w="1276" w:type="dxa"/>
            <w:vAlign w:val="center"/>
          </w:tcPr>
          <w:p w14:paraId="141F75CA" w14:textId="77777777" w:rsidR="00BE6F3A" w:rsidRPr="00C344F4" w:rsidRDefault="00BE6F3A" w:rsidP="00296ACD">
            <w:pPr>
              <w:spacing w:before="0"/>
              <w:jc w:val="left"/>
              <w:rPr>
                <w:i/>
                <w:sz w:val="16"/>
                <w:szCs w:val="16"/>
              </w:rPr>
            </w:pPr>
          </w:p>
        </w:tc>
      </w:tr>
      <w:tr w:rsidR="00BE6F3A" w:rsidRPr="00C344F4" w14:paraId="38DF8AB0" w14:textId="77777777" w:rsidTr="00B051ED">
        <w:trPr>
          <w:trHeight w:val="284"/>
        </w:trPr>
        <w:tc>
          <w:tcPr>
            <w:tcW w:w="4111" w:type="dxa"/>
            <w:vAlign w:val="center"/>
          </w:tcPr>
          <w:p w14:paraId="2DB60730" w14:textId="77777777" w:rsidR="00BE6F3A" w:rsidRDefault="00BE6F3A" w:rsidP="00BE6F3A">
            <w:pPr>
              <w:spacing w:before="0"/>
              <w:ind w:left="885"/>
              <w:jc w:val="left"/>
              <w:rPr>
                <w:i/>
                <w:sz w:val="16"/>
                <w:szCs w:val="16"/>
              </w:rPr>
            </w:pPr>
            <w:r>
              <w:rPr>
                <w:i/>
                <w:sz w:val="16"/>
                <w:szCs w:val="16"/>
              </w:rPr>
              <w:t>dataInicio</w:t>
            </w:r>
          </w:p>
        </w:tc>
        <w:tc>
          <w:tcPr>
            <w:tcW w:w="2410" w:type="dxa"/>
            <w:vAlign w:val="center"/>
          </w:tcPr>
          <w:p w14:paraId="3B3E84D2" w14:textId="77777777" w:rsidR="00BE6F3A" w:rsidRDefault="00BE6F3A" w:rsidP="00296ACD">
            <w:pPr>
              <w:spacing w:before="0"/>
              <w:jc w:val="left"/>
              <w:rPr>
                <w:i/>
                <w:sz w:val="16"/>
                <w:szCs w:val="16"/>
              </w:rPr>
            </w:pPr>
            <w:r>
              <w:rPr>
                <w:i/>
                <w:sz w:val="16"/>
                <w:szCs w:val="16"/>
              </w:rPr>
              <w:t>Date</w:t>
            </w:r>
          </w:p>
        </w:tc>
        <w:tc>
          <w:tcPr>
            <w:tcW w:w="850" w:type="dxa"/>
            <w:vAlign w:val="center"/>
          </w:tcPr>
          <w:p w14:paraId="687A3198" w14:textId="77777777" w:rsidR="00BE6F3A" w:rsidRDefault="00BE6F3A" w:rsidP="00296ACD">
            <w:pPr>
              <w:spacing w:before="0"/>
              <w:jc w:val="center"/>
              <w:rPr>
                <w:i/>
                <w:sz w:val="16"/>
                <w:szCs w:val="16"/>
              </w:rPr>
            </w:pPr>
            <w:r>
              <w:rPr>
                <w:i/>
                <w:sz w:val="16"/>
                <w:szCs w:val="16"/>
              </w:rPr>
              <w:t>0</w:t>
            </w:r>
          </w:p>
        </w:tc>
        <w:tc>
          <w:tcPr>
            <w:tcW w:w="851" w:type="dxa"/>
            <w:vAlign w:val="center"/>
          </w:tcPr>
          <w:p w14:paraId="32CD9519" w14:textId="77777777" w:rsidR="00BE6F3A" w:rsidRDefault="00BE6F3A" w:rsidP="00296ACD">
            <w:pPr>
              <w:spacing w:before="0"/>
              <w:jc w:val="center"/>
              <w:rPr>
                <w:i/>
                <w:sz w:val="16"/>
                <w:szCs w:val="16"/>
              </w:rPr>
            </w:pPr>
            <w:r>
              <w:rPr>
                <w:i/>
                <w:sz w:val="16"/>
                <w:szCs w:val="16"/>
              </w:rPr>
              <w:t>1</w:t>
            </w:r>
          </w:p>
        </w:tc>
        <w:tc>
          <w:tcPr>
            <w:tcW w:w="1276" w:type="dxa"/>
            <w:vAlign w:val="center"/>
          </w:tcPr>
          <w:p w14:paraId="13DDA3BF" w14:textId="77777777" w:rsidR="00BE6F3A" w:rsidRPr="00C344F4" w:rsidRDefault="00BE6F3A" w:rsidP="00296ACD">
            <w:pPr>
              <w:spacing w:before="0"/>
              <w:jc w:val="left"/>
              <w:rPr>
                <w:i/>
                <w:sz w:val="16"/>
                <w:szCs w:val="16"/>
              </w:rPr>
            </w:pPr>
          </w:p>
        </w:tc>
      </w:tr>
      <w:tr w:rsidR="00BE6F3A" w:rsidRPr="00C344F4" w14:paraId="4DA6BA6B" w14:textId="77777777" w:rsidTr="00B051ED">
        <w:trPr>
          <w:trHeight w:val="284"/>
        </w:trPr>
        <w:tc>
          <w:tcPr>
            <w:tcW w:w="4111" w:type="dxa"/>
            <w:vAlign w:val="center"/>
          </w:tcPr>
          <w:p w14:paraId="72D85388" w14:textId="77777777" w:rsidR="00BE6F3A" w:rsidRDefault="00BE6F3A" w:rsidP="00BE6F3A">
            <w:pPr>
              <w:spacing w:before="0"/>
              <w:ind w:left="885"/>
              <w:jc w:val="left"/>
              <w:rPr>
                <w:i/>
                <w:sz w:val="16"/>
                <w:szCs w:val="16"/>
              </w:rPr>
            </w:pPr>
            <w:r>
              <w:rPr>
                <w:i/>
                <w:sz w:val="16"/>
                <w:szCs w:val="16"/>
              </w:rPr>
              <w:t>dataFim</w:t>
            </w:r>
          </w:p>
        </w:tc>
        <w:tc>
          <w:tcPr>
            <w:tcW w:w="2410" w:type="dxa"/>
            <w:vAlign w:val="center"/>
          </w:tcPr>
          <w:p w14:paraId="70098130" w14:textId="77777777" w:rsidR="00BE6F3A" w:rsidRDefault="00BE6F3A" w:rsidP="00296ACD">
            <w:pPr>
              <w:spacing w:before="0"/>
              <w:jc w:val="left"/>
              <w:rPr>
                <w:i/>
                <w:sz w:val="16"/>
                <w:szCs w:val="16"/>
              </w:rPr>
            </w:pPr>
            <w:r>
              <w:rPr>
                <w:i/>
                <w:sz w:val="16"/>
                <w:szCs w:val="16"/>
              </w:rPr>
              <w:t>Date</w:t>
            </w:r>
          </w:p>
        </w:tc>
        <w:tc>
          <w:tcPr>
            <w:tcW w:w="850" w:type="dxa"/>
            <w:vAlign w:val="center"/>
          </w:tcPr>
          <w:p w14:paraId="37AE0726" w14:textId="77777777" w:rsidR="00BE6F3A" w:rsidRDefault="00BE6F3A" w:rsidP="00296ACD">
            <w:pPr>
              <w:spacing w:before="0"/>
              <w:jc w:val="center"/>
              <w:rPr>
                <w:i/>
                <w:sz w:val="16"/>
                <w:szCs w:val="16"/>
              </w:rPr>
            </w:pPr>
            <w:r>
              <w:rPr>
                <w:i/>
                <w:sz w:val="16"/>
                <w:szCs w:val="16"/>
              </w:rPr>
              <w:t>0</w:t>
            </w:r>
          </w:p>
        </w:tc>
        <w:tc>
          <w:tcPr>
            <w:tcW w:w="851" w:type="dxa"/>
            <w:vAlign w:val="center"/>
          </w:tcPr>
          <w:p w14:paraId="2A550842" w14:textId="77777777" w:rsidR="00BE6F3A" w:rsidRDefault="00BE6F3A" w:rsidP="00296ACD">
            <w:pPr>
              <w:spacing w:before="0"/>
              <w:jc w:val="center"/>
              <w:rPr>
                <w:i/>
                <w:sz w:val="16"/>
                <w:szCs w:val="16"/>
              </w:rPr>
            </w:pPr>
            <w:r>
              <w:rPr>
                <w:i/>
                <w:sz w:val="16"/>
                <w:szCs w:val="16"/>
              </w:rPr>
              <w:t>1</w:t>
            </w:r>
          </w:p>
        </w:tc>
        <w:tc>
          <w:tcPr>
            <w:tcW w:w="1276" w:type="dxa"/>
            <w:vAlign w:val="center"/>
          </w:tcPr>
          <w:p w14:paraId="1B2AA272" w14:textId="77777777" w:rsidR="00BE6F3A" w:rsidRPr="00C344F4" w:rsidRDefault="00BE6F3A" w:rsidP="00296ACD">
            <w:pPr>
              <w:spacing w:before="0"/>
              <w:jc w:val="left"/>
              <w:rPr>
                <w:i/>
                <w:sz w:val="16"/>
                <w:szCs w:val="16"/>
              </w:rPr>
            </w:pPr>
          </w:p>
        </w:tc>
      </w:tr>
      <w:tr w:rsidR="00BE6F3A" w:rsidRPr="00C344F4" w14:paraId="6D59E102" w14:textId="77777777" w:rsidTr="00B051ED">
        <w:trPr>
          <w:trHeight w:val="284"/>
        </w:trPr>
        <w:tc>
          <w:tcPr>
            <w:tcW w:w="4111" w:type="dxa"/>
            <w:vAlign w:val="center"/>
          </w:tcPr>
          <w:p w14:paraId="104A6DE5" w14:textId="77777777" w:rsidR="00BE6F3A" w:rsidRPr="00427FFC" w:rsidRDefault="00BE6F3A" w:rsidP="00BE6F3A">
            <w:pPr>
              <w:spacing w:before="0"/>
              <w:ind w:left="885"/>
              <w:jc w:val="left"/>
              <w:rPr>
                <w:i/>
                <w:sz w:val="16"/>
                <w:szCs w:val="16"/>
              </w:rPr>
            </w:pPr>
            <w:r>
              <w:rPr>
                <w:i/>
                <w:sz w:val="16"/>
                <w:szCs w:val="16"/>
              </w:rPr>
              <w:t>numeroOcorrencias</w:t>
            </w:r>
          </w:p>
        </w:tc>
        <w:tc>
          <w:tcPr>
            <w:tcW w:w="2410" w:type="dxa"/>
            <w:vAlign w:val="center"/>
          </w:tcPr>
          <w:p w14:paraId="1266A790" w14:textId="77777777" w:rsidR="00BE6F3A" w:rsidRDefault="00BE6F3A" w:rsidP="00296ACD">
            <w:pPr>
              <w:spacing w:before="0"/>
              <w:jc w:val="left"/>
              <w:rPr>
                <w:i/>
                <w:sz w:val="16"/>
                <w:szCs w:val="16"/>
              </w:rPr>
            </w:pPr>
            <w:r>
              <w:rPr>
                <w:i/>
                <w:sz w:val="16"/>
                <w:szCs w:val="16"/>
              </w:rPr>
              <w:t>String</w:t>
            </w:r>
          </w:p>
        </w:tc>
        <w:tc>
          <w:tcPr>
            <w:tcW w:w="850" w:type="dxa"/>
            <w:vAlign w:val="center"/>
          </w:tcPr>
          <w:p w14:paraId="0736E9BA" w14:textId="77777777" w:rsidR="00BE6F3A" w:rsidRDefault="00BE6F3A" w:rsidP="00296ACD">
            <w:pPr>
              <w:spacing w:before="0"/>
              <w:jc w:val="center"/>
              <w:rPr>
                <w:i/>
                <w:sz w:val="16"/>
                <w:szCs w:val="16"/>
              </w:rPr>
            </w:pPr>
            <w:r>
              <w:rPr>
                <w:i/>
                <w:sz w:val="16"/>
                <w:szCs w:val="16"/>
              </w:rPr>
              <w:t>0</w:t>
            </w:r>
          </w:p>
        </w:tc>
        <w:tc>
          <w:tcPr>
            <w:tcW w:w="851" w:type="dxa"/>
            <w:vAlign w:val="center"/>
          </w:tcPr>
          <w:p w14:paraId="60B130B4" w14:textId="77777777" w:rsidR="00BE6F3A" w:rsidRDefault="00BE6F3A" w:rsidP="00296ACD">
            <w:pPr>
              <w:spacing w:before="0"/>
              <w:jc w:val="center"/>
              <w:rPr>
                <w:i/>
                <w:sz w:val="16"/>
                <w:szCs w:val="16"/>
              </w:rPr>
            </w:pPr>
            <w:r>
              <w:rPr>
                <w:i/>
                <w:sz w:val="16"/>
                <w:szCs w:val="16"/>
              </w:rPr>
              <w:t>1</w:t>
            </w:r>
          </w:p>
        </w:tc>
        <w:tc>
          <w:tcPr>
            <w:tcW w:w="1276" w:type="dxa"/>
            <w:vAlign w:val="center"/>
          </w:tcPr>
          <w:p w14:paraId="08A642B5" w14:textId="77777777" w:rsidR="00BE6F3A" w:rsidRPr="00C344F4" w:rsidRDefault="00BE6F3A" w:rsidP="00296ACD">
            <w:pPr>
              <w:spacing w:before="0"/>
              <w:jc w:val="left"/>
              <w:rPr>
                <w:i/>
                <w:sz w:val="16"/>
                <w:szCs w:val="16"/>
              </w:rPr>
            </w:pPr>
          </w:p>
        </w:tc>
      </w:tr>
      <w:tr w:rsidR="00BE6F3A" w:rsidRPr="00C344F4" w14:paraId="4B368E2C" w14:textId="77777777" w:rsidTr="00B051ED">
        <w:trPr>
          <w:trHeight w:val="284"/>
        </w:trPr>
        <w:tc>
          <w:tcPr>
            <w:tcW w:w="4111" w:type="dxa"/>
            <w:vAlign w:val="center"/>
          </w:tcPr>
          <w:p w14:paraId="2C19FFF7" w14:textId="77777777" w:rsidR="00BE6F3A" w:rsidRPr="00427FFC" w:rsidRDefault="00BE6F3A" w:rsidP="00BE6F3A">
            <w:pPr>
              <w:spacing w:before="0"/>
              <w:ind w:left="885"/>
              <w:jc w:val="left"/>
              <w:rPr>
                <w:i/>
                <w:sz w:val="16"/>
                <w:szCs w:val="16"/>
              </w:rPr>
            </w:pPr>
            <w:r>
              <w:rPr>
                <w:i/>
                <w:sz w:val="16"/>
                <w:szCs w:val="16"/>
              </w:rPr>
              <w:t>valorTotal/valor</w:t>
            </w:r>
          </w:p>
        </w:tc>
        <w:tc>
          <w:tcPr>
            <w:tcW w:w="2410" w:type="dxa"/>
            <w:vAlign w:val="center"/>
          </w:tcPr>
          <w:p w14:paraId="7C7D727B" w14:textId="77777777" w:rsidR="00BE6F3A" w:rsidRDefault="00BE6F3A" w:rsidP="00296ACD">
            <w:pPr>
              <w:spacing w:before="0"/>
              <w:jc w:val="left"/>
              <w:rPr>
                <w:i/>
                <w:sz w:val="16"/>
                <w:szCs w:val="16"/>
              </w:rPr>
            </w:pPr>
            <w:r>
              <w:rPr>
                <w:i/>
                <w:sz w:val="16"/>
                <w:szCs w:val="16"/>
              </w:rPr>
              <w:t>Decimal</w:t>
            </w:r>
          </w:p>
        </w:tc>
        <w:tc>
          <w:tcPr>
            <w:tcW w:w="850" w:type="dxa"/>
            <w:vAlign w:val="center"/>
          </w:tcPr>
          <w:p w14:paraId="739DCB05" w14:textId="77777777" w:rsidR="00BE6F3A" w:rsidRDefault="00BE6F3A" w:rsidP="00296ACD">
            <w:pPr>
              <w:spacing w:before="0"/>
              <w:jc w:val="center"/>
              <w:rPr>
                <w:i/>
                <w:sz w:val="16"/>
                <w:szCs w:val="16"/>
              </w:rPr>
            </w:pPr>
            <w:r>
              <w:rPr>
                <w:i/>
                <w:sz w:val="16"/>
                <w:szCs w:val="16"/>
              </w:rPr>
              <w:t>0</w:t>
            </w:r>
          </w:p>
        </w:tc>
        <w:tc>
          <w:tcPr>
            <w:tcW w:w="851" w:type="dxa"/>
            <w:vAlign w:val="center"/>
          </w:tcPr>
          <w:p w14:paraId="07828637" w14:textId="77777777" w:rsidR="00BE6F3A" w:rsidRDefault="00BE6F3A" w:rsidP="00296ACD">
            <w:pPr>
              <w:spacing w:before="0"/>
              <w:jc w:val="center"/>
              <w:rPr>
                <w:i/>
                <w:sz w:val="16"/>
                <w:szCs w:val="16"/>
              </w:rPr>
            </w:pPr>
            <w:r>
              <w:rPr>
                <w:i/>
                <w:sz w:val="16"/>
                <w:szCs w:val="16"/>
              </w:rPr>
              <w:t>1</w:t>
            </w:r>
          </w:p>
        </w:tc>
        <w:tc>
          <w:tcPr>
            <w:tcW w:w="1276" w:type="dxa"/>
            <w:vAlign w:val="center"/>
          </w:tcPr>
          <w:p w14:paraId="3563A826" w14:textId="77777777" w:rsidR="00BE6F3A" w:rsidRPr="00C344F4" w:rsidRDefault="00BE6F3A" w:rsidP="00296ACD">
            <w:pPr>
              <w:spacing w:before="0"/>
              <w:jc w:val="left"/>
              <w:rPr>
                <w:i/>
                <w:sz w:val="16"/>
                <w:szCs w:val="16"/>
              </w:rPr>
            </w:pPr>
          </w:p>
        </w:tc>
      </w:tr>
      <w:tr w:rsidR="00BE6F3A" w:rsidRPr="00C344F4" w14:paraId="73F177D2" w14:textId="77777777" w:rsidTr="00B051ED">
        <w:trPr>
          <w:trHeight w:val="284"/>
        </w:trPr>
        <w:tc>
          <w:tcPr>
            <w:tcW w:w="4111" w:type="dxa"/>
            <w:vAlign w:val="center"/>
          </w:tcPr>
          <w:p w14:paraId="06F91C0F" w14:textId="77777777" w:rsidR="00BE6F3A" w:rsidRDefault="00BE6F3A" w:rsidP="00BE6F3A">
            <w:pPr>
              <w:spacing w:before="0"/>
              <w:ind w:left="885"/>
              <w:jc w:val="left"/>
              <w:rPr>
                <w:i/>
                <w:sz w:val="16"/>
                <w:szCs w:val="16"/>
              </w:rPr>
            </w:pPr>
            <w:r>
              <w:rPr>
                <w:i/>
                <w:sz w:val="16"/>
                <w:szCs w:val="16"/>
              </w:rPr>
              <w:t>valorTotal/moeda/codigo</w:t>
            </w:r>
          </w:p>
        </w:tc>
        <w:tc>
          <w:tcPr>
            <w:tcW w:w="2410" w:type="dxa"/>
            <w:vAlign w:val="center"/>
          </w:tcPr>
          <w:p w14:paraId="1DB61869" w14:textId="77777777" w:rsidR="00BE6F3A" w:rsidRDefault="00BE6F3A" w:rsidP="00296ACD">
            <w:pPr>
              <w:spacing w:before="0"/>
              <w:jc w:val="left"/>
              <w:rPr>
                <w:i/>
                <w:sz w:val="16"/>
                <w:szCs w:val="16"/>
              </w:rPr>
            </w:pPr>
            <w:r>
              <w:rPr>
                <w:i/>
                <w:sz w:val="16"/>
                <w:szCs w:val="16"/>
              </w:rPr>
              <w:t>String</w:t>
            </w:r>
          </w:p>
        </w:tc>
        <w:tc>
          <w:tcPr>
            <w:tcW w:w="850" w:type="dxa"/>
            <w:vAlign w:val="center"/>
          </w:tcPr>
          <w:p w14:paraId="6DD32705" w14:textId="77777777" w:rsidR="00BE6F3A" w:rsidRDefault="00BE6F3A" w:rsidP="00296ACD">
            <w:pPr>
              <w:spacing w:before="0"/>
              <w:jc w:val="center"/>
              <w:rPr>
                <w:i/>
                <w:sz w:val="16"/>
                <w:szCs w:val="16"/>
              </w:rPr>
            </w:pPr>
            <w:r>
              <w:rPr>
                <w:i/>
                <w:sz w:val="16"/>
                <w:szCs w:val="16"/>
              </w:rPr>
              <w:t>0</w:t>
            </w:r>
          </w:p>
        </w:tc>
        <w:tc>
          <w:tcPr>
            <w:tcW w:w="851" w:type="dxa"/>
            <w:vAlign w:val="center"/>
          </w:tcPr>
          <w:p w14:paraId="588CD178" w14:textId="77777777" w:rsidR="00BE6F3A" w:rsidRDefault="00BE6F3A" w:rsidP="00296ACD">
            <w:pPr>
              <w:spacing w:before="0"/>
              <w:jc w:val="center"/>
              <w:rPr>
                <w:i/>
                <w:sz w:val="16"/>
                <w:szCs w:val="16"/>
              </w:rPr>
            </w:pPr>
            <w:r>
              <w:rPr>
                <w:i/>
                <w:sz w:val="16"/>
                <w:szCs w:val="16"/>
              </w:rPr>
              <w:t>1</w:t>
            </w:r>
          </w:p>
        </w:tc>
        <w:tc>
          <w:tcPr>
            <w:tcW w:w="1276" w:type="dxa"/>
            <w:vAlign w:val="center"/>
          </w:tcPr>
          <w:p w14:paraId="2D4CBCBD" w14:textId="77777777" w:rsidR="00BE6F3A" w:rsidRPr="00C344F4" w:rsidRDefault="00BE6F3A" w:rsidP="00296ACD">
            <w:pPr>
              <w:spacing w:before="0"/>
              <w:jc w:val="left"/>
              <w:rPr>
                <w:i/>
                <w:sz w:val="16"/>
                <w:szCs w:val="16"/>
              </w:rPr>
            </w:pPr>
          </w:p>
        </w:tc>
      </w:tr>
      <w:tr w:rsidR="00BE6F3A" w:rsidRPr="00C344F4" w14:paraId="7DB8C2AB" w14:textId="77777777" w:rsidTr="00B051ED">
        <w:trPr>
          <w:trHeight w:val="284"/>
        </w:trPr>
        <w:tc>
          <w:tcPr>
            <w:tcW w:w="4111" w:type="dxa"/>
            <w:vAlign w:val="center"/>
          </w:tcPr>
          <w:p w14:paraId="118EB957" w14:textId="77777777" w:rsidR="00BE6F3A" w:rsidRDefault="00BE6F3A" w:rsidP="00BE6F3A">
            <w:pPr>
              <w:spacing w:before="0"/>
              <w:ind w:left="885"/>
              <w:jc w:val="left"/>
              <w:rPr>
                <w:i/>
                <w:sz w:val="16"/>
                <w:szCs w:val="16"/>
              </w:rPr>
            </w:pPr>
            <w:r>
              <w:rPr>
                <w:i/>
                <w:sz w:val="16"/>
                <w:szCs w:val="16"/>
              </w:rPr>
              <w:t>tipoConsulta</w:t>
            </w:r>
          </w:p>
        </w:tc>
        <w:tc>
          <w:tcPr>
            <w:tcW w:w="2410" w:type="dxa"/>
            <w:vAlign w:val="center"/>
          </w:tcPr>
          <w:p w14:paraId="2B68F06F" w14:textId="77777777" w:rsidR="00BE6F3A" w:rsidRDefault="00BE6F3A" w:rsidP="00296ACD">
            <w:pPr>
              <w:spacing w:before="0"/>
              <w:jc w:val="left"/>
              <w:rPr>
                <w:i/>
                <w:sz w:val="16"/>
                <w:szCs w:val="16"/>
              </w:rPr>
            </w:pPr>
            <w:r>
              <w:rPr>
                <w:i/>
                <w:sz w:val="16"/>
                <w:szCs w:val="16"/>
              </w:rPr>
              <w:t>String</w:t>
            </w:r>
          </w:p>
        </w:tc>
        <w:tc>
          <w:tcPr>
            <w:tcW w:w="850" w:type="dxa"/>
            <w:vAlign w:val="center"/>
          </w:tcPr>
          <w:p w14:paraId="73DCA425" w14:textId="77777777" w:rsidR="00BE6F3A" w:rsidRDefault="00BE6F3A" w:rsidP="00296ACD">
            <w:pPr>
              <w:spacing w:before="0"/>
              <w:jc w:val="center"/>
              <w:rPr>
                <w:i/>
                <w:sz w:val="16"/>
                <w:szCs w:val="16"/>
              </w:rPr>
            </w:pPr>
            <w:r>
              <w:rPr>
                <w:i/>
                <w:sz w:val="16"/>
                <w:szCs w:val="16"/>
              </w:rPr>
              <w:t>0</w:t>
            </w:r>
          </w:p>
        </w:tc>
        <w:tc>
          <w:tcPr>
            <w:tcW w:w="851" w:type="dxa"/>
            <w:vAlign w:val="center"/>
          </w:tcPr>
          <w:p w14:paraId="729206C4" w14:textId="77777777" w:rsidR="00BE6F3A" w:rsidRDefault="00BE6F3A" w:rsidP="00296ACD">
            <w:pPr>
              <w:spacing w:before="0"/>
              <w:jc w:val="center"/>
              <w:rPr>
                <w:i/>
                <w:sz w:val="16"/>
                <w:szCs w:val="16"/>
              </w:rPr>
            </w:pPr>
            <w:r>
              <w:rPr>
                <w:i/>
                <w:sz w:val="16"/>
                <w:szCs w:val="16"/>
              </w:rPr>
              <w:t>1</w:t>
            </w:r>
          </w:p>
        </w:tc>
        <w:tc>
          <w:tcPr>
            <w:tcW w:w="1276" w:type="dxa"/>
            <w:vAlign w:val="center"/>
          </w:tcPr>
          <w:p w14:paraId="671A799F" w14:textId="77777777" w:rsidR="00BE6F3A" w:rsidRPr="00C344F4" w:rsidRDefault="00BE6F3A" w:rsidP="00296ACD">
            <w:pPr>
              <w:spacing w:before="0"/>
              <w:jc w:val="left"/>
              <w:rPr>
                <w:i/>
                <w:sz w:val="16"/>
                <w:szCs w:val="16"/>
              </w:rPr>
            </w:pPr>
          </w:p>
        </w:tc>
      </w:tr>
      <w:tr w:rsidR="00BE6F3A" w:rsidRPr="00C344F4" w14:paraId="7CECFA20" w14:textId="77777777" w:rsidTr="00B051ED">
        <w:trPr>
          <w:trHeight w:val="284"/>
        </w:trPr>
        <w:tc>
          <w:tcPr>
            <w:tcW w:w="4111" w:type="dxa"/>
            <w:vAlign w:val="center"/>
          </w:tcPr>
          <w:p w14:paraId="34110844" w14:textId="77777777" w:rsidR="00BE6F3A" w:rsidRDefault="00BE6F3A" w:rsidP="00BE6F3A">
            <w:pPr>
              <w:spacing w:before="0"/>
              <w:ind w:left="885"/>
              <w:jc w:val="left"/>
              <w:rPr>
                <w:i/>
                <w:sz w:val="16"/>
                <w:szCs w:val="16"/>
              </w:rPr>
            </w:pPr>
            <w:r>
              <w:rPr>
                <w:i/>
                <w:sz w:val="16"/>
                <w:szCs w:val="16"/>
              </w:rPr>
              <w:t>ultimaOcorrencia/origem</w:t>
            </w:r>
          </w:p>
        </w:tc>
        <w:tc>
          <w:tcPr>
            <w:tcW w:w="2410" w:type="dxa"/>
            <w:vAlign w:val="center"/>
          </w:tcPr>
          <w:p w14:paraId="0C76F325" w14:textId="77777777" w:rsidR="00BE6F3A" w:rsidRDefault="00BE6F3A" w:rsidP="00296ACD">
            <w:pPr>
              <w:spacing w:before="0"/>
              <w:jc w:val="left"/>
              <w:rPr>
                <w:i/>
                <w:sz w:val="16"/>
                <w:szCs w:val="16"/>
              </w:rPr>
            </w:pPr>
            <w:r>
              <w:rPr>
                <w:i/>
                <w:sz w:val="16"/>
                <w:szCs w:val="16"/>
              </w:rPr>
              <w:t>String</w:t>
            </w:r>
          </w:p>
        </w:tc>
        <w:tc>
          <w:tcPr>
            <w:tcW w:w="850" w:type="dxa"/>
            <w:vAlign w:val="center"/>
          </w:tcPr>
          <w:p w14:paraId="4A5A8F22" w14:textId="77777777" w:rsidR="00BE6F3A" w:rsidRDefault="00BE6F3A" w:rsidP="00296ACD">
            <w:pPr>
              <w:spacing w:before="0"/>
              <w:jc w:val="center"/>
              <w:rPr>
                <w:i/>
                <w:sz w:val="16"/>
                <w:szCs w:val="16"/>
              </w:rPr>
            </w:pPr>
            <w:r>
              <w:rPr>
                <w:i/>
                <w:sz w:val="16"/>
                <w:szCs w:val="16"/>
              </w:rPr>
              <w:t>0</w:t>
            </w:r>
          </w:p>
        </w:tc>
        <w:tc>
          <w:tcPr>
            <w:tcW w:w="851" w:type="dxa"/>
            <w:vAlign w:val="center"/>
          </w:tcPr>
          <w:p w14:paraId="0F31EA24" w14:textId="77777777" w:rsidR="00BE6F3A" w:rsidRDefault="00BE6F3A" w:rsidP="00296ACD">
            <w:pPr>
              <w:spacing w:before="0"/>
              <w:jc w:val="center"/>
              <w:rPr>
                <w:i/>
                <w:sz w:val="16"/>
                <w:szCs w:val="16"/>
              </w:rPr>
            </w:pPr>
            <w:r>
              <w:rPr>
                <w:i/>
                <w:sz w:val="16"/>
                <w:szCs w:val="16"/>
              </w:rPr>
              <w:t>1</w:t>
            </w:r>
          </w:p>
        </w:tc>
        <w:tc>
          <w:tcPr>
            <w:tcW w:w="1276" w:type="dxa"/>
            <w:vAlign w:val="center"/>
          </w:tcPr>
          <w:p w14:paraId="08F011F1" w14:textId="77777777" w:rsidR="00BE6F3A" w:rsidRPr="00C344F4" w:rsidRDefault="00BE6F3A" w:rsidP="00296ACD">
            <w:pPr>
              <w:spacing w:before="0"/>
              <w:jc w:val="left"/>
              <w:rPr>
                <w:i/>
                <w:sz w:val="16"/>
                <w:szCs w:val="16"/>
              </w:rPr>
            </w:pPr>
          </w:p>
        </w:tc>
      </w:tr>
      <w:tr w:rsidR="00BE6F3A" w:rsidRPr="00C344F4" w14:paraId="080E0D83" w14:textId="77777777" w:rsidTr="00B051ED">
        <w:trPr>
          <w:trHeight w:val="284"/>
        </w:trPr>
        <w:tc>
          <w:tcPr>
            <w:tcW w:w="4111" w:type="dxa"/>
            <w:vAlign w:val="center"/>
          </w:tcPr>
          <w:p w14:paraId="2A44AAF1" w14:textId="77777777" w:rsidR="00BE6F3A" w:rsidRPr="00427FFC" w:rsidRDefault="00BE6F3A" w:rsidP="00BE6F3A">
            <w:pPr>
              <w:spacing w:before="0"/>
              <w:ind w:left="885"/>
              <w:jc w:val="left"/>
              <w:rPr>
                <w:i/>
                <w:sz w:val="16"/>
                <w:szCs w:val="16"/>
              </w:rPr>
            </w:pPr>
            <w:r>
              <w:rPr>
                <w:i/>
                <w:sz w:val="16"/>
                <w:szCs w:val="16"/>
              </w:rPr>
              <w:t>ultimaOcorrencia/valor/valor</w:t>
            </w:r>
          </w:p>
        </w:tc>
        <w:tc>
          <w:tcPr>
            <w:tcW w:w="2410" w:type="dxa"/>
            <w:vAlign w:val="center"/>
          </w:tcPr>
          <w:p w14:paraId="275EA935" w14:textId="77777777" w:rsidR="00BE6F3A" w:rsidRDefault="00BE6F3A" w:rsidP="00296ACD">
            <w:pPr>
              <w:spacing w:before="0"/>
              <w:jc w:val="left"/>
              <w:rPr>
                <w:i/>
                <w:sz w:val="16"/>
                <w:szCs w:val="16"/>
              </w:rPr>
            </w:pPr>
            <w:r>
              <w:rPr>
                <w:i/>
                <w:sz w:val="16"/>
                <w:szCs w:val="16"/>
              </w:rPr>
              <w:t>Decimal</w:t>
            </w:r>
          </w:p>
        </w:tc>
        <w:tc>
          <w:tcPr>
            <w:tcW w:w="850" w:type="dxa"/>
            <w:vAlign w:val="center"/>
          </w:tcPr>
          <w:p w14:paraId="758E1EEE" w14:textId="77777777" w:rsidR="00BE6F3A" w:rsidRDefault="00BE6F3A" w:rsidP="00296ACD">
            <w:pPr>
              <w:spacing w:before="0"/>
              <w:jc w:val="center"/>
              <w:rPr>
                <w:i/>
                <w:sz w:val="16"/>
                <w:szCs w:val="16"/>
              </w:rPr>
            </w:pPr>
            <w:r>
              <w:rPr>
                <w:i/>
                <w:sz w:val="16"/>
                <w:szCs w:val="16"/>
              </w:rPr>
              <w:t>0</w:t>
            </w:r>
          </w:p>
        </w:tc>
        <w:tc>
          <w:tcPr>
            <w:tcW w:w="851" w:type="dxa"/>
            <w:vAlign w:val="center"/>
          </w:tcPr>
          <w:p w14:paraId="68459801" w14:textId="77777777" w:rsidR="00BE6F3A" w:rsidRDefault="00BE6F3A" w:rsidP="00296ACD">
            <w:pPr>
              <w:spacing w:before="0"/>
              <w:jc w:val="center"/>
              <w:rPr>
                <w:i/>
                <w:sz w:val="16"/>
                <w:szCs w:val="16"/>
              </w:rPr>
            </w:pPr>
            <w:r>
              <w:rPr>
                <w:i/>
                <w:sz w:val="16"/>
                <w:szCs w:val="16"/>
              </w:rPr>
              <w:t>1</w:t>
            </w:r>
          </w:p>
        </w:tc>
        <w:tc>
          <w:tcPr>
            <w:tcW w:w="1276" w:type="dxa"/>
            <w:vAlign w:val="center"/>
          </w:tcPr>
          <w:p w14:paraId="50E54ED4" w14:textId="77777777" w:rsidR="00BE6F3A" w:rsidRPr="00C344F4" w:rsidRDefault="00BE6F3A" w:rsidP="00296ACD">
            <w:pPr>
              <w:spacing w:before="0"/>
              <w:jc w:val="left"/>
              <w:rPr>
                <w:i/>
                <w:sz w:val="16"/>
                <w:szCs w:val="16"/>
              </w:rPr>
            </w:pPr>
          </w:p>
        </w:tc>
      </w:tr>
      <w:tr w:rsidR="00BE6F3A" w:rsidRPr="00C344F4" w14:paraId="3393D473" w14:textId="77777777" w:rsidTr="00B051ED">
        <w:trPr>
          <w:trHeight w:val="284"/>
        </w:trPr>
        <w:tc>
          <w:tcPr>
            <w:tcW w:w="4111" w:type="dxa"/>
            <w:vAlign w:val="center"/>
          </w:tcPr>
          <w:p w14:paraId="1E28FCAF" w14:textId="77777777" w:rsidR="00BE6F3A" w:rsidRDefault="00BE6F3A" w:rsidP="00BE6F3A">
            <w:pPr>
              <w:spacing w:before="0"/>
              <w:ind w:left="885"/>
              <w:jc w:val="left"/>
              <w:rPr>
                <w:i/>
                <w:sz w:val="16"/>
                <w:szCs w:val="16"/>
              </w:rPr>
            </w:pPr>
            <w:r>
              <w:rPr>
                <w:i/>
                <w:sz w:val="16"/>
                <w:szCs w:val="16"/>
              </w:rPr>
              <w:t>ultimaOcorrencia/natureza/codigo</w:t>
            </w:r>
          </w:p>
        </w:tc>
        <w:tc>
          <w:tcPr>
            <w:tcW w:w="2410" w:type="dxa"/>
            <w:vAlign w:val="center"/>
          </w:tcPr>
          <w:p w14:paraId="257291DA" w14:textId="77777777" w:rsidR="00BE6F3A" w:rsidRDefault="00BE6F3A" w:rsidP="00296ACD">
            <w:pPr>
              <w:spacing w:before="0"/>
              <w:jc w:val="left"/>
              <w:rPr>
                <w:i/>
                <w:sz w:val="16"/>
                <w:szCs w:val="16"/>
              </w:rPr>
            </w:pPr>
            <w:r>
              <w:rPr>
                <w:i/>
                <w:sz w:val="16"/>
                <w:szCs w:val="16"/>
              </w:rPr>
              <w:t>String</w:t>
            </w:r>
          </w:p>
        </w:tc>
        <w:tc>
          <w:tcPr>
            <w:tcW w:w="850" w:type="dxa"/>
            <w:vAlign w:val="center"/>
          </w:tcPr>
          <w:p w14:paraId="37522E97" w14:textId="77777777" w:rsidR="00BE6F3A" w:rsidRDefault="00BE6F3A" w:rsidP="00296ACD">
            <w:pPr>
              <w:spacing w:before="0"/>
              <w:jc w:val="center"/>
              <w:rPr>
                <w:i/>
                <w:sz w:val="16"/>
                <w:szCs w:val="16"/>
              </w:rPr>
            </w:pPr>
            <w:r>
              <w:rPr>
                <w:i/>
                <w:sz w:val="16"/>
                <w:szCs w:val="16"/>
              </w:rPr>
              <w:t>0</w:t>
            </w:r>
          </w:p>
        </w:tc>
        <w:tc>
          <w:tcPr>
            <w:tcW w:w="851" w:type="dxa"/>
            <w:vAlign w:val="center"/>
          </w:tcPr>
          <w:p w14:paraId="66D21AE3" w14:textId="77777777" w:rsidR="00BE6F3A" w:rsidRDefault="00BE6F3A" w:rsidP="00296ACD">
            <w:pPr>
              <w:spacing w:before="0"/>
              <w:jc w:val="center"/>
              <w:rPr>
                <w:i/>
                <w:sz w:val="16"/>
                <w:szCs w:val="16"/>
              </w:rPr>
            </w:pPr>
            <w:r>
              <w:rPr>
                <w:i/>
                <w:sz w:val="16"/>
                <w:szCs w:val="16"/>
              </w:rPr>
              <w:t>1</w:t>
            </w:r>
          </w:p>
        </w:tc>
        <w:tc>
          <w:tcPr>
            <w:tcW w:w="1276" w:type="dxa"/>
            <w:vAlign w:val="center"/>
          </w:tcPr>
          <w:p w14:paraId="255E73F9" w14:textId="77777777" w:rsidR="00BE6F3A" w:rsidRPr="00C344F4" w:rsidRDefault="00BE6F3A" w:rsidP="00296ACD">
            <w:pPr>
              <w:spacing w:before="0"/>
              <w:jc w:val="left"/>
              <w:rPr>
                <w:i/>
                <w:sz w:val="16"/>
                <w:szCs w:val="16"/>
              </w:rPr>
            </w:pPr>
          </w:p>
        </w:tc>
      </w:tr>
      <w:tr w:rsidR="00BE6F3A" w:rsidRPr="00C344F4" w14:paraId="3B9A5D34" w14:textId="77777777" w:rsidTr="00B051ED">
        <w:trPr>
          <w:trHeight w:val="284"/>
        </w:trPr>
        <w:tc>
          <w:tcPr>
            <w:tcW w:w="4111" w:type="dxa"/>
            <w:vAlign w:val="center"/>
          </w:tcPr>
          <w:p w14:paraId="494A1412" w14:textId="77777777" w:rsidR="00BE6F3A" w:rsidRPr="00427FFC" w:rsidRDefault="00BE6F3A" w:rsidP="00BE6F3A">
            <w:pPr>
              <w:spacing w:before="0"/>
              <w:ind w:left="743"/>
              <w:jc w:val="left"/>
              <w:rPr>
                <w:i/>
                <w:sz w:val="16"/>
                <w:szCs w:val="16"/>
              </w:rPr>
            </w:pPr>
            <w:r>
              <w:rPr>
                <w:i/>
                <w:sz w:val="16"/>
                <w:szCs w:val="16"/>
              </w:rPr>
              <w:t>Protesto</w:t>
            </w:r>
          </w:p>
        </w:tc>
        <w:tc>
          <w:tcPr>
            <w:tcW w:w="2410" w:type="dxa"/>
            <w:vAlign w:val="center"/>
          </w:tcPr>
          <w:p w14:paraId="39F0DDA4" w14:textId="77777777" w:rsidR="00BE6F3A" w:rsidRDefault="00BE6F3A" w:rsidP="00296ACD">
            <w:pPr>
              <w:spacing w:before="0"/>
              <w:jc w:val="left"/>
              <w:rPr>
                <w:i/>
                <w:sz w:val="16"/>
                <w:szCs w:val="16"/>
              </w:rPr>
            </w:pPr>
            <w:r>
              <w:rPr>
                <w:i/>
                <w:sz w:val="16"/>
                <w:szCs w:val="16"/>
              </w:rPr>
              <w:t>Protesto</w:t>
            </w:r>
          </w:p>
        </w:tc>
        <w:tc>
          <w:tcPr>
            <w:tcW w:w="850" w:type="dxa"/>
            <w:vAlign w:val="center"/>
          </w:tcPr>
          <w:p w14:paraId="6873B404" w14:textId="77777777" w:rsidR="00BE6F3A" w:rsidRDefault="00BE6F3A" w:rsidP="00296ACD">
            <w:pPr>
              <w:spacing w:before="0"/>
              <w:jc w:val="center"/>
              <w:rPr>
                <w:i/>
                <w:sz w:val="16"/>
                <w:szCs w:val="16"/>
              </w:rPr>
            </w:pPr>
            <w:r>
              <w:rPr>
                <w:i/>
                <w:sz w:val="16"/>
                <w:szCs w:val="16"/>
              </w:rPr>
              <w:t>0</w:t>
            </w:r>
          </w:p>
        </w:tc>
        <w:tc>
          <w:tcPr>
            <w:tcW w:w="851" w:type="dxa"/>
            <w:vAlign w:val="center"/>
          </w:tcPr>
          <w:p w14:paraId="39CDFCAF" w14:textId="77777777" w:rsidR="00BE6F3A" w:rsidRDefault="00BE6F3A" w:rsidP="00296ACD">
            <w:pPr>
              <w:spacing w:before="0"/>
              <w:jc w:val="center"/>
              <w:rPr>
                <w:i/>
                <w:sz w:val="16"/>
                <w:szCs w:val="16"/>
              </w:rPr>
            </w:pPr>
            <w:r>
              <w:rPr>
                <w:i/>
                <w:sz w:val="16"/>
                <w:szCs w:val="16"/>
              </w:rPr>
              <w:t>-1</w:t>
            </w:r>
          </w:p>
        </w:tc>
        <w:tc>
          <w:tcPr>
            <w:tcW w:w="1276" w:type="dxa"/>
            <w:vAlign w:val="center"/>
          </w:tcPr>
          <w:p w14:paraId="2E638963" w14:textId="77777777" w:rsidR="00BE6F3A" w:rsidRPr="00C344F4" w:rsidRDefault="00BE6F3A" w:rsidP="00296ACD">
            <w:pPr>
              <w:spacing w:before="0"/>
              <w:jc w:val="left"/>
              <w:rPr>
                <w:i/>
                <w:sz w:val="16"/>
                <w:szCs w:val="16"/>
              </w:rPr>
            </w:pPr>
          </w:p>
        </w:tc>
      </w:tr>
      <w:tr w:rsidR="00BE6F3A" w:rsidRPr="00C344F4" w14:paraId="614D5FB5" w14:textId="77777777" w:rsidTr="00B051ED">
        <w:trPr>
          <w:trHeight w:val="284"/>
        </w:trPr>
        <w:tc>
          <w:tcPr>
            <w:tcW w:w="4111" w:type="dxa"/>
            <w:vAlign w:val="center"/>
          </w:tcPr>
          <w:p w14:paraId="2BF65D3F"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25640D0F" w14:textId="77777777" w:rsidR="00BE6F3A" w:rsidRDefault="00BE6F3A" w:rsidP="00296ACD">
            <w:pPr>
              <w:spacing w:before="0"/>
              <w:jc w:val="left"/>
              <w:rPr>
                <w:i/>
                <w:sz w:val="16"/>
                <w:szCs w:val="16"/>
              </w:rPr>
            </w:pPr>
            <w:r>
              <w:rPr>
                <w:i/>
                <w:sz w:val="16"/>
                <w:szCs w:val="16"/>
              </w:rPr>
              <w:t>DateTime</w:t>
            </w:r>
          </w:p>
        </w:tc>
        <w:tc>
          <w:tcPr>
            <w:tcW w:w="850" w:type="dxa"/>
            <w:vAlign w:val="center"/>
          </w:tcPr>
          <w:p w14:paraId="0A55C3C1" w14:textId="77777777" w:rsidR="00BE6F3A" w:rsidRDefault="00BE6F3A" w:rsidP="00296ACD">
            <w:pPr>
              <w:spacing w:before="0"/>
              <w:jc w:val="center"/>
              <w:rPr>
                <w:i/>
                <w:sz w:val="16"/>
                <w:szCs w:val="16"/>
              </w:rPr>
            </w:pPr>
            <w:r>
              <w:rPr>
                <w:i/>
                <w:sz w:val="16"/>
                <w:szCs w:val="16"/>
              </w:rPr>
              <w:t>0</w:t>
            </w:r>
          </w:p>
        </w:tc>
        <w:tc>
          <w:tcPr>
            <w:tcW w:w="851" w:type="dxa"/>
            <w:vAlign w:val="center"/>
          </w:tcPr>
          <w:p w14:paraId="17438BA6" w14:textId="77777777" w:rsidR="00BE6F3A" w:rsidRDefault="00BE6F3A" w:rsidP="00296ACD">
            <w:pPr>
              <w:spacing w:before="0"/>
              <w:jc w:val="center"/>
              <w:rPr>
                <w:i/>
                <w:sz w:val="16"/>
                <w:szCs w:val="16"/>
              </w:rPr>
            </w:pPr>
            <w:r>
              <w:rPr>
                <w:i/>
                <w:sz w:val="16"/>
                <w:szCs w:val="16"/>
              </w:rPr>
              <w:t>1</w:t>
            </w:r>
          </w:p>
        </w:tc>
        <w:tc>
          <w:tcPr>
            <w:tcW w:w="1276" w:type="dxa"/>
            <w:vAlign w:val="center"/>
          </w:tcPr>
          <w:p w14:paraId="15510C31" w14:textId="77777777" w:rsidR="00BE6F3A" w:rsidRPr="00C344F4" w:rsidRDefault="00BE6F3A" w:rsidP="00296ACD">
            <w:pPr>
              <w:spacing w:before="0"/>
              <w:jc w:val="left"/>
              <w:rPr>
                <w:i/>
                <w:sz w:val="16"/>
                <w:szCs w:val="16"/>
              </w:rPr>
            </w:pPr>
          </w:p>
        </w:tc>
      </w:tr>
      <w:tr w:rsidR="00BE6F3A" w:rsidRPr="00C344F4" w14:paraId="3CFEFE94" w14:textId="77777777" w:rsidTr="00B051ED">
        <w:trPr>
          <w:trHeight w:val="284"/>
        </w:trPr>
        <w:tc>
          <w:tcPr>
            <w:tcW w:w="4111" w:type="dxa"/>
            <w:vAlign w:val="center"/>
          </w:tcPr>
          <w:p w14:paraId="705D8D86" w14:textId="77777777" w:rsidR="00BE6F3A" w:rsidRDefault="00BE6F3A" w:rsidP="00BE6F3A">
            <w:pPr>
              <w:spacing w:before="0"/>
              <w:ind w:left="885"/>
              <w:jc w:val="left"/>
              <w:rPr>
                <w:i/>
                <w:sz w:val="16"/>
                <w:szCs w:val="16"/>
              </w:rPr>
            </w:pPr>
            <w:r>
              <w:rPr>
                <w:i/>
                <w:sz w:val="16"/>
                <w:szCs w:val="16"/>
              </w:rPr>
              <w:t>cartorio</w:t>
            </w:r>
          </w:p>
        </w:tc>
        <w:tc>
          <w:tcPr>
            <w:tcW w:w="2410" w:type="dxa"/>
            <w:vAlign w:val="center"/>
          </w:tcPr>
          <w:p w14:paraId="500B47AA" w14:textId="77777777" w:rsidR="00BE6F3A" w:rsidRDefault="00BE6F3A" w:rsidP="00296ACD">
            <w:pPr>
              <w:spacing w:before="0"/>
              <w:jc w:val="left"/>
              <w:rPr>
                <w:i/>
                <w:sz w:val="16"/>
                <w:szCs w:val="16"/>
              </w:rPr>
            </w:pPr>
            <w:r>
              <w:rPr>
                <w:i/>
                <w:sz w:val="16"/>
                <w:szCs w:val="16"/>
              </w:rPr>
              <w:t>String</w:t>
            </w:r>
          </w:p>
        </w:tc>
        <w:tc>
          <w:tcPr>
            <w:tcW w:w="850" w:type="dxa"/>
            <w:vAlign w:val="center"/>
          </w:tcPr>
          <w:p w14:paraId="5BC91382" w14:textId="77777777" w:rsidR="00BE6F3A" w:rsidRDefault="00BE6F3A" w:rsidP="00296ACD">
            <w:pPr>
              <w:spacing w:before="0"/>
              <w:jc w:val="center"/>
              <w:rPr>
                <w:i/>
                <w:sz w:val="16"/>
                <w:szCs w:val="16"/>
              </w:rPr>
            </w:pPr>
            <w:r>
              <w:rPr>
                <w:i/>
                <w:sz w:val="16"/>
                <w:szCs w:val="16"/>
              </w:rPr>
              <w:t>0</w:t>
            </w:r>
          </w:p>
        </w:tc>
        <w:tc>
          <w:tcPr>
            <w:tcW w:w="851" w:type="dxa"/>
            <w:vAlign w:val="center"/>
          </w:tcPr>
          <w:p w14:paraId="4BFE3865" w14:textId="77777777" w:rsidR="00BE6F3A" w:rsidRDefault="00BE6F3A" w:rsidP="00296ACD">
            <w:pPr>
              <w:spacing w:before="0"/>
              <w:jc w:val="center"/>
              <w:rPr>
                <w:i/>
                <w:sz w:val="16"/>
                <w:szCs w:val="16"/>
              </w:rPr>
            </w:pPr>
            <w:r>
              <w:rPr>
                <w:i/>
                <w:sz w:val="16"/>
                <w:szCs w:val="16"/>
              </w:rPr>
              <w:t>1</w:t>
            </w:r>
          </w:p>
        </w:tc>
        <w:tc>
          <w:tcPr>
            <w:tcW w:w="1276" w:type="dxa"/>
            <w:vAlign w:val="center"/>
          </w:tcPr>
          <w:p w14:paraId="72C6502F" w14:textId="77777777" w:rsidR="00BE6F3A" w:rsidRPr="00C344F4" w:rsidRDefault="00BE6F3A" w:rsidP="00296ACD">
            <w:pPr>
              <w:spacing w:before="0"/>
              <w:jc w:val="left"/>
              <w:rPr>
                <w:i/>
                <w:sz w:val="16"/>
                <w:szCs w:val="16"/>
              </w:rPr>
            </w:pPr>
          </w:p>
        </w:tc>
      </w:tr>
      <w:tr w:rsidR="00BE6F3A" w:rsidRPr="00C344F4" w14:paraId="02BDE707" w14:textId="77777777" w:rsidTr="00B051ED">
        <w:trPr>
          <w:trHeight w:val="284"/>
        </w:trPr>
        <w:tc>
          <w:tcPr>
            <w:tcW w:w="4111" w:type="dxa"/>
            <w:vAlign w:val="center"/>
          </w:tcPr>
          <w:p w14:paraId="1D795600" w14:textId="77777777" w:rsidR="00BE6F3A" w:rsidRDefault="00BE6F3A" w:rsidP="00BE6F3A">
            <w:pPr>
              <w:spacing w:before="0"/>
              <w:ind w:left="885"/>
              <w:jc w:val="left"/>
              <w:rPr>
                <w:i/>
                <w:sz w:val="16"/>
                <w:szCs w:val="16"/>
              </w:rPr>
            </w:pPr>
            <w:r>
              <w:rPr>
                <w:i/>
                <w:sz w:val="16"/>
                <w:szCs w:val="16"/>
              </w:rPr>
              <w:t>anuencia</w:t>
            </w:r>
          </w:p>
        </w:tc>
        <w:tc>
          <w:tcPr>
            <w:tcW w:w="2410" w:type="dxa"/>
            <w:vAlign w:val="center"/>
          </w:tcPr>
          <w:p w14:paraId="52E4F67F" w14:textId="77777777" w:rsidR="00BE6F3A" w:rsidRDefault="00BE6F3A" w:rsidP="00296ACD">
            <w:pPr>
              <w:spacing w:before="0"/>
              <w:jc w:val="left"/>
              <w:rPr>
                <w:i/>
                <w:sz w:val="16"/>
                <w:szCs w:val="16"/>
              </w:rPr>
            </w:pPr>
            <w:r>
              <w:rPr>
                <w:i/>
                <w:sz w:val="16"/>
                <w:szCs w:val="16"/>
              </w:rPr>
              <w:t>Date</w:t>
            </w:r>
          </w:p>
        </w:tc>
        <w:tc>
          <w:tcPr>
            <w:tcW w:w="850" w:type="dxa"/>
            <w:vAlign w:val="center"/>
          </w:tcPr>
          <w:p w14:paraId="34D13E54" w14:textId="77777777" w:rsidR="00BE6F3A" w:rsidRDefault="00BE6F3A" w:rsidP="00296ACD">
            <w:pPr>
              <w:spacing w:before="0"/>
              <w:jc w:val="center"/>
              <w:rPr>
                <w:i/>
                <w:sz w:val="16"/>
                <w:szCs w:val="16"/>
              </w:rPr>
            </w:pPr>
            <w:r>
              <w:rPr>
                <w:i/>
                <w:sz w:val="16"/>
                <w:szCs w:val="16"/>
              </w:rPr>
              <w:t>0</w:t>
            </w:r>
          </w:p>
        </w:tc>
        <w:tc>
          <w:tcPr>
            <w:tcW w:w="851" w:type="dxa"/>
            <w:vAlign w:val="center"/>
          </w:tcPr>
          <w:p w14:paraId="5A50EE56" w14:textId="77777777" w:rsidR="00BE6F3A" w:rsidRDefault="00BE6F3A" w:rsidP="00296ACD">
            <w:pPr>
              <w:spacing w:before="0"/>
              <w:jc w:val="center"/>
              <w:rPr>
                <w:i/>
                <w:sz w:val="16"/>
                <w:szCs w:val="16"/>
              </w:rPr>
            </w:pPr>
            <w:r>
              <w:rPr>
                <w:i/>
                <w:sz w:val="16"/>
                <w:szCs w:val="16"/>
              </w:rPr>
              <w:t>1</w:t>
            </w:r>
          </w:p>
        </w:tc>
        <w:tc>
          <w:tcPr>
            <w:tcW w:w="1276" w:type="dxa"/>
            <w:vAlign w:val="center"/>
          </w:tcPr>
          <w:p w14:paraId="6DD44091" w14:textId="77777777" w:rsidR="00BE6F3A" w:rsidRPr="00C344F4" w:rsidRDefault="00BE6F3A" w:rsidP="00296ACD">
            <w:pPr>
              <w:spacing w:before="0"/>
              <w:jc w:val="left"/>
              <w:rPr>
                <w:i/>
                <w:sz w:val="16"/>
                <w:szCs w:val="16"/>
              </w:rPr>
            </w:pPr>
          </w:p>
        </w:tc>
      </w:tr>
      <w:tr w:rsidR="00BE6F3A" w:rsidRPr="00C344F4" w14:paraId="0BF2235A" w14:textId="77777777" w:rsidTr="00B051ED">
        <w:trPr>
          <w:trHeight w:val="284"/>
        </w:trPr>
        <w:tc>
          <w:tcPr>
            <w:tcW w:w="4111" w:type="dxa"/>
            <w:vAlign w:val="center"/>
          </w:tcPr>
          <w:p w14:paraId="4A549DD5" w14:textId="77777777" w:rsidR="00BE6F3A" w:rsidRDefault="00BE6F3A" w:rsidP="00BE6F3A">
            <w:pPr>
              <w:spacing w:before="0"/>
              <w:ind w:left="885"/>
              <w:jc w:val="left"/>
              <w:rPr>
                <w:i/>
                <w:sz w:val="16"/>
                <w:szCs w:val="16"/>
              </w:rPr>
            </w:pPr>
            <w:r>
              <w:rPr>
                <w:i/>
                <w:sz w:val="16"/>
                <w:szCs w:val="16"/>
              </w:rPr>
              <w:t>cidade</w:t>
            </w:r>
          </w:p>
        </w:tc>
        <w:tc>
          <w:tcPr>
            <w:tcW w:w="2410" w:type="dxa"/>
            <w:vAlign w:val="center"/>
          </w:tcPr>
          <w:p w14:paraId="2B37C741" w14:textId="77777777" w:rsidR="00BE6F3A" w:rsidRDefault="00BE6F3A" w:rsidP="00296ACD">
            <w:pPr>
              <w:spacing w:before="0"/>
              <w:jc w:val="left"/>
              <w:rPr>
                <w:i/>
                <w:sz w:val="16"/>
                <w:szCs w:val="16"/>
              </w:rPr>
            </w:pPr>
            <w:r>
              <w:rPr>
                <w:i/>
                <w:sz w:val="16"/>
                <w:szCs w:val="16"/>
              </w:rPr>
              <w:t>String</w:t>
            </w:r>
          </w:p>
        </w:tc>
        <w:tc>
          <w:tcPr>
            <w:tcW w:w="850" w:type="dxa"/>
            <w:vAlign w:val="center"/>
          </w:tcPr>
          <w:p w14:paraId="15E3CF0C" w14:textId="77777777" w:rsidR="00BE6F3A" w:rsidRDefault="00BE6F3A" w:rsidP="00296ACD">
            <w:pPr>
              <w:spacing w:before="0"/>
              <w:jc w:val="center"/>
              <w:rPr>
                <w:i/>
                <w:sz w:val="16"/>
                <w:szCs w:val="16"/>
              </w:rPr>
            </w:pPr>
            <w:r>
              <w:rPr>
                <w:i/>
                <w:sz w:val="16"/>
                <w:szCs w:val="16"/>
              </w:rPr>
              <w:t>0</w:t>
            </w:r>
          </w:p>
        </w:tc>
        <w:tc>
          <w:tcPr>
            <w:tcW w:w="851" w:type="dxa"/>
            <w:vAlign w:val="center"/>
          </w:tcPr>
          <w:p w14:paraId="5F8ACF4E" w14:textId="77777777" w:rsidR="00BE6F3A" w:rsidRDefault="00BE6F3A" w:rsidP="00296ACD">
            <w:pPr>
              <w:spacing w:before="0"/>
              <w:jc w:val="center"/>
              <w:rPr>
                <w:i/>
                <w:sz w:val="16"/>
                <w:szCs w:val="16"/>
              </w:rPr>
            </w:pPr>
            <w:r>
              <w:rPr>
                <w:i/>
                <w:sz w:val="16"/>
                <w:szCs w:val="16"/>
              </w:rPr>
              <w:t>1</w:t>
            </w:r>
          </w:p>
        </w:tc>
        <w:tc>
          <w:tcPr>
            <w:tcW w:w="1276" w:type="dxa"/>
            <w:vAlign w:val="center"/>
          </w:tcPr>
          <w:p w14:paraId="6B3FDC45" w14:textId="77777777" w:rsidR="00BE6F3A" w:rsidRPr="00C344F4" w:rsidRDefault="00BE6F3A" w:rsidP="00296ACD">
            <w:pPr>
              <w:spacing w:before="0"/>
              <w:jc w:val="left"/>
              <w:rPr>
                <w:i/>
                <w:sz w:val="16"/>
                <w:szCs w:val="16"/>
              </w:rPr>
            </w:pPr>
          </w:p>
        </w:tc>
      </w:tr>
      <w:tr w:rsidR="00BE6F3A" w:rsidRPr="00C344F4" w14:paraId="13E0EAD6" w14:textId="77777777" w:rsidTr="00B051ED">
        <w:trPr>
          <w:trHeight w:val="284"/>
        </w:trPr>
        <w:tc>
          <w:tcPr>
            <w:tcW w:w="4111" w:type="dxa"/>
            <w:vAlign w:val="center"/>
          </w:tcPr>
          <w:p w14:paraId="6342F6E7" w14:textId="77777777" w:rsidR="00BE6F3A" w:rsidRDefault="00BE6F3A" w:rsidP="00BE6F3A">
            <w:pPr>
              <w:spacing w:before="0"/>
              <w:ind w:left="885"/>
              <w:jc w:val="left"/>
              <w:rPr>
                <w:i/>
                <w:sz w:val="16"/>
                <w:szCs w:val="16"/>
              </w:rPr>
            </w:pPr>
            <w:r>
              <w:rPr>
                <w:i/>
                <w:sz w:val="16"/>
                <w:szCs w:val="16"/>
              </w:rPr>
              <w:t>uf</w:t>
            </w:r>
          </w:p>
        </w:tc>
        <w:tc>
          <w:tcPr>
            <w:tcW w:w="2410" w:type="dxa"/>
            <w:vAlign w:val="center"/>
          </w:tcPr>
          <w:p w14:paraId="1B06F980" w14:textId="77777777" w:rsidR="00BE6F3A" w:rsidRDefault="00BE6F3A" w:rsidP="00296ACD">
            <w:pPr>
              <w:spacing w:before="0"/>
              <w:jc w:val="left"/>
              <w:rPr>
                <w:i/>
                <w:sz w:val="16"/>
                <w:szCs w:val="16"/>
              </w:rPr>
            </w:pPr>
            <w:r>
              <w:rPr>
                <w:i/>
                <w:sz w:val="16"/>
                <w:szCs w:val="16"/>
              </w:rPr>
              <w:t>String</w:t>
            </w:r>
          </w:p>
        </w:tc>
        <w:tc>
          <w:tcPr>
            <w:tcW w:w="850" w:type="dxa"/>
            <w:vAlign w:val="center"/>
          </w:tcPr>
          <w:p w14:paraId="759E6775" w14:textId="77777777" w:rsidR="00BE6F3A" w:rsidRDefault="00BE6F3A" w:rsidP="00296ACD">
            <w:pPr>
              <w:spacing w:before="0"/>
              <w:jc w:val="center"/>
              <w:rPr>
                <w:i/>
                <w:sz w:val="16"/>
                <w:szCs w:val="16"/>
              </w:rPr>
            </w:pPr>
            <w:r>
              <w:rPr>
                <w:i/>
                <w:sz w:val="16"/>
                <w:szCs w:val="16"/>
              </w:rPr>
              <w:t>0</w:t>
            </w:r>
          </w:p>
        </w:tc>
        <w:tc>
          <w:tcPr>
            <w:tcW w:w="851" w:type="dxa"/>
            <w:vAlign w:val="center"/>
          </w:tcPr>
          <w:p w14:paraId="58F3EA0A" w14:textId="77777777" w:rsidR="00BE6F3A" w:rsidRDefault="00BE6F3A" w:rsidP="00296ACD">
            <w:pPr>
              <w:spacing w:before="0"/>
              <w:jc w:val="center"/>
              <w:rPr>
                <w:i/>
                <w:sz w:val="16"/>
                <w:szCs w:val="16"/>
              </w:rPr>
            </w:pPr>
            <w:r>
              <w:rPr>
                <w:i/>
                <w:sz w:val="16"/>
                <w:szCs w:val="16"/>
              </w:rPr>
              <w:t>1</w:t>
            </w:r>
          </w:p>
        </w:tc>
        <w:tc>
          <w:tcPr>
            <w:tcW w:w="1276" w:type="dxa"/>
            <w:vAlign w:val="center"/>
          </w:tcPr>
          <w:p w14:paraId="20666943" w14:textId="77777777" w:rsidR="00BE6F3A" w:rsidRPr="00C344F4" w:rsidRDefault="00BE6F3A" w:rsidP="00296ACD">
            <w:pPr>
              <w:spacing w:before="0"/>
              <w:jc w:val="left"/>
              <w:rPr>
                <w:i/>
                <w:sz w:val="16"/>
                <w:szCs w:val="16"/>
              </w:rPr>
            </w:pPr>
          </w:p>
        </w:tc>
      </w:tr>
      <w:tr w:rsidR="00BE6F3A" w:rsidRPr="00C344F4" w14:paraId="29544F42" w14:textId="77777777" w:rsidTr="00B051ED">
        <w:trPr>
          <w:trHeight w:val="284"/>
        </w:trPr>
        <w:tc>
          <w:tcPr>
            <w:tcW w:w="4111" w:type="dxa"/>
            <w:vAlign w:val="center"/>
          </w:tcPr>
          <w:p w14:paraId="369DCFC3" w14:textId="77777777" w:rsidR="00BE6F3A" w:rsidRPr="00427FFC" w:rsidRDefault="00BE6F3A" w:rsidP="00BE6F3A">
            <w:pPr>
              <w:spacing w:before="0"/>
              <w:ind w:left="885"/>
              <w:jc w:val="left"/>
              <w:rPr>
                <w:i/>
                <w:sz w:val="16"/>
                <w:szCs w:val="16"/>
              </w:rPr>
            </w:pPr>
            <w:r>
              <w:rPr>
                <w:i/>
                <w:sz w:val="16"/>
                <w:szCs w:val="16"/>
              </w:rPr>
              <w:t>pendenciaFinanceira/valor/valor</w:t>
            </w:r>
          </w:p>
        </w:tc>
        <w:tc>
          <w:tcPr>
            <w:tcW w:w="2410" w:type="dxa"/>
            <w:vAlign w:val="center"/>
          </w:tcPr>
          <w:p w14:paraId="5F383245" w14:textId="77777777" w:rsidR="00BE6F3A" w:rsidRDefault="00BE6F3A" w:rsidP="00296ACD">
            <w:pPr>
              <w:spacing w:before="0"/>
              <w:jc w:val="left"/>
              <w:rPr>
                <w:i/>
                <w:sz w:val="16"/>
                <w:szCs w:val="16"/>
              </w:rPr>
            </w:pPr>
            <w:r>
              <w:rPr>
                <w:i/>
                <w:sz w:val="16"/>
                <w:szCs w:val="16"/>
              </w:rPr>
              <w:t>Decimal</w:t>
            </w:r>
          </w:p>
        </w:tc>
        <w:tc>
          <w:tcPr>
            <w:tcW w:w="850" w:type="dxa"/>
            <w:vAlign w:val="center"/>
          </w:tcPr>
          <w:p w14:paraId="09ED7762" w14:textId="77777777" w:rsidR="00BE6F3A" w:rsidRDefault="00BE6F3A" w:rsidP="00296ACD">
            <w:pPr>
              <w:spacing w:before="0"/>
              <w:jc w:val="center"/>
              <w:rPr>
                <w:i/>
                <w:sz w:val="16"/>
                <w:szCs w:val="16"/>
              </w:rPr>
            </w:pPr>
            <w:r>
              <w:rPr>
                <w:i/>
                <w:sz w:val="16"/>
                <w:szCs w:val="16"/>
              </w:rPr>
              <w:t>0</w:t>
            </w:r>
          </w:p>
        </w:tc>
        <w:tc>
          <w:tcPr>
            <w:tcW w:w="851" w:type="dxa"/>
            <w:vAlign w:val="center"/>
          </w:tcPr>
          <w:p w14:paraId="760996CE" w14:textId="77777777" w:rsidR="00BE6F3A" w:rsidRDefault="00BE6F3A" w:rsidP="00296ACD">
            <w:pPr>
              <w:spacing w:before="0"/>
              <w:jc w:val="center"/>
              <w:rPr>
                <w:i/>
                <w:sz w:val="16"/>
                <w:szCs w:val="16"/>
              </w:rPr>
            </w:pPr>
            <w:r>
              <w:rPr>
                <w:i/>
                <w:sz w:val="16"/>
                <w:szCs w:val="16"/>
              </w:rPr>
              <w:t>1</w:t>
            </w:r>
          </w:p>
        </w:tc>
        <w:tc>
          <w:tcPr>
            <w:tcW w:w="1276" w:type="dxa"/>
            <w:vAlign w:val="center"/>
          </w:tcPr>
          <w:p w14:paraId="68EB637B" w14:textId="77777777" w:rsidR="00BE6F3A" w:rsidRPr="00C344F4" w:rsidRDefault="00BE6F3A" w:rsidP="00296ACD">
            <w:pPr>
              <w:spacing w:before="0"/>
              <w:jc w:val="left"/>
              <w:rPr>
                <w:i/>
                <w:sz w:val="16"/>
                <w:szCs w:val="16"/>
              </w:rPr>
            </w:pPr>
          </w:p>
        </w:tc>
      </w:tr>
      <w:tr w:rsidR="00BE6F3A" w:rsidRPr="00C344F4" w14:paraId="44DA90B3" w14:textId="77777777" w:rsidTr="00B051ED">
        <w:trPr>
          <w:trHeight w:val="284"/>
        </w:trPr>
        <w:tc>
          <w:tcPr>
            <w:tcW w:w="4111" w:type="dxa"/>
            <w:vAlign w:val="center"/>
          </w:tcPr>
          <w:p w14:paraId="22716E32" w14:textId="77777777" w:rsidR="00BE6F3A" w:rsidRDefault="00BE6F3A" w:rsidP="00BE6F3A">
            <w:pPr>
              <w:spacing w:before="0"/>
              <w:ind w:left="885"/>
              <w:jc w:val="left"/>
              <w:rPr>
                <w:i/>
                <w:sz w:val="16"/>
                <w:szCs w:val="16"/>
              </w:rPr>
            </w:pPr>
            <w:r>
              <w:rPr>
                <w:i/>
                <w:sz w:val="16"/>
                <w:szCs w:val="16"/>
              </w:rPr>
              <w:t>pendenciaFinanceira/valor/moeda/codigo</w:t>
            </w:r>
          </w:p>
        </w:tc>
        <w:tc>
          <w:tcPr>
            <w:tcW w:w="2410" w:type="dxa"/>
            <w:vAlign w:val="center"/>
          </w:tcPr>
          <w:p w14:paraId="749D381F" w14:textId="77777777" w:rsidR="00BE6F3A" w:rsidRDefault="00BE6F3A" w:rsidP="00296ACD">
            <w:pPr>
              <w:spacing w:before="0"/>
              <w:jc w:val="left"/>
              <w:rPr>
                <w:i/>
                <w:sz w:val="16"/>
                <w:szCs w:val="16"/>
              </w:rPr>
            </w:pPr>
            <w:r>
              <w:rPr>
                <w:i/>
                <w:sz w:val="16"/>
                <w:szCs w:val="16"/>
              </w:rPr>
              <w:t>String</w:t>
            </w:r>
          </w:p>
        </w:tc>
        <w:tc>
          <w:tcPr>
            <w:tcW w:w="850" w:type="dxa"/>
            <w:vAlign w:val="center"/>
          </w:tcPr>
          <w:p w14:paraId="4E7EF3CC" w14:textId="77777777" w:rsidR="00BE6F3A" w:rsidRDefault="00BE6F3A" w:rsidP="00296ACD">
            <w:pPr>
              <w:spacing w:before="0"/>
              <w:jc w:val="center"/>
              <w:rPr>
                <w:i/>
                <w:sz w:val="16"/>
                <w:szCs w:val="16"/>
              </w:rPr>
            </w:pPr>
            <w:r>
              <w:rPr>
                <w:i/>
                <w:sz w:val="16"/>
                <w:szCs w:val="16"/>
              </w:rPr>
              <w:t>0</w:t>
            </w:r>
          </w:p>
        </w:tc>
        <w:tc>
          <w:tcPr>
            <w:tcW w:w="851" w:type="dxa"/>
            <w:vAlign w:val="center"/>
          </w:tcPr>
          <w:p w14:paraId="775BC0BB" w14:textId="77777777" w:rsidR="00BE6F3A" w:rsidRDefault="00BE6F3A" w:rsidP="00296ACD">
            <w:pPr>
              <w:spacing w:before="0"/>
              <w:jc w:val="center"/>
              <w:rPr>
                <w:i/>
                <w:sz w:val="16"/>
                <w:szCs w:val="16"/>
              </w:rPr>
            </w:pPr>
            <w:r>
              <w:rPr>
                <w:i/>
                <w:sz w:val="16"/>
                <w:szCs w:val="16"/>
              </w:rPr>
              <w:t>1</w:t>
            </w:r>
          </w:p>
        </w:tc>
        <w:tc>
          <w:tcPr>
            <w:tcW w:w="1276" w:type="dxa"/>
            <w:vAlign w:val="center"/>
          </w:tcPr>
          <w:p w14:paraId="15FDCE28" w14:textId="77777777" w:rsidR="00BE6F3A" w:rsidRPr="00C344F4" w:rsidRDefault="00BE6F3A" w:rsidP="00296ACD">
            <w:pPr>
              <w:spacing w:before="0"/>
              <w:jc w:val="left"/>
              <w:rPr>
                <w:i/>
                <w:sz w:val="16"/>
                <w:szCs w:val="16"/>
              </w:rPr>
            </w:pPr>
          </w:p>
        </w:tc>
      </w:tr>
      <w:tr w:rsidR="00BE6F3A" w:rsidRPr="00C344F4" w14:paraId="7A1D0281" w14:textId="77777777" w:rsidTr="00B051ED">
        <w:trPr>
          <w:trHeight w:val="284"/>
        </w:trPr>
        <w:tc>
          <w:tcPr>
            <w:tcW w:w="4111" w:type="dxa"/>
            <w:vAlign w:val="center"/>
          </w:tcPr>
          <w:p w14:paraId="0FEDF766" w14:textId="77777777" w:rsidR="00BE6F3A" w:rsidRPr="00427FFC" w:rsidRDefault="00BE6F3A" w:rsidP="00BE6F3A">
            <w:pPr>
              <w:spacing w:before="0"/>
              <w:ind w:left="885"/>
              <w:jc w:val="left"/>
              <w:rPr>
                <w:i/>
                <w:sz w:val="16"/>
                <w:szCs w:val="16"/>
              </w:rPr>
            </w:pPr>
            <w:r>
              <w:rPr>
                <w:i/>
                <w:sz w:val="16"/>
                <w:szCs w:val="16"/>
              </w:rPr>
              <w:t>pendenciaFinanceira/natureza/codigo</w:t>
            </w:r>
          </w:p>
        </w:tc>
        <w:tc>
          <w:tcPr>
            <w:tcW w:w="2410" w:type="dxa"/>
            <w:vAlign w:val="center"/>
          </w:tcPr>
          <w:p w14:paraId="3738CBC3" w14:textId="77777777" w:rsidR="00BE6F3A" w:rsidRDefault="00BE6F3A" w:rsidP="00296ACD">
            <w:pPr>
              <w:spacing w:before="0"/>
              <w:jc w:val="left"/>
              <w:rPr>
                <w:i/>
                <w:sz w:val="16"/>
                <w:szCs w:val="16"/>
              </w:rPr>
            </w:pPr>
            <w:r>
              <w:rPr>
                <w:i/>
                <w:sz w:val="16"/>
                <w:szCs w:val="16"/>
              </w:rPr>
              <w:t>String</w:t>
            </w:r>
          </w:p>
        </w:tc>
        <w:tc>
          <w:tcPr>
            <w:tcW w:w="850" w:type="dxa"/>
            <w:vAlign w:val="center"/>
          </w:tcPr>
          <w:p w14:paraId="18EDCB2A" w14:textId="77777777" w:rsidR="00BE6F3A" w:rsidRDefault="00BE6F3A" w:rsidP="00296ACD">
            <w:pPr>
              <w:spacing w:before="0"/>
              <w:jc w:val="center"/>
              <w:rPr>
                <w:i/>
                <w:sz w:val="16"/>
                <w:szCs w:val="16"/>
              </w:rPr>
            </w:pPr>
            <w:r>
              <w:rPr>
                <w:i/>
                <w:sz w:val="16"/>
                <w:szCs w:val="16"/>
              </w:rPr>
              <w:t>0</w:t>
            </w:r>
          </w:p>
        </w:tc>
        <w:tc>
          <w:tcPr>
            <w:tcW w:w="851" w:type="dxa"/>
            <w:vAlign w:val="center"/>
          </w:tcPr>
          <w:p w14:paraId="7597BD22" w14:textId="77777777" w:rsidR="00BE6F3A" w:rsidRDefault="00BE6F3A" w:rsidP="00296ACD">
            <w:pPr>
              <w:spacing w:before="0"/>
              <w:jc w:val="center"/>
              <w:rPr>
                <w:i/>
                <w:sz w:val="16"/>
                <w:szCs w:val="16"/>
              </w:rPr>
            </w:pPr>
            <w:r>
              <w:rPr>
                <w:i/>
                <w:sz w:val="16"/>
                <w:szCs w:val="16"/>
              </w:rPr>
              <w:t>1</w:t>
            </w:r>
          </w:p>
        </w:tc>
        <w:tc>
          <w:tcPr>
            <w:tcW w:w="1276" w:type="dxa"/>
            <w:vAlign w:val="center"/>
          </w:tcPr>
          <w:p w14:paraId="593FA801" w14:textId="77777777" w:rsidR="00BE6F3A" w:rsidRPr="00C344F4" w:rsidRDefault="00BE6F3A" w:rsidP="00296ACD">
            <w:pPr>
              <w:spacing w:before="0"/>
              <w:jc w:val="left"/>
              <w:rPr>
                <w:i/>
                <w:sz w:val="16"/>
                <w:szCs w:val="16"/>
              </w:rPr>
            </w:pPr>
          </w:p>
        </w:tc>
      </w:tr>
      <w:tr w:rsidR="00BE6F3A" w:rsidRPr="00C344F4" w14:paraId="656FB852" w14:textId="77777777" w:rsidTr="00B051ED">
        <w:trPr>
          <w:trHeight w:val="284"/>
        </w:trPr>
        <w:tc>
          <w:tcPr>
            <w:tcW w:w="4111" w:type="dxa"/>
            <w:vAlign w:val="center"/>
          </w:tcPr>
          <w:p w14:paraId="45F60E64" w14:textId="77777777" w:rsidR="00BE6F3A" w:rsidRPr="00427FFC" w:rsidRDefault="00BE6F3A" w:rsidP="00BE6F3A">
            <w:pPr>
              <w:spacing w:before="0"/>
              <w:ind w:left="885"/>
              <w:jc w:val="left"/>
              <w:rPr>
                <w:i/>
                <w:sz w:val="16"/>
                <w:szCs w:val="16"/>
              </w:rPr>
            </w:pPr>
            <w:r>
              <w:rPr>
                <w:i/>
                <w:sz w:val="16"/>
                <w:szCs w:val="16"/>
              </w:rPr>
              <w:t>pendenciaFinanceira/judices/data</w:t>
            </w:r>
          </w:p>
        </w:tc>
        <w:tc>
          <w:tcPr>
            <w:tcW w:w="2410" w:type="dxa"/>
            <w:vAlign w:val="center"/>
          </w:tcPr>
          <w:p w14:paraId="0B92F22A" w14:textId="77777777" w:rsidR="00BE6F3A" w:rsidRDefault="00BE6F3A" w:rsidP="00296ACD">
            <w:pPr>
              <w:spacing w:before="0"/>
              <w:jc w:val="left"/>
              <w:rPr>
                <w:i/>
                <w:sz w:val="16"/>
                <w:szCs w:val="16"/>
              </w:rPr>
            </w:pPr>
            <w:r>
              <w:rPr>
                <w:i/>
                <w:sz w:val="16"/>
                <w:szCs w:val="16"/>
              </w:rPr>
              <w:t>DateTime</w:t>
            </w:r>
          </w:p>
        </w:tc>
        <w:tc>
          <w:tcPr>
            <w:tcW w:w="850" w:type="dxa"/>
            <w:vAlign w:val="center"/>
          </w:tcPr>
          <w:p w14:paraId="1F60F4F3" w14:textId="77777777" w:rsidR="00BE6F3A" w:rsidRDefault="00BE6F3A" w:rsidP="00296ACD">
            <w:pPr>
              <w:spacing w:before="0"/>
              <w:jc w:val="center"/>
              <w:rPr>
                <w:i/>
                <w:sz w:val="16"/>
                <w:szCs w:val="16"/>
              </w:rPr>
            </w:pPr>
            <w:r>
              <w:rPr>
                <w:i/>
                <w:sz w:val="16"/>
                <w:szCs w:val="16"/>
              </w:rPr>
              <w:t>0</w:t>
            </w:r>
          </w:p>
        </w:tc>
        <w:tc>
          <w:tcPr>
            <w:tcW w:w="851" w:type="dxa"/>
            <w:vAlign w:val="center"/>
          </w:tcPr>
          <w:p w14:paraId="65A1D0E3" w14:textId="77777777" w:rsidR="00BE6F3A" w:rsidRDefault="00BE6F3A" w:rsidP="00296ACD">
            <w:pPr>
              <w:spacing w:before="0"/>
              <w:jc w:val="center"/>
              <w:rPr>
                <w:i/>
                <w:sz w:val="16"/>
                <w:szCs w:val="16"/>
              </w:rPr>
            </w:pPr>
            <w:r>
              <w:rPr>
                <w:i/>
                <w:sz w:val="16"/>
                <w:szCs w:val="16"/>
              </w:rPr>
              <w:t>1</w:t>
            </w:r>
          </w:p>
        </w:tc>
        <w:tc>
          <w:tcPr>
            <w:tcW w:w="1276" w:type="dxa"/>
            <w:vAlign w:val="center"/>
          </w:tcPr>
          <w:p w14:paraId="0BD780AA" w14:textId="77777777" w:rsidR="00BE6F3A" w:rsidRPr="00C344F4" w:rsidRDefault="00BE6F3A" w:rsidP="00296ACD">
            <w:pPr>
              <w:spacing w:before="0"/>
              <w:jc w:val="left"/>
              <w:rPr>
                <w:i/>
                <w:sz w:val="16"/>
                <w:szCs w:val="16"/>
              </w:rPr>
            </w:pPr>
          </w:p>
        </w:tc>
      </w:tr>
      <w:tr w:rsidR="00BE6F3A" w:rsidRPr="00C344F4" w14:paraId="48A6C9F7" w14:textId="77777777" w:rsidTr="00B051ED">
        <w:trPr>
          <w:trHeight w:val="284"/>
        </w:trPr>
        <w:tc>
          <w:tcPr>
            <w:tcW w:w="4111" w:type="dxa"/>
            <w:vAlign w:val="center"/>
          </w:tcPr>
          <w:p w14:paraId="09FF1555" w14:textId="77777777" w:rsidR="00BE6F3A" w:rsidRPr="00427FFC" w:rsidRDefault="00BE6F3A" w:rsidP="00BE6F3A">
            <w:pPr>
              <w:spacing w:before="0"/>
              <w:ind w:left="885"/>
              <w:jc w:val="left"/>
              <w:rPr>
                <w:i/>
                <w:sz w:val="16"/>
                <w:szCs w:val="16"/>
              </w:rPr>
            </w:pPr>
            <w:r>
              <w:rPr>
                <w:i/>
                <w:sz w:val="16"/>
                <w:szCs w:val="16"/>
              </w:rPr>
              <w:t>pendenciaFinanceira/judices/vara</w:t>
            </w:r>
          </w:p>
        </w:tc>
        <w:tc>
          <w:tcPr>
            <w:tcW w:w="2410" w:type="dxa"/>
            <w:vAlign w:val="center"/>
          </w:tcPr>
          <w:p w14:paraId="19E214CE" w14:textId="77777777" w:rsidR="00BE6F3A" w:rsidRDefault="00BE6F3A" w:rsidP="00296ACD">
            <w:pPr>
              <w:spacing w:before="0"/>
              <w:jc w:val="left"/>
              <w:rPr>
                <w:i/>
                <w:sz w:val="16"/>
                <w:szCs w:val="16"/>
              </w:rPr>
            </w:pPr>
            <w:r>
              <w:rPr>
                <w:i/>
                <w:sz w:val="16"/>
                <w:szCs w:val="16"/>
              </w:rPr>
              <w:t>String</w:t>
            </w:r>
          </w:p>
        </w:tc>
        <w:tc>
          <w:tcPr>
            <w:tcW w:w="850" w:type="dxa"/>
            <w:vAlign w:val="center"/>
          </w:tcPr>
          <w:p w14:paraId="1144DBC9" w14:textId="77777777" w:rsidR="00BE6F3A" w:rsidRDefault="00BE6F3A" w:rsidP="00296ACD">
            <w:pPr>
              <w:spacing w:before="0"/>
              <w:jc w:val="center"/>
              <w:rPr>
                <w:i/>
                <w:sz w:val="16"/>
                <w:szCs w:val="16"/>
              </w:rPr>
            </w:pPr>
            <w:r>
              <w:rPr>
                <w:i/>
                <w:sz w:val="16"/>
                <w:szCs w:val="16"/>
              </w:rPr>
              <w:t>0</w:t>
            </w:r>
          </w:p>
        </w:tc>
        <w:tc>
          <w:tcPr>
            <w:tcW w:w="851" w:type="dxa"/>
            <w:vAlign w:val="center"/>
          </w:tcPr>
          <w:p w14:paraId="19B0634C" w14:textId="77777777" w:rsidR="00BE6F3A" w:rsidRDefault="00BE6F3A" w:rsidP="00296ACD">
            <w:pPr>
              <w:spacing w:before="0"/>
              <w:jc w:val="center"/>
              <w:rPr>
                <w:i/>
                <w:sz w:val="16"/>
                <w:szCs w:val="16"/>
              </w:rPr>
            </w:pPr>
            <w:r>
              <w:rPr>
                <w:i/>
                <w:sz w:val="16"/>
                <w:szCs w:val="16"/>
              </w:rPr>
              <w:t>1</w:t>
            </w:r>
          </w:p>
        </w:tc>
        <w:tc>
          <w:tcPr>
            <w:tcW w:w="1276" w:type="dxa"/>
            <w:vAlign w:val="center"/>
          </w:tcPr>
          <w:p w14:paraId="1EDE13B5" w14:textId="77777777" w:rsidR="00BE6F3A" w:rsidRPr="00C344F4" w:rsidRDefault="00BE6F3A" w:rsidP="00296ACD">
            <w:pPr>
              <w:spacing w:before="0"/>
              <w:jc w:val="left"/>
              <w:rPr>
                <w:i/>
                <w:sz w:val="16"/>
                <w:szCs w:val="16"/>
              </w:rPr>
            </w:pPr>
          </w:p>
        </w:tc>
      </w:tr>
      <w:tr w:rsidR="00BE6F3A" w:rsidRPr="00C344F4" w14:paraId="771AA850" w14:textId="77777777" w:rsidTr="00B051ED">
        <w:trPr>
          <w:trHeight w:val="284"/>
        </w:trPr>
        <w:tc>
          <w:tcPr>
            <w:tcW w:w="4111" w:type="dxa"/>
            <w:vAlign w:val="center"/>
          </w:tcPr>
          <w:p w14:paraId="419EDFF2" w14:textId="77777777" w:rsidR="00BE6F3A" w:rsidRPr="00427FFC" w:rsidRDefault="00BE6F3A" w:rsidP="00BE6F3A">
            <w:pPr>
              <w:spacing w:before="0"/>
              <w:ind w:left="885"/>
              <w:jc w:val="left"/>
              <w:rPr>
                <w:i/>
                <w:sz w:val="16"/>
                <w:szCs w:val="16"/>
              </w:rPr>
            </w:pPr>
            <w:r>
              <w:rPr>
                <w:i/>
                <w:sz w:val="16"/>
                <w:szCs w:val="16"/>
              </w:rPr>
              <w:t>pendenciaFinanceira/judices/distrito</w:t>
            </w:r>
          </w:p>
        </w:tc>
        <w:tc>
          <w:tcPr>
            <w:tcW w:w="2410" w:type="dxa"/>
          </w:tcPr>
          <w:p w14:paraId="0702313E"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7A27C155" w14:textId="77777777" w:rsidR="00BE6F3A" w:rsidRDefault="00BE6F3A" w:rsidP="00296ACD">
            <w:pPr>
              <w:spacing w:before="0"/>
              <w:jc w:val="center"/>
              <w:rPr>
                <w:i/>
                <w:sz w:val="16"/>
                <w:szCs w:val="16"/>
              </w:rPr>
            </w:pPr>
            <w:r>
              <w:rPr>
                <w:i/>
                <w:sz w:val="16"/>
                <w:szCs w:val="16"/>
              </w:rPr>
              <w:t>0</w:t>
            </w:r>
          </w:p>
        </w:tc>
        <w:tc>
          <w:tcPr>
            <w:tcW w:w="851" w:type="dxa"/>
            <w:vAlign w:val="center"/>
          </w:tcPr>
          <w:p w14:paraId="6230C15A" w14:textId="77777777" w:rsidR="00BE6F3A" w:rsidRDefault="00BE6F3A" w:rsidP="00296ACD">
            <w:pPr>
              <w:spacing w:before="0"/>
              <w:jc w:val="center"/>
              <w:rPr>
                <w:i/>
                <w:sz w:val="16"/>
                <w:szCs w:val="16"/>
              </w:rPr>
            </w:pPr>
            <w:r>
              <w:rPr>
                <w:i/>
                <w:sz w:val="16"/>
                <w:szCs w:val="16"/>
              </w:rPr>
              <w:t>1</w:t>
            </w:r>
          </w:p>
        </w:tc>
        <w:tc>
          <w:tcPr>
            <w:tcW w:w="1276" w:type="dxa"/>
            <w:vAlign w:val="center"/>
          </w:tcPr>
          <w:p w14:paraId="0376940F" w14:textId="77777777" w:rsidR="00BE6F3A" w:rsidRPr="00C344F4" w:rsidRDefault="00BE6F3A" w:rsidP="00296ACD">
            <w:pPr>
              <w:spacing w:before="0"/>
              <w:jc w:val="left"/>
              <w:rPr>
                <w:i/>
                <w:sz w:val="16"/>
                <w:szCs w:val="16"/>
              </w:rPr>
            </w:pPr>
          </w:p>
        </w:tc>
      </w:tr>
      <w:tr w:rsidR="00BE6F3A" w:rsidRPr="00C344F4" w14:paraId="2D02EEA4" w14:textId="77777777" w:rsidTr="00B051ED">
        <w:trPr>
          <w:trHeight w:val="284"/>
        </w:trPr>
        <w:tc>
          <w:tcPr>
            <w:tcW w:w="4111" w:type="dxa"/>
            <w:vAlign w:val="center"/>
          </w:tcPr>
          <w:p w14:paraId="54B7ECFD" w14:textId="77777777" w:rsidR="00BE6F3A" w:rsidRPr="00427FFC" w:rsidRDefault="00BE6F3A" w:rsidP="00BE6F3A">
            <w:pPr>
              <w:spacing w:before="0"/>
              <w:ind w:left="885"/>
              <w:jc w:val="left"/>
              <w:rPr>
                <w:i/>
                <w:sz w:val="16"/>
                <w:szCs w:val="16"/>
              </w:rPr>
            </w:pPr>
            <w:r>
              <w:rPr>
                <w:i/>
                <w:sz w:val="16"/>
                <w:szCs w:val="16"/>
              </w:rPr>
              <w:t>pendenciaFinanceira/judices/praca</w:t>
            </w:r>
          </w:p>
        </w:tc>
        <w:tc>
          <w:tcPr>
            <w:tcW w:w="2410" w:type="dxa"/>
          </w:tcPr>
          <w:p w14:paraId="2F0B7D5A"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66D4BE8F" w14:textId="77777777" w:rsidR="00BE6F3A" w:rsidRDefault="00BE6F3A" w:rsidP="00296ACD">
            <w:pPr>
              <w:spacing w:before="0"/>
              <w:jc w:val="center"/>
              <w:rPr>
                <w:i/>
                <w:sz w:val="16"/>
                <w:szCs w:val="16"/>
              </w:rPr>
            </w:pPr>
            <w:r>
              <w:rPr>
                <w:i/>
                <w:sz w:val="16"/>
                <w:szCs w:val="16"/>
              </w:rPr>
              <w:t>0</w:t>
            </w:r>
          </w:p>
        </w:tc>
        <w:tc>
          <w:tcPr>
            <w:tcW w:w="851" w:type="dxa"/>
            <w:vAlign w:val="center"/>
          </w:tcPr>
          <w:p w14:paraId="0A9F5E20" w14:textId="77777777" w:rsidR="00BE6F3A" w:rsidRDefault="00BE6F3A" w:rsidP="00296ACD">
            <w:pPr>
              <w:spacing w:before="0"/>
              <w:jc w:val="center"/>
              <w:rPr>
                <w:i/>
                <w:sz w:val="16"/>
                <w:szCs w:val="16"/>
              </w:rPr>
            </w:pPr>
            <w:r>
              <w:rPr>
                <w:i/>
                <w:sz w:val="16"/>
                <w:szCs w:val="16"/>
              </w:rPr>
              <w:t>1</w:t>
            </w:r>
          </w:p>
        </w:tc>
        <w:tc>
          <w:tcPr>
            <w:tcW w:w="1276" w:type="dxa"/>
            <w:vAlign w:val="center"/>
          </w:tcPr>
          <w:p w14:paraId="1EEAB3DD" w14:textId="77777777" w:rsidR="00BE6F3A" w:rsidRPr="00C344F4" w:rsidRDefault="00BE6F3A" w:rsidP="00296ACD">
            <w:pPr>
              <w:spacing w:before="0"/>
              <w:jc w:val="left"/>
              <w:rPr>
                <w:i/>
                <w:sz w:val="16"/>
                <w:szCs w:val="16"/>
              </w:rPr>
            </w:pPr>
          </w:p>
        </w:tc>
      </w:tr>
      <w:tr w:rsidR="00BE6F3A" w:rsidRPr="00C344F4" w14:paraId="4632DEC7" w14:textId="77777777" w:rsidTr="00B051ED">
        <w:trPr>
          <w:trHeight w:val="284"/>
        </w:trPr>
        <w:tc>
          <w:tcPr>
            <w:tcW w:w="4111" w:type="dxa"/>
            <w:vAlign w:val="center"/>
          </w:tcPr>
          <w:p w14:paraId="6489DCBF" w14:textId="77777777" w:rsidR="00BE6F3A" w:rsidRPr="00427FFC" w:rsidRDefault="00BE6F3A" w:rsidP="00BE6F3A">
            <w:pPr>
              <w:spacing w:before="0"/>
              <w:ind w:left="885"/>
              <w:jc w:val="left"/>
              <w:rPr>
                <w:i/>
                <w:sz w:val="16"/>
                <w:szCs w:val="16"/>
              </w:rPr>
            </w:pPr>
            <w:r>
              <w:rPr>
                <w:i/>
                <w:sz w:val="16"/>
                <w:szCs w:val="16"/>
              </w:rPr>
              <w:t>pendenciaFinanceira/judices/processo</w:t>
            </w:r>
          </w:p>
        </w:tc>
        <w:tc>
          <w:tcPr>
            <w:tcW w:w="2410" w:type="dxa"/>
          </w:tcPr>
          <w:p w14:paraId="17E67D0E"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00584A9F" w14:textId="77777777" w:rsidR="00BE6F3A" w:rsidRDefault="00BE6F3A" w:rsidP="00296ACD">
            <w:pPr>
              <w:spacing w:before="0"/>
              <w:jc w:val="center"/>
              <w:rPr>
                <w:i/>
                <w:sz w:val="16"/>
                <w:szCs w:val="16"/>
              </w:rPr>
            </w:pPr>
            <w:r>
              <w:rPr>
                <w:i/>
                <w:sz w:val="16"/>
                <w:szCs w:val="16"/>
              </w:rPr>
              <w:t>0</w:t>
            </w:r>
          </w:p>
        </w:tc>
        <w:tc>
          <w:tcPr>
            <w:tcW w:w="851" w:type="dxa"/>
            <w:vAlign w:val="center"/>
          </w:tcPr>
          <w:p w14:paraId="563362A5" w14:textId="77777777" w:rsidR="00BE6F3A" w:rsidRDefault="00BE6F3A" w:rsidP="00296ACD">
            <w:pPr>
              <w:spacing w:before="0"/>
              <w:jc w:val="center"/>
              <w:rPr>
                <w:i/>
                <w:sz w:val="16"/>
                <w:szCs w:val="16"/>
              </w:rPr>
            </w:pPr>
            <w:r>
              <w:rPr>
                <w:i/>
                <w:sz w:val="16"/>
                <w:szCs w:val="16"/>
              </w:rPr>
              <w:t>1</w:t>
            </w:r>
          </w:p>
        </w:tc>
        <w:tc>
          <w:tcPr>
            <w:tcW w:w="1276" w:type="dxa"/>
            <w:vAlign w:val="center"/>
          </w:tcPr>
          <w:p w14:paraId="0C5C2638" w14:textId="77777777" w:rsidR="00BE6F3A" w:rsidRPr="00C344F4" w:rsidRDefault="00BE6F3A" w:rsidP="00296ACD">
            <w:pPr>
              <w:spacing w:before="0"/>
              <w:jc w:val="left"/>
              <w:rPr>
                <w:i/>
                <w:sz w:val="16"/>
                <w:szCs w:val="16"/>
              </w:rPr>
            </w:pPr>
          </w:p>
        </w:tc>
      </w:tr>
      <w:tr w:rsidR="00BE6F3A" w:rsidRPr="00C344F4" w14:paraId="6E018B3B" w14:textId="77777777" w:rsidTr="00B051ED">
        <w:trPr>
          <w:trHeight w:val="284"/>
        </w:trPr>
        <w:tc>
          <w:tcPr>
            <w:tcW w:w="4111" w:type="dxa"/>
            <w:vAlign w:val="center"/>
          </w:tcPr>
          <w:p w14:paraId="2899471F" w14:textId="77777777" w:rsidR="00BE6F3A" w:rsidRPr="00427FFC" w:rsidRDefault="00BE6F3A" w:rsidP="00BE6F3A">
            <w:pPr>
              <w:spacing w:before="0"/>
              <w:ind w:left="885"/>
              <w:jc w:val="left"/>
              <w:rPr>
                <w:i/>
                <w:sz w:val="16"/>
                <w:szCs w:val="16"/>
              </w:rPr>
            </w:pPr>
            <w:r>
              <w:rPr>
                <w:i/>
                <w:sz w:val="16"/>
                <w:szCs w:val="16"/>
              </w:rPr>
              <w:t>pendenciaFinanceira/judices/mensagem</w:t>
            </w:r>
          </w:p>
        </w:tc>
        <w:tc>
          <w:tcPr>
            <w:tcW w:w="2410" w:type="dxa"/>
          </w:tcPr>
          <w:p w14:paraId="1B4A2709"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06C855A5" w14:textId="77777777" w:rsidR="00BE6F3A" w:rsidRDefault="00BE6F3A" w:rsidP="00296ACD">
            <w:pPr>
              <w:spacing w:before="0"/>
              <w:jc w:val="center"/>
              <w:rPr>
                <w:i/>
                <w:sz w:val="16"/>
                <w:szCs w:val="16"/>
              </w:rPr>
            </w:pPr>
            <w:r>
              <w:rPr>
                <w:i/>
                <w:sz w:val="16"/>
                <w:szCs w:val="16"/>
              </w:rPr>
              <w:t>0</w:t>
            </w:r>
          </w:p>
        </w:tc>
        <w:tc>
          <w:tcPr>
            <w:tcW w:w="851" w:type="dxa"/>
            <w:vAlign w:val="center"/>
          </w:tcPr>
          <w:p w14:paraId="4E8A5875" w14:textId="77777777" w:rsidR="00BE6F3A" w:rsidRDefault="00BE6F3A" w:rsidP="00296ACD">
            <w:pPr>
              <w:spacing w:before="0"/>
              <w:jc w:val="center"/>
              <w:rPr>
                <w:i/>
                <w:sz w:val="16"/>
                <w:szCs w:val="16"/>
              </w:rPr>
            </w:pPr>
            <w:r>
              <w:rPr>
                <w:i/>
                <w:sz w:val="16"/>
                <w:szCs w:val="16"/>
              </w:rPr>
              <w:t>1</w:t>
            </w:r>
          </w:p>
        </w:tc>
        <w:tc>
          <w:tcPr>
            <w:tcW w:w="1276" w:type="dxa"/>
            <w:vAlign w:val="center"/>
          </w:tcPr>
          <w:p w14:paraId="2C705F37" w14:textId="77777777" w:rsidR="00BE6F3A" w:rsidRPr="00C344F4" w:rsidRDefault="00BE6F3A" w:rsidP="00296ACD">
            <w:pPr>
              <w:spacing w:before="0"/>
              <w:jc w:val="left"/>
              <w:rPr>
                <w:i/>
                <w:sz w:val="16"/>
                <w:szCs w:val="16"/>
              </w:rPr>
            </w:pPr>
          </w:p>
        </w:tc>
      </w:tr>
      <w:tr w:rsidR="00BE6F3A" w:rsidRPr="00C344F4" w14:paraId="0B456C5E" w14:textId="77777777" w:rsidTr="00B051ED">
        <w:trPr>
          <w:trHeight w:val="284"/>
        </w:trPr>
        <w:tc>
          <w:tcPr>
            <w:tcW w:w="4111" w:type="dxa"/>
            <w:vAlign w:val="center"/>
          </w:tcPr>
          <w:p w14:paraId="4C4756DC" w14:textId="77777777" w:rsidR="00BE6F3A" w:rsidRPr="00427FFC" w:rsidRDefault="00BE6F3A" w:rsidP="00BE6F3A">
            <w:pPr>
              <w:spacing w:before="0"/>
              <w:ind w:left="885"/>
              <w:jc w:val="left"/>
              <w:rPr>
                <w:i/>
                <w:sz w:val="16"/>
                <w:szCs w:val="16"/>
              </w:rPr>
            </w:pPr>
            <w:r>
              <w:rPr>
                <w:i/>
                <w:sz w:val="16"/>
                <w:szCs w:val="16"/>
              </w:rPr>
              <w:t>pendenciaFinanceira/quantidade</w:t>
            </w:r>
          </w:p>
        </w:tc>
        <w:tc>
          <w:tcPr>
            <w:tcW w:w="2410" w:type="dxa"/>
            <w:vAlign w:val="center"/>
          </w:tcPr>
          <w:p w14:paraId="67DC1CA5" w14:textId="77777777" w:rsidR="00BE6F3A" w:rsidRDefault="00BE6F3A" w:rsidP="00296ACD">
            <w:pPr>
              <w:spacing w:before="0"/>
              <w:jc w:val="left"/>
              <w:rPr>
                <w:i/>
                <w:sz w:val="16"/>
                <w:szCs w:val="16"/>
              </w:rPr>
            </w:pPr>
            <w:r>
              <w:rPr>
                <w:i/>
                <w:sz w:val="16"/>
                <w:szCs w:val="16"/>
              </w:rPr>
              <w:t>Integer</w:t>
            </w:r>
          </w:p>
        </w:tc>
        <w:tc>
          <w:tcPr>
            <w:tcW w:w="850" w:type="dxa"/>
            <w:vAlign w:val="center"/>
          </w:tcPr>
          <w:p w14:paraId="0243E746" w14:textId="77777777" w:rsidR="00BE6F3A" w:rsidRDefault="00BE6F3A" w:rsidP="00296ACD">
            <w:pPr>
              <w:spacing w:before="0"/>
              <w:jc w:val="center"/>
              <w:rPr>
                <w:i/>
                <w:sz w:val="16"/>
                <w:szCs w:val="16"/>
              </w:rPr>
            </w:pPr>
            <w:r>
              <w:rPr>
                <w:i/>
                <w:sz w:val="16"/>
                <w:szCs w:val="16"/>
              </w:rPr>
              <w:t>0</w:t>
            </w:r>
          </w:p>
        </w:tc>
        <w:tc>
          <w:tcPr>
            <w:tcW w:w="851" w:type="dxa"/>
            <w:vAlign w:val="center"/>
          </w:tcPr>
          <w:p w14:paraId="020C092D" w14:textId="77777777" w:rsidR="00BE6F3A" w:rsidRDefault="00BE6F3A" w:rsidP="00296ACD">
            <w:pPr>
              <w:spacing w:before="0"/>
              <w:jc w:val="center"/>
              <w:rPr>
                <w:i/>
                <w:sz w:val="16"/>
                <w:szCs w:val="16"/>
              </w:rPr>
            </w:pPr>
            <w:r>
              <w:rPr>
                <w:i/>
                <w:sz w:val="16"/>
                <w:szCs w:val="16"/>
              </w:rPr>
              <w:t>1</w:t>
            </w:r>
          </w:p>
        </w:tc>
        <w:tc>
          <w:tcPr>
            <w:tcW w:w="1276" w:type="dxa"/>
            <w:vAlign w:val="center"/>
          </w:tcPr>
          <w:p w14:paraId="22C8C54A" w14:textId="77777777" w:rsidR="00BE6F3A" w:rsidRPr="00C344F4" w:rsidRDefault="00BE6F3A" w:rsidP="00296ACD">
            <w:pPr>
              <w:spacing w:before="0"/>
              <w:jc w:val="left"/>
              <w:rPr>
                <w:i/>
                <w:sz w:val="16"/>
                <w:szCs w:val="16"/>
              </w:rPr>
            </w:pPr>
          </w:p>
        </w:tc>
      </w:tr>
      <w:tr w:rsidR="00BE6F3A" w:rsidRPr="00C344F4" w14:paraId="03F8AD2C" w14:textId="77777777" w:rsidTr="00B051ED">
        <w:trPr>
          <w:trHeight w:val="284"/>
        </w:trPr>
        <w:tc>
          <w:tcPr>
            <w:tcW w:w="4111" w:type="dxa"/>
            <w:vAlign w:val="center"/>
          </w:tcPr>
          <w:p w14:paraId="015AFEBC" w14:textId="77777777" w:rsidR="00BE6F3A" w:rsidRDefault="00BE6F3A" w:rsidP="00BE6F3A">
            <w:pPr>
              <w:spacing w:before="0"/>
              <w:ind w:left="885"/>
              <w:jc w:val="left"/>
              <w:rPr>
                <w:i/>
                <w:sz w:val="16"/>
                <w:szCs w:val="16"/>
              </w:rPr>
            </w:pPr>
            <w:r>
              <w:rPr>
                <w:i/>
                <w:sz w:val="16"/>
                <w:szCs w:val="16"/>
              </w:rPr>
              <w:t>tipoCartaAnuencia/codigo</w:t>
            </w:r>
          </w:p>
        </w:tc>
        <w:tc>
          <w:tcPr>
            <w:tcW w:w="2410" w:type="dxa"/>
            <w:vAlign w:val="center"/>
          </w:tcPr>
          <w:p w14:paraId="1AEB28B3" w14:textId="77777777" w:rsidR="00BE6F3A" w:rsidRDefault="00BE6F3A" w:rsidP="00296ACD">
            <w:pPr>
              <w:spacing w:before="0"/>
              <w:jc w:val="left"/>
              <w:rPr>
                <w:i/>
                <w:sz w:val="16"/>
                <w:szCs w:val="16"/>
              </w:rPr>
            </w:pPr>
            <w:r>
              <w:rPr>
                <w:i/>
                <w:sz w:val="16"/>
                <w:szCs w:val="16"/>
              </w:rPr>
              <w:t>String</w:t>
            </w:r>
          </w:p>
        </w:tc>
        <w:tc>
          <w:tcPr>
            <w:tcW w:w="850" w:type="dxa"/>
            <w:vAlign w:val="center"/>
          </w:tcPr>
          <w:p w14:paraId="4A85098F" w14:textId="77777777" w:rsidR="00BE6F3A" w:rsidRDefault="00BE6F3A" w:rsidP="00296ACD">
            <w:pPr>
              <w:spacing w:before="0"/>
              <w:jc w:val="center"/>
              <w:rPr>
                <w:i/>
                <w:sz w:val="16"/>
                <w:szCs w:val="16"/>
              </w:rPr>
            </w:pPr>
            <w:r>
              <w:rPr>
                <w:i/>
                <w:sz w:val="16"/>
                <w:szCs w:val="16"/>
              </w:rPr>
              <w:t>0</w:t>
            </w:r>
          </w:p>
        </w:tc>
        <w:tc>
          <w:tcPr>
            <w:tcW w:w="851" w:type="dxa"/>
            <w:vAlign w:val="center"/>
          </w:tcPr>
          <w:p w14:paraId="6CCC9092" w14:textId="77777777" w:rsidR="00BE6F3A" w:rsidRDefault="00BE6F3A" w:rsidP="00296ACD">
            <w:pPr>
              <w:spacing w:before="0"/>
              <w:jc w:val="center"/>
              <w:rPr>
                <w:i/>
                <w:sz w:val="16"/>
                <w:szCs w:val="16"/>
              </w:rPr>
            </w:pPr>
            <w:r>
              <w:rPr>
                <w:i/>
                <w:sz w:val="16"/>
                <w:szCs w:val="16"/>
              </w:rPr>
              <w:t>1</w:t>
            </w:r>
          </w:p>
        </w:tc>
        <w:tc>
          <w:tcPr>
            <w:tcW w:w="1276" w:type="dxa"/>
            <w:vAlign w:val="center"/>
          </w:tcPr>
          <w:p w14:paraId="7ED31C7C" w14:textId="77777777" w:rsidR="00BE6F3A" w:rsidRPr="00C344F4" w:rsidRDefault="00BE6F3A" w:rsidP="00296ACD">
            <w:pPr>
              <w:spacing w:before="0"/>
              <w:jc w:val="left"/>
              <w:rPr>
                <w:i/>
                <w:sz w:val="16"/>
                <w:szCs w:val="16"/>
              </w:rPr>
            </w:pPr>
          </w:p>
        </w:tc>
      </w:tr>
      <w:tr w:rsidR="00BE6F3A" w:rsidRPr="00C344F4" w14:paraId="07A7B86B" w14:textId="77777777" w:rsidTr="00B051ED">
        <w:trPr>
          <w:trHeight w:val="284"/>
        </w:trPr>
        <w:tc>
          <w:tcPr>
            <w:tcW w:w="4111" w:type="dxa"/>
            <w:vAlign w:val="center"/>
          </w:tcPr>
          <w:p w14:paraId="761828A7" w14:textId="77777777" w:rsidR="00BE6F3A" w:rsidRPr="00427FFC" w:rsidRDefault="00BE6F3A" w:rsidP="00BE6F3A">
            <w:pPr>
              <w:spacing w:before="0"/>
              <w:ind w:left="743"/>
              <w:jc w:val="left"/>
              <w:rPr>
                <w:i/>
                <w:sz w:val="16"/>
                <w:szCs w:val="16"/>
              </w:rPr>
            </w:pPr>
            <w:r>
              <w:rPr>
                <w:i/>
                <w:sz w:val="16"/>
                <w:szCs w:val="16"/>
              </w:rPr>
              <w:t>Mensagem</w:t>
            </w:r>
          </w:p>
        </w:tc>
        <w:tc>
          <w:tcPr>
            <w:tcW w:w="2410" w:type="dxa"/>
            <w:vAlign w:val="center"/>
          </w:tcPr>
          <w:p w14:paraId="17DC8D4D" w14:textId="77777777" w:rsidR="00BE6F3A" w:rsidRDefault="00BE6F3A" w:rsidP="00296ACD">
            <w:pPr>
              <w:spacing w:before="0"/>
              <w:jc w:val="left"/>
              <w:rPr>
                <w:i/>
                <w:sz w:val="16"/>
                <w:szCs w:val="16"/>
              </w:rPr>
            </w:pPr>
            <w:r>
              <w:rPr>
                <w:i/>
                <w:sz w:val="16"/>
                <w:szCs w:val="16"/>
              </w:rPr>
              <w:t>Mensagem</w:t>
            </w:r>
          </w:p>
        </w:tc>
        <w:tc>
          <w:tcPr>
            <w:tcW w:w="850" w:type="dxa"/>
            <w:vAlign w:val="center"/>
          </w:tcPr>
          <w:p w14:paraId="0325758E" w14:textId="77777777" w:rsidR="00BE6F3A" w:rsidRDefault="00BE6F3A" w:rsidP="00296ACD">
            <w:pPr>
              <w:spacing w:before="0"/>
              <w:jc w:val="center"/>
              <w:rPr>
                <w:i/>
                <w:sz w:val="16"/>
                <w:szCs w:val="16"/>
              </w:rPr>
            </w:pPr>
            <w:r>
              <w:rPr>
                <w:i/>
                <w:sz w:val="16"/>
                <w:szCs w:val="16"/>
              </w:rPr>
              <w:t>0</w:t>
            </w:r>
          </w:p>
        </w:tc>
        <w:tc>
          <w:tcPr>
            <w:tcW w:w="851" w:type="dxa"/>
            <w:vAlign w:val="center"/>
          </w:tcPr>
          <w:p w14:paraId="4F1B6D00" w14:textId="77777777" w:rsidR="00BE6F3A" w:rsidRDefault="00BE6F3A" w:rsidP="00296ACD">
            <w:pPr>
              <w:spacing w:before="0"/>
              <w:jc w:val="center"/>
              <w:rPr>
                <w:i/>
                <w:sz w:val="16"/>
                <w:szCs w:val="16"/>
              </w:rPr>
            </w:pPr>
            <w:r>
              <w:rPr>
                <w:i/>
                <w:sz w:val="16"/>
                <w:szCs w:val="16"/>
              </w:rPr>
              <w:t>1</w:t>
            </w:r>
          </w:p>
        </w:tc>
        <w:tc>
          <w:tcPr>
            <w:tcW w:w="1276" w:type="dxa"/>
            <w:vAlign w:val="center"/>
          </w:tcPr>
          <w:p w14:paraId="6A317D7B" w14:textId="77777777" w:rsidR="00BE6F3A" w:rsidRPr="00C344F4" w:rsidRDefault="00BE6F3A" w:rsidP="00296ACD">
            <w:pPr>
              <w:spacing w:before="0"/>
              <w:jc w:val="left"/>
              <w:rPr>
                <w:i/>
                <w:sz w:val="16"/>
                <w:szCs w:val="16"/>
              </w:rPr>
            </w:pPr>
          </w:p>
        </w:tc>
      </w:tr>
      <w:tr w:rsidR="00BE6F3A" w:rsidRPr="00C344F4" w14:paraId="69834C8A" w14:textId="77777777" w:rsidTr="00B051ED">
        <w:trPr>
          <w:trHeight w:val="284"/>
        </w:trPr>
        <w:tc>
          <w:tcPr>
            <w:tcW w:w="4111" w:type="dxa"/>
            <w:vAlign w:val="center"/>
          </w:tcPr>
          <w:p w14:paraId="485AA774" w14:textId="77777777" w:rsidR="00BE6F3A" w:rsidRPr="00427FFC" w:rsidRDefault="00BE6F3A" w:rsidP="00BE6F3A">
            <w:pPr>
              <w:spacing w:before="0"/>
              <w:ind w:left="885"/>
              <w:jc w:val="left"/>
              <w:rPr>
                <w:i/>
                <w:sz w:val="16"/>
                <w:szCs w:val="16"/>
              </w:rPr>
            </w:pPr>
            <w:r>
              <w:rPr>
                <w:i/>
                <w:sz w:val="16"/>
                <w:szCs w:val="16"/>
              </w:rPr>
              <w:t>texto</w:t>
            </w:r>
          </w:p>
        </w:tc>
        <w:tc>
          <w:tcPr>
            <w:tcW w:w="2410" w:type="dxa"/>
            <w:vAlign w:val="center"/>
          </w:tcPr>
          <w:p w14:paraId="58D6EB06" w14:textId="77777777" w:rsidR="00BE6F3A" w:rsidRDefault="00BE6F3A" w:rsidP="00296ACD">
            <w:pPr>
              <w:spacing w:before="0"/>
              <w:jc w:val="left"/>
              <w:rPr>
                <w:i/>
                <w:sz w:val="16"/>
                <w:szCs w:val="16"/>
              </w:rPr>
            </w:pPr>
            <w:r>
              <w:rPr>
                <w:i/>
                <w:sz w:val="16"/>
                <w:szCs w:val="16"/>
              </w:rPr>
              <w:t>String</w:t>
            </w:r>
          </w:p>
        </w:tc>
        <w:tc>
          <w:tcPr>
            <w:tcW w:w="850" w:type="dxa"/>
            <w:vAlign w:val="center"/>
          </w:tcPr>
          <w:p w14:paraId="480335DF" w14:textId="77777777" w:rsidR="00BE6F3A" w:rsidRDefault="00BE6F3A" w:rsidP="00296ACD">
            <w:pPr>
              <w:spacing w:before="0"/>
              <w:jc w:val="center"/>
              <w:rPr>
                <w:i/>
                <w:sz w:val="16"/>
                <w:szCs w:val="16"/>
              </w:rPr>
            </w:pPr>
            <w:r>
              <w:rPr>
                <w:i/>
                <w:sz w:val="16"/>
                <w:szCs w:val="16"/>
              </w:rPr>
              <w:t>0</w:t>
            </w:r>
          </w:p>
        </w:tc>
        <w:tc>
          <w:tcPr>
            <w:tcW w:w="851" w:type="dxa"/>
            <w:vAlign w:val="center"/>
          </w:tcPr>
          <w:p w14:paraId="3E368D0B" w14:textId="77777777" w:rsidR="00BE6F3A" w:rsidRDefault="00BE6F3A" w:rsidP="00296ACD">
            <w:pPr>
              <w:spacing w:before="0"/>
              <w:jc w:val="center"/>
              <w:rPr>
                <w:i/>
                <w:sz w:val="16"/>
                <w:szCs w:val="16"/>
              </w:rPr>
            </w:pPr>
            <w:r>
              <w:rPr>
                <w:i/>
                <w:sz w:val="16"/>
                <w:szCs w:val="16"/>
              </w:rPr>
              <w:t>1</w:t>
            </w:r>
          </w:p>
        </w:tc>
        <w:tc>
          <w:tcPr>
            <w:tcW w:w="1276" w:type="dxa"/>
            <w:vAlign w:val="center"/>
          </w:tcPr>
          <w:p w14:paraId="4DCDC174" w14:textId="77777777" w:rsidR="00BE6F3A" w:rsidRPr="00C344F4" w:rsidRDefault="00BE6F3A" w:rsidP="00296ACD">
            <w:pPr>
              <w:spacing w:before="0"/>
              <w:jc w:val="left"/>
              <w:rPr>
                <w:i/>
                <w:sz w:val="16"/>
                <w:szCs w:val="16"/>
              </w:rPr>
            </w:pPr>
          </w:p>
        </w:tc>
      </w:tr>
      <w:tr w:rsidR="00BE6F3A" w:rsidRPr="00C344F4" w14:paraId="127AA929" w14:textId="77777777" w:rsidTr="00B051ED">
        <w:trPr>
          <w:trHeight w:val="284"/>
        </w:trPr>
        <w:tc>
          <w:tcPr>
            <w:tcW w:w="4111" w:type="dxa"/>
            <w:vAlign w:val="center"/>
          </w:tcPr>
          <w:p w14:paraId="6D1C3C52" w14:textId="77777777" w:rsidR="00BE6F3A" w:rsidRPr="006E1AED" w:rsidRDefault="00BE6F3A" w:rsidP="00BE6F3A">
            <w:pPr>
              <w:spacing w:before="0"/>
              <w:ind w:left="601"/>
              <w:jc w:val="left"/>
              <w:rPr>
                <w:sz w:val="16"/>
                <w:szCs w:val="16"/>
              </w:rPr>
            </w:pPr>
            <w:r>
              <w:rPr>
                <w:sz w:val="16"/>
                <w:szCs w:val="16"/>
              </w:rPr>
              <w:t>ChequesSemFundos</w:t>
            </w:r>
          </w:p>
        </w:tc>
        <w:tc>
          <w:tcPr>
            <w:tcW w:w="2410" w:type="dxa"/>
            <w:vAlign w:val="center"/>
          </w:tcPr>
          <w:p w14:paraId="6F430F18" w14:textId="77777777" w:rsidR="00BE6F3A" w:rsidRDefault="00BE6F3A" w:rsidP="00296ACD">
            <w:pPr>
              <w:spacing w:before="0"/>
              <w:jc w:val="left"/>
              <w:rPr>
                <w:i/>
                <w:sz w:val="16"/>
                <w:szCs w:val="16"/>
              </w:rPr>
            </w:pPr>
            <w:r>
              <w:rPr>
                <w:i/>
                <w:sz w:val="16"/>
                <w:szCs w:val="16"/>
              </w:rPr>
              <w:t>ChequesSemFundos</w:t>
            </w:r>
          </w:p>
        </w:tc>
        <w:tc>
          <w:tcPr>
            <w:tcW w:w="850" w:type="dxa"/>
            <w:vAlign w:val="center"/>
          </w:tcPr>
          <w:p w14:paraId="7AA70EEA" w14:textId="77777777" w:rsidR="00BE6F3A" w:rsidRDefault="00BE6F3A" w:rsidP="00296ACD">
            <w:pPr>
              <w:spacing w:before="0"/>
              <w:jc w:val="center"/>
              <w:rPr>
                <w:i/>
                <w:sz w:val="16"/>
                <w:szCs w:val="16"/>
              </w:rPr>
            </w:pPr>
            <w:r>
              <w:rPr>
                <w:i/>
                <w:sz w:val="16"/>
                <w:szCs w:val="16"/>
              </w:rPr>
              <w:t>0</w:t>
            </w:r>
          </w:p>
        </w:tc>
        <w:tc>
          <w:tcPr>
            <w:tcW w:w="851" w:type="dxa"/>
            <w:vAlign w:val="center"/>
          </w:tcPr>
          <w:p w14:paraId="75F4294E" w14:textId="77777777" w:rsidR="00BE6F3A" w:rsidRDefault="00BE6F3A" w:rsidP="00296ACD">
            <w:pPr>
              <w:spacing w:before="0"/>
              <w:jc w:val="center"/>
              <w:rPr>
                <w:i/>
                <w:sz w:val="16"/>
                <w:szCs w:val="16"/>
              </w:rPr>
            </w:pPr>
            <w:r>
              <w:rPr>
                <w:i/>
                <w:sz w:val="16"/>
                <w:szCs w:val="16"/>
              </w:rPr>
              <w:t>1</w:t>
            </w:r>
          </w:p>
        </w:tc>
        <w:tc>
          <w:tcPr>
            <w:tcW w:w="1276" w:type="dxa"/>
            <w:vAlign w:val="center"/>
          </w:tcPr>
          <w:p w14:paraId="32E190BE" w14:textId="77777777" w:rsidR="00BE6F3A" w:rsidRPr="00C344F4" w:rsidRDefault="00BE6F3A" w:rsidP="00296ACD">
            <w:pPr>
              <w:spacing w:before="0"/>
              <w:jc w:val="left"/>
              <w:rPr>
                <w:i/>
                <w:sz w:val="16"/>
                <w:szCs w:val="16"/>
              </w:rPr>
            </w:pPr>
          </w:p>
        </w:tc>
      </w:tr>
      <w:tr w:rsidR="00BE6F3A" w:rsidRPr="00C344F4" w14:paraId="39C08CCD" w14:textId="77777777" w:rsidTr="00B051ED">
        <w:trPr>
          <w:trHeight w:val="284"/>
        </w:trPr>
        <w:tc>
          <w:tcPr>
            <w:tcW w:w="4111" w:type="dxa"/>
            <w:vAlign w:val="center"/>
          </w:tcPr>
          <w:p w14:paraId="06B83F19" w14:textId="77777777" w:rsidR="00BE6F3A" w:rsidRPr="00427FFC" w:rsidRDefault="00BE6F3A" w:rsidP="00BE6F3A">
            <w:pPr>
              <w:spacing w:before="0"/>
              <w:ind w:left="743"/>
              <w:jc w:val="left"/>
              <w:rPr>
                <w:i/>
                <w:sz w:val="16"/>
                <w:szCs w:val="16"/>
              </w:rPr>
            </w:pPr>
            <w:r>
              <w:rPr>
                <w:i/>
                <w:sz w:val="16"/>
                <w:szCs w:val="16"/>
              </w:rPr>
              <w:t>Resumo</w:t>
            </w:r>
          </w:p>
        </w:tc>
        <w:tc>
          <w:tcPr>
            <w:tcW w:w="2410" w:type="dxa"/>
            <w:vAlign w:val="center"/>
          </w:tcPr>
          <w:p w14:paraId="65595435" w14:textId="77777777" w:rsidR="00BE6F3A" w:rsidRDefault="00BE6F3A" w:rsidP="00296ACD">
            <w:pPr>
              <w:spacing w:before="0"/>
              <w:jc w:val="left"/>
              <w:rPr>
                <w:i/>
                <w:sz w:val="16"/>
                <w:szCs w:val="16"/>
              </w:rPr>
            </w:pPr>
            <w:r>
              <w:rPr>
                <w:i/>
                <w:sz w:val="16"/>
                <w:szCs w:val="16"/>
              </w:rPr>
              <w:t>ResumoConsulta</w:t>
            </w:r>
          </w:p>
        </w:tc>
        <w:tc>
          <w:tcPr>
            <w:tcW w:w="850" w:type="dxa"/>
            <w:vAlign w:val="center"/>
          </w:tcPr>
          <w:p w14:paraId="2F0062F3" w14:textId="77777777" w:rsidR="00BE6F3A" w:rsidRDefault="00BE6F3A" w:rsidP="00296ACD">
            <w:pPr>
              <w:spacing w:before="0"/>
              <w:jc w:val="center"/>
              <w:rPr>
                <w:i/>
                <w:sz w:val="16"/>
                <w:szCs w:val="16"/>
              </w:rPr>
            </w:pPr>
            <w:r>
              <w:rPr>
                <w:i/>
                <w:sz w:val="16"/>
                <w:szCs w:val="16"/>
              </w:rPr>
              <w:t>0</w:t>
            </w:r>
          </w:p>
        </w:tc>
        <w:tc>
          <w:tcPr>
            <w:tcW w:w="851" w:type="dxa"/>
            <w:vAlign w:val="center"/>
          </w:tcPr>
          <w:p w14:paraId="3CE0DB1F" w14:textId="77777777" w:rsidR="00BE6F3A" w:rsidRDefault="00BE6F3A" w:rsidP="00296ACD">
            <w:pPr>
              <w:spacing w:before="0"/>
              <w:jc w:val="center"/>
              <w:rPr>
                <w:i/>
                <w:sz w:val="16"/>
                <w:szCs w:val="16"/>
              </w:rPr>
            </w:pPr>
            <w:r>
              <w:rPr>
                <w:i/>
                <w:sz w:val="16"/>
                <w:szCs w:val="16"/>
              </w:rPr>
              <w:t>1</w:t>
            </w:r>
          </w:p>
        </w:tc>
        <w:tc>
          <w:tcPr>
            <w:tcW w:w="1276" w:type="dxa"/>
            <w:vAlign w:val="center"/>
          </w:tcPr>
          <w:p w14:paraId="1942FBBF" w14:textId="77777777" w:rsidR="00BE6F3A" w:rsidRPr="00C344F4" w:rsidRDefault="00BE6F3A" w:rsidP="00296ACD">
            <w:pPr>
              <w:spacing w:before="0"/>
              <w:jc w:val="left"/>
              <w:rPr>
                <w:i/>
                <w:sz w:val="16"/>
                <w:szCs w:val="16"/>
              </w:rPr>
            </w:pPr>
          </w:p>
        </w:tc>
      </w:tr>
      <w:tr w:rsidR="00BE6F3A" w:rsidRPr="00C344F4" w14:paraId="7EC9DD60" w14:textId="77777777" w:rsidTr="00B051ED">
        <w:trPr>
          <w:trHeight w:val="284"/>
        </w:trPr>
        <w:tc>
          <w:tcPr>
            <w:tcW w:w="4111" w:type="dxa"/>
            <w:vAlign w:val="center"/>
          </w:tcPr>
          <w:p w14:paraId="2AE67A14" w14:textId="77777777" w:rsidR="00BE6F3A" w:rsidRDefault="00BE6F3A" w:rsidP="00BE6F3A">
            <w:pPr>
              <w:spacing w:before="0"/>
              <w:ind w:left="885"/>
              <w:jc w:val="left"/>
              <w:rPr>
                <w:i/>
                <w:sz w:val="16"/>
                <w:szCs w:val="16"/>
              </w:rPr>
            </w:pPr>
            <w:r>
              <w:rPr>
                <w:i/>
                <w:sz w:val="16"/>
                <w:szCs w:val="16"/>
              </w:rPr>
              <w:t>dataInicio</w:t>
            </w:r>
          </w:p>
        </w:tc>
        <w:tc>
          <w:tcPr>
            <w:tcW w:w="2410" w:type="dxa"/>
            <w:vAlign w:val="center"/>
          </w:tcPr>
          <w:p w14:paraId="66E6106E" w14:textId="77777777" w:rsidR="00BE6F3A" w:rsidRDefault="00BE6F3A" w:rsidP="00296ACD">
            <w:pPr>
              <w:spacing w:before="0"/>
              <w:jc w:val="left"/>
              <w:rPr>
                <w:i/>
                <w:sz w:val="16"/>
                <w:szCs w:val="16"/>
              </w:rPr>
            </w:pPr>
            <w:r>
              <w:rPr>
                <w:i/>
                <w:sz w:val="16"/>
                <w:szCs w:val="16"/>
              </w:rPr>
              <w:t>Date</w:t>
            </w:r>
          </w:p>
        </w:tc>
        <w:tc>
          <w:tcPr>
            <w:tcW w:w="850" w:type="dxa"/>
            <w:vAlign w:val="center"/>
          </w:tcPr>
          <w:p w14:paraId="23112A86" w14:textId="77777777" w:rsidR="00BE6F3A" w:rsidRDefault="00BE6F3A" w:rsidP="00296ACD">
            <w:pPr>
              <w:spacing w:before="0"/>
              <w:jc w:val="center"/>
              <w:rPr>
                <w:i/>
                <w:sz w:val="16"/>
                <w:szCs w:val="16"/>
              </w:rPr>
            </w:pPr>
            <w:r>
              <w:rPr>
                <w:i/>
                <w:sz w:val="16"/>
                <w:szCs w:val="16"/>
              </w:rPr>
              <w:t>0</w:t>
            </w:r>
          </w:p>
        </w:tc>
        <w:tc>
          <w:tcPr>
            <w:tcW w:w="851" w:type="dxa"/>
            <w:vAlign w:val="center"/>
          </w:tcPr>
          <w:p w14:paraId="649912FF" w14:textId="77777777" w:rsidR="00BE6F3A" w:rsidRDefault="00BE6F3A" w:rsidP="00296ACD">
            <w:pPr>
              <w:spacing w:before="0"/>
              <w:jc w:val="center"/>
              <w:rPr>
                <w:i/>
                <w:sz w:val="16"/>
                <w:szCs w:val="16"/>
              </w:rPr>
            </w:pPr>
            <w:r>
              <w:rPr>
                <w:i/>
                <w:sz w:val="16"/>
                <w:szCs w:val="16"/>
              </w:rPr>
              <w:t>1</w:t>
            </w:r>
          </w:p>
        </w:tc>
        <w:tc>
          <w:tcPr>
            <w:tcW w:w="1276" w:type="dxa"/>
            <w:vAlign w:val="center"/>
          </w:tcPr>
          <w:p w14:paraId="5F7AA2F1" w14:textId="77777777" w:rsidR="00BE6F3A" w:rsidRPr="00C344F4" w:rsidRDefault="00BE6F3A" w:rsidP="00296ACD">
            <w:pPr>
              <w:spacing w:before="0"/>
              <w:jc w:val="left"/>
              <w:rPr>
                <w:i/>
                <w:sz w:val="16"/>
                <w:szCs w:val="16"/>
              </w:rPr>
            </w:pPr>
          </w:p>
        </w:tc>
      </w:tr>
      <w:tr w:rsidR="00BE6F3A" w:rsidRPr="00C344F4" w14:paraId="5764563E" w14:textId="77777777" w:rsidTr="00B051ED">
        <w:trPr>
          <w:trHeight w:val="284"/>
        </w:trPr>
        <w:tc>
          <w:tcPr>
            <w:tcW w:w="4111" w:type="dxa"/>
            <w:vAlign w:val="center"/>
          </w:tcPr>
          <w:p w14:paraId="213EA64F" w14:textId="77777777" w:rsidR="00BE6F3A" w:rsidRDefault="00BE6F3A" w:rsidP="00BE6F3A">
            <w:pPr>
              <w:spacing w:before="0"/>
              <w:ind w:left="885"/>
              <w:jc w:val="left"/>
              <w:rPr>
                <w:i/>
                <w:sz w:val="16"/>
                <w:szCs w:val="16"/>
              </w:rPr>
            </w:pPr>
            <w:r>
              <w:rPr>
                <w:i/>
                <w:sz w:val="16"/>
                <w:szCs w:val="16"/>
              </w:rPr>
              <w:t>dataFim</w:t>
            </w:r>
          </w:p>
        </w:tc>
        <w:tc>
          <w:tcPr>
            <w:tcW w:w="2410" w:type="dxa"/>
            <w:vAlign w:val="center"/>
          </w:tcPr>
          <w:p w14:paraId="7B7EF70B" w14:textId="77777777" w:rsidR="00BE6F3A" w:rsidRDefault="00BE6F3A" w:rsidP="00296ACD">
            <w:pPr>
              <w:spacing w:before="0"/>
              <w:jc w:val="left"/>
              <w:rPr>
                <w:i/>
                <w:sz w:val="16"/>
                <w:szCs w:val="16"/>
              </w:rPr>
            </w:pPr>
            <w:r>
              <w:rPr>
                <w:i/>
                <w:sz w:val="16"/>
                <w:szCs w:val="16"/>
              </w:rPr>
              <w:t>Date</w:t>
            </w:r>
          </w:p>
        </w:tc>
        <w:tc>
          <w:tcPr>
            <w:tcW w:w="850" w:type="dxa"/>
            <w:vAlign w:val="center"/>
          </w:tcPr>
          <w:p w14:paraId="50D852BD" w14:textId="77777777" w:rsidR="00BE6F3A" w:rsidRDefault="00BE6F3A" w:rsidP="00296ACD">
            <w:pPr>
              <w:spacing w:before="0"/>
              <w:jc w:val="center"/>
              <w:rPr>
                <w:i/>
                <w:sz w:val="16"/>
                <w:szCs w:val="16"/>
              </w:rPr>
            </w:pPr>
            <w:r>
              <w:rPr>
                <w:i/>
                <w:sz w:val="16"/>
                <w:szCs w:val="16"/>
              </w:rPr>
              <w:t>0</w:t>
            </w:r>
          </w:p>
        </w:tc>
        <w:tc>
          <w:tcPr>
            <w:tcW w:w="851" w:type="dxa"/>
            <w:vAlign w:val="center"/>
          </w:tcPr>
          <w:p w14:paraId="15EAEC50" w14:textId="77777777" w:rsidR="00BE6F3A" w:rsidRDefault="00BE6F3A" w:rsidP="00296ACD">
            <w:pPr>
              <w:spacing w:before="0"/>
              <w:jc w:val="center"/>
              <w:rPr>
                <w:i/>
                <w:sz w:val="16"/>
                <w:szCs w:val="16"/>
              </w:rPr>
            </w:pPr>
            <w:r>
              <w:rPr>
                <w:i/>
                <w:sz w:val="16"/>
                <w:szCs w:val="16"/>
              </w:rPr>
              <w:t>1</w:t>
            </w:r>
          </w:p>
        </w:tc>
        <w:tc>
          <w:tcPr>
            <w:tcW w:w="1276" w:type="dxa"/>
            <w:vAlign w:val="center"/>
          </w:tcPr>
          <w:p w14:paraId="70786FC2" w14:textId="77777777" w:rsidR="00BE6F3A" w:rsidRPr="00C344F4" w:rsidRDefault="00BE6F3A" w:rsidP="00296ACD">
            <w:pPr>
              <w:spacing w:before="0"/>
              <w:jc w:val="left"/>
              <w:rPr>
                <w:i/>
                <w:sz w:val="16"/>
                <w:szCs w:val="16"/>
              </w:rPr>
            </w:pPr>
          </w:p>
        </w:tc>
      </w:tr>
      <w:tr w:rsidR="00BE6F3A" w:rsidRPr="00C344F4" w14:paraId="0057F955" w14:textId="77777777" w:rsidTr="00B051ED">
        <w:trPr>
          <w:trHeight w:val="284"/>
        </w:trPr>
        <w:tc>
          <w:tcPr>
            <w:tcW w:w="4111" w:type="dxa"/>
            <w:vAlign w:val="center"/>
          </w:tcPr>
          <w:p w14:paraId="3F4D7099" w14:textId="77777777" w:rsidR="00BE6F3A" w:rsidRPr="00427FFC" w:rsidRDefault="00BE6F3A" w:rsidP="00BE6F3A">
            <w:pPr>
              <w:spacing w:before="0"/>
              <w:ind w:left="885"/>
              <w:jc w:val="left"/>
              <w:rPr>
                <w:i/>
                <w:sz w:val="16"/>
                <w:szCs w:val="16"/>
              </w:rPr>
            </w:pPr>
            <w:r>
              <w:rPr>
                <w:i/>
                <w:sz w:val="16"/>
                <w:szCs w:val="16"/>
              </w:rPr>
              <w:t>numeroOcorrencias</w:t>
            </w:r>
          </w:p>
        </w:tc>
        <w:tc>
          <w:tcPr>
            <w:tcW w:w="2410" w:type="dxa"/>
            <w:vAlign w:val="center"/>
          </w:tcPr>
          <w:p w14:paraId="18E582E3" w14:textId="77777777" w:rsidR="00BE6F3A" w:rsidRDefault="00BE6F3A" w:rsidP="00296ACD">
            <w:pPr>
              <w:spacing w:before="0"/>
              <w:jc w:val="left"/>
              <w:rPr>
                <w:i/>
                <w:sz w:val="16"/>
                <w:szCs w:val="16"/>
              </w:rPr>
            </w:pPr>
            <w:r>
              <w:rPr>
                <w:i/>
                <w:sz w:val="16"/>
                <w:szCs w:val="16"/>
              </w:rPr>
              <w:t>String</w:t>
            </w:r>
          </w:p>
        </w:tc>
        <w:tc>
          <w:tcPr>
            <w:tcW w:w="850" w:type="dxa"/>
            <w:vAlign w:val="center"/>
          </w:tcPr>
          <w:p w14:paraId="37DB081F" w14:textId="77777777" w:rsidR="00BE6F3A" w:rsidRDefault="00BE6F3A" w:rsidP="00296ACD">
            <w:pPr>
              <w:spacing w:before="0"/>
              <w:jc w:val="center"/>
              <w:rPr>
                <w:i/>
                <w:sz w:val="16"/>
                <w:szCs w:val="16"/>
              </w:rPr>
            </w:pPr>
            <w:r>
              <w:rPr>
                <w:i/>
                <w:sz w:val="16"/>
                <w:szCs w:val="16"/>
              </w:rPr>
              <w:t>0</w:t>
            </w:r>
          </w:p>
        </w:tc>
        <w:tc>
          <w:tcPr>
            <w:tcW w:w="851" w:type="dxa"/>
            <w:vAlign w:val="center"/>
          </w:tcPr>
          <w:p w14:paraId="68D355F1" w14:textId="77777777" w:rsidR="00BE6F3A" w:rsidRDefault="00BE6F3A" w:rsidP="00296ACD">
            <w:pPr>
              <w:spacing w:before="0"/>
              <w:jc w:val="center"/>
              <w:rPr>
                <w:i/>
                <w:sz w:val="16"/>
                <w:szCs w:val="16"/>
              </w:rPr>
            </w:pPr>
            <w:r>
              <w:rPr>
                <w:i/>
                <w:sz w:val="16"/>
                <w:szCs w:val="16"/>
              </w:rPr>
              <w:t>1</w:t>
            </w:r>
          </w:p>
        </w:tc>
        <w:tc>
          <w:tcPr>
            <w:tcW w:w="1276" w:type="dxa"/>
            <w:vAlign w:val="center"/>
          </w:tcPr>
          <w:p w14:paraId="0E94DFBC" w14:textId="77777777" w:rsidR="00BE6F3A" w:rsidRPr="00C344F4" w:rsidRDefault="00BE6F3A" w:rsidP="00296ACD">
            <w:pPr>
              <w:spacing w:before="0"/>
              <w:jc w:val="left"/>
              <w:rPr>
                <w:i/>
                <w:sz w:val="16"/>
                <w:szCs w:val="16"/>
              </w:rPr>
            </w:pPr>
          </w:p>
        </w:tc>
      </w:tr>
      <w:tr w:rsidR="00BE6F3A" w:rsidRPr="00C344F4" w14:paraId="66292301" w14:textId="77777777" w:rsidTr="00B051ED">
        <w:trPr>
          <w:trHeight w:val="284"/>
        </w:trPr>
        <w:tc>
          <w:tcPr>
            <w:tcW w:w="4111" w:type="dxa"/>
            <w:vAlign w:val="center"/>
          </w:tcPr>
          <w:p w14:paraId="4A04D0AD" w14:textId="77777777" w:rsidR="00BE6F3A" w:rsidRPr="00427FFC" w:rsidRDefault="00BE6F3A" w:rsidP="00BE6F3A">
            <w:pPr>
              <w:spacing w:before="0"/>
              <w:ind w:left="885"/>
              <w:jc w:val="left"/>
              <w:rPr>
                <w:i/>
                <w:sz w:val="16"/>
                <w:szCs w:val="16"/>
              </w:rPr>
            </w:pPr>
            <w:r>
              <w:rPr>
                <w:i/>
                <w:sz w:val="16"/>
                <w:szCs w:val="16"/>
              </w:rPr>
              <w:t>valorTotal/valor</w:t>
            </w:r>
          </w:p>
        </w:tc>
        <w:tc>
          <w:tcPr>
            <w:tcW w:w="2410" w:type="dxa"/>
            <w:vAlign w:val="center"/>
          </w:tcPr>
          <w:p w14:paraId="35C6496D" w14:textId="77777777" w:rsidR="00BE6F3A" w:rsidRDefault="00BE6F3A" w:rsidP="00296ACD">
            <w:pPr>
              <w:spacing w:before="0"/>
              <w:jc w:val="left"/>
              <w:rPr>
                <w:i/>
                <w:sz w:val="16"/>
                <w:szCs w:val="16"/>
              </w:rPr>
            </w:pPr>
            <w:r>
              <w:rPr>
                <w:i/>
                <w:sz w:val="16"/>
                <w:szCs w:val="16"/>
              </w:rPr>
              <w:t>Decimal</w:t>
            </w:r>
          </w:p>
        </w:tc>
        <w:tc>
          <w:tcPr>
            <w:tcW w:w="850" w:type="dxa"/>
            <w:vAlign w:val="center"/>
          </w:tcPr>
          <w:p w14:paraId="12FBB4E4" w14:textId="77777777" w:rsidR="00BE6F3A" w:rsidRDefault="00BE6F3A" w:rsidP="00296ACD">
            <w:pPr>
              <w:spacing w:before="0"/>
              <w:jc w:val="center"/>
              <w:rPr>
                <w:i/>
                <w:sz w:val="16"/>
                <w:szCs w:val="16"/>
              </w:rPr>
            </w:pPr>
            <w:r>
              <w:rPr>
                <w:i/>
                <w:sz w:val="16"/>
                <w:szCs w:val="16"/>
              </w:rPr>
              <w:t>0</w:t>
            </w:r>
          </w:p>
        </w:tc>
        <w:tc>
          <w:tcPr>
            <w:tcW w:w="851" w:type="dxa"/>
            <w:vAlign w:val="center"/>
          </w:tcPr>
          <w:p w14:paraId="5D573D95" w14:textId="77777777" w:rsidR="00BE6F3A" w:rsidRDefault="00BE6F3A" w:rsidP="00296ACD">
            <w:pPr>
              <w:spacing w:before="0"/>
              <w:jc w:val="center"/>
              <w:rPr>
                <w:i/>
                <w:sz w:val="16"/>
                <w:szCs w:val="16"/>
              </w:rPr>
            </w:pPr>
            <w:r>
              <w:rPr>
                <w:i/>
                <w:sz w:val="16"/>
                <w:szCs w:val="16"/>
              </w:rPr>
              <w:t>1</w:t>
            </w:r>
          </w:p>
        </w:tc>
        <w:tc>
          <w:tcPr>
            <w:tcW w:w="1276" w:type="dxa"/>
            <w:vAlign w:val="center"/>
          </w:tcPr>
          <w:p w14:paraId="76E26427" w14:textId="77777777" w:rsidR="00BE6F3A" w:rsidRPr="00C344F4" w:rsidRDefault="00BE6F3A" w:rsidP="00296ACD">
            <w:pPr>
              <w:spacing w:before="0"/>
              <w:jc w:val="left"/>
              <w:rPr>
                <w:i/>
                <w:sz w:val="16"/>
                <w:szCs w:val="16"/>
              </w:rPr>
            </w:pPr>
          </w:p>
        </w:tc>
      </w:tr>
      <w:tr w:rsidR="00BE6F3A" w:rsidRPr="00C344F4" w14:paraId="52EB4007" w14:textId="77777777" w:rsidTr="00B051ED">
        <w:trPr>
          <w:trHeight w:val="284"/>
        </w:trPr>
        <w:tc>
          <w:tcPr>
            <w:tcW w:w="4111" w:type="dxa"/>
            <w:vAlign w:val="center"/>
          </w:tcPr>
          <w:p w14:paraId="5330BA80" w14:textId="77777777" w:rsidR="00BE6F3A" w:rsidRDefault="00BE6F3A" w:rsidP="00BE6F3A">
            <w:pPr>
              <w:spacing w:before="0"/>
              <w:ind w:left="885"/>
              <w:jc w:val="left"/>
              <w:rPr>
                <w:i/>
                <w:sz w:val="16"/>
                <w:szCs w:val="16"/>
              </w:rPr>
            </w:pPr>
            <w:r>
              <w:rPr>
                <w:i/>
                <w:sz w:val="16"/>
                <w:szCs w:val="16"/>
              </w:rPr>
              <w:t>valorTotal/moeda/codigo</w:t>
            </w:r>
          </w:p>
        </w:tc>
        <w:tc>
          <w:tcPr>
            <w:tcW w:w="2410" w:type="dxa"/>
            <w:vAlign w:val="center"/>
          </w:tcPr>
          <w:p w14:paraId="0F6F91E0" w14:textId="77777777" w:rsidR="00BE6F3A" w:rsidRDefault="00BE6F3A" w:rsidP="00296ACD">
            <w:pPr>
              <w:spacing w:before="0"/>
              <w:jc w:val="left"/>
              <w:rPr>
                <w:i/>
                <w:sz w:val="16"/>
                <w:szCs w:val="16"/>
              </w:rPr>
            </w:pPr>
            <w:r>
              <w:rPr>
                <w:i/>
                <w:sz w:val="16"/>
                <w:szCs w:val="16"/>
              </w:rPr>
              <w:t>String</w:t>
            </w:r>
          </w:p>
        </w:tc>
        <w:tc>
          <w:tcPr>
            <w:tcW w:w="850" w:type="dxa"/>
            <w:vAlign w:val="center"/>
          </w:tcPr>
          <w:p w14:paraId="463BFBE4" w14:textId="77777777" w:rsidR="00BE6F3A" w:rsidRDefault="00BE6F3A" w:rsidP="00296ACD">
            <w:pPr>
              <w:spacing w:before="0"/>
              <w:jc w:val="center"/>
              <w:rPr>
                <w:i/>
                <w:sz w:val="16"/>
                <w:szCs w:val="16"/>
              </w:rPr>
            </w:pPr>
            <w:r>
              <w:rPr>
                <w:i/>
                <w:sz w:val="16"/>
                <w:szCs w:val="16"/>
              </w:rPr>
              <w:t>0</w:t>
            </w:r>
          </w:p>
        </w:tc>
        <w:tc>
          <w:tcPr>
            <w:tcW w:w="851" w:type="dxa"/>
            <w:vAlign w:val="center"/>
          </w:tcPr>
          <w:p w14:paraId="063B388B" w14:textId="77777777" w:rsidR="00BE6F3A" w:rsidRDefault="00BE6F3A" w:rsidP="00296ACD">
            <w:pPr>
              <w:spacing w:before="0"/>
              <w:jc w:val="center"/>
              <w:rPr>
                <w:i/>
                <w:sz w:val="16"/>
                <w:szCs w:val="16"/>
              </w:rPr>
            </w:pPr>
            <w:r>
              <w:rPr>
                <w:i/>
                <w:sz w:val="16"/>
                <w:szCs w:val="16"/>
              </w:rPr>
              <w:t>1</w:t>
            </w:r>
          </w:p>
        </w:tc>
        <w:tc>
          <w:tcPr>
            <w:tcW w:w="1276" w:type="dxa"/>
            <w:vAlign w:val="center"/>
          </w:tcPr>
          <w:p w14:paraId="28F4D063" w14:textId="77777777" w:rsidR="00BE6F3A" w:rsidRPr="00C344F4" w:rsidRDefault="00BE6F3A" w:rsidP="00296ACD">
            <w:pPr>
              <w:spacing w:before="0"/>
              <w:jc w:val="left"/>
              <w:rPr>
                <w:i/>
                <w:sz w:val="16"/>
                <w:szCs w:val="16"/>
              </w:rPr>
            </w:pPr>
          </w:p>
        </w:tc>
      </w:tr>
      <w:tr w:rsidR="00BE6F3A" w:rsidRPr="00C344F4" w14:paraId="27E7E3D4" w14:textId="77777777" w:rsidTr="00B051ED">
        <w:trPr>
          <w:trHeight w:val="284"/>
        </w:trPr>
        <w:tc>
          <w:tcPr>
            <w:tcW w:w="4111" w:type="dxa"/>
            <w:vAlign w:val="center"/>
          </w:tcPr>
          <w:p w14:paraId="2604331F" w14:textId="77777777" w:rsidR="00BE6F3A" w:rsidRDefault="00BE6F3A" w:rsidP="00BE6F3A">
            <w:pPr>
              <w:spacing w:before="0"/>
              <w:ind w:left="885"/>
              <w:jc w:val="left"/>
              <w:rPr>
                <w:i/>
                <w:sz w:val="16"/>
                <w:szCs w:val="16"/>
              </w:rPr>
            </w:pPr>
            <w:r>
              <w:rPr>
                <w:i/>
                <w:sz w:val="16"/>
                <w:szCs w:val="16"/>
              </w:rPr>
              <w:t>tipoConsulta</w:t>
            </w:r>
          </w:p>
        </w:tc>
        <w:tc>
          <w:tcPr>
            <w:tcW w:w="2410" w:type="dxa"/>
            <w:vAlign w:val="center"/>
          </w:tcPr>
          <w:p w14:paraId="0A29F94B" w14:textId="77777777" w:rsidR="00BE6F3A" w:rsidRDefault="00BE6F3A" w:rsidP="00296ACD">
            <w:pPr>
              <w:spacing w:before="0"/>
              <w:jc w:val="left"/>
              <w:rPr>
                <w:i/>
                <w:sz w:val="16"/>
                <w:szCs w:val="16"/>
              </w:rPr>
            </w:pPr>
            <w:r>
              <w:rPr>
                <w:i/>
                <w:sz w:val="16"/>
                <w:szCs w:val="16"/>
              </w:rPr>
              <w:t>String</w:t>
            </w:r>
          </w:p>
        </w:tc>
        <w:tc>
          <w:tcPr>
            <w:tcW w:w="850" w:type="dxa"/>
            <w:vAlign w:val="center"/>
          </w:tcPr>
          <w:p w14:paraId="074D5B3C" w14:textId="77777777" w:rsidR="00BE6F3A" w:rsidRDefault="00BE6F3A" w:rsidP="00296ACD">
            <w:pPr>
              <w:spacing w:before="0"/>
              <w:jc w:val="center"/>
              <w:rPr>
                <w:i/>
                <w:sz w:val="16"/>
                <w:szCs w:val="16"/>
              </w:rPr>
            </w:pPr>
            <w:r>
              <w:rPr>
                <w:i/>
                <w:sz w:val="16"/>
                <w:szCs w:val="16"/>
              </w:rPr>
              <w:t>0</w:t>
            </w:r>
          </w:p>
        </w:tc>
        <w:tc>
          <w:tcPr>
            <w:tcW w:w="851" w:type="dxa"/>
            <w:vAlign w:val="center"/>
          </w:tcPr>
          <w:p w14:paraId="3DB1CDFC" w14:textId="77777777" w:rsidR="00BE6F3A" w:rsidRDefault="00BE6F3A" w:rsidP="00296ACD">
            <w:pPr>
              <w:spacing w:before="0"/>
              <w:jc w:val="center"/>
              <w:rPr>
                <w:i/>
                <w:sz w:val="16"/>
                <w:szCs w:val="16"/>
              </w:rPr>
            </w:pPr>
            <w:r>
              <w:rPr>
                <w:i/>
                <w:sz w:val="16"/>
                <w:szCs w:val="16"/>
              </w:rPr>
              <w:t>1</w:t>
            </w:r>
          </w:p>
        </w:tc>
        <w:tc>
          <w:tcPr>
            <w:tcW w:w="1276" w:type="dxa"/>
            <w:vAlign w:val="center"/>
          </w:tcPr>
          <w:p w14:paraId="6938176F" w14:textId="77777777" w:rsidR="00BE6F3A" w:rsidRPr="00C344F4" w:rsidRDefault="00BE6F3A" w:rsidP="00296ACD">
            <w:pPr>
              <w:spacing w:before="0"/>
              <w:jc w:val="left"/>
              <w:rPr>
                <w:i/>
                <w:sz w:val="16"/>
                <w:szCs w:val="16"/>
              </w:rPr>
            </w:pPr>
          </w:p>
        </w:tc>
      </w:tr>
      <w:tr w:rsidR="00BE6F3A" w:rsidRPr="00C344F4" w14:paraId="60146F57" w14:textId="77777777" w:rsidTr="00B051ED">
        <w:trPr>
          <w:trHeight w:val="284"/>
        </w:trPr>
        <w:tc>
          <w:tcPr>
            <w:tcW w:w="4111" w:type="dxa"/>
            <w:vAlign w:val="center"/>
          </w:tcPr>
          <w:p w14:paraId="061C0214" w14:textId="77777777" w:rsidR="00BE6F3A" w:rsidRDefault="00BE6F3A" w:rsidP="00BE6F3A">
            <w:pPr>
              <w:spacing w:before="0"/>
              <w:ind w:left="885"/>
              <w:jc w:val="left"/>
              <w:rPr>
                <w:i/>
                <w:sz w:val="16"/>
                <w:szCs w:val="16"/>
              </w:rPr>
            </w:pPr>
            <w:r>
              <w:rPr>
                <w:i/>
                <w:sz w:val="16"/>
                <w:szCs w:val="16"/>
              </w:rPr>
              <w:t>ultimaOcorrencia/origem</w:t>
            </w:r>
          </w:p>
        </w:tc>
        <w:tc>
          <w:tcPr>
            <w:tcW w:w="2410" w:type="dxa"/>
            <w:vAlign w:val="center"/>
          </w:tcPr>
          <w:p w14:paraId="7B88665F" w14:textId="77777777" w:rsidR="00BE6F3A" w:rsidRDefault="00BE6F3A" w:rsidP="00296ACD">
            <w:pPr>
              <w:spacing w:before="0"/>
              <w:jc w:val="left"/>
              <w:rPr>
                <w:i/>
                <w:sz w:val="16"/>
                <w:szCs w:val="16"/>
              </w:rPr>
            </w:pPr>
            <w:r>
              <w:rPr>
                <w:i/>
                <w:sz w:val="16"/>
                <w:szCs w:val="16"/>
              </w:rPr>
              <w:t>String</w:t>
            </w:r>
          </w:p>
        </w:tc>
        <w:tc>
          <w:tcPr>
            <w:tcW w:w="850" w:type="dxa"/>
            <w:vAlign w:val="center"/>
          </w:tcPr>
          <w:p w14:paraId="3ACC31B0" w14:textId="77777777" w:rsidR="00BE6F3A" w:rsidRDefault="00BE6F3A" w:rsidP="00296ACD">
            <w:pPr>
              <w:spacing w:before="0"/>
              <w:jc w:val="center"/>
              <w:rPr>
                <w:i/>
                <w:sz w:val="16"/>
                <w:szCs w:val="16"/>
              </w:rPr>
            </w:pPr>
            <w:r>
              <w:rPr>
                <w:i/>
                <w:sz w:val="16"/>
                <w:szCs w:val="16"/>
              </w:rPr>
              <w:t>0</w:t>
            </w:r>
          </w:p>
        </w:tc>
        <w:tc>
          <w:tcPr>
            <w:tcW w:w="851" w:type="dxa"/>
            <w:vAlign w:val="center"/>
          </w:tcPr>
          <w:p w14:paraId="469B0B6C" w14:textId="77777777" w:rsidR="00BE6F3A" w:rsidRDefault="00BE6F3A" w:rsidP="00296ACD">
            <w:pPr>
              <w:spacing w:before="0"/>
              <w:jc w:val="center"/>
              <w:rPr>
                <w:i/>
                <w:sz w:val="16"/>
                <w:szCs w:val="16"/>
              </w:rPr>
            </w:pPr>
            <w:r>
              <w:rPr>
                <w:i/>
                <w:sz w:val="16"/>
                <w:szCs w:val="16"/>
              </w:rPr>
              <w:t>1</w:t>
            </w:r>
          </w:p>
        </w:tc>
        <w:tc>
          <w:tcPr>
            <w:tcW w:w="1276" w:type="dxa"/>
            <w:vAlign w:val="center"/>
          </w:tcPr>
          <w:p w14:paraId="451209F2" w14:textId="77777777" w:rsidR="00BE6F3A" w:rsidRPr="00C344F4" w:rsidRDefault="00BE6F3A" w:rsidP="00296ACD">
            <w:pPr>
              <w:spacing w:before="0"/>
              <w:jc w:val="left"/>
              <w:rPr>
                <w:i/>
                <w:sz w:val="16"/>
                <w:szCs w:val="16"/>
              </w:rPr>
            </w:pPr>
          </w:p>
        </w:tc>
      </w:tr>
      <w:tr w:rsidR="00BE6F3A" w:rsidRPr="00C344F4" w14:paraId="7DF09730" w14:textId="77777777" w:rsidTr="00B051ED">
        <w:trPr>
          <w:trHeight w:val="284"/>
        </w:trPr>
        <w:tc>
          <w:tcPr>
            <w:tcW w:w="4111" w:type="dxa"/>
            <w:vAlign w:val="center"/>
          </w:tcPr>
          <w:p w14:paraId="0B004210" w14:textId="77777777" w:rsidR="00BE6F3A" w:rsidRPr="00427FFC" w:rsidRDefault="00BE6F3A" w:rsidP="00BE6F3A">
            <w:pPr>
              <w:spacing w:before="0"/>
              <w:ind w:left="885"/>
              <w:jc w:val="left"/>
              <w:rPr>
                <w:i/>
                <w:sz w:val="16"/>
                <w:szCs w:val="16"/>
              </w:rPr>
            </w:pPr>
            <w:r>
              <w:rPr>
                <w:i/>
                <w:sz w:val="16"/>
                <w:szCs w:val="16"/>
              </w:rPr>
              <w:t>ultimaOcorrencia/valor/valor</w:t>
            </w:r>
          </w:p>
        </w:tc>
        <w:tc>
          <w:tcPr>
            <w:tcW w:w="2410" w:type="dxa"/>
            <w:vAlign w:val="center"/>
          </w:tcPr>
          <w:p w14:paraId="23F3110B" w14:textId="77777777" w:rsidR="00BE6F3A" w:rsidRDefault="00BE6F3A" w:rsidP="00296ACD">
            <w:pPr>
              <w:spacing w:before="0"/>
              <w:jc w:val="left"/>
              <w:rPr>
                <w:i/>
                <w:sz w:val="16"/>
                <w:szCs w:val="16"/>
              </w:rPr>
            </w:pPr>
            <w:r>
              <w:rPr>
                <w:i/>
                <w:sz w:val="16"/>
                <w:szCs w:val="16"/>
              </w:rPr>
              <w:t>Decimal</w:t>
            </w:r>
          </w:p>
        </w:tc>
        <w:tc>
          <w:tcPr>
            <w:tcW w:w="850" w:type="dxa"/>
            <w:vAlign w:val="center"/>
          </w:tcPr>
          <w:p w14:paraId="3EE1936F" w14:textId="77777777" w:rsidR="00BE6F3A" w:rsidRDefault="00BE6F3A" w:rsidP="00296ACD">
            <w:pPr>
              <w:spacing w:before="0"/>
              <w:jc w:val="center"/>
              <w:rPr>
                <w:i/>
                <w:sz w:val="16"/>
                <w:szCs w:val="16"/>
              </w:rPr>
            </w:pPr>
            <w:r>
              <w:rPr>
                <w:i/>
                <w:sz w:val="16"/>
                <w:szCs w:val="16"/>
              </w:rPr>
              <w:t>0</w:t>
            </w:r>
          </w:p>
        </w:tc>
        <w:tc>
          <w:tcPr>
            <w:tcW w:w="851" w:type="dxa"/>
            <w:vAlign w:val="center"/>
          </w:tcPr>
          <w:p w14:paraId="6EE1EB41" w14:textId="77777777" w:rsidR="00BE6F3A" w:rsidRDefault="00BE6F3A" w:rsidP="00296ACD">
            <w:pPr>
              <w:spacing w:before="0"/>
              <w:jc w:val="center"/>
              <w:rPr>
                <w:i/>
                <w:sz w:val="16"/>
                <w:szCs w:val="16"/>
              </w:rPr>
            </w:pPr>
            <w:r>
              <w:rPr>
                <w:i/>
                <w:sz w:val="16"/>
                <w:szCs w:val="16"/>
              </w:rPr>
              <w:t>1</w:t>
            </w:r>
          </w:p>
        </w:tc>
        <w:tc>
          <w:tcPr>
            <w:tcW w:w="1276" w:type="dxa"/>
            <w:vAlign w:val="center"/>
          </w:tcPr>
          <w:p w14:paraId="6C0B05F6" w14:textId="77777777" w:rsidR="00BE6F3A" w:rsidRPr="00C344F4" w:rsidRDefault="00BE6F3A" w:rsidP="00296ACD">
            <w:pPr>
              <w:spacing w:before="0"/>
              <w:jc w:val="left"/>
              <w:rPr>
                <w:i/>
                <w:sz w:val="16"/>
                <w:szCs w:val="16"/>
              </w:rPr>
            </w:pPr>
          </w:p>
        </w:tc>
      </w:tr>
      <w:tr w:rsidR="00BE6F3A" w:rsidRPr="00C344F4" w14:paraId="5DC47E88" w14:textId="77777777" w:rsidTr="00B051ED">
        <w:trPr>
          <w:trHeight w:val="284"/>
        </w:trPr>
        <w:tc>
          <w:tcPr>
            <w:tcW w:w="4111" w:type="dxa"/>
            <w:vAlign w:val="center"/>
          </w:tcPr>
          <w:p w14:paraId="11E51123" w14:textId="77777777" w:rsidR="00BE6F3A" w:rsidRPr="00427FFC" w:rsidRDefault="00BE6F3A" w:rsidP="00BE6F3A">
            <w:pPr>
              <w:spacing w:before="0"/>
              <w:ind w:left="743"/>
              <w:jc w:val="left"/>
              <w:rPr>
                <w:i/>
                <w:sz w:val="16"/>
                <w:szCs w:val="16"/>
              </w:rPr>
            </w:pPr>
            <w:r>
              <w:rPr>
                <w:i/>
                <w:sz w:val="16"/>
                <w:szCs w:val="16"/>
              </w:rPr>
              <w:t>AnotacaoAchei</w:t>
            </w:r>
          </w:p>
        </w:tc>
        <w:tc>
          <w:tcPr>
            <w:tcW w:w="2410" w:type="dxa"/>
            <w:vAlign w:val="center"/>
          </w:tcPr>
          <w:p w14:paraId="1BCF3991" w14:textId="77777777" w:rsidR="00BE6F3A" w:rsidRDefault="00BE6F3A" w:rsidP="00296ACD">
            <w:pPr>
              <w:spacing w:before="0"/>
              <w:jc w:val="left"/>
              <w:rPr>
                <w:i/>
                <w:sz w:val="16"/>
                <w:szCs w:val="16"/>
              </w:rPr>
            </w:pPr>
            <w:r>
              <w:rPr>
                <w:i/>
                <w:sz w:val="16"/>
                <w:szCs w:val="16"/>
              </w:rPr>
              <w:t>AnotacaoCheque</w:t>
            </w:r>
          </w:p>
        </w:tc>
        <w:tc>
          <w:tcPr>
            <w:tcW w:w="850" w:type="dxa"/>
            <w:vAlign w:val="center"/>
          </w:tcPr>
          <w:p w14:paraId="77E03EF2" w14:textId="77777777" w:rsidR="00BE6F3A" w:rsidRDefault="00BE6F3A" w:rsidP="00296ACD">
            <w:pPr>
              <w:spacing w:before="0"/>
              <w:jc w:val="center"/>
              <w:rPr>
                <w:i/>
                <w:sz w:val="16"/>
                <w:szCs w:val="16"/>
              </w:rPr>
            </w:pPr>
            <w:r>
              <w:rPr>
                <w:i/>
                <w:sz w:val="16"/>
                <w:szCs w:val="16"/>
              </w:rPr>
              <w:t>0</w:t>
            </w:r>
          </w:p>
        </w:tc>
        <w:tc>
          <w:tcPr>
            <w:tcW w:w="851" w:type="dxa"/>
            <w:vAlign w:val="center"/>
          </w:tcPr>
          <w:p w14:paraId="70DBD0DB" w14:textId="77777777" w:rsidR="00BE6F3A" w:rsidRDefault="00BE6F3A" w:rsidP="00296ACD">
            <w:pPr>
              <w:spacing w:before="0"/>
              <w:jc w:val="center"/>
              <w:rPr>
                <w:i/>
                <w:sz w:val="16"/>
                <w:szCs w:val="16"/>
              </w:rPr>
            </w:pPr>
            <w:r>
              <w:rPr>
                <w:i/>
                <w:sz w:val="16"/>
                <w:szCs w:val="16"/>
              </w:rPr>
              <w:t>-1</w:t>
            </w:r>
          </w:p>
        </w:tc>
        <w:tc>
          <w:tcPr>
            <w:tcW w:w="1276" w:type="dxa"/>
            <w:vAlign w:val="center"/>
          </w:tcPr>
          <w:p w14:paraId="3BE86702" w14:textId="77777777" w:rsidR="00BE6F3A" w:rsidRPr="00C344F4" w:rsidRDefault="00BE6F3A" w:rsidP="00296ACD">
            <w:pPr>
              <w:spacing w:before="0"/>
              <w:jc w:val="left"/>
              <w:rPr>
                <w:i/>
                <w:sz w:val="16"/>
                <w:szCs w:val="16"/>
              </w:rPr>
            </w:pPr>
          </w:p>
        </w:tc>
      </w:tr>
      <w:tr w:rsidR="00BE6F3A" w:rsidRPr="00C344F4" w14:paraId="1809682D" w14:textId="77777777" w:rsidTr="00B051ED">
        <w:trPr>
          <w:trHeight w:val="284"/>
        </w:trPr>
        <w:tc>
          <w:tcPr>
            <w:tcW w:w="4111" w:type="dxa"/>
            <w:vAlign w:val="center"/>
          </w:tcPr>
          <w:p w14:paraId="56371A32"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1AF4D47F" w14:textId="77777777" w:rsidR="00BE6F3A" w:rsidRDefault="00BE6F3A" w:rsidP="00296ACD">
            <w:pPr>
              <w:spacing w:before="0"/>
              <w:jc w:val="left"/>
              <w:rPr>
                <w:i/>
                <w:sz w:val="16"/>
                <w:szCs w:val="16"/>
              </w:rPr>
            </w:pPr>
            <w:r>
              <w:rPr>
                <w:i/>
                <w:sz w:val="16"/>
                <w:szCs w:val="16"/>
              </w:rPr>
              <w:t>DateTime</w:t>
            </w:r>
          </w:p>
        </w:tc>
        <w:tc>
          <w:tcPr>
            <w:tcW w:w="850" w:type="dxa"/>
            <w:vAlign w:val="center"/>
          </w:tcPr>
          <w:p w14:paraId="3D88C7EE" w14:textId="77777777" w:rsidR="00BE6F3A" w:rsidRDefault="00BE6F3A" w:rsidP="00296ACD">
            <w:pPr>
              <w:spacing w:before="0"/>
              <w:jc w:val="center"/>
              <w:rPr>
                <w:i/>
                <w:sz w:val="16"/>
                <w:szCs w:val="16"/>
              </w:rPr>
            </w:pPr>
            <w:r>
              <w:rPr>
                <w:i/>
                <w:sz w:val="16"/>
                <w:szCs w:val="16"/>
              </w:rPr>
              <w:t>0</w:t>
            </w:r>
          </w:p>
        </w:tc>
        <w:tc>
          <w:tcPr>
            <w:tcW w:w="851" w:type="dxa"/>
            <w:vAlign w:val="center"/>
          </w:tcPr>
          <w:p w14:paraId="436ACD5A" w14:textId="77777777" w:rsidR="00BE6F3A" w:rsidRDefault="00BE6F3A" w:rsidP="00296ACD">
            <w:pPr>
              <w:spacing w:before="0"/>
              <w:jc w:val="center"/>
              <w:rPr>
                <w:i/>
                <w:sz w:val="16"/>
                <w:szCs w:val="16"/>
              </w:rPr>
            </w:pPr>
            <w:r>
              <w:rPr>
                <w:i/>
                <w:sz w:val="16"/>
                <w:szCs w:val="16"/>
              </w:rPr>
              <w:t>1</w:t>
            </w:r>
          </w:p>
        </w:tc>
        <w:tc>
          <w:tcPr>
            <w:tcW w:w="1276" w:type="dxa"/>
            <w:vAlign w:val="center"/>
          </w:tcPr>
          <w:p w14:paraId="7354D201" w14:textId="77777777" w:rsidR="00BE6F3A" w:rsidRPr="00C344F4" w:rsidRDefault="00BE6F3A" w:rsidP="00296ACD">
            <w:pPr>
              <w:spacing w:before="0"/>
              <w:jc w:val="left"/>
              <w:rPr>
                <w:i/>
                <w:sz w:val="16"/>
                <w:szCs w:val="16"/>
              </w:rPr>
            </w:pPr>
          </w:p>
        </w:tc>
      </w:tr>
      <w:tr w:rsidR="00BE6F3A" w:rsidRPr="00C344F4" w14:paraId="26DC0804" w14:textId="77777777" w:rsidTr="00B051ED">
        <w:trPr>
          <w:trHeight w:val="284"/>
        </w:trPr>
        <w:tc>
          <w:tcPr>
            <w:tcW w:w="4111" w:type="dxa"/>
            <w:vAlign w:val="center"/>
          </w:tcPr>
          <w:p w14:paraId="3BEE4AE8" w14:textId="77777777" w:rsidR="00BE6F3A" w:rsidRDefault="00BE6F3A" w:rsidP="00BE6F3A">
            <w:pPr>
              <w:spacing w:before="0"/>
              <w:ind w:left="885"/>
              <w:jc w:val="left"/>
              <w:rPr>
                <w:i/>
                <w:sz w:val="16"/>
                <w:szCs w:val="16"/>
              </w:rPr>
            </w:pPr>
            <w:r>
              <w:rPr>
                <w:i/>
                <w:sz w:val="16"/>
                <w:szCs w:val="16"/>
              </w:rPr>
              <w:t>cheque/banco</w:t>
            </w:r>
          </w:p>
        </w:tc>
        <w:tc>
          <w:tcPr>
            <w:tcW w:w="2410" w:type="dxa"/>
          </w:tcPr>
          <w:p w14:paraId="3FBC87D7"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3EB4099D" w14:textId="77777777" w:rsidR="00BE6F3A" w:rsidRDefault="00BE6F3A" w:rsidP="00296ACD">
            <w:pPr>
              <w:spacing w:before="0"/>
              <w:jc w:val="center"/>
              <w:rPr>
                <w:i/>
                <w:sz w:val="16"/>
                <w:szCs w:val="16"/>
              </w:rPr>
            </w:pPr>
            <w:r>
              <w:rPr>
                <w:i/>
                <w:sz w:val="16"/>
                <w:szCs w:val="16"/>
              </w:rPr>
              <w:t>0</w:t>
            </w:r>
          </w:p>
        </w:tc>
        <w:tc>
          <w:tcPr>
            <w:tcW w:w="851" w:type="dxa"/>
            <w:vAlign w:val="center"/>
          </w:tcPr>
          <w:p w14:paraId="1BE1A2F4" w14:textId="77777777" w:rsidR="00BE6F3A" w:rsidRDefault="00BE6F3A" w:rsidP="00296ACD">
            <w:pPr>
              <w:spacing w:before="0"/>
              <w:jc w:val="center"/>
              <w:rPr>
                <w:i/>
                <w:sz w:val="16"/>
                <w:szCs w:val="16"/>
              </w:rPr>
            </w:pPr>
            <w:r>
              <w:rPr>
                <w:i/>
                <w:sz w:val="16"/>
                <w:szCs w:val="16"/>
              </w:rPr>
              <w:t>1</w:t>
            </w:r>
          </w:p>
        </w:tc>
        <w:tc>
          <w:tcPr>
            <w:tcW w:w="1276" w:type="dxa"/>
            <w:vAlign w:val="center"/>
          </w:tcPr>
          <w:p w14:paraId="3A353917" w14:textId="77777777" w:rsidR="00BE6F3A" w:rsidRPr="00C344F4" w:rsidRDefault="00BE6F3A" w:rsidP="00296ACD">
            <w:pPr>
              <w:spacing w:before="0"/>
              <w:jc w:val="left"/>
              <w:rPr>
                <w:i/>
                <w:sz w:val="16"/>
                <w:szCs w:val="16"/>
              </w:rPr>
            </w:pPr>
          </w:p>
        </w:tc>
      </w:tr>
      <w:tr w:rsidR="00BE6F3A" w:rsidRPr="00C344F4" w14:paraId="6FA7D3EC" w14:textId="77777777" w:rsidTr="00B051ED">
        <w:trPr>
          <w:trHeight w:val="284"/>
        </w:trPr>
        <w:tc>
          <w:tcPr>
            <w:tcW w:w="4111" w:type="dxa"/>
            <w:vAlign w:val="center"/>
          </w:tcPr>
          <w:p w14:paraId="622C4111" w14:textId="77777777" w:rsidR="00BE6F3A" w:rsidRDefault="00BE6F3A" w:rsidP="00BE6F3A">
            <w:pPr>
              <w:spacing w:before="0"/>
              <w:ind w:left="885"/>
              <w:jc w:val="left"/>
              <w:rPr>
                <w:i/>
                <w:sz w:val="16"/>
                <w:szCs w:val="16"/>
              </w:rPr>
            </w:pPr>
            <w:r>
              <w:rPr>
                <w:i/>
                <w:sz w:val="16"/>
                <w:szCs w:val="16"/>
              </w:rPr>
              <w:t>cheque/agencia</w:t>
            </w:r>
          </w:p>
        </w:tc>
        <w:tc>
          <w:tcPr>
            <w:tcW w:w="2410" w:type="dxa"/>
          </w:tcPr>
          <w:p w14:paraId="56C90B2E"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79BED406" w14:textId="77777777" w:rsidR="00BE6F3A" w:rsidRDefault="00BE6F3A" w:rsidP="00296ACD">
            <w:pPr>
              <w:spacing w:before="0"/>
              <w:jc w:val="center"/>
              <w:rPr>
                <w:i/>
                <w:sz w:val="16"/>
                <w:szCs w:val="16"/>
              </w:rPr>
            </w:pPr>
            <w:r>
              <w:rPr>
                <w:i/>
                <w:sz w:val="16"/>
                <w:szCs w:val="16"/>
              </w:rPr>
              <w:t>0</w:t>
            </w:r>
          </w:p>
        </w:tc>
        <w:tc>
          <w:tcPr>
            <w:tcW w:w="851" w:type="dxa"/>
            <w:vAlign w:val="center"/>
          </w:tcPr>
          <w:p w14:paraId="28D8F519" w14:textId="77777777" w:rsidR="00BE6F3A" w:rsidRDefault="00BE6F3A" w:rsidP="00296ACD">
            <w:pPr>
              <w:spacing w:before="0"/>
              <w:jc w:val="center"/>
              <w:rPr>
                <w:i/>
                <w:sz w:val="16"/>
                <w:szCs w:val="16"/>
              </w:rPr>
            </w:pPr>
            <w:r>
              <w:rPr>
                <w:i/>
                <w:sz w:val="16"/>
                <w:szCs w:val="16"/>
              </w:rPr>
              <w:t>1</w:t>
            </w:r>
          </w:p>
        </w:tc>
        <w:tc>
          <w:tcPr>
            <w:tcW w:w="1276" w:type="dxa"/>
            <w:vAlign w:val="center"/>
          </w:tcPr>
          <w:p w14:paraId="263F90EE" w14:textId="77777777" w:rsidR="00BE6F3A" w:rsidRPr="00C344F4" w:rsidRDefault="00BE6F3A" w:rsidP="00296ACD">
            <w:pPr>
              <w:spacing w:before="0"/>
              <w:jc w:val="left"/>
              <w:rPr>
                <w:i/>
                <w:sz w:val="16"/>
                <w:szCs w:val="16"/>
              </w:rPr>
            </w:pPr>
          </w:p>
        </w:tc>
      </w:tr>
      <w:tr w:rsidR="00BE6F3A" w:rsidRPr="00C344F4" w14:paraId="36EF6A5D" w14:textId="77777777" w:rsidTr="00B051ED">
        <w:trPr>
          <w:trHeight w:val="284"/>
        </w:trPr>
        <w:tc>
          <w:tcPr>
            <w:tcW w:w="4111" w:type="dxa"/>
            <w:vAlign w:val="center"/>
          </w:tcPr>
          <w:p w14:paraId="147A004B" w14:textId="77777777" w:rsidR="00BE6F3A" w:rsidRDefault="00BE6F3A" w:rsidP="00BE6F3A">
            <w:pPr>
              <w:spacing w:before="0"/>
              <w:ind w:left="885"/>
              <w:jc w:val="left"/>
              <w:rPr>
                <w:i/>
                <w:sz w:val="16"/>
                <w:szCs w:val="16"/>
              </w:rPr>
            </w:pPr>
            <w:r>
              <w:rPr>
                <w:i/>
                <w:sz w:val="16"/>
                <w:szCs w:val="16"/>
              </w:rPr>
              <w:t>cheque/numero</w:t>
            </w:r>
          </w:p>
        </w:tc>
        <w:tc>
          <w:tcPr>
            <w:tcW w:w="2410" w:type="dxa"/>
          </w:tcPr>
          <w:p w14:paraId="276A04F4"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294CD7F6" w14:textId="77777777" w:rsidR="00BE6F3A" w:rsidRDefault="00BE6F3A" w:rsidP="00296ACD">
            <w:pPr>
              <w:spacing w:before="0"/>
              <w:jc w:val="center"/>
              <w:rPr>
                <w:i/>
                <w:sz w:val="16"/>
                <w:szCs w:val="16"/>
              </w:rPr>
            </w:pPr>
            <w:r>
              <w:rPr>
                <w:i/>
                <w:sz w:val="16"/>
                <w:szCs w:val="16"/>
              </w:rPr>
              <w:t>0</w:t>
            </w:r>
          </w:p>
        </w:tc>
        <w:tc>
          <w:tcPr>
            <w:tcW w:w="851" w:type="dxa"/>
            <w:vAlign w:val="center"/>
          </w:tcPr>
          <w:p w14:paraId="0405D19C" w14:textId="77777777" w:rsidR="00BE6F3A" w:rsidRDefault="00BE6F3A" w:rsidP="00296ACD">
            <w:pPr>
              <w:spacing w:before="0"/>
              <w:jc w:val="center"/>
              <w:rPr>
                <w:i/>
                <w:sz w:val="16"/>
                <w:szCs w:val="16"/>
              </w:rPr>
            </w:pPr>
            <w:r>
              <w:rPr>
                <w:i/>
                <w:sz w:val="16"/>
                <w:szCs w:val="16"/>
              </w:rPr>
              <w:t>1</w:t>
            </w:r>
          </w:p>
        </w:tc>
        <w:tc>
          <w:tcPr>
            <w:tcW w:w="1276" w:type="dxa"/>
            <w:vAlign w:val="center"/>
          </w:tcPr>
          <w:p w14:paraId="6E470DF5" w14:textId="77777777" w:rsidR="00BE6F3A" w:rsidRPr="00C344F4" w:rsidRDefault="00BE6F3A" w:rsidP="00296ACD">
            <w:pPr>
              <w:spacing w:before="0"/>
              <w:jc w:val="left"/>
              <w:rPr>
                <w:i/>
                <w:sz w:val="16"/>
                <w:szCs w:val="16"/>
              </w:rPr>
            </w:pPr>
          </w:p>
        </w:tc>
      </w:tr>
      <w:tr w:rsidR="00BE6F3A" w:rsidRPr="00C344F4" w14:paraId="63FCC447" w14:textId="77777777" w:rsidTr="00B051ED">
        <w:trPr>
          <w:trHeight w:val="284"/>
        </w:trPr>
        <w:tc>
          <w:tcPr>
            <w:tcW w:w="4111" w:type="dxa"/>
            <w:vAlign w:val="center"/>
          </w:tcPr>
          <w:p w14:paraId="19D03D17" w14:textId="77777777" w:rsidR="00BE6F3A" w:rsidRPr="00427FFC" w:rsidRDefault="00BE6F3A" w:rsidP="00BE6F3A">
            <w:pPr>
              <w:spacing w:before="0"/>
              <w:ind w:left="885"/>
              <w:jc w:val="left"/>
              <w:rPr>
                <w:i/>
                <w:sz w:val="16"/>
                <w:szCs w:val="16"/>
              </w:rPr>
            </w:pPr>
            <w:r>
              <w:rPr>
                <w:i/>
                <w:sz w:val="16"/>
                <w:szCs w:val="16"/>
              </w:rPr>
              <w:t>cheque/valor/valor</w:t>
            </w:r>
          </w:p>
        </w:tc>
        <w:tc>
          <w:tcPr>
            <w:tcW w:w="2410" w:type="dxa"/>
            <w:vAlign w:val="center"/>
          </w:tcPr>
          <w:p w14:paraId="64C463E2" w14:textId="77777777" w:rsidR="00BE6F3A" w:rsidRDefault="00BE6F3A" w:rsidP="00296ACD">
            <w:pPr>
              <w:spacing w:before="0"/>
              <w:jc w:val="left"/>
              <w:rPr>
                <w:i/>
                <w:sz w:val="16"/>
                <w:szCs w:val="16"/>
              </w:rPr>
            </w:pPr>
            <w:r>
              <w:rPr>
                <w:i/>
                <w:sz w:val="16"/>
                <w:szCs w:val="16"/>
              </w:rPr>
              <w:t>Decimal</w:t>
            </w:r>
          </w:p>
        </w:tc>
        <w:tc>
          <w:tcPr>
            <w:tcW w:w="850" w:type="dxa"/>
            <w:vAlign w:val="center"/>
          </w:tcPr>
          <w:p w14:paraId="5D38CEB5" w14:textId="77777777" w:rsidR="00BE6F3A" w:rsidRDefault="00BE6F3A" w:rsidP="00296ACD">
            <w:pPr>
              <w:spacing w:before="0"/>
              <w:jc w:val="center"/>
              <w:rPr>
                <w:i/>
                <w:sz w:val="16"/>
                <w:szCs w:val="16"/>
              </w:rPr>
            </w:pPr>
            <w:r>
              <w:rPr>
                <w:i/>
                <w:sz w:val="16"/>
                <w:szCs w:val="16"/>
              </w:rPr>
              <w:t>0</w:t>
            </w:r>
          </w:p>
        </w:tc>
        <w:tc>
          <w:tcPr>
            <w:tcW w:w="851" w:type="dxa"/>
            <w:vAlign w:val="center"/>
          </w:tcPr>
          <w:p w14:paraId="675EEE63" w14:textId="77777777" w:rsidR="00BE6F3A" w:rsidRDefault="00BE6F3A" w:rsidP="00296ACD">
            <w:pPr>
              <w:spacing w:before="0"/>
              <w:jc w:val="center"/>
              <w:rPr>
                <w:i/>
                <w:sz w:val="16"/>
                <w:szCs w:val="16"/>
              </w:rPr>
            </w:pPr>
            <w:r>
              <w:rPr>
                <w:i/>
                <w:sz w:val="16"/>
                <w:szCs w:val="16"/>
              </w:rPr>
              <w:t>1</w:t>
            </w:r>
          </w:p>
        </w:tc>
        <w:tc>
          <w:tcPr>
            <w:tcW w:w="1276" w:type="dxa"/>
            <w:vAlign w:val="center"/>
          </w:tcPr>
          <w:p w14:paraId="3FEC36BD" w14:textId="77777777" w:rsidR="00BE6F3A" w:rsidRPr="00C344F4" w:rsidRDefault="00BE6F3A" w:rsidP="00296ACD">
            <w:pPr>
              <w:spacing w:before="0"/>
              <w:jc w:val="left"/>
              <w:rPr>
                <w:i/>
                <w:sz w:val="16"/>
                <w:szCs w:val="16"/>
              </w:rPr>
            </w:pPr>
          </w:p>
        </w:tc>
      </w:tr>
      <w:tr w:rsidR="00BE6F3A" w:rsidRPr="00C344F4" w14:paraId="27692255" w14:textId="77777777" w:rsidTr="00B051ED">
        <w:trPr>
          <w:trHeight w:val="284"/>
        </w:trPr>
        <w:tc>
          <w:tcPr>
            <w:tcW w:w="4111" w:type="dxa"/>
            <w:vAlign w:val="center"/>
          </w:tcPr>
          <w:p w14:paraId="7302CCE7" w14:textId="77777777" w:rsidR="00BE6F3A" w:rsidRDefault="00BE6F3A" w:rsidP="00BE6F3A">
            <w:pPr>
              <w:spacing w:before="0"/>
              <w:ind w:left="885"/>
              <w:jc w:val="left"/>
              <w:rPr>
                <w:i/>
                <w:sz w:val="16"/>
                <w:szCs w:val="16"/>
              </w:rPr>
            </w:pPr>
            <w:r>
              <w:rPr>
                <w:i/>
                <w:sz w:val="16"/>
                <w:szCs w:val="16"/>
              </w:rPr>
              <w:t>cheque/valor/moeda/codigo</w:t>
            </w:r>
          </w:p>
        </w:tc>
        <w:tc>
          <w:tcPr>
            <w:tcW w:w="2410" w:type="dxa"/>
            <w:vAlign w:val="center"/>
          </w:tcPr>
          <w:p w14:paraId="4D7BB673" w14:textId="77777777" w:rsidR="00BE6F3A" w:rsidRDefault="00BE6F3A" w:rsidP="00296ACD">
            <w:pPr>
              <w:spacing w:before="0"/>
              <w:jc w:val="left"/>
              <w:rPr>
                <w:i/>
                <w:sz w:val="16"/>
                <w:szCs w:val="16"/>
              </w:rPr>
            </w:pPr>
            <w:r>
              <w:rPr>
                <w:i/>
                <w:sz w:val="16"/>
                <w:szCs w:val="16"/>
              </w:rPr>
              <w:t>String</w:t>
            </w:r>
          </w:p>
        </w:tc>
        <w:tc>
          <w:tcPr>
            <w:tcW w:w="850" w:type="dxa"/>
            <w:vAlign w:val="center"/>
          </w:tcPr>
          <w:p w14:paraId="1E132F6C" w14:textId="77777777" w:rsidR="00BE6F3A" w:rsidRDefault="00BE6F3A" w:rsidP="00296ACD">
            <w:pPr>
              <w:spacing w:before="0"/>
              <w:jc w:val="center"/>
              <w:rPr>
                <w:i/>
                <w:sz w:val="16"/>
                <w:szCs w:val="16"/>
              </w:rPr>
            </w:pPr>
            <w:r>
              <w:rPr>
                <w:i/>
                <w:sz w:val="16"/>
                <w:szCs w:val="16"/>
              </w:rPr>
              <w:t>0</w:t>
            </w:r>
          </w:p>
        </w:tc>
        <w:tc>
          <w:tcPr>
            <w:tcW w:w="851" w:type="dxa"/>
            <w:vAlign w:val="center"/>
          </w:tcPr>
          <w:p w14:paraId="610F0D50" w14:textId="77777777" w:rsidR="00BE6F3A" w:rsidRDefault="00BE6F3A" w:rsidP="00296ACD">
            <w:pPr>
              <w:spacing w:before="0"/>
              <w:jc w:val="center"/>
              <w:rPr>
                <w:i/>
                <w:sz w:val="16"/>
                <w:szCs w:val="16"/>
              </w:rPr>
            </w:pPr>
            <w:r>
              <w:rPr>
                <w:i/>
                <w:sz w:val="16"/>
                <w:szCs w:val="16"/>
              </w:rPr>
              <w:t>1</w:t>
            </w:r>
          </w:p>
        </w:tc>
        <w:tc>
          <w:tcPr>
            <w:tcW w:w="1276" w:type="dxa"/>
            <w:vAlign w:val="center"/>
          </w:tcPr>
          <w:p w14:paraId="197E900E" w14:textId="77777777" w:rsidR="00BE6F3A" w:rsidRPr="00C344F4" w:rsidRDefault="00BE6F3A" w:rsidP="00296ACD">
            <w:pPr>
              <w:spacing w:before="0"/>
              <w:jc w:val="left"/>
              <w:rPr>
                <w:i/>
                <w:sz w:val="16"/>
                <w:szCs w:val="16"/>
              </w:rPr>
            </w:pPr>
          </w:p>
        </w:tc>
      </w:tr>
      <w:tr w:rsidR="00BE6F3A" w:rsidRPr="00C344F4" w14:paraId="0859B535" w14:textId="77777777" w:rsidTr="00B051ED">
        <w:trPr>
          <w:trHeight w:val="284"/>
        </w:trPr>
        <w:tc>
          <w:tcPr>
            <w:tcW w:w="4111" w:type="dxa"/>
            <w:vAlign w:val="center"/>
          </w:tcPr>
          <w:p w14:paraId="0756E808" w14:textId="77777777" w:rsidR="00BE6F3A" w:rsidRPr="00427FFC" w:rsidRDefault="00BE6F3A" w:rsidP="00BE6F3A">
            <w:pPr>
              <w:spacing w:before="0"/>
              <w:ind w:left="885"/>
              <w:jc w:val="left"/>
              <w:rPr>
                <w:i/>
                <w:sz w:val="16"/>
                <w:szCs w:val="16"/>
              </w:rPr>
            </w:pPr>
            <w:r>
              <w:rPr>
                <w:i/>
                <w:sz w:val="16"/>
                <w:szCs w:val="16"/>
              </w:rPr>
              <w:t>cheque/devolucoes</w:t>
            </w:r>
          </w:p>
        </w:tc>
        <w:tc>
          <w:tcPr>
            <w:tcW w:w="2410" w:type="dxa"/>
            <w:vAlign w:val="center"/>
          </w:tcPr>
          <w:p w14:paraId="2C102385" w14:textId="77777777" w:rsidR="00BE6F3A" w:rsidRDefault="00BE6F3A" w:rsidP="00296ACD">
            <w:pPr>
              <w:spacing w:before="0"/>
              <w:jc w:val="left"/>
              <w:rPr>
                <w:i/>
                <w:sz w:val="16"/>
                <w:szCs w:val="16"/>
              </w:rPr>
            </w:pPr>
            <w:r>
              <w:rPr>
                <w:i/>
                <w:sz w:val="16"/>
                <w:szCs w:val="16"/>
              </w:rPr>
              <w:t>Integer</w:t>
            </w:r>
          </w:p>
        </w:tc>
        <w:tc>
          <w:tcPr>
            <w:tcW w:w="850" w:type="dxa"/>
            <w:vAlign w:val="center"/>
          </w:tcPr>
          <w:p w14:paraId="022F6A08" w14:textId="77777777" w:rsidR="00BE6F3A" w:rsidRDefault="00BE6F3A" w:rsidP="00296ACD">
            <w:pPr>
              <w:spacing w:before="0"/>
              <w:jc w:val="center"/>
              <w:rPr>
                <w:i/>
                <w:sz w:val="16"/>
                <w:szCs w:val="16"/>
              </w:rPr>
            </w:pPr>
            <w:r>
              <w:rPr>
                <w:i/>
                <w:sz w:val="16"/>
                <w:szCs w:val="16"/>
              </w:rPr>
              <w:t>0</w:t>
            </w:r>
          </w:p>
        </w:tc>
        <w:tc>
          <w:tcPr>
            <w:tcW w:w="851" w:type="dxa"/>
            <w:vAlign w:val="center"/>
          </w:tcPr>
          <w:p w14:paraId="700357AC" w14:textId="77777777" w:rsidR="00BE6F3A" w:rsidRDefault="00BE6F3A" w:rsidP="00296ACD">
            <w:pPr>
              <w:spacing w:before="0"/>
              <w:jc w:val="center"/>
              <w:rPr>
                <w:i/>
                <w:sz w:val="16"/>
                <w:szCs w:val="16"/>
              </w:rPr>
            </w:pPr>
            <w:r>
              <w:rPr>
                <w:i/>
                <w:sz w:val="16"/>
                <w:szCs w:val="16"/>
              </w:rPr>
              <w:t>1</w:t>
            </w:r>
          </w:p>
        </w:tc>
        <w:tc>
          <w:tcPr>
            <w:tcW w:w="1276" w:type="dxa"/>
            <w:vAlign w:val="center"/>
          </w:tcPr>
          <w:p w14:paraId="4B47461D" w14:textId="77777777" w:rsidR="00BE6F3A" w:rsidRPr="00C344F4" w:rsidRDefault="00BE6F3A" w:rsidP="00296ACD">
            <w:pPr>
              <w:spacing w:before="0"/>
              <w:jc w:val="left"/>
              <w:rPr>
                <w:i/>
                <w:sz w:val="16"/>
                <w:szCs w:val="16"/>
              </w:rPr>
            </w:pPr>
          </w:p>
        </w:tc>
      </w:tr>
      <w:tr w:rsidR="00BE6F3A" w:rsidRPr="00C344F4" w14:paraId="4C96ACD6" w14:textId="77777777" w:rsidTr="00B051ED">
        <w:trPr>
          <w:trHeight w:val="284"/>
        </w:trPr>
        <w:tc>
          <w:tcPr>
            <w:tcW w:w="4111" w:type="dxa"/>
            <w:vAlign w:val="center"/>
          </w:tcPr>
          <w:p w14:paraId="74897097" w14:textId="77777777" w:rsidR="00BE6F3A" w:rsidRPr="00427FFC" w:rsidRDefault="00BE6F3A" w:rsidP="00BE6F3A">
            <w:pPr>
              <w:spacing w:before="0"/>
              <w:ind w:left="885"/>
              <w:jc w:val="left"/>
              <w:rPr>
                <w:i/>
                <w:sz w:val="16"/>
                <w:szCs w:val="16"/>
              </w:rPr>
            </w:pPr>
            <w:r>
              <w:rPr>
                <w:i/>
                <w:sz w:val="16"/>
                <w:szCs w:val="16"/>
              </w:rPr>
              <w:t>cheque/quantidade</w:t>
            </w:r>
          </w:p>
        </w:tc>
        <w:tc>
          <w:tcPr>
            <w:tcW w:w="2410" w:type="dxa"/>
            <w:vAlign w:val="center"/>
          </w:tcPr>
          <w:p w14:paraId="57B155DA" w14:textId="77777777" w:rsidR="00BE6F3A" w:rsidRDefault="00BE6F3A" w:rsidP="00296ACD">
            <w:pPr>
              <w:spacing w:before="0"/>
              <w:jc w:val="left"/>
              <w:rPr>
                <w:i/>
                <w:sz w:val="16"/>
                <w:szCs w:val="16"/>
              </w:rPr>
            </w:pPr>
            <w:r>
              <w:rPr>
                <w:i/>
                <w:sz w:val="16"/>
                <w:szCs w:val="16"/>
              </w:rPr>
              <w:t>Integer</w:t>
            </w:r>
          </w:p>
        </w:tc>
        <w:tc>
          <w:tcPr>
            <w:tcW w:w="850" w:type="dxa"/>
            <w:vAlign w:val="center"/>
          </w:tcPr>
          <w:p w14:paraId="493775EB" w14:textId="77777777" w:rsidR="00BE6F3A" w:rsidRDefault="00BE6F3A" w:rsidP="00296ACD">
            <w:pPr>
              <w:spacing w:before="0"/>
              <w:jc w:val="center"/>
              <w:rPr>
                <w:i/>
                <w:sz w:val="16"/>
                <w:szCs w:val="16"/>
              </w:rPr>
            </w:pPr>
            <w:r>
              <w:rPr>
                <w:i/>
                <w:sz w:val="16"/>
                <w:szCs w:val="16"/>
              </w:rPr>
              <w:t>0</w:t>
            </w:r>
          </w:p>
        </w:tc>
        <w:tc>
          <w:tcPr>
            <w:tcW w:w="851" w:type="dxa"/>
            <w:vAlign w:val="center"/>
          </w:tcPr>
          <w:p w14:paraId="6FB39D86" w14:textId="77777777" w:rsidR="00BE6F3A" w:rsidRDefault="00BE6F3A" w:rsidP="00296ACD">
            <w:pPr>
              <w:spacing w:before="0"/>
              <w:jc w:val="center"/>
              <w:rPr>
                <w:i/>
                <w:sz w:val="16"/>
                <w:szCs w:val="16"/>
              </w:rPr>
            </w:pPr>
            <w:r>
              <w:rPr>
                <w:i/>
                <w:sz w:val="16"/>
                <w:szCs w:val="16"/>
              </w:rPr>
              <w:t>1</w:t>
            </w:r>
          </w:p>
        </w:tc>
        <w:tc>
          <w:tcPr>
            <w:tcW w:w="1276" w:type="dxa"/>
            <w:vAlign w:val="center"/>
          </w:tcPr>
          <w:p w14:paraId="58AEFFC2" w14:textId="77777777" w:rsidR="00BE6F3A" w:rsidRPr="00C344F4" w:rsidRDefault="00BE6F3A" w:rsidP="00296ACD">
            <w:pPr>
              <w:spacing w:before="0"/>
              <w:jc w:val="left"/>
              <w:rPr>
                <w:i/>
                <w:sz w:val="16"/>
                <w:szCs w:val="16"/>
              </w:rPr>
            </w:pPr>
          </w:p>
        </w:tc>
      </w:tr>
      <w:tr w:rsidR="00BE6F3A" w:rsidRPr="00C344F4" w14:paraId="6A0073E1" w14:textId="77777777" w:rsidTr="00B051ED">
        <w:trPr>
          <w:trHeight w:val="284"/>
        </w:trPr>
        <w:tc>
          <w:tcPr>
            <w:tcW w:w="4111" w:type="dxa"/>
            <w:vAlign w:val="center"/>
          </w:tcPr>
          <w:p w14:paraId="4B717525" w14:textId="77777777" w:rsidR="00BE6F3A" w:rsidRPr="00427FFC" w:rsidRDefault="00BE6F3A" w:rsidP="00BE6F3A">
            <w:pPr>
              <w:spacing w:before="0"/>
              <w:ind w:left="885"/>
              <w:jc w:val="left"/>
              <w:rPr>
                <w:i/>
                <w:sz w:val="16"/>
                <w:szCs w:val="16"/>
              </w:rPr>
            </w:pPr>
            <w:r>
              <w:rPr>
                <w:i/>
                <w:sz w:val="16"/>
                <w:szCs w:val="16"/>
              </w:rPr>
              <w:t>alinea</w:t>
            </w:r>
          </w:p>
        </w:tc>
        <w:tc>
          <w:tcPr>
            <w:tcW w:w="2410" w:type="dxa"/>
            <w:vAlign w:val="center"/>
          </w:tcPr>
          <w:p w14:paraId="5AA7D964" w14:textId="77777777" w:rsidR="00BE6F3A" w:rsidRDefault="00BE6F3A" w:rsidP="00296ACD">
            <w:pPr>
              <w:spacing w:before="0"/>
              <w:jc w:val="left"/>
              <w:rPr>
                <w:i/>
                <w:sz w:val="16"/>
                <w:szCs w:val="16"/>
              </w:rPr>
            </w:pPr>
            <w:r>
              <w:rPr>
                <w:i/>
                <w:sz w:val="16"/>
                <w:szCs w:val="16"/>
              </w:rPr>
              <w:t>Integer</w:t>
            </w:r>
          </w:p>
        </w:tc>
        <w:tc>
          <w:tcPr>
            <w:tcW w:w="850" w:type="dxa"/>
            <w:vAlign w:val="center"/>
          </w:tcPr>
          <w:p w14:paraId="744BC012" w14:textId="77777777" w:rsidR="00BE6F3A" w:rsidRDefault="00BE6F3A" w:rsidP="00296ACD">
            <w:pPr>
              <w:spacing w:before="0"/>
              <w:jc w:val="center"/>
              <w:rPr>
                <w:i/>
                <w:sz w:val="16"/>
                <w:szCs w:val="16"/>
              </w:rPr>
            </w:pPr>
            <w:r>
              <w:rPr>
                <w:i/>
                <w:sz w:val="16"/>
                <w:szCs w:val="16"/>
              </w:rPr>
              <w:t>0</w:t>
            </w:r>
          </w:p>
        </w:tc>
        <w:tc>
          <w:tcPr>
            <w:tcW w:w="851" w:type="dxa"/>
            <w:vAlign w:val="center"/>
          </w:tcPr>
          <w:p w14:paraId="19145E37" w14:textId="77777777" w:rsidR="00BE6F3A" w:rsidRDefault="00BE6F3A" w:rsidP="00296ACD">
            <w:pPr>
              <w:spacing w:before="0"/>
              <w:jc w:val="center"/>
              <w:rPr>
                <w:i/>
                <w:sz w:val="16"/>
                <w:szCs w:val="16"/>
              </w:rPr>
            </w:pPr>
            <w:r>
              <w:rPr>
                <w:i/>
                <w:sz w:val="16"/>
                <w:szCs w:val="16"/>
              </w:rPr>
              <w:t>1</w:t>
            </w:r>
          </w:p>
        </w:tc>
        <w:tc>
          <w:tcPr>
            <w:tcW w:w="1276" w:type="dxa"/>
            <w:vAlign w:val="center"/>
          </w:tcPr>
          <w:p w14:paraId="3D6F1835" w14:textId="77777777" w:rsidR="00BE6F3A" w:rsidRPr="00C344F4" w:rsidRDefault="00BE6F3A" w:rsidP="00296ACD">
            <w:pPr>
              <w:spacing w:before="0"/>
              <w:jc w:val="left"/>
              <w:rPr>
                <w:i/>
                <w:sz w:val="16"/>
                <w:szCs w:val="16"/>
              </w:rPr>
            </w:pPr>
          </w:p>
        </w:tc>
      </w:tr>
      <w:tr w:rsidR="00BE6F3A" w:rsidRPr="00C344F4" w14:paraId="1266F63D" w14:textId="77777777" w:rsidTr="00B051ED">
        <w:trPr>
          <w:trHeight w:val="284"/>
        </w:trPr>
        <w:tc>
          <w:tcPr>
            <w:tcW w:w="4111" w:type="dxa"/>
            <w:vAlign w:val="center"/>
          </w:tcPr>
          <w:p w14:paraId="2E6A7BA5" w14:textId="77777777" w:rsidR="00BE6F3A" w:rsidRPr="00427FFC" w:rsidRDefault="00BE6F3A" w:rsidP="00BE6F3A">
            <w:pPr>
              <w:spacing w:before="0"/>
              <w:ind w:left="885"/>
              <w:jc w:val="left"/>
              <w:rPr>
                <w:i/>
                <w:sz w:val="16"/>
                <w:szCs w:val="16"/>
              </w:rPr>
            </w:pPr>
            <w:r>
              <w:rPr>
                <w:i/>
                <w:sz w:val="16"/>
                <w:szCs w:val="16"/>
              </w:rPr>
              <w:t>uf</w:t>
            </w:r>
          </w:p>
        </w:tc>
        <w:tc>
          <w:tcPr>
            <w:tcW w:w="2410" w:type="dxa"/>
          </w:tcPr>
          <w:p w14:paraId="46163AEA"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5DDEF1E8" w14:textId="77777777" w:rsidR="00BE6F3A" w:rsidRDefault="00BE6F3A" w:rsidP="00296ACD">
            <w:pPr>
              <w:spacing w:before="0"/>
              <w:jc w:val="center"/>
              <w:rPr>
                <w:i/>
                <w:sz w:val="16"/>
                <w:szCs w:val="16"/>
              </w:rPr>
            </w:pPr>
            <w:r>
              <w:rPr>
                <w:i/>
                <w:sz w:val="16"/>
                <w:szCs w:val="16"/>
              </w:rPr>
              <w:t>0</w:t>
            </w:r>
          </w:p>
        </w:tc>
        <w:tc>
          <w:tcPr>
            <w:tcW w:w="851" w:type="dxa"/>
            <w:vAlign w:val="center"/>
          </w:tcPr>
          <w:p w14:paraId="4CF33563" w14:textId="77777777" w:rsidR="00BE6F3A" w:rsidRDefault="00BE6F3A" w:rsidP="00296ACD">
            <w:pPr>
              <w:spacing w:before="0"/>
              <w:jc w:val="center"/>
              <w:rPr>
                <w:i/>
                <w:sz w:val="16"/>
                <w:szCs w:val="16"/>
              </w:rPr>
            </w:pPr>
            <w:r>
              <w:rPr>
                <w:i/>
                <w:sz w:val="16"/>
                <w:szCs w:val="16"/>
              </w:rPr>
              <w:t>1</w:t>
            </w:r>
          </w:p>
        </w:tc>
        <w:tc>
          <w:tcPr>
            <w:tcW w:w="1276" w:type="dxa"/>
            <w:vAlign w:val="center"/>
          </w:tcPr>
          <w:p w14:paraId="2953E438" w14:textId="77777777" w:rsidR="00BE6F3A" w:rsidRPr="00C344F4" w:rsidRDefault="00BE6F3A" w:rsidP="00296ACD">
            <w:pPr>
              <w:spacing w:before="0"/>
              <w:jc w:val="left"/>
              <w:rPr>
                <w:i/>
                <w:sz w:val="16"/>
                <w:szCs w:val="16"/>
              </w:rPr>
            </w:pPr>
          </w:p>
        </w:tc>
      </w:tr>
      <w:tr w:rsidR="00BE6F3A" w:rsidRPr="00C344F4" w14:paraId="47D90539" w14:textId="77777777" w:rsidTr="00B051ED">
        <w:trPr>
          <w:trHeight w:val="284"/>
        </w:trPr>
        <w:tc>
          <w:tcPr>
            <w:tcW w:w="4111" w:type="dxa"/>
            <w:vAlign w:val="center"/>
          </w:tcPr>
          <w:p w14:paraId="130136FD" w14:textId="77777777" w:rsidR="00BE6F3A" w:rsidRPr="00427FFC" w:rsidRDefault="00BE6F3A" w:rsidP="00BE6F3A">
            <w:pPr>
              <w:spacing w:before="0"/>
              <w:ind w:left="885"/>
              <w:jc w:val="left"/>
              <w:rPr>
                <w:i/>
                <w:sz w:val="16"/>
                <w:szCs w:val="16"/>
              </w:rPr>
            </w:pPr>
            <w:r>
              <w:rPr>
                <w:i/>
                <w:sz w:val="16"/>
                <w:szCs w:val="16"/>
              </w:rPr>
              <w:t>cidade</w:t>
            </w:r>
          </w:p>
        </w:tc>
        <w:tc>
          <w:tcPr>
            <w:tcW w:w="2410" w:type="dxa"/>
          </w:tcPr>
          <w:p w14:paraId="30A73D8F"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1AF172E4" w14:textId="77777777" w:rsidR="00BE6F3A" w:rsidRDefault="00BE6F3A" w:rsidP="00296ACD">
            <w:pPr>
              <w:spacing w:before="0"/>
              <w:jc w:val="center"/>
              <w:rPr>
                <w:i/>
                <w:sz w:val="16"/>
                <w:szCs w:val="16"/>
              </w:rPr>
            </w:pPr>
            <w:r>
              <w:rPr>
                <w:i/>
                <w:sz w:val="16"/>
                <w:szCs w:val="16"/>
              </w:rPr>
              <w:t>0</w:t>
            </w:r>
          </w:p>
        </w:tc>
        <w:tc>
          <w:tcPr>
            <w:tcW w:w="851" w:type="dxa"/>
            <w:vAlign w:val="center"/>
          </w:tcPr>
          <w:p w14:paraId="3BD1436F" w14:textId="77777777" w:rsidR="00BE6F3A" w:rsidRDefault="00BE6F3A" w:rsidP="00296ACD">
            <w:pPr>
              <w:spacing w:before="0"/>
              <w:jc w:val="center"/>
              <w:rPr>
                <w:i/>
                <w:sz w:val="16"/>
                <w:szCs w:val="16"/>
              </w:rPr>
            </w:pPr>
            <w:r>
              <w:rPr>
                <w:i/>
                <w:sz w:val="16"/>
                <w:szCs w:val="16"/>
              </w:rPr>
              <w:t>1</w:t>
            </w:r>
          </w:p>
        </w:tc>
        <w:tc>
          <w:tcPr>
            <w:tcW w:w="1276" w:type="dxa"/>
            <w:vAlign w:val="center"/>
          </w:tcPr>
          <w:p w14:paraId="6614D269" w14:textId="77777777" w:rsidR="00BE6F3A" w:rsidRPr="00C344F4" w:rsidRDefault="00BE6F3A" w:rsidP="00296ACD">
            <w:pPr>
              <w:spacing w:before="0"/>
              <w:jc w:val="left"/>
              <w:rPr>
                <w:i/>
                <w:sz w:val="16"/>
                <w:szCs w:val="16"/>
              </w:rPr>
            </w:pPr>
          </w:p>
        </w:tc>
      </w:tr>
      <w:tr w:rsidR="00BE6F3A" w:rsidRPr="00C344F4" w14:paraId="7C11CD49" w14:textId="77777777" w:rsidTr="00B051ED">
        <w:trPr>
          <w:trHeight w:val="284"/>
        </w:trPr>
        <w:tc>
          <w:tcPr>
            <w:tcW w:w="4111" w:type="dxa"/>
            <w:vAlign w:val="center"/>
          </w:tcPr>
          <w:p w14:paraId="6BAA37F1" w14:textId="77777777" w:rsidR="00BE6F3A" w:rsidRPr="00427FFC" w:rsidRDefault="00BE6F3A" w:rsidP="00BE6F3A">
            <w:pPr>
              <w:spacing w:before="0"/>
              <w:ind w:left="885"/>
              <w:jc w:val="left"/>
              <w:rPr>
                <w:i/>
                <w:sz w:val="16"/>
                <w:szCs w:val="16"/>
              </w:rPr>
            </w:pPr>
            <w:r>
              <w:rPr>
                <w:i/>
                <w:sz w:val="16"/>
                <w:szCs w:val="16"/>
              </w:rPr>
              <w:t>natureza/codigo</w:t>
            </w:r>
          </w:p>
        </w:tc>
        <w:tc>
          <w:tcPr>
            <w:tcW w:w="2410" w:type="dxa"/>
          </w:tcPr>
          <w:p w14:paraId="7C310964"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00423073" w14:textId="77777777" w:rsidR="00BE6F3A" w:rsidRDefault="00BE6F3A" w:rsidP="00296ACD">
            <w:pPr>
              <w:spacing w:before="0"/>
              <w:jc w:val="center"/>
              <w:rPr>
                <w:i/>
                <w:sz w:val="16"/>
                <w:szCs w:val="16"/>
              </w:rPr>
            </w:pPr>
            <w:r>
              <w:rPr>
                <w:i/>
                <w:sz w:val="16"/>
                <w:szCs w:val="16"/>
              </w:rPr>
              <w:t>0</w:t>
            </w:r>
          </w:p>
        </w:tc>
        <w:tc>
          <w:tcPr>
            <w:tcW w:w="851" w:type="dxa"/>
            <w:vAlign w:val="center"/>
          </w:tcPr>
          <w:p w14:paraId="06496DA5" w14:textId="77777777" w:rsidR="00BE6F3A" w:rsidRDefault="00BE6F3A" w:rsidP="00296ACD">
            <w:pPr>
              <w:spacing w:before="0"/>
              <w:jc w:val="center"/>
              <w:rPr>
                <w:i/>
                <w:sz w:val="16"/>
                <w:szCs w:val="16"/>
              </w:rPr>
            </w:pPr>
            <w:r>
              <w:rPr>
                <w:i/>
                <w:sz w:val="16"/>
                <w:szCs w:val="16"/>
              </w:rPr>
              <w:t>1</w:t>
            </w:r>
          </w:p>
        </w:tc>
        <w:tc>
          <w:tcPr>
            <w:tcW w:w="1276" w:type="dxa"/>
            <w:vAlign w:val="center"/>
          </w:tcPr>
          <w:p w14:paraId="49FFF975" w14:textId="77777777" w:rsidR="00BE6F3A" w:rsidRPr="00C344F4" w:rsidRDefault="00BE6F3A" w:rsidP="00296ACD">
            <w:pPr>
              <w:spacing w:before="0"/>
              <w:jc w:val="left"/>
              <w:rPr>
                <w:i/>
                <w:sz w:val="16"/>
                <w:szCs w:val="16"/>
              </w:rPr>
            </w:pPr>
          </w:p>
        </w:tc>
      </w:tr>
      <w:tr w:rsidR="00BE6F3A" w:rsidRPr="00C344F4" w14:paraId="3D56E7E7" w14:textId="77777777" w:rsidTr="00B051ED">
        <w:trPr>
          <w:trHeight w:val="284"/>
        </w:trPr>
        <w:tc>
          <w:tcPr>
            <w:tcW w:w="4111" w:type="dxa"/>
            <w:vAlign w:val="center"/>
          </w:tcPr>
          <w:p w14:paraId="51FD6407" w14:textId="77777777" w:rsidR="00BE6F3A" w:rsidRPr="00427FFC" w:rsidRDefault="00BE6F3A" w:rsidP="00BE6F3A">
            <w:pPr>
              <w:spacing w:before="0"/>
              <w:ind w:left="743"/>
              <w:jc w:val="left"/>
              <w:rPr>
                <w:i/>
                <w:sz w:val="16"/>
                <w:szCs w:val="16"/>
              </w:rPr>
            </w:pPr>
            <w:r>
              <w:rPr>
                <w:i/>
                <w:sz w:val="16"/>
                <w:szCs w:val="16"/>
              </w:rPr>
              <w:t>AnotacaoCCF</w:t>
            </w:r>
          </w:p>
        </w:tc>
        <w:tc>
          <w:tcPr>
            <w:tcW w:w="2410" w:type="dxa"/>
            <w:vAlign w:val="center"/>
          </w:tcPr>
          <w:p w14:paraId="00F339C9" w14:textId="77777777" w:rsidR="00BE6F3A" w:rsidRDefault="00BE6F3A" w:rsidP="00296ACD">
            <w:pPr>
              <w:spacing w:before="0"/>
              <w:jc w:val="left"/>
              <w:rPr>
                <w:i/>
                <w:sz w:val="16"/>
                <w:szCs w:val="16"/>
              </w:rPr>
            </w:pPr>
            <w:r>
              <w:rPr>
                <w:i/>
                <w:sz w:val="16"/>
                <w:szCs w:val="16"/>
              </w:rPr>
              <w:t>AnotacaoCheque</w:t>
            </w:r>
          </w:p>
        </w:tc>
        <w:tc>
          <w:tcPr>
            <w:tcW w:w="850" w:type="dxa"/>
            <w:vAlign w:val="center"/>
          </w:tcPr>
          <w:p w14:paraId="0DFC9450" w14:textId="77777777" w:rsidR="00BE6F3A" w:rsidRDefault="00BE6F3A" w:rsidP="00296ACD">
            <w:pPr>
              <w:spacing w:before="0"/>
              <w:jc w:val="center"/>
              <w:rPr>
                <w:i/>
                <w:sz w:val="16"/>
                <w:szCs w:val="16"/>
              </w:rPr>
            </w:pPr>
            <w:r>
              <w:rPr>
                <w:i/>
                <w:sz w:val="16"/>
                <w:szCs w:val="16"/>
              </w:rPr>
              <w:t>0</w:t>
            </w:r>
          </w:p>
        </w:tc>
        <w:tc>
          <w:tcPr>
            <w:tcW w:w="851" w:type="dxa"/>
            <w:vAlign w:val="center"/>
          </w:tcPr>
          <w:p w14:paraId="2DD26EB2" w14:textId="77777777" w:rsidR="00BE6F3A" w:rsidRDefault="00BE6F3A" w:rsidP="00296ACD">
            <w:pPr>
              <w:spacing w:before="0"/>
              <w:jc w:val="center"/>
              <w:rPr>
                <w:i/>
                <w:sz w:val="16"/>
                <w:szCs w:val="16"/>
              </w:rPr>
            </w:pPr>
            <w:r>
              <w:rPr>
                <w:i/>
                <w:sz w:val="16"/>
                <w:szCs w:val="16"/>
              </w:rPr>
              <w:t>-1</w:t>
            </w:r>
          </w:p>
        </w:tc>
        <w:tc>
          <w:tcPr>
            <w:tcW w:w="1276" w:type="dxa"/>
            <w:vAlign w:val="center"/>
          </w:tcPr>
          <w:p w14:paraId="7CED7964" w14:textId="77777777" w:rsidR="00BE6F3A" w:rsidRPr="00C344F4" w:rsidRDefault="00BE6F3A" w:rsidP="00296ACD">
            <w:pPr>
              <w:spacing w:before="0"/>
              <w:jc w:val="left"/>
              <w:rPr>
                <w:i/>
                <w:sz w:val="16"/>
                <w:szCs w:val="16"/>
              </w:rPr>
            </w:pPr>
          </w:p>
        </w:tc>
      </w:tr>
      <w:tr w:rsidR="00BE6F3A" w:rsidRPr="00C344F4" w14:paraId="4DE60F0A" w14:textId="77777777" w:rsidTr="00B051ED">
        <w:trPr>
          <w:trHeight w:val="284"/>
        </w:trPr>
        <w:tc>
          <w:tcPr>
            <w:tcW w:w="4111" w:type="dxa"/>
            <w:vAlign w:val="center"/>
          </w:tcPr>
          <w:p w14:paraId="4A0B60CF"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318DC183" w14:textId="77777777" w:rsidR="00BE6F3A" w:rsidRDefault="00BE6F3A" w:rsidP="00296ACD">
            <w:pPr>
              <w:spacing w:before="0"/>
              <w:jc w:val="left"/>
              <w:rPr>
                <w:i/>
                <w:sz w:val="16"/>
                <w:szCs w:val="16"/>
              </w:rPr>
            </w:pPr>
            <w:r>
              <w:rPr>
                <w:i/>
                <w:sz w:val="16"/>
                <w:szCs w:val="16"/>
              </w:rPr>
              <w:t>DateTime</w:t>
            </w:r>
          </w:p>
        </w:tc>
        <w:tc>
          <w:tcPr>
            <w:tcW w:w="850" w:type="dxa"/>
            <w:vAlign w:val="center"/>
          </w:tcPr>
          <w:p w14:paraId="2645900A" w14:textId="77777777" w:rsidR="00BE6F3A" w:rsidRDefault="00BE6F3A" w:rsidP="00296ACD">
            <w:pPr>
              <w:spacing w:before="0"/>
              <w:jc w:val="center"/>
              <w:rPr>
                <w:i/>
                <w:sz w:val="16"/>
                <w:szCs w:val="16"/>
              </w:rPr>
            </w:pPr>
            <w:r>
              <w:rPr>
                <w:i/>
                <w:sz w:val="16"/>
                <w:szCs w:val="16"/>
              </w:rPr>
              <w:t>0</w:t>
            </w:r>
          </w:p>
        </w:tc>
        <w:tc>
          <w:tcPr>
            <w:tcW w:w="851" w:type="dxa"/>
            <w:vAlign w:val="center"/>
          </w:tcPr>
          <w:p w14:paraId="55B3941E" w14:textId="77777777" w:rsidR="00BE6F3A" w:rsidRDefault="00BE6F3A" w:rsidP="00296ACD">
            <w:pPr>
              <w:spacing w:before="0"/>
              <w:jc w:val="center"/>
              <w:rPr>
                <w:i/>
                <w:sz w:val="16"/>
                <w:szCs w:val="16"/>
              </w:rPr>
            </w:pPr>
            <w:r>
              <w:rPr>
                <w:i/>
                <w:sz w:val="16"/>
                <w:szCs w:val="16"/>
              </w:rPr>
              <w:t>1</w:t>
            </w:r>
          </w:p>
        </w:tc>
        <w:tc>
          <w:tcPr>
            <w:tcW w:w="1276" w:type="dxa"/>
            <w:vAlign w:val="center"/>
          </w:tcPr>
          <w:p w14:paraId="65461D7C" w14:textId="77777777" w:rsidR="00BE6F3A" w:rsidRPr="00C344F4" w:rsidRDefault="00BE6F3A" w:rsidP="00296ACD">
            <w:pPr>
              <w:spacing w:before="0"/>
              <w:jc w:val="left"/>
              <w:rPr>
                <w:i/>
                <w:sz w:val="16"/>
                <w:szCs w:val="16"/>
              </w:rPr>
            </w:pPr>
          </w:p>
        </w:tc>
      </w:tr>
      <w:tr w:rsidR="00BE6F3A" w:rsidRPr="00C344F4" w14:paraId="5DAB9D37" w14:textId="77777777" w:rsidTr="00B051ED">
        <w:trPr>
          <w:trHeight w:val="284"/>
        </w:trPr>
        <w:tc>
          <w:tcPr>
            <w:tcW w:w="4111" w:type="dxa"/>
            <w:vAlign w:val="center"/>
          </w:tcPr>
          <w:p w14:paraId="0DDBC92E" w14:textId="77777777" w:rsidR="00BE6F3A" w:rsidRDefault="00BE6F3A" w:rsidP="00BE6F3A">
            <w:pPr>
              <w:spacing w:before="0"/>
              <w:ind w:left="885"/>
              <w:jc w:val="left"/>
              <w:rPr>
                <w:i/>
                <w:sz w:val="16"/>
                <w:szCs w:val="16"/>
              </w:rPr>
            </w:pPr>
            <w:r>
              <w:rPr>
                <w:i/>
                <w:sz w:val="16"/>
                <w:szCs w:val="16"/>
              </w:rPr>
              <w:t>cheque/banco</w:t>
            </w:r>
          </w:p>
        </w:tc>
        <w:tc>
          <w:tcPr>
            <w:tcW w:w="2410" w:type="dxa"/>
          </w:tcPr>
          <w:p w14:paraId="43C19552"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748A39B0" w14:textId="77777777" w:rsidR="00BE6F3A" w:rsidRDefault="00BE6F3A" w:rsidP="00296ACD">
            <w:pPr>
              <w:spacing w:before="0"/>
              <w:jc w:val="center"/>
              <w:rPr>
                <w:i/>
                <w:sz w:val="16"/>
                <w:szCs w:val="16"/>
              </w:rPr>
            </w:pPr>
            <w:r>
              <w:rPr>
                <w:i/>
                <w:sz w:val="16"/>
                <w:szCs w:val="16"/>
              </w:rPr>
              <w:t>0</w:t>
            </w:r>
          </w:p>
        </w:tc>
        <w:tc>
          <w:tcPr>
            <w:tcW w:w="851" w:type="dxa"/>
            <w:vAlign w:val="center"/>
          </w:tcPr>
          <w:p w14:paraId="75D3F90A" w14:textId="77777777" w:rsidR="00BE6F3A" w:rsidRDefault="00BE6F3A" w:rsidP="00296ACD">
            <w:pPr>
              <w:spacing w:before="0"/>
              <w:jc w:val="center"/>
              <w:rPr>
                <w:i/>
                <w:sz w:val="16"/>
                <w:szCs w:val="16"/>
              </w:rPr>
            </w:pPr>
            <w:r>
              <w:rPr>
                <w:i/>
                <w:sz w:val="16"/>
                <w:szCs w:val="16"/>
              </w:rPr>
              <w:t>1</w:t>
            </w:r>
          </w:p>
        </w:tc>
        <w:tc>
          <w:tcPr>
            <w:tcW w:w="1276" w:type="dxa"/>
            <w:vAlign w:val="center"/>
          </w:tcPr>
          <w:p w14:paraId="6005E83F" w14:textId="77777777" w:rsidR="00BE6F3A" w:rsidRPr="00C344F4" w:rsidRDefault="00BE6F3A" w:rsidP="00296ACD">
            <w:pPr>
              <w:spacing w:before="0"/>
              <w:jc w:val="left"/>
              <w:rPr>
                <w:i/>
                <w:sz w:val="16"/>
                <w:szCs w:val="16"/>
              </w:rPr>
            </w:pPr>
          </w:p>
        </w:tc>
      </w:tr>
      <w:tr w:rsidR="00BE6F3A" w:rsidRPr="00C344F4" w14:paraId="7AC69208" w14:textId="77777777" w:rsidTr="00B051ED">
        <w:trPr>
          <w:trHeight w:val="284"/>
        </w:trPr>
        <w:tc>
          <w:tcPr>
            <w:tcW w:w="4111" w:type="dxa"/>
            <w:vAlign w:val="center"/>
          </w:tcPr>
          <w:p w14:paraId="1BBB2924" w14:textId="77777777" w:rsidR="00BE6F3A" w:rsidRDefault="00BE6F3A" w:rsidP="00BE6F3A">
            <w:pPr>
              <w:spacing w:before="0"/>
              <w:ind w:left="885"/>
              <w:jc w:val="left"/>
              <w:rPr>
                <w:i/>
                <w:sz w:val="16"/>
                <w:szCs w:val="16"/>
              </w:rPr>
            </w:pPr>
            <w:r>
              <w:rPr>
                <w:i/>
                <w:sz w:val="16"/>
                <w:szCs w:val="16"/>
              </w:rPr>
              <w:t>cheque/agencia</w:t>
            </w:r>
          </w:p>
        </w:tc>
        <w:tc>
          <w:tcPr>
            <w:tcW w:w="2410" w:type="dxa"/>
          </w:tcPr>
          <w:p w14:paraId="7625FB9A"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2A32459F" w14:textId="77777777" w:rsidR="00BE6F3A" w:rsidRDefault="00BE6F3A" w:rsidP="00296ACD">
            <w:pPr>
              <w:spacing w:before="0"/>
              <w:jc w:val="center"/>
              <w:rPr>
                <w:i/>
                <w:sz w:val="16"/>
                <w:szCs w:val="16"/>
              </w:rPr>
            </w:pPr>
            <w:r>
              <w:rPr>
                <w:i/>
                <w:sz w:val="16"/>
                <w:szCs w:val="16"/>
              </w:rPr>
              <w:t>0</w:t>
            </w:r>
          </w:p>
        </w:tc>
        <w:tc>
          <w:tcPr>
            <w:tcW w:w="851" w:type="dxa"/>
            <w:vAlign w:val="center"/>
          </w:tcPr>
          <w:p w14:paraId="65A5B635" w14:textId="77777777" w:rsidR="00BE6F3A" w:rsidRDefault="00BE6F3A" w:rsidP="00296ACD">
            <w:pPr>
              <w:spacing w:before="0"/>
              <w:jc w:val="center"/>
              <w:rPr>
                <w:i/>
                <w:sz w:val="16"/>
                <w:szCs w:val="16"/>
              </w:rPr>
            </w:pPr>
            <w:r>
              <w:rPr>
                <w:i/>
                <w:sz w:val="16"/>
                <w:szCs w:val="16"/>
              </w:rPr>
              <w:t>1</w:t>
            </w:r>
          </w:p>
        </w:tc>
        <w:tc>
          <w:tcPr>
            <w:tcW w:w="1276" w:type="dxa"/>
            <w:vAlign w:val="center"/>
          </w:tcPr>
          <w:p w14:paraId="214BFA1B" w14:textId="77777777" w:rsidR="00BE6F3A" w:rsidRPr="00C344F4" w:rsidRDefault="00BE6F3A" w:rsidP="00296ACD">
            <w:pPr>
              <w:spacing w:before="0"/>
              <w:jc w:val="left"/>
              <w:rPr>
                <w:i/>
                <w:sz w:val="16"/>
                <w:szCs w:val="16"/>
              </w:rPr>
            </w:pPr>
          </w:p>
        </w:tc>
      </w:tr>
      <w:tr w:rsidR="00BE6F3A" w:rsidRPr="00C344F4" w14:paraId="518BDDB3" w14:textId="77777777" w:rsidTr="00B051ED">
        <w:trPr>
          <w:trHeight w:val="284"/>
        </w:trPr>
        <w:tc>
          <w:tcPr>
            <w:tcW w:w="4111" w:type="dxa"/>
            <w:vAlign w:val="center"/>
          </w:tcPr>
          <w:p w14:paraId="2EDD2DE6" w14:textId="77777777" w:rsidR="00BE6F3A" w:rsidRDefault="00BE6F3A" w:rsidP="00BE6F3A">
            <w:pPr>
              <w:spacing w:before="0"/>
              <w:ind w:left="885"/>
              <w:jc w:val="left"/>
              <w:rPr>
                <w:i/>
                <w:sz w:val="16"/>
                <w:szCs w:val="16"/>
              </w:rPr>
            </w:pPr>
            <w:r>
              <w:rPr>
                <w:i/>
                <w:sz w:val="16"/>
                <w:szCs w:val="16"/>
              </w:rPr>
              <w:t>cheque/numero</w:t>
            </w:r>
          </w:p>
        </w:tc>
        <w:tc>
          <w:tcPr>
            <w:tcW w:w="2410" w:type="dxa"/>
          </w:tcPr>
          <w:p w14:paraId="7636A718"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29B53C0E" w14:textId="77777777" w:rsidR="00BE6F3A" w:rsidRDefault="00BE6F3A" w:rsidP="00296ACD">
            <w:pPr>
              <w:spacing w:before="0"/>
              <w:jc w:val="center"/>
              <w:rPr>
                <w:i/>
                <w:sz w:val="16"/>
                <w:szCs w:val="16"/>
              </w:rPr>
            </w:pPr>
            <w:r>
              <w:rPr>
                <w:i/>
                <w:sz w:val="16"/>
                <w:szCs w:val="16"/>
              </w:rPr>
              <w:t>0</w:t>
            </w:r>
          </w:p>
        </w:tc>
        <w:tc>
          <w:tcPr>
            <w:tcW w:w="851" w:type="dxa"/>
            <w:vAlign w:val="center"/>
          </w:tcPr>
          <w:p w14:paraId="28CDB423" w14:textId="77777777" w:rsidR="00BE6F3A" w:rsidRDefault="00BE6F3A" w:rsidP="00296ACD">
            <w:pPr>
              <w:spacing w:before="0"/>
              <w:jc w:val="center"/>
              <w:rPr>
                <w:i/>
                <w:sz w:val="16"/>
                <w:szCs w:val="16"/>
              </w:rPr>
            </w:pPr>
            <w:r>
              <w:rPr>
                <w:i/>
                <w:sz w:val="16"/>
                <w:szCs w:val="16"/>
              </w:rPr>
              <w:t>1</w:t>
            </w:r>
          </w:p>
        </w:tc>
        <w:tc>
          <w:tcPr>
            <w:tcW w:w="1276" w:type="dxa"/>
            <w:vAlign w:val="center"/>
          </w:tcPr>
          <w:p w14:paraId="76846E64" w14:textId="77777777" w:rsidR="00BE6F3A" w:rsidRPr="00C344F4" w:rsidRDefault="00BE6F3A" w:rsidP="00296ACD">
            <w:pPr>
              <w:spacing w:before="0"/>
              <w:jc w:val="left"/>
              <w:rPr>
                <w:i/>
                <w:sz w:val="16"/>
                <w:szCs w:val="16"/>
              </w:rPr>
            </w:pPr>
          </w:p>
        </w:tc>
      </w:tr>
      <w:tr w:rsidR="00BE6F3A" w:rsidRPr="00C344F4" w14:paraId="5811CF7E" w14:textId="77777777" w:rsidTr="00B051ED">
        <w:trPr>
          <w:trHeight w:val="284"/>
        </w:trPr>
        <w:tc>
          <w:tcPr>
            <w:tcW w:w="4111" w:type="dxa"/>
            <w:vAlign w:val="center"/>
          </w:tcPr>
          <w:p w14:paraId="7DC5011A" w14:textId="77777777" w:rsidR="00BE6F3A" w:rsidRPr="00427FFC" w:rsidRDefault="00BE6F3A" w:rsidP="00BE6F3A">
            <w:pPr>
              <w:spacing w:before="0"/>
              <w:ind w:left="885"/>
              <w:jc w:val="left"/>
              <w:rPr>
                <w:i/>
                <w:sz w:val="16"/>
                <w:szCs w:val="16"/>
              </w:rPr>
            </w:pPr>
            <w:r>
              <w:rPr>
                <w:i/>
                <w:sz w:val="16"/>
                <w:szCs w:val="16"/>
              </w:rPr>
              <w:t>cheque/devolucoes</w:t>
            </w:r>
          </w:p>
        </w:tc>
        <w:tc>
          <w:tcPr>
            <w:tcW w:w="2410" w:type="dxa"/>
            <w:vAlign w:val="center"/>
          </w:tcPr>
          <w:p w14:paraId="09C843ED" w14:textId="77777777" w:rsidR="00BE6F3A" w:rsidRDefault="00BE6F3A" w:rsidP="00296ACD">
            <w:pPr>
              <w:spacing w:before="0"/>
              <w:jc w:val="left"/>
              <w:rPr>
                <w:i/>
                <w:sz w:val="16"/>
                <w:szCs w:val="16"/>
              </w:rPr>
            </w:pPr>
            <w:r>
              <w:rPr>
                <w:i/>
                <w:sz w:val="16"/>
                <w:szCs w:val="16"/>
              </w:rPr>
              <w:t>Integer</w:t>
            </w:r>
          </w:p>
        </w:tc>
        <w:tc>
          <w:tcPr>
            <w:tcW w:w="850" w:type="dxa"/>
            <w:vAlign w:val="center"/>
          </w:tcPr>
          <w:p w14:paraId="62E289C7" w14:textId="77777777" w:rsidR="00BE6F3A" w:rsidRDefault="00BE6F3A" w:rsidP="00296ACD">
            <w:pPr>
              <w:spacing w:before="0"/>
              <w:jc w:val="center"/>
              <w:rPr>
                <w:i/>
                <w:sz w:val="16"/>
                <w:szCs w:val="16"/>
              </w:rPr>
            </w:pPr>
            <w:r>
              <w:rPr>
                <w:i/>
                <w:sz w:val="16"/>
                <w:szCs w:val="16"/>
              </w:rPr>
              <w:t>0</w:t>
            </w:r>
          </w:p>
        </w:tc>
        <w:tc>
          <w:tcPr>
            <w:tcW w:w="851" w:type="dxa"/>
            <w:vAlign w:val="center"/>
          </w:tcPr>
          <w:p w14:paraId="27CC775A" w14:textId="77777777" w:rsidR="00BE6F3A" w:rsidRDefault="00BE6F3A" w:rsidP="00296ACD">
            <w:pPr>
              <w:spacing w:before="0"/>
              <w:jc w:val="center"/>
              <w:rPr>
                <w:i/>
                <w:sz w:val="16"/>
                <w:szCs w:val="16"/>
              </w:rPr>
            </w:pPr>
            <w:r>
              <w:rPr>
                <w:i/>
                <w:sz w:val="16"/>
                <w:szCs w:val="16"/>
              </w:rPr>
              <w:t>1</w:t>
            </w:r>
          </w:p>
        </w:tc>
        <w:tc>
          <w:tcPr>
            <w:tcW w:w="1276" w:type="dxa"/>
            <w:vAlign w:val="center"/>
          </w:tcPr>
          <w:p w14:paraId="6A0B8C4A" w14:textId="77777777" w:rsidR="00BE6F3A" w:rsidRPr="00C344F4" w:rsidRDefault="00BE6F3A" w:rsidP="00296ACD">
            <w:pPr>
              <w:spacing w:before="0"/>
              <w:jc w:val="left"/>
              <w:rPr>
                <w:i/>
                <w:sz w:val="16"/>
                <w:szCs w:val="16"/>
              </w:rPr>
            </w:pPr>
          </w:p>
        </w:tc>
      </w:tr>
      <w:tr w:rsidR="00BE6F3A" w:rsidRPr="00C344F4" w14:paraId="3C4985EB" w14:textId="77777777" w:rsidTr="00B051ED">
        <w:trPr>
          <w:trHeight w:val="284"/>
        </w:trPr>
        <w:tc>
          <w:tcPr>
            <w:tcW w:w="4111" w:type="dxa"/>
            <w:vAlign w:val="center"/>
          </w:tcPr>
          <w:p w14:paraId="3E520218" w14:textId="77777777" w:rsidR="00BE6F3A" w:rsidRPr="00427FFC" w:rsidRDefault="00BE6F3A" w:rsidP="00BE6F3A">
            <w:pPr>
              <w:spacing w:before="0"/>
              <w:ind w:left="885"/>
              <w:jc w:val="left"/>
              <w:rPr>
                <w:i/>
                <w:sz w:val="16"/>
                <w:szCs w:val="16"/>
              </w:rPr>
            </w:pPr>
            <w:r>
              <w:rPr>
                <w:i/>
                <w:sz w:val="16"/>
                <w:szCs w:val="16"/>
              </w:rPr>
              <w:t>uf</w:t>
            </w:r>
          </w:p>
        </w:tc>
        <w:tc>
          <w:tcPr>
            <w:tcW w:w="2410" w:type="dxa"/>
          </w:tcPr>
          <w:p w14:paraId="6B272D14"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58F95AB7" w14:textId="77777777" w:rsidR="00BE6F3A" w:rsidRDefault="00BE6F3A" w:rsidP="00296ACD">
            <w:pPr>
              <w:spacing w:before="0"/>
              <w:jc w:val="center"/>
              <w:rPr>
                <w:i/>
                <w:sz w:val="16"/>
                <w:szCs w:val="16"/>
              </w:rPr>
            </w:pPr>
            <w:r>
              <w:rPr>
                <w:i/>
                <w:sz w:val="16"/>
                <w:szCs w:val="16"/>
              </w:rPr>
              <w:t>0</w:t>
            </w:r>
          </w:p>
        </w:tc>
        <w:tc>
          <w:tcPr>
            <w:tcW w:w="851" w:type="dxa"/>
            <w:vAlign w:val="center"/>
          </w:tcPr>
          <w:p w14:paraId="711A0175" w14:textId="77777777" w:rsidR="00BE6F3A" w:rsidRDefault="00BE6F3A" w:rsidP="00296ACD">
            <w:pPr>
              <w:spacing w:before="0"/>
              <w:jc w:val="center"/>
              <w:rPr>
                <w:i/>
                <w:sz w:val="16"/>
                <w:szCs w:val="16"/>
              </w:rPr>
            </w:pPr>
            <w:r>
              <w:rPr>
                <w:i/>
                <w:sz w:val="16"/>
                <w:szCs w:val="16"/>
              </w:rPr>
              <w:t>1</w:t>
            </w:r>
          </w:p>
        </w:tc>
        <w:tc>
          <w:tcPr>
            <w:tcW w:w="1276" w:type="dxa"/>
            <w:vAlign w:val="center"/>
          </w:tcPr>
          <w:p w14:paraId="0DB6E3B0" w14:textId="77777777" w:rsidR="00BE6F3A" w:rsidRPr="00C344F4" w:rsidRDefault="00BE6F3A" w:rsidP="00296ACD">
            <w:pPr>
              <w:spacing w:before="0"/>
              <w:jc w:val="left"/>
              <w:rPr>
                <w:i/>
                <w:sz w:val="16"/>
                <w:szCs w:val="16"/>
              </w:rPr>
            </w:pPr>
          </w:p>
        </w:tc>
      </w:tr>
      <w:tr w:rsidR="00BE6F3A" w:rsidRPr="00C344F4" w14:paraId="493F5D6C" w14:textId="77777777" w:rsidTr="00B051ED">
        <w:trPr>
          <w:trHeight w:val="284"/>
        </w:trPr>
        <w:tc>
          <w:tcPr>
            <w:tcW w:w="4111" w:type="dxa"/>
            <w:vAlign w:val="center"/>
          </w:tcPr>
          <w:p w14:paraId="6BA35DF0" w14:textId="77777777" w:rsidR="00BE6F3A" w:rsidRPr="00427FFC" w:rsidRDefault="00BE6F3A" w:rsidP="00BE6F3A">
            <w:pPr>
              <w:spacing w:before="0"/>
              <w:ind w:left="885"/>
              <w:jc w:val="left"/>
              <w:rPr>
                <w:i/>
                <w:sz w:val="16"/>
                <w:szCs w:val="16"/>
              </w:rPr>
            </w:pPr>
            <w:r>
              <w:rPr>
                <w:i/>
                <w:sz w:val="16"/>
                <w:szCs w:val="16"/>
              </w:rPr>
              <w:t>cidade</w:t>
            </w:r>
          </w:p>
        </w:tc>
        <w:tc>
          <w:tcPr>
            <w:tcW w:w="2410" w:type="dxa"/>
          </w:tcPr>
          <w:p w14:paraId="7557AAA8"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3F3AF394" w14:textId="77777777" w:rsidR="00BE6F3A" w:rsidRDefault="00BE6F3A" w:rsidP="00296ACD">
            <w:pPr>
              <w:spacing w:before="0"/>
              <w:jc w:val="center"/>
              <w:rPr>
                <w:i/>
                <w:sz w:val="16"/>
                <w:szCs w:val="16"/>
              </w:rPr>
            </w:pPr>
            <w:r>
              <w:rPr>
                <w:i/>
                <w:sz w:val="16"/>
                <w:szCs w:val="16"/>
              </w:rPr>
              <w:t>0</w:t>
            </w:r>
          </w:p>
        </w:tc>
        <w:tc>
          <w:tcPr>
            <w:tcW w:w="851" w:type="dxa"/>
            <w:vAlign w:val="center"/>
          </w:tcPr>
          <w:p w14:paraId="539F5B0B" w14:textId="77777777" w:rsidR="00BE6F3A" w:rsidRDefault="00BE6F3A" w:rsidP="00296ACD">
            <w:pPr>
              <w:spacing w:before="0"/>
              <w:jc w:val="center"/>
              <w:rPr>
                <w:i/>
                <w:sz w:val="16"/>
                <w:szCs w:val="16"/>
              </w:rPr>
            </w:pPr>
            <w:r>
              <w:rPr>
                <w:i/>
                <w:sz w:val="16"/>
                <w:szCs w:val="16"/>
              </w:rPr>
              <w:t>1</w:t>
            </w:r>
          </w:p>
        </w:tc>
        <w:tc>
          <w:tcPr>
            <w:tcW w:w="1276" w:type="dxa"/>
            <w:vAlign w:val="center"/>
          </w:tcPr>
          <w:p w14:paraId="23748C84" w14:textId="77777777" w:rsidR="00BE6F3A" w:rsidRPr="00C344F4" w:rsidRDefault="00BE6F3A" w:rsidP="00296ACD">
            <w:pPr>
              <w:spacing w:before="0"/>
              <w:jc w:val="left"/>
              <w:rPr>
                <w:i/>
                <w:sz w:val="16"/>
                <w:szCs w:val="16"/>
              </w:rPr>
            </w:pPr>
          </w:p>
        </w:tc>
      </w:tr>
      <w:tr w:rsidR="00BE6F3A" w:rsidRPr="00C344F4" w14:paraId="54AE0CBB" w14:textId="77777777" w:rsidTr="00B051ED">
        <w:trPr>
          <w:trHeight w:val="284"/>
        </w:trPr>
        <w:tc>
          <w:tcPr>
            <w:tcW w:w="4111" w:type="dxa"/>
            <w:vAlign w:val="center"/>
          </w:tcPr>
          <w:p w14:paraId="1EEFDE4A" w14:textId="77777777" w:rsidR="00BE6F3A" w:rsidRPr="00427FFC" w:rsidRDefault="00BE6F3A" w:rsidP="00BE6F3A">
            <w:pPr>
              <w:spacing w:before="0"/>
              <w:ind w:left="885"/>
              <w:jc w:val="left"/>
              <w:rPr>
                <w:i/>
                <w:sz w:val="16"/>
                <w:szCs w:val="16"/>
              </w:rPr>
            </w:pPr>
            <w:r>
              <w:rPr>
                <w:i/>
                <w:sz w:val="16"/>
                <w:szCs w:val="16"/>
              </w:rPr>
              <w:t>natureza/codigo</w:t>
            </w:r>
          </w:p>
        </w:tc>
        <w:tc>
          <w:tcPr>
            <w:tcW w:w="2410" w:type="dxa"/>
          </w:tcPr>
          <w:p w14:paraId="732F7F7E" w14:textId="77777777" w:rsidR="00BE6F3A" w:rsidRDefault="00BE6F3A" w:rsidP="00296ACD">
            <w:pPr>
              <w:spacing w:before="0"/>
              <w:jc w:val="left"/>
              <w:rPr>
                <w:i/>
                <w:sz w:val="16"/>
                <w:szCs w:val="16"/>
              </w:rPr>
            </w:pPr>
            <w:r w:rsidRPr="00291F7E">
              <w:rPr>
                <w:i/>
                <w:sz w:val="16"/>
                <w:szCs w:val="16"/>
              </w:rPr>
              <w:t>String</w:t>
            </w:r>
          </w:p>
        </w:tc>
        <w:tc>
          <w:tcPr>
            <w:tcW w:w="850" w:type="dxa"/>
            <w:vAlign w:val="center"/>
          </w:tcPr>
          <w:p w14:paraId="003AF0F9" w14:textId="77777777" w:rsidR="00BE6F3A" w:rsidRDefault="00BE6F3A" w:rsidP="00296ACD">
            <w:pPr>
              <w:spacing w:before="0"/>
              <w:jc w:val="center"/>
              <w:rPr>
                <w:i/>
                <w:sz w:val="16"/>
                <w:szCs w:val="16"/>
              </w:rPr>
            </w:pPr>
            <w:r>
              <w:rPr>
                <w:i/>
                <w:sz w:val="16"/>
                <w:szCs w:val="16"/>
              </w:rPr>
              <w:t>0</w:t>
            </w:r>
          </w:p>
        </w:tc>
        <w:tc>
          <w:tcPr>
            <w:tcW w:w="851" w:type="dxa"/>
            <w:vAlign w:val="center"/>
          </w:tcPr>
          <w:p w14:paraId="703B3F05" w14:textId="77777777" w:rsidR="00BE6F3A" w:rsidRDefault="00BE6F3A" w:rsidP="00296ACD">
            <w:pPr>
              <w:spacing w:before="0"/>
              <w:jc w:val="center"/>
              <w:rPr>
                <w:i/>
                <w:sz w:val="16"/>
                <w:szCs w:val="16"/>
              </w:rPr>
            </w:pPr>
            <w:r>
              <w:rPr>
                <w:i/>
                <w:sz w:val="16"/>
                <w:szCs w:val="16"/>
              </w:rPr>
              <w:t>1</w:t>
            </w:r>
          </w:p>
        </w:tc>
        <w:tc>
          <w:tcPr>
            <w:tcW w:w="1276" w:type="dxa"/>
            <w:vAlign w:val="center"/>
          </w:tcPr>
          <w:p w14:paraId="2BED965C" w14:textId="77777777" w:rsidR="00BE6F3A" w:rsidRPr="00C344F4" w:rsidRDefault="00BE6F3A" w:rsidP="00296ACD">
            <w:pPr>
              <w:spacing w:before="0"/>
              <w:jc w:val="left"/>
              <w:rPr>
                <w:i/>
                <w:sz w:val="16"/>
                <w:szCs w:val="16"/>
              </w:rPr>
            </w:pPr>
          </w:p>
        </w:tc>
      </w:tr>
      <w:tr w:rsidR="00BE6F3A" w:rsidRPr="00C344F4" w14:paraId="3800E140" w14:textId="77777777" w:rsidTr="00B051ED">
        <w:trPr>
          <w:trHeight w:val="284"/>
        </w:trPr>
        <w:tc>
          <w:tcPr>
            <w:tcW w:w="4111" w:type="dxa"/>
            <w:vAlign w:val="center"/>
          </w:tcPr>
          <w:p w14:paraId="342B3C73" w14:textId="77777777" w:rsidR="00BE6F3A" w:rsidRPr="00427FFC" w:rsidRDefault="00BE6F3A" w:rsidP="00BE6F3A">
            <w:pPr>
              <w:spacing w:before="0"/>
              <w:ind w:left="743"/>
              <w:jc w:val="left"/>
              <w:rPr>
                <w:i/>
                <w:sz w:val="16"/>
                <w:szCs w:val="16"/>
              </w:rPr>
            </w:pPr>
            <w:r>
              <w:rPr>
                <w:i/>
                <w:sz w:val="16"/>
                <w:szCs w:val="16"/>
              </w:rPr>
              <w:t>Mensagem</w:t>
            </w:r>
          </w:p>
        </w:tc>
        <w:tc>
          <w:tcPr>
            <w:tcW w:w="2410" w:type="dxa"/>
            <w:vAlign w:val="center"/>
          </w:tcPr>
          <w:p w14:paraId="79BACB6F" w14:textId="77777777" w:rsidR="00BE6F3A" w:rsidRDefault="00BE6F3A" w:rsidP="00296ACD">
            <w:pPr>
              <w:spacing w:before="0"/>
              <w:jc w:val="left"/>
              <w:rPr>
                <w:i/>
                <w:sz w:val="16"/>
                <w:szCs w:val="16"/>
              </w:rPr>
            </w:pPr>
            <w:r>
              <w:rPr>
                <w:i/>
                <w:sz w:val="16"/>
                <w:szCs w:val="16"/>
              </w:rPr>
              <w:t>Mensagem</w:t>
            </w:r>
          </w:p>
        </w:tc>
        <w:tc>
          <w:tcPr>
            <w:tcW w:w="850" w:type="dxa"/>
            <w:vAlign w:val="center"/>
          </w:tcPr>
          <w:p w14:paraId="0E1B625B" w14:textId="77777777" w:rsidR="00BE6F3A" w:rsidRDefault="00BE6F3A" w:rsidP="00296ACD">
            <w:pPr>
              <w:spacing w:before="0"/>
              <w:jc w:val="center"/>
              <w:rPr>
                <w:i/>
                <w:sz w:val="16"/>
                <w:szCs w:val="16"/>
              </w:rPr>
            </w:pPr>
            <w:r>
              <w:rPr>
                <w:i/>
                <w:sz w:val="16"/>
                <w:szCs w:val="16"/>
              </w:rPr>
              <w:t>0</w:t>
            </w:r>
          </w:p>
        </w:tc>
        <w:tc>
          <w:tcPr>
            <w:tcW w:w="851" w:type="dxa"/>
            <w:vAlign w:val="center"/>
          </w:tcPr>
          <w:p w14:paraId="4B98E871" w14:textId="77777777" w:rsidR="00BE6F3A" w:rsidRDefault="00BE6F3A" w:rsidP="00296ACD">
            <w:pPr>
              <w:spacing w:before="0"/>
              <w:jc w:val="center"/>
              <w:rPr>
                <w:i/>
                <w:sz w:val="16"/>
                <w:szCs w:val="16"/>
              </w:rPr>
            </w:pPr>
            <w:r>
              <w:rPr>
                <w:i/>
                <w:sz w:val="16"/>
                <w:szCs w:val="16"/>
              </w:rPr>
              <w:t>1</w:t>
            </w:r>
          </w:p>
        </w:tc>
        <w:tc>
          <w:tcPr>
            <w:tcW w:w="1276" w:type="dxa"/>
            <w:vAlign w:val="center"/>
          </w:tcPr>
          <w:p w14:paraId="441A1769" w14:textId="77777777" w:rsidR="00BE6F3A" w:rsidRPr="00C344F4" w:rsidRDefault="00BE6F3A" w:rsidP="00296ACD">
            <w:pPr>
              <w:spacing w:before="0"/>
              <w:jc w:val="left"/>
              <w:rPr>
                <w:i/>
                <w:sz w:val="16"/>
                <w:szCs w:val="16"/>
              </w:rPr>
            </w:pPr>
          </w:p>
        </w:tc>
      </w:tr>
      <w:tr w:rsidR="00BE6F3A" w:rsidRPr="00C344F4" w14:paraId="739DB06B" w14:textId="77777777" w:rsidTr="00B051ED">
        <w:trPr>
          <w:trHeight w:val="284"/>
        </w:trPr>
        <w:tc>
          <w:tcPr>
            <w:tcW w:w="4111" w:type="dxa"/>
            <w:vAlign w:val="center"/>
          </w:tcPr>
          <w:p w14:paraId="14CE2061" w14:textId="77777777" w:rsidR="00BE6F3A" w:rsidRPr="00427FFC" w:rsidRDefault="00BE6F3A" w:rsidP="00BE6F3A">
            <w:pPr>
              <w:spacing w:before="0"/>
              <w:ind w:left="885"/>
              <w:jc w:val="left"/>
              <w:rPr>
                <w:i/>
                <w:sz w:val="16"/>
                <w:szCs w:val="16"/>
              </w:rPr>
            </w:pPr>
            <w:r>
              <w:rPr>
                <w:i/>
                <w:sz w:val="16"/>
                <w:szCs w:val="16"/>
              </w:rPr>
              <w:t>texto</w:t>
            </w:r>
          </w:p>
        </w:tc>
        <w:tc>
          <w:tcPr>
            <w:tcW w:w="2410" w:type="dxa"/>
            <w:vAlign w:val="center"/>
          </w:tcPr>
          <w:p w14:paraId="42BCF1B2" w14:textId="77777777" w:rsidR="00BE6F3A" w:rsidRDefault="00BE6F3A" w:rsidP="00296ACD">
            <w:pPr>
              <w:spacing w:before="0"/>
              <w:jc w:val="left"/>
              <w:rPr>
                <w:i/>
                <w:sz w:val="16"/>
                <w:szCs w:val="16"/>
              </w:rPr>
            </w:pPr>
            <w:r>
              <w:rPr>
                <w:i/>
                <w:sz w:val="16"/>
                <w:szCs w:val="16"/>
              </w:rPr>
              <w:t>String</w:t>
            </w:r>
          </w:p>
        </w:tc>
        <w:tc>
          <w:tcPr>
            <w:tcW w:w="850" w:type="dxa"/>
            <w:vAlign w:val="center"/>
          </w:tcPr>
          <w:p w14:paraId="659105F0" w14:textId="77777777" w:rsidR="00BE6F3A" w:rsidRDefault="00BE6F3A" w:rsidP="00296ACD">
            <w:pPr>
              <w:spacing w:before="0"/>
              <w:jc w:val="center"/>
              <w:rPr>
                <w:i/>
                <w:sz w:val="16"/>
                <w:szCs w:val="16"/>
              </w:rPr>
            </w:pPr>
            <w:r>
              <w:rPr>
                <w:i/>
                <w:sz w:val="16"/>
                <w:szCs w:val="16"/>
              </w:rPr>
              <w:t>0</w:t>
            </w:r>
          </w:p>
        </w:tc>
        <w:tc>
          <w:tcPr>
            <w:tcW w:w="851" w:type="dxa"/>
            <w:vAlign w:val="center"/>
          </w:tcPr>
          <w:p w14:paraId="079DC4F2" w14:textId="77777777" w:rsidR="00BE6F3A" w:rsidRDefault="00BE6F3A" w:rsidP="00296ACD">
            <w:pPr>
              <w:spacing w:before="0"/>
              <w:jc w:val="center"/>
              <w:rPr>
                <w:i/>
                <w:sz w:val="16"/>
                <w:szCs w:val="16"/>
              </w:rPr>
            </w:pPr>
            <w:r>
              <w:rPr>
                <w:i/>
                <w:sz w:val="16"/>
                <w:szCs w:val="16"/>
              </w:rPr>
              <w:t>1</w:t>
            </w:r>
          </w:p>
        </w:tc>
        <w:tc>
          <w:tcPr>
            <w:tcW w:w="1276" w:type="dxa"/>
            <w:vAlign w:val="center"/>
          </w:tcPr>
          <w:p w14:paraId="4A993BF3" w14:textId="77777777" w:rsidR="00BE6F3A" w:rsidRPr="00C344F4" w:rsidRDefault="00BE6F3A" w:rsidP="00296ACD">
            <w:pPr>
              <w:spacing w:before="0"/>
              <w:jc w:val="left"/>
              <w:rPr>
                <w:i/>
                <w:sz w:val="16"/>
                <w:szCs w:val="16"/>
              </w:rPr>
            </w:pPr>
          </w:p>
        </w:tc>
      </w:tr>
      <w:tr w:rsidR="00BE6F3A" w:rsidRPr="00C344F4" w14:paraId="4CAE8F5A" w14:textId="77777777" w:rsidTr="00B051ED">
        <w:trPr>
          <w:trHeight w:val="284"/>
        </w:trPr>
        <w:tc>
          <w:tcPr>
            <w:tcW w:w="4111" w:type="dxa"/>
            <w:vAlign w:val="center"/>
          </w:tcPr>
          <w:p w14:paraId="0385DC3B" w14:textId="77777777" w:rsidR="00BE6F3A" w:rsidRPr="006E1AED" w:rsidRDefault="00BE6F3A" w:rsidP="00BE6F3A">
            <w:pPr>
              <w:spacing w:before="0"/>
              <w:ind w:left="601"/>
              <w:jc w:val="left"/>
              <w:rPr>
                <w:sz w:val="16"/>
                <w:szCs w:val="16"/>
              </w:rPr>
            </w:pPr>
            <w:r>
              <w:rPr>
                <w:sz w:val="16"/>
                <w:szCs w:val="16"/>
              </w:rPr>
              <w:t>InformacoesRecheque</w:t>
            </w:r>
          </w:p>
        </w:tc>
        <w:tc>
          <w:tcPr>
            <w:tcW w:w="2410" w:type="dxa"/>
            <w:vAlign w:val="center"/>
          </w:tcPr>
          <w:p w14:paraId="415E7184" w14:textId="77777777" w:rsidR="00BE6F3A" w:rsidRDefault="00BE6F3A" w:rsidP="00296ACD">
            <w:pPr>
              <w:spacing w:before="0"/>
              <w:jc w:val="left"/>
              <w:rPr>
                <w:i/>
                <w:sz w:val="16"/>
                <w:szCs w:val="16"/>
              </w:rPr>
            </w:pPr>
            <w:r>
              <w:rPr>
                <w:i/>
                <w:sz w:val="16"/>
                <w:szCs w:val="16"/>
              </w:rPr>
              <w:t>InformacoesRecheque</w:t>
            </w:r>
          </w:p>
        </w:tc>
        <w:tc>
          <w:tcPr>
            <w:tcW w:w="850" w:type="dxa"/>
            <w:vAlign w:val="center"/>
          </w:tcPr>
          <w:p w14:paraId="5F35A3A0" w14:textId="77777777" w:rsidR="00BE6F3A" w:rsidRDefault="00BE6F3A" w:rsidP="00296ACD">
            <w:pPr>
              <w:spacing w:before="0"/>
              <w:jc w:val="center"/>
              <w:rPr>
                <w:i/>
                <w:sz w:val="16"/>
                <w:szCs w:val="16"/>
              </w:rPr>
            </w:pPr>
            <w:r>
              <w:rPr>
                <w:i/>
                <w:sz w:val="16"/>
                <w:szCs w:val="16"/>
              </w:rPr>
              <w:t>0</w:t>
            </w:r>
          </w:p>
        </w:tc>
        <w:tc>
          <w:tcPr>
            <w:tcW w:w="851" w:type="dxa"/>
            <w:vAlign w:val="center"/>
          </w:tcPr>
          <w:p w14:paraId="27D326B0" w14:textId="77777777" w:rsidR="00BE6F3A" w:rsidRDefault="00BE6F3A" w:rsidP="00296ACD">
            <w:pPr>
              <w:spacing w:before="0"/>
              <w:jc w:val="center"/>
              <w:rPr>
                <w:i/>
                <w:sz w:val="16"/>
                <w:szCs w:val="16"/>
              </w:rPr>
            </w:pPr>
            <w:r>
              <w:rPr>
                <w:i/>
                <w:sz w:val="16"/>
                <w:szCs w:val="16"/>
              </w:rPr>
              <w:t>1</w:t>
            </w:r>
          </w:p>
        </w:tc>
        <w:tc>
          <w:tcPr>
            <w:tcW w:w="1276" w:type="dxa"/>
            <w:vAlign w:val="center"/>
          </w:tcPr>
          <w:p w14:paraId="6A80078D" w14:textId="77777777" w:rsidR="00BE6F3A" w:rsidRPr="00C344F4" w:rsidRDefault="00BE6F3A" w:rsidP="00296ACD">
            <w:pPr>
              <w:spacing w:before="0"/>
              <w:jc w:val="left"/>
              <w:rPr>
                <w:i/>
                <w:sz w:val="16"/>
                <w:szCs w:val="16"/>
              </w:rPr>
            </w:pPr>
          </w:p>
        </w:tc>
      </w:tr>
      <w:tr w:rsidR="00BE6F3A" w:rsidRPr="00C344F4" w14:paraId="7A28331B" w14:textId="77777777" w:rsidTr="00B051ED">
        <w:trPr>
          <w:trHeight w:val="284"/>
        </w:trPr>
        <w:tc>
          <w:tcPr>
            <w:tcW w:w="4111" w:type="dxa"/>
            <w:vAlign w:val="center"/>
          </w:tcPr>
          <w:p w14:paraId="5FBE5572" w14:textId="77777777" w:rsidR="00BE6F3A" w:rsidRPr="00427FFC" w:rsidRDefault="00BE6F3A" w:rsidP="00BE6F3A">
            <w:pPr>
              <w:spacing w:before="0"/>
              <w:ind w:left="743"/>
              <w:jc w:val="left"/>
              <w:rPr>
                <w:i/>
                <w:sz w:val="16"/>
                <w:szCs w:val="16"/>
              </w:rPr>
            </w:pPr>
            <w:r>
              <w:rPr>
                <w:i/>
                <w:sz w:val="16"/>
                <w:szCs w:val="16"/>
              </w:rPr>
              <w:t>AnotacaoCheque</w:t>
            </w:r>
          </w:p>
        </w:tc>
        <w:tc>
          <w:tcPr>
            <w:tcW w:w="2410" w:type="dxa"/>
            <w:vAlign w:val="center"/>
          </w:tcPr>
          <w:p w14:paraId="23E0E9E1" w14:textId="77777777" w:rsidR="00BE6F3A" w:rsidRDefault="00BE6F3A" w:rsidP="00296ACD">
            <w:pPr>
              <w:spacing w:before="0"/>
              <w:jc w:val="left"/>
              <w:rPr>
                <w:i/>
                <w:sz w:val="16"/>
                <w:szCs w:val="16"/>
              </w:rPr>
            </w:pPr>
            <w:r>
              <w:rPr>
                <w:i/>
                <w:sz w:val="16"/>
                <w:szCs w:val="16"/>
              </w:rPr>
              <w:t>AnotacaoLoteCheque</w:t>
            </w:r>
          </w:p>
        </w:tc>
        <w:tc>
          <w:tcPr>
            <w:tcW w:w="850" w:type="dxa"/>
            <w:vAlign w:val="center"/>
          </w:tcPr>
          <w:p w14:paraId="0679330F" w14:textId="77777777" w:rsidR="00BE6F3A" w:rsidRDefault="00BE6F3A" w:rsidP="00296ACD">
            <w:pPr>
              <w:spacing w:before="0"/>
              <w:jc w:val="center"/>
              <w:rPr>
                <w:i/>
                <w:sz w:val="16"/>
                <w:szCs w:val="16"/>
              </w:rPr>
            </w:pPr>
            <w:r>
              <w:rPr>
                <w:i/>
                <w:sz w:val="16"/>
                <w:szCs w:val="16"/>
              </w:rPr>
              <w:t>0</w:t>
            </w:r>
          </w:p>
        </w:tc>
        <w:tc>
          <w:tcPr>
            <w:tcW w:w="851" w:type="dxa"/>
            <w:vAlign w:val="center"/>
          </w:tcPr>
          <w:p w14:paraId="72A88383" w14:textId="77777777" w:rsidR="00BE6F3A" w:rsidRDefault="00BE6F3A" w:rsidP="00296ACD">
            <w:pPr>
              <w:spacing w:before="0"/>
              <w:jc w:val="center"/>
              <w:rPr>
                <w:i/>
                <w:sz w:val="16"/>
                <w:szCs w:val="16"/>
              </w:rPr>
            </w:pPr>
            <w:r>
              <w:rPr>
                <w:i/>
                <w:sz w:val="16"/>
                <w:szCs w:val="16"/>
              </w:rPr>
              <w:t>-1</w:t>
            </w:r>
          </w:p>
        </w:tc>
        <w:tc>
          <w:tcPr>
            <w:tcW w:w="1276" w:type="dxa"/>
            <w:vAlign w:val="center"/>
          </w:tcPr>
          <w:p w14:paraId="45CA3A37" w14:textId="77777777" w:rsidR="00BE6F3A" w:rsidRPr="00C344F4" w:rsidRDefault="00BE6F3A" w:rsidP="00296ACD">
            <w:pPr>
              <w:spacing w:before="0"/>
              <w:jc w:val="left"/>
              <w:rPr>
                <w:i/>
                <w:sz w:val="16"/>
                <w:szCs w:val="16"/>
              </w:rPr>
            </w:pPr>
          </w:p>
        </w:tc>
      </w:tr>
      <w:tr w:rsidR="00BE6F3A" w:rsidRPr="00C344F4" w14:paraId="7C6EE6D9" w14:textId="77777777" w:rsidTr="00B051ED">
        <w:trPr>
          <w:trHeight w:val="284"/>
        </w:trPr>
        <w:tc>
          <w:tcPr>
            <w:tcW w:w="4111" w:type="dxa"/>
            <w:vAlign w:val="center"/>
          </w:tcPr>
          <w:p w14:paraId="733D9EEC" w14:textId="77777777" w:rsidR="00BE6F3A" w:rsidRPr="00427FFC" w:rsidRDefault="00BE6F3A" w:rsidP="00BE6F3A">
            <w:pPr>
              <w:spacing w:before="0"/>
              <w:ind w:left="885"/>
              <w:jc w:val="left"/>
              <w:rPr>
                <w:i/>
                <w:sz w:val="16"/>
                <w:szCs w:val="16"/>
              </w:rPr>
            </w:pPr>
            <w:r>
              <w:rPr>
                <w:i/>
                <w:sz w:val="16"/>
                <w:szCs w:val="16"/>
              </w:rPr>
              <w:t>data</w:t>
            </w:r>
          </w:p>
        </w:tc>
        <w:tc>
          <w:tcPr>
            <w:tcW w:w="2410" w:type="dxa"/>
            <w:vAlign w:val="center"/>
          </w:tcPr>
          <w:p w14:paraId="1E06B75A" w14:textId="77777777" w:rsidR="00BE6F3A" w:rsidRDefault="00BE6F3A" w:rsidP="00296ACD">
            <w:pPr>
              <w:spacing w:before="0"/>
              <w:jc w:val="left"/>
              <w:rPr>
                <w:i/>
                <w:sz w:val="16"/>
                <w:szCs w:val="16"/>
              </w:rPr>
            </w:pPr>
            <w:r>
              <w:rPr>
                <w:i/>
                <w:sz w:val="16"/>
                <w:szCs w:val="16"/>
              </w:rPr>
              <w:t>DateTime</w:t>
            </w:r>
          </w:p>
        </w:tc>
        <w:tc>
          <w:tcPr>
            <w:tcW w:w="850" w:type="dxa"/>
            <w:vAlign w:val="center"/>
          </w:tcPr>
          <w:p w14:paraId="02B4B5AA" w14:textId="77777777" w:rsidR="00BE6F3A" w:rsidRDefault="00BE6F3A" w:rsidP="00296ACD">
            <w:pPr>
              <w:spacing w:before="0"/>
              <w:jc w:val="center"/>
              <w:rPr>
                <w:i/>
                <w:sz w:val="16"/>
                <w:szCs w:val="16"/>
              </w:rPr>
            </w:pPr>
            <w:r>
              <w:rPr>
                <w:i/>
                <w:sz w:val="16"/>
                <w:szCs w:val="16"/>
              </w:rPr>
              <w:t>0</w:t>
            </w:r>
          </w:p>
        </w:tc>
        <w:tc>
          <w:tcPr>
            <w:tcW w:w="851" w:type="dxa"/>
            <w:vAlign w:val="center"/>
          </w:tcPr>
          <w:p w14:paraId="69A9F68C" w14:textId="77777777" w:rsidR="00BE6F3A" w:rsidRDefault="00BE6F3A" w:rsidP="00296ACD">
            <w:pPr>
              <w:spacing w:before="0"/>
              <w:jc w:val="center"/>
              <w:rPr>
                <w:i/>
                <w:sz w:val="16"/>
                <w:szCs w:val="16"/>
              </w:rPr>
            </w:pPr>
            <w:r>
              <w:rPr>
                <w:i/>
                <w:sz w:val="16"/>
                <w:szCs w:val="16"/>
              </w:rPr>
              <w:t>1</w:t>
            </w:r>
          </w:p>
        </w:tc>
        <w:tc>
          <w:tcPr>
            <w:tcW w:w="1276" w:type="dxa"/>
            <w:vAlign w:val="center"/>
          </w:tcPr>
          <w:p w14:paraId="3864571E" w14:textId="77777777" w:rsidR="00BE6F3A" w:rsidRPr="00C344F4" w:rsidRDefault="00BE6F3A" w:rsidP="00296ACD">
            <w:pPr>
              <w:spacing w:before="0"/>
              <w:jc w:val="left"/>
              <w:rPr>
                <w:i/>
                <w:sz w:val="16"/>
                <w:szCs w:val="16"/>
              </w:rPr>
            </w:pPr>
          </w:p>
        </w:tc>
      </w:tr>
      <w:tr w:rsidR="00BE6F3A" w:rsidRPr="00C344F4" w14:paraId="1136D9BF" w14:textId="77777777" w:rsidTr="00B051ED">
        <w:trPr>
          <w:trHeight w:val="284"/>
        </w:trPr>
        <w:tc>
          <w:tcPr>
            <w:tcW w:w="4111" w:type="dxa"/>
            <w:vAlign w:val="center"/>
          </w:tcPr>
          <w:p w14:paraId="459B0193" w14:textId="77777777" w:rsidR="00BE6F3A" w:rsidRDefault="00BE6F3A" w:rsidP="00BE6F3A">
            <w:pPr>
              <w:spacing w:before="0"/>
              <w:ind w:left="885"/>
              <w:jc w:val="left"/>
              <w:rPr>
                <w:i/>
                <w:sz w:val="16"/>
                <w:szCs w:val="16"/>
              </w:rPr>
            </w:pPr>
            <w:r>
              <w:rPr>
                <w:i/>
                <w:sz w:val="16"/>
                <w:szCs w:val="16"/>
              </w:rPr>
              <w:t>banco</w:t>
            </w:r>
          </w:p>
        </w:tc>
        <w:tc>
          <w:tcPr>
            <w:tcW w:w="2410" w:type="dxa"/>
          </w:tcPr>
          <w:p w14:paraId="66985039"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7C4A8327" w14:textId="77777777" w:rsidR="00BE6F3A" w:rsidRDefault="00BE6F3A" w:rsidP="00296ACD">
            <w:pPr>
              <w:spacing w:before="0"/>
              <w:jc w:val="center"/>
              <w:rPr>
                <w:i/>
                <w:sz w:val="16"/>
                <w:szCs w:val="16"/>
              </w:rPr>
            </w:pPr>
            <w:r>
              <w:rPr>
                <w:i/>
                <w:sz w:val="16"/>
                <w:szCs w:val="16"/>
              </w:rPr>
              <w:t>0</w:t>
            </w:r>
          </w:p>
        </w:tc>
        <w:tc>
          <w:tcPr>
            <w:tcW w:w="851" w:type="dxa"/>
            <w:vAlign w:val="center"/>
          </w:tcPr>
          <w:p w14:paraId="51967750" w14:textId="77777777" w:rsidR="00BE6F3A" w:rsidRDefault="00BE6F3A" w:rsidP="00296ACD">
            <w:pPr>
              <w:spacing w:before="0"/>
              <w:jc w:val="center"/>
              <w:rPr>
                <w:i/>
                <w:sz w:val="16"/>
                <w:szCs w:val="16"/>
              </w:rPr>
            </w:pPr>
            <w:r>
              <w:rPr>
                <w:i/>
                <w:sz w:val="16"/>
                <w:szCs w:val="16"/>
              </w:rPr>
              <w:t>1</w:t>
            </w:r>
          </w:p>
        </w:tc>
        <w:tc>
          <w:tcPr>
            <w:tcW w:w="1276" w:type="dxa"/>
            <w:vAlign w:val="center"/>
          </w:tcPr>
          <w:p w14:paraId="146C138E" w14:textId="77777777" w:rsidR="00BE6F3A" w:rsidRPr="00C344F4" w:rsidRDefault="00BE6F3A" w:rsidP="00296ACD">
            <w:pPr>
              <w:spacing w:before="0"/>
              <w:jc w:val="left"/>
              <w:rPr>
                <w:i/>
                <w:sz w:val="16"/>
                <w:szCs w:val="16"/>
              </w:rPr>
            </w:pPr>
          </w:p>
        </w:tc>
      </w:tr>
      <w:tr w:rsidR="00BE6F3A" w:rsidRPr="00C344F4" w14:paraId="6D33C46A" w14:textId="77777777" w:rsidTr="00B051ED">
        <w:trPr>
          <w:trHeight w:val="284"/>
        </w:trPr>
        <w:tc>
          <w:tcPr>
            <w:tcW w:w="4111" w:type="dxa"/>
            <w:vAlign w:val="center"/>
          </w:tcPr>
          <w:p w14:paraId="004C3FD8" w14:textId="77777777" w:rsidR="00BE6F3A" w:rsidRDefault="00BE6F3A" w:rsidP="00BE6F3A">
            <w:pPr>
              <w:spacing w:before="0"/>
              <w:ind w:left="885"/>
              <w:jc w:val="left"/>
              <w:rPr>
                <w:i/>
                <w:sz w:val="16"/>
                <w:szCs w:val="16"/>
              </w:rPr>
            </w:pPr>
            <w:r>
              <w:rPr>
                <w:i/>
                <w:sz w:val="16"/>
                <w:szCs w:val="16"/>
              </w:rPr>
              <w:t>agencia</w:t>
            </w:r>
          </w:p>
        </w:tc>
        <w:tc>
          <w:tcPr>
            <w:tcW w:w="2410" w:type="dxa"/>
          </w:tcPr>
          <w:p w14:paraId="0839F194"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31F55F69" w14:textId="77777777" w:rsidR="00BE6F3A" w:rsidRDefault="00BE6F3A" w:rsidP="00296ACD">
            <w:pPr>
              <w:spacing w:before="0"/>
              <w:jc w:val="center"/>
              <w:rPr>
                <w:i/>
                <w:sz w:val="16"/>
                <w:szCs w:val="16"/>
              </w:rPr>
            </w:pPr>
            <w:r>
              <w:rPr>
                <w:i/>
                <w:sz w:val="16"/>
                <w:szCs w:val="16"/>
              </w:rPr>
              <w:t>0</w:t>
            </w:r>
          </w:p>
        </w:tc>
        <w:tc>
          <w:tcPr>
            <w:tcW w:w="851" w:type="dxa"/>
            <w:vAlign w:val="center"/>
          </w:tcPr>
          <w:p w14:paraId="2D59FA2E" w14:textId="77777777" w:rsidR="00BE6F3A" w:rsidRDefault="00BE6F3A" w:rsidP="00296ACD">
            <w:pPr>
              <w:spacing w:before="0"/>
              <w:jc w:val="center"/>
              <w:rPr>
                <w:i/>
                <w:sz w:val="16"/>
                <w:szCs w:val="16"/>
              </w:rPr>
            </w:pPr>
            <w:r>
              <w:rPr>
                <w:i/>
                <w:sz w:val="16"/>
                <w:szCs w:val="16"/>
              </w:rPr>
              <w:t>1</w:t>
            </w:r>
          </w:p>
        </w:tc>
        <w:tc>
          <w:tcPr>
            <w:tcW w:w="1276" w:type="dxa"/>
            <w:vAlign w:val="center"/>
          </w:tcPr>
          <w:p w14:paraId="6FDF8665" w14:textId="77777777" w:rsidR="00BE6F3A" w:rsidRPr="00C344F4" w:rsidRDefault="00BE6F3A" w:rsidP="00296ACD">
            <w:pPr>
              <w:spacing w:before="0"/>
              <w:jc w:val="left"/>
              <w:rPr>
                <w:i/>
                <w:sz w:val="16"/>
                <w:szCs w:val="16"/>
              </w:rPr>
            </w:pPr>
          </w:p>
        </w:tc>
      </w:tr>
      <w:tr w:rsidR="00BE6F3A" w:rsidRPr="00C344F4" w14:paraId="4A637AB7" w14:textId="77777777" w:rsidTr="00B051ED">
        <w:trPr>
          <w:trHeight w:val="284"/>
        </w:trPr>
        <w:tc>
          <w:tcPr>
            <w:tcW w:w="4111" w:type="dxa"/>
            <w:vAlign w:val="center"/>
          </w:tcPr>
          <w:p w14:paraId="76031881" w14:textId="77777777" w:rsidR="00BE6F3A" w:rsidRDefault="00BE6F3A" w:rsidP="00BE6F3A">
            <w:pPr>
              <w:spacing w:before="0"/>
              <w:ind w:left="885"/>
              <w:jc w:val="left"/>
              <w:rPr>
                <w:i/>
                <w:sz w:val="16"/>
                <w:szCs w:val="16"/>
              </w:rPr>
            </w:pPr>
            <w:r>
              <w:rPr>
                <w:i/>
                <w:sz w:val="16"/>
                <w:szCs w:val="16"/>
              </w:rPr>
              <w:t>contaCorrente</w:t>
            </w:r>
          </w:p>
        </w:tc>
        <w:tc>
          <w:tcPr>
            <w:tcW w:w="2410" w:type="dxa"/>
          </w:tcPr>
          <w:p w14:paraId="6FD012C2" w14:textId="77777777" w:rsidR="00BE6F3A" w:rsidRDefault="00BE6F3A" w:rsidP="00296ACD">
            <w:pPr>
              <w:spacing w:before="0"/>
              <w:jc w:val="left"/>
              <w:rPr>
                <w:i/>
                <w:sz w:val="16"/>
                <w:szCs w:val="16"/>
              </w:rPr>
            </w:pPr>
            <w:r w:rsidRPr="00A01733">
              <w:rPr>
                <w:i/>
                <w:sz w:val="16"/>
                <w:szCs w:val="16"/>
              </w:rPr>
              <w:t>String</w:t>
            </w:r>
          </w:p>
        </w:tc>
        <w:tc>
          <w:tcPr>
            <w:tcW w:w="850" w:type="dxa"/>
            <w:vAlign w:val="center"/>
          </w:tcPr>
          <w:p w14:paraId="1C6C8D19" w14:textId="77777777" w:rsidR="00BE6F3A" w:rsidRDefault="00BE6F3A" w:rsidP="00296ACD">
            <w:pPr>
              <w:spacing w:before="0"/>
              <w:jc w:val="center"/>
              <w:rPr>
                <w:i/>
                <w:sz w:val="16"/>
                <w:szCs w:val="16"/>
              </w:rPr>
            </w:pPr>
            <w:r>
              <w:rPr>
                <w:i/>
                <w:sz w:val="16"/>
                <w:szCs w:val="16"/>
              </w:rPr>
              <w:t>0</w:t>
            </w:r>
          </w:p>
        </w:tc>
        <w:tc>
          <w:tcPr>
            <w:tcW w:w="851" w:type="dxa"/>
            <w:vAlign w:val="center"/>
          </w:tcPr>
          <w:p w14:paraId="0B6DABDC" w14:textId="77777777" w:rsidR="00BE6F3A" w:rsidRDefault="00BE6F3A" w:rsidP="00296ACD">
            <w:pPr>
              <w:spacing w:before="0"/>
              <w:jc w:val="center"/>
              <w:rPr>
                <w:i/>
                <w:sz w:val="16"/>
                <w:szCs w:val="16"/>
              </w:rPr>
            </w:pPr>
            <w:r>
              <w:rPr>
                <w:i/>
                <w:sz w:val="16"/>
                <w:szCs w:val="16"/>
              </w:rPr>
              <w:t>1</w:t>
            </w:r>
          </w:p>
        </w:tc>
        <w:tc>
          <w:tcPr>
            <w:tcW w:w="1276" w:type="dxa"/>
            <w:vAlign w:val="center"/>
          </w:tcPr>
          <w:p w14:paraId="0966DE1B" w14:textId="77777777" w:rsidR="00BE6F3A" w:rsidRPr="00C344F4" w:rsidRDefault="00BE6F3A" w:rsidP="00296ACD">
            <w:pPr>
              <w:spacing w:before="0"/>
              <w:jc w:val="left"/>
              <w:rPr>
                <w:i/>
                <w:sz w:val="16"/>
                <w:szCs w:val="16"/>
              </w:rPr>
            </w:pPr>
          </w:p>
        </w:tc>
      </w:tr>
      <w:tr w:rsidR="00BE6F3A" w:rsidRPr="00C344F4" w14:paraId="7DEEE88C" w14:textId="77777777" w:rsidTr="00B051ED">
        <w:trPr>
          <w:trHeight w:val="284"/>
        </w:trPr>
        <w:tc>
          <w:tcPr>
            <w:tcW w:w="4111" w:type="dxa"/>
            <w:vAlign w:val="center"/>
          </w:tcPr>
          <w:p w14:paraId="65678E34" w14:textId="77777777" w:rsidR="00BE6F3A" w:rsidRPr="00427FFC" w:rsidRDefault="00BE6F3A" w:rsidP="00BE6F3A">
            <w:pPr>
              <w:spacing w:before="0"/>
              <w:ind w:left="885"/>
              <w:jc w:val="left"/>
              <w:rPr>
                <w:i/>
                <w:sz w:val="16"/>
                <w:szCs w:val="16"/>
              </w:rPr>
            </w:pPr>
            <w:r>
              <w:rPr>
                <w:i/>
                <w:sz w:val="16"/>
                <w:szCs w:val="16"/>
              </w:rPr>
              <w:t>chequeInicial</w:t>
            </w:r>
          </w:p>
        </w:tc>
        <w:tc>
          <w:tcPr>
            <w:tcW w:w="2410" w:type="dxa"/>
            <w:vAlign w:val="center"/>
          </w:tcPr>
          <w:p w14:paraId="50C744EB" w14:textId="77777777" w:rsidR="00BE6F3A" w:rsidRDefault="00BE6F3A" w:rsidP="00296ACD">
            <w:pPr>
              <w:spacing w:before="0"/>
              <w:jc w:val="left"/>
              <w:rPr>
                <w:i/>
                <w:sz w:val="16"/>
                <w:szCs w:val="16"/>
              </w:rPr>
            </w:pPr>
            <w:r>
              <w:rPr>
                <w:i/>
                <w:sz w:val="16"/>
                <w:szCs w:val="16"/>
              </w:rPr>
              <w:t>Integer</w:t>
            </w:r>
          </w:p>
        </w:tc>
        <w:tc>
          <w:tcPr>
            <w:tcW w:w="850" w:type="dxa"/>
            <w:vAlign w:val="center"/>
          </w:tcPr>
          <w:p w14:paraId="07ABD805" w14:textId="77777777" w:rsidR="00BE6F3A" w:rsidRDefault="00BE6F3A" w:rsidP="00296ACD">
            <w:pPr>
              <w:spacing w:before="0"/>
              <w:jc w:val="center"/>
              <w:rPr>
                <w:i/>
                <w:sz w:val="16"/>
                <w:szCs w:val="16"/>
              </w:rPr>
            </w:pPr>
            <w:r>
              <w:rPr>
                <w:i/>
                <w:sz w:val="16"/>
                <w:szCs w:val="16"/>
              </w:rPr>
              <w:t>0</w:t>
            </w:r>
          </w:p>
        </w:tc>
        <w:tc>
          <w:tcPr>
            <w:tcW w:w="851" w:type="dxa"/>
            <w:vAlign w:val="center"/>
          </w:tcPr>
          <w:p w14:paraId="668AF9D4" w14:textId="77777777" w:rsidR="00BE6F3A" w:rsidRDefault="00BE6F3A" w:rsidP="00296ACD">
            <w:pPr>
              <w:spacing w:before="0"/>
              <w:jc w:val="center"/>
              <w:rPr>
                <w:i/>
                <w:sz w:val="16"/>
                <w:szCs w:val="16"/>
              </w:rPr>
            </w:pPr>
            <w:r>
              <w:rPr>
                <w:i/>
                <w:sz w:val="16"/>
                <w:szCs w:val="16"/>
              </w:rPr>
              <w:t>1</w:t>
            </w:r>
          </w:p>
        </w:tc>
        <w:tc>
          <w:tcPr>
            <w:tcW w:w="1276" w:type="dxa"/>
            <w:vAlign w:val="center"/>
          </w:tcPr>
          <w:p w14:paraId="7C9F14D3" w14:textId="77777777" w:rsidR="00BE6F3A" w:rsidRPr="00C344F4" w:rsidRDefault="00BE6F3A" w:rsidP="00296ACD">
            <w:pPr>
              <w:spacing w:before="0"/>
              <w:jc w:val="left"/>
              <w:rPr>
                <w:i/>
                <w:sz w:val="16"/>
                <w:szCs w:val="16"/>
              </w:rPr>
            </w:pPr>
          </w:p>
        </w:tc>
      </w:tr>
      <w:tr w:rsidR="00BE6F3A" w:rsidRPr="00C344F4" w14:paraId="497045A5" w14:textId="77777777" w:rsidTr="00B051ED">
        <w:trPr>
          <w:trHeight w:val="284"/>
        </w:trPr>
        <w:tc>
          <w:tcPr>
            <w:tcW w:w="4111" w:type="dxa"/>
            <w:vAlign w:val="center"/>
          </w:tcPr>
          <w:p w14:paraId="515C337A" w14:textId="77777777" w:rsidR="00BE6F3A" w:rsidRDefault="00BE6F3A" w:rsidP="00BE6F3A">
            <w:pPr>
              <w:spacing w:before="0"/>
              <w:ind w:left="885"/>
              <w:jc w:val="left"/>
              <w:rPr>
                <w:i/>
                <w:sz w:val="16"/>
                <w:szCs w:val="16"/>
              </w:rPr>
            </w:pPr>
            <w:r>
              <w:rPr>
                <w:i/>
                <w:sz w:val="16"/>
                <w:szCs w:val="16"/>
              </w:rPr>
              <w:t>chequeFinal</w:t>
            </w:r>
          </w:p>
        </w:tc>
        <w:tc>
          <w:tcPr>
            <w:tcW w:w="2410" w:type="dxa"/>
            <w:vAlign w:val="center"/>
          </w:tcPr>
          <w:p w14:paraId="592FA975" w14:textId="77777777" w:rsidR="00BE6F3A" w:rsidRDefault="00BE6F3A" w:rsidP="00296ACD">
            <w:pPr>
              <w:spacing w:before="0"/>
              <w:jc w:val="left"/>
              <w:rPr>
                <w:i/>
                <w:sz w:val="16"/>
                <w:szCs w:val="16"/>
              </w:rPr>
            </w:pPr>
            <w:r>
              <w:rPr>
                <w:i/>
                <w:sz w:val="16"/>
                <w:szCs w:val="16"/>
              </w:rPr>
              <w:t>Integer</w:t>
            </w:r>
          </w:p>
        </w:tc>
        <w:tc>
          <w:tcPr>
            <w:tcW w:w="850" w:type="dxa"/>
            <w:vAlign w:val="center"/>
          </w:tcPr>
          <w:p w14:paraId="1484DB0D" w14:textId="77777777" w:rsidR="00BE6F3A" w:rsidRDefault="00BE6F3A" w:rsidP="00296ACD">
            <w:pPr>
              <w:spacing w:before="0"/>
              <w:jc w:val="center"/>
              <w:rPr>
                <w:i/>
                <w:sz w:val="16"/>
                <w:szCs w:val="16"/>
              </w:rPr>
            </w:pPr>
            <w:r>
              <w:rPr>
                <w:i/>
                <w:sz w:val="16"/>
                <w:szCs w:val="16"/>
              </w:rPr>
              <w:t>0</w:t>
            </w:r>
          </w:p>
        </w:tc>
        <w:tc>
          <w:tcPr>
            <w:tcW w:w="851" w:type="dxa"/>
            <w:vAlign w:val="center"/>
          </w:tcPr>
          <w:p w14:paraId="47D44AA1" w14:textId="77777777" w:rsidR="00BE6F3A" w:rsidRDefault="00BE6F3A" w:rsidP="00296ACD">
            <w:pPr>
              <w:spacing w:before="0"/>
              <w:jc w:val="center"/>
              <w:rPr>
                <w:i/>
                <w:sz w:val="16"/>
                <w:szCs w:val="16"/>
              </w:rPr>
            </w:pPr>
            <w:r>
              <w:rPr>
                <w:i/>
                <w:sz w:val="16"/>
                <w:szCs w:val="16"/>
              </w:rPr>
              <w:t>1</w:t>
            </w:r>
          </w:p>
        </w:tc>
        <w:tc>
          <w:tcPr>
            <w:tcW w:w="1276" w:type="dxa"/>
            <w:vAlign w:val="center"/>
          </w:tcPr>
          <w:p w14:paraId="363FD237" w14:textId="77777777" w:rsidR="00BE6F3A" w:rsidRPr="00C344F4" w:rsidRDefault="00BE6F3A" w:rsidP="00296ACD">
            <w:pPr>
              <w:spacing w:before="0"/>
              <w:jc w:val="left"/>
              <w:rPr>
                <w:i/>
                <w:sz w:val="16"/>
                <w:szCs w:val="16"/>
              </w:rPr>
            </w:pPr>
          </w:p>
        </w:tc>
      </w:tr>
      <w:tr w:rsidR="00BE6F3A" w:rsidRPr="00C344F4" w14:paraId="0E334BE2" w14:textId="77777777" w:rsidTr="00B051ED">
        <w:trPr>
          <w:trHeight w:val="284"/>
        </w:trPr>
        <w:tc>
          <w:tcPr>
            <w:tcW w:w="4111" w:type="dxa"/>
            <w:vAlign w:val="center"/>
          </w:tcPr>
          <w:p w14:paraId="732CB796" w14:textId="77777777" w:rsidR="00BE6F3A" w:rsidRPr="00427FFC" w:rsidRDefault="00BE6F3A" w:rsidP="00BE6F3A">
            <w:pPr>
              <w:spacing w:before="0"/>
              <w:ind w:left="885"/>
              <w:jc w:val="left"/>
              <w:rPr>
                <w:i/>
                <w:sz w:val="16"/>
                <w:szCs w:val="16"/>
              </w:rPr>
            </w:pPr>
            <w:r>
              <w:rPr>
                <w:i/>
                <w:sz w:val="16"/>
                <w:szCs w:val="16"/>
              </w:rPr>
              <w:t>motivo/descricao</w:t>
            </w:r>
          </w:p>
        </w:tc>
        <w:tc>
          <w:tcPr>
            <w:tcW w:w="2410" w:type="dxa"/>
            <w:vAlign w:val="center"/>
          </w:tcPr>
          <w:p w14:paraId="158BDDDF" w14:textId="77777777" w:rsidR="00BE6F3A" w:rsidRDefault="00BE6F3A" w:rsidP="00296ACD">
            <w:pPr>
              <w:spacing w:before="0"/>
              <w:jc w:val="left"/>
              <w:rPr>
                <w:i/>
                <w:sz w:val="16"/>
                <w:szCs w:val="16"/>
              </w:rPr>
            </w:pPr>
            <w:r>
              <w:rPr>
                <w:i/>
                <w:sz w:val="16"/>
                <w:szCs w:val="16"/>
              </w:rPr>
              <w:t>String</w:t>
            </w:r>
          </w:p>
        </w:tc>
        <w:tc>
          <w:tcPr>
            <w:tcW w:w="850" w:type="dxa"/>
            <w:vAlign w:val="center"/>
          </w:tcPr>
          <w:p w14:paraId="31CB688A" w14:textId="77777777" w:rsidR="00BE6F3A" w:rsidRDefault="00BE6F3A" w:rsidP="00296ACD">
            <w:pPr>
              <w:spacing w:before="0"/>
              <w:jc w:val="center"/>
              <w:rPr>
                <w:i/>
                <w:sz w:val="16"/>
                <w:szCs w:val="16"/>
              </w:rPr>
            </w:pPr>
            <w:r>
              <w:rPr>
                <w:i/>
                <w:sz w:val="16"/>
                <w:szCs w:val="16"/>
              </w:rPr>
              <w:t>0</w:t>
            </w:r>
          </w:p>
        </w:tc>
        <w:tc>
          <w:tcPr>
            <w:tcW w:w="851" w:type="dxa"/>
            <w:vAlign w:val="center"/>
          </w:tcPr>
          <w:p w14:paraId="63763645" w14:textId="77777777" w:rsidR="00BE6F3A" w:rsidRDefault="00BE6F3A" w:rsidP="00296ACD">
            <w:pPr>
              <w:spacing w:before="0"/>
              <w:jc w:val="center"/>
              <w:rPr>
                <w:i/>
                <w:sz w:val="16"/>
                <w:szCs w:val="16"/>
              </w:rPr>
            </w:pPr>
            <w:r>
              <w:rPr>
                <w:i/>
                <w:sz w:val="16"/>
                <w:szCs w:val="16"/>
              </w:rPr>
              <w:t>1</w:t>
            </w:r>
          </w:p>
        </w:tc>
        <w:tc>
          <w:tcPr>
            <w:tcW w:w="1276" w:type="dxa"/>
            <w:vAlign w:val="center"/>
          </w:tcPr>
          <w:p w14:paraId="490CE17D" w14:textId="77777777" w:rsidR="00BE6F3A" w:rsidRPr="00C344F4" w:rsidRDefault="00BE6F3A" w:rsidP="00296ACD">
            <w:pPr>
              <w:spacing w:before="0"/>
              <w:jc w:val="left"/>
              <w:rPr>
                <w:i/>
                <w:sz w:val="16"/>
                <w:szCs w:val="16"/>
              </w:rPr>
            </w:pPr>
          </w:p>
        </w:tc>
      </w:tr>
      <w:tr w:rsidR="00BE6F3A" w:rsidRPr="00C344F4" w14:paraId="1F06435E" w14:textId="77777777" w:rsidTr="00B051ED">
        <w:trPr>
          <w:trHeight w:val="284"/>
        </w:trPr>
        <w:tc>
          <w:tcPr>
            <w:tcW w:w="4111" w:type="dxa"/>
            <w:vAlign w:val="center"/>
          </w:tcPr>
          <w:p w14:paraId="60F2DDEA" w14:textId="77777777" w:rsidR="00BE6F3A" w:rsidRPr="00427FFC" w:rsidRDefault="00BE6F3A" w:rsidP="00BE6F3A">
            <w:pPr>
              <w:spacing w:before="0"/>
              <w:ind w:left="743"/>
              <w:jc w:val="left"/>
              <w:rPr>
                <w:i/>
                <w:sz w:val="16"/>
                <w:szCs w:val="16"/>
              </w:rPr>
            </w:pPr>
            <w:r>
              <w:rPr>
                <w:i/>
                <w:sz w:val="16"/>
                <w:szCs w:val="16"/>
              </w:rPr>
              <w:t>Mensagem</w:t>
            </w:r>
          </w:p>
        </w:tc>
        <w:tc>
          <w:tcPr>
            <w:tcW w:w="2410" w:type="dxa"/>
            <w:vAlign w:val="center"/>
          </w:tcPr>
          <w:p w14:paraId="6038386A" w14:textId="77777777" w:rsidR="00BE6F3A" w:rsidRDefault="00BE6F3A" w:rsidP="00296ACD">
            <w:pPr>
              <w:spacing w:before="0"/>
              <w:jc w:val="left"/>
              <w:rPr>
                <w:i/>
                <w:sz w:val="16"/>
                <w:szCs w:val="16"/>
              </w:rPr>
            </w:pPr>
            <w:r>
              <w:rPr>
                <w:i/>
                <w:sz w:val="16"/>
                <w:szCs w:val="16"/>
              </w:rPr>
              <w:t>Mensagem</w:t>
            </w:r>
          </w:p>
        </w:tc>
        <w:tc>
          <w:tcPr>
            <w:tcW w:w="850" w:type="dxa"/>
            <w:vAlign w:val="center"/>
          </w:tcPr>
          <w:p w14:paraId="67D9359D" w14:textId="77777777" w:rsidR="00BE6F3A" w:rsidRDefault="00BE6F3A" w:rsidP="00296ACD">
            <w:pPr>
              <w:spacing w:before="0"/>
              <w:jc w:val="center"/>
              <w:rPr>
                <w:i/>
                <w:sz w:val="16"/>
                <w:szCs w:val="16"/>
              </w:rPr>
            </w:pPr>
            <w:r>
              <w:rPr>
                <w:i/>
                <w:sz w:val="16"/>
                <w:szCs w:val="16"/>
              </w:rPr>
              <w:t>0</w:t>
            </w:r>
          </w:p>
        </w:tc>
        <w:tc>
          <w:tcPr>
            <w:tcW w:w="851" w:type="dxa"/>
            <w:vAlign w:val="center"/>
          </w:tcPr>
          <w:p w14:paraId="12EAB296" w14:textId="77777777" w:rsidR="00BE6F3A" w:rsidRDefault="00BE6F3A" w:rsidP="00296ACD">
            <w:pPr>
              <w:spacing w:before="0"/>
              <w:jc w:val="center"/>
              <w:rPr>
                <w:i/>
                <w:sz w:val="16"/>
                <w:szCs w:val="16"/>
              </w:rPr>
            </w:pPr>
            <w:r>
              <w:rPr>
                <w:i/>
                <w:sz w:val="16"/>
                <w:szCs w:val="16"/>
              </w:rPr>
              <w:t>1</w:t>
            </w:r>
          </w:p>
        </w:tc>
        <w:tc>
          <w:tcPr>
            <w:tcW w:w="1276" w:type="dxa"/>
            <w:vAlign w:val="center"/>
          </w:tcPr>
          <w:p w14:paraId="50D1E335" w14:textId="77777777" w:rsidR="00BE6F3A" w:rsidRPr="00C344F4" w:rsidRDefault="00BE6F3A" w:rsidP="00296ACD">
            <w:pPr>
              <w:spacing w:before="0"/>
              <w:jc w:val="left"/>
              <w:rPr>
                <w:i/>
                <w:sz w:val="16"/>
                <w:szCs w:val="16"/>
              </w:rPr>
            </w:pPr>
          </w:p>
        </w:tc>
      </w:tr>
      <w:tr w:rsidR="00BE6F3A" w:rsidRPr="00C344F4" w14:paraId="5A42291B" w14:textId="77777777" w:rsidTr="00B051ED">
        <w:trPr>
          <w:trHeight w:val="284"/>
        </w:trPr>
        <w:tc>
          <w:tcPr>
            <w:tcW w:w="4111" w:type="dxa"/>
            <w:vAlign w:val="center"/>
          </w:tcPr>
          <w:p w14:paraId="4E534231" w14:textId="77777777" w:rsidR="00BE6F3A" w:rsidRPr="00427FFC" w:rsidRDefault="00BE6F3A" w:rsidP="00BE6F3A">
            <w:pPr>
              <w:spacing w:before="0"/>
              <w:ind w:left="885"/>
              <w:jc w:val="left"/>
              <w:rPr>
                <w:i/>
                <w:sz w:val="16"/>
                <w:szCs w:val="16"/>
              </w:rPr>
            </w:pPr>
            <w:r>
              <w:rPr>
                <w:i/>
                <w:sz w:val="16"/>
                <w:szCs w:val="16"/>
              </w:rPr>
              <w:t>texto</w:t>
            </w:r>
          </w:p>
        </w:tc>
        <w:tc>
          <w:tcPr>
            <w:tcW w:w="2410" w:type="dxa"/>
            <w:vAlign w:val="center"/>
          </w:tcPr>
          <w:p w14:paraId="6B1F31DB" w14:textId="77777777" w:rsidR="00BE6F3A" w:rsidRDefault="00BE6F3A" w:rsidP="00296ACD">
            <w:pPr>
              <w:spacing w:before="0"/>
              <w:jc w:val="left"/>
              <w:rPr>
                <w:i/>
                <w:sz w:val="16"/>
                <w:szCs w:val="16"/>
              </w:rPr>
            </w:pPr>
            <w:r>
              <w:rPr>
                <w:i/>
                <w:sz w:val="16"/>
                <w:szCs w:val="16"/>
              </w:rPr>
              <w:t>String</w:t>
            </w:r>
          </w:p>
        </w:tc>
        <w:tc>
          <w:tcPr>
            <w:tcW w:w="850" w:type="dxa"/>
            <w:vAlign w:val="center"/>
          </w:tcPr>
          <w:p w14:paraId="26C89985" w14:textId="77777777" w:rsidR="00BE6F3A" w:rsidRDefault="00BE6F3A" w:rsidP="00296ACD">
            <w:pPr>
              <w:spacing w:before="0"/>
              <w:jc w:val="center"/>
              <w:rPr>
                <w:i/>
                <w:sz w:val="16"/>
                <w:szCs w:val="16"/>
              </w:rPr>
            </w:pPr>
            <w:r>
              <w:rPr>
                <w:i/>
                <w:sz w:val="16"/>
                <w:szCs w:val="16"/>
              </w:rPr>
              <w:t>0</w:t>
            </w:r>
          </w:p>
        </w:tc>
        <w:tc>
          <w:tcPr>
            <w:tcW w:w="851" w:type="dxa"/>
            <w:vAlign w:val="center"/>
          </w:tcPr>
          <w:p w14:paraId="78B639A3" w14:textId="77777777" w:rsidR="00BE6F3A" w:rsidRDefault="00BE6F3A" w:rsidP="00296ACD">
            <w:pPr>
              <w:spacing w:before="0"/>
              <w:jc w:val="center"/>
              <w:rPr>
                <w:i/>
                <w:sz w:val="16"/>
                <w:szCs w:val="16"/>
              </w:rPr>
            </w:pPr>
            <w:r>
              <w:rPr>
                <w:i/>
                <w:sz w:val="16"/>
                <w:szCs w:val="16"/>
              </w:rPr>
              <w:t>1</w:t>
            </w:r>
          </w:p>
        </w:tc>
        <w:tc>
          <w:tcPr>
            <w:tcW w:w="1276" w:type="dxa"/>
            <w:vAlign w:val="center"/>
          </w:tcPr>
          <w:p w14:paraId="01CE1682" w14:textId="77777777" w:rsidR="00BE6F3A" w:rsidRPr="00C344F4" w:rsidRDefault="00BE6F3A" w:rsidP="00296ACD">
            <w:pPr>
              <w:spacing w:before="0"/>
              <w:jc w:val="left"/>
              <w:rPr>
                <w:i/>
                <w:sz w:val="16"/>
                <w:szCs w:val="16"/>
              </w:rPr>
            </w:pPr>
          </w:p>
        </w:tc>
      </w:tr>
      <w:tr w:rsidR="003F380D" w:rsidRPr="00C344F4" w14:paraId="01C1D736" w14:textId="77777777" w:rsidTr="00B051ED">
        <w:trPr>
          <w:trHeight w:val="284"/>
        </w:trPr>
        <w:tc>
          <w:tcPr>
            <w:tcW w:w="4111" w:type="dxa"/>
            <w:vAlign w:val="center"/>
          </w:tcPr>
          <w:p w14:paraId="68C0125A" w14:textId="58956FCF" w:rsidR="003F380D" w:rsidRPr="00EB6EE7" w:rsidRDefault="003F380D" w:rsidP="00EB6EE7">
            <w:pPr>
              <w:spacing w:before="0"/>
              <w:ind w:left="176"/>
              <w:jc w:val="left"/>
              <w:rPr>
                <w:b/>
                <w:i/>
                <w:sz w:val="16"/>
                <w:szCs w:val="16"/>
              </w:rPr>
            </w:pPr>
            <w:r>
              <w:rPr>
                <w:b/>
                <w:i/>
                <w:sz w:val="16"/>
                <w:szCs w:val="16"/>
              </w:rPr>
              <w:t>Administracao</w:t>
            </w:r>
          </w:p>
        </w:tc>
        <w:tc>
          <w:tcPr>
            <w:tcW w:w="2410" w:type="dxa"/>
            <w:vAlign w:val="center"/>
          </w:tcPr>
          <w:p w14:paraId="2B8CF90A" w14:textId="77EF34BC" w:rsidR="003F380D" w:rsidRDefault="003F380D" w:rsidP="00490FF2">
            <w:pPr>
              <w:spacing w:before="0"/>
              <w:jc w:val="left"/>
              <w:rPr>
                <w:i/>
                <w:sz w:val="16"/>
                <w:szCs w:val="16"/>
              </w:rPr>
            </w:pPr>
            <w:r>
              <w:rPr>
                <w:i/>
                <w:sz w:val="16"/>
                <w:szCs w:val="16"/>
              </w:rPr>
              <w:t>AdministracaoType</w:t>
            </w:r>
          </w:p>
        </w:tc>
        <w:tc>
          <w:tcPr>
            <w:tcW w:w="850" w:type="dxa"/>
            <w:vAlign w:val="center"/>
          </w:tcPr>
          <w:p w14:paraId="5A3AAF27" w14:textId="2EC6F6A6" w:rsidR="003F380D" w:rsidRDefault="003F380D" w:rsidP="00490FF2">
            <w:pPr>
              <w:spacing w:before="0"/>
              <w:jc w:val="center"/>
              <w:rPr>
                <w:i/>
                <w:sz w:val="16"/>
                <w:szCs w:val="16"/>
              </w:rPr>
            </w:pPr>
            <w:r>
              <w:rPr>
                <w:i/>
                <w:sz w:val="16"/>
                <w:szCs w:val="16"/>
              </w:rPr>
              <w:t>0</w:t>
            </w:r>
          </w:p>
        </w:tc>
        <w:tc>
          <w:tcPr>
            <w:tcW w:w="851" w:type="dxa"/>
            <w:vAlign w:val="center"/>
          </w:tcPr>
          <w:p w14:paraId="185E3FB1" w14:textId="21F11CF1" w:rsidR="003F380D" w:rsidRDefault="003F380D" w:rsidP="00490FF2">
            <w:pPr>
              <w:spacing w:before="0"/>
              <w:jc w:val="center"/>
              <w:rPr>
                <w:i/>
                <w:sz w:val="16"/>
                <w:szCs w:val="16"/>
              </w:rPr>
            </w:pPr>
            <w:r>
              <w:rPr>
                <w:i/>
                <w:sz w:val="16"/>
                <w:szCs w:val="16"/>
              </w:rPr>
              <w:t>1</w:t>
            </w:r>
          </w:p>
        </w:tc>
        <w:tc>
          <w:tcPr>
            <w:tcW w:w="1276" w:type="dxa"/>
            <w:vAlign w:val="center"/>
          </w:tcPr>
          <w:p w14:paraId="72BE1894" w14:textId="77777777" w:rsidR="003F380D" w:rsidRPr="00C344F4" w:rsidRDefault="003F380D" w:rsidP="00490FF2">
            <w:pPr>
              <w:spacing w:before="0"/>
              <w:jc w:val="left"/>
              <w:rPr>
                <w:i/>
                <w:sz w:val="16"/>
                <w:szCs w:val="16"/>
              </w:rPr>
            </w:pPr>
          </w:p>
        </w:tc>
      </w:tr>
      <w:tr w:rsidR="003F380D" w:rsidRPr="00C344F4" w14:paraId="52DE46EA" w14:textId="77777777" w:rsidTr="00B051ED">
        <w:trPr>
          <w:trHeight w:val="284"/>
        </w:trPr>
        <w:tc>
          <w:tcPr>
            <w:tcW w:w="4111" w:type="dxa"/>
            <w:vAlign w:val="center"/>
          </w:tcPr>
          <w:p w14:paraId="2D95B526" w14:textId="39F00CD6" w:rsidR="003F380D" w:rsidRPr="00E20934" w:rsidRDefault="003F380D" w:rsidP="00EB6EE7">
            <w:pPr>
              <w:spacing w:before="0"/>
              <w:ind w:left="318"/>
              <w:jc w:val="left"/>
              <w:rPr>
                <w:sz w:val="16"/>
                <w:szCs w:val="16"/>
              </w:rPr>
            </w:pPr>
            <w:r w:rsidRPr="00E20934">
              <w:rPr>
                <w:sz w:val="16"/>
                <w:szCs w:val="16"/>
              </w:rPr>
              <w:t>Administradores</w:t>
            </w:r>
          </w:p>
        </w:tc>
        <w:tc>
          <w:tcPr>
            <w:tcW w:w="2410" w:type="dxa"/>
            <w:vAlign w:val="center"/>
          </w:tcPr>
          <w:p w14:paraId="63532EE5" w14:textId="5052A94D" w:rsidR="003F380D" w:rsidRDefault="003F380D" w:rsidP="00490FF2">
            <w:pPr>
              <w:spacing w:before="0"/>
              <w:jc w:val="left"/>
              <w:rPr>
                <w:i/>
                <w:sz w:val="16"/>
                <w:szCs w:val="16"/>
              </w:rPr>
            </w:pPr>
            <w:r>
              <w:rPr>
                <w:i/>
                <w:sz w:val="16"/>
                <w:szCs w:val="16"/>
              </w:rPr>
              <w:t>Administrador</w:t>
            </w:r>
          </w:p>
        </w:tc>
        <w:tc>
          <w:tcPr>
            <w:tcW w:w="850" w:type="dxa"/>
            <w:vAlign w:val="center"/>
          </w:tcPr>
          <w:p w14:paraId="093AFAF6" w14:textId="0E35BF86" w:rsidR="003F380D" w:rsidRDefault="003F380D" w:rsidP="00490FF2">
            <w:pPr>
              <w:spacing w:before="0"/>
              <w:jc w:val="center"/>
              <w:rPr>
                <w:i/>
                <w:sz w:val="16"/>
                <w:szCs w:val="16"/>
              </w:rPr>
            </w:pPr>
            <w:r>
              <w:rPr>
                <w:i/>
                <w:sz w:val="16"/>
                <w:szCs w:val="16"/>
              </w:rPr>
              <w:t>0</w:t>
            </w:r>
          </w:p>
        </w:tc>
        <w:tc>
          <w:tcPr>
            <w:tcW w:w="851" w:type="dxa"/>
            <w:vAlign w:val="center"/>
          </w:tcPr>
          <w:p w14:paraId="36BA54D5" w14:textId="3F013545" w:rsidR="003F380D" w:rsidRDefault="003F380D" w:rsidP="00490FF2">
            <w:pPr>
              <w:spacing w:before="0"/>
              <w:jc w:val="center"/>
              <w:rPr>
                <w:i/>
                <w:sz w:val="16"/>
                <w:szCs w:val="16"/>
              </w:rPr>
            </w:pPr>
            <w:r>
              <w:rPr>
                <w:i/>
                <w:sz w:val="16"/>
                <w:szCs w:val="16"/>
              </w:rPr>
              <w:t>-1</w:t>
            </w:r>
          </w:p>
        </w:tc>
        <w:tc>
          <w:tcPr>
            <w:tcW w:w="1276" w:type="dxa"/>
            <w:vAlign w:val="center"/>
          </w:tcPr>
          <w:p w14:paraId="25554254" w14:textId="77777777" w:rsidR="003F380D" w:rsidRPr="00C344F4" w:rsidRDefault="003F380D" w:rsidP="00490FF2">
            <w:pPr>
              <w:spacing w:before="0"/>
              <w:jc w:val="left"/>
              <w:rPr>
                <w:i/>
                <w:sz w:val="16"/>
                <w:szCs w:val="16"/>
              </w:rPr>
            </w:pPr>
          </w:p>
        </w:tc>
      </w:tr>
      <w:tr w:rsidR="003F380D" w:rsidRPr="00C344F4" w14:paraId="2B7B1259" w14:textId="77777777" w:rsidTr="00B051ED">
        <w:trPr>
          <w:trHeight w:val="284"/>
        </w:trPr>
        <w:tc>
          <w:tcPr>
            <w:tcW w:w="4111" w:type="dxa"/>
            <w:vAlign w:val="center"/>
          </w:tcPr>
          <w:p w14:paraId="5F192AB5" w14:textId="77777777" w:rsidR="003F380D" w:rsidRDefault="003F380D" w:rsidP="00EB6EE7">
            <w:pPr>
              <w:spacing w:before="0"/>
              <w:ind w:left="459"/>
              <w:jc w:val="left"/>
              <w:rPr>
                <w:i/>
                <w:sz w:val="16"/>
                <w:szCs w:val="16"/>
              </w:rPr>
            </w:pPr>
            <w:r>
              <w:rPr>
                <w:i/>
                <w:sz w:val="16"/>
                <w:szCs w:val="16"/>
              </w:rPr>
              <w:t>documento/tipoPessoa/codigo</w:t>
            </w:r>
          </w:p>
        </w:tc>
        <w:tc>
          <w:tcPr>
            <w:tcW w:w="2410" w:type="dxa"/>
            <w:vAlign w:val="center"/>
          </w:tcPr>
          <w:p w14:paraId="63885704" w14:textId="77777777" w:rsidR="003F380D" w:rsidRDefault="003F380D" w:rsidP="00490FF2">
            <w:pPr>
              <w:spacing w:before="0"/>
              <w:jc w:val="left"/>
              <w:rPr>
                <w:i/>
                <w:sz w:val="16"/>
                <w:szCs w:val="16"/>
              </w:rPr>
            </w:pPr>
            <w:r>
              <w:rPr>
                <w:i/>
                <w:sz w:val="16"/>
                <w:szCs w:val="16"/>
              </w:rPr>
              <w:t>String</w:t>
            </w:r>
          </w:p>
        </w:tc>
        <w:tc>
          <w:tcPr>
            <w:tcW w:w="850" w:type="dxa"/>
            <w:vAlign w:val="center"/>
          </w:tcPr>
          <w:p w14:paraId="007F1890" w14:textId="77777777" w:rsidR="003F380D" w:rsidRDefault="003F380D" w:rsidP="00490FF2">
            <w:pPr>
              <w:spacing w:before="0"/>
              <w:jc w:val="center"/>
              <w:rPr>
                <w:i/>
                <w:sz w:val="16"/>
                <w:szCs w:val="16"/>
              </w:rPr>
            </w:pPr>
            <w:r>
              <w:rPr>
                <w:i/>
                <w:sz w:val="16"/>
                <w:szCs w:val="16"/>
              </w:rPr>
              <w:t>0</w:t>
            </w:r>
          </w:p>
        </w:tc>
        <w:tc>
          <w:tcPr>
            <w:tcW w:w="851" w:type="dxa"/>
            <w:vAlign w:val="center"/>
          </w:tcPr>
          <w:p w14:paraId="26DDF334" w14:textId="77777777" w:rsidR="003F380D" w:rsidRDefault="003F380D" w:rsidP="00490FF2">
            <w:pPr>
              <w:spacing w:before="0"/>
              <w:jc w:val="center"/>
              <w:rPr>
                <w:i/>
                <w:sz w:val="16"/>
                <w:szCs w:val="16"/>
              </w:rPr>
            </w:pPr>
            <w:r>
              <w:rPr>
                <w:i/>
                <w:sz w:val="16"/>
                <w:szCs w:val="16"/>
              </w:rPr>
              <w:t>1</w:t>
            </w:r>
          </w:p>
        </w:tc>
        <w:tc>
          <w:tcPr>
            <w:tcW w:w="1276" w:type="dxa"/>
            <w:vAlign w:val="center"/>
          </w:tcPr>
          <w:p w14:paraId="2BC7CFC9" w14:textId="77777777" w:rsidR="003F380D" w:rsidRPr="00C344F4" w:rsidRDefault="003F380D" w:rsidP="00490FF2">
            <w:pPr>
              <w:spacing w:before="0"/>
              <w:jc w:val="left"/>
              <w:rPr>
                <w:i/>
                <w:sz w:val="16"/>
                <w:szCs w:val="16"/>
              </w:rPr>
            </w:pPr>
          </w:p>
        </w:tc>
      </w:tr>
      <w:tr w:rsidR="003F380D" w:rsidRPr="00C344F4" w14:paraId="2B8C4732" w14:textId="77777777" w:rsidTr="00B051ED">
        <w:trPr>
          <w:trHeight w:val="284"/>
        </w:trPr>
        <w:tc>
          <w:tcPr>
            <w:tcW w:w="4111" w:type="dxa"/>
            <w:vAlign w:val="center"/>
          </w:tcPr>
          <w:p w14:paraId="2B7BA4A1" w14:textId="77777777" w:rsidR="003F380D" w:rsidRDefault="003F380D" w:rsidP="00EB6EE7">
            <w:pPr>
              <w:spacing w:before="0"/>
              <w:ind w:left="459"/>
              <w:jc w:val="left"/>
              <w:rPr>
                <w:i/>
                <w:sz w:val="16"/>
                <w:szCs w:val="16"/>
              </w:rPr>
            </w:pPr>
            <w:r>
              <w:rPr>
                <w:i/>
                <w:sz w:val="16"/>
                <w:szCs w:val="16"/>
              </w:rPr>
              <w:t>documento/base</w:t>
            </w:r>
          </w:p>
        </w:tc>
        <w:tc>
          <w:tcPr>
            <w:tcW w:w="2410" w:type="dxa"/>
            <w:vAlign w:val="center"/>
          </w:tcPr>
          <w:p w14:paraId="416790D6" w14:textId="77777777" w:rsidR="003F380D" w:rsidRDefault="003F380D" w:rsidP="00490FF2">
            <w:pPr>
              <w:spacing w:before="0"/>
              <w:jc w:val="left"/>
              <w:rPr>
                <w:i/>
                <w:sz w:val="16"/>
                <w:szCs w:val="16"/>
              </w:rPr>
            </w:pPr>
            <w:r>
              <w:rPr>
                <w:i/>
                <w:sz w:val="16"/>
                <w:szCs w:val="16"/>
              </w:rPr>
              <w:t>Integer</w:t>
            </w:r>
          </w:p>
        </w:tc>
        <w:tc>
          <w:tcPr>
            <w:tcW w:w="850" w:type="dxa"/>
            <w:vAlign w:val="center"/>
          </w:tcPr>
          <w:p w14:paraId="3D2C49DB" w14:textId="77777777" w:rsidR="003F380D" w:rsidRDefault="003F380D" w:rsidP="00490FF2">
            <w:pPr>
              <w:spacing w:before="0"/>
              <w:jc w:val="center"/>
              <w:rPr>
                <w:i/>
                <w:sz w:val="16"/>
                <w:szCs w:val="16"/>
              </w:rPr>
            </w:pPr>
            <w:r>
              <w:rPr>
                <w:i/>
                <w:sz w:val="16"/>
                <w:szCs w:val="16"/>
              </w:rPr>
              <w:t>0</w:t>
            </w:r>
          </w:p>
        </w:tc>
        <w:tc>
          <w:tcPr>
            <w:tcW w:w="851" w:type="dxa"/>
            <w:vAlign w:val="center"/>
          </w:tcPr>
          <w:p w14:paraId="671A2C20" w14:textId="77777777" w:rsidR="003F380D" w:rsidRDefault="003F380D" w:rsidP="00490FF2">
            <w:pPr>
              <w:spacing w:before="0"/>
              <w:jc w:val="center"/>
              <w:rPr>
                <w:i/>
                <w:sz w:val="16"/>
                <w:szCs w:val="16"/>
              </w:rPr>
            </w:pPr>
            <w:r>
              <w:rPr>
                <w:i/>
                <w:sz w:val="16"/>
                <w:szCs w:val="16"/>
              </w:rPr>
              <w:t>1</w:t>
            </w:r>
          </w:p>
        </w:tc>
        <w:tc>
          <w:tcPr>
            <w:tcW w:w="1276" w:type="dxa"/>
            <w:vAlign w:val="center"/>
          </w:tcPr>
          <w:p w14:paraId="721BB218" w14:textId="77777777" w:rsidR="003F380D" w:rsidRPr="00C344F4" w:rsidRDefault="003F380D" w:rsidP="00490FF2">
            <w:pPr>
              <w:spacing w:before="0"/>
              <w:jc w:val="left"/>
              <w:rPr>
                <w:i/>
                <w:sz w:val="16"/>
                <w:szCs w:val="16"/>
              </w:rPr>
            </w:pPr>
          </w:p>
        </w:tc>
      </w:tr>
      <w:tr w:rsidR="003F380D" w:rsidRPr="00C344F4" w14:paraId="1F201A19" w14:textId="77777777" w:rsidTr="00B051ED">
        <w:trPr>
          <w:trHeight w:val="284"/>
        </w:trPr>
        <w:tc>
          <w:tcPr>
            <w:tcW w:w="4111" w:type="dxa"/>
            <w:vAlign w:val="center"/>
          </w:tcPr>
          <w:p w14:paraId="3F940209" w14:textId="77777777" w:rsidR="003F380D" w:rsidRDefault="003F380D" w:rsidP="00EB6EE7">
            <w:pPr>
              <w:spacing w:before="0"/>
              <w:ind w:left="459"/>
              <w:jc w:val="left"/>
              <w:rPr>
                <w:i/>
                <w:sz w:val="16"/>
                <w:szCs w:val="16"/>
              </w:rPr>
            </w:pPr>
            <w:r>
              <w:rPr>
                <w:i/>
                <w:sz w:val="16"/>
                <w:szCs w:val="16"/>
              </w:rPr>
              <w:t>documento/digito</w:t>
            </w:r>
          </w:p>
        </w:tc>
        <w:tc>
          <w:tcPr>
            <w:tcW w:w="2410" w:type="dxa"/>
            <w:vAlign w:val="center"/>
          </w:tcPr>
          <w:p w14:paraId="2C1EE7F1" w14:textId="77777777" w:rsidR="003F380D" w:rsidRDefault="003F380D" w:rsidP="00490FF2">
            <w:pPr>
              <w:spacing w:before="0"/>
              <w:jc w:val="left"/>
              <w:rPr>
                <w:i/>
                <w:sz w:val="16"/>
                <w:szCs w:val="16"/>
              </w:rPr>
            </w:pPr>
            <w:r>
              <w:rPr>
                <w:i/>
                <w:sz w:val="16"/>
                <w:szCs w:val="16"/>
              </w:rPr>
              <w:t>Integer</w:t>
            </w:r>
          </w:p>
        </w:tc>
        <w:tc>
          <w:tcPr>
            <w:tcW w:w="850" w:type="dxa"/>
            <w:vAlign w:val="center"/>
          </w:tcPr>
          <w:p w14:paraId="38B4C5C5" w14:textId="77777777" w:rsidR="003F380D" w:rsidRDefault="003F380D" w:rsidP="00490FF2">
            <w:pPr>
              <w:spacing w:before="0"/>
              <w:jc w:val="center"/>
              <w:rPr>
                <w:i/>
                <w:sz w:val="16"/>
                <w:szCs w:val="16"/>
              </w:rPr>
            </w:pPr>
            <w:r>
              <w:rPr>
                <w:i/>
                <w:sz w:val="16"/>
                <w:szCs w:val="16"/>
              </w:rPr>
              <w:t>0</w:t>
            </w:r>
          </w:p>
        </w:tc>
        <w:tc>
          <w:tcPr>
            <w:tcW w:w="851" w:type="dxa"/>
            <w:vAlign w:val="center"/>
          </w:tcPr>
          <w:p w14:paraId="0A13D968" w14:textId="77777777" w:rsidR="003F380D" w:rsidRDefault="003F380D" w:rsidP="00490FF2">
            <w:pPr>
              <w:spacing w:before="0"/>
              <w:jc w:val="center"/>
              <w:rPr>
                <w:i/>
                <w:sz w:val="16"/>
                <w:szCs w:val="16"/>
              </w:rPr>
            </w:pPr>
            <w:r>
              <w:rPr>
                <w:i/>
                <w:sz w:val="16"/>
                <w:szCs w:val="16"/>
              </w:rPr>
              <w:t>1</w:t>
            </w:r>
          </w:p>
        </w:tc>
        <w:tc>
          <w:tcPr>
            <w:tcW w:w="1276" w:type="dxa"/>
            <w:vAlign w:val="center"/>
          </w:tcPr>
          <w:p w14:paraId="36881F28" w14:textId="77777777" w:rsidR="003F380D" w:rsidRPr="00C344F4" w:rsidRDefault="003F380D" w:rsidP="00490FF2">
            <w:pPr>
              <w:spacing w:before="0"/>
              <w:jc w:val="left"/>
              <w:rPr>
                <w:i/>
                <w:sz w:val="16"/>
                <w:szCs w:val="16"/>
              </w:rPr>
            </w:pPr>
          </w:p>
        </w:tc>
      </w:tr>
      <w:tr w:rsidR="003F380D" w:rsidRPr="00C344F4" w14:paraId="7A738BC9" w14:textId="77777777" w:rsidTr="00B051ED">
        <w:trPr>
          <w:trHeight w:val="284"/>
        </w:trPr>
        <w:tc>
          <w:tcPr>
            <w:tcW w:w="4111" w:type="dxa"/>
            <w:vAlign w:val="center"/>
          </w:tcPr>
          <w:p w14:paraId="2D95FF62" w14:textId="77777777" w:rsidR="003F380D" w:rsidRDefault="003F380D" w:rsidP="00EB6EE7">
            <w:pPr>
              <w:spacing w:before="0"/>
              <w:ind w:left="459"/>
              <w:jc w:val="left"/>
              <w:rPr>
                <w:i/>
                <w:sz w:val="16"/>
                <w:szCs w:val="16"/>
              </w:rPr>
            </w:pPr>
            <w:r>
              <w:rPr>
                <w:i/>
                <w:sz w:val="16"/>
                <w:szCs w:val="16"/>
              </w:rPr>
              <w:t>documento/sequencia</w:t>
            </w:r>
          </w:p>
        </w:tc>
        <w:tc>
          <w:tcPr>
            <w:tcW w:w="2410" w:type="dxa"/>
            <w:vAlign w:val="center"/>
          </w:tcPr>
          <w:p w14:paraId="6E732552" w14:textId="77777777" w:rsidR="003F380D" w:rsidRDefault="003F380D" w:rsidP="00490FF2">
            <w:pPr>
              <w:spacing w:before="0"/>
              <w:jc w:val="left"/>
              <w:rPr>
                <w:i/>
                <w:sz w:val="16"/>
                <w:szCs w:val="16"/>
              </w:rPr>
            </w:pPr>
            <w:r>
              <w:rPr>
                <w:i/>
                <w:sz w:val="16"/>
                <w:szCs w:val="16"/>
              </w:rPr>
              <w:t>Integer</w:t>
            </w:r>
          </w:p>
        </w:tc>
        <w:tc>
          <w:tcPr>
            <w:tcW w:w="850" w:type="dxa"/>
            <w:vAlign w:val="center"/>
          </w:tcPr>
          <w:p w14:paraId="526BA902" w14:textId="77777777" w:rsidR="003F380D" w:rsidRDefault="003F380D" w:rsidP="00490FF2">
            <w:pPr>
              <w:spacing w:before="0"/>
              <w:jc w:val="center"/>
              <w:rPr>
                <w:i/>
                <w:sz w:val="16"/>
                <w:szCs w:val="16"/>
              </w:rPr>
            </w:pPr>
            <w:r>
              <w:rPr>
                <w:i/>
                <w:sz w:val="16"/>
                <w:szCs w:val="16"/>
              </w:rPr>
              <w:t>0</w:t>
            </w:r>
          </w:p>
        </w:tc>
        <w:tc>
          <w:tcPr>
            <w:tcW w:w="851" w:type="dxa"/>
            <w:vAlign w:val="center"/>
          </w:tcPr>
          <w:p w14:paraId="073F9310" w14:textId="77777777" w:rsidR="003F380D" w:rsidRDefault="003F380D" w:rsidP="00490FF2">
            <w:pPr>
              <w:spacing w:before="0"/>
              <w:jc w:val="center"/>
              <w:rPr>
                <w:i/>
                <w:sz w:val="16"/>
                <w:szCs w:val="16"/>
              </w:rPr>
            </w:pPr>
            <w:r>
              <w:rPr>
                <w:i/>
                <w:sz w:val="16"/>
                <w:szCs w:val="16"/>
              </w:rPr>
              <w:t>1</w:t>
            </w:r>
          </w:p>
        </w:tc>
        <w:tc>
          <w:tcPr>
            <w:tcW w:w="1276" w:type="dxa"/>
            <w:vAlign w:val="center"/>
          </w:tcPr>
          <w:p w14:paraId="2CF97E6B" w14:textId="77777777" w:rsidR="003F380D" w:rsidRPr="00C344F4" w:rsidRDefault="003F380D" w:rsidP="00490FF2">
            <w:pPr>
              <w:spacing w:before="0"/>
              <w:jc w:val="left"/>
              <w:rPr>
                <w:i/>
                <w:sz w:val="16"/>
                <w:szCs w:val="16"/>
              </w:rPr>
            </w:pPr>
          </w:p>
        </w:tc>
      </w:tr>
      <w:tr w:rsidR="003F380D" w:rsidRPr="00C344F4" w14:paraId="7FD3715B" w14:textId="77777777" w:rsidTr="00B051ED">
        <w:trPr>
          <w:trHeight w:val="284"/>
        </w:trPr>
        <w:tc>
          <w:tcPr>
            <w:tcW w:w="4111" w:type="dxa"/>
            <w:vAlign w:val="center"/>
          </w:tcPr>
          <w:p w14:paraId="442BBBF7" w14:textId="66222AFD" w:rsidR="003F380D" w:rsidRDefault="003F380D" w:rsidP="00490FF2">
            <w:pPr>
              <w:spacing w:before="0"/>
              <w:ind w:left="459"/>
              <w:jc w:val="left"/>
              <w:rPr>
                <w:i/>
                <w:sz w:val="16"/>
                <w:szCs w:val="16"/>
              </w:rPr>
            </w:pPr>
            <w:r>
              <w:rPr>
                <w:i/>
                <w:sz w:val="16"/>
                <w:szCs w:val="16"/>
              </w:rPr>
              <w:t>dataAtualizacao</w:t>
            </w:r>
          </w:p>
        </w:tc>
        <w:tc>
          <w:tcPr>
            <w:tcW w:w="2410" w:type="dxa"/>
            <w:vAlign w:val="center"/>
          </w:tcPr>
          <w:p w14:paraId="5CD6CB72" w14:textId="77777777" w:rsidR="003F380D" w:rsidRDefault="003F380D" w:rsidP="00490FF2">
            <w:pPr>
              <w:spacing w:before="0"/>
              <w:jc w:val="left"/>
              <w:rPr>
                <w:i/>
                <w:sz w:val="16"/>
                <w:szCs w:val="16"/>
              </w:rPr>
            </w:pPr>
          </w:p>
        </w:tc>
        <w:tc>
          <w:tcPr>
            <w:tcW w:w="850" w:type="dxa"/>
            <w:vAlign w:val="center"/>
          </w:tcPr>
          <w:p w14:paraId="3747B0A7" w14:textId="77777777" w:rsidR="003F380D" w:rsidRDefault="003F380D" w:rsidP="00490FF2">
            <w:pPr>
              <w:spacing w:before="0"/>
              <w:jc w:val="center"/>
              <w:rPr>
                <w:i/>
                <w:sz w:val="16"/>
                <w:szCs w:val="16"/>
              </w:rPr>
            </w:pPr>
          </w:p>
        </w:tc>
        <w:tc>
          <w:tcPr>
            <w:tcW w:w="851" w:type="dxa"/>
            <w:vAlign w:val="center"/>
          </w:tcPr>
          <w:p w14:paraId="5450C125" w14:textId="77777777" w:rsidR="003F380D" w:rsidRDefault="003F380D" w:rsidP="00490FF2">
            <w:pPr>
              <w:spacing w:before="0"/>
              <w:jc w:val="center"/>
              <w:rPr>
                <w:i/>
                <w:sz w:val="16"/>
                <w:szCs w:val="16"/>
              </w:rPr>
            </w:pPr>
          </w:p>
        </w:tc>
        <w:tc>
          <w:tcPr>
            <w:tcW w:w="1276" w:type="dxa"/>
            <w:vAlign w:val="center"/>
          </w:tcPr>
          <w:p w14:paraId="390E9769" w14:textId="77777777" w:rsidR="003F380D" w:rsidRPr="00C344F4" w:rsidRDefault="003F380D" w:rsidP="00490FF2">
            <w:pPr>
              <w:spacing w:before="0"/>
              <w:jc w:val="left"/>
              <w:rPr>
                <w:i/>
                <w:sz w:val="16"/>
                <w:szCs w:val="16"/>
              </w:rPr>
            </w:pPr>
          </w:p>
        </w:tc>
      </w:tr>
      <w:tr w:rsidR="003F380D" w:rsidRPr="00C344F4" w14:paraId="37066D5A" w14:textId="77777777" w:rsidTr="00B051ED">
        <w:trPr>
          <w:trHeight w:val="284"/>
        </w:trPr>
        <w:tc>
          <w:tcPr>
            <w:tcW w:w="4111" w:type="dxa"/>
            <w:vAlign w:val="center"/>
          </w:tcPr>
          <w:p w14:paraId="36D0E5E8" w14:textId="77777777" w:rsidR="003F380D" w:rsidRDefault="003F380D" w:rsidP="00472764">
            <w:pPr>
              <w:spacing w:before="0"/>
              <w:ind w:left="459"/>
              <w:jc w:val="left"/>
              <w:rPr>
                <w:i/>
                <w:sz w:val="16"/>
                <w:szCs w:val="16"/>
              </w:rPr>
            </w:pPr>
            <w:r>
              <w:rPr>
                <w:i/>
                <w:sz w:val="16"/>
                <w:szCs w:val="16"/>
              </w:rPr>
              <w:t>informacaoReceita/situacaoReceita/codigo</w:t>
            </w:r>
          </w:p>
        </w:tc>
        <w:tc>
          <w:tcPr>
            <w:tcW w:w="2410" w:type="dxa"/>
            <w:vAlign w:val="center"/>
          </w:tcPr>
          <w:p w14:paraId="0710BE57" w14:textId="77777777" w:rsidR="003F380D" w:rsidRDefault="003F380D" w:rsidP="00490FF2">
            <w:pPr>
              <w:spacing w:before="0"/>
              <w:jc w:val="left"/>
              <w:rPr>
                <w:i/>
                <w:sz w:val="16"/>
                <w:szCs w:val="16"/>
              </w:rPr>
            </w:pPr>
            <w:r>
              <w:rPr>
                <w:i/>
                <w:sz w:val="16"/>
                <w:szCs w:val="16"/>
              </w:rPr>
              <w:t>String</w:t>
            </w:r>
          </w:p>
        </w:tc>
        <w:tc>
          <w:tcPr>
            <w:tcW w:w="850" w:type="dxa"/>
            <w:vAlign w:val="center"/>
          </w:tcPr>
          <w:p w14:paraId="2862C6E8" w14:textId="77777777" w:rsidR="003F380D" w:rsidRDefault="003F380D" w:rsidP="00490FF2">
            <w:pPr>
              <w:spacing w:before="0"/>
              <w:jc w:val="center"/>
              <w:rPr>
                <w:i/>
                <w:sz w:val="16"/>
                <w:szCs w:val="16"/>
              </w:rPr>
            </w:pPr>
            <w:r>
              <w:rPr>
                <w:i/>
                <w:sz w:val="16"/>
                <w:szCs w:val="16"/>
              </w:rPr>
              <w:t>0</w:t>
            </w:r>
          </w:p>
        </w:tc>
        <w:tc>
          <w:tcPr>
            <w:tcW w:w="851" w:type="dxa"/>
            <w:vAlign w:val="center"/>
          </w:tcPr>
          <w:p w14:paraId="707567B4" w14:textId="77777777" w:rsidR="003F380D" w:rsidRDefault="003F380D" w:rsidP="00490FF2">
            <w:pPr>
              <w:spacing w:before="0"/>
              <w:jc w:val="center"/>
              <w:rPr>
                <w:i/>
                <w:sz w:val="16"/>
                <w:szCs w:val="16"/>
              </w:rPr>
            </w:pPr>
            <w:r>
              <w:rPr>
                <w:i/>
                <w:sz w:val="16"/>
                <w:szCs w:val="16"/>
              </w:rPr>
              <w:t>1</w:t>
            </w:r>
          </w:p>
        </w:tc>
        <w:tc>
          <w:tcPr>
            <w:tcW w:w="1276" w:type="dxa"/>
            <w:vAlign w:val="center"/>
          </w:tcPr>
          <w:p w14:paraId="631851C9" w14:textId="77777777" w:rsidR="003F380D" w:rsidRPr="00C344F4" w:rsidRDefault="003F380D" w:rsidP="00490FF2">
            <w:pPr>
              <w:spacing w:before="0"/>
              <w:jc w:val="left"/>
              <w:rPr>
                <w:i/>
                <w:sz w:val="16"/>
                <w:szCs w:val="16"/>
              </w:rPr>
            </w:pPr>
          </w:p>
        </w:tc>
      </w:tr>
      <w:tr w:rsidR="003F380D" w:rsidRPr="00C344F4" w14:paraId="0D9FAA20" w14:textId="77777777" w:rsidTr="00B051ED">
        <w:trPr>
          <w:trHeight w:val="284"/>
        </w:trPr>
        <w:tc>
          <w:tcPr>
            <w:tcW w:w="4111" w:type="dxa"/>
            <w:vAlign w:val="center"/>
          </w:tcPr>
          <w:p w14:paraId="0C9DEDAA" w14:textId="77777777" w:rsidR="003F380D" w:rsidRDefault="003F380D" w:rsidP="00472764">
            <w:pPr>
              <w:spacing w:before="0"/>
              <w:ind w:left="459"/>
              <w:jc w:val="left"/>
              <w:rPr>
                <w:i/>
                <w:sz w:val="16"/>
                <w:szCs w:val="16"/>
              </w:rPr>
            </w:pPr>
            <w:r>
              <w:rPr>
                <w:i/>
                <w:sz w:val="16"/>
                <w:szCs w:val="16"/>
              </w:rPr>
              <w:t>indicadorRestricao</w:t>
            </w:r>
          </w:p>
        </w:tc>
        <w:tc>
          <w:tcPr>
            <w:tcW w:w="2410" w:type="dxa"/>
            <w:vAlign w:val="center"/>
          </w:tcPr>
          <w:p w14:paraId="21B34FAD" w14:textId="77777777" w:rsidR="003F380D" w:rsidRDefault="003F380D" w:rsidP="00490FF2">
            <w:pPr>
              <w:spacing w:before="0"/>
              <w:jc w:val="left"/>
              <w:rPr>
                <w:i/>
                <w:sz w:val="16"/>
                <w:szCs w:val="16"/>
              </w:rPr>
            </w:pPr>
            <w:r>
              <w:rPr>
                <w:i/>
                <w:sz w:val="16"/>
                <w:szCs w:val="16"/>
              </w:rPr>
              <w:t>Boolean</w:t>
            </w:r>
          </w:p>
        </w:tc>
        <w:tc>
          <w:tcPr>
            <w:tcW w:w="850" w:type="dxa"/>
            <w:vAlign w:val="center"/>
          </w:tcPr>
          <w:p w14:paraId="77046D2C" w14:textId="77777777" w:rsidR="003F380D" w:rsidRDefault="003F380D" w:rsidP="00490FF2">
            <w:pPr>
              <w:spacing w:before="0"/>
              <w:jc w:val="center"/>
              <w:rPr>
                <w:i/>
                <w:sz w:val="16"/>
                <w:szCs w:val="16"/>
              </w:rPr>
            </w:pPr>
            <w:r>
              <w:rPr>
                <w:i/>
                <w:sz w:val="16"/>
                <w:szCs w:val="16"/>
              </w:rPr>
              <w:t>0</w:t>
            </w:r>
          </w:p>
        </w:tc>
        <w:tc>
          <w:tcPr>
            <w:tcW w:w="851" w:type="dxa"/>
            <w:vAlign w:val="center"/>
          </w:tcPr>
          <w:p w14:paraId="7FDD1C34" w14:textId="77777777" w:rsidR="003F380D" w:rsidRDefault="003F380D" w:rsidP="00490FF2">
            <w:pPr>
              <w:spacing w:before="0"/>
              <w:jc w:val="center"/>
              <w:rPr>
                <w:i/>
                <w:sz w:val="16"/>
                <w:szCs w:val="16"/>
              </w:rPr>
            </w:pPr>
            <w:r>
              <w:rPr>
                <w:i/>
                <w:sz w:val="16"/>
                <w:szCs w:val="16"/>
              </w:rPr>
              <w:t>1</w:t>
            </w:r>
          </w:p>
        </w:tc>
        <w:tc>
          <w:tcPr>
            <w:tcW w:w="1276" w:type="dxa"/>
            <w:vAlign w:val="center"/>
          </w:tcPr>
          <w:p w14:paraId="608FF465" w14:textId="77777777" w:rsidR="003F380D" w:rsidRPr="00C344F4" w:rsidRDefault="003F380D" w:rsidP="00490FF2">
            <w:pPr>
              <w:spacing w:before="0"/>
              <w:jc w:val="left"/>
              <w:rPr>
                <w:i/>
                <w:sz w:val="16"/>
                <w:szCs w:val="16"/>
              </w:rPr>
            </w:pPr>
          </w:p>
        </w:tc>
      </w:tr>
      <w:tr w:rsidR="003F380D" w:rsidRPr="00C344F4" w14:paraId="7721A4A1" w14:textId="77777777" w:rsidTr="00B051ED">
        <w:trPr>
          <w:trHeight w:val="284"/>
        </w:trPr>
        <w:tc>
          <w:tcPr>
            <w:tcW w:w="4111" w:type="dxa"/>
            <w:vAlign w:val="center"/>
          </w:tcPr>
          <w:p w14:paraId="6786B932" w14:textId="414E4286" w:rsidR="003F380D" w:rsidRDefault="003F380D" w:rsidP="00490FF2">
            <w:pPr>
              <w:spacing w:before="0"/>
              <w:ind w:left="459"/>
              <w:jc w:val="left"/>
              <w:rPr>
                <w:i/>
                <w:sz w:val="16"/>
                <w:szCs w:val="16"/>
              </w:rPr>
            </w:pPr>
            <w:r>
              <w:rPr>
                <w:i/>
                <w:sz w:val="16"/>
                <w:szCs w:val="16"/>
              </w:rPr>
              <w:t>nome</w:t>
            </w:r>
          </w:p>
        </w:tc>
        <w:tc>
          <w:tcPr>
            <w:tcW w:w="2410" w:type="dxa"/>
          </w:tcPr>
          <w:p w14:paraId="367BB0F8" w14:textId="1D05A713" w:rsidR="003F380D" w:rsidRDefault="003F380D" w:rsidP="00490FF2">
            <w:pPr>
              <w:spacing w:before="0"/>
              <w:jc w:val="left"/>
              <w:rPr>
                <w:i/>
                <w:sz w:val="16"/>
                <w:szCs w:val="16"/>
              </w:rPr>
            </w:pPr>
            <w:r w:rsidRPr="00F55F5A">
              <w:rPr>
                <w:i/>
                <w:sz w:val="16"/>
                <w:szCs w:val="16"/>
              </w:rPr>
              <w:t>String</w:t>
            </w:r>
          </w:p>
        </w:tc>
        <w:tc>
          <w:tcPr>
            <w:tcW w:w="850" w:type="dxa"/>
            <w:vAlign w:val="center"/>
          </w:tcPr>
          <w:p w14:paraId="4240F2F5" w14:textId="7CE7545F" w:rsidR="003F380D" w:rsidRDefault="003F380D" w:rsidP="00490FF2">
            <w:pPr>
              <w:spacing w:before="0"/>
              <w:jc w:val="center"/>
              <w:rPr>
                <w:i/>
                <w:sz w:val="16"/>
                <w:szCs w:val="16"/>
              </w:rPr>
            </w:pPr>
            <w:r>
              <w:rPr>
                <w:i/>
                <w:sz w:val="16"/>
                <w:szCs w:val="16"/>
              </w:rPr>
              <w:t>0</w:t>
            </w:r>
          </w:p>
        </w:tc>
        <w:tc>
          <w:tcPr>
            <w:tcW w:w="851" w:type="dxa"/>
            <w:vAlign w:val="center"/>
          </w:tcPr>
          <w:p w14:paraId="50B58B2D" w14:textId="519CC3DC" w:rsidR="003F380D" w:rsidRDefault="003F380D" w:rsidP="00490FF2">
            <w:pPr>
              <w:spacing w:before="0"/>
              <w:jc w:val="center"/>
              <w:rPr>
                <w:i/>
                <w:sz w:val="16"/>
                <w:szCs w:val="16"/>
              </w:rPr>
            </w:pPr>
            <w:r>
              <w:rPr>
                <w:i/>
                <w:sz w:val="16"/>
                <w:szCs w:val="16"/>
              </w:rPr>
              <w:t>1</w:t>
            </w:r>
          </w:p>
        </w:tc>
        <w:tc>
          <w:tcPr>
            <w:tcW w:w="1276" w:type="dxa"/>
            <w:vAlign w:val="center"/>
          </w:tcPr>
          <w:p w14:paraId="5FA925F2" w14:textId="77777777" w:rsidR="003F380D" w:rsidRPr="00C344F4" w:rsidRDefault="003F380D" w:rsidP="00490FF2">
            <w:pPr>
              <w:spacing w:before="0"/>
              <w:jc w:val="left"/>
              <w:rPr>
                <w:i/>
                <w:sz w:val="16"/>
                <w:szCs w:val="16"/>
              </w:rPr>
            </w:pPr>
          </w:p>
        </w:tc>
      </w:tr>
      <w:tr w:rsidR="003F380D" w:rsidRPr="00C344F4" w14:paraId="70DA832B" w14:textId="77777777" w:rsidTr="00B051ED">
        <w:trPr>
          <w:trHeight w:val="284"/>
        </w:trPr>
        <w:tc>
          <w:tcPr>
            <w:tcW w:w="4111" w:type="dxa"/>
            <w:vAlign w:val="center"/>
          </w:tcPr>
          <w:p w14:paraId="7948A4EE" w14:textId="725AF1A8" w:rsidR="003F380D" w:rsidRDefault="003F380D" w:rsidP="00490FF2">
            <w:pPr>
              <w:spacing w:before="0"/>
              <w:ind w:left="459"/>
              <w:jc w:val="left"/>
              <w:rPr>
                <w:i/>
                <w:sz w:val="16"/>
                <w:szCs w:val="16"/>
              </w:rPr>
            </w:pPr>
            <w:r>
              <w:rPr>
                <w:i/>
                <w:sz w:val="16"/>
                <w:szCs w:val="16"/>
              </w:rPr>
              <w:t>nacionalidade</w:t>
            </w:r>
          </w:p>
        </w:tc>
        <w:tc>
          <w:tcPr>
            <w:tcW w:w="2410" w:type="dxa"/>
          </w:tcPr>
          <w:p w14:paraId="72EC35AB" w14:textId="0612B8CD" w:rsidR="003F380D" w:rsidRDefault="003F380D" w:rsidP="00490FF2">
            <w:pPr>
              <w:spacing w:before="0"/>
              <w:jc w:val="left"/>
              <w:rPr>
                <w:i/>
                <w:sz w:val="16"/>
                <w:szCs w:val="16"/>
              </w:rPr>
            </w:pPr>
            <w:r w:rsidRPr="00F55F5A">
              <w:rPr>
                <w:i/>
                <w:sz w:val="16"/>
                <w:szCs w:val="16"/>
              </w:rPr>
              <w:t>String</w:t>
            </w:r>
          </w:p>
        </w:tc>
        <w:tc>
          <w:tcPr>
            <w:tcW w:w="850" w:type="dxa"/>
            <w:vAlign w:val="center"/>
          </w:tcPr>
          <w:p w14:paraId="6AD3E105" w14:textId="174836D7" w:rsidR="003F380D" w:rsidRDefault="003F380D" w:rsidP="00490FF2">
            <w:pPr>
              <w:spacing w:before="0"/>
              <w:jc w:val="center"/>
              <w:rPr>
                <w:i/>
                <w:sz w:val="16"/>
                <w:szCs w:val="16"/>
              </w:rPr>
            </w:pPr>
            <w:r>
              <w:rPr>
                <w:i/>
                <w:sz w:val="16"/>
                <w:szCs w:val="16"/>
              </w:rPr>
              <w:t>0</w:t>
            </w:r>
          </w:p>
        </w:tc>
        <w:tc>
          <w:tcPr>
            <w:tcW w:w="851" w:type="dxa"/>
            <w:vAlign w:val="center"/>
          </w:tcPr>
          <w:p w14:paraId="5D6C7F6A" w14:textId="486C8995" w:rsidR="003F380D" w:rsidRDefault="003F380D" w:rsidP="00490FF2">
            <w:pPr>
              <w:spacing w:before="0"/>
              <w:jc w:val="center"/>
              <w:rPr>
                <w:i/>
                <w:sz w:val="16"/>
                <w:szCs w:val="16"/>
              </w:rPr>
            </w:pPr>
            <w:r>
              <w:rPr>
                <w:i/>
                <w:sz w:val="16"/>
                <w:szCs w:val="16"/>
              </w:rPr>
              <w:t>1</w:t>
            </w:r>
          </w:p>
        </w:tc>
        <w:tc>
          <w:tcPr>
            <w:tcW w:w="1276" w:type="dxa"/>
            <w:vAlign w:val="center"/>
          </w:tcPr>
          <w:p w14:paraId="2660F66D" w14:textId="77777777" w:rsidR="003F380D" w:rsidRPr="00C344F4" w:rsidRDefault="003F380D" w:rsidP="00490FF2">
            <w:pPr>
              <w:spacing w:before="0"/>
              <w:jc w:val="left"/>
              <w:rPr>
                <w:i/>
                <w:sz w:val="16"/>
                <w:szCs w:val="16"/>
              </w:rPr>
            </w:pPr>
          </w:p>
        </w:tc>
      </w:tr>
      <w:tr w:rsidR="003F380D" w:rsidRPr="00C344F4" w14:paraId="58AF225C" w14:textId="77777777" w:rsidTr="00B051ED">
        <w:trPr>
          <w:trHeight w:val="284"/>
        </w:trPr>
        <w:tc>
          <w:tcPr>
            <w:tcW w:w="4111" w:type="dxa"/>
            <w:vAlign w:val="center"/>
          </w:tcPr>
          <w:p w14:paraId="27CBDA8B" w14:textId="1AE9BB68" w:rsidR="003F380D" w:rsidRDefault="003F380D" w:rsidP="00490FF2">
            <w:pPr>
              <w:spacing w:before="0"/>
              <w:ind w:left="459"/>
              <w:jc w:val="left"/>
              <w:rPr>
                <w:i/>
                <w:sz w:val="16"/>
                <w:szCs w:val="16"/>
              </w:rPr>
            </w:pPr>
            <w:r>
              <w:rPr>
                <w:i/>
                <w:sz w:val="16"/>
                <w:szCs w:val="16"/>
              </w:rPr>
              <w:t>estadoCivil</w:t>
            </w:r>
          </w:p>
        </w:tc>
        <w:tc>
          <w:tcPr>
            <w:tcW w:w="2410" w:type="dxa"/>
          </w:tcPr>
          <w:p w14:paraId="528BCFC6" w14:textId="06E6EACE" w:rsidR="003F380D" w:rsidRDefault="003F380D" w:rsidP="00490FF2">
            <w:pPr>
              <w:spacing w:before="0"/>
              <w:jc w:val="left"/>
              <w:rPr>
                <w:i/>
                <w:sz w:val="16"/>
                <w:szCs w:val="16"/>
              </w:rPr>
            </w:pPr>
            <w:r w:rsidRPr="00F55F5A">
              <w:rPr>
                <w:i/>
                <w:sz w:val="16"/>
                <w:szCs w:val="16"/>
              </w:rPr>
              <w:t>String</w:t>
            </w:r>
          </w:p>
        </w:tc>
        <w:tc>
          <w:tcPr>
            <w:tcW w:w="850" w:type="dxa"/>
            <w:vAlign w:val="center"/>
          </w:tcPr>
          <w:p w14:paraId="58AED17E" w14:textId="63CA93DC" w:rsidR="003F380D" w:rsidRDefault="003F380D" w:rsidP="00490FF2">
            <w:pPr>
              <w:spacing w:before="0"/>
              <w:jc w:val="center"/>
              <w:rPr>
                <w:i/>
                <w:sz w:val="16"/>
                <w:szCs w:val="16"/>
              </w:rPr>
            </w:pPr>
            <w:r>
              <w:rPr>
                <w:i/>
                <w:sz w:val="16"/>
                <w:szCs w:val="16"/>
              </w:rPr>
              <w:t>0</w:t>
            </w:r>
          </w:p>
        </w:tc>
        <w:tc>
          <w:tcPr>
            <w:tcW w:w="851" w:type="dxa"/>
            <w:vAlign w:val="center"/>
          </w:tcPr>
          <w:p w14:paraId="45A7C490" w14:textId="6D975382" w:rsidR="003F380D" w:rsidRDefault="003F380D" w:rsidP="00490FF2">
            <w:pPr>
              <w:spacing w:before="0"/>
              <w:jc w:val="center"/>
              <w:rPr>
                <w:i/>
                <w:sz w:val="16"/>
                <w:szCs w:val="16"/>
              </w:rPr>
            </w:pPr>
            <w:r>
              <w:rPr>
                <w:i/>
                <w:sz w:val="16"/>
                <w:szCs w:val="16"/>
              </w:rPr>
              <w:t>1</w:t>
            </w:r>
          </w:p>
        </w:tc>
        <w:tc>
          <w:tcPr>
            <w:tcW w:w="1276" w:type="dxa"/>
            <w:vAlign w:val="center"/>
          </w:tcPr>
          <w:p w14:paraId="502C9078" w14:textId="77777777" w:rsidR="003F380D" w:rsidRPr="00C344F4" w:rsidRDefault="003F380D" w:rsidP="00490FF2">
            <w:pPr>
              <w:spacing w:before="0"/>
              <w:jc w:val="left"/>
              <w:rPr>
                <w:i/>
                <w:sz w:val="16"/>
                <w:szCs w:val="16"/>
              </w:rPr>
            </w:pPr>
          </w:p>
        </w:tc>
      </w:tr>
      <w:tr w:rsidR="003F380D" w:rsidRPr="00C344F4" w14:paraId="39893BFE" w14:textId="77777777" w:rsidTr="00B051ED">
        <w:trPr>
          <w:trHeight w:val="284"/>
        </w:trPr>
        <w:tc>
          <w:tcPr>
            <w:tcW w:w="4111" w:type="dxa"/>
            <w:vAlign w:val="center"/>
          </w:tcPr>
          <w:p w14:paraId="53B5D97E" w14:textId="13C7479F" w:rsidR="003F380D" w:rsidRDefault="003F380D" w:rsidP="00490FF2">
            <w:pPr>
              <w:spacing w:before="0"/>
              <w:ind w:left="459"/>
              <w:jc w:val="left"/>
              <w:rPr>
                <w:i/>
                <w:sz w:val="16"/>
                <w:szCs w:val="16"/>
              </w:rPr>
            </w:pPr>
            <w:r>
              <w:rPr>
                <w:i/>
                <w:sz w:val="16"/>
                <w:szCs w:val="16"/>
              </w:rPr>
              <w:t>origemJuntaComercial</w:t>
            </w:r>
          </w:p>
        </w:tc>
        <w:tc>
          <w:tcPr>
            <w:tcW w:w="2410" w:type="dxa"/>
            <w:vAlign w:val="center"/>
          </w:tcPr>
          <w:p w14:paraId="0265A273" w14:textId="77871E74" w:rsidR="003F380D" w:rsidRDefault="003F380D" w:rsidP="00490FF2">
            <w:pPr>
              <w:spacing w:before="0"/>
              <w:jc w:val="left"/>
              <w:rPr>
                <w:i/>
                <w:sz w:val="16"/>
                <w:szCs w:val="16"/>
              </w:rPr>
            </w:pPr>
            <w:r>
              <w:rPr>
                <w:i/>
                <w:sz w:val="16"/>
                <w:szCs w:val="16"/>
              </w:rPr>
              <w:t>Boolean</w:t>
            </w:r>
          </w:p>
        </w:tc>
        <w:tc>
          <w:tcPr>
            <w:tcW w:w="850" w:type="dxa"/>
            <w:vAlign w:val="center"/>
          </w:tcPr>
          <w:p w14:paraId="1015C9EE" w14:textId="6FE3C861" w:rsidR="003F380D" w:rsidRDefault="003F380D" w:rsidP="00490FF2">
            <w:pPr>
              <w:spacing w:before="0"/>
              <w:jc w:val="center"/>
              <w:rPr>
                <w:i/>
                <w:sz w:val="16"/>
                <w:szCs w:val="16"/>
              </w:rPr>
            </w:pPr>
            <w:r>
              <w:rPr>
                <w:i/>
                <w:sz w:val="16"/>
                <w:szCs w:val="16"/>
              </w:rPr>
              <w:t>0</w:t>
            </w:r>
          </w:p>
        </w:tc>
        <w:tc>
          <w:tcPr>
            <w:tcW w:w="851" w:type="dxa"/>
            <w:vAlign w:val="center"/>
          </w:tcPr>
          <w:p w14:paraId="2EF07320" w14:textId="108B1CEA" w:rsidR="003F380D" w:rsidRDefault="003F380D" w:rsidP="00490FF2">
            <w:pPr>
              <w:spacing w:before="0"/>
              <w:jc w:val="center"/>
              <w:rPr>
                <w:i/>
                <w:sz w:val="16"/>
                <w:szCs w:val="16"/>
              </w:rPr>
            </w:pPr>
            <w:r>
              <w:rPr>
                <w:i/>
                <w:sz w:val="16"/>
                <w:szCs w:val="16"/>
              </w:rPr>
              <w:t>1</w:t>
            </w:r>
          </w:p>
        </w:tc>
        <w:tc>
          <w:tcPr>
            <w:tcW w:w="1276" w:type="dxa"/>
            <w:vAlign w:val="center"/>
          </w:tcPr>
          <w:p w14:paraId="597D5DED" w14:textId="77777777" w:rsidR="003F380D" w:rsidRPr="00C344F4" w:rsidRDefault="003F380D" w:rsidP="00490FF2">
            <w:pPr>
              <w:spacing w:before="0"/>
              <w:jc w:val="left"/>
              <w:rPr>
                <w:i/>
                <w:sz w:val="16"/>
                <w:szCs w:val="16"/>
              </w:rPr>
            </w:pPr>
          </w:p>
        </w:tc>
      </w:tr>
      <w:tr w:rsidR="003F380D" w:rsidRPr="00C344F4" w14:paraId="0DD6C632" w14:textId="77777777" w:rsidTr="00B051ED">
        <w:trPr>
          <w:trHeight w:val="284"/>
        </w:trPr>
        <w:tc>
          <w:tcPr>
            <w:tcW w:w="4111" w:type="dxa"/>
            <w:vAlign w:val="center"/>
          </w:tcPr>
          <w:p w14:paraId="4E51C116" w14:textId="6B82F61D" w:rsidR="003F380D" w:rsidRDefault="003F380D" w:rsidP="00490FF2">
            <w:pPr>
              <w:spacing w:before="0"/>
              <w:ind w:left="459"/>
              <w:jc w:val="left"/>
              <w:rPr>
                <w:i/>
                <w:sz w:val="16"/>
                <w:szCs w:val="16"/>
              </w:rPr>
            </w:pPr>
            <w:r>
              <w:rPr>
                <w:i/>
                <w:sz w:val="16"/>
                <w:szCs w:val="16"/>
              </w:rPr>
              <w:t>cargo/codigo</w:t>
            </w:r>
          </w:p>
        </w:tc>
        <w:tc>
          <w:tcPr>
            <w:tcW w:w="2410" w:type="dxa"/>
          </w:tcPr>
          <w:p w14:paraId="31693E7D" w14:textId="71821313" w:rsidR="003F380D" w:rsidRDefault="003F380D" w:rsidP="00490FF2">
            <w:pPr>
              <w:spacing w:before="0"/>
              <w:jc w:val="left"/>
              <w:rPr>
                <w:i/>
                <w:sz w:val="16"/>
                <w:szCs w:val="16"/>
              </w:rPr>
            </w:pPr>
            <w:r w:rsidRPr="00F55F5A">
              <w:rPr>
                <w:i/>
                <w:sz w:val="16"/>
                <w:szCs w:val="16"/>
              </w:rPr>
              <w:t>String</w:t>
            </w:r>
          </w:p>
        </w:tc>
        <w:tc>
          <w:tcPr>
            <w:tcW w:w="850" w:type="dxa"/>
            <w:vAlign w:val="center"/>
          </w:tcPr>
          <w:p w14:paraId="2D8EFE8E" w14:textId="2622A595" w:rsidR="003F380D" w:rsidRDefault="003F380D" w:rsidP="00490FF2">
            <w:pPr>
              <w:spacing w:before="0"/>
              <w:jc w:val="center"/>
              <w:rPr>
                <w:i/>
                <w:sz w:val="16"/>
                <w:szCs w:val="16"/>
              </w:rPr>
            </w:pPr>
            <w:r>
              <w:rPr>
                <w:i/>
                <w:sz w:val="16"/>
                <w:szCs w:val="16"/>
              </w:rPr>
              <w:t>0</w:t>
            </w:r>
          </w:p>
        </w:tc>
        <w:tc>
          <w:tcPr>
            <w:tcW w:w="851" w:type="dxa"/>
            <w:vAlign w:val="center"/>
          </w:tcPr>
          <w:p w14:paraId="61C84974" w14:textId="1A370B57" w:rsidR="003F380D" w:rsidRDefault="003F380D" w:rsidP="00490FF2">
            <w:pPr>
              <w:spacing w:before="0"/>
              <w:jc w:val="center"/>
              <w:rPr>
                <w:i/>
                <w:sz w:val="16"/>
                <w:szCs w:val="16"/>
              </w:rPr>
            </w:pPr>
            <w:r>
              <w:rPr>
                <w:i/>
                <w:sz w:val="16"/>
                <w:szCs w:val="16"/>
              </w:rPr>
              <w:t>1</w:t>
            </w:r>
          </w:p>
        </w:tc>
        <w:tc>
          <w:tcPr>
            <w:tcW w:w="1276" w:type="dxa"/>
            <w:vAlign w:val="center"/>
          </w:tcPr>
          <w:p w14:paraId="5BB6C600" w14:textId="77777777" w:rsidR="003F380D" w:rsidRPr="00C344F4" w:rsidRDefault="003F380D" w:rsidP="00490FF2">
            <w:pPr>
              <w:spacing w:before="0"/>
              <w:jc w:val="left"/>
              <w:rPr>
                <w:i/>
                <w:sz w:val="16"/>
                <w:szCs w:val="16"/>
              </w:rPr>
            </w:pPr>
          </w:p>
        </w:tc>
      </w:tr>
      <w:tr w:rsidR="003F380D" w:rsidRPr="00C344F4" w14:paraId="2650BD72" w14:textId="77777777" w:rsidTr="00B051ED">
        <w:trPr>
          <w:trHeight w:val="284"/>
        </w:trPr>
        <w:tc>
          <w:tcPr>
            <w:tcW w:w="4111" w:type="dxa"/>
            <w:vAlign w:val="center"/>
          </w:tcPr>
          <w:p w14:paraId="1B15B8D9" w14:textId="273F84F6" w:rsidR="003F380D" w:rsidRDefault="003F380D" w:rsidP="00490FF2">
            <w:pPr>
              <w:spacing w:before="0"/>
              <w:ind w:left="459"/>
              <w:jc w:val="left"/>
              <w:rPr>
                <w:i/>
                <w:sz w:val="16"/>
                <w:szCs w:val="16"/>
              </w:rPr>
            </w:pPr>
            <w:r>
              <w:rPr>
                <w:i/>
                <w:sz w:val="16"/>
                <w:szCs w:val="16"/>
              </w:rPr>
              <w:t>cargo/descricao</w:t>
            </w:r>
          </w:p>
        </w:tc>
        <w:tc>
          <w:tcPr>
            <w:tcW w:w="2410" w:type="dxa"/>
          </w:tcPr>
          <w:p w14:paraId="2B610EBC" w14:textId="4CBAC3A6" w:rsidR="003F380D" w:rsidRDefault="003F380D" w:rsidP="00490FF2">
            <w:pPr>
              <w:spacing w:before="0"/>
              <w:jc w:val="left"/>
              <w:rPr>
                <w:i/>
                <w:sz w:val="16"/>
                <w:szCs w:val="16"/>
              </w:rPr>
            </w:pPr>
            <w:r w:rsidRPr="00F55F5A">
              <w:rPr>
                <w:i/>
                <w:sz w:val="16"/>
                <w:szCs w:val="16"/>
              </w:rPr>
              <w:t>String</w:t>
            </w:r>
          </w:p>
        </w:tc>
        <w:tc>
          <w:tcPr>
            <w:tcW w:w="850" w:type="dxa"/>
            <w:vAlign w:val="center"/>
          </w:tcPr>
          <w:p w14:paraId="457F1B16" w14:textId="33F0963D" w:rsidR="003F380D" w:rsidRDefault="003F380D" w:rsidP="00490FF2">
            <w:pPr>
              <w:spacing w:before="0"/>
              <w:jc w:val="center"/>
              <w:rPr>
                <w:i/>
                <w:sz w:val="16"/>
                <w:szCs w:val="16"/>
              </w:rPr>
            </w:pPr>
            <w:r>
              <w:rPr>
                <w:i/>
                <w:sz w:val="16"/>
                <w:szCs w:val="16"/>
              </w:rPr>
              <w:t>0</w:t>
            </w:r>
          </w:p>
        </w:tc>
        <w:tc>
          <w:tcPr>
            <w:tcW w:w="851" w:type="dxa"/>
            <w:vAlign w:val="center"/>
          </w:tcPr>
          <w:p w14:paraId="383EFE33" w14:textId="2FC08152" w:rsidR="003F380D" w:rsidRDefault="003F380D" w:rsidP="00490FF2">
            <w:pPr>
              <w:spacing w:before="0"/>
              <w:jc w:val="center"/>
              <w:rPr>
                <w:i/>
                <w:sz w:val="16"/>
                <w:szCs w:val="16"/>
              </w:rPr>
            </w:pPr>
            <w:r>
              <w:rPr>
                <w:i/>
                <w:sz w:val="16"/>
                <w:szCs w:val="16"/>
              </w:rPr>
              <w:t>1</w:t>
            </w:r>
          </w:p>
        </w:tc>
        <w:tc>
          <w:tcPr>
            <w:tcW w:w="1276" w:type="dxa"/>
            <w:vAlign w:val="center"/>
          </w:tcPr>
          <w:p w14:paraId="63AAB0E2" w14:textId="77777777" w:rsidR="003F380D" w:rsidRPr="00C344F4" w:rsidRDefault="003F380D" w:rsidP="00490FF2">
            <w:pPr>
              <w:spacing w:before="0"/>
              <w:jc w:val="left"/>
              <w:rPr>
                <w:i/>
                <w:sz w:val="16"/>
                <w:szCs w:val="16"/>
              </w:rPr>
            </w:pPr>
          </w:p>
        </w:tc>
      </w:tr>
      <w:tr w:rsidR="003F380D" w:rsidRPr="00C344F4" w14:paraId="3CCDC21D" w14:textId="77777777" w:rsidTr="00B051ED">
        <w:trPr>
          <w:trHeight w:val="284"/>
        </w:trPr>
        <w:tc>
          <w:tcPr>
            <w:tcW w:w="4111" w:type="dxa"/>
            <w:vAlign w:val="center"/>
          </w:tcPr>
          <w:p w14:paraId="7910BE8B" w14:textId="4ADCA0B7" w:rsidR="003F380D" w:rsidRDefault="003F380D" w:rsidP="00490FF2">
            <w:pPr>
              <w:spacing w:before="0"/>
              <w:ind w:left="459"/>
              <w:jc w:val="left"/>
              <w:rPr>
                <w:i/>
                <w:sz w:val="16"/>
                <w:szCs w:val="16"/>
              </w:rPr>
            </w:pPr>
            <w:r>
              <w:rPr>
                <w:i/>
                <w:sz w:val="16"/>
                <w:szCs w:val="16"/>
              </w:rPr>
              <w:t>inicioMandato</w:t>
            </w:r>
          </w:p>
        </w:tc>
        <w:tc>
          <w:tcPr>
            <w:tcW w:w="2410" w:type="dxa"/>
            <w:vAlign w:val="center"/>
          </w:tcPr>
          <w:p w14:paraId="126AD6A8" w14:textId="278D9604" w:rsidR="003F380D" w:rsidRDefault="003F380D" w:rsidP="00490FF2">
            <w:pPr>
              <w:spacing w:before="0"/>
              <w:jc w:val="left"/>
              <w:rPr>
                <w:i/>
                <w:sz w:val="16"/>
                <w:szCs w:val="16"/>
              </w:rPr>
            </w:pPr>
            <w:r>
              <w:rPr>
                <w:i/>
                <w:sz w:val="16"/>
                <w:szCs w:val="16"/>
              </w:rPr>
              <w:t>Date</w:t>
            </w:r>
          </w:p>
        </w:tc>
        <w:tc>
          <w:tcPr>
            <w:tcW w:w="850" w:type="dxa"/>
            <w:vAlign w:val="center"/>
          </w:tcPr>
          <w:p w14:paraId="27B99DC2" w14:textId="7DC0E0A8" w:rsidR="003F380D" w:rsidRDefault="003F380D" w:rsidP="00490FF2">
            <w:pPr>
              <w:spacing w:before="0"/>
              <w:jc w:val="center"/>
              <w:rPr>
                <w:i/>
                <w:sz w:val="16"/>
                <w:szCs w:val="16"/>
              </w:rPr>
            </w:pPr>
            <w:r>
              <w:rPr>
                <w:i/>
                <w:sz w:val="16"/>
                <w:szCs w:val="16"/>
              </w:rPr>
              <w:t>0</w:t>
            </w:r>
          </w:p>
        </w:tc>
        <w:tc>
          <w:tcPr>
            <w:tcW w:w="851" w:type="dxa"/>
            <w:vAlign w:val="center"/>
          </w:tcPr>
          <w:p w14:paraId="16E5F432" w14:textId="6B7778A0" w:rsidR="003F380D" w:rsidRDefault="003F380D" w:rsidP="00490FF2">
            <w:pPr>
              <w:spacing w:before="0"/>
              <w:jc w:val="center"/>
              <w:rPr>
                <w:i/>
                <w:sz w:val="16"/>
                <w:szCs w:val="16"/>
              </w:rPr>
            </w:pPr>
            <w:r>
              <w:rPr>
                <w:i/>
                <w:sz w:val="16"/>
                <w:szCs w:val="16"/>
              </w:rPr>
              <w:t>1</w:t>
            </w:r>
          </w:p>
        </w:tc>
        <w:tc>
          <w:tcPr>
            <w:tcW w:w="1276" w:type="dxa"/>
            <w:vAlign w:val="center"/>
          </w:tcPr>
          <w:p w14:paraId="0ED5D80A" w14:textId="77777777" w:rsidR="003F380D" w:rsidRPr="00C344F4" w:rsidRDefault="003F380D" w:rsidP="00490FF2">
            <w:pPr>
              <w:spacing w:before="0"/>
              <w:jc w:val="left"/>
              <w:rPr>
                <w:i/>
                <w:sz w:val="16"/>
                <w:szCs w:val="16"/>
              </w:rPr>
            </w:pPr>
          </w:p>
        </w:tc>
      </w:tr>
      <w:tr w:rsidR="003F380D" w:rsidRPr="00C344F4" w14:paraId="1E07907F" w14:textId="77777777" w:rsidTr="00B051ED">
        <w:trPr>
          <w:trHeight w:val="284"/>
        </w:trPr>
        <w:tc>
          <w:tcPr>
            <w:tcW w:w="4111" w:type="dxa"/>
            <w:vAlign w:val="center"/>
          </w:tcPr>
          <w:p w14:paraId="065DF8E7" w14:textId="0D0E7409" w:rsidR="003F380D" w:rsidRDefault="003F380D" w:rsidP="00490FF2">
            <w:pPr>
              <w:spacing w:before="0"/>
              <w:ind w:left="459"/>
              <w:jc w:val="left"/>
              <w:rPr>
                <w:i/>
                <w:sz w:val="16"/>
                <w:szCs w:val="16"/>
              </w:rPr>
            </w:pPr>
            <w:r>
              <w:rPr>
                <w:i/>
                <w:sz w:val="16"/>
                <w:szCs w:val="16"/>
              </w:rPr>
              <w:t>fimMandato</w:t>
            </w:r>
          </w:p>
        </w:tc>
        <w:tc>
          <w:tcPr>
            <w:tcW w:w="2410" w:type="dxa"/>
            <w:vAlign w:val="center"/>
          </w:tcPr>
          <w:p w14:paraId="5E227648" w14:textId="615B8C08" w:rsidR="003F380D" w:rsidRDefault="003F380D" w:rsidP="00490FF2">
            <w:pPr>
              <w:spacing w:before="0"/>
              <w:jc w:val="left"/>
              <w:rPr>
                <w:i/>
                <w:sz w:val="16"/>
                <w:szCs w:val="16"/>
              </w:rPr>
            </w:pPr>
            <w:r>
              <w:rPr>
                <w:i/>
                <w:sz w:val="16"/>
                <w:szCs w:val="16"/>
              </w:rPr>
              <w:t>Date</w:t>
            </w:r>
          </w:p>
        </w:tc>
        <w:tc>
          <w:tcPr>
            <w:tcW w:w="850" w:type="dxa"/>
            <w:vAlign w:val="center"/>
          </w:tcPr>
          <w:p w14:paraId="6B20831E" w14:textId="1017FD21" w:rsidR="003F380D" w:rsidRDefault="003F380D" w:rsidP="00490FF2">
            <w:pPr>
              <w:spacing w:before="0"/>
              <w:jc w:val="center"/>
              <w:rPr>
                <w:i/>
                <w:sz w:val="16"/>
                <w:szCs w:val="16"/>
              </w:rPr>
            </w:pPr>
            <w:r>
              <w:rPr>
                <w:i/>
                <w:sz w:val="16"/>
                <w:szCs w:val="16"/>
              </w:rPr>
              <w:t>0</w:t>
            </w:r>
          </w:p>
        </w:tc>
        <w:tc>
          <w:tcPr>
            <w:tcW w:w="851" w:type="dxa"/>
            <w:vAlign w:val="center"/>
          </w:tcPr>
          <w:p w14:paraId="5953035E" w14:textId="035695E3" w:rsidR="003F380D" w:rsidRDefault="003F380D" w:rsidP="00490FF2">
            <w:pPr>
              <w:spacing w:before="0"/>
              <w:jc w:val="center"/>
              <w:rPr>
                <w:i/>
                <w:sz w:val="16"/>
                <w:szCs w:val="16"/>
              </w:rPr>
            </w:pPr>
            <w:r>
              <w:rPr>
                <w:i/>
                <w:sz w:val="16"/>
                <w:szCs w:val="16"/>
              </w:rPr>
              <w:t>1</w:t>
            </w:r>
          </w:p>
        </w:tc>
        <w:tc>
          <w:tcPr>
            <w:tcW w:w="1276" w:type="dxa"/>
            <w:vAlign w:val="center"/>
          </w:tcPr>
          <w:p w14:paraId="60B51586" w14:textId="77777777" w:rsidR="003F380D" w:rsidRPr="00C344F4" w:rsidRDefault="003F380D" w:rsidP="00490FF2">
            <w:pPr>
              <w:spacing w:before="0"/>
              <w:jc w:val="left"/>
              <w:rPr>
                <w:i/>
                <w:sz w:val="16"/>
                <w:szCs w:val="16"/>
              </w:rPr>
            </w:pPr>
          </w:p>
        </w:tc>
      </w:tr>
      <w:tr w:rsidR="003F380D" w:rsidRPr="00C344F4" w14:paraId="6CFE6191" w14:textId="77777777" w:rsidTr="00B051ED">
        <w:trPr>
          <w:trHeight w:val="284"/>
        </w:trPr>
        <w:tc>
          <w:tcPr>
            <w:tcW w:w="4111" w:type="dxa"/>
            <w:vAlign w:val="center"/>
          </w:tcPr>
          <w:p w14:paraId="0B52DE3F" w14:textId="7E8631CA" w:rsidR="003F380D" w:rsidRDefault="003F380D" w:rsidP="00490FF2">
            <w:pPr>
              <w:spacing w:before="0"/>
              <w:ind w:left="459"/>
              <w:jc w:val="left"/>
              <w:rPr>
                <w:i/>
                <w:sz w:val="16"/>
                <w:szCs w:val="16"/>
              </w:rPr>
            </w:pPr>
            <w:r>
              <w:rPr>
                <w:i/>
                <w:sz w:val="16"/>
                <w:szCs w:val="16"/>
              </w:rPr>
              <w:t>dataEntrada</w:t>
            </w:r>
          </w:p>
        </w:tc>
        <w:tc>
          <w:tcPr>
            <w:tcW w:w="2410" w:type="dxa"/>
            <w:vAlign w:val="center"/>
          </w:tcPr>
          <w:p w14:paraId="0524C652" w14:textId="2BC0D01A" w:rsidR="003F380D" w:rsidRDefault="003F380D" w:rsidP="00490FF2">
            <w:pPr>
              <w:spacing w:before="0"/>
              <w:jc w:val="left"/>
              <w:rPr>
                <w:i/>
                <w:sz w:val="16"/>
                <w:szCs w:val="16"/>
              </w:rPr>
            </w:pPr>
            <w:r>
              <w:rPr>
                <w:i/>
                <w:sz w:val="16"/>
                <w:szCs w:val="16"/>
              </w:rPr>
              <w:t>Date</w:t>
            </w:r>
          </w:p>
        </w:tc>
        <w:tc>
          <w:tcPr>
            <w:tcW w:w="850" w:type="dxa"/>
            <w:vAlign w:val="center"/>
          </w:tcPr>
          <w:p w14:paraId="6ED8EA70" w14:textId="1EFC367C" w:rsidR="003F380D" w:rsidRDefault="003F380D" w:rsidP="00490FF2">
            <w:pPr>
              <w:spacing w:before="0"/>
              <w:jc w:val="center"/>
              <w:rPr>
                <w:i/>
                <w:sz w:val="16"/>
                <w:szCs w:val="16"/>
              </w:rPr>
            </w:pPr>
            <w:r>
              <w:rPr>
                <w:i/>
                <w:sz w:val="16"/>
                <w:szCs w:val="16"/>
              </w:rPr>
              <w:t>0</w:t>
            </w:r>
          </w:p>
        </w:tc>
        <w:tc>
          <w:tcPr>
            <w:tcW w:w="851" w:type="dxa"/>
            <w:vAlign w:val="center"/>
          </w:tcPr>
          <w:p w14:paraId="12A6C2CD" w14:textId="4CC2FFFF" w:rsidR="003F380D" w:rsidRDefault="003F380D" w:rsidP="00490FF2">
            <w:pPr>
              <w:spacing w:before="0"/>
              <w:jc w:val="center"/>
              <w:rPr>
                <w:i/>
                <w:sz w:val="16"/>
                <w:szCs w:val="16"/>
              </w:rPr>
            </w:pPr>
            <w:r>
              <w:rPr>
                <w:i/>
                <w:sz w:val="16"/>
                <w:szCs w:val="16"/>
              </w:rPr>
              <w:t>1</w:t>
            </w:r>
          </w:p>
        </w:tc>
        <w:tc>
          <w:tcPr>
            <w:tcW w:w="1276" w:type="dxa"/>
            <w:vAlign w:val="center"/>
          </w:tcPr>
          <w:p w14:paraId="228BEC8B" w14:textId="77777777" w:rsidR="003F380D" w:rsidRPr="00C344F4" w:rsidRDefault="003F380D" w:rsidP="00490FF2">
            <w:pPr>
              <w:spacing w:before="0"/>
              <w:jc w:val="left"/>
              <w:rPr>
                <w:i/>
                <w:sz w:val="16"/>
                <w:szCs w:val="16"/>
              </w:rPr>
            </w:pPr>
          </w:p>
        </w:tc>
      </w:tr>
      <w:tr w:rsidR="003F380D" w:rsidRPr="00C344F4" w14:paraId="3A407BEF" w14:textId="77777777" w:rsidTr="00B051ED">
        <w:trPr>
          <w:trHeight w:val="284"/>
        </w:trPr>
        <w:tc>
          <w:tcPr>
            <w:tcW w:w="4111" w:type="dxa"/>
            <w:vAlign w:val="center"/>
          </w:tcPr>
          <w:p w14:paraId="1730A026" w14:textId="01E5591F" w:rsidR="003F380D" w:rsidRPr="002140C5" w:rsidRDefault="003F380D" w:rsidP="002140C5">
            <w:pPr>
              <w:spacing w:before="0"/>
              <w:ind w:left="176"/>
              <w:jc w:val="left"/>
              <w:rPr>
                <w:b/>
                <w:i/>
                <w:sz w:val="16"/>
                <w:szCs w:val="16"/>
              </w:rPr>
            </w:pPr>
            <w:r>
              <w:rPr>
                <w:b/>
                <w:i/>
                <w:sz w:val="16"/>
                <w:szCs w:val="16"/>
              </w:rPr>
              <w:t>Participacoes</w:t>
            </w:r>
          </w:p>
        </w:tc>
        <w:tc>
          <w:tcPr>
            <w:tcW w:w="2410" w:type="dxa"/>
            <w:vAlign w:val="center"/>
          </w:tcPr>
          <w:p w14:paraId="3F7C82BC" w14:textId="5698A20C" w:rsidR="003F380D" w:rsidRDefault="003F380D" w:rsidP="00490FF2">
            <w:pPr>
              <w:spacing w:before="0"/>
              <w:jc w:val="left"/>
              <w:rPr>
                <w:i/>
                <w:sz w:val="16"/>
                <w:szCs w:val="16"/>
              </w:rPr>
            </w:pPr>
            <w:r>
              <w:rPr>
                <w:i/>
                <w:sz w:val="16"/>
                <w:szCs w:val="16"/>
              </w:rPr>
              <w:t>ParticipacoesType</w:t>
            </w:r>
          </w:p>
        </w:tc>
        <w:tc>
          <w:tcPr>
            <w:tcW w:w="850" w:type="dxa"/>
            <w:vAlign w:val="center"/>
          </w:tcPr>
          <w:p w14:paraId="26B0313A" w14:textId="388D9183" w:rsidR="003F380D" w:rsidRDefault="003F380D" w:rsidP="00490FF2">
            <w:pPr>
              <w:spacing w:before="0"/>
              <w:jc w:val="center"/>
              <w:rPr>
                <w:i/>
                <w:sz w:val="16"/>
                <w:szCs w:val="16"/>
              </w:rPr>
            </w:pPr>
            <w:r>
              <w:rPr>
                <w:i/>
                <w:sz w:val="16"/>
                <w:szCs w:val="16"/>
              </w:rPr>
              <w:t>0</w:t>
            </w:r>
          </w:p>
        </w:tc>
        <w:tc>
          <w:tcPr>
            <w:tcW w:w="851" w:type="dxa"/>
            <w:vAlign w:val="center"/>
          </w:tcPr>
          <w:p w14:paraId="505D4A1F" w14:textId="2A140F54" w:rsidR="003F380D" w:rsidRDefault="003F380D" w:rsidP="00490FF2">
            <w:pPr>
              <w:spacing w:before="0"/>
              <w:jc w:val="center"/>
              <w:rPr>
                <w:i/>
                <w:sz w:val="16"/>
                <w:szCs w:val="16"/>
              </w:rPr>
            </w:pPr>
            <w:r>
              <w:rPr>
                <w:i/>
                <w:sz w:val="16"/>
                <w:szCs w:val="16"/>
              </w:rPr>
              <w:t>1</w:t>
            </w:r>
          </w:p>
        </w:tc>
        <w:tc>
          <w:tcPr>
            <w:tcW w:w="1276" w:type="dxa"/>
            <w:vAlign w:val="center"/>
          </w:tcPr>
          <w:p w14:paraId="25F16F1D" w14:textId="77777777" w:rsidR="003F380D" w:rsidRPr="00C344F4" w:rsidRDefault="003F380D" w:rsidP="00490FF2">
            <w:pPr>
              <w:spacing w:before="0"/>
              <w:jc w:val="left"/>
              <w:rPr>
                <w:i/>
                <w:sz w:val="16"/>
                <w:szCs w:val="16"/>
              </w:rPr>
            </w:pPr>
          </w:p>
        </w:tc>
      </w:tr>
      <w:tr w:rsidR="003F380D" w:rsidRPr="00C344F4" w14:paraId="7AA96BA8" w14:textId="77777777" w:rsidTr="00B051ED">
        <w:trPr>
          <w:trHeight w:val="284"/>
        </w:trPr>
        <w:tc>
          <w:tcPr>
            <w:tcW w:w="4111" w:type="dxa"/>
            <w:vAlign w:val="center"/>
          </w:tcPr>
          <w:p w14:paraId="7F277B28" w14:textId="5E9CE0F5" w:rsidR="003F380D" w:rsidRPr="00E20934" w:rsidRDefault="003F380D" w:rsidP="002140C5">
            <w:pPr>
              <w:spacing w:before="0"/>
              <w:ind w:left="318"/>
              <w:jc w:val="left"/>
              <w:rPr>
                <w:sz w:val="16"/>
                <w:szCs w:val="16"/>
              </w:rPr>
            </w:pPr>
            <w:r w:rsidRPr="00E20934">
              <w:rPr>
                <w:sz w:val="16"/>
                <w:szCs w:val="16"/>
              </w:rPr>
              <w:t>Participante</w:t>
            </w:r>
          </w:p>
        </w:tc>
        <w:tc>
          <w:tcPr>
            <w:tcW w:w="2410" w:type="dxa"/>
            <w:vAlign w:val="center"/>
          </w:tcPr>
          <w:p w14:paraId="28ACA1F9" w14:textId="436EEFDE" w:rsidR="003F380D" w:rsidRDefault="003F380D" w:rsidP="00490FF2">
            <w:pPr>
              <w:spacing w:before="0"/>
              <w:jc w:val="left"/>
              <w:rPr>
                <w:i/>
                <w:sz w:val="16"/>
                <w:szCs w:val="16"/>
              </w:rPr>
            </w:pPr>
            <w:r>
              <w:rPr>
                <w:i/>
                <w:sz w:val="16"/>
                <w:szCs w:val="16"/>
              </w:rPr>
              <w:t>Participante</w:t>
            </w:r>
          </w:p>
        </w:tc>
        <w:tc>
          <w:tcPr>
            <w:tcW w:w="850" w:type="dxa"/>
            <w:vAlign w:val="center"/>
          </w:tcPr>
          <w:p w14:paraId="01CE8B6D" w14:textId="11F501D3" w:rsidR="003F380D" w:rsidRDefault="003F380D" w:rsidP="00490FF2">
            <w:pPr>
              <w:spacing w:before="0"/>
              <w:jc w:val="center"/>
              <w:rPr>
                <w:i/>
                <w:sz w:val="16"/>
                <w:szCs w:val="16"/>
              </w:rPr>
            </w:pPr>
            <w:r>
              <w:rPr>
                <w:i/>
                <w:sz w:val="16"/>
                <w:szCs w:val="16"/>
              </w:rPr>
              <w:t>0</w:t>
            </w:r>
          </w:p>
        </w:tc>
        <w:tc>
          <w:tcPr>
            <w:tcW w:w="851" w:type="dxa"/>
            <w:vAlign w:val="center"/>
          </w:tcPr>
          <w:p w14:paraId="6BC79063" w14:textId="7F53BDE3" w:rsidR="003F380D" w:rsidRDefault="003F380D" w:rsidP="00490FF2">
            <w:pPr>
              <w:spacing w:before="0"/>
              <w:jc w:val="center"/>
              <w:rPr>
                <w:i/>
                <w:sz w:val="16"/>
                <w:szCs w:val="16"/>
              </w:rPr>
            </w:pPr>
            <w:r>
              <w:rPr>
                <w:i/>
                <w:sz w:val="16"/>
                <w:szCs w:val="16"/>
              </w:rPr>
              <w:t>-1</w:t>
            </w:r>
          </w:p>
        </w:tc>
        <w:tc>
          <w:tcPr>
            <w:tcW w:w="1276" w:type="dxa"/>
            <w:vAlign w:val="center"/>
          </w:tcPr>
          <w:p w14:paraId="61FB2438" w14:textId="77777777" w:rsidR="003F380D" w:rsidRPr="00C344F4" w:rsidRDefault="003F380D" w:rsidP="00490FF2">
            <w:pPr>
              <w:spacing w:before="0"/>
              <w:jc w:val="left"/>
              <w:rPr>
                <w:i/>
                <w:sz w:val="16"/>
                <w:szCs w:val="16"/>
              </w:rPr>
            </w:pPr>
          </w:p>
        </w:tc>
      </w:tr>
      <w:tr w:rsidR="003F380D" w:rsidRPr="00C344F4" w14:paraId="6CC55924" w14:textId="77777777" w:rsidTr="00B051ED">
        <w:trPr>
          <w:trHeight w:val="284"/>
        </w:trPr>
        <w:tc>
          <w:tcPr>
            <w:tcW w:w="4111" w:type="dxa"/>
            <w:vAlign w:val="center"/>
          </w:tcPr>
          <w:p w14:paraId="240CD674" w14:textId="77777777" w:rsidR="003F380D" w:rsidRDefault="003F380D" w:rsidP="00490FF2">
            <w:pPr>
              <w:spacing w:before="0"/>
              <w:ind w:left="459"/>
              <w:jc w:val="left"/>
              <w:rPr>
                <w:i/>
                <w:sz w:val="16"/>
                <w:szCs w:val="16"/>
              </w:rPr>
            </w:pPr>
            <w:r>
              <w:rPr>
                <w:i/>
                <w:sz w:val="16"/>
                <w:szCs w:val="16"/>
              </w:rPr>
              <w:t>documento/tipoPessoa/codigo</w:t>
            </w:r>
          </w:p>
        </w:tc>
        <w:tc>
          <w:tcPr>
            <w:tcW w:w="2410" w:type="dxa"/>
            <w:vAlign w:val="center"/>
          </w:tcPr>
          <w:p w14:paraId="1B8BF363" w14:textId="77777777" w:rsidR="003F380D" w:rsidRDefault="003F380D" w:rsidP="00490FF2">
            <w:pPr>
              <w:spacing w:before="0"/>
              <w:jc w:val="left"/>
              <w:rPr>
                <w:i/>
                <w:sz w:val="16"/>
                <w:szCs w:val="16"/>
              </w:rPr>
            </w:pPr>
            <w:r>
              <w:rPr>
                <w:i/>
                <w:sz w:val="16"/>
                <w:szCs w:val="16"/>
              </w:rPr>
              <w:t>String</w:t>
            </w:r>
          </w:p>
        </w:tc>
        <w:tc>
          <w:tcPr>
            <w:tcW w:w="850" w:type="dxa"/>
            <w:vAlign w:val="center"/>
          </w:tcPr>
          <w:p w14:paraId="6304EF3C" w14:textId="77777777" w:rsidR="003F380D" w:rsidRDefault="003F380D" w:rsidP="00490FF2">
            <w:pPr>
              <w:spacing w:before="0"/>
              <w:jc w:val="center"/>
              <w:rPr>
                <w:i/>
                <w:sz w:val="16"/>
                <w:szCs w:val="16"/>
              </w:rPr>
            </w:pPr>
            <w:r>
              <w:rPr>
                <w:i/>
                <w:sz w:val="16"/>
                <w:szCs w:val="16"/>
              </w:rPr>
              <w:t>0</w:t>
            </w:r>
          </w:p>
        </w:tc>
        <w:tc>
          <w:tcPr>
            <w:tcW w:w="851" w:type="dxa"/>
            <w:vAlign w:val="center"/>
          </w:tcPr>
          <w:p w14:paraId="4F5ABB92" w14:textId="77777777" w:rsidR="003F380D" w:rsidRDefault="003F380D" w:rsidP="00490FF2">
            <w:pPr>
              <w:spacing w:before="0"/>
              <w:jc w:val="center"/>
              <w:rPr>
                <w:i/>
                <w:sz w:val="16"/>
                <w:szCs w:val="16"/>
              </w:rPr>
            </w:pPr>
            <w:r>
              <w:rPr>
                <w:i/>
                <w:sz w:val="16"/>
                <w:szCs w:val="16"/>
              </w:rPr>
              <w:t>1</w:t>
            </w:r>
          </w:p>
        </w:tc>
        <w:tc>
          <w:tcPr>
            <w:tcW w:w="1276" w:type="dxa"/>
            <w:vAlign w:val="center"/>
          </w:tcPr>
          <w:p w14:paraId="66DAA3A8" w14:textId="77777777" w:rsidR="003F380D" w:rsidRPr="00C344F4" w:rsidRDefault="003F380D" w:rsidP="00490FF2">
            <w:pPr>
              <w:spacing w:before="0"/>
              <w:jc w:val="left"/>
              <w:rPr>
                <w:i/>
                <w:sz w:val="16"/>
                <w:szCs w:val="16"/>
              </w:rPr>
            </w:pPr>
          </w:p>
        </w:tc>
      </w:tr>
      <w:tr w:rsidR="003F380D" w:rsidRPr="00C344F4" w14:paraId="74F929FB" w14:textId="77777777" w:rsidTr="00B051ED">
        <w:trPr>
          <w:trHeight w:val="284"/>
        </w:trPr>
        <w:tc>
          <w:tcPr>
            <w:tcW w:w="4111" w:type="dxa"/>
            <w:vAlign w:val="center"/>
          </w:tcPr>
          <w:p w14:paraId="69F9B69B" w14:textId="77777777" w:rsidR="003F380D" w:rsidRDefault="003F380D" w:rsidP="00490FF2">
            <w:pPr>
              <w:spacing w:before="0"/>
              <w:ind w:left="459"/>
              <w:jc w:val="left"/>
              <w:rPr>
                <w:i/>
                <w:sz w:val="16"/>
                <w:szCs w:val="16"/>
              </w:rPr>
            </w:pPr>
            <w:r>
              <w:rPr>
                <w:i/>
                <w:sz w:val="16"/>
                <w:szCs w:val="16"/>
              </w:rPr>
              <w:t>documento/base</w:t>
            </w:r>
          </w:p>
        </w:tc>
        <w:tc>
          <w:tcPr>
            <w:tcW w:w="2410" w:type="dxa"/>
            <w:vAlign w:val="center"/>
          </w:tcPr>
          <w:p w14:paraId="2BDF5451" w14:textId="77777777" w:rsidR="003F380D" w:rsidRDefault="003F380D" w:rsidP="00490FF2">
            <w:pPr>
              <w:spacing w:before="0"/>
              <w:jc w:val="left"/>
              <w:rPr>
                <w:i/>
                <w:sz w:val="16"/>
                <w:szCs w:val="16"/>
              </w:rPr>
            </w:pPr>
            <w:r>
              <w:rPr>
                <w:i/>
                <w:sz w:val="16"/>
                <w:szCs w:val="16"/>
              </w:rPr>
              <w:t>Integer</w:t>
            </w:r>
          </w:p>
        </w:tc>
        <w:tc>
          <w:tcPr>
            <w:tcW w:w="850" w:type="dxa"/>
            <w:vAlign w:val="center"/>
          </w:tcPr>
          <w:p w14:paraId="31B27281" w14:textId="77777777" w:rsidR="003F380D" w:rsidRDefault="003F380D" w:rsidP="00490FF2">
            <w:pPr>
              <w:spacing w:before="0"/>
              <w:jc w:val="center"/>
              <w:rPr>
                <w:i/>
                <w:sz w:val="16"/>
                <w:szCs w:val="16"/>
              </w:rPr>
            </w:pPr>
            <w:r>
              <w:rPr>
                <w:i/>
                <w:sz w:val="16"/>
                <w:szCs w:val="16"/>
              </w:rPr>
              <w:t>0</w:t>
            </w:r>
          </w:p>
        </w:tc>
        <w:tc>
          <w:tcPr>
            <w:tcW w:w="851" w:type="dxa"/>
            <w:vAlign w:val="center"/>
          </w:tcPr>
          <w:p w14:paraId="25DF98DB" w14:textId="77777777" w:rsidR="003F380D" w:rsidRDefault="003F380D" w:rsidP="00490FF2">
            <w:pPr>
              <w:spacing w:before="0"/>
              <w:jc w:val="center"/>
              <w:rPr>
                <w:i/>
                <w:sz w:val="16"/>
                <w:szCs w:val="16"/>
              </w:rPr>
            </w:pPr>
            <w:r>
              <w:rPr>
                <w:i/>
                <w:sz w:val="16"/>
                <w:szCs w:val="16"/>
              </w:rPr>
              <w:t>1</w:t>
            </w:r>
          </w:p>
        </w:tc>
        <w:tc>
          <w:tcPr>
            <w:tcW w:w="1276" w:type="dxa"/>
            <w:vAlign w:val="center"/>
          </w:tcPr>
          <w:p w14:paraId="0DF7C2CF" w14:textId="77777777" w:rsidR="003F380D" w:rsidRPr="00C344F4" w:rsidRDefault="003F380D" w:rsidP="00490FF2">
            <w:pPr>
              <w:spacing w:before="0"/>
              <w:jc w:val="left"/>
              <w:rPr>
                <w:i/>
                <w:sz w:val="16"/>
                <w:szCs w:val="16"/>
              </w:rPr>
            </w:pPr>
          </w:p>
        </w:tc>
      </w:tr>
      <w:tr w:rsidR="003F380D" w:rsidRPr="00C344F4" w14:paraId="091127F7" w14:textId="77777777" w:rsidTr="00B051ED">
        <w:trPr>
          <w:trHeight w:val="284"/>
        </w:trPr>
        <w:tc>
          <w:tcPr>
            <w:tcW w:w="4111" w:type="dxa"/>
            <w:vAlign w:val="center"/>
          </w:tcPr>
          <w:p w14:paraId="15CC7786" w14:textId="77777777" w:rsidR="003F380D" w:rsidRDefault="003F380D" w:rsidP="00490FF2">
            <w:pPr>
              <w:spacing w:before="0"/>
              <w:ind w:left="459"/>
              <w:jc w:val="left"/>
              <w:rPr>
                <w:i/>
                <w:sz w:val="16"/>
                <w:szCs w:val="16"/>
              </w:rPr>
            </w:pPr>
            <w:r>
              <w:rPr>
                <w:i/>
                <w:sz w:val="16"/>
                <w:szCs w:val="16"/>
              </w:rPr>
              <w:t>documento/digito</w:t>
            </w:r>
          </w:p>
        </w:tc>
        <w:tc>
          <w:tcPr>
            <w:tcW w:w="2410" w:type="dxa"/>
            <w:vAlign w:val="center"/>
          </w:tcPr>
          <w:p w14:paraId="6012148A" w14:textId="77777777" w:rsidR="003F380D" w:rsidRDefault="003F380D" w:rsidP="00490FF2">
            <w:pPr>
              <w:spacing w:before="0"/>
              <w:jc w:val="left"/>
              <w:rPr>
                <w:i/>
                <w:sz w:val="16"/>
                <w:szCs w:val="16"/>
              </w:rPr>
            </w:pPr>
            <w:r>
              <w:rPr>
                <w:i/>
                <w:sz w:val="16"/>
                <w:szCs w:val="16"/>
              </w:rPr>
              <w:t>Integer</w:t>
            </w:r>
          </w:p>
        </w:tc>
        <w:tc>
          <w:tcPr>
            <w:tcW w:w="850" w:type="dxa"/>
            <w:vAlign w:val="center"/>
          </w:tcPr>
          <w:p w14:paraId="30AAC933" w14:textId="77777777" w:rsidR="003F380D" w:rsidRDefault="003F380D" w:rsidP="00490FF2">
            <w:pPr>
              <w:spacing w:before="0"/>
              <w:jc w:val="center"/>
              <w:rPr>
                <w:i/>
                <w:sz w:val="16"/>
                <w:szCs w:val="16"/>
              </w:rPr>
            </w:pPr>
            <w:r>
              <w:rPr>
                <w:i/>
                <w:sz w:val="16"/>
                <w:szCs w:val="16"/>
              </w:rPr>
              <w:t>0</w:t>
            </w:r>
          </w:p>
        </w:tc>
        <w:tc>
          <w:tcPr>
            <w:tcW w:w="851" w:type="dxa"/>
            <w:vAlign w:val="center"/>
          </w:tcPr>
          <w:p w14:paraId="22F585EB" w14:textId="77777777" w:rsidR="003F380D" w:rsidRDefault="003F380D" w:rsidP="00490FF2">
            <w:pPr>
              <w:spacing w:before="0"/>
              <w:jc w:val="center"/>
              <w:rPr>
                <w:i/>
                <w:sz w:val="16"/>
                <w:szCs w:val="16"/>
              </w:rPr>
            </w:pPr>
            <w:r>
              <w:rPr>
                <w:i/>
                <w:sz w:val="16"/>
                <w:szCs w:val="16"/>
              </w:rPr>
              <w:t>1</w:t>
            </w:r>
          </w:p>
        </w:tc>
        <w:tc>
          <w:tcPr>
            <w:tcW w:w="1276" w:type="dxa"/>
            <w:vAlign w:val="center"/>
          </w:tcPr>
          <w:p w14:paraId="401F3A6C" w14:textId="77777777" w:rsidR="003F380D" w:rsidRPr="00C344F4" w:rsidRDefault="003F380D" w:rsidP="00490FF2">
            <w:pPr>
              <w:spacing w:before="0"/>
              <w:jc w:val="left"/>
              <w:rPr>
                <w:i/>
                <w:sz w:val="16"/>
                <w:szCs w:val="16"/>
              </w:rPr>
            </w:pPr>
          </w:p>
        </w:tc>
      </w:tr>
      <w:tr w:rsidR="003F380D" w:rsidRPr="00C344F4" w14:paraId="5E9A87DE" w14:textId="77777777" w:rsidTr="00B051ED">
        <w:trPr>
          <w:trHeight w:val="284"/>
        </w:trPr>
        <w:tc>
          <w:tcPr>
            <w:tcW w:w="4111" w:type="dxa"/>
            <w:vAlign w:val="center"/>
          </w:tcPr>
          <w:p w14:paraId="7236E354" w14:textId="77777777" w:rsidR="003F380D" w:rsidRDefault="003F380D" w:rsidP="00490FF2">
            <w:pPr>
              <w:spacing w:before="0"/>
              <w:ind w:left="459"/>
              <w:jc w:val="left"/>
              <w:rPr>
                <w:i/>
                <w:sz w:val="16"/>
                <w:szCs w:val="16"/>
              </w:rPr>
            </w:pPr>
            <w:r>
              <w:rPr>
                <w:i/>
                <w:sz w:val="16"/>
                <w:szCs w:val="16"/>
              </w:rPr>
              <w:t>documento/sequencia</w:t>
            </w:r>
          </w:p>
        </w:tc>
        <w:tc>
          <w:tcPr>
            <w:tcW w:w="2410" w:type="dxa"/>
            <w:vAlign w:val="center"/>
          </w:tcPr>
          <w:p w14:paraId="3EBBFAFC" w14:textId="77777777" w:rsidR="003F380D" w:rsidRDefault="003F380D" w:rsidP="00490FF2">
            <w:pPr>
              <w:spacing w:before="0"/>
              <w:jc w:val="left"/>
              <w:rPr>
                <w:i/>
                <w:sz w:val="16"/>
                <w:szCs w:val="16"/>
              </w:rPr>
            </w:pPr>
            <w:r>
              <w:rPr>
                <w:i/>
                <w:sz w:val="16"/>
                <w:szCs w:val="16"/>
              </w:rPr>
              <w:t>Integer</w:t>
            </w:r>
          </w:p>
        </w:tc>
        <w:tc>
          <w:tcPr>
            <w:tcW w:w="850" w:type="dxa"/>
            <w:vAlign w:val="center"/>
          </w:tcPr>
          <w:p w14:paraId="4C987DEC" w14:textId="77777777" w:rsidR="003F380D" w:rsidRDefault="003F380D" w:rsidP="00490FF2">
            <w:pPr>
              <w:spacing w:before="0"/>
              <w:jc w:val="center"/>
              <w:rPr>
                <w:i/>
                <w:sz w:val="16"/>
                <w:szCs w:val="16"/>
              </w:rPr>
            </w:pPr>
            <w:r>
              <w:rPr>
                <w:i/>
                <w:sz w:val="16"/>
                <w:szCs w:val="16"/>
              </w:rPr>
              <w:t>0</w:t>
            </w:r>
          </w:p>
        </w:tc>
        <w:tc>
          <w:tcPr>
            <w:tcW w:w="851" w:type="dxa"/>
            <w:vAlign w:val="center"/>
          </w:tcPr>
          <w:p w14:paraId="1123A18D" w14:textId="77777777" w:rsidR="003F380D" w:rsidRDefault="003F380D" w:rsidP="00490FF2">
            <w:pPr>
              <w:spacing w:before="0"/>
              <w:jc w:val="center"/>
              <w:rPr>
                <w:i/>
                <w:sz w:val="16"/>
                <w:szCs w:val="16"/>
              </w:rPr>
            </w:pPr>
            <w:r>
              <w:rPr>
                <w:i/>
                <w:sz w:val="16"/>
                <w:szCs w:val="16"/>
              </w:rPr>
              <w:t>1</w:t>
            </w:r>
          </w:p>
        </w:tc>
        <w:tc>
          <w:tcPr>
            <w:tcW w:w="1276" w:type="dxa"/>
            <w:vAlign w:val="center"/>
          </w:tcPr>
          <w:p w14:paraId="1EF95765" w14:textId="77777777" w:rsidR="003F380D" w:rsidRPr="00C344F4" w:rsidRDefault="003F380D" w:rsidP="00490FF2">
            <w:pPr>
              <w:spacing w:before="0"/>
              <w:jc w:val="left"/>
              <w:rPr>
                <w:i/>
                <w:sz w:val="16"/>
                <w:szCs w:val="16"/>
              </w:rPr>
            </w:pPr>
          </w:p>
        </w:tc>
      </w:tr>
      <w:tr w:rsidR="003F380D" w:rsidRPr="00C344F4" w14:paraId="1007DE24" w14:textId="77777777" w:rsidTr="00B051ED">
        <w:trPr>
          <w:trHeight w:val="284"/>
        </w:trPr>
        <w:tc>
          <w:tcPr>
            <w:tcW w:w="4111" w:type="dxa"/>
            <w:vAlign w:val="center"/>
          </w:tcPr>
          <w:p w14:paraId="695B491B" w14:textId="77777777" w:rsidR="003F380D" w:rsidRDefault="003F380D" w:rsidP="00490FF2">
            <w:pPr>
              <w:spacing w:before="0"/>
              <w:ind w:left="459"/>
              <w:jc w:val="left"/>
              <w:rPr>
                <w:i/>
                <w:sz w:val="16"/>
                <w:szCs w:val="16"/>
              </w:rPr>
            </w:pPr>
            <w:r>
              <w:rPr>
                <w:i/>
                <w:sz w:val="16"/>
                <w:szCs w:val="16"/>
              </w:rPr>
              <w:t>dataAtualizacao</w:t>
            </w:r>
          </w:p>
        </w:tc>
        <w:tc>
          <w:tcPr>
            <w:tcW w:w="2410" w:type="dxa"/>
            <w:vAlign w:val="center"/>
          </w:tcPr>
          <w:p w14:paraId="6E107B81" w14:textId="77777777" w:rsidR="003F380D" w:rsidRDefault="003F380D" w:rsidP="00490FF2">
            <w:pPr>
              <w:spacing w:before="0"/>
              <w:jc w:val="left"/>
              <w:rPr>
                <w:i/>
                <w:sz w:val="16"/>
                <w:szCs w:val="16"/>
              </w:rPr>
            </w:pPr>
          </w:p>
        </w:tc>
        <w:tc>
          <w:tcPr>
            <w:tcW w:w="850" w:type="dxa"/>
            <w:vAlign w:val="center"/>
          </w:tcPr>
          <w:p w14:paraId="095EF6E2" w14:textId="77777777" w:rsidR="003F380D" w:rsidRDefault="003F380D" w:rsidP="00490FF2">
            <w:pPr>
              <w:spacing w:before="0"/>
              <w:jc w:val="center"/>
              <w:rPr>
                <w:i/>
                <w:sz w:val="16"/>
                <w:szCs w:val="16"/>
              </w:rPr>
            </w:pPr>
          </w:p>
        </w:tc>
        <w:tc>
          <w:tcPr>
            <w:tcW w:w="851" w:type="dxa"/>
            <w:vAlign w:val="center"/>
          </w:tcPr>
          <w:p w14:paraId="1B31E8B0" w14:textId="77777777" w:rsidR="003F380D" w:rsidRDefault="003F380D" w:rsidP="00490FF2">
            <w:pPr>
              <w:spacing w:before="0"/>
              <w:jc w:val="center"/>
              <w:rPr>
                <w:i/>
                <w:sz w:val="16"/>
                <w:szCs w:val="16"/>
              </w:rPr>
            </w:pPr>
          </w:p>
        </w:tc>
        <w:tc>
          <w:tcPr>
            <w:tcW w:w="1276" w:type="dxa"/>
            <w:vAlign w:val="center"/>
          </w:tcPr>
          <w:p w14:paraId="64B85E55" w14:textId="77777777" w:rsidR="003F380D" w:rsidRPr="00C344F4" w:rsidRDefault="003F380D" w:rsidP="00490FF2">
            <w:pPr>
              <w:spacing w:before="0"/>
              <w:jc w:val="left"/>
              <w:rPr>
                <w:i/>
                <w:sz w:val="16"/>
                <w:szCs w:val="16"/>
              </w:rPr>
            </w:pPr>
          </w:p>
        </w:tc>
      </w:tr>
      <w:tr w:rsidR="003F380D" w:rsidRPr="00C344F4" w14:paraId="1FA8BB1B" w14:textId="77777777" w:rsidTr="00B051ED">
        <w:trPr>
          <w:trHeight w:val="284"/>
        </w:trPr>
        <w:tc>
          <w:tcPr>
            <w:tcW w:w="4111" w:type="dxa"/>
            <w:vAlign w:val="center"/>
          </w:tcPr>
          <w:p w14:paraId="18E1B6D7" w14:textId="77777777" w:rsidR="003F380D" w:rsidRDefault="003F380D" w:rsidP="00490FF2">
            <w:pPr>
              <w:spacing w:before="0"/>
              <w:ind w:left="459"/>
              <w:jc w:val="left"/>
              <w:rPr>
                <w:i/>
                <w:sz w:val="16"/>
                <w:szCs w:val="16"/>
              </w:rPr>
            </w:pPr>
            <w:r>
              <w:rPr>
                <w:i/>
                <w:sz w:val="16"/>
                <w:szCs w:val="16"/>
              </w:rPr>
              <w:t>informacaoReceita/situacaoReceita/codigo</w:t>
            </w:r>
          </w:p>
        </w:tc>
        <w:tc>
          <w:tcPr>
            <w:tcW w:w="2410" w:type="dxa"/>
            <w:vAlign w:val="center"/>
          </w:tcPr>
          <w:p w14:paraId="26300C95" w14:textId="77777777" w:rsidR="003F380D" w:rsidRDefault="003F380D" w:rsidP="00490FF2">
            <w:pPr>
              <w:spacing w:before="0"/>
              <w:jc w:val="left"/>
              <w:rPr>
                <w:i/>
                <w:sz w:val="16"/>
                <w:szCs w:val="16"/>
              </w:rPr>
            </w:pPr>
            <w:r>
              <w:rPr>
                <w:i/>
                <w:sz w:val="16"/>
                <w:szCs w:val="16"/>
              </w:rPr>
              <w:t>String</w:t>
            </w:r>
          </w:p>
        </w:tc>
        <w:tc>
          <w:tcPr>
            <w:tcW w:w="850" w:type="dxa"/>
            <w:vAlign w:val="center"/>
          </w:tcPr>
          <w:p w14:paraId="1C5F65A1" w14:textId="77777777" w:rsidR="003F380D" w:rsidRDefault="003F380D" w:rsidP="00490FF2">
            <w:pPr>
              <w:spacing w:before="0"/>
              <w:jc w:val="center"/>
              <w:rPr>
                <w:i/>
                <w:sz w:val="16"/>
                <w:szCs w:val="16"/>
              </w:rPr>
            </w:pPr>
            <w:r>
              <w:rPr>
                <w:i/>
                <w:sz w:val="16"/>
                <w:szCs w:val="16"/>
              </w:rPr>
              <w:t>0</w:t>
            </w:r>
          </w:p>
        </w:tc>
        <w:tc>
          <w:tcPr>
            <w:tcW w:w="851" w:type="dxa"/>
            <w:vAlign w:val="center"/>
          </w:tcPr>
          <w:p w14:paraId="12CA9F7E" w14:textId="77777777" w:rsidR="003F380D" w:rsidRDefault="003F380D" w:rsidP="00490FF2">
            <w:pPr>
              <w:spacing w:before="0"/>
              <w:jc w:val="center"/>
              <w:rPr>
                <w:i/>
                <w:sz w:val="16"/>
                <w:szCs w:val="16"/>
              </w:rPr>
            </w:pPr>
            <w:r>
              <w:rPr>
                <w:i/>
                <w:sz w:val="16"/>
                <w:szCs w:val="16"/>
              </w:rPr>
              <w:t>1</w:t>
            </w:r>
          </w:p>
        </w:tc>
        <w:tc>
          <w:tcPr>
            <w:tcW w:w="1276" w:type="dxa"/>
            <w:vAlign w:val="center"/>
          </w:tcPr>
          <w:p w14:paraId="02555BA0" w14:textId="77777777" w:rsidR="003F380D" w:rsidRPr="00C344F4" w:rsidRDefault="003F380D" w:rsidP="00490FF2">
            <w:pPr>
              <w:spacing w:before="0"/>
              <w:jc w:val="left"/>
              <w:rPr>
                <w:i/>
                <w:sz w:val="16"/>
                <w:szCs w:val="16"/>
              </w:rPr>
            </w:pPr>
          </w:p>
        </w:tc>
      </w:tr>
      <w:tr w:rsidR="003F380D" w:rsidRPr="00C344F4" w14:paraId="65CFD67A" w14:textId="77777777" w:rsidTr="00B051ED">
        <w:trPr>
          <w:trHeight w:val="284"/>
        </w:trPr>
        <w:tc>
          <w:tcPr>
            <w:tcW w:w="4111" w:type="dxa"/>
            <w:vAlign w:val="center"/>
          </w:tcPr>
          <w:p w14:paraId="271EB435" w14:textId="77777777" w:rsidR="003F380D" w:rsidRDefault="003F380D" w:rsidP="00490FF2">
            <w:pPr>
              <w:spacing w:before="0"/>
              <w:ind w:left="459"/>
              <w:jc w:val="left"/>
              <w:rPr>
                <w:i/>
                <w:sz w:val="16"/>
                <w:szCs w:val="16"/>
              </w:rPr>
            </w:pPr>
            <w:r>
              <w:rPr>
                <w:i/>
                <w:sz w:val="16"/>
                <w:szCs w:val="16"/>
              </w:rPr>
              <w:t>indicadorRestricao</w:t>
            </w:r>
          </w:p>
        </w:tc>
        <w:tc>
          <w:tcPr>
            <w:tcW w:w="2410" w:type="dxa"/>
            <w:vAlign w:val="center"/>
          </w:tcPr>
          <w:p w14:paraId="5FF424FA" w14:textId="77777777" w:rsidR="003F380D" w:rsidRDefault="003F380D" w:rsidP="00490FF2">
            <w:pPr>
              <w:spacing w:before="0"/>
              <w:jc w:val="left"/>
              <w:rPr>
                <w:i/>
                <w:sz w:val="16"/>
                <w:szCs w:val="16"/>
              </w:rPr>
            </w:pPr>
            <w:r>
              <w:rPr>
                <w:i/>
                <w:sz w:val="16"/>
                <w:szCs w:val="16"/>
              </w:rPr>
              <w:t>Boolean</w:t>
            </w:r>
          </w:p>
        </w:tc>
        <w:tc>
          <w:tcPr>
            <w:tcW w:w="850" w:type="dxa"/>
            <w:vAlign w:val="center"/>
          </w:tcPr>
          <w:p w14:paraId="343B6EDA" w14:textId="77777777" w:rsidR="003F380D" w:rsidRDefault="003F380D" w:rsidP="00490FF2">
            <w:pPr>
              <w:spacing w:before="0"/>
              <w:jc w:val="center"/>
              <w:rPr>
                <w:i/>
                <w:sz w:val="16"/>
                <w:szCs w:val="16"/>
              </w:rPr>
            </w:pPr>
            <w:r>
              <w:rPr>
                <w:i/>
                <w:sz w:val="16"/>
                <w:szCs w:val="16"/>
              </w:rPr>
              <w:t>0</w:t>
            </w:r>
          </w:p>
        </w:tc>
        <w:tc>
          <w:tcPr>
            <w:tcW w:w="851" w:type="dxa"/>
            <w:vAlign w:val="center"/>
          </w:tcPr>
          <w:p w14:paraId="6718677A" w14:textId="77777777" w:rsidR="003F380D" w:rsidRDefault="003F380D" w:rsidP="00490FF2">
            <w:pPr>
              <w:spacing w:before="0"/>
              <w:jc w:val="center"/>
              <w:rPr>
                <w:i/>
                <w:sz w:val="16"/>
                <w:szCs w:val="16"/>
              </w:rPr>
            </w:pPr>
            <w:r>
              <w:rPr>
                <w:i/>
                <w:sz w:val="16"/>
                <w:szCs w:val="16"/>
              </w:rPr>
              <w:t>1</w:t>
            </w:r>
          </w:p>
        </w:tc>
        <w:tc>
          <w:tcPr>
            <w:tcW w:w="1276" w:type="dxa"/>
            <w:vAlign w:val="center"/>
          </w:tcPr>
          <w:p w14:paraId="2E469BB2" w14:textId="77777777" w:rsidR="003F380D" w:rsidRPr="00C344F4" w:rsidRDefault="003F380D" w:rsidP="00490FF2">
            <w:pPr>
              <w:spacing w:before="0"/>
              <w:jc w:val="left"/>
              <w:rPr>
                <w:i/>
                <w:sz w:val="16"/>
                <w:szCs w:val="16"/>
              </w:rPr>
            </w:pPr>
          </w:p>
        </w:tc>
      </w:tr>
      <w:tr w:rsidR="003F380D" w:rsidRPr="00C344F4" w14:paraId="79431441" w14:textId="77777777" w:rsidTr="00B051ED">
        <w:trPr>
          <w:trHeight w:val="284"/>
        </w:trPr>
        <w:tc>
          <w:tcPr>
            <w:tcW w:w="4111" w:type="dxa"/>
            <w:vAlign w:val="center"/>
          </w:tcPr>
          <w:p w14:paraId="7163E5DA" w14:textId="77777777" w:rsidR="003F380D" w:rsidRDefault="003F380D" w:rsidP="00490FF2">
            <w:pPr>
              <w:spacing w:before="0"/>
              <w:ind w:left="459"/>
              <w:jc w:val="left"/>
              <w:rPr>
                <w:i/>
                <w:sz w:val="16"/>
                <w:szCs w:val="16"/>
              </w:rPr>
            </w:pPr>
            <w:r>
              <w:rPr>
                <w:i/>
                <w:sz w:val="16"/>
                <w:szCs w:val="16"/>
              </w:rPr>
              <w:t>nome</w:t>
            </w:r>
          </w:p>
        </w:tc>
        <w:tc>
          <w:tcPr>
            <w:tcW w:w="2410" w:type="dxa"/>
          </w:tcPr>
          <w:p w14:paraId="2075CCBD" w14:textId="77777777" w:rsidR="003F380D" w:rsidRDefault="003F380D" w:rsidP="00490FF2">
            <w:pPr>
              <w:spacing w:before="0"/>
              <w:jc w:val="left"/>
              <w:rPr>
                <w:i/>
                <w:sz w:val="16"/>
                <w:szCs w:val="16"/>
              </w:rPr>
            </w:pPr>
            <w:r w:rsidRPr="00F55F5A">
              <w:rPr>
                <w:i/>
                <w:sz w:val="16"/>
                <w:szCs w:val="16"/>
              </w:rPr>
              <w:t>String</w:t>
            </w:r>
          </w:p>
        </w:tc>
        <w:tc>
          <w:tcPr>
            <w:tcW w:w="850" w:type="dxa"/>
            <w:vAlign w:val="center"/>
          </w:tcPr>
          <w:p w14:paraId="623C41E7" w14:textId="77777777" w:rsidR="003F380D" w:rsidRDefault="003F380D" w:rsidP="00490FF2">
            <w:pPr>
              <w:spacing w:before="0"/>
              <w:jc w:val="center"/>
              <w:rPr>
                <w:i/>
                <w:sz w:val="16"/>
                <w:szCs w:val="16"/>
              </w:rPr>
            </w:pPr>
            <w:r>
              <w:rPr>
                <w:i/>
                <w:sz w:val="16"/>
                <w:szCs w:val="16"/>
              </w:rPr>
              <w:t>0</w:t>
            </w:r>
          </w:p>
        </w:tc>
        <w:tc>
          <w:tcPr>
            <w:tcW w:w="851" w:type="dxa"/>
            <w:vAlign w:val="center"/>
          </w:tcPr>
          <w:p w14:paraId="3CB9338E" w14:textId="77777777" w:rsidR="003F380D" w:rsidRDefault="003F380D" w:rsidP="00490FF2">
            <w:pPr>
              <w:spacing w:before="0"/>
              <w:jc w:val="center"/>
              <w:rPr>
                <w:i/>
                <w:sz w:val="16"/>
                <w:szCs w:val="16"/>
              </w:rPr>
            </w:pPr>
            <w:r>
              <w:rPr>
                <w:i/>
                <w:sz w:val="16"/>
                <w:szCs w:val="16"/>
              </w:rPr>
              <w:t>1</w:t>
            </w:r>
          </w:p>
        </w:tc>
        <w:tc>
          <w:tcPr>
            <w:tcW w:w="1276" w:type="dxa"/>
            <w:vAlign w:val="center"/>
          </w:tcPr>
          <w:p w14:paraId="27FB92FF" w14:textId="77777777" w:rsidR="003F380D" w:rsidRPr="00C344F4" w:rsidRDefault="003F380D" w:rsidP="00490FF2">
            <w:pPr>
              <w:spacing w:before="0"/>
              <w:jc w:val="left"/>
              <w:rPr>
                <w:i/>
                <w:sz w:val="16"/>
                <w:szCs w:val="16"/>
              </w:rPr>
            </w:pPr>
          </w:p>
        </w:tc>
      </w:tr>
      <w:tr w:rsidR="003F380D" w:rsidRPr="00C344F4" w14:paraId="4E16056D" w14:textId="77777777" w:rsidTr="00B051ED">
        <w:trPr>
          <w:trHeight w:val="284"/>
        </w:trPr>
        <w:tc>
          <w:tcPr>
            <w:tcW w:w="4111" w:type="dxa"/>
            <w:vAlign w:val="center"/>
          </w:tcPr>
          <w:p w14:paraId="08174F10" w14:textId="6830BA5E" w:rsidR="003F380D" w:rsidRDefault="003F380D" w:rsidP="00490FF2">
            <w:pPr>
              <w:spacing w:before="0"/>
              <w:ind w:left="459"/>
              <w:jc w:val="left"/>
              <w:rPr>
                <w:i/>
                <w:sz w:val="16"/>
                <w:szCs w:val="16"/>
              </w:rPr>
            </w:pPr>
            <w:r>
              <w:rPr>
                <w:i/>
                <w:sz w:val="16"/>
                <w:szCs w:val="16"/>
              </w:rPr>
              <w:t>participada/documento/tipoPessoa/codigo</w:t>
            </w:r>
          </w:p>
        </w:tc>
        <w:tc>
          <w:tcPr>
            <w:tcW w:w="2410" w:type="dxa"/>
            <w:vAlign w:val="center"/>
          </w:tcPr>
          <w:p w14:paraId="0140D369" w14:textId="77777777" w:rsidR="003F380D" w:rsidRDefault="003F380D" w:rsidP="00490FF2">
            <w:pPr>
              <w:spacing w:before="0"/>
              <w:jc w:val="left"/>
              <w:rPr>
                <w:i/>
                <w:sz w:val="16"/>
                <w:szCs w:val="16"/>
              </w:rPr>
            </w:pPr>
            <w:r>
              <w:rPr>
                <w:i/>
                <w:sz w:val="16"/>
                <w:szCs w:val="16"/>
              </w:rPr>
              <w:t>String</w:t>
            </w:r>
          </w:p>
        </w:tc>
        <w:tc>
          <w:tcPr>
            <w:tcW w:w="850" w:type="dxa"/>
            <w:vAlign w:val="center"/>
          </w:tcPr>
          <w:p w14:paraId="2EFB1845" w14:textId="77777777" w:rsidR="003F380D" w:rsidRDefault="003F380D" w:rsidP="00490FF2">
            <w:pPr>
              <w:spacing w:before="0"/>
              <w:jc w:val="center"/>
              <w:rPr>
                <w:i/>
                <w:sz w:val="16"/>
                <w:szCs w:val="16"/>
              </w:rPr>
            </w:pPr>
            <w:r>
              <w:rPr>
                <w:i/>
                <w:sz w:val="16"/>
                <w:szCs w:val="16"/>
              </w:rPr>
              <w:t>0</w:t>
            </w:r>
          </w:p>
        </w:tc>
        <w:tc>
          <w:tcPr>
            <w:tcW w:w="851" w:type="dxa"/>
            <w:vAlign w:val="center"/>
          </w:tcPr>
          <w:p w14:paraId="71DEE096" w14:textId="77777777" w:rsidR="003F380D" w:rsidRDefault="003F380D" w:rsidP="00490FF2">
            <w:pPr>
              <w:spacing w:before="0"/>
              <w:jc w:val="center"/>
              <w:rPr>
                <w:i/>
                <w:sz w:val="16"/>
                <w:szCs w:val="16"/>
              </w:rPr>
            </w:pPr>
            <w:r>
              <w:rPr>
                <w:i/>
                <w:sz w:val="16"/>
                <w:szCs w:val="16"/>
              </w:rPr>
              <w:t>1</w:t>
            </w:r>
          </w:p>
        </w:tc>
        <w:tc>
          <w:tcPr>
            <w:tcW w:w="1276" w:type="dxa"/>
            <w:vAlign w:val="center"/>
          </w:tcPr>
          <w:p w14:paraId="0E5AD7D0" w14:textId="77777777" w:rsidR="003F380D" w:rsidRPr="00C344F4" w:rsidRDefault="003F380D" w:rsidP="00490FF2">
            <w:pPr>
              <w:spacing w:before="0"/>
              <w:jc w:val="left"/>
              <w:rPr>
                <w:i/>
                <w:sz w:val="16"/>
                <w:szCs w:val="16"/>
              </w:rPr>
            </w:pPr>
          </w:p>
        </w:tc>
      </w:tr>
      <w:tr w:rsidR="003F380D" w:rsidRPr="00C344F4" w14:paraId="1AA4AAB4" w14:textId="77777777" w:rsidTr="00B051ED">
        <w:trPr>
          <w:trHeight w:val="284"/>
        </w:trPr>
        <w:tc>
          <w:tcPr>
            <w:tcW w:w="4111" w:type="dxa"/>
            <w:vAlign w:val="center"/>
          </w:tcPr>
          <w:p w14:paraId="3DDB0FA6" w14:textId="66620107" w:rsidR="003F380D" w:rsidRDefault="003F380D" w:rsidP="00490FF2">
            <w:pPr>
              <w:spacing w:before="0"/>
              <w:ind w:left="459"/>
              <w:jc w:val="left"/>
              <w:rPr>
                <w:i/>
                <w:sz w:val="16"/>
                <w:szCs w:val="16"/>
              </w:rPr>
            </w:pPr>
            <w:r>
              <w:rPr>
                <w:i/>
                <w:sz w:val="16"/>
                <w:szCs w:val="16"/>
              </w:rPr>
              <w:t>participada/documento/base</w:t>
            </w:r>
          </w:p>
        </w:tc>
        <w:tc>
          <w:tcPr>
            <w:tcW w:w="2410" w:type="dxa"/>
            <w:vAlign w:val="center"/>
          </w:tcPr>
          <w:p w14:paraId="17F4201C" w14:textId="77777777" w:rsidR="003F380D" w:rsidRDefault="003F380D" w:rsidP="00490FF2">
            <w:pPr>
              <w:spacing w:before="0"/>
              <w:jc w:val="left"/>
              <w:rPr>
                <w:i/>
                <w:sz w:val="16"/>
                <w:szCs w:val="16"/>
              </w:rPr>
            </w:pPr>
            <w:r>
              <w:rPr>
                <w:i/>
                <w:sz w:val="16"/>
                <w:szCs w:val="16"/>
              </w:rPr>
              <w:t>Integer</w:t>
            </w:r>
          </w:p>
        </w:tc>
        <w:tc>
          <w:tcPr>
            <w:tcW w:w="850" w:type="dxa"/>
            <w:vAlign w:val="center"/>
          </w:tcPr>
          <w:p w14:paraId="0B808C9F" w14:textId="77777777" w:rsidR="003F380D" w:rsidRDefault="003F380D" w:rsidP="00490FF2">
            <w:pPr>
              <w:spacing w:before="0"/>
              <w:jc w:val="center"/>
              <w:rPr>
                <w:i/>
                <w:sz w:val="16"/>
                <w:szCs w:val="16"/>
              </w:rPr>
            </w:pPr>
            <w:r>
              <w:rPr>
                <w:i/>
                <w:sz w:val="16"/>
                <w:szCs w:val="16"/>
              </w:rPr>
              <w:t>0</w:t>
            </w:r>
          </w:p>
        </w:tc>
        <w:tc>
          <w:tcPr>
            <w:tcW w:w="851" w:type="dxa"/>
            <w:vAlign w:val="center"/>
          </w:tcPr>
          <w:p w14:paraId="5D9F56F3" w14:textId="77777777" w:rsidR="003F380D" w:rsidRDefault="003F380D" w:rsidP="00490FF2">
            <w:pPr>
              <w:spacing w:before="0"/>
              <w:jc w:val="center"/>
              <w:rPr>
                <w:i/>
                <w:sz w:val="16"/>
                <w:szCs w:val="16"/>
              </w:rPr>
            </w:pPr>
            <w:r>
              <w:rPr>
                <w:i/>
                <w:sz w:val="16"/>
                <w:szCs w:val="16"/>
              </w:rPr>
              <w:t>1</w:t>
            </w:r>
          </w:p>
        </w:tc>
        <w:tc>
          <w:tcPr>
            <w:tcW w:w="1276" w:type="dxa"/>
            <w:vAlign w:val="center"/>
          </w:tcPr>
          <w:p w14:paraId="44D7820B" w14:textId="77777777" w:rsidR="003F380D" w:rsidRPr="00C344F4" w:rsidRDefault="003F380D" w:rsidP="00490FF2">
            <w:pPr>
              <w:spacing w:before="0"/>
              <w:jc w:val="left"/>
              <w:rPr>
                <w:i/>
                <w:sz w:val="16"/>
                <w:szCs w:val="16"/>
              </w:rPr>
            </w:pPr>
          </w:p>
        </w:tc>
      </w:tr>
      <w:tr w:rsidR="003F380D" w:rsidRPr="00C344F4" w14:paraId="12B56EF2" w14:textId="77777777" w:rsidTr="00B051ED">
        <w:trPr>
          <w:trHeight w:val="284"/>
        </w:trPr>
        <w:tc>
          <w:tcPr>
            <w:tcW w:w="4111" w:type="dxa"/>
            <w:vAlign w:val="center"/>
          </w:tcPr>
          <w:p w14:paraId="3A35728A" w14:textId="58CE5211" w:rsidR="003F380D" w:rsidRDefault="003F380D" w:rsidP="00490FF2">
            <w:pPr>
              <w:spacing w:before="0"/>
              <w:ind w:left="459"/>
              <w:jc w:val="left"/>
              <w:rPr>
                <w:i/>
                <w:sz w:val="16"/>
                <w:szCs w:val="16"/>
              </w:rPr>
            </w:pPr>
            <w:r>
              <w:rPr>
                <w:i/>
                <w:sz w:val="16"/>
                <w:szCs w:val="16"/>
              </w:rPr>
              <w:t>participada/documento/digito</w:t>
            </w:r>
          </w:p>
        </w:tc>
        <w:tc>
          <w:tcPr>
            <w:tcW w:w="2410" w:type="dxa"/>
            <w:vAlign w:val="center"/>
          </w:tcPr>
          <w:p w14:paraId="2F77E5FC" w14:textId="77777777" w:rsidR="003F380D" w:rsidRDefault="003F380D" w:rsidP="00490FF2">
            <w:pPr>
              <w:spacing w:before="0"/>
              <w:jc w:val="left"/>
              <w:rPr>
                <w:i/>
                <w:sz w:val="16"/>
                <w:szCs w:val="16"/>
              </w:rPr>
            </w:pPr>
            <w:r>
              <w:rPr>
                <w:i/>
                <w:sz w:val="16"/>
                <w:szCs w:val="16"/>
              </w:rPr>
              <w:t>Integer</w:t>
            </w:r>
          </w:p>
        </w:tc>
        <w:tc>
          <w:tcPr>
            <w:tcW w:w="850" w:type="dxa"/>
            <w:vAlign w:val="center"/>
          </w:tcPr>
          <w:p w14:paraId="25BEC3D3" w14:textId="77777777" w:rsidR="003F380D" w:rsidRDefault="003F380D" w:rsidP="00490FF2">
            <w:pPr>
              <w:spacing w:before="0"/>
              <w:jc w:val="center"/>
              <w:rPr>
                <w:i/>
                <w:sz w:val="16"/>
                <w:szCs w:val="16"/>
              </w:rPr>
            </w:pPr>
            <w:r>
              <w:rPr>
                <w:i/>
                <w:sz w:val="16"/>
                <w:szCs w:val="16"/>
              </w:rPr>
              <w:t>0</w:t>
            </w:r>
          </w:p>
        </w:tc>
        <w:tc>
          <w:tcPr>
            <w:tcW w:w="851" w:type="dxa"/>
            <w:vAlign w:val="center"/>
          </w:tcPr>
          <w:p w14:paraId="226B2FE0" w14:textId="77777777" w:rsidR="003F380D" w:rsidRDefault="003F380D" w:rsidP="00490FF2">
            <w:pPr>
              <w:spacing w:before="0"/>
              <w:jc w:val="center"/>
              <w:rPr>
                <w:i/>
                <w:sz w:val="16"/>
                <w:szCs w:val="16"/>
              </w:rPr>
            </w:pPr>
            <w:r>
              <w:rPr>
                <w:i/>
                <w:sz w:val="16"/>
                <w:szCs w:val="16"/>
              </w:rPr>
              <w:t>1</w:t>
            </w:r>
          </w:p>
        </w:tc>
        <w:tc>
          <w:tcPr>
            <w:tcW w:w="1276" w:type="dxa"/>
            <w:vAlign w:val="center"/>
          </w:tcPr>
          <w:p w14:paraId="05185D06" w14:textId="77777777" w:rsidR="003F380D" w:rsidRPr="00C344F4" w:rsidRDefault="003F380D" w:rsidP="00490FF2">
            <w:pPr>
              <w:spacing w:before="0"/>
              <w:jc w:val="left"/>
              <w:rPr>
                <w:i/>
                <w:sz w:val="16"/>
                <w:szCs w:val="16"/>
              </w:rPr>
            </w:pPr>
          </w:p>
        </w:tc>
      </w:tr>
      <w:tr w:rsidR="003F380D" w:rsidRPr="00C344F4" w14:paraId="5A4543FB" w14:textId="77777777" w:rsidTr="00B051ED">
        <w:trPr>
          <w:trHeight w:val="284"/>
        </w:trPr>
        <w:tc>
          <w:tcPr>
            <w:tcW w:w="4111" w:type="dxa"/>
            <w:vAlign w:val="center"/>
          </w:tcPr>
          <w:p w14:paraId="556E037E" w14:textId="7E2F4A63" w:rsidR="003F380D" w:rsidRDefault="003F380D" w:rsidP="00490FF2">
            <w:pPr>
              <w:spacing w:before="0"/>
              <w:ind w:left="459"/>
              <w:jc w:val="left"/>
              <w:rPr>
                <w:i/>
                <w:sz w:val="16"/>
                <w:szCs w:val="16"/>
              </w:rPr>
            </w:pPr>
            <w:r>
              <w:rPr>
                <w:i/>
                <w:sz w:val="16"/>
                <w:szCs w:val="16"/>
              </w:rPr>
              <w:t>participada/documento/sequencia</w:t>
            </w:r>
          </w:p>
        </w:tc>
        <w:tc>
          <w:tcPr>
            <w:tcW w:w="2410" w:type="dxa"/>
            <w:vAlign w:val="center"/>
          </w:tcPr>
          <w:p w14:paraId="7888E0D9" w14:textId="77777777" w:rsidR="003F380D" w:rsidRDefault="003F380D" w:rsidP="00490FF2">
            <w:pPr>
              <w:spacing w:before="0"/>
              <w:jc w:val="left"/>
              <w:rPr>
                <w:i/>
                <w:sz w:val="16"/>
                <w:szCs w:val="16"/>
              </w:rPr>
            </w:pPr>
            <w:r>
              <w:rPr>
                <w:i/>
                <w:sz w:val="16"/>
                <w:szCs w:val="16"/>
              </w:rPr>
              <w:t>Integer</w:t>
            </w:r>
          </w:p>
        </w:tc>
        <w:tc>
          <w:tcPr>
            <w:tcW w:w="850" w:type="dxa"/>
            <w:vAlign w:val="center"/>
          </w:tcPr>
          <w:p w14:paraId="3626CA23" w14:textId="77777777" w:rsidR="003F380D" w:rsidRDefault="003F380D" w:rsidP="00490FF2">
            <w:pPr>
              <w:spacing w:before="0"/>
              <w:jc w:val="center"/>
              <w:rPr>
                <w:i/>
                <w:sz w:val="16"/>
                <w:szCs w:val="16"/>
              </w:rPr>
            </w:pPr>
            <w:r>
              <w:rPr>
                <w:i/>
                <w:sz w:val="16"/>
                <w:szCs w:val="16"/>
              </w:rPr>
              <w:t>0</w:t>
            </w:r>
          </w:p>
        </w:tc>
        <w:tc>
          <w:tcPr>
            <w:tcW w:w="851" w:type="dxa"/>
            <w:vAlign w:val="center"/>
          </w:tcPr>
          <w:p w14:paraId="09256A5F" w14:textId="77777777" w:rsidR="003F380D" w:rsidRDefault="003F380D" w:rsidP="00490FF2">
            <w:pPr>
              <w:spacing w:before="0"/>
              <w:jc w:val="center"/>
              <w:rPr>
                <w:i/>
                <w:sz w:val="16"/>
                <w:szCs w:val="16"/>
              </w:rPr>
            </w:pPr>
            <w:r>
              <w:rPr>
                <w:i/>
                <w:sz w:val="16"/>
                <w:szCs w:val="16"/>
              </w:rPr>
              <w:t>1</w:t>
            </w:r>
          </w:p>
        </w:tc>
        <w:tc>
          <w:tcPr>
            <w:tcW w:w="1276" w:type="dxa"/>
            <w:vAlign w:val="center"/>
          </w:tcPr>
          <w:p w14:paraId="7B6E8730" w14:textId="77777777" w:rsidR="003F380D" w:rsidRPr="00C344F4" w:rsidRDefault="003F380D" w:rsidP="00490FF2">
            <w:pPr>
              <w:spacing w:before="0"/>
              <w:jc w:val="left"/>
              <w:rPr>
                <w:i/>
                <w:sz w:val="16"/>
                <w:szCs w:val="16"/>
              </w:rPr>
            </w:pPr>
          </w:p>
        </w:tc>
      </w:tr>
      <w:tr w:rsidR="003F380D" w:rsidRPr="00C344F4" w14:paraId="2931BC56" w14:textId="77777777" w:rsidTr="00B051ED">
        <w:trPr>
          <w:trHeight w:val="284"/>
        </w:trPr>
        <w:tc>
          <w:tcPr>
            <w:tcW w:w="4111" w:type="dxa"/>
            <w:vAlign w:val="center"/>
          </w:tcPr>
          <w:p w14:paraId="6FB61124" w14:textId="76DC52DE" w:rsidR="003F380D" w:rsidRDefault="003F380D" w:rsidP="00490FF2">
            <w:pPr>
              <w:spacing w:before="0"/>
              <w:ind w:left="459"/>
              <w:jc w:val="left"/>
              <w:rPr>
                <w:i/>
                <w:sz w:val="16"/>
                <w:szCs w:val="16"/>
              </w:rPr>
            </w:pPr>
            <w:r>
              <w:rPr>
                <w:i/>
                <w:sz w:val="16"/>
                <w:szCs w:val="16"/>
              </w:rPr>
              <w:t>participada/informacaoReceita/situacaoReceita/código</w:t>
            </w:r>
          </w:p>
        </w:tc>
        <w:tc>
          <w:tcPr>
            <w:tcW w:w="2410" w:type="dxa"/>
            <w:vAlign w:val="center"/>
          </w:tcPr>
          <w:p w14:paraId="36BC9042" w14:textId="77777777" w:rsidR="003F380D" w:rsidRDefault="003F380D" w:rsidP="00490FF2">
            <w:pPr>
              <w:spacing w:before="0"/>
              <w:jc w:val="left"/>
              <w:rPr>
                <w:i/>
                <w:sz w:val="16"/>
                <w:szCs w:val="16"/>
              </w:rPr>
            </w:pPr>
            <w:r>
              <w:rPr>
                <w:i/>
                <w:sz w:val="16"/>
                <w:szCs w:val="16"/>
              </w:rPr>
              <w:t>String</w:t>
            </w:r>
          </w:p>
        </w:tc>
        <w:tc>
          <w:tcPr>
            <w:tcW w:w="850" w:type="dxa"/>
            <w:vAlign w:val="center"/>
          </w:tcPr>
          <w:p w14:paraId="7AF70951" w14:textId="77777777" w:rsidR="003F380D" w:rsidRDefault="003F380D" w:rsidP="00490FF2">
            <w:pPr>
              <w:spacing w:before="0"/>
              <w:jc w:val="center"/>
              <w:rPr>
                <w:i/>
                <w:sz w:val="16"/>
                <w:szCs w:val="16"/>
              </w:rPr>
            </w:pPr>
            <w:r>
              <w:rPr>
                <w:i/>
                <w:sz w:val="16"/>
                <w:szCs w:val="16"/>
              </w:rPr>
              <w:t>0</w:t>
            </w:r>
          </w:p>
        </w:tc>
        <w:tc>
          <w:tcPr>
            <w:tcW w:w="851" w:type="dxa"/>
            <w:vAlign w:val="center"/>
          </w:tcPr>
          <w:p w14:paraId="722D645B" w14:textId="77777777" w:rsidR="003F380D" w:rsidRDefault="003F380D" w:rsidP="00490FF2">
            <w:pPr>
              <w:spacing w:before="0"/>
              <w:jc w:val="center"/>
              <w:rPr>
                <w:i/>
                <w:sz w:val="16"/>
                <w:szCs w:val="16"/>
              </w:rPr>
            </w:pPr>
            <w:r>
              <w:rPr>
                <w:i/>
                <w:sz w:val="16"/>
                <w:szCs w:val="16"/>
              </w:rPr>
              <w:t>1</w:t>
            </w:r>
          </w:p>
        </w:tc>
        <w:tc>
          <w:tcPr>
            <w:tcW w:w="1276" w:type="dxa"/>
            <w:vAlign w:val="center"/>
          </w:tcPr>
          <w:p w14:paraId="526FE1AE" w14:textId="77777777" w:rsidR="003F380D" w:rsidRPr="00C344F4" w:rsidRDefault="003F380D" w:rsidP="00490FF2">
            <w:pPr>
              <w:spacing w:before="0"/>
              <w:jc w:val="left"/>
              <w:rPr>
                <w:i/>
                <w:sz w:val="16"/>
                <w:szCs w:val="16"/>
              </w:rPr>
            </w:pPr>
          </w:p>
        </w:tc>
      </w:tr>
      <w:tr w:rsidR="003F380D" w:rsidRPr="00C344F4" w14:paraId="13ABA969" w14:textId="77777777" w:rsidTr="00B051ED">
        <w:trPr>
          <w:trHeight w:val="284"/>
        </w:trPr>
        <w:tc>
          <w:tcPr>
            <w:tcW w:w="4111" w:type="dxa"/>
            <w:vAlign w:val="center"/>
          </w:tcPr>
          <w:p w14:paraId="7412E6D6" w14:textId="7D63F380" w:rsidR="003F380D" w:rsidRDefault="003F380D" w:rsidP="00490FF2">
            <w:pPr>
              <w:spacing w:before="0"/>
              <w:ind w:left="459"/>
              <w:jc w:val="left"/>
              <w:rPr>
                <w:i/>
                <w:sz w:val="16"/>
                <w:szCs w:val="16"/>
              </w:rPr>
            </w:pPr>
            <w:r>
              <w:rPr>
                <w:i/>
                <w:sz w:val="16"/>
                <w:szCs w:val="16"/>
              </w:rPr>
              <w:t>participada/indicadorRestricao</w:t>
            </w:r>
          </w:p>
        </w:tc>
        <w:tc>
          <w:tcPr>
            <w:tcW w:w="2410" w:type="dxa"/>
            <w:vAlign w:val="center"/>
          </w:tcPr>
          <w:p w14:paraId="142E9768" w14:textId="77777777" w:rsidR="003F380D" w:rsidRDefault="003F380D" w:rsidP="00490FF2">
            <w:pPr>
              <w:spacing w:before="0"/>
              <w:jc w:val="left"/>
              <w:rPr>
                <w:i/>
                <w:sz w:val="16"/>
                <w:szCs w:val="16"/>
              </w:rPr>
            </w:pPr>
            <w:r>
              <w:rPr>
                <w:i/>
                <w:sz w:val="16"/>
                <w:szCs w:val="16"/>
              </w:rPr>
              <w:t>Boolean</w:t>
            </w:r>
          </w:p>
        </w:tc>
        <w:tc>
          <w:tcPr>
            <w:tcW w:w="850" w:type="dxa"/>
            <w:vAlign w:val="center"/>
          </w:tcPr>
          <w:p w14:paraId="5A732767" w14:textId="77777777" w:rsidR="003F380D" w:rsidRDefault="003F380D" w:rsidP="00490FF2">
            <w:pPr>
              <w:spacing w:before="0"/>
              <w:jc w:val="center"/>
              <w:rPr>
                <w:i/>
                <w:sz w:val="16"/>
                <w:szCs w:val="16"/>
              </w:rPr>
            </w:pPr>
            <w:r>
              <w:rPr>
                <w:i/>
                <w:sz w:val="16"/>
                <w:szCs w:val="16"/>
              </w:rPr>
              <w:t>0</w:t>
            </w:r>
          </w:p>
        </w:tc>
        <w:tc>
          <w:tcPr>
            <w:tcW w:w="851" w:type="dxa"/>
            <w:vAlign w:val="center"/>
          </w:tcPr>
          <w:p w14:paraId="0EBB8438" w14:textId="77777777" w:rsidR="003F380D" w:rsidRDefault="003F380D" w:rsidP="00490FF2">
            <w:pPr>
              <w:spacing w:before="0"/>
              <w:jc w:val="center"/>
              <w:rPr>
                <w:i/>
                <w:sz w:val="16"/>
                <w:szCs w:val="16"/>
              </w:rPr>
            </w:pPr>
            <w:r>
              <w:rPr>
                <w:i/>
                <w:sz w:val="16"/>
                <w:szCs w:val="16"/>
              </w:rPr>
              <w:t>1</w:t>
            </w:r>
          </w:p>
        </w:tc>
        <w:tc>
          <w:tcPr>
            <w:tcW w:w="1276" w:type="dxa"/>
            <w:vAlign w:val="center"/>
          </w:tcPr>
          <w:p w14:paraId="4ACC1E1A" w14:textId="77777777" w:rsidR="003F380D" w:rsidRPr="00C344F4" w:rsidRDefault="003F380D" w:rsidP="00490FF2">
            <w:pPr>
              <w:spacing w:before="0"/>
              <w:jc w:val="left"/>
              <w:rPr>
                <w:i/>
                <w:sz w:val="16"/>
                <w:szCs w:val="16"/>
              </w:rPr>
            </w:pPr>
          </w:p>
        </w:tc>
      </w:tr>
      <w:tr w:rsidR="003F380D" w:rsidRPr="00C344F4" w14:paraId="788A2EC2" w14:textId="77777777" w:rsidTr="00B051ED">
        <w:trPr>
          <w:trHeight w:val="284"/>
        </w:trPr>
        <w:tc>
          <w:tcPr>
            <w:tcW w:w="4111" w:type="dxa"/>
            <w:vAlign w:val="center"/>
          </w:tcPr>
          <w:p w14:paraId="3B8ECC14" w14:textId="440F509E" w:rsidR="003F380D" w:rsidRDefault="003F380D" w:rsidP="00490FF2">
            <w:pPr>
              <w:spacing w:before="0"/>
              <w:ind w:left="459"/>
              <w:jc w:val="left"/>
              <w:rPr>
                <w:i/>
                <w:sz w:val="16"/>
                <w:szCs w:val="16"/>
              </w:rPr>
            </w:pPr>
            <w:r>
              <w:rPr>
                <w:i/>
                <w:sz w:val="16"/>
                <w:szCs w:val="16"/>
              </w:rPr>
              <w:t>participada/razaoSocial</w:t>
            </w:r>
          </w:p>
        </w:tc>
        <w:tc>
          <w:tcPr>
            <w:tcW w:w="2410" w:type="dxa"/>
          </w:tcPr>
          <w:p w14:paraId="7037F82D" w14:textId="77777777" w:rsidR="003F380D" w:rsidRDefault="003F380D" w:rsidP="00490FF2">
            <w:pPr>
              <w:spacing w:before="0"/>
              <w:jc w:val="left"/>
              <w:rPr>
                <w:i/>
                <w:sz w:val="16"/>
                <w:szCs w:val="16"/>
              </w:rPr>
            </w:pPr>
            <w:r w:rsidRPr="00F55F5A">
              <w:rPr>
                <w:i/>
                <w:sz w:val="16"/>
                <w:szCs w:val="16"/>
              </w:rPr>
              <w:t>String</w:t>
            </w:r>
          </w:p>
        </w:tc>
        <w:tc>
          <w:tcPr>
            <w:tcW w:w="850" w:type="dxa"/>
            <w:vAlign w:val="center"/>
          </w:tcPr>
          <w:p w14:paraId="2E38B92E" w14:textId="77777777" w:rsidR="003F380D" w:rsidRDefault="003F380D" w:rsidP="00490FF2">
            <w:pPr>
              <w:spacing w:before="0"/>
              <w:jc w:val="center"/>
              <w:rPr>
                <w:i/>
                <w:sz w:val="16"/>
                <w:szCs w:val="16"/>
              </w:rPr>
            </w:pPr>
            <w:r>
              <w:rPr>
                <w:i/>
                <w:sz w:val="16"/>
                <w:szCs w:val="16"/>
              </w:rPr>
              <w:t>0</w:t>
            </w:r>
          </w:p>
        </w:tc>
        <w:tc>
          <w:tcPr>
            <w:tcW w:w="851" w:type="dxa"/>
            <w:vAlign w:val="center"/>
          </w:tcPr>
          <w:p w14:paraId="5124E3AA" w14:textId="77777777" w:rsidR="003F380D" w:rsidRDefault="003F380D" w:rsidP="00490FF2">
            <w:pPr>
              <w:spacing w:before="0"/>
              <w:jc w:val="center"/>
              <w:rPr>
                <w:i/>
                <w:sz w:val="16"/>
                <w:szCs w:val="16"/>
              </w:rPr>
            </w:pPr>
            <w:r>
              <w:rPr>
                <w:i/>
                <w:sz w:val="16"/>
                <w:szCs w:val="16"/>
              </w:rPr>
              <w:t>1</w:t>
            </w:r>
          </w:p>
        </w:tc>
        <w:tc>
          <w:tcPr>
            <w:tcW w:w="1276" w:type="dxa"/>
            <w:vAlign w:val="center"/>
          </w:tcPr>
          <w:p w14:paraId="0F3ED551" w14:textId="77777777" w:rsidR="003F380D" w:rsidRPr="00C344F4" w:rsidRDefault="003F380D" w:rsidP="00490FF2">
            <w:pPr>
              <w:spacing w:before="0"/>
              <w:jc w:val="left"/>
              <w:rPr>
                <w:i/>
                <w:sz w:val="16"/>
                <w:szCs w:val="16"/>
              </w:rPr>
            </w:pPr>
          </w:p>
        </w:tc>
      </w:tr>
      <w:tr w:rsidR="003F380D" w:rsidRPr="00C344F4" w14:paraId="7DB91C7D" w14:textId="77777777" w:rsidTr="00B051ED">
        <w:trPr>
          <w:trHeight w:val="284"/>
        </w:trPr>
        <w:tc>
          <w:tcPr>
            <w:tcW w:w="4111" w:type="dxa"/>
            <w:vAlign w:val="center"/>
          </w:tcPr>
          <w:p w14:paraId="1D6CF6BB" w14:textId="41648FA6" w:rsidR="003F380D" w:rsidRDefault="003F380D" w:rsidP="00490FF2">
            <w:pPr>
              <w:spacing w:before="0"/>
              <w:ind w:left="459"/>
              <w:jc w:val="left"/>
              <w:rPr>
                <w:i/>
                <w:sz w:val="16"/>
                <w:szCs w:val="16"/>
              </w:rPr>
            </w:pPr>
            <w:r>
              <w:rPr>
                <w:i/>
                <w:sz w:val="16"/>
                <w:szCs w:val="16"/>
              </w:rPr>
              <w:t>percentual</w:t>
            </w:r>
          </w:p>
        </w:tc>
        <w:tc>
          <w:tcPr>
            <w:tcW w:w="2410" w:type="dxa"/>
          </w:tcPr>
          <w:p w14:paraId="784213CF" w14:textId="5B87D5A2" w:rsidR="003F380D" w:rsidRDefault="003F380D" w:rsidP="00490FF2">
            <w:pPr>
              <w:spacing w:before="0"/>
              <w:jc w:val="left"/>
              <w:rPr>
                <w:i/>
                <w:sz w:val="16"/>
                <w:szCs w:val="16"/>
              </w:rPr>
            </w:pPr>
            <w:r>
              <w:rPr>
                <w:i/>
                <w:sz w:val="16"/>
                <w:szCs w:val="16"/>
              </w:rPr>
              <w:t>Double</w:t>
            </w:r>
          </w:p>
        </w:tc>
        <w:tc>
          <w:tcPr>
            <w:tcW w:w="850" w:type="dxa"/>
            <w:vAlign w:val="center"/>
          </w:tcPr>
          <w:p w14:paraId="19FEEF07" w14:textId="77777777" w:rsidR="003F380D" w:rsidRDefault="003F380D" w:rsidP="00490FF2">
            <w:pPr>
              <w:spacing w:before="0"/>
              <w:jc w:val="center"/>
              <w:rPr>
                <w:i/>
                <w:sz w:val="16"/>
                <w:szCs w:val="16"/>
              </w:rPr>
            </w:pPr>
            <w:r>
              <w:rPr>
                <w:i/>
                <w:sz w:val="16"/>
                <w:szCs w:val="16"/>
              </w:rPr>
              <w:t>0</w:t>
            </w:r>
          </w:p>
        </w:tc>
        <w:tc>
          <w:tcPr>
            <w:tcW w:w="851" w:type="dxa"/>
            <w:vAlign w:val="center"/>
          </w:tcPr>
          <w:p w14:paraId="642498B6" w14:textId="77777777" w:rsidR="003F380D" w:rsidRDefault="003F380D" w:rsidP="00490FF2">
            <w:pPr>
              <w:spacing w:before="0"/>
              <w:jc w:val="center"/>
              <w:rPr>
                <w:i/>
                <w:sz w:val="16"/>
                <w:szCs w:val="16"/>
              </w:rPr>
            </w:pPr>
            <w:r>
              <w:rPr>
                <w:i/>
                <w:sz w:val="16"/>
                <w:szCs w:val="16"/>
              </w:rPr>
              <w:t>1</w:t>
            </w:r>
          </w:p>
        </w:tc>
        <w:tc>
          <w:tcPr>
            <w:tcW w:w="1276" w:type="dxa"/>
            <w:vAlign w:val="center"/>
          </w:tcPr>
          <w:p w14:paraId="6B036EA8" w14:textId="77777777" w:rsidR="003F380D" w:rsidRPr="00C344F4" w:rsidRDefault="003F380D" w:rsidP="00490FF2">
            <w:pPr>
              <w:spacing w:before="0"/>
              <w:jc w:val="left"/>
              <w:rPr>
                <w:i/>
                <w:sz w:val="16"/>
                <w:szCs w:val="16"/>
              </w:rPr>
            </w:pPr>
          </w:p>
        </w:tc>
      </w:tr>
      <w:tr w:rsidR="003F380D" w:rsidRPr="00C344F4" w14:paraId="076FC57C" w14:textId="77777777" w:rsidTr="00B051ED">
        <w:trPr>
          <w:trHeight w:val="284"/>
        </w:trPr>
        <w:tc>
          <w:tcPr>
            <w:tcW w:w="4111" w:type="dxa"/>
            <w:vAlign w:val="center"/>
          </w:tcPr>
          <w:p w14:paraId="4186D22F" w14:textId="2567BAC6" w:rsidR="003F380D" w:rsidRDefault="003F380D" w:rsidP="00490FF2">
            <w:pPr>
              <w:spacing w:before="0"/>
              <w:ind w:left="459"/>
              <w:jc w:val="left"/>
              <w:rPr>
                <w:i/>
                <w:sz w:val="16"/>
                <w:szCs w:val="16"/>
              </w:rPr>
            </w:pPr>
            <w:r>
              <w:rPr>
                <w:i/>
                <w:sz w:val="16"/>
                <w:szCs w:val="16"/>
              </w:rPr>
              <w:t>vinculo/codigo</w:t>
            </w:r>
          </w:p>
        </w:tc>
        <w:tc>
          <w:tcPr>
            <w:tcW w:w="2410" w:type="dxa"/>
          </w:tcPr>
          <w:p w14:paraId="6C3A28C4" w14:textId="4B950C93" w:rsidR="003F380D" w:rsidRDefault="003F380D" w:rsidP="00490FF2">
            <w:pPr>
              <w:spacing w:before="0"/>
              <w:jc w:val="left"/>
              <w:rPr>
                <w:i/>
                <w:sz w:val="16"/>
                <w:szCs w:val="16"/>
              </w:rPr>
            </w:pPr>
            <w:r w:rsidRPr="00D11085">
              <w:rPr>
                <w:i/>
                <w:sz w:val="16"/>
                <w:szCs w:val="16"/>
              </w:rPr>
              <w:t>String</w:t>
            </w:r>
          </w:p>
        </w:tc>
        <w:tc>
          <w:tcPr>
            <w:tcW w:w="850" w:type="dxa"/>
            <w:vAlign w:val="center"/>
          </w:tcPr>
          <w:p w14:paraId="0E3AE34A" w14:textId="77777777" w:rsidR="003F380D" w:rsidRDefault="003F380D" w:rsidP="00490FF2">
            <w:pPr>
              <w:spacing w:before="0"/>
              <w:jc w:val="center"/>
              <w:rPr>
                <w:i/>
                <w:sz w:val="16"/>
                <w:szCs w:val="16"/>
              </w:rPr>
            </w:pPr>
            <w:r>
              <w:rPr>
                <w:i/>
                <w:sz w:val="16"/>
                <w:szCs w:val="16"/>
              </w:rPr>
              <w:t>0</w:t>
            </w:r>
          </w:p>
        </w:tc>
        <w:tc>
          <w:tcPr>
            <w:tcW w:w="851" w:type="dxa"/>
            <w:vAlign w:val="center"/>
          </w:tcPr>
          <w:p w14:paraId="042E3992" w14:textId="77777777" w:rsidR="003F380D" w:rsidRDefault="003F380D" w:rsidP="00490FF2">
            <w:pPr>
              <w:spacing w:before="0"/>
              <w:jc w:val="center"/>
              <w:rPr>
                <w:i/>
                <w:sz w:val="16"/>
                <w:szCs w:val="16"/>
              </w:rPr>
            </w:pPr>
            <w:r>
              <w:rPr>
                <w:i/>
                <w:sz w:val="16"/>
                <w:szCs w:val="16"/>
              </w:rPr>
              <w:t>1</w:t>
            </w:r>
          </w:p>
        </w:tc>
        <w:tc>
          <w:tcPr>
            <w:tcW w:w="1276" w:type="dxa"/>
            <w:vAlign w:val="center"/>
          </w:tcPr>
          <w:p w14:paraId="7C63458A" w14:textId="77777777" w:rsidR="003F380D" w:rsidRPr="00C344F4" w:rsidRDefault="003F380D" w:rsidP="00490FF2">
            <w:pPr>
              <w:spacing w:before="0"/>
              <w:jc w:val="left"/>
              <w:rPr>
                <w:i/>
                <w:sz w:val="16"/>
                <w:szCs w:val="16"/>
              </w:rPr>
            </w:pPr>
          </w:p>
        </w:tc>
      </w:tr>
      <w:tr w:rsidR="003F380D" w:rsidRPr="00C344F4" w14:paraId="4432DCA5" w14:textId="77777777" w:rsidTr="00B051ED">
        <w:trPr>
          <w:trHeight w:val="284"/>
        </w:trPr>
        <w:tc>
          <w:tcPr>
            <w:tcW w:w="4111" w:type="dxa"/>
            <w:vAlign w:val="center"/>
          </w:tcPr>
          <w:p w14:paraId="65F7CD62" w14:textId="17750E1B" w:rsidR="003F380D" w:rsidRDefault="003F380D" w:rsidP="00490FF2">
            <w:pPr>
              <w:spacing w:before="0"/>
              <w:ind w:left="459"/>
              <w:jc w:val="left"/>
              <w:rPr>
                <w:i/>
                <w:sz w:val="16"/>
                <w:szCs w:val="16"/>
              </w:rPr>
            </w:pPr>
            <w:r>
              <w:rPr>
                <w:i/>
                <w:sz w:val="16"/>
                <w:szCs w:val="16"/>
              </w:rPr>
              <w:t>cidade</w:t>
            </w:r>
          </w:p>
        </w:tc>
        <w:tc>
          <w:tcPr>
            <w:tcW w:w="2410" w:type="dxa"/>
          </w:tcPr>
          <w:p w14:paraId="6E8F104D" w14:textId="30103513" w:rsidR="003F380D" w:rsidRDefault="003F380D" w:rsidP="00490FF2">
            <w:pPr>
              <w:spacing w:before="0"/>
              <w:jc w:val="left"/>
              <w:rPr>
                <w:i/>
                <w:sz w:val="16"/>
                <w:szCs w:val="16"/>
              </w:rPr>
            </w:pPr>
            <w:r w:rsidRPr="00D11085">
              <w:rPr>
                <w:i/>
                <w:sz w:val="16"/>
                <w:szCs w:val="16"/>
              </w:rPr>
              <w:t>String</w:t>
            </w:r>
          </w:p>
        </w:tc>
        <w:tc>
          <w:tcPr>
            <w:tcW w:w="850" w:type="dxa"/>
            <w:vAlign w:val="center"/>
          </w:tcPr>
          <w:p w14:paraId="017142CD" w14:textId="77777777" w:rsidR="003F380D" w:rsidRDefault="003F380D" w:rsidP="00490FF2">
            <w:pPr>
              <w:spacing w:before="0"/>
              <w:jc w:val="center"/>
              <w:rPr>
                <w:i/>
                <w:sz w:val="16"/>
                <w:szCs w:val="16"/>
              </w:rPr>
            </w:pPr>
            <w:r>
              <w:rPr>
                <w:i/>
                <w:sz w:val="16"/>
                <w:szCs w:val="16"/>
              </w:rPr>
              <w:t>0</w:t>
            </w:r>
          </w:p>
        </w:tc>
        <w:tc>
          <w:tcPr>
            <w:tcW w:w="851" w:type="dxa"/>
            <w:vAlign w:val="center"/>
          </w:tcPr>
          <w:p w14:paraId="711C6A71" w14:textId="77777777" w:rsidR="003F380D" w:rsidRDefault="003F380D" w:rsidP="00490FF2">
            <w:pPr>
              <w:spacing w:before="0"/>
              <w:jc w:val="center"/>
              <w:rPr>
                <w:i/>
                <w:sz w:val="16"/>
                <w:szCs w:val="16"/>
              </w:rPr>
            </w:pPr>
            <w:r>
              <w:rPr>
                <w:i/>
                <w:sz w:val="16"/>
                <w:szCs w:val="16"/>
              </w:rPr>
              <w:t>1</w:t>
            </w:r>
          </w:p>
        </w:tc>
        <w:tc>
          <w:tcPr>
            <w:tcW w:w="1276" w:type="dxa"/>
            <w:vAlign w:val="center"/>
          </w:tcPr>
          <w:p w14:paraId="6A2C6530" w14:textId="77777777" w:rsidR="003F380D" w:rsidRPr="00C344F4" w:rsidRDefault="003F380D" w:rsidP="00490FF2">
            <w:pPr>
              <w:spacing w:before="0"/>
              <w:jc w:val="left"/>
              <w:rPr>
                <w:i/>
                <w:sz w:val="16"/>
                <w:szCs w:val="16"/>
              </w:rPr>
            </w:pPr>
          </w:p>
        </w:tc>
      </w:tr>
      <w:tr w:rsidR="003F380D" w:rsidRPr="00C344F4" w14:paraId="28F4AE1C" w14:textId="77777777" w:rsidTr="00B051ED">
        <w:trPr>
          <w:trHeight w:val="284"/>
        </w:trPr>
        <w:tc>
          <w:tcPr>
            <w:tcW w:w="4111" w:type="dxa"/>
            <w:vAlign w:val="center"/>
          </w:tcPr>
          <w:p w14:paraId="6E478998" w14:textId="00AAE2ED" w:rsidR="003F380D" w:rsidRDefault="003F380D" w:rsidP="00490FF2">
            <w:pPr>
              <w:spacing w:before="0"/>
              <w:ind w:left="459"/>
              <w:jc w:val="left"/>
              <w:rPr>
                <w:i/>
                <w:sz w:val="16"/>
                <w:szCs w:val="16"/>
              </w:rPr>
            </w:pPr>
            <w:r>
              <w:rPr>
                <w:i/>
                <w:sz w:val="16"/>
                <w:szCs w:val="16"/>
              </w:rPr>
              <w:t>uf</w:t>
            </w:r>
          </w:p>
        </w:tc>
        <w:tc>
          <w:tcPr>
            <w:tcW w:w="2410" w:type="dxa"/>
          </w:tcPr>
          <w:p w14:paraId="49767C63" w14:textId="78D0F34A" w:rsidR="003F380D" w:rsidRDefault="003F380D" w:rsidP="00490FF2">
            <w:pPr>
              <w:spacing w:before="0"/>
              <w:jc w:val="left"/>
              <w:rPr>
                <w:i/>
                <w:sz w:val="16"/>
                <w:szCs w:val="16"/>
              </w:rPr>
            </w:pPr>
            <w:r w:rsidRPr="00D11085">
              <w:rPr>
                <w:i/>
                <w:sz w:val="16"/>
                <w:szCs w:val="16"/>
              </w:rPr>
              <w:t>String</w:t>
            </w:r>
          </w:p>
        </w:tc>
        <w:tc>
          <w:tcPr>
            <w:tcW w:w="850" w:type="dxa"/>
            <w:vAlign w:val="center"/>
          </w:tcPr>
          <w:p w14:paraId="618EB8A8" w14:textId="77777777" w:rsidR="003F380D" w:rsidRDefault="003F380D" w:rsidP="00490FF2">
            <w:pPr>
              <w:spacing w:before="0"/>
              <w:jc w:val="center"/>
              <w:rPr>
                <w:i/>
                <w:sz w:val="16"/>
                <w:szCs w:val="16"/>
              </w:rPr>
            </w:pPr>
            <w:r>
              <w:rPr>
                <w:i/>
                <w:sz w:val="16"/>
                <w:szCs w:val="16"/>
              </w:rPr>
              <w:t>0</w:t>
            </w:r>
          </w:p>
        </w:tc>
        <w:tc>
          <w:tcPr>
            <w:tcW w:w="851" w:type="dxa"/>
            <w:vAlign w:val="center"/>
          </w:tcPr>
          <w:p w14:paraId="3B4EE4F1" w14:textId="77777777" w:rsidR="003F380D" w:rsidRDefault="003F380D" w:rsidP="00490FF2">
            <w:pPr>
              <w:spacing w:before="0"/>
              <w:jc w:val="center"/>
              <w:rPr>
                <w:i/>
                <w:sz w:val="16"/>
                <w:szCs w:val="16"/>
              </w:rPr>
            </w:pPr>
            <w:r>
              <w:rPr>
                <w:i/>
                <w:sz w:val="16"/>
                <w:szCs w:val="16"/>
              </w:rPr>
              <w:t>1</w:t>
            </w:r>
          </w:p>
        </w:tc>
        <w:tc>
          <w:tcPr>
            <w:tcW w:w="1276" w:type="dxa"/>
            <w:vAlign w:val="center"/>
          </w:tcPr>
          <w:p w14:paraId="5CB1B835" w14:textId="77777777" w:rsidR="003F380D" w:rsidRPr="00C344F4" w:rsidRDefault="003F380D" w:rsidP="00490FF2">
            <w:pPr>
              <w:spacing w:before="0"/>
              <w:jc w:val="left"/>
              <w:rPr>
                <w:i/>
                <w:sz w:val="16"/>
                <w:szCs w:val="16"/>
              </w:rPr>
            </w:pPr>
          </w:p>
        </w:tc>
      </w:tr>
      <w:tr w:rsidR="003F380D" w:rsidRPr="00C344F4" w14:paraId="789CCC5E" w14:textId="77777777" w:rsidTr="00B051ED">
        <w:trPr>
          <w:trHeight w:val="284"/>
        </w:trPr>
        <w:tc>
          <w:tcPr>
            <w:tcW w:w="4111" w:type="dxa"/>
            <w:vAlign w:val="center"/>
          </w:tcPr>
          <w:p w14:paraId="4DC82E61" w14:textId="36D04BA8" w:rsidR="003F380D" w:rsidRDefault="003F380D" w:rsidP="00490FF2">
            <w:pPr>
              <w:spacing w:before="0"/>
              <w:ind w:left="459"/>
              <w:jc w:val="left"/>
              <w:rPr>
                <w:i/>
                <w:sz w:val="16"/>
                <w:szCs w:val="16"/>
              </w:rPr>
            </w:pPr>
            <w:r>
              <w:rPr>
                <w:i/>
                <w:sz w:val="16"/>
                <w:szCs w:val="16"/>
              </w:rPr>
              <w:t>codigoEmbratel</w:t>
            </w:r>
          </w:p>
        </w:tc>
        <w:tc>
          <w:tcPr>
            <w:tcW w:w="2410" w:type="dxa"/>
          </w:tcPr>
          <w:p w14:paraId="13A820A6" w14:textId="0312527A" w:rsidR="003F380D" w:rsidRDefault="003F380D" w:rsidP="00490FF2">
            <w:pPr>
              <w:spacing w:before="0"/>
              <w:jc w:val="left"/>
              <w:rPr>
                <w:i/>
                <w:sz w:val="16"/>
                <w:szCs w:val="16"/>
              </w:rPr>
            </w:pPr>
            <w:r w:rsidRPr="00D11085">
              <w:rPr>
                <w:i/>
                <w:sz w:val="16"/>
                <w:szCs w:val="16"/>
              </w:rPr>
              <w:t>String</w:t>
            </w:r>
          </w:p>
        </w:tc>
        <w:tc>
          <w:tcPr>
            <w:tcW w:w="850" w:type="dxa"/>
            <w:vAlign w:val="center"/>
          </w:tcPr>
          <w:p w14:paraId="33F938E0" w14:textId="77777777" w:rsidR="003F380D" w:rsidRDefault="003F380D" w:rsidP="00490FF2">
            <w:pPr>
              <w:spacing w:before="0"/>
              <w:jc w:val="center"/>
              <w:rPr>
                <w:i/>
                <w:sz w:val="16"/>
                <w:szCs w:val="16"/>
              </w:rPr>
            </w:pPr>
            <w:r>
              <w:rPr>
                <w:i/>
                <w:sz w:val="16"/>
                <w:szCs w:val="16"/>
              </w:rPr>
              <w:t>0</w:t>
            </w:r>
          </w:p>
        </w:tc>
        <w:tc>
          <w:tcPr>
            <w:tcW w:w="851" w:type="dxa"/>
            <w:vAlign w:val="center"/>
          </w:tcPr>
          <w:p w14:paraId="7B07C888" w14:textId="77777777" w:rsidR="003F380D" w:rsidRDefault="003F380D" w:rsidP="00490FF2">
            <w:pPr>
              <w:spacing w:before="0"/>
              <w:jc w:val="center"/>
              <w:rPr>
                <w:i/>
                <w:sz w:val="16"/>
                <w:szCs w:val="16"/>
              </w:rPr>
            </w:pPr>
            <w:r>
              <w:rPr>
                <w:i/>
                <w:sz w:val="16"/>
                <w:szCs w:val="16"/>
              </w:rPr>
              <w:t>1</w:t>
            </w:r>
          </w:p>
        </w:tc>
        <w:tc>
          <w:tcPr>
            <w:tcW w:w="1276" w:type="dxa"/>
            <w:vAlign w:val="center"/>
          </w:tcPr>
          <w:p w14:paraId="74A4FD78" w14:textId="77777777" w:rsidR="003F380D" w:rsidRPr="00C344F4" w:rsidRDefault="003F380D" w:rsidP="00490FF2">
            <w:pPr>
              <w:spacing w:before="0"/>
              <w:jc w:val="left"/>
              <w:rPr>
                <w:i/>
                <w:sz w:val="16"/>
                <w:szCs w:val="16"/>
              </w:rPr>
            </w:pPr>
          </w:p>
        </w:tc>
      </w:tr>
      <w:tr w:rsidR="003F380D" w:rsidRPr="00C344F4" w14:paraId="6DA18816" w14:textId="77777777" w:rsidTr="00B051ED">
        <w:trPr>
          <w:trHeight w:val="284"/>
        </w:trPr>
        <w:tc>
          <w:tcPr>
            <w:tcW w:w="4111" w:type="dxa"/>
            <w:vAlign w:val="center"/>
          </w:tcPr>
          <w:p w14:paraId="32592204" w14:textId="6FF3304A" w:rsidR="003F380D" w:rsidRDefault="003F380D" w:rsidP="00490FF2">
            <w:pPr>
              <w:spacing w:before="0"/>
              <w:ind w:left="459"/>
              <w:jc w:val="left"/>
              <w:rPr>
                <w:i/>
                <w:sz w:val="16"/>
                <w:szCs w:val="16"/>
              </w:rPr>
            </w:pPr>
            <w:r>
              <w:rPr>
                <w:i/>
                <w:sz w:val="16"/>
                <w:szCs w:val="16"/>
              </w:rPr>
              <w:t>origemJuntaComercial</w:t>
            </w:r>
          </w:p>
        </w:tc>
        <w:tc>
          <w:tcPr>
            <w:tcW w:w="2410" w:type="dxa"/>
            <w:vAlign w:val="center"/>
          </w:tcPr>
          <w:p w14:paraId="207AD4A3" w14:textId="450D1BBC" w:rsidR="003F380D" w:rsidRDefault="003F380D" w:rsidP="00490FF2">
            <w:pPr>
              <w:spacing w:before="0"/>
              <w:jc w:val="left"/>
              <w:rPr>
                <w:i/>
                <w:sz w:val="16"/>
                <w:szCs w:val="16"/>
              </w:rPr>
            </w:pPr>
            <w:r>
              <w:rPr>
                <w:i/>
                <w:sz w:val="16"/>
                <w:szCs w:val="16"/>
              </w:rPr>
              <w:t>Boolean</w:t>
            </w:r>
          </w:p>
        </w:tc>
        <w:tc>
          <w:tcPr>
            <w:tcW w:w="850" w:type="dxa"/>
            <w:vAlign w:val="center"/>
          </w:tcPr>
          <w:p w14:paraId="233C3B3F" w14:textId="77777777" w:rsidR="003F380D" w:rsidRDefault="003F380D" w:rsidP="00490FF2">
            <w:pPr>
              <w:spacing w:before="0"/>
              <w:jc w:val="center"/>
              <w:rPr>
                <w:i/>
                <w:sz w:val="16"/>
                <w:szCs w:val="16"/>
              </w:rPr>
            </w:pPr>
            <w:r>
              <w:rPr>
                <w:i/>
                <w:sz w:val="16"/>
                <w:szCs w:val="16"/>
              </w:rPr>
              <w:t>0</w:t>
            </w:r>
          </w:p>
        </w:tc>
        <w:tc>
          <w:tcPr>
            <w:tcW w:w="851" w:type="dxa"/>
            <w:vAlign w:val="center"/>
          </w:tcPr>
          <w:p w14:paraId="58B9A50B" w14:textId="77777777" w:rsidR="003F380D" w:rsidRDefault="003F380D" w:rsidP="00490FF2">
            <w:pPr>
              <w:spacing w:before="0"/>
              <w:jc w:val="center"/>
              <w:rPr>
                <w:i/>
                <w:sz w:val="16"/>
                <w:szCs w:val="16"/>
              </w:rPr>
            </w:pPr>
            <w:r>
              <w:rPr>
                <w:i/>
                <w:sz w:val="16"/>
                <w:szCs w:val="16"/>
              </w:rPr>
              <w:t>1</w:t>
            </w:r>
          </w:p>
        </w:tc>
        <w:tc>
          <w:tcPr>
            <w:tcW w:w="1276" w:type="dxa"/>
            <w:vAlign w:val="center"/>
          </w:tcPr>
          <w:p w14:paraId="64FD89EF" w14:textId="77777777" w:rsidR="003F380D" w:rsidRPr="00C344F4" w:rsidRDefault="003F380D" w:rsidP="00490FF2">
            <w:pPr>
              <w:spacing w:before="0"/>
              <w:jc w:val="left"/>
              <w:rPr>
                <w:i/>
                <w:sz w:val="16"/>
                <w:szCs w:val="16"/>
              </w:rPr>
            </w:pPr>
          </w:p>
        </w:tc>
      </w:tr>
      <w:tr w:rsidR="003F380D" w:rsidRPr="00C344F4" w14:paraId="430FC233" w14:textId="77777777" w:rsidTr="00B051ED">
        <w:trPr>
          <w:trHeight w:val="284"/>
        </w:trPr>
        <w:tc>
          <w:tcPr>
            <w:tcW w:w="4111" w:type="dxa"/>
            <w:vAlign w:val="center"/>
          </w:tcPr>
          <w:p w14:paraId="68EEB444" w14:textId="1919A9F3" w:rsidR="003F380D" w:rsidRPr="00E658EC" w:rsidRDefault="003F380D" w:rsidP="00E658EC">
            <w:pPr>
              <w:spacing w:before="0"/>
              <w:ind w:left="176"/>
              <w:jc w:val="left"/>
              <w:rPr>
                <w:b/>
                <w:i/>
                <w:sz w:val="16"/>
                <w:szCs w:val="16"/>
              </w:rPr>
            </w:pPr>
            <w:r>
              <w:rPr>
                <w:b/>
                <w:i/>
                <w:sz w:val="16"/>
                <w:szCs w:val="16"/>
              </w:rPr>
              <w:t>CollectionScoring</w:t>
            </w:r>
          </w:p>
        </w:tc>
        <w:tc>
          <w:tcPr>
            <w:tcW w:w="2410" w:type="dxa"/>
            <w:vAlign w:val="center"/>
          </w:tcPr>
          <w:p w14:paraId="288693B5" w14:textId="0899920B" w:rsidR="003F380D" w:rsidRDefault="003F380D" w:rsidP="00490FF2">
            <w:pPr>
              <w:spacing w:before="0"/>
              <w:jc w:val="left"/>
              <w:rPr>
                <w:i/>
                <w:sz w:val="16"/>
                <w:szCs w:val="16"/>
              </w:rPr>
            </w:pPr>
            <w:r>
              <w:rPr>
                <w:i/>
                <w:sz w:val="16"/>
                <w:szCs w:val="16"/>
              </w:rPr>
              <w:t>CollectionScoringType</w:t>
            </w:r>
          </w:p>
        </w:tc>
        <w:tc>
          <w:tcPr>
            <w:tcW w:w="850" w:type="dxa"/>
            <w:vAlign w:val="center"/>
          </w:tcPr>
          <w:p w14:paraId="4DDD5C06" w14:textId="06845D68" w:rsidR="003F380D" w:rsidRDefault="003F380D" w:rsidP="00490FF2">
            <w:pPr>
              <w:spacing w:before="0"/>
              <w:jc w:val="center"/>
              <w:rPr>
                <w:i/>
                <w:sz w:val="16"/>
                <w:szCs w:val="16"/>
              </w:rPr>
            </w:pPr>
            <w:r>
              <w:rPr>
                <w:i/>
                <w:sz w:val="16"/>
                <w:szCs w:val="16"/>
              </w:rPr>
              <w:t>0</w:t>
            </w:r>
          </w:p>
        </w:tc>
        <w:tc>
          <w:tcPr>
            <w:tcW w:w="851" w:type="dxa"/>
            <w:vAlign w:val="center"/>
          </w:tcPr>
          <w:p w14:paraId="402020C8" w14:textId="1F00151B" w:rsidR="003F380D" w:rsidRDefault="003F380D" w:rsidP="00490FF2">
            <w:pPr>
              <w:spacing w:before="0"/>
              <w:jc w:val="center"/>
              <w:rPr>
                <w:i/>
                <w:sz w:val="16"/>
                <w:szCs w:val="16"/>
              </w:rPr>
            </w:pPr>
            <w:r>
              <w:rPr>
                <w:i/>
                <w:sz w:val="16"/>
                <w:szCs w:val="16"/>
              </w:rPr>
              <w:t>1</w:t>
            </w:r>
          </w:p>
        </w:tc>
        <w:tc>
          <w:tcPr>
            <w:tcW w:w="1276" w:type="dxa"/>
            <w:vAlign w:val="center"/>
          </w:tcPr>
          <w:p w14:paraId="2B9660E4" w14:textId="77777777" w:rsidR="003F380D" w:rsidRPr="00C344F4" w:rsidRDefault="003F380D" w:rsidP="00490FF2">
            <w:pPr>
              <w:spacing w:before="0"/>
              <w:jc w:val="left"/>
              <w:rPr>
                <w:i/>
                <w:sz w:val="16"/>
                <w:szCs w:val="16"/>
              </w:rPr>
            </w:pPr>
          </w:p>
        </w:tc>
      </w:tr>
      <w:tr w:rsidR="003F380D" w:rsidRPr="00C344F4" w14:paraId="09B905E6" w14:textId="77777777" w:rsidTr="00B051ED">
        <w:trPr>
          <w:trHeight w:val="284"/>
        </w:trPr>
        <w:tc>
          <w:tcPr>
            <w:tcW w:w="4111" w:type="dxa"/>
            <w:vAlign w:val="center"/>
          </w:tcPr>
          <w:p w14:paraId="4E9A0148" w14:textId="61367ABB" w:rsidR="003F380D" w:rsidRPr="00E20934" w:rsidRDefault="003F380D" w:rsidP="00E658EC">
            <w:pPr>
              <w:spacing w:before="0"/>
              <w:ind w:left="318"/>
              <w:jc w:val="left"/>
              <w:rPr>
                <w:sz w:val="16"/>
                <w:szCs w:val="16"/>
              </w:rPr>
            </w:pPr>
            <w:r w:rsidRPr="00E20934">
              <w:rPr>
                <w:sz w:val="16"/>
                <w:szCs w:val="16"/>
              </w:rPr>
              <w:t>Identificacao</w:t>
            </w:r>
          </w:p>
        </w:tc>
        <w:tc>
          <w:tcPr>
            <w:tcW w:w="2410" w:type="dxa"/>
            <w:vAlign w:val="center"/>
          </w:tcPr>
          <w:p w14:paraId="0530106F" w14:textId="020F548B" w:rsidR="003F380D" w:rsidRDefault="003F380D" w:rsidP="00490FF2">
            <w:pPr>
              <w:spacing w:before="0"/>
              <w:jc w:val="left"/>
              <w:rPr>
                <w:i/>
                <w:sz w:val="16"/>
                <w:szCs w:val="16"/>
              </w:rPr>
            </w:pPr>
            <w:r>
              <w:rPr>
                <w:i/>
                <w:sz w:val="16"/>
                <w:szCs w:val="16"/>
              </w:rPr>
              <w:t>PessoaJuridica</w:t>
            </w:r>
          </w:p>
        </w:tc>
        <w:tc>
          <w:tcPr>
            <w:tcW w:w="850" w:type="dxa"/>
            <w:vAlign w:val="center"/>
          </w:tcPr>
          <w:p w14:paraId="1FF32DAB" w14:textId="212B0E99" w:rsidR="003F380D" w:rsidRDefault="003F380D" w:rsidP="00490FF2">
            <w:pPr>
              <w:spacing w:before="0"/>
              <w:jc w:val="center"/>
              <w:rPr>
                <w:i/>
                <w:sz w:val="16"/>
                <w:szCs w:val="16"/>
              </w:rPr>
            </w:pPr>
            <w:r>
              <w:rPr>
                <w:i/>
                <w:sz w:val="16"/>
                <w:szCs w:val="16"/>
              </w:rPr>
              <w:t>0</w:t>
            </w:r>
          </w:p>
        </w:tc>
        <w:tc>
          <w:tcPr>
            <w:tcW w:w="851" w:type="dxa"/>
            <w:vAlign w:val="center"/>
          </w:tcPr>
          <w:p w14:paraId="4F2BCD91" w14:textId="0BDBBC9C" w:rsidR="003F380D" w:rsidRDefault="003F380D" w:rsidP="00490FF2">
            <w:pPr>
              <w:spacing w:before="0"/>
              <w:jc w:val="center"/>
              <w:rPr>
                <w:i/>
                <w:sz w:val="16"/>
                <w:szCs w:val="16"/>
              </w:rPr>
            </w:pPr>
            <w:r>
              <w:rPr>
                <w:i/>
                <w:sz w:val="16"/>
                <w:szCs w:val="16"/>
              </w:rPr>
              <w:t>1</w:t>
            </w:r>
          </w:p>
        </w:tc>
        <w:tc>
          <w:tcPr>
            <w:tcW w:w="1276" w:type="dxa"/>
            <w:vAlign w:val="center"/>
          </w:tcPr>
          <w:p w14:paraId="5E7A0259" w14:textId="77777777" w:rsidR="003F380D" w:rsidRPr="00C344F4" w:rsidRDefault="003F380D" w:rsidP="00490FF2">
            <w:pPr>
              <w:spacing w:before="0"/>
              <w:jc w:val="left"/>
              <w:rPr>
                <w:i/>
                <w:sz w:val="16"/>
                <w:szCs w:val="16"/>
              </w:rPr>
            </w:pPr>
          </w:p>
        </w:tc>
      </w:tr>
      <w:tr w:rsidR="003F380D" w:rsidRPr="00C344F4" w14:paraId="5BCCDB71" w14:textId="77777777" w:rsidTr="00B051ED">
        <w:trPr>
          <w:trHeight w:val="284"/>
        </w:trPr>
        <w:tc>
          <w:tcPr>
            <w:tcW w:w="4111" w:type="dxa"/>
            <w:vAlign w:val="center"/>
          </w:tcPr>
          <w:p w14:paraId="27F6AC88" w14:textId="77777777" w:rsidR="003F380D" w:rsidRDefault="003F380D" w:rsidP="00EC72BD">
            <w:pPr>
              <w:spacing w:before="0"/>
              <w:ind w:left="459"/>
              <w:jc w:val="left"/>
              <w:rPr>
                <w:i/>
                <w:sz w:val="16"/>
                <w:szCs w:val="16"/>
              </w:rPr>
            </w:pPr>
            <w:r>
              <w:rPr>
                <w:i/>
                <w:sz w:val="16"/>
                <w:szCs w:val="16"/>
              </w:rPr>
              <w:t>documento/base</w:t>
            </w:r>
          </w:p>
        </w:tc>
        <w:tc>
          <w:tcPr>
            <w:tcW w:w="2410" w:type="dxa"/>
            <w:vAlign w:val="center"/>
          </w:tcPr>
          <w:p w14:paraId="3D45A231" w14:textId="77777777" w:rsidR="003F380D" w:rsidRDefault="003F380D" w:rsidP="0090488B">
            <w:pPr>
              <w:spacing w:before="0"/>
              <w:jc w:val="left"/>
              <w:rPr>
                <w:i/>
                <w:sz w:val="16"/>
                <w:szCs w:val="16"/>
              </w:rPr>
            </w:pPr>
            <w:r>
              <w:rPr>
                <w:i/>
                <w:sz w:val="16"/>
                <w:szCs w:val="16"/>
              </w:rPr>
              <w:t>Integer</w:t>
            </w:r>
          </w:p>
        </w:tc>
        <w:tc>
          <w:tcPr>
            <w:tcW w:w="850" w:type="dxa"/>
            <w:vAlign w:val="center"/>
          </w:tcPr>
          <w:p w14:paraId="336C01E6" w14:textId="77777777" w:rsidR="003F380D" w:rsidRDefault="003F380D" w:rsidP="0090488B">
            <w:pPr>
              <w:spacing w:before="0"/>
              <w:jc w:val="center"/>
              <w:rPr>
                <w:i/>
                <w:sz w:val="16"/>
                <w:szCs w:val="16"/>
              </w:rPr>
            </w:pPr>
            <w:r>
              <w:rPr>
                <w:i/>
                <w:sz w:val="16"/>
                <w:szCs w:val="16"/>
              </w:rPr>
              <w:t>0</w:t>
            </w:r>
          </w:p>
        </w:tc>
        <w:tc>
          <w:tcPr>
            <w:tcW w:w="851" w:type="dxa"/>
            <w:vAlign w:val="center"/>
          </w:tcPr>
          <w:p w14:paraId="5191B510" w14:textId="77777777" w:rsidR="003F380D" w:rsidRDefault="003F380D" w:rsidP="0090488B">
            <w:pPr>
              <w:spacing w:before="0"/>
              <w:jc w:val="center"/>
              <w:rPr>
                <w:i/>
                <w:sz w:val="16"/>
                <w:szCs w:val="16"/>
              </w:rPr>
            </w:pPr>
            <w:r>
              <w:rPr>
                <w:i/>
                <w:sz w:val="16"/>
                <w:szCs w:val="16"/>
              </w:rPr>
              <w:t>1</w:t>
            </w:r>
          </w:p>
        </w:tc>
        <w:tc>
          <w:tcPr>
            <w:tcW w:w="1276" w:type="dxa"/>
            <w:vAlign w:val="center"/>
          </w:tcPr>
          <w:p w14:paraId="5DDBFEDA" w14:textId="77777777" w:rsidR="003F380D" w:rsidRPr="00C344F4" w:rsidRDefault="003F380D" w:rsidP="0090488B">
            <w:pPr>
              <w:spacing w:before="0"/>
              <w:jc w:val="left"/>
              <w:rPr>
                <w:i/>
                <w:sz w:val="16"/>
                <w:szCs w:val="16"/>
              </w:rPr>
            </w:pPr>
          </w:p>
        </w:tc>
      </w:tr>
      <w:tr w:rsidR="003F380D" w:rsidRPr="00C344F4" w14:paraId="7A378DF3" w14:textId="77777777" w:rsidTr="00B051ED">
        <w:trPr>
          <w:trHeight w:val="284"/>
        </w:trPr>
        <w:tc>
          <w:tcPr>
            <w:tcW w:w="4111" w:type="dxa"/>
            <w:vAlign w:val="center"/>
          </w:tcPr>
          <w:p w14:paraId="5D0B6D9E" w14:textId="77777777" w:rsidR="003F380D" w:rsidRDefault="003F380D" w:rsidP="00EC72BD">
            <w:pPr>
              <w:spacing w:before="0"/>
              <w:ind w:left="459"/>
              <w:jc w:val="left"/>
              <w:rPr>
                <w:i/>
                <w:sz w:val="16"/>
                <w:szCs w:val="16"/>
              </w:rPr>
            </w:pPr>
            <w:r>
              <w:rPr>
                <w:i/>
                <w:sz w:val="16"/>
                <w:szCs w:val="16"/>
              </w:rPr>
              <w:t>documento/filial</w:t>
            </w:r>
          </w:p>
        </w:tc>
        <w:tc>
          <w:tcPr>
            <w:tcW w:w="2410" w:type="dxa"/>
            <w:vAlign w:val="center"/>
          </w:tcPr>
          <w:p w14:paraId="1A793200" w14:textId="77777777" w:rsidR="003F380D" w:rsidRDefault="003F380D" w:rsidP="0090488B">
            <w:pPr>
              <w:spacing w:before="0"/>
              <w:jc w:val="left"/>
              <w:rPr>
                <w:i/>
                <w:sz w:val="16"/>
                <w:szCs w:val="16"/>
              </w:rPr>
            </w:pPr>
            <w:r>
              <w:rPr>
                <w:i/>
                <w:sz w:val="16"/>
                <w:szCs w:val="16"/>
              </w:rPr>
              <w:t>Integer</w:t>
            </w:r>
          </w:p>
        </w:tc>
        <w:tc>
          <w:tcPr>
            <w:tcW w:w="850" w:type="dxa"/>
            <w:vAlign w:val="center"/>
          </w:tcPr>
          <w:p w14:paraId="367FD72F" w14:textId="77777777" w:rsidR="003F380D" w:rsidRDefault="003F380D" w:rsidP="0090488B">
            <w:pPr>
              <w:spacing w:before="0"/>
              <w:jc w:val="center"/>
              <w:rPr>
                <w:i/>
                <w:sz w:val="16"/>
                <w:szCs w:val="16"/>
              </w:rPr>
            </w:pPr>
            <w:r>
              <w:rPr>
                <w:i/>
                <w:sz w:val="16"/>
                <w:szCs w:val="16"/>
              </w:rPr>
              <w:t>0</w:t>
            </w:r>
          </w:p>
        </w:tc>
        <w:tc>
          <w:tcPr>
            <w:tcW w:w="851" w:type="dxa"/>
            <w:vAlign w:val="center"/>
          </w:tcPr>
          <w:p w14:paraId="616EEDDB" w14:textId="77777777" w:rsidR="003F380D" w:rsidRDefault="003F380D" w:rsidP="0090488B">
            <w:pPr>
              <w:spacing w:before="0"/>
              <w:jc w:val="center"/>
              <w:rPr>
                <w:i/>
                <w:sz w:val="16"/>
                <w:szCs w:val="16"/>
              </w:rPr>
            </w:pPr>
            <w:r>
              <w:rPr>
                <w:i/>
                <w:sz w:val="16"/>
                <w:szCs w:val="16"/>
              </w:rPr>
              <w:t>1</w:t>
            </w:r>
          </w:p>
        </w:tc>
        <w:tc>
          <w:tcPr>
            <w:tcW w:w="1276" w:type="dxa"/>
            <w:vAlign w:val="center"/>
          </w:tcPr>
          <w:p w14:paraId="77A7C4D8" w14:textId="77777777" w:rsidR="003F380D" w:rsidRPr="00C344F4" w:rsidRDefault="003F380D" w:rsidP="0090488B">
            <w:pPr>
              <w:spacing w:before="0"/>
              <w:jc w:val="left"/>
              <w:rPr>
                <w:i/>
                <w:sz w:val="16"/>
                <w:szCs w:val="16"/>
              </w:rPr>
            </w:pPr>
          </w:p>
        </w:tc>
      </w:tr>
      <w:tr w:rsidR="003F380D" w:rsidRPr="00C344F4" w14:paraId="1EDA7C77" w14:textId="77777777" w:rsidTr="00B051ED">
        <w:trPr>
          <w:trHeight w:val="284"/>
        </w:trPr>
        <w:tc>
          <w:tcPr>
            <w:tcW w:w="4111" w:type="dxa"/>
            <w:vAlign w:val="center"/>
          </w:tcPr>
          <w:p w14:paraId="404D8A4E" w14:textId="77777777" w:rsidR="003F380D" w:rsidRDefault="003F380D" w:rsidP="00EC72BD">
            <w:pPr>
              <w:spacing w:before="0"/>
              <w:ind w:left="459"/>
              <w:jc w:val="left"/>
              <w:rPr>
                <w:i/>
                <w:sz w:val="16"/>
                <w:szCs w:val="16"/>
              </w:rPr>
            </w:pPr>
            <w:r>
              <w:rPr>
                <w:i/>
                <w:sz w:val="16"/>
                <w:szCs w:val="16"/>
              </w:rPr>
              <w:t>documento/digito</w:t>
            </w:r>
          </w:p>
        </w:tc>
        <w:tc>
          <w:tcPr>
            <w:tcW w:w="2410" w:type="dxa"/>
            <w:vAlign w:val="center"/>
          </w:tcPr>
          <w:p w14:paraId="79BFA2E1" w14:textId="77777777" w:rsidR="003F380D" w:rsidRDefault="003F380D" w:rsidP="0090488B">
            <w:pPr>
              <w:spacing w:before="0"/>
              <w:jc w:val="left"/>
              <w:rPr>
                <w:i/>
                <w:sz w:val="16"/>
                <w:szCs w:val="16"/>
              </w:rPr>
            </w:pPr>
            <w:r>
              <w:rPr>
                <w:i/>
                <w:sz w:val="16"/>
                <w:szCs w:val="16"/>
              </w:rPr>
              <w:t>Integer</w:t>
            </w:r>
          </w:p>
        </w:tc>
        <w:tc>
          <w:tcPr>
            <w:tcW w:w="850" w:type="dxa"/>
            <w:vAlign w:val="center"/>
          </w:tcPr>
          <w:p w14:paraId="47D89C0E" w14:textId="77777777" w:rsidR="003F380D" w:rsidRDefault="003F380D" w:rsidP="0090488B">
            <w:pPr>
              <w:spacing w:before="0"/>
              <w:jc w:val="center"/>
              <w:rPr>
                <w:i/>
                <w:sz w:val="16"/>
                <w:szCs w:val="16"/>
              </w:rPr>
            </w:pPr>
            <w:r>
              <w:rPr>
                <w:i/>
                <w:sz w:val="16"/>
                <w:szCs w:val="16"/>
              </w:rPr>
              <w:t>0</w:t>
            </w:r>
          </w:p>
        </w:tc>
        <w:tc>
          <w:tcPr>
            <w:tcW w:w="851" w:type="dxa"/>
            <w:vAlign w:val="center"/>
          </w:tcPr>
          <w:p w14:paraId="5BE7AAE9" w14:textId="77777777" w:rsidR="003F380D" w:rsidRDefault="003F380D" w:rsidP="0090488B">
            <w:pPr>
              <w:spacing w:before="0"/>
              <w:jc w:val="center"/>
              <w:rPr>
                <w:i/>
                <w:sz w:val="16"/>
                <w:szCs w:val="16"/>
              </w:rPr>
            </w:pPr>
            <w:r>
              <w:rPr>
                <w:i/>
                <w:sz w:val="16"/>
                <w:szCs w:val="16"/>
              </w:rPr>
              <w:t>1</w:t>
            </w:r>
          </w:p>
        </w:tc>
        <w:tc>
          <w:tcPr>
            <w:tcW w:w="1276" w:type="dxa"/>
            <w:vAlign w:val="center"/>
          </w:tcPr>
          <w:p w14:paraId="6194A713" w14:textId="77777777" w:rsidR="003F380D" w:rsidRPr="00C344F4" w:rsidRDefault="003F380D" w:rsidP="0090488B">
            <w:pPr>
              <w:spacing w:before="0"/>
              <w:jc w:val="left"/>
              <w:rPr>
                <w:i/>
                <w:sz w:val="16"/>
                <w:szCs w:val="16"/>
              </w:rPr>
            </w:pPr>
          </w:p>
        </w:tc>
      </w:tr>
      <w:tr w:rsidR="003F380D" w:rsidRPr="00C344F4" w14:paraId="38E28FD2" w14:textId="77777777" w:rsidTr="00B051ED">
        <w:trPr>
          <w:trHeight w:val="284"/>
        </w:trPr>
        <w:tc>
          <w:tcPr>
            <w:tcW w:w="4111" w:type="dxa"/>
            <w:vAlign w:val="center"/>
          </w:tcPr>
          <w:p w14:paraId="472E87D7" w14:textId="77777777" w:rsidR="003F380D" w:rsidRDefault="003F380D" w:rsidP="00EC72BD">
            <w:pPr>
              <w:spacing w:before="0"/>
              <w:ind w:left="459"/>
              <w:jc w:val="left"/>
              <w:rPr>
                <w:i/>
                <w:sz w:val="16"/>
                <w:szCs w:val="16"/>
              </w:rPr>
            </w:pPr>
            <w:r>
              <w:rPr>
                <w:i/>
                <w:sz w:val="16"/>
                <w:szCs w:val="16"/>
              </w:rPr>
              <w:t>razaoSocial</w:t>
            </w:r>
          </w:p>
        </w:tc>
        <w:tc>
          <w:tcPr>
            <w:tcW w:w="2410" w:type="dxa"/>
            <w:vAlign w:val="center"/>
          </w:tcPr>
          <w:p w14:paraId="5F1E2735" w14:textId="77777777" w:rsidR="003F380D" w:rsidRDefault="003F380D" w:rsidP="0090488B">
            <w:pPr>
              <w:spacing w:before="0"/>
              <w:jc w:val="left"/>
              <w:rPr>
                <w:i/>
                <w:sz w:val="16"/>
                <w:szCs w:val="16"/>
              </w:rPr>
            </w:pPr>
            <w:r>
              <w:rPr>
                <w:i/>
                <w:sz w:val="16"/>
                <w:szCs w:val="16"/>
              </w:rPr>
              <w:t>String</w:t>
            </w:r>
          </w:p>
        </w:tc>
        <w:tc>
          <w:tcPr>
            <w:tcW w:w="850" w:type="dxa"/>
            <w:vAlign w:val="center"/>
          </w:tcPr>
          <w:p w14:paraId="22D30FDF" w14:textId="77777777" w:rsidR="003F380D" w:rsidRDefault="003F380D" w:rsidP="0090488B">
            <w:pPr>
              <w:spacing w:before="0"/>
              <w:jc w:val="center"/>
              <w:rPr>
                <w:i/>
                <w:sz w:val="16"/>
                <w:szCs w:val="16"/>
              </w:rPr>
            </w:pPr>
            <w:r>
              <w:rPr>
                <w:i/>
                <w:sz w:val="16"/>
                <w:szCs w:val="16"/>
              </w:rPr>
              <w:t>0</w:t>
            </w:r>
          </w:p>
        </w:tc>
        <w:tc>
          <w:tcPr>
            <w:tcW w:w="851" w:type="dxa"/>
            <w:vAlign w:val="center"/>
          </w:tcPr>
          <w:p w14:paraId="16149BE8" w14:textId="77777777" w:rsidR="003F380D" w:rsidRDefault="003F380D" w:rsidP="0090488B">
            <w:pPr>
              <w:spacing w:before="0"/>
              <w:jc w:val="center"/>
              <w:rPr>
                <w:i/>
                <w:sz w:val="16"/>
                <w:szCs w:val="16"/>
              </w:rPr>
            </w:pPr>
            <w:r>
              <w:rPr>
                <w:i/>
                <w:sz w:val="16"/>
                <w:szCs w:val="16"/>
              </w:rPr>
              <w:t>1</w:t>
            </w:r>
          </w:p>
        </w:tc>
        <w:tc>
          <w:tcPr>
            <w:tcW w:w="1276" w:type="dxa"/>
            <w:vAlign w:val="center"/>
          </w:tcPr>
          <w:p w14:paraId="2FADC81B" w14:textId="77777777" w:rsidR="003F380D" w:rsidRPr="00C344F4" w:rsidRDefault="003F380D" w:rsidP="0090488B">
            <w:pPr>
              <w:spacing w:before="0"/>
              <w:jc w:val="left"/>
              <w:rPr>
                <w:i/>
                <w:sz w:val="16"/>
                <w:szCs w:val="16"/>
              </w:rPr>
            </w:pPr>
          </w:p>
        </w:tc>
      </w:tr>
      <w:tr w:rsidR="003F380D" w:rsidRPr="00C344F4" w14:paraId="3294DA0B" w14:textId="77777777" w:rsidTr="00B051ED">
        <w:trPr>
          <w:trHeight w:val="284"/>
        </w:trPr>
        <w:tc>
          <w:tcPr>
            <w:tcW w:w="4111" w:type="dxa"/>
            <w:vAlign w:val="center"/>
          </w:tcPr>
          <w:p w14:paraId="645E2216" w14:textId="5DCC2359" w:rsidR="003F380D" w:rsidRPr="00E20934" w:rsidRDefault="003F380D" w:rsidP="00EC72BD">
            <w:pPr>
              <w:spacing w:before="0"/>
              <w:ind w:left="318"/>
              <w:jc w:val="left"/>
              <w:rPr>
                <w:sz w:val="16"/>
                <w:szCs w:val="16"/>
              </w:rPr>
            </w:pPr>
            <w:r w:rsidRPr="00E20934">
              <w:rPr>
                <w:sz w:val="16"/>
                <w:szCs w:val="16"/>
              </w:rPr>
              <w:t>Resultado</w:t>
            </w:r>
          </w:p>
        </w:tc>
        <w:tc>
          <w:tcPr>
            <w:tcW w:w="2410" w:type="dxa"/>
            <w:vAlign w:val="center"/>
          </w:tcPr>
          <w:p w14:paraId="0A4E9BEF" w14:textId="7B74EBD0" w:rsidR="003F380D" w:rsidRDefault="003F380D" w:rsidP="00490FF2">
            <w:pPr>
              <w:spacing w:before="0"/>
              <w:jc w:val="left"/>
              <w:rPr>
                <w:i/>
                <w:sz w:val="16"/>
                <w:szCs w:val="16"/>
              </w:rPr>
            </w:pPr>
            <w:r>
              <w:rPr>
                <w:i/>
                <w:sz w:val="16"/>
                <w:szCs w:val="16"/>
              </w:rPr>
              <w:t>ResultadoScore</w:t>
            </w:r>
          </w:p>
        </w:tc>
        <w:tc>
          <w:tcPr>
            <w:tcW w:w="850" w:type="dxa"/>
            <w:vAlign w:val="center"/>
          </w:tcPr>
          <w:p w14:paraId="04C0CF8F" w14:textId="4F878CA3" w:rsidR="003F380D" w:rsidRDefault="003F380D" w:rsidP="00490FF2">
            <w:pPr>
              <w:spacing w:before="0"/>
              <w:jc w:val="center"/>
              <w:rPr>
                <w:i/>
                <w:sz w:val="16"/>
                <w:szCs w:val="16"/>
              </w:rPr>
            </w:pPr>
            <w:r>
              <w:rPr>
                <w:i/>
                <w:sz w:val="16"/>
                <w:szCs w:val="16"/>
              </w:rPr>
              <w:t>0</w:t>
            </w:r>
          </w:p>
        </w:tc>
        <w:tc>
          <w:tcPr>
            <w:tcW w:w="851" w:type="dxa"/>
            <w:vAlign w:val="center"/>
          </w:tcPr>
          <w:p w14:paraId="73E7491C" w14:textId="1E2B2FA5" w:rsidR="003F380D" w:rsidRDefault="003F380D" w:rsidP="00490FF2">
            <w:pPr>
              <w:spacing w:before="0"/>
              <w:jc w:val="center"/>
              <w:rPr>
                <w:i/>
                <w:sz w:val="16"/>
                <w:szCs w:val="16"/>
              </w:rPr>
            </w:pPr>
            <w:r>
              <w:rPr>
                <w:i/>
                <w:sz w:val="16"/>
                <w:szCs w:val="16"/>
              </w:rPr>
              <w:t>1</w:t>
            </w:r>
          </w:p>
        </w:tc>
        <w:tc>
          <w:tcPr>
            <w:tcW w:w="1276" w:type="dxa"/>
            <w:vAlign w:val="center"/>
          </w:tcPr>
          <w:p w14:paraId="0AEC9ECD" w14:textId="77777777" w:rsidR="003F380D" w:rsidRPr="00C344F4" w:rsidRDefault="003F380D" w:rsidP="00490FF2">
            <w:pPr>
              <w:spacing w:before="0"/>
              <w:jc w:val="left"/>
              <w:rPr>
                <w:i/>
                <w:sz w:val="16"/>
                <w:szCs w:val="16"/>
              </w:rPr>
            </w:pPr>
          </w:p>
        </w:tc>
      </w:tr>
      <w:tr w:rsidR="003F380D" w:rsidRPr="00C344F4" w14:paraId="0E833593" w14:textId="77777777" w:rsidTr="00B051ED">
        <w:trPr>
          <w:trHeight w:val="284"/>
        </w:trPr>
        <w:tc>
          <w:tcPr>
            <w:tcW w:w="4111" w:type="dxa"/>
            <w:vAlign w:val="center"/>
          </w:tcPr>
          <w:p w14:paraId="2AF109A9" w14:textId="79CF8C07" w:rsidR="003F380D" w:rsidRDefault="003F380D" w:rsidP="00490FF2">
            <w:pPr>
              <w:spacing w:before="0"/>
              <w:ind w:left="459"/>
              <w:jc w:val="left"/>
              <w:rPr>
                <w:i/>
                <w:sz w:val="16"/>
                <w:szCs w:val="16"/>
              </w:rPr>
            </w:pPr>
            <w:r>
              <w:rPr>
                <w:i/>
                <w:sz w:val="16"/>
                <w:szCs w:val="16"/>
              </w:rPr>
              <w:t>classeIntervalar</w:t>
            </w:r>
          </w:p>
        </w:tc>
        <w:tc>
          <w:tcPr>
            <w:tcW w:w="2410" w:type="dxa"/>
            <w:vAlign w:val="center"/>
          </w:tcPr>
          <w:p w14:paraId="7C0C571B" w14:textId="6730FC3C" w:rsidR="003F380D" w:rsidRDefault="003F380D" w:rsidP="00490FF2">
            <w:pPr>
              <w:spacing w:before="0"/>
              <w:jc w:val="left"/>
              <w:rPr>
                <w:i/>
                <w:sz w:val="16"/>
                <w:szCs w:val="16"/>
              </w:rPr>
            </w:pPr>
            <w:r>
              <w:rPr>
                <w:i/>
                <w:sz w:val="16"/>
                <w:szCs w:val="16"/>
              </w:rPr>
              <w:t>String</w:t>
            </w:r>
          </w:p>
        </w:tc>
        <w:tc>
          <w:tcPr>
            <w:tcW w:w="850" w:type="dxa"/>
            <w:vAlign w:val="center"/>
          </w:tcPr>
          <w:p w14:paraId="0076A84A" w14:textId="684B9EAA" w:rsidR="003F380D" w:rsidRDefault="003F380D" w:rsidP="00490FF2">
            <w:pPr>
              <w:spacing w:before="0"/>
              <w:jc w:val="center"/>
              <w:rPr>
                <w:i/>
                <w:sz w:val="16"/>
                <w:szCs w:val="16"/>
              </w:rPr>
            </w:pPr>
            <w:r>
              <w:rPr>
                <w:i/>
                <w:sz w:val="16"/>
                <w:szCs w:val="16"/>
              </w:rPr>
              <w:t>0</w:t>
            </w:r>
          </w:p>
        </w:tc>
        <w:tc>
          <w:tcPr>
            <w:tcW w:w="851" w:type="dxa"/>
            <w:vAlign w:val="center"/>
          </w:tcPr>
          <w:p w14:paraId="6322CD90" w14:textId="42164C5D" w:rsidR="003F380D" w:rsidRDefault="003F380D" w:rsidP="00490FF2">
            <w:pPr>
              <w:spacing w:before="0"/>
              <w:jc w:val="center"/>
              <w:rPr>
                <w:i/>
                <w:sz w:val="16"/>
                <w:szCs w:val="16"/>
              </w:rPr>
            </w:pPr>
            <w:r>
              <w:rPr>
                <w:i/>
                <w:sz w:val="16"/>
                <w:szCs w:val="16"/>
              </w:rPr>
              <w:t>1</w:t>
            </w:r>
          </w:p>
        </w:tc>
        <w:tc>
          <w:tcPr>
            <w:tcW w:w="1276" w:type="dxa"/>
            <w:vAlign w:val="center"/>
          </w:tcPr>
          <w:p w14:paraId="4934ED5F" w14:textId="77777777" w:rsidR="003F380D" w:rsidRPr="00C344F4" w:rsidRDefault="003F380D" w:rsidP="00490FF2">
            <w:pPr>
              <w:spacing w:before="0"/>
              <w:jc w:val="left"/>
              <w:rPr>
                <w:i/>
                <w:sz w:val="16"/>
                <w:szCs w:val="16"/>
              </w:rPr>
            </w:pPr>
          </w:p>
        </w:tc>
      </w:tr>
      <w:tr w:rsidR="003F380D" w:rsidRPr="00C344F4" w14:paraId="14F386AE" w14:textId="77777777" w:rsidTr="00B051ED">
        <w:trPr>
          <w:trHeight w:val="284"/>
        </w:trPr>
        <w:tc>
          <w:tcPr>
            <w:tcW w:w="4111" w:type="dxa"/>
            <w:vAlign w:val="center"/>
          </w:tcPr>
          <w:p w14:paraId="54E15EB1" w14:textId="41ABB63B" w:rsidR="003F380D" w:rsidRDefault="003F380D" w:rsidP="00490FF2">
            <w:pPr>
              <w:spacing w:before="0"/>
              <w:ind w:left="459"/>
              <w:jc w:val="left"/>
              <w:rPr>
                <w:i/>
                <w:sz w:val="16"/>
                <w:szCs w:val="16"/>
              </w:rPr>
            </w:pPr>
            <w:r>
              <w:rPr>
                <w:i/>
                <w:sz w:val="16"/>
                <w:szCs w:val="16"/>
              </w:rPr>
              <w:t>mensagem/codigo</w:t>
            </w:r>
          </w:p>
        </w:tc>
        <w:tc>
          <w:tcPr>
            <w:tcW w:w="2410" w:type="dxa"/>
            <w:vAlign w:val="center"/>
          </w:tcPr>
          <w:p w14:paraId="64FA805E" w14:textId="6C7C7655" w:rsidR="003F380D" w:rsidRDefault="003F380D" w:rsidP="00490FF2">
            <w:pPr>
              <w:spacing w:before="0"/>
              <w:jc w:val="left"/>
              <w:rPr>
                <w:i/>
                <w:sz w:val="16"/>
                <w:szCs w:val="16"/>
              </w:rPr>
            </w:pPr>
            <w:r>
              <w:rPr>
                <w:i/>
                <w:sz w:val="16"/>
                <w:szCs w:val="16"/>
              </w:rPr>
              <w:t>String</w:t>
            </w:r>
          </w:p>
        </w:tc>
        <w:tc>
          <w:tcPr>
            <w:tcW w:w="850" w:type="dxa"/>
            <w:vAlign w:val="center"/>
          </w:tcPr>
          <w:p w14:paraId="791B8EB4" w14:textId="7DD47FF4" w:rsidR="003F380D" w:rsidRDefault="003F380D" w:rsidP="00490FF2">
            <w:pPr>
              <w:spacing w:before="0"/>
              <w:jc w:val="center"/>
              <w:rPr>
                <w:i/>
                <w:sz w:val="16"/>
                <w:szCs w:val="16"/>
              </w:rPr>
            </w:pPr>
            <w:r>
              <w:rPr>
                <w:i/>
                <w:sz w:val="16"/>
                <w:szCs w:val="16"/>
              </w:rPr>
              <w:t>0</w:t>
            </w:r>
          </w:p>
        </w:tc>
        <w:tc>
          <w:tcPr>
            <w:tcW w:w="851" w:type="dxa"/>
            <w:vAlign w:val="center"/>
          </w:tcPr>
          <w:p w14:paraId="313E998F" w14:textId="5C3DB531" w:rsidR="003F380D" w:rsidRDefault="003F380D" w:rsidP="00490FF2">
            <w:pPr>
              <w:spacing w:before="0"/>
              <w:jc w:val="center"/>
              <w:rPr>
                <w:i/>
                <w:sz w:val="16"/>
                <w:szCs w:val="16"/>
              </w:rPr>
            </w:pPr>
            <w:r>
              <w:rPr>
                <w:i/>
                <w:sz w:val="16"/>
                <w:szCs w:val="16"/>
              </w:rPr>
              <w:t>1</w:t>
            </w:r>
          </w:p>
        </w:tc>
        <w:tc>
          <w:tcPr>
            <w:tcW w:w="1276" w:type="dxa"/>
            <w:vAlign w:val="center"/>
          </w:tcPr>
          <w:p w14:paraId="4995DAB1" w14:textId="77777777" w:rsidR="003F380D" w:rsidRPr="00C344F4" w:rsidRDefault="003F380D" w:rsidP="00490FF2">
            <w:pPr>
              <w:spacing w:before="0"/>
              <w:jc w:val="left"/>
              <w:rPr>
                <w:i/>
                <w:sz w:val="16"/>
                <w:szCs w:val="16"/>
              </w:rPr>
            </w:pPr>
          </w:p>
        </w:tc>
      </w:tr>
      <w:tr w:rsidR="003F380D" w:rsidRPr="00C344F4" w14:paraId="31DDB7C0" w14:textId="77777777" w:rsidTr="00B051ED">
        <w:trPr>
          <w:trHeight w:val="284"/>
        </w:trPr>
        <w:tc>
          <w:tcPr>
            <w:tcW w:w="4111" w:type="dxa"/>
            <w:vAlign w:val="center"/>
          </w:tcPr>
          <w:p w14:paraId="19ED202C" w14:textId="2BDE6800" w:rsidR="003F380D" w:rsidRDefault="003F380D" w:rsidP="00490FF2">
            <w:pPr>
              <w:spacing w:before="0"/>
              <w:ind w:left="459"/>
              <w:jc w:val="left"/>
              <w:rPr>
                <w:i/>
                <w:sz w:val="16"/>
                <w:szCs w:val="16"/>
              </w:rPr>
            </w:pPr>
            <w:r>
              <w:rPr>
                <w:i/>
                <w:sz w:val="16"/>
                <w:szCs w:val="16"/>
              </w:rPr>
              <w:t>mensagem/texto</w:t>
            </w:r>
          </w:p>
        </w:tc>
        <w:tc>
          <w:tcPr>
            <w:tcW w:w="2410" w:type="dxa"/>
            <w:vAlign w:val="center"/>
          </w:tcPr>
          <w:p w14:paraId="38F7FD12" w14:textId="465CF4E3" w:rsidR="003F380D" w:rsidRDefault="003F380D" w:rsidP="00490FF2">
            <w:pPr>
              <w:spacing w:before="0"/>
              <w:jc w:val="left"/>
              <w:rPr>
                <w:i/>
                <w:sz w:val="16"/>
                <w:szCs w:val="16"/>
              </w:rPr>
            </w:pPr>
            <w:r>
              <w:rPr>
                <w:i/>
                <w:sz w:val="16"/>
                <w:szCs w:val="16"/>
              </w:rPr>
              <w:t>String</w:t>
            </w:r>
          </w:p>
        </w:tc>
        <w:tc>
          <w:tcPr>
            <w:tcW w:w="850" w:type="dxa"/>
            <w:vAlign w:val="center"/>
          </w:tcPr>
          <w:p w14:paraId="1CB46126" w14:textId="772B8B5E" w:rsidR="003F380D" w:rsidRDefault="003F380D" w:rsidP="00490FF2">
            <w:pPr>
              <w:spacing w:before="0"/>
              <w:jc w:val="center"/>
              <w:rPr>
                <w:i/>
                <w:sz w:val="16"/>
                <w:szCs w:val="16"/>
              </w:rPr>
            </w:pPr>
            <w:r>
              <w:rPr>
                <w:i/>
                <w:sz w:val="16"/>
                <w:szCs w:val="16"/>
              </w:rPr>
              <w:t>0</w:t>
            </w:r>
          </w:p>
        </w:tc>
        <w:tc>
          <w:tcPr>
            <w:tcW w:w="851" w:type="dxa"/>
            <w:vAlign w:val="center"/>
          </w:tcPr>
          <w:p w14:paraId="4EFFBED4" w14:textId="5C8E8C5C" w:rsidR="003F380D" w:rsidRDefault="003F380D" w:rsidP="00490FF2">
            <w:pPr>
              <w:spacing w:before="0"/>
              <w:jc w:val="center"/>
              <w:rPr>
                <w:i/>
                <w:sz w:val="16"/>
                <w:szCs w:val="16"/>
              </w:rPr>
            </w:pPr>
            <w:r>
              <w:rPr>
                <w:i/>
                <w:sz w:val="16"/>
                <w:szCs w:val="16"/>
              </w:rPr>
              <w:t>1</w:t>
            </w:r>
          </w:p>
        </w:tc>
        <w:tc>
          <w:tcPr>
            <w:tcW w:w="1276" w:type="dxa"/>
            <w:vAlign w:val="center"/>
          </w:tcPr>
          <w:p w14:paraId="4448A48E" w14:textId="77777777" w:rsidR="003F380D" w:rsidRPr="00C344F4" w:rsidRDefault="003F380D" w:rsidP="00490FF2">
            <w:pPr>
              <w:spacing w:before="0"/>
              <w:jc w:val="left"/>
              <w:rPr>
                <w:i/>
                <w:sz w:val="16"/>
                <w:szCs w:val="16"/>
              </w:rPr>
            </w:pPr>
          </w:p>
        </w:tc>
      </w:tr>
      <w:tr w:rsidR="003F380D" w:rsidRPr="00C344F4" w14:paraId="68AB45D9" w14:textId="77777777" w:rsidTr="00B051ED">
        <w:trPr>
          <w:trHeight w:val="284"/>
        </w:trPr>
        <w:tc>
          <w:tcPr>
            <w:tcW w:w="4111" w:type="dxa"/>
            <w:vAlign w:val="center"/>
          </w:tcPr>
          <w:p w14:paraId="330694C1" w14:textId="0E4885AB" w:rsidR="003F380D" w:rsidRDefault="003F380D" w:rsidP="00490FF2">
            <w:pPr>
              <w:spacing w:before="0"/>
              <w:ind w:left="459"/>
              <w:jc w:val="left"/>
              <w:rPr>
                <w:i/>
                <w:sz w:val="16"/>
                <w:szCs w:val="16"/>
              </w:rPr>
            </w:pPr>
            <w:r>
              <w:rPr>
                <w:i/>
                <w:sz w:val="16"/>
                <w:szCs w:val="16"/>
              </w:rPr>
              <w:t>pontuacao</w:t>
            </w:r>
          </w:p>
        </w:tc>
        <w:tc>
          <w:tcPr>
            <w:tcW w:w="2410" w:type="dxa"/>
            <w:vAlign w:val="center"/>
          </w:tcPr>
          <w:p w14:paraId="1E8582D6" w14:textId="7C27908E" w:rsidR="003F380D" w:rsidRDefault="003F380D" w:rsidP="00490FF2">
            <w:pPr>
              <w:spacing w:before="0"/>
              <w:jc w:val="left"/>
              <w:rPr>
                <w:i/>
                <w:sz w:val="16"/>
                <w:szCs w:val="16"/>
              </w:rPr>
            </w:pPr>
            <w:r>
              <w:rPr>
                <w:i/>
                <w:sz w:val="16"/>
                <w:szCs w:val="16"/>
              </w:rPr>
              <w:t>Double</w:t>
            </w:r>
          </w:p>
        </w:tc>
        <w:tc>
          <w:tcPr>
            <w:tcW w:w="850" w:type="dxa"/>
            <w:vAlign w:val="center"/>
          </w:tcPr>
          <w:p w14:paraId="02F9139A" w14:textId="63AB7EF6" w:rsidR="003F380D" w:rsidRDefault="003F380D" w:rsidP="00490FF2">
            <w:pPr>
              <w:spacing w:before="0"/>
              <w:jc w:val="center"/>
              <w:rPr>
                <w:i/>
                <w:sz w:val="16"/>
                <w:szCs w:val="16"/>
              </w:rPr>
            </w:pPr>
            <w:r>
              <w:rPr>
                <w:i/>
                <w:sz w:val="16"/>
                <w:szCs w:val="16"/>
              </w:rPr>
              <w:t>0</w:t>
            </w:r>
          </w:p>
        </w:tc>
        <w:tc>
          <w:tcPr>
            <w:tcW w:w="851" w:type="dxa"/>
            <w:vAlign w:val="center"/>
          </w:tcPr>
          <w:p w14:paraId="2871B5D7" w14:textId="45327F87" w:rsidR="003F380D" w:rsidRDefault="003F380D" w:rsidP="00490FF2">
            <w:pPr>
              <w:spacing w:before="0"/>
              <w:jc w:val="center"/>
              <w:rPr>
                <w:i/>
                <w:sz w:val="16"/>
                <w:szCs w:val="16"/>
              </w:rPr>
            </w:pPr>
            <w:r>
              <w:rPr>
                <w:i/>
                <w:sz w:val="16"/>
                <w:szCs w:val="16"/>
              </w:rPr>
              <w:t>1</w:t>
            </w:r>
          </w:p>
        </w:tc>
        <w:tc>
          <w:tcPr>
            <w:tcW w:w="1276" w:type="dxa"/>
            <w:vAlign w:val="center"/>
          </w:tcPr>
          <w:p w14:paraId="2D59CA1B" w14:textId="77777777" w:rsidR="003F380D" w:rsidRPr="00C344F4" w:rsidRDefault="003F380D" w:rsidP="00490FF2">
            <w:pPr>
              <w:spacing w:before="0"/>
              <w:jc w:val="left"/>
              <w:rPr>
                <w:i/>
                <w:sz w:val="16"/>
                <w:szCs w:val="16"/>
              </w:rPr>
            </w:pPr>
          </w:p>
        </w:tc>
      </w:tr>
      <w:tr w:rsidR="003F380D" w:rsidRPr="00C344F4" w14:paraId="62B98F1D" w14:textId="77777777" w:rsidTr="00B051ED">
        <w:trPr>
          <w:trHeight w:val="284"/>
        </w:trPr>
        <w:tc>
          <w:tcPr>
            <w:tcW w:w="4111" w:type="dxa"/>
            <w:vAlign w:val="center"/>
          </w:tcPr>
          <w:p w14:paraId="060FE3C1" w14:textId="472E30B6" w:rsidR="003F380D" w:rsidRPr="00A315D5" w:rsidRDefault="003F380D" w:rsidP="00A315D5">
            <w:pPr>
              <w:spacing w:before="0"/>
              <w:ind w:left="176"/>
              <w:jc w:val="left"/>
              <w:rPr>
                <w:b/>
                <w:i/>
                <w:sz w:val="16"/>
                <w:szCs w:val="16"/>
              </w:rPr>
            </w:pPr>
            <w:r>
              <w:rPr>
                <w:b/>
                <w:i/>
                <w:sz w:val="16"/>
                <w:szCs w:val="16"/>
              </w:rPr>
              <w:t>AlertScoring</w:t>
            </w:r>
          </w:p>
        </w:tc>
        <w:tc>
          <w:tcPr>
            <w:tcW w:w="2410" w:type="dxa"/>
            <w:vAlign w:val="center"/>
          </w:tcPr>
          <w:p w14:paraId="2AA111DF" w14:textId="520F8504" w:rsidR="003F380D" w:rsidRDefault="003F380D" w:rsidP="00490FF2">
            <w:pPr>
              <w:spacing w:before="0"/>
              <w:jc w:val="left"/>
              <w:rPr>
                <w:i/>
                <w:sz w:val="16"/>
                <w:szCs w:val="16"/>
              </w:rPr>
            </w:pPr>
            <w:r>
              <w:rPr>
                <w:i/>
                <w:sz w:val="16"/>
                <w:szCs w:val="16"/>
              </w:rPr>
              <w:t>ResultadoScore</w:t>
            </w:r>
          </w:p>
        </w:tc>
        <w:tc>
          <w:tcPr>
            <w:tcW w:w="850" w:type="dxa"/>
            <w:vAlign w:val="center"/>
          </w:tcPr>
          <w:p w14:paraId="003758AE" w14:textId="386ECE8F" w:rsidR="003F380D" w:rsidRDefault="003F380D" w:rsidP="00490FF2">
            <w:pPr>
              <w:spacing w:before="0"/>
              <w:jc w:val="center"/>
              <w:rPr>
                <w:i/>
                <w:sz w:val="16"/>
                <w:szCs w:val="16"/>
              </w:rPr>
            </w:pPr>
            <w:r>
              <w:rPr>
                <w:i/>
                <w:sz w:val="16"/>
                <w:szCs w:val="16"/>
              </w:rPr>
              <w:t>0</w:t>
            </w:r>
          </w:p>
        </w:tc>
        <w:tc>
          <w:tcPr>
            <w:tcW w:w="851" w:type="dxa"/>
            <w:vAlign w:val="center"/>
          </w:tcPr>
          <w:p w14:paraId="6651B552" w14:textId="0DF71134" w:rsidR="003F380D" w:rsidRDefault="003F380D" w:rsidP="00490FF2">
            <w:pPr>
              <w:spacing w:before="0"/>
              <w:jc w:val="center"/>
              <w:rPr>
                <w:i/>
                <w:sz w:val="16"/>
                <w:szCs w:val="16"/>
              </w:rPr>
            </w:pPr>
            <w:r>
              <w:rPr>
                <w:i/>
                <w:sz w:val="16"/>
                <w:szCs w:val="16"/>
              </w:rPr>
              <w:t>1</w:t>
            </w:r>
          </w:p>
        </w:tc>
        <w:tc>
          <w:tcPr>
            <w:tcW w:w="1276" w:type="dxa"/>
            <w:vAlign w:val="center"/>
          </w:tcPr>
          <w:p w14:paraId="67A5E7C6" w14:textId="77777777" w:rsidR="003F380D" w:rsidRPr="00C344F4" w:rsidRDefault="003F380D" w:rsidP="00490FF2">
            <w:pPr>
              <w:spacing w:before="0"/>
              <w:jc w:val="left"/>
              <w:rPr>
                <w:i/>
                <w:sz w:val="16"/>
                <w:szCs w:val="16"/>
              </w:rPr>
            </w:pPr>
          </w:p>
        </w:tc>
      </w:tr>
      <w:tr w:rsidR="003F380D" w:rsidRPr="00C344F4" w14:paraId="421B5452" w14:textId="77777777" w:rsidTr="00B051ED">
        <w:trPr>
          <w:trHeight w:val="284"/>
        </w:trPr>
        <w:tc>
          <w:tcPr>
            <w:tcW w:w="4111" w:type="dxa"/>
            <w:vAlign w:val="center"/>
          </w:tcPr>
          <w:p w14:paraId="45BC1A0A" w14:textId="5A5BB5C8" w:rsidR="003F380D" w:rsidRDefault="003F380D" w:rsidP="00A315D5">
            <w:pPr>
              <w:spacing w:before="0"/>
              <w:ind w:left="318"/>
              <w:jc w:val="left"/>
              <w:rPr>
                <w:i/>
                <w:sz w:val="16"/>
                <w:szCs w:val="16"/>
              </w:rPr>
            </w:pPr>
            <w:r>
              <w:rPr>
                <w:i/>
                <w:sz w:val="16"/>
                <w:szCs w:val="16"/>
              </w:rPr>
              <w:t>data</w:t>
            </w:r>
          </w:p>
        </w:tc>
        <w:tc>
          <w:tcPr>
            <w:tcW w:w="2410" w:type="dxa"/>
            <w:vAlign w:val="center"/>
          </w:tcPr>
          <w:p w14:paraId="5C3FCA6C" w14:textId="664D92F9" w:rsidR="003F380D" w:rsidRDefault="003F380D" w:rsidP="00490FF2">
            <w:pPr>
              <w:spacing w:before="0"/>
              <w:jc w:val="left"/>
              <w:rPr>
                <w:i/>
                <w:sz w:val="16"/>
                <w:szCs w:val="16"/>
              </w:rPr>
            </w:pPr>
            <w:r>
              <w:rPr>
                <w:i/>
                <w:sz w:val="16"/>
                <w:szCs w:val="16"/>
              </w:rPr>
              <w:t>DateTime</w:t>
            </w:r>
          </w:p>
        </w:tc>
        <w:tc>
          <w:tcPr>
            <w:tcW w:w="850" w:type="dxa"/>
            <w:vAlign w:val="center"/>
          </w:tcPr>
          <w:p w14:paraId="16457471" w14:textId="490C45FB" w:rsidR="003F380D" w:rsidRDefault="003F380D" w:rsidP="00490FF2">
            <w:pPr>
              <w:spacing w:before="0"/>
              <w:jc w:val="center"/>
              <w:rPr>
                <w:i/>
                <w:sz w:val="16"/>
                <w:szCs w:val="16"/>
              </w:rPr>
            </w:pPr>
            <w:r>
              <w:rPr>
                <w:i/>
                <w:sz w:val="16"/>
                <w:szCs w:val="16"/>
              </w:rPr>
              <w:t>0</w:t>
            </w:r>
          </w:p>
        </w:tc>
        <w:tc>
          <w:tcPr>
            <w:tcW w:w="851" w:type="dxa"/>
            <w:vAlign w:val="center"/>
          </w:tcPr>
          <w:p w14:paraId="0190D96A" w14:textId="76E57AC2" w:rsidR="003F380D" w:rsidRDefault="003F380D" w:rsidP="00490FF2">
            <w:pPr>
              <w:spacing w:before="0"/>
              <w:jc w:val="center"/>
              <w:rPr>
                <w:i/>
                <w:sz w:val="16"/>
                <w:szCs w:val="16"/>
              </w:rPr>
            </w:pPr>
            <w:r>
              <w:rPr>
                <w:i/>
                <w:sz w:val="16"/>
                <w:szCs w:val="16"/>
              </w:rPr>
              <w:t>1</w:t>
            </w:r>
          </w:p>
        </w:tc>
        <w:tc>
          <w:tcPr>
            <w:tcW w:w="1276" w:type="dxa"/>
            <w:vAlign w:val="center"/>
          </w:tcPr>
          <w:p w14:paraId="2CF15A20" w14:textId="77777777" w:rsidR="003F380D" w:rsidRPr="00C344F4" w:rsidRDefault="003F380D" w:rsidP="00490FF2">
            <w:pPr>
              <w:spacing w:before="0"/>
              <w:jc w:val="left"/>
              <w:rPr>
                <w:i/>
                <w:sz w:val="16"/>
                <w:szCs w:val="16"/>
              </w:rPr>
            </w:pPr>
          </w:p>
        </w:tc>
      </w:tr>
      <w:tr w:rsidR="003F380D" w:rsidRPr="00C344F4" w14:paraId="5844AA5A" w14:textId="77777777" w:rsidTr="00B051ED">
        <w:trPr>
          <w:trHeight w:val="284"/>
        </w:trPr>
        <w:tc>
          <w:tcPr>
            <w:tcW w:w="4111" w:type="dxa"/>
            <w:vAlign w:val="center"/>
          </w:tcPr>
          <w:p w14:paraId="3F41D8BA" w14:textId="0B5994D9" w:rsidR="003F380D" w:rsidRDefault="003F380D" w:rsidP="00A315D5">
            <w:pPr>
              <w:spacing w:before="0"/>
              <w:ind w:left="318"/>
              <w:jc w:val="left"/>
              <w:rPr>
                <w:i/>
                <w:sz w:val="16"/>
                <w:szCs w:val="16"/>
              </w:rPr>
            </w:pPr>
            <w:r>
              <w:rPr>
                <w:i/>
                <w:sz w:val="16"/>
                <w:szCs w:val="16"/>
              </w:rPr>
              <w:t>classeIntervalar</w:t>
            </w:r>
          </w:p>
        </w:tc>
        <w:tc>
          <w:tcPr>
            <w:tcW w:w="2410" w:type="dxa"/>
            <w:vAlign w:val="center"/>
          </w:tcPr>
          <w:p w14:paraId="5C241ADB" w14:textId="12502A0D" w:rsidR="003F380D" w:rsidRDefault="003F380D" w:rsidP="00490FF2">
            <w:pPr>
              <w:spacing w:before="0"/>
              <w:jc w:val="left"/>
              <w:rPr>
                <w:i/>
                <w:sz w:val="16"/>
                <w:szCs w:val="16"/>
              </w:rPr>
            </w:pPr>
            <w:r>
              <w:rPr>
                <w:i/>
                <w:sz w:val="16"/>
                <w:szCs w:val="16"/>
              </w:rPr>
              <w:t>String</w:t>
            </w:r>
          </w:p>
        </w:tc>
        <w:tc>
          <w:tcPr>
            <w:tcW w:w="850" w:type="dxa"/>
            <w:vAlign w:val="center"/>
          </w:tcPr>
          <w:p w14:paraId="702721BE" w14:textId="2869FD68" w:rsidR="003F380D" w:rsidRDefault="003F380D" w:rsidP="00490FF2">
            <w:pPr>
              <w:spacing w:before="0"/>
              <w:jc w:val="center"/>
              <w:rPr>
                <w:i/>
                <w:sz w:val="16"/>
                <w:szCs w:val="16"/>
              </w:rPr>
            </w:pPr>
            <w:r>
              <w:rPr>
                <w:i/>
                <w:sz w:val="16"/>
                <w:szCs w:val="16"/>
              </w:rPr>
              <w:t>0</w:t>
            </w:r>
          </w:p>
        </w:tc>
        <w:tc>
          <w:tcPr>
            <w:tcW w:w="851" w:type="dxa"/>
            <w:vAlign w:val="center"/>
          </w:tcPr>
          <w:p w14:paraId="28465C3A" w14:textId="052B399B" w:rsidR="003F380D" w:rsidRDefault="003F380D" w:rsidP="00490FF2">
            <w:pPr>
              <w:spacing w:before="0"/>
              <w:jc w:val="center"/>
              <w:rPr>
                <w:i/>
                <w:sz w:val="16"/>
                <w:szCs w:val="16"/>
              </w:rPr>
            </w:pPr>
            <w:r>
              <w:rPr>
                <w:i/>
                <w:sz w:val="16"/>
                <w:szCs w:val="16"/>
              </w:rPr>
              <w:t>1</w:t>
            </w:r>
          </w:p>
        </w:tc>
        <w:tc>
          <w:tcPr>
            <w:tcW w:w="1276" w:type="dxa"/>
            <w:vAlign w:val="center"/>
          </w:tcPr>
          <w:p w14:paraId="2E4CED9F" w14:textId="77777777" w:rsidR="003F380D" w:rsidRPr="00C344F4" w:rsidRDefault="003F380D" w:rsidP="00490FF2">
            <w:pPr>
              <w:spacing w:before="0"/>
              <w:jc w:val="left"/>
              <w:rPr>
                <w:i/>
                <w:sz w:val="16"/>
                <w:szCs w:val="16"/>
              </w:rPr>
            </w:pPr>
          </w:p>
        </w:tc>
      </w:tr>
      <w:tr w:rsidR="003F380D" w:rsidRPr="00C344F4" w14:paraId="15A333B1" w14:textId="77777777" w:rsidTr="00B051ED">
        <w:trPr>
          <w:trHeight w:val="284"/>
        </w:trPr>
        <w:tc>
          <w:tcPr>
            <w:tcW w:w="4111" w:type="dxa"/>
            <w:vAlign w:val="center"/>
          </w:tcPr>
          <w:p w14:paraId="55A3B6A9" w14:textId="77777777" w:rsidR="003F380D" w:rsidRDefault="003F380D" w:rsidP="00A315D5">
            <w:pPr>
              <w:spacing w:before="0"/>
              <w:ind w:left="318"/>
              <w:jc w:val="left"/>
              <w:rPr>
                <w:i/>
                <w:sz w:val="16"/>
                <w:szCs w:val="16"/>
              </w:rPr>
            </w:pPr>
            <w:r>
              <w:rPr>
                <w:i/>
                <w:sz w:val="16"/>
                <w:szCs w:val="16"/>
              </w:rPr>
              <w:t>mensagem/codigo</w:t>
            </w:r>
          </w:p>
        </w:tc>
        <w:tc>
          <w:tcPr>
            <w:tcW w:w="2410" w:type="dxa"/>
            <w:vAlign w:val="center"/>
          </w:tcPr>
          <w:p w14:paraId="04A344F2" w14:textId="77777777" w:rsidR="003F380D" w:rsidRDefault="003F380D" w:rsidP="0090488B">
            <w:pPr>
              <w:spacing w:before="0"/>
              <w:jc w:val="left"/>
              <w:rPr>
                <w:i/>
                <w:sz w:val="16"/>
                <w:szCs w:val="16"/>
              </w:rPr>
            </w:pPr>
            <w:r>
              <w:rPr>
                <w:i/>
                <w:sz w:val="16"/>
                <w:szCs w:val="16"/>
              </w:rPr>
              <w:t>String</w:t>
            </w:r>
          </w:p>
        </w:tc>
        <w:tc>
          <w:tcPr>
            <w:tcW w:w="850" w:type="dxa"/>
            <w:vAlign w:val="center"/>
          </w:tcPr>
          <w:p w14:paraId="06989956" w14:textId="77777777" w:rsidR="003F380D" w:rsidRDefault="003F380D" w:rsidP="0090488B">
            <w:pPr>
              <w:spacing w:before="0"/>
              <w:jc w:val="center"/>
              <w:rPr>
                <w:i/>
                <w:sz w:val="16"/>
                <w:szCs w:val="16"/>
              </w:rPr>
            </w:pPr>
            <w:r>
              <w:rPr>
                <w:i/>
                <w:sz w:val="16"/>
                <w:szCs w:val="16"/>
              </w:rPr>
              <w:t>0</w:t>
            </w:r>
          </w:p>
        </w:tc>
        <w:tc>
          <w:tcPr>
            <w:tcW w:w="851" w:type="dxa"/>
            <w:vAlign w:val="center"/>
          </w:tcPr>
          <w:p w14:paraId="273F2C2B" w14:textId="77777777" w:rsidR="003F380D" w:rsidRDefault="003F380D" w:rsidP="0090488B">
            <w:pPr>
              <w:spacing w:before="0"/>
              <w:jc w:val="center"/>
              <w:rPr>
                <w:i/>
                <w:sz w:val="16"/>
                <w:szCs w:val="16"/>
              </w:rPr>
            </w:pPr>
            <w:r>
              <w:rPr>
                <w:i/>
                <w:sz w:val="16"/>
                <w:szCs w:val="16"/>
              </w:rPr>
              <w:t>1</w:t>
            </w:r>
          </w:p>
        </w:tc>
        <w:tc>
          <w:tcPr>
            <w:tcW w:w="1276" w:type="dxa"/>
            <w:vAlign w:val="center"/>
          </w:tcPr>
          <w:p w14:paraId="3D8E42BD" w14:textId="77777777" w:rsidR="003F380D" w:rsidRPr="00C344F4" w:rsidRDefault="003F380D" w:rsidP="0090488B">
            <w:pPr>
              <w:spacing w:before="0"/>
              <w:jc w:val="left"/>
              <w:rPr>
                <w:i/>
                <w:sz w:val="16"/>
                <w:szCs w:val="16"/>
              </w:rPr>
            </w:pPr>
          </w:p>
        </w:tc>
      </w:tr>
      <w:tr w:rsidR="003F380D" w:rsidRPr="00C344F4" w14:paraId="76CDE5ED" w14:textId="77777777" w:rsidTr="00B051ED">
        <w:trPr>
          <w:trHeight w:val="284"/>
        </w:trPr>
        <w:tc>
          <w:tcPr>
            <w:tcW w:w="4111" w:type="dxa"/>
            <w:vAlign w:val="center"/>
          </w:tcPr>
          <w:p w14:paraId="3102B769" w14:textId="77777777" w:rsidR="003F380D" w:rsidRDefault="003F380D" w:rsidP="00A315D5">
            <w:pPr>
              <w:spacing w:before="0"/>
              <w:ind w:left="318"/>
              <w:jc w:val="left"/>
              <w:rPr>
                <w:i/>
                <w:sz w:val="16"/>
                <w:szCs w:val="16"/>
              </w:rPr>
            </w:pPr>
            <w:r>
              <w:rPr>
                <w:i/>
                <w:sz w:val="16"/>
                <w:szCs w:val="16"/>
              </w:rPr>
              <w:t>mensagem/texto</w:t>
            </w:r>
          </w:p>
        </w:tc>
        <w:tc>
          <w:tcPr>
            <w:tcW w:w="2410" w:type="dxa"/>
            <w:vAlign w:val="center"/>
          </w:tcPr>
          <w:p w14:paraId="50431421" w14:textId="77777777" w:rsidR="003F380D" w:rsidRDefault="003F380D" w:rsidP="0090488B">
            <w:pPr>
              <w:spacing w:before="0"/>
              <w:jc w:val="left"/>
              <w:rPr>
                <w:i/>
                <w:sz w:val="16"/>
                <w:szCs w:val="16"/>
              </w:rPr>
            </w:pPr>
            <w:r>
              <w:rPr>
                <w:i/>
                <w:sz w:val="16"/>
                <w:szCs w:val="16"/>
              </w:rPr>
              <w:t>String</w:t>
            </w:r>
          </w:p>
        </w:tc>
        <w:tc>
          <w:tcPr>
            <w:tcW w:w="850" w:type="dxa"/>
            <w:vAlign w:val="center"/>
          </w:tcPr>
          <w:p w14:paraId="38681FCA" w14:textId="77777777" w:rsidR="003F380D" w:rsidRDefault="003F380D" w:rsidP="0090488B">
            <w:pPr>
              <w:spacing w:before="0"/>
              <w:jc w:val="center"/>
              <w:rPr>
                <w:i/>
                <w:sz w:val="16"/>
                <w:szCs w:val="16"/>
              </w:rPr>
            </w:pPr>
            <w:r>
              <w:rPr>
                <w:i/>
                <w:sz w:val="16"/>
                <w:szCs w:val="16"/>
              </w:rPr>
              <w:t>0</w:t>
            </w:r>
          </w:p>
        </w:tc>
        <w:tc>
          <w:tcPr>
            <w:tcW w:w="851" w:type="dxa"/>
            <w:vAlign w:val="center"/>
          </w:tcPr>
          <w:p w14:paraId="0D984E25" w14:textId="77777777" w:rsidR="003F380D" w:rsidRDefault="003F380D" w:rsidP="0090488B">
            <w:pPr>
              <w:spacing w:before="0"/>
              <w:jc w:val="center"/>
              <w:rPr>
                <w:i/>
                <w:sz w:val="16"/>
                <w:szCs w:val="16"/>
              </w:rPr>
            </w:pPr>
            <w:r>
              <w:rPr>
                <w:i/>
                <w:sz w:val="16"/>
                <w:szCs w:val="16"/>
              </w:rPr>
              <w:t>1</w:t>
            </w:r>
          </w:p>
        </w:tc>
        <w:tc>
          <w:tcPr>
            <w:tcW w:w="1276" w:type="dxa"/>
            <w:vAlign w:val="center"/>
          </w:tcPr>
          <w:p w14:paraId="26FA990A" w14:textId="77777777" w:rsidR="003F380D" w:rsidRPr="00C344F4" w:rsidRDefault="003F380D" w:rsidP="0090488B">
            <w:pPr>
              <w:spacing w:before="0"/>
              <w:jc w:val="left"/>
              <w:rPr>
                <w:i/>
                <w:sz w:val="16"/>
                <w:szCs w:val="16"/>
              </w:rPr>
            </w:pPr>
          </w:p>
        </w:tc>
      </w:tr>
      <w:tr w:rsidR="003F380D" w:rsidRPr="00C344F4" w14:paraId="40885500" w14:textId="77777777" w:rsidTr="00B051ED">
        <w:trPr>
          <w:trHeight w:val="284"/>
        </w:trPr>
        <w:tc>
          <w:tcPr>
            <w:tcW w:w="4111" w:type="dxa"/>
            <w:vAlign w:val="center"/>
          </w:tcPr>
          <w:p w14:paraId="505A930E" w14:textId="4080FFAC" w:rsidR="003F380D" w:rsidRDefault="003F380D" w:rsidP="00A315D5">
            <w:pPr>
              <w:spacing w:before="0"/>
              <w:ind w:left="318"/>
              <w:jc w:val="left"/>
              <w:rPr>
                <w:i/>
                <w:sz w:val="16"/>
                <w:szCs w:val="16"/>
              </w:rPr>
            </w:pPr>
            <w:r>
              <w:rPr>
                <w:i/>
                <w:sz w:val="16"/>
                <w:szCs w:val="16"/>
              </w:rPr>
              <w:t>pontuacao</w:t>
            </w:r>
          </w:p>
        </w:tc>
        <w:tc>
          <w:tcPr>
            <w:tcW w:w="2410" w:type="dxa"/>
            <w:vAlign w:val="center"/>
          </w:tcPr>
          <w:p w14:paraId="3DC85607" w14:textId="2FDD347D" w:rsidR="003F380D" w:rsidRDefault="003F380D" w:rsidP="00490FF2">
            <w:pPr>
              <w:spacing w:before="0"/>
              <w:jc w:val="left"/>
              <w:rPr>
                <w:i/>
                <w:sz w:val="16"/>
                <w:szCs w:val="16"/>
              </w:rPr>
            </w:pPr>
            <w:r>
              <w:rPr>
                <w:i/>
                <w:sz w:val="16"/>
                <w:szCs w:val="16"/>
              </w:rPr>
              <w:t>Double</w:t>
            </w:r>
          </w:p>
        </w:tc>
        <w:tc>
          <w:tcPr>
            <w:tcW w:w="850" w:type="dxa"/>
            <w:vAlign w:val="center"/>
          </w:tcPr>
          <w:p w14:paraId="4999317F" w14:textId="5433726E" w:rsidR="003F380D" w:rsidRDefault="003F380D" w:rsidP="00490FF2">
            <w:pPr>
              <w:spacing w:before="0"/>
              <w:jc w:val="center"/>
              <w:rPr>
                <w:i/>
                <w:sz w:val="16"/>
                <w:szCs w:val="16"/>
              </w:rPr>
            </w:pPr>
            <w:r>
              <w:rPr>
                <w:i/>
                <w:sz w:val="16"/>
                <w:szCs w:val="16"/>
              </w:rPr>
              <w:t>0</w:t>
            </w:r>
          </w:p>
        </w:tc>
        <w:tc>
          <w:tcPr>
            <w:tcW w:w="851" w:type="dxa"/>
            <w:vAlign w:val="center"/>
          </w:tcPr>
          <w:p w14:paraId="150C9EA5" w14:textId="54B9C9B1" w:rsidR="003F380D" w:rsidRDefault="003F380D" w:rsidP="00490FF2">
            <w:pPr>
              <w:spacing w:before="0"/>
              <w:jc w:val="center"/>
              <w:rPr>
                <w:i/>
                <w:sz w:val="16"/>
                <w:szCs w:val="16"/>
              </w:rPr>
            </w:pPr>
            <w:r>
              <w:rPr>
                <w:i/>
                <w:sz w:val="16"/>
                <w:szCs w:val="16"/>
              </w:rPr>
              <w:t>1</w:t>
            </w:r>
          </w:p>
        </w:tc>
        <w:tc>
          <w:tcPr>
            <w:tcW w:w="1276" w:type="dxa"/>
            <w:vAlign w:val="center"/>
          </w:tcPr>
          <w:p w14:paraId="202EDAB0" w14:textId="77777777" w:rsidR="003F380D" w:rsidRPr="00C344F4" w:rsidRDefault="003F380D" w:rsidP="00490FF2">
            <w:pPr>
              <w:spacing w:before="0"/>
              <w:jc w:val="left"/>
              <w:rPr>
                <w:i/>
                <w:sz w:val="16"/>
                <w:szCs w:val="16"/>
              </w:rPr>
            </w:pPr>
          </w:p>
        </w:tc>
      </w:tr>
      <w:tr w:rsidR="003F380D" w:rsidRPr="00C344F4" w14:paraId="1917CA7F" w14:textId="77777777" w:rsidTr="00B051ED">
        <w:trPr>
          <w:trHeight w:val="284"/>
        </w:trPr>
        <w:tc>
          <w:tcPr>
            <w:tcW w:w="4111" w:type="dxa"/>
            <w:vAlign w:val="center"/>
          </w:tcPr>
          <w:p w14:paraId="1039CD54" w14:textId="7195758C" w:rsidR="003F380D" w:rsidRPr="00A315D5" w:rsidRDefault="003F380D" w:rsidP="0090488B">
            <w:pPr>
              <w:spacing w:before="0"/>
              <w:ind w:left="176"/>
              <w:jc w:val="left"/>
              <w:rPr>
                <w:b/>
                <w:i/>
                <w:sz w:val="16"/>
                <w:szCs w:val="16"/>
              </w:rPr>
            </w:pPr>
            <w:r>
              <w:rPr>
                <w:b/>
                <w:i/>
                <w:sz w:val="16"/>
                <w:szCs w:val="16"/>
              </w:rPr>
              <w:t>CreditRiskScoring</w:t>
            </w:r>
          </w:p>
        </w:tc>
        <w:tc>
          <w:tcPr>
            <w:tcW w:w="2410" w:type="dxa"/>
            <w:vAlign w:val="center"/>
          </w:tcPr>
          <w:p w14:paraId="1486C3E5" w14:textId="77777777" w:rsidR="003F380D" w:rsidRDefault="003F380D" w:rsidP="0090488B">
            <w:pPr>
              <w:spacing w:before="0"/>
              <w:jc w:val="left"/>
              <w:rPr>
                <w:i/>
                <w:sz w:val="16"/>
                <w:szCs w:val="16"/>
              </w:rPr>
            </w:pPr>
            <w:r>
              <w:rPr>
                <w:i/>
                <w:sz w:val="16"/>
                <w:szCs w:val="16"/>
              </w:rPr>
              <w:t>ResultadoScore</w:t>
            </w:r>
          </w:p>
        </w:tc>
        <w:tc>
          <w:tcPr>
            <w:tcW w:w="850" w:type="dxa"/>
            <w:vAlign w:val="center"/>
          </w:tcPr>
          <w:p w14:paraId="1115DA66" w14:textId="77777777" w:rsidR="003F380D" w:rsidRDefault="003F380D" w:rsidP="0090488B">
            <w:pPr>
              <w:spacing w:before="0"/>
              <w:jc w:val="center"/>
              <w:rPr>
                <w:i/>
                <w:sz w:val="16"/>
                <w:szCs w:val="16"/>
              </w:rPr>
            </w:pPr>
            <w:r>
              <w:rPr>
                <w:i/>
                <w:sz w:val="16"/>
                <w:szCs w:val="16"/>
              </w:rPr>
              <w:t>0</w:t>
            </w:r>
          </w:p>
        </w:tc>
        <w:tc>
          <w:tcPr>
            <w:tcW w:w="851" w:type="dxa"/>
            <w:vAlign w:val="center"/>
          </w:tcPr>
          <w:p w14:paraId="0E6822FF" w14:textId="77777777" w:rsidR="003F380D" w:rsidRDefault="003F380D" w:rsidP="0090488B">
            <w:pPr>
              <w:spacing w:before="0"/>
              <w:jc w:val="center"/>
              <w:rPr>
                <w:i/>
                <w:sz w:val="16"/>
                <w:szCs w:val="16"/>
              </w:rPr>
            </w:pPr>
            <w:r>
              <w:rPr>
                <w:i/>
                <w:sz w:val="16"/>
                <w:szCs w:val="16"/>
              </w:rPr>
              <w:t>1</w:t>
            </w:r>
          </w:p>
        </w:tc>
        <w:tc>
          <w:tcPr>
            <w:tcW w:w="1276" w:type="dxa"/>
            <w:vAlign w:val="center"/>
          </w:tcPr>
          <w:p w14:paraId="4C133CFE" w14:textId="77777777" w:rsidR="003F380D" w:rsidRPr="00C344F4" w:rsidRDefault="003F380D" w:rsidP="0090488B">
            <w:pPr>
              <w:spacing w:before="0"/>
              <w:jc w:val="left"/>
              <w:rPr>
                <w:i/>
                <w:sz w:val="16"/>
                <w:szCs w:val="16"/>
              </w:rPr>
            </w:pPr>
          </w:p>
        </w:tc>
      </w:tr>
      <w:tr w:rsidR="003F380D" w:rsidRPr="00C344F4" w14:paraId="62388B17" w14:textId="77777777" w:rsidTr="00B051ED">
        <w:trPr>
          <w:trHeight w:val="284"/>
        </w:trPr>
        <w:tc>
          <w:tcPr>
            <w:tcW w:w="4111" w:type="dxa"/>
            <w:vAlign w:val="center"/>
          </w:tcPr>
          <w:p w14:paraId="40C02508" w14:textId="77777777" w:rsidR="003F380D" w:rsidRDefault="003F380D" w:rsidP="0090488B">
            <w:pPr>
              <w:spacing w:before="0"/>
              <w:ind w:left="318"/>
              <w:jc w:val="left"/>
              <w:rPr>
                <w:i/>
                <w:sz w:val="16"/>
                <w:szCs w:val="16"/>
              </w:rPr>
            </w:pPr>
            <w:r>
              <w:rPr>
                <w:i/>
                <w:sz w:val="16"/>
                <w:szCs w:val="16"/>
              </w:rPr>
              <w:t>data</w:t>
            </w:r>
          </w:p>
        </w:tc>
        <w:tc>
          <w:tcPr>
            <w:tcW w:w="2410" w:type="dxa"/>
            <w:vAlign w:val="center"/>
          </w:tcPr>
          <w:p w14:paraId="265974E8" w14:textId="77777777" w:rsidR="003F380D" w:rsidRDefault="003F380D" w:rsidP="0090488B">
            <w:pPr>
              <w:spacing w:before="0"/>
              <w:jc w:val="left"/>
              <w:rPr>
                <w:i/>
                <w:sz w:val="16"/>
                <w:szCs w:val="16"/>
              </w:rPr>
            </w:pPr>
            <w:r>
              <w:rPr>
                <w:i/>
                <w:sz w:val="16"/>
                <w:szCs w:val="16"/>
              </w:rPr>
              <w:t>DateTime</w:t>
            </w:r>
          </w:p>
        </w:tc>
        <w:tc>
          <w:tcPr>
            <w:tcW w:w="850" w:type="dxa"/>
            <w:vAlign w:val="center"/>
          </w:tcPr>
          <w:p w14:paraId="50E6A951" w14:textId="77777777" w:rsidR="003F380D" w:rsidRDefault="003F380D" w:rsidP="0090488B">
            <w:pPr>
              <w:spacing w:before="0"/>
              <w:jc w:val="center"/>
              <w:rPr>
                <w:i/>
                <w:sz w:val="16"/>
                <w:szCs w:val="16"/>
              </w:rPr>
            </w:pPr>
            <w:r>
              <w:rPr>
                <w:i/>
                <w:sz w:val="16"/>
                <w:szCs w:val="16"/>
              </w:rPr>
              <w:t>0</w:t>
            </w:r>
          </w:p>
        </w:tc>
        <w:tc>
          <w:tcPr>
            <w:tcW w:w="851" w:type="dxa"/>
            <w:vAlign w:val="center"/>
          </w:tcPr>
          <w:p w14:paraId="3BFA7BBE" w14:textId="77777777" w:rsidR="003F380D" w:rsidRDefault="003F380D" w:rsidP="0090488B">
            <w:pPr>
              <w:spacing w:before="0"/>
              <w:jc w:val="center"/>
              <w:rPr>
                <w:i/>
                <w:sz w:val="16"/>
                <w:szCs w:val="16"/>
              </w:rPr>
            </w:pPr>
            <w:r>
              <w:rPr>
                <w:i/>
                <w:sz w:val="16"/>
                <w:szCs w:val="16"/>
              </w:rPr>
              <w:t>1</w:t>
            </w:r>
          </w:p>
        </w:tc>
        <w:tc>
          <w:tcPr>
            <w:tcW w:w="1276" w:type="dxa"/>
            <w:vAlign w:val="center"/>
          </w:tcPr>
          <w:p w14:paraId="1369F068" w14:textId="77777777" w:rsidR="003F380D" w:rsidRPr="00C344F4" w:rsidRDefault="003F380D" w:rsidP="0090488B">
            <w:pPr>
              <w:spacing w:before="0"/>
              <w:jc w:val="left"/>
              <w:rPr>
                <w:i/>
                <w:sz w:val="16"/>
                <w:szCs w:val="16"/>
              </w:rPr>
            </w:pPr>
          </w:p>
        </w:tc>
      </w:tr>
      <w:tr w:rsidR="003F380D" w:rsidRPr="00C344F4" w14:paraId="0700D81C" w14:textId="77777777" w:rsidTr="00B051ED">
        <w:trPr>
          <w:trHeight w:val="284"/>
        </w:trPr>
        <w:tc>
          <w:tcPr>
            <w:tcW w:w="4111" w:type="dxa"/>
            <w:vAlign w:val="center"/>
          </w:tcPr>
          <w:p w14:paraId="2E3CCBDF" w14:textId="4E66D165" w:rsidR="003F380D" w:rsidRDefault="003F380D" w:rsidP="0090488B">
            <w:pPr>
              <w:spacing w:before="0"/>
              <w:ind w:left="318"/>
              <w:jc w:val="left"/>
              <w:rPr>
                <w:i/>
                <w:sz w:val="16"/>
                <w:szCs w:val="16"/>
              </w:rPr>
            </w:pPr>
            <w:r>
              <w:rPr>
                <w:i/>
                <w:sz w:val="16"/>
                <w:szCs w:val="16"/>
              </w:rPr>
              <w:t>fator</w:t>
            </w:r>
          </w:p>
        </w:tc>
        <w:tc>
          <w:tcPr>
            <w:tcW w:w="2410" w:type="dxa"/>
            <w:vAlign w:val="center"/>
          </w:tcPr>
          <w:p w14:paraId="6D65EDAB" w14:textId="6008C5FA" w:rsidR="003F380D" w:rsidRDefault="003F380D" w:rsidP="0090488B">
            <w:pPr>
              <w:spacing w:before="0"/>
              <w:jc w:val="left"/>
              <w:rPr>
                <w:i/>
                <w:sz w:val="16"/>
                <w:szCs w:val="16"/>
              </w:rPr>
            </w:pPr>
            <w:r>
              <w:rPr>
                <w:i/>
                <w:sz w:val="16"/>
                <w:szCs w:val="16"/>
              </w:rPr>
              <w:t>Double</w:t>
            </w:r>
          </w:p>
        </w:tc>
        <w:tc>
          <w:tcPr>
            <w:tcW w:w="850" w:type="dxa"/>
            <w:vAlign w:val="center"/>
          </w:tcPr>
          <w:p w14:paraId="7A5BBA25" w14:textId="77777777" w:rsidR="003F380D" w:rsidRDefault="003F380D" w:rsidP="0090488B">
            <w:pPr>
              <w:spacing w:before="0"/>
              <w:jc w:val="center"/>
              <w:rPr>
                <w:i/>
                <w:sz w:val="16"/>
                <w:szCs w:val="16"/>
              </w:rPr>
            </w:pPr>
            <w:r>
              <w:rPr>
                <w:i/>
                <w:sz w:val="16"/>
                <w:szCs w:val="16"/>
              </w:rPr>
              <w:t>0</w:t>
            </w:r>
          </w:p>
        </w:tc>
        <w:tc>
          <w:tcPr>
            <w:tcW w:w="851" w:type="dxa"/>
            <w:vAlign w:val="center"/>
          </w:tcPr>
          <w:p w14:paraId="2C01158E" w14:textId="77777777" w:rsidR="003F380D" w:rsidRDefault="003F380D" w:rsidP="0090488B">
            <w:pPr>
              <w:spacing w:before="0"/>
              <w:jc w:val="center"/>
              <w:rPr>
                <w:i/>
                <w:sz w:val="16"/>
                <w:szCs w:val="16"/>
              </w:rPr>
            </w:pPr>
            <w:r>
              <w:rPr>
                <w:i/>
                <w:sz w:val="16"/>
                <w:szCs w:val="16"/>
              </w:rPr>
              <w:t>1</w:t>
            </w:r>
          </w:p>
        </w:tc>
        <w:tc>
          <w:tcPr>
            <w:tcW w:w="1276" w:type="dxa"/>
            <w:vAlign w:val="center"/>
          </w:tcPr>
          <w:p w14:paraId="40A4A2A8" w14:textId="77777777" w:rsidR="003F380D" w:rsidRPr="00C344F4" w:rsidRDefault="003F380D" w:rsidP="0090488B">
            <w:pPr>
              <w:spacing w:before="0"/>
              <w:jc w:val="left"/>
              <w:rPr>
                <w:i/>
                <w:sz w:val="16"/>
                <w:szCs w:val="16"/>
              </w:rPr>
            </w:pPr>
          </w:p>
        </w:tc>
      </w:tr>
      <w:tr w:rsidR="003F380D" w:rsidRPr="00C344F4" w14:paraId="59031BB1" w14:textId="77777777" w:rsidTr="00B051ED">
        <w:trPr>
          <w:trHeight w:val="284"/>
        </w:trPr>
        <w:tc>
          <w:tcPr>
            <w:tcW w:w="4111" w:type="dxa"/>
            <w:vAlign w:val="center"/>
          </w:tcPr>
          <w:p w14:paraId="466F4BD1" w14:textId="77777777" w:rsidR="003F380D" w:rsidRDefault="003F380D" w:rsidP="0090488B">
            <w:pPr>
              <w:spacing w:before="0"/>
              <w:ind w:left="318"/>
              <w:jc w:val="left"/>
              <w:rPr>
                <w:i/>
                <w:sz w:val="16"/>
                <w:szCs w:val="16"/>
              </w:rPr>
            </w:pPr>
            <w:r>
              <w:rPr>
                <w:i/>
                <w:sz w:val="16"/>
                <w:szCs w:val="16"/>
              </w:rPr>
              <w:t>mensagem/codigo</w:t>
            </w:r>
          </w:p>
        </w:tc>
        <w:tc>
          <w:tcPr>
            <w:tcW w:w="2410" w:type="dxa"/>
            <w:vAlign w:val="center"/>
          </w:tcPr>
          <w:p w14:paraId="36BC59C2" w14:textId="77777777" w:rsidR="003F380D" w:rsidRDefault="003F380D" w:rsidP="0090488B">
            <w:pPr>
              <w:spacing w:before="0"/>
              <w:jc w:val="left"/>
              <w:rPr>
                <w:i/>
                <w:sz w:val="16"/>
                <w:szCs w:val="16"/>
              </w:rPr>
            </w:pPr>
            <w:r>
              <w:rPr>
                <w:i/>
                <w:sz w:val="16"/>
                <w:szCs w:val="16"/>
              </w:rPr>
              <w:t>String</w:t>
            </w:r>
          </w:p>
        </w:tc>
        <w:tc>
          <w:tcPr>
            <w:tcW w:w="850" w:type="dxa"/>
            <w:vAlign w:val="center"/>
          </w:tcPr>
          <w:p w14:paraId="72CC303B" w14:textId="77777777" w:rsidR="003F380D" w:rsidRDefault="003F380D" w:rsidP="0090488B">
            <w:pPr>
              <w:spacing w:before="0"/>
              <w:jc w:val="center"/>
              <w:rPr>
                <w:i/>
                <w:sz w:val="16"/>
                <w:szCs w:val="16"/>
              </w:rPr>
            </w:pPr>
            <w:r>
              <w:rPr>
                <w:i/>
                <w:sz w:val="16"/>
                <w:szCs w:val="16"/>
              </w:rPr>
              <w:t>0</w:t>
            </w:r>
          </w:p>
        </w:tc>
        <w:tc>
          <w:tcPr>
            <w:tcW w:w="851" w:type="dxa"/>
            <w:vAlign w:val="center"/>
          </w:tcPr>
          <w:p w14:paraId="1E632F96" w14:textId="77777777" w:rsidR="003F380D" w:rsidRDefault="003F380D" w:rsidP="0090488B">
            <w:pPr>
              <w:spacing w:before="0"/>
              <w:jc w:val="center"/>
              <w:rPr>
                <w:i/>
                <w:sz w:val="16"/>
                <w:szCs w:val="16"/>
              </w:rPr>
            </w:pPr>
            <w:r>
              <w:rPr>
                <w:i/>
                <w:sz w:val="16"/>
                <w:szCs w:val="16"/>
              </w:rPr>
              <w:t>1</w:t>
            </w:r>
          </w:p>
        </w:tc>
        <w:tc>
          <w:tcPr>
            <w:tcW w:w="1276" w:type="dxa"/>
            <w:vAlign w:val="center"/>
          </w:tcPr>
          <w:p w14:paraId="5E25538C" w14:textId="77777777" w:rsidR="003F380D" w:rsidRPr="00C344F4" w:rsidRDefault="003F380D" w:rsidP="0090488B">
            <w:pPr>
              <w:spacing w:before="0"/>
              <w:jc w:val="left"/>
              <w:rPr>
                <w:i/>
                <w:sz w:val="16"/>
                <w:szCs w:val="16"/>
              </w:rPr>
            </w:pPr>
          </w:p>
        </w:tc>
      </w:tr>
      <w:tr w:rsidR="003F380D" w:rsidRPr="00C344F4" w14:paraId="7D3A8EAD" w14:textId="77777777" w:rsidTr="00B051ED">
        <w:trPr>
          <w:trHeight w:val="284"/>
        </w:trPr>
        <w:tc>
          <w:tcPr>
            <w:tcW w:w="4111" w:type="dxa"/>
            <w:vAlign w:val="center"/>
          </w:tcPr>
          <w:p w14:paraId="674A3C7A" w14:textId="77777777" w:rsidR="003F380D" w:rsidRDefault="003F380D" w:rsidP="0090488B">
            <w:pPr>
              <w:spacing w:before="0"/>
              <w:ind w:left="318"/>
              <w:jc w:val="left"/>
              <w:rPr>
                <w:i/>
                <w:sz w:val="16"/>
                <w:szCs w:val="16"/>
              </w:rPr>
            </w:pPr>
            <w:r>
              <w:rPr>
                <w:i/>
                <w:sz w:val="16"/>
                <w:szCs w:val="16"/>
              </w:rPr>
              <w:t>mensagem/texto</w:t>
            </w:r>
          </w:p>
        </w:tc>
        <w:tc>
          <w:tcPr>
            <w:tcW w:w="2410" w:type="dxa"/>
            <w:vAlign w:val="center"/>
          </w:tcPr>
          <w:p w14:paraId="25FEF2BB" w14:textId="77777777" w:rsidR="003F380D" w:rsidRDefault="003F380D" w:rsidP="0090488B">
            <w:pPr>
              <w:spacing w:before="0"/>
              <w:jc w:val="left"/>
              <w:rPr>
                <w:i/>
                <w:sz w:val="16"/>
                <w:szCs w:val="16"/>
              </w:rPr>
            </w:pPr>
            <w:r>
              <w:rPr>
                <w:i/>
                <w:sz w:val="16"/>
                <w:szCs w:val="16"/>
              </w:rPr>
              <w:t>String</w:t>
            </w:r>
          </w:p>
        </w:tc>
        <w:tc>
          <w:tcPr>
            <w:tcW w:w="850" w:type="dxa"/>
            <w:vAlign w:val="center"/>
          </w:tcPr>
          <w:p w14:paraId="40B2C4AE" w14:textId="77777777" w:rsidR="003F380D" w:rsidRDefault="003F380D" w:rsidP="0090488B">
            <w:pPr>
              <w:spacing w:before="0"/>
              <w:jc w:val="center"/>
              <w:rPr>
                <w:i/>
                <w:sz w:val="16"/>
                <w:szCs w:val="16"/>
              </w:rPr>
            </w:pPr>
            <w:r>
              <w:rPr>
                <w:i/>
                <w:sz w:val="16"/>
                <w:szCs w:val="16"/>
              </w:rPr>
              <w:t>0</w:t>
            </w:r>
          </w:p>
        </w:tc>
        <w:tc>
          <w:tcPr>
            <w:tcW w:w="851" w:type="dxa"/>
            <w:vAlign w:val="center"/>
          </w:tcPr>
          <w:p w14:paraId="25300B66" w14:textId="77777777" w:rsidR="003F380D" w:rsidRDefault="003F380D" w:rsidP="0090488B">
            <w:pPr>
              <w:spacing w:before="0"/>
              <w:jc w:val="center"/>
              <w:rPr>
                <w:i/>
                <w:sz w:val="16"/>
                <w:szCs w:val="16"/>
              </w:rPr>
            </w:pPr>
            <w:r>
              <w:rPr>
                <w:i/>
                <w:sz w:val="16"/>
                <w:szCs w:val="16"/>
              </w:rPr>
              <w:t>1</w:t>
            </w:r>
          </w:p>
        </w:tc>
        <w:tc>
          <w:tcPr>
            <w:tcW w:w="1276" w:type="dxa"/>
            <w:vAlign w:val="center"/>
          </w:tcPr>
          <w:p w14:paraId="3F3206C5" w14:textId="77777777" w:rsidR="003F380D" w:rsidRPr="00C344F4" w:rsidRDefault="003F380D" w:rsidP="0090488B">
            <w:pPr>
              <w:spacing w:before="0"/>
              <w:jc w:val="left"/>
              <w:rPr>
                <w:i/>
                <w:sz w:val="16"/>
                <w:szCs w:val="16"/>
              </w:rPr>
            </w:pPr>
          </w:p>
        </w:tc>
      </w:tr>
      <w:tr w:rsidR="003F380D" w:rsidRPr="00C344F4" w14:paraId="0378F167" w14:textId="77777777" w:rsidTr="00B051ED">
        <w:trPr>
          <w:trHeight w:val="284"/>
        </w:trPr>
        <w:tc>
          <w:tcPr>
            <w:tcW w:w="4111" w:type="dxa"/>
            <w:vAlign w:val="center"/>
          </w:tcPr>
          <w:p w14:paraId="4A807E41" w14:textId="026FEFEF" w:rsidR="003F380D" w:rsidRDefault="003F380D" w:rsidP="0090488B">
            <w:pPr>
              <w:spacing w:before="0"/>
              <w:ind w:left="318"/>
              <w:jc w:val="left"/>
              <w:rPr>
                <w:i/>
                <w:sz w:val="16"/>
                <w:szCs w:val="16"/>
              </w:rPr>
            </w:pPr>
            <w:r>
              <w:rPr>
                <w:i/>
                <w:sz w:val="16"/>
                <w:szCs w:val="16"/>
              </w:rPr>
              <w:t>fatorPrinad</w:t>
            </w:r>
          </w:p>
        </w:tc>
        <w:tc>
          <w:tcPr>
            <w:tcW w:w="2410" w:type="dxa"/>
            <w:vAlign w:val="center"/>
          </w:tcPr>
          <w:p w14:paraId="3E7863BF" w14:textId="52DF9CB1" w:rsidR="003F380D" w:rsidRDefault="003F380D" w:rsidP="0090488B">
            <w:pPr>
              <w:spacing w:before="0"/>
              <w:jc w:val="left"/>
              <w:rPr>
                <w:i/>
                <w:sz w:val="16"/>
                <w:szCs w:val="16"/>
              </w:rPr>
            </w:pPr>
            <w:r>
              <w:rPr>
                <w:i/>
                <w:sz w:val="16"/>
                <w:szCs w:val="16"/>
              </w:rPr>
              <w:t>Decimal</w:t>
            </w:r>
          </w:p>
        </w:tc>
        <w:tc>
          <w:tcPr>
            <w:tcW w:w="850" w:type="dxa"/>
            <w:vAlign w:val="center"/>
          </w:tcPr>
          <w:p w14:paraId="2B9771F3" w14:textId="77777777" w:rsidR="003F380D" w:rsidRDefault="003F380D" w:rsidP="0090488B">
            <w:pPr>
              <w:spacing w:before="0"/>
              <w:jc w:val="center"/>
              <w:rPr>
                <w:i/>
                <w:sz w:val="16"/>
                <w:szCs w:val="16"/>
              </w:rPr>
            </w:pPr>
            <w:r>
              <w:rPr>
                <w:i/>
                <w:sz w:val="16"/>
                <w:szCs w:val="16"/>
              </w:rPr>
              <w:t>0</w:t>
            </w:r>
          </w:p>
        </w:tc>
        <w:tc>
          <w:tcPr>
            <w:tcW w:w="851" w:type="dxa"/>
            <w:vAlign w:val="center"/>
          </w:tcPr>
          <w:p w14:paraId="6BFB4FC4" w14:textId="77777777" w:rsidR="003F380D" w:rsidRDefault="003F380D" w:rsidP="0090488B">
            <w:pPr>
              <w:spacing w:before="0"/>
              <w:jc w:val="center"/>
              <w:rPr>
                <w:i/>
                <w:sz w:val="16"/>
                <w:szCs w:val="16"/>
              </w:rPr>
            </w:pPr>
            <w:r>
              <w:rPr>
                <w:i/>
                <w:sz w:val="16"/>
                <w:szCs w:val="16"/>
              </w:rPr>
              <w:t>1</w:t>
            </w:r>
          </w:p>
        </w:tc>
        <w:tc>
          <w:tcPr>
            <w:tcW w:w="1276" w:type="dxa"/>
            <w:vAlign w:val="center"/>
          </w:tcPr>
          <w:p w14:paraId="232FFFE6" w14:textId="77777777" w:rsidR="003F380D" w:rsidRPr="00C344F4" w:rsidRDefault="003F380D" w:rsidP="0090488B">
            <w:pPr>
              <w:spacing w:before="0"/>
              <w:jc w:val="left"/>
              <w:rPr>
                <w:i/>
                <w:sz w:val="16"/>
                <w:szCs w:val="16"/>
              </w:rPr>
            </w:pPr>
          </w:p>
        </w:tc>
      </w:tr>
      <w:tr w:rsidR="00936384" w:rsidRPr="00C344F4" w14:paraId="5D9296C0" w14:textId="77777777" w:rsidTr="001547D7">
        <w:trPr>
          <w:trHeight w:val="284"/>
        </w:trPr>
        <w:tc>
          <w:tcPr>
            <w:tcW w:w="4111" w:type="dxa"/>
            <w:vAlign w:val="center"/>
          </w:tcPr>
          <w:p w14:paraId="1DA3CA87" w14:textId="74917145" w:rsidR="00936384" w:rsidRPr="00A315D5" w:rsidRDefault="00936384" w:rsidP="001547D7">
            <w:pPr>
              <w:spacing w:before="0"/>
              <w:ind w:left="176"/>
              <w:jc w:val="left"/>
              <w:rPr>
                <w:b/>
                <w:i/>
                <w:sz w:val="16"/>
                <w:szCs w:val="16"/>
              </w:rPr>
            </w:pPr>
            <w:r>
              <w:rPr>
                <w:b/>
                <w:i/>
                <w:sz w:val="16"/>
                <w:szCs w:val="16"/>
              </w:rPr>
              <w:t>RiscoCreditoSetor</w:t>
            </w:r>
          </w:p>
        </w:tc>
        <w:tc>
          <w:tcPr>
            <w:tcW w:w="2410" w:type="dxa"/>
            <w:vAlign w:val="center"/>
          </w:tcPr>
          <w:p w14:paraId="2F9D571D" w14:textId="77777777" w:rsidR="00936384" w:rsidRDefault="00936384" w:rsidP="001547D7">
            <w:pPr>
              <w:spacing w:before="0"/>
              <w:jc w:val="left"/>
              <w:rPr>
                <w:i/>
                <w:sz w:val="16"/>
                <w:szCs w:val="16"/>
              </w:rPr>
            </w:pPr>
            <w:r>
              <w:rPr>
                <w:i/>
                <w:sz w:val="16"/>
                <w:szCs w:val="16"/>
              </w:rPr>
              <w:t>ResultadoScore</w:t>
            </w:r>
          </w:p>
        </w:tc>
        <w:tc>
          <w:tcPr>
            <w:tcW w:w="850" w:type="dxa"/>
            <w:vAlign w:val="center"/>
          </w:tcPr>
          <w:p w14:paraId="4223C49C" w14:textId="77777777" w:rsidR="00936384" w:rsidRDefault="00936384" w:rsidP="001547D7">
            <w:pPr>
              <w:spacing w:before="0"/>
              <w:jc w:val="center"/>
              <w:rPr>
                <w:i/>
                <w:sz w:val="16"/>
                <w:szCs w:val="16"/>
              </w:rPr>
            </w:pPr>
            <w:r>
              <w:rPr>
                <w:i/>
                <w:sz w:val="16"/>
                <w:szCs w:val="16"/>
              </w:rPr>
              <w:t>0</w:t>
            </w:r>
          </w:p>
        </w:tc>
        <w:tc>
          <w:tcPr>
            <w:tcW w:w="851" w:type="dxa"/>
            <w:vAlign w:val="center"/>
          </w:tcPr>
          <w:p w14:paraId="713A5CAD" w14:textId="77777777" w:rsidR="00936384" w:rsidRDefault="00936384" w:rsidP="001547D7">
            <w:pPr>
              <w:spacing w:before="0"/>
              <w:jc w:val="center"/>
              <w:rPr>
                <w:i/>
                <w:sz w:val="16"/>
                <w:szCs w:val="16"/>
              </w:rPr>
            </w:pPr>
            <w:r>
              <w:rPr>
                <w:i/>
                <w:sz w:val="16"/>
                <w:szCs w:val="16"/>
              </w:rPr>
              <w:t>1</w:t>
            </w:r>
          </w:p>
        </w:tc>
        <w:tc>
          <w:tcPr>
            <w:tcW w:w="1276" w:type="dxa"/>
            <w:vAlign w:val="center"/>
          </w:tcPr>
          <w:p w14:paraId="6702480A" w14:textId="77777777" w:rsidR="00936384" w:rsidRPr="00C344F4" w:rsidRDefault="00936384" w:rsidP="001547D7">
            <w:pPr>
              <w:spacing w:before="0"/>
              <w:jc w:val="left"/>
              <w:rPr>
                <w:i/>
                <w:sz w:val="16"/>
                <w:szCs w:val="16"/>
              </w:rPr>
            </w:pPr>
          </w:p>
        </w:tc>
      </w:tr>
      <w:tr w:rsidR="00936384" w:rsidRPr="00C344F4" w14:paraId="133628EE" w14:textId="77777777" w:rsidTr="001547D7">
        <w:trPr>
          <w:trHeight w:val="284"/>
        </w:trPr>
        <w:tc>
          <w:tcPr>
            <w:tcW w:w="4111" w:type="dxa"/>
            <w:vAlign w:val="center"/>
          </w:tcPr>
          <w:p w14:paraId="5BAE2BE6" w14:textId="77777777" w:rsidR="00936384" w:rsidRDefault="00936384" w:rsidP="001547D7">
            <w:pPr>
              <w:spacing w:before="0"/>
              <w:ind w:left="318"/>
              <w:jc w:val="left"/>
              <w:rPr>
                <w:i/>
                <w:sz w:val="16"/>
                <w:szCs w:val="16"/>
              </w:rPr>
            </w:pPr>
            <w:r>
              <w:rPr>
                <w:i/>
                <w:sz w:val="16"/>
                <w:szCs w:val="16"/>
              </w:rPr>
              <w:t>data</w:t>
            </w:r>
          </w:p>
        </w:tc>
        <w:tc>
          <w:tcPr>
            <w:tcW w:w="2410" w:type="dxa"/>
            <w:vAlign w:val="center"/>
          </w:tcPr>
          <w:p w14:paraId="43D702D3" w14:textId="77777777" w:rsidR="00936384" w:rsidRDefault="00936384" w:rsidP="001547D7">
            <w:pPr>
              <w:spacing w:before="0"/>
              <w:jc w:val="left"/>
              <w:rPr>
                <w:i/>
                <w:sz w:val="16"/>
                <w:szCs w:val="16"/>
              </w:rPr>
            </w:pPr>
            <w:r>
              <w:rPr>
                <w:i/>
                <w:sz w:val="16"/>
                <w:szCs w:val="16"/>
              </w:rPr>
              <w:t>DateTime</w:t>
            </w:r>
          </w:p>
        </w:tc>
        <w:tc>
          <w:tcPr>
            <w:tcW w:w="850" w:type="dxa"/>
            <w:vAlign w:val="center"/>
          </w:tcPr>
          <w:p w14:paraId="2A94448D" w14:textId="77777777" w:rsidR="00936384" w:rsidRDefault="00936384" w:rsidP="001547D7">
            <w:pPr>
              <w:spacing w:before="0"/>
              <w:jc w:val="center"/>
              <w:rPr>
                <w:i/>
                <w:sz w:val="16"/>
                <w:szCs w:val="16"/>
              </w:rPr>
            </w:pPr>
            <w:r>
              <w:rPr>
                <w:i/>
                <w:sz w:val="16"/>
                <w:szCs w:val="16"/>
              </w:rPr>
              <w:t>0</w:t>
            </w:r>
          </w:p>
        </w:tc>
        <w:tc>
          <w:tcPr>
            <w:tcW w:w="851" w:type="dxa"/>
            <w:vAlign w:val="center"/>
          </w:tcPr>
          <w:p w14:paraId="15169E48" w14:textId="77777777" w:rsidR="00936384" w:rsidRDefault="00936384" w:rsidP="001547D7">
            <w:pPr>
              <w:spacing w:before="0"/>
              <w:jc w:val="center"/>
              <w:rPr>
                <w:i/>
                <w:sz w:val="16"/>
                <w:szCs w:val="16"/>
              </w:rPr>
            </w:pPr>
            <w:r>
              <w:rPr>
                <w:i/>
                <w:sz w:val="16"/>
                <w:szCs w:val="16"/>
              </w:rPr>
              <w:t>1</w:t>
            </w:r>
          </w:p>
        </w:tc>
        <w:tc>
          <w:tcPr>
            <w:tcW w:w="1276" w:type="dxa"/>
            <w:vAlign w:val="center"/>
          </w:tcPr>
          <w:p w14:paraId="1FC2E775" w14:textId="77777777" w:rsidR="00936384" w:rsidRPr="00C344F4" w:rsidRDefault="00936384" w:rsidP="001547D7">
            <w:pPr>
              <w:spacing w:before="0"/>
              <w:jc w:val="left"/>
              <w:rPr>
                <w:i/>
                <w:sz w:val="16"/>
                <w:szCs w:val="16"/>
              </w:rPr>
            </w:pPr>
          </w:p>
        </w:tc>
      </w:tr>
      <w:tr w:rsidR="00936384" w:rsidRPr="00C344F4" w14:paraId="504B4AC6" w14:textId="77777777" w:rsidTr="001547D7">
        <w:trPr>
          <w:trHeight w:val="284"/>
        </w:trPr>
        <w:tc>
          <w:tcPr>
            <w:tcW w:w="4111" w:type="dxa"/>
            <w:vAlign w:val="center"/>
          </w:tcPr>
          <w:p w14:paraId="1FCCF97F" w14:textId="77777777" w:rsidR="00936384" w:rsidRDefault="00936384" w:rsidP="001547D7">
            <w:pPr>
              <w:spacing w:before="0"/>
              <w:ind w:left="318"/>
              <w:jc w:val="left"/>
              <w:rPr>
                <w:i/>
                <w:sz w:val="16"/>
                <w:szCs w:val="16"/>
              </w:rPr>
            </w:pPr>
            <w:r>
              <w:rPr>
                <w:i/>
                <w:sz w:val="16"/>
                <w:szCs w:val="16"/>
              </w:rPr>
              <w:t>fator</w:t>
            </w:r>
          </w:p>
        </w:tc>
        <w:tc>
          <w:tcPr>
            <w:tcW w:w="2410" w:type="dxa"/>
            <w:vAlign w:val="center"/>
          </w:tcPr>
          <w:p w14:paraId="158C381C" w14:textId="77777777" w:rsidR="00936384" w:rsidRDefault="00936384" w:rsidP="001547D7">
            <w:pPr>
              <w:spacing w:before="0"/>
              <w:jc w:val="left"/>
              <w:rPr>
                <w:i/>
                <w:sz w:val="16"/>
                <w:szCs w:val="16"/>
              </w:rPr>
            </w:pPr>
            <w:r>
              <w:rPr>
                <w:i/>
                <w:sz w:val="16"/>
                <w:szCs w:val="16"/>
              </w:rPr>
              <w:t>Double</w:t>
            </w:r>
          </w:p>
        </w:tc>
        <w:tc>
          <w:tcPr>
            <w:tcW w:w="850" w:type="dxa"/>
            <w:vAlign w:val="center"/>
          </w:tcPr>
          <w:p w14:paraId="3F513BC6" w14:textId="77777777" w:rsidR="00936384" w:rsidRDefault="00936384" w:rsidP="001547D7">
            <w:pPr>
              <w:spacing w:before="0"/>
              <w:jc w:val="center"/>
              <w:rPr>
                <w:i/>
                <w:sz w:val="16"/>
                <w:szCs w:val="16"/>
              </w:rPr>
            </w:pPr>
            <w:r>
              <w:rPr>
                <w:i/>
                <w:sz w:val="16"/>
                <w:szCs w:val="16"/>
              </w:rPr>
              <w:t>0</w:t>
            </w:r>
          </w:p>
        </w:tc>
        <w:tc>
          <w:tcPr>
            <w:tcW w:w="851" w:type="dxa"/>
            <w:vAlign w:val="center"/>
          </w:tcPr>
          <w:p w14:paraId="2A6EFE36" w14:textId="77777777" w:rsidR="00936384" w:rsidRDefault="00936384" w:rsidP="001547D7">
            <w:pPr>
              <w:spacing w:before="0"/>
              <w:jc w:val="center"/>
              <w:rPr>
                <w:i/>
                <w:sz w:val="16"/>
                <w:szCs w:val="16"/>
              </w:rPr>
            </w:pPr>
            <w:r>
              <w:rPr>
                <w:i/>
                <w:sz w:val="16"/>
                <w:szCs w:val="16"/>
              </w:rPr>
              <w:t>1</w:t>
            </w:r>
          </w:p>
        </w:tc>
        <w:tc>
          <w:tcPr>
            <w:tcW w:w="1276" w:type="dxa"/>
            <w:vAlign w:val="center"/>
          </w:tcPr>
          <w:p w14:paraId="7F1B2AF1" w14:textId="77777777" w:rsidR="00936384" w:rsidRPr="00C344F4" w:rsidRDefault="00936384" w:rsidP="001547D7">
            <w:pPr>
              <w:spacing w:before="0"/>
              <w:jc w:val="left"/>
              <w:rPr>
                <w:i/>
                <w:sz w:val="16"/>
                <w:szCs w:val="16"/>
              </w:rPr>
            </w:pPr>
          </w:p>
        </w:tc>
      </w:tr>
      <w:tr w:rsidR="00936384" w:rsidRPr="00C344F4" w14:paraId="19B77300" w14:textId="77777777" w:rsidTr="001547D7">
        <w:trPr>
          <w:trHeight w:val="284"/>
        </w:trPr>
        <w:tc>
          <w:tcPr>
            <w:tcW w:w="4111" w:type="dxa"/>
            <w:vAlign w:val="center"/>
          </w:tcPr>
          <w:p w14:paraId="6B5CE3A9" w14:textId="77777777" w:rsidR="00936384" w:rsidRDefault="00936384" w:rsidP="001547D7">
            <w:pPr>
              <w:spacing w:before="0"/>
              <w:ind w:left="318"/>
              <w:jc w:val="left"/>
              <w:rPr>
                <w:i/>
                <w:sz w:val="16"/>
                <w:szCs w:val="16"/>
              </w:rPr>
            </w:pPr>
            <w:r>
              <w:rPr>
                <w:i/>
                <w:sz w:val="16"/>
                <w:szCs w:val="16"/>
              </w:rPr>
              <w:t>mensagem/texto</w:t>
            </w:r>
          </w:p>
        </w:tc>
        <w:tc>
          <w:tcPr>
            <w:tcW w:w="2410" w:type="dxa"/>
            <w:vAlign w:val="center"/>
          </w:tcPr>
          <w:p w14:paraId="6596B038" w14:textId="77777777" w:rsidR="00936384" w:rsidRDefault="00936384" w:rsidP="001547D7">
            <w:pPr>
              <w:spacing w:before="0"/>
              <w:jc w:val="left"/>
              <w:rPr>
                <w:i/>
                <w:sz w:val="16"/>
                <w:szCs w:val="16"/>
              </w:rPr>
            </w:pPr>
            <w:r>
              <w:rPr>
                <w:i/>
                <w:sz w:val="16"/>
                <w:szCs w:val="16"/>
              </w:rPr>
              <w:t>String</w:t>
            </w:r>
          </w:p>
        </w:tc>
        <w:tc>
          <w:tcPr>
            <w:tcW w:w="850" w:type="dxa"/>
            <w:vAlign w:val="center"/>
          </w:tcPr>
          <w:p w14:paraId="60F34EDA" w14:textId="77777777" w:rsidR="00936384" w:rsidRDefault="00936384" w:rsidP="001547D7">
            <w:pPr>
              <w:spacing w:before="0"/>
              <w:jc w:val="center"/>
              <w:rPr>
                <w:i/>
                <w:sz w:val="16"/>
                <w:szCs w:val="16"/>
              </w:rPr>
            </w:pPr>
            <w:r>
              <w:rPr>
                <w:i/>
                <w:sz w:val="16"/>
                <w:szCs w:val="16"/>
              </w:rPr>
              <w:t>0</w:t>
            </w:r>
          </w:p>
        </w:tc>
        <w:tc>
          <w:tcPr>
            <w:tcW w:w="851" w:type="dxa"/>
            <w:vAlign w:val="center"/>
          </w:tcPr>
          <w:p w14:paraId="7124DA5B" w14:textId="77777777" w:rsidR="00936384" w:rsidRDefault="00936384" w:rsidP="001547D7">
            <w:pPr>
              <w:spacing w:before="0"/>
              <w:jc w:val="center"/>
              <w:rPr>
                <w:i/>
                <w:sz w:val="16"/>
                <w:szCs w:val="16"/>
              </w:rPr>
            </w:pPr>
            <w:r>
              <w:rPr>
                <w:i/>
                <w:sz w:val="16"/>
                <w:szCs w:val="16"/>
              </w:rPr>
              <w:t>1</w:t>
            </w:r>
          </w:p>
        </w:tc>
        <w:tc>
          <w:tcPr>
            <w:tcW w:w="1276" w:type="dxa"/>
            <w:vAlign w:val="center"/>
          </w:tcPr>
          <w:p w14:paraId="2DD9DB1B" w14:textId="77777777" w:rsidR="00936384" w:rsidRPr="00C344F4" w:rsidRDefault="00936384" w:rsidP="001547D7">
            <w:pPr>
              <w:spacing w:before="0"/>
              <w:jc w:val="left"/>
              <w:rPr>
                <w:i/>
                <w:sz w:val="16"/>
                <w:szCs w:val="16"/>
              </w:rPr>
            </w:pPr>
          </w:p>
        </w:tc>
      </w:tr>
      <w:tr w:rsidR="00936384" w:rsidRPr="00C344F4" w14:paraId="0BF9C910" w14:textId="77777777" w:rsidTr="001547D7">
        <w:trPr>
          <w:trHeight w:val="284"/>
        </w:trPr>
        <w:tc>
          <w:tcPr>
            <w:tcW w:w="4111" w:type="dxa"/>
            <w:vAlign w:val="center"/>
          </w:tcPr>
          <w:p w14:paraId="2DC398D3" w14:textId="77777777" w:rsidR="00936384" w:rsidRDefault="00936384" w:rsidP="001547D7">
            <w:pPr>
              <w:spacing w:before="0"/>
              <w:ind w:left="318"/>
              <w:jc w:val="left"/>
              <w:rPr>
                <w:i/>
                <w:sz w:val="16"/>
                <w:szCs w:val="16"/>
              </w:rPr>
            </w:pPr>
            <w:r>
              <w:rPr>
                <w:i/>
                <w:sz w:val="16"/>
                <w:szCs w:val="16"/>
              </w:rPr>
              <w:t>fatorPrinad</w:t>
            </w:r>
          </w:p>
        </w:tc>
        <w:tc>
          <w:tcPr>
            <w:tcW w:w="2410" w:type="dxa"/>
            <w:vAlign w:val="center"/>
          </w:tcPr>
          <w:p w14:paraId="43CA979E" w14:textId="77777777" w:rsidR="00936384" w:rsidRDefault="00936384" w:rsidP="001547D7">
            <w:pPr>
              <w:spacing w:before="0"/>
              <w:jc w:val="left"/>
              <w:rPr>
                <w:i/>
                <w:sz w:val="16"/>
                <w:szCs w:val="16"/>
              </w:rPr>
            </w:pPr>
            <w:r>
              <w:rPr>
                <w:i/>
                <w:sz w:val="16"/>
                <w:szCs w:val="16"/>
              </w:rPr>
              <w:t>Decimal</w:t>
            </w:r>
          </w:p>
        </w:tc>
        <w:tc>
          <w:tcPr>
            <w:tcW w:w="850" w:type="dxa"/>
            <w:vAlign w:val="center"/>
          </w:tcPr>
          <w:p w14:paraId="4E274E62" w14:textId="77777777" w:rsidR="00936384" w:rsidRDefault="00936384" w:rsidP="001547D7">
            <w:pPr>
              <w:spacing w:before="0"/>
              <w:jc w:val="center"/>
              <w:rPr>
                <w:i/>
                <w:sz w:val="16"/>
                <w:szCs w:val="16"/>
              </w:rPr>
            </w:pPr>
            <w:r>
              <w:rPr>
                <w:i/>
                <w:sz w:val="16"/>
                <w:szCs w:val="16"/>
              </w:rPr>
              <w:t>0</w:t>
            </w:r>
          </w:p>
        </w:tc>
        <w:tc>
          <w:tcPr>
            <w:tcW w:w="851" w:type="dxa"/>
            <w:vAlign w:val="center"/>
          </w:tcPr>
          <w:p w14:paraId="54F6D21A" w14:textId="77777777" w:rsidR="00936384" w:rsidRDefault="00936384" w:rsidP="001547D7">
            <w:pPr>
              <w:spacing w:before="0"/>
              <w:jc w:val="center"/>
              <w:rPr>
                <w:i/>
                <w:sz w:val="16"/>
                <w:szCs w:val="16"/>
              </w:rPr>
            </w:pPr>
            <w:r>
              <w:rPr>
                <w:i/>
                <w:sz w:val="16"/>
                <w:szCs w:val="16"/>
              </w:rPr>
              <w:t>1</w:t>
            </w:r>
          </w:p>
        </w:tc>
        <w:tc>
          <w:tcPr>
            <w:tcW w:w="1276" w:type="dxa"/>
            <w:vAlign w:val="center"/>
          </w:tcPr>
          <w:p w14:paraId="1BE71ABF" w14:textId="77777777" w:rsidR="00936384" w:rsidRPr="00C344F4" w:rsidRDefault="00936384" w:rsidP="001547D7">
            <w:pPr>
              <w:spacing w:before="0"/>
              <w:jc w:val="left"/>
              <w:rPr>
                <w:i/>
                <w:sz w:val="16"/>
                <w:szCs w:val="16"/>
              </w:rPr>
            </w:pPr>
          </w:p>
        </w:tc>
      </w:tr>
      <w:tr w:rsidR="003F380D" w:rsidRPr="00C344F4" w14:paraId="3214A5FF" w14:textId="77777777" w:rsidTr="00B051ED">
        <w:trPr>
          <w:trHeight w:val="284"/>
        </w:trPr>
        <w:tc>
          <w:tcPr>
            <w:tcW w:w="4111" w:type="dxa"/>
            <w:vAlign w:val="center"/>
          </w:tcPr>
          <w:p w14:paraId="338A0729" w14:textId="0199ECEB" w:rsidR="003F380D" w:rsidRPr="00A315D5" w:rsidRDefault="003F380D" w:rsidP="0090488B">
            <w:pPr>
              <w:spacing w:before="0"/>
              <w:ind w:left="176"/>
              <w:jc w:val="left"/>
              <w:rPr>
                <w:b/>
                <w:i/>
                <w:sz w:val="16"/>
                <w:szCs w:val="16"/>
              </w:rPr>
            </w:pPr>
            <w:r>
              <w:rPr>
                <w:b/>
                <w:i/>
                <w:sz w:val="16"/>
                <w:szCs w:val="16"/>
              </w:rPr>
              <w:t>LimiteCredito</w:t>
            </w:r>
          </w:p>
        </w:tc>
        <w:tc>
          <w:tcPr>
            <w:tcW w:w="2410" w:type="dxa"/>
            <w:vAlign w:val="center"/>
          </w:tcPr>
          <w:p w14:paraId="514185D6" w14:textId="16E89358" w:rsidR="003F380D" w:rsidRDefault="003F380D" w:rsidP="0090488B">
            <w:pPr>
              <w:spacing w:before="0"/>
              <w:jc w:val="left"/>
              <w:rPr>
                <w:i/>
                <w:sz w:val="16"/>
                <w:szCs w:val="16"/>
              </w:rPr>
            </w:pPr>
            <w:r>
              <w:rPr>
                <w:i/>
                <w:sz w:val="16"/>
                <w:szCs w:val="16"/>
              </w:rPr>
              <w:t>ResultadoLimiteCredito</w:t>
            </w:r>
          </w:p>
        </w:tc>
        <w:tc>
          <w:tcPr>
            <w:tcW w:w="850" w:type="dxa"/>
            <w:vAlign w:val="center"/>
          </w:tcPr>
          <w:p w14:paraId="59B849B1" w14:textId="77777777" w:rsidR="003F380D" w:rsidRDefault="003F380D" w:rsidP="0090488B">
            <w:pPr>
              <w:spacing w:before="0"/>
              <w:jc w:val="center"/>
              <w:rPr>
                <w:i/>
                <w:sz w:val="16"/>
                <w:szCs w:val="16"/>
              </w:rPr>
            </w:pPr>
            <w:r>
              <w:rPr>
                <w:i/>
                <w:sz w:val="16"/>
                <w:szCs w:val="16"/>
              </w:rPr>
              <w:t>0</w:t>
            </w:r>
          </w:p>
        </w:tc>
        <w:tc>
          <w:tcPr>
            <w:tcW w:w="851" w:type="dxa"/>
            <w:vAlign w:val="center"/>
          </w:tcPr>
          <w:p w14:paraId="0DEFFB2C" w14:textId="77777777" w:rsidR="003F380D" w:rsidRDefault="003F380D" w:rsidP="0090488B">
            <w:pPr>
              <w:spacing w:before="0"/>
              <w:jc w:val="center"/>
              <w:rPr>
                <w:i/>
                <w:sz w:val="16"/>
                <w:szCs w:val="16"/>
              </w:rPr>
            </w:pPr>
            <w:r>
              <w:rPr>
                <w:i/>
                <w:sz w:val="16"/>
                <w:szCs w:val="16"/>
              </w:rPr>
              <w:t>1</w:t>
            </w:r>
          </w:p>
        </w:tc>
        <w:tc>
          <w:tcPr>
            <w:tcW w:w="1276" w:type="dxa"/>
            <w:vAlign w:val="center"/>
          </w:tcPr>
          <w:p w14:paraId="4A8381BA" w14:textId="77777777" w:rsidR="003F380D" w:rsidRPr="00C344F4" w:rsidRDefault="003F380D" w:rsidP="0090488B">
            <w:pPr>
              <w:spacing w:before="0"/>
              <w:jc w:val="left"/>
              <w:rPr>
                <w:i/>
                <w:sz w:val="16"/>
                <w:szCs w:val="16"/>
              </w:rPr>
            </w:pPr>
          </w:p>
        </w:tc>
      </w:tr>
      <w:tr w:rsidR="003F380D" w:rsidRPr="00C344F4" w14:paraId="1B770880" w14:textId="77777777" w:rsidTr="00B051ED">
        <w:trPr>
          <w:trHeight w:val="284"/>
        </w:trPr>
        <w:tc>
          <w:tcPr>
            <w:tcW w:w="4111" w:type="dxa"/>
            <w:vAlign w:val="center"/>
          </w:tcPr>
          <w:p w14:paraId="5D30F0EA" w14:textId="77777777" w:rsidR="003F380D" w:rsidRDefault="003F380D" w:rsidP="0090488B">
            <w:pPr>
              <w:spacing w:before="0"/>
              <w:ind w:left="318"/>
              <w:jc w:val="left"/>
              <w:rPr>
                <w:i/>
                <w:sz w:val="16"/>
                <w:szCs w:val="16"/>
              </w:rPr>
            </w:pPr>
            <w:r>
              <w:rPr>
                <w:i/>
                <w:sz w:val="16"/>
                <w:szCs w:val="16"/>
              </w:rPr>
              <w:t>data</w:t>
            </w:r>
          </w:p>
        </w:tc>
        <w:tc>
          <w:tcPr>
            <w:tcW w:w="2410" w:type="dxa"/>
            <w:vAlign w:val="center"/>
          </w:tcPr>
          <w:p w14:paraId="39973393" w14:textId="77777777" w:rsidR="003F380D" w:rsidRDefault="003F380D" w:rsidP="0090488B">
            <w:pPr>
              <w:spacing w:before="0"/>
              <w:jc w:val="left"/>
              <w:rPr>
                <w:i/>
                <w:sz w:val="16"/>
                <w:szCs w:val="16"/>
              </w:rPr>
            </w:pPr>
            <w:r>
              <w:rPr>
                <w:i/>
                <w:sz w:val="16"/>
                <w:szCs w:val="16"/>
              </w:rPr>
              <w:t>DateTime</w:t>
            </w:r>
          </w:p>
        </w:tc>
        <w:tc>
          <w:tcPr>
            <w:tcW w:w="850" w:type="dxa"/>
            <w:vAlign w:val="center"/>
          </w:tcPr>
          <w:p w14:paraId="78A25DD3" w14:textId="77777777" w:rsidR="003F380D" w:rsidRDefault="003F380D" w:rsidP="0090488B">
            <w:pPr>
              <w:spacing w:before="0"/>
              <w:jc w:val="center"/>
              <w:rPr>
                <w:i/>
                <w:sz w:val="16"/>
                <w:szCs w:val="16"/>
              </w:rPr>
            </w:pPr>
            <w:r>
              <w:rPr>
                <w:i/>
                <w:sz w:val="16"/>
                <w:szCs w:val="16"/>
              </w:rPr>
              <w:t>0</w:t>
            </w:r>
          </w:p>
        </w:tc>
        <w:tc>
          <w:tcPr>
            <w:tcW w:w="851" w:type="dxa"/>
            <w:vAlign w:val="center"/>
          </w:tcPr>
          <w:p w14:paraId="07F6562D" w14:textId="77777777" w:rsidR="003F380D" w:rsidRDefault="003F380D" w:rsidP="0090488B">
            <w:pPr>
              <w:spacing w:before="0"/>
              <w:jc w:val="center"/>
              <w:rPr>
                <w:i/>
                <w:sz w:val="16"/>
                <w:szCs w:val="16"/>
              </w:rPr>
            </w:pPr>
            <w:r>
              <w:rPr>
                <w:i/>
                <w:sz w:val="16"/>
                <w:szCs w:val="16"/>
              </w:rPr>
              <w:t>1</w:t>
            </w:r>
          </w:p>
        </w:tc>
        <w:tc>
          <w:tcPr>
            <w:tcW w:w="1276" w:type="dxa"/>
            <w:vAlign w:val="center"/>
          </w:tcPr>
          <w:p w14:paraId="1054ACD4" w14:textId="77777777" w:rsidR="003F380D" w:rsidRPr="00C344F4" w:rsidRDefault="003F380D" w:rsidP="0090488B">
            <w:pPr>
              <w:spacing w:before="0"/>
              <w:jc w:val="left"/>
              <w:rPr>
                <w:i/>
                <w:sz w:val="16"/>
                <w:szCs w:val="16"/>
              </w:rPr>
            </w:pPr>
          </w:p>
        </w:tc>
      </w:tr>
      <w:tr w:rsidR="003F380D" w:rsidRPr="00C344F4" w14:paraId="4D31B1DD" w14:textId="77777777" w:rsidTr="00B051ED">
        <w:trPr>
          <w:trHeight w:val="284"/>
        </w:trPr>
        <w:tc>
          <w:tcPr>
            <w:tcW w:w="4111" w:type="dxa"/>
            <w:vAlign w:val="center"/>
          </w:tcPr>
          <w:p w14:paraId="408DD4EA" w14:textId="3FB5365A" w:rsidR="003F380D" w:rsidRDefault="003F380D" w:rsidP="0090488B">
            <w:pPr>
              <w:spacing w:before="0"/>
              <w:ind w:left="318"/>
              <w:jc w:val="left"/>
              <w:rPr>
                <w:i/>
                <w:sz w:val="16"/>
                <w:szCs w:val="16"/>
              </w:rPr>
            </w:pPr>
            <w:r>
              <w:rPr>
                <w:i/>
                <w:sz w:val="16"/>
                <w:szCs w:val="16"/>
              </w:rPr>
              <w:t>limite/valor</w:t>
            </w:r>
          </w:p>
        </w:tc>
        <w:tc>
          <w:tcPr>
            <w:tcW w:w="2410" w:type="dxa"/>
            <w:vAlign w:val="center"/>
          </w:tcPr>
          <w:p w14:paraId="1C2DFA9D" w14:textId="72A21FAA" w:rsidR="003F380D" w:rsidRDefault="003F380D" w:rsidP="0090488B">
            <w:pPr>
              <w:spacing w:before="0"/>
              <w:jc w:val="left"/>
              <w:rPr>
                <w:i/>
                <w:sz w:val="16"/>
                <w:szCs w:val="16"/>
              </w:rPr>
            </w:pPr>
            <w:r>
              <w:rPr>
                <w:i/>
                <w:sz w:val="16"/>
                <w:szCs w:val="16"/>
              </w:rPr>
              <w:t>Decimal</w:t>
            </w:r>
          </w:p>
        </w:tc>
        <w:tc>
          <w:tcPr>
            <w:tcW w:w="850" w:type="dxa"/>
            <w:vAlign w:val="center"/>
          </w:tcPr>
          <w:p w14:paraId="2AF41834" w14:textId="77777777" w:rsidR="003F380D" w:rsidRDefault="003F380D" w:rsidP="0090488B">
            <w:pPr>
              <w:spacing w:before="0"/>
              <w:jc w:val="center"/>
              <w:rPr>
                <w:i/>
                <w:sz w:val="16"/>
                <w:szCs w:val="16"/>
              </w:rPr>
            </w:pPr>
            <w:r>
              <w:rPr>
                <w:i/>
                <w:sz w:val="16"/>
                <w:szCs w:val="16"/>
              </w:rPr>
              <w:t>0</w:t>
            </w:r>
          </w:p>
        </w:tc>
        <w:tc>
          <w:tcPr>
            <w:tcW w:w="851" w:type="dxa"/>
            <w:vAlign w:val="center"/>
          </w:tcPr>
          <w:p w14:paraId="71513B16" w14:textId="77777777" w:rsidR="003F380D" w:rsidRDefault="003F380D" w:rsidP="0090488B">
            <w:pPr>
              <w:spacing w:before="0"/>
              <w:jc w:val="center"/>
              <w:rPr>
                <w:i/>
                <w:sz w:val="16"/>
                <w:szCs w:val="16"/>
              </w:rPr>
            </w:pPr>
            <w:r>
              <w:rPr>
                <w:i/>
                <w:sz w:val="16"/>
                <w:szCs w:val="16"/>
              </w:rPr>
              <w:t>1</w:t>
            </w:r>
          </w:p>
        </w:tc>
        <w:tc>
          <w:tcPr>
            <w:tcW w:w="1276" w:type="dxa"/>
            <w:vAlign w:val="center"/>
          </w:tcPr>
          <w:p w14:paraId="54549DAC" w14:textId="77777777" w:rsidR="003F380D" w:rsidRPr="00C344F4" w:rsidRDefault="003F380D" w:rsidP="0090488B">
            <w:pPr>
              <w:spacing w:before="0"/>
              <w:jc w:val="left"/>
              <w:rPr>
                <w:i/>
                <w:sz w:val="16"/>
                <w:szCs w:val="16"/>
              </w:rPr>
            </w:pPr>
          </w:p>
        </w:tc>
      </w:tr>
      <w:tr w:rsidR="003F380D" w:rsidRPr="00C344F4" w14:paraId="18737CFC" w14:textId="77777777" w:rsidTr="00B051ED">
        <w:trPr>
          <w:trHeight w:val="284"/>
        </w:trPr>
        <w:tc>
          <w:tcPr>
            <w:tcW w:w="4111" w:type="dxa"/>
            <w:vAlign w:val="center"/>
          </w:tcPr>
          <w:p w14:paraId="63BEAF72" w14:textId="77777777" w:rsidR="003F380D" w:rsidRDefault="003F380D" w:rsidP="0090488B">
            <w:pPr>
              <w:spacing w:before="0"/>
              <w:ind w:left="318"/>
              <w:jc w:val="left"/>
              <w:rPr>
                <w:i/>
                <w:sz w:val="16"/>
                <w:szCs w:val="16"/>
              </w:rPr>
            </w:pPr>
            <w:r>
              <w:rPr>
                <w:i/>
                <w:sz w:val="16"/>
                <w:szCs w:val="16"/>
              </w:rPr>
              <w:t>mensagem/texto</w:t>
            </w:r>
          </w:p>
        </w:tc>
        <w:tc>
          <w:tcPr>
            <w:tcW w:w="2410" w:type="dxa"/>
            <w:vAlign w:val="center"/>
          </w:tcPr>
          <w:p w14:paraId="255D9EBA" w14:textId="77777777" w:rsidR="003F380D" w:rsidRDefault="003F380D" w:rsidP="0090488B">
            <w:pPr>
              <w:spacing w:before="0"/>
              <w:jc w:val="left"/>
              <w:rPr>
                <w:i/>
                <w:sz w:val="16"/>
                <w:szCs w:val="16"/>
              </w:rPr>
            </w:pPr>
            <w:r>
              <w:rPr>
                <w:i/>
                <w:sz w:val="16"/>
                <w:szCs w:val="16"/>
              </w:rPr>
              <w:t>String</w:t>
            </w:r>
          </w:p>
        </w:tc>
        <w:tc>
          <w:tcPr>
            <w:tcW w:w="850" w:type="dxa"/>
            <w:vAlign w:val="center"/>
          </w:tcPr>
          <w:p w14:paraId="139F1825" w14:textId="77777777" w:rsidR="003F380D" w:rsidRDefault="003F380D" w:rsidP="0090488B">
            <w:pPr>
              <w:spacing w:before="0"/>
              <w:jc w:val="center"/>
              <w:rPr>
                <w:i/>
                <w:sz w:val="16"/>
                <w:szCs w:val="16"/>
              </w:rPr>
            </w:pPr>
            <w:r>
              <w:rPr>
                <w:i/>
                <w:sz w:val="16"/>
                <w:szCs w:val="16"/>
              </w:rPr>
              <w:t>0</w:t>
            </w:r>
          </w:p>
        </w:tc>
        <w:tc>
          <w:tcPr>
            <w:tcW w:w="851" w:type="dxa"/>
            <w:vAlign w:val="center"/>
          </w:tcPr>
          <w:p w14:paraId="596DFD5C" w14:textId="77777777" w:rsidR="003F380D" w:rsidRDefault="003F380D" w:rsidP="0090488B">
            <w:pPr>
              <w:spacing w:before="0"/>
              <w:jc w:val="center"/>
              <w:rPr>
                <w:i/>
                <w:sz w:val="16"/>
                <w:szCs w:val="16"/>
              </w:rPr>
            </w:pPr>
            <w:r>
              <w:rPr>
                <w:i/>
                <w:sz w:val="16"/>
                <w:szCs w:val="16"/>
              </w:rPr>
              <w:t>1</w:t>
            </w:r>
          </w:p>
        </w:tc>
        <w:tc>
          <w:tcPr>
            <w:tcW w:w="1276" w:type="dxa"/>
            <w:vAlign w:val="center"/>
          </w:tcPr>
          <w:p w14:paraId="6B9D9BEB" w14:textId="77777777" w:rsidR="003F380D" w:rsidRPr="00C344F4" w:rsidRDefault="003F380D" w:rsidP="0090488B">
            <w:pPr>
              <w:spacing w:before="0"/>
              <w:jc w:val="left"/>
              <w:rPr>
                <w:i/>
                <w:sz w:val="16"/>
                <w:szCs w:val="16"/>
              </w:rPr>
            </w:pPr>
          </w:p>
        </w:tc>
      </w:tr>
      <w:tr w:rsidR="003F380D" w:rsidRPr="00C344F4" w14:paraId="0828A727" w14:textId="77777777" w:rsidTr="00B051ED">
        <w:trPr>
          <w:trHeight w:val="284"/>
        </w:trPr>
        <w:tc>
          <w:tcPr>
            <w:tcW w:w="4111" w:type="dxa"/>
            <w:vAlign w:val="center"/>
          </w:tcPr>
          <w:p w14:paraId="2BD0CA7E" w14:textId="37F5B57A" w:rsidR="003F380D" w:rsidRPr="00E658EC" w:rsidRDefault="003F380D" w:rsidP="0090488B">
            <w:pPr>
              <w:spacing w:before="0"/>
              <w:ind w:left="176"/>
              <w:jc w:val="left"/>
              <w:rPr>
                <w:b/>
                <w:i/>
                <w:sz w:val="16"/>
                <w:szCs w:val="16"/>
              </w:rPr>
            </w:pPr>
            <w:r>
              <w:rPr>
                <w:b/>
                <w:i/>
                <w:sz w:val="16"/>
                <w:szCs w:val="16"/>
              </w:rPr>
              <w:t>FaturamentoPresumido</w:t>
            </w:r>
          </w:p>
        </w:tc>
        <w:tc>
          <w:tcPr>
            <w:tcW w:w="2410" w:type="dxa"/>
            <w:vAlign w:val="center"/>
          </w:tcPr>
          <w:p w14:paraId="03F51BAB" w14:textId="724E77DA" w:rsidR="003F380D" w:rsidRDefault="003F380D" w:rsidP="0090488B">
            <w:pPr>
              <w:spacing w:before="0"/>
              <w:jc w:val="left"/>
              <w:rPr>
                <w:i/>
                <w:sz w:val="16"/>
                <w:szCs w:val="16"/>
              </w:rPr>
            </w:pPr>
            <w:r>
              <w:rPr>
                <w:i/>
                <w:sz w:val="16"/>
                <w:szCs w:val="16"/>
              </w:rPr>
              <w:t>FaturamentoPresumidoType</w:t>
            </w:r>
          </w:p>
        </w:tc>
        <w:tc>
          <w:tcPr>
            <w:tcW w:w="850" w:type="dxa"/>
            <w:vAlign w:val="center"/>
          </w:tcPr>
          <w:p w14:paraId="6D332511" w14:textId="77777777" w:rsidR="003F380D" w:rsidRDefault="003F380D" w:rsidP="0090488B">
            <w:pPr>
              <w:spacing w:before="0"/>
              <w:jc w:val="center"/>
              <w:rPr>
                <w:i/>
                <w:sz w:val="16"/>
                <w:szCs w:val="16"/>
              </w:rPr>
            </w:pPr>
            <w:r>
              <w:rPr>
                <w:i/>
                <w:sz w:val="16"/>
                <w:szCs w:val="16"/>
              </w:rPr>
              <w:t>0</w:t>
            </w:r>
          </w:p>
        </w:tc>
        <w:tc>
          <w:tcPr>
            <w:tcW w:w="851" w:type="dxa"/>
            <w:vAlign w:val="center"/>
          </w:tcPr>
          <w:p w14:paraId="5E21F4FC" w14:textId="77777777" w:rsidR="003F380D" w:rsidRDefault="003F380D" w:rsidP="0090488B">
            <w:pPr>
              <w:spacing w:before="0"/>
              <w:jc w:val="center"/>
              <w:rPr>
                <w:i/>
                <w:sz w:val="16"/>
                <w:szCs w:val="16"/>
              </w:rPr>
            </w:pPr>
            <w:r>
              <w:rPr>
                <w:i/>
                <w:sz w:val="16"/>
                <w:szCs w:val="16"/>
              </w:rPr>
              <w:t>1</w:t>
            </w:r>
          </w:p>
        </w:tc>
        <w:tc>
          <w:tcPr>
            <w:tcW w:w="1276" w:type="dxa"/>
            <w:vAlign w:val="center"/>
          </w:tcPr>
          <w:p w14:paraId="57C05278" w14:textId="77777777" w:rsidR="003F380D" w:rsidRPr="00C344F4" w:rsidRDefault="003F380D" w:rsidP="0090488B">
            <w:pPr>
              <w:spacing w:before="0"/>
              <w:jc w:val="left"/>
              <w:rPr>
                <w:i/>
                <w:sz w:val="16"/>
                <w:szCs w:val="16"/>
              </w:rPr>
            </w:pPr>
          </w:p>
        </w:tc>
      </w:tr>
      <w:tr w:rsidR="003F380D" w:rsidRPr="00C344F4" w14:paraId="475919FF" w14:textId="77777777" w:rsidTr="00B051ED">
        <w:trPr>
          <w:trHeight w:val="284"/>
        </w:trPr>
        <w:tc>
          <w:tcPr>
            <w:tcW w:w="4111" w:type="dxa"/>
            <w:vAlign w:val="center"/>
          </w:tcPr>
          <w:p w14:paraId="1AA149AE" w14:textId="77777777" w:rsidR="003F380D" w:rsidRPr="00E20934" w:rsidRDefault="003F380D" w:rsidP="0090488B">
            <w:pPr>
              <w:spacing w:before="0"/>
              <w:ind w:left="318"/>
              <w:jc w:val="left"/>
              <w:rPr>
                <w:sz w:val="16"/>
                <w:szCs w:val="16"/>
              </w:rPr>
            </w:pPr>
            <w:r w:rsidRPr="00E20934">
              <w:rPr>
                <w:sz w:val="16"/>
                <w:szCs w:val="16"/>
              </w:rPr>
              <w:t>Identificacao</w:t>
            </w:r>
          </w:p>
        </w:tc>
        <w:tc>
          <w:tcPr>
            <w:tcW w:w="2410" w:type="dxa"/>
            <w:vAlign w:val="center"/>
          </w:tcPr>
          <w:p w14:paraId="389448C4" w14:textId="77777777" w:rsidR="003F380D" w:rsidRDefault="003F380D" w:rsidP="0090488B">
            <w:pPr>
              <w:spacing w:before="0"/>
              <w:jc w:val="left"/>
              <w:rPr>
                <w:i/>
                <w:sz w:val="16"/>
                <w:szCs w:val="16"/>
              </w:rPr>
            </w:pPr>
            <w:r>
              <w:rPr>
                <w:i/>
                <w:sz w:val="16"/>
                <w:szCs w:val="16"/>
              </w:rPr>
              <w:t>PessoaJuridica</w:t>
            </w:r>
          </w:p>
        </w:tc>
        <w:tc>
          <w:tcPr>
            <w:tcW w:w="850" w:type="dxa"/>
            <w:vAlign w:val="center"/>
          </w:tcPr>
          <w:p w14:paraId="2BB855A8" w14:textId="77777777" w:rsidR="003F380D" w:rsidRDefault="003F380D" w:rsidP="0090488B">
            <w:pPr>
              <w:spacing w:before="0"/>
              <w:jc w:val="center"/>
              <w:rPr>
                <w:i/>
                <w:sz w:val="16"/>
                <w:szCs w:val="16"/>
              </w:rPr>
            </w:pPr>
            <w:r>
              <w:rPr>
                <w:i/>
                <w:sz w:val="16"/>
                <w:szCs w:val="16"/>
              </w:rPr>
              <w:t>0</w:t>
            </w:r>
          </w:p>
        </w:tc>
        <w:tc>
          <w:tcPr>
            <w:tcW w:w="851" w:type="dxa"/>
            <w:vAlign w:val="center"/>
          </w:tcPr>
          <w:p w14:paraId="59BAC853" w14:textId="77777777" w:rsidR="003F380D" w:rsidRDefault="003F380D" w:rsidP="0090488B">
            <w:pPr>
              <w:spacing w:before="0"/>
              <w:jc w:val="center"/>
              <w:rPr>
                <w:i/>
                <w:sz w:val="16"/>
                <w:szCs w:val="16"/>
              </w:rPr>
            </w:pPr>
            <w:r>
              <w:rPr>
                <w:i/>
                <w:sz w:val="16"/>
                <w:szCs w:val="16"/>
              </w:rPr>
              <w:t>1</w:t>
            </w:r>
          </w:p>
        </w:tc>
        <w:tc>
          <w:tcPr>
            <w:tcW w:w="1276" w:type="dxa"/>
            <w:vAlign w:val="center"/>
          </w:tcPr>
          <w:p w14:paraId="6DA3FE21" w14:textId="77777777" w:rsidR="003F380D" w:rsidRPr="00C344F4" w:rsidRDefault="003F380D" w:rsidP="0090488B">
            <w:pPr>
              <w:spacing w:before="0"/>
              <w:jc w:val="left"/>
              <w:rPr>
                <w:i/>
                <w:sz w:val="16"/>
                <w:szCs w:val="16"/>
              </w:rPr>
            </w:pPr>
          </w:p>
        </w:tc>
      </w:tr>
      <w:tr w:rsidR="003F380D" w:rsidRPr="00C344F4" w14:paraId="206E4F15" w14:textId="77777777" w:rsidTr="00B051ED">
        <w:trPr>
          <w:trHeight w:val="284"/>
        </w:trPr>
        <w:tc>
          <w:tcPr>
            <w:tcW w:w="4111" w:type="dxa"/>
            <w:vAlign w:val="center"/>
          </w:tcPr>
          <w:p w14:paraId="40471597" w14:textId="77777777" w:rsidR="003F380D" w:rsidRDefault="003F380D" w:rsidP="0090488B">
            <w:pPr>
              <w:spacing w:before="0"/>
              <w:ind w:left="459"/>
              <w:jc w:val="left"/>
              <w:rPr>
                <w:i/>
                <w:sz w:val="16"/>
                <w:szCs w:val="16"/>
              </w:rPr>
            </w:pPr>
            <w:r>
              <w:rPr>
                <w:i/>
                <w:sz w:val="16"/>
                <w:szCs w:val="16"/>
              </w:rPr>
              <w:t>documento/base</w:t>
            </w:r>
          </w:p>
        </w:tc>
        <w:tc>
          <w:tcPr>
            <w:tcW w:w="2410" w:type="dxa"/>
            <w:vAlign w:val="center"/>
          </w:tcPr>
          <w:p w14:paraId="0214266A" w14:textId="77777777" w:rsidR="003F380D" w:rsidRDefault="003F380D" w:rsidP="0090488B">
            <w:pPr>
              <w:spacing w:before="0"/>
              <w:jc w:val="left"/>
              <w:rPr>
                <w:i/>
                <w:sz w:val="16"/>
                <w:szCs w:val="16"/>
              </w:rPr>
            </w:pPr>
            <w:r>
              <w:rPr>
                <w:i/>
                <w:sz w:val="16"/>
                <w:szCs w:val="16"/>
              </w:rPr>
              <w:t>Integer</w:t>
            </w:r>
          </w:p>
        </w:tc>
        <w:tc>
          <w:tcPr>
            <w:tcW w:w="850" w:type="dxa"/>
            <w:vAlign w:val="center"/>
          </w:tcPr>
          <w:p w14:paraId="5A125AD7" w14:textId="77777777" w:rsidR="003F380D" w:rsidRDefault="003F380D" w:rsidP="0090488B">
            <w:pPr>
              <w:spacing w:before="0"/>
              <w:jc w:val="center"/>
              <w:rPr>
                <w:i/>
                <w:sz w:val="16"/>
                <w:szCs w:val="16"/>
              </w:rPr>
            </w:pPr>
            <w:r>
              <w:rPr>
                <w:i/>
                <w:sz w:val="16"/>
                <w:szCs w:val="16"/>
              </w:rPr>
              <w:t>0</w:t>
            </w:r>
          </w:p>
        </w:tc>
        <w:tc>
          <w:tcPr>
            <w:tcW w:w="851" w:type="dxa"/>
            <w:vAlign w:val="center"/>
          </w:tcPr>
          <w:p w14:paraId="0D33DC01" w14:textId="77777777" w:rsidR="003F380D" w:rsidRDefault="003F380D" w:rsidP="0090488B">
            <w:pPr>
              <w:spacing w:before="0"/>
              <w:jc w:val="center"/>
              <w:rPr>
                <w:i/>
                <w:sz w:val="16"/>
                <w:szCs w:val="16"/>
              </w:rPr>
            </w:pPr>
            <w:r>
              <w:rPr>
                <w:i/>
                <w:sz w:val="16"/>
                <w:szCs w:val="16"/>
              </w:rPr>
              <w:t>1</w:t>
            </w:r>
          </w:p>
        </w:tc>
        <w:tc>
          <w:tcPr>
            <w:tcW w:w="1276" w:type="dxa"/>
            <w:vAlign w:val="center"/>
          </w:tcPr>
          <w:p w14:paraId="198BBA14" w14:textId="77777777" w:rsidR="003F380D" w:rsidRPr="00C344F4" w:rsidRDefault="003F380D" w:rsidP="0090488B">
            <w:pPr>
              <w:spacing w:before="0"/>
              <w:jc w:val="left"/>
              <w:rPr>
                <w:i/>
                <w:sz w:val="16"/>
                <w:szCs w:val="16"/>
              </w:rPr>
            </w:pPr>
          </w:p>
        </w:tc>
      </w:tr>
      <w:tr w:rsidR="003F380D" w:rsidRPr="00C344F4" w14:paraId="665A93FC" w14:textId="77777777" w:rsidTr="00B051ED">
        <w:trPr>
          <w:trHeight w:val="284"/>
        </w:trPr>
        <w:tc>
          <w:tcPr>
            <w:tcW w:w="4111" w:type="dxa"/>
            <w:vAlign w:val="center"/>
          </w:tcPr>
          <w:p w14:paraId="42DCACD9" w14:textId="77777777" w:rsidR="003F380D" w:rsidRDefault="003F380D" w:rsidP="0090488B">
            <w:pPr>
              <w:spacing w:before="0"/>
              <w:ind w:left="459"/>
              <w:jc w:val="left"/>
              <w:rPr>
                <w:i/>
                <w:sz w:val="16"/>
                <w:szCs w:val="16"/>
              </w:rPr>
            </w:pPr>
            <w:r>
              <w:rPr>
                <w:i/>
                <w:sz w:val="16"/>
                <w:szCs w:val="16"/>
              </w:rPr>
              <w:t>documento/filial</w:t>
            </w:r>
          </w:p>
        </w:tc>
        <w:tc>
          <w:tcPr>
            <w:tcW w:w="2410" w:type="dxa"/>
            <w:vAlign w:val="center"/>
          </w:tcPr>
          <w:p w14:paraId="26DFE0F8" w14:textId="77777777" w:rsidR="003F380D" w:rsidRDefault="003F380D" w:rsidP="0090488B">
            <w:pPr>
              <w:spacing w:before="0"/>
              <w:jc w:val="left"/>
              <w:rPr>
                <w:i/>
                <w:sz w:val="16"/>
                <w:szCs w:val="16"/>
              </w:rPr>
            </w:pPr>
            <w:r>
              <w:rPr>
                <w:i/>
                <w:sz w:val="16"/>
                <w:szCs w:val="16"/>
              </w:rPr>
              <w:t>Integer</w:t>
            </w:r>
          </w:p>
        </w:tc>
        <w:tc>
          <w:tcPr>
            <w:tcW w:w="850" w:type="dxa"/>
            <w:vAlign w:val="center"/>
          </w:tcPr>
          <w:p w14:paraId="75C63F4A" w14:textId="77777777" w:rsidR="003F380D" w:rsidRDefault="003F380D" w:rsidP="0090488B">
            <w:pPr>
              <w:spacing w:before="0"/>
              <w:jc w:val="center"/>
              <w:rPr>
                <w:i/>
                <w:sz w:val="16"/>
                <w:szCs w:val="16"/>
              </w:rPr>
            </w:pPr>
            <w:r>
              <w:rPr>
                <w:i/>
                <w:sz w:val="16"/>
                <w:szCs w:val="16"/>
              </w:rPr>
              <w:t>0</w:t>
            </w:r>
          </w:p>
        </w:tc>
        <w:tc>
          <w:tcPr>
            <w:tcW w:w="851" w:type="dxa"/>
            <w:vAlign w:val="center"/>
          </w:tcPr>
          <w:p w14:paraId="5176F8BC" w14:textId="77777777" w:rsidR="003F380D" w:rsidRDefault="003F380D" w:rsidP="0090488B">
            <w:pPr>
              <w:spacing w:before="0"/>
              <w:jc w:val="center"/>
              <w:rPr>
                <w:i/>
                <w:sz w:val="16"/>
                <w:szCs w:val="16"/>
              </w:rPr>
            </w:pPr>
            <w:r>
              <w:rPr>
                <w:i/>
                <w:sz w:val="16"/>
                <w:szCs w:val="16"/>
              </w:rPr>
              <w:t>1</w:t>
            </w:r>
          </w:p>
        </w:tc>
        <w:tc>
          <w:tcPr>
            <w:tcW w:w="1276" w:type="dxa"/>
            <w:vAlign w:val="center"/>
          </w:tcPr>
          <w:p w14:paraId="5C313211" w14:textId="77777777" w:rsidR="003F380D" w:rsidRPr="00C344F4" w:rsidRDefault="003F380D" w:rsidP="0090488B">
            <w:pPr>
              <w:spacing w:before="0"/>
              <w:jc w:val="left"/>
              <w:rPr>
                <w:i/>
                <w:sz w:val="16"/>
                <w:szCs w:val="16"/>
              </w:rPr>
            </w:pPr>
          </w:p>
        </w:tc>
      </w:tr>
      <w:tr w:rsidR="003F380D" w:rsidRPr="00C344F4" w14:paraId="2B548AB7" w14:textId="77777777" w:rsidTr="00B051ED">
        <w:trPr>
          <w:trHeight w:val="284"/>
        </w:trPr>
        <w:tc>
          <w:tcPr>
            <w:tcW w:w="4111" w:type="dxa"/>
            <w:vAlign w:val="center"/>
          </w:tcPr>
          <w:p w14:paraId="3BEC1445" w14:textId="77777777" w:rsidR="003F380D" w:rsidRDefault="003F380D" w:rsidP="0090488B">
            <w:pPr>
              <w:spacing w:before="0"/>
              <w:ind w:left="459"/>
              <w:jc w:val="left"/>
              <w:rPr>
                <w:i/>
                <w:sz w:val="16"/>
                <w:szCs w:val="16"/>
              </w:rPr>
            </w:pPr>
            <w:r>
              <w:rPr>
                <w:i/>
                <w:sz w:val="16"/>
                <w:szCs w:val="16"/>
              </w:rPr>
              <w:t>documento/digito</w:t>
            </w:r>
          </w:p>
        </w:tc>
        <w:tc>
          <w:tcPr>
            <w:tcW w:w="2410" w:type="dxa"/>
            <w:vAlign w:val="center"/>
          </w:tcPr>
          <w:p w14:paraId="6AD28038" w14:textId="77777777" w:rsidR="003F380D" w:rsidRDefault="003F380D" w:rsidP="0090488B">
            <w:pPr>
              <w:spacing w:before="0"/>
              <w:jc w:val="left"/>
              <w:rPr>
                <w:i/>
                <w:sz w:val="16"/>
                <w:szCs w:val="16"/>
              </w:rPr>
            </w:pPr>
            <w:r>
              <w:rPr>
                <w:i/>
                <w:sz w:val="16"/>
                <w:szCs w:val="16"/>
              </w:rPr>
              <w:t>Integer</w:t>
            </w:r>
          </w:p>
        </w:tc>
        <w:tc>
          <w:tcPr>
            <w:tcW w:w="850" w:type="dxa"/>
            <w:vAlign w:val="center"/>
          </w:tcPr>
          <w:p w14:paraId="288DC66D" w14:textId="77777777" w:rsidR="003F380D" w:rsidRDefault="003F380D" w:rsidP="0090488B">
            <w:pPr>
              <w:spacing w:before="0"/>
              <w:jc w:val="center"/>
              <w:rPr>
                <w:i/>
                <w:sz w:val="16"/>
                <w:szCs w:val="16"/>
              </w:rPr>
            </w:pPr>
            <w:r>
              <w:rPr>
                <w:i/>
                <w:sz w:val="16"/>
                <w:szCs w:val="16"/>
              </w:rPr>
              <w:t>0</w:t>
            </w:r>
          </w:p>
        </w:tc>
        <w:tc>
          <w:tcPr>
            <w:tcW w:w="851" w:type="dxa"/>
            <w:vAlign w:val="center"/>
          </w:tcPr>
          <w:p w14:paraId="62021498" w14:textId="77777777" w:rsidR="003F380D" w:rsidRDefault="003F380D" w:rsidP="0090488B">
            <w:pPr>
              <w:spacing w:before="0"/>
              <w:jc w:val="center"/>
              <w:rPr>
                <w:i/>
                <w:sz w:val="16"/>
                <w:szCs w:val="16"/>
              </w:rPr>
            </w:pPr>
            <w:r>
              <w:rPr>
                <w:i/>
                <w:sz w:val="16"/>
                <w:szCs w:val="16"/>
              </w:rPr>
              <w:t>1</w:t>
            </w:r>
          </w:p>
        </w:tc>
        <w:tc>
          <w:tcPr>
            <w:tcW w:w="1276" w:type="dxa"/>
            <w:vAlign w:val="center"/>
          </w:tcPr>
          <w:p w14:paraId="04DCF2A0" w14:textId="77777777" w:rsidR="003F380D" w:rsidRPr="00C344F4" w:rsidRDefault="003F380D" w:rsidP="0090488B">
            <w:pPr>
              <w:spacing w:before="0"/>
              <w:jc w:val="left"/>
              <w:rPr>
                <w:i/>
                <w:sz w:val="16"/>
                <w:szCs w:val="16"/>
              </w:rPr>
            </w:pPr>
          </w:p>
        </w:tc>
      </w:tr>
      <w:tr w:rsidR="003F380D" w:rsidRPr="00C344F4" w14:paraId="20253052" w14:textId="77777777" w:rsidTr="00B051ED">
        <w:trPr>
          <w:trHeight w:val="284"/>
        </w:trPr>
        <w:tc>
          <w:tcPr>
            <w:tcW w:w="4111" w:type="dxa"/>
            <w:vAlign w:val="center"/>
          </w:tcPr>
          <w:p w14:paraId="4B01DF11" w14:textId="4DBB89E3" w:rsidR="003F380D" w:rsidRDefault="003F380D" w:rsidP="0090488B">
            <w:pPr>
              <w:spacing w:before="0"/>
              <w:ind w:left="459"/>
              <w:jc w:val="left"/>
              <w:rPr>
                <w:i/>
                <w:sz w:val="16"/>
                <w:szCs w:val="16"/>
              </w:rPr>
            </w:pPr>
            <w:r>
              <w:rPr>
                <w:i/>
                <w:sz w:val="16"/>
                <w:szCs w:val="16"/>
              </w:rPr>
              <w:t>dataAtualizacao</w:t>
            </w:r>
          </w:p>
        </w:tc>
        <w:tc>
          <w:tcPr>
            <w:tcW w:w="2410" w:type="dxa"/>
            <w:vAlign w:val="center"/>
          </w:tcPr>
          <w:p w14:paraId="21D759A8" w14:textId="38FD5644" w:rsidR="003F380D" w:rsidRDefault="003F380D" w:rsidP="0090488B">
            <w:pPr>
              <w:spacing w:before="0"/>
              <w:jc w:val="left"/>
              <w:rPr>
                <w:i/>
                <w:sz w:val="16"/>
                <w:szCs w:val="16"/>
              </w:rPr>
            </w:pPr>
            <w:r>
              <w:rPr>
                <w:i/>
                <w:sz w:val="16"/>
                <w:szCs w:val="16"/>
              </w:rPr>
              <w:t>DateTime</w:t>
            </w:r>
          </w:p>
        </w:tc>
        <w:tc>
          <w:tcPr>
            <w:tcW w:w="850" w:type="dxa"/>
            <w:vAlign w:val="center"/>
          </w:tcPr>
          <w:p w14:paraId="5D974AA3" w14:textId="71DB7F6A" w:rsidR="003F380D" w:rsidRDefault="003F380D" w:rsidP="0090488B">
            <w:pPr>
              <w:spacing w:before="0"/>
              <w:jc w:val="center"/>
              <w:rPr>
                <w:i/>
                <w:sz w:val="16"/>
                <w:szCs w:val="16"/>
              </w:rPr>
            </w:pPr>
            <w:r>
              <w:rPr>
                <w:i/>
                <w:sz w:val="16"/>
                <w:szCs w:val="16"/>
              </w:rPr>
              <w:t>0</w:t>
            </w:r>
          </w:p>
        </w:tc>
        <w:tc>
          <w:tcPr>
            <w:tcW w:w="851" w:type="dxa"/>
            <w:vAlign w:val="center"/>
          </w:tcPr>
          <w:p w14:paraId="1017296F" w14:textId="0CB3EFD6" w:rsidR="003F380D" w:rsidRDefault="003F380D" w:rsidP="0090488B">
            <w:pPr>
              <w:spacing w:before="0"/>
              <w:jc w:val="center"/>
              <w:rPr>
                <w:i/>
                <w:sz w:val="16"/>
                <w:szCs w:val="16"/>
              </w:rPr>
            </w:pPr>
            <w:r>
              <w:rPr>
                <w:i/>
                <w:sz w:val="16"/>
                <w:szCs w:val="16"/>
              </w:rPr>
              <w:t>1</w:t>
            </w:r>
          </w:p>
        </w:tc>
        <w:tc>
          <w:tcPr>
            <w:tcW w:w="1276" w:type="dxa"/>
            <w:vAlign w:val="center"/>
          </w:tcPr>
          <w:p w14:paraId="639D2F1C" w14:textId="77777777" w:rsidR="003F380D" w:rsidRPr="00C344F4" w:rsidRDefault="003F380D" w:rsidP="0090488B">
            <w:pPr>
              <w:spacing w:before="0"/>
              <w:jc w:val="left"/>
              <w:rPr>
                <w:i/>
                <w:sz w:val="16"/>
                <w:szCs w:val="16"/>
              </w:rPr>
            </w:pPr>
          </w:p>
        </w:tc>
      </w:tr>
      <w:tr w:rsidR="003F380D" w:rsidRPr="00C344F4" w14:paraId="6B53DBB7" w14:textId="77777777" w:rsidTr="00B051ED">
        <w:trPr>
          <w:trHeight w:val="284"/>
        </w:trPr>
        <w:tc>
          <w:tcPr>
            <w:tcW w:w="4111" w:type="dxa"/>
            <w:vAlign w:val="center"/>
          </w:tcPr>
          <w:p w14:paraId="655A56DC" w14:textId="77777777" w:rsidR="003F380D" w:rsidRDefault="003F380D" w:rsidP="0090488B">
            <w:pPr>
              <w:spacing w:before="0"/>
              <w:ind w:left="459"/>
              <w:jc w:val="left"/>
              <w:rPr>
                <w:i/>
                <w:sz w:val="16"/>
                <w:szCs w:val="16"/>
              </w:rPr>
            </w:pPr>
            <w:r>
              <w:rPr>
                <w:i/>
                <w:sz w:val="16"/>
                <w:szCs w:val="16"/>
              </w:rPr>
              <w:t>razaoSocial</w:t>
            </w:r>
          </w:p>
        </w:tc>
        <w:tc>
          <w:tcPr>
            <w:tcW w:w="2410" w:type="dxa"/>
            <w:vAlign w:val="center"/>
          </w:tcPr>
          <w:p w14:paraId="55C32198" w14:textId="77777777" w:rsidR="003F380D" w:rsidRDefault="003F380D" w:rsidP="0090488B">
            <w:pPr>
              <w:spacing w:before="0"/>
              <w:jc w:val="left"/>
              <w:rPr>
                <w:i/>
                <w:sz w:val="16"/>
                <w:szCs w:val="16"/>
              </w:rPr>
            </w:pPr>
            <w:r>
              <w:rPr>
                <w:i/>
                <w:sz w:val="16"/>
                <w:szCs w:val="16"/>
              </w:rPr>
              <w:t>String</w:t>
            </w:r>
          </w:p>
        </w:tc>
        <w:tc>
          <w:tcPr>
            <w:tcW w:w="850" w:type="dxa"/>
            <w:vAlign w:val="center"/>
          </w:tcPr>
          <w:p w14:paraId="39EC9EBC" w14:textId="3FE07E92" w:rsidR="003F380D" w:rsidRDefault="003F380D" w:rsidP="0090488B">
            <w:pPr>
              <w:spacing w:before="0"/>
              <w:jc w:val="center"/>
              <w:rPr>
                <w:i/>
                <w:sz w:val="16"/>
                <w:szCs w:val="16"/>
              </w:rPr>
            </w:pPr>
            <w:r>
              <w:rPr>
                <w:i/>
                <w:sz w:val="16"/>
                <w:szCs w:val="16"/>
              </w:rPr>
              <w:t>0</w:t>
            </w:r>
          </w:p>
        </w:tc>
        <w:tc>
          <w:tcPr>
            <w:tcW w:w="851" w:type="dxa"/>
            <w:vAlign w:val="center"/>
          </w:tcPr>
          <w:p w14:paraId="459255F5" w14:textId="03359A7C" w:rsidR="003F380D" w:rsidRDefault="003F380D" w:rsidP="0090488B">
            <w:pPr>
              <w:spacing w:before="0"/>
              <w:jc w:val="center"/>
              <w:rPr>
                <w:i/>
                <w:sz w:val="16"/>
                <w:szCs w:val="16"/>
              </w:rPr>
            </w:pPr>
            <w:r>
              <w:rPr>
                <w:i/>
                <w:sz w:val="16"/>
                <w:szCs w:val="16"/>
              </w:rPr>
              <w:t>1</w:t>
            </w:r>
          </w:p>
        </w:tc>
        <w:tc>
          <w:tcPr>
            <w:tcW w:w="1276" w:type="dxa"/>
            <w:vAlign w:val="center"/>
          </w:tcPr>
          <w:p w14:paraId="19F872AB" w14:textId="77777777" w:rsidR="003F380D" w:rsidRPr="00C344F4" w:rsidRDefault="003F380D" w:rsidP="0090488B">
            <w:pPr>
              <w:spacing w:before="0"/>
              <w:jc w:val="left"/>
              <w:rPr>
                <w:i/>
                <w:sz w:val="16"/>
                <w:szCs w:val="16"/>
              </w:rPr>
            </w:pPr>
          </w:p>
        </w:tc>
      </w:tr>
      <w:tr w:rsidR="003F380D" w:rsidRPr="00C344F4" w14:paraId="0CD50189" w14:textId="77777777" w:rsidTr="00B051ED">
        <w:trPr>
          <w:trHeight w:val="284"/>
        </w:trPr>
        <w:tc>
          <w:tcPr>
            <w:tcW w:w="4111" w:type="dxa"/>
            <w:vAlign w:val="center"/>
          </w:tcPr>
          <w:p w14:paraId="29358EC3" w14:textId="748C503E" w:rsidR="003F380D" w:rsidRDefault="003F380D" w:rsidP="0090488B">
            <w:pPr>
              <w:spacing w:before="0"/>
              <w:ind w:left="459"/>
              <w:jc w:val="left"/>
              <w:rPr>
                <w:i/>
                <w:sz w:val="16"/>
                <w:szCs w:val="16"/>
              </w:rPr>
            </w:pPr>
            <w:r>
              <w:rPr>
                <w:i/>
                <w:sz w:val="16"/>
                <w:szCs w:val="16"/>
              </w:rPr>
              <w:t>usuario</w:t>
            </w:r>
          </w:p>
        </w:tc>
        <w:tc>
          <w:tcPr>
            <w:tcW w:w="2410" w:type="dxa"/>
            <w:vAlign w:val="center"/>
          </w:tcPr>
          <w:p w14:paraId="06B29281" w14:textId="09838863" w:rsidR="003F380D" w:rsidRDefault="003F380D" w:rsidP="0090488B">
            <w:pPr>
              <w:spacing w:before="0"/>
              <w:jc w:val="left"/>
              <w:rPr>
                <w:i/>
                <w:sz w:val="16"/>
                <w:szCs w:val="16"/>
              </w:rPr>
            </w:pPr>
            <w:r>
              <w:rPr>
                <w:i/>
                <w:sz w:val="16"/>
                <w:szCs w:val="16"/>
              </w:rPr>
              <w:t>String</w:t>
            </w:r>
          </w:p>
        </w:tc>
        <w:tc>
          <w:tcPr>
            <w:tcW w:w="850" w:type="dxa"/>
            <w:vAlign w:val="center"/>
          </w:tcPr>
          <w:p w14:paraId="0BAB132B" w14:textId="3A7440F8" w:rsidR="003F380D" w:rsidRDefault="003F380D" w:rsidP="0090488B">
            <w:pPr>
              <w:spacing w:before="0"/>
              <w:jc w:val="center"/>
              <w:rPr>
                <w:i/>
                <w:sz w:val="16"/>
                <w:szCs w:val="16"/>
              </w:rPr>
            </w:pPr>
            <w:r>
              <w:rPr>
                <w:i/>
                <w:sz w:val="16"/>
                <w:szCs w:val="16"/>
              </w:rPr>
              <w:t>0</w:t>
            </w:r>
          </w:p>
        </w:tc>
        <w:tc>
          <w:tcPr>
            <w:tcW w:w="851" w:type="dxa"/>
            <w:vAlign w:val="center"/>
          </w:tcPr>
          <w:p w14:paraId="3D0B03DB" w14:textId="18ED2D3C" w:rsidR="003F380D" w:rsidRDefault="003F380D" w:rsidP="0090488B">
            <w:pPr>
              <w:spacing w:before="0"/>
              <w:jc w:val="center"/>
              <w:rPr>
                <w:i/>
                <w:sz w:val="16"/>
                <w:szCs w:val="16"/>
              </w:rPr>
            </w:pPr>
            <w:r>
              <w:rPr>
                <w:i/>
                <w:sz w:val="16"/>
                <w:szCs w:val="16"/>
              </w:rPr>
              <w:t>1</w:t>
            </w:r>
          </w:p>
        </w:tc>
        <w:tc>
          <w:tcPr>
            <w:tcW w:w="1276" w:type="dxa"/>
            <w:vAlign w:val="center"/>
          </w:tcPr>
          <w:p w14:paraId="6A9FBAFA" w14:textId="77777777" w:rsidR="003F380D" w:rsidRPr="00C344F4" w:rsidRDefault="003F380D" w:rsidP="0090488B">
            <w:pPr>
              <w:spacing w:before="0"/>
              <w:jc w:val="left"/>
              <w:rPr>
                <w:i/>
                <w:sz w:val="16"/>
                <w:szCs w:val="16"/>
              </w:rPr>
            </w:pPr>
          </w:p>
        </w:tc>
      </w:tr>
      <w:tr w:rsidR="003F380D" w:rsidRPr="00C344F4" w14:paraId="007A72A2" w14:textId="77777777" w:rsidTr="00B051ED">
        <w:trPr>
          <w:trHeight w:val="284"/>
        </w:trPr>
        <w:tc>
          <w:tcPr>
            <w:tcW w:w="4111" w:type="dxa"/>
            <w:vAlign w:val="center"/>
          </w:tcPr>
          <w:p w14:paraId="67FB9A54" w14:textId="45EF5ED9" w:rsidR="003F380D" w:rsidRDefault="003F380D" w:rsidP="0090488B">
            <w:pPr>
              <w:spacing w:before="0"/>
              <w:ind w:left="459"/>
              <w:jc w:val="left"/>
              <w:rPr>
                <w:i/>
                <w:sz w:val="16"/>
                <w:szCs w:val="16"/>
              </w:rPr>
            </w:pPr>
            <w:r>
              <w:rPr>
                <w:i/>
                <w:sz w:val="16"/>
                <w:szCs w:val="16"/>
              </w:rPr>
              <w:t>dataConsulta</w:t>
            </w:r>
          </w:p>
        </w:tc>
        <w:tc>
          <w:tcPr>
            <w:tcW w:w="2410" w:type="dxa"/>
            <w:vAlign w:val="center"/>
          </w:tcPr>
          <w:p w14:paraId="3A5C825A" w14:textId="4C3272E5" w:rsidR="003F380D" w:rsidRDefault="003F380D" w:rsidP="0090488B">
            <w:pPr>
              <w:spacing w:before="0"/>
              <w:jc w:val="left"/>
              <w:rPr>
                <w:i/>
                <w:sz w:val="16"/>
                <w:szCs w:val="16"/>
              </w:rPr>
            </w:pPr>
            <w:r>
              <w:rPr>
                <w:i/>
                <w:sz w:val="16"/>
                <w:szCs w:val="16"/>
              </w:rPr>
              <w:t>DateTime</w:t>
            </w:r>
          </w:p>
        </w:tc>
        <w:tc>
          <w:tcPr>
            <w:tcW w:w="850" w:type="dxa"/>
            <w:vAlign w:val="center"/>
          </w:tcPr>
          <w:p w14:paraId="0A017783" w14:textId="5DED17AF" w:rsidR="003F380D" w:rsidRDefault="003F380D" w:rsidP="0090488B">
            <w:pPr>
              <w:spacing w:before="0"/>
              <w:jc w:val="center"/>
              <w:rPr>
                <w:i/>
                <w:sz w:val="16"/>
                <w:szCs w:val="16"/>
              </w:rPr>
            </w:pPr>
            <w:r>
              <w:rPr>
                <w:i/>
                <w:sz w:val="16"/>
                <w:szCs w:val="16"/>
              </w:rPr>
              <w:t>0</w:t>
            </w:r>
          </w:p>
        </w:tc>
        <w:tc>
          <w:tcPr>
            <w:tcW w:w="851" w:type="dxa"/>
            <w:vAlign w:val="center"/>
          </w:tcPr>
          <w:p w14:paraId="755294A2" w14:textId="6BB279F3" w:rsidR="003F380D" w:rsidRDefault="003F380D" w:rsidP="0090488B">
            <w:pPr>
              <w:spacing w:before="0"/>
              <w:jc w:val="center"/>
              <w:rPr>
                <w:i/>
                <w:sz w:val="16"/>
                <w:szCs w:val="16"/>
              </w:rPr>
            </w:pPr>
            <w:r>
              <w:rPr>
                <w:i/>
                <w:sz w:val="16"/>
                <w:szCs w:val="16"/>
              </w:rPr>
              <w:t>1</w:t>
            </w:r>
          </w:p>
        </w:tc>
        <w:tc>
          <w:tcPr>
            <w:tcW w:w="1276" w:type="dxa"/>
            <w:vAlign w:val="center"/>
          </w:tcPr>
          <w:p w14:paraId="7C1D05F5" w14:textId="77777777" w:rsidR="003F380D" w:rsidRPr="00C344F4" w:rsidRDefault="003F380D" w:rsidP="0090488B">
            <w:pPr>
              <w:spacing w:before="0"/>
              <w:jc w:val="left"/>
              <w:rPr>
                <w:i/>
                <w:sz w:val="16"/>
                <w:szCs w:val="16"/>
              </w:rPr>
            </w:pPr>
          </w:p>
        </w:tc>
      </w:tr>
      <w:tr w:rsidR="003F380D" w:rsidRPr="00C344F4" w14:paraId="64227A26" w14:textId="77777777" w:rsidTr="00B051ED">
        <w:trPr>
          <w:trHeight w:val="284"/>
        </w:trPr>
        <w:tc>
          <w:tcPr>
            <w:tcW w:w="4111" w:type="dxa"/>
            <w:vAlign w:val="center"/>
          </w:tcPr>
          <w:p w14:paraId="0B20F445" w14:textId="77777777" w:rsidR="003F380D" w:rsidRPr="00E20934" w:rsidRDefault="003F380D" w:rsidP="0090488B">
            <w:pPr>
              <w:spacing w:before="0"/>
              <w:ind w:left="318"/>
              <w:jc w:val="left"/>
              <w:rPr>
                <w:sz w:val="16"/>
                <w:szCs w:val="16"/>
              </w:rPr>
            </w:pPr>
            <w:r w:rsidRPr="00E20934">
              <w:rPr>
                <w:sz w:val="16"/>
                <w:szCs w:val="16"/>
              </w:rPr>
              <w:t>Resultado</w:t>
            </w:r>
          </w:p>
        </w:tc>
        <w:tc>
          <w:tcPr>
            <w:tcW w:w="2410" w:type="dxa"/>
            <w:vAlign w:val="center"/>
          </w:tcPr>
          <w:p w14:paraId="0A47A70E" w14:textId="3935413F" w:rsidR="003F380D" w:rsidRDefault="003F380D" w:rsidP="0090488B">
            <w:pPr>
              <w:spacing w:before="0"/>
              <w:jc w:val="left"/>
              <w:rPr>
                <w:i/>
                <w:sz w:val="16"/>
                <w:szCs w:val="16"/>
              </w:rPr>
            </w:pPr>
            <w:r>
              <w:rPr>
                <w:i/>
                <w:sz w:val="16"/>
                <w:szCs w:val="16"/>
              </w:rPr>
              <w:t>FaturamentoPresumido</w:t>
            </w:r>
          </w:p>
        </w:tc>
        <w:tc>
          <w:tcPr>
            <w:tcW w:w="850" w:type="dxa"/>
            <w:vAlign w:val="center"/>
          </w:tcPr>
          <w:p w14:paraId="79E06919" w14:textId="77777777" w:rsidR="003F380D" w:rsidRDefault="003F380D" w:rsidP="0090488B">
            <w:pPr>
              <w:spacing w:before="0"/>
              <w:jc w:val="center"/>
              <w:rPr>
                <w:i/>
                <w:sz w:val="16"/>
                <w:szCs w:val="16"/>
              </w:rPr>
            </w:pPr>
            <w:r>
              <w:rPr>
                <w:i/>
                <w:sz w:val="16"/>
                <w:szCs w:val="16"/>
              </w:rPr>
              <w:t>0</w:t>
            </w:r>
          </w:p>
        </w:tc>
        <w:tc>
          <w:tcPr>
            <w:tcW w:w="851" w:type="dxa"/>
            <w:vAlign w:val="center"/>
          </w:tcPr>
          <w:p w14:paraId="312CD9F2" w14:textId="77777777" w:rsidR="003F380D" w:rsidRDefault="003F380D" w:rsidP="0090488B">
            <w:pPr>
              <w:spacing w:before="0"/>
              <w:jc w:val="center"/>
              <w:rPr>
                <w:i/>
                <w:sz w:val="16"/>
                <w:szCs w:val="16"/>
              </w:rPr>
            </w:pPr>
            <w:r>
              <w:rPr>
                <w:i/>
                <w:sz w:val="16"/>
                <w:szCs w:val="16"/>
              </w:rPr>
              <w:t>1</w:t>
            </w:r>
          </w:p>
        </w:tc>
        <w:tc>
          <w:tcPr>
            <w:tcW w:w="1276" w:type="dxa"/>
            <w:vAlign w:val="center"/>
          </w:tcPr>
          <w:p w14:paraId="20B1E81E" w14:textId="77777777" w:rsidR="003F380D" w:rsidRPr="00C344F4" w:rsidRDefault="003F380D" w:rsidP="0090488B">
            <w:pPr>
              <w:spacing w:before="0"/>
              <w:jc w:val="left"/>
              <w:rPr>
                <w:i/>
                <w:sz w:val="16"/>
                <w:szCs w:val="16"/>
              </w:rPr>
            </w:pPr>
          </w:p>
        </w:tc>
      </w:tr>
      <w:tr w:rsidR="003F380D" w:rsidRPr="00C344F4" w14:paraId="1940BB29" w14:textId="77777777" w:rsidTr="00B051ED">
        <w:trPr>
          <w:trHeight w:val="284"/>
        </w:trPr>
        <w:tc>
          <w:tcPr>
            <w:tcW w:w="4111" w:type="dxa"/>
            <w:vAlign w:val="center"/>
          </w:tcPr>
          <w:p w14:paraId="19B4E6F0" w14:textId="5174BD42" w:rsidR="003F380D" w:rsidRDefault="003F380D" w:rsidP="0090488B">
            <w:pPr>
              <w:spacing w:before="0"/>
              <w:ind w:left="459"/>
              <w:jc w:val="left"/>
              <w:rPr>
                <w:i/>
                <w:sz w:val="16"/>
                <w:szCs w:val="16"/>
              </w:rPr>
            </w:pPr>
            <w:r>
              <w:rPr>
                <w:i/>
                <w:sz w:val="16"/>
                <w:szCs w:val="16"/>
              </w:rPr>
              <w:t>dataAtualizacao</w:t>
            </w:r>
          </w:p>
        </w:tc>
        <w:tc>
          <w:tcPr>
            <w:tcW w:w="2410" w:type="dxa"/>
            <w:vAlign w:val="center"/>
          </w:tcPr>
          <w:p w14:paraId="4C0C4494" w14:textId="404D5AED" w:rsidR="003F380D" w:rsidRDefault="003F380D" w:rsidP="0090488B">
            <w:pPr>
              <w:spacing w:before="0"/>
              <w:jc w:val="left"/>
              <w:rPr>
                <w:i/>
                <w:sz w:val="16"/>
                <w:szCs w:val="16"/>
              </w:rPr>
            </w:pPr>
            <w:r>
              <w:rPr>
                <w:i/>
                <w:sz w:val="16"/>
                <w:szCs w:val="16"/>
              </w:rPr>
              <w:t>Date</w:t>
            </w:r>
          </w:p>
        </w:tc>
        <w:tc>
          <w:tcPr>
            <w:tcW w:w="850" w:type="dxa"/>
            <w:vAlign w:val="center"/>
          </w:tcPr>
          <w:p w14:paraId="0DAFAEDF" w14:textId="77777777" w:rsidR="003F380D" w:rsidRDefault="003F380D" w:rsidP="0090488B">
            <w:pPr>
              <w:spacing w:before="0"/>
              <w:jc w:val="center"/>
              <w:rPr>
                <w:i/>
                <w:sz w:val="16"/>
                <w:szCs w:val="16"/>
              </w:rPr>
            </w:pPr>
            <w:r>
              <w:rPr>
                <w:i/>
                <w:sz w:val="16"/>
                <w:szCs w:val="16"/>
              </w:rPr>
              <w:t>0</w:t>
            </w:r>
          </w:p>
        </w:tc>
        <w:tc>
          <w:tcPr>
            <w:tcW w:w="851" w:type="dxa"/>
            <w:vAlign w:val="center"/>
          </w:tcPr>
          <w:p w14:paraId="27D450F8" w14:textId="77777777" w:rsidR="003F380D" w:rsidRDefault="003F380D" w:rsidP="0090488B">
            <w:pPr>
              <w:spacing w:before="0"/>
              <w:jc w:val="center"/>
              <w:rPr>
                <w:i/>
                <w:sz w:val="16"/>
                <w:szCs w:val="16"/>
              </w:rPr>
            </w:pPr>
            <w:r>
              <w:rPr>
                <w:i/>
                <w:sz w:val="16"/>
                <w:szCs w:val="16"/>
              </w:rPr>
              <w:t>1</w:t>
            </w:r>
          </w:p>
        </w:tc>
        <w:tc>
          <w:tcPr>
            <w:tcW w:w="1276" w:type="dxa"/>
            <w:vAlign w:val="center"/>
          </w:tcPr>
          <w:p w14:paraId="1732F72A" w14:textId="77777777" w:rsidR="003F380D" w:rsidRPr="00C344F4" w:rsidRDefault="003F380D" w:rsidP="0090488B">
            <w:pPr>
              <w:spacing w:before="0"/>
              <w:jc w:val="left"/>
              <w:rPr>
                <w:i/>
                <w:sz w:val="16"/>
                <w:szCs w:val="16"/>
              </w:rPr>
            </w:pPr>
          </w:p>
        </w:tc>
      </w:tr>
      <w:tr w:rsidR="003F380D" w:rsidRPr="00C344F4" w14:paraId="5968FD41" w14:textId="77777777" w:rsidTr="00B051ED">
        <w:trPr>
          <w:trHeight w:val="284"/>
        </w:trPr>
        <w:tc>
          <w:tcPr>
            <w:tcW w:w="4111" w:type="dxa"/>
            <w:vAlign w:val="center"/>
          </w:tcPr>
          <w:p w14:paraId="23092FD3" w14:textId="37777374" w:rsidR="003F380D" w:rsidRDefault="003F380D" w:rsidP="0090488B">
            <w:pPr>
              <w:spacing w:before="0"/>
              <w:ind w:left="459"/>
              <w:jc w:val="left"/>
              <w:rPr>
                <w:i/>
                <w:sz w:val="16"/>
                <w:szCs w:val="16"/>
              </w:rPr>
            </w:pPr>
            <w:r>
              <w:rPr>
                <w:i/>
                <w:sz w:val="16"/>
                <w:szCs w:val="16"/>
              </w:rPr>
              <w:t>valor/valor</w:t>
            </w:r>
          </w:p>
        </w:tc>
        <w:tc>
          <w:tcPr>
            <w:tcW w:w="2410" w:type="dxa"/>
            <w:vAlign w:val="center"/>
          </w:tcPr>
          <w:p w14:paraId="327C69ED" w14:textId="6C148750" w:rsidR="003F380D" w:rsidRDefault="003F380D" w:rsidP="0090488B">
            <w:pPr>
              <w:spacing w:before="0"/>
              <w:jc w:val="left"/>
              <w:rPr>
                <w:i/>
                <w:sz w:val="16"/>
                <w:szCs w:val="16"/>
              </w:rPr>
            </w:pPr>
            <w:r>
              <w:rPr>
                <w:i/>
                <w:sz w:val="16"/>
                <w:szCs w:val="16"/>
              </w:rPr>
              <w:t>Decimal</w:t>
            </w:r>
          </w:p>
        </w:tc>
        <w:tc>
          <w:tcPr>
            <w:tcW w:w="850" w:type="dxa"/>
            <w:vAlign w:val="center"/>
          </w:tcPr>
          <w:p w14:paraId="69F86C62" w14:textId="2B57800E" w:rsidR="003F380D" w:rsidRDefault="003F380D" w:rsidP="0090488B">
            <w:pPr>
              <w:spacing w:before="0"/>
              <w:jc w:val="center"/>
              <w:rPr>
                <w:i/>
                <w:sz w:val="16"/>
                <w:szCs w:val="16"/>
              </w:rPr>
            </w:pPr>
            <w:r>
              <w:rPr>
                <w:i/>
                <w:sz w:val="16"/>
                <w:szCs w:val="16"/>
              </w:rPr>
              <w:t>0</w:t>
            </w:r>
          </w:p>
        </w:tc>
        <w:tc>
          <w:tcPr>
            <w:tcW w:w="851" w:type="dxa"/>
            <w:vAlign w:val="center"/>
          </w:tcPr>
          <w:p w14:paraId="7A62C9C8" w14:textId="56D87014" w:rsidR="003F380D" w:rsidRDefault="003F380D" w:rsidP="0090488B">
            <w:pPr>
              <w:spacing w:before="0"/>
              <w:jc w:val="center"/>
              <w:rPr>
                <w:i/>
                <w:sz w:val="16"/>
                <w:szCs w:val="16"/>
              </w:rPr>
            </w:pPr>
            <w:r>
              <w:rPr>
                <w:i/>
                <w:sz w:val="16"/>
                <w:szCs w:val="16"/>
              </w:rPr>
              <w:t>1</w:t>
            </w:r>
          </w:p>
        </w:tc>
        <w:tc>
          <w:tcPr>
            <w:tcW w:w="1276" w:type="dxa"/>
            <w:vAlign w:val="center"/>
          </w:tcPr>
          <w:p w14:paraId="3AE40A39" w14:textId="77777777" w:rsidR="003F380D" w:rsidRPr="00C344F4" w:rsidRDefault="003F380D" w:rsidP="0090488B">
            <w:pPr>
              <w:spacing w:before="0"/>
              <w:jc w:val="left"/>
              <w:rPr>
                <w:i/>
                <w:sz w:val="16"/>
                <w:szCs w:val="16"/>
              </w:rPr>
            </w:pPr>
          </w:p>
        </w:tc>
      </w:tr>
      <w:tr w:rsidR="003F380D" w:rsidRPr="00C344F4" w14:paraId="2D23BD80" w14:textId="77777777" w:rsidTr="00B051ED">
        <w:trPr>
          <w:trHeight w:val="284"/>
        </w:trPr>
        <w:tc>
          <w:tcPr>
            <w:tcW w:w="4111" w:type="dxa"/>
            <w:vAlign w:val="center"/>
          </w:tcPr>
          <w:p w14:paraId="016D5342" w14:textId="7C950466" w:rsidR="003F380D" w:rsidRDefault="003F380D" w:rsidP="0090488B">
            <w:pPr>
              <w:spacing w:before="0"/>
              <w:ind w:left="459"/>
              <w:jc w:val="left"/>
              <w:rPr>
                <w:i/>
                <w:sz w:val="16"/>
                <w:szCs w:val="16"/>
              </w:rPr>
            </w:pPr>
            <w:r>
              <w:rPr>
                <w:i/>
                <w:sz w:val="16"/>
                <w:szCs w:val="16"/>
              </w:rPr>
              <w:t>pontuacao</w:t>
            </w:r>
          </w:p>
        </w:tc>
        <w:tc>
          <w:tcPr>
            <w:tcW w:w="2410" w:type="dxa"/>
            <w:vAlign w:val="center"/>
          </w:tcPr>
          <w:p w14:paraId="5A1FCE09" w14:textId="69826BA7" w:rsidR="003F380D" w:rsidRDefault="003F380D" w:rsidP="0090488B">
            <w:pPr>
              <w:spacing w:before="0"/>
              <w:jc w:val="left"/>
              <w:rPr>
                <w:i/>
                <w:sz w:val="16"/>
                <w:szCs w:val="16"/>
              </w:rPr>
            </w:pPr>
            <w:r>
              <w:rPr>
                <w:i/>
                <w:sz w:val="16"/>
                <w:szCs w:val="16"/>
              </w:rPr>
              <w:t>Integer</w:t>
            </w:r>
          </w:p>
        </w:tc>
        <w:tc>
          <w:tcPr>
            <w:tcW w:w="850" w:type="dxa"/>
            <w:vAlign w:val="center"/>
          </w:tcPr>
          <w:p w14:paraId="11301EEB" w14:textId="485084AF" w:rsidR="003F380D" w:rsidRDefault="003F380D" w:rsidP="0090488B">
            <w:pPr>
              <w:spacing w:before="0"/>
              <w:jc w:val="center"/>
              <w:rPr>
                <w:i/>
                <w:sz w:val="16"/>
                <w:szCs w:val="16"/>
              </w:rPr>
            </w:pPr>
            <w:r>
              <w:rPr>
                <w:i/>
                <w:sz w:val="16"/>
                <w:szCs w:val="16"/>
              </w:rPr>
              <w:t>0</w:t>
            </w:r>
          </w:p>
        </w:tc>
        <w:tc>
          <w:tcPr>
            <w:tcW w:w="851" w:type="dxa"/>
            <w:vAlign w:val="center"/>
          </w:tcPr>
          <w:p w14:paraId="7E1ECEAC" w14:textId="53FF0A1C" w:rsidR="003F380D" w:rsidRDefault="003F380D" w:rsidP="0090488B">
            <w:pPr>
              <w:spacing w:before="0"/>
              <w:jc w:val="center"/>
              <w:rPr>
                <w:i/>
                <w:sz w:val="16"/>
                <w:szCs w:val="16"/>
              </w:rPr>
            </w:pPr>
            <w:r>
              <w:rPr>
                <w:i/>
                <w:sz w:val="16"/>
                <w:szCs w:val="16"/>
              </w:rPr>
              <w:t>1</w:t>
            </w:r>
          </w:p>
        </w:tc>
        <w:tc>
          <w:tcPr>
            <w:tcW w:w="1276" w:type="dxa"/>
            <w:vAlign w:val="center"/>
          </w:tcPr>
          <w:p w14:paraId="7EEB8A40" w14:textId="77777777" w:rsidR="003F380D" w:rsidRPr="00C344F4" w:rsidRDefault="003F380D" w:rsidP="0090488B">
            <w:pPr>
              <w:spacing w:before="0"/>
              <w:jc w:val="left"/>
              <w:rPr>
                <w:i/>
                <w:sz w:val="16"/>
                <w:szCs w:val="16"/>
              </w:rPr>
            </w:pPr>
          </w:p>
        </w:tc>
      </w:tr>
      <w:tr w:rsidR="003F380D" w:rsidRPr="00C344F4" w14:paraId="2DBE65B3" w14:textId="77777777" w:rsidTr="00B051ED">
        <w:trPr>
          <w:trHeight w:val="284"/>
        </w:trPr>
        <w:tc>
          <w:tcPr>
            <w:tcW w:w="4111" w:type="dxa"/>
            <w:vAlign w:val="center"/>
          </w:tcPr>
          <w:p w14:paraId="5F2CFDC7" w14:textId="7BD6C665" w:rsidR="003F380D" w:rsidRDefault="003F380D" w:rsidP="0090488B">
            <w:pPr>
              <w:spacing w:before="0"/>
              <w:ind w:left="459"/>
              <w:jc w:val="left"/>
              <w:rPr>
                <w:i/>
                <w:sz w:val="16"/>
                <w:szCs w:val="16"/>
              </w:rPr>
            </w:pPr>
            <w:r>
              <w:rPr>
                <w:i/>
                <w:sz w:val="16"/>
                <w:szCs w:val="16"/>
              </w:rPr>
              <w:t>inicioFaixa</w:t>
            </w:r>
          </w:p>
        </w:tc>
        <w:tc>
          <w:tcPr>
            <w:tcW w:w="2410" w:type="dxa"/>
            <w:vAlign w:val="center"/>
          </w:tcPr>
          <w:p w14:paraId="5C10B473" w14:textId="500371DC" w:rsidR="003F380D" w:rsidRDefault="003F380D" w:rsidP="0090488B">
            <w:pPr>
              <w:spacing w:before="0"/>
              <w:jc w:val="left"/>
              <w:rPr>
                <w:i/>
                <w:sz w:val="16"/>
                <w:szCs w:val="16"/>
              </w:rPr>
            </w:pPr>
            <w:r>
              <w:rPr>
                <w:i/>
                <w:sz w:val="16"/>
                <w:szCs w:val="16"/>
              </w:rPr>
              <w:t>Integer</w:t>
            </w:r>
          </w:p>
        </w:tc>
        <w:tc>
          <w:tcPr>
            <w:tcW w:w="850" w:type="dxa"/>
            <w:vAlign w:val="center"/>
          </w:tcPr>
          <w:p w14:paraId="07E794F8" w14:textId="7A33BA85" w:rsidR="003F380D" w:rsidRDefault="003F380D" w:rsidP="0090488B">
            <w:pPr>
              <w:spacing w:before="0"/>
              <w:jc w:val="center"/>
              <w:rPr>
                <w:i/>
                <w:sz w:val="16"/>
                <w:szCs w:val="16"/>
              </w:rPr>
            </w:pPr>
            <w:r>
              <w:rPr>
                <w:i/>
                <w:sz w:val="16"/>
                <w:szCs w:val="16"/>
              </w:rPr>
              <w:t>0</w:t>
            </w:r>
          </w:p>
        </w:tc>
        <w:tc>
          <w:tcPr>
            <w:tcW w:w="851" w:type="dxa"/>
            <w:vAlign w:val="center"/>
          </w:tcPr>
          <w:p w14:paraId="5A4AA4DD" w14:textId="2D87852A" w:rsidR="003F380D" w:rsidRDefault="003F380D" w:rsidP="0090488B">
            <w:pPr>
              <w:spacing w:before="0"/>
              <w:jc w:val="center"/>
              <w:rPr>
                <w:i/>
                <w:sz w:val="16"/>
                <w:szCs w:val="16"/>
              </w:rPr>
            </w:pPr>
            <w:r>
              <w:rPr>
                <w:i/>
                <w:sz w:val="16"/>
                <w:szCs w:val="16"/>
              </w:rPr>
              <w:t>1</w:t>
            </w:r>
          </w:p>
        </w:tc>
        <w:tc>
          <w:tcPr>
            <w:tcW w:w="1276" w:type="dxa"/>
            <w:vAlign w:val="center"/>
          </w:tcPr>
          <w:p w14:paraId="7CA3AA04" w14:textId="77777777" w:rsidR="003F380D" w:rsidRPr="00C344F4" w:rsidRDefault="003F380D" w:rsidP="0090488B">
            <w:pPr>
              <w:spacing w:before="0"/>
              <w:jc w:val="left"/>
              <w:rPr>
                <w:i/>
                <w:sz w:val="16"/>
                <w:szCs w:val="16"/>
              </w:rPr>
            </w:pPr>
          </w:p>
        </w:tc>
      </w:tr>
      <w:tr w:rsidR="003F380D" w:rsidRPr="00C344F4" w14:paraId="16E56EBD" w14:textId="77777777" w:rsidTr="00B051ED">
        <w:trPr>
          <w:trHeight w:val="284"/>
        </w:trPr>
        <w:tc>
          <w:tcPr>
            <w:tcW w:w="4111" w:type="dxa"/>
            <w:vAlign w:val="center"/>
          </w:tcPr>
          <w:p w14:paraId="609FACE9" w14:textId="79860EF1" w:rsidR="003F380D" w:rsidRDefault="003F380D" w:rsidP="0090488B">
            <w:pPr>
              <w:spacing w:before="0"/>
              <w:ind w:left="459"/>
              <w:jc w:val="left"/>
              <w:rPr>
                <w:i/>
                <w:sz w:val="16"/>
                <w:szCs w:val="16"/>
              </w:rPr>
            </w:pPr>
            <w:r>
              <w:rPr>
                <w:i/>
                <w:sz w:val="16"/>
                <w:szCs w:val="16"/>
              </w:rPr>
              <w:t>fimFaixa</w:t>
            </w:r>
          </w:p>
        </w:tc>
        <w:tc>
          <w:tcPr>
            <w:tcW w:w="2410" w:type="dxa"/>
            <w:vAlign w:val="center"/>
          </w:tcPr>
          <w:p w14:paraId="68B9492C" w14:textId="2F33D219" w:rsidR="003F380D" w:rsidRDefault="003F380D" w:rsidP="0090488B">
            <w:pPr>
              <w:spacing w:before="0"/>
              <w:jc w:val="left"/>
              <w:rPr>
                <w:i/>
                <w:sz w:val="16"/>
                <w:szCs w:val="16"/>
              </w:rPr>
            </w:pPr>
            <w:r>
              <w:rPr>
                <w:i/>
                <w:sz w:val="16"/>
                <w:szCs w:val="16"/>
              </w:rPr>
              <w:t>Integer</w:t>
            </w:r>
          </w:p>
        </w:tc>
        <w:tc>
          <w:tcPr>
            <w:tcW w:w="850" w:type="dxa"/>
            <w:vAlign w:val="center"/>
          </w:tcPr>
          <w:p w14:paraId="273917B8" w14:textId="430C780C" w:rsidR="003F380D" w:rsidRDefault="003F380D" w:rsidP="0090488B">
            <w:pPr>
              <w:spacing w:before="0"/>
              <w:jc w:val="center"/>
              <w:rPr>
                <w:i/>
                <w:sz w:val="16"/>
                <w:szCs w:val="16"/>
              </w:rPr>
            </w:pPr>
            <w:r>
              <w:rPr>
                <w:i/>
                <w:sz w:val="16"/>
                <w:szCs w:val="16"/>
              </w:rPr>
              <w:t>0</w:t>
            </w:r>
          </w:p>
        </w:tc>
        <w:tc>
          <w:tcPr>
            <w:tcW w:w="851" w:type="dxa"/>
            <w:vAlign w:val="center"/>
          </w:tcPr>
          <w:p w14:paraId="544FB58D" w14:textId="50662B64" w:rsidR="003F380D" w:rsidRDefault="003F380D" w:rsidP="0090488B">
            <w:pPr>
              <w:spacing w:before="0"/>
              <w:jc w:val="center"/>
              <w:rPr>
                <w:i/>
                <w:sz w:val="16"/>
                <w:szCs w:val="16"/>
              </w:rPr>
            </w:pPr>
            <w:r>
              <w:rPr>
                <w:i/>
                <w:sz w:val="16"/>
                <w:szCs w:val="16"/>
              </w:rPr>
              <w:t>1</w:t>
            </w:r>
          </w:p>
        </w:tc>
        <w:tc>
          <w:tcPr>
            <w:tcW w:w="1276" w:type="dxa"/>
            <w:vAlign w:val="center"/>
          </w:tcPr>
          <w:p w14:paraId="10F4B58C" w14:textId="77777777" w:rsidR="003F380D" w:rsidRPr="00C344F4" w:rsidRDefault="003F380D" w:rsidP="0090488B">
            <w:pPr>
              <w:spacing w:before="0"/>
              <w:jc w:val="left"/>
              <w:rPr>
                <w:i/>
                <w:sz w:val="16"/>
                <w:szCs w:val="16"/>
              </w:rPr>
            </w:pPr>
          </w:p>
        </w:tc>
      </w:tr>
      <w:tr w:rsidR="003F380D" w:rsidRPr="00C344F4" w14:paraId="2B442E9E" w14:textId="77777777" w:rsidTr="00B051ED">
        <w:trPr>
          <w:trHeight w:val="284"/>
        </w:trPr>
        <w:tc>
          <w:tcPr>
            <w:tcW w:w="4111" w:type="dxa"/>
            <w:vAlign w:val="center"/>
          </w:tcPr>
          <w:p w14:paraId="6358D082" w14:textId="7489AE40" w:rsidR="003F380D" w:rsidRDefault="003F380D" w:rsidP="0090488B">
            <w:pPr>
              <w:spacing w:before="0"/>
              <w:ind w:left="459"/>
              <w:jc w:val="left"/>
              <w:rPr>
                <w:i/>
                <w:sz w:val="16"/>
                <w:szCs w:val="16"/>
              </w:rPr>
            </w:pPr>
            <w:r>
              <w:rPr>
                <w:i/>
                <w:sz w:val="16"/>
                <w:szCs w:val="16"/>
              </w:rPr>
              <w:t>mensagem/data</w:t>
            </w:r>
          </w:p>
        </w:tc>
        <w:tc>
          <w:tcPr>
            <w:tcW w:w="2410" w:type="dxa"/>
            <w:vAlign w:val="center"/>
          </w:tcPr>
          <w:p w14:paraId="61440967" w14:textId="67058375" w:rsidR="003F380D" w:rsidRDefault="003F380D" w:rsidP="0090488B">
            <w:pPr>
              <w:spacing w:before="0"/>
              <w:jc w:val="left"/>
              <w:rPr>
                <w:i/>
                <w:sz w:val="16"/>
                <w:szCs w:val="16"/>
              </w:rPr>
            </w:pPr>
            <w:r>
              <w:rPr>
                <w:i/>
                <w:sz w:val="16"/>
                <w:szCs w:val="16"/>
              </w:rPr>
              <w:t>DateTime</w:t>
            </w:r>
          </w:p>
        </w:tc>
        <w:tc>
          <w:tcPr>
            <w:tcW w:w="850" w:type="dxa"/>
            <w:vAlign w:val="center"/>
          </w:tcPr>
          <w:p w14:paraId="0A29B021" w14:textId="77777777" w:rsidR="003F380D" w:rsidRDefault="003F380D" w:rsidP="0090488B">
            <w:pPr>
              <w:spacing w:before="0"/>
              <w:jc w:val="center"/>
              <w:rPr>
                <w:i/>
                <w:sz w:val="16"/>
                <w:szCs w:val="16"/>
              </w:rPr>
            </w:pPr>
            <w:r>
              <w:rPr>
                <w:i/>
                <w:sz w:val="16"/>
                <w:szCs w:val="16"/>
              </w:rPr>
              <w:t>0</w:t>
            </w:r>
          </w:p>
        </w:tc>
        <w:tc>
          <w:tcPr>
            <w:tcW w:w="851" w:type="dxa"/>
            <w:vAlign w:val="center"/>
          </w:tcPr>
          <w:p w14:paraId="7C569131" w14:textId="77777777" w:rsidR="003F380D" w:rsidRDefault="003F380D" w:rsidP="0090488B">
            <w:pPr>
              <w:spacing w:before="0"/>
              <w:jc w:val="center"/>
              <w:rPr>
                <w:i/>
                <w:sz w:val="16"/>
                <w:szCs w:val="16"/>
              </w:rPr>
            </w:pPr>
            <w:r>
              <w:rPr>
                <w:i/>
                <w:sz w:val="16"/>
                <w:szCs w:val="16"/>
              </w:rPr>
              <w:t>1</w:t>
            </w:r>
          </w:p>
        </w:tc>
        <w:tc>
          <w:tcPr>
            <w:tcW w:w="1276" w:type="dxa"/>
            <w:vAlign w:val="center"/>
          </w:tcPr>
          <w:p w14:paraId="200CEF47" w14:textId="77777777" w:rsidR="003F380D" w:rsidRPr="00C344F4" w:rsidRDefault="003F380D" w:rsidP="0090488B">
            <w:pPr>
              <w:spacing w:before="0"/>
              <w:jc w:val="left"/>
              <w:rPr>
                <w:i/>
                <w:sz w:val="16"/>
                <w:szCs w:val="16"/>
              </w:rPr>
            </w:pPr>
          </w:p>
        </w:tc>
      </w:tr>
      <w:tr w:rsidR="003F380D" w:rsidRPr="00C344F4" w14:paraId="0DF27C0A" w14:textId="77777777" w:rsidTr="00B051ED">
        <w:trPr>
          <w:trHeight w:val="284"/>
        </w:trPr>
        <w:tc>
          <w:tcPr>
            <w:tcW w:w="4111" w:type="dxa"/>
            <w:vAlign w:val="center"/>
          </w:tcPr>
          <w:p w14:paraId="71BD233C" w14:textId="77777777" w:rsidR="003F380D" w:rsidRDefault="003F380D" w:rsidP="0090488B">
            <w:pPr>
              <w:spacing w:before="0"/>
              <w:ind w:left="459"/>
              <w:jc w:val="left"/>
              <w:rPr>
                <w:i/>
                <w:sz w:val="16"/>
                <w:szCs w:val="16"/>
              </w:rPr>
            </w:pPr>
            <w:r>
              <w:rPr>
                <w:i/>
                <w:sz w:val="16"/>
                <w:szCs w:val="16"/>
              </w:rPr>
              <w:t>mensagem/texto</w:t>
            </w:r>
          </w:p>
        </w:tc>
        <w:tc>
          <w:tcPr>
            <w:tcW w:w="2410" w:type="dxa"/>
            <w:vAlign w:val="center"/>
          </w:tcPr>
          <w:p w14:paraId="7FFDABB4" w14:textId="77777777" w:rsidR="003F380D" w:rsidRDefault="003F380D" w:rsidP="0090488B">
            <w:pPr>
              <w:spacing w:before="0"/>
              <w:jc w:val="left"/>
              <w:rPr>
                <w:i/>
                <w:sz w:val="16"/>
                <w:szCs w:val="16"/>
              </w:rPr>
            </w:pPr>
            <w:r>
              <w:rPr>
                <w:i/>
                <w:sz w:val="16"/>
                <w:szCs w:val="16"/>
              </w:rPr>
              <w:t>String</w:t>
            </w:r>
          </w:p>
        </w:tc>
        <w:tc>
          <w:tcPr>
            <w:tcW w:w="850" w:type="dxa"/>
            <w:vAlign w:val="center"/>
          </w:tcPr>
          <w:p w14:paraId="41B122C9" w14:textId="77777777" w:rsidR="003F380D" w:rsidRDefault="003F380D" w:rsidP="0090488B">
            <w:pPr>
              <w:spacing w:before="0"/>
              <w:jc w:val="center"/>
              <w:rPr>
                <w:i/>
                <w:sz w:val="16"/>
                <w:szCs w:val="16"/>
              </w:rPr>
            </w:pPr>
            <w:r>
              <w:rPr>
                <w:i/>
                <w:sz w:val="16"/>
                <w:szCs w:val="16"/>
              </w:rPr>
              <w:t>0</w:t>
            </w:r>
          </w:p>
        </w:tc>
        <w:tc>
          <w:tcPr>
            <w:tcW w:w="851" w:type="dxa"/>
            <w:vAlign w:val="center"/>
          </w:tcPr>
          <w:p w14:paraId="43903F61" w14:textId="77777777" w:rsidR="003F380D" w:rsidRDefault="003F380D" w:rsidP="0090488B">
            <w:pPr>
              <w:spacing w:before="0"/>
              <w:jc w:val="center"/>
              <w:rPr>
                <w:i/>
                <w:sz w:val="16"/>
                <w:szCs w:val="16"/>
              </w:rPr>
            </w:pPr>
            <w:r>
              <w:rPr>
                <w:i/>
                <w:sz w:val="16"/>
                <w:szCs w:val="16"/>
              </w:rPr>
              <w:t>1</w:t>
            </w:r>
          </w:p>
        </w:tc>
        <w:tc>
          <w:tcPr>
            <w:tcW w:w="1276" w:type="dxa"/>
            <w:vAlign w:val="center"/>
          </w:tcPr>
          <w:p w14:paraId="0FDC3539" w14:textId="77777777" w:rsidR="003F380D" w:rsidRPr="00C344F4" w:rsidRDefault="003F380D" w:rsidP="0090488B">
            <w:pPr>
              <w:spacing w:before="0"/>
              <w:jc w:val="left"/>
              <w:rPr>
                <w:i/>
                <w:sz w:val="16"/>
                <w:szCs w:val="16"/>
              </w:rPr>
            </w:pPr>
          </w:p>
        </w:tc>
      </w:tr>
      <w:tr w:rsidR="003F380D" w:rsidRPr="00C344F4" w14:paraId="5ACBEBD1" w14:textId="77777777" w:rsidTr="00B051ED">
        <w:trPr>
          <w:trHeight w:val="284"/>
        </w:trPr>
        <w:tc>
          <w:tcPr>
            <w:tcW w:w="4111" w:type="dxa"/>
            <w:vAlign w:val="center"/>
          </w:tcPr>
          <w:p w14:paraId="3A78EF98" w14:textId="1A40954D" w:rsidR="003F380D" w:rsidRPr="002E2F63" w:rsidRDefault="003F380D" w:rsidP="002E2F63">
            <w:pPr>
              <w:spacing w:before="0"/>
              <w:ind w:left="176"/>
              <w:jc w:val="left"/>
              <w:rPr>
                <w:b/>
                <w:i/>
                <w:sz w:val="16"/>
                <w:szCs w:val="16"/>
              </w:rPr>
            </w:pPr>
            <w:r w:rsidRPr="002E2F63">
              <w:rPr>
                <w:b/>
                <w:i/>
                <w:sz w:val="16"/>
                <w:szCs w:val="16"/>
              </w:rPr>
              <w:t>IRM</w:t>
            </w:r>
          </w:p>
        </w:tc>
        <w:tc>
          <w:tcPr>
            <w:tcW w:w="2410" w:type="dxa"/>
            <w:vAlign w:val="center"/>
          </w:tcPr>
          <w:p w14:paraId="4C8C7EFF" w14:textId="3AAC5DB3" w:rsidR="003F380D" w:rsidRDefault="003F380D" w:rsidP="00490FF2">
            <w:pPr>
              <w:spacing w:before="0"/>
              <w:jc w:val="left"/>
              <w:rPr>
                <w:i/>
                <w:sz w:val="16"/>
                <w:szCs w:val="16"/>
              </w:rPr>
            </w:pPr>
            <w:r>
              <w:rPr>
                <w:i/>
                <w:sz w:val="16"/>
                <w:szCs w:val="16"/>
              </w:rPr>
              <w:t>Irm</w:t>
            </w:r>
          </w:p>
        </w:tc>
        <w:tc>
          <w:tcPr>
            <w:tcW w:w="850" w:type="dxa"/>
            <w:vAlign w:val="center"/>
          </w:tcPr>
          <w:p w14:paraId="44F0E23D" w14:textId="019374BF" w:rsidR="003F380D" w:rsidRDefault="003F380D" w:rsidP="00490FF2">
            <w:pPr>
              <w:spacing w:before="0"/>
              <w:jc w:val="center"/>
              <w:rPr>
                <w:i/>
                <w:sz w:val="16"/>
                <w:szCs w:val="16"/>
              </w:rPr>
            </w:pPr>
            <w:r>
              <w:rPr>
                <w:i/>
                <w:sz w:val="16"/>
                <w:szCs w:val="16"/>
              </w:rPr>
              <w:t>0</w:t>
            </w:r>
          </w:p>
        </w:tc>
        <w:tc>
          <w:tcPr>
            <w:tcW w:w="851" w:type="dxa"/>
            <w:vAlign w:val="center"/>
          </w:tcPr>
          <w:p w14:paraId="682423B0" w14:textId="10F27943" w:rsidR="003F380D" w:rsidRDefault="003F380D" w:rsidP="00490FF2">
            <w:pPr>
              <w:spacing w:before="0"/>
              <w:jc w:val="center"/>
              <w:rPr>
                <w:i/>
                <w:sz w:val="16"/>
                <w:szCs w:val="16"/>
              </w:rPr>
            </w:pPr>
            <w:r>
              <w:rPr>
                <w:i/>
                <w:sz w:val="16"/>
                <w:szCs w:val="16"/>
              </w:rPr>
              <w:t>1</w:t>
            </w:r>
          </w:p>
        </w:tc>
        <w:tc>
          <w:tcPr>
            <w:tcW w:w="1276" w:type="dxa"/>
            <w:vAlign w:val="center"/>
          </w:tcPr>
          <w:p w14:paraId="4D79F57F" w14:textId="77777777" w:rsidR="003F380D" w:rsidRPr="00C344F4" w:rsidRDefault="003F380D" w:rsidP="00490FF2">
            <w:pPr>
              <w:spacing w:before="0"/>
              <w:jc w:val="left"/>
              <w:rPr>
                <w:i/>
                <w:sz w:val="16"/>
                <w:szCs w:val="16"/>
              </w:rPr>
            </w:pPr>
          </w:p>
        </w:tc>
      </w:tr>
      <w:tr w:rsidR="003F380D" w:rsidRPr="00C344F4" w14:paraId="3E908AEC" w14:textId="77777777" w:rsidTr="00B051ED">
        <w:trPr>
          <w:trHeight w:val="284"/>
        </w:trPr>
        <w:tc>
          <w:tcPr>
            <w:tcW w:w="4111" w:type="dxa"/>
            <w:vAlign w:val="center"/>
          </w:tcPr>
          <w:p w14:paraId="1199E4E4" w14:textId="4122C9D2" w:rsidR="003F380D" w:rsidRDefault="003F380D" w:rsidP="002E2F63">
            <w:pPr>
              <w:spacing w:before="0"/>
              <w:ind w:left="318"/>
              <w:jc w:val="left"/>
              <w:rPr>
                <w:i/>
                <w:sz w:val="16"/>
                <w:szCs w:val="16"/>
              </w:rPr>
            </w:pPr>
            <w:r>
              <w:rPr>
                <w:i/>
                <w:sz w:val="16"/>
                <w:szCs w:val="16"/>
              </w:rPr>
              <w:t>data</w:t>
            </w:r>
          </w:p>
        </w:tc>
        <w:tc>
          <w:tcPr>
            <w:tcW w:w="2410" w:type="dxa"/>
            <w:vAlign w:val="center"/>
          </w:tcPr>
          <w:p w14:paraId="57EEA6D7" w14:textId="6FD9FFCA" w:rsidR="003F380D" w:rsidRDefault="003F380D" w:rsidP="00490FF2">
            <w:pPr>
              <w:spacing w:before="0"/>
              <w:jc w:val="left"/>
              <w:rPr>
                <w:i/>
                <w:sz w:val="16"/>
                <w:szCs w:val="16"/>
              </w:rPr>
            </w:pPr>
            <w:r>
              <w:rPr>
                <w:i/>
                <w:sz w:val="16"/>
                <w:szCs w:val="16"/>
              </w:rPr>
              <w:t>DateTime</w:t>
            </w:r>
          </w:p>
        </w:tc>
        <w:tc>
          <w:tcPr>
            <w:tcW w:w="850" w:type="dxa"/>
            <w:vAlign w:val="center"/>
          </w:tcPr>
          <w:p w14:paraId="79835FCB" w14:textId="48691ECF" w:rsidR="003F380D" w:rsidRDefault="003F380D" w:rsidP="00490FF2">
            <w:pPr>
              <w:spacing w:before="0"/>
              <w:jc w:val="center"/>
              <w:rPr>
                <w:i/>
                <w:sz w:val="16"/>
                <w:szCs w:val="16"/>
              </w:rPr>
            </w:pPr>
            <w:r>
              <w:rPr>
                <w:i/>
                <w:sz w:val="16"/>
                <w:szCs w:val="16"/>
              </w:rPr>
              <w:t>0</w:t>
            </w:r>
          </w:p>
        </w:tc>
        <w:tc>
          <w:tcPr>
            <w:tcW w:w="851" w:type="dxa"/>
            <w:vAlign w:val="center"/>
          </w:tcPr>
          <w:p w14:paraId="3FFED8D8" w14:textId="03CFD7B3" w:rsidR="003F380D" w:rsidRDefault="003F380D" w:rsidP="00490FF2">
            <w:pPr>
              <w:spacing w:before="0"/>
              <w:jc w:val="center"/>
              <w:rPr>
                <w:i/>
                <w:sz w:val="16"/>
                <w:szCs w:val="16"/>
              </w:rPr>
            </w:pPr>
            <w:r>
              <w:rPr>
                <w:i/>
                <w:sz w:val="16"/>
                <w:szCs w:val="16"/>
              </w:rPr>
              <w:t>1</w:t>
            </w:r>
          </w:p>
        </w:tc>
        <w:tc>
          <w:tcPr>
            <w:tcW w:w="1276" w:type="dxa"/>
            <w:vAlign w:val="center"/>
          </w:tcPr>
          <w:p w14:paraId="2ED1B81A" w14:textId="77777777" w:rsidR="003F380D" w:rsidRPr="00C344F4" w:rsidRDefault="003F380D" w:rsidP="00490FF2">
            <w:pPr>
              <w:spacing w:before="0"/>
              <w:jc w:val="left"/>
              <w:rPr>
                <w:i/>
                <w:sz w:val="16"/>
                <w:szCs w:val="16"/>
              </w:rPr>
            </w:pPr>
          </w:p>
        </w:tc>
      </w:tr>
      <w:tr w:rsidR="003F380D" w:rsidRPr="00C344F4" w14:paraId="6694AC1C" w14:textId="77777777" w:rsidTr="00B051ED">
        <w:trPr>
          <w:trHeight w:val="284"/>
        </w:trPr>
        <w:tc>
          <w:tcPr>
            <w:tcW w:w="4111" w:type="dxa"/>
            <w:vAlign w:val="center"/>
          </w:tcPr>
          <w:p w14:paraId="21B0C5C7" w14:textId="6EA55165" w:rsidR="003F380D" w:rsidRDefault="003F380D" w:rsidP="002E2F63">
            <w:pPr>
              <w:spacing w:before="0"/>
              <w:ind w:left="318"/>
              <w:jc w:val="left"/>
              <w:rPr>
                <w:i/>
                <w:sz w:val="16"/>
                <w:szCs w:val="16"/>
              </w:rPr>
            </w:pPr>
            <w:r>
              <w:rPr>
                <w:i/>
                <w:sz w:val="16"/>
                <w:szCs w:val="16"/>
              </w:rPr>
              <w:t>indice</w:t>
            </w:r>
          </w:p>
        </w:tc>
        <w:tc>
          <w:tcPr>
            <w:tcW w:w="2410" w:type="dxa"/>
          </w:tcPr>
          <w:p w14:paraId="15A03814" w14:textId="53355DFC" w:rsidR="003F380D" w:rsidRDefault="003F380D" w:rsidP="00490FF2">
            <w:pPr>
              <w:spacing w:before="0"/>
              <w:jc w:val="left"/>
              <w:rPr>
                <w:i/>
                <w:sz w:val="16"/>
                <w:szCs w:val="16"/>
              </w:rPr>
            </w:pPr>
            <w:r w:rsidRPr="000D7041">
              <w:rPr>
                <w:i/>
                <w:sz w:val="16"/>
                <w:szCs w:val="16"/>
              </w:rPr>
              <w:t>String</w:t>
            </w:r>
          </w:p>
        </w:tc>
        <w:tc>
          <w:tcPr>
            <w:tcW w:w="850" w:type="dxa"/>
            <w:vAlign w:val="center"/>
          </w:tcPr>
          <w:p w14:paraId="3E940BC1" w14:textId="5792A21A" w:rsidR="003F380D" w:rsidRDefault="003F380D" w:rsidP="00490FF2">
            <w:pPr>
              <w:spacing w:before="0"/>
              <w:jc w:val="center"/>
              <w:rPr>
                <w:i/>
                <w:sz w:val="16"/>
                <w:szCs w:val="16"/>
              </w:rPr>
            </w:pPr>
            <w:r>
              <w:rPr>
                <w:i/>
                <w:sz w:val="16"/>
                <w:szCs w:val="16"/>
              </w:rPr>
              <w:t>0</w:t>
            </w:r>
          </w:p>
        </w:tc>
        <w:tc>
          <w:tcPr>
            <w:tcW w:w="851" w:type="dxa"/>
            <w:vAlign w:val="center"/>
          </w:tcPr>
          <w:p w14:paraId="5093BAF3" w14:textId="2F61A280" w:rsidR="003F380D" w:rsidRDefault="003F380D" w:rsidP="00490FF2">
            <w:pPr>
              <w:spacing w:before="0"/>
              <w:jc w:val="center"/>
              <w:rPr>
                <w:i/>
                <w:sz w:val="16"/>
                <w:szCs w:val="16"/>
              </w:rPr>
            </w:pPr>
            <w:r>
              <w:rPr>
                <w:i/>
                <w:sz w:val="16"/>
                <w:szCs w:val="16"/>
              </w:rPr>
              <w:t>1</w:t>
            </w:r>
          </w:p>
        </w:tc>
        <w:tc>
          <w:tcPr>
            <w:tcW w:w="1276" w:type="dxa"/>
            <w:vAlign w:val="center"/>
          </w:tcPr>
          <w:p w14:paraId="4E77D78A" w14:textId="77777777" w:rsidR="003F380D" w:rsidRPr="00C344F4" w:rsidRDefault="003F380D" w:rsidP="00490FF2">
            <w:pPr>
              <w:spacing w:before="0"/>
              <w:jc w:val="left"/>
              <w:rPr>
                <w:i/>
                <w:sz w:val="16"/>
                <w:szCs w:val="16"/>
              </w:rPr>
            </w:pPr>
          </w:p>
        </w:tc>
      </w:tr>
      <w:tr w:rsidR="003F380D" w:rsidRPr="00C344F4" w14:paraId="71F572D7" w14:textId="77777777" w:rsidTr="00B051ED">
        <w:trPr>
          <w:trHeight w:val="284"/>
        </w:trPr>
        <w:tc>
          <w:tcPr>
            <w:tcW w:w="4111" w:type="dxa"/>
            <w:vAlign w:val="center"/>
          </w:tcPr>
          <w:p w14:paraId="374E259C" w14:textId="06E1EE3C" w:rsidR="003F380D" w:rsidRDefault="003F380D" w:rsidP="002E2F63">
            <w:pPr>
              <w:spacing w:before="0"/>
              <w:ind w:left="318"/>
              <w:jc w:val="left"/>
              <w:rPr>
                <w:i/>
                <w:sz w:val="16"/>
                <w:szCs w:val="16"/>
              </w:rPr>
            </w:pPr>
            <w:r>
              <w:rPr>
                <w:i/>
                <w:sz w:val="16"/>
                <w:szCs w:val="16"/>
              </w:rPr>
              <w:t>mensagem/texto</w:t>
            </w:r>
          </w:p>
        </w:tc>
        <w:tc>
          <w:tcPr>
            <w:tcW w:w="2410" w:type="dxa"/>
          </w:tcPr>
          <w:p w14:paraId="4C05A2D2" w14:textId="41636AE2" w:rsidR="003F380D" w:rsidRDefault="003F380D" w:rsidP="00490FF2">
            <w:pPr>
              <w:spacing w:before="0"/>
              <w:jc w:val="left"/>
              <w:rPr>
                <w:i/>
                <w:sz w:val="16"/>
                <w:szCs w:val="16"/>
              </w:rPr>
            </w:pPr>
            <w:r w:rsidRPr="000D7041">
              <w:rPr>
                <w:i/>
                <w:sz w:val="16"/>
                <w:szCs w:val="16"/>
              </w:rPr>
              <w:t>String</w:t>
            </w:r>
          </w:p>
        </w:tc>
        <w:tc>
          <w:tcPr>
            <w:tcW w:w="850" w:type="dxa"/>
            <w:vAlign w:val="center"/>
          </w:tcPr>
          <w:p w14:paraId="0F442144" w14:textId="4FA3E749" w:rsidR="003F380D" w:rsidRDefault="003F380D" w:rsidP="00490FF2">
            <w:pPr>
              <w:spacing w:before="0"/>
              <w:jc w:val="center"/>
              <w:rPr>
                <w:i/>
                <w:sz w:val="16"/>
                <w:szCs w:val="16"/>
              </w:rPr>
            </w:pPr>
            <w:r>
              <w:rPr>
                <w:i/>
                <w:sz w:val="16"/>
                <w:szCs w:val="16"/>
              </w:rPr>
              <w:t>0</w:t>
            </w:r>
          </w:p>
        </w:tc>
        <w:tc>
          <w:tcPr>
            <w:tcW w:w="851" w:type="dxa"/>
            <w:vAlign w:val="center"/>
          </w:tcPr>
          <w:p w14:paraId="43BCF26A" w14:textId="5DECACBE" w:rsidR="003F380D" w:rsidRDefault="003F380D" w:rsidP="00490FF2">
            <w:pPr>
              <w:spacing w:before="0"/>
              <w:jc w:val="center"/>
              <w:rPr>
                <w:i/>
                <w:sz w:val="16"/>
                <w:szCs w:val="16"/>
              </w:rPr>
            </w:pPr>
            <w:r>
              <w:rPr>
                <w:i/>
                <w:sz w:val="16"/>
                <w:szCs w:val="16"/>
              </w:rPr>
              <w:t>1</w:t>
            </w:r>
          </w:p>
        </w:tc>
        <w:tc>
          <w:tcPr>
            <w:tcW w:w="1276" w:type="dxa"/>
            <w:vAlign w:val="center"/>
          </w:tcPr>
          <w:p w14:paraId="42AC95A3" w14:textId="77777777" w:rsidR="003F380D" w:rsidRPr="00C344F4" w:rsidRDefault="003F380D" w:rsidP="00490FF2">
            <w:pPr>
              <w:spacing w:before="0"/>
              <w:jc w:val="left"/>
              <w:rPr>
                <w:i/>
                <w:sz w:val="16"/>
                <w:szCs w:val="16"/>
              </w:rPr>
            </w:pPr>
          </w:p>
        </w:tc>
      </w:tr>
      <w:tr w:rsidR="003F380D" w:rsidRPr="00C344F4" w14:paraId="7BFC119C" w14:textId="77777777" w:rsidTr="00B051ED">
        <w:trPr>
          <w:trHeight w:val="284"/>
        </w:trPr>
        <w:tc>
          <w:tcPr>
            <w:tcW w:w="4111" w:type="dxa"/>
            <w:vAlign w:val="center"/>
          </w:tcPr>
          <w:p w14:paraId="01E0FBED" w14:textId="6F28EDF8" w:rsidR="003F380D" w:rsidRPr="00E20934" w:rsidRDefault="003F380D" w:rsidP="00E20934">
            <w:pPr>
              <w:spacing w:before="0"/>
              <w:ind w:left="176"/>
              <w:jc w:val="left"/>
              <w:rPr>
                <w:b/>
                <w:i/>
                <w:sz w:val="16"/>
                <w:szCs w:val="16"/>
              </w:rPr>
            </w:pPr>
            <w:r>
              <w:rPr>
                <w:b/>
                <w:i/>
                <w:sz w:val="16"/>
                <w:szCs w:val="16"/>
              </w:rPr>
              <w:t>AnotacoesSPC</w:t>
            </w:r>
          </w:p>
        </w:tc>
        <w:tc>
          <w:tcPr>
            <w:tcW w:w="2410" w:type="dxa"/>
            <w:vAlign w:val="center"/>
          </w:tcPr>
          <w:p w14:paraId="2F2D550B" w14:textId="103E3583" w:rsidR="003F380D" w:rsidRDefault="003F380D" w:rsidP="0090488B">
            <w:pPr>
              <w:spacing w:before="0"/>
              <w:jc w:val="left"/>
              <w:rPr>
                <w:i/>
                <w:sz w:val="16"/>
                <w:szCs w:val="16"/>
              </w:rPr>
            </w:pPr>
            <w:r>
              <w:rPr>
                <w:i/>
                <w:sz w:val="16"/>
                <w:szCs w:val="16"/>
              </w:rPr>
              <w:t>AnotacoesSPCType</w:t>
            </w:r>
          </w:p>
        </w:tc>
        <w:tc>
          <w:tcPr>
            <w:tcW w:w="850" w:type="dxa"/>
            <w:vAlign w:val="center"/>
          </w:tcPr>
          <w:p w14:paraId="79244556" w14:textId="77777777" w:rsidR="003F380D" w:rsidRDefault="003F380D" w:rsidP="0090488B">
            <w:pPr>
              <w:spacing w:before="0"/>
              <w:jc w:val="center"/>
              <w:rPr>
                <w:i/>
                <w:sz w:val="16"/>
                <w:szCs w:val="16"/>
              </w:rPr>
            </w:pPr>
            <w:r>
              <w:rPr>
                <w:i/>
                <w:sz w:val="16"/>
                <w:szCs w:val="16"/>
              </w:rPr>
              <w:t>0</w:t>
            </w:r>
          </w:p>
        </w:tc>
        <w:tc>
          <w:tcPr>
            <w:tcW w:w="851" w:type="dxa"/>
            <w:vAlign w:val="center"/>
          </w:tcPr>
          <w:p w14:paraId="7F84E9E0" w14:textId="77777777" w:rsidR="003F380D" w:rsidRDefault="003F380D" w:rsidP="0090488B">
            <w:pPr>
              <w:spacing w:before="0"/>
              <w:jc w:val="center"/>
              <w:rPr>
                <w:i/>
                <w:sz w:val="16"/>
                <w:szCs w:val="16"/>
              </w:rPr>
            </w:pPr>
            <w:r>
              <w:rPr>
                <w:i/>
                <w:sz w:val="16"/>
                <w:szCs w:val="16"/>
              </w:rPr>
              <w:t>1</w:t>
            </w:r>
          </w:p>
        </w:tc>
        <w:tc>
          <w:tcPr>
            <w:tcW w:w="1276" w:type="dxa"/>
            <w:vAlign w:val="center"/>
          </w:tcPr>
          <w:p w14:paraId="290D3D79" w14:textId="77777777" w:rsidR="003F380D" w:rsidRPr="00C344F4" w:rsidRDefault="003F380D" w:rsidP="0090488B">
            <w:pPr>
              <w:spacing w:before="0"/>
              <w:jc w:val="left"/>
              <w:rPr>
                <w:i/>
                <w:sz w:val="16"/>
                <w:szCs w:val="16"/>
              </w:rPr>
            </w:pPr>
          </w:p>
        </w:tc>
      </w:tr>
      <w:tr w:rsidR="003F380D" w:rsidRPr="00C344F4" w14:paraId="2862BB26" w14:textId="77777777" w:rsidTr="00B051ED">
        <w:trPr>
          <w:trHeight w:val="284"/>
        </w:trPr>
        <w:tc>
          <w:tcPr>
            <w:tcW w:w="4111" w:type="dxa"/>
            <w:vAlign w:val="center"/>
          </w:tcPr>
          <w:p w14:paraId="103C98E4" w14:textId="77777777" w:rsidR="003F380D" w:rsidRPr="00E20934" w:rsidRDefault="003F380D" w:rsidP="00E20934">
            <w:pPr>
              <w:spacing w:before="0"/>
              <w:ind w:left="318"/>
              <w:jc w:val="left"/>
              <w:rPr>
                <w:sz w:val="16"/>
                <w:szCs w:val="16"/>
              </w:rPr>
            </w:pPr>
            <w:r w:rsidRPr="00E20934">
              <w:rPr>
                <w:sz w:val="16"/>
                <w:szCs w:val="16"/>
              </w:rPr>
              <w:t>Resumo</w:t>
            </w:r>
          </w:p>
        </w:tc>
        <w:tc>
          <w:tcPr>
            <w:tcW w:w="2410" w:type="dxa"/>
            <w:vAlign w:val="center"/>
          </w:tcPr>
          <w:p w14:paraId="7FC2292F" w14:textId="77777777" w:rsidR="003F380D" w:rsidRDefault="003F380D" w:rsidP="0090488B">
            <w:pPr>
              <w:spacing w:before="0"/>
              <w:jc w:val="left"/>
              <w:rPr>
                <w:i/>
                <w:sz w:val="16"/>
                <w:szCs w:val="16"/>
              </w:rPr>
            </w:pPr>
            <w:r>
              <w:rPr>
                <w:i/>
                <w:sz w:val="16"/>
                <w:szCs w:val="16"/>
              </w:rPr>
              <w:t>ResumoConsulta</w:t>
            </w:r>
          </w:p>
        </w:tc>
        <w:tc>
          <w:tcPr>
            <w:tcW w:w="850" w:type="dxa"/>
            <w:vAlign w:val="center"/>
          </w:tcPr>
          <w:p w14:paraId="56B2DF6B" w14:textId="77777777" w:rsidR="003F380D" w:rsidRDefault="003F380D" w:rsidP="0090488B">
            <w:pPr>
              <w:spacing w:before="0"/>
              <w:jc w:val="center"/>
              <w:rPr>
                <w:i/>
                <w:sz w:val="16"/>
                <w:szCs w:val="16"/>
              </w:rPr>
            </w:pPr>
            <w:r>
              <w:rPr>
                <w:i/>
                <w:sz w:val="16"/>
                <w:szCs w:val="16"/>
              </w:rPr>
              <w:t>0</w:t>
            </w:r>
          </w:p>
        </w:tc>
        <w:tc>
          <w:tcPr>
            <w:tcW w:w="851" w:type="dxa"/>
            <w:vAlign w:val="center"/>
          </w:tcPr>
          <w:p w14:paraId="2731E2B7" w14:textId="77777777" w:rsidR="003F380D" w:rsidRDefault="003F380D" w:rsidP="0090488B">
            <w:pPr>
              <w:spacing w:before="0"/>
              <w:jc w:val="center"/>
              <w:rPr>
                <w:i/>
                <w:sz w:val="16"/>
                <w:szCs w:val="16"/>
              </w:rPr>
            </w:pPr>
            <w:r>
              <w:rPr>
                <w:i/>
                <w:sz w:val="16"/>
                <w:szCs w:val="16"/>
              </w:rPr>
              <w:t>1</w:t>
            </w:r>
          </w:p>
        </w:tc>
        <w:tc>
          <w:tcPr>
            <w:tcW w:w="1276" w:type="dxa"/>
            <w:vAlign w:val="center"/>
          </w:tcPr>
          <w:p w14:paraId="3FD34DF6" w14:textId="77777777" w:rsidR="003F380D" w:rsidRPr="00C344F4" w:rsidRDefault="003F380D" w:rsidP="0090488B">
            <w:pPr>
              <w:spacing w:before="0"/>
              <w:jc w:val="left"/>
              <w:rPr>
                <w:i/>
                <w:sz w:val="16"/>
                <w:szCs w:val="16"/>
              </w:rPr>
            </w:pPr>
          </w:p>
        </w:tc>
      </w:tr>
      <w:tr w:rsidR="003F380D" w:rsidRPr="00C344F4" w14:paraId="791D85AA" w14:textId="77777777" w:rsidTr="00B051ED">
        <w:trPr>
          <w:trHeight w:val="284"/>
        </w:trPr>
        <w:tc>
          <w:tcPr>
            <w:tcW w:w="4111" w:type="dxa"/>
            <w:vAlign w:val="center"/>
          </w:tcPr>
          <w:p w14:paraId="6825CFDF" w14:textId="77777777" w:rsidR="003F380D" w:rsidRPr="00427FFC" w:rsidRDefault="003F380D" w:rsidP="00E20934">
            <w:pPr>
              <w:spacing w:before="0"/>
              <w:ind w:left="459"/>
              <w:jc w:val="left"/>
              <w:rPr>
                <w:i/>
                <w:sz w:val="16"/>
                <w:szCs w:val="16"/>
              </w:rPr>
            </w:pPr>
            <w:r>
              <w:rPr>
                <w:i/>
                <w:sz w:val="16"/>
                <w:szCs w:val="16"/>
              </w:rPr>
              <w:t>numeroOcorrencias</w:t>
            </w:r>
          </w:p>
        </w:tc>
        <w:tc>
          <w:tcPr>
            <w:tcW w:w="2410" w:type="dxa"/>
            <w:vAlign w:val="center"/>
          </w:tcPr>
          <w:p w14:paraId="0DA49274" w14:textId="77777777" w:rsidR="003F380D" w:rsidRDefault="003F380D" w:rsidP="0090488B">
            <w:pPr>
              <w:spacing w:before="0"/>
              <w:jc w:val="left"/>
              <w:rPr>
                <w:i/>
                <w:sz w:val="16"/>
                <w:szCs w:val="16"/>
              </w:rPr>
            </w:pPr>
            <w:r>
              <w:rPr>
                <w:i/>
                <w:sz w:val="16"/>
                <w:szCs w:val="16"/>
              </w:rPr>
              <w:t>String</w:t>
            </w:r>
          </w:p>
        </w:tc>
        <w:tc>
          <w:tcPr>
            <w:tcW w:w="850" w:type="dxa"/>
            <w:vAlign w:val="center"/>
          </w:tcPr>
          <w:p w14:paraId="7D9329F4" w14:textId="77777777" w:rsidR="003F380D" w:rsidRDefault="003F380D" w:rsidP="0090488B">
            <w:pPr>
              <w:spacing w:before="0"/>
              <w:jc w:val="center"/>
              <w:rPr>
                <w:i/>
                <w:sz w:val="16"/>
                <w:szCs w:val="16"/>
              </w:rPr>
            </w:pPr>
            <w:r>
              <w:rPr>
                <w:i/>
                <w:sz w:val="16"/>
                <w:szCs w:val="16"/>
              </w:rPr>
              <w:t>0</w:t>
            </w:r>
          </w:p>
        </w:tc>
        <w:tc>
          <w:tcPr>
            <w:tcW w:w="851" w:type="dxa"/>
            <w:vAlign w:val="center"/>
          </w:tcPr>
          <w:p w14:paraId="11BD703A" w14:textId="77777777" w:rsidR="003F380D" w:rsidRDefault="003F380D" w:rsidP="0090488B">
            <w:pPr>
              <w:spacing w:before="0"/>
              <w:jc w:val="center"/>
              <w:rPr>
                <w:i/>
                <w:sz w:val="16"/>
                <w:szCs w:val="16"/>
              </w:rPr>
            </w:pPr>
            <w:r>
              <w:rPr>
                <w:i/>
                <w:sz w:val="16"/>
                <w:szCs w:val="16"/>
              </w:rPr>
              <w:t>1</w:t>
            </w:r>
          </w:p>
        </w:tc>
        <w:tc>
          <w:tcPr>
            <w:tcW w:w="1276" w:type="dxa"/>
            <w:vAlign w:val="center"/>
          </w:tcPr>
          <w:p w14:paraId="2B871AD7" w14:textId="77777777" w:rsidR="003F380D" w:rsidRPr="00C344F4" w:rsidRDefault="003F380D" w:rsidP="0090488B">
            <w:pPr>
              <w:spacing w:before="0"/>
              <w:jc w:val="left"/>
              <w:rPr>
                <w:i/>
                <w:sz w:val="16"/>
                <w:szCs w:val="16"/>
              </w:rPr>
            </w:pPr>
          </w:p>
        </w:tc>
      </w:tr>
      <w:tr w:rsidR="003F380D" w:rsidRPr="00C344F4" w14:paraId="786DF600" w14:textId="77777777" w:rsidTr="00B051ED">
        <w:trPr>
          <w:trHeight w:val="284"/>
        </w:trPr>
        <w:tc>
          <w:tcPr>
            <w:tcW w:w="4111" w:type="dxa"/>
            <w:vAlign w:val="center"/>
          </w:tcPr>
          <w:p w14:paraId="7C9DC99C" w14:textId="77777777" w:rsidR="003F380D" w:rsidRPr="00427FFC" w:rsidRDefault="003F380D" w:rsidP="00E20934">
            <w:pPr>
              <w:spacing w:before="0"/>
              <w:ind w:left="459"/>
              <w:jc w:val="left"/>
              <w:rPr>
                <w:i/>
                <w:sz w:val="16"/>
                <w:szCs w:val="16"/>
              </w:rPr>
            </w:pPr>
            <w:r>
              <w:rPr>
                <w:i/>
                <w:sz w:val="16"/>
                <w:szCs w:val="16"/>
              </w:rPr>
              <w:t>valorTotal/valor</w:t>
            </w:r>
          </w:p>
        </w:tc>
        <w:tc>
          <w:tcPr>
            <w:tcW w:w="2410" w:type="dxa"/>
            <w:vAlign w:val="center"/>
          </w:tcPr>
          <w:p w14:paraId="4C4C5371" w14:textId="77777777" w:rsidR="003F380D" w:rsidRDefault="003F380D" w:rsidP="0090488B">
            <w:pPr>
              <w:spacing w:before="0"/>
              <w:jc w:val="left"/>
              <w:rPr>
                <w:i/>
                <w:sz w:val="16"/>
                <w:szCs w:val="16"/>
              </w:rPr>
            </w:pPr>
            <w:r>
              <w:rPr>
                <w:i/>
                <w:sz w:val="16"/>
                <w:szCs w:val="16"/>
              </w:rPr>
              <w:t>Decimal</w:t>
            </w:r>
          </w:p>
        </w:tc>
        <w:tc>
          <w:tcPr>
            <w:tcW w:w="850" w:type="dxa"/>
            <w:vAlign w:val="center"/>
          </w:tcPr>
          <w:p w14:paraId="2729F3F0" w14:textId="77777777" w:rsidR="003F380D" w:rsidRDefault="003F380D" w:rsidP="0090488B">
            <w:pPr>
              <w:spacing w:before="0"/>
              <w:jc w:val="center"/>
              <w:rPr>
                <w:i/>
                <w:sz w:val="16"/>
                <w:szCs w:val="16"/>
              </w:rPr>
            </w:pPr>
            <w:r>
              <w:rPr>
                <w:i/>
                <w:sz w:val="16"/>
                <w:szCs w:val="16"/>
              </w:rPr>
              <w:t>0</w:t>
            </w:r>
          </w:p>
        </w:tc>
        <w:tc>
          <w:tcPr>
            <w:tcW w:w="851" w:type="dxa"/>
            <w:vAlign w:val="center"/>
          </w:tcPr>
          <w:p w14:paraId="0F800885" w14:textId="77777777" w:rsidR="003F380D" w:rsidRDefault="003F380D" w:rsidP="0090488B">
            <w:pPr>
              <w:spacing w:before="0"/>
              <w:jc w:val="center"/>
              <w:rPr>
                <w:i/>
                <w:sz w:val="16"/>
                <w:szCs w:val="16"/>
              </w:rPr>
            </w:pPr>
            <w:r>
              <w:rPr>
                <w:i/>
                <w:sz w:val="16"/>
                <w:szCs w:val="16"/>
              </w:rPr>
              <w:t>1</w:t>
            </w:r>
          </w:p>
        </w:tc>
        <w:tc>
          <w:tcPr>
            <w:tcW w:w="1276" w:type="dxa"/>
            <w:vAlign w:val="center"/>
          </w:tcPr>
          <w:p w14:paraId="3DD390FC" w14:textId="77777777" w:rsidR="003F380D" w:rsidRPr="00C344F4" w:rsidRDefault="003F380D" w:rsidP="0090488B">
            <w:pPr>
              <w:spacing w:before="0"/>
              <w:jc w:val="left"/>
              <w:rPr>
                <w:i/>
                <w:sz w:val="16"/>
                <w:szCs w:val="16"/>
              </w:rPr>
            </w:pPr>
          </w:p>
        </w:tc>
      </w:tr>
      <w:tr w:rsidR="003F380D" w:rsidRPr="00C344F4" w14:paraId="204EBC1C" w14:textId="77777777" w:rsidTr="00B051ED">
        <w:trPr>
          <w:trHeight w:val="284"/>
        </w:trPr>
        <w:tc>
          <w:tcPr>
            <w:tcW w:w="4111" w:type="dxa"/>
            <w:vAlign w:val="center"/>
          </w:tcPr>
          <w:p w14:paraId="2D7C789A" w14:textId="77777777" w:rsidR="003F380D" w:rsidRPr="00E20934" w:rsidRDefault="003F380D" w:rsidP="00E20934">
            <w:pPr>
              <w:spacing w:before="0"/>
              <w:ind w:left="318"/>
              <w:jc w:val="left"/>
              <w:rPr>
                <w:sz w:val="16"/>
                <w:szCs w:val="16"/>
              </w:rPr>
            </w:pPr>
            <w:r w:rsidRPr="00E20934">
              <w:rPr>
                <w:sz w:val="16"/>
                <w:szCs w:val="16"/>
              </w:rPr>
              <w:t>Anotacao</w:t>
            </w:r>
          </w:p>
        </w:tc>
        <w:tc>
          <w:tcPr>
            <w:tcW w:w="2410" w:type="dxa"/>
            <w:vAlign w:val="center"/>
          </w:tcPr>
          <w:p w14:paraId="1B2B76E0" w14:textId="2520D37A" w:rsidR="003F380D" w:rsidRDefault="003F380D" w:rsidP="0090488B">
            <w:pPr>
              <w:spacing w:before="0"/>
              <w:jc w:val="left"/>
              <w:rPr>
                <w:i/>
                <w:sz w:val="16"/>
                <w:szCs w:val="16"/>
              </w:rPr>
            </w:pPr>
            <w:r>
              <w:rPr>
                <w:i/>
                <w:sz w:val="16"/>
                <w:szCs w:val="16"/>
              </w:rPr>
              <w:t>AnotacaoSPC</w:t>
            </w:r>
          </w:p>
        </w:tc>
        <w:tc>
          <w:tcPr>
            <w:tcW w:w="850" w:type="dxa"/>
            <w:vAlign w:val="center"/>
          </w:tcPr>
          <w:p w14:paraId="6D7C3B6D" w14:textId="77777777" w:rsidR="003F380D" w:rsidRDefault="003F380D" w:rsidP="0090488B">
            <w:pPr>
              <w:spacing w:before="0"/>
              <w:jc w:val="center"/>
              <w:rPr>
                <w:i/>
                <w:sz w:val="16"/>
                <w:szCs w:val="16"/>
              </w:rPr>
            </w:pPr>
            <w:r>
              <w:rPr>
                <w:i/>
                <w:sz w:val="16"/>
                <w:szCs w:val="16"/>
              </w:rPr>
              <w:t>0</w:t>
            </w:r>
          </w:p>
        </w:tc>
        <w:tc>
          <w:tcPr>
            <w:tcW w:w="851" w:type="dxa"/>
            <w:vAlign w:val="center"/>
          </w:tcPr>
          <w:p w14:paraId="5200AC73" w14:textId="77777777" w:rsidR="003F380D" w:rsidRDefault="003F380D" w:rsidP="0090488B">
            <w:pPr>
              <w:spacing w:before="0"/>
              <w:jc w:val="center"/>
              <w:rPr>
                <w:i/>
                <w:sz w:val="16"/>
                <w:szCs w:val="16"/>
              </w:rPr>
            </w:pPr>
            <w:r>
              <w:rPr>
                <w:i/>
                <w:sz w:val="16"/>
                <w:szCs w:val="16"/>
              </w:rPr>
              <w:t>-1</w:t>
            </w:r>
          </w:p>
        </w:tc>
        <w:tc>
          <w:tcPr>
            <w:tcW w:w="1276" w:type="dxa"/>
            <w:vAlign w:val="center"/>
          </w:tcPr>
          <w:p w14:paraId="7EE48852" w14:textId="77777777" w:rsidR="003F380D" w:rsidRPr="00C344F4" w:rsidRDefault="003F380D" w:rsidP="0090488B">
            <w:pPr>
              <w:spacing w:before="0"/>
              <w:jc w:val="left"/>
              <w:rPr>
                <w:i/>
                <w:sz w:val="16"/>
                <w:szCs w:val="16"/>
              </w:rPr>
            </w:pPr>
          </w:p>
        </w:tc>
      </w:tr>
      <w:tr w:rsidR="003F380D" w:rsidRPr="00C344F4" w14:paraId="1DD4A4B8" w14:textId="77777777" w:rsidTr="00B051ED">
        <w:trPr>
          <w:trHeight w:val="284"/>
        </w:trPr>
        <w:tc>
          <w:tcPr>
            <w:tcW w:w="4111" w:type="dxa"/>
            <w:vAlign w:val="center"/>
          </w:tcPr>
          <w:p w14:paraId="07933DA4" w14:textId="77777777" w:rsidR="003F380D" w:rsidRPr="00427FFC" w:rsidRDefault="003F380D" w:rsidP="00E20934">
            <w:pPr>
              <w:spacing w:before="0"/>
              <w:ind w:left="459"/>
              <w:jc w:val="left"/>
              <w:rPr>
                <w:i/>
                <w:sz w:val="16"/>
                <w:szCs w:val="16"/>
              </w:rPr>
            </w:pPr>
            <w:r>
              <w:rPr>
                <w:i/>
                <w:sz w:val="16"/>
                <w:szCs w:val="16"/>
              </w:rPr>
              <w:t>data</w:t>
            </w:r>
          </w:p>
        </w:tc>
        <w:tc>
          <w:tcPr>
            <w:tcW w:w="2410" w:type="dxa"/>
            <w:vAlign w:val="center"/>
          </w:tcPr>
          <w:p w14:paraId="36B06A49" w14:textId="77777777" w:rsidR="003F380D" w:rsidRDefault="003F380D" w:rsidP="0090488B">
            <w:pPr>
              <w:spacing w:before="0"/>
              <w:jc w:val="left"/>
              <w:rPr>
                <w:i/>
                <w:sz w:val="16"/>
                <w:szCs w:val="16"/>
              </w:rPr>
            </w:pPr>
            <w:r>
              <w:rPr>
                <w:i/>
                <w:sz w:val="16"/>
                <w:szCs w:val="16"/>
              </w:rPr>
              <w:t>DateTime</w:t>
            </w:r>
          </w:p>
        </w:tc>
        <w:tc>
          <w:tcPr>
            <w:tcW w:w="850" w:type="dxa"/>
            <w:vAlign w:val="center"/>
          </w:tcPr>
          <w:p w14:paraId="28EA44B8" w14:textId="77777777" w:rsidR="003F380D" w:rsidRDefault="003F380D" w:rsidP="0090488B">
            <w:pPr>
              <w:spacing w:before="0"/>
              <w:jc w:val="center"/>
              <w:rPr>
                <w:i/>
                <w:sz w:val="16"/>
                <w:szCs w:val="16"/>
              </w:rPr>
            </w:pPr>
            <w:r>
              <w:rPr>
                <w:i/>
                <w:sz w:val="16"/>
                <w:szCs w:val="16"/>
              </w:rPr>
              <w:t>0</w:t>
            </w:r>
          </w:p>
        </w:tc>
        <w:tc>
          <w:tcPr>
            <w:tcW w:w="851" w:type="dxa"/>
            <w:vAlign w:val="center"/>
          </w:tcPr>
          <w:p w14:paraId="3E5B0449" w14:textId="77777777" w:rsidR="003F380D" w:rsidRDefault="003F380D" w:rsidP="0090488B">
            <w:pPr>
              <w:spacing w:before="0"/>
              <w:jc w:val="center"/>
              <w:rPr>
                <w:i/>
                <w:sz w:val="16"/>
                <w:szCs w:val="16"/>
              </w:rPr>
            </w:pPr>
            <w:r>
              <w:rPr>
                <w:i/>
                <w:sz w:val="16"/>
                <w:szCs w:val="16"/>
              </w:rPr>
              <w:t>1</w:t>
            </w:r>
          </w:p>
        </w:tc>
        <w:tc>
          <w:tcPr>
            <w:tcW w:w="1276" w:type="dxa"/>
            <w:vAlign w:val="center"/>
          </w:tcPr>
          <w:p w14:paraId="44C03C43" w14:textId="77777777" w:rsidR="003F380D" w:rsidRPr="00C344F4" w:rsidRDefault="003F380D" w:rsidP="0090488B">
            <w:pPr>
              <w:spacing w:before="0"/>
              <w:jc w:val="left"/>
              <w:rPr>
                <w:i/>
                <w:sz w:val="16"/>
                <w:szCs w:val="16"/>
              </w:rPr>
            </w:pPr>
          </w:p>
        </w:tc>
      </w:tr>
      <w:tr w:rsidR="003F380D" w:rsidRPr="00C344F4" w14:paraId="43B0A169" w14:textId="77777777" w:rsidTr="00B051ED">
        <w:trPr>
          <w:trHeight w:val="284"/>
        </w:trPr>
        <w:tc>
          <w:tcPr>
            <w:tcW w:w="4111" w:type="dxa"/>
            <w:vAlign w:val="center"/>
          </w:tcPr>
          <w:p w14:paraId="01BFDA2C" w14:textId="77777777" w:rsidR="003F380D" w:rsidRPr="00427FFC" w:rsidRDefault="003F380D" w:rsidP="00E20934">
            <w:pPr>
              <w:spacing w:before="0"/>
              <w:ind w:left="459"/>
              <w:jc w:val="left"/>
              <w:rPr>
                <w:i/>
                <w:sz w:val="16"/>
                <w:szCs w:val="16"/>
              </w:rPr>
            </w:pPr>
            <w:r>
              <w:rPr>
                <w:i/>
                <w:sz w:val="16"/>
                <w:szCs w:val="16"/>
              </w:rPr>
              <w:t>pendenciaFinanceira/valor/valor</w:t>
            </w:r>
          </w:p>
        </w:tc>
        <w:tc>
          <w:tcPr>
            <w:tcW w:w="2410" w:type="dxa"/>
            <w:vAlign w:val="center"/>
          </w:tcPr>
          <w:p w14:paraId="38218DB8" w14:textId="77777777" w:rsidR="003F380D" w:rsidRDefault="003F380D" w:rsidP="0090488B">
            <w:pPr>
              <w:spacing w:before="0"/>
              <w:jc w:val="left"/>
              <w:rPr>
                <w:i/>
                <w:sz w:val="16"/>
                <w:szCs w:val="16"/>
              </w:rPr>
            </w:pPr>
            <w:r>
              <w:rPr>
                <w:i/>
                <w:sz w:val="16"/>
                <w:szCs w:val="16"/>
              </w:rPr>
              <w:t>Decimal</w:t>
            </w:r>
          </w:p>
        </w:tc>
        <w:tc>
          <w:tcPr>
            <w:tcW w:w="850" w:type="dxa"/>
            <w:vAlign w:val="center"/>
          </w:tcPr>
          <w:p w14:paraId="7A46AD79" w14:textId="77777777" w:rsidR="003F380D" w:rsidRDefault="003F380D" w:rsidP="0090488B">
            <w:pPr>
              <w:spacing w:before="0"/>
              <w:jc w:val="center"/>
              <w:rPr>
                <w:i/>
                <w:sz w:val="16"/>
                <w:szCs w:val="16"/>
              </w:rPr>
            </w:pPr>
            <w:r>
              <w:rPr>
                <w:i/>
                <w:sz w:val="16"/>
                <w:szCs w:val="16"/>
              </w:rPr>
              <w:t>0</w:t>
            </w:r>
          </w:p>
        </w:tc>
        <w:tc>
          <w:tcPr>
            <w:tcW w:w="851" w:type="dxa"/>
            <w:vAlign w:val="center"/>
          </w:tcPr>
          <w:p w14:paraId="047A05CE" w14:textId="77777777" w:rsidR="003F380D" w:rsidRDefault="003F380D" w:rsidP="0090488B">
            <w:pPr>
              <w:spacing w:before="0"/>
              <w:jc w:val="center"/>
              <w:rPr>
                <w:i/>
                <w:sz w:val="16"/>
                <w:szCs w:val="16"/>
              </w:rPr>
            </w:pPr>
            <w:r>
              <w:rPr>
                <w:i/>
                <w:sz w:val="16"/>
                <w:szCs w:val="16"/>
              </w:rPr>
              <w:t>1</w:t>
            </w:r>
          </w:p>
        </w:tc>
        <w:tc>
          <w:tcPr>
            <w:tcW w:w="1276" w:type="dxa"/>
            <w:vAlign w:val="center"/>
          </w:tcPr>
          <w:p w14:paraId="583D5347" w14:textId="77777777" w:rsidR="003F380D" w:rsidRPr="00C344F4" w:rsidRDefault="003F380D" w:rsidP="0090488B">
            <w:pPr>
              <w:spacing w:before="0"/>
              <w:jc w:val="left"/>
              <w:rPr>
                <w:i/>
                <w:sz w:val="16"/>
                <w:szCs w:val="16"/>
              </w:rPr>
            </w:pPr>
          </w:p>
        </w:tc>
      </w:tr>
      <w:tr w:rsidR="003F380D" w:rsidRPr="00C344F4" w14:paraId="30A91FF6" w14:textId="77777777" w:rsidTr="00B051ED">
        <w:trPr>
          <w:trHeight w:val="284"/>
        </w:trPr>
        <w:tc>
          <w:tcPr>
            <w:tcW w:w="4111" w:type="dxa"/>
            <w:vAlign w:val="center"/>
          </w:tcPr>
          <w:p w14:paraId="2231C431" w14:textId="1656B327" w:rsidR="003F380D" w:rsidRDefault="003F380D" w:rsidP="00E20934">
            <w:pPr>
              <w:spacing w:before="0"/>
              <w:ind w:left="459"/>
              <w:jc w:val="left"/>
              <w:rPr>
                <w:i/>
                <w:sz w:val="16"/>
                <w:szCs w:val="16"/>
              </w:rPr>
            </w:pPr>
            <w:r>
              <w:rPr>
                <w:i/>
                <w:sz w:val="16"/>
                <w:szCs w:val="16"/>
              </w:rPr>
              <w:t>pendenciaFinanceira/contrato</w:t>
            </w:r>
          </w:p>
        </w:tc>
        <w:tc>
          <w:tcPr>
            <w:tcW w:w="2410" w:type="dxa"/>
            <w:vAlign w:val="center"/>
          </w:tcPr>
          <w:p w14:paraId="6A405168" w14:textId="2D9B6E2F" w:rsidR="003F380D" w:rsidRDefault="003F380D" w:rsidP="0090488B">
            <w:pPr>
              <w:spacing w:before="0"/>
              <w:jc w:val="left"/>
              <w:rPr>
                <w:i/>
                <w:sz w:val="16"/>
                <w:szCs w:val="16"/>
              </w:rPr>
            </w:pPr>
            <w:r>
              <w:rPr>
                <w:i/>
                <w:sz w:val="16"/>
                <w:szCs w:val="16"/>
              </w:rPr>
              <w:t>String</w:t>
            </w:r>
          </w:p>
        </w:tc>
        <w:tc>
          <w:tcPr>
            <w:tcW w:w="850" w:type="dxa"/>
            <w:vAlign w:val="center"/>
          </w:tcPr>
          <w:p w14:paraId="407FF92B" w14:textId="3EDECEDA" w:rsidR="003F380D" w:rsidRDefault="003F380D" w:rsidP="0090488B">
            <w:pPr>
              <w:spacing w:before="0"/>
              <w:jc w:val="center"/>
              <w:rPr>
                <w:i/>
                <w:sz w:val="16"/>
                <w:szCs w:val="16"/>
              </w:rPr>
            </w:pPr>
            <w:r>
              <w:rPr>
                <w:i/>
                <w:sz w:val="16"/>
                <w:szCs w:val="16"/>
              </w:rPr>
              <w:t>0</w:t>
            </w:r>
          </w:p>
        </w:tc>
        <w:tc>
          <w:tcPr>
            <w:tcW w:w="851" w:type="dxa"/>
            <w:vAlign w:val="center"/>
          </w:tcPr>
          <w:p w14:paraId="0886C02A" w14:textId="04B24981" w:rsidR="003F380D" w:rsidRDefault="003F380D" w:rsidP="0090488B">
            <w:pPr>
              <w:spacing w:before="0"/>
              <w:jc w:val="center"/>
              <w:rPr>
                <w:i/>
                <w:sz w:val="16"/>
                <w:szCs w:val="16"/>
              </w:rPr>
            </w:pPr>
            <w:r>
              <w:rPr>
                <w:i/>
                <w:sz w:val="16"/>
                <w:szCs w:val="16"/>
              </w:rPr>
              <w:t>1</w:t>
            </w:r>
          </w:p>
        </w:tc>
        <w:tc>
          <w:tcPr>
            <w:tcW w:w="1276" w:type="dxa"/>
            <w:vAlign w:val="center"/>
          </w:tcPr>
          <w:p w14:paraId="3486C10F" w14:textId="77777777" w:rsidR="003F380D" w:rsidRPr="00C344F4" w:rsidRDefault="003F380D" w:rsidP="0090488B">
            <w:pPr>
              <w:spacing w:before="0"/>
              <w:jc w:val="left"/>
              <w:rPr>
                <w:i/>
                <w:sz w:val="16"/>
                <w:szCs w:val="16"/>
              </w:rPr>
            </w:pPr>
          </w:p>
        </w:tc>
      </w:tr>
      <w:tr w:rsidR="003F380D" w:rsidRPr="00C344F4" w14:paraId="0B28DD49" w14:textId="77777777" w:rsidTr="00B051ED">
        <w:trPr>
          <w:trHeight w:val="284"/>
        </w:trPr>
        <w:tc>
          <w:tcPr>
            <w:tcW w:w="4111" w:type="dxa"/>
            <w:vAlign w:val="center"/>
          </w:tcPr>
          <w:p w14:paraId="7E7592A2" w14:textId="1723AD65" w:rsidR="003F380D" w:rsidRDefault="003F380D" w:rsidP="00E20934">
            <w:pPr>
              <w:spacing w:before="0"/>
              <w:ind w:left="459"/>
              <w:jc w:val="left"/>
              <w:rPr>
                <w:i/>
                <w:sz w:val="16"/>
                <w:szCs w:val="16"/>
              </w:rPr>
            </w:pPr>
            <w:r>
              <w:rPr>
                <w:i/>
                <w:sz w:val="16"/>
                <w:szCs w:val="16"/>
              </w:rPr>
              <w:t>pendenciaFinanceira/vencimento</w:t>
            </w:r>
          </w:p>
        </w:tc>
        <w:tc>
          <w:tcPr>
            <w:tcW w:w="2410" w:type="dxa"/>
            <w:vAlign w:val="center"/>
          </w:tcPr>
          <w:p w14:paraId="7F8743DD" w14:textId="46BA9834" w:rsidR="003F380D" w:rsidRDefault="003F380D" w:rsidP="0090488B">
            <w:pPr>
              <w:spacing w:before="0"/>
              <w:jc w:val="left"/>
              <w:rPr>
                <w:i/>
                <w:sz w:val="16"/>
                <w:szCs w:val="16"/>
              </w:rPr>
            </w:pPr>
            <w:r>
              <w:rPr>
                <w:i/>
                <w:sz w:val="16"/>
                <w:szCs w:val="16"/>
              </w:rPr>
              <w:t>Date</w:t>
            </w:r>
          </w:p>
        </w:tc>
        <w:tc>
          <w:tcPr>
            <w:tcW w:w="850" w:type="dxa"/>
            <w:vAlign w:val="center"/>
          </w:tcPr>
          <w:p w14:paraId="03436E99" w14:textId="7F6DE186" w:rsidR="003F380D" w:rsidRDefault="003F380D" w:rsidP="0090488B">
            <w:pPr>
              <w:spacing w:before="0"/>
              <w:jc w:val="center"/>
              <w:rPr>
                <w:i/>
                <w:sz w:val="16"/>
                <w:szCs w:val="16"/>
              </w:rPr>
            </w:pPr>
            <w:r>
              <w:rPr>
                <w:i/>
                <w:sz w:val="16"/>
                <w:szCs w:val="16"/>
              </w:rPr>
              <w:t>0</w:t>
            </w:r>
          </w:p>
        </w:tc>
        <w:tc>
          <w:tcPr>
            <w:tcW w:w="851" w:type="dxa"/>
            <w:vAlign w:val="center"/>
          </w:tcPr>
          <w:p w14:paraId="4CF69A0E" w14:textId="3571BB54" w:rsidR="003F380D" w:rsidRDefault="003F380D" w:rsidP="0090488B">
            <w:pPr>
              <w:spacing w:before="0"/>
              <w:jc w:val="center"/>
              <w:rPr>
                <w:i/>
                <w:sz w:val="16"/>
                <w:szCs w:val="16"/>
              </w:rPr>
            </w:pPr>
            <w:r>
              <w:rPr>
                <w:i/>
                <w:sz w:val="16"/>
                <w:szCs w:val="16"/>
              </w:rPr>
              <w:t>1</w:t>
            </w:r>
          </w:p>
        </w:tc>
        <w:tc>
          <w:tcPr>
            <w:tcW w:w="1276" w:type="dxa"/>
            <w:vAlign w:val="center"/>
          </w:tcPr>
          <w:p w14:paraId="2B80E6F4" w14:textId="77777777" w:rsidR="003F380D" w:rsidRPr="00C344F4" w:rsidRDefault="003F380D" w:rsidP="0090488B">
            <w:pPr>
              <w:spacing w:before="0"/>
              <w:jc w:val="left"/>
              <w:rPr>
                <w:i/>
                <w:sz w:val="16"/>
                <w:szCs w:val="16"/>
              </w:rPr>
            </w:pPr>
          </w:p>
        </w:tc>
      </w:tr>
      <w:tr w:rsidR="003F380D" w:rsidRPr="00C344F4" w14:paraId="1B21761F" w14:textId="77777777" w:rsidTr="00B051ED">
        <w:trPr>
          <w:trHeight w:val="284"/>
        </w:trPr>
        <w:tc>
          <w:tcPr>
            <w:tcW w:w="4111" w:type="dxa"/>
            <w:vAlign w:val="center"/>
          </w:tcPr>
          <w:p w14:paraId="119C80E0" w14:textId="77777777" w:rsidR="003F380D" w:rsidRPr="00427FFC" w:rsidRDefault="003F380D" w:rsidP="00E20934">
            <w:pPr>
              <w:spacing w:before="0"/>
              <w:ind w:left="459"/>
              <w:jc w:val="left"/>
              <w:rPr>
                <w:i/>
                <w:sz w:val="16"/>
                <w:szCs w:val="16"/>
              </w:rPr>
            </w:pPr>
            <w:r>
              <w:rPr>
                <w:i/>
                <w:sz w:val="16"/>
                <w:szCs w:val="16"/>
              </w:rPr>
              <w:t>pendenciaFinanceira/natureza/codigo</w:t>
            </w:r>
          </w:p>
        </w:tc>
        <w:tc>
          <w:tcPr>
            <w:tcW w:w="2410" w:type="dxa"/>
            <w:vAlign w:val="center"/>
          </w:tcPr>
          <w:p w14:paraId="3C08CEE4" w14:textId="77777777" w:rsidR="003F380D" w:rsidRDefault="003F380D" w:rsidP="0090488B">
            <w:pPr>
              <w:spacing w:before="0"/>
              <w:jc w:val="left"/>
              <w:rPr>
                <w:i/>
                <w:sz w:val="16"/>
                <w:szCs w:val="16"/>
              </w:rPr>
            </w:pPr>
            <w:r>
              <w:rPr>
                <w:i/>
                <w:sz w:val="16"/>
                <w:szCs w:val="16"/>
              </w:rPr>
              <w:t>String</w:t>
            </w:r>
          </w:p>
        </w:tc>
        <w:tc>
          <w:tcPr>
            <w:tcW w:w="850" w:type="dxa"/>
            <w:vAlign w:val="center"/>
          </w:tcPr>
          <w:p w14:paraId="38F5DF8A" w14:textId="77777777" w:rsidR="003F380D" w:rsidRDefault="003F380D" w:rsidP="0090488B">
            <w:pPr>
              <w:spacing w:before="0"/>
              <w:jc w:val="center"/>
              <w:rPr>
                <w:i/>
                <w:sz w:val="16"/>
                <w:szCs w:val="16"/>
              </w:rPr>
            </w:pPr>
            <w:r>
              <w:rPr>
                <w:i/>
                <w:sz w:val="16"/>
                <w:szCs w:val="16"/>
              </w:rPr>
              <w:t>0</w:t>
            </w:r>
          </w:p>
        </w:tc>
        <w:tc>
          <w:tcPr>
            <w:tcW w:w="851" w:type="dxa"/>
            <w:vAlign w:val="center"/>
          </w:tcPr>
          <w:p w14:paraId="4B8D7B63" w14:textId="77777777" w:rsidR="003F380D" w:rsidRDefault="003F380D" w:rsidP="0090488B">
            <w:pPr>
              <w:spacing w:before="0"/>
              <w:jc w:val="center"/>
              <w:rPr>
                <w:i/>
                <w:sz w:val="16"/>
                <w:szCs w:val="16"/>
              </w:rPr>
            </w:pPr>
            <w:r>
              <w:rPr>
                <w:i/>
                <w:sz w:val="16"/>
                <w:szCs w:val="16"/>
              </w:rPr>
              <w:t>1</w:t>
            </w:r>
          </w:p>
        </w:tc>
        <w:tc>
          <w:tcPr>
            <w:tcW w:w="1276" w:type="dxa"/>
            <w:vAlign w:val="center"/>
          </w:tcPr>
          <w:p w14:paraId="0DC35F08" w14:textId="77777777" w:rsidR="003F380D" w:rsidRPr="00C344F4" w:rsidRDefault="003F380D" w:rsidP="0090488B">
            <w:pPr>
              <w:spacing w:before="0"/>
              <w:jc w:val="left"/>
              <w:rPr>
                <w:i/>
                <w:sz w:val="16"/>
                <w:szCs w:val="16"/>
              </w:rPr>
            </w:pPr>
          </w:p>
        </w:tc>
      </w:tr>
      <w:tr w:rsidR="003F380D" w:rsidRPr="00C344F4" w14:paraId="244C13E8" w14:textId="77777777" w:rsidTr="00B051ED">
        <w:trPr>
          <w:trHeight w:val="284"/>
        </w:trPr>
        <w:tc>
          <w:tcPr>
            <w:tcW w:w="4111" w:type="dxa"/>
            <w:vAlign w:val="center"/>
          </w:tcPr>
          <w:p w14:paraId="65DF39E9" w14:textId="77777777" w:rsidR="003F380D" w:rsidRDefault="003F380D" w:rsidP="00E20934">
            <w:pPr>
              <w:spacing w:before="0"/>
              <w:ind w:left="459"/>
              <w:jc w:val="left"/>
              <w:rPr>
                <w:i/>
                <w:sz w:val="16"/>
                <w:szCs w:val="16"/>
              </w:rPr>
            </w:pPr>
            <w:r>
              <w:rPr>
                <w:i/>
                <w:sz w:val="16"/>
                <w:szCs w:val="16"/>
              </w:rPr>
              <w:t>pendenciaFinanceira/numeroTitulo</w:t>
            </w:r>
          </w:p>
        </w:tc>
        <w:tc>
          <w:tcPr>
            <w:tcW w:w="2410" w:type="dxa"/>
            <w:vAlign w:val="center"/>
          </w:tcPr>
          <w:p w14:paraId="3FBD7CEE" w14:textId="77777777" w:rsidR="003F380D" w:rsidRDefault="003F380D" w:rsidP="0090488B">
            <w:pPr>
              <w:spacing w:before="0"/>
              <w:jc w:val="left"/>
              <w:rPr>
                <w:i/>
                <w:sz w:val="16"/>
                <w:szCs w:val="16"/>
              </w:rPr>
            </w:pPr>
            <w:r>
              <w:rPr>
                <w:i/>
                <w:sz w:val="16"/>
                <w:szCs w:val="16"/>
              </w:rPr>
              <w:t>String</w:t>
            </w:r>
          </w:p>
        </w:tc>
        <w:tc>
          <w:tcPr>
            <w:tcW w:w="850" w:type="dxa"/>
            <w:vAlign w:val="center"/>
          </w:tcPr>
          <w:p w14:paraId="636E95C5" w14:textId="77777777" w:rsidR="003F380D" w:rsidRDefault="003F380D" w:rsidP="0090488B">
            <w:pPr>
              <w:spacing w:before="0"/>
              <w:jc w:val="center"/>
              <w:rPr>
                <w:i/>
                <w:sz w:val="16"/>
                <w:szCs w:val="16"/>
              </w:rPr>
            </w:pPr>
            <w:r>
              <w:rPr>
                <w:i/>
                <w:sz w:val="16"/>
                <w:szCs w:val="16"/>
              </w:rPr>
              <w:t>0</w:t>
            </w:r>
          </w:p>
        </w:tc>
        <w:tc>
          <w:tcPr>
            <w:tcW w:w="851" w:type="dxa"/>
            <w:vAlign w:val="center"/>
          </w:tcPr>
          <w:p w14:paraId="24748235" w14:textId="77777777" w:rsidR="003F380D" w:rsidRDefault="003F380D" w:rsidP="0090488B">
            <w:pPr>
              <w:spacing w:before="0"/>
              <w:jc w:val="center"/>
              <w:rPr>
                <w:i/>
                <w:sz w:val="16"/>
                <w:szCs w:val="16"/>
              </w:rPr>
            </w:pPr>
            <w:r>
              <w:rPr>
                <w:i/>
                <w:sz w:val="16"/>
                <w:szCs w:val="16"/>
              </w:rPr>
              <w:t>1</w:t>
            </w:r>
          </w:p>
        </w:tc>
        <w:tc>
          <w:tcPr>
            <w:tcW w:w="1276" w:type="dxa"/>
            <w:vAlign w:val="center"/>
          </w:tcPr>
          <w:p w14:paraId="24B3E45A" w14:textId="77777777" w:rsidR="003F380D" w:rsidRPr="00C344F4" w:rsidRDefault="003F380D" w:rsidP="0090488B">
            <w:pPr>
              <w:spacing w:before="0"/>
              <w:jc w:val="left"/>
              <w:rPr>
                <w:i/>
                <w:sz w:val="16"/>
                <w:szCs w:val="16"/>
              </w:rPr>
            </w:pPr>
          </w:p>
        </w:tc>
      </w:tr>
      <w:tr w:rsidR="003F380D" w:rsidRPr="00C344F4" w14:paraId="2C84D0FB" w14:textId="77777777" w:rsidTr="00B051ED">
        <w:trPr>
          <w:trHeight w:val="284"/>
        </w:trPr>
        <w:tc>
          <w:tcPr>
            <w:tcW w:w="4111" w:type="dxa"/>
            <w:vAlign w:val="center"/>
          </w:tcPr>
          <w:p w14:paraId="15A48280" w14:textId="2E532C65" w:rsidR="003F380D" w:rsidRPr="00427FFC" w:rsidRDefault="003F380D" w:rsidP="00E20934">
            <w:pPr>
              <w:spacing w:before="0"/>
              <w:ind w:left="459"/>
              <w:jc w:val="left"/>
              <w:rPr>
                <w:i/>
                <w:sz w:val="16"/>
                <w:szCs w:val="16"/>
              </w:rPr>
            </w:pPr>
            <w:r>
              <w:rPr>
                <w:i/>
                <w:sz w:val="16"/>
                <w:szCs w:val="16"/>
              </w:rPr>
              <w:t>origem</w:t>
            </w:r>
          </w:p>
        </w:tc>
        <w:tc>
          <w:tcPr>
            <w:tcW w:w="2410" w:type="dxa"/>
            <w:vAlign w:val="center"/>
          </w:tcPr>
          <w:p w14:paraId="632F2C75" w14:textId="2CFF6FF9" w:rsidR="003F380D" w:rsidRDefault="003F380D" w:rsidP="0090488B">
            <w:pPr>
              <w:spacing w:before="0"/>
              <w:jc w:val="left"/>
              <w:rPr>
                <w:i/>
                <w:sz w:val="16"/>
                <w:szCs w:val="16"/>
              </w:rPr>
            </w:pPr>
            <w:r>
              <w:rPr>
                <w:i/>
                <w:sz w:val="16"/>
                <w:szCs w:val="16"/>
              </w:rPr>
              <w:t>String</w:t>
            </w:r>
          </w:p>
        </w:tc>
        <w:tc>
          <w:tcPr>
            <w:tcW w:w="850" w:type="dxa"/>
            <w:vAlign w:val="center"/>
          </w:tcPr>
          <w:p w14:paraId="23C97B0B" w14:textId="77777777" w:rsidR="003F380D" w:rsidRDefault="003F380D" w:rsidP="0090488B">
            <w:pPr>
              <w:spacing w:before="0"/>
              <w:jc w:val="center"/>
              <w:rPr>
                <w:i/>
                <w:sz w:val="16"/>
                <w:szCs w:val="16"/>
              </w:rPr>
            </w:pPr>
            <w:r>
              <w:rPr>
                <w:i/>
                <w:sz w:val="16"/>
                <w:szCs w:val="16"/>
              </w:rPr>
              <w:t>0</w:t>
            </w:r>
          </w:p>
        </w:tc>
        <w:tc>
          <w:tcPr>
            <w:tcW w:w="851" w:type="dxa"/>
            <w:vAlign w:val="center"/>
          </w:tcPr>
          <w:p w14:paraId="0382161D" w14:textId="77777777" w:rsidR="003F380D" w:rsidRDefault="003F380D" w:rsidP="0090488B">
            <w:pPr>
              <w:spacing w:before="0"/>
              <w:jc w:val="center"/>
              <w:rPr>
                <w:i/>
                <w:sz w:val="16"/>
                <w:szCs w:val="16"/>
              </w:rPr>
            </w:pPr>
            <w:r>
              <w:rPr>
                <w:i/>
                <w:sz w:val="16"/>
                <w:szCs w:val="16"/>
              </w:rPr>
              <w:t>1</w:t>
            </w:r>
          </w:p>
        </w:tc>
        <w:tc>
          <w:tcPr>
            <w:tcW w:w="1276" w:type="dxa"/>
            <w:vAlign w:val="center"/>
          </w:tcPr>
          <w:p w14:paraId="30970418" w14:textId="77777777" w:rsidR="003F380D" w:rsidRPr="00C344F4" w:rsidRDefault="003F380D" w:rsidP="0090488B">
            <w:pPr>
              <w:spacing w:before="0"/>
              <w:jc w:val="left"/>
              <w:rPr>
                <w:i/>
                <w:sz w:val="16"/>
                <w:szCs w:val="16"/>
              </w:rPr>
            </w:pPr>
          </w:p>
        </w:tc>
      </w:tr>
      <w:tr w:rsidR="003F380D" w:rsidRPr="00C344F4" w14:paraId="4860E001" w14:textId="77777777" w:rsidTr="00B051ED">
        <w:trPr>
          <w:trHeight w:val="284"/>
        </w:trPr>
        <w:tc>
          <w:tcPr>
            <w:tcW w:w="4111" w:type="dxa"/>
            <w:vAlign w:val="center"/>
          </w:tcPr>
          <w:p w14:paraId="7E51F2DD" w14:textId="31CBC123" w:rsidR="003F380D" w:rsidRPr="00427FFC" w:rsidRDefault="003F380D" w:rsidP="00E20934">
            <w:pPr>
              <w:spacing w:before="0"/>
              <w:ind w:left="459"/>
              <w:jc w:val="left"/>
              <w:rPr>
                <w:i/>
                <w:sz w:val="16"/>
                <w:szCs w:val="16"/>
              </w:rPr>
            </w:pPr>
            <w:r>
              <w:rPr>
                <w:i/>
                <w:sz w:val="16"/>
                <w:szCs w:val="16"/>
              </w:rPr>
              <w:t>cidade</w:t>
            </w:r>
          </w:p>
        </w:tc>
        <w:tc>
          <w:tcPr>
            <w:tcW w:w="2410" w:type="dxa"/>
          </w:tcPr>
          <w:p w14:paraId="28DF05A4" w14:textId="77777777" w:rsidR="003F380D" w:rsidRDefault="003F380D" w:rsidP="0090488B">
            <w:pPr>
              <w:spacing w:before="0"/>
              <w:jc w:val="left"/>
              <w:rPr>
                <w:i/>
                <w:sz w:val="16"/>
                <w:szCs w:val="16"/>
              </w:rPr>
            </w:pPr>
            <w:r w:rsidRPr="002C6E7E">
              <w:rPr>
                <w:i/>
                <w:sz w:val="16"/>
                <w:szCs w:val="16"/>
              </w:rPr>
              <w:t>String</w:t>
            </w:r>
          </w:p>
        </w:tc>
        <w:tc>
          <w:tcPr>
            <w:tcW w:w="850" w:type="dxa"/>
            <w:vAlign w:val="center"/>
          </w:tcPr>
          <w:p w14:paraId="0EE83A13" w14:textId="77777777" w:rsidR="003F380D" w:rsidRDefault="003F380D" w:rsidP="0090488B">
            <w:pPr>
              <w:spacing w:before="0"/>
              <w:jc w:val="center"/>
              <w:rPr>
                <w:i/>
                <w:sz w:val="16"/>
                <w:szCs w:val="16"/>
              </w:rPr>
            </w:pPr>
            <w:r>
              <w:rPr>
                <w:i/>
                <w:sz w:val="16"/>
                <w:szCs w:val="16"/>
              </w:rPr>
              <w:t>0</w:t>
            </w:r>
          </w:p>
        </w:tc>
        <w:tc>
          <w:tcPr>
            <w:tcW w:w="851" w:type="dxa"/>
            <w:vAlign w:val="center"/>
          </w:tcPr>
          <w:p w14:paraId="7E08A80A" w14:textId="77777777" w:rsidR="003F380D" w:rsidRDefault="003F380D" w:rsidP="0090488B">
            <w:pPr>
              <w:spacing w:before="0"/>
              <w:jc w:val="center"/>
              <w:rPr>
                <w:i/>
                <w:sz w:val="16"/>
                <w:szCs w:val="16"/>
              </w:rPr>
            </w:pPr>
            <w:r>
              <w:rPr>
                <w:i/>
                <w:sz w:val="16"/>
                <w:szCs w:val="16"/>
              </w:rPr>
              <w:t>1</w:t>
            </w:r>
          </w:p>
        </w:tc>
        <w:tc>
          <w:tcPr>
            <w:tcW w:w="1276" w:type="dxa"/>
            <w:vAlign w:val="center"/>
          </w:tcPr>
          <w:p w14:paraId="2D23903B" w14:textId="77777777" w:rsidR="003F380D" w:rsidRPr="00C344F4" w:rsidRDefault="003F380D" w:rsidP="0090488B">
            <w:pPr>
              <w:spacing w:before="0"/>
              <w:jc w:val="left"/>
              <w:rPr>
                <w:i/>
                <w:sz w:val="16"/>
                <w:szCs w:val="16"/>
              </w:rPr>
            </w:pPr>
          </w:p>
        </w:tc>
      </w:tr>
      <w:tr w:rsidR="003F380D" w:rsidRPr="00C344F4" w14:paraId="07B5C382" w14:textId="77777777" w:rsidTr="00B051ED">
        <w:trPr>
          <w:trHeight w:val="284"/>
        </w:trPr>
        <w:tc>
          <w:tcPr>
            <w:tcW w:w="4111" w:type="dxa"/>
            <w:vAlign w:val="center"/>
          </w:tcPr>
          <w:p w14:paraId="477E6586" w14:textId="251B6181" w:rsidR="003F380D" w:rsidRPr="00427FFC" w:rsidRDefault="003F380D" w:rsidP="00E20934">
            <w:pPr>
              <w:spacing w:before="0"/>
              <w:ind w:left="459"/>
              <w:jc w:val="left"/>
              <w:rPr>
                <w:i/>
                <w:sz w:val="16"/>
                <w:szCs w:val="16"/>
              </w:rPr>
            </w:pPr>
            <w:r>
              <w:rPr>
                <w:i/>
                <w:sz w:val="16"/>
                <w:szCs w:val="16"/>
              </w:rPr>
              <w:t>uf</w:t>
            </w:r>
          </w:p>
        </w:tc>
        <w:tc>
          <w:tcPr>
            <w:tcW w:w="2410" w:type="dxa"/>
          </w:tcPr>
          <w:p w14:paraId="57099361" w14:textId="77777777" w:rsidR="003F380D" w:rsidRDefault="003F380D" w:rsidP="0090488B">
            <w:pPr>
              <w:spacing w:before="0"/>
              <w:jc w:val="left"/>
              <w:rPr>
                <w:i/>
                <w:sz w:val="16"/>
                <w:szCs w:val="16"/>
              </w:rPr>
            </w:pPr>
            <w:r w:rsidRPr="002C6E7E">
              <w:rPr>
                <w:i/>
                <w:sz w:val="16"/>
                <w:szCs w:val="16"/>
              </w:rPr>
              <w:t>String</w:t>
            </w:r>
          </w:p>
        </w:tc>
        <w:tc>
          <w:tcPr>
            <w:tcW w:w="850" w:type="dxa"/>
            <w:vAlign w:val="center"/>
          </w:tcPr>
          <w:p w14:paraId="2567D7F1" w14:textId="77777777" w:rsidR="003F380D" w:rsidRDefault="003F380D" w:rsidP="0090488B">
            <w:pPr>
              <w:spacing w:before="0"/>
              <w:jc w:val="center"/>
              <w:rPr>
                <w:i/>
                <w:sz w:val="16"/>
                <w:szCs w:val="16"/>
              </w:rPr>
            </w:pPr>
            <w:r>
              <w:rPr>
                <w:i/>
                <w:sz w:val="16"/>
                <w:szCs w:val="16"/>
              </w:rPr>
              <w:t>0</w:t>
            </w:r>
          </w:p>
        </w:tc>
        <w:tc>
          <w:tcPr>
            <w:tcW w:w="851" w:type="dxa"/>
            <w:vAlign w:val="center"/>
          </w:tcPr>
          <w:p w14:paraId="1BD3FB04" w14:textId="77777777" w:rsidR="003F380D" w:rsidRDefault="003F380D" w:rsidP="0090488B">
            <w:pPr>
              <w:spacing w:before="0"/>
              <w:jc w:val="center"/>
              <w:rPr>
                <w:i/>
                <w:sz w:val="16"/>
                <w:szCs w:val="16"/>
              </w:rPr>
            </w:pPr>
            <w:r>
              <w:rPr>
                <w:i/>
                <w:sz w:val="16"/>
                <w:szCs w:val="16"/>
              </w:rPr>
              <w:t>1</w:t>
            </w:r>
          </w:p>
        </w:tc>
        <w:tc>
          <w:tcPr>
            <w:tcW w:w="1276" w:type="dxa"/>
            <w:vAlign w:val="center"/>
          </w:tcPr>
          <w:p w14:paraId="2E51805A" w14:textId="77777777" w:rsidR="003F380D" w:rsidRPr="00C344F4" w:rsidRDefault="003F380D" w:rsidP="0090488B">
            <w:pPr>
              <w:spacing w:before="0"/>
              <w:jc w:val="left"/>
              <w:rPr>
                <w:i/>
                <w:sz w:val="16"/>
                <w:szCs w:val="16"/>
              </w:rPr>
            </w:pPr>
          </w:p>
        </w:tc>
      </w:tr>
      <w:tr w:rsidR="003F380D" w:rsidRPr="00C344F4" w14:paraId="0A077854" w14:textId="77777777" w:rsidTr="00B051ED">
        <w:trPr>
          <w:trHeight w:val="284"/>
        </w:trPr>
        <w:tc>
          <w:tcPr>
            <w:tcW w:w="4111" w:type="dxa"/>
            <w:vAlign w:val="center"/>
          </w:tcPr>
          <w:p w14:paraId="6319F84A" w14:textId="6F146BC2" w:rsidR="003F380D" w:rsidRDefault="003F380D" w:rsidP="00E20934">
            <w:pPr>
              <w:spacing w:before="0"/>
              <w:ind w:left="459"/>
              <w:jc w:val="left"/>
              <w:rPr>
                <w:i/>
                <w:sz w:val="16"/>
                <w:szCs w:val="16"/>
              </w:rPr>
            </w:pPr>
            <w:r>
              <w:rPr>
                <w:i/>
                <w:sz w:val="16"/>
                <w:szCs w:val="16"/>
              </w:rPr>
              <w:t>nomeAssociado</w:t>
            </w:r>
          </w:p>
        </w:tc>
        <w:tc>
          <w:tcPr>
            <w:tcW w:w="2410" w:type="dxa"/>
          </w:tcPr>
          <w:p w14:paraId="76571335" w14:textId="77777777" w:rsidR="003F380D" w:rsidRPr="002C6E7E" w:rsidRDefault="003F380D" w:rsidP="0090488B">
            <w:pPr>
              <w:spacing w:before="0"/>
              <w:jc w:val="left"/>
              <w:rPr>
                <w:i/>
                <w:sz w:val="16"/>
                <w:szCs w:val="16"/>
              </w:rPr>
            </w:pPr>
            <w:r w:rsidRPr="002C6E7E">
              <w:rPr>
                <w:i/>
                <w:sz w:val="16"/>
                <w:szCs w:val="16"/>
              </w:rPr>
              <w:t>String</w:t>
            </w:r>
          </w:p>
        </w:tc>
        <w:tc>
          <w:tcPr>
            <w:tcW w:w="850" w:type="dxa"/>
            <w:vAlign w:val="center"/>
          </w:tcPr>
          <w:p w14:paraId="0588E0C7" w14:textId="77777777" w:rsidR="003F380D" w:rsidRDefault="003F380D" w:rsidP="0090488B">
            <w:pPr>
              <w:spacing w:before="0"/>
              <w:jc w:val="center"/>
              <w:rPr>
                <w:i/>
                <w:sz w:val="16"/>
                <w:szCs w:val="16"/>
              </w:rPr>
            </w:pPr>
            <w:r>
              <w:rPr>
                <w:i/>
                <w:sz w:val="16"/>
                <w:szCs w:val="16"/>
              </w:rPr>
              <w:t>0</w:t>
            </w:r>
          </w:p>
        </w:tc>
        <w:tc>
          <w:tcPr>
            <w:tcW w:w="851" w:type="dxa"/>
            <w:vAlign w:val="center"/>
          </w:tcPr>
          <w:p w14:paraId="6F23E3F8" w14:textId="77777777" w:rsidR="003F380D" w:rsidRDefault="003F380D" w:rsidP="0090488B">
            <w:pPr>
              <w:spacing w:before="0"/>
              <w:jc w:val="center"/>
              <w:rPr>
                <w:i/>
                <w:sz w:val="16"/>
                <w:szCs w:val="16"/>
              </w:rPr>
            </w:pPr>
            <w:r>
              <w:rPr>
                <w:i/>
                <w:sz w:val="16"/>
                <w:szCs w:val="16"/>
              </w:rPr>
              <w:t>1</w:t>
            </w:r>
          </w:p>
        </w:tc>
        <w:tc>
          <w:tcPr>
            <w:tcW w:w="1276" w:type="dxa"/>
            <w:vAlign w:val="center"/>
          </w:tcPr>
          <w:p w14:paraId="4EED8B57" w14:textId="77777777" w:rsidR="003F380D" w:rsidRPr="00C344F4" w:rsidRDefault="003F380D" w:rsidP="0090488B">
            <w:pPr>
              <w:spacing w:before="0"/>
              <w:jc w:val="left"/>
              <w:rPr>
                <w:i/>
                <w:sz w:val="16"/>
                <w:szCs w:val="16"/>
              </w:rPr>
            </w:pPr>
          </w:p>
        </w:tc>
      </w:tr>
      <w:tr w:rsidR="003F380D" w:rsidRPr="00C344F4" w14:paraId="076D727C" w14:textId="77777777" w:rsidTr="00B051ED">
        <w:trPr>
          <w:trHeight w:val="284"/>
        </w:trPr>
        <w:tc>
          <w:tcPr>
            <w:tcW w:w="4111" w:type="dxa"/>
            <w:vAlign w:val="center"/>
          </w:tcPr>
          <w:p w14:paraId="5B9FDB52" w14:textId="77777777" w:rsidR="003F380D" w:rsidRPr="00E20934" w:rsidRDefault="003F380D" w:rsidP="00E20934">
            <w:pPr>
              <w:spacing w:before="0"/>
              <w:ind w:left="318"/>
              <w:jc w:val="left"/>
              <w:rPr>
                <w:sz w:val="16"/>
                <w:szCs w:val="16"/>
              </w:rPr>
            </w:pPr>
            <w:r w:rsidRPr="00E20934">
              <w:rPr>
                <w:sz w:val="16"/>
                <w:szCs w:val="16"/>
              </w:rPr>
              <w:t>Mensagem</w:t>
            </w:r>
          </w:p>
        </w:tc>
        <w:tc>
          <w:tcPr>
            <w:tcW w:w="2410" w:type="dxa"/>
            <w:vAlign w:val="center"/>
          </w:tcPr>
          <w:p w14:paraId="1EADCA75" w14:textId="77777777" w:rsidR="003F380D" w:rsidRDefault="003F380D" w:rsidP="0090488B">
            <w:pPr>
              <w:spacing w:before="0"/>
              <w:jc w:val="left"/>
              <w:rPr>
                <w:i/>
                <w:sz w:val="16"/>
                <w:szCs w:val="16"/>
              </w:rPr>
            </w:pPr>
            <w:r>
              <w:rPr>
                <w:i/>
                <w:sz w:val="16"/>
                <w:szCs w:val="16"/>
              </w:rPr>
              <w:t>Mensagem</w:t>
            </w:r>
          </w:p>
        </w:tc>
        <w:tc>
          <w:tcPr>
            <w:tcW w:w="850" w:type="dxa"/>
            <w:vAlign w:val="center"/>
          </w:tcPr>
          <w:p w14:paraId="0C3CB30A" w14:textId="77777777" w:rsidR="003F380D" w:rsidRDefault="003F380D" w:rsidP="0090488B">
            <w:pPr>
              <w:spacing w:before="0"/>
              <w:jc w:val="center"/>
              <w:rPr>
                <w:i/>
                <w:sz w:val="16"/>
                <w:szCs w:val="16"/>
              </w:rPr>
            </w:pPr>
            <w:r>
              <w:rPr>
                <w:i/>
                <w:sz w:val="16"/>
                <w:szCs w:val="16"/>
              </w:rPr>
              <w:t>0</w:t>
            </w:r>
          </w:p>
        </w:tc>
        <w:tc>
          <w:tcPr>
            <w:tcW w:w="851" w:type="dxa"/>
            <w:vAlign w:val="center"/>
          </w:tcPr>
          <w:p w14:paraId="0FAD3385" w14:textId="77777777" w:rsidR="003F380D" w:rsidRDefault="003F380D" w:rsidP="0090488B">
            <w:pPr>
              <w:spacing w:before="0"/>
              <w:jc w:val="center"/>
              <w:rPr>
                <w:i/>
                <w:sz w:val="16"/>
                <w:szCs w:val="16"/>
              </w:rPr>
            </w:pPr>
            <w:r>
              <w:rPr>
                <w:i/>
                <w:sz w:val="16"/>
                <w:szCs w:val="16"/>
              </w:rPr>
              <w:t>1</w:t>
            </w:r>
          </w:p>
        </w:tc>
        <w:tc>
          <w:tcPr>
            <w:tcW w:w="1276" w:type="dxa"/>
            <w:vAlign w:val="center"/>
          </w:tcPr>
          <w:p w14:paraId="029E213A" w14:textId="77777777" w:rsidR="003F380D" w:rsidRPr="00C344F4" w:rsidRDefault="003F380D" w:rsidP="0090488B">
            <w:pPr>
              <w:spacing w:before="0"/>
              <w:jc w:val="left"/>
              <w:rPr>
                <w:i/>
                <w:sz w:val="16"/>
                <w:szCs w:val="16"/>
              </w:rPr>
            </w:pPr>
          </w:p>
        </w:tc>
      </w:tr>
      <w:tr w:rsidR="003F380D" w:rsidRPr="00C344F4" w14:paraId="4AA7EA6C" w14:textId="77777777" w:rsidTr="00B051ED">
        <w:trPr>
          <w:trHeight w:val="284"/>
        </w:trPr>
        <w:tc>
          <w:tcPr>
            <w:tcW w:w="4111" w:type="dxa"/>
            <w:vAlign w:val="center"/>
          </w:tcPr>
          <w:p w14:paraId="0CCDAC4F" w14:textId="77777777" w:rsidR="003F380D" w:rsidRPr="00427FFC" w:rsidRDefault="003F380D" w:rsidP="00E20934">
            <w:pPr>
              <w:spacing w:before="0"/>
              <w:ind w:left="459"/>
              <w:jc w:val="left"/>
              <w:rPr>
                <w:i/>
                <w:sz w:val="16"/>
                <w:szCs w:val="16"/>
              </w:rPr>
            </w:pPr>
            <w:r>
              <w:rPr>
                <w:i/>
                <w:sz w:val="16"/>
                <w:szCs w:val="16"/>
              </w:rPr>
              <w:t>texto</w:t>
            </w:r>
          </w:p>
        </w:tc>
        <w:tc>
          <w:tcPr>
            <w:tcW w:w="2410" w:type="dxa"/>
            <w:vAlign w:val="center"/>
          </w:tcPr>
          <w:p w14:paraId="49581214" w14:textId="77777777" w:rsidR="003F380D" w:rsidRDefault="003F380D" w:rsidP="0090488B">
            <w:pPr>
              <w:spacing w:before="0"/>
              <w:jc w:val="left"/>
              <w:rPr>
                <w:i/>
                <w:sz w:val="16"/>
                <w:szCs w:val="16"/>
              </w:rPr>
            </w:pPr>
            <w:r>
              <w:rPr>
                <w:i/>
                <w:sz w:val="16"/>
                <w:szCs w:val="16"/>
              </w:rPr>
              <w:t>String</w:t>
            </w:r>
          </w:p>
        </w:tc>
        <w:tc>
          <w:tcPr>
            <w:tcW w:w="850" w:type="dxa"/>
            <w:vAlign w:val="center"/>
          </w:tcPr>
          <w:p w14:paraId="52BA6D79" w14:textId="77777777" w:rsidR="003F380D" w:rsidRDefault="003F380D" w:rsidP="0090488B">
            <w:pPr>
              <w:spacing w:before="0"/>
              <w:jc w:val="center"/>
              <w:rPr>
                <w:i/>
                <w:sz w:val="16"/>
                <w:szCs w:val="16"/>
              </w:rPr>
            </w:pPr>
            <w:r>
              <w:rPr>
                <w:i/>
                <w:sz w:val="16"/>
                <w:szCs w:val="16"/>
              </w:rPr>
              <w:t>0</w:t>
            </w:r>
          </w:p>
        </w:tc>
        <w:tc>
          <w:tcPr>
            <w:tcW w:w="851" w:type="dxa"/>
            <w:vAlign w:val="center"/>
          </w:tcPr>
          <w:p w14:paraId="55069698" w14:textId="77777777" w:rsidR="003F380D" w:rsidRDefault="003F380D" w:rsidP="0090488B">
            <w:pPr>
              <w:spacing w:before="0"/>
              <w:jc w:val="center"/>
              <w:rPr>
                <w:i/>
                <w:sz w:val="16"/>
                <w:szCs w:val="16"/>
              </w:rPr>
            </w:pPr>
            <w:r>
              <w:rPr>
                <w:i/>
                <w:sz w:val="16"/>
                <w:szCs w:val="16"/>
              </w:rPr>
              <w:t>1</w:t>
            </w:r>
          </w:p>
        </w:tc>
        <w:tc>
          <w:tcPr>
            <w:tcW w:w="1276" w:type="dxa"/>
            <w:vAlign w:val="center"/>
          </w:tcPr>
          <w:p w14:paraId="78CC24AD" w14:textId="77777777" w:rsidR="003F380D" w:rsidRPr="00C344F4" w:rsidRDefault="003F380D" w:rsidP="0090488B">
            <w:pPr>
              <w:spacing w:before="0"/>
              <w:jc w:val="left"/>
              <w:rPr>
                <w:i/>
                <w:sz w:val="16"/>
                <w:szCs w:val="16"/>
              </w:rPr>
            </w:pPr>
          </w:p>
        </w:tc>
      </w:tr>
      <w:tr w:rsidR="003F380D" w:rsidRPr="00C344F4" w14:paraId="0AAFED8D" w14:textId="77777777" w:rsidTr="00B051ED">
        <w:trPr>
          <w:trHeight w:val="284"/>
        </w:trPr>
        <w:tc>
          <w:tcPr>
            <w:tcW w:w="4111" w:type="dxa"/>
            <w:vAlign w:val="center"/>
          </w:tcPr>
          <w:p w14:paraId="13D05B51" w14:textId="7E275561" w:rsidR="003F380D" w:rsidRPr="00427FFC" w:rsidRDefault="003F380D" w:rsidP="0092440A">
            <w:pPr>
              <w:spacing w:before="0"/>
              <w:ind w:left="176"/>
              <w:jc w:val="left"/>
              <w:rPr>
                <w:i/>
                <w:sz w:val="16"/>
                <w:szCs w:val="16"/>
              </w:rPr>
            </w:pPr>
            <w:r>
              <w:rPr>
                <w:b/>
                <w:i/>
                <w:sz w:val="16"/>
                <w:szCs w:val="16"/>
              </w:rPr>
              <w:t>RegistroConsultasSPC</w:t>
            </w:r>
          </w:p>
        </w:tc>
        <w:tc>
          <w:tcPr>
            <w:tcW w:w="2410" w:type="dxa"/>
            <w:vAlign w:val="center"/>
          </w:tcPr>
          <w:p w14:paraId="3B4BEC0C" w14:textId="77777777" w:rsidR="003F380D" w:rsidRDefault="003F380D" w:rsidP="0090488B">
            <w:pPr>
              <w:spacing w:before="0"/>
              <w:jc w:val="left"/>
              <w:rPr>
                <w:i/>
                <w:sz w:val="16"/>
                <w:szCs w:val="16"/>
              </w:rPr>
            </w:pPr>
            <w:r>
              <w:rPr>
                <w:i/>
                <w:sz w:val="16"/>
                <w:szCs w:val="16"/>
              </w:rPr>
              <w:t>RegistroConsultasType</w:t>
            </w:r>
          </w:p>
        </w:tc>
        <w:tc>
          <w:tcPr>
            <w:tcW w:w="850" w:type="dxa"/>
            <w:vAlign w:val="center"/>
          </w:tcPr>
          <w:p w14:paraId="6AAB55FC" w14:textId="77777777" w:rsidR="003F380D" w:rsidRDefault="003F380D" w:rsidP="0090488B">
            <w:pPr>
              <w:spacing w:before="0"/>
              <w:jc w:val="center"/>
              <w:rPr>
                <w:i/>
                <w:sz w:val="16"/>
                <w:szCs w:val="16"/>
              </w:rPr>
            </w:pPr>
            <w:r>
              <w:rPr>
                <w:i/>
                <w:sz w:val="16"/>
                <w:szCs w:val="16"/>
              </w:rPr>
              <w:t>0</w:t>
            </w:r>
          </w:p>
        </w:tc>
        <w:tc>
          <w:tcPr>
            <w:tcW w:w="851" w:type="dxa"/>
            <w:vAlign w:val="center"/>
          </w:tcPr>
          <w:p w14:paraId="4A0E8547" w14:textId="77777777" w:rsidR="003F380D" w:rsidRDefault="003F380D" w:rsidP="0090488B">
            <w:pPr>
              <w:spacing w:before="0"/>
              <w:jc w:val="center"/>
              <w:rPr>
                <w:i/>
                <w:sz w:val="16"/>
                <w:szCs w:val="16"/>
              </w:rPr>
            </w:pPr>
            <w:r>
              <w:rPr>
                <w:i/>
                <w:sz w:val="16"/>
                <w:szCs w:val="16"/>
              </w:rPr>
              <w:t>1</w:t>
            </w:r>
          </w:p>
        </w:tc>
        <w:tc>
          <w:tcPr>
            <w:tcW w:w="1276" w:type="dxa"/>
            <w:vAlign w:val="center"/>
          </w:tcPr>
          <w:p w14:paraId="2A1BE1BE" w14:textId="77777777" w:rsidR="003F380D" w:rsidRPr="00C344F4" w:rsidRDefault="003F380D" w:rsidP="0090488B">
            <w:pPr>
              <w:spacing w:before="0"/>
              <w:jc w:val="left"/>
              <w:rPr>
                <w:i/>
                <w:sz w:val="16"/>
                <w:szCs w:val="16"/>
              </w:rPr>
            </w:pPr>
          </w:p>
        </w:tc>
      </w:tr>
      <w:tr w:rsidR="003F380D" w:rsidRPr="00C344F4" w14:paraId="6A995E15" w14:textId="77777777" w:rsidTr="00B051ED">
        <w:trPr>
          <w:trHeight w:val="284"/>
        </w:trPr>
        <w:tc>
          <w:tcPr>
            <w:tcW w:w="4111" w:type="dxa"/>
            <w:vAlign w:val="center"/>
          </w:tcPr>
          <w:p w14:paraId="1A38DE31" w14:textId="77777777" w:rsidR="003F380D" w:rsidRPr="006E1AED" w:rsidRDefault="003F380D" w:rsidP="0092440A">
            <w:pPr>
              <w:spacing w:before="0"/>
              <w:ind w:left="318"/>
              <w:jc w:val="left"/>
              <w:rPr>
                <w:sz w:val="16"/>
                <w:szCs w:val="16"/>
              </w:rPr>
            </w:pPr>
            <w:r>
              <w:rPr>
                <w:sz w:val="16"/>
                <w:szCs w:val="16"/>
              </w:rPr>
              <w:t>Resumo</w:t>
            </w:r>
          </w:p>
        </w:tc>
        <w:tc>
          <w:tcPr>
            <w:tcW w:w="2410" w:type="dxa"/>
            <w:vAlign w:val="center"/>
          </w:tcPr>
          <w:p w14:paraId="12B0B879" w14:textId="77777777" w:rsidR="003F380D" w:rsidRDefault="003F380D" w:rsidP="0090488B">
            <w:pPr>
              <w:spacing w:before="0"/>
              <w:jc w:val="left"/>
              <w:rPr>
                <w:i/>
                <w:sz w:val="16"/>
                <w:szCs w:val="16"/>
              </w:rPr>
            </w:pPr>
            <w:r>
              <w:rPr>
                <w:i/>
                <w:sz w:val="16"/>
                <w:szCs w:val="16"/>
              </w:rPr>
              <w:t>Consultas</w:t>
            </w:r>
          </w:p>
        </w:tc>
        <w:tc>
          <w:tcPr>
            <w:tcW w:w="850" w:type="dxa"/>
            <w:vAlign w:val="center"/>
          </w:tcPr>
          <w:p w14:paraId="20A1B60D" w14:textId="77777777" w:rsidR="003F380D" w:rsidRDefault="003F380D" w:rsidP="0090488B">
            <w:pPr>
              <w:spacing w:before="0"/>
              <w:jc w:val="center"/>
              <w:rPr>
                <w:i/>
                <w:sz w:val="16"/>
                <w:szCs w:val="16"/>
              </w:rPr>
            </w:pPr>
            <w:r>
              <w:rPr>
                <w:i/>
                <w:sz w:val="16"/>
                <w:szCs w:val="16"/>
              </w:rPr>
              <w:t>0</w:t>
            </w:r>
          </w:p>
        </w:tc>
        <w:tc>
          <w:tcPr>
            <w:tcW w:w="851" w:type="dxa"/>
            <w:vAlign w:val="center"/>
          </w:tcPr>
          <w:p w14:paraId="76D1DE1F" w14:textId="77777777" w:rsidR="003F380D" w:rsidRDefault="003F380D" w:rsidP="0090488B">
            <w:pPr>
              <w:spacing w:before="0"/>
              <w:jc w:val="center"/>
              <w:rPr>
                <w:i/>
                <w:sz w:val="16"/>
                <w:szCs w:val="16"/>
              </w:rPr>
            </w:pPr>
            <w:r>
              <w:rPr>
                <w:i/>
                <w:sz w:val="16"/>
                <w:szCs w:val="16"/>
              </w:rPr>
              <w:t>-1</w:t>
            </w:r>
          </w:p>
        </w:tc>
        <w:tc>
          <w:tcPr>
            <w:tcW w:w="1276" w:type="dxa"/>
            <w:vAlign w:val="center"/>
          </w:tcPr>
          <w:p w14:paraId="6C433D73" w14:textId="77777777" w:rsidR="003F380D" w:rsidRPr="00C344F4" w:rsidRDefault="003F380D" w:rsidP="0090488B">
            <w:pPr>
              <w:spacing w:before="0"/>
              <w:jc w:val="left"/>
              <w:rPr>
                <w:i/>
                <w:sz w:val="16"/>
                <w:szCs w:val="16"/>
              </w:rPr>
            </w:pPr>
          </w:p>
        </w:tc>
      </w:tr>
      <w:tr w:rsidR="003F380D" w:rsidRPr="00C344F4" w14:paraId="3E320974" w14:textId="77777777" w:rsidTr="00B051ED">
        <w:trPr>
          <w:trHeight w:val="284"/>
        </w:trPr>
        <w:tc>
          <w:tcPr>
            <w:tcW w:w="4111" w:type="dxa"/>
            <w:vAlign w:val="center"/>
          </w:tcPr>
          <w:p w14:paraId="18BB4ED5" w14:textId="77777777" w:rsidR="003F380D" w:rsidRPr="00427FFC" w:rsidRDefault="003F380D" w:rsidP="0092440A">
            <w:pPr>
              <w:spacing w:before="0"/>
              <w:ind w:left="459"/>
              <w:jc w:val="left"/>
              <w:rPr>
                <w:i/>
                <w:sz w:val="16"/>
                <w:szCs w:val="16"/>
              </w:rPr>
            </w:pPr>
            <w:r>
              <w:rPr>
                <w:i/>
                <w:sz w:val="16"/>
                <w:szCs w:val="16"/>
              </w:rPr>
              <w:t>mes</w:t>
            </w:r>
          </w:p>
        </w:tc>
        <w:tc>
          <w:tcPr>
            <w:tcW w:w="2410" w:type="dxa"/>
            <w:vAlign w:val="center"/>
          </w:tcPr>
          <w:p w14:paraId="64CBF6E0" w14:textId="77777777" w:rsidR="003F380D" w:rsidRDefault="003F380D" w:rsidP="0090488B">
            <w:pPr>
              <w:spacing w:before="0"/>
              <w:jc w:val="left"/>
              <w:rPr>
                <w:i/>
                <w:sz w:val="16"/>
                <w:szCs w:val="16"/>
              </w:rPr>
            </w:pPr>
            <w:r>
              <w:rPr>
                <w:i/>
                <w:sz w:val="16"/>
                <w:szCs w:val="16"/>
              </w:rPr>
              <w:t>Integer</w:t>
            </w:r>
          </w:p>
        </w:tc>
        <w:tc>
          <w:tcPr>
            <w:tcW w:w="850" w:type="dxa"/>
            <w:vAlign w:val="center"/>
          </w:tcPr>
          <w:p w14:paraId="7FCAE3BC" w14:textId="77777777" w:rsidR="003F380D" w:rsidRDefault="003F380D" w:rsidP="0090488B">
            <w:pPr>
              <w:spacing w:before="0"/>
              <w:jc w:val="center"/>
              <w:rPr>
                <w:i/>
                <w:sz w:val="16"/>
                <w:szCs w:val="16"/>
              </w:rPr>
            </w:pPr>
            <w:r>
              <w:rPr>
                <w:i/>
                <w:sz w:val="16"/>
                <w:szCs w:val="16"/>
              </w:rPr>
              <w:t>0</w:t>
            </w:r>
          </w:p>
        </w:tc>
        <w:tc>
          <w:tcPr>
            <w:tcW w:w="851" w:type="dxa"/>
            <w:vAlign w:val="center"/>
          </w:tcPr>
          <w:p w14:paraId="258FA6DF" w14:textId="77777777" w:rsidR="003F380D" w:rsidRDefault="003F380D" w:rsidP="0090488B">
            <w:pPr>
              <w:spacing w:before="0"/>
              <w:jc w:val="center"/>
              <w:rPr>
                <w:i/>
                <w:sz w:val="16"/>
                <w:szCs w:val="16"/>
              </w:rPr>
            </w:pPr>
            <w:r>
              <w:rPr>
                <w:i/>
                <w:sz w:val="16"/>
                <w:szCs w:val="16"/>
              </w:rPr>
              <w:t>1</w:t>
            </w:r>
          </w:p>
        </w:tc>
        <w:tc>
          <w:tcPr>
            <w:tcW w:w="1276" w:type="dxa"/>
            <w:vAlign w:val="center"/>
          </w:tcPr>
          <w:p w14:paraId="1301915B" w14:textId="77777777" w:rsidR="003F380D" w:rsidRPr="00C344F4" w:rsidRDefault="003F380D" w:rsidP="0090488B">
            <w:pPr>
              <w:spacing w:before="0"/>
              <w:jc w:val="left"/>
              <w:rPr>
                <w:i/>
                <w:sz w:val="16"/>
                <w:szCs w:val="16"/>
              </w:rPr>
            </w:pPr>
          </w:p>
        </w:tc>
      </w:tr>
      <w:tr w:rsidR="003F380D" w:rsidRPr="00C344F4" w14:paraId="4D724696" w14:textId="77777777" w:rsidTr="00B051ED">
        <w:trPr>
          <w:trHeight w:val="284"/>
        </w:trPr>
        <w:tc>
          <w:tcPr>
            <w:tcW w:w="4111" w:type="dxa"/>
            <w:vAlign w:val="center"/>
          </w:tcPr>
          <w:p w14:paraId="20A1863A" w14:textId="77777777" w:rsidR="003F380D" w:rsidRPr="00427FFC" w:rsidRDefault="003F380D" w:rsidP="0092440A">
            <w:pPr>
              <w:spacing w:before="0"/>
              <w:ind w:left="459"/>
              <w:jc w:val="left"/>
              <w:rPr>
                <w:i/>
                <w:sz w:val="16"/>
                <w:szCs w:val="16"/>
              </w:rPr>
            </w:pPr>
            <w:r>
              <w:rPr>
                <w:i/>
                <w:sz w:val="16"/>
                <w:szCs w:val="16"/>
              </w:rPr>
              <w:t>ano</w:t>
            </w:r>
          </w:p>
        </w:tc>
        <w:tc>
          <w:tcPr>
            <w:tcW w:w="2410" w:type="dxa"/>
            <w:vAlign w:val="center"/>
          </w:tcPr>
          <w:p w14:paraId="6FA725CD" w14:textId="77777777" w:rsidR="003F380D" w:rsidRDefault="003F380D" w:rsidP="0090488B">
            <w:pPr>
              <w:spacing w:before="0"/>
              <w:jc w:val="left"/>
              <w:rPr>
                <w:i/>
                <w:sz w:val="16"/>
                <w:szCs w:val="16"/>
              </w:rPr>
            </w:pPr>
            <w:r>
              <w:rPr>
                <w:i/>
                <w:sz w:val="16"/>
                <w:szCs w:val="16"/>
              </w:rPr>
              <w:t>Integer</w:t>
            </w:r>
          </w:p>
        </w:tc>
        <w:tc>
          <w:tcPr>
            <w:tcW w:w="850" w:type="dxa"/>
            <w:vAlign w:val="center"/>
          </w:tcPr>
          <w:p w14:paraId="7A62154B" w14:textId="77777777" w:rsidR="003F380D" w:rsidRDefault="003F380D" w:rsidP="0090488B">
            <w:pPr>
              <w:spacing w:before="0"/>
              <w:jc w:val="center"/>
              <w:rPr>
                <w:i/>
                <w:sz w:val="16"/>
                <w:szCs w:val="16"/>
              </w:rPr>
            </w:pPr>
            <w:r>
              <w:rPr>
                <w:i/>
                <w:sz w:val="16"/>
                <w:szCs w:val="16"/>
              </w:rPr>
              <w:t>0</w:t>
            </w:r>
          </w:p>
        </w:tc>
        <w:tc>
          <w:tcPr>
            <w:tcW w:w="851" w:type="dxa"/>
            <w:vAlign w:val="center"/>
          </w:tcPr>
          <w:p w14:paraId="1FD7C6C6" w14:textId="77777777" w:rsidR="003F380D" w:rsidRDefault="003F380D" w:rsidP="0090488B">
            <w:pPr>
              <w:spacing w:before="0"/>
              <w:jc w:val="center"/>
              <w:rPr>
                <w:i/>
                <w:sz w:val="16"/>
                <w:szCs w:val="16"/>
              </w:rPr>
            </w:pPr>
            <w:r>
              <w:rPr>
                <w:i/>
                <w:sz w:val="16"/>
                <w:szCs w:val="16"/>
              </w:rPr>
              <w:t>1</w:t>
            </w:r>
          </w:p>
        </w:tc>
        <w:tc>
          <w:tcPr>
            <w:tcW w:w="1276" w:type="dxa"/>
            <w:vAlign w:val="center"/>
          </w:tcPr>
          <w:p w14:paraId="33F15C64" w14:textId="77777777" w:rsidR="003F380D" w:rsidRPr="00C344F4" w:rsidRDefault="003F380D" w:rsidP="0090488B">
            <w:pPr>
              <w:spacing w:before="0"/>
              <w:jc w:val="left"/>
              <w:rPr>
                <w:i/>
                <w:sz w:val="16"/>
                <w:szCs w:val="16"/>
              </w:rPr>
            </w:pPr>
          </w:p>
        </w:tc>
      </w:tr>
      <w:tr w:rsidR="003F380D" w:rsidRPr="00C344F4" w14:paraId="13E3774D" w14:textId="77777777" w:rsidTr="00B051ED">
        <w:trPr>
          <w:trHeight w:val="284"/>
        </w:trPr>
        <w:tc>
          <w:tcPr>
            <w:tcW w:w="4111" w:type="dxa"/>
            <w:vAlign w:val="center"/>
          </w:tcPr>
          <w:p w14:paraId="340AD5AA" w14:textId="77777777" w:rsidR="003F380D" w:rsidRPr="00427FFC" w:rsidRDefault="003F380D" w:rsidP="0092440A">
            <w:pPr>
              <w:spacing w:before="0"/>
              <w:ind w:left="459"/>
              <w:jc w:val="left"/>
              <w:rPr>
                <w:i/>
                <w:sz w:val="16"/>
                <w:szCs w:val="16"/>
              </w:rPr>
            </w:pPr>
            <w:r>
              <w:rPr>
                <w:i/>
                <w:sz w:val="16"/>
                <w:szCs w:val="16"/>
              </w:rPr>
              <w:t>quantidade</w:t>
            </w:r>
          </w:p>
        </w:tc>
        <w:tc>
          <w:tcPr>
            <w:tcW w:w="2410" w:type="dxa"/>
            <w:vAlign w:val="center"/>
          </w:tcPr>
          <w:p w14:paraId="1EB3A730" w14:textId="77777777" w:rsidR="003F380D" w:rsidRDefault="003F380D" w:rsidP="0090488B">
            <w:pPr>
              <w:spacing w:before="0"/>
              <w:jc w:val="left"/>
              <w:rPr>
                <w:i/>
                <w:sz w:val="16"/>
                <w:szCs w:val="16"/>
              </w:rPr>
            </w:pPr>
            <w:r>
              <w:rPr>
                <w:i/>
                <w:sz w:val="16"/>
                <w:szCs w:val="16"/>
              </w:rPr>
              <w:t>Integer</w:t>
            </w:r>
          </w:p>
        </w:tc>
        <w:tc>
          <w:tcPr>
            <w:tcW w:w="850" w:type="dxa"/>
            <w:vAlign w:val="center"/>
          </w:tcPr>
          <w:p w14:paraId="6D219A67" w14:textId="77777777" w:rsidR="003F380D" w:rsidRDefault="003F380D" w:rsidP="0090488B">
            <w:pPr>
              <w:spacing w:before="0"/>
              <w:jc w:val="center"/>
              <w:rPr>
                <w:i/>
                <w:sz w:val="16"/>
                <w:szCs w:val="16"/>
              </w:rPr>
            </w:pPr>
            <w:r>
              <w:rPr>
                <w:i/>
                <w:sz w:val="16"/>
                <w:szCs w:val="16"/>
              </w:rPr>
              <w:t>0</w:t>
            </w:r>
          </w:p>
        </w:tc>
        <w:tc>
          <w:tcPr>
            <w:tcW w:w="851" w:type="dxa"/>
            <w:vAlign w:val="center"/>
          </w:tcPr>
          <w:p w14:paraId="3D2D4393" w14:textId="77777777" w:rsidR="003F380D" w:rsidRDefault="003F380D" w:rsidP="0090488B">
            <w:pPr>
              <w:spacing w:before="0"/>
              <w:jc w:val="center"/>
              <w:rPr>
                <w:i/>
                <w:sz w:val="16"/>
                <w:szCs w:val="16"/>
              </w:rPr>
            </w:pPr>
            <w:r>
              <w:rPr>
                <w:i/>
                <w:sz w:val="16"/>
                <w:szCs w:val="16"/>
              </w:rPr>
              <w:t>1</w:t>
            </w:r>
          </w:p>
        </w:tc>
        <w:tc>
          <w:tcPr>
            <w:tcW w:w="1276" w:type="dxa"/>
            <w:vAlign w:val="center"/>
          </w:tcPr>
          <w:p w14:paraId="0C863672" w14:textId="77777777" w:rsidR="003F380D" w:rsidRPr="00C344F4" w:rsidRDefault="003F380D" w:rsidP="0090488B">
            <w:pPr>
              <w:spacing w:before="0"/>
              <w:jc w:val="left"/>
              <w:rPr>
                <w:i/>
                <w:sz w:val="16"/>
                <w:szCs w:val="16"/>
              </w:rPr>
            </w:pPr>
          </w:p>
        </w:tc>
      </w:tr>
      <w:tr w:rsidR="003F380D" w:rsidRPr="00C344F4" w14:paraId="4FD5B656" w14:textId="77777777" w:rsidTr="00B051ED">
        <w:trPr>
          <w:trHeight w:val="284"/>
        </w:trPr>
        <w:tc>
          <w:tcPr>
            <w:tcW w:w="4111" w:type="dxa"/>
            <w:vAlign w:val="center"/>
          </w:tcPr>
          <w:p w14:paraId="18648E2E" w14:textId="77777777" w:rsidR="003F380D" w:rsidRPr="00427FFC" w:rsidRDefault="003F380D" w:rsidP="0092440A">
            <w:pPr>
              <w:spacing w:before="0"/>
              <w:ind w:left="459"/>
              <w:jc w:val="left"/>
              <w:rPr>
                <w:i/>
                <w:sz w:val="16"/>
                <w:szCs w:val="16"/>
              </w:rPr>
            </w:pPr>
            <w:r>
              <w:rPr>
                <w:i/>
                <w:sz w:val="16"/>
                <w:szCs w:val="16"/>
              </w:rPr>
              <w:t>quantidadeFinanceira</w:t>
            </w:r>
          </w:p>
        </w:tc>
        <w:tc>
          <w:tcPr>
            <w:tcW w:w="2410" w:type="dxa"/>
            <w:vAlign w:val="center"/>
          </w:tcPr>
          <w:p w14:paraId="64AF3FF1" w14:textId="77777777" w:rsidR="003F380D" w:rsidRDefault="003F380D" w:rsidP="0090488B">
            <w:pPr>
              <w:spacing w:before="0"/>
              <w:jc w:val="left"/>
              <w:rPr>
                <w:i/>
                <w:sz w:val="16"/>
                <w:szCs w:val="16"/>
              </w:rPr>
            </w:pPr>
            <w:r>
              <w:rPr>
                <w:i/>
                <w:sz w:val="16"/>
                <w:szCs w:val="16"/>
              </w:rPr>
              <w:t>Integer</w:t>
            </w:r>
          </w:p>
        </w:tc>
        <w:tc>
          <w:tcPr>
            <w:tcW w:w="850" w:type="dxa"/>
            <w:vAlign w:val="center"/>
          </w:tcPr>
          <w:p w14:paraId="3234FA76" w14:textId="77777777" w:rsidR="003F380D" w:rsidRDefault="003F380D" w:rsidP="0090488B">
            <w:pPr>
              <w:spacing w:before="0"/>
              <w:jc w:val="center"/>
              <w:rPr>
                <w:i/>
                <w:sz w:val="16"/>
                <w:szCs w:val="16"/>
              </w:rPr>
            </w:pPr>
            <w:r>
              <w:rPr>
                <w:i/>
                <w:sz w:val="16"/>
                <w:szCs w:val="16"/>
              </w:rPr>
              <w:t>0</w:t>
            </w:r>
          </w:p>
        </w:tc>
        <w:tc>
          <w:tcPr>
            <w:tcW w:w="851" w:type="dxa"/>
            <w:vAlign w:val="center"/>
          </w:tcPr>
          <w:p w14:paraId="357948A6" w14:textId="77777777" w:rsidR="003F380D" w:rsidRDefault="003F380D" w:rsidP="0090488B">
            <w:pPr>
              <w:spacing w:before="0"/>
              <w:jc w:val="center"/>
              <w:rPr>
                <w:i/>
                <w:sz w:val="16"/>
                <w:szCs w:val="16"/>
              </w:rPr>
            </w:pPr>
            <w:r>
              <w:rPr>
                <w:i/>
                <w:sz w:val="16"/>
                <w:szCs w:val="16"/>
              </w:rPr>
              <w:t>1</w:t>
            </w:r>
          </w:p>
        </w:tc>
        <w:tc>
          <w:tcPr>
            <w:tcW w:w="1276" w:type="dxa"/>
            <w:vAlign w:val="center"/>
          </w:tcPr>
          <w:p w14:paraId="08E4E299" w14:textId="77777777" w:rsidR="003F380D" w:rsidRPr="00C344F4" w:rsidRDefault="003F380D" w:rsidP="0090488B">
            <w:pPr>
              <w:spacing w:before="0"/>
              <w:jc w:val="left"/>
              <w:rPr>
                <w:i/>
                <w:sz w:val="16"/>
                <w:szCs w:val="16"/>
              </w:rPr>
            </w:pPr>
          </w:p>
        </w:tc>
      </w:tr>
      <w:tr w:rsidR="003F380D" w:rsidRPr="00C344F4" w14:paraId="785E330D" w14:textId="77777777" w:rsidTr="00B051ED">
        <w:trPr>
          <w:trHeight w:val="284"/>
        </w:trPr>
        <w:tc>
          <w:tcPr>
            <w:tcW w:w="4111" w:type="dxa"/>
            <w:vAlign w:val="center"/>
          </w:tcPr>
          <w:p w14:paraId="54C0E845" w14:textId="77777777" w:rsidR="003F380D" w:rsidRPr="00427FFC" w:rsidRDefault="003F380D" w:rsidP="0092440A">
            <w:pPr>
              <w:spacing w:before="0"/>
              <w:ind w:left="318"/>
              <w:jc w:val="left"/>
              <w:rPr>
                <w:i/>
                <w:sz w:val="16"/>
                <w:szCs w:val="16"/>
              </w:rPr>
            </w:pPr>
            <w:r w:rsidRPr="009D6938">
              <w:rPr>
                <w:sz w:val="16"/>
                <w:szCs w:val="16"/>
              </w:rPr>
              <w:t>Detalhado</w:t>
            </w:r>
          </w:p>
        </w:tc>
        <w:tc>
          <w:tcPr>
            <w:tcW w:w="2410" w:type="dxa"/>
            <w:vAlign w:val="center"/>
          </w:tcPr>
          <w:p w14:paraId="079B6F8B" w14:textId="77777777" w:rsidR="003F380D" w:rsidRDefault="003F380D" w:rsidP="0090488B">
            <w:pPr>
              <w:spacing w:before="0"/>
              <w:jc w:val="left"/>
              <w:rPr>
                <w:i/>
                <w:sz w:val="16"/>
                <w:szCs w:val="16"/>
              </w:rPr>
            </w:pPr>
            <w:r>
              <w:rPr>
                <w:i/>
                <w:sz w:val="16"/>
                <w:szCs w:val="16"/>
              </w:rPr>
              <w:t>DadosConsulta</w:t>
            </w:r>
          </w:p>
        </w:tc>
        <w:tc>
          <w:tcPr>
            <w:tcW w:w="850" w:type="dxa"/>
            <w:vAlign w:val="center"/>
          </w:tcPr>
          <w:p w14:paraId="7112DE1E" w14:textId="77777777" w:rsidR="003F380D" w:rsidRDefault="003F380D" w:rsidP="0090488B">
            <w:pPr>
              <w:spacing w:before="0"/>
              <w:jc w:val="center"/>
              <w:rPr>
                <w:i/>
                <w:sz w:val="16"/>
                <w:szCs w:val="16"/>
              </w:rPr>
            </w:pPr>
            <w:r>
              <w:rPr>
                <w:i/>
                <w:sz w:val="16"/>
                <w:szCs w:val="16"/>
              </w:rPr>
              <w:t>0</w:t>
            </w:r>
          </w:p>
        </w:tc>
        <w:tc>
          <w:tcPr>
            <w:tcW w:w="851" w:type="dxa"/>
            <w:vAlign w:val="center"/>
          </w:tcPr>
          <w:p w14:paraId="7BE00EB2" w14:textId="77777777" w:rsidR="003F380D" w:rsidRDefault="003F380D" w:rsidP="0090488B">
            <w:pPr>
              <w:spacing w:before="0"/>
              <w:jc w:val="center"/>
              <w:rPr>
                <w:i/>
                <w:sz w:val="16"/>
                <w:szCs w:val="16"/>
              </w:rPr>
            </w:pPr>
            <w:r>
              <w:rPr>
                <w:i/>
                <w:sz w:val="16"/>
                <w:szCs w:val="16"/>
              </w:rPr>
              <w:t>-1</w:t>
            </w:r>
          </w:p>
        </w:tc>
        <w:tc>
          <w:tcPr>
            <w:tcW w:w="1276" w:type="dxa"/>
            <w:vAlign w:val="center"/>
          </w:tcPr>
          <w:p w14:paraId="5DA0AEC9" w14:textId="77777777" w:rsidR="003F380D" w:rsidRPr="00C344F4" w:rsidRDefault="003F380D" w:rsidP="0090488B">
            <w:pPr>
              <w:spacing w:before="0"/>
              <w:jc w:val="left"/>
              <w:rPr>
                <w:i/>
                <w:sz w:val="16"/>
                <w:szCs w:val="16"/>
              </w:rPr>
            </w:pPr>
          </w:p>
        </w:tc>
      </w:tr>
      <w:tr w:rsidR="003F380D" w:rsidRPr="00C344F4" w14:paraId="1532F2FE" w14:textId="77777777" w:rsidTr="00B051ED">
        <w:trPr>
          <w:trHeight w:val="284"/>
        </w:trPr>
        <w:tc>
          <w:tcPr>
            <w:tcW w:w="4111" w:type="dxa"/>
            <w:vAlign w:val="center"/>
          </w:tcPr>
          <w:p w14:paraId="50D9785A" w14:textId="77777777" w:rsidR="003F380D" w:rsidRPr="00427FFC" w:rsidRDefault="003F380D" w:rsidP="0092440A">
            <w:pPr>
              <w:spacing w:before="0"/>
              <w:ind w:left="459"/>
              <w:jc w:val="left"/>
              <w:rPr>
                <w:i/>
                <w:sz w:val="16"/>
                <w:szCs w:val="16"/>
              </w:rPr>
            </w:pPr>
            <w:r>
              <w:rPr>
                <w:i/>
                <w:sz w:val="16"/>
                <w:szCs w:val="16"/>
              </w:rPr>
              <w:t>data</w:t>
            </w:r>
          </w:p>
        </w:tc>
        <w:tc>
          <w:tcPr>
            <w:tcW w:w="2410" w:type="dxa"/>
            <w:vAlign w:val="center"/>
          </w:tcPr>
          <w:p w14:paraId="41EAEDA3" w14:textId="77777777" w:rsidR="003F380D" w:rsidRDefault="003F380D" w:rsidP="0090488B">
            <w:pPr>
              <w:spacing w:before="0"/>
              <w:jc w:val="left"/>
              <w:rPr>
                <w:i/>
                <w:sz w:val="16"/>
                <w:szCs w:val="16"/>
              </w:rPr>
            </w:pPr>
            <w:r>
              <w:rPr>
                <w:i/>
                <w:sz w:val="16"/>
                <w:szCs w:val="16"/>
              </w:rPr>
              <w:t>DateTime</w:t>
            </w:r>
          </w:p>
        </w:tc>
        <w:tc>
          <w:tcPr>
            <w:tcW w:w="850" w:type="dxa"/>
            <w:vAlign w:val="center"/>
          </w:tcPr>
          <w:p w14:paraId="6CAB50FE" w14:textId="77777777" w:rsidR="003F380D" w:rsidRDefault="003F380D" w:rsidP="0090488B">
            <w:pPr>
              <w:spacing w:before="0"/>
              <w:jc w:val="center"/>
              <w:rPr>
                <w:i/>
                <w:sz w:val="16"/>
                <w:szCs w:val="16"/>
              </w:rPr>
            </w:pPr>
            <w:r>
              <w:rPr>
                <w:i/>
                <w:sz w:val="16"/>
                <w:szCs w:val="16"/>
              </w:rPr>
              <w:t>0</w:t>
            </w:r>
          </w:p>
        </w:tc>
        <w:tc>
          <w:tcPr>
            <w:tcW w:w="851" w:type="dxa"/>
            <w:vAlign w:val="center"/>
          </w:tcPr>
          <w:p w14:paraId="034F04C2" w14:textId="77777777" w:rsidR="003F380D" w:rsidRDefault="003F380D" w:rsidP="0090488B">
            <w:pPr>
              <w:spacing w:before="0"/>
              <w:jc w:val="center"/>
              <w:rPr>
                <w:i/>
                <w:sz w:val="16"/>
                <w:szCs w:val="16"/>
              </w:rPr>
            </w:pPr>
            <w:r>
              <w:rPr>
                <w:i/>
                <w:sz w:val="16"/>
                <w:szCs w:val="16"/>
              </w:rPr>
              <w:t>1</w:t>
            </w:r>
          </w:p>
        </w:tc>
        <w:tc>
          <w:tcPr>
            <w:tcW w:w="1276" w:type="dxa"/>
            <w:vAlign w:val="center"/>
          </w:tcPr>
          <w:p w14:paraId="097629EC" w14:textId="77777777" w:rsidR="003F380D" w:rsidRPr="00C344F4" w:rsidRDefault="003F380D" w:rsidP="0090488B">
            <w:pPr>
              <w:spacing w:before="0"/>
              <w:jc w:val="left"/>
              <w:rPr>
                <w:i/>
                <w:sz w:val="16"/>
                <w:szCs w:val="16"/>
              </w:rPr>
            </w:pPr>
          </w:p>
        </w:tc>
      </w:tr>
      <w:tr w:rsidR="003F380D" w:rsidRPr="00C344F4" w14:paraId="342E139D" w14:textId="77777777" w:rsidTr="00B051ED">
        <w:trPr>
          <w:trHeight w:val="284"/>
        </w:trPr>
        <w:tc>
          <w:tcPr>
            <w:tcW w:w="4111" w:type="dxa"/>
            <w:vAlign w:val="center"/>
          </w:tcPr>
          <w:p w14:paraId="5EA0C3D8" w14:textId="77777777" w:rsidR="003F380D" w:rsidRPr="00427FFC" w:rsidRDefault="003F380D" w:rsidP="0092440A">
            <w:pPr>
              <w:spacing w:before="0"/>
              <w:ind w:left="459"/>
              <w:jc w:val="left"/>
              <w:rPr>
                <w:i/>
                <w:sz w:val="16"/>
                <w:szCs w:val="16"/>
              </w:rPr>
            </w:pPr>
            <w:r>
              <w:rPr>
                <w:i/>
                <w:sz w:val="16"/>
                <w:szCs w:val="16"/>
              </w:rPr>
              <w:t>consultante/razaoSocial</w:t>
            </w:r>
          </w:p>
        </w:tc>
        <w:tc>
          <w:tcPr>
            <w:tcW w:w="2410" w:type="dxa"/>
            <w:vAlign w:val="center"/>
          </w:tcPr>
          <w:p w14:paraId="58860E4C" w14:textId="77777777" w:rsidR="003F380D" w:rsidRDefault="003F380D" w:rsidP="0090488B">
            <w:pPr>
              <w:spacing w:before="0"/>
              <w:jc w:val="left"/>
              <w:rPr>
                <w:i/>
                <w:sz w:val="16"/>
                <w:szCs w:val="16"/>
              </w:rPr>
            </w:pPr>
            <w:r>
              <w:rPr>
                <w:i/>
                <w:sz w:val="16"/>
                <w:szCs w:val="16"/>
              </w:rPr>
              <w:t>String</w:t>
            </w:r>
          </w:p>
        </w:tc>
        <w:tc>
          <w:tcPr>
            <w:tcW w:w="850" w:type="dxa"/>
            <w:vAlign w:val="center"/>
          </w:tcPr>
          <w:p w14:paraId="29DF4D15" w14:textId="77777777" w:rsidR="003F380D" w:rsidRDefault="003F380D" w:rsidP="0090488B">
            <w:pPr>
              <w:spacing w:before="0"/>
              <w:jc w:val="center"/>
              <w:rPr>
                <w:i/>
                <w:sz w:val="16"/>
                <w:szCs w:val="16"/>
              </w:rPr>
            </w:pPr>
            <w:r>
              <w:rPr>
                <w:i/>
                <w:sz w:val="16"/>
                <w:szCs w:val="16"/>
              </w:rPr>
              <w:t>0</w:t>
            </w:r>
          </w:p>
        </w:tc>
        <w:tc>
          <w:tcPr>
            <w:tcW w:w="851" w:type="dxa"/>
            <w:vAlign w:val="center"/>
          </w:tcPr>
          <w:p w14:paraId="769CDF70" w14:textId="77777777" w:rsidR="003F380D" w:rsidRDefault="003F380D" w:rsidP="0090488B">
            <w:pPr>
              <w:spacing w:before="0"/>
              <w:jc w:val="center"/>
              <w:rPr>
                <w:i/>
                <w:sz w:val="16"/>
                <w:szCs w:val="16"/>
              </w:rPr>
            </w:pPr>
            <w:r>
              <w:rPr>
                <w:i/>
                <w:sz w:val="16"/>
                <w:szCs w:val="16"/>
              </w:rPr>
              <w:t>1</w:t>
            </w:r>
          </w:p>
        </w:tc>
        <w:tc>
          <w:tcPr>
            <w:tcW w:w="1276" w:type="dxa"/>
            <w:vAlign w:val="center"/>
          </w:tcPr>
          <w:p w14:paraId="7B34D075" w14:textId="77777777" w:rsidR="003F380D" w:rsidRPr="00C344F4" w:rsidRDefault="003F380D" w:rsidP="0090488B">
            <w:pPr>
              <w:spacing w:before="0"/>
              <w:jc w:val="left"/>
              <w:rPr>
                <w:i/>
                <w:sz w:val="16"/>
                <w:szCs w:val="16"/>
              </w:rPr>
            </w:pPr>
          </w:p>
        </w:tc>
      </w:tr>
      <w:tr w:rsidR="003F380D" w:rsidRPr="00C344F4" w14:paraId="6152BA66" w14:textId="77777777" w:rsidTr="00B051ED">
        <w:trPr>
          <w:trHeight w:val="284"/>
        </w:trPr>
        <w:tc>
          <w:tcPr>
            <w:tcW w:w="4111" w:type="dxa"/>
            <w:vAlign w:val="center"/>
          </w:tcPr>
          <w:p w14:paraId="66B3324B" w14:textId="774D1072" w:rsidR="003F380D" w:rsidRPr="00427FFC" w:rsidRDefault="003F380D" w:rsidP="001D3A87">
            <w:pPr>
              <w:spacing w:before="0"/>
              <w:ind w:left="459"/>
              <w:jc w:val="left"/>
              <w:rPr>
                <w:i/>
                <w:sz w:val="16"/>
                <w:szCs w:val="16"/>
              </w:rPr>
            </w:pPr>
            <w:r>
              <w:rPr>
                <w:i/>
                <w:sz w:val="16"/>
                <w:szCs w:val="16"/>
              </w:rPr>
              <w:t>cidade</w:t>
            </w:r>
          </w:p>
        </w:tc>
        <w:tc>
          <w:tcPr>
            <w:tcW w:w="2410" w:type="dxa"/>
            <w:vAlign w:val="center"/>
          </w:tcPr>
          <w:p w14:paraId="039D534C" w14:textId="76A0CCB4" w:rsidR="003F380D" w:rsidRDefault="003F380D" w:rsidP="0090488B">
            <w:pPr>
              <w:spacing w:before="0"/>
              <w:jc w:val="left"/>
              <w:rPr>
                <w:i/>
                <w:sz w:val="16"/>
                <w:szCs w:val="16"/>
              </w:rPr>
            </w:pPr>
            <w:r>
              <w:rPr>
                <w:i/>
                <w:sz w:val="16"/>
                <w:szCs w:val="16"/>
              </w:rPr>
              <w:t>String</w:t>
            </w:r>
          </w:p>
        </w:tc>
        <w:tc>
          <w:tcPr>
            <w:tcW w:w="850" w:type="dxa"/>
            <w:vAlign w:val="center"/>
          </w:tcPr>
          <w:p w14:paraId="45913B3D" w14:textId="77777777" w:rsidR="003F380D" w:rsidRDefault="003F380D" w:rsidP="0090488B">
            <w:pPr>
              <w:spacing w:before="0"/>
              <w:jc w:val="center"/>
              <w:rPr>
                <w:i/>
                <w:sz w:val="16"/>
                <w:szCs w:val="16"/>
              </w:rPr>
            </w:pPr>
            <w:r>
              <w:rPr>
                <w:i/>
                <w:sz w:val="16"/>
                <w:szCs w:val="16"/>
              </w:rPr>
              <w:t>0</w:t>
            </w:r>
          </w:p>
        </w:tc>
        <w:tc>
          <w:tcPr>
            <w:tcW w:w="851" w:type="dxa"/>
            <w:vAlign w:val="center"/>
          </w:tcPr>
          <w:p w14:paraId="6F9A6893" w14:textId="77777777" w:rsidR="003F380D" w:rsidRDefault="003F380D" w:rsidP="0090488B">
            <w:pPr>
              <w:spacing w:before="0"/>
              <w:jc w:val="center"/>
              <w:rPr>
                <w:i/>
                <w:sz w:val="16"/>
                <w:szCs w:val="16"/>
              </w:rPr>
            </w:pPr>
            <w:r>
              <w:rPr>
                <w:i/>
                <w:sz w:val="16"/>
                <w:szCs w:val="16"/>
              </w:rPr>
              <w:t>1</w:t>
            </w:r>
          </w:p>
        </w:tc>
        <w:tc>
          <w:tcPr>
            <w:tcW w:w="1276" w:type="dxa"/>
            <w:vAlign w:val="center"/>
          </w:tcPr>
          <w:p w14:paraId="11AAD24E" w14:textId="77777777" w:rsidR="003F380D" w:rsidRPr="00C344F4" w:rsidRDefault="003F380D" w:rsidP="0090488B">
            <w:pPr>
              <w:spacing w:before="0"/>
              <w:jc w:val="left"/>
              <w:rPr>
                <w:i/>
                <w:sz w:val="16"/>
                <w:szCs w:val="16"/>
              </w:rPr>
            </w:pPr>
          </w:p>
        </w:tc>
      </w:tr>
      <w:tr w:rsidR="003F380D" w:rsidRPr="00C344F4" w14:paraId="4649F694" w14:textId="77777777" w:rsidTr="00B051ED">
        <w:trPr>
          <w:trHeight w:val="284"/>
        </w:trPr>
        <w:tc>
          <w:tcPr>
            <w:tcW w:w="4111" w:type="dxa"/>
            <w:vAlign w:val="center"/>
          </w:tcPr>
          <w:p w14:paraId="256F4200" w14:textId="1E85575F" w:rsidR="003F380D" w:rsidRDefault="003F380D" w:rsidP="0092440A">
            <w:pPr>
              <w:spacing w:before="0"/>
              <w:ind w:left="459"/>
              <w:jc w:val="left"/>
              <w:rPr>
                <w:i/>
                <w:sz w:val="16"/>
                <w:szCs w:val="16"/>
              </w:rPr>
            </w:pPr>
            <w:r>
              <w:rPr>
                <w:i/>
                <w:sz w:val="16"/>
                <w:szCs w:val="16"/>
              </w:rPr>
              <w:t>uf</w:t>
            </w:r>
          </w:p>
        </w:tc>
        <w:tc>
          <w:tcPr>
            <w:tcW w:w="2410" w:type="dxa"/>
            <w:vAlign w:val="center"/>
          </w:tcPr>
          <w:p w14:paraId="3843CAC6" w14:textId="6302F24D" w:rsidR="003F380D" w:rsidRDefault="003F380D" w:rsidP="0090488B">
            <w:pPr>
              <w:spacing w:before="0"/>
              <w:jc w:val="left"/>
              <w:rPr>
                <w:i/>
                <w:sz w:val="16"/>
                <w:szCs w:val="16"/>
              </w:rPr>
            </w:pPr>
            <w:r>
              <w:rPr>
                <w:i/>
                <w:sz w:val="16"/>
                <w:szCs w:val="16"/>
              </w:rPr>
              <w:t>String</w:t>
            </w:r>
          </w:p>
        </w:tc>
        <w:tc>
          <w:tcPr>
            <w:tcW w:w="850" w:type="dxa"/>
            <w:vAlign w:val="center"/>
          </w:tcPr>
          <w:p w14:paraId="1BC6E06E" w14:textId="03166040" w:rsidR="003F380D" w:rsidRDefault="003F380D" w:rsidP="0090488B">
            <w:pPr>
              <w:spacing w:before="0"/>
              <w:jc w:val="center"/>
              <w:rPr>
                <w:i/>
                <w:sz w:val="16"/>
                <w:szCs w:val="16"/>
              </w:rPr>
            </w:pPr>
            <w:r>
              <w:rPr>
                <w:i/>
                <w:sz w:val="16"/>
                <w:szCs w:val="16"/>
              </w:rPr>
              <w:t>0</w:t>
            </w:r>
          </w:p>
        </w:tc>
        <w:tc>
          <w:tcPr>
            <w:tcW w:w="851" w:type="dxa"/>
            <w:vAlign w:val="center"/>
          </w:tcPr>
          <w:p w14:paraId="379C8EEA" w14:textId="0C77166C" w:rsidR="003F380D" w:rsidRDefault="003F380D" w:rsidP="0090488B">
            <w:pPr>
              <w:spacing w:before="0"/>
              <w:jc w:val="center"/>
              <w:rPr>
                <w:i/>
                <w:sz w:val="16"/>
                <w:szCs w:val="16"/>
              </w:rPr>
            </w:pPr>
            <w:r>
              <w:rPr>
                <w:i/>
                <w:sz w:val="16"/>
                <w:szCs w:val="16"/>
              </w:rPr>
              <w:t>1</w:t>
            </w:r>
          </w:p>
        </w:tc>
        <w:tc>
          <w:tcPr>
            <w:tcW w:w="1276" w:type="dxa"/>
            <w:vAlign w:val="center"/>
          </w:tcPr>
          <w:p w14:paraId="0C236E45" w14:textId="77777777" w:rsidR="003F380D" w:rsidRPr="00C344F4" w:rsidRDefault="003F380D" w:rsidP="0090488B">
            <w:pPr>
              <w:spacing w:before="0"/>
              <w:jc w:val="left"/>
              <w:rPr>
                <w:i/>
                <w:sz w:val="16"/>
                <w:szCs w:val="16"/>
              </w:rPr>
            </w:pPr>
          </w:p>
        </w:tc>
      </w:tr>
      <w:tr w:rsidR="003F380D" w:rsidRPr="00C344F4" w14:paraId="718478E6" w14:textId="77777777" w:rsidTr="00B051ED">
        <w:trPr>
          <w:trHeight w:val="284"/>
        </w:trPr>
        <w:tc>
          <w:tcPr>
            <w:tcW w:w="4111" w:type="dxa"/>
            <w:vAlign w:val="center"/>
          </w:tcPr>
          <w:p w14:paraId="12C4ACC9" w14:textId="7C75958D" w:rsidR="003F380D" w:rsidRDefault="003F380D" w:rsidP="0092440A">
            <w:pPr>
              <w:spacing w:before="0"/>
              <w:ind w:left="459"/>
              <w:jc w:val="left"/>
              <w:rPr>
                <w:i/>
                <w:sz w:val="16"/>
                <w:szCs w:val="16"/>
              </w:rPr>
            </w:pPr>
            <w:r>
              <w:rPr>
                <w:i/>
                <w:sz w:val="16"/>
                <w:szCs w:val="16"/>
              </w:rPr>
              <w:t>origem</w:t>
            </w:r>
          </w:p>
        </w:tc>
        <w:tc>
          <w:tcPr>
            <w:tcW w:w="2410" w:type="dxa"/>
            <w:vAlign w:val="center"/>
          </w:tcPr>
          <w:p w14:paraId="1E25467B" w14:textId="4FA3F64B" w:rsidR="003F380D" w:rsidRDefault="003F380D" w:rsidP="0090488B">
            <w:pPr>
              <w:spacing w:before="0"/>
              <w:jc w:val="left"/>
              <w:rPr>
                <w:i/>
                <w:sz w:val="16"/>
                <w:szCs w:val="16"/>
              </w:rPr>
            </w:pPr>
            <w:r>
              <w:rPr>
                <w:i/>
                <w:sz w:val="16"/>
                <w:szCs w:val="16"/>
              </w:rPr>
              <w:t>String</w:t>
            </w:r>
          </w:p>
        </w:tc>
        <w:tc>
          <w:tcPr>
            <w:tcW w:w="850" w:type="dxa"/>
            <w:vAlign w:val="center"/>
          </w:tcPr>
          <w:p w14:paraId="170D9DA6" w14:textId="602C6989" w:rsidR="003F380D" w:rsidRDefault="003F380D" w:rsidP="0090488B">
            <w:pPr>
              <w:spacing w:before="0"/>
              <w:jc w:val="center"/>
              <w:rPr>
                <w:i/>
                <w:sz w:val="16"/>
                <w:szCs w:val="16"/>
              </w:rPr>
            </w:pPr>
            <w:r>
              <w:rPr>
                <w:i/>
                <w:sz w:val="16"/>
                <w:szCs w:val="16"/>
              </w:rPr>
              <w:t>0</w:t>
            </w:r>
          </w:p>
        </w:tc>
        <w:tc>
          <w:tcPr>
            <w:tcW w:w="851" w:type="dxa"/>
            <w:vAlign w:val="center"/>
          </w:tcPr>
          <w:p w14:paraId="0065AF4B" w14:textId="22D99692" w:rsidR="003F380D" w:rsidRDefault="003F380D" w:rsidP="0090488B">
            <w:pPr>
              <w:spacing w:before="0"/>
              <w:jc w:val="center"/>
              <w:rPr>
                <w:i/>
                <w:sz w:val="16"/>
                <w:szCs w:val="16"/>
              </w:rPr>
            </w:pPr>
            <w:r>
              <w:rPr>
                <w:i/>
                <w:sz w:val="16"/>
                <w:szCs w:val="16"/>
              </w:rPr>
              <w:t>1</w:t>
            </w:r>
          </w:p>
        </w:tc>
        <w:tc>
          <w:tcPr>
            <w:tcW w:w="1276" w:type="dxa"/>
            <w:vAlign w:val="center"/>
          </w:tcPr>
          <w:p w14:paraId="58027662" w14:textId="77777777" w:rsidR="003F380D" w:rsidRPr="00C344F4" w:rsidRDefault="003F380D" w:rsidP="0090488B">
            <w:pPr>
              <w:spacing w:before="0"/>
              <w:jc w:val="left"/>
              <w:rPr>
                <w:i/>
                <w:sz w:val="16"/>
                <w:szCs w:val="16"/>
              </w:rPr>
            </w:pPr>
          </w:p>
        </w:tc>
      </w:tr>
      <w:tr w:rsidR="003F380D" w:rsidRPr="00C344F4" w14:paraId="2CCD26F9" w14:textId="77777777" w:rsidTr="00B051ED">
        <w:trPr>
          <w:trHeight w:val="284"/>
        </w:trPr>
        <w:tc>
          <w:tcPr>
            <w:tcW w:w="4111" w:type="dxa"/>
            <w:vAlign w:val="center"/>
          </w:tcPr>
          <w:p w14:paraId="3DC5C082" w14:textId="77777777" w:rsidR="003F380D" w:rsidRPr="00427FFC" w:rsidRDefault="003F380D" w:rsidP="0092440A">
            <w:pPr>
              <w:spacing w:before="0"/>
              <w:ind w:left="459"/>
              <w:jc w:val="left"/>
              <w:rPr>
                <w:i/>
                <w:sz w:val="16"/>
                <w:szCs w:val="16"/>
              </w:rPr>
            </w:pPr>
            <w:r>
              <w:rPr>
                <w:i/>
                <w:sz w:val="16"/>
                <w:szCs w:val="16"/>
              </w:rPr>
              <w:t>quantidadeConsultas</w:t>
            </w:r>
          </w:p>
        </w:tc>
        <w:tc>
          <w:tcPr>
            <w:tcW w:w="2410" w:type="dxa"/>
            <w:vAlign w:val="center"/>
          </w:tcPr>
          <w:p w14:paraId="667712D1" w14:textId="77777777" w:rsidR="003F380D" w:rsidRDefault="003F380D" w:rsidP="0090488B">
            <w:pPr>
              <w:spacing w:before="0"/>
              <w:jc w:val="left"/>
              <w:rPr>
                <w:i/>
                <w:sz w:val="16"/>
                <w:szCs w:val="16"/>
              </w:rPr>
            </w:pPr>
            <w:r>
              <w:rPr>
                <w:i/>
                <w:sz w:val="16"/>
                <w:szCs w:val="16"/>
              </w:rPr>
              <w:t>Integer</w:t>
            </w:r>
          </w:p>
        </w:tc>
        <w:tc>
          <w:tcPr>
            <w:tcW w:w="850" w:type="dxa"/>
            <w:vAlign w:val="center"/>
          </w:tcPr>
          <w:p w14:paraId="0119C2BB" w14:textId="77777777" w:rsidR="003F380D" w:rsidRDefault="003F380D" w:rsidP="0090488B">
            <w:pPr>
              <w:spacing w:before="0"/>
              <w:jc w:val="center"/>
              <w:rPr>
                <w:i/>
                <w:sz w:val="16"/>
                <w:szCs w:val="16"/>
              </w:rPr>
            </w:pPr>
            <w:r>
              <w:rPr>
                <w:i/>
                <w:sz w:val="16"/>
                <w:szCs w:val="16"/>
              </w:rPr>
              <w:t>0</w:t>
            </w:r>
          </w:p>
        </w:tc>
        <w:tc>
          <w:tcPr>
            <w:tcW w:w="851" w:type="dxa"/>
            <w:vAlign w:val="center"/>
          </w:tcPr>
          <w:p w14:paraId="54503B80" w14:textId="77777777" w:rsidR="003F380D" w:rsidRDefault="003F380D" w:rsidP="0090488B">
            <w:pPr>
              <w:spacing w:before="0"/>
              <w:jc w:val="center"/>
              <w:rPr>
                <w:i/>
                <w:sz w:val="16"/>
                <w:szCs w:val="16"/>
              </w:rPr>
            </w:pPr>
            <w:r>
              <w:rPr>
                <w:i/>
                <w:sz w:val="16"/>
                <w:szCs w:val="16"/>
              </w:rPr>
              <w:t>1</w:t>
            </w:r>
          </w:p>
        </w:tc>
        <w:tc>
          <w:tcPr>
            <w:tcW w:w="1276" w:type="dxa"/>
            <w:vAlign w:val="center"/>
          </w:tcPr>
          <w:p w14:paraId="250786DA" w14:textId="77777777" w:rsidR="003F380D" w:rsidRPr="00C344F4" w:rsidRDefault="003F380D" w:rsidP="0090488B">
            <w:pPr>
              <w:spacing w:before="0"/>
              <w:jc w:val="left"/>
              <w:rPr>
                <w:i/>
                <w:sz w:val="16"/>
                <w:szCs w:val="16"/>
              </w:rPr>
            </w:pPr>
          </w:p>
        </w:tc>
      </w:tr>
      <w:tr w:rsidR="003F380D" w:rsidRPr="00C344F4" w14:paraId="0CFA3B00" w14:textId="77777777" w:rsidTr="00B051ED">
        <w:trPr>
          <w:trHeight w:val="284"/>
        </w:trPr>
        <w:tc>
          <w:tcPr>
            <w:tcW w:w="4111" w:type="dxa"/>
            <w:vAlign w:val="center"/>
          </w:tcPr>
          <w:p w14:paraId="555CE6C3" w14:textId="77777777" w:rsidR="003F380D" w:rsidRPr="00427FFC" w:rsidRDefault="003F380D" w:rsidP="0092440A">
            <w:pPr>
              <w:spacing w:before="0"/>
              <w:ind w:left="318"/>
              <w:jc w:val="left"/>
              <w:rPr>
                <w:i/>
                <w:sz w:val="16"/>
                <w:szCs w:val="16"/>
              </w:rPr>
            </w:pPr>
            <w:r>
              <w:rPr>
                <w:sz w:val="16"/>
                <w:szCs w:val="16"/>
              </w:rPr>
              <w:t>FraseAlerta</w:t>
            </w:r>
          </w:p>
        </w:tc>
        <w:tc>
          <w:tcPr>
            <w:tcW w:w="2410" w:type="dxa"/>
            <w:vAlign w:val="center"/>
          </w:tcPr>
          <w:p w14:paraId="680DAB8B" w14:textId="77777777" w:rsidR="003F380D" w:rsidRDefault="003F380D" w:rsidP="0090488B">
            <w:pPr>
              <w:spacing w:before="0"/>
              <w:jc w:val="left"/>
              <w:rPr>
                <w:i/>
                <w:sz w:val="16"/>
                <w:szCs w:val="16"/>
              </w:rPr>
            </w:pPr>
            <w:r>
              <w:rPr>
                <w:i/>
                <w:sz w:val="16"/>
                <w:szCs w:val="16"/>
              </w:rPr>
              <w:t>Mensagem</w:t>
            </w:r>
          </w:p>
        </w:tc>
        <w:tc>
          <w:tcPr>
            <w:tcW w:w="850" w:type="dxa"/>
            <w:vAlign w:val="center"/>
          </w:tcPr>
          <w:p w14:paraId="6F7AD221" w14:textId="77777777" w:rsidR="003F380D" w:rsidRDefault="003F380D" w:rsidP="0090488B">
            <w:pPr>
              <w:spacing w:before="0"/>
              <w:jc w:val="center"/>
              <w:rPr>
                <w:i/>
                <w:sz w:val="16"/>
                <w:szCs w:val="16"/>
              </w:rPr>
            </w:pPr>
            <w:r>
              <w:rPr>
                <w:i/>
                <w:sz w:val="16"/>
                <w:szCs w:val="16"/>
              </w:rPr>
              <w:t>0</w:t>
            </w:r>
          </w:p>
        </w:tc>
        <w:tc>
          <w:tcPr>
            <w:tcW w:w="851" w:type="dxa"/>
            <w:vAlign w:val="center"/>
          </w:tcPr>
          <w:p w14:paraId="55DC25A3" w14:textId="77777777" w:rsidR="003F380D" w:rsidRDefault="003F380D" w:rsidP="0090488B">
            <w:pPr>
              <w:spacing w:before="0"/>
              <w:jc w:val="center"/>
              <w:rPr>
                <w:i/>
                <w:sz w:val="16"/>
                <w:szCs w:val="16"/>
              </w:rPr>
            </w:pPr>
            <w:r>
              <w:rPr>
                <w:i/>
                <w:sz w:val="16"/>
                <w:szCs w:val="16"/>
              </w:rPr>
              <w:t>-1</w:t>
            </w:r>
          </w:p>
        </w:tc>
        <w:tc>
          <w:tcPr>
            <w:tcW w:w="1276" w:type="dxa"/>
            <w:vAlign w:val="center"/>
          </w:tcPr>
          <w:p w14:paraId="799CBC8C" w14:textId="77777777" w:rsidR="003F380D" w:rsidRPr="00C344F4" w:rsidRDefault="003F380D" w:rsidP="0090488B">
            <w:pPr>
              <w:spacing w:before="0"/>
              <w:jc w:val="left"/>
              <w:rPr>
                <w:i/>
                <w:sz w:val="16"/>
                <w:szCs w:val="16"/>
              </w:rPr>
            </w:pPr>
          </w:p>
        </w:tc>
      </w:tr>
      <w:tr w:rsidR="003F380D" w:rsidRPr="00C344F4" w14:paraId="24A94629" w14:textId="77777777" w:rsidTr="00B051ED">
        <w:trPr>
          <w:trHeight w:val="284"/>
        </w:trPr>
        <w:tc>
          <w:tcPr>
            <w:tcW w:w="4111" w:type="dxa"/>
            <w:vAlign w:val="center"/>
          </w:tcPr>
          <w:p w14:paraId="76B63774" w14:textId="77777777" w:rsidR="003F380D" w:rsidRPr="00427FFC" w:rsidRDefault="003F380D" w:rsidP="0092440A">
            <w:pPr>
              <w:spacing w:before="0"/>
              <w:ind w:left="459"/>
              <w:jc w:val="left"/>
              <w:rPr>
                <w:i/>
                <w:sz w:val="16"/>
                <w:szCs w:val="16"/>
              </w:rPr>
            </w:pPr>
            <w:r>
              <w:rPr>
                <w:i/>
                <w:sz w:val="16"/>
                <w:szCs w:val="16"/>
              </w:rPr>
              <w:t>data</w:t>
            </w:r>
          </w:p>
        </w:tc>
        <w:tc>
          <w:tcPr>
            <w:tcW w:w="2410" w:type="dxa"/>
            <w:vAlign w:val="center"/>
          </w:tcPr>
          <w:p w14:paraId="477A4FC8" w14:textId="77777777" w:rsidR="003F380D" w:rsidRDefault="003F380D" w:rsidP="0090488B">
            <w:pPr>
              <w:spacing w:before="0"/>
              <w:jc w:val="left"/>
              <w:rPr>
                <w:i/>
                <w:sz w:val="16"/>
                <w:szCs w:val="16"/>
              </w:rPr>
            </w:pPr>
            <w:r>
              <w:rPr>
                <w:i/>
                <w:sz w:val="16"/>
                <w:szCs w:val="16"/>
              </w:rPr>
              <w:t>DateTime</w:t>
            </w:r>
          </w:p>
        </w:tc>
        <w:tc>
          <w:tcPr>
            <w:tcW w:w="850" w:type="dxa"/>
            <w:vAlign w:val="center"/>
          </w:tcPr>
          <w:p w14:paraId="3A538233" w14:textId="77777777" w:rsidR="003F380D" w:rsidRDefault="003F380D" w:rsidP="0090488B">
            <w:pPr>
              <w:spacing w:before="0"/>
              <w:jc w:val="center"/>
              <w:rPr>
                <w:i/>
                <w:sz w:val="16"/>
                <w:szCs w:val="16"/>
              </w:rPr>
            </w:pPr>
            <w:r>
              <w:rPr>
                <w:i/>
                <w:sz w:val="16"/>
                <w:szCs w:val="16"/>
              </w:rPr>
              <w:t>0</w:t>
            </w:r>
          </w:p>
        </w:tc>
        <w:tc>
          <w:tcPr>
            <w:tcW w:w="851" w:type="dxa"/>
            <w:vAlign w:val="center"/>
          </w:tcPr>
          <w:p w14:paraId="30B6B080" w14:textId="77777777" w:rsidR="003F380D" w:rsidRDefault="003F380D" w:rsidP="0090488B">
            <w:pPr>
              <w:spacing w:before="0"/>
              <w:jc w:val="center"/>
              <w:rPr>
                <w:i/>
                <w:sz w:val="16"/>
                <w:szCs w:val="16"/>
              </w:rPr>
            </w:pPr>
            <w:r>
              <w:rPr>
                <w:i/>
                <w:sz w:val="16"/>
                <w:szCs w:val="16"/>
              </w:rPr>
              <w:t>1</w:t>
            </w:r>
          </w:p>
        </w:tc>
        <w:tc>
          <w:tcPr>
            <w:tcW w:w="1276" w:type="dxa"/>
            <w:vAlign w:val="center"/>
          </w:tcPr>
          <w:p w14:paraId="6B9DED66" w14:textId="77777777" w:rsidR="003F380D" w:rsidRPr="00C344F4" w:rsidRDefault="003F380D" w:rsidP="0090488B">
            <w:pPr>
              <w:spacing w:before="0"/>
              <w:jc w:val="left"/>
              <w:rPr>
                <w:i/>
                <w:sz w:val="16"/>
                <w:szCs w:val="16"/>
              </w:rPr>
            </w:pPr>
          </w:p>
        </w:tc>
      </w:tr>
      <w:tr w:rsidR="003F380D" w:rsidRPr="00C344F4" w14:paraId="3917C6C5" w14:textId="77777777" w:rsidTr="00B051ED">
        <w:trPr>
          <w:trHeight w:val="284"/>
        </w:trPr>
        <w:tc>
          <w:tcPr>
            <w:tcW w:w="4111" w:type="dxa"/>
            <w:vAlign w:val="center"/>
          </w:tcPr>
          <w:p w14:paraId="0CF56026" w14:textId="77777777" w:rsidR="003F380D" w:rsidRPr="00427FFC" w:rsidRDefault="003F380D" w:rsidP="0092440A">
            <w:pPr>
              <w:spacing w:before="0"/>
              <w:ind w:left="459"/>
              <w:jc w:val="left"/>
              <w:rPr>
                <w:i/>
                <w:sz w:val="16"/>
                <w:szCs w:val="16"/>
              </w:rPr>
            </w:pPr>
            <w:r>
              <w:rPr>
                <w:i/>
                <w:sz w:val="16"/>
                <w:szCs w:val="16"/>
              </w:rPr>
              <w:t>texto</w:t>
            </w:r>
          </w:p>
        </w:tc>
        <w:tc>
          <w:tcPr>
            <w:tcW w:w="2410" w:type="dxa"/>
            <w:vAlign w:val="center"/>
          </w:tcPr>
          <w:p w14:paraId="3C764FB2" w14:textId="77777777" w:rsidR="003F380D" w:rsidRDefault="003F380D" w:rsidP="0090488B">
            <w:pPr>
              <w:spacing w:before="0"/>
              <w:jc w:val="left"/>
              <w:rPr>
                <w:i/>
                <w:sz w:val="16"/>
                <w:szCs w:val="16"/>
              </w:rPr>
            </w:pPr>
            <w:r>
              <w:rPr>
                <w:i/>
                <w:sz w:val="16"/>
                <w:szCs w:val="16"/>
              </w:rPr>
              <w:t>String</w:t>
            </w:r>
          </w:p>
        </w:tc>
        <w:tc>
          <w:tcPr>
            <w:tcW w:w="850" w:type="dxa"/>
            <w:vAlign w:val="center"/>
          </w:tcPr>
          <w:p w14:paraId="21DC3ADB" w14:textId="77777777" w:rsidR="003F380D" w:rsidRDefault="003F380D" w:rsidP="0090488B">
            <w:pPr>
              <w:spacing w:before="0"/>
              <w:jc w:val="center"/>
              <w:rPr>
                <w:i/>
                <w:sz w:val="16"/>
                <w:szCs w:val="16"/>
              </w:rPr>
            </w:pPr>
            <w:r>
              <w:rPr>
                <w:i/>
                <w:sz w:val="16"/>
                <w:szCs w:val="16"/>
              </w:rPr>
              <w:t>0</w:t>
            </w:r>
          </w:p>
        </w:tc>
        <w:tc>
          <w:tcPr>
            <w:tcW w:w="851" w:type="dxa"/>
            <w:vAlign w:val="center"/>
          </w:tcPr>
          <w:p w14:paraId="18CA9936" w14:textId="77777777" w:rsidR="003F380D" w:rsidRDefault="003F380D" w:rsidP="0090488B">
            <w:pPr>
              <w:spacing w:before="0"/>
              <w:jc w:val="center"/>
              <w:rPr>
                <w:i/>
                <w:sz w:val="16"/>
                <w:szCs w:val="16"/>
              </w:rPr>
            </w:pPr>
            <w:r>
              <w:rPr>
                <w:i/>
                <w:sz w:val="16"/>
                <w:szCs w:val="16"/>
              </w:rPr>
              <w:t>1</w:t>
            </w:r>
          </w:p>
        </w:tc>
        <w:tc>
          <w:tcPr>
            <w:tcW w:w="1276" w:type="dxa"/>
            <w:vAlign w:val="center"/>
          </w:tcPr>
          <w:p w14:paraId="2F646231" w14:textId="77777777" w:rsidR="003F380D" w:rsidRPr="00C344F4" w:rsidRDefault="003F380D" w:rsidP="0090488B">
            <w:pPr>
              <w:spacing w:before="0"/>
              <w:jc w:val="left"/>
              <w:rPr>
                <w:i/>
                <w:sz w:val="16"/>
                <w:szCs w:val="16"/>
              </w:rPr>
            </w:pPr>
          </w:p>
        </w:tc>
      </w:tr>
      <w:tr w:rsidR="003F380D" w:rsidRPr="00C344F4" w14:paraId="508A6139" w14:textId="77777777" w:rsidTr="00B051ED">
        <w:trPr>
          <w:trHeight w:val="284"/>
        </w:trPr>
        <w:tc>
          <w:tcPr>
            <w:tcW w:w="4111" w:type="dxa"/>
            <w:vAlign w:val="center"/>
          </w:tcPr>
          <w:p w14:paraId="60314CA8" w14:textId="77777777" w:rsidR="003F380D" w:rsidRPr="00427FFC" w:rsidRDefault="003F380D" w:rsidP="0092440A">
            <w:pPr>
              <w:spacing w:before="0"/>
              <w:ind w:left="318"/>
              <w:jc w:val="left"/>
              <w:rPr>
                <w:i/>
                <w:sz w:val="16"/>
                <w:szCs w:val="16"/>
              </w:rPr>
            </w:pPr>
            <w:r w:rsidRPr="009D6938">
              <w:rPr>
                <w:sz w:val="16"/>
                <w:szCs w:val="16"/>
              </w:rPr>
              <w:t>Mensagem</w:t>
            </w:r>
          </w:p>
        </w:tc>
        <w:tc>
          <w:tcPr>
            <w:tcW w:w="2410" w:type="dxa"/>
            <w:vAlign w:val="center"/>
          </w:tcPr>
          <w:p w14:paraId="5E56A1BF" w14:textId="77777777" w:rsidR="003F380D" w:rsidRDefault="003F380D" w:rsidP="0090488B">
            <w:pPr>
              <w:spacing w:before="0"/>
              <w:jc w:val="left"/>
              <w:rPr>
                <w:i/>
                <w:sz w:val="16"/>
                <w:szCs w:val="16"/>
              </w:rPr>
            </w:pPr>
            <w:r>
              <w:rPr>
                <w:i/>
                <w:sz w:val="16"/>
                <w:szCs w:val="16"/>
              </w:rPr>
              <w:t>Mensagem</w:t>
            </w:r>
          </w:p>
        </w:tc>
        <w:tc>
          <w:tcPr>
            <w:tcW w:w="850" w:type="dxa"/>
            <w:vAlign w:val="center"/>
          </w:tcPr>
          <w:p w14:paraId="3C87F8A0" w14:textId="77777777" w:rsidR="003F380D" w:rsidRDefault="003F380D" w:rsidP="0090488B">
            <w:pPr>
              <w:spacing w:before="0"/>
              <w:jc w:val="center"/>
              <w:rPr>
                <w:i/>
                <w:sz w:val="16"/>
                <w:szCs w:val="16"/>
              </w:rPr>
            </w:pPr>
            <w:r>
              <w:rPr>
                <w:i/>
                <w:sz w:val="16"/>
                <w:szCs w:val="16"/>
              </w:rPr>
              <w:t>0</w:t>
            </w:r>
          </w:p>
        </w:tc>
        <w:tc>
          <w:tcPr>
            <w:tcW w:w="851" w:type="dxa"/>
            <w:vAlign w:val="center"/>
          </w:tcPr>
          <w:p w14:paraId="4759DC9B" w14:textId="77777777" w:rsidR="003F380D" w:rsidRDefault="003F380D" w:rsidP="0090488B">
            <w:pPr>
              <w:spacing w:before="0"/>
              <w:jc w:val="center"/>
              <w:rPr>
                <w:i/>
                <w:sz w:val="16"/>
                <w:szCs w:val="16"/>
              </w:rPr>
            </w:pPr>
            <w:r>
              <w:rPr>
                <w:i/>
                <w:sz w:val="16"/>
                <w:szCs w:val="16"/>
              </w:rPr>
              <w:t>1</w:t>
            </w:r>
          </w:p>
        </w:tc>
        <w:tc>
          <w:tcPr>
            <w:tcW w:w="1276" w:type="dxa"/>
            <w:vAlign w:val="center"/>
          </w:tcPr>
          <w:p w14:paraId="5D70EEEA" w14:textId="77777777" w:rsidR="003F380D" w:rsidRPr="00C344F4" w:rsidRDefault="003F380D" w:rsidP="0090488B">
            <w:pPr>
              <w:spacing w:before="0"/>
              <w:jc w:val="left"/>
              <w:rPr>
                <w:i/>
                <w:sz w:val="16"/>
                <w:szCs w:val="16"/>
              </w:rPr>
            </w:pPr>
          </w:p>
        </w:tc>
      </w:tr>
      <w:tr w:rsidR="003F380D" w:rsidRPr="00C344F4" w14:paraId="1C2B8E36" w14:textId="77777777" w:rsidTr="00B051ED">
        <w:trPr>
          <w:trHeight w:val="284"/>
        </w:trPr>
        <w:tc>
          <w:tcPr>
            <w:tcW w:w="4111" w:type="dxa"/>
            <w:vAlign w:val="center"/>
          </w:tcPr>
          <w:p w14:paraId="67C095DB" w14:textId="77777777" w:rsidR="003F380D" w:rsidRPr="00427FFC" w:rsidRDefault="003F380D" w:rsidP="0092440A">
            <w:pPr>
              <w:spacing w:before="0"/>
              <w:ind w:left="459"/>
              <w:jc w:val="left"/>
              <w:rPr>
                <w:i/>
                <w:sz w:val="16"/>
                <w:szCs w:val="16"/>
              </w:rPr>
            </w:pPr>
            <w:r>
              <w:rPr>
                <w:i/>
                <w:sz w:val="16"/>
                <w:szCs w:val="16"/>
              </w:rPr>
              <w:t>texto</w:t>
            </w:r>
          </w:p>
        </w:tc>
        <w:tc>
          <w:tcPr>
            <w:tcW w:w="2410" w:type="dxa"/>
            <w:vAlign w:val="center"/>
          </w:tcPr>
          <w:p w14:paraId="6241DDB4" w14:textId="77777777" w:rsidR="003F380D" w:rsidRDefault="003F380D" w:rsidP="0090488B">
            <w:pPr>
              <w:spacing w:before="0"/>
              <w:jc w:val="left"/>
              <w:rPr>
                <w:i/>
                <w:sz w:val="16"/>
                <w:szCs w:val="16"/>
              </w:rPr>
            </w:pPr>
            <w:r>
              <w:rPr>
                <w:i/>
                <w:sz w:val="16"/>
                <w:szCs w:val="16"/>
              </w:rPr>
              <w:t>String</w:t>
            </w:r>
          </w:p>
        </w:tc>
        <w:tc>
          <w:tcPr>
            <w:tcW w:w="850" w:type="dxa"/>
            <w:vAlign w:val="center"/>
          </w:tcPr>
          <w:p w14:paraId="13E338DB" w14:textId="77777777" w:rsidR="003F380D" w:rsidRDefault="003F380D" w:rsidP="0090488B">
            <w:pPr>
              <w:spacing w:before="0"/>
              <w:jc w:val="center"/>
              <w:rPr>
                <w:i/>
                <w:sz w:val="16"/>
                <w:szCs w:val="16"/>
              </w:rPr>
            </w:pPr>
            <w:r>
              <w:rPr>
                <w:i/>
                <w:sz w:val="16"/>
                <w:szCs w:val="16"/>
              </w:rPr>
              <w:t>0</w:t>
            </w:r>
          </w:p>
        </w:tc>
        <w:tc>
          <w:tcPr>
            <w:tcW w:w="851" w:type="dxa"/>
            <w:vAlign w:val="center"/>
          </w:tcPr>
          <w:p w14:paraId="0F08E3B5" w14:textId="77777777" w:rsidR="003F380D" w:rsidRDefault="003F380D" w:rsidP="0090488B">
            <w:pPr>
              <w:spacing w:before="0"/>
              <w:jc w:val="center"/>
              <w:rPr>
                <w:i/>
                <w:sz w:val="16"/>
                <w:szCs w:val="16"/>
              </w:rPr>
            </w:pPr>
            <w:r>
              <w:rPr>
                <w:i/>
                <w:sz w:val="16"/>
                <w:szCs w:val="16"/>
              </w:rPr>
              <w:t>1</w:t>
            </w:r>
          </w:p>
        </w:tc>
        <w:tc>
          <w:tcPr>
            <w:tcW w:w="1276" w:type="dxa"/>
            <w:vAlign w:val="center"/>
          </w:tcPr>
          <w:p w14:paraId="6314486E" w14:textId="77777777" w:rsidR="003F380D" w:rsidRPr="00C344F4" w:rsidRDefault="003F380D" w:rsidP="0090488B">
            <w:pPr>
              <w:spacing w:before="0"/>
              <w:jc w:val="left"/>
              <w:rPr>
                <w:i/>
                <w:sz w:val="16"/>
                <w:szCs w:val="16"/>
              </w:rPr>
            </w:pPr>
          </w:p>
        </w:tc>
      </w:tr>
      <w:tr w:rsidR="003F380D" w:rsidRPr="00C344F4" w14:paraId="2DACFC3C" w14:textId="77777777" w:rsidTr="00B051ED">
        <w:trPr>
          <w:trHeight w:val="284"/>
        </w:trPr>
        <w:tc>
          <w:tcPr>
            <w:tcW w:w="4111" w:type="dxa"/>
            <w:vAlign w:val="center"/>
          </w:tcPr>
          <w:p w14:paraId="231C10B0" w14:textId="486A01B1" w:rsidR="003F380D" w:rsidRPr="000071EC" w:rsidRDefault="003F380D" w:rsidP="000071EC">
            <w:pPr>
              <w:spacing w:before="0"/>
              <w:ind w:left="176"/>
              <w:jc w:val="left"/>
              <w:rPr>
                <w:b/>
                <w:i/>
                <w:sz w:val="16"/>
                <w:szCs w:val="16"/>
              </w:rPr>
            </w:pPr>
            <w:r>
              <w:rPr>
                <w:b/>
                <w:i/>
                <w:sz w:val="16"/>
                <w:szCs w:val="16"/>
              </w:rPr>
              <w:t>CentralTitulos</w:t>
            </w:r>
          </w:p>
        </w:tc>
        <w:tc>
          <w:tcPr>
            <w:tcW w:w="2410" w:type="dxa"/>
            <w:vAlign w:val="center"/>
          </w:tcPr>
          <w:p w14:paraId="06B8FADF" w14:textId="25CFCCBA" w:rsidR="003F380D" w:rsidRDefault="003F380D" w:rsidP="00490FF2">
            <w:pPr>
              <w:spacing w:before="0"/>
              <w:jc w:val="left"/>
              <w:rPr>
                <w:i/>
                <w:sz w:val="16"/>
                <w:szCs w:val="16"/>
              </w:rPr>
            </w:pPr>
            <w:r>
              <w:rPr>
                <w:i/>
                <w:sz w:val="16"/>
                <w:szCs w:val="16"/>
              </w:rPr>
              <w:t>CentralTitulosType</w:t>
            </w:r>
          </w:p>
        </w:tc>
        <w:tc>
          <w:tcPr>
            <w:tcW w:w="850" w:type="dxa"/>
            <w:vAlign w:val="center"/>
          </w:tcPr>
          <w:p w14:paraId="017CE2B4" w14:textId="2FEDC4DA" w:rsidR="003F380D" w:rsidRDefault="003F380D" w:rsidP="00490FF2">
            <w:pPr>
              <w:spacing w:before="0"/>
              <w:jc w:val="center"/>
              <w:rPr>
                <w:i/>
                <w:sz w:val="16"/>
                <w:szCs w:val="16"/>
              </w:rPr>
            </w:pPr>
            <w:r>
              <w:rPr>
                <w:i/>
                <w:sz w:val="16"/>
                <w:szCs w:val="16"/>
              </w:rPr>
              <w:t>0</w:t>
            </w:r>
          </w:p>
        </w:tc>
        <w:tc>
          <w:tcPr>
            <w:tcW w:w="851" w:type="dxa"/>
            <w:vAlign w:val="center"/>
          </w:tcPr>
          <w:p w14:paraId="2F11D4E1" w14:textId="4FA5AB66" w:rsidR="003F380D" w:rsidRDefault="003F380D" w:rsidP="00490FF2">
            <w:pPr>
              <w:spacing w:before="0"/>
              <w:jc w:val="center"/>
              <w:rPr>
                <w:i/>
                <w:sz w:val="16"/>
                <w:szCs w:val="16"/>
              </w:rPr>
            </w:pPr>
            <w:r>
              <w:rPr>
                <w:i/>
                <w:sz w:val="16"/>
                <w:szCs w:val="16"/>
              </w:rPr>
              <w:t>1</w:t>
            </w:r>
          </w:p>
        </w:tc>
        <w:tc>
          <w:tcPr>
            <w:tcW w:w="1276" w:type="dxa"/>
            <w:vAlign w:val="center"/>
          </w:tcPr>
          <w:p w14:paraId="5A208C23" w14:textId="77777777" w:rsidR="003F380D" w:rsidRPr="00C344F4" w:rsidRDefault="003F380D" w:rsidP="00490FF2">
            <w:pPr>
              <w:spacing w:before="0"/>
              <w:jc w:val="left"/>
              <w:rPr>
                <w:i/>
                <w:sz w:val="16"/>
                <w:szCs w:val="16"/>
              </w:rPr>
            </w:pPr>
          </w:p>
        </w:tc>
      </w:tr>
      <w:tr w:rsidR="003F380D" w:rsidRPr="00C344F4" w14:paraId="1D8B33C6" w14:textId="77777777" w:rsidTr="00B051ED">
        <w:trPr>
          <w:trHeight w:val="284"/>
        </w:trPr>
        <w:tc>
          <w:tcPr>
            <w:tcW w:w="4111" w:type="dxa"/>
            <w:vAlign w:val="center"/>
          </w:tcPr>
          <w:p w14:paraId="5D175E9F" w14:textId="77777777" w:rsidR="003F380D" w:rsidRPr="00367F6B" w:rsidRDefault="003F380D" w:rsidP="006D3AC5">
            <w:pPr>
              <w:spacing w:before="0"/>
              <w:ind w:left="318"/>
              <w:jc w:val="left"/>
              <w:rPr>
                <w:sz w:val="16"/>
                <w:szCs w:val="16"/>
              </w:rPr>
            </w:pPr>
            <w:r>
              <w:rPr>
                <w:sz w:val="16"/>
                <w:szCs w:val="16"/>
              </w:rPr>
              <w:t>EvolucaoCompromissos</w:t>
            </w:r>
          </w:p>
        </w:tc>
        <w:tc>
          <w:tcPr>
            <w:tcW w:w="2410" w:type="dxa"/>
            <w:vAlign w:val="center"/>
          </w:tcPr>
          <w:p w14:paraId="6495F325" w14:textId="77777777" w:rsidR="003F380D" w:rsidRDefault="003F380D" w:rsidP="0090488B">
            <w:pPr>
              <w:spacing w:before="0"/>
              <w:jc w:val="left"/>
              <w:rPr>
                <w:i/>
                <w:sz w:val="16"/>
                <w:szCs w:val="16"/>
              </w:rPr>
            </w:pPr>
          </w:p>
        </w:tc>
        <w:tc>
          <w:tcPr>
            <w:tcW w:w="850" w:type="dxa"/>
            <w:vAlign w:val="center"/>
          </w:tcPr>
          <w:p w14:paraId="679DB62B" w14:textId="77777777" w:rsidR="003F380D" w:rsidRDefault="003F380D" w:rsidP="0090488B">
            <w:pPr>
              <w:spacing w:before="0"/>
              <w:jc w:val="center"/>
              <w:rPr>
                <w:i/>
                <w:sz w:val="16"/>
                <w:szCs w:val="16"/>
              </w:rPr>
            </w:pPr>
            <w:r>
              <w:rPr>
                <w:i/>
                <w:sz w:val="16"/>
                <w:szCs w:val="16"/>
              </w:rPr>
              <w:t>0</w:t>
            </w:r>
          </w:p>
        </w:tc>
        <w:tc>
          <w:tcPr>
            <w:tcW w:w="851" w:type="dxa"/>
            <w:vAlign w:val="center"/>
          </w:tcPr>
          <w:p w14:paraId="286286C2" w14:textId="77777777" w:rsidR="003F380D" w:rsidRDefault="003F380D" w:rsidP="0090488B">
            <w:pPr>
              <w:spacing w:before="0"/>
              <w:jc w:val="center"/>
              <w:rPr>
                <w:i/>
                <w:sz w:val="16"/>
                <w:szCs w:val="16"/>
              </w:rPr>
            </w:pPr>
            <w:r>
              <w:rPr>
                <w:i/>
                <w:sz w:val="16"/>
                <w:szCs w:val="16"/>
              </w:rPr>
              <w:t>1</w:t>
            </w:r>
          </w:p>
        </w:tc>
        <w:tc>
          <w:tcPr>
            <w:tcW w:w="1276" w:type="dxa"/>
            <w:vAlign w:val="center"/>
          </w:tcPr>
          <w:p w14:paraId="66D892F8" w14:textId="77777777" w:rsidR="003F380D" w:rsidRPr="00C344F4" w:rsidRDefault="003F380D" w:rsidP="0090488B">
            <w:pPr>
              <w:spacing w:before="0"/>
              <w:jc w:val="left"/>
              <w:rPr>
                <w:i/>
                <w:sz w:val="16"/>
                <w:szCs w:val="16"/>
              </w:rPr>
            </w:pPr>
          </w:p>
        </w:tc>
      </w:tr>
      <w:tr w:rsidR="003F380D" w:rsidRPr="00C344F4" w14:paraId="3BA30D98" w14:textId="77777777" w:rsidTr="00B051ED">
        <w:trPr>
          <w:trHeight w:val="284"/>
        </w:trPr>
        <w:tc>
          <w:tcPr>
            <w:tcW w:w="4111" w:type="dxa"/>
            <w:vAlign w:val="center"/>
          </w:tcPr>
          <w:p w14:paraId="004DFA31" w14:textId="3E966F90" w:rsidR="003F380D" w:rsidRPr="00427FFC" w:rsidRDefault="003F380D" w:rsidP="006D3AC5">
            <w:pPr>
              <w:spacing w:before="0"/>
              <w:ind w:left="459"/>
              <w:jc w:val="left"/>
              <w:rPr>
                <w:i/>
                <w:sz w:val="16"/>
                <w:szCs w:val="16"/>
              </w:rPr>
            </w:pPr>
            <w:r>
              <w:rPr>
                <w:i/>
                <w:sz w:val="16"/>
                <w:szCs w:val="16"/>
              </w:rPr>
              <w:t>Vencidos</w:t>
            </w:r>
          </w:p>
        </w:tc>
        <w:tc>
          <w:tcPr>
            <w:tcW w:w="2410" w:type="dxa"/>
            <w:vAlign w:val="center"/>
          </w:tcPr>
          <w:p w14:paraId="4A83D350" w14:textId="2C42C3ED" w:rsidR="003F380D" w:rsidRDefault="003F380D" w:rsidP="0090488B">
            <w:pPr>
              <w:spacing w:before="0"/>
              <w:jc w:val="left"/>
              <w:rPr>
                <w:i/>
                <w:sz w:val="16"/>
                <w:szCs w:val="16"/>
              </w:rPr>
            </w:pPr>
            <w:r>
              <w:rPr>
                <w:i/>
                <w:sz w:val="16"/>
                <w:szCs w:val="16"/>
              </w:rPr>
              <w:t>CompromissosCentralTitulos</w:t>
            </w:r>
          </w:p>
        </w:tc>
        <w:tc>
          <w:tcPr>
            <w:tcW w:w="850" w:type="dxa"/>
            <w:vAlign w:val="center"/>
          </w:tcPr>
          <w:p w14:paraId="3E4E6FAB" w14:textId="77777777" w:rsidR="003F380D" w:rsidRDefault="003F380D" w:rsidP="0090488B">
            <w:pPr>
              <w:spacing w:before="0"/>
              <w:jc w:val="center"/>
              <w:rPr>
                <w:i/>
                <w:sz w:val="16"/>
                <w:szCs w:val="16"/>
              </w:rPr>
            </w:pPr>
            <w:r>
              <w:rPr>
                <w:i/>
                <w:sz w:val="16"/>
                <w:szCs w:val="16"/>
              </w:rPr>
              <w:t>0</w:t>
            </w:r>
          </w:p>
        </w:tc>
        <w:tc>
          <w:tcPr>
            <w:tcW w:w="851" w:type="dxa"/>
            <w:vAlign w:val="center"/>
          </w:tcPr>
          <w:p w14:paraId="621EBF8C" w14:textId="77777777" w:rsidR="003F380D" w:rsidRDefault="003F380D" w:rsidP="0090488B">
            <w:pPr>
              <w:spacing w:before="0"/>
              <w:jc w:val="center"/>
              <w:rPr>
                <w:i/>
                <w:sz w:val="16"/>
                <w:szCs w:val="16"/>
              </w:rPr>
            </w:pPr>
            <w:r>
              <w:rPr>
                <w:i/>
                <w:sz w:val="16"/>
                <w:szCs w:val="16"/>
              </w:rPr>
              <w:t>-1</w:t>
            </w:r>
          </w:p>
        </w:tc>
        <w:tc>
          <w:tcPr>
            <w:tcW w:w="1276" w:type="dxa"/>
            <w:vAlign w:val="center"/>
          </w:tcPr>
          <w:p w14:paraId="50A74230" w14:textId="77777777" w:rsidR="003F380D" w:rsidRPr="00C344F4" w:rsidRDefault="003F380D" w:rsidP="0090488B">
            <w:pPr>
              <w:spacing w:before="0"/>
              <w:jc w:val="left"/>
              <w:rPr>
                <w:i/>
                <w:sz w:val="16"/>
                <w:szCs w:val="16"/>
              </w:rPr>
            </w:pPr>
          </w:p>
        </w:tc>
      </w:tr>
      <w:tr w:rsidR="003F380D" w:rsidRPr="00C344F4" w14:paraId="22F04D11" w14:textId="77777777" w:rsidTr="00B051ED">
        <w:trPr>
          <w:trHeight w:val="284"/>
        </w:trPr>
        <w:tc>
          <w:tcPr>
            <w:tcW w:w="4111" w:type="dxa"/>
            <w:vAlign w:val="center"/>
          </w:tcPr>
          <w:p w14:paraId="794D581B" w14:textId="2E1E4D73" w:rsidR="003F380D" w:rsidRPr="00427FFC" w:rsidRDefault="003F380D" w:rsidP="006D3AC5">
            <w:pPr>
              <w:spacing w:before="0"/>
              <w:ind w:left="601"/>
              <w:jc w:val="left"/>
              <w:rPr>
                <w:i/>
                <w:sz w:val="16"/>
                <w:szCs w:val="16"/>
              </w:rPr>
            </w:pPr>
            <w:r>
              <w:rPr>
                <w:i/>
                <w:sz w:val="16"/>
                <w:szCs w:val="16"/>
              </w:rPr>
              <w:t>periodo</w:t>
            </w:r>
          </w:p>
        </w:tc>
        <w:tc>
          <w:tcPr>
            <w:tcW w:w="2410" w:type="dxa"/>
            <w:vAlign w:val="center"/>
          </w:tcPr>
          <w:p w14:paraId="273A067C" w14:textId="7429D130" w:rsidR="003F380D" w:rsidRDefault="003F380D" w:rsidP="0090488B">
            <w:pPr>
              <w:spacing w:before="0"/>
              <w:jc w:val="left"/>
              <w:rPr>
                <w:i/>
                <w:sz w:val="16"/>
                <w:szCs w:val="16"/>
              </w:rPr>
            </w:pPr>
            <w:r>
              <w:rPr>
                <w:i/>
                <w:sz w:val="16"/>
                <w:szCs w:val="16"/>
              </w:rPr>
              <w:t>String</w:t>
            </w:r>
          </w:p>
        </w:tc>
        <w:tc>
          <w:tcPr>
            <w:tcW w:w="850" w:type="dxa"/>
            <w:vAlign w:val="center"/>
          </w:tcPr>
          <w:p w14:paraId="7817947E" w14:textId="77777777" w:rsidR="003F380D" w:rsidRDefault="003F380D" w:rsidP="0090488B">
            <w:pPr>
              <w:spacing w:before="0"/>
              <w:jc w:val="center"/>
              <w:rPr>
                <w:i/>
                <w:sz w:val="16"/>
                <w:szCs w:val="16"/>
              </w:rPr>
            </w:pPr>
            <w:r>
              <w:rPr>
                <w:i/>
                <w:sz w:val="16"/>
                <w:szCs w:val="16"/>
              </w:rPr>
              <w:t>0</w:t>
            </w:r>
          </w:p>
        </w:tc>
        <w:tc>
          <w:tcPr>
            <w:tcW w:w="851" w:type="dxa"/>
            <w:vAlign w:val="center"/>
          </w:tcPr>
          <w:p w14:paraId="3BA8909F" w14:textId="77777777" w:rsidR="003F380D" w:rsidRDefault="003F380D" w:rsidP="0090488B">
            <w:pPr>
              <w:spacing w:before="0"/>
              <w:jc w:val="center"/>
              <w:rPr>
                <w:i/>
                <w:sz w:val="16"/>
                <w:szCs w:val="16"/>
              </w:rPr>
            </w:pPr>
            <w:r>
              <w:rPr>
                <w:i/>
                <w:sz w:val="16"/>
                <w:szCs w:val="16"/>
              </w:rPr>
              <w:t>1</w:t>
            </w:r>
          </w:p>
        </w:tc>
        <w:tc>
          <w:tcPr>
            <w:tcW w:w="1276" w:type="dxa"/>
            <w:vAlign w:val="center"/>
          </w:tcPr>
          <w:p w14:paraId="4CC0FE80" w14:textId="77777777" w:rsidR="003F380D" w:rsidRPr="00C344F4" w:rsidRDefault="003F380D" w:rsidP="0090488B">
            <w:pPr>
              <w:spacing w:before="0"/>
              <w:jc w:val="left"/>
              <w:rPr>
                <w:i/>
                <w:sz w:val="16"/>
                <w:szCs w:val="16"/>
              </w:rPr>
            </w:pPr>
          </w:p>
        </w:tc>
      </w:tr>
      <w:tr w:rsidR="003F380D" w:rsidRPr="00C344F4" w14:paraId="59D68675" w14:textId="77777777" w:rsidTr="00B051ED">
        <w:trPr>
          <w:trHeight w:val="284"/>
        </w:trPr>
        <w:tc>
          <w:tcPr>
            <w:tcW w:w="4111" w:type="dxa"/>
            <w:vAlign w:val="center"/>
          </w:tcPr>
          <w:p w14:paraId="13375E07" w14:textId="034B15A7" w:rsidR="003F380D" w:rsidRPr="00427FFC" w:rsidRDefault="003F380D" w:rsidP="006D3AC5">
            <w:pPr>
              <w:spacing w:before="0"/>
              <w:ind w:left="601"/>
              <w:jc w:val="left"/>
              <w:rPr>
                <w:i/>
                <w:sz w:val="16"/>
                <w:szCs w:val="16"/>
              </w:rPr>
            </w:pPr>
            <w:r>
              <w:rPr>
                <w:i/>
                <w:sz w:val="16"/>
                <w:szCs w:val="16"/>
              </w:rPr>
              <w:t>valorVencidoCliente/valor</w:t>
            </w:r>
          </w:p>
        </w:tc>
        <w:tc>
          <w:tcPr>
            <w:tcW w:w="2410" w:type="dxa"/>
          </w:tcPr>
          <w:p w14:paraId="4E1EF9A6"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155C3D9C" w14:textId="77777777" w:rsidR="003F380D" w:rsidRDefault="003F380D" w:rsidP="0090488B">
            <w:pPr>
              <w:spacing w:before="0"/>
              <w:jc w:val="center"/>
              <w:rPr>
                <w:i/>
                <w:sz w:val="16"/>
                <w:szCs w:val="16"/>
              </w:rPr>
            </w:pPr>
            <w:r>
              <w:rPr>
                <w:i/>
                <w:sz w:val="16"/>
                <w:szCs w:val="16"/>
              </w:rPr>
              <w:t>0</w:t>
            </w:r>
          </w:p>
        </w:tc>
        <w:tc>
          <w:tcPr>
            <w:tcW w:w="851" w:type="dxa"/>
            <w:vAlign w:val="center"/>
          </w:tcPr>
          <w:p w14:paraId="0EB43728" w14:textId="77777777" w:rsidR="003F380D" w:rsidRDefault="003F380D" w:rsidP="0090488B">
            <w:pPr>
              <w:spacing w:before="0"/>
              <w:jc w:val="center"/>
              <w:rPr>
                <w:i/>
                <w:sz w:val="16"/>
                <w:szCs w:val="16"/>
              </w:rPr>
            </w:pPr>
            <w:r>
              <w:rPr>
                <w:i/>
                <w:sz w:val="16"/>
                <w:szCs w:val="16"/>
              </w:rPr>
              <w:t>1</w:t>
            </w:r>
          </w:p>
        </w:tc>
        <w:tc>
          <w:tcPr>
            <w:tcW w:w="1276" w:type="dxa"/>
            <w:vAlign w:val="center"/>
          </w:tcPr>
          <w:p w14:paraId="32B4B6D3" w14:textId="77777777" w:rsidR="003F380D" w:rsidRPr="00C344F4" w:rsidRDefault="003F380D" w:rsidP="0090488B">
            <w:pPr>
              <w:spacing w:before="0"/>
              <w:jc w:val="left"/>
              <w:rPr>
                <w:i/>
                <w:sz w:val="16"/>
                <w:szCs w:val="16"/>
              </w:rPr>
            </w:pPr>
          </w:p>
        </w:tc>
      </w:tr>
      <w:tr w:rsidR="003F380D" w:rsidRPr="00C344F4" w14:paraId="002E595F" w14:textId="77777777" w:rsidTr="00B051ED">
        <w:trPr>
          <w:trHeight w:val="284"/>
        </w:trPr>
        <w:tc>
          <w:tcPr>
            <w:tcW w:w="4111" w:type="dxa"/>
            <w:vAlign w:val="center"/>
          </w:tcPr>
          <w:p w14:paraId="15F10D20" w14:textId="7BD902AD" w:rsidR="003F380D" w:rsidRPr="00427FFC" w:rsidRDefault="003F380D" w:rsidP="006D3AC5">
            <w:pPr>
              <w:spacing w:before="0"/>
              <w:ind w:left="601"/>
              <w:jc w:val="left"/>
              <w:rPr>
                <w:i/>
                <w:sz w:val="16"/>
                <w:szCs w:val="16"/>
              </w:rPr>
            </w:pPr>
            <w:r>
              <w:rPr>
                <w:i/>
                <w:sz w:val="16"/>
                <w:szCs w:val="16"/>
              </w:rPr>
              <w:t>valorVencidoOutrasFactorings/valor</w:t>
            </w:r>
          </w:p>
        </w:tc>
        <w:tc>
          <w:tcPr>
            <w:tcW w:w="2410" w:type="dxa"/>
          </w:tcPr>
          <w:p w14:paraId="5B913733"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6CFF90AB" w14:textId="77777777" w:rsidR="003F380D" w:rsidRDefault="003F380D" w:rsidP="0090488B">
            <w:pPr>
              <w:spacing w:before="0"/>
              <w:jc w:val="center"/>
              <w:rPr>
                <w:i/>
                <w:sz w:val="16"/>
                <w:szCs w:val="16"/>
              </w:rPr>
            </w:pPr>
            <w:r>
              <w:rPr>
                <w:i/>
                <w:sz w:val="16"/>
                <w:szCs w:val="16"/>
              </w:rPr>
              <w:t>0</w:t>
            </w:r>
          </w:p>
        </w:tc>
        <w:tc>
          <w:tcPr>
            <w:tcW w:w="851" w:type="dxa"/>
            <w:vAlign w:val="center"/>
          </w:tcPr>
          <w:p w14:paraId="235DD49A" w14:textId="77777777" w:rsidR="003F380D" w:rsidRDefault="003F380D" w:rsidP="0090488B">
            <w:pPr>
              <w:spacing w:before="0"/>
              <w:jc w:val="center"/>
              <w:rPr>
                <w:i/>
                <w:sz w:val="16"/>
                <w:szCs w:val="16"/>
              </w:rPr>
            </w:pPr>
            <w:r>
              <w:rPr>
                <w:i/>
                <w:sz w:val="16"/>
                <w:szCs w:val="16"/>
              </w:rPr>
              <w:t>1</w:t>
            </w:r>
          </w:p>
        </w:tc>
        <w:tc>
          <w:tcPr>
            <w:tcW w:w="1276" w:type="dxa"/>
            <w:vAlign w:val="center"/>
          </w:tcPr>
          <w:p w14:paraId="61B1E1BF" w14:textId="77777777" w:rsidR="003F380D" w:rsidRPr="00C344F4" w:rsidRDefault="003F380D" w:rsidP="0090488B">
            <w:pPr>
              <w:spacing w:before="0"/>
              <w:jc w:val="left"/>
              <w:rPr>
                <w:i/>
                <w:sz w:val="16"/>
                <w:szCs w:val="16"/>
              </w:rPr>
            </w:pPr>
          </w:p>
        </w:tc>
      </w:tr>
      <w:tr w:rsidR="003F380D" w:rsidRPr="00C344F4" w14:paraId="27B1359F" w14:textId="77777777" w:rsidTr="00B051ED">
        <w:trPr>
          <w:trHeight w:val="284"/>
        </w:trPr>
        <w:tc>
          <w:tcPr>
            <w:tcW w:w="4111" w:type="dxa"/>
            <w:vAlign w:val="center"/>
          </w:tcPr>
          <w:p w14:paraId="7655EC02" w14:textId="5462E7B5" w:rsidR="003F380D" w:rsidRDefault="003F380D" w:rsidP="006D3AC5">
            <w:pPr>
              <w:spacing w:before="0"/>
              <w:ind w:left="601"/>
              <w:jc w:val="left"/>
              <w:rPr>
                <w:i/>
                <w:sz w:val="16"/>
                <w:szCs w:val="16"/>
              </w:rPr>
            </w:pPr>
            <w:r>
              <w:rPr>
                <w:i/>
                <w:sz w:val="16"/>
                <w:szCs w:val="16"/>
              </w:rPr>
              <w:t>quantidadeFactoringValorVencido</w:t>
            </w:r>
          </w:p>
        </w:tc>
        <w:tc>
          <w:tcPr>
            <w:tcW w:w="2410" w:type="dxa"/>
          </w:tcPr>
          <w:p w14:paraId="594BF96B" w14:textId="715FE783" w:rsidR="003F380D" w:rsidRPr="00C72E3A" w:rsidRDefault="003F380D" w:rsidP="0090488B">
            <w:pPr>
              <w:spacing w:before="0"/>
              <w:jc w:val="left"/>
              <w:rPr>
                <w:i/>
                <w:sz w:val="16"/>
                <w:szCs w:val="16"/>
              </w:rPr>
            </w:pPr>
            <w:r>
              <w:rPr>
                <w:i/>
                <w:sz w:val="16"/>
                <w:szCs w:val="16"/>
              </w:rPr>
              <w:t>Integer</w:t>
            </w:r>
          </w:p>
        </w:tc>
        <w:tc>
          <w:tcPr>
            <w:tcW w:w="850" w:type="dxa"/>
            <w:vAlign w:val="center"/>
          </w:tcPr>
          <w:p w14:paraId="52AC5EE7" w14:textId="78056206" w:rsidR="003F380D" w:rsidRDefault="003F380D" w:rsidP="0090488B">
            <w:pPr>
              <w:spacing w:before="0"/>
              <w:jc w:val="center"/>
              <w:rPr>
                <w:i/>
                <w:sz w:val="16"/>
                <w:szCs w:val="16"/>
              </w:rPr>
            </w:pPr>
            <w:r>
              <w:rPr>
                <w:i/>
                <w:sz w:val="16"/>
                <w:szCs w:val="16"/>
              </w:rPr>
              <w:t>0</w:t>
            </w:r>
          </w:p>
        </w:tc>
        <w:tc>
          <w:tcPr>
            <w:tcW w:w="851" w:type="dxa"/>
            <w:vAlign w:val="center"/>
          </w:tcPr>
          <w:p w14:paraId="39C1A660" w14:textId="545E5012" w:rsidR="003F380D" w:rsidRDefault="003F380D" w:rsidP="0090488B">
            <w:pPr>
              <w:spacing w:before="0"/>
              <w:jc w:val="center"/>
              <w:rPr>
                <w:i/>
                <w:sz w:val="16"/>
                <w:szCs w:val="16"/>
              </w:rPr>
            </w:pPr>
            <w:r>
              <w:rPr>
                <w:i/>
                <w:sz w:val="16"/>
                <w:szCs w:val="16"/>
              </w:rPr>
              <w:t>1</w:t>
            </w:r>
          </w:p>
        </w:tc>
        <w:tc>
          <w:tcPr>
            <w:tcW w:w="1276" w:type="dxa"/>
            <w:vAlign w:val="center"/>
          </w:tcPr>
          <w:p w14:paraId="55187E46" w14:textId="77777777" w:rsidR="003F380D" w:rsidRPr="00C344F4" w:rsidRDefault="003F380D" w:rsidP="0090488B">
            <w:pPr>
              <w:spacing w:before="0"/>
              <w:jc w:val="left"/>
              <w:rPr>
                <w:i/>
                <w:sz w:val="16"/>
                <w:szCs w:val="16"/>
              </w:rPr>
            </w:pPr>
          </w:p>
        </w:tc>
      </w:tr>
      <w:tr w:rsidR="003F380D" w:rsidRPr="00C344F4" w14:paraId="1D03B18D" w14:textId="77777777" w:rsidTr="00B051ED">
        <w:trPr>
          <w:trHeight w:val="284"/>
        </w:trPr>
        <w:tc>
          <w:tcPr>
            <w:tcW w:w="4111" w:type="dxa"/>
            <w:vAlign w:val="center"/>
          </w:tcPr>
          <w:p w14:paraId="0D274417" w14:textId="30BEF529" w:rsidR="003F380D" w:rsidRPr="00427FFC" w:rsidRDefault="003F380D" w:rsidP="006D3AC5">
            <w:pPr>
              <w:spacing w:before="0"/>
              <w:ind w:left="459"/>
              <w:jc w:val="left"/>
              <w:rPr>
                <w:i/>
                <w:sz w:val="16"/>
                <w:szCs w:val="16"/>
              </w:rPr>
            </w:pPr>
            <w:r>
              <w:rPr>
                <w:i/>
                <w:sz w:val="16"/>
                <w:szCs w:val="16"/>
              </w:rPr>
              <w:t>AVencer</w:t>
            </w:r>
          </w:p>
        </w:tc>
        <w:tc>
          <w:tcPr>
            <w:tcW w:w="2410" w:type="dxa"/>
            <w:vAlign w:val="center"/>
          </w:tcPr>
          <w:p w14:paraId="366BF123" w14:textId="77777777" w:rsidR="003F380D" w:rsidRDefault="003F380D" w:rsidP="0090488B">
            <w:pPr>
              <w:spacing w:before="0"/>
              <w:jc w:val="left"/>
              <w:rPr>
                <w:i/>
                <w:sz w:val="16"/>
                <w:szCs w:val="16"/>
              </w:rPr>
            </w:pPr>
            <w:r>
              <w:rPr>
                <w:i/>
                <w:sz w:val="16"/>
                <w:szCs w:val="16"/>
              </w:rPr>
              <w:t>CompromissosAnalitico</w:t>
            </w:r>
          </w:p>
        </w:tc>
        <w:tc>
          <w:tcPr>
            <w:tcW w:w="850" w:type="dxa"/>
            <w:vAlign w:val="center"/>
          </w:tcPr>
          <w:p w14:paraId="660E9835" w14:textId="77777777" w:rsidR="003F380D" w:rsidRDefault="003F380D" w:rsidP="0090488B">
            <w:pPr>
              <w:spacing w:before="0"/>
              <w:jc w:val="center"/>
              <w:rPr>
                <w:i/>
                <w:sz w:val="16"/>
                <w:szCs w:val="16"/>
              </w:rPr>
            </w:pPr>
            <w:r>
              <w:rPr>
                <w:i/>
                <w:sz w:val="16"/>
                <w:szCs w:val="16"/>
              </w:rPr>
              <w:t>0</w:t>
            </w:r>
          </w:p>
        </w:tc>
        <w:tc>
          <w:tcPr>
            <w:tcW w:w="851" w:type="dxa"/>
            <w:vAlign w:val="center"/>
          </w:tcPr>
          <w:p w14:paraId="58F20544" w14:textId="77777777" w:rsidR="003F380D" w:rsidRDefault="003F380D" w:rsidP="0090488B">
            <w:pPr>
              <w:spacing w:before="0"/>
              <w:jc w:val="center"/>
              <w:rPr>
                <w:i/>
                <w:sz w:val="16"/>
                <w:szCs w:val="16"/>
              </w:rPr>
            </w:pPr>
            <w:r>
              <w:rPr>
                <w:i/>
                <w:sz w:val="16"/>
                <w:szCs w:val="16"/>
              </w:rPr>
              <w:t>-1</w:t>
            </w:r>
          </w:p>
        </w:tc>
        <w:tc>
          <w:tcPr>
            <w:tcW w:w="1276" w:type="dxa"/>
            <w:vAlign w:val="center"/>
          </w:tcPr>
          <w:p w14:paraId="57C0DDA4" w14:textId="77777777" w:rsidR="003F380D" w:rsidRPr="00C344F4" w:rsidRDefault="003F380D" w:rsidP="0090488B">
            <w:pPr>
              <w:spacing w:before="0"/>
              <w:jc w:val="left"/>
              <w:rPr>
                <w:i/>
                <w:sz w:val="16"/>
                <w:szCs w:val="16"/>
              </w:rPr>
            </w:pPr>
          </w:p>
        </w:tc>
      </w:tr>
      <w:tr w:rsidR="003F380D" w:rsidRPr="00C344F4" w14:paraId="525DF9F4" w14:textId="77777777" w:rsidTr="00B051ED">
        <w:trPr>
          <w:trHeight w:val="284"/>
        </w:trPr>
        <w:tc>
          <w:tcPr>
            <w:tcW w:w="4111" w:type="dxa"/>
            <w:vAlign w:val="center"/>
          </w:tcPr>
          <w:p w14:paraId="19F941D6" w14:textId="77777777" w:rsidR="003F380D" w:rsidRPr="00427FFC" w:rsidRDefault="003F380D" w:rsidP="0090488B">
            <w:pPr>
              <w:spacing w:before="0"/>
              <w:ind w:left="601"/>
              <w:jc w:val="left"/>
              <w:rPr>
                <w:i/>
                <w:sz w:val="16"/>
                <w:szCs w:val="16"/>
              </w:rPr>
            </w:pPr>
            <w:r>
              <w:rPr>
                <w:i/>
                <w:sz w:val="16"/>
                <w:szCs w:val="16"/>
              </w:rPr>
              <w:t>periodo</w:t>
            </w:r>
          </w:p>
        </w:tc>
        <w:tc>
          <w:tcPr>
            <w:tcW w:w="2410" w:type="dxa"/>
            <w:vAlign w:val="center"/>
          </w:tcPr>
          <w:p w14:paraId="0A5F5D0D" w14:textId="77777777" w:rsidR="003F380D" w:rsidRDefault="003F380D" w:rsidP="0090488B">
            <w:pPr>
              <w:spacing w:before="0"/>
              <w:jc w:val="left"/>
              <w:rPr>
                <w:i/>
                <w:sz w:val="16"/>
                <w:szCs w:val="16"/>
              </w:rPr>
            </w:pPr>
            <w:r>
              <w:rPr>
                <w:i/>
                <w:sz w:val="16"/>
                <w:szCs w:val="16"/>
              </w:rPr>
              <w:t>String</w:t>
            </w:r>
          </w:p>
        </w:tc>
        <w:tc>
          <w:tcPr>
            <w:tcW w:w="850" w:type="dxa"/>
            <w:vAlign w:val="center"/>
          </w:tcPr>
          <w:p w14:paraId="078178F1" w14:textId="77777777" w:rsidR="003F380D" w:rsidRDefault="003F380D" w:rsidP="0090488B">
            <w:pPr>
              <w:spacing w:before="0"/>
              <w:jc w:val="center"/>
              <w:rPr>
                <w:i/>
                <w:sz w:val="16"/>
                <w:szCs w:val="16"/>
              </w:rPr>
            </w:pPr>
            <w:r>
              <w:rPr>
                <w:i/>
                <w:sz w:val="16"/>
                <w:szCs w:val="16"/>
              </w:rPr>
              <w:t>0</w:t>
            </w:r>
          </w:p>
        </w:tc>
        <w:tc>
          <w:tcPr>
            <w:tcW w:w="851" w:type="dxa"/>
            <w:vAlign w:val="center"/>
          </w:tcPr>
          <w:p w14:paraId="0D097864" w14:textId="77777777" w:rsidR="003F380D" w:rsidRDefault="003F380D" w:rsidP="0090488B">
            <w:pPr>
              <w:spacing w:before="0"/>
              <w:jc w:val="center"/>
              <w:rPr>
                <w:i/>
                <w:sz w:val="16"/>
                <w:szCs w:val="16"/>
              </w:rPr>
            </w:pPr>
            <w:r>
              <w:rPr>
                <w:i/>
                <w:sz w:val="16"/>
                <w:szCs w:val="16"/>
              </w:rPr>
              <w:t>1</w:t>
            </w:r>
          </w:p>
        </w:tc>
        <w:tc>
          <w:tcPr>
            <w:tcW w:w="1276" w:type="dxa"/>
            <w:vAlign w:val="center"/>
          </w:tcPr>
          <w:p w14:paraId="3F5C48B4" w14:textId="77777777" w:rsidR="003F380D" w:rsidRPr="00C344F4" w:rsidRDefault="003F380D" w:rsidP="0090488B">
            <w:pPr>
              <w:spacing w:before="0"/>
              <w:jc w:val="left"/>
              <w:rPr>
                <w:i/>
                <w:sz w:val="16"/>
                <w:szCs w:val="16"/>
              </w:rPr>
            </w:pPr>
          </w:p>
        </w:tc>
      </w:tr>
      <w:tr w:rsidR="003F380D" w:rsidRPr="00C344F4" w14:paraId="706C7E1F" w14:textId="77777777" w:rsidTr="00B051ED">
        <w:trPr>
          <w:trHeight w:val="284"/>
        </w:trPr>
        <w:tc>
          <w:tcPr>
            <w:tcW w:w="4111" w:type="dxa"/>
            <w:vAlign w:val="center"/>
          </w:tcPr>
          <w:p w14:paraId="7A4AFA4D" w14:textId="7F4F5CA3" w:rsidR="003F380D" w:rsidRPr="00427FFC" w:rsidRDefault="003F380D" w:rsidP="006D3AC5">
            <w:pPr>
              <w:spacing w:before="0"/>
              <w:ind w:left="601"/>
              <w:jc w:val="left"/>
              <w:rPr>
                <w:i/>
                <w:sz w:val="16"/>
                <w:szCs w:val="16"/>
              </w:rPr>
            </w:pPr>
            <w:r>
              <w:rPr>
                <w:i/>
                <w:sz w:val="16"/>
                <w:szCs w:val="16"/>
              </w:rPr>
              <w:t>valorAVencerCliente/valor</w:t>
            </w:r>
          </w:p>
        </w:tc>
        <w:tc>
          <w:tcPr>
            <w:tcW w:w="2410" w:type="dxa"/>
          </w:tcPr>
          <w:p w14:paraId="2971550F"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7BD8E84D" w14:textId="77777777" w:rsidR="003F380D" w:rsidRDefault="003F380D" w:rsidP="0090488B">
            <w:pPr>
              <w:spacing w:before="0"/>
              <w:jc w:val="center"/>
              <w:rPr>
                <w:i/>
                <w:sz w:val="16"/>
                <w:szCs w:val="16"/>
              </w:rPr>
            </w:pPr>
            <w:r>
              <w:rPr>
                <w:i/>
                <w:sz w:val="16"/>
                <w:szCs w:val="16"/>
              </w:rPr>
              <w:t>0</w:t>
            </w:r>
          </w:p>
        </w:tc>
        <w:tc>
          <w:tcPr>
            <w:tcW w:w="851" w:type="dxa"/>
            <w:vAlign w:val="center"/>
          </w:tcPr>
          <w:p w14:paraId="4B54D998" w14:textId="77777777" w:rsidR="003F380D" w:rsidRDefault="003F380D" w:rsidP="0090488B">
            <w:pPr>
              <w:spacing w:before="0"/>
              <w:jc w:val="center"/>
              <w:rPr>
                <w:i/>
                <w:sz w:val="16"/>
                <w:szCs w:val="16"/>
              </w:rPr>
            </w:pPr>
            <w:r>
              <w:rPr>
                <w:i/>
                <w:sz w:val="16"/>
                <w:szCs w:val="16"/>
              </w:rPr>
              <w:t>1</w:t>
            </w:r>
          </w:p>
        </w:tc>
        <w:tc>
          <w:tcPr>
            <w:tcW w:w="1276" w:type="dxa"/>
            <w:vAlign w:val="center"/>
          </w:tcPr>
          <w:p w14:paraId="112C6D5F" w14:textId="77777777" w:rsidR="003F380D" w:rsidRPr="00C344F4" w:rsidRDefault="003F380D" w:rsidP="0090488B">
            <w:pPr>
              <w:spacing w:before="0"/>
              <w:jc w:val="left"/>
              <w:rPr>
                <w:i/>
                <w:sz w:val="16"/>
                <w:szCs w:val="16"/>
              </w:rPr>
            </w:pPr>
          </w:p>
        </w:tc>
      </w:tr>
      <w:tr w:rsidR="003F380D" w:rsidRPr="00C344F4" w14:paraId="6D0AF9EC" w14:textId="77777777" w:rsidTr="00B051ED">
        <w:trPr>
          <w:trHeight w:val="284"/>
        </w:trPr>
        <w:tc>
          <w:tcPr>
            <w:tcW w:w="4111" w:type="dxa"/>
            <w:vAlign w:val="center"/>
          </w:tcPr>
          <w:p w14:paraId="0D2F5656" w14:textId="7BE41D9A" w:rsidR="003F380D" w:rsidRPr="00427FFC" w:rsidRDefault="003F380D" w:rsidP="006D3AC5">
            <w:pPr>
              <w:spacing w:before="0"/>
              <w:ind w:left="601"/>
              <w:jc w:val="left"/>
              <w:rPr>
                <w:i/>
                <w:sz w:val="16"/>
                <w:szCs w:val="16"/>
              </w:rPr>
            </w:pPr>
            <w:r>
              <w:rPr>
                <w:i/>
                <w:sz w:val="16"/>
                <w:szCs w:val="16"/>
              </w:rPr>
              <w:t>valorAVencerOutrasFactorings/valor</w:t>
            </w:r>
          </w:p>
        </w:tc>
        <w:tc>
          <w:tcPr>
            <w:tcW w:w="2410" w:type="dxa"/>
          </w:tcPr>
          <w:p w14:paraId="6C0FEA72"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39A20303" w14:textId="77777777" w:rsidR="003F380D" w:rsidRDefault="003F380D" w:rsidP="0090488B">
            <w:pPr>
              <w:spacing w:before="0"/>
              <w:jc w:val="center"/>
              <w:rPr>
                <w:i/>
                <w:sz w:val="16"/>
                <w:szCs w:val="16"/>
              </w:rPr>
            </w:pPr>
            <w:r>
              <w:rPr>
                <w:i/>
                <w:sz w:val="16"/>
                <w:szCs w:val="16"/>
              </w:rPr>
              <w:t>0</w:t>
            </w:r>
          </w:p>
        </w:tc>
        <w:tc>
          <w:tcPr>
            <w:tcW w:w="851" w:type="dxa"/>
            <w:vAlign w:val="center"/>
          </w:tcPr>
          <w:p w14:paraId="175A5DA3" w14:textId="77777777" w:rsidR="003F380D" w:rsidRDefault="003F380D" w:rsidP="0090488B">
            <w:pPr>
              <w:spacing w:before="0"/>
              <w:jc w:val="center"/>
              <w:rPr>
                <w:i/>
                <w:sz w:val="16"/>
                <w:szCs w:val="16"/>
              </w:rPr>
            </w:pPr>
            <w:r>
              <w:rPr>
                <w:i/>
                <w:sz w:val="16"/>
                <w:szCs w:val="16"/>
              </w:rPr>
              <w:t>1</w:t>
            </w:r>
          </w:p>
        </w:tc>
        <w:tc>
          <w:tcPr>
            <w:tcW w:w="1276" w:type="dxa"/>
            <w:vAlign w:val="center"/>
          </w:tcPr>
          <w:p w14:paraId="00C6FE00" w14:textId="77777777" w:rsidR="003F380D" w:rsidRPr="00C344F4" w:rsidRDefault="003F380D" w:rsidP="0090488B">
            <w:pPr>
              <w:spacing w:before="0"/>
              <w:jc w:val="left"/>
              <w:rPr>
                <w:i/>
                <w:sz w:val="16"/>
                <w:szCs w:val="16"/>
              </w:rPr>
            </w:pPr>
          </w:p>
        </w:tc>
      </w:tr>
      <w:tr w:rsidR="003F380D" w:rsidRPr="00C344F4" w14:paraId="703B74DB" w14:textId="77777777" w:rsidTr="00B051ED">
        <w:trPr>
          <w:trHeight w:val="284"/>
        </w:trPr>
        <w:tc>
          <w:tcPr>
            <w:tcW w:w="4111" w:type="dxa"/>
            <w:vAlign w:val="center"/>
          </w:tcPr>
          <w:p w14:paraId="5922CE37" w14:textId="0D492D26" w:rsidR="003F380D" w:rsidRDefault="003F380D" w:rsidP="006D3AC5">
            <w:pPr>
              <w:spacing w:before="0"/>
              <w:ind w:left="601"/>
              <w:jc w:val="left"/>
              <w:rPr>
                <w:i/>
                <w:sz w:val="16"/>
                <w:szCs w:val="16"/>
              </w:rPr>
            </w:pPr>
            <w:r>
              <w:rPr>
                <w:i/>
                <w:sz w:val="16"/>
                <w:szCs w:val="16"/>
              </w:rPr>
              <w:t>quantidadeFactoringValorAVencer</w:t>
            </w:r>
          </w:p>
        </w:tc>
        <w:tc>
          <w:tcPr>
            <w:tcW w:w="2410" w:type="dxa"/>
          </w:tcPr>
          <w:p w14:paraId="274E068C" w14:textId="77777777" w:rsidR="003F380D" w:rsidRPr="00C72E3A" w:rsidRDefault="003F380D" w:rsidP="0090488B">
            <w:pPr>
              <w:spacing w:before="0"/>
              <w:jc w:val="left"/>
              <w:rPr>
                <w:i/>
                <w:sz w:val="16"/>
                <w:szCs w:val="16"/>
              </w:rPr>
            </w:pPr>
            <w:r>
              <w:rPr>
                <w:i/>
                <w:sz w:val="16"/>
                <w:szCs w:val="16"/>
              </w:rPr>
              <w:t>Integer</w:t>
            </w:r>
          </w:p>
        </w:tc>
        <w:tc>
          <w:tcPr>
            <w:tcW w:w="850" w:type="dxa"/>
            <w:vAlign w:val="center"/>
          </w:tcPr>
          <w:p w14:paraId="775DF848" w14:textId="77777777" w:rsidR="003F380D" w:rsidRDefault="003F380D" w:rsidP="0090488B">
            <w:pPr>
              <w:spacing w:before="0"/>
              <w:jc w:val="center"/>
              <w:rPr>
                <w:i/>
                <w:sz w:val="16"/>
                <w:szCs w:val="16"/>
              </w:rPr>
            </w:pPr>
            <w:r>
              <w:rPr>
                <w:i/>
                <w:sz w:val="16"/>
                <w:szCs w:val="16"/>
              </w:rPr>
              <w:t>0</w:t>
            </w:r>
          </w:p>
        </w:tc>
        <w:tc>
          <w:tcPr>
            <w:tcW w:w="851" w:type="dxa"/>
            <w:vAlign w:val="center"/>
          </w:tcPr>
          <w:p w14:paraId="6B0AD0AC" w14:textId="77777777" w:rsidR="003F380D" w:rsidRDefault="003F380D" w:rsidP="0090488B">
            <w:pPr>
              <w:spacing w:before="0"/>
              <w:jc w:val="center"/>
              <w:rPr>
                <w:i/>
                <w:sz w:val="16"/>
                <w:szCs w:val="16"/>
              </w:rPr>
            </w:pPr>
            <w:r>
              <w:rPr>
                <w:i/>
                <w:sz w:val="16"/>
                <w:szCs w:val="16"/>
              </w:rPr>
              <w:t>1</w:t>
            </w:r>
          </w:p>
        </w:tc>
        <w:tc>
          <w:tcPr>
            <w:tcW w:w="1276" w:type="dxa"/>
            <w:vAlign w:val="center"/>
          </w:tcPr>
          <w:p w14:paraId="18F453B1" w14:textId="77777777" w:rsidR="003F380D" w:rsidRPr="00C344F4" w:rsidRDefault="003F380D" w:rsidP="0090488B">
            <w:pPr>
              <w:spacing w:before="0"/>
              <w:jc w:val="left"/>
              <w:rPr>
                <w:i/>
                <w:sz w:val="16"/>
                <w:szCs w:val="16"/>
              </w:rPr>
            </w:pPr>
          </w:p>
        </w:tc>
      </w:tr>
      <w:tr w:rsidR="003F380D" w:rsidRPr="00C344F4" w14:paraId="6C2125A7" w14:textId="77777777" w:rsidTr="00B051ED">
        <w:trPr>
          <w:trHeight w:val="284"/>
        </w:trPr>
        <w:tc>
          <w:tcPr>
            <w:tcW w:w="4111" w:type="dxa"/>
            <w:vAlign w:val="center"/>
          </w:tcPr>
          <w:p w14:paraId="25CBFD12" w14:textId="246039BB" w:rsidR="003F380D" w:rsidRPr="00427FFC" w:rsidRDefault="003F380D" w:rsidP="0090488B">
            <w:pPr>
              <w:spacing w:before="0"/>
              <w:ind w:left="459"/>
              <w:jc w:val="left"/>
              <w:rPr>
                <w:i/>
                <w:sz w:val="16"/>
                <w:szCs w:val="16"/>
              </w:rPr>
            </w:pPr>
            <w:r>
              <w:rPr>
                <w:i/>
                <w:sz w:val="16"/>
                <w:szCs w:val="16"/>
              </w:rPr>
              <w:t>Total</w:t>
            </w:r>
          </w:p>
        </w:tc>
        <w:tc>
          <w:tcPr>
            <w:tcW w:w="2410" w:type="dxa"/>
            <w:vAlign w:val="center"/>
          </w:tcPr>
          <w:p w14:paraId="1DB87215" w14:textId="77777777" w:rsidR="003F380D" w:rsidRDefault="003F380D" w:rsidP="0090488B">
            <w:pPr>
              <w:spacing w:before="0"/>
              <w:jc w:val="left"/>
              <w:rPr>
                <w:i/>
                <w:sz w:val="16"/>
                <w:szCs w:val="16"/>
              </w:rPr>
            </w:pPr>
            <w:r>
              <w:rPr>
                <w:i/>
                <w:sz w:val="16"/>
                <w:szCs w:val="16"/>
              </w:rPr>
              <w:t>CompromissosCentralTitulos</w:t>
            </w:r>
          </w:p>
        </w:tc>
        <w:tc>
          <w:tcPr>
            <w:tcW w:w="850" w:type="dxa"/>
            <w:vAlign w:val="center"/>
          </w:tcPr>
          <w:p w14:paraId="47FD619A" w14:textId="77777777" w:rsidR="003F380D" w:rsidRDefault="003F380D" w:rsidP="0090488B">
            <w:pPr>
              <w:spacing w:before="0"/>
              <w:jc w:val="center"/>
              <w:rPr>
                <w:i/>
                <w:sz w:val="16"/>
                <w:szCs w:val="16"/>
              </w:rPr>
            </w:pPr>
            <w:r>
              <w:rPr>
                <w:i/>
                <w:sz w:val="16"/>
                <w:szCs w:val="16"/>
              </w:rPr>
              <w:t>0</w:t>
            </w:r>
          </w:p>
        </w:tc>
        <w:tc>
          <w:tcPr>
            <w:tcW w:w="851" w:type="dxa"/>
            <w:vAlign w:val="center"/>
          </w:tcPr>
          <w:p w14:paraId="5E961FD8" w14:textId="77777777" w:rsidR="003F380D" w:rsidRDefault="003F380D" w:rsidP="0090488B">
            <w:pPr>
              <w:spacing w:before="0"/>
              <w:jc w:val="center"/>
              <w:rPr>
                <w:i/>
                <w:sz w:val="16"/>
                <w:szCs w:val="16"/>
              </w:rPr>
            </w:pPr>
            <w:r>
              <w:rPr>
                <w:i/>
                <w:sz w:val="16"/>
                <w:szCs w:val="16"/>
              </w:rPr>
              <w:t>-1</w:t>
            </w:r>
          </w:p>
        </w:tc>
        <w:tc>
          <w:tcPr>
            <w:tcW w:w="1276" w:type="dxa"/>
            <w:vAlign w:val="center"/>
          </w:tcPr>
          <w:p w14:paraId="40508593" w14:textId="77777777" w:rsidR="003F380D" w:rsidRPr="00C344F4" w:rsidRDefault="003F380D" w:rsidP="0090488B">
            <w:pPr>
              <w:spacing w:before="0"/>
              <w:jc w:val="left"/>
              <w:rPr>
                <w:i/>
                <w:sz w:val="16"/>
                <w:szCs w:val="16"/>
              </w:rPr>
            </w:pPr>
          </w:p>
        </w:tc>
      </w:tr>
      <w:tr w:rsidR="003F380D" w:rsidRPr="00C344F4" w14:paraId="7DBCE516" w14:textId="77777777" w:rsidTr="00B051ED">
        <w:trPr>
          <w:trHeight w:val="284"/>
        </w:trPr>
        <w:tc>
          <w:tcPr>
            <w:tcW w:w="4111" w:type="dxa"/>
            <w:vAlign w:val="center"/>
          </w:tcPr>
          <w:p w14:paraId="4EAE5BEC" w14:textId="2597DCF7" w:rsidR="003F380D" w:rsidRPr="00427FFC" w:rsidRDefault="003F380D" w:rsidP="0090488B">
            <w:pPr>
              <w:spacing w:before="0"/>
              <w:ind w:left="601"/>
              <w:jc w:val="left"/>
              <w:rPr>
                <w:i/>
                <w:sz w:val="16"/>
                <w:szCs w:val="16"/>
              </w:rPr>
            </w:pPr>
            <w:r>
              <w:rPr>
                <w:i/>
                <w:sz w:val="16"/>
                <w:szCs w:val="16"/>
              </w:rPr>
              <w:t>mes</w:t>
            </w:r>
          </w:p>
        </w:tc>
        <w:tc>
          <w:tcPr>
            <w:tcW w:w="2410" w:type="dxa"/>
          </w:tcPr>
          <w:p w14:paraId="12094813" w14:textId="055E6F43" w:rsidR="003F380D" w:rsidRDefault="003F380D" w:rsidP="0090488B">
            <w:pPr>
              <w:spacing w:before="0"/>
              <w:jc w:val="left"/>
              <w:rPr>
                <w:i/>
                <w:sz w:val="16"/>
                <w:szCs w:val="16"/>
              </w:rPr>
            </w:pPr>
            <w:r>
              <w:rPr>
                <w:i/>
                <w:sz w:val="16"/>
                <w:szCs w:val="16"/>
              </w:rPr>
              <w:t>Integer</w:t>
            </w:r>
          </w:p>
        </w:tc>
        <w:tc>
          <w:tcPr>
            <w:tcW w:w="850" w:type="dxa"/>
            <w:vAlign w:val="center"/>
          </w:tcPr>
          <w:p w14:paraId="091EC47E" w14:textId="144CBFD0" w:rsidR="003F380D" w:rsidRDefault="003F380D" w:rsidP="0090488B">
            <w:pPr>
              <w:spacing w:before="0"/>
              <w:jc w:val="center"/>
              <w:rPr>
                <w:i/>
                <w:sz w:val="16"/>
                <w:szCs w:val="16"/>
              </w:rPr>
            </w:pPr>
            <w:r>
              <w:rPr>
                <w:i/>
                <w:sz w:val="16"/>
                <w:szCs w:val="16"/>
              </w:rPr>
              <w:t>0</w:t>
            </w:r>
          </w:p>
        </w:tc>
        <w:tc>
          <w:tcPr>
            <w:tcW w:w="851" w:type="dxa"/>
            <w:vAlign w:val="center"/>
          </w:tcPr>
          <w:p w14:paraId="7C64C31A" w14:textId="1A8AC6B5" w:rsidR="003F380D" w:rsidRDefault="003F380D" w:rsidP="0090488B">
            <w:pPr>
              <w:spacing w:before="0"/>
              <w:jc w:val="center"/>
              <w:rPr>
                <w:i/>
                <w:sz w:val="16"/>
                <w:szCs w:val="16"/>
              </w:rPr>
            </w:pPr>
            <w:r>
              <w:rPr>
                <w:i/>
                <w:sz w:val="16"/>
                <w:szCs w:val="16"/>
              </w:rPr>
              <w:t>1</w:t>
            </w:r>
          </w:p>
        </w:tc>
        <w:tc>
          <w:tcPr>
            <w:tcW w:w="1276" w:type="dxa"/>
            <w:vAlign w:val="center"/>
          </w:tcPr>
          <w:p w14:paraId="409DB887" w14:textId="77777777" w:rsidR="003F380D" w:rsidRPr="00C344F4" w:rsidRDefault="003F380D" w:rsidP="0090488B">
            <w:pPr>
              <w:spacing w:before="0"/>
              <w:jc w:val="left"/>
              <w:rPr>
                <w:i/>
                <w:sz w:val="16"/>
                <w:szCs w:val="16"/>
              </w:rPr>
            </w:pPr>
          </w:p>
        </w:tc>
      </w:tr>
      <w:tr w:rsidR="003F380D" w:rsidRPr="00C344F4" w14:paraId="3E039064" w14:textId="77777777" w:rsidTr="00B051ED">
        <w:trPr>
          <w:trHeight w:val="284"/>
        </w:trPr>
        <w:tc>
          <w:tcPr>
            <w:tcW w:w="4111" w:type="dxa"/>
            <w:vAlign w:val="center"/>
          </w:tcPr>
          <w:p w14:paraId="16D97019" w14:textId="29C7202D" w:rsidR="003F380D" w:rsidRDefault="003F380D" w:rsidP="0090488B">
            <w:pPr>
              <w:spacing w:before="0"/>
              <w:ind w:left="601"/>
              <w:jc w:val="left"/>
              <w:rPr>
                <w:i/>
                <w:sz w:val="16"/>
                <w:szCs w:val="16"/>
              </w:rPr>
            </w:pPr>
            <w:r>
              <w:rPr>
                <w:i/>
                <w:sz w:val="16"/>
                <w:szCs w:val="16"/>
              </w:rPr>
              <w:t>ano</w:t>
            </w:r>
          </w:p>
        </w:tc>
        <w:tc>
          <w:tcPr>
            <w:tcW w:w="2410" w:type="dxa"/>
          </w:tcPr>
          <w:p w14:paraId="2EAE1F7D" w14:textId="58F5D7C8" w:rsidR="003F380D" w:rsidRPr="00C72E3A" w:rsidRDefault="003F380D" w:rsidP="0090488B">
            <w:pPr>
              <w:spacing w:before="0"/>
              <w:jc w:val="left"/>
              <w:rPr>
                <w:i/>
                <w:sz w:val="16"/>
                <w:szCs w:val="16"/>
              </w:rPr>
            </w:pPr>
            <w:r>
              <w:rPr>
                <w:i/>
                <w:sz w:val="16"/>
                <w:szCs w:val="16"/>
              </w:rPr>
              <w:t>Integer</w:t>
            </w:r>
          </w:p>
        </w:tc>
        <w:tc>
          <w:tcPr>
            <w:tcW w:w="850" w:type="dxa"/>
            <w:vAlign w:val="center"/>
          </w:tcPr>
          <w:p w14:paraId="68FABEEC" w14:textId="6A63FF2D" w:rsidR="003F380D" w:rsidRDefault="003F380D" w:rsidP="0090488B">
            <w:pPr>
              <w:spacing w:before="0"/>
              <w:jc w:val="center"/>
              <w:rPr>
                <w:i/>
                <w:sz w:val="16"/>
                <w:szCs w:val="16"/>
              </w:rPr>
            </w:pPr>
            <w:r>
              <w:rPr>
                <w:i/>
                <w:sz w:val="16"/>
                <w:szCs w:val="16"/>
              </w:rPr>
              <w:t>0</w:t>
            </w:r>
          </w:p>
        </w:tc>
        <w:tc>
          <w:tcPr>
            <w:tcW w:w="851" w:type="dxa"/>
            <w:vAlign w:val="center"/>
          </w:tcPr>
          <w:p w14:paraId="767B4CA2" w14:textId="1941544A" w:rsidR="003F380D" w:rsidRDefault="003F380D" w:rsidP="0090488B">
            <w:pPr>
              <w:spacing w:before="0"/>
              <w:jc w:val="center"/>
              <w:rPr>
                <w:i/>
                <w:sz w:val="16"/>
                <w:szCs w:val="16"/>
              </w:rPr>
            </w:pPr>
            <w:r>
              <w:rPr>
                <w:i/>
                <w:sz w:val="16"/>
                <w:szCs w:val="16"/>
              </w:rPr>
              <w:t>1</w:t>
            </w:r>
          </w:p>
        </w:tc>
        <w:tc>
          <w:tcPr>
            <w:tcW w:w="1276" w:type="dxa"/>
            <w:vAlign w:val="center"/>
          </w:tcPr>
          <w:p w14:paraId="7337C814" w14:textId="77777777" w:rsidR="003F380D" w:rsidRPr="00C344F4" w:rsidRDefault="003F380D" w:rsidP="0090488B">
            <w:pPr>
              <w:spacing w:before="0"/>
              <w:jc w:val="left"/>
              <w:rPr>
                <w:i/>
                <w:sz w:val="16"/>
                <w:szCs w:val="16"/>
              </w:rPr>
            </w:pPr>
          </w:p>
        </w:tc>
      </w:tr>
      <w:tr w:rsidR="003F380D" w:rsidRPr="00C344F4" w14:paraId="29FB68FE" w14:textId="77777777" w:rsidTr="00B051ED">
        <w:trPr>
          <w:trHeight w:val="284"/>
        </w:trPr>
        <w:tc>
          <w:tcPr>
            <w:tcW w:w="4111" w:type="dxa"/>
            <w:vAlign w:val="center"/>
          </w:tcPr>
          <w:p w14:paraId="52AD7939" w14:textId="77777777" w:rsidR="003F380D" w:rsidRPr="00427FFC" w:rsidRDefault="003F380D" w:rsidP="0090488B">
            <w:pPr>
              <w:spacing w:before="0"/>
              <w:ind w:left="601"/>
              <w:jc w:val="left"/>
              <w:rPr>
                <w:i/>
                <w:sz w:val="16"/>
                <w:szCs w:val="16"/>
              </w:rPr>
            </w:pPr>
            <w:r>
              <w:rPr>
                <w:i/>
                <w:sz w:val="16"/>
                <w:szCs w:val="16"/>
              </w:rPr>
              <w:t>valorVencidoCliente/valor</w:t>
            </w:r>
          </w:p>
        </w:tc>
        <w:tc>
          <w:tcPr>
            <w:tcW w:w="2410" w:type="dxa"/>
          </w:tcPr>
          <w:p w14:paraId="64105FD7"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633996AB" w14:textId="77777777" w:rsidR="003F380D" w:rsidRDefault="003F380D" w:rsidP="0090488B">
            <w:pPr>
              <w:spacing w:before="0"/>
              <w:jc w:val="center"/>
              <w:rPr>
                <w:i/>
                <w:sz w:val="16"/>
                <w:szCs w:val="16"/>
              </w:rPr>
            </w:pPr>
            <w:r>
              <w:rPr>
                <w:i/>
                <w:sz w:val="16"/>
                <w:szCs w:val="16"/>
              </w:rPr>
              <w:t>0</w:t>
            </w:r>
          </w:p>
        </w:tc>
        <w:tc>
          <w:tcPr>
            <w:tcW w:w="851" w:type="dxa"/>
            <w:vAlign w:val="center"/>
          </w:tcPr>
          <w:p w14:paraId="3355F69D" w14:textId="77777777" w:rsidR="003F380D" w:rsidRDefault="003F380D" w:rsidP="0090488B">
            <w:pPr>
              <w:spacing w:before="0"/>
              <w:jc w:val="center"/>
              <w:rPr>
                <w:i/>
                <w:sz w:val="16"/>
                <w:szCs w:val="16"/>
              </w:rPr>
            </w:pPr>
            <w:r>
              <w:rPr>
                <w:i/>
                <w:sz w:val="16"/>
                <w:szCs w:val="16"/>
              </w:rPr>
              <w:t>1</w:t>
            </w:r>
          </w:p>
        </w:tc>
        <w:tc>
          <w:tcPr>
            <w:tcW w:w="1276" w:type="dxa"/>
            <w:vAlign w:val="center"/>
          </w:tcPr>
          <w:p w14:paraId="03E2AC5F" w14:textId="77777777" w:rsidR="003F380D" w:rsidRPr="00C344F4" w:rsidRDefault="003F380D" w:rsidP="0090488B">
            <w:pPr>
              <w:spacing w:before="0"/>
              <w:jc w:val="left"/>
              <w:rPr>
                <w:i/>
                <w:sz w:val="16"/>
                <w:szCs w:val="16"/>
              </w:rPr>
            </w:pPr>
          </w:p>
        </w:tc>
      </w:tr>
      <w:tr w:rsidR="003F380D" w:rsidRPr="00C344F4" w14:paraId="0853FDA6" w14:textId="77777777" w:rsidTr="00B051ED">
        <w:trPr>
          <w:trHeight w:val="284"/>
        </w:trPr>
        <w:tc>
          <w:tcPr>
            <w:tcW w:w="4111" w:type="dxa"/>
            <w:vAlign w:val="center"/>
          </w:tcPr>
          <w:p w14:paraId="2CF79FC2" w14:textId="77777777" w:rsidR="003F380D" w:rsidRPr="00427FFC" w:rsidRDefault="003F380D" w:rsidP="0090488B">
            <w:pPr>
              <w:spacing w:before="0"/>
              <w:ind w:left="601"/>
              <w:jc w:val="left"/>
              <w:rPr>
                <w:i/>
                <w:sz w:val="16"/>
                <w:szCs w:val="16"/>
              </w:rPr>
            </w:pPr>
            <w:r>
              <w:rPr>
                <w:i/>
                <w:sz w:val="16"/>
                <w:szCs w:val="16"/>
              </w:rPr>
              <w:t>valorVencidoOutrasFactorings/valor</w:t>
            </w:r>
          </w:p>
        </w:tc>
        <w:tc>
          <w:tcPr>
            <w:tcW w:w="2410" w:type="dxa"/>
          </w:tcPr>
          <w:p w14:paraId="32B893E5"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6E0E776E" w14:textId="77777777" w:rsidR="003F380D" w:rsidRDefault="003F380D" w:rsidP="0090488B">
            <w:pPr>
              <w:spacing w:before="0"/>
              <w:jc w:val="center"/>
              <w:rPr>
                <w:i/>
                <w:sz w:val="16"/>
                <w:szCs w:val="16"/>
              </w:rPr>
            </w:pPr>
            <w:r>
              <w:rPr>
                <w:i/>
                <w:sz w:val="16"/>
                <w:szCs w:val="16"/>
              </w:rPr>
              <w:t>0</w:t>
            </w:r>
          </w:p>
        </w:tc>
        <w:tc>
          <w:tcPr>
            <w:tcW w:w="851" w:type="dxa"/>
            <w:vAlign w:val="center"/>
          </w:tcPr>
          <w:p w14:paraId="3C089C7D" w14:textId="77777777" w:rsidR="003F380D" w:rsidRDefault="003F380D" w:rsidP="0090488B">
            <w:pPr>
              <w:spacing w:before="0"/>
              <w:jc w:val="center"/>
              <w:rPr>
                <w:i/>
                <w:sz w:val="16"/>
                <w:szCs w:val="16"/>
              </w:rPr>
            </w:pPr>
            <w:r>
              <w:rPr>
                <w:i/>
                <w:sz w:val="16"/>
                <w:szCs w:val="16"/>
              </w:rPr>
              <w:t>1</w:t>
            </w:r>
          </w:p>
        </w:tc>
        <w:tc>
          <w:tcPr>
            <w:tcW w:w="1276" w:type="dxa"/>
            <w:vAlign w:val="center"/>
          </w:tcPr>
          <w:p w14:paraId="3168460C" w14:textId="77777777" w:rsidR="003F380D" w:rsidRPr="00C344F4" w:rsidRDefault="003F380D" w:rsidP="0090488B">
            <w:pPr>
              <w:spacing w:before="0"/>
              <w:jc w:val="left"/>
              <w:rPr>
                <w:i/>
                <w:sz w:val="16"/>
                <w:szCs w:val="16"/>
              </w:rPr>
            </w:pPr>
          </w:p>
        </w:tc>
      </w:tr>
      <w:tr w:rsidR="003F380D" w:rsidRPr="00C344F4" w14:paraId="378B82BC" w14:textId="77777777" w:rsidTr="00B051ED">
        <w:trPr>
          <w:trHeight w:val="284"/>
        </w:trPr>
        <w:tc>
          <w:tcPr>
            <w:tcW w:w="4111" w:type="dxa"/>
            <w:vAlign w:val="center"/>
          </w:tcPr>
          <w:p w14:paraId="19368121" w14:textId="77777777" w:rsidR="003F380D" w:rsidRDefault="003F380D" w:rsidP="0090488B">
            <w:pPr>
              <w:spacing w:before="0"/>
              <w:ind w:left="601"/>
              <w:jc w:val="left"/>
              <w:rPr>
                <w:i/>
                <w:sz w:val="16"/>
                <w:szCs w:val="16"/>
              </w:rPr>
            </w:pPr>
            <w:r>
              <w:rPr>
                <w:i/>
                <w:sz w:val="16"/>
                <w:szCs w:val="16"/>
              </w:rPr>
              <w:t>quantidadeFactoringValorVencido</w:t>
            </w:r>
          </w:p>
        </w:tc>
        <w:tc>
          <w:tcPr>
            <w:tcW w:w="2410" w:type="dxa"/>
          </w:tcPr>
          <w:p w14:paraId="5B048ED3" w14:textId="77777777" w:rsidR="003F380D" w:rsidRPr="00C72E3A" w:rsidRDefault="003F380D" w:rsidP="0090488B">
            <w:pPr>
              <w:spacing w:before="0"/>
              <w:jc w:val="left"/>
              <w:rPr>
                <w:i/>
                <w:sz w:val="16"/>
                <w:szCs w:val="16"/>
              </w:rPr>
            </w:pPr>
            <w:r>
              <w:rPr>
                <w:i/>
                <w:sz w:val="16"/>
                <w:szCs w:val="16"/>
              </w:rPr>
              <w:t>Integer</w:t>
            </w:r>
          </w:p>
        </w:tc>
        <w:tc>
          <w:tcPr>
            <w:tcW w:w="850" w:type="dxa"/>
            <w:vAlign w:val="center"/>
          </w:tcPr>
          <w:p w14:paraId="58E82B90" w14:textId="77777777" w:rsidR="003F380D" w:rsidRDefault="003F380D" w:rsidP="0090488B">
            <w:pPr>
              <w:spacing w:before="0"/>
              <w:jc w:val="center"/>
              <w:rPr>
                <w:i/>
                <w:sz w:val="16"/>
                <w:szCs w:val="16"/>
              </w:rPr>
            </w:pPr>
            <w:r>
              <w:rPr>
                <w:i/>
                <w:sz w:val="16"/>
                <w:szCs w:val="16"/>
              </w:rPr>
              <w:t>0</w:t>
            </w:r>
          </w:p>
        </w:tc>
        <w:tc>
          <w:tcPr>
            <w:tcW w:w="851" w:type="dxa"/>
            <w:vAlign w:val="center"/>
          </w:tcPr>
          <w:p w14:paraId="5DDC1744" w14:textId="77777777" w:rsidR="003F380D" w:rsidRDefault="003F380D" w:rsidP="0090488B">
            <w:pPr>
              <w:spacing w:before="0"/>
              <w:jc w:val="center"/>
              <w:rPr>
                <w:i/>
                <w:sz w:val="16"/>
                <w:szCs w:val="16"/>
              </w:rPr>
            </w:pPr>
            <w:r>
              <w:rPr>
                <w:i/>
                <w:sz w:val="16"/>
                <w:szCs w:val="16"/>
              </w:rPr>
              <w:t>1</w:t>
            </w:r>
          </w:p>
        </w:tc>
        <w:tc>
          <w:tcPr>
            <w:tcW w:w="1276" w:type="dxa"/>
            <w:vAlign w:val="center"/>
          </w:tcPr>
          <w:p w14:paraId="5F757161" w14:textId="77777777" w:rsidR="003F380D" w:rsidRPr="00C344F4" w:rsidRDefault="003F380D" w:rsidP="0090488B">
            <w:pPr>
              <w:spacing w:before="0"/>
              <w:jc w:val="left"/>
              <w:rPr>
                <w:i/>
                <w:sz w:val="16"/>
                <w:szCs w:val="16"/>
              </w:rPr>
            </w:pPr>
          </w:p>
        </w:tc>
      </w:tr>
      <w:tr w:rsidR="003F380D" w:rsidRPr="00C344F4" w14:paraId="5862650D" w14:textId="77777777" w:rsidTr="00B051ED">
        <w:trPr>
          <w:trHeight w:val="284"/>
        </w:trPr>
        <w:tc>
          <w:tcPr>
            <w:tcW w:w="4111" w:type="dxa"/>
            <w:vAlign w:val="center"/>
          </w:tcPr>
          <w:p w14:paraId="3D7A4B82" w14:textId="77777777" w:rsidR="003F380D" w:rsidRPr="00427FFC" w:rsidRDefault="003F380D" w:rsidP="0090488B">
            <w:pPr>
              <w:spacing w:before="0"/>
              <w:ind w:left="601"/>
              <w:jc w:val="left"/>
              <w:rPr>
                <w:i/>
                <w:sz w:val="16"/>
                <w:szCs w:val="16"/>
              </w:rPr>
            </w:pPr>
            <w:r>
              <w:rPr>
                <w:i/>
                <w:sz w:val="16"/>
                <w:szCs w:val="16"/>
              </w:rPr>
              <w:t>periodo</w:t>
            </w:r>
          </w:p>
        </w:tc>
        <w:tc>
          <w:tcPr>
            <w:tcW w:w="2410" w:type="dxa"/>
            <w:vAlign w:val="center"/>
          </w:tcPr>
          <w:p w14:paraId="17AF945E" w14:textId="77777777" w:rsidR="003F380D" w:rsidRDefault="003F380D" w:rsidP="0090488B">
            <w:pPr>
              <w:spacing w:before="0"/>
              <w:jc w:val="left"/>
              <w:rPr>
                <w:i/>
                <w:sz w:val="16"/>
                <w:szCs w:val="16"/>
              </w:rPr>
            </w:pPr>
            <w:r>
              <w:rPr>
                <w:i/>
                <w:sz w:val="16"/>
                <w:szCs w:val="16"/>
              </w:rPr>
              <w:t>String</w:t>
            </w:r>
          </w:p>
        </w:tc>
        <w:tc>
          <w:tcPr>
            <w:tcW w:w="850" w:type="dxa"/>
            <w:vAlign w:val="center"/>
          </w:tcPr>
          <w:p w14:paraId="45DBA155" w14:textId="77777777" w:rsidR="003F380D" w:rsidRDefault="003F380D" w:rsidP="0090488B">
            <w:pPr>
              <w:spacing w:before="0"/>
              <w:jc w:val="center"/>
              <w:rPr>
                <w:i/>
                <w:sz w:val="16"/>
                <w:szCs w:val="16"/>
              </w:rPr>
            </w:pPr>
            <w:r>
              <w:rPr>
                <w:i/>
                <w:sz w:val="16"/>
                <w:szCs w:val="16"/>
              </w:rPr>
              <w:t>0</w:t>
            </w:r>
          </w:p>
        </w:tc>
        <w:tc>
          <w:tcPr>
            <w:tcW w:w="851" w:type="dxa"/>
            <w:vAlign w:val="center"/>
          </w:tcPr>
          <w:p w14:paraId="15C902C9" w14:textId="77777777" w:rsidR="003F380D" w:rsidRDefault="003F380D" w:rsidP="0090488B">
            <w:pPr>
              <w:spacing w:before="0"/>
              <w:jc w:val="center"/>
              <w:rPr>
                <w:i/>
                <w:sz w:val="16"/>
                <w:szCs w:val="16"/>
              </w:rPr>
            </w:pPr>
            <w:r>
              <w:rPr>
                <w:i/>
                <w:sz w:val="16"/>
                <w:szCs w:val="16"/>
              </w:rPr>
              <w:t>1</w:t>
            </w:r>
          </w:p>
        </w:tc>
        <w:tc>
          <w:tcPr>
            <w:tcW w:w="1276" w:type="dxa"/>
            <w:vAlign w:val="center"/>
          </w:tcPr>
          <w:p w14:paraId="5B7CA8BE" w14:textId="77777777" w:rsidR="003F380D" w:rsidRPr="00C344F4" w:rsidRDefault="003F380D" w:rsidP="0090488B">
            <w:pPr>
              <w:spacing w:before="0"/>
              <w:jc w:val="left"/>
              <w:rPr>
                <w:i/>
                <w:sz w:val="16"/>
                <w:szCs w:val="16"/>
              </w:rPr>
            </w:pPr>
          </w:p>
        </w:tc>
      </w:tr>
      <w:tr w:rsidR="003F380D" w:rsidRPr="00C344F4" w14:paraId="6B188CD5" w14:textId="77777777" w:rsidTr="00B051ED">
        <w:trPr>
          <w:trHeight w:val="284"/>
        </w:trPr>
        <w:tc>
          <w:tcPr>
            <w:tcW w:w="4111" w:type="dxa"/>
            <w:vAlign w:val="center"/>
          </w:tcPr>
          <w:p w14:paraId="51CB905E" w14:textId="77777777" w:rsidR="003F380D" w:rsidRPr="00427FFC" w:rsidRDefault="003F380D" w:rsidP="0090488B">
            <w:pPr>
              <w:spacing w:before="0"/>
              <w:ind w:left="601"/>
              <w:jc w:val="left"/>
              <w:rPr>
                <w:i/>
                <w:sz w:val="16"/>
                <w:szCs w:val="16"/>
              </w:rPr>
            </w:pPr>
            <w:r>
              <w:rPr>
                <w:i/>
                <w:sz w:val="16"/>
                <w:szCs w:val="16"/>
              </w:rPr>
              <w:t>valorAVencerCliente/valor</w:t>
            </w:r>
          </w:p>
        </w:tc>
        <w:tc>
          <w:tcPr>
            <w:tcW w:w="2410" w:type="dxa"/>
          </w:tcPr>
          <w:p w14:paraId="096E4E87"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67C7457E" w14:textId="77777777" w:rsidR="003F380D" w:rsidRDefault="003F380D" w:rsidP="0090488B">
            <w:pPr>
              <w:spacing w:before="0"/>
              <w:jc w:val="center"/>
              <w:rPr>
                <w:i/>
                <w:sz w:val="16"/>
                <w:szCs w:val="16"/>
              </w:rPr>
            </w:pPr>
            <w:r>
              <w:rPr>
                <w:i/>
                <w:sz w:val="16"/>
                <w:szCs w:val="16"/>
              </w:rPr>
              <w:t>0</w:t>
            </w:r>
          </w:p>
        </w:tc>
        <w:tc>
          <w:tcPr>
            <w:tcW w:w="851" w:type="dxa"/>
            <w:vAlign w:val="center"/>
          </w:tcPr>
          <w:p w14:paraId="62C1D24E" w14:textId="77777777" w:rsidR="003F380D" w:rsidRDefault="003F380D" w:rsidP="0090488B">
            <w:pPr>
              <w:spacing w:before="0"/>
              <w:jc w:val="center"/>
              <w:rPr>
                <w:i/>
                <w:sz w:val="16"/>
                <w:szCs w:val="16"/>
              </w:rPr>
            </w:pPr>
            <w:r>
              <w:rPr>
                <w:i/>
                <w:sz w:val="16"/>
                <w:szCs w:val="16"/>
              </w:rPr>
              <w:t>1</w:t>
            </w:r>
          </w:p>
        </w:tc>
        <w:tc>
          <w:tcPr>
            <w:tcW w:w="1276" w:type="dxa"/>
            <w:vAlign w:val="center"/>
          </w:tcPr>
          <w:p w14:paraId="40ADEAE1" w14:textId="77777777" w:rsidR="003F380D" w:rsidRPr="00C344F4" w:rsidRDefault="003F380D" w:rsidP="0090488B">
            <w:pPr>
              <w:spacing w:before="0"/>
              <w:jc w:val="left"/>
              <w:rPr>
                <w:i/>
                <w:sz w:val="16"/>
                <w:szCs w:val="16"/>
              </w:rPr>
            </w:pPr>
          </w:p>
        </w:tc>
      </w:tr>
      <w:tr w:rsidR="003F380D" w:rsidRPr="00C344F4" w14:paraId="6FBA23CC" w14:textId="77777777" w:rsidTr="00B051ED">
        <w:trPr>
          <w:trHeight w:val="284"/>
        </w:trPr>
        <w:tc>
          <w:tcPr>
            <w:tcW w:w="4111" w:type="dxa"/>
            <w:vAlign w:val="center"/>
          </w:tcPr>
          <w:p w14:paraId="27DFB214" w14:textId="77777777" w:rsidR="003F380D" w:rsidRPr="00427FFC" w:rsidRDefault="003F380D" w:rsidP="0090488B">
            <w:pPr>
              <w:spacing w:before="0"/>
              <w:ind w:left="601"/>
              <w:jc w:val="left"/>
              <w:rPr>
                <w:i/>
                <w:sz w:val="16"/>
                <w:szCs w:val="16"/>
              </w:rPr>
            </w:pPr>
            <w:r>
              <w:rPr>
                <w:i/>
                <w:sz w:val="16"/>
                <w:szCs w:val="16"/>
              </w:rPr>
              <w:t>valorAVencerOutrasFactorings/valor</w:t>
            </w:r>
          </w:p>
        </w:tc>
        <w:tc>
          <w:tcPr>
            <w:tcW w:w="2410" w:type="dxa"/>
          </w:tcPr>
          <w:p w14:paraId="4BBF75EB" w14:textId="77777777" w:rsidR="003F380D" w:rsidRDefault="003F380D" w:rsidP="0090488B">
            <w:pPr>
              <w:spacing w:before="0"/>
              <w:jc w:val="left"/>
              <w:rPr>
                <w:i/>
                <w:sz w:val="16"/>
                <w:szCs w:val="16"/>
              </w:rPr>
            </w:pPr>
            <w:r w:rsidRPr="00C72E3A">
              <w:rPr>
                <w:i/>
                <w:sz w:val="16"/>
                <w:szCs w:val="16"/>
              </w:rPr>
              <w:t>Decimal</w:t>
            </w:r>
          </w:p>
        </w:tc>
        <w:tc>
          <w:tcPr>
            <w:tcW w:w="850" w:type="dxa"/>
            <w:vAlign w:val="center"/>
          </w:tcPr>
          <w:p w14:paraId="0B1B8B3F" w14:textId="77777777" w:rsidR="003F380D" w:rsidRDefault="003F380D" w:rsidP="0090488B">
            <w:pPr>
              <w:spacing w:before="0"/>
              <w:jc w:val="center"/>
              <w:rPr>
                <w:i/>
                <w:sz w:val="16"/>
                <w:szCs w:val="16"/>
              </w:rPr>
            </w:pPr>
            <w:r>
              <w:rPr>
                <w:i/>
                <w:sz w:val="16"/>
                <w:szCs w:val="16"/>
              </w:rPr>
              <w:t>0</w:t>
            </w:r>
          </w:p>
        </w:tc>
        <w:tc>
          <w:tcPr>
            <w:tcW w:w="851" w:type="dxa"/>
            <w:vAlign w:val="center"/>
          </w:tcPr>
          <w:p w14:paraId="3AB99F51" w14:textId="77777777" w:rsidR="003F380D" w:rsidRDefault="003F380D" w:rsidP="0090488B">
            <w:pPr>
              <w:spacing w:before="0"/>
              <w:jc w:val="center"/>
              <w:rPr>
                <w:i/>
                <w:sz w:val="16"/>
                <w:szCs w:val="16"/>
              </w:rPr>
            </w:pPr>
            <w:r>
              <w:rPr>
                <w:i/>
                <w:sz w:val="16"/>
                <w:szCs w:val="16"/>
              </w:rPr>
              <w:t>1</w:t>
            </w:r>
          </w:p>
        </w:tc>
        <w:tc>
          <w:tcPr>
            <w:tcW w:w="1276" w:type="dxa"/>
            <w:vAlign w:val="center"/>
          </w:tcPr>
          <w:p w14:paraId="7E21BF70" w14:textId="77777777" w:rsidR="003F380D" w:rsidRPr="00C344F4" w:rsidRDefault="003F380D" w:rsidP="0090488B">
            <w:pPr>
              <w:spacing w:before="0"/>
              <w:jc w:val="left"/>
              <w:rPr>
                <w:i/>
                <w:sz w:val="16"/>
                <w:szCs w:val="16"/>
              </w:rPr>
            </w:pPr>
          </w:p>
        </w:tc>
      </w:tr>
      <w:tr w:rsidR="003F380D" w:rsidRPr="00C344F4" w14:paraId="38649B1B" w14:textId="77777777" w:rsidTr="00B051ED">
        <w:trPr>
          <w:trHeight w:val="284"/>
        </w:trPr>
        <w:tc>
          <w:tcPr>
            <w:tcW w:w="4111" w:type="dxa"/>
            <w:vAlign w:val="center"/>
          </w:tcPr>
          <w:p w14:paraId="52FC298B" w14:textId="77777777" w:rsidR="003F380D" w:rsidRDefault="003F380D" w:rsidP="0090488B">
            <w:pPr>
              <w:spacing w:before="0"/>
              <w:ind w:left="601"/>
              <w:jc w:val="left"/>
              <w:rPr>
                <w:i/>
                <w:sz w:val="16"/>
                <w:szCs w:val="16"/>
              </w:rPr>
            </w:pPr>
            <w:r>
              <w:rPr>
                <w:i/>
                <w:sz w:val="16"/>
                <w:szCs w:val="16"/>
              </w:rPr>
              <w:t>quantidadeFactoringValorAVencer</w:t>
            </w:r>
          </w:p>
        </w:tc>
        <w:tc>
          <w:tcPr>
            <w:tcW w:w="2410" w:type="dxa"/>
          </w:tcPr>
          <w:p w14:paraId="2ED28AA5" w14:textId="77777777" w:rsidR="003F380D" w:rsidRPr="00C72E3A" w:rsidRDefault="003F380D" w:rsidP="0090488B">
            <w:pPr>
              <w:spacing w:before="0"/>
              <w:jc w:val="left"/>
              <w:rPr>
                <w:i/>
                <w:sz w:val="16"/>
                <w:szCs w:val="16"/>
              </w:rPr>
            </w:pPr>
            <w:r>
              <w:rPr>
                <w:i/>
                <w:sz w:val="16"/>
                <w:szCs w:val="16"/>
              </w:rPr>
              <w:t>Integer</w:t>
            </w:r>
          </w:p>
        </w:tc>
        <w:tc>
          <w:tcPr>
            <w:tcW w:w="850" w:type="dxa"/>
            <w:vAlign w:val="center"/>
          </w:tcPr>
          <w:p w14:paraId="5E1DAAEA" w14:textId="77777777" w:rsidR="003F380D" w:rsidRDefault="003F380D" w:rsidP="0090488B">
            <w:pPr>
              <w:spacing w:before="0"/>
              <w:jc w:val="center"/>
              <w:rPr>
                <w:i/>
                <w:sz w:val="16"/>
                <w:szCs w:val="16"/>
              </w:rPr>
            </w:pPr>
            <w:r>
              <w:rPr>
                <w:i/>
                <w:sz w:val="16"/>
                <w:szCs w:val="16"/>
              </w:rPr>
              <w:t>0</w:t>
            </w:r>
          </w:p>
        </w:tc>
        <w:tc>
          <w:tcPr>
            <w:tcW w:w="851" w:type="dxa"/>
            <w:vAlign w:val="center"/>
          </w:tcPr>
          <w:p w14:paraId="3332BE15" w14:textId="77777777" w:rsidR="003F380D" w:rsidRDefault="003F380D" w:rsidP="0090488B">
            <w:pPr>
              <w:spacing w:before="0"/>
              <w:jc w:val="center"/>
              <w:rPr>
                <w:i/>
                <w:sz w:val="16"/>
                <w:szCs w:val="16"/>
              </w:rPr>
            </w:pPr>
            <w:r>
              <w:rPr>
                <w:i/>
                <w:sz w:val="16"/>
                <w:szCs w:val="16"/>
              </w:rPr>
              <w:t>1</w:t>
            </w:r>
          </w:p>
        </w:tc>
        <w:tc>
          <w:tcPr>
            <w:tcW w:w="1276" w:type="dxa"/>
            <w:vAlign w:val="center"/>
          </w:tcPr>
          <w:p w14:paraId="3CB2F4C2" w14:textId="77777777" w:rsidR="003F380D" w:rsidRPr="00C344F4" w:rsidRDefault="003F380D" w:rsidP="0090488B">
            <w:pPr>
              <w:spacing w:before="0"/>
              <w:jc w:val="left"/>
              <w:rPr>
                <w:i/>
                <w:sz w:val="16"/>
                <w:szCs w:val="16"/>
              </w:rPr>
            </w:pPr>
          </w:p>
        </w:tc>
      </w:tr>
      <w:tr w:rsidR="003F380D" w:rsidRPr="00C344F4" w14:paraId="0BF8AE07" w14:textId="77777777" w:rsidTr="00B051ED">
        <w:trPr>
          <w:trHeight w:val="284"/>
        </w:trPr>
        <w:tc>
          <w:tcPr>
            <w:tcW w:w="4111" w:type="dxa"/>
            <w:vAlign w:val="center"/>
          </w:tcPr>
          <w:p w14:paraId="7CA7AFFA" w14:textId="7A4B66C8" w:rsidR="003F380D" w:rsidRDefault="003F380D" w:rsidP="0026761D">
            <w:pPr>
              <w:spacing w:before="0"/>
              <w:ind w:left="601"/>
              <w:jc w:val="left"/>
              <w:rPr>
                <w:i/>
                <w:sz w:val="16"/>
                <w:szCs w:val="16"/>
              </w:rPr>
            </w:pPr>
            <w:r>
              <w:rPr>
                <w:i/>
                <w:sz w:val="16"/>
                <w:szCs w:val="16"/>
              </w:rPr>
              <w:t>valorTotalVencidosAVencer/valor</w:t>
            </w:r>
          </w:p>
        </w:tc>
        <w:tc>
          <w:tcPr>
            <w:tcW w:w="2410" w:type="dxa"/>
            <w:vAlign w:val="center"/>
          </w:tcPr>
          <w:p w14:paraId="4816FCE9" w14:textId="27DFC580" w:rsidR="003F380D" w:rsidRDefault="003F380D" w:rsidP="00490FF2">
            <w:pPr>
              <w:spacing w:before="0"/>
              <w:jc w:val="left"/>
              <w:rPr>
                <w:i/>
                <w:sz w:val="16"/>
                <w:szCs w:val="16"/>
              </w:rPr>
            </w:pPr>
            <w:r>
              <w:rPr>
                <w:i/>
                <w:sz w:val="16"/>
                <w:szCs w:val="16"/>
              </w:rPr>
              <w:t>Decimal</w:t>
            </w:r>
          </w:p>
        </w:tc>
        <w:tc>
          <w:tcPr>
            <w:tcW w:w="850" w:type="dxa"/>
            <w:vAlign w:val="center"/>
          </w:tcPr>
          <w:p w14:paraId="34F1507C" w14:textId="4EA88E19" w:rsidR="003F380D" w:rsidRDefault="003F380D" w:rsidP="00490FF2">
            <w:pPr>
              <w:spacing w:before="0"/>
              <w:jc w:val="center"/>
              <w:rPr>
                <w:i/>
                <w:sz w:val="16"/>
                <w:szCs w:val="16"/>
              </w:rPr>
            </w:pPr>
            <w:r>
              <w:rPr>
                <w:i/>
                <w:sz w:val="16"/>
                <w:szCs w:val="16"/>
              </w:rPr>
              <w:t>0</w:t>
            </w:r>
          </w:p>
        </w:tc>
        <w:tc>
          <w:tcPr>
            <w:tcW w:w="851" w:type="dxa"/>
            <w:vAlign w:val="center"/>
          </w:tcPr>
          <w:p w14:paraId="28A976B8" w14:textId="336043AD" w:rsidR="003F380D" w:rsidRDefault="003F380D" w:rsidP="00490FF2">
            <w:pPr>
              <w:spacing w:before="0"/>
              <w:jc w:val="center"/>
              <w:rPr>
                <w:i/>
                <w:sz w:val="16"/>
                <w:szCs w:val="16"/>
              </w:rPr>
            </w:pPr>
            <w:r>
              <w:rPr>
                <w:i/>
                <w:sz w:val="16"/>
                <w:szCs w:val="16"/>
              </w:rPr>
              <w:t>1</w:t>
            </w:r>
          </w:p>
        </w:tc>
        <w:tc>
          <w:tcPr>
            <w:tcW w:w="1276" w:type="dxa"/>
            <w:vAlign w:val="center"/>
          </w:tcPr>
          <w:p w14:paraId="083C4A3D" w14:textId="77777777" w:rsidR="003F380D" w:rsidRPr="00C344F4" w:rsidRDefault="003F380D" w:rsidP="00490FF2">
            <w:pPr>
              <w:spacing w:before="0"/>
              <w:jc w:val="left"/>
              <w:rPr>
                <w:i/>
                <w:sz w:val="16"/>
                <w:szCs w:val="16"/>
              </w:rPr>
            </w:pPr>
          </w:p>
        </w:tc>
      </w:tr>
      <w:tr w:rsidR="003F380D" w:rsidRPr="00C344F4" w14:paraId="01D762D4" w14:textId="77777777" w:rsidTr="00B051ED">
        <w:trPr>
          <w:trHeight w:val="284"/>
        </w:trPr>
        <w:tc>
          <w:tcPr>
            <w:tcW w:w="4111" w:type="dxa"/>
            <w:vAlign w:val="center"/>
          </w:tcPr>
          <w:p w14:paraId="318C1A24" w14:textId="77777777" w:rsidR="003F380D" w:rsidRPr="00B72F7A" w:rsidRDefault="003F380D" w:rsidP="00B72F7A">
            <w:pPr>
              <w:spacing w:before="0"/>
              <w:ind w:left="459"/>
              <w:jc w:val="left"/>
              <w:rPr>
                <w:i/>
                <w:sz w:val="16"/>
                <w:szCs w:val="16"/>
              </w:rPr>
            </w:pPr>
            <w:r w:rsidRPr="00B72F7A">
              <w:rPr>
                <w:i/>
                <w:sz w:val="16"/>
                <w:szCs w:val="16"/>
              </w:rPr>
              <w:t>Mensagem</w:t>
            </w:r>
          </w:p>
        </w:tc>
        <w:tc>
          <w:tcPr>
            <w:tcW w:w="2410" w:type="dxa"/>
            <w:vAlign w:val="center"/>
          </w:tcPr>
          <w:p w14:paraId="66D39A36" w14:textId="77777777" w:rsidR="003F380D" w:rsidRDefault="003F380D" w:rsidP="0090488B">
            <w:pPr>
              <w:spacing w:before="0"/>
              <w:jc w:val="left"/>
              <w:rPr>
                <w:i/>
                <w:sz w:val="16"/>
                <w:szCs w:val="16"/>
              </w:rPr>
            </w:pPr>
            <w:r>
              <w:rPr>
                <w:i/>
                <w:sz w:val="16"/>
                <w:szCs w:val="16"/>
              </w:rPr>
              <w:t>Mensagem</w:t>
            </w:r>
          </w:p>
        </w:tc>
        <w:tc>
          <w:tcPr>
            <w:tcW w:w="850" w:type="dxa"/>
            <w:vAlign w:val="center"/>
          </w:tcPr>
          <w:p w14:paraId="5ED0003A" w14:textId="77777777" w:rsidR="003F380D" w:rsidRDefault="003F380D" w:rsidP="0090488B">
            <w:pPr>
              <w:spacing w:before="0"/>
              <w:jc w:val="center"/>
              <w:rPr>
                <w:i/>
                <w:sz w:val="16"/>
                <w:szCs w:val="16"/>
              </w:rPr>
            </w:pPr>
            <w:r>
              <w:rPr>
                <w:i/>
                <w:sz w:val="16"/>
                <w:szCs w:val="16"/>
              </w:rPr>
              <w:t>0</w:t>
            </w:r>
          </w:p>
        </w:tc>
        <w:tc>
          <w:tcPr>
            <w:tcW w:w="851" w:type="dxa"/>
            <w:vAlign w:val="center"/>
          </w:tcPr>
          <w:p w14:paraId="6CA59F83" w14:textId="77777777" w:rsidR="003F380D" w:rsidRDefault="003F380D" w:rsidP="0090488B">
            <w:pPr>
              <w:spacing w:before="0"/>
              <w:jc w:val="center"/>
              <w:rPr>
                <w:i/>
                <w:sz w:val="16"/>
                <w:szCs w:val="16"/>
              </w:rPr>
            </w:pPr>
            <w:r>
              <w:rPr>
                <w:i/>
                <w:sz w:val="16"/>
                <w:szCs w:val="16"/>
              </w:rPr>
              <w:t>1</w:t>
            </w:r>
          </w:p>
        </w:tc>
        <w:tc>
          <w:tcPr>
            <w:tcW w:w="1276" w:type="dxa"/>
            <w:vAlign w:val="center"/>
          </w:tcPr>
          <w:p w14:paraId="28E55AC1" w14:textId="77777777" w:rsidR="003F380D" w:rsidRPr="00C344F4" w:rsidRDefault="003F380D" w:rsidP="0090488B">
            <w:pPr>
              <w:spacing w:before="0"/>
              <w:jc w:val="left"/>
              <w:rPr>
                <w:i/>
                <w:sz w:val="16"/>
                <w:szCs w:val="16"/>
              </w:rPr>
            </w:pPr>
          </w:p>
        </w:tc>
      </w:tr>
      <w:tr w:rsidR="003F380D" w:rsidRPr="00C344F4" w14:paraId="0CC081C5" w14:textId="77777777" w:rsidTr="00B051ED">
        <w:trPr>
          <w:trHeight w:val="284"/>
        </w:trPr>
        <w:tc>
          <w:tcPr>
            <w:tcW w:w="4111" w:type="dxa"/>
            <w:vAlign w:val="center"/>
          </w:tcPr>
          <w:p w14:paraId="3EF701C8" w14:textId="77777777" w:rsidR="003F380D" w:rsidRPr="00427FFC" w:rsidRDefault="003F380D" w:rsidP="00B72F7A">
            <w:pPr>
              <w:spacing w:before="0"/>
              <w:ind w:left="601"/>
              <w:jc w:val="left"/>
              <w:rPr>
                <w:i/>
                <w:sz w:val="16"/>
                <w:szCs w:val="16"/>
              </w:rPr>
            </w:pPr>
            <w:r>
              <w:rPr>
                <w:i/>
                <w:sz w:val="16"/>
                <w:szCs w:val="16"/>
              </w:rPr>
              <w:t>texto</w:t>
            </w:r>
          </w:p>
        </w:tc>
        <w:tc>
          <w:tcPr>
            <w:tcW w:w="2410" w:type="dxa"/>
            <w:vAlign w:val="center"/>
          </w:tcPr>
          <w:p w14:paraId="250C3A4A" w14:textId="77777777" w:rsidR="003F380D" w:rsidRDefault="003F380D" w:rsidP="0090488B">
            <w:pPr>
              <w:spacing w:before="0"/>
              <w:jc w:val="left"/>
              <w:rPr>
                <w:i/>
                <w:sz w:val="16"/>
                <w:szCs w:val="16"/>
              </w:rPr>
            </w:pPr>
            <w:r>
              <w:rPr>
                <w:i/>
                <w:sz w:val="16"/>
                <w:szCs w:val="16"/>
              </w:rPr>
              <w:t>String</w:t>
            </w:r>
          </w:p>
        </w:tc>
        <w:tc>
          <w:tcPr>
            <w:tcW w:w="850" w:type="dxa"/>
            <w:vAlign w:val="center"/>
          </w:tcPr>
          <w:p w14:paraId="6124F130" w14:textId="77777777" w:rsidR="003F380D" w:rsidRDefault="003F380D" w:rsidP="0090488B">
            <w:pPr>
              <w:spacing w:before="0"/>
              <w:jc w:val="center"/>
              <w:rPr>
                <w:i/>
                <w:sz w:val="16"/>
                <w:szCs w:val="16"/>
              </w:rPr>
            </w:pPr>
            <w:r>
              <w:rPr>
                <w:i/>
                <w:sz w:val="16"/>
                <w:szCs w:val="16"/>
              </w:rPr>
              <w:t>0</w:t>
            </w:r>
          </w:p>
        </w:tc>
        <w:tc>
          <w:tcPr>
            <w:tcW w:w="851" w:type="dxa"/>
            <w:vAlign w:val="center"/>
          </w:tcPr>
          <w:p w14:paraId="6145A324" w14:textId="77777777" w:rsidR="003F380D" w:rsidRDefault="003F380D" w:rsidP="0090488B">
            <w:pPr>
              <w:spacing w:before="0"/>
              <w:jc w:val="center"/>
              <w:rPr>
                <w:i/>
                <w:sz w:val="16"/>
                <w:szCs w:val="16"/>
              </w:rPr>
            </w:pPr>
            <w:r>
              <w:rPr>
                <w:i/>
                <w:sz w:val="16"/>
                <w:szCs w:val="16"/>
              </w:rPr>
              <w:t>1</w:t>
            </w:r>
          </w:p>
        </w:tc>
        <w:tc>
          <w:tcPr>
            <w:tcW w:w="1276" w:type="dxa"/>
            <w:vAlign w:val="center"/>
          </w:tcPr>
          <w:p w14:paraId="47907AB6" w14:textId="77777777" w:rsidR="003F380D" w:rsidRPr="00C344F4" w:rsidRDefault="003F380D" w:rsidP="0090488B">
            <w:pPr>
              <w:spacing w:before="0"/>
              <w:jc w:val="left"/>
              <w:rPr>
                <w:i/>
                <w:sz w:val="16"/>
                <w:szCs w:val="16"/>
              </w:rPr>
            </w:pPr>
          </w:p>
        </w:tc>
      </w:tr>
      <w:tr w:rsidR="003F380D" w:rsidRPr="00C344F4" w14:paraId="2766AAF6" w14:textId="77777777" w:rsidTr="00B051ED">
        <w:trPr>
          <w:trHeight w:val="284"/>
        </w:trPr>
        <w:tc>
          <w:tcPr>
            <w:tcW w:w="4111" w:type="dxa"/>
            <w:vAlign w:val="center"/>
          </w:tcPr>
          <w:p w14:paraId="2B6AF674" w14:textId="77777777" w:rsidR="003F380D" w:rsidRPr="00C70655" w:rsidRDefault="003F380D" w:rsidP="00025FA4">
            <w:pPr>
              <w:spacing w:before="0"/>
              <w:ind w:left="318"/>
              <w:jc w:val="left"/>
              <w:rPr>
                <w:sz w:val="16"/>
                <w:szCs w:val="16"/>
              </w:rPr>
            </w:pPr>
            <w:r>
              <w:rPr>
                <w:sz w:val="16"/>
                <w:szCs w:val="16"/>
              </w:rPr>
              <w:t>HistoricoPagamentos</w:t>
            </w:r>
          </w:p>
        </w:tc>
        <w:tc>
          <w:tcPr>
            <w:tcW w:w="2410" w:type="dxa"/>
            <w:vAlign w:val="center"/>
          </w:tcPr>
          <w:p w14:paraId="417D7F3B" w14:textId="77777777" w:rsidR="003F380D" w:rsidRDefault="003F380D" w:rsidP="0090488B">
            <w:pPr>
              <w:spacing w:before="0"/>
              <w:jc w:val="left"/>
              <w:rPr>
                <w:i/>
                <w:sz w:val="16"/>
                <w:szCs w:val="16"/>
              </w:rPr>
            </w:pPr>
          </w:p>
        </w:tc>
        <w:tc>
          <w:tcPr>
            <w:tcW w:w="850" w:type="dxa"/>
            <w:vAlign w:val="center"/>
          </w:tcPr>
          <w:p w14:paraId="0686D207" w14:textId="77777777" w:rsidR="003F380D" w:rsidRDefault="003F380D" w:rsidP="0090488B">
            <w:pPr>
              <w:spacing w:before="0"/>
              <w:jc w:val="center"/>
              <w:rPr>
                <w:i/>
                <w:sz w:val="16"/>
                <w:szCs w:val="16"/>
              </w:rPr>
            </w:pPr>
            <w:r>
              <w:rPr>
                <w:i/>
                <w:sz w:val="16"/>
                <w:szCs w:val="16"/>
              </w:rPr>
              <w:t>0</w:t>
            </w:r>
          </w:p>
        </w:tc>
        <w:tc>
          <w:tcPr>
            <w:tcW w:w="851" w:type="dxa"/>
            <w:vAlign w:val="center"/>
          </w:tcPr>
          <w:p w14:paraId="7D3416FA" w14:textId="77777777" w:rsidR="003F380D" w:rsidRDefault="003F380D" w:rsidP="0090488B">
            <w:pPr>
              <w:spacing w:before="0"/>
              <w:jc w:val="center"/>
              <w:rPr>
                <w:i/>
                <w:sz w:val="16"/>
                <w:szCs w:val="16"/>
              </w:rPr>
            </w:pPr>
            <w:r>
              <w:rPr>
                <w:i/>
                <w:sz w:val="16"/>
                <w:szCs w:val="16"/>
              </w:rPr>
              <w:t>1</w:t>
            </w:r>
          </w:p>
        </w:tc>
        <w:tc>
          <w:tcPr>
            <w:tcW w:w="1276" w:type="dxa"/>
            <w:vAlign w:val="center"/>
          </w:tcPr>
          <w:p w14:paraId="52627D1D" w14:textId="77777777" w:rsidR="003F380D" w:rsidRPr="00C344F4" w:rsidRDefault="003F380D" w:rsidP="0090488B">
            <w:pPr>
              <w:spacing w:before="0"/>
              <w:jc w:val="left"/>
              <w:rPr>
                <w:i/>
                <w:sz w:val="16"/>
                <w:szCs w:val="16"/>
              </w:rPr>
            </w:pPr>
          </w:p>
        </w:tc>
      </w:tr>
      <w:tr w:rsidR="003F380D" w:rsidRPr="00C344F4" w14:paraId="1CD26BC1" w14:textId="77777777" w:rsidTr="00B051ED">
        <w:trPr>
          <w:trHeight w:val="284"/>
        </w:trPr>
        <w:tc>
          <w:tcPr>
            <w:tcW w:w="4111" w:type="dxa"/>
            <w:vAlign w:val="center"/>
          </w:tcPr>
          <w:p w14:paraId="28B968A6" w14:textId="5F6FBA7B" w:rsidR="003F380D" w:rsidRPr="00427FFC" w:rsidRDefault="003F380D" w:rsidP="00025FA4">
            <w:pPr>
              <w:spacing w:before="0"/>
              <w:ind w:left="459"/>
              <w:jc w:val="left"/>
              <w:rPr>
                <w:i/>
                <w:sz w:val="16"/>
                <w:szCs w:val="16"/>
              </w:rPr>
            </w:pPr>
            <w:r>
              <w:rPr>
                <w:i/>
                <w:sz w:val="16"/>
                <w:szCs w:val="16"/>
              </w:rPr>
              <w:t>Cliente</w:t>
            </w:r>
          </w:p>
        </w:tc>
        <w:tc>
          <w:tcPr>
            <w:tcW w:w="2410" w:type="dxa"/>
            <w:vAlign w:val="center"/>
          </w:tcPr>
          <w:p w14:paraId="6BF07481" w14:textId="5C51DFEB" w:rsidR="003F380D" w:rsidRDefault="003F380D" w:rsidP="0090488B">
            <w:pPr>
              <w:spacing w:before="0"/>
              <w:jc w:val="left"/>
              <w:rPr>
                <w:i/>
                <w:sz w:val="16"/>
                <w:szCs w:val="16"/>
              </w:rPr>
            </w:pPr>
          </w:p>
        </w:tc>
        <w:tc>
          <w:tcPr>
            <w:tcW w:w="850" w:type="dxa"/>
            <w:vAlign w:val="center"/>
          </w:tcPr>
          <w:p w14:paraId="02B26EA8" w14:textId="77777777" w:rsidR="003F380D" w:rsidRDefault="003F380D" w:rsidP="0090488B">
            <w:pPr>
              <w:spacing w:before="0"/>
              <w:jc w:val="center"/>
              <w:rPr>
                <w:i/>
                <w:sz w:val="16"/>
                <w:szCs w:val="16"/>
              </w:rPr>
            </w:pPr>
            <w:r>
              <w:rPr>
                <w:i/>
                <w:sz w:val="16"/>
                <w:szCs w:val="16"/>
              </w:rPr>
              <w:t>0</w:t>
            </w:r>
          </w:p>
        </w:tc>
        <w:tc>
          <w:tcPr>
            <w:tcW w:w="851" w:type="dxa"/>
            <w:vAlign w:val="center"/>
          </w:tcPr>
          <w:p w14:paraId="124BC4D4" w14:textId="6C35D636" w:rsidR="003F380D" w:rsidRDefault="003F380D" w:rsidP="0090488B">
            <w:pPr>
              <w:spacing w:before="0"/>
              <w:jc w:val="center"/>
              <w:rPr>
                <w:i/>
                <w:sz w:val="16"/>
                <w:szCs w:val="16"/>
              </w:rPr>
            </w:pPr>
            <w:r>
              <w:rPr>
                <w:i/>
                <w:sz w:val="16"/>
                <w:szCs w:val="16"/>
              </w:rPr>
              <w:t>1</w:t>
            </w:r>
          </w:p>
        </w:tc>
        <w:tc>
          <w:tcPr>
            <w:tcW w:w="1276" w:type="dxa"/>
            <w:vAlign w:val="center"/>
          </w:tcPr>
          <w:p w14:paraId="7FCAA96B" w14:textId="77777777" w:rsidR="003F380D" w:rsidRPr="00C344F4" w:rsidRDefault="003F380D" w:rsidP="0090488B">
            <w:pPr>
              <w:spacing w:before="0"/>
              <w:jc w:val="left"/>
              <w:rPr>
                <w:i/>
                <w:sz w:val="16"/>
                <w:szCs w:val="16"/>
              </w:rPr>
            </w:pPr>
          </w:p>
        </w:tc>
      </w:tr>
      <w:tr w:rsidR="003F380D" w:rsidRPr="00C344F4" w14:paraId="656BF0EE" w14:textId="77777777" w:rsidTr="00B051ED">
        <w:trPr>
          <w:trHeight w:val="284"/>
        </w:trPr>
        <w:tc>
          <w:tcPr>
            <w:tcW w:w="4111" w:type="dxa"/>
            <w:vAlign w:val="center"/>
          </w:tcPr>
          <w:p w14:paraId="7729B7EB" w14:textId="7906B7E5" w:rsidR="003F380D" w:rsidRDefault="003F380D" w:rsidP="00025FA4">
            <w:pPr>
              <w:spacing w:before="0"/>
              <w:ind w:left="601"/>
              <w:jc w:val="left"/>
              <w:rPr>
                <w:i/>
                <w:sz w:val="16"/>
                <w:szCs w:val="16"/>
              </w:rPr>
            </w:pPr>
            <w:r>
              <w:rPr>
                <w:i/>
                <w:sz w:val="16"/>
                <w:szCs w:val="16"/>
              </w:rPr>
              <w:t>QuantidadeTitulos</w:t>
            </w:r>
          </w:p>
        </w:tc>
        <w:tc>
          <w:tcPr>
            <w:tcW w:w="2410" w:type="dxa"/>
            <w:vAlign w:val="center"/>
          </w:tcPr>
          <w:p w14:paraId="1681BABE" w14:textId="11C9B971" w:rsidR="003F380D" w:rsidRPr="00EC15FC" w:rsidRDefault="003F380D" w:rsidP="0090488B">
            <w:pPr>
              <w:spacing w:before="0"/>
              <w:jc w:val="left"/>
              <w:rPr>
                <w:i/>
                <w:sz w:val="16"/>
                <w:szCs w:val="16"/>
              </w:rPr>
            </w:pPr>
            <w:r>
              <w:rPr>
                <w:i/>
                <w:sz w:val="16"/>
                <w:szCs w:val="16"/>
              </w:rPr>
              <w:t>PagamentosCentralTitulosQuantidade</w:t>
            </w:r>
          </w:p>
        </w:tc>
        <w:tc>
          <w:tcPr>
            <w:tcW w:w="850" w:type="dxa"/>
            <w:vAlign w:val="center"/>
          </w:tcPr>
          <w:p w14:paraId="09E5D4FB" w14:textId="02DBD13D" w:rsidR="003F380D" w:rsidRDefault="003F380D" w:rsidP="0090488B">
            <w:pPr>
              <w:spacing w:before="0"/>
              <w:jc w:val="center"/>
              <w:rPr>
                <w:i/>
                <w:sz w:val="16"/>
                <w:szCs w:val="16"/>
              </w:rPr>
            </w:pPr>
            <w:r>
              <w:rPr>
                <w:i/>
                <w:sz w:val="16"/>
                <w:szCs w:val="16"/>
              </w:rPr>
              <w:t>0</w:t>
            </w:r>
          </w:p>
        </w:tc>
        <w:tc>
          <w:tcPr>
            <w:tcW w:w="851" w:type="dxa"/>
            <w:vAlign w:val="center"/>
          </w:tcPr>
          <w:p w14:paraId="51285F60" w14:textId="45F6B294" w:rsidR="003F380D" w:rsidRDefault="003F380D" w:rsidP="0090488B">
            <w:pPr>
              <w:spacing w:before="0"/>
              <w:jc w:val="center"/>
              <w:rPr>
                <w:i/>
                <w:sz w:val="16"/>
                <w:szCs w:val="16"/>
              </w:rPr>
            </w:pPr>
            <w:r>
              <w:rPr>
                <w:i/>
                <w:sz w:val="16"/>
                <w:szCs w:val="16"/>
              </w:rPr>
              <w:t>-1</w:t>
            </w:r>
          </w:p>
        </w:tc>
        <w:tc>
          <w:tcPr>
            <w:tcW w:w="1276" w:type="dxa"/>
            <w:vAlign w:val="center"/>
          </w:tcPr>
          <w:p w14:paraId="14DFB693" w14:textId="77777777" w:rsidR="003F380D" w:rsidRPr="00C344F4" w:rsidRDefault="003F380D" w:rsidP="0090488B">
            <w:pPr>
              <w:spacing w:before="0"/>
              <w:jc w:val="left"/>
              <w:rPr>
                <w:i/>
                <w:sz w:val="16"/>
                <w:szCs w:val="16"/>
              </w:rPr>
            </w:pPr>
          </w:p>
        </w:tc>
      </w:tr>
      <w:tr w:rsidR="003F380D" w:rsidRPr="00C344F4" w14:paraId="06F37644" w14:textId="77777777" w:rsidTr="00B051ED">
        <w:trPr>
          <w:trHeight w:val="284"/>
        </w:trPr>
        <w:tc>
          <w:tcPr>
            <w:tcW w:w="4111" w:type="dxa"/>
            <w:vAlign w:val="center"/>
          </w:tcPr>
          <w:p w14:paraId="281171A1" w14:textId="77777777" w:rsidR="003F380D" w:rsidRPr="00427FFC" w:rsidRDefault="003F380D" w:rsidP="00025FA4">
            <w:pPr>
              <w:spacing w:before="0"/>
              <w:ind w:left="743"/>
              <w:jc w:val="left"/>
              <w:rPr>
                <w:i/>
                <w:sz w:val="16"/>
                <w:szCs w:val="16"/>
              </w:rPr>
            </w:pPr>
            <w:r>
              <w:rPr>
                <w:i/>
                <w:sz w:val="16"/>
                <w:szCs w:val="16"/>
              </w:rPr>
              <w:t>mes</w:t>
            </w:r>
          </w:p>
        </w:tc>
        <w:tc>
          <w:tcPr>
            <w:tcW w:w="2410" w:type="dxa"/>
            <w:vAlign w:val="center"/>
          </w:tcPr>
          <w:p w14:paraId="4040E9E1"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15594604" w14:textId="77777777" w:rsidR="003F380D" w:rsidRDefault="003F380D" w:rsidP="0090488B">
            <w:pPr>
              <w:spacing w:before="0"/>
              <w:jc w:val="center"/>
              <w:rPr>
                <w:i/>
                <w:sz w:val="16"/>
                <w:szCs w:val="16"/>
              </w:rPr>
            </w:pPr>
            <w:r>
              <w:rPr>
                <w:i/>
                <w:sz w:val="16"/>
                <w:szCs w:val="16"/>
              </w:rPr>
              <w:t>0</w:t>
            </w:r>
          </w:p>
        </w:tc>
        <w:tc>
          <w:tcPr>
            <w:tcW w:w="851" w:type="dxa"/>
            <w:vAlign w:val="center"/>
          </w:tcPr>
          <w:p w14:paraId="1CDFC2CC" w14:textId="77777777" w:rsidR="003F380D" w:rsidRDefault="003F380D" w:rsidP="0090488B">
            <w:pPr>
              <w:spacing w:before="0"/>
              <w:jc w:val="center"/>
              <w:rPr>
                <w:i/>
                <w:sz w:val="16"/>
                <w:szCs w:val="16"/>
              </w:rPr>
            </w:pPr>
            <w:r>
              <w:rPr>
                <w:i/>
                <w:sz w:val="16"/>
                <w:szCs w:val="16"/>
              </w:rPr>
              <w:t>1</w:t>
            </w:r>
          </w:p>
        </w:tc>
        <w:tc>
          <w:tcPr>
            <w:tcW w:w="1276" w:type="dxa"/>
            <w:vAlign w:val="center"/>
          </w:tcPr>
          <w:p w14:paraId="4F40E08E" w14:textId="77777777" w:rsidR="003F380D" w:rsidRPr="00C344F4" w:rsidRDefault="003F380D" w:rsidP="0090488B">
            <w:pPr>
              <w:spacing w:before="0"/>
              <w:jc w:val="left"/>
              <w:rPr>
                <w:i/>
                <w:sz w:val="16"/>
                <w:szCs w:val="16"/>
              </w:rPr>
            </w:pPr>
          </w:p>
        </w:tc>
      </w:tr>
      <w:tr w:rsidR="003F380D" w:rsidRPr="00C344F4" w14:paraId="295064E1" w14:textId="77777777" w:rsidTr="00B051ED">
        <w:trPr>
          <w:trHeight w:val="284"/>
        </w:trPr>
        <w:tc>
          <w:tcPr>
            <w:tcW w:w="4111" w:type="dxa"/>
            <w:vAlign w:val="center"/>
          </w:tcPr>
          <w:p w14:paraId="450CB78A" w14:textId="77777777" w:rsidR="003F380D" w:rsidRPr="00427FFC" w:rsidRDefault="003F380D" w:rsidP="00025FA4">
            <w:pPr>
              <w:spacing w:before="0"/>
              <w:ind w:left="743"/>
              <w:jc w:val="left"/>
              <w:rPr>
                <w:i/>
                <w:sz w:val="16"/>
                <w:szCs w:val="16"/>
              </w:rPr>
            </w:pPr>
            <w:r>
              <w:rPr>
                <w:i/>
                <w:sz w:val="16"/>
                <w:szCs w:val="16"/>
              </w:rPr>
              <w:t>ano</w:t>
            </w:r>
          </w:p>
        </w:tc>
        <w:tc>
          <w:tcPr>
            <w:tcW w:w="2410" w:type="dxa"/>
            <w:vAlign w:val="center"/>
          </w:tcPr>
          <w:p w14:paraId="13EA02C0"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13783C85" w14:textId="77777777" w:rsidR="003F380D" w:rsidRDefault="003F380D" w:rsidP="0090488B">
            <w:pPr>
              <w:spacing w:before="0"/>
              <w:jc w:val="center"/>
              <w:rPr>
                <w:i/>
                <w:sz w:val="16"/>
                <w:szCs w:val="16"/>
              </w:rPr>
            </w:pPr>
            <w:r>
              <w:rPr>
                <w:i/>
                <w:sz w:val="16"/>
                <w:szCs w:val="16"/>
              </w:rPr>
              <w:t>0</w:t>
            </w:r>
          </w:p>
        </w:tc>
        <w:tc>
          <w:tcPr>
            <w:tcW w:w="851" w:type="dxa"/>
            <w:vAlign w:val="center"/>
          </w:tcPr>
          <w:p w14:paraId="06B679B6" w14:textId="77777777" w:rsidR="003F380D" w:rsidRDefault="003F380D" w:rsidP="0090488B">
            <w:pPr>
              <w:spacing w:before="0"/>
              <w:jc w:val="center"/>
              <w:rPr>
                <w:i/>
                <w:sz w:val="16"/>
                <w:szCs w:val="16"/>
              </w:rPr>
            </w:pPr>
            <w:r>
              <w:rPr>
                <w:i/>
                <w:sz w:val="16"/>
                <w:szCs w:val="16"/>
              </w:rPr>
              <w:t>1</w:t>
            </w:r>
          </w:p>
        </w:tc>
        <w:tc>
          <w:tcPr>
            <w:tcW w:w="1276" w:type="dxa"/>
            <w:vAlign w:val="center"/>
          </w:tcPr>
          <w:p w14:paraId="2167E1DB" w14:textId="77777777" w:rsidR="003F380D" w:rsidRPr="00C344F4" w:rsidRDefault="003F380D" w:rsidP="0090488B">
            <w:pPr>
              <w:spacing w:before="0"/>
              <w:jc w:val="left"/>
              <w:rPr>
                <w:i/>
                <w:sz w:val="16"/>
                <w:szCs w:val="16"/>
              </w:rPr>
            </w:pPr>
          </w:p>
        </w:tc>
      </w:tr>
      <w:tr w:rsidR="003F380D" w:rsidRPr="00C344F4" w14:paraId="75AED2F2" w14:textId="77777777" w:rsidTr="00B051ED">
        <w:trPr>
          <w:trHeight w:val="284"/>
        </w:trPr>
        <w:tc>
          <w:tcPr>
            <w:tcW w:w="4111" w:type="dxa"/>
            <w:vAlign w:val="center"/>
          </w:tcPr>
          <w:p w14:paraId="0C3AC8CF" w14:textId="0814AF36" w:rsidR="003F380D" w:rsidRPr="00427FFC" w:rsidRDefault="003F380D" w:rsidP="00025FA4">
            <w:pPr>
              <w:spacing w:before="0"/>
              <w:ind w:left="743"/>
              <w:jc w:val="left"/>
              <w:rPr>
                <w:i/>
                <w:sz w:val="16"/>
                <w:szCs w:val="16"/>
              </w:rPr>
            </w:pPr>
            <w:r>
              <w:rPr>
                <w:i/>
                <w:sz w:val="16"/>
                <w:szCs w:val="16"/>
              </w:rPr>
              <w:t>titulosPagosPontual</w:t>
            </w:r>
          </w:p>
        </w:tc>
        <w:tc>
          <w:tcPr>
            <w:tcW w:w="2410" w:type="dxa"/>
            <w:vAlign w:val="center"/>
          </w:tcPr>
          <w:p w14:paraId="46366219" w14:textId="5F9A0681" w:rsidR="003F380D" w:rsidRDefault="003F380D" w:rsidP="0090488B">
            <w:pPr>
              <w:spacing w:before="0"/>
              <w:jc w:val="left"/>
              <w:rPr>
                <w:i/>
                <w:sz w:val="16"/>
                <w:szCs w:val="16"/>
              </w:rPr>
            </w:pPr>
            <w:r w:rsidRPr="00EC15FC">
              <w:rPr>
                <w:i/>
                <w:sz w:val="16"/>
                <w:szCs w:val="16"/>
              </w:rPr>
              <w:t>Integer</w:t>
            </w:r>
          </w:p>
        </w:tc>
        <w:tc>
          <w:tcPr>
            <w:tcW w:w="850" w:type="dxa"/>
            <w:vAlign w:val="center"/>
          </w:tcPr>
          <w:p w14:paraId="2F5E3C10" w14:textId="7C9EDBD8" w:rsidR="003F380D" w:rsidRDefault="003F380D" w:rsidP="0090488B">
            <w:pPr>
              <w:spacing w:before="0"/>
              <w:jc w:val="center"/>
              <w:rPr>
                <w:i/>
                <w:sz w:val="16"/>
                <w:szCs w:val="16"/>
              </w:rPr>
            </w:pPr>
            <w:r>
              <w:rPr>
                <w:i/>
                <w:sz w:val="16"/>
                <w:szCs w:val="16"/>
              </w:rPr>
              <w:t>0</w:t>
            </w:r>
          </w:p>
        </w:tc>
        <w:tc>
          <w:tcPr>
            <w:tcW w:w="851" w:type="dxa"/>
            <w:vAlign w:val="center"/>
          </w:tcPr>
          <w:p w14:paraId="4D3309A1" w14:textId="3BC8139D" w:rsidR="003F380D" w:rsidRDefault="003F380D" w:rsidP="0090488B">
            <w:pPr>
              <w:spacing w:before="0"/>
              <w:jc w:val="center"/>
              <w:rPr>
                <w:i/>
                <w:sz w:val="16"/>
                <w:szCs w:val="16"/>
              </w:rPr>
            </w:pPr>
            <w:r>
              <w:rPr>
                <w:i/>
                <w:sz w:val="16"/>
                <w:szCs w:val="16"/>
              </w:rPr>
              <w:t>1</w:t>
            </w:r>
          </w:p>
        </w:tc>
        <w:tc>
          <w:tcPr>
            <w:tcW w:w="1276" w:type="dxa"/>
            <w:vAlign w:val="center"/>
          </w:tcPr>
          <w:p w14:paraId="3A053AD5" w14:textId="77777777" w:rsidR="003F380D" w:rsidRPr="00C344F4" w:rsidRDefault="003F380D" w:rsidP="0090488B">
            <w:pPr>
              <w:spacing w:before="0"/>
              <w:jc w:val="left"/>
              <w:rPr>
                <w:i/>
                <w:sz w:val="16"/>
                <w:szCs w:val="16"/>
              </w:rPr>
            </w:pPr>
          </w:p>
        </w:tc>
      </w:tr>
      <w:tr w:rsidR="003F380D" w:rsidRPr="00C344F4" w14:paraId="47DDB248" w14:textId="77777777" w:rsidTr="00B051ED">
        <w:trPr>
          <w:trHeight w:val="284"/>
        </w:trPr>
        <w:tc>
          <w:tcPr>
            <w:tcW w:w="4111" w:type="dxa"/>
            <w:vAlign w:val="center"/>
          </w:tcPr>
          <w:p w14:paraId="4EDF7863" w14:textId="36CEA947" w:rsidR="003F380D" w:rsidRPr="00427FFC" w:rsidRDefault="003F380D" w:rsidP="00025FA4">
            <w:pPr>
              <w:spacing w:before="0"/>
              <w:ind w:left="743"/>
              <w:jc w:val="left"/>
              <w:rPr>
                <w:i/>
                <w:sz w:val="16"/>
                <w:szCs w:val="16"/>
              </w:rPr>
            </w:pPr>
            <w:r>
              <w:rPr>
                <w:i/>
                <w:sz w:val="16"/>
                <w:szCs w:val="16"/>
              </w:rPr>
              <w:t>titulosPagos8A15DiasAtraso</w:t>
            </w:r>
          </w:p>
        </w:tc>
        <w:tc>
          <w:tcPr>
            <w:tcW w:w="2410" w:type="dxa"/>
            <w:vAlign w:val="center"/>
          </w:tcPr>
          <w:p w14:paraId="6E1A4C26" w14:textId="30F12BFB" w:rsidR="003F380D" w:rsidRDefault="003F380D" w:rsidP="0090488B">
            <w:pPr>
              <w:spacing w:before="0"/>
              <w:jc w:val="left"/>
              <w:rPr>
                <w:i/>
                <w:sz w:val="16"/>
                <w:szCs w:val="16"/>
              </w:rPr>
            </w:pPr>
            <w:r w:rsidRPr="00EC15FC">
              <w:rPr>
                <w:i/>
                <w:sz w:val="16"/>
                <w:szCs w:val="16"/>
              </w:rPr>
              <w:t>Integer</w:t>
            </w:r>
          </w:p>
        </w:tc>
        <w:tc>
          <w:tcPr>
            <w:tcW w:w="850" w:type="dxa"/>
            <w:vAlign w:val="center"/>
          </w:tcPr>
          <w:p w14:paraId="01E83403" w14:textId="04F3A639" w:rsidR="003F380D" w:rsidRDefault="003F380D" w:rsidP="0090488B">
            <w:pPr>
              <w:spacing w:before="0"/>
              <w:jc w:val="center"/>
              <w:rPr>
                <w:i/>
                <w:sz w:val="16"/>
                <w:szCs w:val="16"/>
              </w:rPr>
            </w:pPr>
            <w:r>
              <w:rPr>
                <w:i/>
                <w:sz w:val="16"/>
                <w:szCs w:val="16"/>
              </w:rPr>
              <w:t>0</w:t>
            </w:r>
          </w:p>
        </w:tc>
        <w:tc>
          <w:tcPr>
            <w:tcW w:w="851" w:type="dxa"/>
            <w:vAlign w:val="center"/>
          </w:tcPr>
          <w:p w14:paraId="44200146" w14:textId="38CC2DE2" w:rsidR="003F380D" w:rsidRDefault="003F380D" w:rsidP="0090488B">
            <w:pPr>
              <w:spacing w:before="0"/>
              <w:jc w:val="center"/>
              <w:rPr>
                <w:i/>
                <w:sz w:val="16"/>
                <w:szCs w:val="16"/>
              </w:rPr>
            </w:pPr>
            <w:r>
              <w:rPr>
                <w:i/>
                <w:sz w:val="16"/>
                <w:szCs w:val="16"/>
              </w:rPr>
              <w:t>1</w:t>
            </w:r>
          </w:p>
        </w:tc>
        <w:tc>
          <w:tcPr>
            <w:tcW w:w="1276" w:type="dxa"/>
            <w:vAlign w:val="center"/>
          </w:tcPr>
          <w:p w14:paraId="1ADDBE64" w14:textId="77777777" w:rsidR="003F380D" w:rsidRPr="00C344F4" w:rsidRDefault="003F380D" w:rsidP="0090488B">
            <w:pPr>
              <w:spacing w:before="0"/>
              <w:jc w:val="left"/>
              <w:rPr>
                <w:i/>
                <w:sz w:val="16"/>
                <w:szCs w:val="16"/>
              </w:rPr>
            </w:pPr>
          </w:p>
        </w:tc>
      </w:tr>
      <w:tr w:rsidR="003F380D" w:rsidRPr="00C344F4" w14:paraId="5767E21A" w14:textId="77777777" w:rsidTr="00B051ED">
        <w:trPr>
          <w:trHeight w:val="284"/>
        </w:trPr>
        <w:tc>
          <w:tcPr>
            <w:tcW w:w="4111" w:type="dxa"/>
            <w:vAlign w:val="center"/>
          </w:tcPr>
          <w:p w14:paraId="1F0D5797" w14:textId="4CC9469C" w:rsidR="003F380D" w:rsidRPr="00427FFC" w:rsidRDefault="003F380D" w:rsidP="00025FA4">
            <w:pPr>
              <w:spacing w:before="0"/>
              <w:ind w:left="743"/>
              <w:jc w:val="left"/>
              <w:rPr>
                <w:i/>
                <w:sz w:val="16"/>
                <w:szCs w:val="16"/>
              </w:rPr>
            </w:pPr>
            <w:r>
              <w:rPr>
                <w:i/>
                <w:sz w:val="16"/>
                <w:szCs w:val="16"/>
              </w:rPr>
              <w:t>titulosPagos16A30DiasAtraso</w:t>
            </w:r>
          </w:p>
        </w:tc>
        <w:tc>
          <w:tcPr>
            <w:tcW w:w="2410" w:type="dxa"/>
            <w:vAlign w:val="center"/>
          </w:tcPr>
          <w:p w14:paraId="5DE5F0C1" w14:textId="52A8018D" w:rsidR="003F380D" w:rsidRDefault="003F380D" w:rsidP="0090488B">
            <w:pPr>
              <w:spacing w:before="0"/>
              <w:jc w:val="left"/>
              <w:rPr>
                <w:i/>
                <w:sz w:val="16"/>
                <w:szCs w:val="16"/>
              </w:rPr>
            </w:pPr>
            <w:r w:rsidRPr="00EC15FC">
              <w:rPr>
                <w:i/>
                <w:sz w:val="16"/>
                <w:szCs w:val="16"/>
              </w:rPr>
              <w:t>Integer</w:t>
            </w:r>
          </w:p>
        </w:tc>
        <w:tc>
          <w:tcPr>
            <w:tcW w:w="850" w:type="dxa"/>
            <w:vAlign w:val="center"/>
          </w:tcPr>
          <w:p w14:paraId="5951FF18" w14:textId="2EDC34A9" w:rsidR="003F380D" w:rsidRDefault="003F380D" w:rsidP="0090488B">
            <w:pPr>
              <w:spacing w:before="0"/>
              <w:jc w:val="center"/>
              <w:rPr>
                <w:i/>
                <w:sz w:val="16"/>
                <w:szCs w:val="16"/>
              </w:rPr>
            </w:pPr>
            <w:r>
              <w:rPr>
                <w:i/>
                <w:sz w:val="16"/>
                <w:szCs w:val="16"/>
              </w:rPr>
              <w:t>0</w:t>
            </w:r>
          </w:p>
        </w:tc>
        <w:tc>
          <w:tcPr>
            <w:tcW w:w="851" w:type="dxa"/>
            <w:vAlign w:val="center"/>
          </w:tcPr>
          <w:p w14:paraId="39B41389" w14:textId="47CEEBCD" w:rsidR="003F380D" w:rsidRDefault="003F380D" w:rsidP="0090488B">
            <w:pPr>
              <w:spacing w:before="0"/>
              <w:jc w:val="center"/>
              <w:rPr>
                <w:i/>
                <w:sz w:val="16"/>
                <w:szCs w:val="16"/>
              </w:rPr>
            </w:pPr>
            <w:r>
              <w:rPr>
                <w:i/>
                <w:sz w:val="16"/>
                <w:szCs w:val="16"/>
              </w:rPr>
              <w:t>1</w:t>
            </w:r>
          </w:p>
        </w:tc>
        <w:tc>
          <w:tcPr>
            <w:tcW w:w="1276" w:type="dxa"/>
            <w:vAlign w:val="center"/>
          </w:tcPr>
          <w:p w14:paraId="4C5E441D" w14:textId="77777777" w:rsidR="003F380D" w:rsidRPr="00C344F4" w:rsidRDefault="003F380D" w:rsidP="0090488B">
            <w:pPr>
              <w:spacing w:before="0"/>
              <w:jc w:val="left"/>
              <w:rPr>
                <w:i/>
                <w:sz w:val="16"/>
                <w:szCs w:val="16"/>
              </w:rPr>
            </w:pPr>
          </w:p>
        </w:tc>
      </w:tr>
      <w:tr w:rsidR="003F380D" w:rsidRPr="00C344F4" w14:paraId="6FC994E1" w14:textId="77777777" w:rsidTr="00B051ED">
        <w:trPr>
          <w:trHeight w:val="284"/>
        </w:trPr>
        <w:tc>
          <w:tcPr>
            <w:tcW w:w="4111" w:type="dxa"/>
            <w:vAlign w:val="center"/>
          </w:tcPr>
          <w:p w14:paraId="3E104139" w14:textId="781840E6" w:rsidR="003F380D" w:rsidRDefault="003F380D" w:rsidP="00025FA4">
            <w:pPr>
              <w:spacing w:before="0"/>
              <w:ind w:left="743"/>
              <w:jc w:val="left"/>
              <w:rPr>
                <w:i/>
                <w:sz w:val="16"/>
                <w:szCs w:val="16"/>
              </w:rPr>
            </w:pPr>
            <w:r>
              <w:rPr>
                <w:i/>
                <w:sz w:val="16"/>
                <w:szCs w:val="16"/>
              </w:rPr>
              <w:t>titulosPagos31A60DiasAtraso</w:t>
            </w:r>
          </w:p>
        </w:tc>
        <w:tc>
          <w:tcPr>
            <w:tcW w:w="2410" w:type="dxa"/>
            <w:vAlign w:val="center"/>
          </w:tcPr>
          <w:p w14:paraId="10A301B3" w14:textId="6838FD00" w:rsidR="003F380D" w:rsidRDefault="003F380D" w:rsidP="00490FF2">
            <w:pPr>
              <w:spacing w:before="0"/>
              <w:jc w:val="left"/>
              <w:rPr>
                <w:i/>
                <w:sz w:val="16"/>
                <w:szCs w:val="16"/>
              </w:rPr>
            </w:pPr>
            <w:r w:rsidRPr="00EC15FC">
              <w:rPr>
                <w:i/>
                <w:sz w:val="16"/>
                <w:szCs w:val="16"/>
              </w:rPr>
              <w:t>Integer</w:t>
            </w:r>
          </w:p>
        </w:tc>
        <w:tc>
          <w:tcPr>
            <w:tcW w:w="850" w:type="dxa"/>
            <w:vAlign w:val="center"/>
          </w:tcPr>
          <w:p w14:paraId="5884E945" w14:textId="6D4EC78F" w:rsidR="003F380D" w:rsidRDefault="003F380D" w:rsidP="00490FF2">
            <w:pPr>
              <w:spacing w:before="0"/>
              <w:jc w:val="center"/>
              <w:rPr>
                <w:i/>
                <w:sz w:val="16"/>
                <w:szCs w:val="16"/>
              </w:rPr>
            </w:pPr>
            <w:r>
              <w:rPr>
                <w:i/>
                <w:sz w:val="16"/>
                <w:szCs w:val="16"/>
              </w:rPr>
              <w:t>0</w:t>
            </w:r>
          </w:p>
        </w:tc>
        <w:tc>
          <w:tcPr>
            <w:tcW w:w="851" w:type="dxa"/>
            <w:vAlign w:val="center"/>
          </w:tcPr>
          <w:p w14:paraId="7DF5F393" w14:textId="024A9BA2" w:rsidR="003F380D" w:rsidRDefault="003F380D" w:rsidP="00490FF2">
            <w:pPr>
              <w:spacing w:before="0"/>
              <w:jc w:val="center"/>
              <w:rPr>
                <w:i/>
                <w:sz w:val="16"/>
                <w:szCs w:val="16"/>
              </w:rPr>
            </w:pPr>
            <w:r>
              <w:rPr>
                <w:i/>
                <w:sz w:val="16"/>
                <w:szCs w:val="16"/>
              </w:rPr>
              <w:t>1</w:t>
            </w:r>
          </w:p>
        </w:tc>
        <w:tc>
          <w:tcPr>
            <w:tcW w:w="1276" w:type="dxa"/>
            <w:vAlign w:val="center"/>
          </w:tcPr>
          <w:p w14:paraId="5F8E43BD" w14:textId="77777777" w:rsidR="003F380D" w:rsidRPr="00C344F4" w:rsidRDefault="003F380D" w:rsidP="00490FF2">
            <w:pPr>
              <w:spacing w:before="0"/>
              <w:jc w:val="left"/>
              <w:rPr>
                <w:i/>
                <w:sz w:val="16"/>
                <w:szCs w:val="16"/>
              </w:rPr>
            </w:pPr>
          </w:p>
        </w:tc>
      </w:tr>
      <w:tr w:rsidR="003F380D" w:rsidRPr="00C344F4" w14:paraId="79C7F940" w14:textId="77777777" w:rsidTr="00B051ED">
        <w:trPr>
          <w:trHeight w:val="284"/>
        </w:trPr>
        <w:tc>
          <w:tcPr>
            <w:tcW w:w="4111" w:type="dxa"/>
            <w:vAlign w:val="center"/>
          </w:tcPr>
          <w:p w14:paraId="1775861A" w14:textId="7A265FF3" w:rsidR="003F380D" w:rsidRDefault="003F380D" w:rsidP="00025FA4">
            <w:pPr>
              <w:spacing w:before="0"/>
              <w:ind w:left="743"/>
              <w:jc w:val="left"/>
              <w:rPr>
                <w:i/>
                <w:sz w:val="16"/>
                <w:szCs w:val="16"/>
              </w:rPr>
            </w:pPr>
            <w:r>
              <w:rPr>
                <w:i/>
                <w:sz w:val="16"/>
                <w:szCs w:val="16"/>
              </w:rPr>
              <w:t>titulosPagosMais60DiasAtraso</w:t>
            </w:r>
          </w:p>
        </w:tc>
        <w:tc>
          <w:tcPr>
            <w:tcW w:w="2410" w:type="dxa"/>
            <w:vAlign w:val="center"/>
          </w:tcPr>
          <w:p w14:paraId="12A6534A" w14:textId="034151E0" w:rsidR="003F380D" w:rsidRDefault="003F380D" w:rsidP="00490FF2">
            <w:pPr>
              <w:spacing w:before="0"/>
              <w:jc w:val="left"/>
              <w:rPr>
                <w:i/>
                <w:sz w:val="16"/>
                <w:szCs w:val="16"/>
              </w:rPr>
            </w:pPr>
            <w:r w:rsidRPr="00EC15FC">
              <w:rPr>
                <w:i/>
                <w:sz w:val="16"/>
                <w:szCs w:val="16"/>
              </w:rPr>
              <w:t>Integer</w:t>
            </w:r>
          </w:p>
        </w:tc>
        <w:tc>
          <w:tcPr>
            <w:tcW w:w="850" w:type="dxa"/>
            <w:vAlign w:val="center"/>
          </w:tcPr>
          <w:p w14:paraId="11D5E812" w14:textId="7BEE9E71" w:rsidR="003F380D" w:rsidRDefault="003F380D" w:rsidP="00490FF2">
            <w:pPr>
              <w:spacing w:before="0"/>
              <w:jc w:val="center"/>
              <w:rPr>
                <w:i/>
                <w:sz w:val="16"/>
                <w:szCs w:val="16"/>
              </w:rPr>
            </w:pPr>
            <w:r>
              <w:rPr>
                <w:i/>
                <w:sz w:val="16"/>
                <w:szCs w:val="16"/>
              </w:rPr>
              <w:t>0</w:t>
            </w:r>
          </w:p>
        </w:tc>
        <w:tc>
          <w:tcPr>
            <w:tcW w:w="851" w:type="dxa"/>
            <w:vAlign w:val="center"/>
          </w:tcPr>
          <w:p w14:paraId="5634B821" w14:textId="0C41625D" w:rsidR="003F380D" w:rsidRDefault="003F380D" w:rsidP="00490FF2">
            <w:pPr>
              <w:spacing w:before="0"/>
              <w:jc w:val="center"/>
              <w:rPr>
                <w:i/>
                <w:sz w:val="16"/>
                <w:szCs w:val="16"/>
              </w:rPr>
            </w:pPr>
            <w:r>
              <w:rPr>
                <w:i/>
                <w:sz w:val="16"/>
                <w:szCs w:val="16"/>
              </w:rPr>
              <w:t>1</w:t>
            </w:r>
          </w:p>
        </w:tc>
        <w:tc>
          <w:tcPr>
            <w:tcW w:w="1276" w:type="dxa"/>
            <w:vAlign w:val="center"/>
          </w:tcPr>
          <w:p w14:paraId="3F88AFAB" w14:textId="77777777" w:rsidR="003F380D" w:rsidRPr="00C344F4" w:rsidRDefault="003F380D" w:rsidP="00490FF2">
            <w:pPr>
              <w:spacing w:before="0"/>
              <w:jc w:val="left"/>
              <w:rPr>
                <w:i/>
                <w:sz w:val="16"/>
                <w:szCs w:val="16"/>
              </w:rPr>
            </w:pPr>
          </w:p>
        </w:tc>
      </w:tr>
      <w:tr w:rsidR="003F380D" w:rsidRPr="00C344F4" w14:paraId="3A8FD681" w14:textId="77777777" w:rsidTr="00B051ED">
        <w:trPr>
          <w:trHeight w:val="284"/>
        </w:trPr>
        <w:tc>
          <w:tcPr>
            <w:tcW w:w="4111" w:type="dxa"/>
            <w:vAlign w:val="center"/>
          </w:tcPr>
          <w:p w14:paraId="53F35AA0" w14:textId="796BF5D9" w:rsidR="003F380D" w:rsidRDefault="003F380D" w:rsidP="00025FA4">
            <w:pPr>
              <w:spacing w:before="0"/>
              <w:ind w:left="743"/>
              <w:jc w:val="left"/>
              <w:rPr>
                <w:i/>
                <w:sz w:val="16"/>
                <w:szCs w:val="16"/>
              </w:rPr>
            </w:pPr>
            <w:r>
              <w:rPr>
                <w:i/>
                <w:sz w:val="16"/>
                <w:szCs w:val="16"/>
              </w:rPr>
              <w:t>titulosPagosAVista</w:t>
            </w:r>
          </w:p>
        </w:tc>
        <w:tc>
          <w:tcPr>
            <w:tcW w:w="2410" w:type="dxa"/>
            <w:vAlign w:val="center"/>
          </w:tcPr>
          <w:p w14:paraId="39E899E5" w14:textId="43674BCC" w:rsidR="003F380D" w:rsidRDefault="003F380D" w:rsidP="00490FF2">
            <w:pPr>
              <w:spacing w:before="0"/>
              <w:jc w:val="left"/>
              <w:rPr>
                <w:i/>
                <w:sz w:val="16"/>
                <w:szCs w:val="16"/>
              </w:rPr>
            </w:pPr>
            <w:r w:rsidRPr="00EC15FC">
              <w:rPr>
                <w:i/>
                <w:sz w:val="16"/>
                <w:szCs w:val="16"/>
              </w:rPr>
              <w:t>Integer</w:t>
            </w:r>
          </w:p>
        </w:tc>
        <w:tc>
          <w:tcPr>
            <w:tcW w:w="850" w:type="dxa"/>
            <w:vAlign w:val="center"/>
          </w:tcPr>
          <w:p w14:paraId="2B64C401" w14:textId="6CD3ABEC" w:rsidR="003F380D" w:rsidRDefault="003F380D" w:rsidP="00490FF2">
            <w:pPr>
              <w:spacing w:before="0"/>
              <w:jc w:val="center"/>
              <w:rPr>
                <w:i/>
                <w:sz w:val="16"/>
                <w:szCs w:val="16"/>
              </w:rPr>
            </w:pPr>
            <w:r>
              <w:rPr>
                <w:i/>
                <w:sz w:val="16"/>
                <w:szCs w:val="16"/>
              </w:rPr>
              <w:t>0</w:t>
            </w:r>
          </w:p>
        </w:tc>
        <w:tc>
          <w:tcPr>
            <w:tcW w:w="851" w:type="dxa"/>
            <w:vAlign w:val="center"/>
          </w:tcPr>
          <w:p w14:paraId="53C01DB9" w14:textId="0F775C45" w:rsidR="003F380D" w:rsidRDefault="003F380D" w:rsidP="00490FF2">
            <w:pPr>
              <w:spacing w:before="0"/>
              <w:jc w:val="center"/>
              <w:rPr>
                <w:i/>
                <w:sz w:val="16"/>
                <w:szCs w:val="16"/>
              </w:rPr>
            </w:pPr>
            <w:r>
              <w:rPr>
                <w:i/>
                <w:sz w:val="16"/>
                <w:szCs w:val="16"/>
              </w:rPr>
              <w:t>1</w:t>
            </w:r>
          </w:p>
        </w:tc>
        <w:tc>
          <w:tcPr>
            <w:tcW w:w="1276" w:type="dxa"/>
            <w:vAlign w:val="center"/>
          </w:tcPr>
          <w:p w14:paraId="0C41275D" w14:textId="77777777" w:rsidR="003F380D" w:rsidRPr="00C344F4" w:rsidRDefault="003F380D" w:rsidP="00490FF2">
            <w:pPr>
              <w:spacing w:before="0"/>
              <w:jc w:val="left"/>
              <w:rPr>
                <w:i/>
                <w:sz w:val="16"/>
                <w:szCs w:val="16"/>
              </w:rPr>
            </w:pPr>
          </w:p>
        </w:tc>
      </w:tr>
      <w:tr w:rsidR="003F380D" w:rsidRPr="00C344F4" w14:paraId="0783E0C8" w14:textId="77777777" w:rsidTr="00B051ED">
        <w:trPr>
          <w:trHeight w:val="284"/>
        </w:trPr>
        <w:tc>
          <w:tcPr>
            <w:tcW w:w="4111" w:type="dxa"/>
            <w:vAlign w:val="center"/>
          </w:tcPr>
          <w:p w14:paraId="027D66F4" w14:textId="6DE5DF60" w:rsidR="003F380D" w:rsidRDefault="003F380D" w:rsidP="0090488B">
            <w:pPr>
              <w:spacing w:before="0"/>
              <w:ind w:left="601"/>
              <w:jc w:val="left"/>
              <w:rPr>
                <w:i/>
                <w:sz w:val="16"/>
                <w:szCs w:val="16"/>
              </w:rPr>
            </w:pPr>
            <w:r>
              <w:rPr>
                <w:i/>
                <w:sz w:val="16"/>
                <w:szCs w:val="16"/>
              </w:rPr>
              <w:t>Valor</w:t>
            </w:r>
          </w:p>
        </w:tc>
        <w:tc>
          <w:tcPr>
            <w:tcW w:w="2410" w:type="dxa"/>
            <w:vAlign w:val="center"/>
          </w:tcPr>
          <w:p w14:paraId="1FE343BB" w14:textId="6F874CF6"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6CAA3367" w14:textId="77777777" w:rsidR="003F380D" w:rsidRDefault="003F380D" w:rsidP="0090488B">
            <w:pPr>
              <w:spacing w:before="0"/>
              <w:jc w:val="center"/>
              <w:rPr>
                <w:i/>
                <w:sz w:val="16"/>
                <w:szCs w:val="16"/>
              </w:rPr>
            </w:pPr>
            <w:r>
              <w:rPr>
                <w:i/>
                <w:sz w:val="16"/>
                <w:szCs w:val="16"/>
              </w:rPr>
              <w:t>0</w:t>
            </w:r>
          </w:p>
        </w:tc>
        <w:tc>
          <w:tcPr>
            <w:tcW w:w="851" w:type="dxa"/>
            <w:vAlign w:val="center"/>
          </w:tcPr>
          <w:p w14:paraId="5882D86C" w14:textId="77777777" w:rsidR="003F380D" w:rsidRDefault="003F380D" w:rsidP="0090488B">
            <w:pPr>
              <w:spacing w:before="0"/>
              <w:jc w:val="center"/>
              <w:rPr>
                <w:i/>
                <w:sz w:val="16"/>
                <w:szCs w:val="16"/>
              </w:rPr>
            </w:pPr>
            <w:r>
              <w:rPr>
                <w:i/>
                <w:sz w:val="16"/>
                <w:szCs w:val="16"/>
              </w:rPr>
              <w:t>-1</w:t>
            </w:r>
          </w:p>
        </w:tc>
        <w:tc>
          <w:tcPr>
            <w:tcW w:w="1276" w:type="dxa"/>
            <w:vAlign w:val="center"/>
          </w:tcPr>
          <w:p w14:paraId="2EB5978E" w14:textId="77777777" w:rsidR="003F380D" w:rsidRPr="00C344F4" w:rsidRDefault="003F380D" w:rsidP="0090488B">
            <w:pPr>
              <w:spacing w:before="0"/>
              <w:jc w:val="left"/>
              <w:rPr>
                <w:i/>
                <w:sz w:val="16"/>
                <w:szCs w:val="16"/>
              </w:rPr>
            </w:pPr>
          </w:p>
        </w:tc>
      </w:tr>
      <w:tr w:rsidR="003F380D" w:rsidRPr="00C344F4" w14:paraId="3C875CE6" w14:textId="77777777" w:rsidTr="00B051ED">
        <w:trPr>
          <w:trHeight w:val="284"/>
        </w:trPr>
        <w:tc>
          <w:tcPr>
            <w:tcW w:w="4111" w:type="dxa"/>
            <w:vAlign w:val="center"/>
          </w:tcPr>
          <w:p w14:paraId="695302FD" w14:textId="77777777"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30A695C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01CDB6EA" w14:textId="77777777" w:rsidR="003F380D" w:rsidRDefault="003F380D" w:rsidP="0090488B">
            <w:pPr>
              <w:spacing w:before="0"/>
              <w:jc w:val="center"/>
              <w:rPr>
                <w:i/>
                <w:sz w:val="16"/>
                <w:szCs w:val="16"/>
              </w:rPr>
            </w:pPr>
            <w:r>
              <w:rPr>
                <w:i/>
                <w:sz w:val="16"/>
                <w:szCs w:val="16"/>
              </w:rPr>
              <w:t>0</w:t>
            </w:r>
          </w:p>
        </w:tc>
        <w:tc>
          <w:tcPr>
            <w:tcW w:w="851" w:type="dxa"/>
            <w:vAlign w:val="center"/>
          </w:tcPr>
          <w:p w14:paraId="4BEECF87" w14:textId="77777777" w:rsidR="003F380D" w:rsidRDefault="003F380D" w:rsidP="0090488B">
            <w:pPr>
              <w:spacing w:before="0"/>
              <w:jc w:val="center"/>
              <w:rPr>
                <w:i/>
                <w:sz w:val="16"/>
                <w:szCs w:val="16"/>
              </w:rPr>
            </w:pPr>
            <w:r>
              <w:rPr>
                <w:i/>
                <w:sz w:val="16"/>
                <w:szCs w:val="16"/>
              </w:rPr>
              <w:t>1</w:t>
            </w:r>
          </w:p>
        </w:tc>
        <w:tc>
          <w:tcPr>
            <w:tcW w:w="1276" w:type="dxa"/>
            <w:vAlign w:val="center"/>
          </w:tcPr>
          <w:p w14:paraId="239C4171" w14:textId="77777777" w:rsidR="003F380D" w:rsidRPr="00C344F4" w:rsidRDefault="003F380D" w:rsidP="0090488B">
            <w:pPr>
              <w:spacing w:before="0"/>
              <w:jc w:val="left"/>
              <w:rPr>
                <w:i/>
                <w:sz w:val="16"/>
                <w:szCs w:val="16"/>
              </w:rPr>
            </w:pPr>
          </w:p>
        </w:tc>
      </w:tr>
      <w:tr w:rsidR="003F380D" w:rsidRPr="00C344F4" w14:paraId="059208ED" w14:textId="77777777" w:rsidTr="00B051ED">
        <w:trPr>
          <w:trHeight w:val="284"/>
        </w:trPr>
        <w:tc>
          <w:tcPr>
            <w:tcW w:w="4111" w:type="dxa"/>
            <w:vAlign w:val="center"/>
          </w:tcPr>
          <w:p w14:paraId="3003BD05" w14:textId="0B6A6788"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1A773E03"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6B92C0B8" w14:textId="77777777" w:rsidR="003F380D" w:rsidRDefault="003F380D" w:rsidP="0090488B">
            <w:pPr>
              <w:spacing w:before="0"/>
              <w:jc w:val="center"/>
              <w:rPr>
                <w:i/>
                <w:sz w:val="16"/>
                <w:szCs w:val="16"/>
              </w:rPr>
            </w:pPr>
            <w:r>
              <w:rPr>
                <w:i/>
                <w:sz w:val="16"/>
                <w:szCs w:val="16"/>
              </w:rPr>
              <w:t>0</w:t>
            </w:r>
          </w:p>
        </w:tc>
        <w:tc>
          <w:tcPr>
            <w:tcW w:w="851" w:type="dxa"/>
            <w:vAlign w:val="center"/>
          </w:tcPr>
          <w:p w14:paraId="77F8458E" w14:textId="77777777" w:rsidR="003F380D" w:rsidRDefault="003F380D" w:rsidP="0090488B">
            <w:pPr>
              <w:spacing w:before="0"/>
              <w:jc w:val="center"/>
              <w:rPr>
                <w:i/>
                <w:sz w:val="16"/>
                <w:szCs w:val="16"/>
              </w:rPr>
            </w:pPr>
            <w:r>
              <w:rPr>
                <w:i/>
                <w:sz w:val="16"/>
                <w:szCs w:val="16"/>
              </w:rPr>
              <w:t>1</w:t>
            </w:r>
          </w:p>
        </w:tc>
        <w:tc>
          <w:tcPr>
            <w:tcW w:w="1276" w:type="dxa"/>
            <w:vAlign w:val="center"/>
          </w:tcPr>
          <w:p w14:paraId="0A915C63" w14:textId="77777777" w:rsidR="003F380D" w:rsidRPr="00C344F4" w:rsidRDefault="003F380D" w:rsidP="0090488B">
            <w:pPr>
              <w:spacing w:before="0"/>
              <w:jc w:val="left"/>
              <w:rPr>
                <w:i/>
                <w:sz w:val="16"/>
                <w:szCs w:val="16"/>
              </w:rPr>
            </w:pPr>
          </w:p>
        </w:tc>
      </w:tr>
      <w:tr w:rsidR="003F380D" w:rsidRPr="00C344F4" w14:paraId="5F4AD84F" w14:textId="77777777" w:rsidTr="00B051ED">
        <w:trPr>
          <w:trHeight w:val="284"/>
        </w:trPr>
        <w:tc>
          <w:tcPr>
            <w:tcW w:w="4111" w:type="dxa"/>
            <w:vAlign w:val="center"/>
          </w:tcPr>
          <w:p w14:paraId="4E6D2019" w14:textId="0C127E2A"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4B753B2B" w14:textId="7185BFA8" w:rsidR="003F380D" w:rsidRDefault="003F380D" w:rsidP="0090488B">
            <w:pPr>
              <w:spacing w:before="0"/>
              <w:jc w:val="left"/>
              <w:rPr>
                <w:i/>
                <w:sz w:val="16"/>
                <w:szCs w:val="16"/>
              </w:rPr>
            </w:pPr>
            <w:r>
              <w:rPr>
                <w:i/>
                <w:sz w:val="16"/>
                <w:szCs w:val="16"/>
              </w:rPr>
              <w:t>Decimal</w:t>
            </w:r>
          </w:p>
        </w:tc>
        <w:tc>
          <w:tcPr>
            <w:tcW w:w="850" w:type="dxa"/>
            <w:vAlign w:val="center"/>
          </w:tcPr>
          <w:p w14:paraId="6B6BC386" w14:textId="77777777" w:rsidR="003F380D" w:rsidRDefault="003F380D" w:rsidP="0090488B">
            <w:pPr>
              <w:spacing w:before="0"/>
              <w:jc w:val="center"/>
              <w:rPr>
                <w:i/>
                <w:sz w:val="16"/>
                <w:szCs w:val="16"/>
              </w:rPr>
            </w:pPr>
            <w:r>
              <w:rPr>
                <w:i/>
                <w:sz w:val="16"/>
                <w:szCs w:val="16"/>
              </w:rPr>
              <w:t>0</w:t>
            </w:r>
          </w:p>
        </w:tc>
        <w:tc>
          <w:tcPr>
            <w:tcW w:w="851" w:type="dxa"/>
            <w:vAlign w:val="center"/>
          </w:tcPr>
          <w:p w14:paraId="2038E2E5" w14:textId="77777777" w:rsidR="003F380D" w:rsidRDefault="003F380D" w:rsidP="0090488B">
            <w:pPr>
              <w:spacing w:before="0"/>
              <w:jc w:val="center"/>
              <w:rPr>
                <w:i/>
                <w:sz w:val="16"/>
                <w:szCs w:val="16"/>
              </w:rPr>
            </w:pPr>
            <w:r>
              <w:rPr>
                <w:i/>
                <w:sz w:val="16"/>
                <w:szCs w:val="16"/>
              </w:rPr>
              <w:t>1</w:t>
            </w:r>
          </w:p>
        </w:tc>
        <w:tc>
          <w:tcPr>
            <w:tcW w:w="1276" w:type="dxa"/>
            <w:vAlign w:val="center"/>
          </w:tcPr>
          <w:p w14:paraId="41651E5E" w14:textId="77777777" w:rsidR="003F380D" w:rsidRPr="00C344F4" w:rsidRDefault="003F380D" w:rsidP="0090488B">
            <w:pPr>
              <w:spacing w:before="0"/>
              <w:jc w:val="left"/>
              <w:rPr>
                <w:i/>
                <w:sz w:val="16"/>
                <w:szCs w:val="16"/>
              </w:rPr>
            </w:pPr>
          </w:p>
        </w:tc>
      </w:tr>
      <w:tr w:rsidR="003F380D" w:rsidRPr="00C344F4" w14:paraId="77F3C2BD" w14:textId="77777777" w:rsidTr="00B051ED">
        <w:trPr>
          <w:trHeight w:val="284"/>
        </w:trPr>
        <w:tc>
          <w:tcPr>
            <w:tcW w:w="4111" w:type="dxa"/>
            <w:vAlign w:val="center"/>
          </w:tcPr>
          <w:p w14:paraId="55593892" w14:textId="3C7EB5C0"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5ADC2C21" w14:textId="68017626" w:rsidR="003F380D" w:rsidRDefault="003F380D" w:rsidP="0090488B">
            <w:pPr>
              <w:spacing w:before="0"/>
              <w:jc w:val="left"/>
              <w:rPr>
                <w:i/>
                <w:sz w:val="16"/>
                <w:szCs w:val="16"/>
              </w:rPr>
            </w:pPr>
            <w:r w:rsidRPr="007629CD">
              <w:rPr>
                <w:i/>
                <w:sz w:val="16"/>
                <w:szCs w:val="16"/>
              </w:rPr>
              <w:t>Decimal</w:t>
            </w:r>
          </w:p>
        </w:tc>
        <w:tc>
          <w:tcPr>
            <w:tcW w:w="850" w:type="dxa"/>
            <w:vAlign w:val="center"/>
          </w:tcPr>
          <w:p w14:paraId="4B95C7D4" w14:textId="77777777" w:rsidR="003F380D" w:rsidRDefault="003F380D" w:rsidP="0090488B">
            <w:pPr>
              <w:spacing w:before="0"/>
              <w:jc w:val="center"/>
              <w:rPr>
                <w:i/>
                <w:sz w:val="16"/>
                <w:szCs w:val="16"/>
              </w:rPr>
            </w:pPr>
            <w:r>
              <w:rPr>
                <w:i/>
                <w:sz w:val="16"/>
                <w:szCs w:val="16"/>
              </w:rPr>
              <w:t>0</w:t>
            </w:r>
          </w:p>
        </w:tc>
        <w:tc>
          <w:tcPr>
            <w:tcW w:w="851" w:type="dxa"/>
            <w:vAlign w:val="center"/>
          </w:tcPr>
          <w:p w14:paraId="4C1FE1B0" w14:textId="77777777" w:rsidR="003F380D" w:rsidRDefault="003F380D" w:rsidP="0090488B">
            <w:pPr>
              <w:spacing w:before="0"/>
              <w:jc w:val="center"/>
              <w:rPr>
                <w:i/>
                <w:sz w:val="16"/>
                <w:szCs w:val="16"/>
              </w:rPr>
            </w:pPr>
            <w:r>
              <w:rPr>
                <w:i/>
                <w:sz w:val="16"/>
                <w:szCs w:val="16"/>
              </w:rPr>
              <w:t>1</w:t>
            </w:r>
          </w:p>
        </w:tc>
        <w:tc>
          <w:tcPr>
            <w:tcW w:w="1276" w:type="dxa"/>
            <w:vAlign w:val="center"/>
          </w:tcPr>
          <w:p w14:paraId="7E21F653" w14:textId="77777777" w:rsidR="003F380D" w:rsidRPr="00C344F4" w:rsidRDefault="003F380D" w:rsidP="0090488B">
            <w:pPr>
              <w:spacing w:before="0"/>
              <w:jc w:val="left"/>
              <w:rPr>
                <w:i/>
                <w:sz w:val="16"/>
                <w:szCs w:val="16"/>
              </w:rPr>
            </w:pPr>
          </w:p>
        </w:tc>
      </w:tr>
      <w:tr w:rsidR="003F380D" w:rsidRPr="00C344F4" w14:paraId="11307DD9" w14:textId="77777777" w:rsidTr="00B051ED">
        <w:trPr>
          <w:trHeight w:val="284"/>
        </w:trPr>
        <w:tc>
          <w:tcPr>
            <w:tcW w:w="4111" w:type="dxa"/>
            <w:vAlign w:val="center"/>
          </w:tcPr>
          <w:p w14:paraId="5D82BEC6" w14:textId="640F4BD5"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7BDDA458" w14:textId="7993C76E" w:rsidR="003F380D" w:rsidRDefault="003F380D" w:rsidP="0090488B">
            <w:pPr>
              <w:spacing w:before="0"/>
              <w:jc w:val="left"/>
              <w:rPr>
                <w:i/>
                <w:sz w:val="16"/>
                <w:szCs w:val="16"/>
              </w:rPr>
            </w:pPr>
            <w:r w:rsidRPr="007629CD">
              <w:rPr>
                <w:i/>
                <w:sz w:val="16"/>
                <w:szCs w:val="16"/>
              </w:rPr>
              <w:t>Decimal</w:t>
            </w:r>
          </w:p>
        </w:tc>
        <w:tc>
          <w:tcPr>
            <w:tcW w:w="850" w:type="dxa"/>
            <w:vAlign w:val="center"/>
          </w:tcPr>
          <w:p w14:paraId="00F6ABD3" w14:textId="77777777" w:rsidR="003F380D" w:rsidRDefault="003F380D" w:rsidP="0090488B">
            <w:pPr>
              <w:spacing w:before="0"/>
              <w:jc w:val="center"/>
              <w:rPr>
                <w:i/>
                <w:sz w:val="16"/>
                <w:szCs w:val="16"/>
              </w:rPr>
            </w:pPr>
            <w:r>
              <w:rPr>
                <w:i/>
                <w:sz w:val="16"/>
                <w:szCs w:val="16"/>
              </w:rPr>
              <w:t>0</w:t>
            </w:r>
          </w:p>
        </w:tc>
        <w:tc>
          <w:tcPr>
            <w:tcW w:w="851" w:type="dxa"/>
            <w:vAlign w:val="center"/>
          </w:tcPr>
          <w:p w14:paraId="122A67D7" w14:textId="77777777" w:rsidR="003F380D" w:rsidRDefault="003F380D" w:rsidP="0090488B">
            <w:pPr>
              <w:spacing w:before="0"/>
              <w:jc w:val="center"/>
              <w:rPr>
                <w:i/>
                <w:sz w:val="16"/>
                <w:szCs w:val="16"/>
              </w:rPr>
            </w:pPr>
            <w:r>
              <w:rPr>
                <w:i/>
                <w:sz w:val="16"/>
                <w:szCs w:val="16"/>
              </w:rPr>
              <w:t>1</w:t>
            </w:r>
          </w:p>
        </w:tc>
        <w:tc>
          <w:tcPr>
            <w:tcW w:w="1276" w:type="dxa"/>
            <w:vAlign w:val="center"/>
          </w:tcPr>
          <w:p w14:paraId="7FDE60B2" w14:textId="77777777" w:rsidR="003F380D" w:rsidRPr="00C344F4" w:rsidRDefault="003F380D" w:rsidP="0090488B">
            <w:pPr>
              <w:spacing w:before="0"/>
              <w:jc w:val="left"/>
              <w:rPr>
                <w:i/>
                <w:sz w:val="16"/>
                <w:szCs w:val="16"/>
              </w:rPr>
            </w:pPr>
          </w:p>
        </w:tc>
      </w:tr>
      <w:tr w:rsidR="003F380D" w:rsidRPr="00C344F4" w14:paraId="6A39CF0E" w14:textId="77777777" w:rsidTr="00B051ED">
        <w:trPr>
          <w:trHeight w:val="284"/>
        </w:trPr>
        <w:tc>
          <w:tcPr>
            <w:tcW w:w="4111" w:type="dxa"/>
            <w:vAlign w:val="center"/>
          </w:tcPr>
          <w:p w14:paraId="0C589C5E" w14:textId="39DD165A"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3E736DE8" w14:textId="59777238" w:rsidR="003F380D" w:rsidRDefault="003F380D" w:rsidP="0090488B">
            <w:pPr>
              <w:spacing w:before="0"/>
              <w:jc w:val="left"/>
              <w:rPr>
                <w:i/>
                <w:sz w:val="16"/>
                <w:szCs w:val="16"/>
              </w:rPr>
            </w:pPr>
            <w:r w:rsidRPr="007629CD">
              <w:rPr>
                <w:i/>
                <w:sz w:val="16"/>
                <w:szCs w:val="16"/>
              </w:rPr>
              <w:t>Decimal</w:t>
            </w:r>
          </w:p>
        </w:tc>
        <w:tc>
          <w:tcPr>
            <w:tcW w:w="850" w:type="dxa"/>
            <w:vAlign w:val="center"/>
          </w:tcPr>
          <w:p w14:paraId="6D4C3A1D" w14:textId="77777777" w:rsidR="003F380D" w:rsidRDefault="003F380D" w:rsidP="0090488B">
            <w:pPr>
              <w:spacing w:before="0"/>
              <w:jc w:val="center"/>
              <w:rPr>
                <w:i/>
                <w:sz w:val="16"/>
                <w:szCs w:val="16"/>
              </w:rPr>
            </w:pPr>
            <w:r>
              <w:rPr>
                <w:i/>
                <w:sz w:val="16"/>
                <w:szCs w:val="16"/>
              </w:rPr>
              <w:t>0</w:t>
            </w:r>
          </w:p>
        </w:tc>
        <w:tc>
          <w:tcPr>
            <w:tcW w:w="851" w:type="dxa"/>
            <w:vAlign w:val="center"/>
          </w:tcPr>
          <w:p w14:paraId="205E6CC3" w14:textId="77777777" w:rsidR="003F380D" w:rsidRDefault="003F380D" w:rsidP="0090488B">
            <w:pPr>
              <w:spacing w:before="0"/>
              <w:jc w:val="center"/>
              <w:rPr>
                <w:i/>
                <w:sz w:val="16"/>
                <w:szCs w:val="16"/>
              </w:rPr>
            </w:pPr>
            <w:r>
              <w:rPr>
                <w:i/>
                <w:sz w:val="16"/>
                <w:szCs w:val="16"/>
              </w:rPr>
              <w:t>1</w:t>
            </w:r>
          </w:p>
        </w:tc>
        <w:tc>
          <w:tcPr>
            <w:tcW w:w="1276" w:type="dxa"/>
            <w:vAlign w:val="center"/>
          </w:tcPr>
          <w:p w14:paraId="617F42FD" w14:textId="77777777" w:rsidR="003F380D" w:rsidRPr="00C344F4" w:rsidRDefault="003F380D" w:rsidP="0090488B">
            <w:pPr>
              <w:spacing w:before="0"/>
              <w:jc w:val="left"/>
              <w:rPr>
                <w:i/>
                <w:sz w:val="16"/>
                <w:szCs w:val="16"/>
              </w:rPr>
            </w:pPr>
          </w:p>
        </w:tc>
      </w:tr>
      <w:tr w:rsidR="003F380D" w:rsidRPr="00C344F4" w14:paraId="1A1BF3AE" w14:textId="77777777" w:rsidTr="00B051ED">
        <w:trPr>
          <w:trHeight w:val="284"/>
        </w:trPr>
        <w:tc>
          <w:tcPr>
            <w:tcW w:w="4111" w:type="dxa"/>
            <w:vAlign w:val="center"/>
          </w:tcPr>
          <w:p w14:paraId="46C9428C" w14:textId="71AF4AB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320AD55E" w14:textId="159B7D1E" w:rsidR="003F380D" w:rsidRDefault="003F380D" w:rsidP="0090488B">
            <w:pPr>
              <w:spacing w:before="0"/>
              <w:jc w:val="left"/>
              <w:rPr>
                <w:i/>
                <w:sz w:val="16"/>
                <w:szCs w:val="16"/>
              </w:rPr>
            </w:pPr>
            <w:r w:rsidRPr="007629CD">
              <w:rPr>
                <w:i/>
                <w:sz w:val="16"/>
                <w:szCs w:val="16"/>
              </w:rPr>
              <w:t>Decimal</w:t>
            </w:r>
          </w:p>
        </w:tc>
        <w:tc>
          <w:tcPr>
            <w:tcW w:w="850" w:type="dxa"/>
            <w:vAlign w:val="center"/>
          </w:tcPr>
          <w:p w14:paraId="64A84F30" w14:textId="77777777" w:rsidR="003F380D" w:rsidRDefault="003F380D" w:rsidP="0090488B">
            <w:pPr>
              <w:spacing w:before="0"/>
              <w:jc w:val="center"/>
              <w:rPr>
                <w:i/>
                <w:sz w:val="16"/>
                <w:szCs w:val="16"/>
              </w:rPr>
            </w:pPr>
            <w:r>
              <w:rPr>
                <w:i/>
                <w:sz w:val="16"/>
                <w:szCs w:val="16"/>
              </w:rPr>
              <w:t>0</w:t>
            </w:r>
          </w:p>
        </w:tc>
        <w:tc>
          <w:tcPr>
            <w:tcW w:w="851" w:type="dxa"/>
            <w:vAlign w:val="center"/>
          </w:tcPr>
          <w:p w14:paraId="27F2CEB0" w14:textId="77777777" w:rsidR="003F380D" w:rsidRDefault="003F380D" w:rsidP="0090488B">
            <w:pPr>
              <w:spacing w:before="0"/>
              <w:jc w:val="center"/>
              <w:rPr>
                <w:i/>
                <w:sz w:val="16"/>
                <w:szCs w:val="16"/>
              </w:rPr>
            </w:pPr>
            <w:r>
              <w:rPr>
                <w:i/>
                <w:sz w:val="16"/>
                <w:szCs w:val="16"/>
              </w:rPr>
              <w:t>1</w:t>
            </w:r>
          </w:p>
        </w:tc>
        <w:tc>
          <w:tcPr>
            <w:tcW w:w="1276" w:type="dxa"/>
            <w:vAlign w:val="center"/>
          </w:tcPr>
          <w:p w14:paraId="28EFFF25" w14:textId="77777777" w:rsidR="003F380D" w:rsidRPr="00C344F4" w:rsidRDefault="003F380D" w:rsidP="0090488B">
            <w:pPr>
              <w:spacing w:before="0"/>
              <w:jc w:val="left"/>
              <w:rPr>
                <w:i/>
                <w:sz w:val="16"/>
                <w:szCs w:val="16"/>
              </w:rPr>
            </w:pPr>
          </w:p>
        </w:tc>
      </w:tr>
      <w:tr w:rsidR="003F380D" w:rsidRPr="00C344F4" w14:paraId="7567ECCC" w14:textId="77777777" w:rsidTr="00B051ED">
        <w:trPr>
          <w:trHeight w:val="284"/>
        </w:trPr>
        <w:tc>
          <w:tcPr>
            <w:tcW w:w="4111" w:type="dxa"/>
            <w:vAlign w:val="center"/>
          </w:tcPr>
          <w:p w14:paraId="3D600765" w14:textId="6CD24E61" w:rsidR="003F380D" w:rsidRDefault="003F380D" w:rsidP="0090488B">
            <w:pPr>
              <w:spacing w:before="0"/>
              <w:ind w:left="743"/>
              <w:jc w:val="left"/>
              <w:rPr>
                <w:i/>
                <w:sz w:val="16"/>
                <w:szCs w:val="16"/>
              </w:rPr>
            </w:pPr>
            <w:r>
              <w:rPr>
                <w:i/>
                <w:sz w:val="16"/>
                <w:szCs w:val="16"/>
              </w:rPr>
              <w:t>titulosPagosAVista/valor</w:t>
            </w:r>
          </w:p>
        </w:tc>
        <w:tc>
          <w:tcPr>
            <w:tcW w:w="2410" w:type="dxa"/>
          </w:tcPr>
          <w:p w14:paraId="28087579" w14:textId="06E1B87C" w:rsidR="003F380D" w:rsidRDefault="003F380D" w:rsidP="0090488B">
            <w:pPr>
              <w:spacing w:before="0"/>
              <w:jc w:val="left"/>
              <w:rPr>
                <w:i/>
                <w:sz w:val="16"/>
                <w:szCs w:val="16"/>
              </w:rPr>
            </w:pPr>
            <w:r w:rsidRPr="007629CD">
              <w:rPr>
                <w:i/>
                <w:sz w:val="16"/>
                <w:szCs w:val="16"/>
              </w:rPr>
              <w:t>Decimal</w:t>
            </w:r>
          </w:p>
        </w:tc>
        <w:tc>
          <w:tcPr>
            <w:tcW w:w="850" w:type="dxa"/>
            <w:vAlign w:val="center"/>
          </w:tcPr>
          <w:p w14:paraId="678F7D3E" w14:textId="77777777" w:rsidR="003F380D" w:rsidRDefault="003F380D" w:rsidP="0090488B">
            <w:pPr>
              <w:spacing w:before="0"/>
              <w:jc w:val="center"/>
              <w:rPr>
                <w:i/>
                <w:sz w:val="16"/>
                <w:szCs w:val="16"/>
              </w:rPr>
            </w:pPr>
            <w:r>
              <w:rPr>
                <w:i/>
                <w:sz w:val="16"/>
                <w:szCs w:val="16"/>
              </w:rPr>
              <w:t>0</w:t>
            </w:r>
          </w:p>
        </w:tc>
        <w:tc>
          <w:tcPr>
            <w:tcW w:w="851" w:type="dxa"/>
            <w:vAlign w:val="center"/>
          </w:tcPr>
          <w:p w14:paraId="06C4AF02" w14:textId="77777777" w:rsidR="003F380D" w:rsidRDefault="003F380D" w:rsidP="0090488B">
            <w:pPr>
              <w:spacing w:before="0"/>
              <w:jc w:val="center"/>
              <w:rPr>
                <w:i/>
                <w:sz w:val="16"/>
                <w:szCs w:val="16"/>
              </w:rPr>
            </w:pPr>
            <w:r>
              <w:rPr>
                <w:i/>
                <w:sz w:val="16"/>
                <w:szCs w:val="16"/>
              </w:rPr>
              <w:t>1</w:t>
            </w:r>
          </w:p>
        </w:tc>
        <w:tc>
          <w:tcPr>
            <w:tcW w:w="1276" w:type="dxa"/>
            <w:vAlign w:val="center"/>
          </w:tcPr>
          <w:p w14:paraId="427AA064" w14:textId="77777777" w:rsidR="003F380D" w:rsidRPr="00C344F4" w:rsidRDefault="003F380D" w:rsidP="0090488B">
            <w:pPr>
              <w:spacing w:before="0"/>
              <w:jc w:val="left"/>
              <w:rPr>
                <w:i/>
                <w:sz w:val="16"/>
                <w:szCs w:val="16"/>
              </w:rPr>
            </w:pPr>
          </w:p>
        </w:tc>
      </w:tr>
      <w:tr w:rsidR="003F380D" w:rsidRPr="00C344F4" w14:paraId="520B32A9" w14:textId="77777777" w:rsidTr="00B051ED">
        <w:trPr>
          <w:trHeight w:val="284"/>
        </w:trPr>
        <w:tc>
          <w:tcPr>
            <w:tcW w:w="4111" w:type="dxa"/>
            <w:vAlign w:val="center"/>
          </w:tcPr>
          <w:p w14:paraId="4173772A" w14:textId="4338D1BE" w:rsidR="003F380D" w:rsidRDefault="003F380D" w:rsidP="0090488B">
            <w:pPr>
              <w:spacing w:before="0"/>
              <w:ind w:left="601"/>
              <w:jc w:val="left"/>
              <w:rPr>
                <w:i/>
                <w:sz w:val="16"/>
                <w:szCs w:val="16"/>
              </w:rPr>
            </w:pPr>
            <w:r>
              <w:rPr>
                <w:i/>
                <w:sz w:val="16"/>
                <w:szCs w:val="16"/>
              </w:rPr>
              <w:t>ValorMedio</w:t>
            </w:r>
          </w:p>
        </w:tc>
        <w:tc>
          <w:tcPr>
            <w:tcW w:w="2410" w:type="dxa"/>
            <w:vAlign w:val="center"/>
          </w:tcPr>
          <w:p w14:paraId="05AF4C18" w14:textId="77777777"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3106F349" w14:textId="77777777" w:rsidR="003F380D" w:rsidRDefault="003F380D" w:rsidP="0090488B">
            <w:pPr>
              <w:spacing w:before="0"/>
              <w:jc w:val="center"/>
              <w:rPr>
                <w:i/>
                <w:sz w:val="16"/>
                <w:szCs w:val="16"/>
              </w:rPr>
            </w:pPr>
            <w:r>
              <w:rPr>
                <w:i/>
                <w:sz w:val="16"/>
                <w:szCs w:val="16"/>
              </w:rPr>
              <w:t>0</w:t>
            </w:r>
          </w:p>
        </w:tc>
        <w:tc>
          <w:tcPr>
            <w:tcW w:w="851" w:type="dxa"/>
            <w:vAlign w:val="center"/>
          </w:tcPr>
          <w:p w14:paraId="72B004B1" w14:textId="77777777" w:rsidR="003F380D" w:rsidRDefault="003F380D" w:rsidP="0090488B">
            <w:pPr>
              <w:spacing w:before="0"/>
              <w:jc w:val="center"/>
              <w:rPr>
                <w:i/>
                <w:sz w:val="16"/>
                <w:szCs w:val="16"/>
              </w:rPr>
            </w:pPr>
            <w:r>
              <w:rPr>
                <w:i/>
                <w:sz w:val="16"/>
                <w:szCs w:val="16"/>
              </w:rPr>
              <w:t>-1</w:t>
            </w:r>
          </w:p>
        </w:tc>
        <w:tc>
          <w:tcPr>
            <w:tcW w:w="1276" w:type="dxa"/>
            <w:vAlign w:val="center"/>
          </w:tcPr>
          <w:p w14:paraId="65B0FDF3" w14:textId="77777777" w:rsidR="003F380D" w:rsidRPr="00C344F4" w:rsidRDefault="003F380D" w:rsidP="0090488B">
            <w:pPr>
              <w:spacing w:before="0"/>
              <w:jc w:val="left"/>
              <w:rPr>
                <w:i/>
                <w:sz w:val="16"/>
                <w:szCs w:val="16"/>
              </w:rPr>
            </w:pPr>
          </w:p>
        </w:tc>
      </w:tr>
      <w:tr w:rsidR="003F380D" w:rsidRPr="00C344F4" w14:paraId="30285B9B" w14:textId="77777777" w:rsidTr="00B051ED">
        <w:trPr>
          <w:trHeight w:val="284"/>
        </w:trPr>
        <w:tc>
          <w:tcPr>
            <w:tcW w:w="4111" w:type="dxa"/>
            <w:vAlign w:val="center"/>
          </w:tcPr>
          <w:p w14:paraId="12A36001" w14:textId="4E35C4CA"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20A6BB57"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76DBC31" w14:textId="77777777" w:rsidR="003F380D" w:rsidRDefault="003F380D" w:rsidP="0090488B">
            <w:pPr>
              <w:spacing w:before="0"/>
              <w:jc w:val="center"/>
              <w:rPr>
                <w:i/>
                <w:sz w:val="16"/>
                <w:szCs w:val="16"/>
              </w:rPr>
            </w:pPr>
            <w:r>
              <w:rPr>
                <w:i/>
                <w:sz w:val="16"/>
                <w:szCs w:val="16"/>
              </w:rPr>
              <w:t>0</w:t>
            </w:r>
          </w:p>
        </w:tc>
        <w:tc>
          <w:tcPr>
            <w:tcW w:w="851" w:type="dxa"/>
            <w:vAlign w:val="center"/>
          </w:tcPr>
          <w:p w14:paraId="07D97780" w14:textId="77777777" w:rsidR="003F380D" w:rsidRDefault="003F380D" w:rsidP="0090488B">
            <w:pPr>
              <w:spacing w:before="0"/>
              <w:jc w:val="center"/>
              <w:rPr>
                <w:i/>
                <w:sz w:val="16"/>
                <w:szCs w:val="16"/>
              </w:rPr>
            </w:pPr>
            <w:r>
              <w:rPr>
                <w:i/>
                <w:sz w:val="16"/>
                <w:szCs w:val="16"/>
              </w:rPr>
              <w:t>1</w:t>
            </w:r>
          </w:p>
        </w:tc>
        <w:tc>
          <w:tcPr>
            <w:tcW w:w="1276" w:type="dxa"/>
            <w:vAlign w:val="center"/>
          </w:tcPr>
          <w:p w14:paraId="3CCA18DB" w14:textId="77777777" w:rsidR="003F380D" w:rsidRPr="00C344F4" w:rsidRDefault="003F380D" w:rsidP="0090488B">
            <w:pPr>
              <w:spacing w:before="0"/>
              <w:jc w:val="left"/>
              <w:rPr>
                <w:i/>
                <w:sz w:val="16"/>
                <w:szCs w:val="16"/>
              </w:rPr>
            </w:pPr>
          </w:p>
        </w:tc>
      </w:tr>
      <w:tr w:rsidR="003F380D" w:rsidRPr="00C344F4" w14:paraId="1C178D25" w14:textId="77777777" w:rsidTr="00B051ED">
        <w:trPr>
          <w:trHeight w:val="284"/>
        </w:trPr>
        <w:tc>
          <w:tcPr>
            <w:tcW w:w="4111" w:type="dxa"/>
            <w:vAlign w:val="center"/>
          </w:tcPr>
          <w:p w14:paraId="174F1F2E" w14:textId="38D9A5A2"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516BE154"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2B04781" w14:textId="77777777" w:rsidR="003F380D" w:rsidRDefault="003F380D" w:rsidP="0090488B">
            <w:pPr>
              <w:spacing w:before="0"/>
              <w:jc w:val="center"/>
              <w:rPr>
                <w:i/>
                <w:sz w:val="16"/>
                <w:szCs w:val="16"/>
              </w:rPr>
            </w:pPr>
            <w:r>
              <w:rPr>
                <w:i/>
                <w:sz w:val="16"/>
                <w:szCs w:val="16"/>
              </w:rPr>
              <w:t>0</w:t>
            </w:r>
          </w:p>
        </w:tc>
        <w:tc>
          <w:tcPr>
            <w:tcW w:w="851" w:type="dxa"/>
            <w:vAlign w:val="center"/>
          </w:tcPr>
          <w:p w14:paraId="2FB40099" w14:textId="77777777" w:rsidR="003F380D" w:rsidRDefault="003F380D" w:rsidP="0090488B">
            <w:pPr>
              <w:spacing w:before="0"/>
              <w:jc w:val="center"/>
              <w:rPr>
                <w:i/>
                <w:sz w:val="16"/>
                <w:szCs w:val="16"/>
              </w:rPr>
            </w:pPr>
            <w:r>
              <w:rPr>
                <w:i/>
                <w:sz w:val="16"/>
                <w:szCs w:val="16"/>
              </w:rPr>
              <w:t>1</w:t>
            </w:r>
          </w:p>
        </w:tc>
        <w:tc>
          <w:tcPr>
            <w:tcW w:w="1276" w:type="dxa"/>
            <w:vAlign w:val="center"/>
          </w:tcPr>
          <w:p w14:paraId="2787B42B" w14:textId="77777777" w:rsidR="003F380D" w:rsidRPr="00C344F4" w:rsidRDefault="003F380D" w:rsidP="0090488B">
            <w:pPr>
              <w:spacing w:before="0"/>
              <w:jc w:val="left"/>
              <w:rPr>
                <w:i/>
                <w:sz w:val="16"/>
                <w:szCs w:val="16"/>
              </w:rPr>
            </w:pPr>
          </w:p>
        </w:tc>
      </w:tr>
      <w:tr w:rsidR="003F380D" w:rsidRPr="00C344F4" w14:paraId="25E14408" w14:textId="77777777" w:rsidTr="00B051ED">
        <w:trPr>
          <w:trHeight w:val="284"/>
        </w:trPr>
        <w:tc>
          <w:tcPr>
            <w:tcW w:w="4111" w:type="dxa"/>
            <w:vAlign w:val="center"/>
          </w:tcPr>
          <w:p w14:paraId="4E8E8EC5" w14:textId="77777777"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4E07FC99" w14:textId="77777777" w:rsidR="003F380D" w:rsidRDefault="003F380D" w:rsidP="0090488B">
            <w:pPr>
              <w:spacing w:before="0"/>
              <w:jc w:val="left"/>
              <w:rPr>
                <w:i/>
                <w:sz w:val="16"/>
                <w:szCs w:val="16"/>
              </w:rPr>
            </w:pPr>
            <w:r>
              <w:rPr>
                <w:i/>
                <w:sz w:val="16"/>
                <w:szCs w:val="16"/>
              </w:rPr>
              <w:t>Decimal</w:t>
            </w:r>
          </w:p>
        </w:tc>
        <w:tc>
          <w:tcPr>
            <w:tcW w:w="850" w:type="dxa"/>
            <w:vAlign w:val="center"/>
          </w:tcPr>
          <w:p w14:paraId="23725C0A" w14:textId="77777777" w:rsidR="003F380D" w:rsidRDefault="003F380D" w:rsidP="0090488B">
            <w:pPr>
              <w:spacing w:before="0"/>
              <w:jc w:val="center"/>
              <w:rPr>
                <w:i/>
                <w:sz w:val="16"/>
                <w:szCs w:val="16"/>
              </w:rPr>
            </w:pPr>
            <w:r>
              <w:rPr>
                <w:i/>
                <w:sz w:val="16"/>
                <w:szCs w:val="16"/>
              </w:rPr>
              <w:t>0</w:t>
            </w:r>
          </w:p>
        </w:tc>
        <w:tc>
          <w:tcPr>
            <w:tcW w:w="851" w:type="dxa"/>
            <w:vAlign w:val="center"/>
          </w:tcPr>
          <w:p w14:paraId="7541B908" w14:textId="77777777" w:rsidR="003F380D" w:rsidRDefault="003F380D" w:rsidP="0090488B">
            <w:pPr>
              <w:spacing w:before="0"/>
              <w:jc w:val="center"/>
              <w:rPr>
                <w:i/>
                <w:sz w:val="16"/>
                <w:szCs w:val="16"/>
              </w:rPr>
            </w:pPr>
            <w:r>
              <w:rPr>
                <w:i/>
                <w:sz w:val="16"/>
                <w:szCs w:val="16"/>
              </w:rPr>
              <w:t>1</w:t>
            </w:r>
          </w:p>
        </w:tc>
        <w:tc>
          <w:tcPr>
            <w:tcW w:w="1276" w:type="dxa"/>
            <w:vAlign w:val="center"/>
          </w:tcPr>
          <w:p w14:paraId="75645A18" w14:textId="77777777" w:rsidR="003F380D" w:rsidRPr="00C344F4" w:rsidRDefault="003F380D" w:rsidP="0090488B">
            <w:pPr>
              <w:spacing w:before="0"/>
              <w:jc w:val="left"/>
              <w:rPr>
                <w:i/>
                <w:sz w:val="16"/>
                <w:szCs w:val="16"/>
              </w:rPr>
            </w:pPr>
          </w:p>
        </w:tc>
      </w:tr>
      <w:tr w:rsidR="003F380D" w:rsidRPr="00C344F4" w14:paraId="75404DFC" w14:textId="77777777" w:rsidTr="00B051ED">
        <w:trPr>
          <w:trHeight w:val="284"/>
        </w:trPr>
        <w:tc>
          <w:tcPr>
            <w:tcW w:w="4111" w:type="dxa"/>
            <w:vAlign w:val="center"/>
          </w:tcPr>
          <w:p w14:paraId="4DFB9D61" w14:textId="77777777"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48D16E1A"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2579A973" w14:textId="77777777" w:rsidR="003F380D" w:rsidRDefault="003F380D" w:rsidP="0090488B">
            <w:pPr>
              <w:spacing w:before="0"/>
              <w:jc w:val="center"/>
              <w:rPr>
                <w:i/>
                <w:sz w:val="16"/>
                <w:szCs w:val="16"/>
              </w:rPr>
            </w:pPr>
            <w:r>
              <w:rPr>
                <w:i/>
                <w:sz w:val="16"/>
                <w:szCs w:val="16"/>
              </w:rPr>
              <w:t>0</w:t>
            </w:r>
          </w:p>
        </w:tc>
        <w:tc>
          <w:tcPr>
            <w:tcW w:w="851" w:type="dxa"/>
            <w:vAlign w:val="center"/>
          </w:tcPr>
          <w:p w14:paraId="476657A0" w14:textId="77777777" w:rsidR="003F380D" w:rsidRDefault="003F380D" w:rsidP="0090488B">
            <w:pPr>
              <w:spacing w:before="0"/>
              <w:jc w:val="center"/>
              <w:rPr>
                <w:i/>
                <w:sz w:val="16"/>
                <w:szCs w:val="16"/>
              </w:rPr>
            </w:pPr>
            <w:r>
              <w:rPr>
                <w:i/>
                <w:sz w:val="16"/>
                <w:szCs w:val="16"/>
              </w:rPr>
              <w:t>1</w:t>
            </w:r>
          </w:p>
        </w:tc>
        <w:tc>
          <w:tcPr>
            <w:tcW w:w="1276" w:type="dxa"/>
            <w:vAlign w:val="center"/>
          </w:tcPr>
          <w:p w14:paraId="3C3C6D77" w14:textId="77777777" w:rsidR="003F380D" w:rsidRPr="00C344F4" w:rsidRDefault="003F380D" w:rsidP="0090488B">
            <w:pPr>
              <w:spacing w:before="0"/>
              <w:jc w:val="left"/>
              <w:rPr>
                <w:i/>
                <w:sz w:val="16"/>
                <w:szCs w:val="16"/>
              </w:rPr>
            </w:pPr>
          </w:p>
        </w:tc>
      </w:tr>
      <w:tr w:rsidR="003F380D" w:rsidRPr="00C344F4" w14:paraId="287D4DF3" w14:textId="77777777" w:rsidTr="00B051ED">
        <w:trPr>
          <w:trHeight w:val="284"/>
        </w:trPr>
        <w:tc>
          <w:tcPr>
            <w:tcW w:w="4111" w:type="dxa"/>
            <w:vAlign w:val="center"/>
          </w:tcPr>
          <w:p w14:paraId="3EFCC1FF" w14:textId="77777777"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01AB1A73"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1C2253D8" w14:textId="77777777" w:rsidR="003F380D" w:rsidRDefault="003F380D" w:rsidP="0090488B">
            <w:pPr>
              <w:spacing w:before="0"/>
              <w:jc w:val="center"/>
              <w:rPr>
                <w:i/>
                <w:sz w:val="16"/>
                <w:szCs w:val="16"/>
              </w:rPr>
            </w:pPr>
            <w:r>
              <w:rPr>
                <w:i/>
                <w:sz w:val="16"/>
                <w:szCs w:val="16"/>
              </w:rPr>
              <w:t>0</w:t>
            </w:r>
          </w:p>
        </w:tc>
        <w:tc>
          <w:tcPr>
            <w:tcW w:w="851" w:type="dxa"/>
            <w:vAlign w:val="center"/>
          </w:tcPr>
          <w:p w14:paraId="6BF7436F" w14:textId="77777777" w:rsidR="003F380D" w:rsidRDefault="003F380D" w:rsidP="0090488B">
            <w:pPr>
              <w:spacing w:before="0"/>
              <w:jc w:val="center"/>
              <w:rPr>
                <w:i/>
                <w:sz w:val="16"/>
                <w:szCs w:val="16"/>
              </w:rPr>
            </w:pPr>
            <w:r>
              <w:rPr>
                <w:i/>
                <w:sz w:val="16"/>
                <w:szCs w:val="16"/>
              </w:rPr>
              <w:t>1</w:t>
            </w:r>
          </w:p>
        </w:tc>
        <w:tc>
          <w:tcPr>
            <w:tcW w:w="1276" w:type="dxa"/>
            <w:vAlign w:val="center"/>
          </w:tcPr>
          <w:p w14:paraId="07E2F27D" w14:textId="77777777" w:rsidR="003F380D" w:rsidRPr="00C344F4" w:rsidRDefault="003F380D" w:rsidP="0090488B">
            <w:pPr>
              <w:spacing w:before="0"/>
              <w:jc w:val="left"/>
              <w:rPr>
                <w:i/>
                <w:sz w:val="16"/>
                <w:szCs w:val="16"/>
              </w:rPr>
            </w:pPr>
          </w:p>
        </w:tc>
      </w:tr>
      <w:tr w:rsidR="003F380D" w:rsidRPr="00C344F4" w14:paraId="58628FDD" w14:textId="77777777" w:rsidTr="00B051ED">
        <w:trPr>
          <w:trHeight w:val="284"/>
        </w:trPr>
        <w:tc>
          <w:tcPr>
            <w:tcW w:w="4111" w:type="dxa"/>
            <w:vAlign w:val="center"/>
          </w:tcPr>
          <w:p w14:paraId="6A242104" w14:textId="77777777"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07138A12"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13A4926F" w14:textId="77777777" w:rsidR="003F380D" w:rsidRDefault="003F380D" w:rsidP="0090488B">
            <w:pPr>
              <w:spacing w:before="0"/>
              <w:jc w:val="center"/>
              <w:rPr>
                <w:i/>
                <w:sz w:val="16"/>
                <w:szCs w:val="16"/>
              </w:rPr>
            </w:pPr>
            <w:r>
              <w:rPr>
                <w:i/>
                <w:sz w:val="16"/>
                <w:szCs w:val="16"/>
              </w:rPr>
              <w:t>0</w:t>
            </w:r>
          </w:p>
        </w:tc>
        <w:tc>
          <w:tcPr>
            <w:tcW w:w="851" w:type="dxa"/>
            <w:vAlign w:val="center"/>
          </w:tcPr>
          <w:p w14:paraId="2B926126" w14:textId="77777777" w:rsidR="003F380D" w:rsidRDefault="003F380D" w:rsidP="0090488B">
            <w:pPr>
              <w:spacing w:before="0"/>
              <w:jc w:val="center"/>
              <w:rPr>
                <w:i/>
                <w:sz w:val="16"/>
                <w:szCs w:val="16"/>
              </w:rPr>
            </w:pPr>
            <w:r>
              <w:rPr>
                <w:i/>
                <w:sz w:val="16"/>
                <w:szCs w:val="16"/>
              </w:rPr>
              <w:t>1</w:t>
            </w:r>
          </w:p>
        </w:tc>
        <w:tc>
          <w:tcPr>
            <w:tcW w:w="1276" w:type="dxa"/>
            <w:vAlign w:val="center"/>
          </w:tcPr>
          <w:p w14:paraId="29A5CAD1" w14:textId="77777777" w:rsidR="003F380D" w:rsidRPr="00C344F4" w:rsidRDefault="003F380D" w:rsidP="0090488B">
            <w:pPr>
              <w:spacing w:before="0"/>
              <w:jc w:val="left"/>
              <w:rPr>
                <w:i/>
                <w:sz w:val="16"/>
                <w:szCs w:val="16"/>
              </w:rPr>
            </w:pPr>
          </w:p>
        </w:tc>
      </w:tr>
      <w:tr w:rsidR="003F380D" w:rsidRPr="00C344F4" w14:paraId="2DBE0495" w14:textId="77777777" w:rsidTr="00B051ED">
        <w:trPr>
          <w:trHeight w:val="284"/>
        </w:trPr>
        <w:tc>
          <w:tcPr>
            <w:tcW w:w="4111" w:type="dxa"/>
            <w:vAlign w:val="center"/>
          </w:tcPr>
          <w:p w14:paraId="5835E641" w14:textId="7777777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26CF24B4"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73BFE61A" w14:textId="77777777" w:rsidR="003F380D" w:rsidRDefault="003F380D" w:rsidP="0090488B">
            <w:pPr>
              <w:spacing w:before="0"/>
              <w:jc w:val="center"/>
              <w:rPr>
                <w:i/>
                <w:sz w:val="16"/>
                <w:szCs w:val="16"/>
              </w:rPr>
            </w:pPr>
            <w:r>
              <w:rPr>
                <w:i/>
                <w:sz w:val="16"/>
                <w:szCs w:val="16"/>
              </w:rPr>
              <w:t>0</w:t>
            </w:r>
          </w:p>
        </w:tc>
        <w:tc>
          <w:tcPr>
            <w:tcW w:w="851" w:type="dxa"/>
            <w:vAlign w:val="center"/>
          </w:tcPr>
          <w:p w14:paraId="23EB760C" w14:textId="77777777" w:rsidR="003F380D" w:rsidRDefault="003F380D" w:rsidP="0090488B">
            <w:pPr>
              <w:spacing w:before="0"/>
              <w:jc w:val="center"/>
              <w:rPr>
                <w:i/>
                <w:sz w:val="16"/>
                <w:szCs w:val="16"/>
              </w:rPr>
            </w:pPr>
            <w:r>
              <w:rPr>
                <w:i/>
                <w:sz w:val="16"/>
                <w:szCs w:val="16"/>
              </w:rPr>
              <w:t>1</w:t>
            </w:r>
          </w:p>
        </w:tc>
        <w:tc>
          <w:tcPr>
            <w:tcW w:w="1276" w:type="dxa"/>
            <w:vAlign w:val="center"/>
          </w:tcPr>
          <w:p w14:paraId="1B1C74EA" w14:textId="77777777" w:rsidR="003F380D" w:rsidRPr="00C344F4" w:rsidRDefault="003F380D" w:rsidP="0090488B">
            <w:pPr>
              <w:spacing w:before="0"/>
              <w:jc w:val="left"/>
              <w:rPr>
                <w:i/>
                <w:sz w:val="16"/>
                <w:szCs w:val="16"/>
              </w:rPr>
            </w:pPr>
          </w:p>
        </w:tc>
      </w:tr>
      <w:tr w:rsidR="003F380D" w:rsidRPr="00C344F4" w14:paraId="5414F647" w14:textId="77777777" w:rsidTr="00B051ED">
        <w:trPr>
          <w:trHeight w:val="284"/>
        </w:trPr>
        <w:tc>
          <w:tcPr>
            <w:tcW w:w="4111" w:type="dxa"/>
            <w:vAlign w:val="center"/>
          </w:tcPr>
          <w:p w14:paraId="6DC29E38" w14:textId="77777777" w:rsidR="003F380D" w:rsidRDefault="003F380D" w:rsidP="0090488B">
            <w:pPr>
              <w:spacing w:before="0"/>
              <w:ind w:left="743"/>
              <w:jc w:val="left"/>
              <w:rPr>
                <w:i/>
                <w:sz w:val="16"/>
                <w:szCs w:val="16"/>
              </w:rPr>
            </w:pPr>
            <w:r>
              <w:rPr>
                <w:i/>
                <w:sz w:val="16"/>
                <w:szCs w:val="16"/>
              </w:rPr>
              <w:t>titulosPagosAVista/valor</w:t>
            </w:r>
          </w:p>
        </w:tc>
        <w:tc>
          <w:tcPr>
            <w:tcW w:w="2410" w:type="dxa"/>
          </w:tcPr>
          <w:p w14:paraId="5E3CBF3B"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5B81220F" w14:textId="77777777" w:rsidR="003F380D" w:rsidRDefault="003F380D" w:rsidP="0090488B">
            <w:pPr>
              <w:spacing w:before="0"/>
              <w:jc w:val="center"/>
              <w:rPr>
                <w:i/>
                <w:sz w:val="16"/>
                <w:szCs w:val="16"/>
              </w:rPr>
            </w:pPr>
            <w:r>
              <w:rPr>
                <w:i/>
                <w:sz w:val="16"/>
                <w:szCs w:val="16"/>
              </w:rPr>
              <w:t>0</w:t>
            </w:r>
          </w:p>
        </w:tc>
        <w:tc>
          <w:tcPr>
            <w:tcW w:w="851" w:type="dxa"/>
            <w:vAlign w:val="center"/>
          </w:tcPr>
          <w:p w14:paraId="04047B4F" w14:textId="77777777" w:rsidR="003F380D" w:rsidRDefault="003F380D" w:rsidP="0090488B">
            <w:pPr>
              <w:spacing w:before="0"/>
              <w:jc w:val="center"/>
              <w:rPr>
                <w:i/>
                <w:sz w:val="16"/>
                <w:szCs w:val="16"/>
              </w:rPr>
            </w:pPr>
            <w:r>
              <w:rPr>
                <w:i/>
                <w:sz w:val="16"/>
                <w:szCs w:val="16"/>
              </w:rPr>
              <w:t>1</w:t>
            </w:r>
          </w:p>
        </w:tc>
        <w:tc>
          <w:tcPr>
            <w:tcW w:w="1276" w:type="dxa"/>
            <w:vAlign w:val="center"/>
          </w:tcPr>
          <w:p w14:paraId="3AFB41B8" w14:textId="77777777" w:rsidR="003F380D" w:rsidRPr="00C344F4" w:rsidRDefault="003F380D" w:rsidP="0090488B">
            <w:pPr>
              <w:spacing w:before="0"/>
              <w:jc w:val="left"/>
              <w:rPr>
                <w:i/>
                <w:sz w:val="16"/>
                <w:szCs w:val="16"/>
              </w:rPr>
            </w:pPr>
          </w:p>
        </w:tc>
      </w:tr>
      <w:tr w:rsidR="003F380D" w:rsidRPr="00C344F4" w14:paraId="0D209FCB" w14:textId="77777777" w:rsidTr="00B051ED">
        <w:trPr>
          <w:trHeight w:val="284"/>
        </w:trPr>
        <w:tc>
          <w:tcPr>
            <w:tcW w:w="4111" w:type="dxa"/>
            <w:vAlign w:val="center"/>
          </w:tcPr>
          <w:p w14:paraId="443CB6F5" w14:textId="3025043F" w:rsidR="003F380D" w:rsidRDefault="003F380D" w:rsidP="0090488B">
            <w:pPr>
              <w:spacing w:before="0"/>
              <w:ind w:left="601"/>
              <w:jc w:val="left"/>
              <w:rPr>
                <w:i/>
                <w:sz w:val="16"/>
                <w:szCs w:val="16"/>
              </w:rPr>
            </w:pPr>
            <w:r>
              <w:rPr>
                <w:i/>
                <w:sz w:val="16"/>
                <w:szCs w:val="16"/>
              </w:rPr>
              <w:t>Total</w:t>
            </w:r>
          </w:p>
        </w:tc>
        <w:tc>
          <w:tcPr>
            <w:tcW w:w="2410" w:type="dxa"/>
            <w:vAlign w:val="center"/>
          </w:tcPr>
          <w:p w14:paraId="6843B06A" w14:textId="77777777"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07D3C36E" w14:textId="77777777" w:rsidR="003F380D" w:rsidRDefault="003F380D" w:rsidP="0090488B">
            <w:pPr>
              <w:spacing w:before="0"/>
              <w:jc w:val="center"/>
              <w:rPr>
                <w:i/>
                <w:sz w:val="16"/>
                <w:szCs w:val="16"/>
              </w:rPr>
            </w:pPr>
            <w:r>
              <w:rPr>
                <w:i/>
                <w:sz w:val="16"/>
                <w:szCs w:val="16"/>
              </w:rPr>
              <w:t>0</w:t>
            </w:r>
          </w:p>
        </w:tc>
        <w:tc>
          <w:tcPr>
            <w:tcW w:w="851" w:type="dxa"/>
            <w:vAlign w:val="center"/>
          </w:tcPr>
          <w:p w14:paraId="61FCFC2B" w14:textId="1720B656" w:rsidR="003F380D" w:rsidRDefault="003F380D" w:rsidP="0090488B">
            <w:pPr>
              <w:spacing w:before="0"/>
              <w:jc w:val="center"/>
              <w:rPr>
                <w:i/>
                <w:sz w:val="16"/>
                <w:szCs w:val="16"/>
              </w:rPr>
            </w:pPr>
            <w:r>
              <w:rPr>
                <w:i/>
                <w:sz w:val="16"/>
                <w:szCs w:val="16"/>
              </w:rPr>
              <w:t>1</w:t>
            </w:r>
          </w:p>
        </w:tc>
        <w:tc>
          <w:tcPr>
            <w:tcW w:w="1276" w:type="dxa"/>
            <w:vAlign w:val="center"/>
          </w:tcPr>
          <w:p w14:paraId="4162FA14" w14:textId="77777777" w:rsidR="003F380D" w:rsidRPr="00C344F4" w:rsidRDefault="003F380D" w:rsidP="0090488B">
            <w:pPr>
              <w:spacing w:before="0"/>
              <w:jc w:val="left"/>
              <w:rPr>
                <w:i/>
                <w:sz w:val="16"/>
                <w:szCs w:val="16"/>
              </w:rPr>
            </w:pPr>
          </w:p>
        </w:tc>
      </w:tr>
      <w:tr w:rsidR="003F380D" w:rsidRPr="00C344F4" w14:paraId="06DFE55D" w14:textId="77777777" w:rsidTr="00B051ED">
        <w:trPr>
          <w:trHeight w:val="284"/>
        </w:trPr>
        <w:tc>
          <w:tcPr>
            <w:tcW w:w="4111" w:type="dxa"/>
            <w:vAlign w:val="center"/>
          </w:tcPr>
          <w:p w14:paraId="6E744690" w14:textId="77777777"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7DC3EE35" w14:textId="77777777" w:rsidR="003F380D" w:rsidRDefault="003F380D" w:rsidP="0090488B">
            <w:pPr>
              <w:spacing w:before="0"/>
              <w:jc w:val="left"/>
              <w:rPr>
                <w:i/>
                <w:sz w:val="16"/>
                <w:szCs w:val="16"/>
              </w:rPr>
            </w:pPr>
            <w:r>
              <w:rPr>
                <w:i/>
                <w:sz w:val="16"/>
                <w:szCs w:val="16"/>
              </w:rPr>
              <w:t>Decimal</w:t>
            </w:r>
          </w:p>
        </w:tc>
        <w:tc>
          <w:tcPr>
            <w:tcW w:w="850" w:type="dxa"/>
            <w:vAlign w:val="center"/>
          </w:tcPr>
          <w:p w14:paraId="609656AC" w14:textId="77777777" w:rsidR="003F380D" w:rsidRDefault="003F380D" w:rsidP="0090488B">
            <w:pPr>
              <w:spacing w:before="0"/>
              <w:jc w:val="center"/>
              <w:rPr>
                <w:i/>
                <w:sz w:val="16"/>
                <w:szCs w:val="16"/>
              </w:rPr>
            </w:pPr>
            <w:r>
              <w:rPr>
                <w:i/>
                <w:sz w:val="16"/>
                <w:szCs w:val="16"/>
              </w:rPr>
              <w:t>0</w:t>
            </w:r>
          </w:p>
        </w:tc>
        <w:tc>
          <w:tcPr>
            <w:tcW w:w="851" w:type="dxa"/>
            <w:vAlign w:val="center"/>
          </w:tcPr>
          <w:p w14:paraId="0287E239" w14:textId="77777777" w:rsidR="003F380D" w:rsidRDefault="003F380D" w:rsidP="0090488B">
            <w:pPr>
              <w:spacing w:before="0"/>
              <w:jc w:val="center"/>
              <w:rPr>
                <w:i/>
                <w:sz w:val="16"/>
                <w:szCs w:val="16"/>
              </w:rPr>
            </w:pPr>
            <w:r>
              <w:rPr>
                <w:i/>
                <w:sz w:val="16"/>
                <w:szCs w:val="16"/>
              </w:rPr>
              <w:t>1</w:t>
            </w:r>
          </w:p>
        </w:tc>
        <w:tc>
          <w:tcPr>
            <w:tcW w:w="1276" w:type="dxa"/>
            <w:vAlign w:val="center"/>
          </w:tcPr>
          <w:p w14:paraId="31FE611A" w14:textId="77777777" w:rsidR="003F380D" w:rsidRPr="00C344F4" w:rsidRDefault="003F380D" w:rsidP="0090488B">
            <w:pPr>
              <w:spacing w:before="0"/>
              <w:jc w:val="left"/>
              <w:rPr>
                <w:i/>
                <w:sz w:val="16"/>
                <w:szCs w:val="16"/>
              </w:rPr>
            </w:pPr>
          </w:p>
        </w:tc>
      </w:tr>
      <w:tr w:rsidR="003F380D" w:rsidRPr="00C344F4" w14:paraId="34B5F248" w14:textId="77777777" w:rsidTr="00B051ED">
        <w:trPr>
          <w:trHeight w:val="284"/>
        </w:trPr>
        <w:tc>
          <w:tcPr>
            <w:tcW w:w="4111" w:type="dxa"/>
            <w:vAlign w:val="center"/>
          </w:tcPr>
          <w:p w14:paraId="566ECCC4" w14:textId="77777777"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73B26CF1"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1F0A4F6A" w14:textId="77777777" w:rsidR="003F380D" w:rsidRDefault="003F380D" w:rsidP="0090488B">
            <w:pPr>
              <w:spacing w:before="0"/>
              <w:jc w:val="center"/>
              <w:rPr>
                <w:i/>
                <w:sz w:val="16"/>
                <w:szCs w:val="16"/>
              </w:rPr>
            </w:pPr>
            <w:r>
              <w:rPr>
                <w:i/>
                <w:sz w:val="16"/>
                <w:szCs w:val="16"/>
              </w:rPr>
              <w:t>0</w:t>
            </w:r>
          </w:p>
        </w:tc>
        <w:tc>
          <w:tcPr>
            <w:tcW w:w="851" w:type="dxa"/>
            <w:vAlign w:val="center"/>
          </w:tcPr>
          <w:p w14:paraId="699564B4" w14:textId="77777777" w:rsidR="003F380D" w:rsidRDefault="003F380D" w:rsidP="0090488B">
            <w:pPr>
              <w:spacing w:before="0"/>
              <w:jc w:val="center"/>
              <w:rPr>
                <w:i/>
                <w:sz w:val="16"/>
                <w:szCs w:val="16"/>
              </w:rPr>
            </w:pPr>
            <w:r>
              <w:rPr>
                <w:i/>
                <w:sz w:val="16"/>
                <w:szCs w:val="16"/>
              </w:rPr>
              <w:t>1</w:t>
            </w:r>
          </w:p>
        </w:tc>
        <w:tc>
          <w:tcPr>
            <w:tcW w:w="1276" w:type="dxa"/>
            <w:vAlign w:val="center"/>
          </w:tcPr>
          <w:p w14:paraId="23454D5F" w14:textId="77777777" w:rsidR="003F380D" w:rsidRPr="00C344F4" w:rsidRDefault="003F380D" w:rsidP="0090488B">
            <w:pPr>
              <w:spacing w:before="0"/>
              <w:jc w:val="left"/>
              <w:rPr>
                <w:i/>
                <w:sz w:val="16"/>
                <w:szCs w:val="16"/>
              </w:rPr>
            </w:pPr>
          </w:p>
        </w:tc>
      </w:tr>
      <w:tr w:rsidR="003F380D" w:rsidRPr="00C344F4" w14:paraId="64654BF9" w14:textId="77777777" w:rsidTr="00B051ED">
        <w:trPr>
          <w:trHeight w:val="284"/>
        </w:trPr>
        <w:tc>
          <w:tcPr>
            <w:tcW w:w="4111" w:type="dxa"/>
            <w:vAlign w:val="center"/>
          </w:tcPr>
          <w:p w14:paraId="431C738C" w14:textId="77777777"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35898EF6"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793E49AE" w14:textId="77777777" w:rsidR="003F380D" w:rsidRDefault="003F380D" w:rsidP="0090488B">
            <w:pPr>
              <w:spacing w:before="0"/>
              <w:jc w:val="center"/>
              <w:rPr>
                <w:i/>
                <w:sz w:val="16"/>
                <w:szCs w:val="16"/>
              </w:rPr>
            </w:pPr>
            <w:r>
              <w:rPr>
                <w:i/>
                <w:sz w:val="16"/>
                <w:szCs w:val="16"/>
              </w:rPr>
              <w:t>0</w:t>
            </w:r>
          </w:p>
        </w:tc>
        <w:tc>
          <w:tcPr>
            <w:tcW w:w="851" w:type="dxa"/>
            <w:vAlign w:val="center"/>
          </w:tcPr>
          <w:p w14:paraId="659DA201" w14:textId="77777777" w:rsidR="003F380D" w:rsidRDefault="003F380D" w:rsidP="0090488B">
            <w:pPr>
              <w:spacing w:before="0"/>
              <w:jc w:val="center"/>
              <w:rPr>
                <w:i/>
                <w:sz w:val="16"/>
                <w:szCs w:val="16"/>
              </w:rPr>
            </w:pPr>
            <w:r>
              <w:rPr>
                <w:i/>
                <w:sz w:val="16"/>
                <w:szCs w:val="16"/>
              </w:rPr>
              <w:t>1</w:t>
            </w:r>
          </w:p>
        </w:tc>
        <w:tc>
          <w:tcPr>
            <w:tcW w:w="1276" w:type="dxa"/>
            <w:vAlign w:val="center"/>
          </w:tcPr>
          <w:p w14:paraId="6B5CDBB3" w14:textId="77777777" w:rsidR="003F380D" w:rsidRPr="00C344F4" w:rsidRDefault="003F380D" w:rsidP="0090488B">
            <w:pPr>
              <w:spacing w:before="0"/>
              <w:jc w:val="left"/>
              <w:rPr>
                <w:i/>
                <w:sz w:val="16"/>
                <w:szCs w:val="16"/>
              </w:rPr>
            </w:pPr>
          </w:p>
        </w:tc>
      </w:tr>
      <w:tr w:rsidR="003F380D" w:rsidRPr="00C344F4" w14:paraId="2BEA27F3" w14:textId="77777777" w:rsidTr="00B051ED">
        <w:trPr>
          <w:trHeight w:val="284"/>
        </w:trPr>
        <w:tc>
          <w:tcPr>
            <w:tcW w:w="4111" w:type="dxa"/>
            <w:vAlign w:val="center"/>
          </w:tcPr>
          <w:p w14:paraId="1D2089AB" w14:textId="77777777"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044E226B"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448B0650" w14:textId="77777777" w:rsidR="003F380D" w:rsidRDefault="003F380D" w:rsidP="0090488B">
            <w:pPr>
              <w:spacing w:before="0"/>
              <w:jc w:val="center"/>
              <w:rPr>
                <w:i/>
                <w:sz w:val="16"/>
                <w:szCs w:val="16"/>
              </w:rPr>
            </w:pPr>
            <w:r>
              <w:rPr>
                <w:i/>
                <w:sz w:val="16"/>
                <w:szCs w:val="16"/>
              </w:rPr>
              <w:t>0</w:t>
            </w:r>
          </w:p>
        </w:tc>
        <w:tc>
          <w:tcPr>
            <w:tcW w:w="851" w:type="dxa"/>
            <w:vAlign w:val="center"/>
          </w:tcPr>
          <w:p w14:paraId="247E01AE" w14:textId="77777777" w:rsidR="003F380D" w:rsidRDefault="003F380D" w:rsidP="0090488B">
            <w:pPr>
              <w:spacing w:before="0"/>
              <w:jc w:val="center"/>
              <w:rPr>
                <w:i/>
                <w:sz w:val="16"/>
                <w:szCs w:val="16"/>
              </w:rPr>
            </w:pPr>
            <w:r>
              <w:rPr>
                <w:i/>
                <w:sz w:val="16"/>
                <w:szCs w:val="16"/>
              </w:rPr>
              <w:t>1</w:t>
            </w:r>
          </w:p>
        </w:tc>
        <w:tc>
          <w:tcPr>
            <w:tcW w:w="1276" w:type="dxa"/>
            <w:vAlign w:val="center"/>
          </w:tcPr>
          <w:p w14:paraId="11134927" w14:textId="77777777" w:rsidR="003F380D" w:rsidRPr="00C344F4" w:rsidRDefault="003F380D" w:rsidP="0090488B">
            <w:pPr>
              <w:spacing w:before="0"/>
              <w:jc w:val="left"/>
              <w:rPr>
                <w:i/>
                <w:sz w:val="16"/>
                <w:szCs w:val="16"/>
              </w:rPr>
            </w:pPr>
          </w:p>
        </w:tc>
      </w:tr>
      <w:tr w:rsidR="003F380D" w:rsidRPr="00C344F4" w14:paraId="4B232865" w14:textId="77777777" w:rsidTr="00B051ED">
        <w:trPr>
          <w:trHeight w:val="284"/>
        </w:trPr>
        <w:tc>
          <w:tcPr>
            <w:tcW w:w="4111" w:type="dxa"/>
            <w:vAlign w:val="center"/>
          </w:tcPr>
          <w:p w14:paraId="510B5364" w14:textId="7777777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3A8B136C"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0474E5E3" w14:textId="77777777" w:rsidR="003F380D" w:rsidRDefault="003F380D" w:rsidP="0090488B">
            <w:pPr>
              <w:spacing w:before="0"/>
              <w:jc w:val="center"/>
              <w:rPr>
                <w:i/>
                <w:sz w:val="16"/>
                <w:szCs w:val="16"/>
              </w:rPr>
            </w:pPr>
            <w:r>
              <w:rPr>
                <w:i/>
                <w:sz w:val="16"/>
                <w:szCs w:val="16"/>
              </w:rPr>
              <w:t>0</w:t>
            </w:r>
          </w:p>
        </w:tc>
        <w:tc>
          <w:tcPr>
            <w:tcW w:w="851" w:type="dxa"/>
            <w:vAlign w:val="center"/>
          </w:tcPr>
          <w:p w14:paraId="13A3EC2A" w14:textId="77777777" w:rsidR="003F380D" w:rsidRDefault="003F380D" w:rsidP="0090488B">
            <w:pPr>
              <w:spacing w:before="0"/>
              <w:jc w:val="center"/>
              <w:rPr>
                <w:i/>
                <w:sz w:val="16"/>
                <w:szCs w:val="16"/>
              </w:rPr>
            </w:pPr>
            <w:r>
              <w:rPr>
                <w:i/>
                <w:sz w:val="16"/>
                <w:szCs w:val="16"/>
              </w:rPr>
              <w:t>1</w:t>
            </w:r>
          </w:p>
        </w:tc>
        <w:tc>
          <w:tcPr>
            <w:tcW w:w="1276" w:type="dxa"/>
            <w:vAlign w:val="center"/>
          </w:tcPr>
          <w:p w14:paraId="12A7D1AA" w14:textId="77777777" w:rsidR="003F380D" w:rsidRPr="00C344F4" w:rsidRDefault="003F380D" w:rsidP="0090488B">
            <w:pPr>
              <w:spacing w:before="0"/>
              <w:jc w:val="left"/>
              <w:rPr>
                <w:i/>
                <w:sz w:val="16"/>
                <w:szCs w:val="16"/>
              </w:rPr>
            </w:pPr>
          </w:p>
        </w:tc>
      </w:tr>
      <w:tr w:rsidR="003F380D" w:rsidRPr="00C344F4" w14:paraId="570F354C" w14:textId="77777777" w:rsidTr="00B051ED">
        <w:trPr>
          <w:trHeight w:val="284"/>
        </w:trPr>
        <w:tc>
          <w:tcPr>
            <w:tcW w:w="4111" w:type="dxa"/>
            <w:vAlign w:val="center"/>
          </w:tcPr>
          <w:p w14:paraId="1ED18907" w14:textId="77777777" w:rsidR="003F380D" w:rsidRDefault="003F380D" w:rsidP="0090488B">
            <w:pPr>
              <w:spacing w:before="0"/>
              <w:ind w:left="743"/>
              <w:jc w:val="left"/>
              <w:rPr>
                <w:i/>
                <w:sz w:val="16"/>
                <w:szCs w:val="16"/>
              </w:rPr>
            </w:pPr>
            <w:r>
              <w:rPr>
                <w:i/>
                <w:sz w:val="16"/>
                <w:szCs w:val="16"/>
              </w:rPr>
              <w:t>titulosPagosAVista/valor</w:t>
            </w:r>
          </w:p>
        </w:tc>
        <w:tc>
          <w:tcPr>
            <w:tcW w:w="2410" w:type="dxa"/>
          </w:tcPr>
          <w:p w14:paraId="67829F51"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1926D519" w14:textId="77777777" w:rsidR="003F380D" w:rsidRDefault="003F380D" w:rsidP="0090488B">
            <w:pPr>
              <w:spacing w:before="0"/>
              <w:jc w:val="center"/>
              <w:rPr>
                <w:i/>
                <w:sz w:val="16"/>
                <w:szCs w:val="16"/>
              </w:rPr>
            </w:pPr>
            <w:r>
              <w:rPr>
                <w:i/>
                <w:sz w:val="16"/>
                <w:szCs w:val="16"/>
              </w:rPr>
              <w:t>0</w:t>
            </w:r>
          </w:p>
        </w:tc>
        <w:tc>
          <w:tcPr>
            <w:tcW w:w="851" w:type="dxa"/>
            <w:vAlign w:val="center"/>
          </w:tcPr>
          <w:p w14:paraId="01C9DE6D" w14:textId="77777777" w:rsidR="003F380D" w:rsidRDefault="003F380D" w:rsidP="0090488B">
            <w:pPr>
              <w:spacing w:before="0"/>
              <w:jc w:val="center"/>
              <w:rPr>
                <w:i/>
                <w:sz w:val="16"/>
                <w:szCs w:val="16"/>
              </w:rPr>
            </w:pPr>
            <w:r>
              <w:rPr>
                <w:i/>
                <w:sz w:val="16"/>
                <w:szCs w:val="16"/>
              </w:rPr>
              <w:t>1</w:t>
            </w:r>
          </w:p>
        </w:tc>
        <w:tc>
          <w:tcPr>
            <w:tcW w:w="1276" w:type="dxa"/>
            <w:vAlign w:val="center"/>
          </w:tcPr>
          <w:p w14:paraId="3866B3DF" w14:textId="77777777" w:rsidR="003F380D" w:rsidRPr="00C344F4" w:rsidRDefault="003F380D" w:rsidP="0090488B">
            <w:pPr>
              <w:spacing w:before="0"/>
              <w:jc w:val="left"/>
              <w:rPr>
                <w:i/>
                <w:sz w:val="16"/>
                <w:szCs w:val="16"/>
              </w:rPr>
            </w:pPr>
          </w:p>
        </w:tc>
      </w:tr>
      <w:tr w:rsidR="003F380D" w:rsidRPr="00C344F4" w14:paraId="1F4D3128" w14:textId="77777777" w:rsidTr="00B051ED">
        <w:trPr>
          <w:trHeight w:val="284"/>
        </w:trPr>
        <w:tc>
          <w:tcPr>
            <w:tcW w:w="4111" w:type="dxa"/>
            <w:vAlign w:val="center"/>
          </w:tcPr>
          <w:p w14:paraId="136AC542" w14:textId="5765982E" w:rsidR="003F380D" w:rsidRPr="00427FFC" w:rsidRDefault="003F380D" w:rsidP="0090488B">
            <w:pPr>
              <w:spacing w:before="0"/>
              <w:ind w:left="459"/>
              <w:jc w:val="left"/>
              <w:rPr>
                <w:i/>
                <w:sz w:val="16"/>
                <w:szCs w:val="16"/>
              </w:rPr>
            </w:pPr>
            <w:r>
              <w:rPr>
                <w:i/>
                <w:sz w:val="16"/>
                <w:szCs w:val="16"/>
              </w:rPr>
              <w:t>OutrasFactorings</w:t>
            </w:r>
          </w:p>
        </w:tc>
        <w:tc>
          <w:tcPr>
            <w:tcW w:w="2410" w:type="dxa"/>
            <w:vAlign w:val="center"/>
          </w:tcPr>
          <w:p w14:paraId="021E33EC" w14:textId="77777777" w:rsidR="003F380D" w:rsidRDefault="003F380D" w:rsidP="0090488B">
            <w:pPr>
              <w:spacing w:before="0"/>
              <w:jc w:val="left"/>
              <w:rPr>
                <w:i/>
                <w:sz w:val="16"/>
                <w:szCs w:val="16"/>
              </w:rPr>
            </w:pPr>
          </w:p>
        </w:tc>
        <w:tc>
          <w:tcPr>
            <w:tcW w:w="850" w:type="dxa"/>
            <w:vAlign w:val="center"/>
          </w:tcPr>
          <w:p w14:paraId="5BBA8806" w14:textId="77777777" w:rsidR="003F380D" w:rsidRDefault="003F380D" w:rsidP="0090488B">
            <w:pPr>
              <w:spacing w:before="0"/>
              <w:jc w:val="center"/>
              <w:rPr>
                <w:i/>
                <w:sz w:val="16"/>
                <w:szCs w:val="16"/>
              </w:rPr>
            </w:pPr>
            <w:r>
              <w:rPr>
                <w:i/>
                <w:sz w:val="16"/>
                <w:szCs w:val="16"/>
              </w:rPr>
              <w:t>0</w:t>
            </w:r>
          </w:p>
        </w:tc>
        <w:tc>
          <w:tcPr>
            <w:tcW w:w="851" w:type="dxa"/>
            <w:vAlign w:val="center"/>
          </w:tcPr>
          <w:p w14:paraId="1E013D3A" w14:textId="77777777" w:rsidR="003F380D" w:rsidRDefault="003F380D" w:rsidP="0090488B">
            <w:pPr>
              <w:spacing w:before="0"/>
              <w:jc w:val="center"/>
              <w:rPr>
                <w:i/>
                <w:sz w:val="16"/>
                <w:szCs w:val="16"/>
              </w:rPr>
            </w:pPr>
            <w:r>
              <w:rPr>
                <w:i/>
                <w:sz w:val="16"/>
                <w:szCs w:val="16"/>
              </w:rPr>
              <w:t>1</w:t>
            </w:r>
          </w:p>
        </w:tc>
        <w:tc>
          <w:tcPr>
            <w:tcW w:w="1276" w:type="dxa"/>
            <w:vAlign w:val="center"/>
          </w:tcPr>
          <w:p w14:paraId="3096ABE5" w14:textId="77777777" w:rsidR="003F380D" w:rsidRPr="00C344F4" w:rsidRDefault="003F380D" w:rsidP="0090488B">
            <w:pPr>
              <w:spacing w:before="0"/>
              <w:jc w:val="left"/>
              <w:rPr>
                <w:i/>
                <w:sz w:val="16"/>
                <w:szCs w:val="16"/>
              </w:rPr>
            </w:pPr>
          </w:p>
        </w:tc>
      </w:tr>
      <w:tr w:rsidR="003F380D" w:rsidRPr="00C344F4" w14:paraId="4110DFF3" w14:textId="77777777" w:rsidTr="00B051ED">
        <w:trPr>
          <w:trHeight w:val="284"/>
        </w:trPr>
        <w:tc>
          <w:tcPr>
            <w:tcW w:w="4111" w:type="dxa"/>
            <w:vAlign w:val="center"/>
          </w:tcPr>
          <w:p w14:paraId="6F639183" w14:textId="77777777" w:rsidR="003F380D" w:rsidRDefault="003F380D" w:rsidP="0090488B">
            <w:pPr>
              <w:spacing w:before="0"/>
              <w:ind w:left="601"/>
              <w:jc w:val="left"/>
              <w:rPr>
                <w:i/>
                <w:sz w:val="16"/>
                <w:szCs w:val="16"/>
              </w:rPr>
            </w:pPr>
            <w:r>
              <w:rPr>
                <w:i/>
                <w:sz w:val="16"/>
                <w:szCs w:val="16"/>
              </w:rPr>
              <w:t>QuantidadeTitulos</w:t>
            </w:r>
          </w:p>
        </w:tc>
        <w:tc>
          <w:tcPr>
            <w:tcW w:w="2410" w:type="dxa"/>
            <w:vAlign w:val="center"/>
          </w:tcPr>
          <w:p w14:paraId="59D24174" w14:textId="77777777" w:rsidR="003F380D" w:rsidRPr="00EC15FC" w:rsidRDefault="003F380D" w:rsidP="0090488B">
            <w:pPr>
              <w:spacing w:before="0"/>
              <w:jc w:val="left"/>
              <w:rPr>
                <w:i/>
                <w:sz w:val="16"/>
                <w:szCs w:val="16"/>
              </w:rPr>
            </w:pPr>
            <w:r>
              <w:rPr>
                <w:i/>
                <w:sz w:val="16"/>
                <w:szCs w:val="16"/>
              </w:rPr>
              <w:t>PagamentosCentralTitulosQuantidade</w:t>
            </w:r>
          </w:p>
        </w:tc>
        <w:tc>
          <w:tcPr>
            <w:tcW w:w="850" w:type="dxa"/>
            <w:vAlign w:val="center"/>
          </w:tcPr>
          <w:p w14:paraId="7225EA83" w14:textId="77777777" w:rsidR="003F380D" w:rsidRDefault="003F380D" w:rsidP="0090488B">
            <w:pPr>
              <w:spacing w:before="0"/>
              <w:jc w:val="center"/>
              <w:rPr>
                <w:i/>
                <w:sz w:val="16"/>
                <w:szCs w:val="16"/>
              </w:rPr>
            </w:pPr>
            <w:r>
              <w:rPr>
                <w:i/>
                <w:sz w:val="16"/>
                <w:szCs w:val="16"/>
              </w:rPr>
              <w:t>0</w:t>
            </w:r>
          </w:p>
        </w:tc>
        <w:tc>
          <w:tcPr>
            <w:tcW w:w="851" w:type="dxa"/>
            <w:vAlign w:val="center"/>
          </w:tcPr>
          <w:p w14:paraId="33A28898" w14:textId="77777777" w:rsidR="003F380D" w:rsidRDefault="003F380D" w:rsidP="0090488B">
            <w:pPr>
              <w:spacing w:before="0"/>
              <w:jc w:val="center"/>
              <w:rPr>
                <w:i/>
                <w:sz w:val="16"/>
                <w:szCs w:val="16"/>
              </w:rPr>
            </w:pPr>
            <w:r>
              <w:rPr>
                <w:i/>
                <w:sz w:val="16"/>
                <w:szCs w:val="16"/>
              </w:rPr>
              <w:t>-1</w:t>
            </w:r>
          </w:p>
        </w:tc>
        <w:tc>
          <w:tcPr>
            <w:tcW w:w="1276" w:type="dxa"/>
            <w:vAlign w:val="center"/>
          </w:tcPr>
          <w:p w14:paraId="7D5F035C" w14:textId="77777777" w:rsidR="003F380D" w:rsidRPr="00C344F4" w:rsidRDefault="003F380D" w:rsidP="0090488B">
            <w:pPr>
              <w:spacing w:before="0"/>
              <w:jc w:val="left"/>
              <w:rPr>
                <w:i/>
                <w:sz w:val="16"/>
                <w:szCs w:val="16"/>
              </w:rPr>
            </w:pPr>
          </w:p>
        </w:tc>
      </w:tr>
      <w:tr w:rsidR="003F380D" w:rsidRPr="00C344F4" w14:paraId="2D2CBC4B" w14:textId="77777777" w:rsidTr="00B051ED">
        <w:trPr>
          <w:trHeight w:val="284"/>
        </w:trPr>
        <w:tc>
          <w:tcPr>
            <w:tcW w:w="4111" w:type="dxa"/>
            <w:vAlign w:val="center"/>
          </w:tcPr>
          <w:p w14:paraId="3F6C4D1C" w14:textId="77777777"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38D7113A"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2DBCA0AF" w14:textId="77777777" w:rsidR="003F380D" w:rsidRDefault="003F380D" w:rsidP="0090488B">
            <w:pPr>
              <w:spacing w:before="0"/>
              <w:jc w:val="center"/>
              <w:rPr>
                <w:i/>
                <w:sz w:val="16"/>
                <w:szCs w:val="16"/>
              </w:rPr>
            </w:pPr>
            <w:r>
              <w:rPr>
                <w:i/>
                <w:sz w:val="16"/>
                <w:szCs w:val="16"/>
              </w:rPr>
              <w:t>0</w:t>
            </w:r>
          </w:p>
        </w:tc>
        <w:tc>
          <w:tcPr>
            <w:tcW w:w="851" w:type="dxa"/>
            <w:vAlign w:val="center"/>
          </w:tcPr>
          <w:p w14:paraId="386D1F68" w14:textId="77777777" w:rsidR="003F380D" w:rsidRDefault="003F380D" w:rsidP="0090488B">
            <w:pPr>
              <w:spacing w:before="0"/>
              <w:jc w:val="center"/>
              <w:rPr>
                <w:i/>
                <w:sz w:val="16"/>
                <w:szCs w:val="16"/>
              </w:rPr>
            </w:pPr>
            <w:r>
              <w:rPr>
                <w:i/>
                <w:sz w:val="16"/>
                <w:szCs w:val="16"/>
              </w:rPr>
              <w:t>1</w:t>
            </w:r>
          </w:p>
        </w:tc>
        <w:tc>
          <w:tcPr>
            <w:tcW w:w="1276" w:type="dxa"/>
            <w:vAlign w:val="center"/>
          </w:tcPr>
          <w:p w14:paraId="4D5ABDB6" w14:textId="77777777" w:rsidR="003F380D" w:rsidRPr="00C344F4" w:rsidRDefault="003F380D" w:rsidP="0090488B">
            <w:pPr>
              <w:spacing w:before="0"/>
              <w:jc w:val="left"/>
              <w:rPr>
                <w:i/>
                <w:sz w:val="16"/>
                <w:szCs w:val="16"/>
              </w:rPr>
            </w:pPr>
          </w:p>
        </w:tc>
      </w:tr>
      <w:tr w:rsidR="003F380D" w:rsidRPr="00C344F4" w14:paraId="5B0FDE11" w14:textId="77777777" w:rsidTr="00B051ED">
        <w:trPr>
          <w:trHeight w:val="284"/>
        </w:trPr>
        <w:tc>
          <w:tcPr>
            <w:tcW w:w="4111" w:type="dxa"/>
            <w:vAlign w:val="center"/>
          </w:tcPr>
          <w:p w14:paraId="28406689" w14:textId="77777777"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49AA4EB7"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259A9E1F" w14:textId="77777777" w:rsidR="003F380D" w:rsidRDefault="003F380D" w:rsidP="0090488B">
            <w:pPr>
              <w:spacing w:before="0"/>
              <w:jc w:val="center"/>
              <w:rPr>
                <w:i/>
                <w:sz w:val="16"/>
                <w:szCs w:val="16"/>
              </w:rPr>
            </w:pPr>
            <w:r>
              <w:rPr>
                <w:i/>
                <w:sz w:val="16"/>
                <w:szCs w:val="16"/>
              </w:rPr>
              <w:t>0</w:t>
            </w:r>
          </w:p>
        </w:tc>
        <w:tc>
          <w:tcPr>
            <w:tcW w:w="851" w:type="dxa"/>
            <w:vAlign w:val="center"/>
          </w:tcPr>
          <w:p w14:paraId="37B0C45C" w14:textId="77777777" w:rsidR="003F380D" w:rsidRDefault="003F380D" w:rsidP="0090488B">
            <w:pPr>
              <w:spacing w:before="0"/>
              <w:jc w:val="center"/>
              <w:rPr>
                <w:i/>
                <w:sz w:val="16"/>
                <w:szCs w:val="16"/>
              </w:rPr>
            </w:pPr>
            <w:r>
              <w:rPr>
                <w:i/>
                <w:sz w:val="16"/>
                <w:szCs w:val="16"/>
              </w:rPr>
              <w:t>1</w:t>
            </w:r>
          </w:p>
        </w:tc>
        <w:tc>
          <w:tcPr>
            <w:tcW w:w="1276" w:type="dxa"/>
            <w:vAlign w:val="center"/>
          </w:tcPr>
          <w:p w14:paraId="1369C0A3" w14:textId="77777777" w:rsidR="003F380D" w:rsidRPr="00C344F4" w:rsidRDefault="003F380D" w:rsidP="0090488B">
            <w:pPr>
              <w:spacing w:before="0"/>
              <w:jc w:val="left"/>
              <w:rPr>
                <w:i/>
                <w:sz w:val="16"/>
                <w:szCs w:val="16"/>
              </w:rPr>
            </w:pPr>
          </w:p>
        </w:tc>
      </w:tr>
      <w:tr w:rsidR="003F380D" w:rsidRPr="00C344F4" w14:paraId="6B0E8433" w14:textId="77777777" w:rsidTr="00B051ED">
        <w:trPr>
          <w:trHeight w:val="284"/>
        </w:trPr>
        <w:tc>
          <w:tcPr>
            <w:tcW w:w="4111" w:type="dxa"/>
            <w:vAlign w:val="center"/>
          </w:tcPr>
          <w:p w14:paraId="0AC71C81" w14:textId="77777777" w:rsidR="003F380D" w:rsidRPr="00427FFC" w:rsidRDefault="003F380D" w:rsidP="0090488B">
            <w:pPr>
              <w:spacing w:before="0"/>
              <w:ind w:left="743"/>
              <w:jc w:val="left"/>
              <w:rPr>
                <w:i/>
                <w:sz w:val="16"/>
                <w:szCs w:val="16"/>
              </w:rPr>
            </w:pPr>
            <w:r>
              <w:rPr>
                <w:i/>
                <w:sz w:val="16"/>
                <w:szCs w:val="16"/>
              </w:rPr>
              <w:t>titulosPagosPontual</w:t>
            </w:r>
          </w:p>
        </w:tc>
        <w:tc>
          <w:tcPr>
            <w:tcW w:w="2410" w:type="dxa"/>
            <w:vAlign w:val="center"/>
          </w:tcPr>
          <w:p w14:paraId="139D2AA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0F7AEFF7" w14:textId="77777777" w:rsidR="003F380D" w:rsidRDefault="003F380D" w:rsidP="0090488B">
            <w:pPr>
              <w:spacing w:before="0"/>
              <w:jc w:val="center"/>
              <w:rPr>
                <w:i/>
                <w:sz w:val="16"/>
                <w:szCs w:val="16"/>
              </w:rPr>
            </w:pPr>
            <w:r>
              <w:rPr>
                <w:i/>
                <w:sz w:val="16"/>
                <w:szCs w:val="16"/>
              </w:rPr>
              <w:t>0</w:t>
            </w:r>
          </w:p>
        </w:tc>
        <w:tc>
          <w:tcPr>
            <w:tcW w:w="851" w:type="dxa"/>
            <w:vAlign w:val="center"/>
          </w:tcPr>
          <w:p w14:paraId="7A548449" w14:textId="77777777" w:rsidR="003F380D" w:rsidRDefault="003F380D" w:rsidP="0090488B">
            <w:pPr>
              <w:spacing w:before="0"/>
              <w:jc w:val="center"/>
              <w:rPr>
                <w:i/>
                <w:sz w:val="16"/>
                <w:szCs w:val="16"/>
              </w:rPr>
            </w:pPr>
            <w:r>
              <w:rPr>
                <w:i/>
                <w:sz w:val="16"/>
                <w:szCs w:val="16"/>
              </w:rPr>
              <w:t>1</w:t>
            </w:r>
          </w:p>
        </w:tc>
        <w:tc>
          <w:tcPr>
            <w:tcW w:w="1276" w:type="dxa"/>
            <w:vAlign w:val="center"/>
          </w:tcPr>
          <w:p w14:paraId="1763CF25" w14:textId="77777777" w:rsidR="003F380D" w:rsidRPr="00C344F4" w:rsidRDefault="003F380D" w:rsidP="0090488B">
            <w:pPr>
              <w:spacing w:before="0"/>
              <w:jc w:val="left"/>
              <w:rPr>
                <w:i/>
                <w:sz w:val="16"/>
                <w:szCs w:val="16"/>
              </w:rPr>
            </w:pPr>
          </w:p>
        </w:tc>
      </w:tr>
      <w:tr w:rsidR="003F380D" w:rsidRPr="00C344F4" w14:paraId="2CEAEC9F" w14:textId="77777777" w:rsidTr="00B051ED">
        <w:trPr>
          <w:trHeight w:val="284"/>
        </w:trPr>
        <w:tc>
          <w:tcPr>
            <w:tcW w:w="4111" w:type="dxa"/>
            <w:vAlign w:val="center"/>
          </w:tcPr>
          <w:p w14:paraId="26F2767D" w14:textId="77777777" w:rsidR="003F380D" w:rsidRPr="00427FFC" w:rsidRDefault="003F380D" w:rsidP="0090488B">
            <w:pPr>
              <w:spacing w:before="0"/>
              <w:ind w:left="743"/>
              <w:jc w:val="left"/>
              <w:rPr>
                <w:i/>
                <w:sz w:val="16"/>
                <w:szCs w:val="16"/>
              </w:rPr>
            </w:pPr>
            <w:r>
              <w:rPr>
                <w:i/>
                <w:sz w:val="16"/>
                <w:szCs w:val="16"/>
              </w:rPr>
              <w:t>titulosPagos8A15DiasAtraso</w:t>
            </w:r>
          </w:p>
        </w:tc>
        <w:tc>
          <w:tcPr>
            <w:tcW w:w="2410" w:type="dxa"/>
            <w:vAlign w:val="center"/>
          </w:tcPr>
          <w:p w14:paraId="3EB86ADC"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3E83E68" w14:textId="77777777" w:rsidR="003F380D" w:rsidRDefault="003F380D" w:rsidP="0090488B">
            <w:pPr>
              <w:spacing w:before="0"/>
              <w:jc w:val="center"/>
              <w:rPr>
                <w:i/>
                <w:sz w:val="16"/>
                <w:szCs w:val="16"/>
              </w:rPr>
            </w:pPr>
            <w:r>
              <w:rPr>
                <w:i/>
                <w:sz w:val="16"/>
                <w:szCs w:val="16"/>
              </w:rPr>
              <w:t>0</w:t>
            </w:r>
          </w:p>
        </w:tc>
        <w:tc>
          <w:tcPr>
            <w:tcW w:w="851" w:type="dxa"/>
            <w:vAlign w:val="center"/>
          </w:tcPr>
          <w:p w14:paraId="3FAEF65F" w14:textId="77777777" w:rsidR="003F380D" w:rsidRDefault="003F380D" w:rsidP="0090488B">
            <w:pPr>
              <w:spacing w:before="0"/>
              <w:jc w:val="center"/>
              <w:rPr>
                <w:i/>
                <w:sz w:val="16"/>
                <w:szCs w:val="16"/>
              </w:rPr>
            </w:pPr>
            <w:r>
              <w:rPr>
                <w:i/>
                <w:sz w:val="16"/>
                <w:szCs w:val="16"/>
              </w:rPr>
              <w:t>1</w:t>
            </w:r>
          </w:p>
        </w:tc>
        <w:tc>
          <w:tcPr>
            <w:tcW w:w="1276" w:type="dxa"/>
            <w:vAlign w:val="center"/>
          </w:tcPr>
          <w:p w14:paraId="362E6524" w14:textId="77777777" w:rsidR="003F380D" w:rsidRPr="00C344F4" w:rsidRDefault="003F380D" w:rsidP="0090488B">
            <w:pPr>
              <w:spacing w:before="0"/>
              <w:jc w:val="left"/>
              <w:rPr>
                <w:i/>
                <w:sz w:val="16"/>
                <w:szCs w:val="16"/>
              </w:rPr>
            </w:pPr>
          </w:p>
        </w:tc>
      </w:tr>
      <w:tr w:rsidR="003F380D" w:rsidRPr="00C344F4" w14:paraId="333C3F45" w14:textId="77777777" w:rsidTr="00B051ED">
        <w:trPr>
          <w:trHeight w:val="284"/>
        </w:trPr>
        <w:tc>
          <w:tcPr>
            <w:tcW w:w="4111" w:type="dxa"/>
            <w:vAlign w:val="center"/>
          </w:tcPr>
          <w:p w14:paraId="4B8461BC" w14:textId="77777777" w:rsidR="003F380D" w:rsidRPr="00427FFC" w:rsidRDefault="003F380D" w:rsidP="0090488B">
            <w:pPr>
              <w:spacing w:before="0"/>
              <w:ind w:left="743"/>
              <w:jc w:val="left"/>
              <w:rPr>
                <w:i/>
                <w:sz w:val="16"/>
                <w:szCs w:val="16"/>
              </w:rPr>
            </w:pPr>
            <w:r>
              <w:rPr>
                <w:i/>
                <w:sz w:val="16"/>
                <w:szCs w:val="16"/>
              </w:rPr>
              <w:t>titulosPagos16A30DiasAtraso</w:t>
            </w:r>
          </w:p>
        </w:tc>
        <w:tc>
          <w:tcPr>
            <w:tcW w:w="2410" w:type="dxa"/>
            <w:vAlign w:val="center"/>
          </w:tcPr>
          <w:p w14:paraId="30A63833"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73C6BA44" w14:textId="77777777" w:rsidR="003F380D" w:rsidRDefault="003F380D" w:rsidP="0090488B">
            <w:pPr>
              <w:spacing w:before="0"/>
              <w:jc w:val="center"/>
              <w:rPr>
                <w:i/>
                <w:sz w:val="16"/>
                <w:szCs w:val="16"/>
              </w:rPr>
            </w:pPr>
            <w:r>
              <w:rPr>
                <w:i/>
                <w:sz w:val="16"/>
                <w:szCs w:val="16"/>
              </w:rPr>
              <w:t>0</w:t>
            </w:r>
          </w:p>
        </w:tc>
        <w:tc>
          <w:tcPr>
            <w:tcW w:w="851" w:type="dxa"/>
            <w:vAlign w:val="center"/>
          </w:tcPr>
          <w:p w14:paraId="29E4B652" w14:textId="77777777" w:rsidR="003F380D" w:rsidRDefault="003F380D" w:rsidP="0090488B">
            <w:pPr>
              <w:spacing w:before="0"/>
              <w:jc w:val="center"/>
              <w:rPr>
                <w:i/>
                <w:sz w:val="16"/>
                <w:szCs w:val="16"/>
              </w:rPr>
            </w:pPr>
            <w:r>
              <w:rPr>
                <w:i/>
                <w:sz w:val="16"/>
                <w:szCs w:val="16"/>
              </w:rPr>
              <w:t>1</w:t>
            </w:r>
          </w:p>
        </w:tc>
        <w:tc>
          <w:tcPr>
            <w:tcW w:w="1276" w:type="dxa"/>
            <w:vAlign w:val="center"/>
          </w:tcPr>
          <w:p w14:paraId="463325C1" w14:textId="77777777" w:rsidR="003F380D" w:rsidRPr="00C344F4" w:rsidRDefault="003F380D" w:rsidP="0090488B">
            <w:pPr>
              <w:spacing w:before="0"/>
              <w:jc w:val="left"/>
              <w:rPr>
                <w:i/>
                <w:sz w:val="16"/>
                <w:szCs w:val="16"/>
              </w:rPr>
            </w:pPr>
          </w:p>
        </w:tc>
      </w:tr>
      <w:tr w:rsidR="003F380D" w:rsidRPr="00C344F4" w14:paraId="741DF737" w14:textId="77777777" w:rsidTr="00B051ED">
        <w:trPr>
          <w:trHeight w:val="284"/>
        </w:trPr>
        <w:tc>
          <w:tcPr>
            <w:tcW w:w="4111" w:type="dxa"/>
            <w:vAlign w:val="center"/>
          </w:tcPr>
          <w:p w14:paraId="295411F6" w14:textId="77777777" w:rsidR="003F380D" w:rsidRDefault="003F380D" w:rsidP="0090488B">
            <w:pPr>
              <w:spacing w:before="0"/>
              <w:ind w:left="743"/>
              <w:jc w:val="left"/>
              <w:rPr>
                <w:i/>
                <w:sz w:val="16"/>
                <w:szCs w:val="16"/>
              </w:rPr>
            </w:pPr>
            <w:r>
              <w:rPr>
                <w:i/>
                <w:sz w:val="16"/>
                <w:szCs w:val="16"/>
              </w:rPr>
              <w:t>titulosPagos31A60DiasAtraso</w:t>
            </w:r>
          </w:p>
        </w:tc>
        <w:tc>
          <w:tcPr>
            <w:tcW w:w="2410" w:type="dxa"/>
            <w:vAlign w:val="center"/>
          </w:tcPr>
          <w:p w14:paraId="1941C051"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0A7BB4E0" w14:textId="77777777" w:rsidR="003F380D" w:rsidRDefault="003F380D" w:rsidP="0090488B">
            <w:pPr>
              <w:spacing w:before="0"/>
              <w:jc w:val="center"/>
              <w:rPr>
                <w:i/>
                <w:sz w:val="16"/>
                <w:szCs w:val="16"/>
              </w:rPr>
            </w:pPr>
            <w:r>
              <w:rPr>
                <w:i/>
                <w:sz w:val="16"/>
                <w:szCs w:val="16"/>
              </w:rPr>
              <w:t>0</w:t>
            </w:r>
          </w:p>
        </w:tc>
        <w:tc>
          <w:tcPr>
            <w:tcW w:w="851" w:type="dxa"/>
            <w:vAlign w:val="center"/>
          </w:tcPr>
          <w:p w14:paraId="46D6B9DC" w14:textId="77777777" w:rsidR="003F380D" w:rsidRDefault="003F380D" w:rsidP="0090488B">
            <w:pPr>
              <w:spacing w:before="0"/>
              <w:jc w:val="center"/>
              <w:rPr>
                <w:i/>
                <w:sz w:val="16"/>
                <w:szCs w:val="16"/>
              </w:rPr>
            </w:pPr>
            <w:r>
              <w:rPr>
                <w:i/>
                <w:sz w:val="16"/>
                <w:szCs w:val="16"/>
              </w:rPr>
              <w:t>1</w:t>
            </w:r>
          </w:p>
        </w:tc>
        <w:tc>
          <w:tcPr>
            <w:tcW w:w="1276" w:type="dxa"/>
            <w:vAlign w:val="center"/>
          </w:tcPr>
          <w:p w14:paraId="36A50783" w14:textId="77777777" w:rsidR="003F380D" w:rsidRPr="00C344F4" w:rsidRDefault="003F380D" w:rsidP="0090488B">
            <w:pPr>
              <w:spacing w:before="0"/>
              <w:jc w:val="left"/>
              <w:rPr>
                <w:i/>
                <w:sz w:val="16"/>
                <w:szCs w:val="16"/>
              </w:rPr>
            </w:pPr>
          </w:p>
        </w:tc>
      </w:tr>
      <w:tr w:rsidR="003F380D" w:rsidRPr="00C344F4" w14:paraId="544D8101" w14:textId="77777777" w:rsidTr="00B051ED">
        <w:trPr>
          <w:trHeight w:val="284"/>
        </w:trPr>
        <w:tc>
          <w:tcPr>
            <w:tcW w:w="4111" w:type="dxa"/>
            <w:vAlign w:val="center"/>
          </w:tcPr>
          <w:p w14:paraId="3CA1F5E3" w14:textId="77777777" w:rsidR="003F380D" w:rsidRDefault="003F380D" w:rsidP="0090488B">
            <w:pPr>
              <w:spacing w:before="0"/>
              <w:ind w:left="743"/>
              <w:jc w:val="left"/>
              <w:rPr>
                <w:i/>
                <w:sz w:val="16"/>
                <w:szCs w:val="16"/>
              </w:rPr>
            </w:pPr>
            <w:r>
              <w:rPr>
                <w:i/>
                <w:sz w:val="16"/>
                <w:szCs w:val="16"/>
              </w:rPr>
              <w:t>titulosPagosMais60DiasAtraso</w:t>
            </w:r>
          </w:p>
        </w:tc>
        <w:tc>
          <w:tcPr>
            <w:tcW w:w="2410" w:type="dxa"/>
            <w:vAlign w:val="center"/>
          </w:tcPr>
          <w:p w14:paraId="2C62D783"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66F29275" w14:textId="77777777" w:rsidR="003F380D" w:rsidRDefault="003F380D" w:rsidP="0090488B">
            <w:pPr>
              <w:spacing w:before="0"/>
              <w:jc w:val="center"/>
              <w:rPr>
                <w:i/>
                <w:sz w:val="16"/>
                <w:szCs w:val="16"/>
              </w:rPr>
            </w:pPr>
            <w:r>
              <w:rPr>
                <w:i/>
                <w:sz w:val="16"/>
                <w:szCs w:val="16"/>
              </w:rPr>
              <w:t>0</w:t>
            </w:r>
          </w:p>
        </w:tc>
        <w:tc>
          <w:tcPr>
            <w:tcW w:w="851" w:type="dxa"/>
            <w:vAlign w:val="center"/>
          </w:tcPr>
          <w:p w14:paraId="02E9727E" w14:textId="77777777" w:rsidR="003F380D" w:rsidRDefault="003F380D" w:rsidP="0090488B">
            <w:pPr>
              <w:spacing w:before="0"/>
              <w:jc w:val="center"/>
              <w:rPr>
                <w:i/>
                <w:sz w:val="16"/>
                <w:szCs w:val="16"/>
              </w:rPr>
            </w:pPr>
            <w:r>
              <w:rPr>
                <w:i/>
                <w:sz w:val="16"/>
                <w:szCs w:val="16"/>
              </w:rPr>
              <w:t>1</w:t>
            </w:r>
          </w:p>
        </w:tc>
        <w:tc>
          <w:tcPr>
            <w:tcW w:w="1276" w:type="dxa"/>
            <w:vAlign w:val="center"/>
          </w:tcPr>
          <w:p w14:paraId="50D9F309" w14:textId="77777777" w:rsidR="003F380D" w:rsidRPr="00C344F4" w:rsidRDefault="003F380D" w:rsidP="0090488B">
            <w:pPr>
              <w:spacing w:before="0"/>
              <w:jc w:val="left"/>
              <w:rPr>
                <w:i/>
                <w:sz w:val="16"/>
                <w:szCs w:val="16"/>
              </w:rPr>
            </w:pPr>
          </w:p>
        </w:tc>
      </w:tr>
      <w:tr w:rsidR="003F380D" w:rsidRPr="00C344F4" w14:paraId="293DFF78" w14:textId="77777777" w:rsidTr="00B051ED">
        <w:trPr>
          <w:trHeight w:val="284"/>
        </w:trPr>
        <w:tc>
          <w:tcPr>
            <w:tcW w:w="4111" w:type="dxa"/>
            <w:vAlign w:val="center"/>
          </w:tcPr>
          <w:p w14:paraId="3C5AE0F3" w14:textId="77777777" w:rsidR="003F380D" w:rsidRDefault="003F380D" w:rsidP="0090488B">
            <w:pPr>
              <w:spacing w:before="0"/>
              <w:ind w:left="743"/>
              <w:jc w:val="left"/>
              <w:rPr>
                <w:i/>
                <w:sz w:val="16"/>
                <w:szCs w:val="16"/>
              </w:rPr>
            </w:pPr>
            <w:r>
              <w:rPr>
                <w:i/>
                <w:sz w:val="16"/>
                <w:szCs w:val="16"/>
              </w:rPr>
              <w:t>titulosPagosAVista</w:t>
            </w:r>
          </w:p>
        </w:tc>
        <w:tc>
          <w:tcPr>
            <w:tcW w:w="2410" w:type="dxa"/>
            <w:vAlign w:val="center"/>
          </w:tcPr>
          <w:p w14:paraId="05749F1A"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66084D3C" w14:textId="77777777" w:rsidR="003F380D" w:rsidRDefault="003F380D" w:rsidP="0090488B">
            <w:pPr>
              <w:spacing w:before="0"/>
              <w:jc w:val="center"/>
              <w:rPr>
                <w:i/>
                <w:sz w:val="16"/>
                <w:szCs w:val="16"/>
              </w:rPr>
            </w:pPr>
            <w:r>
              <w:rPr>
                <w:i/>
                <w:sz w:val="16"/>
                <w:szCs w:val="16"/>
              </w:rPr>
              <w:t>0</w:t>
            </w:r>
          </w:p>
        </w:tc>
        <w:tc>
          <w:tcPr>
            <w:tcW w:w="851" w:type="dxa"/>
            <w:vAlign w:val="center"/>
          </w:tcPr>
          <w:p w14:paraId="6787D7C1" w14:textId="77777777" w:rsidR="003F380D" w:rsidRDefault="003F380D" w:rsidP="0090488B">
            <w:pPr>
              <w:spacing w:before="0"/>
              <w:jc w:val="center"/>
              <w:rPr>
                <w:i/>
                <w:sz w:val="16"/>
                <w:szCs w:val="16"/>
              </w:rPr>
            </w:pPr>
            <w:r>
              <w:rPr>
                <w:i/>
                <w:sz w:val="16"/>
                <w:szCs w:val="16"/>
              </w:rPr>
              <w:t>1</w:t>
            </w:r>
          </w:p>
        </w:tc>
        <w:tc>
          <w:tcPr>
            <w:tcW w:w="1276" w:type="dxa"/>
            <w:vAlign w:val="center"/>
          </w:tcPr>
          <w:p w14:paraId="616CE299" w14:textId="77777777" w:rsidR="003F380D" w:rsidRPr="00C344F4" w:rsidRDefault="003F380D" w:rsidP="0090488B">
            <w:pPr>
              <w:spacing w:before="0"/>
              <w:jc w:val="left"/>
              <w:rPr>
                <w:i/>
                <w:sz w:val="16"/>
                <w:szCs w:val="16"/>
              </w:rPr>
            </w:pPr>
          </w:p>
        </w:tc>
      </w:tr>
      <w:tr w:rsidR="003F380D" w:rsidRPr="00C344F4" w14:paraId="60E94A9F" w14:textId="77777777" w:rsidTr="00B051ED">
        <w:trPr>
          <w:trHeight w:val="284"/>
        </w:trPr>
        <w:tc>
          <w:tcPr>
            <w:tcW w:w="4111" w:type="dxa"/>
            <w:vAlign w:val="center"/>
          </w:tcPr>
          <w:p w14:paraId="4A7E6A0C" w14:textId="77777777" w:rsidR="003F380D" w:rsidRDefault="003F380D" w:rsidP="0090488B">
            <w:pPr>
              <w:spacing w:before="0"/>
              <w:ind w:left="601"/>
              <w:jc w:val="left"/>
              <w:rPr>
                <w:i/>
                <w:sz w:val="16"/>
                <w:szCs w:val="16"/>
              </w:rPr>
            </w:pPr>
            <w:r>
              <w:rPr>
                <w:i/>
                <w:sz w:val="16"/>
                <w:szCs w:val="16"/>
              </w:rPr>
              <w:t>Valor</w:t>
            </w:r>
          </w:p>
        </w:tc>
        <w:tc>
          <w:tcPr>
            <w:tcW w:w="2410" w:type="dxa"/>
            <w:vAlign w:val="center"/>
          </w:tcPr>
          <w:p w14:paraId="6EB724D3" w14:textId="77777777"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030CA406" w14:textId="77777777" w:rsidR="003F380D" w:rsidRDefault="003F380D" w:rsidP="0090488B">
            <w:pPr>
              <w:spacing w:before="0"/>
              <w:jc w:val="center"/>
              <w:rPr>
                <w:i/>
                <w:sz w:val="16"/>
                <w:szCs w:val="16"/>
              </w:rPr>
            </w:pPr>
            <w:r>
              <w:rPr>
                <w:i/>
                <w:sz w:val="16"/>
                <w:szCs w:val="16"/>
              </w:rPr>
              <w:t>0</w:t>
            </w:r>
          </w:p>
        </w:tc>
        <w:tc>
          <w:tcPr>
            <w:tcW w:w="851" w:type="dxa"/>
            <w:vAlign w:val="center"/>
          </w:tcPr>
          <w:p w14:paraId="16FD26EA" w14:textId="77777777" w:rsidR="003F380D" w:rsidRDefault="003F380D" w:rsidP="0090488B">
            <w:pPr>
              <w:spacing w:before="0"/>
              <w:jc w:val="center"/>
              <w:rPr>
                <w:i/>
                <w:sz w:val="16"/>
                <w:szCs w:val="16"/>
              </w:rPr>
            </w:pPr>
            <w:r>
              <w:rPr>
                <w:i/>
                <w:sz w:val="16"/>
                <w:szCs w:val="16"/>
              </w:rPr>
              <w:t>-1</w:t>
            </w:r>
          </w:p>
        </w:tc>
        <w:tc>
          <w:tcPr>
            <w:tcW w:w="1276" w:type="dxa"/>
            <w:vAlign w:val="center"/>
          </w:tcPr>
          <w:p w14:paraId="08CAA359" w14:textId="77777777" w:rsidR="003F380D" w:rsidRPr="00C344F4" w:rsidRDefault="003F380D" w:rsidP="0090488B">
            <w:pPr>
              <w:spacing w:before="0"/>
              <w:jc w:val="left"/>
              <w:rPr>
                <w:i/>
                <w:sz w:val="16"/>
                <w:szCs w:val="16"/>
              </w:rPr>
            </w:pPr>
          </w:p>
        </w:tc>
      </w:tr>
      <w:tr w:rsidR="003F380D" w:rsidRPr="00C344F4" w14:paraId="30B24A96" w14:textId="77777777" w:rsidTr="00B051ED">
        <w:trPr>
          <w:trHeight w:val="284"/>
        </w:trPr>
        <w:tc>
          <w:tcPr>
            <w:tcW w:w="4111" w:type="dxa"/>
            <w:vAlign w:val="center"/>
          </w:tcPr>
          <w:p w14:paraId="70E0A5ED" w14:textId="77777777"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754A7213"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4074235" w14:textId="77777777" w:rsidR="003F380D" w:rsidRDefault="003F380D" w:rsidP="0090488B">
            <w:pPr>
              <w:spacing w:before="0"/>
              <w:jc w:val="center"/>
              <w:rPr>
                <w:i/>
                <w:sz w:val="16"/>
                <w:szCs w:val="16"/>
              </w:rPr>
            </w:pPr>
            <w:r>
              <w:rPr>
                <w:i/>
                <w:sz w:val="16"/>
                <w:szCs w:val="16"/>
              </w:rPr>
              <w:t>0</w:t>
            </w:r>
          </w:p>
        </w:tc>
        <w:tc>
          <w:tcPr>
            <w:tcW w:w="851" w:type="dxa"/>
            <w:vAlign w:val="center"/>
          </w:tcPr>
          <w:p w14:paraId="6583B61B" w14:textId="77777777" w:rsidR="003F380D" w:rsidRDefault="003F380D" w:rsidP="0090488B">
            <w:pPr>
              <w:spacing w:before="0"/>
              <w:jc w:val="center"/>
              <w:rPr>
                <w:i/>
                <w:sz w:val="16"/>
                <w:szCs w:val="16"/>
              </w:rPr>
            </w:pPr>
            <w:r>
              <w:rPr>
                <w:i/>
                <w:sz w:val="16"/>
                <w:szCs w:val="16"/>
              </w:rPr>
              <w:t>1</w:t>
            </w:r>
          </w:p>
        </w:tc>
        <w:tc>
          <w:tcPr>
            <w:tcW w:w="1276" w:type="dxa"/>
            <w:vAlign w:val="center"/>
          </w:tcPr>
          <w:p w14:paraId="08EE1542" w14:textId="77777777" w:rsidR="003F380D" w:rsidRPr="00C344F4" w:rsidRDefault="003F380D" w:rsidP="0090488B">
            <w:pPr>
              <w:spacing w:before="0"/>
              <w:jc w:val="left"/>
              <w:rPr>
                <w:i/>
                <w:sz w:val="16"/>
                <w:szCs w:val="16"/>
              </w:rPr>
            </w:pPr>
          </w:p>
        </w:tc>
      </w:tr>
      <w:tr w:rsidR="003F380D" w:rsidRPr="00C344F4" w14:paraId="58FA70F4" w14:textId="77777777" w:rsidTr="00B051ED">
        <w:trPr>
          <w:trHeight w:val="284"/>
        </w:trPr>
        <w:tc>
          <w:tcPr>
            <w:tcW w:w="4111" w:type="dxa"/>
            <w:vAlign w:val="center"/>
          </w:tcPr>
          <w:p w14:paraId="42E42C84" w14:textId="77777777"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468C9D7E"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1B82C6F0" w14:textId="77777777" w:rsidR="003F380D" w:rsidRDefault="003F380D" w:rsidP="0090488B">
            <w:pPr>
              <w:spacing w:before="0"/>
              <w:jc w:val="center"/>
              <w:rPr>
                <w:i/>
                <w:sz w:val="16"/>
                <w:szCs w:val="16"/>
              </w:rPr>
            </w:pPr>
            <w:r>
              <w:rPr>
                <w:i/>
                <w:sz w:val="16"/>
                <w:szCs w:val="16"/>
              </w:rPr>
              <w:t>0</w:t>
            </w:r>
          </w:p>
        </w:tc>
        <w:tc>
          <w:tcPr>
            <w:tcW w:w="851" w:type="dxa"/>
            <w:vAlign w:val="center"/>
          </w:tcPr>
          <w:p w14:paraId="0316A8B4" w14:textId="77777777" w:rsidR="003F380D" w:rsidRDefault="003F380D" w:rsidP="0090488B">
            <w:pPr>
              <w:spacing w:before="0"/>
              <w:jc w:val="center"/>
              <w:rPr>
                <w:i/>
                <w:sz w:val="16"/>
                <w:szCs w:val="16"/>
              </w:rPr>
            </w:pPr>
            <w:r>
              <w:rPr>
                <w:i/>
                <w:sz w:val="16"/>
                <w:szCs w:val="16"/>
              </w:rPr>
              <w:t>1</w:t>
            </w:r>
          </w:p>
        </w:tc>
        <w:tc>
          <w:tcPr>
            <w:tcW w:w="1276" w:type="dxa"/>
            <w:vAlign w:val="center"/>
          </w:tcPr>
          <w:p w14:paraId="1752A7C2" w14:textId="77777777" w:rsidR="003F380D" w:rsidRPr="00C344F4" w:rsidRDefault="003F380D" w:rsidP="0090488B">
            <w:pPr>
              <w:spacing w:before="0"/>
              <w:jc w:val="left"/>
              <w:rPr>
                <w:i/>
                <w:sz w:val="16"/>
                <w:szCs w:val="16"/>
              </w:rPr>
            </w:pPr>
          </w:p>
        </w:tc>
      </w:tr>
      <w:tr w:rsidR="003F380D" w:rsidRPr="00C344F4" w14:paraId="4974A35B" w14:textId="77777777" w:rsidTr="00B051ED">
        <w:trPr>
          <w:trHeight w:val="284"/>
        </w:trPr>
        <w:tc>
          <w:tcPr>
            <w:tcW w:w="4111" w:type="dxa"/>
            <w:vAlign w:val="center"/>
          </w:tcPr>
          <w:p w14:paraId="1ACC2951" w14:textId="77777777"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2559D8C0" w14:textId="77777777" w:rsidR="003F380D" w:rsidRDefault="003F380D" w:rsidP="0090488B">
            <w:pPr>
              <w:spacing w:before="0"/>
              <w:jc w:val="left"/>
              <w:rPr>
                <w:i/>
                <w:sz w:val="16"/>
                <w:szCs w:val="16"/>
              </w:rPr>
            </w:pPr>
            <w:r>
              <w:rPr>
                <w:i/>
                <w:sz w:val="16"/>
                <w:szCs w:val="16"/>
              </w:rPr>
              <w:t>Decimal</w:t>
            </w:r>
          </w:p>
        </w:tc>
        <w:tc>
          <w:tcPr>
            <w:tcW w:w="850" w:type="dxa"/>
            <w:vAlign w:val="center"/>
          </w:tcPr>
          <w:p w14:paraId="02DD0CCE" w14:textId="77777777" w:rsidR="003F380D" w:rsidRDefault="003F380D" w:rsidP="0090488B">
            <w:pPr>
              <w:spacing w:before="0"/>
              <w:jc w:val="center"/>
              <w:rPr>
                <w:i/>
                <w:sz w:val="16"/>
                <w:szCs w:val="16"/>
              </w:rPr>
            </w:pPr>
            <w:r>
              <w:rPr>
                <w:i/>
                <w:sz w:val="16"/>
                <w:szCs w:val="16"/>
              </w:rPr>
              <w:t>0</w:t>
            </w:r>
          </w:p>
        </w:tc>
        <w:tc>
          <w:tcPr>
            <w:tcW w:w="851" w:type="dxa"/>
            <w:vAlign w:val="center"/>
          </w:tcPr>
          <w:p w14:paraId="7540E026" w14:textId="77777777" w:rsidR="003F380D" w:rsidRDefault="003F380D" w:rsidP="0090488B">
            <w:pPr>
              <w:spacing w:before="0"/>
              <w:jc w:val="center"/>
              <w:rPr>
                <w:i/>
                <w:sz w:val="16"/>
                <w:szCs w:val="16"/>
              </w:rPr>
            </w:pPr>
            <w:r>
              <w:rPr>
                <w:i/>
                <w:sz w:val="16"/>
                <w:szCs w:val="16"/>
              </w:rPr>
              <w:t>1</w:t>
            </w:r>
          </w:p>
        </w:tc>
        <w:tc>
          <w:tcPr>
            <w:tcW w:w="1276" w:type="dxa"/>
            <w:vAlign w:val="center"/>
          </w:tcPr>
          <w:p w14:paraId="54E3FD2E" w14:textId="77777777" w:rsidR="003F380D" w:rsidRPr="00C344F4" w:rsidRDefault="003F380D" w:rsidP="0090488B">
            <w:pPr>
              <w:spacing w:before="0"/>
              <w:jc w:val="left"/>
              <w:rPr>
                <w:i/>
                <w:sz w:val="16"/>
                <w:szCs w:val="16"/>
              </w:rPr>
            </w:pPr>
          </w:p>
        </w:tc>
      </w:tr>
      <w:tr w:rsidR="003F380D" w:rsidRPr="00C344F4" w14:paraId="1C10EC5E" w14:textId="77777777" w:rsidTr="00B051ED">
        <w:trPr>
          <w:trHeight w:val="284"/>
        </w:trPr>
        <w:tc>
          <w:tcPr>
            <w:tcW w:w="4111" w:type="dxa"/>
            <w:vAlign w:val="center"/>
          </w:tcPr>
          <w:p w14:paraId="1AABA524" w14:textId="77777777"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45EB09B4"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64E01DFF" w14:textId="77777777" w:rsidR="003F380D" w:rsidRDefault="003F380D" w:rsidP="0090488B">
            <w:pPr>
              <w:spacing w:before="0"/>
              <w:jc w:val="center"/>
              <w:rPr>
                <w:i/>
                <w:sz w:val="16"/>
                <w:szCs w:val="16"/>
              </w:rPr>
            </w:pPr>
            <w:r>
              <w:rPr>
                <w:i/>
                <w:sz w:val="16"/>
                <w:szCs w:val="16"/>
              </w:rPr>
              <w:t>0</w:t>
            </w:r>
          </w:p>
        </w:tc>
        <w:tc>
          <w:tcPr>
            <w:tcW w:w="851" w:type="dxa"/>
            <w:vAlign w:val="center"/>
          </w:tcPr>
          <w:p w14:paraId="04EBB727" w14:textId="77777777" w:rsidR="003F380D" w:rsidRDefault="003F380D" w:rsidP="0090488B">
            <w:pPr>
              <w:spacing w:before="0"/>
              <w:jc w:val="center"/>
              <w:rPr>
                <w:i/>
                <w:sz w:val="16"/>
                <w:szCs w:val="16"/>
              </w:rPr>
            </w:pPr>
            <w:r>
              <w:rPr>
                <w:i/>
                <w:sz w:val="16"/>
                <w:szCs w:val="16"/>
              </w:rPr>
              <w:t>1</w:t>
            </w:r>
          </w:p>
        </w:tc>
        <w:tc>
          <w:tcPr>
            <w:tcW w:w="1276" w:type="dxa"/>
            <w:vAlign w:val="center"/>
          </w:tcPr>
          <w:p w14:paraId="61DDFBC7" w14:textId="77777777" w:rsidR="003F380D" w:rsidRPr="00C344F4" w:rsidRDefault="003F380D" w:rsidP="0090488B">
            <w:pPr>
              <w:spacing w:before="0"/>
              <w:jc w:val="left"/>
              <w:rPr>
                <w:i/>
                <w:sz w:val="16"/>
                <w:szCs w:val="16"/>
              </w:rPr>
            </w:pPr>
          </w:p>
        </w:tc>
      </w:tr>
      <w:tr w:rsidR="003F380D" w:rsidRPr="00C344F4" w14:paraId="20D2B218" w14:textId="77777777" w:rsidTr="00B051ED">
        <w:trPr>
          <w:trHeight w:val="284"/>
        </w:trPr>
        <w:tc>
          <w:tcPr>
            <w:tcW w:w="4111" w:type="dxa"/>
            <w:vAlign w:val="center"/>
          </w:tcPr>
          <w:p w14:paraId="50489B47" w14:textId="77777777"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0C79D76D"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394A21E7" w14:textId="77777777" w:rsidR="003F380D" w:rsidRDefault="003F380D" w:rsidP="0090488B">
            <w:pPr>
              <w:spacing w:before="0"/>
              <w:jc w:val="center"/>
              <w:rPr>
                <w:i/>
                <w:sz w:val="16"/>
                <w:szCs w:val="16"/>
              </w:rPr>
            </w:pPr>
            <w:r>
              <w:rPr>
                <w:i/>
                <w:sz w:val="16"/>
                <w:szCs w:val="16"/>
              </w:rPr>
              <w:t>0</w:t>
            </w:r>
          </w:p>
        </w:tc>
        <w:tc>
          <w:tcPr>
            <w:tcW w:w="851" w:type="dxa"/>
            <w:vAlign w:val="center"/>
          </w:tcPr>
          <w:p w14:paraId="6C036253" w14:textId="77777777" w:rsidR="003F380D" w:rsidRDefault="003F380D" w:rsidP="0090488B">
            <w:pPr>
              <w:spacing w:before="0"/>
              <w:jc w:val="center"/>
              <w:rPr>
                <w:i/>
                <w:sz w:val="16"/>
                <w:szCs w:val="16"/>
              </w:rPr>
            </w:pPr>
            <w:r>
              <w:rPr>
                <w:i/>
                <w:sz w:val="16"/>
                <w:szCs w:val="16"/>
              </w:rPr>
              <w:t>1</w:t>
            </w:r>
          </w:p>
        </w:tc>
        <w:tc>
          <w:tcPr>
            <w:tcW w:w="1276" w:type="dxa"/>
            <w:vAlign w:val="center"/>
          </w:tcPr>
          <w:p w14:paraId="58DFE7F6" w14:textId="77777777" w:rsidR="003F380D" w:rsidRPr="00C344F4" w:rsidRDefault="003F380D" w:rsidP="0090488B">
            <w:pPr>
              <w:spacing w:before="0"/>
              <w:jc w:val="left"/>
              <w:rPr>
                <w:i/>
                <w:sz w:val="16"/>
                <w:szCs w:val="16"/>
              </w:rPr>
            </w:pPr>
          </w:p>
        </w:tc>
      </w:tr>
      <w:tr w:rsidR="003F380D" w:rsidRPr="00C344F4" w14:paraId="72EAF009" w14:textId="77777777" w:rsidTr="00B051ED">
        <w:trPr>
          <w:trHeight w:val="284"/>
        </w:trPr>
        <w:tc>
          <w:tcPr>
            <w:tcW w:w="4111" w:type="dxa"/>
            <w:vAlign w:val="center"/>
          </w:tcPr>
          <w:p w14:paraId="4E070182" w14:textId="77777777"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7DD1BA4E"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71E5399E" w14:textId="77777777" w:rsidR="003F380D" w:rsidRDefault="003F380D" w:rsidP="0090488B">
            <w:pPr>
              <w:spacing w:before="0"/>
              <w:jc w:val="center"/>
              <w:rPr>
                <w:i/>
                <w:sz w:val="16"/>
                <w:szCs w:val="16"/>
              </w:rPr>
            </w:pPr>
            <w:r>
              <w:rPr>
                <w:i/>
                <w:sz w:val="16"/>
                <w:szCs w:val="16"/>
              </w:rPr>
              <w:t>0</w:t>
            </w:r>
          </w:p>
        </w:tc>
        <w:tc>
          <w:tcPr>
            <w:tcW w:w="851" w:type="dxa"/>
            <w:vAlign w:val="center"/>
          </w:tcPr>
          <w:p w14:paraId="01E06933" w14:textId="77777777" w:rsidR="003F380D" w:rsidRDefault="003F380D" w:rsidP="0090488B">
            <w:pPr>
              <w:spacing w:before="0"/>
              <w:jc w:val="center"/>
              <w:rPr>
                <w:i/>
                <w:sz w:val="16"/>
                <w:szCs w:val="16"/>
              </w:rPr>
            </w:pPr>
            <w:r>
              <w:rPr>
                <w:i/>
                <w:sz w:val="16"/>
                <w:szCs w:val="16"/>
              </w:rPr>
              <w:t>1</w:t>
            </w:r>
          </w:p>
        </w:tc>
        <w:tc>
          <w:tcPr>
            <w:tcW w:w="1276" w:type="dxa"/>
            <w:vAlign w:val="center"/>
          </w:tcPr>
          <w:p w14:paraId="19307450" w14:textId="77777777" w:rsidR="003F380D" w:rsidRPr="00C344F4" w:rsidRDefault="003F380D" w:rsidP="0090488B">
            <w:pPr>
              <w:spacing w:before="0"/>
              <w:jc w:val="left"/>
              <w:rPr>
                <w:i/>
                <w:sz w:val="16"/>
                <w:szCs w:val="16"/>
              </w:rPr>
            </w:pPr>
          </w:p>
        </w:tc>
      </w:tr>
      <w:tr w:rsidR="003F380D" w:rsidRPr="00C344F4" w14:paraId="5A859EAF" w14:textId="77777777" w:rsidTr="00B051ED">
        <w:trPr>
          <w:trHeight w:val="284"/>
        </w:trPr>
        <w:tc>
          <w:tcPr>
            <w:tcW w:w="4111" w:type="dxa"/>
            <w:vAlign w:val="center"/>
          </w:tcPr>
          <w:p w14:paraId="3A078B59" w14:textId="7777777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4E799565"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29652925" w14:textId="77777777" w:rsidR="003F380D" w:rsidRDefault="003F380D" w:rsidP="0090488B">
            <w:pPr>
              <w:spacing w:before="0"/>
              <w:jc w:val="center"/>
              <w:rPr>
                <w:i/>
                <w:sz w:val="16"/>
                <w:szCs w:val="16"/>
              </w:rPr>
            </w:pPr>
            <w:r>
              <w:rPr>
                <w:i/>
                <w:sz w:val="16"/>
                <w:szCs w:val="16"/>
              </w:rPr>
              <w:t>0</w:t>
            </w:r>
          </w:p>
        </w:tc>
        <w:tc>
          <w:tcPr>
            <w:tcW w:w="851" w:type="dxa"/>
            <w:vAlign w:val="center"/>
          </w:tcPr>
          <w:p w14:paraId="28E84809" w14:textId="77777777" w:rsidR="003F380D" w:rsidRDefault="003F380D" w:rsidP="0090488B">
            <w:pPr>
              <w:spacing w:before="0"/>
              <w:jc w:val="center"/>
              <w:rPr>
                <w:i/>
                <w:sz w:val="16"/>
                <w:szCs w:val="16"/>
              </w:rPr>
            </w:pPr>
            <w:r>
              <w:rPr>
                <w:i/>
                <w:sz w:val="16"/>
                <w:szCs w:val="16"/>
              </w:rPr>
              <w:t>1</w:t>
            </w:r>
          </w:p>
        </w:tc>
        <w:tc>
          <w:tcPr>
            <w:tcW w:w="1276" w:type="dxa"/>
            <w:vAlign w:val="center"/>
          </w:tcPr>
          <w:p w14:paraId="722041B5" w14:textId="77777777" w:rsidR="003F380D" w:rsidRPr="00C344F4" w:rsidRDefault="003F380D" w:rsidP="0090488B">
            <w:pPr>
              <w:spacing w:before="0"/>
              <w:jc w:val="left"/>
              <w:rPr>
                <w:i/>
                <w:sz w:val="16"/>
                <w:szCs w:val="16"/>
              </w:rPr>
            </w:pPr>
          </w:p>
        </w:tc>
      </w:tr>
      <w:tr w:rsidR="003F380D" w:rsidRPr="00C344F4" w14:paraId="1F5990C1" w14:textId="77777777" w:rsidTr="00B051ED">
        <w:trPr>
          <w:trHeight w:val="284"/>
        </w:trPr>
        <w:tc>
          <w:tcPr>
            <w:tcW w:w="4111" w:type="dxa"/>
            <w:vAlign w:val="center"/>
          </w:tcPr>
          <w:p w14:paraId="532588FF" w14:textId="77777777" w:rsidR="003F380D" w:rsidRDefault="003F380D" w:rsidP="0090488B">
            <w:pPr>
              <w:spacing w:before="0"/>
              <w:ind w:left="743"/>
              <w:jc w:val="left"/>
              <w:rPr>
                <w:i/>
                <w:sz w:val="16"/>
                <w:szCs w:val="16"/>
              </w:rPr>
            </w:pPr>
            <w:r>
              <w:rPr>
                <w:i/>
                <w:sz w:val="16"/>
                <w:szCs w:val="16"/>
              </w:rPr>
              <w:t>titulosPagosAVista/valor</w:t>
            </w:r>
          </w:p>
        </w:tc>
        <w:tc>
          <w:tcPr>
            <w:tcW w:w="2410" w:type="dxa"/>
          </w:tcPr>
          <w:p w14:paraId="62058E47"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0A302C5D" w14:textId="77777777" w:rsidR="003F380D" w:rsidRDefault="003F380D" w:rsidP="0090488B">
            <w:pPr>
              <w:spacing w:before="0"/>
              <w:jc w:val="center"/>
              <w:rPr>
                <w:i/>
                <w:sz w:val="16"/>
                <w:szCs w:val="16"/>
              </w:rPr>
            </w:pPr>
            <w:r>
              <w:rPr>
                <w:i/>
                <w:sz w:val="16"/>
                <w:szCs w:val="16"/>
              </w:rPr>
              <w:t>0</w:t>
            </w:r>
          </w:p>
        </w:tc>
        <w:tc>
          <w:tcPr>
            <w:tcW w:w="851" w:type="dxa"/>
            <w:vAlign w:val="center"/>
          </w:tcPr>
          <w:p w14:paraId="752294D8" w14:textId="77777777" w:rsidR="003F380D" w:rsidRDefault="003F380D" w:rsidP="0090488B">
            <w:pPr>
              <w:spacing w:before="0"/>
              <w:jc w:val="center"/>
              <w:rPr>
                <w:i/>
                <w:sz w:val="16"/>
                <w:szCs w:val="16"/>
              </w:rPr>
            </w:pPr>
            <w:r>
              <w:rPr>
                <w:i/>
                <w:sz w:val="16"/>
                <w:szCs w:val="16"/>
              </w:rPr>
              <w:t>1</w:t>
            </w:r>
          </w:p>
        </w:tc>
        <w:tc>
          <w:tcPr>
            <w:tcW w:w="1276" w:type="dxa"/>
            <w:vAlign w:val="center"/>
          </w:tcPr>
          <w:p w14:paraId="4AB510FD" w14:textId="77777777" w:rsidR="003F380D" w:rsidRPr="00C344F4" w:rsidRDefault="003F380D" w:rsidP="0090488B">
            <w:pPr>
              <w:spacing w:before="0"/>
              <w:jc w:val="left"/>
              <w:rPr>
                <w:i/>
                <w:sz w:val="16"/>
                <w:szCs w:val="16"/>
              </w:rPr>
            </w:pPr>
          </w:p>
        </w:tc>
      </w:tr>
      <w:tr w:rsidR="003F380D" w:rsidRPr="00C344F4" w14:paraId="0B206FD2" w14:textId="77777777" w:rsidTr="00B051ED">
        <w:trPr>
          <w:trHeight w:val="284"/>
        </w:trPr>
        <w:tc>
          <w:tcPr>
            <w:tcW w:w="4111" w:type="dxa"/>
            <w:vAlign w:val="center"/>
          </w:tcPr>
          <w:p w14:paraId="4A130398" w14:textId="77777777" w:rsidR="003F380D" w:rsidRDefault="003F380D" w:rsidP="0090488B">
            <w:pPr>
              <w:spacing w:before="0"/>
              <w:ind w:left="601"/>
              <w:jc w:val="left"/>
              <w:rPr>
                <w:i/>
                <w:sz w:val="16"/>
                <w:szCs w:val="16"/>
              </w:rPr>
            </w:pPr>
            <w:r>
              <w:rPr>
                <w:i/>
                <w:sz w:val="16"/>
                <w:szCs w:val="16"/>
              </w:rPr>
              <w:t>ValorMedio</w:t>
            </w:r>
          </w:p>
        </w:tc>
        <w:tc>
          <w:tcPr>
            <w:tcW w:w="2410" w:type="dxa"/>
            <w:vAlign w:val="center"/>
          </w:tcPr>
          <w:p w14:paraId="567DC2FF" w14:textId="77777777"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31AE963E" w14:textId="77777777" w:rsidR="003F380D" w:rsidRDefault="003F380D" w:rsidP="0090488B">
            <w:pPr>
              <w:spacing w:before="0"/>
              <w:jc w:val="center"/>
              <w:rPr>
                <w:i/>
                <w:sz w:val="16"/>
                <w:szCs w:val="16"/>
              </w:rPr>
            </w:pPr>
            <w:r>
              <w:rPr>
                <w:i/>
                <w:sz w:val="16"/>
                <w:szCs w:val="16"/>
              </w:rPr>
              <w:t>0</w:t>
            </w:r>
          </w:p>
        </w:tc>
        <w:tc>
          <w:tcPr>
            <w:tcW w:w="851" w:type="dxa"/>
            <w:vAlign w:val="center"/>
          </w:tcPr>
          <w:p w14:paraId="11C687B1" w14:textId="77777777" w:rsidR="003F380D" w:rsidRDefault="003F380D" w:rsidP="0090488B">
            <w:pPr>
              <w:spacing w:before="0"/>
              <w:jc w:val="center"/>
              <w:rPr>
                <w:i/>
                <w:sz w:val="16"/>
                <w:szCs w:val="16"/>
              </w:rPr>
            </w:pPr>
            <w:r>
              <w:rPr>
                <w:i/>
                <w:sz w:val="16"/>
                <w:szCs w:val="16"/>
              </w:rPr>
              <w:t>-1</w:t>
            </w:r>
          </w:p>
        </w:tc>
        <w:tc>
          <w:tcPr>
            <w:tcW w:w="1276" w:type="dxa"/>
            <w:vAlign w:val="center"/>
          </w:tcPr>
          <w:p w14:paraId="08504980" w14:textId="77777777" w:rsidR="003F380D" w:rsidRPr="00C344F4" w:rsidRDefault="003F380D" w:rsidP="0090488B">
            <w:pPr>
              <w:spacing w:before="0"/>
              <w:jc w:val="left"/>
              <w:rPr>
                <w:i/>
                <w:sz w:val="16"/>
                <w:szCs w:val="16"/>
              </w:rPr>
            </w:pPr>
          </w:p>
        </w:tc>
      </w:tr>
      <w:tr w:rsidR="003F380D" w:rsidRPr="00C344F4" w14:paraId="0C6CD8D5" w14:textId="77777777" w:rsidTr="00B051ED">
        <w:trPr>
          <w:trHeight w:val="284"/>
        </w:trPr>
        <w:tc>
          <w:tcPr>
            <w:tcW w:w="4111" w:type="dxa"/>
            <w:vAlign w:val="center"/>
          </w:tcPr>
          <w:p w14:paraId="766E873B" w14:textId="77777777"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0946C844"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7B7D867B" w14:textId="77777777" w:rsidR="003F380D" w:rsidRDefault="003F380D" w:rsidP="0090488B">
            <w:pPr>
              <w:spacing w:before="0"/>
              <w:jc w:val="center"/>
              <w:rPr>
                <w:i/>
                <w:sz w:val="16"/>
                <w:szCs w:val="16"/>
              </w:rPr>
            </w:pPr>
            <w:r>
              <w:rPr>
                <w:i/>
                <w:sz w:val="16"/>
                <w:szCs w:val="16"/>
              </w:rPr>
              <w:t>0</w:t>
            </w:r>
          </w:p>
        </w:tc>
        <w:tc>
          <w:tcPr>
            <w:tcW w:w="851" w:type="dxa"/>
            <w:vAlign w:val="center"/>
          </w:tcPr>
          <w:p w14:paraId="199D1C37" w14:textId="77777777" w:rsidR="003F380D" w:rsidRDefault="003F380D" w:rsidP="0090488B">
            <w:pPr>
              <w:spacing w:before="0"/>
              <w:jc w:val="center"/>
              <w:rPr>
                <w:i/>
                <w:sz w:val="16"/>
                <w:szCs w:val="16"/>
              </w:rPr>
            </w:pPr>
            <w:r>
              <w:rPr>
                <w:i/>
                <w:sz w:val="16"/>
                <w:szCs w:val="16"/>
              </w:rPr>
              <w:t>1</w:t>
            </w:r>
          </w:p>
        </w:tc>
        <w:tc>
          <w:tcPr>
            <w:tcW w:w="1276" w:type="dxa"/>
            <w:vAlign w:val="center"/>
          </w:tcPr>
          <w:p w14:paraId="3B502373" w14:textId="77777777" w:rsidR="003F380D" w:rsidRPr="00C344F4" w:rsidRDefault="003F380D" w:rsidP="0090488B">
            <w:pPr>
              <w:spacing w:before="0"/>
              <w:jc w:val="left"/>
              <w:rPr>
                <w:i/>
                <w:sz w:val="16"/>
                <w:szCs w:val="16"/>
              </w:rPr>
            </w:pPr>
          </w:p>
        </w:tc>
      </w:tr>
      <w:tr w:rsidR="003F380D" w:rsidRPr="00C344F4" w14:paraId="5CFFBCED" w14:textId="77777777" w:rsidTr="00B051ED">
        <w:trPr>
          <w:trHeight w:val="284"/>
        </w:trPr>
        <w:tc>
          <w:tcPr>
            <w:tcW w:w="4111" w:type="dxa"/>
            <w:vAlign w:val="center"/>
          </w:tcPr>
          <w:p w14:paraId="46C725FD" w14:textId="77777777"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6109471B"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BF9BBBD" w14:textId="77777777" w:rsidR="003F380D" w:rsidRDefault="003F380D" w:rsidP="0090488B">
            <w:pPr>
              <w:spacing w:before="0"/>
              <w:jc w:val="center"/>
              <w:rPr>
                <w:i/>
                <w:sz w:val="16"/>
                <w:szCs w:val="16"/>
              </w:rPr>
            </w:pPr>
            <w:r>
              <w:rPr>
                <w:i/>
                <w:sz w:val="16"/>
                <w:szCs w:val="16"/>
              </w:rPr>
              <w:t>0</w:t>
            </w:r>
          </w:p>
        </w:tc>
        <w:tc>
          <w:tcPr>
            <w:tcW w:w="851" w:type="dxa"/>
            <w:vAlign w:val="center"/>
          </w:tcPr>
          <w:p w14:paraId="76A40ED5" w14:textId="77777777" w:rsidR="003F380D" w:rsidRDefault="003F380D" w:rsidP="0090488B">
            <w:pPr>
              <w:spacing w:before="0"/>
              <w:jc w:val="center"/>
              <w:rPr>
                <w:i/>
                <w:sz w:val="16"/>
                <w:szCs w:val="16"/>
              </w:rPr>
            </w:pPr>
            <w:r>
              <w:rPr>
                <w:i/>
                <w:sz w:val="16"/>
                <w:szCs w:val="16"/>
              </w:rPr>
              <w:t>1</w:t>
            </w:r>
          </w:p>
        </w:tc>
        <w:tc>
          <w:tcPr>
            <w:tcW w:w="1276" w:type="dxa"/>
            <w:vAlign w:val="center"/>
          </w:tcPr>
          <w:p w14:paraId="0EDA0508" w14:textId="77777777" w:rsidR="003F380D" w:rsidRPr="00C344F4" w:rsidRDefault="003F380D" w:rsidP="0090488B">
            <w:pPr>
              <w:spacing w:before="0"/>
              <w:jc w:val="left"/>
              <w:rPr>
                <w:i/>
                <w:sz w:val="16"/>
                <w:szCs w:val="16"/>
              </w:rPr>
            </w:pPr>
          </w:p>
        </w:tc>
      </w:tr>
      <w:tr w:rsidR="003F380D" w:rsidRPr="00C344F4" w14:paraId="77B51C3E" w14:textId="77777777" w:rsidTr="00B051ED">
        <w:trPr>
          <w:trHeight w:val="284"/>
        </w:trPr>
        <w:tc>
          <w:tcPr>
            <w:tcW w:w="4111" w:type="dxa"/>
            <w:vAlign w:val="center"/>
          </w:tcPr>
          <w:p w14:paraId="59FFB2B4" w14:textId="77777777"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41777EBA" w14:textId="77777777" w:rsidR="003F380D" w:rsidRDefault="003F380D" w:rsidP="0090488B">
            <w:pPr>
              <w:spacing w:before="0"/>
              <w:jc w:val="left"/>
              <w:rPr>
                <w:i/>
                <w:sz w:val="16"/>
                <w:szCs w:val="16"/>
              </w:rPr>
            </w:pPr>
            <w:r>
              <w:rPr>
                <w:i/>
                <w:sz w:val="16"/>
                <w:szCs w:val="16"/>
              </w:rPr>
              <w:t>Decimal</w:t>
            </w:r>
          </w:p>
        </w:tc>
        <w:tc>
          <w:tcPr>
            <w:tcW w:w="850" w:type="dxa"/>
            <w:vAlign w:val="center"/>
          </w:tcPr>
          <w:p w14:paraId="20458F85" w14:textId="77777777" w:rsidR="003F380D" w:rsidRDefault="003F380D" w:rsidP="0090488B">
            <w:pPr>
              <w:spacing w:before="0"/>
              <w:jc w:val="center"/>
              <w:rPr>
                <w:i/>
                <w:sz w:val="16"/>
                <w:szCs w:val="16"/>
              </w:rPr>
            </w:pPr>
            <w:r>
              <w:rPr>
                <w:i/>
                <w:sz w:val="16"/>
                <w:szCs w:val="16"/>
              </w:rPr>
              <w:t>0</w:t>
            </w:r>
          </w:p>
        </w:tc>
        <w:tc>
          <w:tcPr>
            <w:tcW w:w="851" w:type="dxa"/>
            <w:vAlign w:val="center"/>
          </w:tcPr>
          <w:p w14:paraId="279FB503" w14:textId="77777777" w:rsidR="003F380D" w:rsidRDefault="003F380D" w:rsidP="0090488B">
            <w:pPr>
              <w:spacing w:before="0"/>
              <w:jc w:val="center"/>
              <w:rPr>
                <w:i/>
                <w:sz w:val="16"/>
                <w:szCs w:val="16"/>
              </w:rPr>
            </w:pPr>
            <w:r>
              <w:rPr>
                <w:i/>
                <w:sz w:val="16"/>
                <w:szCs w:val="16"/>
              </w:rPr>
              <w:t>1</w:t>
            </w:r>
          </w:p>
        </w:tc>
        <w:tc>
          <w:tcPr>
            <w:tcW w:w="1276" w:type="dxa"/>
            <w:vAlign w:val="center"/>
          </w:tcPr>
          <w:p w14:paraId="34F009CF" w14:textId="77777777" w:rsidR="003F380D" w:rsidRPr="00C344F4" w:rsidRDefault="003F380D" w:rsidP="0090488B">
            <w:pPr>
              <w:spacing w:before="0"/>
              <w:jc w:val="left"/>
              <w:rPr>
                <w:i/>
                <w:sz w:val="16"/>
                <w:szCs w:val="16"/>
              </w:rPr>
            </w:pPr>
          </w:p>
        </w:tc>
      </w:tr>
      <w:tr w:rsidR="003F380D" w:rsidRPr="00C344F4" w14:paraId="4B1D9C19" w14:textId="77777777" w:rsidTr="00B051ED">
        <w:trPr>
          <w:trHeight w:val="284"/>
        </w:trPr>
        <w:tc>
          <w:tcPr>
            <w:tcW w:w="4111" w:type="dxa"/>
            <w:vAlign w:val="center"/>
          </w:tcPr>
          <w:p w14:paraId="7A0972C0" w14:textId="77777777"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5784363F"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0621EA87" w14:textId="77777777" w:rsidR="003F380D" w:rsidRDefault="003F380D" w:rsidP="0090488B">
            <w:pPr>
              <w:spacing w:before="0"/>
              <w:jc w:val="center"/>
              <w:rPr>
                <w:i/>
                <w:sz w:val="16"/>
                <w:szCs w:val="16"/>
              </w:rPr>
            </w:pPr>
            <w:r>
              <w:rPr>
                <w:i/>
                <w:sz w:val="16"/>
                <w:szCs w:val="16"/>
              </w:rPr>
              <w:t>0</w:t>
            </w:r>
          </w:p>
        </w:tc>
        <w:tc>
          <w:tcPr>
            <w:tcW w:w="851" w:type="dxa"/>
            <w:vAlign w:val="center"/>
          </w:tcPr>
          <w:p w14:paraId="5E2EF623" w14:textId="77777777" w:rsidR="003F380D" w:rsidRDefault="003F380D" w:rsidP="0090488B">
            <w:pPr>
              <w:spacing w:before="0"/>
              <w:jc w:val="center"/>
              <w:rPr>
                <w:i/>
                <w:sz w:val="16"/>
                <w:szCs w:val="16"/>
              </w:rPr>
            </w:pPr>
            <w:r>
              <w:rPr>
                <w:i/>
                <w:sz w:val="16"/>
                <w:szCs w:val="16"/>
              </w:rPr>
              <w:t>1</w:t>
            </w:r>
          </w:p>
        </w:tc>
        <w:tc>
          <w:tcPr>
            <w:tcW w:w="1276" w:type="dxa"/>
            <w:vAlign w:val="center"/>
          </w:tcPr>
          <w:p w14:paraId="4AA5864A" w14:textId="77777777" w:rsidR="003F380D" w:rsidRPr="00C344F4" w:rsidRDefault="003F380D" w:rsidP="0090488B">
            <w:pPr>
              <w:spacing w:before="0"/>
              <w:jc w:val="left"/>
              <w:rPr>
                <w:i/>
                <w:sz w:val="16"/>
                <w:szCs w:val="16"/>
              </w:rPr>
            </w:pPr>
          </w:p>
        </w:tc>
      </w:tr>
      <w:tr w:rsidR="003F380D" w:rsidRPr="00C344F4" w14:paraId="20F492E9" w14:textId="77777777" w:rsidTr="00B051ED">
        <w:trPr>
          <w:trHeight w:val="284"/>
        </w:trPr>
        <w:tc>
          <w:tcPr>
            <w:tcW w:w="4111" w:type="dxa"/>
            <w:vAlign w:val="center"/>
          </w:tcPr>
          <w:p w14:paraId="49FA5568" w14:textId="77777777"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23AB46F5"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7CCDE61D" w14:textId="77777777" w:rsidR="003F380D" w:rsidRDefault="003F380D" w:rsidP="0090488B">
            <w:pPr>
              <w:spacing w:before="0"/>
              <w:jc w:val="center"/>
              <w:rPr>
                <w:i/>
                <w:sz w:val="16"/>
                <w:szCs w:val="16"/>
              </w:rPr>
            </w:pPr>
            <w:r>
              <w:rPr>
                <w:i/>
                <w:sz w:val="16"/>
                <w:szCs w:val="16"/>
              </w:rPr>
              <w:t>0</w:t>
            </w:r>
          </w:p>
        </w:tc>
        <w:tc>
          <w:tcPr>
            <w:tcW w:w="851" w:type="dxa"/>
            <w:vAlign w:val="center"/>
          </w:tcPr>
          <w:p w14:paraId="0201E0D2" w14:textId="77777777" w:rsidR="003F380D" w:rsidRDefault="003F380D" w:rsidP="0090488B">
            <w:pPr>
              <w:spacing w:before="0"/>
              <w:jc w:val="center"/>
              <w:rPr>
                <w:i/>
                <w:sz w:val="16"/>
                <w:szCs w:val="16"/>
              </w:rPr>
            </w:pPr>
            <w:r>
              <w:rPr>
                <w:i/>
                <w:sz w:val="16"/>
                <w:szCs w:val="16"/>
              </w:rPr>
              <w:t>1</w:t>
            </w:r>
          </w:p>
        </w:tc>
        <w:tc>
          <w:tcPr>
            <w:tcW w:w="1276" w:type="dxa"/>
            <w:vAlign w:val="center"/>
          </w:tcPr>
          <w:p w14:paraId="1D1A9C8D" w14:textId="77777777" w:rsidR="003F380D" w:rsidRPr="00C344F4" w:rsidRDefault="003F380D" w:rsidP="0090488B">
            <w:pPr>
              <w:spacing w:before="0"/>
              <w:jc w:val="left"/>
              <w:rPr>
                <w:i/>
                <w:sz w:val="16"/>
                <w:szCs w:val="16"/>
              </w:rPr>
            </w:pPr>
          </w:p>
        </w:tc>
      </w:tr>
      <w:tr w:rsidR="003F380D" w:rsidRPr="00C344F4" w14:paraId="11257F52" w14:textId="77777777" w:rsidTr="00B051ED">
        <w:trPr>
          <w:trHeight w:val="284"/>
        </w:trPr>
        <w:tc>
          <w:tcPr>
            <w:tcW w:w="4111" w:type="dxa"/>
            <w:vAlign w:val="center"/>
          </w:tcPr>
          <w:p w14:paraId="61B4BC46" w14:textId="77777777"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6DA7BC24"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56E9B4CD" w14:textId="77777777" w:rsidR="003F380D" w:rsidRDefault="003F380D" w:rsidP="0090488B">
            <w:pPr>
              <w:spacing w:before="0"/>
              <w:jc w:val="center"/>
              <w:rPr>
                <w:i/>
                <w:sz w:val="16"/>
                <w:szCs w:val="16"/>
              </w:rPr>
            </w:pPr>
            <w:r>
              <w:rPr>
                <w:i/>
                <w:sz w:val="16"/>
                <w:szCs w:val="16"/>
              </w:rPr>
              <w:t>0</w:t>
            </w:r>
          </w:p>
        </w:tc>
        <w:tc>
          <w:tcPr>
            <w:tcW w:w="851" w:type="dxa"/>
            <w:vAlign w:val="center"/>
          </w:tcPr>
          <w:p w14:paraId="5ECA02E6" w14:textId="77777777" w:rsidR="003F380D" w:rsidRDefault="003F380D" w:rsidP="0090488B">
            <w:pPr>
              <w:spacing w:before="0"/>
              <w:jc w:val="center"/>
              <w:rPr>
                <w:i/>
                <w:sz w:val="16"/>
                <w:szCs w:val="16"/>
              </w:rPr>
            </w:pPr>
            <w:r>
              <w:rPr>
                <w:i/>
                <w:sz w:val="16"/>
                <w:szCs w:val="16"/>
              </w:rPr>
              <w:t>1</w:t>
            </w:r>
          </w:p>
        </w:tc>
        <w:tc>
          <w:tcPr>
            <w:tcW w:w="1276" w:type="dxa"/>
            <w:vAlign w:val="center"/>
          </w:tcPr>
          <w:p w14:paraId="06DE1703" w14:textId="77777777" w:rsidR="003F380D" w:rsidRPr="00C344F4" w:rsidRDefault="003F380D" w:rsidP="0090488B">
            <w:pPr>
              <w:spacing w:before="0"/>
              <w:jc w:val="left"/>
              <w:rPr>
                <w:i/>
                <w:sz w:val="16"/>
                <w:szCs w:val="16"/>
              </w:rPr>
            </w:pPr>
          </w:p>
        </w:tc>
      </w:tr>
      <w:tr w:rsidR="003F380D" w:rsidRPr="00C344F4" w14:paraId="41A8FAC6" w14:textId="77777777" w:rsidTr="00B051ED">
        <w:trPr>
          <w:trHeight w:val="284"/>
        </w:trPr>
        <w:tc>
          <w:tcPr>
            <w:tcW w:w="4111" w:type="dxa"/>
            <w:vAlign w:val="center"/>
          </w:tcPr>
          <w:p w14:paraId="66922D3A" w14:textId="7777777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10DDEC01"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2CB3A55A" w14:textId="77777777" w:rsidR="003F380D" w:rsidRDefault="003F380D" w:rsidP="0090488B">
            <w:pPr>
              <w:spacing w:before="0"/>
              <w:jc w:val="center"/>
              <w:rPr>
                <w:i/>
                <w:sz w:val="16"/>
                <w:szCs w:val="16"/>
              </w:rPr>
            </w:pPr>
            <w:r>
              <w:rPr>
                <w:i/>
                <w:sz w:val="16"/>
                <w:szCs w:val="16"/>
              </w:rPr>
              <w:t>0</w:t>
            </w:r>
          </w:p>
        </w:tc>
        <w:tc>
          <w:tcPr>
            <w:tcW w:w="851" w:type="dxa"/>
            <w:vAlign w:val="center"/>
          </w:tcPr>
          <w:p w14:paraId="02DB3003" w14:textId="77777777" w:rsidR="003F380D" w:rsidRDefault="003F380D" w:rsidP="0090488B">
            <w:pPr>
              <w:spacing w:before="0"/>
              <w:jc w:val="center"/>
              <w:rPr>
                <w:i/>
                <w:sz w:val="16"/>
                <w:szCs w:val="16"/>
              </w:rPr>
            </w:pPr>
            <w:r>
              <w:rPr>
                <w:i/>
                <w:sz w:val="16"/>
                <w:szCs w:val="16"/>
              </w:rPr>
              <w:t>1</w:t>
            </w:r>
          </w:p>
        </w:tc>
        <w:tc>
          <w:tcPr>
            <w:tcW w:w="1276" w:type="dxa"/>
            <w:vAlign w:val="center"/>
          </w:tcPr>
          <w:p w14:paraId="2DCD8D0D" w14:textId="77777777" w:rsidR="003F380D" w:rsidRPr="00C344F4" w:rsidRDefault="003F380D" w:rsidP="0090488B">
            <w:pPr>
              <w:spacing w:before="0"/>
              <w:jc w:val="left"/>
              <w:rPr>
                <w:i/>
                <w:sz w:val="16"/>
                <w:szCs w:val="16"/>
              </w:rPr>
            </w:pPr>
          </w:p>
        </w:tc>
      </w:tr>
      <w:tr w:rsidR="003F380D" w:rsidRPr="00C344F4" w14:paraId="249FB96C" w14:textId="77777777" w:rsidTr="00B051ED">
        <w:trPr>
          <w:trHeight w:val="284"/>
        </w:trPr>
        <w:tc>
          <w:tcPr>
            <w:tcW w:w="4111" w:type="dxa"/>
            <w:vAlign w:val="center"/>
          </w:tcPr>
          <w:p w14:paraId="0AA9609D" w14:textId="77777777" w:rsidR="003F380D" w:rsidRDefault="003F380D" w:rsidP="0090488B">
            <w:pPr>
              <w:spacing w:before="0"/>
              <w:ind w:left="743"/>
              <w:jc w:val="left"/>
              <w:rPr>
                <w:i/>
                <w:sz w:val="16"/>
                <w:szCs w:val="16"/>
              </w:rPr>
            </w:pPr>
            <w:r>
              <w:rPr>
                <w:i/>
                <w:sz w:val="16"/>
                <w:szCs w:val="16"/>
              </w:rPr>
              <w:t>titulosPagosAVista/valor</w:t>
            </w:r>
          </w:p>
        </w:tc>
        <w:tc>
          <w:tcPr>
            <w:tcW w:w="2410" w:type="dxa"/>
          </w:tcPr>
          <w:p w14:paraId="1EEC22FB"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6406B6A5" w14:textId="77777777" w:rsidR="003F380D" w:rsidRDefault="003F380D" w:rsidP="0090488B">
            <w:pPr>
              <w:spacing w:before="0"/>
              <w:jc w:val="center"/>
              <w:rPr>
                <w:i/>
                <w:sz w:val="16"/>
                <w:szCs w:val="16"/>
              </w:rPr>
            </w:pPr>
            <w:r>
              <w:rPr>
                <w:i/>
                <w:sz w:val="16"/>
                <w:szCs w:val="16"/>
              </w:rPr>
              <w:t>0</w:t>
            </w:r>
          </w:p>
        </w:tc>
        <w:tc>
          <w:tcPr>
            <w:tcW w:w="851" w:type="dxa"/>
            <w:vAlign w:val="center"/>
          </w:tcPr>
          <w:p w14:paraId="7099D25F" w14:textId="77777777" w:rsidR="003F380D" w:rsidRDefault="003F380D" w:rsidP="0090488B">
            <w:pPr>
              <w:spacing w:before="0"/>
              <w:jc w:val="center"/>
              <w:rPr>
                <w:i/>
                <w:sz w:val="16"/>
                <w:szCs w:val="16"/>
              </w:rPr>
            </w:pPr>
            <w:r>
              <w:rPr>
                <w:i/>
                <w:sz w:val="16"/>
                <w:szCs w:val="16"/>
              </w:rPr>
              <w:t>1</w:t>
            </w:r>
          </w:p>
        </w:tc>
        <w:tc>
          <w:tcPr>
            <w:tcW w:w="1276" w:type="dxa"/>
            <w:vAlign w:val="center"/>
          </w:tcPr>
          <w:p w14:paraId="58287F12" w14:textId="77777777" w:rsidR="003F380D" w:rsidRPr="00C344F4" w:rsidRDefault="003F380D" w:rsidP="0090488B">
            <w:pPr>
              <w:spacing w:before="0"/>
              <w:jc w:val="left"/>
              <w:rPr>
                <w:i/>
                <w:sz w:val="16"/>
                <w:szCs w:val="16"/>
              </w:rPr>
            </w:pPr>
          </w:p>
        </w:tc>
      </w:tr>
      <w:tr w:rsidR="003F380D" w:rsidRPr="00C344F4" w14:paraId="30B86159" w14:textId="77777777" w:rsidTr="00B051ED">
        <w:trPr>
          <w:trHeight w:val="284"/>
        </w:trPr>
        <w:tc>
          <w:tcPr>
            <w:tcW w:w="4111" w:type="dxa"/>
            <w:vAlign w:val="center"/>
          </w:tcPr>
          <w:p w14:paraId="1E991C95" w14:textId="77777777" w:rsidR="003F380D" w:rsidRDefault="003F380D" w:rsidP="0090488B">
            <w:pPr>
              <w:spacing w:before="0"/>
              <w:ind w:left="601"/>
              <w:jc w:val="left"/>
              <w:rPr>
                <w:i/>
                <w:sz w:val="16"/>
                <w:szCs w:val="16"/>
              </w:rPr>
            </w:pPr>
            <w:r>
              <w:rPr>
                <w:i/>
                <w:sz w:val="16"/>
                <w:szCs w:val="16"/>
              </w:rPr>
              <w:t>Total</w:t>
            </w:r>
          </w:p>
        </w:tc>
        <w:tc>
          <w:tcPr>
            <w:tcW w:w="2410" w:type="dxa"/>
            <w:vAlign w:val="center"/>
          </w:tcPr>
          <w:p w14:paraId="72EA4A61" w14:textId="77777777" w:rsidR="003F380D" w:rsidRPr="00EC15FC" w:rsidRDefault="003F380D" w:rsidP="0090488B">
            <w:pPr>
              <w:spacing w:before="0"/>
              <w:jc w:val="left"/>
              <w:rPr>
                <w:i/>
                <w:sz w:val="16"/>
                <w:szCs w:val="16"/>
              </w:rPr>
            </w:pPr>
            <w:r>
              <w:rPr>
                <w:i/>
                <w:sz w:val="16"/>
                <w:szCs w:val="16"/>
              </w:rPr>
              <w:t>PagamentosCentralTitulosValor</w:t>
            </w:r>
          </w:p>
        </w:tc>
        <w:tc>
          <w:tcPr>
            <w:tcW w:w="850" w:type="dxa"/>
            <w:vAlign w:val="center"/>
          </w:tcPr>
          <w:p w14:paraId="21346BAB" w14:textId="77777777" w:rsidR="003F380D" w:rsidRDefault="003F380D" w:rsidP="0090488B">
            <w:pPr>
              <w:spacing w:before="0"/>
              <w:jc w:val="center"/>
              <w:rPr>
                <w:i/>
                <w:sz w:val="16"/>
                <w:szCs w:val="16"/>
              </w:rPr>
            </w:pPr>
            <w:r>
              <w:rPr>
                <w:i/>
                <w:sz w:val="16"/>
                <w:szCs w:val="16"/>
              </w:rPr>
              <w:t>0</w:t>
            </w:r>
          </w:p>
        </w:tc>
        <w:tc>
          <w:tcPr>
            <w:tcW w:w="851" w:type="dxa"/>
            <w:vAlign w:val="center"/>
          </w:tcPr>
          <w:p w14:paraId="73133F7B" w14:textId="77777777" w:rsidR="003F380D" w:rsidRDefault="003F380D" w:rsidP="0090488B">
            <w:pPr>
              <w:spacing w:before="0"/>
              <w:jc w:val="center"/>
              <w:rPr>
                <w:i/>
                <w:sz w:val="16"/>
                <w:szCs w:val="16"/>
              </w:rPr>
            </w:pPr>
            <w:r>
              <w:rPr>
                <w:i/>
                <w:sz w:val="16"/>
                <w:szCs w:val="16"/>
              </w:rPr>
              <w:t>1</w:t>
            </w:r>
          </w:p>
        </w:tc>
        <w:tc>
          <w:tcPr>
            <w:tcW w:w="1276" w:type="dxa"/>
            <w:vAlign w:val="center"/>
          </w:tcPr>
          <w:p w14:paraId="44775303" w14:textId="77777777" w:rsidR="003F380D" w:rsidRPr="00C344F4" w:rsidRDefault="003F380D" w:rsidP="0090488B">
            <w:pPr>
              <w:spacing w:before="0"/>
              <w:jc w:val="left"/>
              <w:rPr>
                <w:i/>
                <w:sz w:val="16"/>
                <w:szCs w:val="16"/>
              </w:rPr>
            </w:pPr>
          </w:p>
        </w:tc>
      </w:tr>
      <w:tr w:rsidR="003F380D" w:rsidRPr="00C344F4" w14:paraId="72939454" w14:textId="77777777" w:rsidTr="00B051ED">
        <w:trPr>
          <w:trHeight w:val="284"/>
        </w:trPr>
        <w:tc>
          <w:tcPr>
            <w:tcW w:w="4111" w:type="dxa"/>
            <w:vAlign w:val="center"/>
          </w:tcPr>
          <w:p w14:paraId="2C7B6335" w14:textId="77777777" w:rsidR="003F380D" w:rsidRPr="00427FFC" w:rsidRDefault="003F380D" w:rsidP="0090488B">
            <w:pPr>
              <w:spacing w:before="0"/>
              <w:ind w:left="743"/>
              <w:jc w:val="left"/>
              <w:rPr>
                <w:i/>
                <w:sz w:val="16"/>
                <w:szCs w:val="16"/>
              </w:rPr>
            </w:pPr>
            <w:r>
              <w:rPr>
                <w:i/>
                <w:sz w:val="16"/>
                <w:szCs w:val="16"/>
              </w:rPr>
              <w:t>titulosPagosPontual/valor</w:t>
            </w:r>
          </w:p>
        </w:tc>
        <w:tc>
          <w:tcPr>
            <w:tcW w:w="2410" w:type="dxa"/>
            <w:vAlign w:val="center"/>
          </w:tcPr>
          <w:p w14:paraId="1499B3DC" w14:textId="77777777" w:rsidR="003F380D" w:rsidRDefault="003F380D" w:rsidP="0090488B">
            <w:pPr>
              <w:spacing w:before="0"/>
              <w:jc w:val="left"/>
              <w:rPr>
                <w:i/>
                <w:sz w:val="16"/>
                <w:szCs w:val="16"/>
              </w:rPr>
            </w:pPr>
            <w:r>
              <w:rPr>
                <w:i/>
                <w:sz w:val="16"/>
                <w:szCs w:val="16"/>
              </w:rPr>
              <w:t>Decimal</w:t>
            </w:r>
          </w:p>
        </w:tc>
        <w:tc>
          <w:tcPr>
            <w:tcW w:w="850" w:type="dxa"/>
            <w:vAlign w:val="center"/>
          </w:tcPr>
          <w:p w14:paraId="6795BCF6" w14:textId="77777777" w:rsidR="003F380D" w:rsidRDefault="003F380D" w:rsidP="0090488B">
            <w:pPr>
              <w:spacing w:before="0"/>
              <w:jc w:val="center"/>
              <w:rPr>
                <w:i/>
                <w:sz w:val="16"/>
                <w:szCs w:val="16"/>
              </w:rPr>
            </w:pPr>
            <w:r>
              <w:rPr>
                <w:i/>
                <w:sz w:val="16"/>
                <w:szCs w:val="16"/>
              </w:rPr>
              <w:t>0</w:t>
            </w:r>
          </w:p>
        </w:tc>
        <w:tc>
          <w:tcPr>
            <w:tcW w:w="851" w:type="dxa"/>
            <w:vAlign w:val="center"/>
          </w:tcPr>
          <w:p w14:paraId="767F127D" w14:textId="77777777" w:rsidR="003F380D" w:rsidRDefault="003F380D" w:rsidP="0090488B">
            <w:pPr>
              <w:spacing w:before="0"/>
              <w:jc w:val="center"/>
              <w:rPr>
                <w:i/>
                <w:sz w:val="16"/>
                <w:szCs w:val="16"/>
              </w:rPr>
            </w:pPr>
            <w:r>
              <w:rPr>
                <w:i/>
                <w:sz w:val="16"/>
                <w:szCs w:val="16"/>
              </w:rPr>
              <w:t>1</w:t>
            </w:r>
          </w:p>
        </w:tc>
        <w:tc>
          <w:tcPr>
            <w:tcW w:w="1276" w:type="dxa"/>
            <w:vAlign w:val="center"/>
          </w:tcPr>
          <w:p w14:paraId="03F53F8C" w14:textId="77777777" w:rsidR="003F380D" w:rsidRPr="00C344F4" w:rsidRDefault="003F380D" w:rsidP="0090488B">
            <w:pPr>
              <w:spacing w:before="0"/>
              <w:jc w:val="left"/>
              <w:rPr>
                <w:i/>
                <w:sz w:val="16"/>
                <w:szCs w:val="16"/>
              </w:rPr>
            </w:pPr>
          </w:p>
        </w:tc>
      </w:tr>
      <w:tr w:rsidR="003F380D" w:rsidRPr="00C344F4" w14:paraId="147FCE90" w14:textId="77777777" w:rsidTr="00B051ED">
        <w:trPr>
          <w:trHeight w:val="284"/>
        </w:trPr>
        <w:tc>
          <w:tcPr>
            <w:tcW w:w="4111" w:type="dxa"/>
            <w:vAlign w:val="center"/>
          </w:tcPr>
          <w:p w14:paraId="22AE5CBE" w14:textId="77777777" w:rsidR="003F380D" w:rsidRPr="00427FFC" w:rsidRDefault="003F380D" w:rsidP="0090488B">
            <w:pPr>
              <w:spacing w:before="0"/>
              <w:ind w:left="743"/>
              <w:jc w:val="left"/>
              <w:rPr>
                <w:i/>
                <w:sz w:val="16"/>
                <w:szCs w:val="16"/>
              </w:rPr>
            </w:pPr>
            <w:r>
              <w:rPr>
                <w:i/>
                <w:sz w:val="16"/>
                <w:szCs w:val="16"/>
              </w:rPr>
              <w:t>titulosPagos8A15DiasAtraso/valor</w:t>
            </w:r>
          </w:p>
        </w:tc>
        <w:tc>
          <w:tcPr>
            <w:tcW w:w="2410" w:type="dxa"/>
          </w:tcPr>
          <w:p w14:paraId="1628B32D"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326E8A22" w14:textId="77777777" w:rsidR="003F380D" w:rsidRDefault="003F380D" w:rsidP="0090488B">
            <w:pPr>
              <w:spacing w:before="0"/>
              <w:jc w:val="center"/>
              <w:rPr>
                <w:i/>
                <w:sz w:val="16"/>
                <w:szCs w:val="16"/>
              </w:rPr>
            </w:pPr>
            <w:r>
              <w:rPr>
                <w:i/>
                <w:sz w:val="16"/>
                <w:szCs w:val="16"/>
              </w:rPr>
              <w:t>0</w:t>
            </w:r>
          </w:p>
        </w:tc>
        <w:tc>
          <w:tcPr>
            <w:tcW w:w="851" w:type="dxa"/>
            <w:vAlign w:val="center"/>
          </w:tcPr>
          <w:p w14:paraId="55B60A73" w14:textId="77777777" w:rsidR="003F380D" w:rsidRDefault="003F380D" w:rsidP="0090488B">
            <w:pPr>
              <w:spacing w:before="0"/>
              <w:jc w:val="center"/>
              <w:rPr>
                <w:i/>
                <w:sz w:val="16"/>
                <w:szCs w:val="16"/>
              </w:rPr>
            </w:pPr>
            <w:r>
              <w:rPr>
                <w:i/>
                <w:sz w:val="16"/>
                <w:szCs w:val="16"/>
              </w:rPr>
              <w:t>1</w:t>
            </w:r>
          </w:p>
        </w:tc>
        <w:tc>
          <w:tcPr>
            <w:tcW w:w="1276" w:type="dxa"/>
            <w:vAlign w:val="center"/>
          </w:tcPr>
          <w:p w14:paraId="43BBBE49" w14:textId="77777777" w:rsidR="003F380D" w:rsidRPr="00C344F4" w:rsidRDefault="003F380D" w:rsidP="0090488B">
            <w:pPr>
              <w:spacing w:before="0"/>
              <w:jc w:val="left"/>
              <w:rPr>
                <w:i/>
                <w:sz w:val="16"/>
                <w:szCs w:val="16"/>
              </w:rPr>
            </w:pPr>
          </w:p>
        </w:tc>
      </w:tr>
      <w:tr w:rsidR="003F380D" w:rsidRPr="00C344F4" w14:paraId="0B731D87" w14:textId="77777777" w:rsidTr="00B051ED">
        <w:trPr>
          <w:trHeight w:val="284"/>
        </w:trPr>
        <w:tc>
          <w:tcPr>
            <w:tcW w:w="4111" w:type="dxa"/>
            <w:vAlign w:val="center"/>
          </w:tcPr>
          <w:p w14:paraId="06242E34" w14:textId="77777777" w:rsidR="003F380D" w:rsidRPr="00427FFC" w:rsidRDefault="003F380D" w:rsidP="0090488B">
            <w:pPr>
              <w:spacing w:before="0"/>
              <w:ind w:left="743"/>
              <w:jc w:val="left"/>
              <w:rPr>
                <w:i/>
                <w:sz w:val="16"/>
                <w:szCs w:val="16"/>
              </w:rPr>
            </w:pPr>
            <w:r>
              <w:rPr>
                <w:i/>
                <w:sz w:val="16"/>
                <w:szCs w:val="16"/>
              </w:rPr>
              <w:t>titulosPagos16A30DiasAtraso/valor</w:t>
            </w:r>
          </w:p>
        </w:tc>
        <w:tc>
          <w:tcPr>
            <w:tcW w:w="2410" w:type="dxa"/>
          </w:tcPr>
          <w:p w14:paraId="350D23BC"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5420A888" w14:textId="77777777" w:rsidR="003F380D" w:rsidRDefault="003F380D" w:rsidP="0090488B">
            <w:pPr>
              <w:spacing w:before="0"/>
              <w:jc w:val="center"/>
              <w:rPr>
                <w:i/>
                <w:sz w:val="16"/>
                <w:szCs w:val="16"/>
              </w:rPr>
            </w:pPr>
            <w:r>
              <w:rPr>
                <w:i/>
                <w:sz w:val="16"/>
                <w:szCs w:val="16"/>
              </w:rPr>
              <w:t>0</w:t>
            </w:r>
          </w:p>
        </w:tc>
        <w:tc>
          <w:tcPr>
            <w:tcW w:w="851" w:type="dxa"/>
            <w:vAlign w:val="center"/>
          </w:tcPr>
          <w:p w14:paraId="03EE3CF5" w14:textId="77777777" w:rsidR="003F380D" w:rsidRDefault="003F380D" w:rsidP="0090488B">
            <w:pPr>
              <w:spacing w:before="0"/>
              <w:jc w:val="center"/>
              <w:rPr>
                <w:i/>
                <w:sz w:val="16"/>
                <w:szCs w:val="16"/>
              </w:rPr>
            </w:pPr>
            <w:r>
              <w:rPr>
                <w:i/>
                <w:sz w:val="16"/>
                <w:szCs w:val="16"/>
              </w:rPr>
              <w:t>1</w:t>
            </w:r>
          </w:p>
        </w:tc>
        <w:tc>
          <w:tcPr>
            <w:tcW w:w="1276" w:type="dxa"/>
            <w:vAlign w:val="center"/>
          </w:tcPr>
          <w:p w14:paraId="65A5246C" w14:textId="77777777" w:rsidR="003F380D" w:rsidRPr="00C344F4" w:rsidRDefault="003F380D" w:rsidP="0090488B">
            <w:pPr>
              <w:spacing w:before="0"/>
              <w:jc w:val="left"/>
              <w:rPr>
                <w:i/>
                <w:sz w:val="16"/>
                <w:szCs w:val="16"/>
              </w:rPr>
            </w:pPr>
          </w:p>
        </w:tc>
      </w:tr>
      <w:tr w:rsidR="003F380D" w:rsidRPr="00C344F4" w14:paraId="4F9B83AE" w14:textId="77777777" w:rsidTr="00B051ED">
        <w:trPr>
          <w:trHeight w:val="284"/>
        </w:trPr>
        <w:tc>
          <w:tcPr>
            <w:tcW w:w="4111" w:type="dxa"/>
            <w:vAlign w:val="center"/>
          </w:tcPr>
          <w:p w14:paraId="5A4072CC" w14:textId="77777777" w:rsidR="003F380D" w:rsidRDefault="003F380D" w:rsidP="0090488B">
            <w:pPr>
              <w:spacing w:before="0"/>
              <w:ind w:left="743"/>
              <w:jc w:val="left"/>
              <w:rPr>
                <w:i/>
                <w:sz w:val="16"/>
                <w:szCs w:val="16"/>
              </w:rPr>
            </w:pPr>
            <w:r>
              <w:rPr>
                <w:i/>
                <w:sz w:val="16"/>
                <w:szCs w:val="16"/>
              </w:rPr>
              <w:t>titulosPagos31A60DiasAtraso/valor</w:t>
            </w:r>
          </w:p>
        </w:tc>
        <w:tc>
          <w:tcPr>
            <w:tcW w:w="2410" w:type="dxa"/>
          </w:tcPr>
          <w:p w14:paraId="7580E322"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6C96862F" w14:textId="77777777" w:rsidR="003F380D" w:rsidRDefault="003F380D" w:rsidP="0090488B">
            <w:pPr>
              <w:spacing w:before="0"/>
              <w:jc w:val="center"/>
              <w:rPr>
                <w:i/>
                <w:sz w:val="16"/>
                <w:szCs w:val="16"/>
              </w:rPr>
            </w:pPr>
            <w:r>
              <w:rPr>
                <w:i/>
                <w:sz w:val="16"/>
                <w:szCs w:val="16"/>
              </w:rPr>
              <w:t>0</w:t>
            </w:r>
          </w:p>
        </w:tc>
        <w:tc>
          <w:tcPr>
            <w:tcW w:w="851" w:type="dxa"/>
            <w:vAlign w:val="center"/>
          </w:tcPr>
          <w:p w14:paraId="65A6BC92" w14:textId="77777777" w:rsidR="003F380D" w:rsidRDefault="003F380D" w:rsidP="0090488B">
            <w:pPr>
              <w:spacing w:before="0"/>
              <w:jc w:val="center"/>
              <w:rPr>
                <w:i/>
                <w:sz w:val="16"/>
                <w:szCs w:val="16"/>
              </w:rPr>
            </w:pPr>
            <w:r>
              <w:rPr>
                <w:i/>
                <w:sz w:val="16"/>
                <w:szCs w:val="16"/>
              </w:rPr>
              <w:t>1</w:t>
            </w:r>
          </w:p>
        </w:tc>
        <w:tc>
          <w:tcPr>
            <w:tcW w:w="1276" w:type="dxa"/>
            <w:vAlign w:val="center"/>
          </w:tcPr>
          <w:p w14:paraId="489D24D9" w14:textId="77777777" w:rsidR="003F380D" w:rsidRPr="00C344F4" w:rsidRDefault="003F380D" w:rsidP="0090488B">
            <w:pPr>
              <w:spacing w:before="0"/>
              <w:jc w:val="left"/>
              <w:rPr>
                <w:i/>
                <w:sz w:val="16"/>
                <w:szCs w:val="16"/>
              </w:rPr>
            </w:pPr>
          </w:p>
        </w:tc>
      </w:tr>
      <w:tr w:rsidR="003F380D" w:rsidRPr="00C344F4" w14:paraId="05EF5E1C" w14:textId="77777777" w:rsidTr="00B051ED">
        <w:trPr>
          <w:trHeight w:val="284"/>
        </w:trPr>
        <w:tc>
          <w:tcPr>
            <w:tcW w:w="4111" w:type="dxa"/>
            <w:vAlign w:val="center"/>
          </w:tcPr>
          <w:p w14:paraId="1C1784CD" w14:textId="77777777" w:rsidR="003F380D" w:rsidRDefault="003F380D" w:rsidP="0090488B">
            <w:pPr>
              <w:spacing w:before="0"/>
              <w:ind w:left="743"/>
              <w:jc w:val="left"/>
              <w:rPr>
                <w:i/>
                <w:sz w:val="16"/>
                <w:szCs w:val="16"/>
              </w:rPr>
            </w:pPr>
            <w:r>
              <w:rPr>
                <w:i/>
                <w:sz w:val="16"/>
                <w:szCs w:val="16"/>
              </w:rPr>
              <w:t>titulosPagosMais60DiasAtraso/valor</w:t>
            </w:r>
          </w:p>
        </w:tc>
        <w:tc>
          <w:tcPr>
            <w:tcW w:w="2410" w:type="dxa"/>
          </w:tcPr>
          <w:p w14:paraId="4D4E771A"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563BF6FD" w14:textId="77777777" w:rsidR="003F380D" w:rsidRDefault="003F380D" w:rsidP="0090488B">
            <w:pPr>
              <w:spacing w:before="0"/>
              <w:jc w:val="center"/>
              <w:rPr>
                <w:i/>
                <w:sz w:val="16"/>
                <w:szCs w:val="16"/>
              </w:rPr>
            </w:pPr>
            <w:r>
              <w:rPr>
                <w:i/>
                <w:sz w:val="16"/>
                <w:szCs w:val="16"/>
              </w:rPr>
              <w:t>0</w:t>
            </w:r>
          </w:p>
        </w:tc>
        <w:tc>
          <w:tcPr>
            <w:tcW w:w="851" w:type="dxa"/>
            <w:vAlign w:val="center"/>
          </w:tcPr>
          <w:p w14:paraId="557F19E1" w14:textId="77777777" w:rsidR="003F380D" w:rsidRDefault="003F380D" w:rsidP="0090488B">
            <w:pPr>
              <w:spacing w:before="0"/>
              <w:jc w:val="center"/>
              <w:rPr>
                <w:i/>
                <w:sz w:val="16"/>
                <w:szCs w:val="16"/>
              </w:rPr>
            </w:pPr>
            <w:r>
              <w:rPr>
                <w:i/>
                <w:sz w:val="16"/>
                <w:szCs w:val="16"/>
              </w:rPr>
              <w:t>1</w:t>
            </w:r>
          </w:p>
        </w:tc>
        <w:tc>
          <w:tcPr>
            <w:tcW w:w="1276" w:type="dxa"/>
            <w:vAlign w:val="center"/>
          </w:tcPr>
          <w:p w14:paraId="0810C201" w14:textId="77777777" w:rsidR="003F380D" w:rsidRPr="00C344F4" w:rsidRDefault="003F380D" w:rsidP="0090488B">
            <w:pPr>
              <w:spacing w:before="0"/>
              <w:jc w:val="left"/>
              <w:rPr>
                <w:i/>
                <w:sz w:val="16"/>
                <w:szCs w:val="16"/>
              </w:rPr>
            </w:pPr>
          </w:p>
        </w:tc>
      </w:tr>
      <w:tr w:rsidR="003F380D" w:rsidRPr="00C344F4" w14:paraId="6365274B" w14:textId="77777777" w:rsidTr="00B051ED">
        <w:trPr>
          <w:trHeight w:val="284"/>
        </w:trPr>
        <w:tc>
          <w:tcPr>
            <w:tcW w:w="4111" w:type="dxa"/>
            <w:vAlign w:val="center"/>
          </w:tcPr>
          <w:p w14:paraId="4AF9FF0F" w14:textId="77777777" w:rsidR="003F380D" w:rsidRDefault="003F380D" w:rsidP="0090488B">
            <w:pPr>
              <w:spacing w:before="0"/>
              <w:ind w:left="743"/>
              <w:jc w:val="left"/>
              <w:rPr>
                <w:i/>
                <w:sz w:val="16"/>
                <w:szCs w:val="16"/>
              </w:rPr>
            </w:pPr>
            <w:r>
              <w:rPr>
                <w:i/>
                <w:sz w:val="16"/>
                <w:szCs w:val="16"/>
              </w:rPr>
              <w:t>titulosPagosAVista/valor</w:t>
            </w:r>
          </w:p>
        </w:tc>
        <w:tc>
          <w:tcPr>
            <w:tcW w:w="2410" w:type="dxa"/>
          </w:tcPr>
          <w:p w14:paraId="73BAC6B3" w14:textId="77777777" w:rsidR="003F380D" w:rsidRDefault="003F380D" w:rsidP="0090488B">
            <w:pPr>
              <w:spacing w:before="0"/>
              <w:jc w:val="left"/>
              <w:rPr>
                <w:i/>
                <w:sz w:val="16"/>
                <w:szCs w:val="16"/>
              </w:rPr>
            </w:pPr>
            <w:r w:rsidRPr="007629CD">
              <w:rPr>
                <w:i/>
                <w:sz w:val="16"/>
                <w:szCs w:val="16"/>
              </w:rPr>
              <w:t>Decimal</w:t>
            </w:r>
          </w:p>
        </w:tc>
        <w:tc>
          <w:tcPr>
            <w:tcW w:w="850" w:type="dxa"/>
            <w:vAlign w:val="center"/>
          </w:tcPr>
          <w:p w14:paraId="5F65C294" w14:textId="77777777" w:rsidR="003F380D" w:rsidRDefault="003F380D" w:rsidP="0090488B">
            <w:pPr>
              <w:spacing w:before="0"/>
              <w:jc w:val="center"/>
              <w:rPr>
                <w:i/>
                <w:sz w:val="16"/>
                <w:szCs w:val="16"/>
              </w:rPr>
            </w:pPr>
            <w:r>
              <w:rPr>
                <w:i/>
                <w:sz w:val="16"/>
                <w:szCs w:val="16"/>
              </w:rPr>
              <w:t>0</w:t>
            </w:r>
          </w:p>
        </w:tc>
        <w:tc>
          <w:tcPr>
            <w:tcW w:w="851" w:type="dxa"/>
            <w:vAlign w:val="center"/>
          </w:tcPr>
          <w:p w14:paraId="5DE683DA" w14:textId="77777777" w:rsidR="003F380D" w:rsidRDefault="003F380D" w:rsidP="0090488B">
            <w:pPr>
              <w:spacing w:before="0"/>
              <w:jc w:val="center"/>
              <w:rPr>
                <w:i/>
                <w:sz w:val="16"/>
                <w:szCs w:val="16"/>
              </w:rPr>
            </w:pPr>
            <w:r>
              <w:rPr>
                <w:i/>
                <w:sz w:val="16"/>
                <w:szCs w:val="16"/>
              </w:rPr>
              <w:t>1</w:t>
            </w:r>
          </w:p>
        </w:tc>
        <w:tc>
          <w:tcPr>
            <w:tcW w:w="1276" w:type="dxa"/>
            <w:vAlign w:val="center"/>
          </w:tcPr>
          <w:p w14:paraId="6F5D2519" w14:textId="77777777" w:rsidR="003F380D" w:rsidRPr="00C344F4" w:rsidRDefault="003F380D" w:rsidP="0090488B">
            <w:pPr>
              <w:spacing w:before="0"/>
              <w:jc w:val="left"/>
              <w:rPr>
                <w:i/>
                <w:sz w:val="16"/>
                <w:szCs w:val="16"/>
              </w:rPr>
            </w:pPr>
          </w:p>
        </w:tc>
      </w:tr>
      <w:tr w:rsidR="003F380D" w:rsidRPr="00C344F4" w14:paraId="1EA86DC5" w14:textId="77777777" w:rsidTr="00B051ED">
        <w:trPr>
          <w:trHeight w:val="284"/>
        </w:trPr>
        <w:tc>
          <w:tcPr>
            <w:tcW w:w="4111" w:type="dxa"/>
            <w:vAlign w:val="center"/>
          </w:tcPr>
          <w:p w14:paraId="6BE06F73" w14:textId="18825E10" w:rsidR="003F380D" w:rsidRDefault="003F380D" w:rsidP="0090488B">
            <w:pPr>
              <w:spacing w:before="0"/>
              <w:ind w:left="601"/>
              <w:jc w:val="left"/>
              <w:rPr>
                <w:i/>
                <w:sz w:val="16"/>
                <w:szCs w:val="16"/>
              </w:rPr>
            </w:pPr>
            <w:r>
              <w:rPr>
                <w:i/>
                <w:sz w:val="16"/>
                <w:szCs w:val="16"/>
              </w:rPr>
              <w:t>QuantidadeFactorings</w:t>
            </w:r>
          </w:p>
        </w:tc>
        <w:tc>
          <w:tcPr>
            <w:tcW w:w="2410" w:type="dxa"/>
            <w:vAlign w:val="center"/>
          </w:tcPr>
          <w:p w14:paraId="1C20738F" w14:textId="77777777" w:rsidR="003F380D" w:rsidRPr="00EC15FC" w:rsidRDefault="003F380D" w:rsidP="0090488B">
            <w:pPr>
              <w:spacing w:before="0"/>
              <w:jc w:val="left"/>
              <w:rPr>
                <w:i/>
                <w:sz w:val="16"/>
                <w:szCs w:val="16"/>
              </w:rPr>
            </w:pPr>
            <w:r>
              <w:rPr>
                <w:i/>
                <w:sz w:val="16"/>
                <w:szCs w:val="16"/>
              </w:rPr>
              <w:t>PagamentosCentralTitulosQuantidade</w:t>
            </w:r>
          </w:p>
        </w:tc>
        <w:tc>
          <w:tcPr>
            <w:tcW w:w="850" w:type="dxa"/>
            <w:vAlign w:val="center"/>
          </w:tcPr>
          <w:p w14:paraId="23FDF444" w14:textId="77777777" w:rsidR="003F380D" w:rsidRDefault="003F380D" w:rsidP="0090488B">
            <w:pPr>
              <w:spacing w:before="0"/>
              <w:jc w:val="center"/>
              <w:rPr>
                <w:i/>
                <w:sz w:val="16"/>
                <w:szCs w:val="16"/>
              </w:rPr>
            </w:pPr>
            <w:r>
              <w:rPr>
                <w:i/>
                <w:sz w:val="16"/>
                <w:szCs w:val="16"/>
              </w:rPr>
              <w:t>0</w:t>
            </w:r>
          </w:p>
        </w:tc>
        <w:tc>
          <w:tcPr>
            <w:tcW w:w="851" w:type="dxa"/>
            <w:vAlign w:val="center"/>
          </w:tcPr>
          <w:p w14:paraId="60909AD6" w14:textId="77777777" w:rsidR="003F380D" w:rsidRDefault="003F380D" w:rsidP="0090488B">
            <w:pPr>
              <w:spacing w:before="0"/>
              <w:jc w:val="center"/>
              <w:rPr>
                <w:i/>
                <w:sz w:val="16"/>
                <w:szCs w:val="16"/>
              </w:rPr>
            </w:pPr>
            <w:r>
              <w:rPr>
                <w:i/>
                <w:sz w:val="16"/>
                <w:szCs w:val="16"/>
              </w:rPr>
              <w:t>-1</w:t>
            </w:r>
          </w:p>
        </w:tc>
        <w:tc>
          <w:tcPr>
            <w:tcW w:w="1276" w:type="dxa"/>
            <w:vAlign w:val="center"/>
          </w:tcPr>
          <w:p w14:paraId="2690DE2F" w14:textId="77777777" w:rsidR="003F380D" w:rsidRPr="00C344F4" w:rsidRDefault="003F380D" w:rsidP="0090488B">
            <w:pPr>
              <w:spacing w:before="0"/>
              <w:jc w:val="left"/>
              <w:rPr>
                <w:i/>
                <w:sz w:val="16"/>
                <w:szCs w:val="16"/>
              </w:rPr>
            </w:pPr>
          </w:p>
        </w:tc>
      </w:tr>
      <w:tr w:rsidR="003F380D" w:rsidRPr="00C344F4" w14:paraId="267726E8" w14:textId="77777777" w:rsidTr="00B051ED">
        <w:trPr>
          <w:trHeight w:val="284"/>
        </w:trPr>
        <w:tc>
          <w:tcPr>
            <w:tcW w:w="4111" w:type="dxa"/>
            <w:vAlign w:val="center"/>
          </w:tcPr>
          <w:p w14:paraId="3E87D6FD" w14:textId="77777777" w:rsidR="003F380D" w:rsidRPr="00427FFC" w:rsidRDefault="003F380D" w:rsidP="0090488B">
            <w:pPr>
              <w:spacing w:before="0"/>
              <w:ind w:left="743"/>
              <w:jc w:val="left"/>
              <w:rPr>
                <w:i/>
                <w:sz w:val="16"/>
                <w:szCs w:val="16"/>
              </w:rPr>
            </w:pPr>
            <w:r>
              <w:rPr>
                <w:i/>
                <w:sz w:val="16"/>
                <w:szCs w:val="16"/>
              </w:rPr>
              <w:t>mes</w:t>
            </w:r>
          </w:p>
        </w:tc>
        <w:tc>
          <w:tcPr>
            <w:tcW w:w="2410" w:type="dxa"/>
            <w:vAlign w:val="center"/>
          </w:tcPr>
          <w:p w14:paraId="7C4F7921"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0FE6E34C" w14:textId="77777777" w:rsidR="003F380D" w:rsidRDefault="003F380D" w:rsidP="0090488B">
            <w:pPr>
              <w:spacing w:before="0"/>
              <w:jc w:val="center"/>
              <w:rPr>
                <w:i/>
                <w:sz w:val="16"/>
                <w:szCs w:val="16"/>
              </w:rPr>
            </w:pPr>
            <w:r>
              <w:rPr>
                <w:i/>
                <w:sz w:val="16"/>
                <w:szCs w:val="16"/>
              </w:rPr>
              <w:t>0</w:t>
            </w:r>
          </w:p>
        </w:tc>
        <w:tc>
          <w:tcPr>
            <w:tcW w:w="851" w:type="dxa"/>
            <w:vAlign w:val="center"/>
          </w:tcPr>
          <w:p w14:paraId="27AA9B46" w14:textId="77777777" w:rsidR="003F380D" w:rsidRDefault="003F380D" w:rsidP="0090488B">
            <w:pPr>
              <w:spacing w:before="0"/>
              <w:jc w:val="center"/>
              <w:rPr>
                <w:i/>
                <w:sz w:val="16"/>
                <w:szCs w:val="16"/>
              </w:rPr>
            </w:pPr>
            <w:r>
              <w:rPr>
                <w:i/>
                <w:sz w:val="16"/>
                <w:szCs w:val="16"/>
              </w:rPr>
              <w:t>1</w:t>
            </w:r>
          </w:p>
        </w:tc>
        <w:tc>
          <w:tcPr>
            <w:tcW w:w="1276" w:type="dxa"/>
            <w:vAlign w:val="center"/>
          </w:tcPr>
          <w:p w14:paraId="57139CE7" w14:textId="77777777" w:rsidR="003F380D" w:rsidRPr="00C344F4" w:rsidRDefault="003F380D" w:rsidP="0090488B">
            <w:pPr>
              <w:spacing w:before="0"/>
              <w:jc w:val="left"/>
              <w:rPr>
                <w:i/>
                <w:sz w:val="16"/>
                <w:szCs w:val="16"/>
              </w:rPr>
            </w:pPr>
          </w:p>
        </w:tc>
      </w:tr>
      <w:tr w:rsidR="003F380D" w:rsidRPr="00C344F4" w14:paraId="17B4ACAE" w14:textId="77777777" w:rsidTr="00B051ED">
        <w:trPr>
          <w:trHeight w:val="284"/>
        </w:trPr>
        <w:tc>
          <w:tcPr>
            <w:tcW w:w="4111" w:type="dxa"/>
            <w:vAlign w:val="center"/>
          </w:tcPr>
          <w:p w14:paraId="441C55B7" w14:textId="77777777" w:rsidR="003F380D" w:rsidRPr="00427FFC" w:rsidRDefault="003F380D" w:rsidP="0090488B">
            <w:pPr>
              <w:spacing w:before="0"/>
              <w:ind w:left="743"/>
              <w:jc w:val="left"/>
              <w:rPr>
                <w:i/>
                <w:sz w:val="16"/>
                <w:szCs w:val="16"/>
              </w:rPr>
            </w:pPr>
            <w:r>
              <w:rPr>
                <w:i/>
                <w:sz w:val="16"/>
                <w:szCs w:val="16"/>
              </w:rPr>
              <w:t>ano</w:t>
            </w:r>
          </w:p>
        </w:tc>
        <w:tc>
          <w:tcPr>
            <w:tcW w:w="2410" w:type="dxa"/>
            <w:vAlign w:val="center"/>
          </w:tcPr>
          <w:p w14:paraId="0E11399B"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5DBA6E8" w14:textId="77777777" w:rsidR="003F380D" w:rsidRDefault="003F380D" w:rsidP="0090488B">
            <w:pPr>
              <w:spacing w:before="0"/>
              <w:jc w:val="center"/>
              <w:rPr>
                <w:i/>
                <w:sz w:val="16"/>
                <w:szCs w:val="16"/>
              </w:rPr>
            </w:pPr>
            <w:r>
              <w:rPr>
                <w:i/>
                <w:sz w:val="16"/>
                <w:szCs w:val="16"/>
              </w:rPr>
              <w:t>0</w:t>
            </w:r>
          </w:p>
        </w:tc>
        <w:tc>
          <w:tcPr>
            <w:tcW w:w="851" w:type="dxa"/>
            <w:vAlign w:val="center"/>
          </w:tcPr>
          <w:p w14:paraId="169EE395" w14:textId="77777777" w:rsidR="003F380D" w:rsidRDefault="003F380D" w:rsidP="0090488B">
            <w:pPr>
              <w:spacing w:before="0"/>
              <w:jc w:val="center"/>
              <w:rPr>
                <w:i/>
                <w:sz w:val="16"/>
                <w:szCs w:val="16"/>
              </w:rPr>
            </w:pPr>
            <w:r>
              <w:rPr>
                <w:i/>
                <w:sz w:val="16"/>
                <w:szCs w:val="16"/>
              </w:rPr>
              <w:t>1</w:t>
            </w:r>
          </w:p>
        </w:tc>
        <w:tc>
          <w:tcPr>
            <w:tcW w:w="1276" w:type="dxa"/>
            <w:vAlign w:val="center"/>
          </w:tcPr>
          <w:p w14:paraId="688D81AD" w14:textId="77777777" w:rsidR="003F380D" w:rsidRPr="00C344F4" w:rsidRDefault="003F380D" w:rsidP="0090488B">
            <w:pPr>
              <w:spacing w:before="0"/>
              <w:jc w:val="left"/>
              <w:rPr>
                <w:i/>
                <w:sz w:val="16"/>
                <w:szCs w:val="16"/>
              </w:rPr>
            </w:pPr>
          </w:p>
        </w:tc>
      </w:tr>
      <w:tr w:rsidR="003F380D" w:rsidRPr="00C344F4" w14:paraId="3DA016F8" w14:textId="77777777" w:rsidTr="00B051ED">
        <w:trPr>
          <w:trHeight w:val="284"/>
        </w:trPr>
        <w:tc>
          <w:tcPr>
            <w:tcW w:w="4111" w:type="dxa"/>
            <w:vAlign w:val="center"/>
          </w:tcPr>
          <w:p w14:paraId="09515918" w14:textId="77777777" w:rsidR="003F380D" w:rsidRPr="00427FFC" w:rsidRDefault="003F380D" w:rsidP="0090488B">
            <w:pPr>
              <w:spacing w:before="0"/>
              <w:ind w:left="743"/>
              <w:jc w:val="left"/>
              <w:rPr>
                <w:i/>
                <w:sz w:val="16"/>
                <w:szCs w:val="16"/>
              </w:rPr>
            </w:pPr>
            <w:r>
              <w:rPr>
                <w:i/>
                <w:sz w:val="16"/>
                <w:szCs w:val="16"/>
              </w:rPr>
              <w:t>titulosPagosPontual</w:t>
            </w:r>
          </w:p>
        </w:tc>
        <w:tc>
          <w:tcPr>
            <w:tcW w:w="2410" w:type="dxa"/>
            <w:vAlign w:val="center"/>
          </w:tcPr>
          <w:p w14:paraId="10D3A4F2"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226B865F" w14:textId="77777777" w:rsidR="003F380D" w:rsidRDefault="003F380D" w:rsidP="0090488B">
            <w:pPr>
              <w:spacing w:before="0"/>
              <w:jc w:val="center"/>
              <w:rPr>
                <w:i/>
                <w:sz w:val="16"/>
                <w:szCs w:val="16"/>
              </w:rPr>
            </w:pPr>
            <w:r>
              <w:rPr>
                <w:i/>
                <w:sz w:val="16"/>
                <w:szCs w:val="16"/>
              </w:rPr>
              <w:t>0</w:t>
            </w:r>
          </w:p>
        </w:tc>
        <w:tc>
          <w:tcPr>
            <w:tcW w:w="851" w:type="dxa"/>
            <w:vAlign w:val="center"/>
          </w:tcPr>
          <w:p w14:paraId="120EB5AB" w14:textId="77777777" w:rsidR="003F380D" w:rsidRDefault="003F380D" w:rsidP="0090488B">
            <w:pPr>
              <w:spacing w:before="0"/>
              <w:jc w:val="center"/>
              <w:rPr>
                <w:i/>
                <w:sz w:val="16"/>
                <w:szCs w:val="16"/>
              </w:rPr>
            </w:pPr>
            <w:r>
              <w:rPr>
                <w:i/>
                <w:sz w:val="16"/>
                <w:szCs w:val="16"/>
              </w:rPr>
              <w:t>1</w:t>
            </w:r>
          </w:p>
        </w:tc>
        <w:tc>
          <w:tcPr>
            <w:tcW w:w="1276" w:type="dxa"/>
            <w:vAlign w:val="center"/>
          </w:tcPr>
          <w:p w14:paraId="595C1BB7" w14:textId="77777777" w:rsidR="003F380D" w:rsidRPr="00C344F4" w:rsidRDefault="003F380D" w:rsidP="0090488B">
            <w:pPr>
              <w:spacing w:before="0"/>
              <w:jc w:val="left"/>
              <w:rPr>
                <w:i/>
                <w:sz w:val="16"/>
                <w:szCs w:val="16"/>
              </w:rPr>
            </w:pPr>
          </w:p>
        </w:tc>
      </w:tr>
      <w:tr w:rsidR="003F380D" w:rsidRPr="00C344F4" w14:paraId="412A40A7" w14:textId="77777777" w:rsidTr="00B051ED">
        <w:trPr>
          <w:trHeight w:val="284"/>
        </w:trPr>
        <w:tc>
          <w:tcPr>
            <w:tcW w:w="4111" w:type="dxa"/>
            <w:vAlign w:val="center"/>
          </w:tcPr>
          <w:p w14:paraId="419DF99E" w14:textId="77777777" w:rsidR="003F380D" w:rsidRPr="00427FFC" w:rsidRDefault="003F380D" w:rsidP="0090488B">
            <w:pPr>
              <w:spacing w:before="0"/>
              <w:ind w:left="743"/>
              <w:jc w:val="left"/>
              <w:rPr>
                <w:i/>
                <w:sz w:val="16"/>
                <w:szCs w:val="16"/>
              </w:rPr>
            </w:pPr>
            <w:r>
              <w:rPr>
                <w:i/>
                <w:sz w:val="16"/>
                <w:szCs w:val="16"/>
              </w:rPr>
              <w:t>titulosPagos8A15DiasAtraso</w:t>
            </w:r>
          </w:p>
        </w:tc>
        <w:tc>
          <w:tcPr>
            <w:tcW w:w="2410" w:type="dxa"/>
            <w:vAlign w:val="center"/>
          </w:tcPr>
          <w:p w14:paraId="647DEDD9"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E1A9AA9" w14:textId="77777777" w:rsidR="003F380D" w:rsidRDefault="003F380D" w:rsidP="0090488B">
            <w:pPr>
              <w:spacing w:before="0"/>
              <w:jc w:val="center"/>
              <w:rPr>
                <w:i/>
                <w:sz w:val="16"/>
                <w:szCs w:val="16"/>
              </w:rPr>
            </w:pPr>
            <w:r>
              <w:rPr>
                <w:i/>
                <w:sz w:val="16"/>
                <w:szCs w:val="16"/>
              </w:rPr>
              <w:t>0</w:t>
            </w:r>
          </w:p>
        </w:tc>
        <w:tc>
          <w:tcPr>
            <w:tcW w:w="851" w:type="dxa"/>
            <w:vAlign w:val="center"/>
          </w:tcPr>
          <w:p w14:paraId="6DAC36C2" w14:textId="77777777" w:rsidR="003F380D" w:rsidRDefault="003F380D" w:rsidP="0090488B">
            <w:pPr>
              <w:spacing w:before="0"/>
              <w:jc w:val="center"/>
              <w:rPr>
                <w:i/>
                <w:sz w:val="16"/>
                <w:szCs w:val="16"/>
              </w:rPr>
            </w:pPr>
            <w:r>
              <w:rPr>
                <w:i/>
                <w:sz w:val="16"/>
                <w:szCs w:val="16"/>
              </w:rPr>
              <w:t>1</w:t>
            </w:r>
          </w:p>
        </w:tc>
        <w:tc>
          <w:tcPr>
            <w:tcW w:w="1276" w:type="dxa"/>
            <w:vAlign w:val="center"/>
          </w:tcPr>
          <w:p w14:paraId="02BDA9DD" w14:textId="77777777" w:rsidR="003F380D" w:rsidRPr="00C344F4" w:rsidRDefault="003F380D" w:rsidP="0090488B">
            <w:pPr>
              <w:spacing w:before="0"/>
              <w:jc w:val="left"/>
              <w:rPr>
                <w:i/>
                <w:sz w:val="16"/>
                <w:szCs w:val="16"/>
              </w:rPr>
            </w:pPr>
          </w:p>
        </w:tc>
      </w:tr>
      <w:tr w:rsidR="003F380D" w:rsidRPr="00C344F4" w14:paraId="16552C09" w14:textId="77777777" w:rsidTr="00B051ED">
        <w:trPr>
          <w:trHeight w:val="284"/>
        </w:trPr>
        <w:tc>
          <w:tcPr>
            <w:tcW w:w="4111" w:type="dxa"/>
            <w:vAlign w:val="center"/>
          </w:tcPr>
          <w:p w14:paraId="0CFF1772" w14:textId="77777777" w:rsidR="003F380D" w:rsidRPr="00427FFC" w:rsidRDefault="003F380D" w:rsidP="0090488B">
            <w:pPr>
              <w:spacing w:before="0"/>
              <w:ind w:left="743"/>
              <w:jc w:val="left"/>
              <w:rPr>
                <w:i/>
                <w:sz w:val="16"/>
                <w:szCs w:val="16"/>
              </w:rPr>
            </w:pPr>
            <w:r>
              <w:rPr>
                <w:i/>
                <w:sz w:val="16"/>
                <w:szCs w:val="16"/>
              </w:rPr>
              <w:t>titulosPagos16A30DiasAtraso</w:t>
            </w:r>
          </w:p>
        </w:tc>
        <w:tc>
          <w:tcPr>
            <w:tcW w:w="2410" w:type="dxa"/>
            <w:vAlign w:val="center"/>
          </w:tcPr>
          <w:p w14:paraId="3133338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144D7879" w14:textId="77777777" w:rsidR="003F380D" w:rsidRDefault="003F380D" w:rsidP="0090488B">
            <w:pPr>
              <w:spacing w:before="0"/>
              <w:jc w:val="center"/>
              <w:rPr>
                <w:i/>
                <w:sz w:val="16"/>
                <w:szCs w:val="16"/>
              </w:rPr>
            </w:pPr>
            <w:r>
              <w:rPr>
                <w:i/>
                <w:sz w:val="16"/>
                <w:szCs w:val="16"/>
              </w:rPr>
              <w:t>0</w:t>
            </w:r>
          </w:p>
        </w:tc>
        <w:tc>
          <w:tcPr>
            <w:tcW w:w="851" w:type="dxa"/>
            <w:vAlign w:val="center"/>
          </w:tcPr>
          <w:p w14:paraId="7B138209" w14:textId="77777777" w:rsidR="003F380D" w:rsidRDefault="003F380D" w:rsidP="0090488B">
            <w:pPr>
              <w:spacing w:before="0"/>
              <w:jc w:val="center"/>
              <w:rPr>
                <w:i/>
                <w:sz w:val="16"/>
                <w:szCs w:val="16"/>
              </w:rPr>
            </w:pPr>
            <w:r>
              <w:rPr>
                <w:i/>
                <w:sz w:val="16"/>
                <w:szCs w:val="16"/>
              </w:rPr>
              <w:t>1</w:t>
            </w:r>
          </w:p>
        </w:tc>
        <w:tc>
          <w:tcPr>
            <w:tcW w:w="1276" w:type="dxa"/>
            <w:vAlign w:val="center"/>
          </w:tcPr>
          <w:p w14:paraId="3670896F" w14:textId="77777777" w:rsidR="003F380D" w:rsidRPr="00C344F4" w:rsidRDefault="003F380D" w:rsidP="0090488B">
            <w:pPr>
              <w:spacing w:before="0"/>
              <w:jc w:val="left"/>
              <w:rPr>
                <w:i/>
                <w:sz w:val="16"/>
                <w:szCs w:val="16"/>
              </w:rPr>
            </w:pPr>
          </w:p>
        </w:tc>
      </w:tr>
      <w:tr w:rsidR="003F380D" w:rsidRPr="00C344F4" w14:paraId="5D11B9A9" w14:textId="77777777" w:rsidTr="00B051ED">
        <w:trPr>
          <w:trHeight w:val="284"/>
        </w:trPr>
        <w:tc>
          <w:tcPr>
            <w:tcW w:w="4111" w:type="dxa"/>
            <w:vAlign w:val="center"/>
          </w:tcPr>
          <w:p w14:paraId="5C871E66" w14:textId="77777777" w:rsidR="003F380D" w:rsidRDefault="003F380D" w:rsidP="0090488B">
            <w:pPr>
              <w:spacing w:before="0"/>
              <w:ind w:left="743"/>
              <w:jc w:val="left"/>
              <w:rPr>
                <w:i/>
                <w:sz w:val="16"/>
                <w:szCs w:val="16"/>
              </w:rPr>
            </w:pPr>
            <w:r>
              <w:rPr>
                <w:i/>
                <w:sz w:val="16"/>
                <w:szCs w:val="16"/>
              </w:rPr>
              <w:t>titulosPagos31A60DiasAtraso</w:t>
            </w:r>
          </w:p>
        </w:tc>
        <w:tc>
          <w:tcPr>
            <w:tcW w:w="2410" w:type="dxa"/>
            <w:vAlign w:val="center"/>
          </w:tcPr>
          <w:p w14:paraId="46A613AF"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6C4DF83D" w14:textId="77777777" w:rsidR="003F380D" w:rsidRDefault="003F380D" w:rsidP="0090488B">
            <w:pPr>
              <w:spacing w:before="0"/>
              <w:jc w:val="center"/>
              <w:rPr>
                <w:i/>
                <w:sz w:val="16"/>
                <w:szCs w:val="16"/>
              </w:rPr>
            </w:pPr>
            <w:r>
              <w:rPr>
                <w:i/>
                <w:sz w:val="16"/>
                <w:szCs w:val="16"/>
              </w:rPr>
              <w:t>0</w:t>
            </w:r>
          </w:p>
        </w:tc>
        <w:tc>
          <w:tcPr>
            <w:tcW w:w="851" w:type="dxa"/>
            <w:vAlign w:val="center"/>
          </w:tcPr>
          <w:p w14:paraId="063929EF" w14:textId="77777777" w:rsidR="003F380D" w:rsidRDefault="003F380D" w:rsidP="0090488B">
            <w:pPr>
              <w:spacing w:before="0"/>
              <w:jc w:val="center"/>
              <w:rPr>
                <w:i/>
                <w:sz w:val="16"/>
                <w:szCs w:val="16"/>
              </w:rPr>
            </w:pPr>
            <w:r>
              <w:rPr>
                <w:i/>
                <w:sz w:val="16"/>
                <w:szCs w:val="16"/>
              </w:rPr>
              <w:t>1</w:t>
            </w:r>
          </w:p>
        </w:tc>
        <w:tc>
          <w:tcPr>
            <w:tcW w:w="1276" w:type="dxa"/>
            <w:vAlign w:val="center"/>
          </w:tcPr>
          <w:p w14:paraId="5A0A6D58" w14:textId="77777777" w:rsidR="003F380D" w:rsidRPr="00C344F4" w:rsidRDefault="003F380D" w:rsidP="0090488B">
            <w:pPr>
              <w:spacing w:before="0"/>
              <w:jc w:val="left"/>
              <w:rPr>
                <w:i/>
                <w:sz w:val="16"/>
                <w:szCs w:val="16"/>
              </w:rPr>
            </w:pPr>
          </w:p>
        </w:tc>
      </w:tr>
      <w:tr w:rsidR="003F380D" w:rsidRPr="00C344F4" w14:paraId="44180D92" w14:textId="77777777" w:rsidTr="00B051ED">
        <w:trPr>
          <w:trHeight w:val="284"/>
        </w:trPr>
        <w:tc>
          <w:tcPr>
            <w:tcW w:w="4111" w:type="dxa"/>
            <w:vAlign w:val="center"/>
          </w:tcPr>
          <w:p w14:paraId="0C0C696E" w14:textId="77777777" w:rsidR="003F380D" w:rsidRDefault="003F380D" w:rsidP="0090488B">
            <w:pPr>
              <w:spacing w:before="0"/>
              <w:ind w:left="743"/>
              <w:jc w:val="left"/>
              <w:rPr>
                <w:i/>
                <w:sz w:val="16"/>
                <w:szCs w:val="16"/>
              </w:rPr>
            </w:pPr>
            <w:r>
              <w:rPr>
                <w:i/>
                <w:sz w:val="16"/>
                <w:szCs w:val="16"/>
              </w:rPr>
              <w:t>titulosPagosMais60DiasAtraso</w:t>
            </w:r>
          </w:p>
        </w:tc>
        <w:tc>
          <w:tcPr>
            <w:tcW w:w="2410" w:type="dxa"/>
            <w:vAlign w:val="center"/>
          </w:tcPr>
          <w:p w14:paraId="53355D0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13FAF7D" w14:textId="77777777" w:rsidR="003F380D" w:rsidRDefault="003F380D" w:rsidP="0090488B">
            <w:pPr>
              <w:spacing w:before="0"/>
              <w:jc w:val="center"/>
              <w:rPr>
                <w:i/>
                <w:sz w:val="16"/>
                <w:szCs w:val="16"/>
              </w:rPr>
            </w:pPr>
            <w:r>
              <w:rPr>
                <w:i/>
                <w:sz w:val="16"/>
                <w:szCs w:val="16"/>
              </w:rPr>
              <w:t>0</w:t>
            </w:r>
          </w:p>
        </w:tc>
        <w:tc>
          <w:tcPr>
            <w:tcW w:w="851" w:type="dxa"/>
            <w:vAlign w:val="center"/>
          </w:tcPr>
          <w:p w14:paraId="433C1A3D" w14:textId="77777777" w:rsidR="003F380D" w:rsidRDefault="003F380D" w:rsidP="0090488B">
            <w:pPr>
              <w:spacing w:before="0"/>
              <w:jc w:val="center"/>
              <w:rPr>
                <w:i/>
                <w:sz w:val="16"/>
                <w:szCs w:val="16"/>
              </w:rPr>
            </w:pPr>
            <w:r>
              <w:rPr>
                <w:i/>
                <w:sz w:val="16"/>
                <w:szCs w:val="16"/>
              </w:rPr>
              <w:t>1</w:t>
            </w:r>
          </w:p>
        </w:tc>
        <w:tc>
          <w:tcPr>
            <w:tcW w:w="1276" w:type="dxa"/>
            <w:vAlign w:val="center"/>
          </w:tcPr>
          <w:p w14:paraId="73C7691A" w14:textId="77777777" w:rsidR="003F380D" w:rsidRPr="00C344F4" w:rsidRDefault="003F380D" w:rsidP="0090488B">
            <w:pPr>
              <w:spacing w:before="0"/>
              <w:jc w:val="left"/>
              <w:rPr>
                <w:i/>
                <w:sz w:val="16"/>
                <w:szCs w:val="16"/>
              </w:rPr>
            </w:pPr>
          </w:p>
        </w:tc>
      </w:tr>
      <w:tr w:rsidR="003F380D" w:rsidRPr="00C344F4" w14:paraId="7C06BE4A" w14:textId="77777777" w:rsidTr="00B051ED">
        <w:trPr>
          <w:trHeight w:val="284"/>
        </w:trPr>
        <w:tc>
          <w:tcPr>
            <w:tcW w:w="4111" w:type="dxa"/>
            <w:vAlign w:val="center"/>
          </w:tcPr>
          <w:p w14:paraId="69CD6F15" w14:textId="77777777" w:rsidR="003F380D" w:rsidRDefault="003F380D" w:rsidP="0090488B">
            <w:pPr>
              <w:spacing w:before="0"/>
              <w:ind w:left="743"/>
              <w:jc w:val="left"/>
              <w:rPr>
                <w:i/>
                <w:sz w:val="16"/>
                <w:szCs w:val="16"/>
              </w:rPr>
            </w:pPr>
            <w:r>
              <w:rPr>
                <w:i/>
                <w:sz w:val="16"/>
                <w:szCs w:val="16"/>
              </w:rPr>
              <w:t>titulosPagosAVista</w:t>
            </w:r>
          </w:p>
        </w:tc>
        <w:tc>
          <w:tcPr>
            <w:tcW w:w="2410" w:type="dxa"/>
            <w:vAlign w:val="center"/>
          </w:tcPr>
          <w:p w14:paraId="092B58B1"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5EF62C88" w14:textId="77777777" w:rsidR="003F380D" w:rsidRDefault="003F380D" w:rsidP="0090488B">
            <w:pPr>
              <w:spacing w:before="0"/>
              <w:jc w:val="center"/>
              <w:rPr>
                <w:i/>
                <w:sz w:val="16"/>
                <w:szCs w:val="16"/>
              </w:rPr>
            </w:pPr>
            <w:r>
              <w:rPr>
                <w:i/>
                <w:sz w:val="16"/>
                <w:szCs w:val="16"/>
              </w:rPr>
              <w:t>0</w:t>
            </w:r>
          </w:p>
        </w:tc>
        <w:tc>
          <w:tcPr>
            <w:tcW w:w="851" w:type="dxa"/>
            <w:vAlign w:val="center"/>
          </w:tcPr>
          <w:p w14:paraId="25173A05" w14:textId="77777777" w:rsidR="003F380D" w:rsidRDefault="003F380D" w:rsidP="0090488B">
            <w:pPr>
              <w:spacing w:before="0"/>
              <w:jc w:val="center"/>
              <w:rPr>
                <w:i/>
                <w:sz w:val="16"/>
                <w:szCs w:val="16"/>
              </w:rPr>
            </w:pPr>
            <w:r>
              <w:rPr>
                <w:i/>
                <w:sz w:val="16"/>
                <w:szCs w:val="16"/>
              </w:rPr>
              <w:t>1</w:t>
            </w:r>
          </w:p>
        </w:tc>
        <w:tc>
          <w:tcPr>
            <w:tcW w:w="1276" w:type="dxa"/>
            <w:vAlign w:val="center"/>
          </w:tcPr>
          <w:p w14:paraId="071998C7" w14:textId="77777777" w:rsidR="003F380D" w:rsidRPr="00C344F4" w:rsidRDefault="003F380D" w:rsidP="0090488B">
            <w:pPr>
              <w:spacing w:before="0"/>
              <w:jc w:val="left"/>
              <w:rPr>
                <w:i/>
                <w:sz w:val="16"/>
                <w:szCs w:val="16"/>
              </w:rPr>
            </w:pPr>
          </w:p>
        </w:tc>
      </w:tr>
      <w:tr w:rsidR="003F380D" w:rsidRPr="00C344F4" w14:paraId="15BF2165" w14:textId="77777777" w:rsidTr="00B051ED">
        <w:trPr>
          <w:trHeight w:val="284"/>
        </w:trPr>
        <w:tc>
          <w:tcPr>
            <w:tcW w:w="4111" w:type="dxa"/>
            <w:vAlign w:val="center"/>
          </w:tcPr>
          <w:p w14:paraId="7C57FE22" w14:textId="583DBD46" w:rsidR="003F380D" w:rsidRDefault="003F380D" w:rsidP="00D76F60">
            <w:pPr>
              <w:spacing w:before="0"/>
              <w:ind w:left="601"/>
              <w:jc w:val="left"/>
              <w:rPr>
                <w:i/>
                <w:sz w:val="16"/>
                <w:szCs w:val="16"/>
              </w:rPr>
            </w:pPr>
            <w:r>
              <w:rPr>
                <w:i/>
                <w:sz w:val="16"/>
                <w:szCs w:val="16"/>
              </w:rPr>
              <w:t>TotalFactorings</w:t>
            </w:r>
          </w:p>
        </w:tc>
        <w:tc>
          <w:tcPr>
            <w:tcW w:w="2410" w:type="dxa"/>
            <w:vAlign w:val="center"/>
          </w:tcPr>
          <w:p w14:paraId="56BD48E6" w14:textId="77777777" w:rsidR="003F380D" w:rsidRPr="00EC15FC" w:rsidRDefault="003F380D" w:rsidP="0090488B">
            <w:pPr>
              <w:spacing w:before="0"/>
              <w:jc w:val="left"/>
              <w:rPr>
                <w:i/>
                <w:sz w:val="16"/>
                <w:szCs w:val="16"/>
              </w:rPr>
            </w:pPr>
            <w:r>
              <w:rPr>
                <w:i/>
                <w:sz w:val="16"/>
                <w:szCs w:val="16"/>
              </w:rPr>
              <w:t>PagamentosCentralTitulosQuantidade</w:t>
            </w:r>
          </w:p>
        </w:tc>
        <w:tc>
          <w:tcPr>
            <w:tcW w:w="850" w:type="dxa"/>
            <w:vAlign w:val="center"/>
          </w:tcPr>
          <w:p w14:paraId="36A284C9" w14:textId="77777777" w:rsidR="003F380D" w:rsidRDefault="003F380D" w:rsidP="0090488B">
            <w:pPr>
              <w:spacing w:before="0"/>
              <w:jc w:val="center"/>
              <w:rPr>
                <w:i/>
                <w:sz w:val="16"/>
                <w:szCs w:val="16"/>
              </w:rPr>
            </w:pPr>
            <w:r>
              <w:rPr>
                <w:i/>
                <w:sz w:val="16"/>
                <w:szCs w:val="16"/>
              </w:rPr>
              <w:t>0</w:t>
            </w:r>
          </w:p>
        </w:tc>
        <w:tc>
          <w:tcPr>
            <w:tcW w:w="851" w:type="dxa"/>
            <w:vAlign w:val="center"/>
          </w:tcPr>
          <w:p w14:paraId="13CCD5B5" w14:textId="53930C68" w:rsidR="003F380D" w:rsidRDefault="003F380D" w:rsidP="0090488B">
            <w:pPr>
              <w:spacing w:before="0"/>
              <w:jc w:val="center"/>
              <w:rPr>
                <w:i/>
                <w:sz w:val="16"/>
                <w:szCs w:val="16"/>
              </w:rPr>
            </w:pPr>
            <w:r>
              <w:rPr>
                <w:i/>
                <w:sz w:val="16"/>
                <w:szCs w:val="16"/>
              </w:rPr>
              <w:t>1</w:t>
            </w:r>
          </w:p>
        </w:tc>
        <w:tc>
          <w:tcPr>
            <w:tcW w:w="1276" w:type="dxa"/>
            <w:vAlign w:val="center"/>
          </w:tcPr>
          <w:p w14:paraId="342F4D8E" w14:textId="77777777" w:rsidR="003F380D" w:rsidRPr="00C344F4" w:rsidRDefault="003F380D" w:rsidP="0090488B">
            <w:pPr>
              <w:spacing w:before="0"/>
              <w:jc w:val="left"/>
              <w:rPr>
                <w:i/>
                <w:sz w:val="16"/>
                <w:szCs w:val="16"/>
              </w:rPr>
            </w:pPr>
          </w:p>
        </w:tc>
      </w:tr>
      <w:tr w:rsidR="003F380D" w:rsidRPr="00C344F4" w14:paraId="7FA6CC09" w14:textId="77777777" w:rsidTr="00B051ED">
        <w:trPr>
          <w:trHeight w:val="284"/>
        </w:trPr>
        <w:tc>
          <w:tcPr>
            <w:tcW w:w="4111" w:type="dxa"/>
            <w:vAlign w:val="center"/>
          </w:tcPr>
          <w:p w14:paraId="27BA377A" w14:textId="77777777" w:rsidR="003F380D" w:rsidRPr="00427FFC" w:rsidRDefault="003F380D" w:rsidP="0090488B">
            <w:pPr>
              <w:spacing w:before="0"/>
              <w:ind w:left="743"/>
              <w:jc w:val="left"/>
              <w:rPr>
                <w:i/>
                <w:sz w:val="16"/>
                <w:szCs w:val="16"/>
              </w:rPr>
            </w:pPr>
            <w:r>
              <w:rPr>
                <w:i/>
                <w:sz w:val="16"/>
                <w:szCs w:val="16"/>
              </w:rPr>
              <w:t>titulosPagosPontual</w:t>
            </w:r>
          </w:p>
        </w:tc>
        <w:tc>
          <w:tcPr>
            <w:tcW w:w="2410" w:type="dxa"/>
            <w:vAlign w:val="center"/>
          </w:tcPr>
          <w:p w14:paraId="2DEF0C14"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6AF1D0D" w14:textId="77777777" w:rsidR="003F380D" w:rsidRDefault="003F380D" w:rsidP="0090488B">
            <w:pPr>
              <w:spacing w:before="0"/>
              <w:jc w:val="center"/>
              <w:rPr>
                <w:i/>
                <w:sz w:val="16"/>
                <w:szCs w:val="16"/>
              </w:rPr>
            </w:pPr>
            <w:r>
              <w:rPr>
                <w:i/>
                <w:sz w:val="16"/>
                <w:szCs w:val="16"/>
              </w:rPr>
              <w:t>0</w:t>
            </w:r>
          </w:p>
        </w:tc>
        <w:tc>
          <w:tcPr>
            <w:tcW w:w="851" w:type="dxa"/>
            <w:vAlign w:val="center"/>
          </w:tcPr>
          <w:p w14:paraId="46FA67FE" w14:textId="77777777" w:rsidR="003F380D" w:rsidRDefault="003F380D" w:rsidP="0090488B">
            <w:pPr>
              <w:spacing w:before="0"/>
              <w:jc w:val="center"/>
              <w:rPr>
                <w:i/>
                <w:sz w:val="16"/>
                <w:szCs w:val="16"/>
              </w:rPr>
            </w:pPr>
            <w:r>
              <w:rPr>
                <w:i/>
                <w:sz w:val="16"/>
                <w:szCs w:val="16"/>
              </w:rPr>
              <w:t>1</w:t>
            </w:r>
          </w:p>
        </w:tc>
        <w:tc>
          <w:tcPr>
            <w:tcW w:w="1276" w:type="dxa"/>
            <w:vAlign w:val="center"/>
          </w:tcPr>
          <w:p w14:paraId="0F74672C" w14:textId="77777777" w:rsidR="003F380D" w:rsidRPr="00C344F4" w:rsidRDefault="003F380D" w:rsidP="0090488B">
            <w:pPr>
              <w:spacing w:before="0"/>
              <w:jc w:val="left"/>
              <w:rPr>
                <w:i/>
                <w:sz w:val="16"/>
                <w:szCs w:val="16"/>
              </w:rPr>
            </w:pPr>
          </w:p>
        </w:tc>
      </w:tr>
      <w:tr w:rsidR="003F380D" w:rsidRPr="00C344F4" w14:paraId="6F4294FD" w14:textId="77777777" w:rsidTr="00B051ED">
        <w:trPr>
          <w:trHeight w:val="284"/>
        </w:trPr>
        <w:tc>
          <w:tcPr>
            <w:tcW w:w="4111" w:type="dxa"/>
            <w:vAlign w:val="center"/>
          </w:tcPr>
          <w:p w14:paraId="3CEE794B" w14:textId="77777777" w:rsidR="003F380D" w:rsidRPr="00427FFC" w:rsidRDefault="003F380D" w:rsidP="0090488B">
            <w:pPr>
              <w:spacing w:before="0"/>
              <w:ind w:left="743"/>
              <w:jc w:val="left"/>
              <w:rPr>
                <w:i/>
                <w:sz w:val="16"/>
                <w:szCs w:val="16"/>
              </w:rPr>
            </w:pPr>
            <w:r>
              <w:rPr>
                <w:i/>
                <w:sz w:val="16"/>
                <w:szCs w:val="16"/>
              </w:rPr>
              <w:t>titulosPagos8A15DiasAtraso</w:t>
            </w:r>
          </w:p>
        </w:tc>
        <w:tc>
          <w:tcPr>
            <w:tcW w:w="2410" w:type="dxa"/>
            <w:vAlign w:val="center"/>
          </w:tcPr>
          <w:p w14:paraId="23B00E2F"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41CF60B" w14:textId="77777777" w:rsidR="003F380D" w:rsidRDefault="003F380D" w:rsidP="0090488B">
            <w:pPr>
              <w:spacing w:before="0"/>
              <w:jc w:val="center"/>
              <w:rPr>
                <w:i/>
                <w:sz w:val="16"/>
                <w:szCs w:val="16"/>
              </w:rPr>
            </w:pPr>
            <w:r>
              <w:rPr>
                <w:i/>
                <w:sz w:val="16"/>
                <w:szCs w:val="16"/>
              </w:rPr>
              <w:t>0</w:t>
            </w:r>
          </w:p>
        </w:tc>
        <w:tc>
          <w:tcPr>
            <w:tcW w:w="851" w:type="dxa"/>
            <w:vAlign w:val="center"/>
          </w:tcPr>
          <w:p w14:paraId="5617DD16" w14:textId="77777777" w:rsidR="003F380D" w:rsidRDefault="003F380D" w:rsidP="0090488B">
            <w:pPr>
              <w:spacing w:before="0"/>
              <w:jc w:val="center"/>
              <w:rPr>
                <w:i/>
                <w:sz w:val="16"/>
                <w:szCs w:val="16"/>
              </w:rPr>
            </w:pPr>
            <w:r>
              <w:rPr>
                <w:i/>
                <w:sz w:val="16"/>
                <w:szCs w:val="16"/>
              </w:rPr>
              <w:t>1</w:t>
            </w:r>
          </w:p>
        </w:tc>
        <w:tc>
          <w:tcPr>
            <w:tcW w:w="1276" w:type="dxa"/>
            <w:vAlign w:val="center"/>
          </w:tcPr>
          <w:p w14:paraId="6C896DB4" w14:textId="77777777" w:rsidR="003F380D" w:rsidRPr="00C344F4" w:rsidRDefault="003F380D" w:rsidP="0090488B">
            <w:pPr>
              <w:spacing w:before="0"/>
              <w:jc w:val="left"/>
              <w:rPr>
                <w:i/>
                <w:sz w:val="16"/>
                <w:szCs w:val="16"/>
              </w:rPr>
            </w:pPr>
          </w:p>
        </w:tc>
      </w:tr>
      <w:tr w:rsidR="003F380D" w:rsidRPr="00C344F4" w14:paraId="7792CC16" w14:textId="77777777" w:rsidTr="00B051ED">
        <w:trPr>
          <w:trHeight w:val="284"/>
        </w:trPr>
        <w:tc>
          <w:tcPr>
            <w:tcW w:w="4111" w:type="dxa"/>
            <w:vAlign w:val="center"/>
          </w:tcPr>
          <w:p w14:paraId="685A9ED3" w14:textId="77777777" w:rsidR="003F380D" w:rsidRPr="00427FFC" w:rsidRDefault="003F380D" w:rsidP="0090488B">
            <w:pPr>
              <w:spacing w:before="0"/>
              <w:ind w:left="743"/>
              <w:jc w:val="left"/>
              <w:rPr>
                <w:i/>
                <w:sz w:val="16"/>
                <w:szCs w:val="16"/>
              </w:rPr>
            </w:pPr>
            <w:r>
              <w:rPr>
                <w:i/>
                <w:sz w:val="16"/>
                <w:szCs w:val="16"/>
              </w:rPr>
              <w:t>titulosPagos16A30DiasAtraso</w:t>
            </w:r>
          </w:p>
        </w:tc>
        <w:tc>
          <w:tcPr>
            <w:tcW w:w="2410" w:type="dxa"/>
            <w:vAlign w:val="center"/>
          </w:tcPr>
          <w:p w14:paraId="778BFAA9"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501C28D1" w14:textId="77777777" w:rsidR="003F380D" w:rsidRDefault="003F380D" w:rsidP="0090488B">
            <w:pPr>
              <w:spacing w:before="0"/>
              <w:jc w:val="center"/>
              <w:rPr>
                <w:i/>
                <w:sz w:val="16"/>
                <w:szCs w:val="16"/>
              </w:rPr>
            </w:pPr>
            <w:r>
              <w:rPr>
                <w:i/>
                <w:sz w:val="16"/>
                <w:szCs w:val="16"/>
              </w:rPr>
              <w:t>0</w:t>
            </w:r>
          </w:p>
        </w:tc>
        <w:tc>
          <w:tcPr>
            <w:tcW w:w="851" w:type="dxa"/>
            <w:vAlign w:val="center"/>
          </w:tcPr>
          <w:p w14:paraId="6356CAD7" w14:textId="77777777" w:rsidR="003F380D" w:rsidRDefault="003F380D" w:rsidP="0090488B">
            <w:pPr>
              <w:spacing w:before="0"/>
              <w:jc w:val="center"/>
              <w:rPr>
                <w:i/>
                <w:sz w:val="16"/>
                <w:szCs w:val="16"/>
              </w:rPr>
            </w:pPr>
            <w:r>
              <w:rPr>
                <w:i/>
                <w:sz w:val="16"/>
                <w:szCs w:val="16"/>
              </w:rPr>
              <w:t>1</w:t>
            </w:r>
          </w:p>
        </w:tc>
        <w:tc>
          <w:tcPr>
            <w:tcW w:w="1276" w:type="dxa"/>
            <w:vAlign w:val="center"/>
          </w:tcPr>
          <w:p w14:paraId="13B0900C" w14:textId="77777777" w:rsidR="003F380D" w:rsidRPr="00C344F4" w:rsidRDefault="003F380D" w:rsidP="0090488B">
            <w:pPr>
              <w:spacing w:before="0"/>
              <w:jc w:val="left"/>
              <w:rPr>
                <w:i/>
                <w:sz w:val="16"/>
                <w:szCs w:val="16"/>
              </w:rPr>
            </w:pPr>
          </w:p>
        </w:tc>
      </w:tr>
      <w:tr w:rsidR="003F380D" w:rsidRPr="00C344F4" w14:paraId="1A27AC6C" w14:textId="77777777" w:rsidTr="00B051ED">
        <w:trPr>
          <w:trHeight w:val="284"/>
        </w:trPr>
        <w:tc>
          <w:tcPr>
            <w:tcW w:w="4111" w:type="dxa"/>
            <w:vAlign w:val="center"/>
          </w:tcPr>
          <w:p w14:paraId="55AC5CE1" w14:textId="77777777" w:rsidR="003F380D" w:rsidRDefault="003F380D" w:rsidP="0090488B">
            <w:pPr>
              <w:spacing w:before="0"/>
              <w:ind w:left="743"/>
              <w:jc w:val="left"/>
              <w:rPr>
                <w:i/>
                <w:sz w:val="16"/>
                <w:szCs w:val="16"/>
              </w:rPr>
            </w:pPr>
            <w:r>
              <w:rPr>
                <w:i/>
                <w:sz w:val="16"/>
                <w:szCs w:val="16"/>
              </w:rPr>
              <w:t>titulosPagos31A60DiasAtraso</w:t>
            </w:r>
          </w:p>
        </w:tc>
        <w:tc>
          <w:tcPr>
            <w:tcW w:w="2410" w:type="dxa"/>
            <w:vAlign w:val="center"/>
          </w:tcPr>
          <w:p w14:paraId="50740B5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0EE4D0A5" w14:textId="77777777" w:rsidR="003F380D" w:rsidRDefault="003F380D" w:rsidP="0090488B">
            <w:pPr>
              <w:spacing w:before="0"/>
              <w:jc w:val="center"/>
              <w:rPr>
                <w:i/>
                <w:sz w:val="16"/>
                <w:szCs w:val="16"/>
              </w:rPr>
            </w:pPr>
            <w:r>
              <w:rPr>
                <w:i/>
                <w:sz w:val="16"/>
                <w:szCs w:val="16"/>
              </w:rPr>
              <w:t>0</w:t>
            </w:r>
          </w:p>
        </w:tc>
        <w:tc>
          <w:tcPr>
            <w:tcW w:w="851" w:type="dxa"/>
            <w:vAlign w:val="center"/>
          </w:tcPr>
          <w:p w14:paraId="7B2505F5" w14:textId="77777777" w:rsidR="003F380D" w:rsidRDefault="003F380D" w:rsidP="0090488B">
            <w:pPr>
              <w:spacing w:before="0"/>
              <w:jc w:val="center"/>
              <w:rPr>
                <w:i/>
                <w:sz w:val="16"/>
                <w:szCs w:val="16"/>
              </w:rPr>
            </w:pPr>
            <w:r>
              <w:rPr>
                <w:i/>
                <w:sz w:val="16"/>
                <w:szCs w:val="16"/>
              </w:rPr>
              <w:t>1</w:t>
            </w:r>
          </w:p>
        </w:tc>
        <w:tc>
          <w:tcPr>
            <w:tcW w:w="1276" w:type="dxa"/>
            <w:vAlign w:val="center"/>
          </w:tcPr>
          <w:p w14:paraId="566274CC" w14:textId="77777777" w:rsidR="003F380D" w:rsidRPr="00C344F4" w:rsidRDefault="003F380D" w:rsidP="0090488B">
            <w:pPr>
              <w:spacing w:before="0"/>
              <w:jc w:val="left"/>
              <w:rPr>
                <w:i/>
                <w:sz w:val="16"/>
                <w:szCs w:val="16"/>
              </w:rPr>
            </w:pPr>
          </w:p>
        </w:tc>
      </w:tr>
      <w:tr w:rsidR="003F380D" w:rsidRPr="00C344F4" w14:paraId="01FE11F4" w14:textId="77777777" w:rsidTr="00B051ED">
        <w:trPr>
          <w:trHeight w:val="284"/>
        </w:trPr>
        <w:tc>
          <w:tcPr>
            <w:tcW w:w="4111" w:type="dxa"/>
            <w:vAlign w:val="center"/>
          </w:tcPr>
          <w:p w14:paraId="7F0E7DCD" w14:textId="77777777" w:rsidR="003F380D" w:rsidRDefault="003F380D" w:rsidP="0090488B">
            <w:pPr>
              <w:spacing w:before="0"/>
              <w:ind w:left="743"/>
              <w:jc w:val="left"/>
              <w:rPr>
                <w:i/>
                <w:sz w:val="16"/>
                <w:szCs w:val="16"/>
              </w:rPr>
            </w:pPr>
            <w:r>
              <w:rPr>
                <w:i/>
                <w:sz w:val="16"/>
                <w:szCs w:val="16"/>
              </w:rPr>
              <w:t>titulosPagosMais60DiasAtraso</w:t>
            </w:r>
          </w:p>
        </w:tc>
        <w:tc>
          <w:tcPr>
            <w:tcW w:w="2410" w:type="dxa"/>
            <w:vAlign w:val="center"/>
          </w:tcPr>
          <w:p w14:paraId="69FD281E"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2FF8F079" w14:textId="77777777" w:rsidR="003F380D" w:rsidRDefault="003F380D" w:rsidP="0090488B">
            <w:pPr>
              <w:spacing w:before="0"/>
              <w:jc w:val="center"/>
              <w:rPr>
                <w:i/>
                <w:sz w:val="16"/>
                <w:szCs w:val="16"/>
              </w:rPr>
            </w:pPr>
            <w:r>
              <w:rPr>
                <w:i/>
                <w:sz w:val="16"/>
                <w:szCs w:val="16"/>
              </w:rPr>
              <w:t>0</w:t>
            </w:r>
          </w:p>
        </w:tc>
        <w:tc>
          <w:tcPr>
            <w:tcW w:w="851" w:type="dxa"/>
            <w:vAlign w:val="center"/>
          </w:tcPr>
          <w:p w14:paraId="7C2E292C" w14:textId="77777777" w:rsidR="003F380D" w:rsidRDefault="003F380D" w:rsidP="0090488B">
            <w:pPr>
              <w:spacing w:before="0"/>
              <w:jc w:val="center"/>
              <w:rPr>
                <w:i/>
                <w:sz w:val="16"/>
                <w:szCs w:val="16"/>
              </w:rPr>
            </w:pPr>
            <w:r>
              <w:rPr>
                <w:i/>
                <w:sz w:val="16"/>
                <w:szCs w:val="16"/>
              </w:rPr>
              <w:t>1</w:t>
            </w:r>
          </w:p>
        </w:tc>
        <w:tc>
          <w:tcPr>
            <w:tcW w:w="1276" w:type="dxa"/>
            <w:vAlign w:val="center"/>
          </w:tcPr>
          <w:p w14:paraId="11EE6750" w14:textId="77777777" w:rsidR="003F380D" w:rsidRPr="00C344F4" w:rsidRDefault="003F380D" w:rsidP="0090488B">
            <w:pPr>
              <w:spacing w:before="0"/>
              <w:jc w:val="left"/>
              <w:rPr>
                <w:i/>
                <w:sz w:val="16"/>
                <w:szCs w:val="16"/>
              </w:rPr>
            </w:pPr>
          </w:p>
        </w:tc>
      </w:tr>
      <w:tr w:rsidR="003F380D" w:rsidRPr="00C344F4" w14:paraId="423AA659" w14:textId="77777777" w:rsidTr="00B051ED">
        <w:trPr>
          <w:trHeight w:val="284"/>
        </w:trPr>
        <w:tc>
          <w:tcPr>
            <w:tcW w:w="4111" w:type="dxa"/>
            <w:vAlign w:val="center"/>
          </w:tcPr>
          <w:p w14:paraId="0B035F5D" w14:textId="77777777" w:rsidR="003F380D" w:rsidRDefault="003F380D" w:rsidP="0090488B">
            <w:pPr>
              <w:spacing w:before="0"/>
              <w:ind w:left="743"/>
              <w:jc w:val="left"/>
              <w:rPr>
                <w:i/>
                <w:sz w:val="16"/>
                <w:szCs w:val="16"/>
              </w:rPr>
            </w:pPr>
            <w:r>
              <w:rPr>
                <w:i/>
                <w:sz w:val="16"/>
                <w:szCs w:val="16"/>
              </w:rPr>
              <w:t>titulosPagosAVista</w:t>
            </w:r>
          </w:p>
        </w:tc>
        <w:tc>
          <w:tcPr>
            <w:tcW w:w="2410" w:type="dxa"/>
            <w:vAlign w:val="center"/>
          </w:tcPr>
          <w:p w14:paraId="1B6E1C3A"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6A3D9255" w14:textId="77777777" w:rsidR="003F380D" w:rsidRDefault="003F380D" w:rsidP="0090488B">
            <w:pPr>
              <w:spacing w:before="0"/>
              <w:jc w:val="center"/>
              <w:rPr>
                <w:i/>
                <w:sz w:val="16"/>
                <w:szCs w:val="16"/>
              </w:rPr>
            </w:pPr>
            <w:r>
              <w:rPr>
                <w:i/>
                <w:sz w:val="16"/>
                <w:szCs w:val="16"/>
              </w:rPr>
              <w:t>0</w:t>
            </w:r>
          </w:p>
        </w:tc>
        <w:tc>
          <w:tcPr>
            <w:tcW w:w="851" w:type="dxa"/>
            <w:vAlign w:val="center"/>
          </w:tcPr>
          <w:p w14:paraId="5723BD74" w14:textId="77777777" w:rsidR="003F380D" w:rsidRDefault="003F380D" w:rsidP="0090488B">
            <w:pPr>
              <w:spacing w:before="0"/>
              <w:jc w:val="center"/>
              <w:rPr>
                <w:i/>
                <w:sz w:val="16"/>
                <w:szCs w:val="16"/>
              </w:rPr>
            </w:pPr>
            <w:r>
              <w:rPr>
                <w:i/>
                <w:sz w:val="16"/>
                <w:szCs w:val="16"/>
              </w:rPr>
              <w:t>1</w:t>
            </w:r>
          </w:p>
        </w:tc>
        <w:tc>
          <w:tcPr>
            <w:tcW w:w="1276" w:type="dxa"/>
            <w:vAlign w:val="center"/>
          </w:tcPr>
          <w:p w14:paraId="1127E2F6" w14:textId="77777777" w:rsidR="003F380D" w:rsidRPr="00C344F4" w:rsidRDefault="003F380D" w:rsidP="0090488B">
            <w:pPr>
              <w:spacing w:before="0"/>
              <w:jc w:val="left"/>
              <w:rPr>
                <w:i/>
                <w:sz w:val="16"/>
                <w:szCs w:val="16"/>
              </w:rPr>
            </w:pPr>
          </w:p>
        </w:tc>
      </w:tr>
      <w:tr w:rsidR="003F380D" w:rsidRPr="00C344F4" w14:paraId="058C236A" w14:textId="77777777" w:rsidTr="00B051ED">
        <w:trPr>
          <w:trHeight w:val="284"/>
        </w:trPr>
        <w:tc>
          <w:tcPr>
            <w:tcW w:w="4111" w:type="dxa"/>
            <w:vAlign w:val="center"/>
          </w:tcPr>
          <w:p w14:paraId="4D1EBE5A" w14:textId="77BDF46A" w:rsidR="003F380D" w:rsidRDefault="003F380D" w:rsidP="00C658EB">
            <w:pPr>
              <w:spacing w:before="0"/>
              <w:ind w:left="459"/>
              <w:jc w:val="left"/>
              <w:rPr>
                <w:i/>
                <w:sz w:val="16"/>
                <w:szCs w:val="16"/>
              </w:rPr>
            </w:pPr>
            <w:r>
              <w:rPr>
                <w:i/>
                <w:sz w:val="16"/>
                <w:szCs w:val="16"/>
              </w:rPr>
              <w:t>Estatistica</w:t>
            </w:r>
          </w:p>
        </w:tc>
        <w:tc>
          <w:tcPr>
            <w:tcW w:w="2410" w:type="dxa"/>
            <w:vAlign w:val="center"/>
          </w:tcPr>
          <w:p w14:paraId="2F797410" w14:textId="65A56C29" w:rsidR="003F380D" w:rsidRPr="00EC15FC" w:rsidRDefault="003F380D" w:rsidP="0090488B">
            <w:pPr>
              <w:spacing w:before="0"/>
              <w:jc w:val="left"/>
              <w:rPr>
                <w:i/>
                <w:sz w:val="16"/>
                <w:szCs w:val="16"/>
              </w:rPr>
            </w:pPr>
            <w:r>
              <w:rPr>
                <w:i/>
                <w:sz w:val="16"/>
                <w:szCs w:val="16"/>
              </w:rPr>
              <w:t>PagamentosCentralTitulosPercentual</w:t>
            </w:r>
          </w:p>
        </w:tc>
        <w:tc>
          <w:tcPr>
            <w:tcW w:w="850" w:type="dxa"/>
            <w:vAlign w:val="center"/>
          </w:tcPr>
          <w:p w14:paraId="61665CD5" w14:textId="77777777" w:rsidR="003F380D" w:rsidRDefault="003F380D" w:rsidP="0090488B">
            <w:pPr>
              <w:spacing w:before="0"/>
              <w:jc w:val="center"/>
              <w:rPr>
                <w:i/>
                <w:sz w:val="16"/>
                <w:szCs w:val="16"/>
              </w:rPr>
            </w:pPr>
            <w:r>
              <w:rPr>
                <w:i/>
                <w:sz w:val="16"/>
                <w:szCs w:val="16"/>
              </w:rPr>
              <w:t>0</w:t>
            </w:r>
          </w:p>
        </w:tc>
        <w:tc>
          <w:tcPr>
            <w:tcW w:w="851" w:type="dxa"/>
            <w:vAlign w:val="center"/>
          </w:tcPr>
          <w:p w14:paraId="2F043B1C" w14:textId="77777777" w:rsidR="003F380D" w:rsidRDefault="003F380D" w:rsidP="0090488B">
            <w:pPr>
              <w:spacing w:before="0"/>
              <w:jc w:val="center"/>
              <w:rPr>
                <w:i/>
                <w:sz w:val="16"/>
                <w:szCs w:val="16"/>
              </w:rPr>
            </w:pPr>
            <w:r>
              <w:rPr>
                <w:i/>
                <w:sz w:val="16"/>
                <w:szCs w:val="16"/>
              </w:rPr>
              <w:t>-1</w:t>
            </w:r>
          </w:p>
        </w:tc>
        <w:tc>
          <w:tcPr>
            <w:tcW w:w="1276" w:type="dxa"/>
            <w:vAlign w:val="center"/>
          </w:tcPr>
          <w:p w14:paraId="505C71F2" w14:textId="77777777" w:rsidR="003F380D" w:rsidRPr="00C344F4" w:rsidRDefault="003F380D" w:rsidP="0090488B">
            <w:pPr>
              <w:spacing w:before="0"/>
              <w:jc w:val="left"/>
              <w:rPr>
                <w:i/>
                <w:sz w:val="16"/>
                <w:szCs w:val="16"/>
              </w:rPr>
            </w:pPr>
          </w:p>
        </w:tc>
      </w:tr>
      <w:tr w:rsidR="003F380D" w:rsidRPr="00C344F4" w14:paraId="00E585E8" w14:textId="77777777" w:rsidTr="00B051ED">
        <w:trPr>
          <w:trHeight w:val="284"/>
        </w:trPr>
        <w:tc>
          <w:tcPr>
            <w:tcW w:w="4111" w:type="dxa"/>
            <w:vAlign w:val="center"/>
          </w:tcPr>
          <w:p w14:paraId="6C374C75" w14:textId="77777777" w:rsidR="003F380D" w:rsidRPr="00427FFC" w:rsidRDefault="003F380D" w:rsidP="00C658EB">
            <w:pPr>
              <w:spacing w:before="0"/>
              <w:ind w:left="601"/>
              <w:jc w:val="left"/>
              <w:rPr>
                <w:i/>
                <w:sz w:val="16"/>
                <w:szCs w:val="16"/>
              </w:rPr>
            </w:pPr>
            <w:r>
              <w:rPr>
                <w:i/>
                <w:sz w:val="16"/>
                <w:szCs w:val="16"/>
              </w:rPr>
              <w:t>mes</w:t>
            </w:r>
          </w:p>
        </w:tc>
        <w:tc>
          <w:tcPr>
            <w:tcW w:w="2410" w:type="dxa"/>
            <w:vAlign w:val="center"/>
          </w:tcPr>
          <w:p w14:paraId="207D1220"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792D2592" w14:textId="77777777" w:rsidR="003F380D" w:rsidRDefault="003F380D" w:rsidP="0090488B">
            <w:pPr>
              <w:spacing w:before="0"/>
              <w:jc w:val="center"/>
              <w:rPr>
                <w:i/>
                <w:sz w:val="16"/>
                <w:szCs w:val="16"/>
              </w:rPr>
            </w:pPr>
            <w:r>
              <w:rPr>
                <w:i/>
                <w:sz w:val="16"/>
                <w:szCs w:val="16"/>
              </w:rPr>
              <w:t>0</w:t>
            </w:r>
          </w:p>
        </w:tc>
        <w:tc>
          <w:tcPr>
            <w:tcW w:w="851" w:type="dxa"/>
            <w:vAlign w:val="center"/>
          </w:tcPr>
          <w:p w14:paraId="54074AF9" w14:textId="77777777" w:rsidR="003F380D" w:rsidRDefault="003F380D" w:rsidP="0090488B">
            <w:pPr>
              <w:spacing w:before="0"/>
              <w:jc w:val="center"/>
              <w:rPr>
                <w:i/>
                <w:sz w:val="16"/>
                <w:szCs w:val="16"/>
              </w:rPr>
            </w:pPr>
            <w:r>
              <w:rPr>
                <w:i/>
                <w:sz w:val="16"/>
                <w:szCs w:val="16"/>
              </w:rPr>
              <w:t>1</w:t>
            </w:r>
          </w:p>
        </w:tc>
        <w:tc>
          <w:tcPr>
            <w:tcW w:w="1276" w:type="dxa"/>
            <w:vAlign w:val="center"/>
          </w:tcPr>
          <w:p w14:paraId="36D412E4" w14:textId="77777777" w:rsidR="003F380D" w:rsidRPr="00C344F4" w:rsidRDefault="003F380D" w:rsidP="0090488B">
            <w:pPr>
              <w:spacing w:before="0"/>
              <w:jc w:val="left"/>
              <w:rPr>
                <w:i/>
                <w:sz w:val="16"/>
                <w:szCs w:val="16"/>
              </w:rPr>
            </w:pPr>
          </w:p>
        </w:tc>
      </w:tr>
      <w:tr w:rsidR="003F380D" w:rsidRPr="00C344F4" w14:paraId="79EC1C5A" w14:textId="77777777" w:rsidTr="00B051ED">
        <w:trPr>
          <w:trHeight w:val="284"/>
        </w:trPr>
        <w:tc>
          <w:tcPr>
            <w:tcW w:w="4111" w:type="dxa"/>
            <w:vAlign w:val="center"/>
          </w:tcPr>
          <w:p w14:paraId="004EB6EE" w14:textId="77777777" w:rsidR="003F380D" w:rsidRPr="00427FFC" w:rsidRDefault="003F380D" w:rsidP="00C658EB">
            <w:pPr>
              <w:spacing w:before="0"/>
              <w:ind w:left="601"/>
              <w:jc w:val="left"/>
              <w:rPr>
                <w:i/>
                <w:sz w:val="16"/>
                <w:szCs w:val="16"/>
              </w:rPr>
            </w:pPr>
            <w:r>
              <w:rPr>
                <w:i/>
                <w:sz w:val="16"/>
                <w:szCs w:val="16"/>
              </w:rPr>
              <w:t>ano</w:t>
            </w:r>
          </w:p>
        </w:tc>
        <w:tc>
          <w:tcPr>
            <w:tcW w:w="2410" w:type="dxa"/>
            <w:vAlign w:val="center"/>
          </w:tcPr>
          <w:p w14:paraId="66CC6AED"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B2F00B7" w14:textId="77777777" w:rsidR="003F380D" w:rsidRDefault="003F380D" w:rsidP="0090488B">
            <w:pPr>
              <w:spacing w:before="0"/>
              <w:jc w:val="center"/>
              <w:rPr>
                <w:i/>
                <w:sz w:val="16"/>
                <w:szCs w:val="16"/>
              </w:rPr>
            </w:pPr>
            <w:r>
              <w:rPr>
                <w:i/>
                <w:sz w:val="16"/>
                <w:szCs w:val="16"/>
              </w:rPr>
              <w:t>0</w:t>
            </w:r>
          </w:p>
        </w:tc>
        <w:tc>
          <w:tcPr>
            <w:tcW w:w="851" w:type="dxa"/>
            <w:vAlign w:val="center"/>
          </w:tcPr>
          <w:p w14:paraId="653B4F29" w14:textId="77777777" w:rsidR="003F380D" w:rsidRDefault="003F380D" w:rsidP="0090488B">
            <w:pPr>
              <w:spacing w:before="0"/>
              <w:jc w:val="center"/>
              <w:rPr>
                <w:i/>
                <w:sz w:val="16"/>
                <w:szCs w:val="16"/>
              </w:rPr>
            </w:pPr>
            <w:r>
              <w:rPr>
                <w:i/>
                <w:sz w:val="16"/>
                <w:szCs w:val="16"/>
              </w:rPr>
              <w:t>1</w:t>
            </w:r>
          </w:p>
        </w:tc>
        <w:tc>
          <w:tcPr>
            <w:tcW w:w="1276" w:type="dxa"/>
            <w:vAlign w:val="center"/>
          </w:tcPr>
          <w:p w14:paraId="2F58BA34" w14:textId="77777777" w:rsidR="003F380D" w:rsidRPr="00C344F4" w:rsidRDefault="003F380D" w:rsidP="0090488B">
            <w:pPr>
              <w:spacing w:before="0"/>
              <w:jc w:val="left"/>
              <w:rPr>
                <w:i/>
                <w:sz w:val="16"/>
                <w:szCs w:val="16"/>
              </w:rPr>
            </w:pPr>
          </w:p>
        </w:tc>
      </w:tr>
      <w:tr w:rsidR="003F380D" w:rsidRPr="00C344F4" w14:paraId="47891914" w14:textId="77777777" w:rsidTr="00B051ED">
        <w:trPr>
          <w:trHeight w:val="284"/>
        </w:trPr>
        <w:tc>
          <w:tcPr>
            <w:tcW w:w="4111" w:type="dxa"/>
            <w:vAlign w:val="center"/>
          </w:tcPr>
          <w:p w14:paraId="7208A320" w14:textId="4BE75057" w:rsidR="003F380D" w:rsidRPr="00427FFC" w:rsidRDefault="003F380D" w:rsidP="00C658EB">
            <w:pPr>
              <w:spacing w:before="0"/>
              <w:ind w:left="601"/>
              <w:jc w:val="left"/>
              <w:rPr>
                <w:i/>
                <w:sz w:val="16"/>
                <w:szCs w:val="16"/>
              </w:rPr>
            </w:pPr>
            <w:r>
              <w:rPr>
                <w:i/>
                <w:sz w:val="16"/>
                <w:szCs w:val="16"/>
              </w:rPr>
              <w:t>percentualClienteQuantidade</w:t>
            </w:r>
          </w:p>
        </w:tc>
        <w:tc>
          <w:tcPr>
            <w:tcW w:w="2410" w:type="dxa"/>
            <w:vAlign w:val="center"/>
          </w:tcPr>
          <w:p w14:paraId="5066FB55"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19C4DDB3" w14:textId="77777777" w:rsidR="003F380D" w:rsidRDefault="003F380D" w:rsidP="0090488B">
            <w:pPr>
              <w:spacing w:before="0"/>
              <w:jc w:val="center"/>
              <w:rPr>
                <w:i/>
                <w:sz w:val="16"/>
                <w:szCs w:val="16"/>
              </w:rPr>
            </w:pPr>
            <w:r>
              <w:rPr>
                <w:i/>
                <w:sz w:val="16"/>
                <w:szCs w:val="16"/>
              </w:rPr>
              <w:t>0</w:t>
            </w:r>
          </w:p>
        </w:tc>
        <w:tc>
          <w:tcPr>
            <w:tcW w:w="851" w:type="dxa"/>
            <w:vAlign w:val="center"/>
          </w:tcPr>
          <w:p w14:paraId="3079CC22" w14:textId="77777777" w:rsidR="003F380D" w:rsidRDefault="003F380D" w:rsidP="0090488B">
            <w:pPr>
              <w:spacing w:before="0"/>
              <w:jc w:val="center"/>
              <w:rPr>
                <w:i/>
                <w:sz w:val="16"/>
                <w:szCs w:val="16"/>
              </w:rPr>
            </w:pPr>
            <w:r>
              <w:rPr>
                <w:i/>
                <w:sz w:val="16"/>
                <w:szCs w:val="16"/>
              </w:rPr>
              <w:t>1</w:t>
            </w:r>
          </w:p>
        </w:tc>
        <w:tc>
          <w:tcPr>
            <w:tcW w:w="1276" w:type="dxa"/>
            <w:vAlign w:val="center"/>
          </w:tcPr>
          <w:p w14:paraId="4B98FF5B" w14:textId="77777777" w:rsidR="003F380D" w:rsidRPr="00C344F4" w:rsidRDefault="003F380D" w:rsidP="0090488B">
            <w:pPr>
              <w:spacing w:before="0"/>
              <w:jc w:val="left"/>
              <w:rPr>
                <w:i/>
                <w:sz w:val="16"/>
                <w:szCs w:val="16"/>
              </w:rPr>
            </w:pPr>
          </w:p>
        </w:tc>
      </w:tr>
      <w:tr w:rsidR="003F380D" w:rsidRPr="00C344F4" w14:paraId="32D8580F" w14:textId="77777777" w:rsidTr="00B051ED">
        <w:trPr>
          <w:trHeight w:val="284"/>
        </w:trPr>
        <w:tc>
          <w:tcPr>
            <w:tcW w:w="4111" w:type="dxa"/>
            <w:vAlign w:val="center"/>
          </w:tcPr>
          <w:p w14:paraId="7193F7FE" w14:textId="5AAE6508" w:rsidR="003F380D" w:rsidRPr="00427FFC" w:rsidRDefault="003F380D" w:rsidP="00C658EB">
            <w:pPr>
              <w:spacing w:before="0"/>
              <w:ind w:left="601"/>
              <w:jc w:val="left"/>
              <w:rPr>
                <w:i/>
                <w:sz w:val="16"/>
                <w:szCs w:val="16"/>
              </w:rPr>
            </w:pPr>
            <w:r>
              <w:rPr>
                <w:i/>
                <w:sz w:val="16"/>
                <w:szCs w:val="16"/>
              </w:rPr>
              <w:t>percentualClienteValor</w:t>
            </w:r>
          </w:p>
        </w:tc>
        <w:tc>
          <w:tcPr>
            <w:tcW w:w="2410" w:type="dxa"/>
            <w:vAlign w:val="center"/>
          </w:tcPr>
          <w:p w14:paraId="549DC269"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433808CA" w14:textId="77777777" w:rsidR="003F380D" w:rsidRDefault="003F380D" w:rsidP="0090488B">
            <w:pPr>
              <w:spacing w:before="0"/>
              <w:jc w:val="center"/>
              <w:rPr>
                <w:i/>
                <w:sz w:val="16"/>
                <w:szCs w:val="16"/>
              </w:rPr>
            </w:pPr>
            <w:r>
              <w:rPr>
                <w:i/>
                <w:sz w:val="16"/>
                <w:szCs w:val="16"/>
              </w:rPr>
              <w:t>0</w:t>
            </w:r>
          </w:p>
        </w:tc>
        <w:tc>
          <w:tcPr>
            <w:tcW w:w="851" w:type="dxa"/>
            <w:vAlign w:val="center"/>
          </w:tcPr>
          <w:p w14:paraId="57B614A2" w14:textId="77777777" w:rsidR="003F380D" w:rsidRDefault="003F380D" w:rsidP="0090488B">
            <w:pPr>
              <w:spacing w:before="0"/>
              <w:jc w:val="center"/>
              <w:rPr>
                <w:i/>
                <w:sz w:val="16"/>
                <w:szCs w:val="16"/>
              </w:rPr>
            </w:pPr>
            <w:r>
              <w:rPr>
                <w:i/>
                <w:sz w:val="16"/>
                <w:szCs w:val="16"/>
              </w:rPr>
              <w:t>1</w:t>
            </w:r>
          </w:p>
        </w:tc>
        <w:tc>
          <w:tcPr>
            <w:tcW w:w="1276" w:type="dxa"/>
            <w:vAlign w:val="center"/>
          </w:tcPr>
          <w:p w14:paraId="7F42703A" w14:textId="77777777" w:rsidR="003F380D" w:rsidRPr="00C344F4" w:rsidRDefault="003F380D" w:rsidP="0090488B">
            <w:pPr>
              <w:spacing w:before="0"/>
              <w:jc w:val="left"/>
              <w:rPr>
                <w:i/>
                <w:sz w:val="16"/>
                <w:szCs w:val="16"/>
              </w:rPr>
            </w:pPr>
          </w:p>
        </w:tc>
      </w:tr>
      <w:tr w:rsidR="003F380D" w:rsidRPr="00C344F4" w14:paraId="0EA97EFA" w14:textId="77777777" w:rsidTr="00B051ED">
        <w:trPr>
          <w:trHeight w:val="284"/>
        </w:trPr>
        <w:tc>
          <w:tcPr>
            <w:tcW w:w="4111" w:type="dxa"/>
            <w:vAlign w:val="center"/>
          </w:tcPr>
          <w:p w14:paraId="30B6FC03" w14:textId="563BFB05" w:rsidR="003F380D" w:rsidRPr="00427FFC" w:rsidRDefault="003F380D" w:rsidP="00C658EB">
            <w:pPr>
              <w:spacing w:before="0"/>
              <w:ind w:left="601"/>
              <w:jc w:val="left"/>
              <w:rPr>
                <w:i/>
                <w:sz w:val="16"/>
                <w:szCs w:val="16"/>
              </w:rPr>
            </w:pPr>
            <w:r>
              <w:rPr>
                <w:i/>
                <w:sz w:val="16"/>
                <w:szCs w:val="16"/>
              </w:rPr>
              <w:t>percentualOutrasFactoringsQuantidade</w:t>
            </w:r>
          </w:p>
        </w:tc>
        <w:tc>
          <w:tcPr>
            <w:tcW w:w="2410" w:type="dxa"/>
            <w:vAlign w:val="center"/>
          </w:tcPr>
          <w:p w14:paraId="76EEBA48"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F6D4907" w14:textId="77777777" w:rsidR="003F380D" w:rsidRDefault="003F380D" w:rsidP="0090488B">
            <w:pPr>
              <w:spacing w:before="0"/>
              <w:jc w:val="center"/>
              <w:rPr>
                <w:i/>
                <w:sz w:val="16"/>
                <w:szCs w:val="16"/>
              </w:rPr>
            </w:pPr>
            <w:r>
              <w:rPr>
                <w:i/>
                <w:sz w:val="16"/>
                <w:szCs w:val="16"/>
              </w:rPr>
              <w:t>0</w:t>
            </w:r>
          </w:p>
        </w:tc>
        <w:tc>
          <w:tcPr>
            <w:tcW w:w="851" w:type="dxa"/>
            <w:vAlign w:val="center"/>
          </w:tcPr>
          <w:p w14:paraId="5E976888" w14:textId="77777777" w:rsidR="003F380D" w:rsidRDefault="003F380D" w:rsidP="0090488B">
            <w:pPr>
              <w:spacing w:before="0"/>
              <w:jc w:val="center"/>
              <w:rPr>
                <w:i/>
                <w:sz w:val="16"/>
                <w:szCs w:val="16"/>
              </w:rPr>
            </w:pPr>
            <w:r>
              <w:rPr>
                <w:i/>
                <w:sz w:val="16"/>
                <w:szCs w:val="16"/>
              </w:rPr>
              <w:t>1</w:t>
            </w:r>
          </w:p>
        </w:tc>
        <w:tc>
          <w:tcPr>
            <w:tcW w:w="1276" w:type="dxa"/>
            <w:vAlign w:val="center"/>
          </w:tcPr>
          <w:p w14:paraId="7192252F" w14:textId="77777777" w:rsidR="003F380D" w:rsidRPr="00C344F4" w:rsidRDefault="003F380D" w:rsidP="0090488B">
            <w:pPr>
              <w:spacing w:before="0"/>
              <w:jc w:val="left"/>
              <w:rPr>
                <w:i/>
                <w:sz w:val="16"/>
                <w:szCs w:val="16"/>
              </w:rPr>
            </w:pPr>
          </w:p>
        </w:tc>
      </w:tr>
      <w:tr w:rsidR="003F380D" w:rsidRPr="00C344F4" w14:paraId="0B8E23A6" w14:textId="77777777" w:rsidTr="00B051ED">
        <w:trPr>
          <w:trHeight w:val="284"/>
        </w:trPr>
        <w:tc>
          <w:tcPr>
            <w:tcW w:w="4111" w:type="dxa"/>
            <w:vAlign w:val="center"/>
          </w:tcPr>
          <w:p w14:paraId="1778FCE3" w14:textId="3A341C3B" w:rsidR="003F380D" w:rsidRDefault="003F380D" w:rsidP="00C658EB">
            <w:pPr>
              <w:spacing w:before="0"/>
              <w:ind w:left="601"/>
              <w:jc w:val="left"/>
              <w:rPr>
                <w:i/>
                <w:sz w:val="16"/>
                <w:szCs w:val="16"/>
              </w:rPr>
            </w:pPr>
            <w:r>
              <w:rPr>
                <w:i/>
                <w:sz w:val="16"/>
                <w:szCs w:val="16"/>
              </w:rPr>
              <w:t>percentualOutrasFactoringsValor</w:t>
            </w:r>
          </w:p>
        </w:tc>
        <w:tc>
          <w:tcPr>
            <w:tcW w:w="2410" w:type="dxa"/>
            <w:vAlign w:val="center"/>
          </w:tcPr>
          <w:p w14:paraId="178A4F8F"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301AD22E" w14:textId="77777777" w:rsidR="003F380D" w:rsidRDefault="003F380D" w:rsidP="0090488B">
            <w:pPr>
              <w:spacing w:before="0"/>
              <w:jc w:val="center"/>
              <w:rPr>
                <w:i/>
                <w:sz w:val="16"/>
                <w:szCs w:val="16"/>
              </w:rPr>
            </w:pPr>
            <w:r>
              <w:rPr>
                <w:i/>
                <w:sz w:val="16"/>
                <w:szCs w:val="16"/>
              </w:rPr>
              <w:t>0</w:t>
            </w:r>
          </w:p>
        </w:tc>
        <w:tc>
          <w:tcPr>
            <w:tcW w:w="851" w:type="dxa"/>
            <w:vAlign w:val="center"/>
          </w:tcPr>
          <w:p w14:paraId="0FFDEF27" w14:textId="77777777" w:rsidR="003F380D" w:rsidRDefault="003F380D" w:rsidP="0090488B">
            <w:pPr>
              <w:spacing w:before="0"/>
              <w:jc w:val="center"/>
              <w:rPr>
                <w:i/>
                <w:sz w:val="16"/>
                <w:szCs w:val="16"/>
              </w:rPr>
            </w:pPr>
            <w:r>
              <w:rPr>
                <w:i/>
                <w:sz w:val="16"/>
                <w:szCs w:val="16"/>
              </w:rPr>
              <w:t>1</w:t>
            </w:r>
          </w:p>
        </w:tc>
        <w:tc>
          <w:tcPr>
            <w:tcW w:w="1276" w:type="dxa"/>
            <w:vAlign w:val="center"/>
          </w:tcPr>
          <w:p w14:paraId="1BCC66BD" w14:textId="77777777" w:rsidR="003F380D" w:rsidRPr="00C344F4" w:rsidRDefault="003F380D" w:rsidP="0090488B">
            <w:pPr>
              <w:spacing w:before="0"/>
              <w:jc w:val="left"/>
              <w:rPr>
                <w:i/>
                <w:sz w:val="16"/>
                <w:szCs w:val="16"/>
              </w:rPr>
            </w:pPr>
          </w:p>
        </w:tc>
      </w:tr>
      <w:tr w:rsidR="003F380D" w:rsidRPr="00C344F4" w14:paraId="1D0B8F74" w14:textId="77777777" w:rsidTr="00B051ED">
        <w:trPr>
          <w:trHeight w:val="284"/>
        </w:trPr>
        <w:tc>
          <w:tcPr>
            <w:tcW w:w="4111" w:type="dxa"/>
            <w:vAlign w:val="center"/>
          </w:tcPr>
          <w:p w14:paraId="66FA599D" w14:textId="36CC7B05" w:rsidR="003F380D" w:rsidRDefault="003F380D" w:rsidP="00C658EB">
            <w:pPr>
              <w:spacing w:before="0"/>
              <w:ind w:left="601"/>
              <w:jc w:val="left"/>
              <w:rPr>
                <w:i/>
                <w:sz w:val="16"/>
                <w:szCs w:val="16"/>
              </w:rPr>
            </w:pPr>
            <w:r>
              <w:rPr>
                <w:i/>
                <w:sz w:val="16"/>
                <w:szCs w:val="16"/>
              </w:rPr>
              <w:t>quantidadeOutrasFactorings</w:t>
            </w:r>
          </w:p>
        </w:tc>
        <w:tc>
          <w:tcPr>
            <w:tcW w:w="2410" w:type="dxa"/>
            <w:vAlign w:val="center"/>
          </w:tcPr>
          <w:p w14:paraId="2D4CD2B9" w14:textId="77777777" w:rsidR="003F380D" w:rsidRDefault="003F380D" w:rsidP="0090488B">
            <w:pPr>
              <w:spacing w:before="0"/>
              <w:jc w:val="left"/>
              <w:rPr>
                <w:i/>
                <w:sz w:val="16"/>
                <w:szCs w:val="16"/>
              </w:rPr>
            </w:pPr>
            <w:r w:rsidRPr="00EC15FC">
              <w:rPr>
                <w:i/>
                <w:sz w:val="16"/>
                <w:szCs w:val="16"/>
              </w:rPr>
              <w:t>Integer</w:t>
            </w:r>
          </w:p>
        </w:tc>
        <w:tc>
          <w:tcPr>
            <w:tcW w:w="850" w:type="dxa"/>
            <w:vAlign w:val="center"/>
          </w:tcPr>
          <w:p w14:paraId="773CD241" w14:textId="77777777" w:rsidR="003F380D" w:rsidRDefault="003F380D" w:rsidP="0090488B">
            <w:pPr>
              <w:spacing w:before="0"/>
              <w:jc w:val="center"/>
              <w:rPr>
                <w:i/>
                <w:sz w:val="16"/>
                <w:szCs w:val="16"/>
              </w:rPr>
            </w:pPr>
            <w:r>
              <w:rPr>
                <w:i/>
                <w:sz w:val="16"/>
                <w:szCs w:val="16"/>
              </w:rPr>
              <w:t>0</w:t>
            </w:r>
          </w:p>
        </w:tc>
        <w:tc>
          <w:tcPr>
            <w:tcW w:w="851" w:type="dxa"/>
            <w:vAlign w:val="center"/>
          </w:tcPr>
          <w:p w14:paraId="735AF9A7" w14:textId="77777777" w:rsidR="003F380D" w:rsidRDefault="003F380D" w:rsidP="0090488B">
            <w:pPr>
              <w:spacing w:before="0"/>
              <w:jc w:val="center"/>
              <w:rPr>
                <w:i/>
                <w:sz w:val="16"/>
                <w:szCs w:val="16"/>
              </w:rPr>
            </w:pPr>
            <w:r>
              <w:rPr>
                <w:i/>
                <w:sz w:val="16"/>
                <w:szCs w:val="16"/>
              </w:rPr>
              <w:t>1</w:t>
            </w:r>
          </w:p>
        </w:tc>
        <w:tc>
          <w:tcPr>
            <w:tcW w:w="1276" w:type="dxa"/>
            <w:vAlign w:val="center"/>
          </w:tcPr>
          <w:p w14:paraId="04286732" w14:textId="77777777" w:rsidR="003F380D" w:rsidRPr="00C344F4" w:rsidRDefault="003F380D" w:rsidP="0090488B">
            <w:pPr>
              <w:spacing w:before="0"/>
              <w:jc w:val="left"/>
              <w:rPr>
                <w:i/>
                <w:sz w:val="16"/>
                <w:szCs w:val="16"/>
              </w:rPr>
            </w:pPr>
          </w:p>
        </w:tc>
      </w:tr>
      <w:tr w:rsidR="003F380D" w:rsidRPr="00C344F4" w14:paraId="7FAB479B" w14:textId="77777777" w:rsidTr="00B051ED">
        <w:trPr>
          <w:trHeight w:val="284"/>
        </w:trPr>
        <w:tc>
          <w:tcPr>
            <w:tcW w:w="4111" w:type="dxa"/>
            <w:vAlign w:val="center"/>
          </w:tcPr>
          <w:p w14:paraId="5B98B72E" w14:textId="77777777" w:rsidR="003F380D" w:rsidRPr="00B72F7A" w:rsidRDefault="003F380D" w:rsidP="0090488B">
            <w:pPr>
              <w:spacing w:before="0"/>
              <w:ind w:left="459"/>
              <w:jc w:val="left"/>
              <w:rPr>
                <w:i/>
                <w:sz w:val="16"/>
                <w:szCs w:val="16"/>
              </w:rPr>
            </w:pPr>
            <w:r w:rsidRPr="00B72F7A">
              <w:rPr>
                <w:i/>
                <w:sz w:val="16"/>
                <w:szCs w:val="16"/>
              </w:rPr>
              <w:t>Mensagem</w:t>
            </w:r>
          </w:p>
        </w:tc>
        <w:tc>
          <w:tcPr>
            <w:tcW w:w="2410" w:type="dxa"/>
            <w:vAlign w:val="center"/>
          </w:tcPr>
          <w:p w14:paraId="0CB8488A" w14:textId="77777777" w:rsidR="003F380D" w:rsidRDefault="003F380D" w:rsidP="0090488B">
            <w:pPr>
              <w:spacing w:before="0"/>
              <w:jc w:val="left"/>
              <w:rPr>
                <w:i/>
                <w:sz w:val="16"/>
                <w:szCs w:val="16"/>
              </w:rPr>
            </w:pPr>
            <w:r>
              <w:rPr>
                <w:i/>
                <w:sz w:val="16"/>
                <w:szCs w:val="16"/>
              </w:rPr>
              <w:t>Mensagem</w:t>
            </w:r>
          </w:p>
        </w:tc>
        <w:tc>
          <w:tcPr>
            <w:tcW w:w="850" w:type="dxa"/>
            <w:vAlign w:val="center"/>
          </w:tcPr>
          <w:p w14:paraId="14C38E08" w14:textId="77777777" w:rsidR="003F380D" w:rsidRDefault="003F380D" w:rsidP="0090488B">
            <w:pPr>
              <w:spacing w:before="0"/>
              <w:jc w:val="center"/>
              <w:rPr>
                <w:i/>
                <w:sz w:val="16"/>
                <w:szCs w:val="16"/>
              </w:rPr>
            </w:pPr>
            <w:r>
              <w:rPr>
                <w:i/>
                <w:sz w:val="16"/>
                <w:szCs w:val="16"/>
              </w:rPr>
              <w:t>0</w:t>
            </w:r>
          </w:p>
        </w:tc>
        <w:tc>
          <w:tcPr>
            <w:tcW w:w="851" w:type="dxa"/>
            <w:vAlign w:val="center"/>
          </w:tcPr>
          <w:p w14:paraId="2D2C8FB7" w14:textId="77777777" w:rsidR="003F380D" w:rsidRDefault="003F380D" w:rsidP="0090488B">
            <w:pPr>
              <w:spacing w:before="0"/>
              <w:jc w:val="center"/>
              <w:rPr>
                <w:i/>
                <w:sz w:val="16"/>
                <w:szCs w:val="16"/>
              </w:rPr>
            </w:pPr>
            <w:r>
              <w:rPr>
                <w:i/>
                <w:sz w:val="16"/>
                <w:szCs w:val="16"/>
              </w:rPr>
              <w:t>1</w:t>
            </w:r>
          </w:p>
        </w:tc>
        <w:tc>
          <w:tcPr>
            <w:tcW w:w="1276" w:type="dxa"/>
            <w:vAlign w:val="center"/>
          </w:tcPr>
          <w:p w14:paraId="21922BE9" w14:textId="77777777" w:rsidR="003F380D" w:rsidRPr="00C344F4" w:rsidRDefault="003F380D" w:rsidP="0090488B">
            <w:pPr>
              <w:spacing w:before="0"/>
              <w:jc w:val="left"/>
              <w:rPr>
                <w:i/>
                <w:sz w:val="16"/>
                <w:szCs w:val="16"/>
              </w:rPr>
            </w:pPr>
          </w:p>
        </w:tc>
      </w:tr>
      <w:tr w:rsidR="003F380D" w:rsidRPr="00C344F4" w14:paraId="1A5D6CEF" w14:textId="77777777" w:rsidTr="00B051ED">
        <w:trPr>
          <w:trHeight w:val="284"/>
        </w:trPr>
        <w:tc>
          <w:tcPr>
            <w:tcW w:w="4111" w:type="dxa"/>
            <w:vAlign w:val="center"/>
          </w:tcPr>
          <w:p w14:paraId="68E70DD3" w14:textId="77777777" w:rsidR="003F380D" w:rsidRPr="00427FFC" w:rsidRDefault="003F380D" w:rsidP="0090488B">
            <w:pPr>
              <w:spacing w:before="0"/>
              <w:ind w:left="601"/>
              <w:jc w:val="left"/>
              <w:rPr>
                <w:i/>
                <w:sz w:val="16"/>
                <w:szCs w:val="16"/>
              </w:rPr>
            </w:pPr>
            <w:r>
              <w:rPr>
                <w:i/>
                <w:sz w:val="16"/>
                <w:szCs w:val="16"/>
              </w:rPr>
              <w:t>texto</w:t>
            </w:r>
          </w:p>
        </w:tc>
        <w:tc>
          <w:tcPr>
            <w:tcW w:w="2410" w:type="dxa"/>
            <w:vAlign w:val="center"/>
          </w:tcPr>
          <w:p w14:paraId="030A560F" w14:textId="77777777" w:rsidR="003F380D" w:rsidRDefault="003F380D" w:rsidP="0090488B">
            <w:pPr>
              <w:spacing w:before="0"/>
              <w:jc w:val="left"/>
              <w:rPr>
                <w:i/>
                <w:sz w:val="16"/>
                <w:szCs w:val="16"/>
              </w:rPr>
            </w:pPr>
            <w:r>
              <w:rPr>
                <w:i/>
                <w:sz w:val="16"/>
                <w:szCs w:val="16"/>
              </w:rPr>
              <w:t>String</w:t>
            </w:r>
          </w:p>
        </w:tc>
        <w:tc>
          <w:tcPr>
            <w:tcW w:w="850" w:type="dxa"/>
            <w:vAlign w:val="center"/>
          </w:tcPr>
          <w:p w14:paraId="3E944156" w14:textId="77777777" w:rsidR="003F380D" w:rsidRDefault="003F380D" w:rsidP="0090488B">
            <w:pPr>
              <w:spacing w:before="0"/>
              <w:jc w:val="center"/>
              <w:rPr>
                <w:i/>
                <w:sz w:val="16"/>
                <w:szCs w:val="16"/>
              </w:rPr>
            </w:pPr>
            <w:r>
              <w:rPr>
                <w:i/>
                <w:sz w:val="16"/>
                <w:szCs w:val="16"/>
              </w:rPr>
              <w:t>0</w:t>
            </w:r>
          </w:p>
        </w:tc>
        <w:tc>
          <w:tcPr>
            <w:tcW w:w="851" w:type="dxa"/>
            <w:vAlign w:val="center"/>
          </w:tcPr>
          <w:p w14:paraId="589B4973" w14:textId="77777777" w:rsidR="003F380D" w:rsidRDefault="003F380D" w:rsidP="0090488B">
            <w:pPr>
              <w:spacing w:before="0"/>
              <w:jc w:val="center"/>
              <w:rPr>
                <w:i/>
                <w:sz w:val="16"/>
                <w:szCs w:val="16"/>
              </w:rPr>
            </w:pPr>
            <w:r>
              <w:rPr>
                <w:i/>
                <w:sz w:val="16"/>
                <w:szCs w:val="16"/>
              </w:rPr>
              <w:t>1</w:t>
            </w:r>
          </w:p>
        </w:tc>
        <w:tc>
          <w:tcPr>
            <w:tcW w:w="1276" w:type="dxa"/>
            <w:vAlign w:val="center"/>
          </w:tcPr>
          <w:p w14:paraId="585D9D03" w14:textId="77777777" w:rsidR="003F380D" w:rsidRPr="00C344F4" w:rsidRDefault="003F380D" w:rsidP="0090488B">
            <w:pPr>
              <w:spacing w:before="0"/>
              <w:jc w:val="left"/>
              <w:rPr>
                <w:i/>
                <w:sz w:val="16"/>
                <w:szCs w:val="16"/>
              </w:rPr>
            </w:pPr>
          </w:p>
        </w:tc>
      </w:tr>
      <w:tr w:rsidR="003F380D" w:rsidRPr="00C344F4" w14:paraId="520AF41E" w14:textId="77777777" w:rsidTr="00B051ED">
        <w:trPr>
          <w:trHeight w:val="284"/>
        </w:trPr>
        <w:tc>
          <w:tcPr>
            <w:tcW w:w="4111" w:type="dxa"/>
            <w:vAlign w:val="center"/>
          </w:tcPr>
          <w:p w14:paraId="785AE910" w14:textId="77777777" w:rsidR="003F380D" w:rsidRPr="00B72F7A" w:rsidRDefault="003F380D" w:rsidP="00C658EB">
            <w:pPr>
              <w:spacing w:before="0"/>
              <w:ind w:left="318"/>
              <w:jc w:val="left"/>
              <w:rPr>
                <w:i/>
                <w:sz w:val="16"/>
                <w:szCs w:val="16"/>
              </w:rPr>
            </w:pPr>
            <w:r w:rsidRPr="00C658EB">
              <w:rPr>
                <w:sz w:val="16"/>
                <w:szCs w:val="16"/>
              </w:rPr>
              <w:t>Mensagem</w:t>
            </w:r>
          </w:p>
        </w:tc>
        <w:tc>
          <w:tcPr>
            <w:tcW w:w="2410" w:type="dxa"/>
            <w:vAlign w:val="center"/>
          </w:tcPr>
          <w:p w14:paraId="52AC0B9D" w14:textId="77777777" w:rsidR="003F380D" w:rsidRDefault="003F380D" w:rsidP="0090488B">
            <w:pPr>
              <w:spacing w:before="0"/>
              <w:jc w:val="left"/>
              <w:rPr>
                <w:i/>
                <w:sz w:val="16"/>
                <w:szCs w:val="16"/>
              </w:rPr>
            </w:pPr>
            <w:r>
              <w:rPr>
                <w:i/>
                <w:sz w:val="16"/>
                <w:szCs w:val="16"/>
              </w:rPr>
              <w:t>Mensagem</w:t>
            </w:r>
          </w:p>
        </w:tc>
        <w:tc>
          <w:tcPr>
            <w:tcW w:w="850" w:type="dxa"/>
            <w:vAlign w:val="center"/>
          </w:tcPr>
          <w:p w14:paraId="2D46692B" w14:textId="77777777" w:rsidR="003F380D" w:rsidRDefault="003F380D" w:rsidP="0090488B">
            <w:pPr>
              <w:spacing w:before="0"/>
              <w:jc w:val="center"/>
              <w:rPr>
                <w:i/>
                <w:sz w:val="16"/>
                <w:szCs w:val="16"/>
              </w:rPr>
            </w:pPr>
            <w:r>
              <w:rPr>
                <w:i/>
                <w:sz w:val="16"/>
                <w:szCs w:val="16"/>
              </w:rPr>
              <w:t>0</w:t>
            </w:r>
          </w:p>
        </w:tc>
        <w:tc>
          <w:tcPr>
            <w:tcW w:w="851" w:type="dxa"/>
            <w:vAlign w:val="center"/>
          </w:tcPr>
          <w:p w14:paraId="013D5604" w14:textId="77777777" w:rsidR="003F380D" w:rsidRDefault="003F380D" w:rsidP="0090488B">
            <w:pPr>
              <w:spacing w:before="0"/>
              <w:jc w:val="center"/>
              <w:rPr>
                <w:i/>
                <w:sz w:val="16"/>
                <w:szCs w:val="16"/>
              </w:rPr>
            </w:pPr>
            <w:r>
              <w:rPr>
                <w:i/>
                <w:sz w:val="16"/>
                <w:szCs w:val="16"/>
              </w:rPr>
              <w:t>1</w:t>
            </w:r>
          </w:p>
        </w:tc>
        <w:tc>
          <w:tcPr>
            <w:tcW w:w="1276" w:type="dxa"/>
            <w:vAlign w:val="center"/>
          </w:tcPr>
          <w:p w14:paraId="29197E31" w14:textId="77777777" w:rsidR="003F380D" w:rsidRPr="00C344F4" w:rsidRDefault="003F380D" w:rsidP="0090488B">
            <w:pPr>
              <w:spacing w:before="0"/>
              <w:jc w:val="left"/>
              <w:rPr>
                <w:i/>
                <w:sz w:val="16"/>
                <w:szCs w:val="16"/>
              </w:rPr>
            </w:pPr>
          </w:p>
        </w:tc>
      </w:tr>
      <w:tr w:rsidR="003F380D" w:rsidRPr="00C344F4" w14:paraId="4420B9D3" w14:textId="77777777" w:rsidTr="00B051ED">
        <w:trPr>
          <w:trHeight w:val="284"/>
        </w:trPr>
        <w:tc>
          <w:tcPr>
            <w:tcW w:w="4111" w:type="dxa"/>
            <w:vAlign w:val="center"/>
          </w:tcPr>
          <w:p w14:paraId="094411D5" w14:textId="77777777" w:rsidR="003F380D" w:rsidRPr="00427FFC" w:rsidRDefault="003F380D" w:rsidP="00C658EB">
            <w:pPr>
              <w:spacing w:before="0"/>
              <w:ind w:left="459"/>
              <w:jc w:val="left"/>
              <w:rPr>
                <w:i/>
                <w:sz w:val="16"/>
                <w:szCs w:val="16"/>
              </w:rPr>
            </w:pPr>
            <w:r>
              <w:rPr>
                <w:i/>
                <w:sz w:val="16"/>
                <w:szCs w:val="16"/>
              </w:rPr>
              <w:t>texto</w:t>
            </w:r>
          </w:p>
        </w:tc>
        <w:tc>
          <w:tcPr>
            <w:tcW w:w="2410" w:type="dxa"/>
            <w:vAlign w:val="center"/>
          </w:tcPr>
          <w:p w14:paraId="136CDBF8" w14:textId="77777777" w:rsidR="003F380D" w:rsidRDefault="003F380D" w:rsidP="0090488B">
            <w:pPr>
              <w:spacing w:before="0"/>
              <w:jc w:val="left"/>
              <w:rPr>
                <w:i/>
                <w:sz w:val="16"/>
                <w:szCs w:val="16"/>
              </w:rPr>
            </w:pPr>
            <w:r>
              <w:rPr>
                <w:i/>
                <w:sz w:val="16"/>
                <w:szCs w:val="16"/>
              </w:rPr>
              <w:t>String</w:t>
            </w:r>
          </w:p>
        </w:tc>
        <w:tc>
          <w:tcPr>
            <w:tcW w:w="850" w:type="dxa"/>
            <w:vAlign w:val="center"/>
          </w:tcPr>
          <w:p w14:paraId="523F666D" w14:textId="77777777" w:rsidR="003F380D" w:rsidRDefault="003F380D" w:rsidP="0090488B">
            <w:pPr>
              <w:spacing w:before="0"/>
              <w:jc w:val="center"/>
              <w:rPr>
                <w:i/>
                <w:sz w:val="16"/>
                <w:szCs w:val="16"/>
              </w:rPr>
            </w:pPr>
            <w:r>
              <w:rPr>
                <w:i/>
                <w:sz w:val="16"/>
                <w:szCs w:val="16"/>
              </w:rPr>
              <w:t>0</w:t>
            </w:r>
          </w:p>
        </w:tc>
        <w:tc>
          <w:tcPr>
            <w:tcW w:w="851" w:type="dxa"/>
            <w:vAlign w:val="center"/>
          </w:tcPr>
          <w:p w14:paraId="65493950" w14:textId="77777777" w:rsidR="003F380D" w:rsidRDefault="003F380D" w:rsidP="0090488B">
            <w:pPr>
              <w:spacing w:before="0"/>
              <w:jc w:val="center"/>
              <w:rPr>
                <w:i/>
                <w:sz w:val="16"/>
                <w:szCs w:val="16"/>
              </w:rPr>
            </w:pPr>
            <w:r>
              <w:rPr>
                <w:i/>
                <w:sz w:val="16"/>
                <w:szCs w:val="16"/>
              </w:rPr>
              <w:t>1</w:t>
            </w:r>
          </w:p>
        </w:tc>
        <w:tc>
          <w:tcPr>
            <w:tcW w:w="1276" w:type="dxa"/>
            <w:vAlign w:val="center"/>
          </w:tcPr>
          <w:p w14:paraId="4528AA79" w14:textId="77777777" w:rsidR="003F380D" w:rsidRPr="00C344F4" w:rsidRDefault="003F380D" w:rsidP="0090488B">
            <w:pPr>
              <w:spacing w:before="0"/>
              <w:jc w:val="left"/>
              <w:rPr>
                <w:i/>
                <w:sz w:val="16"/>
                <w:szCs w:val="16"/>
              </w:rPr>
            </w:pPr>
          </w:p>
        </w:tc>
      </w:tr>
    </w:tbl>
    <w:p w14:paraId="52E1BF1E" w14:textId="77777777" w:rsidR="00CD7879" w:rsidRDefault="00CD7879" w:rsidP="00B70DF3">
      <w:pPr>
        <w:rPr>
          <w:b/>
        </w:rPr>
      </w:pPr>
    </w:p>
    <w:p w14:paraId="5FA47EC4" w14:textId="77777777" w:rsidR="00267871" w:rsidRDefault="00267871" w:rsidP="00B70DF3">
      <w:pPr>
        <w:rPr>
          <w:b/>
        </w:rPr>
      </w:pPr>
    </w:p>
    <w:p w14:paraId="01519A9E" w14:textId="1E982B88" w:rsidR="005E40B4" w:rsidRPr="00C344F4" w:rsidRDefault="005E40B4" w:rsidP="00AD713A">
      <w:pPr>
        <w:pStyle w:val="Ttulo2"/>
      </w:pPr>
      <w:bookmarkStart w:id="12" w:name="_Toc386449250"/>
      <w:bookmarkStart w:id="13" w:name="_Toc216577643"/>
      <w:r w:rsidRPr="00C344F4">
        <w:t>Erros/Exceções</w:t>
      </w:r>
      <w:bookmarkEnd w:id="12"/>
    </w:p>
    <w:p w14:paraId="1F0E5002" w14:textId="3FAB6408" w:rsidR="005E40B4" w:rsidRPr="00C344F4" w:rsidRDefault="003C7503" w:rsidP="003C7503">
      <w:pPr>
        <w:pStyle w:val="Comentarios"/>
        <w:rPr>
          <w:rFonts w:cstheme="minorHAnsi"/>
          <w:i w:val="0"/>
          <w:color w:val="auto"/>
          <w:szCs w:val="20"/>
          <w:lang w:eastAsia="en-US"/>
        </w:rPr>
      </w:pPr>
      <w:r w:rsidRPr="00C344F4">
        <w:rPr>
          <w:rFonts w:cstheme="minorHAnsi"/>
          <w:i w:val="0"/>
          <w:color w:val="auto"/>
          <w:szCs w:val="20"/>
          <w:lang w:eastAsia="en-US"/>
        </w:rPr>
        <w:t>O WebService prevê o retorno dos seguintes tipos de erro, para todas as operações:</w:t>
      </w:r>
    </w:p>
    <w:p w14:paraId="4AD14854" w14:textId="77777777" w:rsidR="005E40B4" w:rsidRPr="00C344F4" w:rsidRDefault="005E40B4" w:rsidP="005E40B4">
      <w:pPr>
        <w:pStyle w:val="Comentarios"/>
        <w:ind w:left="720"/>
        <w:rPr>
          <w:rFonts w:cstheme="minorHAnsi"/>
          <w:b/>
          <w:i w:val="0"/>
          <w:color w:val="000000"/>
          <w:szCs w:val="20"/>
        </w:rPr>
      </w:pPr>
    </w:p>
    <w:p w14:paraId="5C8C6F34" w14:textId="4D580DC8" w:rsidR="00192817" w:rsidRPr="00C344F4" w:rsidRDefault="00192817" w:rsidP="00192817">
      <w:pPr>
        <w:pStyle w:val="Comentarios"/>
        <w:rPr>
          <w:rFonts w:cstheme="minorHAnsi"/>
          <w:color w:val="auto"/>
          <w:szCs w:val="20"/>
          <w:lang w:eastAsia="en-US"/>
        </w:rPr>
      </w:pPr>
      <w:r w:rsidRPr="00C344F4">
        <w:rPr>
          <w:rFonts w:cstheme="minorHAnsi"/>
          <w:b/>
          <w:color w:val="auto"/>
          <w:szCs w:val="20"/>
          <w:lang w:eastAsia="en-US"/>
        </w:rPr>
        <w:t>TechnicalException</w:t>
      </w:r>
      <w:r w:rsidRPr="00C344F4">
        <w:rPr>
          <w:rFonts w:cstheme="minorHAnsi"/>
          <w:color w:val="auto"/>
          <w:szCs w:val="20"/>
          <w:lang w:eastAsia="en-US"/>
        </w:rPr>
        <w:t xml:space="preserve"> - É retornado quando ocorre algum</w:t>
      </w:r>
      <w:r>
        <w:rPr>
          <w:rFonts w:cstheme="minorHAnsi"/>
          <w:color w:val="auto"/>
          <w:szCs w:val="20"/>
          <w:lang w:eastAsia="en-US"/>
        </w:rPr>
        <w:t>a</w:t>
      </w:r>
      <w:r w:rsidRPr="00C344F4">
        <w:rPr>
          <w:rFonts w:cstheme="minorHAnsi"/>
          <w:color w:val="auto"/>
          <w:szCs w:val="20"/>
          <w:lang w:eastAsia="en-US"/>
        </w:rPr>
        <w:t xml:space="preserve"> </w:t>
      </w:r>
      <w:r>
        <w:rPr>
          <w:rFonts w:cstheme="minorHAnsi"/>
          <w:color w:val="auto"/>
          <w:szCs w:val="20"/>
          <w:lang w:eastAsia="en-US"/>
        </w:rPr>
        <w:t>falha</w:t>
      </w:r>
      <w:r w:rsidRPr="00C344F4">
        <w:rPr>
          <w:rFonts w:cstheme="minorHAnsi"/>
          <w:color w:val="auto"/>
          <w:szCs w:val="20"/>
          <w:lang w:eastAsia="en-US"/>
        </w:rPr>
        <w:t xml:space="preserve"> </w:t>
      </w:r>
      <w:r>
        <w:rPr>
          <w:rFonts w:cstheme="minorHAnsi"/>
          <w:color w:val="auto"/>
          <w:szCs w:val="20"/>
          <w:lang w:eastAsia="en-US"/>
        </w:rPr>
        <w:t xml:space="preserve">técnica </w:t>
      </w:r>
      <w:r w:rsidRPr="00C344F4">
        <w:rPr>
          <w:rFonts w:cstheme="minorHAnsi"/>
          <w:color w:val="auto"/>
          <w:szCs w:val="20"/>
          <w:lang w:eastAsia="en-US"/>
        </w:rPr>
        <w:t>no serviço</w:t>
      </w:r>
      <w:r>
        <w:rPr>
          <w:rFonts w:cstheme="minorHAnsi"/>
          <w:color w:val="auto"/>
          <w:szCs w:val="20"/>
          <w:lang w:eastAsia="en-US"/>
        </w:rPr>
        <w:t>.</w:t>
      </w:r>
    </w:p>
    <w:p w14:paraId="6D5F1F75" w14:textId="4132432A" w:rsidR="003C7503" w:rsidRPr="00C344F4" w:rsidRDefault="003C7503" w:rsidP="003C7503">
      <w:pPr>
        <w:pStyle w:val="Comentarios"/>
        <w:rPr>
          <w:rFonts w:cstheme="minorHAnsi"/>
          <w:color w:val="auto"/>
          <w:szCs w:val="20"/>
          <w:lang w:eastAsia="en-US"/>
        </w:rPr>
      </w:pPr>
      <w:r w:rsidRPr="00C344F4">
        <w:rPr>
          <w:rFonts w:cstheme="minorHAnsi"/>
          <w:b/>
          <w:color w:val="auto"/>
          <w:szCs w:val="20"/>
          <w:lang w:eastAsia="en-US"/>
        </w:rPr>
        <w:t>SecurityException</w:t>
      </w:r>
      <w:r w:rsidRPr="00C344F4">
        <w:rPr>
          <w:rFonts w:cstheme="minorHAnsi"/>
          <w:color w:val="auto"/>
          <w:szCs w:val="20"/>
          <w:lang w:eastAsia="en-US"/>
        </w:rPr>
        <w:t xml:space="preserve"> </w:t>
      </w:r>
      <w:r w:rsidRPr="00C344F4">
        <w:rPr>
          <w:rFonts w:cstheme="minorHAnsi"/>
          <w:color w:val="auto"/>
          <w:szCs w:val="20"/>
          <w:lang w:eastAsia="en-US"/>
        </w:rPr>
        <w:tab/>
      </w:r>
      <w:r w:rsidRPr="00C344F4">
        <w:rPr>
          <w:rFonts w:cstheme="minorHAnsi"/>
          <w:color w:val="auto"/>
          <w:szCs w:val="20"/>
          <w:lang w:eastAsia="en-US"/>
        </w:rPr>
        <w:tab/>
        <w:t>- É retornado quando o usuário não possui acesso ao</w:t>
      </w:r>
      <w:r w:rsidR="00192817">
        <w:rPr>
          <w:rFonts w:cstheme="minorHAnsi"/>
          <w:color w:val="auto"/>
          <w:szCs w:val="20"/>
          <w:lang w:eastAsia="en-US"/>
        </w:rPr>
        <w:t>s serviços solicitados.</w:t>
      </w:r>
    </w:p>
    <w:p w14:paraId="069121C3" w14:textId="129306F1" w:rsidR="005414F9" w:rsidRDefault="00192817" w:rsidP="003C7503">
      <w:pPr>
        <w:pStyle w:val="Comentarios"/>
        <w:rPr>
          <w:rFonts w:cstheme="minorHAnsi"/>
          <w:color w:val="auto"/>
          <w:szCs w:val="20"/>
          <w:lang w:eastAsia="en-US"/>
        </w:rPr>
      </w:pPr>
      <w:r>
        <w:rPr>
          <w:rFonts w:cstheme="minorHAnsi"/>
          <w:b/>
          <w:color w:val="auto"/>
          <w:szCs w:val="20"/>
          <w:lang w:eastAsia="en-US"/>
        </w:rPr>
        <w:t>Service</w:t>
      </w:r>
      <w:r w:rsidR="003C7503" w:rsidRPr="00C344F4">
        <w:rPr>
          <w:rFonts w:cstheme="minorHAnsi"/>
          <w:b/>
          <w:color w:val="auto"/>
          <w:szCs w:val="20"/>
          <w:lang w:eastAsia="en-US"/>
        </w:rPr>
        <w:t>Exception</w:t>
      </w:r>
      <w:r w:rsidR="003C7503" w:rsidRPr="00C344F4">
        <w:rPr>
          <w:rFonts w:cstheme="minorHAnsi"/>
          <w:color w:val="auto"/>
          <w:szCs w:val="20"/>
          <w:lang w:eastAsia="en-US"/>
        </w:rPr>
        <w:t xml:space="preserve"> - É retornado quando ocorre algum erro no serviço</w:t>
      </w:r>
      <w:r>
        <w:rPr>
          <w:rFonts w:cstheme="minorHAnsi"/>
          <w:color w:val="auto"/>
          <w:szCs w:val="20"/>
          <w:lang w:eastAsia="en-US"/>
        </w:rPr>
        <w:t>.</w:t>
      </w:r>
    </w:p>
    <w:p w14:paraId="35C1E729" w14:textId="77777777" w:rsidR="003C7503" w:rsidRPr="00C344F4" w:rsidRDefault="003C7503" w:rsidP="003C7503">
      <w:pPr>
        <w:pStyle w:val="Comentarios"/>
        <w:rPr>
          <w:rFonts w:cstheme="minorHAnsi"/>
          <w:color w:val="auto"/>
          <w:szCs w:val="20"/>
          <w:lang w:eastAsia="en-US"/>
        </w:rPr>
      </w:pPr>
    </w:p>
    <w:p w14:paraId="58EF6D30" w14:textId="63A257D4" w:rsidR="003C7503" w:rsidRPr="00C344F4" w:rsidRDefault="003C7503" w:rsidP="003C7503">
      <w:pPr>
        <w:pStyle w:val="Comentarios"/>
        <w:rPr>
          <w:rFonts w:cstheme="minorHAnsi"/>
          <w:color w:val="auto"/>
          <w:szCs w:val="20"/>
          <w:lang w:eastAsia="en-US"/>
        </w:rPr>
      </w:pPr>
      <w:r w:rsidRPr="00C344F4">
        <w:rPr>
          <w:rFonts w:cstheme="minorHAnsi"/>
          <w:color w:val="auto"/>
          <w:szCs w:val="20"/>
          <w:lang w:eastAsia="en-US"/>
        </w:rPr>
        <w:t xml:space="preserve">Para esses erros, verifique o item “Códigos de Retorno” abaixo para </w:t>
      </w:r>
      <w:r w:rsidR="009F3B95" w:rsidRPr="00C344F4">
        <w:rPr>
          <w:rFonts w:cstheme="minorHAnsi"/>
          <w:color w:val="auto"/>
          <w:szCs w:val="20"/>
          <w:lang w:eastAsia="en-US"/>
        </w:rPr>
        <w:t>detalhes.</w:t>
      </w:r>
    </w:p>
    <w:p w14:paraId="7BB66C30" w14:textId="77777777" w:rsidR="00B70DF3" w:rsidRPr="00C344F4" w:rsidRDefault="00B70DF3" w:rsidP="003C7503">
      <w:pPr>
        <w:pStyle w:val="Comentarios"/>
        <w:rPr>
          <w:rFonts w:cstheme="minorHAnsi"/>
          <w:color w:val="auto"/>
          <w:szCs w:val="20"/>
          <w:lang w:eastAsia="en-US"/>
        </w:rPr>
      </w:pPr>
    </w:p>
    <w:bookmarkEnd w:id="13"/>
    <w:tbl>
      <w:tblPr>
        <w:tblW w:w="949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027"/>
        <w:gridCol w:w="2146"/>
        <w:gridCol w:w="768"/>
        <w:gridCol w:w="817"/>
        <w:gridCol w:w="857"/>
        <w:gridCol w:w="2883"/>
      </w:tblGrid>
      <w:tr w:rsidR="00B70DF3" w:rsidRPr="00C344F4" w14:paraId="66CF0DC5" w14:textId="77777777" w:rsidTr="00B70DF3">
        <w:trPr>
          <w:trHeight w:val="274"/>
        </w:trPr>
        <w:tc>
          <w:tcPr>
            <w:tcW w:w="2027" w:type="dxa"/>
            <w:shd w:val="clear" w:color="auto" w:fill="F2F2F2" w:themeFill="background1" w:themeFillShade="F2"/>
            <w:vAlign w:val="center"/>
          </w:tcPr>
          <w:p w14:paraId="4D3C3152" w14:textId="4F51D180" w:rsidR="00B70DF3" w:rsidRPr="00C344F4" w:rsidRDefault="0035494D" w:rsidP="00011633">
            <w:pPr>
              <w:spacing w:before="0"/>
              <w:jc w:val="center"/>
              <w:rPr>
                <w:rFonts w:cstheme="minorHAnsi"/>
                <w:b/>
                <w:i/>
                <w:color w:val="404040" w:themeColor="text1" w:themeTint="BF"/>
              </w:rPr>
            </w:pPr>
            <w:r w:rsidRPr="00C344F4">
              <w:br w:type="page"/>
            </w:r>
            <w:r w:rsidR="00B70DF3" w:rsidRPr="00C344F4">
              <w:rPr>
                <w:rFonts w:cstheme="minorHAnsi"/>
                <w:b/>
                <w:i/>
                <w:color w:val="404040" w:themeColor="text1" w:themeTint="BF"/>
              </w:rPr>
              <w:t>Elemento</w:t>
            </w:r>
          </w:p>
        </w:tc>
        <w:tc>
          <w:tcPr>
            <w:tcW w:w="2146" w:type="dxa"/>
            <w:shd w:val="clear" w:color="auto" w:fill="F2F2F2" w:themeFill="background1" w:themeFillShade="F2"/>
            <w:vAlign w:val="center"/>
          </w:tcPr>
          <w:p w14:paraId="193CE40B"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Tipo</w:t>
            </w:r>
          </w:p>
        </w:tc>
        <w:tc>
          <w:tcPr>
            <w:tcW w:w="768" w:type="dxa"/>
            <w:shd w:val="clear" w:color="auto" w:fill="F2F2F2" w:themeFill="background1" w:themeFillShade="F2"/>
            <w:vAlign w:val="center"/>
          </w:tcPr>
          <w:p w14:paraId="500537E3"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Tam.</w:t>
            </w:r>
          </w:p>
        </w:tc>
        <w:tc>
          <w:tcPr>
            <w:tcW w:w="817" w:type="dxa"/>
            <w:shd w:val="clear" w:color="auto" w:fill="F2F2F2" w:themeFill="background1" w:themeFillShade="F2"/>
            <w:vAlign w:val="center"/>
          </w:tcPr>
          <w:p w14:paraId="733DDAA6"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Min.O</w:t>
            </w:r>
          </w:p>
        </w:tc>
        <w:tc>
          <w:tcPr>
            <w:tcW w:w="857" w:type="dxa"/>
            <w:shd w:val="clear" w:color="auto" w:fill="F2F2F2" w:themeFill="background1" w:themeFillShade="F2"/>
            <w:vAlign w:val="center"/>
          </w:tcPr>
          <w:p w14:paraId="26FA14AF"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Max.O</w:t>
            </w:r>
          </w:p>
        </w:tc>
        <w:tc>
          <w:tcPr>
            <w:tcW w:w="2883" w:type="dxa"/>
            <w:shd w:val="clear" w:color="auto" w:fill="F2F2F2" w:themeFill="background1" w:themeFillShade="F2"/>
            <w:vAlign w:val="center"/>
          </w:tcPr>
          <w:p w14:paraId="62F83325" w14:textId="77777777" w:rsidR="00B70DF3" w:rsidRPr="00C344F4" w:rsidRDefault="00B70DF3" w:rsidP="00011633">
            <w:pPr>
              <w:spacing w:before="0"/>
              <w:jc w:val="center"/>
              <w:rPr>
                <w:rFonts w:cstheme="minorHAnsi"/>
                <w:b/>
                <w:i/>
                <w:color w:val="404040" w:themeColor="text1" w:themeTint="BF"/>
              </w:rPr>
            </w:pPr>
            <w:r w:rsidRPr="00C344F4">
              <w:rPr>
                <w:rFonts w:cstheme="minorHAnsi"/>
                <w:b/>
                <w:i/>
                <w:color w:val="404040" w:themeColor="text1" w:themeTint="BF"/>
              </w:rPr>
              <w:t>Descrição</w:t>
            </w:r>
          </w:p>
        </w:tc>
      </w:tr>
      <w:tr w:rsidR="00B70DF3" w:rsidRPr="00C344F4" w14:paraId="6032B7F0" w14:textId="77777777" w:rsidTr="00011633">
        <w:trPr>
          <w:trHeight w:val="284"/>
        </w:trPr>
        <w:tc>
          <w:tcPr>
            <w:tcW w:w="2027" w:type="dxa"/>
            <w:vAlign w:val="center"/>
          </w:tcPr>
          <w:p w14:paraId="30503E05" w14:textId="51B359B0" w:rsidR="00B70DF3" w:rsidRPr="00C344F4" w:rsidRDefault="00F07367" w:rsidP="00011633">
            <w:pPr>
              <w:spacing w:before="0"/>
              <w:jc w:val="left"/>
              <w:rPr>
                <w:b/>
                <w:i/>
                <w:sz w:val="18"/>
                <w:szCs w:val="18"/>
              </w:rPr>
            </w:pPr>
            <w:r>
              <w:rPr>
                <w:b/>
                <w:i/>
                <w:sz w:val="18"/>
                <w:szCs w:val="18"/>
              </w:rPr>
              <w:t>FalhaTecnica</w:t>
            </w:r>
          </w:p>
        </w:tc>
        <w:tc>
          <w:tcPr>
            <w:tcW w:w="2146" w:type="dxa"/>
            <w:vAlign w:val="center"/>
          </w:tcPr>
          <w:p w14:paraId="11681E89" w14:textId="77777777" w:rsidR="00B70DF3" w:rsidRPr="00C344F4" w:rsidRDefault="00B70DF3" w:rsidP="00011633">
            <w:pPr>
              <w:spacing w:before="0"/>
              <w:jc w:val="left"/>
              <w:rPr>
                <w:i/>
                <w:sz w:val="16"/>
                <w:szCs w:val="16"/>
              </w:rPr>
            </w:pPr>
            <w:r w:rsidRPr="00C344F4">
              <w:rPr>
                <w:i/>
                <w:sz w:val="16"/>
                <w:szCs w:val="16"/>
              </w:rPr>
              <w:t>Falha</w:t>
            </w:r>
          </w:p>
        </w:tc>
        <w:tc>
          <w:tcPr>
            <w:tcW w:w="768" w:type="dxa"/>
            <w:vAlign w:val="center"/>
          </w:tcPr>
          <w:p w14:paraId="626823A4" w14:textId="77777777" w:rsidR="00B70DF3" w:rsidRPr="00C344F4" w:rsidRDefault="00B70DF3" w:rsidP="00011633">
            <w:pPr>
              <w:spacing w:before="0"/>
              <w:jc w:val="center"/>
              <w:rPr>
                <w:i/>
                <w:sz w:val="16"/>
                <w:szCs w:val="16"/>
              </w:rPr>
            </w:pPr>
          </w:p>
        </w:tc>
        <w:tc>
          <w:tcPr>
            <w:tcW w:w="817" w:type="dxa"/>
            <w:vAlign w:val="center"/>
          </w:tcPr>
          <w:p w14:paraId="502C3B6B" w14:textId="77777777" w:rsidR="00B70DF3" w:rsidRPr="00C344F4" w:rsidRDefault="00B70DF3" w:rsidP="00011633">
            <w:pPr>
              <w:spacing w:before="0"/>
              <w:jc w:val="center"/>
              <w:rPr>
                <w:i/>
                <w:sz w:val="16"/>
                <w:szCs w:val="16"/>
              </w:rPr>
            </w:pPr>
          </w:p>
        </w:tc>
        <w:tc>
          <w:tcPr>
            <w:tcW w:w="857" w:type="dxa"/>
            <w:vAlign w:val="center"/>
          </w:tcPr>
          <w:p w14:paraId="4BF066D7" w14:textId="77777777" w:rsidR="00B70DF3" w:rsidRPr="00C344F4" w:rsidRDefault="00B70DF3" w:rsidP="00011633">
            <w:pPr>
              <w:spacing w:before="0"/>
              <w:jc w:val="center"/>
              <w:rPr>
                <w:i/>
                <w:sz w:val="16"/>
                <w:szCs w:val="16"/>
              </w:rPr>
            </w:pPr>
          </w:p>
        </w:tc>
        <w:tc>
          <w:tcPr>
            <w:tcW w:w="2883" w:type="dxa"/>
            <w:vAlign w:val="center"/>
          </w:tcPr>
          <w:p w14:paraId="60A62051" w14:textId="77777777" w:rsidR="00B70DF3" w:rsidRPr="00C344F4" w:rsidRDefault="00B70DF3" w:rsidP="00011633">
            <w:pPr>
              <w:spacing w:before="0"/>
              <w:jc w:val="left"/>
              <w:rPr>
                <w:i/>
                <w:sz w:val="16"/>
                <w:szCs w:val="16"/>
              </w:rPr>
            </w:pPr>
          </w:p>
        </w:tc>
      </w:tr>
      <w:tr w:rsidR="00B70DF3" w:rsidRPr="00C344F4" w14:paraId="446B88AF" w14:textId="77777777" w:rsidTr="00011633">
        <w:trPr>
          <w:trHeight w:val="284"/>
        </w:trPr>
        <w:tc>
          <w:tcPr>
            <w:tcW w:w="2027" w:type="dxa"/>
            <w:vAlign w:val="center"/>
          </w:tcPr>
          <w:p w14:paraId="14C75D57" w14:textId="249B4FB4" w:rsidR="00B70DF3" w:rsidRPr="00C344F4" w:rsidRDefault="00F07367" w:rsidP="00011633">
            <w:pPr>
              <w:spacing w:before="0"/>
              <w:ind w:left="318"/>
              <w:jc w:val="left"/>
              <w:rPr>
                <w:i/>
                <w:sz w:val="16"/>
                <w:szCs w:val="16"/>
              </w:rPr>
            </w:pPr>
            <w:r>
              <w:rPr>
                <w:i/>
                <w:sz w:val="16"/>
                <w:szCs w:val="16"/>
              </w:rPr>
              <w:t>codigo</w:t>
            </w:r>
          </w:p>
        </w:tc>
        <w:tc>
          <w:tcPr>
            <w:tcW w:w="2146" w:type="dxa"/>
            <w:vAlign w:val="center"/>
          </w:tcPr>
          <w:p w14:paraId="3F547C57" w14:textId="77777777" w:rsidR="00B70DF3" w:rsidRPr="00C344F4" w:rsidRDefault="00B70DF3" w:rsidP="00011633">
            <w:pPr>
              <w:spacing w:before="0"/>
              <w:jc w:val="left"/>
              <w:rPr>
                <w:i/>
                <w:sz w:val="16"/>
                <w:szCs w:val="16"/>
              </w:rPr>
            </w:pPr>
            <w:r w:rsidRPr="00C344F4">
              <w:rPr>
                <w:i/>
                <w:sz w:val="16"/>
                <w:szCs w:val="16"/>
              </w:rPr>
              <w:t>String</w:t>
            </w:r>
          </w:p>
        </w:tc>
        <w:tc>
          <w:tcPr>
            <w:tcW w:w="768" w:type="dxa"/>
            <w:vAlign w:val="center"/>
          </w:tcPr>
          <w:p w14:paraId="2732F61D" w14:textId="77777777" w:rsidR="00B70DF3" w:rsidRPr="00C344F4" w:rsidRDefault="00B70DF3" w:rsidP="00011633">
            <w:pPr>
              <w:spacing w:before="0"/>
              <w:jc w:val="center"/>
              <w:rPr>
                <w:i/>
                <w:sz w:val="16"/>
                <w:szCs w:val="16"/>
              </w:rPr>
            </w:pPr>
          </w:p>
        </w:tc>
        <w:tc>
          <w:tcPr>
            <w:tcW w:w="817" w:type="dxa"/>
            <w:vAlign w:val="center"/>
          </w:tcPr>
          <w:p w14:paraId="69188E93" w14:textId="77777777" w:rsidR="00B70DF3" w:rsidRPr="00C344F4" w:rsidRDefault="00B70DF3" w:rsidP="00011633">
            <w:pPr>
              <w:spacing w:before="0"/>
              <w:jc w:val="center"/>
              <w:rPr>
                <w:i/>
                <w:sz w:val="16"/>
                <w:szCs w:val="16"/>
              </w:rPr>
            </w:pPr>
            <w:r w:rsidRPr="00C344F4">
              <w:rPr>
                <w:i/>
                <w:sz w:val="16"/>
                <w:szCs w:val="16"/>
              </w:rPr>
              <w:t>0</w:t>
            </w:r>
          </w:p>
        </w:tc>
        <w:tc>
          <w:tcPr>
            <w:tcW w:w="857" w:type="dxa"/>
            <w:vAlign w:val="center"/>
          </w:tcPr>
          <w:p w14:paraId="6E2287A6" w14:textId="77777777" w:rsidR="00B70DF3" w:rsidRPr="00C344F4" w:rsidRDefault="00B70DF3" w:rsidP="00011633">
            <w:pPr>
              <w:spacing w:before="0"/>
              <w:jc w:val="center"/>
              <w:rPr>
                <w:i/>
                <w:sz w:val="16"/>
                <w:szCs w:val="16"/>
              </w:rPr>
            </w:pPr>
            <w:r w:rsidRPr="00C344F4">
              <w:rPr>
                <w:i/>
                <w:sz w:val="16"/>
                <w:szCs w:val="16"/>
              </w:rPr>
              <w:t>1</w:t>
            </w:r>
          </w:p>
        </w:tc>
        <w:tc>
          <w:tcPr>
            <w:tcW w:w="2883" w:type="dxa"/>
            <w:vAlign w:val="center"/>
          </w:tcPr>
          <w:p w14:paraId="3DBADAE0" w14:textId="77777777" w:rsidR="00B70DF3" w:rsidRPr="00C344F4" w:rsidRDefault="00B70DF3" w:rsidP="00011633">
            <w:pPr>
              <w:spacing w:before="0"/>
              <w:jc w:val="left"/>
              <w:rPr>
                <w:i/>
                <w:sz w:val="16"/>
                <w:szCs w:val="16"/>
              </w:rPr>
            </w:pPr>
          </w:p>
        </w:tc>
      </w:tr>
      <w:tr w:rsidR="00B70DF3" w:rsidRPr="00C344F4" w14:paraId="46A1CE5B" w14:textId="77777777" w:rsidTr="00011633">
        <w:trPr>
          <w:trHeight w:val="284"/>
        </w:trPr>
        <w:tc>
          <w:tcPr>
            <w:tcW w:w="2027" w:type="dxa"/>
            <w:vAlign w:val="center"/>
          </w:tcPr>
          <w:p w14:paraId="6C677C16" w14:textId="392C223A" w:rsidR="00B70DF3" w:rsidRPr="00C344F4" w:rsidRDefault="00F07367" w:rsidP="00011633">
            <w:pPr>
              <w:spacing w:before="0"/>
              <w:ind w:left="318"/>
              <w:jc w:val="left"/>
              <w:rPr>
                <w:i/>
                <w:sz w:val="16"/>
                <w:szCs w:val="16"/>
              </w:rPr>
            </w:pPr>
            <w:r>
              <w:rPr>
                <w:i/>
                <w:sz w:val="16"/>
                <w:szCs w:val="16"/>
              </w:rPr>
              <w:t>detalhe</w:t>
            </w:r>
          </w:p>
        </w:tc>
        <w:tc>
          <w:tcPr>
            <w:tcW w:w="2146" w:type="dxa"/>
            <w:vAlign w:val="center"/>
          </w:tcPr>
          <w:p w14:paraId="59104204" w14:textId="77777777" w:rsidR="00B70DF3" w:rsidRPr="00C344F4" w:rsidRDefault="00B70DF3" w:rsidP="00011633">
            <w:pPr>
              <w:spacing w:before="0"/>
              <w:jc w:val="left"/>
              <w:rPr>
                <w:i/>
                <w:sz w:val="16"/>
                <w:szCs w:val="16"/>
              </w:rPr>
            </w:pPr>
            <w:r w:rsidRPr="00C344F4">
              <w:rPr>
                <w:i/>
                <w:sz w:val="16"/>
                <w:szCs w:val="16"/>
              </w:rPr>
              <w:t>String</w:t>
            </w:r>
          </w:p>
        </w:tc>
        <w:tc>
          <w:tcPr>
            <w:tcW w:w="768" w:type="dxa"/>
            <w:vAlign w:val="center"/>
          </w:tcPr>
          <w:p w14:paraId="5FC16E31" w14:textId="77777777" w:rsidR="00B70DF3" w:rsidRPr="00C344F4" w:rsidRDefault="00B70DF3" w:rsidP="00011633">
            <w:pPr>
              <w:spacing w:before="0"/>
              <w:jc w:val="center"/>
              <w:rPr>
                <w:i/>
                <w:sz w:val="16"/>
                <w:szCs w:val="16"/>
              </w:rPr>
            </w:pPr>
          </w:p>
        </w:tc>
        <w:tc>
          <w:tcPr>
            <w:tcW w:w="817" w:type="dxa"/>
            <w:vAlign w:val="center"/>
          </w:tcPr>
          <w:p w14:paraId="1AAD265E" w14:textId="77777777" w:rsidR="00B70DF3" w:rsidRPr="00C344F4" w:rsidRDefault="00B70DF3" w:rsidP="00011633">
            <w:pPr>
              <w:spacing w:before="0"/>
              <w:jc w:val="center"/>
              <w:rPr>
                <w:i/>
                <w:sz w:val="16"/>
                <w:szCs w:val="16"/>
              </w:rPr>
            </w:pPr>
            <w:r w:rsidRPr="00C344F4">
              <w:rPr>
                <w:i/>
                <w:sz w:val="16"/>
                <w:szCs w:val="16"/>
              </w:rPr>
              <w:t>0</w:t>
            </w:r>
          </w:p>
        </w:tc>
        <w:tc>
          <w:tcPr>
            <w:tcW w:w="857" w:type="dxa"/>
            <w:vAlign w:val="center"/>
          </w:tcPr>
          <w:p w14:paraId="7FA5B272" w14:textId="77777777" w:rsidR="00B70DF3" w:rsidRPr="00C344F4" w:rsidRDefault="00B70DF3" w:rsidP="00011633">
            <w:pPr>
              <w:spacing w:before="0"/>
              <w:jc w:val="center"/>
              <w:rPr>
                <w:i/>
                <w:sz w:val="16"/>
                <w:szCs w:val="16"/>
              </w:rPr>
            </w:pPr>
            <w:r w:rsidRPr="00C344F4">
              <w:rPr>
                <w:i/>
                <w:sz w:val="16"/>
                <w:szCs w:val="16"/>
              </w:rPr>
              <w:t>1</w:t>
            </w:r>
          </w:p>
        </w:tc>
        <w:tc>
          <w:tcPr>
            <w:tcW w:w="2883" w:type="dxa"/>
            <w:vAlign w:val="center"/>
          </w:tcPr>
          <w:p w14:paraId="12BBB880" w14:textId="77777777" w:rsidR="00B70DF3" w:rsidRPr="00C344F4" w:rsidRDefault="00B70DF3" w:rsidP="00011633">
            <w:pPr>
              <w:spacing w:before="0"/>
              <w:jc w:val="left"/>
              <w:rPr>
                <w:i/>
                <w:sz w:val="16"/>
                <w:szCs w:val="16"/>
              </w:rPr>
            </w:pPr>
          </w:p>
        </w:tc>
      </w:tr>
      <w:tr w:rsidR="00B70DF3" w:rsidRPr="00C344F4" w14:paraId="55404FFF" w14:textId="77777777" w:rsidTr="00011633">
        <w:trPr>
          <w:trHeight w:val="284"/>
        </w:trPr>
        <w:tc>
          <w:tcPr>
            <w:tcW w:w="2027" w:type="dxa"/>
            <w:vAlign w:val="center"/>
          </w:tcPr>
          <w:p w14:paraId="48765A51" w14:textId="7C8D0150" w:rsidR="00B70DF3" w:rsidRPr="00C344F4" w:rsidRDefault="00F07367" w:rsidP="00011633">
            <w:pPr>
              <w:spacing w:before="0"/>
              <w:ind w:left="318"/>
              <w:jc w:val="left"/>
              <w:rPr>
                <w:i/>
                <w:sz w:val="16"/>
                <w:szCs w:val="16"/>
              </w:rPr>
            </w:pPr>
            <w:r>
              <w:rPr>
                <w:i/>
                <w:sz w:val="16"/>
                <w:szCs w:val="16"/>
              </w:rPr>
              <w:t>instrucao</w:t>
            </w:r>
          </w:p>
        </w:tc>
        <w:tc>
          <w:tcPr>
            <w:tcW w:w="2146" w:type="dxa"/>
            <w:vAlign w:val="center"/>
          </w:tcPr>
          <w:p w14:paraId="7F73A66B" w14:textId="33D35828" w:rsidR="00B70DF3" w:rsidRPr="00C344F4" w:rsidRDefault="00F07367" w:rsidP="00011633">
            <w:pPr>
              <w:spacing w:before="0"/>
              <w:jc w:val="left"/>
              <w:rPr>
                <w:i/>
                <w:sz w:val="16"/>
                <w:szCs w:val="16"/>
              </w:rPr>
            </w:pPr>
            <w:r>
              <w:rPr>
                <w:i/>
                <w:sz w:val="16"/>
                <w:szCs w:val="16"/>
              </w:rPr>
              <w:t>String</w:t>
            </w:r>
          </w:p>
        </w:tc>
        <w:tc>
          <w:tcPr>
            <w:tcW w:w="768" w:type="dxa"/>
            <w:vAlign w:val="center"/>
          </w:tcPr>
          <w:p w14:paraId="12C464A3" w14:textId="77777777" w:rsidR="00B70DF3" w:rsidRPr="00C344F4" w:rsidRDefault="00B70DF3" w:rsidP="00011633">
            <w:pPr>
              <w:spacing w:before="0"/>
              <w:jc w:val="center"/>
              <w:rPr>
                <w:i/>
                <w:sz w:val="16"/>
                <w:szCs w:val="16"/>
              </w:rPr>
            </w:pPr>
          </w:p>
        </w:tc>
        <w:tc>
          <w:tcPr>
            <w:tcW w:w="817" w:type="dxa"/>
            <w:vAlign w:val="center"/>
          </w:tcPr>
          <w:p w14:paraId="13558E2B" w14:textId="77777777" w:rsidR="00B70DF3" w:rsidRPr="00C344F4" w:rsidRDefault="00B70DF3" w:rsidP="00011633">
            <w:pPr>
              <w:spacing w:before="0"/>
              <w:jc w:val="center"/>
              <w:rPr>
                <w:i/>
                <w:sz w:val="16"/>
                <w:szCs w:val="16"/>
              </w:rPr>
            </w:pPr>
            <w:r w:rsidRPr="00C344F4">
              <w:rPr>
                <w:i/>
                <w:sz w:val="16"/>
                <w:szCs w:val="16"/>
              </w:rPr>
              <w:t>0</w:t>
            </w:r>
          </w:p>
        </w:tc>
        <w:tc>
          <w:tcPr>
            <w:tcW w:w="857" w:type="dxa"/>
            <w:vAlign w:val="center"/>
          </w:tcPr>
          <w:p w14:paraId="543BD000" w14:textId="77777777" w:rsidR="00B70DF3" w:rsidRPr="00C344F4" w:rsidRDefault="00B70DF3" w:rsidP="00011633">
            <w:pPr>
              <w:spacing w:before="0"/>
              <w:jc w:val="center"/>
              <w:rPr>
                <w:i/>
                <w:sz w:val="16"/>
                <w:szCs w:val="16"/>
              </w:rPr>
            </w:pPr>
            <w:r w:rsidRPr="00C344F4">
              <w:rPr>
                <w:i/>
                <w:sz w:val="16"/>
                <w:szCs w:val="16"/>
              </w:rPr>
              <w:t>1</w:t>
            </w:r>
          </w:p>
        </w:tc>
        <w:tc>
          <w:tcPr>
            <w:tcW w:w="2883" w:type="dxa"/>
            <w:vAlign w:val="center"/>
          </w:tcPr>
          <w:p w14:paraId="15A77BAD" w14:textId="77777777" w:rsidR="00B70DF3" w:rsidRPr="00C344F4" w:rsidRDefault="00B70DF3" w:rsidP="00011633">
            <w:pPr>
              <w:spacing w:before="0"/>
              <w:jc w:val="left"/>
              <w:rPr>
                <w:i/>
                <w:sz w:val="16"/>
                <w:szCs w:val="16"/>
              </w:rPr>
            </w:pPr>
          </w:p>
        </w:tc>
      </w:tr>
      <w:tr w:rsidR="00B70DF3" w:rsidRPr="00C344F4" w14:paraId="18C94628" w14:textId="77777777" w:rsidTr="00011633">
        <w:trPr>
          <w:trHeight w:val="284"/>
        </w:trPr>
        <w:tc>
          <w:tcPr>
            <w:tcW w:w="20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2A9B2C" w14:textId="55538FE2" w:rsidR="00B70DF3" w:rsidRPr="00C344F4" w:rsidRDefault="00397E9C" w:rsidP="00011633">
            <w:pPr>
              <w:spacing w:before="0"/>
              <w:ind w:left="34"/>
              <w:jc w:val="left"/>
              <w:rPr>
                <w:b/>
                <w:i/>
                <w:sz w:val="18"/>
                <w:szCs w:val="18"/>
              </w:rPr>
            </w:pPr>
            <w:r>
              <w:rPr>
                <w:b/>
                <w:i/>
                <w:sz w:val="18"/>
                <w:szCs w:val="18"/>
              </w:rPr>
              <w:t>FalhaSeguranca</w:t>
            </w:r>
          </w:p>
        </w:tc>
        <w:tc>
          <w:tcPr>
            <w:tcW w:w="21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8FCB63" w14:textId="77777777" w:rsidR="00B70DF3" w:rsidRPr="00C344F4" w:rsidRDefault="00B70DF3" w:rsidP="00011633">
            <w:pPr>
              <w:spacing w:before="0"/>
              <w:jc w:val="left"/>
              <w:rPr>
                <w:i/>
                <w:sz w:val="16"/>
                <w:szCs w:val="16"/>
              </w:rPr>
            </w:pPr>
            <w:r w:rsidRPr="00C344F4">
              <w:rPr>
                <w:i/>
                <w:sz w:val="16"/>
                <w:szCs w:val="16"/>
              </w:rPr>
              <w:t>Falha</w:t>
            </w:r>
          </w:p>
        </w:tc>
        <w:tc>
          <w:tcPr>
            <w:tcW w:w="7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7A7E17" w14:textId="77777777" w:rsidR="00B70DF3" w:rsidRPr="00C344F4" w:rsidRDefault="00B70DF3" w:rsidP="00011633">
            <w:pPr>
              <w:spacing w:before="0"/>
              <w:jc w:val="center"/>
              <w:rPr>
                <w:i/>
                <w:sz w:val="16"/>
                <w:szCs w:val="16"/>
              </w:rPr>
            </w:pP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440C20" w14:textId="77777777" w:rsidR="00B70DF3" w:rsidRPr="00C344F4" w:rsidRDefault="00B70DF3" w:rsidP="00011633">
            <w:pPr>
              <w:spacing w:before="0"/>
              <w:jc w:val="center"/>
              <w:rPr>
                <w:i/>
                <w:sz w:val="16"/>
                <w:szCs w:val="16"/>
              </w:rPr>
            </w:pPr>
          </w:p>
        </w:tc>
        <w:tc>
          <w:tcPr>
            <w:tcW w:w="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2044F" w14:textId="77777777" w:rsidR="00B70DF3" w:rsidRPr="00C344F4" w:rsidRDefault="00B70DF3" w:rsidP="00011633">
            <w:pPr>
              <w:spacing w:before="0"/>
              <w:jc w:val="center"/>
              <w:rPr>
                <w:i/>
                <w:sz w:val="16"/>
                <w:szCs w:val="16"/>
              </w:rPr>
            </w:pPr>
          </w:p>
        </w:tc>
        <w:tc>
          <w:tcPr>
            <w:tcW w:w="28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C3EFC" w14:textId="77777777" w:rsidR="00B70DF3" w:rsidRPr="00C344F4" w:rsidRDefault="00B70DF3" w:rsidP="00011633">
            <w:pPr>
              <w:spacing w:before="0"/>
              <w:jc w:val="left"/>
              <w:rPr>
                <w:i/>
                <w:sz w:val="16"/>
                <w:szCs w:val="16"/>
              </w:rPr>
            </w:pPr>
          </w:p>
        </w:tc>
      </w:tr>
      <w:tr w:rsidR="00397E9C" w:rsidRPr="00C344F4" w14:paraId="0104F026" w14:textId="77777777" w:rsidTr="0017215F">
        <w:trPr>
          <w:trHeight w:val="284"/>
        </w:trPr>
        <w:tc>
          <w:tcPr>
            <w:tcW w:w="2027" w:type="dxa"/>
            <w:vAlign w:val="center"/>
          </w:tcPr>
          <w:p w14:paraId="2B4C04BC" w14:textId="77777777" w:rsidR="00397E9C" w:rsidRPr="00C344F4" w:rsidRDefault="00397E9C" w:rsidP="0017215F">
            <w:pPr>
              <w:spacing w:before="0"/>
              <w:ind w:left="318"/>
              <w:jc w:val="left"/>
              <w:rPr>
                <w:i/>
                <w:sz w:val="16"/>
                <w:szCs w:val="16"/>
              </w:rPr>
            </w:pPr>
            <w:r>
              <w:rPr>
                <w:i/>
                <w:sz w:val="16"/>
                <w:szCs w:val="16"/>
              </w:rPr>
              <w:t>codigo</w:t>
            </w:r>
          </w:p>
        </w:tc>
        <w:tc>
          <w:tcPr>
            <w:tcW w:w="2146" w:type="dxa"/>
            <w:vAlign w:val="center"/>
          </w:tcPr>
          <w:p w14:paraId="1E5E6AB4" w14:textId="77777777" w:rsidR="00397E9C" w:rsidRPr="00C344F4" w:rsidRDefault="00397E9C" w:rsidP="0017215F">
            <w:pPr>
              <w:spacing w:before="0"/>
              <w:jc w:val="left"/>
              <w:rPr>
                <w:i/>
                <w:sz w:val="16"/>
                <w:szCs w:val="16"/>
              </w:rPr>
            </w:pPr>
            <w:r w:rsidRPr="00C344F4">
              <w:rPr>
                <w:i/>
                <w:sz w:val="16"/>
                <w:szCs w:val="16"/>
              </w:rPr>
              <w:t>String</w:t>
            </w:r>
          </w:p>
        </w:tc>
        <w:tc>
          <w:tcPr>
            <w:tcW w:w="768" w:type="dxa"/>
            <w:vAlign w:val="center"/>
          </w:tcPr>
          <w:p w14:paraId="27303D08" w14:textId="77777777" w:rsidR="00397E9C" w:rsidRPr="00C344F4" w:rsidRDefault="00397E9C" w:rsidP="0017215F">
            <w:pPr>
              <w:spacing w:before="0"/>
              <w:jc w:val="center"/>
              <w:rPr>
                <w:i/>
                <w:sz w:val="16"/>
                <w:szCs w:val="16"/>
              </w:rPr>
            </w:pPr>
          </w:p>
        </w:tc>
        <w:tc>
          <w:tcPr>
            <w:tcW w:w="817" w:type="dxa"/>
            <w:vAlign w:val="center"/>
          </w:tcPr>
          <w:p w14:paraId="00A213E2"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64E16C83"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370CCC43" w14:textId="77777777" w:rsidR="00397E9C" w:rsidRPr="00C344F4" w:rsidRDefault="00397E9C" w:rsidP="0017215F">
            <w:pPr>
              <w:spacing w:before="0"/>
              <w:jc w:val="left"/>
              <w:rPr>
                <w:i/>
                <w:sz w:val="16"/>
                <w:szCs w:val="16"/>
              </w:rPr>
            </w:pPr>
          </w:p>
        </w:tc>
      </w:tr>
      <w:tr w:rsidR="00397E9C" w:rsidRPr="00C344F4" w14:paraId="266D8D18" w14:textId="77777777" w:rsidTr="0017215F">
        <w:trPr>
          <w:trHeight w:val="284"/>
        </w:trPr>
        <w:tc>
          <w:tcPr>
            <w:tcW w:w="2027" w:type="dxa"/>
            <w:vAlign w:val="center"/>
          </w:tcPr>
          <w:p w14:paraId="357D920F" w14:textId="77777777" w:rsidR="00397E9C" w:rsidRPr="00C344F4" w:rsidRDefault="00397E9C" w:rsidP="0017215F">
            <w:pPr>
              <w:spacing w:before="0"/>
              <w:ind w:left="318"/>
              <w:jc w:val="left"/>
              <w:rPr>
                <w:i/>
                <w:sz w:val="16"/>
                <w:szCs w:val="16"/>
              </w:rPr>
            </w:pPr>
            <w:r>
              <w:rPr>
                <w:i/>
                <w:sz w:val="16"/>
                <w:szCs w:val="16"/>
              </w:rPr>
              <w:t>detalhe</w:t>
            </w:r>
          </w:p>
        </w:tc>
        <w:tc>
          <w:tcPr>
            <w:tcW w:w="2146" w:type="dxa"/>
            <w:vAlign w:val="center"/>
          </w:tcPr>
          <w:p w14:paraId="2D592264" w14:textId="77777777" w:rsidR="00397E9C" w:rsidRPr="00C344F4" w:rsidRDefault="00397E9C" w:rsidP="0017215F">
            <w:pPr>
              <w:spacing w:before="0"/>
              <w:jc w:val="left"/>
              <w:rPr>
                <w:i/>
                <w:sz w:val="16"/>
                <w:szCs w:val="16"/>
              </w:rPr>
            </w:pPr>
            <w:r w:rsidRPr="00C344F4">
              <w:rPr>
                <w:i/>
                <w:sz w:val="16"/>
                <w:szCs w:val="16"/>
              </w:rPr>
              <w:t>String</w:t>
            </w:r>
          </w:p>
        </w:tc>
        <w:tc>
          <w:tcPr>
            <w:tcW w:w="768" w:type="dxa"/>
            <w:vAlign w:val="center"/>
          </w:tcPr>
          <w:p w14:paraId="4F892C92" w14:textId="77777777" w:rsidR="00397E9C" w:rsidRPr="00C344F4" w:rsidRDefault="00397E9C" w:rsidP="0017215F">
            <w:pPr>
              <w:spacing w:before="0"/>
              <w:jc w:val="center"/>
              <w:rPr>
                <w:i/>
                <w:sz w:val="16"/>
                <w:szCs w:val="16"/>
              </w:rPr>
            </w:pPr>
          </w:p>
        </w:tc>
        <w:tc>
          <w:tcPr>
            <w:tcW w:w="817" w:type="dxa"/>
            <w:vAlign w:val="center"/>
          </w:tcPr>
          <w:p w14:paraId="5C7FB980"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2AFC42E3"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2A9EBAB5" w14:textId="77777777" w:rsidR="00397E9C" w:rsidRPr="00C344F4" w:rsidRDefault="00397E9C" w:rsidP="0017215F">
            <w:pPr>
              <w:spacing w:before="0"/>
              <w:jc w:val="left"/>
              <w:rPr>
                <w:i/>
                <w:sz w:val="16"/>
                <w:szCs w:val="16"/>
              </w:rPr>
            </w:pPr>
          </w:p>
        </w:tc>
      </w:tr>
      <w:tr w:rsidR="00397E9C" w:rsidRPr="00C344F4" w14:paraId="503A0B56" w14:textId="77777777" w:rsidTr="0017215F">
        <w:trPr>
          <w:trHeight w:val="284"/>
        </w:trPr>
        <w:tc>
          <w:tcPr>
            <w:tcW w:w="2027" w:type="dxa"/>
            <w:vAlign w:val="center"/>
          </w:tcPr>
          <w:p w14:paraId="53CA954E" w14:textId="77777777" w:rsidR="00397E9C" w:rsidRPr="00C344F4" w:rsidRDefault="00397E9C" w:rsidP="0017215F">
            <w:pPr>
              <w:spacing w:before="0"/>
              <w:ind w:left="318"/>
              <w:jc w:val="left"/>
              <w:rPr>
                <w:i/>
                <w:sz w:val="16"/>
                <w:szCs w:val="16"/>
              </w:rPr>
            </w:pPr>
            <w:r>
              <w:rPr>
                <w:i/>
                <w:sz w:val="16"/>
                <w:szCs w:val="16"/>
              </w:rPr>
              <w:t>instrucao</w:t>
            </w:r>
          </w:p>
        </w:tc>
        <w:tc>
          <w:tcPr>
            <w:tcW w:w="2146" w:type="dxa"/>
            <w:vAlign w:val="center"/>
          </w:tcPr>
          <w:p w14:paraId="1DCEA509" w14:textId="77777777" w:rsidR="00397E9C" w:rsidRPr="00C344F4" w:rsidRDefault="00397E9C" w:rsidP="0017215F">
            <w:pPr>
              <w:spacing w:before="0"/>
              <w:jc w:val="left"/>
              <w:rPr>
                <w:i/>
                <w:sz w:val="16"/>
                <w:szCs w:val="16"/>
              </w:rPr>
            </w:pPr>
            <w:r>
              <w:rPr>
                <w:i/>
                <w:sz w:val="16"/>
                <w:szCs w:val="16"/>
              </w:rPr>
              <w:t>String</w:t>
            </w:r>
          </w:p>
        </w:tc>
        <w:tc>
          <w:tcPr>
            <w:tcW w:w="768" w:type="dxa"/>
            <w:vAlign w:val="center"/>
          </w:tcPr>
          <w:p w14:paraId="1B9DF9A0" w14:textId="77777777" w:rsidR="00397E9C" w:rsidRPr="00C344F4" w:rsidRDefault="00397E9C" w:rsidP="0017215F">
            <w:pPr>
              <w:spacing w:before="0"/>
              <w:jc w:val="center"/>
              <w:rPr>
                <w:i/>
                <w:sz w:val="16"/>
                <w:szCs w:val="16"/>
              </w:rPr>
            </w:pPr>
          </w:p>
        </w:tc>
        <w:tc>
          <w:tcPr>
            <w:tcW w:w="817" w:type="dxa"/>
            <w:vAlign w:val="center"/>
          </w:tcPr>
          <w:p w14:paraId="167E412D"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04970ADB"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31882D2E" w14:textId="77777777" w:rsidR="00397E9C" w:rsidRPr="00C344F4" w:rsidRDefault="00397E9C" w:rsidP="0017215F">
            <w:pPr>
              <w:spacing w:before="0"/>
              <w:jc w:val="left"/>
              <w:rPr>
                <w:i/>
                <w:sz w:val="16"/>
                <w:szCs w:val="16"/>
              </w:rPr>
            </w:pPr>
          </w:p>
        </w:tc>
      </w:tr>
      <w:tr w:rsidR="00B70DF3" w:rsidRPr="00C344F4" w14:paraId="51A484AF" w14:textId="77777777" w:rsidTr="00011633">
        <w:trPr>
          <w:trHeight w:val="284"/>
        </w:trPr>
        <w:tc>
          <w:tcPr>
            <w:tcW w:w="20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063283" w14:textId="4EA66180" w:rsidR="00B70DF3" w:rsidRPr="00C344F4" w:rsidRDefault="00397E9C" w:rsidP="00011633">
            <w:pPr>
              <w:spacing w:before="0"/>
              <w:ind w:left="34"/>
              <w:jc w:val="left"/>
              <w:rPr>
                <w:b/>
                <w:i/>
                <w:sz w:val="18"/>
                <w:szCs w:val="18"/>
              </w:rPr>
            </w:pPr>
            <w:r>
              <w:rPr>
                <w:b/>
                <w:i/>
                <w:sz w:val="18"/>
                <w:szCs w:val="18"/>
              </w:rPr>
              <w:t>FalhaServico</w:t>
            </w:r>
          </w:p>
        </w:tc>
        <w:tc>
          <w:tcPr>
            <w:tcW w:w="21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CC8D87" w14:textId="77777777" w:rsidR="00B70DF3" w:rsidRPr="00C344F4" w:rsidRDefault="00B70DF3" w:rsidP="00011633">
            <w:pPr>
              <w:spacing w:before="0"/>
              <w:jc w:val="left"/>
              <w:rPr>
                <w:i/>
                <w:sz w:val="16"/>
                <w:szCs w:val="16"/>
              </w:rPr>
            </w:pPr>
            <w:r w:rsidRPr="00C344F4">
              <w:rPr>
                <w:i/>
                <w:sz w:val="16"/>
                <w:szCs w:val="16"/>
              </w:rPr>
              <w:t>Falha</w:t>
            </w:r>
          </w:p>
        </w:tc>
        <w:tc>
          <w:tcPr>
            <w:tcW w:w="7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85E47E4" w14:textId="77777777" w:rsidR="00B70DF3" w:rsidRPr="00C344F4" w:rsidRDefault="00B70DF3" w:rsidP="00011633">
            <w:pPr>
              <w:spacing w:before="0"/>
              <w:jc w:val="center"/>
              <w:rPr>
                <w:i/>
                <w:sz w:val="16"/>
                <w:szCs w:val="16"/>
              </w:rPr>
            </w:pP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F8B31F" w14:textId="77777777" w:rsidR="00B70DF3" w:rsidRPr="00C344F4" w:rsidRDefault="00B70DF3" w:rsidP="00011633">
            <w:pPr>
              <w:spacing w:before="0"/>
              <w:jc w:val="center"/>
              <w:rPr>
                <w:i/>
                <w:sz w:val="16"/>
                <w:szCs w:val="16"/>
              </w:rPr>
            </w:pPr>
          </w:p>
        </w:tc>
        <w:tc>
          <w:tcPr>
            <w:tcW w:w="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FC7611" w14:textId="77777777" w:rsidR="00B70DF3" w:rsidRPr="00C344F4" w:rsidRDefault="00B70DF3" w:rsidP="00011633">
            <w:pPr>
              <w:spacing w:before="0"/>
              <w:jc w:val="center"/>
              <w:rPr>
                <w:i/>
                <w:sz w:val="16"/>
                <w:szCs w:val="16"/>
              </w:rPr>
            </w:pPr>
          </w:p>
        </w:tc>
        <w:tc>
          <w:tcPr>
            <w:tcW w:w="288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4A40CC" w14:textId="77777777" w:rsidR="00B70DF3" w:rsidRPr="00C344F4" w:rsidRDefault="00B70DF3" w:rsidP="00011633">
            <w:pPr>
              <w:spacing w:before="0"/>
              <w:jc w:val="left"/>
              <w:rPr>
                <w:i/>
                <w:sz w:val="16"/>
                <w:szCs w:val="16"/>
              </w:rPr>
            </w:pPr>
          </w:p>
        </w:tc>
      </w:tr>
      <w:tr w:rsidR="00397E9C" w:rsidRPr="00C344F4" w14:paraId="18C5D368" w14:textId="77777777" w:rsidTr="0017215F">
        <w:trPr>
          <w:trHeight w:val="284"/>
        </w:trPr>
        <w:tc>
          <w:tcPr>
            <w:tcW w:w="2027" w:type="dxa"/>
            <w:vAlign w:val="center"/>
          </w:tcPr>
          <w:p w14:paraId="3555C84E" w14:textId="77777777" w:rsidR="00397E9C" w:rsidRPr="00C344F4" w:rsidRDefault="00397E9C" w:rsidP="0017215F">
            <w:pPr>
              <w:spacing w:before="0"/>
              <w:ind w:left="318"/>
              <w:jc w:val="left"/>
              <w:rPr>
                <w:i/>
                <w:sz w:val="16"/>
                <w:szCs w:val="16"/>
              </w:rPr>
            </w:pPr>
            <w:r>
              <w:rPr>
                <w:i/>
                <w:sz w:val="16"/>
                <w:szCs w:val="16"/>
              </w:rPr>
              <w:t>codigo</w:t>
            </w:r>
          </w:p>
        </w:tc>
        <w:tc>
          <w:tcPr>
            <w:tcW w:w="2146" w:type="dxa"/>
            <w:vAlign w:val="center"/>
          </w:tcPr>
          <w:p w14:paraId="36F222AA" w14:textId="77777777" w:rsidR="00397E9C" w:rsidRPr="00C344F4" w:rsidRDefault="00397E9C" w:rsidP="0017215F">
            <w:pPr>
              <w:spacing w:before="0"/>
              <w:jc w:val="left"/>
              <w:rPr>
                <w:i/>
                <w:sz w:val="16"/>
                <w:szCs w:val="16"/>
              </w:rPr>
            </w:pPr>
            <w:r w:rsidRPr="00C344F4">
              <w:rPr>
                <w:i/>
                <w:sz w:val="16"/>
                <w:szCs w:val="16"/>
              </w:rPr>
              <w:t>String</w:t>
            </w:r>
          </w:p>
        </w:tc>
        <w:tc>
          <w:tcPr>
            <w:tcW w:w="768" w:type="dxa"/>
            <w:vAlign w:val="center"/>
          </w:tcPr>
          <w:p w14:paraId="0228B4CB" w14:textId="77777777" w:rsidR="00397E9C" w:rsidRPr="00C344F4" w:rsidRDefault="00397E9C" w:rsidP="0017215F">
            <w:pPr>
              <w:spacing w:before="0"/>
              <w:jc w:val="center"/>
              <w:rPr>
                <w:i/>
                <w:sz w:val="16"/>
                <w:szCs w:val="16"/>
              </w:rPr>
            </w:pPr>
          </w:p>
        </w:tc>
        <w:tc>
          <w:tcPr>
            <w:tcW w:w="817" w:type="dxa"/>
            <w:vAlign w:val="center"/>
          </w:tcPr>
          <w:p w14:paraId="6EAC8BD6"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6C7D8482"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2651520F" w14:textId="77777777" w:rsidR="00397E9C" w:rsidRPr="00C344F4" w:rsidRDefault="00397E9C" w:rsidP="0017215F">
            <w:pPr>
              <w:spacing w:before="0"/>
              <w:jc w:val="left"/>
              <w:rPr>
                <w:i/>
                <w:sz w:val="16"/>
                <w:szCs w:val="16"/>
              </w:rPr>
            </w:pPr>
          </w:p>
        </w:tc>
      </w:tr>
      <w:tr w:rsidR="00397E9C" w:rsidRPr="00C344F4" w14:paraId="4FF82C04" w14:textId="77777777" w:rsidTr="0017215F">
        <w:trPr>
          <w:trHeight w:val="284"/>
        </w:trPr>
        <w:tc>
          <w:tcPr>
            <w:tcW w:w="2027" w:type="dxa"/>
            <w:vAlign w:val="center"/>
          </w:tcPr>
          <w:p w14:paraId="784BFAF8" w14:textId="77777777" w:rsidR="00397E9C" w:rsidRPr="00C344F4" w:rsidRDefault="00397E9C" w:rsidP="0017215F">
            <w:pPr>
              <w:spacing w:before="0"/>
              <w:ind w:left="318"/>
              <w:jc w:val="left"/>
              <w:rPr>
                <w:i/>
                <w:sz w:val="16"/>
                <w:szCs w:val="16"/>
              </w:rPr>
            </w:pPr>
            <w:r>
              <w:rPr>
                <w:i/>
                <w:sz w:val="16"/>
                <w:szCs w:val="16"/>
              </w:rPr>
              <w:t>detalhe</w:t>
            </w:r>
          </w:p>
        </w:tc>
        <w:tc>
          <w:tcPr>
            <w:tcW w:w="2146" w:type="dxa"/>
            <w:vAlign w:val="center"/>
          </w:tcPr>
          <w:p w14:paraId="15E7F328" w14:textId="77777777" w:rsidR="00397E9C" w:rsidRPr="00C344F4" w:rsidRDefault="00397E9C" w:rsidP="0017215F">
            <w:pPr>
              <w:spacing w:before="0"/>
              <w:jc w:val="left"/>
              <w:rPr>
                <w:i/>
                <w:sz w:val="16"/>
                <w:szCs w:val="16"/>
              </w:rPr>
            </w:pPr>
            <w:r w:rsidRPr="00C344F4">
              <w:rPr>
                <w:i/>
                <w:sz w:val="16"/>
                <w:szCs w:val="16"/>
              </w:rPr>
              <w:t>String</w:t>
            </w:r>
          </w:p>
        </w:tc>
        <w:tc>
          <w:tcPr>
            <w:tcW w:w="768" w:type="dxa"/>
            <w:vAlign w:val="center"/>
          </w:tcPr>
          <w:p w14:paraId="7E681121" w14:textId="77777777" w:rsidR="00397E9C" w:rsidRPr="00C344F4" w:rsidRDefault="00397E9C" w:rsidP="0017215F">
            <w:pPr>
              <w:spacing w:before="0"/>
              <w:jc w:val="center"/>
              <w:rPr>
                <w:i/>
                <w:sz w:val="16"/>
                <w:szCs w:val="16"/>
              </w:rPr>
            </w:pPr>
          </w:p>
        </w:tc>
        <w:tc>
          <w:tcPr>
            <w:tcW w:w="817" w:type="dxa"/>
            <w:vAlign w:val="center"/>
          </w:tcPr>
          <w:p w14:paraId="796629C1"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5F5CBA3C"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03618A02" w14:textId="77777777" w:rsidR="00397E9C" w:rsidRPr="00C344F4" w:rsidRDefault="00397E9C" w:rsidP="0017215F">
            <w:pPr>
              <w:spacing w:before="0"/>
              <w:jc w:val="left"/>
              <w:rPr>
                <w:i/>
                <w:sz w:val="16"/>
                <w:szCs w:val="16"/>
              </w:rPr>
            </w:pPr>
          </w:p>
        </w:tc>
      </w:tr>
      <w:tr w:rsidR="00397E9C" w:rsidRPr="00C344F4" w14:paraId="52DE8499" w14:textId="77777777" w:rsidTr="0017215F">
        <w:trPr>
          <w:trHeight w:val="284"/>
        </w:trPr>
        <w:tc>
          <w:tcPr>
            <w:tcW w:w="2027" w:type="dxa"/>
            <w:vAlign w:val="center"/>
          </w:tcPr>
          <w:p w14:paraId="7EBD859E" w14:textId="77777777" w:rsidR="00397E9C" w:rsidRPr="00C344F4" w:rsidRDefault="00397E9C" w:rsidP="0017215F">
            <w:pPr>
              <w:spacing w:before="0"/>
              <w:ind w:left="318"/>
              <w:jc w:val="left"/>
              <w:rPr>
                <w:i/>
                <w:sz w:val="16"/>
                <w:szCs w:val="16"/>
              </w:rPr>
            </w:pPr>
            <w:r>
              <w:rPr>
                <w:i/>
                <w:sz w:val="16"/>
                <w:szCs w:val="16"/>
              </w:rPr>
              <w:t>instrucao</w:t>
            </w:r>
          </w:p>
        </w:tc>
        <w:tc>
          <w:tcPr>
            <w:tcW w:w="2146" w:type="dxa"/>
            <w:vAlign w:val="center"/>
          </w:tcPr>
          <w:p w14:paraId="47BBFB61" w14:textId="77777777" w:rsidR="00397E9C" w:rsidRPr="00C344F4" w:rsidRDefault="00397E9C" w:rsidP="0017215F">
            <w:pPr>
              <w:spacing w:before="0"/>
              <w:jc w:val="left"/>
              <w:rPr>
                <w:i/>
                <w:sz w:val="16"/>
                <w:szCs w:val="16"/>
              </w:rPr>
            </w:pPr>
            <w:r>
              <w:rPr>
                <w:i/>
                <w:sz w:val="16"/>
                <w:szCs w:val="16"/>
              </w:rPr>
              <w:t>String</w:t>
            </w:r>
          </w:p>
        </w:tc>
        <w:tc>
          <w:tcPr>
            <w:tcW w:w="768" w:type="dxa"/>
            <w:vAlign w:val="center"/>
          </w:tcPr>
          <w:p w14:paraId="11A7912E" w14:textId="77777777" w:rsidR="00397E9C" w:rsidRPr="00C344F4" w:rsidRDefault="00397E9C" w:rsidP="0017215F">
            <w:pPr>
              <w:spacing w:before="0"/>
              <w:jc w:val="center"/>
              <w:rPr>
                <w:i/>
                <w:sz w:val="16"/>
                <w:szCs w:val="16"/>
              </w:rPr>
            </w:pPr>
          </w:p>
        </w:tc>
        <w:tc>
          <w:tcPr>
            <w:tcW w:w="817" w:type="dxa"/>
            <w:vAlign w:val="center"/>
          </w:tcPr>
          <w:p w14:paraId="64795C7D" w14:textId="77777777" w:rsidR="00397E9C" w:rsidRPr="00C344F4" w:rsidRDefault="00397E9C" w:rsidP="0017215F">
            <w:pPr>
              <w:spacing w:before="0"/>
              <w:jc w:val="center"/>
              <w:rPr>
                <w:i/>
                <w:sz w:val="16"/>
                <w:szCs w:val="16"/>
              </w:rPr>
            </w:pPr>
            <w:r w:rsidRPr="00C344F4">
              <w:rPr>
                <w:i/>
                <w:sz w:val="16"/>
                <w:szCs w:val="16"/>
              </w:rPr>
              <w:t>0</w:t>
            </w:r>
          </w:p>
        </w:tc>
        <w:tc>
          <w:tcPr>
            <w:tcW w:w="857" w:type="dxa"/>
            <w:vAlign w:val="center"/>
          </w:tcPr>
          <w:p w14:paraId="1EDE0BE4" w14:textId="77777777" w:rsidR="00397E9C" w:rsidRPr="00C344F4" w:rsidRDefault="00397E9C" w:rsidP="0017215F">
            <w:pPr>
              <w:spacing w:before="0"/>
              <w:jc w:val="center"/>
              <w:rPr>
                <w:i/>
                <w:sz w:val="16"/>
                <w:szCs w:val="16"/>
              </w:rPr>
            </w:pPr>
            <w:r w:rsidRPr="00C344F4">
              <w:rPr>
                <w:i/>
                <w:sz w:val="16"/>
                <w:szCs w:val="16"/>
              </w:rPr>
              <w:t>1</w:t>
            </w:r>
          </w:p>
        </w:tc>
        <w:tc>
          <w:tcPr>
            <w:tcW w:w="2883" w:type="dxa"/>
            <w:vAlign w:val="center"/>
          </w:tcPr>
          <w:p w14:paraId="477AF38F" w14:textId="77777777" w:rsidR="00397E9C" w:rsidRPr="00C344F4" w:rsidRDefault="00397E9C" w:rsidP="0017215F">
            <w:pPr>
              <w:spacing w:before="0"/>
              <w:jc w:val="left"/>
              <w:rPr>
                <w:i/>
                <w:sz w:val="16"/>
                <w:szCs w:val="16"/>
              </w:rPr>
            </w:pPr>
          </w:p>
        </w:tc>
      </w:tr>
    </w:tbl>
    <w:p w14:paraId="611A2952" w14:textId="77B8156A" w:rsidR="0035494D" w:rsidRPr="00C344F4" w:rsidRDefault="0035494D">
      <w:pPr>
        <w:spacing w:before="0" w:after="0"/>
        <w:jc w:val="left"/>
        <w:rPr>
          <w:b/>
          <w:smallCaps/>
          <w:color w:val="17365D" w:themeColor="text2" w:themeShade="BF"/>
          <w:sz w:val="28"/>
        </w:rPr>
      </w:pPr>
    </w:p>
    <w:p w14:paraId="6C65273D" w14:textId="211A9DBE" w:rsidR="006D47C8" w:rsidRPr="00C344F4" w:rsidRDefault="0006706F" w:rsidP="00754D9F">
      <w:pPr>
        <w:pStyle w:val="Ttulo2"/>
      </w:pPr>
      <w:bookmarkStart w:id="14" w:name="_Toc386449251"/>
      <w:r w:rsidRPr="00C344F4">
        <w:t>Códigos de Retorno</w:t>
      </w:r>
      <w:r w:rsidR="003C7503" w:rsidRPr="00C344F4">
        <w:t>/Mensagem</w:t>
      </w:r>
      <w:bookmarkEnd w:id="14"/>
    </w:p>
    <w:tbl>
      <w:tblPr>
        <w:tblStyle w:val="ListaClara-nfase1"/>
        <w:tblW w:w="93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84"/>
        <w:gridCol w:w="5103"/>
        <w:gridCol w:w="1418"/>
        <w:gridCol w:w="1417"/>
      </w:tblGrid>
      <w:tr w:rsidR="00B70DF3" w:rsidRPr="00C344F4" w14:paraId="18C44717" w14:textId="77777777" w:rsidTr="00B70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2F2F2" w:themeFill="background1" w:themeFillShade="F2"/>
          </w:tcPr>
          <w:p w14:paraId="704AFC4C" w14:textId="77777777" w:rsidR="00B70DF3" w:rsidRPr="00C344F4" w:rsidRDefault="00B70DF3" w:rsidP="00B02F8E">
            <w:pPr>
              <w:jc w:val="center"/>
              <w:rPr>
                <w:rFonts w:cstheme="minorHAnsi"/>
                <w:color w:val="404040" w:themeColor="text1" w:themeTint="BF"/>
                <w:sz w:val="20"/>
                <w:szCs w:val="20"/>
              </w:rPr>
            </w:pPr>
            <w:r w:rsidRPr="00C344F4">
              <w:rPr>
                <w:rFonts w:cstheme="minorHAnsi"/>
                <w:color w:val="404040" w:themeColor="text1" w:themeTint="BF"/>
                <w:sz w:val="20"/>
                <w:szCs w:val="20"/>
              </w:rPr>
              <w:t>Código</w:t>
            </w:r>
          </w:p>
        </w:tc>
        <w:tc>
          <w:tcPr>
            <w:tcW w:w="5103" w:type="dxa"/>
            <w:shd w:val="clear" w:color="auto" w:fill="F2F2F2" w:themeFill="background1" w:themeFillShade="F2"/>
          </w:tcPr>
          <w:p w14:paraId="07BDD54A" w14:textId="254740F4" w:rsidR="00B70DF3" w:rsidRPr="00C344F4" w:rsidRDefault="00B70DF3" w:rsidP="00B02F8E">
            <w:pPr>
              <w:jc w:val="center"/>
              <w:cnfStyle w:val="100000000000" w:firstRow="1" w:lastRow="0" w:firstColumn="0" w:lastColumn="0" w:oddVBand="0" w:evenVBand="0" w:oddHBand="0" w:evenHBand="0" w:firstRowFirstColumn="0" w:firstRowLastColumn="0" w:lastRowFirstColumn="0" w:lastRowLastColumn="0"/>
              <w:rPr>
                <w:rFonts w:cstheme="minorHAnsi"/>
                <w:color w:val="404040" w:themeColor="text1" w:themeTint="BF"/>
                <w:sz w:val="20"/>
                <w:szCs w:val="20"/>
              </w:rPr>
            </w:pPr>
            <w:r w:rsidRPr="00C344F4">
              <w:rPr>
                <w:rFonts w:cstheme="minorHAnsi"/>
                <w:color w:val="404040" w:themeColor="text1" w:themeTint="BF"/>
                <w:sz w:val="20"/>
                <w:szCs w:val="20"/>
              </w:rPr>
              <w:t>Mensagem</w:t>
            </w:r>
          </w:p>
        </w:tc>
        <w:tc>
          <w:tcPr>
            <w:tcW w:w="1418" w:type="dxa"/>
            <w:shd w:val="clear" w:color="auto" w:fill="F2F2F2" w:themeFill="background1" w:themeFillShade="F2"/>
          </w:tcPr>
          <w:p w14:paraId="18AC3E18" w14:textId="2AEBA694" w:rsidR="00B70DF3" w:rsidRPr="00C344F4" w:rsidRDefault="00B70DF3" w:rsidP="00B02F8E">
            <w:pPr>
              <w:jc w:val="center"/>
              <w:cnfStyle w:val="100000000000" w:firstRow="1" w:lastRow="0" w:firstColumn="0" w:lastColumn="0" w:oddVBand="0" w:evenVBand="0" w:oddHBand="0" w:evenHBand="0" w:firstRowFirstColumn="0" w:firstRowLastColumn="0" w:lastRowFirstColumn="0" w:lastRowLastColumn="0"/>
              <w:rPr>
                <w:rFonts w:cstheme="minorHAnsi"/>
                <w:color w:val="404040" w:themeColor="text1" w:themeTint="BF"/>
                <w:sz w:val="20"/>
                <w:szCs w:val="20"/>
              </w:rPr>
            </w:pPr>
            <w:r w:rsidRPr="00C344F4">
              <w:rPr>
                <w:rFonts w:cstheme="minorHAnsi"/>
                <w:color w:val="404040" w:themeColor="text1" w:themeTint="BF"/>
                <w:sz w:val="20"/>
                <w:szCs w:val="20"/>
              </w:rPr>
              <w:t>ConsultaPF</w:t>
            </w:r>
          </w:p>
        </w:tc>
        <w:tc>
          <w:tcPr>
            <w:tcW w:w="1417" w:type="dxa"/>
            <w:shd w:val="clear" w:color="auto" w:fill="F2F2F2" w:themeFill="background1" w:themeFillShade="F2"/>
          </w:tcPr>
          <w:p w14:paraId="22D6D9C4" w14:textId="2E6A04C7" w:rsidR="00B70DF3" w:rsidRPr="00C344F4" w:rsidRDefault="00B70DF3" w:rsidP="0006706F">
            <w:pPr>
              <w:jc w:val="center"/>
              <w:cnfStyle w:val="100000000000" w:firstRow="1" w:lastRow="0" w:firstColumn="0" w:lastColumn="0" w:oddVBand="0" w:evenVBand="0" w:oddHBand="0" w:evenHBand="0" w:firstRowFirstColumn="0" w:firstRowLastColumn="0" w:lastRowFirstColumn="0" w:lastRowLastColumn="0"/>
              <w:rPr>
                <w:rFonts w:cstheme="minorHAnsi"/>
                <w:color w:val="404040" w:themeColor="text1" w:themeTint="BF"/>
                <w:sz w:val="20"/>
                <w:szCs w:val="20"/>
              </w:rPr>
            </w:pPr>
            <w:r w:rsidRPr="00C344F4">
              <w:rPr>
                <w:rFonts w:cstheme="minorHAnsi"/>
                <w:color w:val="404040" w:themeColor="text1" w:themeTint="BF"/>
                <w:sz w:val="20"/>
                <w:szCs w:val="20"/>
              </w:rPr>
              <w:t>ConsultaPJ</w:t>
            </w:r>
          </w:p>
        </w:tc>
      </w:tr>
      <w:tr w:rsidR="00B70DF3" w:rsidRPr="00C344F4" w14:paraId="5687DAEA" w14:textId="77777777" w:rsidTr="00B70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14:paraId="3CE80B0E" w14:textId="7C47BD6D" w:rsidR="00B70DF3" w:rsidRPr="00C344F4" w:rsidRDefault="00B70DF3" w:rsidP="00B02F8E">
            <w:pPr>
              <w:jc w:val="center"/>
              <w:rPr>
                <w:rFonts w:cstheme="minorHAnsi"/>
                <w:sz w:val="20"/>
                <w:szCs w:val="20"/>
              </w:rPr>
            </w:pPr>
          </w:p>
        </w:tc>
        <w:tc>
          <w:tcPr>
            <w:tcW w:w="5103" w:type="dxa"/>
            <w:tcBorders>
              <w:top w:val="none" w:sz="0" w:space="0" w:color="auto"/>
              <w:bottom w:val="none" w:sz="0" w:space="0" w:color="auto"/>
            </w:tcBorders>
          </w:tcPr>
          <w:p w14:paraId="2CFCFFCA" w14:textId="3C0739F8" w:rsidR="00B70DF3" w:rsidRPr="00C344F4" w:rsidRDefault="00B70DF3" w:rsidP="00B70DF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418" w:type="dxa"/>
            <w:tcBorders>
              <w:top w:val="none" w:sz="0" w:space="0" w:color="auto"/>
              <w:bottom w:val="none" w:sz="0" w:space="0" w:color="auto"/>
            </w:tcBorders>
          </w:tcPr>
          <w:p w14:paraId="00EDAAD9" w14:textId="1B4B8A59" w:rsidR="00B70DF3" w:rsidRPr="00C344F4" w:rsidRDefault="00B70DF3" w:rsidP="00B02F8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417" w:type="dxa"/>
            <w:tcBorders>
              <w:top w:val="none" w:sz="0" w:space="0" w:color="auto"/>
              <w:bottom w:val="none" w:sz="0" w:space="0" w:color="auto"/>
              <w:right w:val="none" w:sz="0" w:space="0" w:color="auto"/>
            </w:tcBorders>
          </w:tcPr>
          <w:p w14:paraId="38BFFEBB" w14:textId="3D91BEA5" w:rsidR="00B70DF3" w:rsidRPr="00C344F4" w:rsidRDefault="00B70DF3" w:rsidP="00B02F8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15223FD8" w14:textId="77777777" w:rsidR="00754D9F" w:rsidRPr="00C344F4" w:rsidRDefault="00754D9F" w:rsidP="0057296B"/>
    <w:p w14:paraId="1B4A1A64" w14:textId="1B496E58" w:rsidR="007B7386" w:rsidRPr="00C344F4" w:rsidRDefault="007B7386" w:rsidP="00AD713A">
      <w:pPr>
        <w:pStyle w:val="Ttulo1"/>
        <w:numPr>
          <w:ilvl w:val="0"/>
          <w:numId w:val="11"/>
        </w:numPr>
        <w:pBdr>
          <w:top w:val="single" w:sz="18" w:space="1" w:color="auto"/>
          <w:bottom w:val="single" w:sz="18" w:space="1" w:color="auto"/>
        </w:pBdr>
        <w:spacing w:after="0"/>
        <w:rPr>
          <w:rFonts w:cstheme="minorHAnsi"/>
          <w:sz w:val="28"/>
        </w:rPr>
      </w:pPr>
      <w:bookmarkStart w:id="15" w:name="_Toc386449252"/>
      <w:r w:rsidRPr="00C344F4">
        <w:rPr>
          <w:rFonts w:cstheme="minorHAnsi"/>
          <w:sz w:val="28"/>
        </w:rPr>
        <w:t>FAQ</w:t>
      </w:r>
      <w:bookmarkEnd w:id="15"/>
    </w:p>
    <w:p w14:paraId="516E3805" w14:textId="77777777" w:rsidR="001A0AA4" w:rsidRPr="00C344F4" w:rsidRDefault="001A0AA4" w:rsidP="001A0AA4">
      <w:pPr>
        <w:rPr>
          <w:rFonts w:cstheme="minorHAnsi"/>
        </w:rPr>
      </w:pPr>
    </w:p>
    <w:p w14:paraId="5E048F14" w14:textId="7B31CC2E" w:rsidR="007B7386" w:rsidRPr="00C344F4" w:rsidRDefault="007B7386" w:rsidP="00AD713A">
      <w:pPr>
        <w:pStyle w:val="PargrafodaLista"/>
        <w:numPr>
          <w:ilvl w:val="0"/>
          <w:numId w:val="18"/>
        </w:numPr>
        <w:rPr>
          <w:rFonts w:cstheme="minorHAnsi"/>
          <w:b/>
          <w:sz w:val="20"/>
        </w:rPr>
      </w:pPr>
      <w:r w:rsidRPr="00C344F4">
        <w:rPr>
          <w:rFonts w:cstheme="minorHAnsi"/>
          <w:b/>
          <w:sz w:val="20"/>
        </w:rPr>
        <w:t>Como obtenho meu login e senha?</w:t>
      </w:r>
      <w:r w:rsidRPr="00C344F4">
        <w:rPr>
          <w:rFonts w:cstheme="minorHAnsi"/>
          <w:b/>
          <w:sz w:val="20"/>
        </w:rPr>
        <w:br/>
      </w:r>
      <w:r w:rsidR="00F36FD0" w:rsidRPr="00C344F4">
        <w:rPr>
          <w:rFonts w:cstheme="minorHAnsi"/>
          <w:sz w:val="20"/>
        </w:rPr>
        <w:t xml:space="preserve">Solicite para o seu contato </w:t>
      </w:r>
      <w:r w:rsidR="00A378F2" w:rsidRPr="00C344F4">
        <w:rPr>
          <w:rFonts w:cstheme="minorHAnsi"/>
          <w:sz w:val="20"/>
        </w:rPr>
        <w:t xml:space="preserve">comercial </w:t>
      </w:r>
      <w:r w:rsidR="00F36FD0" w:rsidRPr="00C344F4">
        <w:rPr>
          <w:rFonts w:cstheme="minorHAnsi"/>
          <w:sz w:val="20"/>
        </w:rPr>
        <w:t>junto a Serasa Experian</w:t>
      </w:r>
    </w:p>
    <w:p w14:paraId="18BB7521" w14:textId="77777777" w:rsidR="00615E04" w:rsidRPr="00C344F4" w:rsidRDefault="00F36FD0" w:rsidP="00AD713A">
      <w:pPr>
        <w:pStyle w:val="PargrafodaLista"/>
        <w:numPr>
          <w:ilvl w:val="0"/>
          <w:numId w:val="18"/>
        </w:numPr>
        <w:rPr>
          <w:rFonts w:cstheme="minorHAnsi"/>
          <w:b/>
          <w:sz w:val="20"/>
        </w:rPr>
      </w:pPr>
      <w:r w:rsidRPr="00C344F4">
        <w:rPr>
          <w:rFonts w:cstheme="minorHAnsi"/>
          <w:b/>
          <w:sz w:val="20"/>
        </w:rPr>
        <w:t>Como deve ser o processo de venda, controles, comunicação, etc.. com o cliente?</w:t>
      </w:r>
      <w:r w:rsidRPr="00C344F4">
        <w:rPr>
          <w:rFonts w:cstheme="minorHAnsi"/>
          <w:b/>
          <w:sz w:val="20"/>
        </w:rPr>
        <w:br/>
      </w:r>
      <w:r w:rsidR="00615E04" w:rsidRPr="00C344F4">
        <w:rPr>
          <w:sz w:val="20"/>
          <w:szCs w:val="20"/>
        </w:rPr>
        <w:t>Devem seguir as regras do seu contrato com a Serasa Experian. Solicite para o seu contato comercial da Serasa Experian para mais detalhes.</w:t>
      </w:r>
    </w:p>
    <w:p w14:paraId="0DE67CBF" w14:textId="6A892DF4" w:rsidR="007B7386" w:rsidRPr="00C344F4" w:rsidRDefault="007B7386" w:rsidP="00AD713A">
      <w:pPr>
        <w:pStyle w:val="PargrafodaLista"/>
        <w:numPr>
          <w:ilvl w:val="0"/>
          <w:numId w:val="18"/>
        </w:numPr>
        <w:rPr>
          <w:rFonts w:cstheme="minorHAnsi"/>
          <w:b/>
          <w:sz w:val="20"/>
        </w:rPr>
      </w:pPr>
      <w:r w:rsidRPr="00C344F4">
        <w:rPr>
          <w:rFonts w:cstheme="minorHAnsi"/>
          <w:b/>
          <w:sz w:val="20"/>
        </w:rPr>
        <w:t>Qual tecnologia o distribuidor deve utilizar?</w:t>
      </w:r>
      <w:r w:rsidRPr="00C344F4">
        <w:rPr>
          <w:rFonts w:cstheme="minorHAnsi"/>
          <w:b/>
          <w:sz w:val="20"/>
        </w:rPr>
        <w:br/>
      </w:r>
      <w:r w:rsidRPr="00C344F4">
        <w:rPr>
          <w:rFonts w:cstheme="minorHAnsi"/>
          <w:sz w:val="20"/>
        </w:rPr>
        <w:t>A Serasa Experian não interfere na definição da tecnologia utilizada pelo Distribuidor</w:t>
      </w:r>
      <w:r w:rsidR="00C605E1" w:rsidRPr="00C344F4">
        <w:rPr>
          <w:rFonts w:cstheme="minorHAnsi"/>
          <w:sz w:val="20"/>
        </w:rPr>
        <w:t>.</w:t>
      </w:r>
    </w:p>
    <w:p w14:paraId="6FF1EAF9" w14:textId="7E58D705" w:rsidR="007B7386" w:rsidRPr="00C344F4" w:rsidRDefault="00937DE6" w:rsidP="001A0AA4">
      <w:pPr>
        <w:pStyle w:val="PargrafodaLista"/>
        <w:numPr>
          <w:ilvl w:val="0"/>
          <w:numId w:val="18"/>
        </w:numPr>
        <w:rPr>
          <w:rFonts w:cstheme="minorHAnsi"/>
          <w:b/>
        </w:rPr>
      </w:pPr>
      <w:r w:rsidRPr="00C344F4">
        <w:rPr>
          <w:rFonts w:cstheme="minorHAnsi"/>
          <w:b/>
          <w:sz w:val="20"/>
        </w:rPr>
        <w:t>Existe alguma ferrament</w:t>
      </w:r>
      <w:r w:rsidR="00B55F88" w:rsidRPr="00C344F4">
        <w:rPr>
          <w:rFonts w:cstheme="minorHAnsi"/>
          <w:b/>
          <w:sz w:val="20"/>
        </w:rPr>
        <w:t>a</w:t>
      </w:r>
      <w:r w:rsidRPr="00C344F4">
        <w:rPr>
          <w:rFonts w:cstheme="minorHAnsi"/>
          <w:b/>
          <w:sz w:val="20"/>
        </w:rPr>
        <w:t xml:space="preserve"> que possa auxiliar nos testes de Web Service?</w:t>
      </w:r>
      <w:r w:rsidRPr="00C344F4">
        <w:rPr>
          <w:rFonts w:cstheme="minorHAnsi"/>
          <w:b/>
          <w:sz w:val="20"/>
        </w:rPr>
        <w:br/>
      </w:r>
      <w:r w:rsidRPr="00C344F4">
        <w:rPr>
          <w:rFonts w:cstheme="minorHAnsi"/>
          <w:sz w:val="20"/>
        </w:rPr>
        <w:t xml:space="preserve">Existem diversas no mercado, como o SoapUI </w:t>
      </w:r>
      <w:r w:rsidRPr="00C344F4">
        <w:t xml:space="preserve">- </w:t>
      </w:r>
      <w:hyperlink r:id="rId17" w:history="1">
        <w:r w:rsidRPr="00C344F4">
          <w:rPr>
            <w:rStyle w:val="Hyperlink"/>
          </w:rPr>
          <w:t>www.soapui.org</w:t>
        </w:r>
      </w:hyperlink>
      <w:r w:rsidRPr="00C344F4">
        <w:t xml:space="preserve"> .</w:t>
      </w:r>
    </w:p>
    <w:p w14:paraId="2BCB6A25" w14:textId="3363457D" w:rsidR="00B475DE" w:rsidRPr="00C344F4" w:rsidRDefault="00B475DE" w:rsidP="00B475DE">
      <w:pPr>
        <w:pStyle w:val="Ttulo1"/>
        <w:numPr>
          <w:ilvl w:val="0"/>
          <w:numId w:val="11"/>
        </w:numPr>
        <w:pBdr>
          <w:top w:val="single" w:sz="18" w:space="1" w:color="auto"/>
          <w:bottom w:val="single" w:sz="18" w:space="1" w:color="auto"/>
        </w:pBdr>
        <w:spacing w:after="0"/>
        <w:rPr>
          <w:rFonts w:cstheme="minorHAnsi"/>
          <w:sz w:val="28"/>
        </w:rPr>
      </w:pPr>
      <w:bookmarkStart w:id="16" w:name="_Toc386449253"/>
      <w:r w:rsidRPr="00C344F4">
        <w:rPr>
          <w:rFonts w:cstheme="minorHAnsi"/>
          <w:sz w:val="28"/>
        </w:rPr>
        <w:t>Glossário</w:t>
      </w:r>
      <w:bookmarkEnd w:id="16"/>
    </w:p>
    <w:p w14:paraId="5843EB31" w14:textId="77777777" w:rsidR="00B475DE" w:rsidRPr="00C344F4" w:rsidRDefault="00B475DE" w:rsidP="00B475DE">
      <w:pPr>
        <w:pStyle w:val="PargrafodaLista"/>
        <w:rPr>
          <w:rFonts w:cstheme="minorHAnsi"/>
          <w:b/>
        </w:rPr>
      </w:pPr>
    </w:p>
    <w:p w14:paraId="1BD8E5F4" w14:textId="7F8FD8B8" w:rsidR="00B475DE" w:rsidRPr="00C344F4" w:rsidRDefault="00B475DE" w:rsidP="00B475DE">
      <w:pPr>
        <w:rPr>
          <w:rFonts w:cstheme="minorHAnsi"/>
          <w:b/>
        </w:rPr>
      </w:pPr>
      <w:r w:rsidRPr="00C344F4">
        <w:rPr>
          <w:rFonts w:cstheme="minorHAnsi"/>
          <w:b/>
        </w:rPr>
        <w:tab/>
        <w:t>Elemento</w:t>
      </w:r>
    </w:p>
    <w:p w14:paraId="6AFA8B11" w14:textId="77777777" w:rsidR="00B475DE" w:rsidRPr="00C344F4" w:rsidRDefault="00B475DE" w:rsidP="00B475DE">
      <w:pPr>
        <w:rPr>
          <w:rFonts w:cstheme="minorHAnsi"/>
        </w:rPr>
      </w:pPr>
      <w:r w:rsidRPr="00C344F4">
        <w:rPr>
          <w:rFonts w:cstheme="minorHAnsi"/>
        </w:rPr>
        <w:t>Nomes dos elementos necessários a cada operação. Um elemento representa uma estrutura simples de informação, como um texto ou número, ou um conjunto de informações, como uma lista ou seção. Os nomes dos elementos são tabulados (ou endentados) de forma que especifiquem a organização hierárquica dos mesmos.</w:t>
      </w:r>
    </w:p>
    <w:p w14:paraId="2728539D" w14:textId="77777777" w:rsidR="00B475DE" w:rsidRPr="00C344F4" w:rsidRDefault="00B475DE" w:rsidP="00B475DE">
      <w:pPr>
        <w:rPr>
          <w:rFonts w:cstheme="minorHAnsi"/>
          <w:b/>
        </w:rPr>
      </w:pPr>
      <w:r w:rsidRPr="00C344F4">
        <w:rPr>
          <w:rFonts w:cstheme="minorHAnsi"/>
          <w:b/>
        </w:rPr>
        <w:tab/>
      </w:r>
    </w:p>
    <w:p w14:paraId="28B60BAE" w14:textId="511C76DD" w:rsidR="00B475DE" w:rsidRPr="00C344F4" w:rsidRDefault="00B475DE" w:rsidP="00B475DE">
      <w:pPr>
        <w:rPr>
          <w:rFonts w:cstheme="minorHAnsi"/>
          <w:b/>
        </w:rPr>
      </w:pPr>
      <w:r w:rsidRPr="00C344F4">
        <w:rPr>
          <w:rFonts w:cstheme="minorHAnsi"/>
          <w:b/>
        </w:rPr>
        <w:t xml:space="preserve">Tipo </w:t>
      </w:r>
    </w:p>
    <w:p w14:paraId="6AEAD977" w14:textId="77777777" w:rsidR="00B475DE" w:rsidRPr="00C344F4" w:rsidRDefault="00B475DE" w:rsidP="00B475DE">
      <w:pPr>
        <w:rPr>
          <w:rFonts w:cstheme="minorHAnsi"/>
        </w:rPr>
      </w:pPr>
      <w:r w:rsidRPr="00C344F4">
        <w:rPr>
          <w:rFonts w:cstheme="minorHAnsi"/>
        </w:rPr>
        <w:t>Tipo de valor suportado por cada elemento. Os tipos possíveis são: Lista, Seção, Número, Moeda, Data e Constante, sendo este último especificado através dos valores possíveis (ex: “M ou F”). Os elementos do tipo Lista ou Seção possuem seus nomes sublinhados.</w:t>
      </w:r>
    </w:p>
    <w:p w14:paraId="65F06340" w14:textId="77777777" w:rsidR="00B475DE" w:rsidRPr="00C344F4" w:rsidRDefault="00B475DE" w:rsidP="00B475DE">
      <w:pPr>
        <w:rPr>
          <w:rFonts w:cstheme="minorHAnsi"/>
          <w:b/>
        </w:rPr>
      </w:pPr>
      <w:r w:rsidRPr="00C344F4">
        <w:rPr>
          <w:rFonts w:cstheme="minorHAnsi"/>
          <w:b/>
        </w:rPr>
        <w:tab/>
      </w:r>
    </w:p>
    <w:p w14:paraId="4EA5A077" w14:textId="521C6A56" w:rsidR="00B475DE" w:rsidRPr="00C344F4" w:rsidRDefault="00B475DE" w:rsidP="00B475DE">
      <w:pPr>
        <w:rPr>
          <w:rFonts w:cstheme="minorHAnsi"/>
          <w:b/>
        </w:rPr>
      </w:pPr>
      <w:r w:rsidRPr="00C344F4">
        <w:rPr>
          <w:rFonts w:cstheme="minorHAnsi"/>
          <w:b/>
        </w:rPr>
        <w:t>Tamanho (Tam)</w:t>
      </w:r>
    </w:p>
    <w:p w14:paraId="4309E759" w14:textId="77777777" w:rsidR="00B475DE" w:rsidRPr="00C344F4" w:rsidRDefault="00B475DE" w:rsidP="00B475DE">
      <w:pPr>
        <w:rPr>
          <w:rFonts w:cstheme="minorHAnsi"/>
        </w:rPr>
      </w:pPr>
      <w:r w:rsidRPr="00C344F4">
        <w:rPr>
          <w:rFonts w:cstheme="minorHAnsi"/>
        </w:rPr>
        <w:t>O tamanho define a quantidade de elementos da estrutura ou campo. Essa limitação é definida quando tiver importância durante o seu tratamento, como por exemplo, para um campo de CPF, é importante que o tamanho seja fixado em 11. É indicado que definições como “Até 5” ou “11 ou 14” sejam utilizadas, para que a restrição seja aplicada da forma mais adequada possível.</w:t>
      </w:r>
    </w:p>
    <w:p w14:paraId="4C08EB67" w14:textId="77777777" w:rsidR="00B475DE" w:rsidRPr="00C344F4" w:rsidRDefault="00B475DE" w:rsidP="00B475DE">
      <w:pPr>
        <w:rPr>
          <w:rFonts w:cstheme="minorHAnsi"/>
        </w:rPr>
      </w:pPr>
    </w:p>
    <w:p w14:paraId="6DFD0D4F" w14:textId="0D3BB692" w:rsidR="00B475DE" w:rsidRPr="00C344F4" w:rsidRDefault="00B475DE" w:rsidP="00B475DE">
      <w:pPr>
        <w:rPr>
          <w:rFonts w:cstheme="minorHAnsi"/>
          <w:b/>
        </w:rPr>
      </w:pPr>
      <w:r w:rsidRPr="00C344F4">
        <w:rPr>
          <w:rFonts w:cstheme="minorHAnsi"/>
          <w:b/>
        </w:rPr>
        <w:tab/>
        <w:t>Mínimo de Ocorrências (Min.O) ou Máximo de Ocorrências (Max.O)</w:t>
      </w:r>
    </w:p>
    <w:p w14:paraId="5F2C2A3D" w14:textId="44017D85" w:rsidR="00C90E73" w:rsidRPr="00C344F4" w:rsidRDefault="00B475DE" w:rsidP="00B475DE">
      <w:pPr>
        <w:rPr>
          <w:rFonts w:cstheme="minorHAnsi"/>
        </w:rPr>
      </w:pPr>
      <w:r w:rsidRPr="00C344F4">
        <w:rPr>
          <w:rFonts w:cstheme="minorHAnsi"/>
        </w:rPr>
        <w:t xml:space="preserve">Os valores mínimo e máximo de ocorrências determinam a quantidade mínima e máxima de </w:t>
      </w:r>
      <w:r w:rsidR="00584B5C">
        <w:rPr>
          <w:rFonts w:cstheme="minorHAnsi"/>
        </w:rPr>
        <w:t>vezes</w:t>
      </w:r>
      <w:r w:rsidR="00C90E73">
        <w:rPr>
          <w:rFonts w:cstheme="minorHAnsi"/>
        </w:rPr>
        <w:t xml:space="preserve"> em que a tag é apresentada, sendo que o conteúdo deste campo quando for 0 = opcional, e 1 = obrigatório.</w:t>
      </w:r>
    </w:p>
    <w:sectPr w:rsidR="00C90E73" w:rsidRPr="00C344F4" w:rsidSect="00B700CE">
      <w:headerReference w:type="even" r:id="rId18"/>
      <w:headerReference w:type="default" r:id="rId19"/>
      <w:footerReference w:type="default" r:id="rId20"/>
      <w:headerReference w:type="first" r:id="rId21"/>
      <w:footerReference w:type="first" r:id="rId22"/>
      <w:pgSz w:w="12240" w:h="15840"/>
      <w:pgMar w:top="1440" w:right="1800" w:bottom="1440" w:left="1800" w:header="547" w:footer="70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3A9E7" w14:textId="77777777" w:rsidR="00932944" w:rsidRDefault="00932944">
      <w:r>
        <w:separator/>
      </w:r>
    </w:p>
  </w:endnote>
  <w:endnote w:type="continuationSeparator" w:id="0">
    <w:p w14:paraId="4278E2C6" w14:textId="77777777" w:rsidR="00932944" w:rsidRDefault="0093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Nimrod">
    <w:altName w:val="Cambria"/>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00"/>
    <w:family w:val="auto"/>
    <w:pitch w:val="variable"/>
    <w:sig w:usb0="800000AF" w:usb1="1001ECEA" w:usb2="00000000" w:usb3="00000000" w:csb0="00000001" w:csb1="00000000"/>
  </w:font>
  <w:font w:name="Liberation Mono">
    <w:altName w:val="Courier New"/>
    <w:charset w:val="00"/>
    <w:family w:val="modern"/>
    <w:pitch w:val="default"/>
  </w:font>
  <w:font w:name="Liberation Sans">
    <w:altName w:val="Arial"/>
    <w:charset w:val="00"/>
    <w:family w:val="swiss"/>
    <w:pitch w:val="variable"/>
  </w:font>
  <w:font w:name="DejaVu LGC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IBMLogo">
    <w:panose1 w:val="00000000000000000000"/>
    <w:charset w:val="00"/>
    <w:family w:val="decorative"/>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threeDEmboss" w:sz="12" w:space="0" w:color="3366FF"/>
      </w:tblBorders>
      <w:tblCellMar>
        <w:left w:w="70" w:type="dxa"/>
        <w:right w:w="70" w:type="dxa"/>
      </w:tblCellMar>
      <w:tblLook w:val="0000" w:firstRow="0" w:lastRow="0" w:firstColumn="0" w:lastColumn="0" w:noHBand="0" w:noVBand="0"/>
    </w:tblPr>
    <w:tblGrid>
      <w:gridCol w:w="3189"/>
      <w:gridCol w:w="3311"/>
      <w:gridCol w:w="2241"/>
    </w:tblGrid>
    <w:tr w:rsidR="00490FF2" w:rsidRPr="00995FA4" w14:paraId="6C65277D" w14:textId="77777777" w:rsidTr="006E3022">
      <w:tc>
        <w:tcPr>
          <w:tcW w:w="3189" w:type="dxa"/>
        </w:tcPr>
        <w:p w14:paraId="6C65277A" w14:textId="77777777" w:rsidR="00490FF2" w:rsidRPr="00995FA4" w:rsidRDefault="00490FF2" w:rsidP="006E3022">
          <w:pPr>
            <w:pStyle w:val="Rodap"/>
            <w:rPr>
              <w:rFonts w:ascii="Arial Narrow" w:hAnsi="Arial Narrow" w:cs="Arial"/>
              <w:bCs/>
              <w:szCs w:val="16"/>
            </w:rPr>
          </w:pPr>
          <w:r w:rsidRPr="00BE188A">
            <w:rPr>
              <w:rFonts w:ascii="Arial Narrow" w:hAnsi="Arial Narrow" w:cs="Arial"/>
              <w:bCs/>
              <w:szCs w:val="16"/>
            </w:rPr>
            <w:t>Confidencial</w:t>
          </w:r>
          <w:r w:rsidRPr="00995FA4">
            <w:rPr>
              <w:rFonts w:ascii="Arial Narrow" w:hAnsi="Arial Narrow" w:cs="Arial"/>
              <w:bCs/>
              <w:szCs w:val="16"/>
            </w:rPr>
            <w:t xml:space="preserve"> </w:t>
          </w:r>
          <w:r>
            <w:rPr>
              <w:rFonts w:ascii="Arial Narrow" w:hAnsi="Arial Narrow" w:cs="Arial"/>
              <w:bCs/>
              <w:szCs w:val="16"/>
            </w:rPr>
            <w:t>Serasa-Experian</w:t>
          </w:r>
          <w:r w:rsidRPr="00995FA4">
            <w:rPr>
              <w:rFonts w:ascii="Arial Narrow" w:hAnsi="Arial Narrow" w:cs="Arial"/>
              <w:bCs/>
              <w:szCs w:val="16"/>
            </w:rPr>
            <w:t xml:space="preserve"> </w:t>
          </w:r>
        </w:p>
      </w:tc>
      <w:tc>
        <w:tcPr>
          <w:tcW w:w="3311" w:type="dxa"/>
        </w:tcPr>
        <w:p w14:paraId="6C65277B" w14:textId="77777777" w:rsidR="00490FF2" w:rsidRPr="00995FA4" w:rsidRDefault="00490FF2" w:rsidP="006E3022">
          <w:pPr>
            <w:pStyle w:val="Rodap"/>
            <w:jc w:val="center"/>
            <w:rPr>
              <w:rFonts w:ascii="Arial Narrow" w:hAnsi="Arial Narrow" w:cs="Arial"/>
              <w:bCs/>
              <w:szCs w:val="16"/>
            </w:rPr>
          </w:pPr>
          <w:r>
            <w:rPr>
              <w:rFonts w:ascii="Arial Narrow" w:hAnsi="Arial Narrow" w:cs="Arial"/>
              <w:bCs/>
              <w:szCs w:val="16"/>
            </w:rPr>
            <w:t>Guia de Segurança de Seviços</w:t>
          </w:r>
        </w:p>
      </w:tc>
      <w:tc>
        <w:tcPr>
          <w:tcW w:w="2241" w:type="dxa"/>
        </w:tcPr>
        <w:p w14:paraId="6C65277C" w14:textId="77777777" w:rsidR="00490FF2" w:rsidRPr="00995FA4" w:rsidRDefault="00490FF2" w:rsidP="006E3022">
          <w:pPr>
            <w:pStyle w:val="Rodap"/>
            <w:jc w:val="right"/>
            <w:rPr>
              <w:rFonts w:ascii="Arial Narrow" w:hAnsi="Arial Narrow" w:cs="Arial"/>
              <w:bCs/>
              <w:szCs w:val="16"/>
            </w:rPr>
          </w:pPr>
          <w:r w:rsidRPr="00BE188A">
            <w:rPr>
              <w:rFonts w:ascii="Arial Narrow" w:hAnsi="Arial Narrow" w:cs="Arial"/>
              <w:bCs/>
              <w:szCs w:val="16"/>
            </w:rPr>
            <w:t xml:space="preserve">Página </w:t>
          </w:r>
          <w:r w:rsidRPr="00995FA4">
            <w:rPr>
              <w:rFonts w:ascii="Arial Narrow" w:hAnsi="Arial Narrow" w:cs="Arial"/>
              <w:bCs/>
              <w:szCs w:val="16"/>
            </w:rPr>
            <w:fldChar w:fldCharType="begin"/>
          </w:r>
          <w:r w:rsidRPr="00995FA4">
            <w:rPr>
              <w:rFonts w:ascii="Arial Narrow" w:hAnsi="Arial Narrow" w:cs="Arial"/>
              <w:bCs/>
              <w:szCs w:val="16"/>
            </w:rPr>
            <w:instrText xml:space="preserve"> PAGE </w:instrText>
          </w:r>
          <w:r w:rsidRPr="00995FA4">
            <w:rPr>
              <w:rFonts w:ascii="Arial Narrow" w:hAnsi="Arial Narrow" w:cs="Arial"/>
              <w:bCs/>
              <w:szCs w:val="16"/>
            </w:rPr>
            <w:fldChar w:fldCharType="separate"/>
          </w:r>
          <w:r>
            <w:rPr>
              <w:rFonts w:ascii="Arial Narrow" w:hAnsi="Arial Narrow" w:cs="Arial"/>
              <w:bCs/>
              <w:noProof/>
              <w:szCs w:val="16"/>
            </w:rPr>
            <w:t>3</w:t>
          </w:r>
          <w:r w:rsidRPr="00995FA4">
            <w:rPr>
              <w:rFonts w:ascii="Arial Narrow" w:hAnsi="Arial Narrow" w:cs="Arial"/>
              <w:bCs/>
              <w:szCs w:val="16"/>
            </w:rPr>
            <w:fldChar w:fldCharType="end"/>
          </w:r>
          <w:r w:rsidRPr="00995FA4">
            <w:rPr>
              <w:rFonts w:ascii="Arial Narrow" w:hAnsi="Arial Narrow" w:cs="Arial"/>
              <w:bCs/>
              <w:szCs w:val="16"/>
            </w:rPr>
            <w:t xml:space="preserve"> de </w:t>
          </w:r>
          <w:r w:rsidRPr="00995FA4">
            <w:rPr>
              <w:rFonts w:ascii="Arial Narrow" w:hAnsi="Arial Narrow" w:cs="Arial"/>
              <w:bCs/>
              <w:szCs w:val="16"/>
            </w:rPr>
            <w:fldChar w:fldCharType="begin"/>
          </w:r>
          <w:r w:rsidRPr="00995FA4">
            <w:rPr>
              <w:rFonts w:ascii="Arial Narrow" w:hAnsi="Arial Narrow" w:cs="Arial"/>
              <w:bCs/>
              <w:szCs w:val="16"/>
            </w:rPr>
            <w:instrText xml:space="preserve"> NUMPAGES </w:instrText>
          </w:r>
          <w:r w:rsidRPr="00995FA4">
            <w:rPr>
              <w:rFonts w:ascii="Arial Narrow" w:hAnsi="Arial Narrow" w:cs="Arial"/>
              <w:bCs/>
              <w:szCs w:val="16"/>
            </w:rPr>
            <w:fldChar w:fldCharType="separate"/>
          </w:r>
          <w:r>
            <w:rPr>
              <w:rFonts w:ascii="Arial Narrow" w:hAnsi="Arial Narrow" w:cs="Arial"/>
              <w:bCs/>
              <w:noProof/>
              <w:szCs w:val="16"/>
            </w:rPr>
            <w:t>2</w:t>
          </w:r>
          <w:r w:rsidRPr="00995FA4">
            <w:rPr>
              <w:rFonts w:ascii="Arial Narrow" w:hAnsi="Arial Narrow" w:cs="Arial"/>
              <w:bCs/>
              <w:szCs w:val="16"/>
            </w:rPr>
            <w:fldChar w:fldCharType="end"/>
          </w:r>
        </w:p>
      </w:tc>
    </w:tr>
    <w:tr w:rsidR="00490FF2" w:rsidRPr="00995FA4" w14:paraId="6C652781" w14:textId="77777777" w:rsidTr="006E3022">
      <w:trPr>
        <w:trHeight w:val="201"/>
      </w:trPr>
      <w:tc>
        <w:tcPr>
          <w:tcW w:w="3189" w:type="dxa"/>
        </w:tcPr>
        <w:p w14:paraId="6C65277E" w14:textId="77777777" w:rsidR="00490FF2" w:rsidRPr="00B7673E" w:rsidRDefault="00490FF2" w:rsidP="006E3022">
          <w:pPr>
            <w:pStyle w:val="Rodap"/>
            <w:rPr>
              <w:rFonts w:ascii="Arial Narrow" w:hAnsi="Arial Narrow" w:cs="Arial"/>
              <w:bCs/>
              <w:szCs w:val="16"/>
            </w:rPr>
          </w:pPr>
          <w:r>
            <w:rPr>
              <w:rFonts w:ascii="Arial Narrow" w:hAnsi="Arial Narrow" w:cs="Arial"/>
              <w:bCs/>
              <w:szCs w:val="16"/>
            </w:rPr>
            <w:t>Metodologia de desenvolimento SOA</w:t>
          </w:r>
        </w:p>
      </w:tc>
      <w:tc>
        <w:tcPr>
          <w:tcW w:w="3311" w:type="dxa"/>
        </w:tcPr>
        <w:p w14:paraId="6C65277F" w14:textId="77777777" w:rsidR="00490FF2" w:rsidRPr="00995FA4" w:rsidRDefault="00490FF2" w:rsidP="006E3022">
          <w:pPr>
            <w:pStyle w:val="Rodap"/>
            <w:jc w:val="center"/>
            <w:rPr>
              <w:rFonts w:ascii="Arial Narrow" w:hAnsi="Arial Narrow" w:cs="Arial"/>
              <w:bCs/>
              <w:szCs w:val="16"/>
            </w:rPr>
          </w:pPr>
        </w:p>
      </w:tc>
      <w:tc>
        <w:tcPr>
          <w:tcW w:w="2241" w:type="dxa"/>
        </w:tcPr>
        <w:p w14:paraId="6C652780" w14:textId="77777777" w:rsidR="00490FF2" w:rsidRPr="00995FA4" w:rsidRDefault="00490FF2" w:rsidP="006E3022">
          <w:pPr>
            <w:pStyle w:val="Rodap"/>
            <w:jc w:val="right"/>
            <w:rPr>
              <w:rFonts w:ascii="Arial Narrow" w:hAnsi="Arial Narrow" w:cs="Arial"/>
              <w:bCs/>
              <w:szCs w:val="16"/>
              <w:lang w:val="it-IT"/>
            </w:rPr>
          </w:pPr>
          <w:r>
            <w:rPr>
              <w:rFonts w:ascii="Arial Narrow" w:hAnsi="Arial Narrow" w:cs="Arial"/>
              <w:bCs/>
              <w:szCs w:val="16"/>
              <w:lang w:val="it-IT"/>
            </w:rPr>
            <w:t>Dezembro de 2011</w:t>
          </w:r>
        </w:p>
      </w:tc>
    </w:tr>
  </w:tbl>
  <w:p w14:paraId="6C652782" w14:textId="77777777" w:rsidR="00490FF2" w:rsidRDefault="00490FF2" w:rsidP="0033283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17365D" w:themeColor="text2" w:themeShade="BF"/>
      </w:tblBorders>
      <w:tblCellMar>
        <w:left w:w="70" w:type="dxa"/>
        <w:right w:w="70" w:type="dxa"/>
      </w:tblCellMar>
      <w:tblLook w:val="0000" w:firstRow="0" w:lastRow="0" w:firstColumn="0" w:lastColumn="0" w:noHBand="0" w:noVBand="0"/>
    </w:tblPr>
    <w:tblGrid>
      <w:gridCol w:w="3157"/>
      <w:gridCol w:w="3268"/>
      <w:gridCol w:w="2215"/>
    </w:tblGrid>
    <w:tr w:rsidR="00490FF2" w:rsidRPr="00995FA4" w14:paraId="6C65278B" w14:textId="77777777" w:rsidTr="00126822">
      <w:tc>
        <w:tcPr>
          <w:tcW w:w="3189" w:type="dxa"/>
        </w:tcPr>
        <w:p w14:paraId="6C652788" w14:textId="52BB50F2" w:rsidR="00490FF2" w:rsidRPr="00126822" w:rsidRDefault="00490FF2" w:rsidP="00126822">
          <w:pPr>
            <w:pStyle w:val="Rodap"/>
            <w:rPr>
              <w:rFonts w:cstheme="minorHAnsi"/>
              <w:b/>
              <w:bCs/>
              <w:szCs w:val="16"/>
            </w:rPr>
          </w:pPr>
          <w:r>
            <w:rPr>
              <w:rFonts w:cstheme="minorHAnsi"/>
              <w:b/>
              <w:bCs/>
              <w:szCs w:val="16"/>
            </w:rPr>
            <w:t xml:space="preserve">Copyright © </w:t>
          </w:r>
          <w:r w:rsidRPr="00126822">
            <w:rPr>
              <w:rFonts w:cstheme="minorHAnsi"/>
              <w:b/>
              <w:bCs/>
              <w:szCs w:val="16"/>
            </w:rPr>
            <w:t>Serasa Experian</w:t>
          </w:r>
        </w:p>
      </w:tc>
      <w:tc>
        <w:tcPr>
          <w:tcW w:w="3311" w:type="dxa"/>
        </w:tcPr>
        <w:p w14:paraId="6C652789" w14:textId="3A654D92" w:rsidR="00490FF2" w:rsidRPr="00126822" w:rsidRDefault="00490FF2" w:rsidP="00DC07D4">
          <w:pPr>
            <w:pStyle w:val="Rodap"/>
            <w:jc w:val="center"/>
            <w:rPr>
              <w:rFonts w:cstheme="minorHAnsi"/>
              <w:bCs/>
              <w:szCs w:val="16"/>
            </w:rPr>
          </w:pPr>
        </w:p>
      </w:tc>
      <w:tc>
        <w:tcPr>
          <w:tcW w:w="2241" w:type="dxa"/>
        </w:tcPr>
        <w:p w14:paraId="6C65278A" w14:textId="42E50C49" w:rsidR="00490FF2" w:rsidRPr="00126822" w:rsidRDefault="00490FF2" w:rsidP="00DC07D4">
          <w:pPr>
            <w:pStyle w:val="Rodap"/>
            <w:jc w:val="right"/>
            <w:rPr>
              <w:rFonts w:cstheme="minorHAnsi"/>
              <w:bCs/>
              <w:szCs w:val="16"/>
            </w:rPr>
          </w:pPr>
          <w:r w:rsidRPr="00126822">
            <w:rPr>
              <w:rFonts w:cstheme="minorHAnsi"/>
              <w:bCs/>
              <w:szCs w:val="16"/>
            </w:rPr>
            <w:fldChar w:fldCharType="begin"/>
          </w:r>
          <w:r w:rsidRPr="00126822">
            <w:rPr>
              <w:rFonts w:cstheme="minorHAnsi"/>
              <w:bCs/>
              <w:szCs w:val="16"/>
            </w:rPr>
            <w:instrText xml:space="preserve"> PAGE </w:instrText>
          </w:r>
          <w:r w:rsidRPr="00126822">
            <w:rPr>
              <w:rFonts w:cstheme="minorHAnsi"/>
              <w:bCs/>
              <w:szCs w:val="16"/>
            </w:rPr>
            <w:fldChar w:fldCharType="separate"/>
          </w:r>
          <w:r w:rsidR="00B63243">
            <w:rPr>
              <w:rFonts w:cstheme="minorHAnsi"/>
              <w:bCs/>
              <w:noProof/>
              <w:szCs w:val="16"/>
            </w:rPr>
            <w:t>6</w:t>
          </w:r>
          <w:r w:rsidRPr="00126822">
            <w:rPr>
              <w:rFonts w:cstheme="minorHAnsi"/>
              <w:bCs/>
              <w:szCs w:val="16"/>
            </w:rPr>
            <w:fldChar w:fldCharType="end"/>
          </w:r>
          <w:r w:rsidRPr="00126822">
            <w:rPr>
              <w:rFonts w:cstheme="minorHAnsi"/>
              <w:bCs/>
              <w:szCs w:val="16"/>
            </w:rPr>
            <w:t xml:space="preserve"> de </w:t>
          </w:r>
          <w:r w:rsidRPr="00126822">
            <w:rPr>
              <w:rFonts w:cstheme="minorHAnsi"/>
              <w:bCs/>
              <w:szCs w:val="16"/>
            </w:rPr>
            <w:fldChar w:fldCharType="begin"/>
          </w:r>
          <w:r w:rsidRPr="00126822">
            <w:rPr>
              <w:rFonts w:cstheme="minorHAnsi"/>
              <w:bCs/>
              <w:szCs w:val="16"/>
            </w:rPr>
            <w:instrText xml:space="preserve"> NUMPAGES </w:instrText>
          </w:r>
          <w:r w:rsidRPr="00126822">
            <w:rPr>
              <w:rFonts w:cstheme="minorHAnsi"/>
              <w:bCs/>
              <w:szCs w:val="16"/>
            </w:rPr>
            <w:fldChar w:fldCharType="separate"/>
          </w:r>
          <w:r w:rsidR="00B63243">
            <w:rPr>
              <w:rFonts w:cstheme="minorHAnsi"/>
              <w:bCs/>
              <w:noProof/>
              <w:szCs w:val="16"/>
            </w:rPr>
            <w:t>42</w:t>
          </w:r>
          <w:r w:rsidRPr="00126822">
            <w:rPr>
              <w:rFonts w:cstheme="minorHAnsi"/>
              <w:bCs/>
              <w:szCs w:val="16"/>
            </w:rPr>
            <w:fldChar w:fldCharType="end"/>
          </w:r>
        </w:p>
      </w:tc>
    </w:tr>
    <w:tr w:rsidR="00490FF2" w:rsidRPr="00995FA4" w14:paraId="6C65278F" w14:textId="77777777" w:rsidTr="00126822">
      <w:trPr>
        <w:trHeight w:val="201"/>
      </w:trPr>
      <w:tc>
        <w:tcPr>
          <w:tcW w:w="3189" w:type="dxa"/>
        </w:tcPr>
        <w:p w14:paraId="6C65278C" w14:textId="523386F2" w:rsidR="00490FF2" w:rsidRPr="00126822" w:rsidRDefault="00490FF2" w:rsidP="00DC07D4">
          <w:pPr>
            <w:pStyle w:val="Rodap"/>
            <w:rPr>
              <w:rFonts w:cstheme="minorHAnsi"/>
              <w:bCs/>
              <w:szCs w:val="16"/>
            </w:rPr>
          </w:pPr>
        </w:p>
      </w:tc>
      <w:tc>
        <w:tcPr>
          <w:tcW w:w="3311" w:type="dxa"/>
        </w:tcPr>
        <w:p w14:paraId="6C65278D" w14:textId="77777777" w:rsidR="00490FF2" w:rsidRPr="00126822" w:rsidRDefault="00490FF2" w:rsidP="00DC07D4">
          <w:pPr>
            <w:pStyle w:val="Rodap"/>
            <w:jc w:val="center"/>
            <w:rPr>
              <w:rFonts w:cstheme="minorHAnsi"/>
              <w:bCs/>
              <w:szCs w:val="16"/>
            </w:rPr>
          </w:pPr>
        </w:p>
      </w:tc>
      <w:tc>
        <w:tcPr>
          <w:tcW w:w="2241" w:type="dxa"/>
        </w:tcPr>
        <w:p w14:paraId="6C65278E" w14:textId="0FA54422" w:rsidR="00490FF2" w:rsidRPr="008972A6" w:rsidRDefault="00490FF2" w:rsidP="008F794D">
          <w:pPr>
            <w:pStyle w:val="Rodap"/>
            <w:jc w:val="right"/>
            <w:rPr>
              <w:rFonts w:cstheme="minorHAnsi"/>
              <w:b/>
              <w:bCs/>
              <w:szCs w:val="16"/>
              <w:lang w:val="it-IT"/>
            </w:rPr>
          </w:pPr>
        </w:p>
      </w:tc>
    </w:tr>
  </w:tbl>
  <w:p w14:paraId="6C652790" w14:textId="77777777" w:rsidR="00490FF2" w:rsidRDefault="00490FF2">
    <w:pPr>
      <w:pStyle w:val="Rodap"/>
    </w:pPr>
  </w:p>
  <w:p w14:paraId="6C652791" w14:textId="77777777" w:rsidR="00490FF2" w:rsidRDefault="00490FF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threeDEmboss" w:sz="12" w:space="0" w:color="3366FF"/>
      </w:tblBorders>
      <w:tblCellMar>
        <w:left w:w="70" w:type="dxa"/>
        <w:right w:w="70" w:type="dxa"/>
      </w:tblCellMar>
      <w:tblLook w:val="0000" w:firstRow="0" w:lastRow="0" w:firstColumn="0" w:lastColumn="0" w:noHBand="0" w:noVBand="0"/>
    </w:tblPr>
    <w:tblGrid>
      <w:gridCol w:w="3189"/>
      <w:gridCol w:w="3311"/>
      <w:gridCol w:w="2241"/>
    </w:tblGrid>
    <w:tr w:rsidR="00490FF2" w:rsidRPr="00995FA4" w14:paraId="49F3238F" w14:textId="77777777" w:rsidTr="006E3022">
      <w:tc>
        <w:tcPr>
          <w:tcW w:w="3189" w:type="dxa"/>
        </w:tcPr>
        <w:p w14:paraId="6443836A" w14:textId="77777777" w:rsidR="00490FF2" w:rsidRPr="00995FA4" w:rsidRDefault="00490FF2" w:rsidP="006E3022">
          <w:pPr>
            <w:pStyle w:val="Rodap"/>
            <w:rPr>
              <w:rFonts w:ascii="Arial Narrow" w:hAnsi="Arial Narrow" w:cs="Arial"/>
              <w:bCs/>
              <w:szCs w:val="16"/>
            </w:rPr>
          </w:pPr>
          <w:r w:rsidRPr="00BE188A">
            <w:rPr>
              <w:rFonts w:ascii="Arial Narrow" w:hAnsi="Arial Narrow" w:cs="Arial"/>
              <w:bCs/>
              <w:szCs w:val="16"/>
            </w:rPr>
            <w:t>Confidencial</w:t>
          </w:r>
          <w:r w:rsidRPr="00995FA4">
            <w:rPr>
              <w:rFonts w:ascii="Arial Narrow" w:hAnsi="Arial Narrow" w:cs="Arial"/>
              <w:bCs/>
              <w:szCs w:val="16"/>
            </w:rPr>
            <w:t xml:space="preserve"> </w:t>
          </w:r>
          <w:r>
            <w:rPr>
              <w:rFonts w:ascii="Arial Narrow" w:hAnsi="Arial Narrow" w:cs="Arial"/>
              <w:bCs/>
              <w:szCs w:val="16"/>
            </w:rPr>
            <w:t>Serasa-Experian</w:t>
          </w:r>
          <w:r w:rsidRPr="00995FA4">
            <w:rPr>
              <w:rFonts w:ascii="Arial Narrow" w:hAnsi="Arial Narrow" w:cs="Arial"/>
              <w:bCs/>
              <w:szCs w:val="16"/>
            </w:rPr>
            <w:t xml:space="preserve"> </w:t>
          </w:r>
        </w:p>
      </w:tc>
      <w:tc>
        <w:tcPr>
          <w:tcW w:w="3311" w:type="dxa"/>
        </w:tcPr>
        <w:p w14:paraId="0D15675B" w14:textId="77777777" w:rsidR="00490FF2" w:rsidRPr="00995FA4" w:rsidRDefault="00490FF2" w:rsidP="006E3022">
          <w:pPr>
            <w:pStyle w:val="Rodap"/>
            <w:jc w:val="center"/>
            <w:rPr>
              <w:rFonts w:ascii="Arial Narrow" w:hAnsi="Arial Narrow" w:cs="Arial"/>
              <w:bCs/>
              <w:szCs w:val="16"/>
            </w:rPr>
          </w:pPr>
          <w:r>
            <w:rPr>
              <w:rFonts w:ascii="Arial Narrow" w:hAnsi="Arial Narrow" w:cs="Arial"/>
              <w:bCs/>
              <w:szCs w:val="16"/>
            </w:rPr>
            <w:t>Guia de Segurança de Seviços</w:t>
          </w:r>
        </w:p>
      </w:tc>
      <w:tc>
        <w:tcPr>
          <w:tcW w:w="2241" w:type="dxa"/>
        </w:tcPr>
        <w:p w14:paraId="092ACC7A" w14:textId="77777777" w:rsidR="00490FF2" w:rsidRPr="00995FA4" w:rsidRDefault="00490FF2" w:rsidP="006E3022">
          <w:pPr>
            <w:pStyle w:val="Rodap"/>
            <w:jc w:val="right"/>
            <w:rPr>
              <w:rFonts w:ascii="Arial Narrow" w:hAnsi="Arial Narrow" w:cs="Arial"/>
              <w:bCs/>
              <w:szCs w:val="16"/>
            </w:rPr>
          </w:pPr>
          <w:r w:rsidRPr="00BE188A">
            <w:rPr>
              <w:rFonts w:ascii="Arial Narrow" w:hAnsi="Arial Narrow" w:cs="Arial"/>
              <w:bCs/>
              <w:szCs w:val="16"/>
            </w:rPr>
            <w:t xml:space="preserve">Página </w:t>
          </w:r>
          <w:r w:rsidRPr="00995FA4">
            <w:rPr>
              <w:rFonts w:ascii="Arial Narrow" w:hAnsi="Arial Narrow" w:cs="Arial"/>
              <w:bCs/>
              <w:szCs w:val="16"/>
            </w:rPr>
            <w:fldChar w:fldCharType="begin"/>
          </w:r>
          <w:r w:rsidRPr="00995FA4">
            <w:rPr>
              <w:rFonts w:ascii="Arial Narrow" w:hAnsi="Arial Narrow" w:cs="Arial"/>
              <w:bCs/>
              <w:szCs w:val="16"/>
            </w:rPr>
            <w:instrText xml:space="preserve"> PAGE </w:instrText>
          </w:r>
          <w:r w:rsidRPr="00995FA4">
            <w:rPr>
              <w:rFonts w:ascii="Arial Narrow" w:hAnsi="Arial Narrow" w:cs="Arial"/>
              <w:bCs/>
              <w:szCs w:val="16"/>
            </w:rPr>
            <w:fldChar w:fldCharType="separate"/>
          </w:r>
          <w:r>
            <w:rPr>
              <w:rFonts w:ascii="Arial Narrow" w:hAnsi="Arial Narrow" w:cs="Arial"/>
              <w:bCs/>
              <w:noProof/>
              <w:szCs w:val="16"/>
            </w:rPr>
            <w:t>3</w:t>
          </w:r>
          <w:r w:rsidRPr="00995FA4">
            <w:rPr>
              <w:rFonts w:ascii="Arial Narrow" w:hAnsi="Arial Narrow" w:cs="Arial"/>
              <w:bCs/>
              <w:szCs w:val="16"/>
            </w:rPr>
            <w:fldChar w:fldCharType="end"/>
          </w:r>
          <w:r w:rsidRPr="00995FA4">
            <w:rPr>
              <w:rFonts w:ascii="Arial Narrow" w:hAnsi="Arial Narrow" w:cs="Arial"/>
              <w:bCs/>
              <w:szCs w:val="16"/>
            </w:rPr>
            <w:t xml:space="preserve"> de </w:t>
          </w:r>
          <w:r w:rsidRPr="00995FA4">
            <w:rPr>
              <w:rFonts w:ascii="Arial Narrow" w:hAnsi="Arial Narrow" w:cs="Arial"/>
              <w:bCs/>
              <w:szCs w:val="16"/>
            </w:rPr>
            <w:fldChar w:fldCharType="begin"/>
          </w:r>
          <w:r w:rsidRPr="00995FA4">
            <w:rPr>
              <w:rFonts w:ascii="Arial Narrow" w:hAnsi="Arial Narrow" w:cs="Arial"/>
              <w:bCs/>
              <w:szCs w:val="16"/>
            </w:rPr>
            <w:instrText xml:space="preserve"> NUMPAGES </w:instrText>
          </w:r>
          <w:r w:rsidRPr="00995FA4">
            <w:rPr>
              <w:rFonts w:ascii="Arial Narrow" w:hAnsi="Arial Narrow" w:cs="Arial"/>
              <w:bCs/>
              <w:szCs w:val="16"/>
            </w:rPr>
            <w:fldChar w:fldCharType="separate"/>
          </w:r>
          <w:r>
            <w:rPr>
              <w:rFonts w:ascii="Arial Narrow" w:hAnsi="Arial Narrow" w:cs="Arial"/>
              <w:bCs/>
              <w:noProof/>
              <w:szCs w:val="16"/>
            </w:rPr>
            <w:t>2</w:t>
          </w:r>
          <w:r w:rsidRPr="00995FA4">
            <w:rPr>
              <w:rFonts w:ascii="Arial Narrow" w:hAnsi="Arial Narrow" w:cs="Arial"/>
              <w:bCs/>
              <w:szCs w:val="16"/>
            </w:rPr>
            <w:fldChar w:fldCharType="end"/>
          </w:r>
        </w:p>
      </w:tc>
    </w:tr>
    <w:tr w:rsidR="00490FF2" w:rsidRPr="00995FA4" w14:paraId="5E81E52D" w14:textId="77777777" w:rsidTr="006E3022">
      <w:trPr>
        <w:trHeight w:val="201"/>
      </w:trPr>
      <w:tc>
        <w:tcPr>
          <w:tcW w:w="3189" w:type="dxa"/>
        </w:tcPr>
        <w:p w14:paraId="0FA80A7B" w14:textId="77777777" w:rsidR="00490FF2" w:rsidRPr="00B7673E" w:rsidRDefault="00490FF2" w:rsidP="006E3022">
          <w:pPr>
            <w:pStyle w:val="Rodap"/>
            <w:rPr>
              <w:rFonts w:ascii="Arial Narrow" w:hAnsi="Arial Narrow" w:cs="Arial"/>
              <w:bCs/>
              <w:szCs w:val="16"/>
            </w:rPr>
          </w:pPr>
          <w:r>
            <w:rPr>
              <w:rFonts w:ascii="Arial Narrow" w:hAnsi="Arial Narrow" w:cs="Arial"/>
              <w:bCs/>
              <w:szCs w:val="16"/>
            </w:rPr>
            <w:t>Metodologia de desenvolimento SOA</w:t>
          </w:r>
        </w:p>
      </w:tc>
      <w:tc>
        <w:tcPr>
          <w:tcW w:w="3311" w:type="dxa"/>
        </w:tcPr>
        <w:p w14:paraId="3CA6C8E1" w14:textId="77777777" w:rsidR="00490FF2" w:rsidRPr="00995FA4" w:rsidRDefault="00490FF2" w:rsidP="006E3022">
          <w:pPr>
            <w:pStyle w:val="Rodap"/>
            <w:jc w:val="center"/>
            <w:rPr>
              <w:rFonts w:ascii="Arial Narrow" w:hAnsi="Arial Narrow" w:cs="Arial"/>
              <w:bCs/>
              <w:szCs w:val="16"/>
            </w:rPr>
          </w:pPr>
        </w:p>
      </w:tc>
      <w:tc>
        <w:tcPr>
          <w:tcW w:w="2241" w:type="dxa"/>
        </w:tcPr>
        <w:p w14:paraId="6575426B" w14:textId="77777777" w:rsidR="00490FF2" w:rsidRPr="00995FA4" w:rsidRDefault="00490FF2" w:rsidP="006E3022">
          <w:pPr>
            <w:pStyle w:val="Rodap"/>
            <w:jc w:val="right"/>
            <w:rPr>
              <w:rFonts w:ascii="Arial Narrow" w:hAnsi="Arial Narrow" w:cs="Arial"/>
              <w:bCs/>
              <w:szCs w:val="16"/>
              <w:lang w:val="it-IT"/>
            </w:rPr>
          </w:pPr>
          <w:r>
            <w:rPr>
              <w:rFonts w:ascii="Arial Narrow" w:hAnsi="Arial Narrow" w:cs="Arial"/>
              <w:bCs/>
              <w:szCs w:val="16"/>
              <w:lang w:val="it-IT"/>
            </w:rPr>
            <w:t>Dezembro de 2011</w:t>
          </w:r>
        </w:p>
      </w:tc>
    </w:tr>
  </w:tbl>
  <w:p w14:paraId="3841D52D" w14:textId="77777777" w:rsidR="00490FF2" w:rsidRDefault="00490FF2" w:rsidP="0033283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C2B4B" w14:textId="77777777" w:rsidR="00932944" w:rsidRDefault="00932944">
      <w:r>
        <w:separator/>
      </w:r>
    </w:p>
  </w:footnote>
  <w:footnote w:type="continuationSeparator" w:id="0">
    <w:p w14:paraId="6800B2ED" w14:textId="77777777" w:rsidR="00932944" w:rsidRDefault="00932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2776" w14:textId="3168AF30" w:rsidR="00490FF2" w:rsidRDefault="00490FF2" w:rsidP="00B700CE">
    <w:pPr>
      <w:pStyle w:val="Cabealho"/>
      <w:jc w:val="right"/>
    </w:pPr>
    <w:r>
      <w:rPr>
        <w:noProof/>
        <w:lang w:eastAsia="pt-BR"/>
      </w:rPr>
      <w:drawing>
        <wp:anchor distT="0" distB="0" distL="114300" distR="114300" simplePos="0" relativeHeight="251658240" behindDoc="0" locked="0" layoutInCell="1" allowOverlap="1" wp14:anchorId="6C652793" wp14:editId="6C652794">
          <wp:simplePos x="0" y="0"/>
          <wp:positionH relativeFrom="column">
            <wp:posOffset>249555</wp:posOffset>
          </wp:positionH>
          <wp:positionV relativeFrom="paragraph">
            <wp:posOffset>40005</wp:posOffset>
          </wp:positionV>
          <wp:extent cx="1755775" cy="307340"/>
          <wp:effectExtent l="19050" t="0" r="0" b="0"/>
          <wp:wrapSquare wrapText="bothSides"/>
          <wp:docPr id="55" name="Imagem 9" descr="Descrição: SerasaExperian_cmy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SerasaExperian_cmyk.wmf"/>
                  <pic:cNvPicPr>
                    <a:picLocks noChangeAspect="1" noChangeArrowheads="1"/>
                  </pic:cNvPicPr>
                </pic:nvPicPr>
                <pic:blipFill>
                  <a:blip r:embed="rId1"/>
                  <a:srcRect/>
                  <a:stretch>
                    <a:fillRect/>
                  </a:stretch>
                </pic:blipFill>
                <pic:spPr bwMode="auto">
                  <a:xfrm>
                    <a:off x="0" y="0"/>
                    <a:ext cx="1755775" cy="3073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2783" w14:textId="77777777" w:rsidR="00490FF2" w:rsidRDefault="00C551CC">
    <w:pPr>
      <w:pStyle w:val="Cabealho"/>
    </w:pPr>
    <w:r>
      <w:rPr>
        <w:noProof/>
      </w:rPr>
      <w:pict w14:anchorId="6C6527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83" type="#_x0000_t136" style="position:absolute;left:0;text-align:left;margin-left:0;margin-top:0;width:473.75pt;height:135.35pt;rotation:315;z-index:-251657216;mso-position-horizontal:center;mso-position-horizontal-relative:margin;mso-position-vertical:center;mso-position-vertical-relative:margin" wrapcoords="19891 1320 19276 1440 19071 3840 17601 1200 10834 840 10697 1680 10697 4320 9877 1440 9330 1440 7314 1680 6938 600 6665 1440 6562 2880 6630 3600 5776 1440 5332 840 5195 1320 4272 1440 3828 720 3520 1440 3349 2880 2973 7080 1265 1560 786 480 376 1440 376 16560 478 17040 649 17280 923 16800 957 13560 1709 16200 2461 17640 2597 16680 2803 14640 3178 15960 4135 17640 4272 17040 4272 14400 4819 16200 5639 17640 5776 16920 5776 14160 6562 16800 7075 17640 7246 16560 7246 11160 7827 13320 9570 17520 9672 17040 9809 17280 9877 16800 9877 12360 10424 14160 11928 17640 12065 17280 12816 17160 13329 16320 13739 15000 13876 13320 13978 10440 15824 16920 16337 17400 16405 16200 16405 13560 16781 14760 18114 17400 18182 17040 18285 17400 18422 16800 18729 13560 19173 12360 19549 13680 21190 17400 21258 17040 21600 16920 21600 16560 19994 1680 19891 1320" fillcolor="#3cc" stroked="f">
          <v:fill opacity=".5"/>
          <v:textpath style="font-family:&quot;Arial&quot;;font-size:1pt" string="MINUTA"/>
          <w10:wrap anchorx="margin" anchory="margin"/>
        </v:shape>
      </w:pict>
    </w:r>
  </w:p>
  <w:p w14:paraId="6C652784" w14:textId="77777777" w:rsidR="00490FF2" w:rsidRDefault="00490FF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2785" w14:textId="18159942" w:rsidR="00490FF2" w:rsidRPr="00126822" w:rsidRDefault="00490FF2" w:rsidP="00126822">
    <w:pPr>
      <w:pStyle w:val="Cabealho"/>
      <w:tabs>
        <w:tab w:val="left" w:pos="1612"/>
        <w:tab w:val="right" w:pos="12960"/>
      </w:tabs>
      <w:spacing w:before="0" w:after="0"/>
      <w:jc w:val="right"/>
      <w:rPr>
        <w:rFonts w:cstheme="minorHAnsi"/>
        <w:b/>
        <w:smallCaps/>
        <w:color w:val="333399"/>
        <w:sz w:val="18"/>
        <w:szCs w:val="24"/>
      </w:rPr>
    </w:pPr>
    <w:r>
      <w:rPr>
        <w:rFonts w:ascii="IBMLogo" w:hAnsi="IBMLogo"/>
        <w:noProof/>
        <w:color w:val="333399"/>
        <w:sz w:val="52"/>
        <w:szCs w:val="52"/>
        <w:lang w:eastAsia="pt-BR"/>
      </w:rPr>
      <w:drawing>
        <wp:anchor distT="0" distB="0" distL="114300" distR="114300" simplePos="0" relativeHeight="251656192" behindDoc="0" locked="0" layoutInCell="1" allowOverlap="1" wp14:anchorId="6C652796" wp14:editId="6C652797">
          <wp:simplePos x="0" y="0"/>
          <wp:positionH relativeFrom="column">
            <wp:posOffset>-613410</wp:posOffset>
          </wp:positionH>
          <wp:positionV relativeFrom="paragraph">
            <wp:posOffset>114300</wp:posOffset>
          </wp:positionV>
          <wp:extent cx="1755775" cy="307340"/>
          <wp:effectExtent l="19050" t="0" r="0" b="0"/>
          <wp:wrapSquare wrapText="bothSides"/>
          <wp:docPr id="2054" name="Imagem 9" descr="Descrição: SerasaExperian_cmy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SerasaExperian_cmyk.wmf"/>
                  <pic:cNvPicPr>
                    <a:picLocks noChangeAspect="1" noChangeArrowheads="1"/>
                  </pic:cNvPicPr>
                </pic:nvPicPr>
                <pic:blipFill>
                  <a:blip r:embed="rId1"/>
                  <a:srcRect/>
                  <a:stretch>
                    <a:fillRect/>
                  </a:stretch>
                </pic:blipFill>
                <pic:spPr bwMode="auto">
                  <a:xfrm>
                    <a:off x="0" y="0"/>
                    <a:ext cx="1755775" cy="307340"/>
                  </a:xfrm>
                  <a:prstGeom prst="rect">
                    <a:avLst/>
                  </a:prstGeom>
                  <a:noFill/>
                  <a:ln w="9525">
                    <a:noFill/>
                    <a:miter lim="800000"/>
                    <a:headEnd/>
                    <a:tailEnd/>
                  </a:ln>
                </pic:spPr>
              </pic:pic>
            </a:graphicData>
          </a:graphic>
        </wp:anchor>
      </w:drawing>
    </w:r>
    <w:r>
      <w:rPr>
        <w:rFonts w:ascii="IBMLogo" w:hAnsi="IBMLogo"/>
        <w:color w:val="333399"/>
        <w:sz w:val="52"/>
        <w:szCs w:val="52"/>
      </w:rPr>
      <w:tab/>
    </w:r>
    <w:r w:rsidRPr="00126822">
      <w:rPr>
        <w:rFonts w:cstheme="minorHAnsi"/>
        <w:color w:val="333399"/>
        <w:sz w:val="24"/>
        <w:szCs w:val="24"/>
      </w:rPr>
      <w:tab/>
    </w:r>
  </w:p>
  <w:p w14:paraId="6C652787" w14:textId="77777777" w:rsidR="00490FF2" w:rsidRDefault="00490FF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52792" w14:textId="77777777" w:rsidR="00490FF2" w:rsidRDefault="00490FF2">
    <w:pPr>
      <w:pStyle w:val="Cabealho"/>
    </w:pPr>
    <w:r>
      <w:rPr>
        <w:noProof/>
        <w:lang w:eastAsia="pt-BR"/>
      </w:rPr>
      <w:drawing>
        <wp:anchor distT="0" distB="0" distL="114300" distR="114300" simplePos="0" relativeHeight="251657216" behindDoc="0" locked="0" layoutInCell="1" allowOverlap="1" wp14:anchorId="6C652798" wp14:editId="6C652799">
          <wp:simplePos x="0" y="0"/>
          <wp:positionH relativeFrom="column">
            <wp:posOffset>-405765</wp:posOffset>
          </wp:positionH>
          <wp:positionV relativeFrom="paragraph">
            <wp:posOffset>-2540</wp:posOffset>
          </wp:positionV>
          <wp:extent cx="1755775" cy="307340"/>
          <wp:effectExtent l="19050" t="0" r="0" b="0"/>
          <wp:wrapSquare wrapText="bothSides"/>
          <wp:docPr id="2055" name="Imagem 9" descr="Descrição: SerasaExperian_cmy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Descrição: SerasaExperian_cmyk.wmf"/>
                  <pic:cNvPicPr>
                    <a:picLocks noChangeAspect="1" noChangeArrowheads="1"/>
                  </pic:cNvPicPr>
                </pic:nvPicPr>
                <pic:blipFill>
                  <a:blip r:embed="rId1"/>
                  <a:srcRect/>
                  <a:stretch>
                    <a:fillRect/>
                  </a:stretch>
                </pic:blipFill>
                <pic:spPr bwMode="auto">
                  <a:xfrm>
                    <a:off x="0" y="0"/>
                    <a:ext cx="1755775" cy="3073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3"/>
    <w:multiLevelType w:val="multilevel"/>
    <w:tmpl w:val="00000003"/>
    <w:name w:val="WW8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8Num7"/>
    <w:lvl w:ilvl="0">
      <w:start w:val="1"/>
      <w:numFmt w:val="decimal"/>
      <w:lvlText w:val="%1."/>
      <w:lvlJc w:val="left"/>
      <w:pPr>
        <w:tabs>
          <w:tab w:val="num" w:pos="360"/>
        </w:tabs>
        <w:ind w:left="360" w:hanging="360"/>
      </w:pPr>
    </w:lvl>
    <w:lvl w:ilvl="1">
      <w:start w:val="1"/>
      <w:numFmt w:val="decimal"/>
      <w:lvlText w:val="%1.%2."/>
      <w:lvlJc w:val="left"/>
      <w:pPr>
        <w:tabs>
          <w:tab w:val="num" w:pos="720"/>
        </w:tabs>
        <w:ind w:left="465" w:hanging="465"/>
      </w:pPr>
    </w:lvl>
    <w:lvl w:ilvl="2">
      <w:start w:val="1"/>
      <w:numFmt w:val="decimal"/>
      <w:lvlText w:val="%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nsid w:val="00000005"/>
    <w:multiLevelType w:val="singleLevel"/>
    <w:tmpl w:val="00000005"/>
    <w:name w:val="WW8Num9"/>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10"/>
    <w:lvl w:ilvl="0">
      <w:start w:val="1"/>
      <w:numFmt w:val="decimal"/>
      <w:lvlText w:val="%1."/>
      <w:lvlJc w:val="left"/>
      <w:pPr>
        <w:tabs>
          <w:tab w:val="num" w:pos="0"/>
        </w:tabs>
        <w:ind w:left="720" w:hanging="360"/>
      </w:pPr>
    </w:lvl>
  </w:abstractNum>
  <w:abstractNum w:abstractNumId="5">
    <w:nsid w:val="00000007"/>
    <w:multiLevelType w:val="singleLevel"/>
    <w:tmpl w:val="39F288EE"/>
    <w:name w:val="WW8Num11"/>
    <w:lvl w:ilvl="0">
      <w:start w:val="1"/>
      <w:numFmt w:val="decimal"/>
      <w:lvlText w:val="%1."/>
      <w:lvlJc w:val="left"/>
      <w:pPr>
        <w:tabs>
          <w:tab w:val="num" w:pos="0"/>
        </w:tabs>
        <w:ind w:left="720" w:hanging="360"/>
      </w:pPr>
      <w:rPr>
        <w:rFonts w:hint="default"/>
      </w:rPr>
    </w:lvl>
  </w:abstractNum>
  <w:abstractNum w:abstractNumId="6">
    <w:nsid w:val="00000008"/>
    <w:multiLevelType w:val="singleLevel"/>
    <w:tmpl w:val="00000008"/>
    <w:name w:val="WW8Num12"/>
    <w:lvl w:ilvl="0">
      <w:start w:val="1"/>
      <w:numFmt w:val="bullet"/>
      <w:lvlText w:val=""/>
      <w:lvlJc w:val="left"/>
      <w:pPr>
        <w:tabs>
          <w:tab w:val="num" w:pos="0"/>
        </w:tabs>
        <w:ind w:left="720" w:hanging="360"/>
      </w:pPr>
      <w:rPr>
        <w:rFonts w:ascii="Wingdings" w:hAnsi="Wingdings"/>
      </w:rPr>
    </w:lvl>
  </w:abstractNum>
  <w:abstractNum w:abstractNumId="7">
    <w:nsid w:val="0000000A"/>
    <w:multiLevelType w:val="singleLevel"/>
    <w:tmpl w:val="0000000A"/>
    <w:name w:val="WW8Num15"/>
    <w:lvl w:ilvl="0">
      <w:start w:val="1"/>
      <w:numFmt w:val="decimal"/>
      <w:lvlText w:val="%1."/>
      <w:lvlJc w:val="left"/>
      <w:pPr>
        <w:tabs>
          <w:tab w:val="num" w:pos="0"/>
        </w:tabs>
        <w:ind w:left="720" w:hanging="360"/>
      </w:pPr>
    </w:lvl>
  </w:abstractNum>
  <w:abstractNum w:abstractNumId="8">
    <w:nsid w:val="0000000B"/>
    <w:multiLevelType w:val="singleLevel"/>
    <w:tmpl w:val="0000000B"/>
    <w:name w:val="WW8Num16"/>
    <w:lvl w:ilvl="0">
      <w:start w:val="1"/>
      <w:numFmt w:val="bullet"/>
      <w:lvlText w:val=""/>
      <w:lvlJc w:val="left"/>
      <w:pPr>
        <w:tabs>
          <w:tab w:val="num" w:pos="0"/>
        </w:tabs>
        <w:ind w:left="720" w:hanging="360"/>
      </w:pPr>
      <w:rPr>
        <w:rFonts w:ascii="Symbol" w:hAnsi="Symbol"/>
      </w:rPr>
    </w:lvl>
  </w:abstractNum>
  <w:abstractNum w:abstractNumId="9">
    <w:nsid w:val="0000000C"/>
    <w:multiLevelType w:val="singleLevel"/>
    <w:tmpl w:val="0000000C"/>
    <w:name w:val="WW8Num17"/>
    <w:lvl w:ilvl="0">
      <w:start w:val="1"/>
      <w:numFmt w:val="bullet"/>
      <w:lvlText w:val=""/>
      <w:lvlJc w:val="left"/>
      <w:pPr>
        <w:tabs>
          <w:tab w:val="num" w:pos="0"/>
        </w:tabs>
        <w:ind w:left="720" w:hanging="360"/>
      </w:pPr>
      <w:rPr>
        <w:rFonts w:ascii="Symbol" w:hAnsi="Symbol"/>
      </w:rPr>
    </w:lvl>
  </w:abstractNum>
  <w:abstractNum w:abstractNumId="10">
    <w:nsid w:val="0000000D"/>
    <w:multiLevelType w:val="multilevel"/>
    <w:tmpl w:val="0000000D"/>
    <w:name w:val="WW8Num18"/>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nsid w:val="0000000E"/>
    <w:multiLevelType w:val="singleLevel"/>
    <w:tmpl w:val="0000000E"/>
    <w:name w:val="WW8Num19"/>
    <w:lvl w:ilvl="0">
      <w:start w:val="1"/>
      <w:numFmt w:val="decimal"/>
      <w:lvlText w:val="%1."/>
      <w:lvlJc w:val="left"/>
      <w:pPr>
        <w:tabs>
          <w:tab w:val="num" w:pos="0"/>
        </w:tabs>
        <w:ind w:left="720" w:hanging="360"/>
      </w:pPr>
    </w:lvl>
  </w:abstractNum>
  <w:abstractNum w:abstractNumId="12">
    <w:nsid w:val="0000000F"/>
    <w:multiLevelType w:val="singleLevel"/>
    <w:tmpl w:val="0000000F"/>
    <w:name w:val="WW8Num20"/>
    <w:lvl w:ilvl="0">
      <w:start w:val="1"/>
      <w:numFmt w:val="bullet"/>
      <w:lvlText w:val=""/>
      <w:lvlJc w:val="left"/>
      <w:pPr>
        <w:tabs>
          <w:tab w:val="num" w:pos="0"/>
        </w:tabs>
        <w:ind w:left="720" w:hanging="360"/>
      </w:pPr>
      <w:rPr>
        <w:rFonts w:ascii="Symbol" w:hAnsi="Symbol"/>
      </w:rPr>
    </w:lvl>
  </w:abstractNum>
  <w:abstractNum w:abstractNumId="13">
    <w:nsid w:val="00000010"/>
    <w:multiLevelType w:val="singleLevel"/>
    <w:tmpl w:val="00000010"/>
    <w:name w:val="WW8Num21"/>
    <w:lvl w:ilvl="0">
      <w:start w:val="1"/>
      <w:numFmt w:val="bullet"/>
      <w:lvlText w:val=""/>
      <w:lvlJc w:val="left"/>
      <w:pPr>
        <w:tabs>
          <w:tab w:val="num" w:pos="0"/>
        </w:tabs>
        <w:ind w:left="720" w:hanging="360"/>
      </w:pPr>
      <w:rPr>
        <w:rFonts w:ascii="Symbol" w:hAnsi="Symbol"/>
      </w:rPr>
    </w:lvl>
  </w:abstractNum>
  <w:abstractNum w:abstractNumId="14">
    <w:nsid w:val="00000011"/>
    <w:multiLevelType w:val="singleLevel"/>
    <w:tmpl w:val="00000011"/>
    <w:name w:val="WW8Num22"/>
    <w:lvl w:ilvl="0">
      <w:start w:val="1"/>
      <w:numFmt w:val="decimal"/>
      <w:lvlText w:val="%1)"/>
      <w:lvlJc w:val="left"/>
      <w:pPr>
        <w:tabs>
          <w:tab w:val="num" w:pos="0"/>
        </w:tabs>
        <w:ind w:left="720" w:hanging="360"/>
      </w:pPr>
    </w:lvl>
  </w:abstractNum>
  <w:abstractNum w:abstractNumId="15">
    <w:nsid w:val="00000012"/>
    <w:multiLevelType w:val="singleLevel"/>
    <w:tmpl w:val="00000012"/>
    <w:name w:val="WW8Num23"/>
    <w:lvl w:ilvl="0">
      <w:start w:val="1"/>
      <w:numFmt w:val="decimal"/>
      <w:lvlText w:val="%1."/>
      <w:lvlJc w:val="left"/>
      <w:pPr>
        <w:tabs>
          <w:tab w:val="num" w:pos="0"/>
        </w:tabs>
        <w:ind w:left="720" w:hanging="360"/>
      </w:pPr>
    </w:lvl>
  </w:abstractNum>
  <w:abstractNum w:abstractNumId="16">
    <w:nsid w:val="00000013"/>
    <w:multiLevelType w:val="multilevel"/>
    <w:tmpl w:val="00000013"/>
    <w:name w:val="WW8Num2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7">
    <w:nsid w:val="00000014"/>
    <w:multiLevelType w:val="singleLevel"/>
    <w:tmpl w:val="00000014"/>
    <w:name w:val="WW8Num25"/>
    <w:lvl w:ilvl="0">
      <w:start w:val="1"/>
      <w:numFmt w:val="bullet"/>
      <w:lvlText w:val=""/>
      <w:lvlJc w:val="left"/>
      <w:pPr>
        <w:tabs>
          <w:tab w:val="num" w:pos="0"/>
        </w:tabs>
        <w:ind w:left="720" w:hanging="360"/>
      </w:pPr>
      <w:rPr>
        <w:rFonts w:ascii="Symbol" w:hAnsi="Symbol"/>
      </w:rPr>
    </w:lvl>
  </w:abstractNum>
  <w:abstractNum w:abstractNumId="18">
    <w:nsid w:val="00000015"/>
    <w:multiLevelType w:val="singleLevel"/>
    <w:tmpl w:val="00000015"/>
    <w:name w:val="WW8Num26"/>
    <w:lvl w:ilvl="0">
      <w:start w:val="1"/>
      <w:numFmt w:val="bullet"/>
      <w:lvlText w:val=""/>
      <w:lvlJc w:val="left"/>
      <w:pPr>
        <w:tabs>
          <w:tab w:val="num" w:pos="0"/>
        </w:tabs>
        <w:ind w:left="720" w:hanging="360"/>
      </w:pPr>
      <w:rPr>
        <w:rFonts w:ascii="Symbol" w:hAnsi="Symbol"/>
      </w:rPr>
    </w:lvl>
  </w:abstractNum>
  <w:abstractNum w:abstractNumId="19">
    <w:nsid w:val="00223B0D"/>
    <w:multiLevelType w:val="multilevel"/>
    <w:tmpl w:val="2BB4146E"/>
    <w:lvl w:ilvl="0">
      <w:start w:val="1"/>
      <w:numFmt w:val="decimal"/>
      <w:pStyle w:val="Ttulo1"/>
      <w:lvlText w:val="%1.0"/>
      <w:lvlJc w:val="left"/>
      <w:pPr>
        <w:tabs>
          <w:tab w:val="num" w:pos="720"/>
        </w:tabs>
        <w:ind w:left="432" w:hanging="432"/>
      </w:pPr>
      <w:rPr>
        <w:rFonts w:ascii="Arial Narrow" w:hAnsi="Arial Narrow" w:hint="default"/>
        <w:b/>
        <w:i w:val="0"/>
        <w:color w:val="auto"/>
        <w:sz w:val="28"/>
        <w:szCs w:val="28"/>
      </w:rPr>
    </w:lvl>
    <w:lvl w:ilvl="1">
      <w:start w:val="1"/>
      <w:numFmt w:val="decimal"/>
      <w:pStyle w:val="Ttulo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862"/>
        </w:tabs>
        <w:ind w:left="862" w:hanging="720"/>
      </w:pPr>
      <w:rPr>
        <w:rFonts w:hint="default"/>
        <w:b/>
        <w:i w:val="0"/>
        <w:sz w:val="20"/>
      </w:rPr>
    </w:lvl>
    <w:lvl w:ilvl="3">
      <w:start w:val="1"/>
      <w:numFmt w:val="decimal"/>
      <w:pStyle w:val="Ttulo4"/>
      <w:lvlText w:val="%1.%2.%3.%4"/>
      <w:lvlJc w:val="left"/>
      <w:pPr>
        <w:tabs>
          <w:tab w:val="num" w:pos="864"/>
        </w:tabs>
        <w:ind w:left="864" w:hanging="864"/>
      </w:pPr>
      <w:rPr>
        <w:rFonts w:ascii="Helvetica" w:hAnsi="Helvetica" w:hint="default"/>
        <w:b/>
        <w:i w:val="0"/>
        <w:color w:val="auto"/>
        <w:sz w:val="20"/>
        <w:szCs w:val="20"/>
      </w:rPr>
    </w:lvl>
    <w:lvl w:ilvl="4">
      <w:start w:val="1"/>
      <w:numFmt w:val="decimal"/>
      <w:pStyle w:val="Ttulo5"/>
      <w:lvlText w:val="%1.%2.%3.%4.%5"/>
      <w:lvlJc w:val="left"/>
      <w:pPr>
        <w:tabs>
          <w:tab w:val="num" w:pos="1008"/>
        </w:tabs>
        <w:ind w:left="1008" w:hanging="1008"/>
      </w:pPr>
      <w:rPr>
        <w:rFonts w:ascii="Arial" w:hAnsi="Arial" w:hint="default"/>
        <w:b/>
        <w:i w:val="0"/>
        <w:sz w:val="22"/>
        <w:szCs w:val="22"/>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04777616"/>
    <w:multiLevelType w:val="multilevel"/>
    <w:tmpl w:val="FAFA168A"/>
    <w:lvl w:ilvl="0">
      <w:start w:val="1"/>
      <w:numFmt w:val="decimal"/>
      <w:lvlText w:val="%1"/>
      <w:lvlJc w:val="left"/>
      <w:pPr>
        <w:tabs>
          <w:tab w:val="num" w:pos="0"/>
        </w:tabs>
        <w:ind w:left="432" w:hanging="432"/>
      </w:pPr>
      <w:rPr>
        <w:color w:val="auto"/>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nsid w:val="07796D28"/>
    <w:multiLevelType w:val="multilevel"/>
    <w:tmpl w:val="E3D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221F35"/>
    <w:multiLevelType w:val="hybridMultilevel"/>
    <w:tmpl w:val="86947C94"/>
    <w:lvl w:ilvl="0" w:tplc="2CECDE6E">
      <w:start w:val="1"/>
      <w:numFmt w:val="bullet"/>
      <w:pStyle w:val="Bulletlevel1"/>
      <w:lvlText w:val=""/>
      <w:lvlJc w:val="left"/>
      <w:pPr>
        <w:tabs>
          <w:tab w:val="num" w:pos="432"/>
        </w:tabs>
        <w:ind w:left="432" w:hanging="432"/>
      </w:pPr>
      <w:rPr>
        <w:rFonts w:ascii="ZapfDingbats" w:hAnsi="ZapfDingbats" w:hint="default"/>
        <w:b w:val="0"/>
        <w:i w:val="0"/>
        <w:color w:val="auto"/>
        <w:sz w:val="16"/>
        <w:szCs w:val="16"/>
      </w:rPr>
    </w:lvl>
    <w:lvl w:ilvl="1" w:tplc="ACE0B8FE">
      <w:start w:val="1"/>
      <w:numFmt w:val="bullet"/>
      <w:lvlText w:val="-"/>
      <w:lvlJc w:val="left"/>
      <w:pPr>
        <w:tabs>
          <w:tab w:val="num" w:pos="1440"/>
        </w:tabs>
        <w:ind w:left="1440" w:hanging="360"/>
      </w:pPr>
      <w:rPr>
        <w:rFonts w:ascii="Courier New" w:hAnsi="Courier New" w:cs="Courier New" w:hint="default"/>
        <w:b w:val="0"/>
        <w:i w:val="0"/>
        <w:color w:val="auto"/>
        <w:sz w:val="16"/>
        <w:szCs w:val="16"/>
      </w:rPr>
    </w:lvl>
    <w:lvl w:ilvl="2" w:tplc="70063432" w:tentative="1">
      <w:start w:val="1"/>
      <w:numFmt w:val="bullet"/>
      <w:lvlText w:val=""/>
      <w:lvlJc w:val="left"/>
      <w:pPr>
        <w:tabs>
          <w:tab w:val="num" w:pos="2160"/>
        </w:tabs>
        <w:ind w:left="2160" w:hanging="360"/>
      </w:pPr>
      <w:rPr>
        <w:rFonts w:ascii="Wingdings" w:hAnsi="Wingdings" w:hint="default"/>
      </w:rPr>
    </w:lvl>
    <w:lvl w:ilvl="3" w:tplc="C0668B96" w:tentative="1">
      <w:start w:val="1"/>
      <w:numFmt w:val="bullet"/>
      <w:lvlText w:val=""/>
      <w:lvlJc w:val="left"/>
      <w:pPr>
        <w:tabs>
          <w:tab w:val="num" w:pos="2880"/>
        </w:tabs>
        <w:ind w:left="2880" w:hanging="360"/>
      </w:pPr>
      <w:rPr>
        <w:rFonts w:ascii="Symbol" w:hAnsi="Symbol" w:hint="default"/>
      </w:rPr>
    </w:lvl>
    <w:lvl w:ilvl="4" w:tplc="6F4E9AAA" w:tentative="1">
      <w:start w:val="1"/>
      <w:numFmt w:val="bullet"/>
      <w:lvlText w:val="o"/>
      <w:lvlJc w:val="left"/>
      <w:pPr>
        <w:tabs>
          <w:tab w:val="num" w:pos="3600"/>
        </w:tabs>
        <w:ind w:left="3600" w:hanging="360"/>
      </w:pPr>
      <w:rPr>
        <w:rFonts w:ascii="Courier New" w:hAnsi="Courier New" w:hint="default"/>
      </w:rPr>
    </w:lvl>
    <w:lvl w:ilvl="5" w:tplc="F31617A4" w:tentative="1">
      <w:start w:val="1"/>
      <w:numFmt w:val="bullet"/>
      <w:lvlText w:val=""/>
      <w:lvlJc w:val="left"/>
      <w:pPr>
        <w:tabs>
          <w:tab w:val="num" w:pos="4320"/>
        </w:tabs>
        <w:ind w:left="4320" w:hanging="360"/>
      </w:pPr>
      <w:rPr>
        <w:rFonts w:ascii="Wingdings" w:hAnsi="Wingdings" w:hint="default"/>
      </w:rPr>
    </w:lvl>
    <w:lvl w:ilvl="6" w:tplc="4EB01342" w:tentative="1">
      <w:start w:val="1"/>
      <w:numFmt w:val="bullet"/>
      <w:lvlText w:val=""/>
      <w:lvlJc w:val="left"/>
      <w:pPr>
        <w:tabs>
          <w:tab w:val="num" w:pos="5040"/>
        </w:tabs>
        <w:ind w:left="5040" w:hanging="360"/>
      </w:pPr>
      <w:rPr>
        <w:rFonts w:ascii="Symbol" w:hAnsi="Symbol" w:hint="default"/>
      </w:rPr>
    </w:lvl>
    <w:lvl w:ilvl="7" w:tplc="2B907F52" w:tentative="1">
      <w:start w:val="1"/>
      <w:numFmt w:val="bullet"/>
      <w:lvlText w:val="o"/>
      <w:lvlJc w:val="left"/>
      <w:pPr>
        <w:tabs>
          <w:tab w:val="num" w:pos="5760"/>
        </w:tabs>
        <w:ind w:left="5760" w:hanging="360"/>
      </w:pPr>
      <w:rPr>
        <w:rFonts w:ascii="Courier New" w:hAnsi="Courier New" w:hint="default"/>
      </w:rPr>
    </w:lvl>
    <w:lvl w:ilvl="8" w:tplc="0EDEACFA" w:tentative="1">
      <w:start w:val="1"/>
      <w:numFmt w:val="bullet"/>
      <w:lvlText w:val=""/>
      <w:lvlJc w:val="left"/>
      <w:pPr>
        <w:tabs>
          <w:tab w:val="num" w:pos="6480"/>
        </w:tabs>
        <w:ind w:left="6480" w:hanging="360"/>
      </w:pPr>
      <w:rPr>
        <w:rFonts w:ascii="Wingdings" w:hAnsi="Wingdings" w:hint="default"/>
      </w:rPr>
    </w:lvl>
  </w:abstractNum>
  <w:abstractNum w:abstractNumId="23">
    <w:nsid w:val="09EE20DC"/>
    <w:multiLevelType w:val="hybridMultilevel"/>
    <w:tmpl w:val="A8E84A4A"/>
    <w:lvl w:ilvl="0" w:tplc="79F2A83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0AA05E07"/>
    <w:multiLevelType w:val="multilevel"/>
    <w:tmpl w:val="288AC33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2564"/>
        </w:tabs>
        <w:ind w:left="2309" w:hanging="465"/>
      </w:pPr>
      <w:rPr>
        <w:rFonts w:hint="default"/>
      </w:rPr>
    </w:lvl>
    <w:lvl w:ilvl="2">
      <w:start w:val="1"/>
      <w:numFmt w:val="decimal"/>
      <w:isLgl/>
      <w:lvlText w:val="%1.%2.%3."/>
      <w:lvlJc w:val="left"/>
      <w:pPr>
        <w:tabs>
          <w:tab w:val="num" w:pos="720"/>
        </w:tabs>
        <w:ind w:left="720" w:hanging="720"/>
      </w:pPr>
      <w:rPr>
        <w:rFonts w:hint="default"/>
        <w:color w:val="00000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5">
    <w:nsid w:val="0DB87050"/>
    <w:multiLevelType w:val="singleLevel"/>
    <w:tmpl w:val="C5A03EE8"/>
    <w:lvl w:ilvl="0">
      <w:start w:val="5"/>
      <w:numFmt w:val="bullet"/>
      <w:pStyle w:val="Estilo8"/>
      <w:lvlText w:val="-"/>
      <w:lvlJc w:val="left"/>
      <w:pPr>
        <w:tabs>
          <w:tab w:val="num" w:pos="360"/>
        </w:tabs>
        <w:ind w:left="360" w:hanging="360"/>
      </w:pPr>
      <w:rPr>
        <w:rFonts w:hint="default"/>
      </w:rPr>
    </w:lvl>
  </w:abstractNum>
  <w:abstractNum w:abstractNumId="26">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0FF84AA0"/>
    <w:multiLevelType w:val="hybridMultilevel"/>
    <w:tmpl w:val="62862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46023F"/>
    <w:multiLevelType w:val="hybridMultilevel"/>
    <w:tmpl w:val="DB5CDA3E"/>
    <w:lvl w:ilvl="0" w:tplc="37066B74">
      <w:start w:val="1"/>
      <w:numFmt w:val="bullet"/>
      <w:lvlText w:val=""/>
      <w:lvlJc w:val="left"/>
      <w:pPr>
        <w:ind w:left="717" w:hanging="360"/>
      </w:pPr>
      <w:rPr>
        <w:rFonts w:ascii="Symbol" w:hAnsi="Symbol" w:hint="default"/>
        <w:color w:val="0000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9">
    <w:nsid w:val="233B491E"/>
    <w:multiLevelType w:val="hybridMultilevel"/>
    <w:tmpl w:val="8E667096"/>
    <w:lvl w:ilvl="0" w:tplc="AF409B70">
      <w:start w:val="1"/>
      <w:numFmt w:val="decimal"/>
      <w:lvlText w:val="%1)"/>
      <w:lvlJc w:val="left"/>
      <w:pPr>
        <w:tabs>
          <w:tab w:val="num" w:pos="720"/>
        </w:tabs>
        <w:ind w:left="720" w:hanging="360"/>
      </w:pPr>
    </w:lvl>
    <w:lvl w:ilvl="1" w:tplc="8E0E558A" w:tentative="1">
      <w:start w:val="1"/>
      <w:numFmt w:val="decimal"/>
      <w:lvlText w:val="%2)"/>
      <w:lvlJc w:val="left"/>
      <w:pPr>
        <w:tabs>
          <w:tab w:val="num" w:pos="1440"/>
        </w:tabs>
        <w:ind w:left="1440" w:hanging="360"/>
      </w:pPr>
    </w:lvl>
    <w:lvl w:ilvl="2" w:tplc="F8DA78DE" w:tentative="1">
      <w:start w:val="1"/>
      <w:numFmt w:val="decimal"/>
      <w:lvlText w:val="%3)"/>
      <w:lvlJc w:val="left"/>
      <w:pPr>
        <w:tabs>
          <w:tab w:val="num" w:pos="2160"/>
        </w:tabs>
        <w:ind w:left="2160" w:hanging="360"/>
      </w:pPr>
    </w:lvl>
    <w:lvl w:ilvl="3" w:tplc="834A21AA" w:tentative="1">
      <w:start w:val="1"/>
      <w:numFmt w:val="decimal"/>
      <w:lvlText w:val="%4)"/>
      <w:lvlJc w:val="left"/>
      <w:pPr>
        <w:tabs>
          <w:tab w:val="num" w:pos="2880"/>
        </w:tabs>
        <w:ind w:left="2880" w:hanging="360"/>
      </w:pPr>
    </w:lvl>
    <w:lvl w:ilvl="4" w:tplc="C1043D36" w:tentative="1">
      <w:start w:val="1"/>
      <w:numFmt w:val="decimal"/>
      <w:lvlText w:val="%5)"/>
      <w:lvlJc w:val="left"/>
      <w:pPr>
        <w:tabs>
          <w:tab w:val="num" w:pos="3600"/>
        </w:tabs>
        <w:ind w:left="3600" w:hanging="360"/>
      </w:pPr>
    </w:lvl>
    <w:lvl w:ilvl="5" w:tplc="9B94FE46" w:tentative="1">
      <w:start w:val="1"/>
      <w:numFmt w:val="decimal"/>
      <w:lvlText w:val="%6)"/>
      <w:lvlJc w:val="left"/>
      <w:pPr>
        <w:tabs>
          <w:tab w:val="num" w:pos="4320"/>
        </w:tabs>
        <w:ind w:left="4320" w:hanging="360"/>
      </w:pPr>
    </w:lvl>
    <w:lvl w:ilvl="6" w:tplc="53565FDC" w:tentative="1">
      <w:start w:val="1"/>
      <w:numFmt w:val="decimal"/>
      <w:lvlText w:val="%7)"/>
      <w:lvlJc w:val="left"/>
      <w:pPr>
        <w:tabs>
          <w:tab w:val="num" w:pos="5040"/>
        </w:tabs>
        <w:ind w:left="5040" w:hanging="360"/>
      </w:pPr>
    </w:lvl>
    <w:lvl w:ilvl="7" w:tplc="F14ED374" w:tentative="1">
      <w:start w:val="1"/>
      <w:numFmt w:val="decimal"/>
      <w:lvlText w:val="%8)"/>
      <w:lvlJc w:val="left"/>
      <w:pPr>
        <w:tabs>
          <w:tab w:val="num" w:pos="5760"/>
        </w:tabs>
        <w:ind w:left="5760" w:hanging="360"/>
      </w:pPr>
    </w:lvl>
    <w:lvl w:ilvl="8" w:tplc="A5EA9D72" w:tentative="1">
      <w:start w:val="1"/>
      <w:numFmt w:val="decimal"/>
      <w:lvlText w:val="%9)"/>
      <w:lvlJc w:val="left"/>
      <w:pPr>
        <w:tabs>
          <w:tab w:val="num" w:pos="6480"/>
        </w:tabs>
        <w:ind w:left="6480" w:hanging="360"/>
      </w:pPr>
    </w:lvl>
  </w:abstractNum>
  <w:abstractNum w:abstractNumId="30">
    <w:nsid w:val="26DA3D27"/>
    <w:multiLevelType w:val="hybridMultilevel"/>
    <w:tmpl w:val="5E94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97646AB"/>
    <w:multiLevelType w:val="hybridMultilevel"/>
    <w:tmpl w:val="9AEE19CA"/>
    <w:lvl w:ilvl="0" w:tplc="B02CF7AC">
      <w:start w:val="1"/>
      <w:numFmt w:val="decimal"/>
      <w:lvlText w:val="%1)"/>
      <w:lvlJc w:val="left"/>
      <w:pPr>
        <w:tabs>
          <w:tab w:val="num" w:pos="720"/>
        </w:tabs>
        <w:ind w:left="720" w:hanging="360"/>
      </w:pPr>
    </w:lvl>
    <w:lvl w:ilvl="1" w:tplc="088C6426" w:tentative="1">
      <w:start w:val="1"/>
      <w:numFmt w:val="decimal"/>
      <w:lvlText w:val="%2)"/>
      <w:lvlJc w:val="left"/>
      <w:pPr>
        <w:tabs>
          <w:tab w:val="num" w:pos="1440"/>
        </w:tabs>
        <w:ind w:left="1440" w:hanging="360"/>
      </w:pPr>
    </w:lvl>
    <w:lvl w:ilvl="2" w:tplc="66AE8AD6" w:tentative="1">
      <w:start w:val="1"/>
      <w:numFmt w:val="decimal"/>
      <w:lvlText w:val="%3)"/>
      <w:lvlJc w:val="left"/>
      <w:pPr>
        <w:tabs>
          <w:tab w:val="num" w:pos="2160"/>
        </w:tabs>
        <w:ind w:left="2160" w:hanging="360"/>
      </w:pPr>
    </w:lvl>
    <w:lvl w:ilvl="3" w:tplc="CA12AB3A" w:tentative="1">
      <w:start w:val="1"/>
      <w:numFmt w:val="decimal"/>
      <w:lvlText w:val="%4)"/>
      <w:lvlJc w:val="left"/>
      <w:pPr>
        <w:tabs>
          <w:tab w:val="num" w:pos="2880"/>
        </w:tabs>
        <w:ind w:left="2880" w:hanging="360"/>
      </w:pPr>
    </w:lvl>
    <w:lvl w:ilvl="4" w:tplc="3E3CD666" w:tentative="1">
      <w:start w:val="1"/>
      <w:numFmt w:val="decimal"/>
      <w:lvlText w:val="%5)"/>
      <w:lvlJc w:val="left"/>
      <w:pPr>
        <w:tabs>
          <w:tab w:val="num" w:pos="3600"/>
        </w:tabs>
        <w:ind w:left="3600" w:hanging="360"/>
      </w:pPr>
    </w:lvl>
    <w:lvl w:ilvl="5" w:tplc="A50C4774" w:tentative="1">
      <w:start w:val="1"/>
      <w:numFmt w:val="decimal"/>
      <w:lvlText w:val="%6)"/>
      <w:lvlJc w:val="left"/>
      <w:pPr>
        <w:tabs>
          <w:tab w:val="num" w:pos="4320"/>
        </w:tabs>
        <w:ind w:left="4320" w:hanging="360"/>
      </w:pPr>
    </w:lvl>
    <w:lvl w:ilvl="6" w:tplc="7B3ADB08" w:tentative="1">
      <w:start w:val="1"/>
      <w:numFmt w:val="decimal"/>
      <w:lvlText w:val="%7)"/>
      <w:lvlJc w:val="left"/>
      <w:pPr>
        <w:tabs>
          <w:tab w:val="num" w:pos="5040"/>
        </w:tabs>
        <w:ind w:left="5040" w:hanging="360"/>
      </w:pPr>
    </w:lvl>
    <w:lvl w:ilvl="7" w:tplc="3BC2FDD8" w:tentative="1">
      <w:start w:val="1"/>
      <w:numFmt w:val="decimal"/>
      <w:lvlText w:val="%8)"/>
      <w:lvlJc w:val="left"/>
      <w:pPr>
        <w:tabs>
          <w:tab w:val="num" w:pos="5760"/>
        </w:tabs>
        <w:ind w:left="5760" w:hanging="360"/>
      </w:pPr>
    </w:lvl>
    <w:lvl w:ilvl="8" w:tplc="F67232F8" w:tentative="1">
      <w:start w:val="1"/>
      <w:numFmt w:val="decimal"/>
      <w:lvlText w:val="%9)"/>
      <w:lvlJc w:val="left"/>
      <w:pPr>
        <w:tabs>
          <w:tab w:val="num" w:pos="6480"/>
        </w:tabs>
        <w:ind w:left="6480" w:hanging="360"/>
      </w:pPr>
    </w:lvl>
  </w:abstractNum>
  <w:abstractNum w:abstractNumId="32">
    <w:nsid w:val="2A1C29D7"/>
    <w:multiLevelType w:val="multilevel"/>
    <w:tmpl w:val="060C46A8"/>
    <w:lvl w:ilvl="0">
      <w:start w:val="1"/>
      <w:numFmt w:val="lowerLetter"/>
      <w:pStyle w:val="Style1"/>
      <w:lvlText w:val="%1)"/>
      <w:lvlJc w:val="left"/>
      <w:pPr>
        <w:tabs>
          <w:tab w:val="num" w:pos="567"/>
        </w:tabs>
        <w:ind w:left="567" w:hanging="567"/>
      </w:pPr>
      <w:rPr>
        <w:rFonts w:ascii="Arial Narrow" w:hAnsi="Arial Narrow" w:hint="default"/>
        <w:b/>
        <w:i w:val="0"/>
        <w:sz w:val="20"/>
        <w:szCs w:val="20"/>
      </w:rPr>
    </w:lvl>
    <w:lvl w:ilvl="1">
      <w:start w:val="1"/>
      <w:numFmt w:val="decimal"/>
      <w:lvlText w:val="%2)"/>
      <w:lvlJc w:val="left"/>
      <w:pPr>
        <w:tabs>
          <w:tab w:val="num" w:pos="1134"/>
        </w:tabs>
        <w:ind w:left="1134" w:hanging="567"/>
      </w:pPr>
      <w:rPr>
        <w:rFonts w:ascii="Arial Narrow" w:hAnsi="Arial Narrow" w:hint="default"/>
        <w:b w:val="0"/>
        <w:i w:val="0"/>
        <w:sz w:val="20"/>
        <w:szCs w:val="20"/>
      </w:rPr>
    </w:lvl>
    <w:lvl w:ilvl="2">
      <w:start w:val="1"/>
      <w:numFmt w:val="upperRoman"/>
      <w:lvlText w:val="%3)"/>
      <w:lvlJc w:val="right"/>
      <w:pPr>
        <w:tabs>
          <w:tab w:val="num" w:pos="1701"/>
        </w:tabs>
        <w:ind w:left="1701" w:hanging="567"/>
      </w:pPr>
      <w:rPr>
        <w:rFonts w:ascii="Arial Narrow" w:hAnsi="Arial Narrow" w:hint="default"/>
        <w:b w:val="0"/>
        <w:i w:val="0"/>
        <w:sz w:val="22"/>
        <w:szCs w:val="22"/>
      </w:rPr>
    </w:lvl>
    <w:lvl w:ilvl="3">
      <w:start w:val="1"/>
      <w:numFmt w:val="lowerRoman"/>
      <w:lvlText w:val="%4)"/>
      <w:lvlJc w:val="left"/>
      <w:pPr>
        <w:tabs>
          <w:tab w:val="num" w:pos="2268"/>
        </w:tabs>
        <w:ind w:left="2268" w:hanging="567"/>
      </w:pPr>
      <w:rPr>
        <w:rFonts w:ascii="Arial Narrow" w:hAnsi="Arial Narrow" w:hint="default"/>
        <w:b w:val="0"/>
        <w:i w:val="0"/>
        <w:sz w:val="22"/>
        <w:szCs w:val="22"/>
      </w:rPr>
    </w:lvl>
    <w:lvl w:ilvl="4">
      <w:start w:val="1"/>
      <w:numFmt w:val="lowerLetter"/>
      <w:lvlText w:val="%5."/>
      <w:lvlJc w:val="left"/>
      <w:pPr>
        <w:tabs>
          <w:tab w:val="num" w:pos="2835"/>
        </w:tabs>
        <w:ind w:left="2835" w:hanging="567"/>
      </w:pPr>
      <w:rPr>
        <w:rFonts w:ascii="Arial Narrow" w:hAnsi="Arial Narrow" w:hint="default"/>
        <w:b w:val="0"/>
        <w:i w:val="0"/>
        <w:sz w:val="22"/>
        <w:szCs w:val="22"/>
      </w:rPr>
    </w:lvl>
    <w:lvl w:ilvl="5">
      <w:start w:val="1"/>
      <w:numFmt w:val="decimal"/>
      <w:lvlText w:val="%6."/>
      <w:lvlJc w:val="right"/>
      <w:pPr>
        <w:tabs>
          <w:tab w:val="num" w:pos="3960"/>
        </w:tabs>
        <w:ind w:left="3960" w:hanging="180"/>
      </w:pPr>
      <w:rPr>
        <w:rFonts w:ascii="Arial Narrow" w:hAnsi="Arial Narrow" w:hint="default"/>
        <w:b w:val="0"/>
        <w:i w:val="0"/>
        <w:sz w:val="22"/>
        <w:szCs w:val="22"/>
      </w:rPr>
    </w:lvl>
    <w:lvl w:ilvl="6">
      <w:start w:val="1"/>
      <w:numFmt w:val="upperRoman"/>
      <w:lvlText w:val="%7."/>
      <w:lvlJc w:val="left"/>
      <w:pPr>
        <w:tabs>
          <w:tab w:val="num" w:pos="4680"/>
        </w:tabs>
        <w:ind w:left="4680" w:hanging="360"/>
      </w:pPr>
      <w:rPr>
        <w:rFonts w:ascii="Arial Narrow" w:hAnsi="Arial Narrow" w:hint="default"/>
        <w:b w:val="0"/>
        <w:i w:val="0"/>
        <w:sz w:val="22"/>
        <w:szCs w:val="22"/>
      </w:rPr>
    </w:lvl>
    <w:lvl w:ilvl="7">
      <w:start w:val="1"/>
      <w:numFmt w:val="lowerRoman"/>
      <w:lvlText w:val="%8."/>
      <w:lvlJc w:val="left"/>
      <w:pPr>
        <w:tabs>
          <w:tab w:val="num" w:pos="5400"/>
        </w:tabs>
        <w:ind w:left="5400" w:hanging="360"/>
      </w:pPr>
      <w:rPr>
        <w:rFonts w:ascii="Arial Narrow" w:hAnsi="Arial Narrow" w:hint="default"/>
        <w:b w:val="0"/>
        <w:i w:val="0"/>
        <w:sz w:val="22"/>
        <w:szCs w:val="22"/>
      </w:rPr>
    </w:lvl>
    <w:lvl w:ilvl="8">
      <w:start w:val="1"/>
      <w:numFmt w:val="lowerLetter"/>
      <w:lvlText w:val="%9)"/>
      <w:lvlJc w:val="right"/>
      <w:pPr>
        <w:tabs>
          <w:tab w:val="num" w:pos="6120"/>
        </w:tabs>
        <w:ind w:left="6120" w:hanging="180"/>
      </w:pPr>
      <w:rPr>
        <w:rFonts w:ascii="Arial Narrow" w:hAnsi="Arial Narrow" w:hint="default"/>
        <w:b w:val="0"/>
        <w:i w:val="0"/>
        <w:sz w:val="22"/>
        <w:szCs w:val="22"/>
      </w:rPr>
    </w:lvl>
  </w:abstractNum>
  <w:abstractNum w:abstractNumId="33">
    <w:nsid w:val="2C70737F"/>
    <w:multiLevelType w:val="hybridMultilevel"/>
    <w:tmpl w:val="4BE8968E"/>
    <w:lvl w:ilvl="0" w:tplc="5E8EFD54">
      <w:start w:val="1"/>
      <w:numFmt w:val="decimal"/>
      <w:lvlText w:val="%1)"/>
      <w:lvlJc w:val="left"/>
      <w:pPr>
        <w:tabs>
          <w:tab w:val="num" w:pos="720"/>
        </w:tabs>
        <w:ind w:left="720" w:hanging="360"/>
      </w:pPr>
    </w:lvl>
    <w:lvl w:ilvl="1" w:tplc="3BEACAEE" w:tentative="1">
      <w:start w:val="1"/>
      <w:numFmt w:val="decimal"/>
      <w:lvlText w:val="%2)"/>
      <w:lvlJc w:val="left"/>
      <w:pPr>
        <w:tabs>
          <w:tab w:val="num" w:pos="1440"/>
        </w:tabs>
        <w:ind w:left="1440" w:hanging="360"/>
      </w:pPr>
    </w:lvl>
    <w:lvl w:ilvl="2" w:tplc="C1E63B7C" w:tentative="1">
      <w:start w:val="1"/>
      <w:numFmt w:val="decimal"/>
      <w:lvlText w:val="%3)"/>
      <w:lvlJc w:val="left"/>
      <w:pPr>
        <w:tabs>
          <w:tab w:val="num" w:pos="2160"/>
        </w:tabs>
        <w:ind w:left="2160" w:hanging="360"/>
      </w:pPr>
    </w:lvl>
    <w:lvl w:ilvl="3" w:tplc="965CC77C" w:tentative="1">
      <w:start w:val="1"/>
      <w:numFmt w:val="decimal"/>
      <w:lvlText w:val="%4)"/>
      <w:lvlJc w:val="left"/>
      <w:pPr>
        <w:tabs>
          <w:tab w:val="num" w:pos="2880"/>
        </w:tabs>
        <w:ind w:left="2880" w:hanging="360"/>
      </w:pPr>
    </w:lvl>
    <w:lvl w:ilvl="4" w:tplc="5B4AAD48" w:tentative="1">
      <w:start w:val="1"/>
      <w:numFmt w:val="decimal"/>
      <w:lvlText w:val="%5)"/>
      <w:lvlJc w:val="left"/>
      <w:pPr>
        <w:tabs>
          <w:tab w:val="num" w:pos="3600"/>
        </w:tabs>
        <w:ind w:left="3600" w:hanging="360"/>
      </w:pPr>
    </w:lvl>
    <w:lvl w:ilvl="5" w:tplc="40DC86F4" w:tentative="1">
      <w:start w:val="1"/>
      <w:numFmt w:val="decimal"/>
      <w:lvlText w:val="%6)"/>
      <w:lvlJc w:val="left"/>
      <w:pPr>
        <w:tabs>
          <w:tab w:val="num" w:pos="4320"/>
        </w:tabs>
        <w:ind w:left="4320" w:hanging="360"/>
      </w:pPr>
    </w:lvl>
    <w:lvl w:ilvl="6" w:tplc="C1B037D2" w:tentative="1">
      <w:start w:val="1"/>
      <w:numFmt w:val="decimal"/>
      <w:lvlText w:val="%7)"/>
      <w:lvlJc w:val="left"/>
      <w:pPr>
        <w:tabs>
          <w:tab w:val="num" w:pos="5040"/>
        </w:tabs>
        <w:ind w:left="5040" w:hanging="360"/>
      </w:pPr>
    </w:lvl>
    <w:lvl w:ilvl="7" w:tplc="C9D6A27E" w:tentative="1">
      <w:start w:val="1"/>
      <w:numFmt w:val="decimal"/>
      <w:lvlText w:val="%8)"/>
      <w:lvlJc w:val="left"/>
      <w:pPr>
        <w:tabs>
          <w:tab w:val="num" w:pos="5760"/>
        </w:tabs>
        <w:ind w:left="5760" w:hanging="360"/>
      </w:pPr>
    </w:lvl>
    <w:lvl w:ilvl="8" w:tplc="652493C4" w:tentative="1">
      <w:start w:val="1"/>
      <w:numFmt w:val="decimal"/>
      <w:lvlText w:val="%9)"/>
      <w:lvlJc w:val="left"/>
      <w:pPr>
        <w:tabs>
          <w:tab w:val="num" w:pos="6480"/>
        </w:tabs>
        <w:ind w:left="6480" w:hanging="360"/>
      </w:pPr>
    </w:lvl>
  </w:abstractNum>
  <w:abstractNum w:abstractNumId="34">
    <w:nsid w:val="2EDB35AF"/>
    <w:multiLevelType w:val="hybridMultilevel"/>
    <w:tmpl w:val="5CE6635C"/>
    <w:lvl w:ilvl="0" w:tplc="605C0172">
      <w:start w:val="1"/>
      <w:numFmt w:val="decimal"/>
      <w:lvlText w:val="%1)"/>
      <w:lvlJc w:val="left"/>
      <w:pPr>
        <w:tabs>
          <w:tab w:val="num" w:pos="720"/>
        </w:tabs>
        <w:ind w:left="720" w:hanging="360"/>
      </w:pPr>
    </w:lvl>
    <w:lvl w:ilvl="1" w:tplc="DB9ECDE8" w:tentative="1">
      <w:start w:val="1"/>
      <w:numFmt w:val="decimal"/>
      <w:lvlText w:val="%2)"/>
      <w:lvlJc w:val="left"/>
      <w:pPr>
        <w:tabs>
          <w:tab w:val="num" w:pos="1440"/>
        </w:tabs>
        <w:ind w:left="1440" w:hanging="360"/>
      </w:pPr>
    </w:lvl>
    <w:lvl w:ilvl="2" w:tplc="E252217A" w:tentative="1">
      <w:start w:val="1"/>
      <w:numFmt w:val="decimal"/>
      <w:lvlText w:val="%3)"/>
      <w:lvlJc w:val="left"/>
      <w:pPr>
        <w:tabs>
          <w:tab w:val="num" w:pos="2160"/>
        </w:tabs>
        <w:ind w:left="2160" w:hanging="360"/>
      </w:pPr>
    </w:lvl>
    <w:lvl w:ilvl="3" w:tplc="9C5A9FEA" w:tentative="1">
      <w:start w:val="1"/>
      <w:numFmt w:val="decimal"/>
      <w:lvlText w:val="%4)"/>
      <w:lvlJc w:val="left"/>
      <w:pPr>
        <w:tabs>
          <w:tab w:val="num" w:pos="2880"/>
        </w:tabs>
        <w:ind w:left="2880" w:hanging="360"/>
      </w:pPr>
    </w:lvl>
    <w:lvl w:ilvl="4" w:tplc="832472F0" w:tentative="1">
      <w:start w:val="1"/>
      <w:numFmt w:val="decimal"/>
      <w:lvlText w:val="%5)"/>
      <w:lvlJc w:val="left"/>
      <w:pPr>
        <w:tabs>
          <w:tab w:val="num" w:pos="3600"/>
        </w:tabs>
        <w:ind w:left="3600" w:hanging="360"/>
      </w:pPr>
    </w:lvl>
    <w:lvl w:ilvl="5" w:tplc="F9FCE122" w:tentative="1">
      <w:start w:val="1"/>
      <w:numFmt w:val="decimal"/>
      <w:lvlText w:val="%6)"/>
      <w:lvlJc w:val="left"/>
      <w:pPr>
        <w:tabs>
          <w:tab w:val="num" w:pos="4320"/>
        </w:tabs>
        <w:ind w:left="4320" w:hanging="360"/>
      </w:pPr>
    </w:lvl>
    <w:lvl w:ilvl="6" w:tplc="817CE930" w:tentative="1">
      <w:start w:val="1"/>
      <w:numFmt w:val="decimal"/>
      <w:lvlText w:val="%7)"/>
      <w:lvlJc w:val="left"/>
      <w:pPr>
        <w:tabs>
          <w:tab w:val="num" w:pos="5040"/>
        </w:tabs>
        <w:ind w:left="5040" w:hanging="360"/>
      </w:pPr>
    </w:lvl>
    <w:lvl w:ilvl="7" w:tplc="713EFBD0" w:tentative="1">
      <w:start w:val="1"/>
      <w:numFmt w:val="decimal"/>
      <w:lvlText w:val="%8)"/>
      <w:lvlJc w:val="left"/>
      <w:pPr>
        <w:tabs>
          <w:tab w:val="num" w:pos="5760"/>
        </w:tabs>
        <w:ind w:left="5760" w:hanging="360"/>
      </w:pPr>
    </w:lvl>
    <w:lvl w:ilvl="8" w:tplc="118C9976" w:tentative="1">
      <w:start w:val="1"/>
      <w:numFmt w:val="decimal"/>
      <w:lvlText w:val="%9)"/>
      <w:lvlJc w:val="left"/>
      <w:pPr>
        <w:tabs>
          <w:tab w:val="num" w:pos="6480"/>
        </w:tabs>
        <w:ind w:left="6480" w:hanging="360"/>
      </w:pPr>
    </w:lvl>
  </w:abstractNum>
  <w:abstractNum w:abstractNumId="35">
    <w:nsid w:val="2EF05681"/>
    <w:multiLevelType w:val="hybridMultilevel"/>
    <w:tmpl w:val="97505F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30D92AFB"/>
    <w:multiLevelType w:val="multilevel"/>
    <w:tmpl w:val="1F485DA8"/>
    <w:lvl w:ilvl="0">
      <w:start w:val="1"/>
      <w:numFmt w:val="decimal"/>
      <w:pStyle w:val="Title3"/>
      <w:lvlText w:val="%1."/>
      <w:lvlJc w:val="left"/>
      <w:pPr>
        <w:tabs>
          <w:tab w:val="num" w:pos="360"/>
        </w:tabs>
        <w:ind w:left="360" w:hanging="360"/>
      </w:pPr>
      <w:rPr>
        <w:rFonts w:hint="default"/>
      </w:rPr>
    </w:lvl>
    <w:lvl w:ilvl="1">
      <w:start w:val="1"/>
      <w:numFmt w:val="decimal"/>
      <w:pStyle w:val="Title2"/>
      <w:lvlText w:val="%1.%2"/>
      <w:lvlJc w:val="left"/>
      <w:pPr>
        <w:tabs>
          <w:tab w:val="num" w:pos="576"/>
        </w:tabs>
        <w:ind w:left="576" w:hanging="576"/>
      </w:pPr>
      <w:rPr>
        <w:rFonts w:hint="default"/>
      </w:rPr>
    </w:lvl>
    <w:lvl w:ilvl="2">
      <w:start w:val="1"/>
      <w:numFmt w:val="decimal"/>
      <w:lvlText w:val="%3.%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329F40F3"/>
    <w:multiLevelType w:val="hybridMultilevel"/>
    <w:tmpl w:val="2148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90B1E20"/>
    <w:multiLevelType w:val="singleLevel"/>
    <w:tmpl w:val="A086BE8E"/>
    <w:lvl w:ilvl="0">
      <w:start w:val="1"/>
      <w:numFmt w:val="bullet"/>
      <w:pStyle w:val="Commarcadores"/>
      <w:lvlText w:val=""/>
      <w:lvlJc w:val="left"/>
      <w:pPr>
        <w:tabs>
          <w:tab w:val="num" w:pos="360"/>
        </w:tabs>
        <w:ind w:left="284" w:hanging="284"/>
      </w:pPr>
      <w:rPr>
        <w:rFonts w:ascii="Symbol" w:hAnsi="Symbol" w:hint="default"/>
      </w:rPr>
    </w:lvl>
  </w:abstractNum>
  <w:abstractNum w:abstractNumId="39">
    <w:nsid w:val="415C2719"/>
    <w:multiLevelType w:val="hybridMultilevel"/>
    <w:tmpl w:val="3728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CF6CF1"/>
    <w:multiLevelType w:val="hybridMultilevel"/>
    <w:tmpl w:val="4D2E2BC0"/>
    <w:lvl w:ilvl="0" w:tplc="AEFEC606">
      <w:start w:val="1"/>
      <w:numFmt w:val="bullet"/>
      <w:lvlText w:val=""/>
      <w:lvlJc w:val="left"/>
      <w:pPr>
        <w:tabs>
          <w:tab w:val="num" w:pos="720"/>
        </w:tabs>
        <w:ind w:left="720" w:hanging="360"/>
      </w:pPr>
      <w:rPr>
        <w:rFonts w:ascii="Wingdings" w:hAnsi="Wingdings" w:hint="default"/>
      </w:rPr>
    </w:lvl>
    <w:lvl w:ilvl="1" w:tplc="6780FA66" w:tentative="1">
      <w:start w:val="1"/>
      <w:numFmt w:val="bullet"/>
      <w:lvlText w:val=""/>
      <w:lvlJc w:val="left"/>
      <w:pPr>
        <w:tabs>
          <w:tab w:val="num" w:pos="1440"/>
        </w:tabs>
        <w:ind w:left="1440" w:hanging="360"/>
      </w:pPr>
      <w:rPr>
        <w:rFonts w:ascii="Wingdings" w:hAnsi="Wingdings" w:hint="default"/>
      </w:rPr>
    </w:lvl>
    <w:lvl w:ilvl="2" w:tplc="D37CDFBE" w:tentative="1">
      <w:start w:val="1"/>
      <w:numFmt w:val="bullet"/>
      <w:lvlText w:val=""/>
      <w:lvlJc w:val="left"/>
      <w:pPr>
        <w:tabs>
          <w:tab w:val="num" w:pos="2160"/>
        </w:tabs>
        <w:ind w:left="2160" w:hanging="360"/>
      </w:pPr>
      <w:rPr>
        <w:rFonts w:ascii="Wingdings" w:hAnsi="Wingdings" w:hint="default"/>
      </w:rPr>
    </w:lvl>
    <w:lvl w:ilvl="3" w:tplc="22CAEDBA" w:tentative="1">
      <w:start w:val="1"/>
      <w:numFmt w:val="bullet"/>
      <w:lvlText w:val=""/>
      <w:lvlJc w:val="left"/>
      <w:pPr>
        <w:tabs>
          <w:tab w:val="num" w:pos="2880"/>
        </w:tabs>
        <w:ind w:left="2880" w:hanging="360"/>
      </w:pPr>
      <w:rPr>
        <w:rFonts w:ascii="Wingdings" w:hAnsi="Wingdings" w:hint="default"/>
      </w:rPr>
    </w:lvl>
    <w:lvl w:ilvl="4" w:tplc="AA88AB0E" w:tentative="1">
      <w:start w:val="1"/>
      <w:numFmt w:val="bullet"/>
      <w:lvlText w:val=""/>
      <w:lvlJc w:val="left"/>
      <w:pPr>
        <w:tabs>
          <w:tab w:val="num" w:pos="3600"/>
        </w:tabs>
        <w:ind w:left="3600" w:hanging="360"/>
      </w:pPr>
      <w:rPr>
        <w:rFonts w:ascii="Wingdings" w:hAnsi="Wingdings" w:hint="default"/>
      </w:rPr>
    </w:lvl>
    <w:lvl w:ilvl="5" w:tplc="DF46338E" w:tentative="1">
      <w:start w:val="1"/>
      <w:numFmt w:val="bullet"/>
      <w:lvlText w:val=""/>
      <w:lvlJc w:val="left"/>
      <w:pPr>
        <w:tabs>
          <w:tab w:val="num" w:pos="4320"/>
        </w:tabs>
        <w:ind w:left="4320" w:hanging="360"/>
      </w:pPr>
      <w:rPr>
        <w:rFonts w:ascii="Wingdings" w:hAnsi="Wingdings" w:hint="default"/>
      </w:rPr>
    </w:lvl>
    <w:lvl w:ilvl="6" w:tplc="5C628E1A" w:tentative="1">
      <w:start w:val="1"/>
      <w:numFmt w:val="bullet"/>
      <w:lvlText w:val=""/>
      <w:lvlJc w:val="left"/>
      <w:pPr>
        <w:tabs>
          <w:tab w:val="num" w:pos="5040"/>
        </w:tabs>
        <w:ind w:left="5040" w:hanging="360"/>
      </w:pPr>
      <w:rPr>
        <w:rFonts w:ascii="Wingdings" w:hAnsi="Wingdings" w:hint="default"/>
      </w:rPr>
    </w:lvl>
    <w:lvl w:ilvl="7" w:tplc="E7C287DA" w:tentative="1">
      <w:start w:val="1"/>
      <w:numFmt w:val="bullet"/>
      <w:lvlText w:val=""/>
      <w:lvlJc w:val="left"/>
      <w:pPr>
        <w:tabs>
          <w:tab w:val="num" w:pos="5760"/>
        </w:tabs>
        <w:ind w:left="5760" w:hanging="360"/>
      </w:pPr>
      <w:rPr>
        <w:rFonts w:ascii="Wingdings" w:hAnsi="Wingdings" w:hint="default"/>
      </w:rPr>
    </w:lvl>
    <w:lvl w:ilvl="8" w:tplc="1562AD44" w:tentative="1">
      <w:start w:val="1"/>
      <w:numFmt w:val="bullet"/>
      <w:lvlText w:val=""/>
      <w:lvlJc w:val="left"/>
      <w:pPr>
        <w:tabs>
          <w:tab w:val="num" w:pos="6480"/>
        </w:tabs>
        <w:ind w:left="6480" w:hanging="360"/>
      </w:pPr>
      <w:rPr>
        <w:rFonts w:ascii="Wingdings" w:hAnsi="Wingdings" w:hint="default"/>
      </w:rPr>
    </w:lvl>
  </w:abstractNum>
  <w:abstractNum w:abstractNumId="41">
    <w:nsid w:val="425F750A"/>
    <w:multiLevelType w:val="hybridMultilevel"/>
    <w:tmpl w:val="99748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3E27888"/>
    <w:multiLevelType w:val="hybridMultilevel"/>
    <w:tmpl w:val="9BBAAAFA"/>
    <w:lvl w:ilvl="0" w:tplc="B63EDA32">
      <w:start w:val="2"/>
      <w:numFmt w:val="decimal"/>
      <w:lvlText w:val="%1)"/>
      <w:lvlJc w:val="left"/>
      <w:pPr>
        <w:tabs>
          <w:tab w:val="num" w:pos="720"/>
        </w:tabs>
        <w:ind w:left="720" w:hanging="360"/>
      </w:pPr>
    </w:lvl>
    <w:lvl w:ilvl="1" w:tplc="48F65C54" w:tentative="1">
      <w:start w:val="1"/>
      <w:numFmt w:val="decimal"/>
      <w:lvlText w:val="%2)"/>
      <w:lvlJc w:val="left"/>
      <w:pPr>
        <w:tabs>
          <w:tab w:val="num" w:pos="1440"/>
        </w:tabs>
        <w:ind w:left="1440" w:hanging="360"/>
      </w:pPr>
    </w:lvl>
    <w:lvl w:ilvl="2" w:tplc="72221ADA" w:tentative="1">
      <w:start w:val="1"/>
      <w:numFmt w:val="decimal"/>
      <w:lvlText w:val="%3)"/>
      <w:lvlJc w:val="left"/>
      <w:pPr>
        <w:tabs>
          <w:tab w:val="num" w:pos="2160"/>
        </w:tabs>
        <w:ind w:left="2160" w:hanging="360"/>
      </w:pPr>
    </w:lvl>
    <w:lvl w:ilvl="3" w:tplc="8C96BF74" w:tentative="1">
      <w:start w:val="1"/>
      <w:numFmt w:val="decimal"/>
      <w:lvlText w:val="%4)"/>
      <w:lvlJc w:val="left"/>
      <w:pPr>
        <w:tabs>
          <w:tab w:val="num" w:pos="2880"/>
        </w:tabs>
        <w:ind w:left="2880" w:hanging="360"/>
      </w:pPr>
    </w:lvl>
    <w:lvl w:ilvl="4" w:tplc="7786B2DA" w:tentative="1">
      <w:start w:val="1"/>
      <w:numFmt w:val="decimal"/>
      <w:lvlText w:val="%5)"/>
      <w:lvlJc w:val="left"/>
      <w:pPr>
        <w:tabs>
          <w:tab w:val="num" w:pos="3600"/>
        </w:tabs>
        <w:ind w:left="3600" w:hanging="360"/>
      </w:pPr>
    </w:lvl>
    <w:lvl w:ilvl="5" w:tplc="DEF27D28" w:tentative="1">
      <w:start w:val="1"/>
      <w:numFmt w:val="decimal"/>
      <w:lvlText w:val="%6)"/>
      <w:lvlJc w:val="left"/>
      <w:pPr>
        <w:tabs>
          <w:tab w:val="num" w:pos="4320"/>
        </w:tabs>
        <w:ind w:left="4320" w:hanging="360"/>
      </w:pPr>
    </w:lvl>
    <w:lvl w:ilvl="6" w:tplc="D0504244" w:tentative="1">
      <w:start w:val="1"/>
      <w:numFmt w:val="decimal"/>
      <w:lvlText w:val="%7)"/>
      <w:lvlJc w:val="left"/>
      <w:pPr>
        <w:tabs>
          <w:tab w:val="num" w:pos="5040"/>
        </w:tabs>
        <w:ind w:left="5040" w:hanging="360"/>
      </w:pPr>
    </w:lvl>
    <w:lvl w:ilvl="7" w:tplc="BE8C7CDE" w:tentative="1">
      <w:start w:val="1"/>
      <w:numFmt w:val="decimal"/>
      <w:lvlText w:val="%8)"/>
      <w:lvlJc w:val="left"/>
      <w:pPr>
        <w:tabs>
          <w:tab w:val="num" w:pos="5760"/>
        </w:tabs>
        <w:ind w:left="5760" w:hanging="360"/>
      </w:pPr>
    </w:lvl>
    <w:lvl w:ilvl="8" w:tplc="B2AA96C2" w:tentative="1">
      <w:start w:val="1"/>
      <w:numFmt w:val="decimal"/>
      <w:lvlText w:val="%9)"/>
      <w:lvlJc w:val="left"/>
      <w:pPr>
        <w:tabs>
          <w:tab w:val="num" w:pos="6480"/>
        </w:tabs>
        <w:ind w:left="6480" w:hanging="360"/>
      </w:pPr>
    </w:lvl>
  </w:abstractNum>
  <w:abstractNum w:abstractNumId="43">
    <w:nsid w:val="4CAA4DD3"/>
    <w:multiLevelType w:val="multilevel"/>
    <w:tmpl w:val="BB48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5D055D2"/>
    <w:multiLevelType w:val="multilevel"/>
    <w:tmpl w:val="00DEB488"/>
    <w:lvl w:ilvl="0">
      <w:start w:val="1"/>
      <w:numFmt w:val="decimal"/>
      <w:pStyle w:val="Title1Char"/>
      <w:lvlText w:val="%1."/>
      <w:lvlJc w:val="left"/>
      <w:pPr>
        <w:tabs>
          <w:tab w:val="num" w:pos="360"/>
        </w:tabs>
        <w:ind w:left="360" w:hanging="360"/>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3%1.%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5B3D06DE"/>
    <w:multiLevelType w:val="singleLevel"/>
    <w:tmpl w:val="F8B0FE06"/>
    <w:lvl w:ilvl="0">
      <w:start w:val="1"/>
      <w:numFmt w:val="bullet"/>
      <w:pStyle w:val="Estilo7"/>
      <w:lvlText w:val=""/>
      <w:lvlJc w:val="left"/>
      <w:pPr>
        <w:tabs>
          <w:tab w:val="num" w:pos="360"/>
        </w:tabs>
        <w:ind w:left="360" w:hanging="360"/>
      </w:pPr>
      <w:rPr>
        <w:rFonts w:ascii="Symbol" w:hAnsi="Symbol" w:hint="default"/>
        <w:sz w:val="20"/>
      </w:rPr>
    </w:lvl>
  </w:abstractNum>
  <w:abstractNum w:abstractNumId="46">
    <w:nsid w:val="609D3F7E"/>
    <w:multiLevelType w:val="hybridMultilevel"/>
    <w:tmpl w:val="2D9E88A6"/>
    <w:lvl w:ilvl="0" w:tplc="C494E52E">
      <w:start w:val="2"/>
      <w:numFmt w:val="decimal"/>
      <w:lvlText w:val="%1)"/>
      <w:lvlJc w:val="left"/>
      <w:pPr>
        <w:tabs>
          <w:tab w:val="num" w:pos="720"/>
        </w:tabs>
        <w:ind w:left="720" w:hanging="360"/>
      </w:pPr>
    </w:lvl>
    <w:lvl w:ilvl="1" w:tplc="DA66FA76" w:tentative="1">
      <w:start w:val="1"/>
      <w:numFmt w:val="decimal"/>
      <w:lvlText w:val="%2)"/>
      <w:lvlJc w:val="left"/>
      <w:pPr>
        <w:tabs>
          <w:tab w:val="num" w:pos="1440"/>
        </w:tabs>
        <w:ind w:left="1440" w:hanging="360"/>
      </w:pPr>
    </w:lvl>
    <w:lvl w:ilvl="2" w:tplc="261EB0EE" w:tentative="1">
      <w:start w:val="1"/>
      <w:numFmt w:val="decimal"/>
      <w:lvlText w:val="%3)"/>
      <w:lvlJc w:val="left"/>
      <w:pPr>
        <w:tabs>
          <w:tab w:val="num" w:pos="2160"/>
        </w:tabs>
        <w:ind w:left="2160" w:hanging="360"/>
      </w:pPr>
    </w:lvl>
    <w:lvl w:ilvl="3" w:tplc="115A0860" w:tentative="1">
      <w:start w:val="1"/>
      <w:numFmt w:val="decimal"/>
      <w:lvlText w:val="%4)"/>
      <w:lvlJc w:val="left"/>
      <w:pPr>
        <w:tabs>
          <w:tab w:val="num" w:pos="2880"/>
        </w:tabs>
        <w:ind w:left="2880" w:hanging="360"/>
      </w:pPr>
    </w:lvl>
    <w:lvl w:ilvl="4" w:tplc="8C2A9A12" w:tentative="1">
      <w:start w:val="1"/>
      <w:numFmt w:val="decimal"/>
      <w:lvlText w:val="%5)"/>
      <w:lvlJc w:val="left"/>
      <w:pPr>
        <w:tabs>
          <w:tab w:val="num" w:pos="3600"/>
        </w:tabs>
        <w:ind w:left="3600" w:hanging="360"/>
      </w:pPr>
    </w:lvl>
    <w:lvl w:ilvl="5" w:tplc="4D784340" w:tentative="1">
      <w:start w:val="1"/>
      <w:numFmt w:val="decimal"/>
      <w:lvlText w:val="%6)"/>
      <w:lvlJc w:val="left"/>
      <w:pPr>
        <w:tabs>
          <w:tab w:val="num" w:pos="4320"/>
        </w:tabs>
        <w:ind w:left="4320" w:hanging="360"/>
      </w:pPr>
    </w:lvl>
    <w:lvl w:ilvl="6" w:tplc="718C7D18" w:tentative="1">
      <w:start w:val="1"/>
      <w:numFmt w:val="decimal"/>
      <w:lvlText w:val="%7)"/>
      <w:lvlJc w:val="left"/>
      <w:pPr>
        <w:tabs>
          <w:tab w:val="num" w:pos="5040"/>
        </w:tabs>
        <w:ind w:left="5040" w:hanging="360"/>
      </w:pPr>
    </w:lvl>
    <w:lvl w:ilvl="7" w:tplc="85241A9E" w:tentative="1">
      <w:start w:val="1"/>
      <w:numFmt w:val="decimal"/>
      <w:lvlText w:val="%8)"/>
      <w:lvlJc w:val="left"/>
      <w:pPr>
        <w:tabs>
          <w:tab w:val="num" w:pos="5760"/>
        </w:tabs>
        <w:ind w:left="5760" w:hanging="360"/>
      </w:pPr>
    </w:lvl>
    <w:lvl w:ilvl="8" w:tplc="7D349C20" w:tentative="1">
      <w:start w:val="1"/>
      <w:numFmt w:val="decimal"/>
      <w:lvlText w:val="%9)"/>
      <w:lvlJc w:val="left"/>
      <w:pPr>
        <w:tabs>
          <w:tab w:val="num" w:pos="6480"/>
        </w:tabs>
        <w:ind w:left="6480" w:hanging="360"/>
      </w:pPr>
    </w:lvl>
  </w:abstractNum>
  <w:abstractNum w:abstractNumId="47">
    <w:nsid w:val="6E200631"/>
    <w:multiLevelType w:val="hybridMultilevel"/>
    <w:tmpl w:val="8C9EFCD6"/>
    <w:lvl w:ilvl="0" w:tplc="04160001">
      <w:start w:val="1"/>
      <w:numFmt w:val="bullet"/>
      <w:lvlText w:val=""/>
      <w:lvlJc w:val="left"/>
      <w:pPr>
        <w:ind w:left="723" w:hanging="360"/>
      </w:pPr>
      <w:rPr>
        <w:rFonts w:ascii="Symbol" w:hAnsi="Symbol" w:hint="default"/>
      </w:rPr>
    </w:lvl>
    <w:lvl w:ilvl="1" w:tplc="04160003" w:tentative="1">
      <w:start w:val="1"/>
      <w:numFmt w:val="bullet"/>
      <w:lvlText w:val="o"/>
      <w:lvlJc w:val="left"/>
      <w:pPr>
        <w:ind w:left="1443" w:hanging="360"/>
      </w:pPr>
      <w:rPr>
        <w:rFonts w:ascii="Courier New" w:hAnsi="Courier New" w:cs="Courier New" w:hint="default"/>
      </w:rPr>
    </w:lvl>
    <w:lvl w:ilvl="2" w:tplc="04160005" w:tentative="1">
      <w:start w:val="1"/>
      <w:numFmt w:val="bullet"/>
      <w:lvlText w:val=""/>
      <w:lvlJc w:val="left"/>
      <w:pPr>
        <w:ind w:left="2163" w:hanging="360"/>
      </w:pPr>
      <w:rPr>
        <w:rFonts w:ascii="Wingdings" w:hAnsi="Wingdings" w:hint="default"/>
      </w:rPr>
    </w:lvl>
    <w:lvl w:ilvl="3" w:tplc="04160001" w:tentative="1">
      <w:start w:val="1"/>
      <w:numFmt w:val="bullet"/>
      <w:lvlText w:val=""/>
      <w:lvlJc w:val="left"/>
      <w:pPr>
        <w:ind w:left="2883" w:hanging="360"/>
      </w:pPr>
      <w:rPr>
        <w:rFonts w:ascii="Symbol" w:hAnsi="Symbol" w:hint="default"/>
      </w:rPr>
    </w:lvl>
    <w:lvl w:ilvl="4" w:tplc="04160003" w:tentative="1">
      <w:start w:val="1"/>
      <w:numFmt w:val="bullet"/>
      <w:lvlText w:val="o"/>
      <w:lvlJc w:val="left"/>
      <w:pPr>
        <w:ind w:left="3603" w:hanging="360"/>
      </w:pPr>
      <w:rPr>
        <w:rFonts w:ascii="Courier New" w:hAnsi="Courier New" w:cs="Courier New" w:hint="default"/>
      </w:rPr>
    </w:lvl>
    <w:lvl w:ilvl="5" w:tplc="04160005" w:tentative="1">
      <w:start w:val="1"/>
      <w:numFmt w:val="bullet"/>
      <w:lvlText w:val=""/>
      <w:lvlJc w:val="left"/>
      <w:pPr>
        <w:ind w:left="4323" w:hanging="360"/>
      </w:pPr>
      <w:rPr>
        <w:rFonts w:ascii="Wingdings" w:hAnsi="Wingdings" w:hint="default"/>
      </w:rPr>
    </w:lvl>
    <w:lvl w:ilvl="6" w:tplc="04160001" w:tentative="1">
      <w:start w:val="1"/>
      <w:numFmt w:val="bullet"/>
      <w:lvlText w:val=""/>
      <w:lvlJc w:val="left"/>
      <w:pPr>
        <w:ind w:left="5043" w:hanging="360"/>
      </w:pPr>
      <w:rPr>
        <w:rFonts w:ascii="Symbol" w:hAnsi="Symbol" w:hint="default"/>
      </w:rPr>
    </w:lvl>
    <w:lvl w:ilvl="7" w:tplc="04160003" w:tentative="1">
      <w:start w:val="1"/>
      <w:numFmt w:val="bullet"/>
      <w:lvlText w:val="o"/>
      <w:lvlJc w:val="left"/>
      <w:pPr>
        <w:ind w:left="5763" w:hanging="360"/>
      </w:pPr>
      <w:rPr>
        <w:rFonts w:ascii="Courier New" w:hAnsi="Courier New" w:cs="Courier New" w:hint="default"/>
      </w:rPr>
    </w:lvl>
    <w:lvl w:ilvl="8" w:tplc="04160005" w:tentative="1">
      <w:start w:val="1"/>
      <w:numFmt w:val="bullet"/>
      <w:lvlText w:val=""/>
      <w:lvlJc w:val="left"/>
      <w:pPr>
        <w:ind w:left="6483" w:hanging="360"/>
      </w:pPr>
      <w:rPr>
        <w:rFonts w:ascii="Wingdings" w:hAnsi="Wingdings" w:hint="default"/>
      </w:rPr>
    </w:lvl>
  </w:abstractNum>
  <w:abstractNum w:abstractNumId="48">
    <w:nsid w:val="72B009D9"/>
    <w:multiLevelType w:val="hybridMultilevel"/>
    <w:tmpl w:val="0F323F02"/>
    <w:lvl w:ilvl="0" w:tplc="8526AAB4">
      <w:start w:val="1"/>
      <w:numFmt w:val="bullet"/>
      <w:lvlText w:val=""/>
      <w:lvlJc w:val="left"/>
      <w:pPr>
        <w:tabs>
          <w:tab w:val="num" w:pos="720"/>
        </w:tabs>
        <w:ind w:left="720" w:hanging="360"/>
      </w:pPr>
      <w:rPr>
        <w:rFonts w:ascii="Wingdings" w:hAnsi="Wingdings" w:hint="default"/>
      </w:rPr>
    </w:lvl>
    <w:lvl w:ilvl="1" w:tplc="67743BBE" w:tentative="1">
      <w:start w:val="1"/>
      <w:numFmt w:val="bullet"/>
      <w:lvlText w:val=""/>
      <w:lvlJc w:val="left"/>
      <w:pPr>
        <w:tabs>
          <w:tab w:val="num" w:pos="1440"/>
        </w:tabs>
        <w:ind w:left="1440" w:hanging="360"/>
      </w:pPr>
      <w:rPr>
        <w:rFonts w:ascii="Wingdings" w:hAnsi="Wingdings" w:hint="default"/>
      </w:rPr>
    </w:lvl>
    <w:lvl w:ilvl="2" w:tplc="344251D6" w:tentative="1">
      <w:start w:val="1"/>
      <w:numFmt w:val="bullet"/>
      <w:lvlText w:val=""/>
      <w:lvlJc w:val="left"/>
      <w:pPr>
        <w:tabs>
          <w:tab w:val="num" w:pos="2160"/>
        </w:tabs>
        <w:ind w:left="2160" w:hanging="360"/>
      </w:pPr>
      <w:rPr>
        <w:rFonts w:ascii="Wingdings" w:hAnsi="Wingdings" w:hint="default"/>
      </w:rPr>
    </w:lvl>
    <w:lvl w:ilvl="3" w:tplc="D9F65C14" w:tentative="1">
      <w:start w:val="1"/>
      <w:numFmt w:val="bullet"/>
      <w:lvlText w:val=""/>
      <w:lvlJc w:val="left"/>
      <w:pPr>
        <w:tabs>
          <w:tab w:val="num" w:pos="2880"/>
        </w:tabs>
        <w:ind w:left="2880" w:hanging="360"/>
      </w:pPr>
      <w:rPr>
        <w:rFonts w:ascii="Wingdings" w:hAnsi="Wingdings" w:hint="default"/>
      </w:rPr>
    </w:lvl>
    <w:lvl w:ilvl="4" w:tplc="F28ED1C2" w:tentative="1">
      <w:start w:val="1"/>
      <w:numFmt w:val="bullet"/>
      <w:lvlText w:val=""/>
      <w:lvlJc w:val="left"/>
      <w:pPr>
        <w:tabs>
          <w:tab w:val="num" w:pos="3600"/>
        </w:tabs>
        <w:ind w:left="3600" w:hanging="360"/>
      </w:pPr>
      <w:rPr>
        <w:rFonts w:ascii="Wingdings" w:hAnsi="Wingdings" w:hint="default"/>
      </w:rPr>
    </w:lvl>
    <w:lvl w:ilvl="5" w:tplc="B6B60CEA" w:tentative="1">
      <w:start w:val="1"/>
      <w:numFmt w:val="bullet"/>
      <w:lvlText w:val=""/>
      <w:lvlJc w:val="left"/>
      <w:pPr>
        <w:tabs>
          <w:tab w:val="num" w:pos="4320"/>
        </w:tabs>
        <w:ind w:left="4320" w:hanging="360"/>
      </w:pPr>
      <w:rPr>
        <w:rFonts w:ascii="Wingdings" w:hAnsi="Wingdings" w:hint="default"/>
      </w:rPr>
    </w:lvl>
    <w:lvl w:ilvl="6" w:tplc="CDC47CD8" w:tentative="1">
      <w:start w:val="1"/>
      <w:numFmt w:val="bullet"/>
      <w:lvlText w:val=""/>
      <w:lvlJc w:val="left"/>
      <w:pPr>
        <w:tabs>
          <w:tab w:val="num" w:pos="5040"/>
        </w:tabs>
        <w:ind w:left="5040" w:hanging="360"/>
      </w:pPr>
      <w:rPr>
        <w:rFonts w:ascii="Wingdings" w:hAnsi="Wingdings" w:hint="default"/>
      </w:rPr>
    </w:lvl>
    <w:lvl w:ilvl="7" w:tplc="0F2C8584" w:tentative="1">
      <w:start w:val="1"/>
      <w:numFmt w:val="bullet"/>
      <w:lvlText w:val=""/>
      <w:lvlJc w:val="left"/>
      <w:pPr>
        <w:tabs>
          <w:tab w:val="num" w:pos="5760"/>
        </w:tabs>
        <w:ind w:left="5760" w:hanging="360"/>
      </w:pPr>
      <w:rPr>
        <w:rFonts w:ascii="Wingdings" w:hAnsi="Wingdings" w:hint="default"/>
      </w:rPr>
    </w:lvl>
    <w:lvl w:ilvl="8" w:tplc="A7DE8568" w:tentative="1">
      <w:start w:val="1"/>
      <w:numFmt w:val="bullet"/>
      <w:lvlText w:val=""/>
      <w:lvlJc w:val="left"/>
      <w:pPr>
        <w:tabs>
          <w:tab w:val="num" w:pos="6480"/>
        </w:tabs>
        <w:ind w:left="6480" w:hanging="360"/>
      </w:pPr>
      <w:rPr>
        <w:rFonts w:ascii="Wingdings" w:hAnsi="Wingdings" w:hint="default"/>
      </w:rPr>
    </w:lvl>
  </w:abstractNum>
  <w:abstractNum w:abstractNumId="49">
    <w:nsid w:val="74134A8C"/>
    <w:multiLevelType w:val="multilevel"/>
    <w:tmpl w:val="91D29A4C"/>
    <w:lvl w:ilvl="0">
      <w:start w:val="1"/>
      <w:numFmt w:val="decimal"/>
      <w:pStyle w:val="CharCharCharCharCharCharChar"/>
      <w:lvlText w:val="%1."/>
      <w:lvlJc w:val="left"/>
      <w:pPr>
        <w:tabs>
          <w:tab w:val="num" w:pos="0"/>
        </w:tabs>
        <w:ind w:left="720" w:hanging="72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9"/>
  </w:num>
  <w:num w:numId="2">
    <w:abstractNumId w:val="32"/>
  </w:num>
  <w:num w:numId="3">
    <w:abstractNumId w:val="49"/>
  </w:num>
  <w:num w:numId="4">
    <w:abstractNumId w:val="22"/>
  </w:num>
  <w:num w:numId="5">
    <w:abstractNumId w:val="44"/>
  </w:num>
  <w:num w:numId="6">
    <w:abstractNumId w:val="36"/>
  </w:num>
  <w:num w:numId="7">
    <w:abstractNumId w:val="38"/>
  </w:num>
  <w:num w:numId="8">
    <w:abstractNumId w:val="26"/>
  </w:num>
  <w:num w:numId="9">
    <w:abstractNumId w:val="25"/>
  </w:num>
  <w:num w:numId="10">
    <w:abstractNumId w:val="45"/>
  </w:num>
  <w:num w:numId="11">
    <w:abstractNumId w:val="24"/>
  </w:num>
  <w:num w:numId="12">
    <w:abstractNumId w:val="34"/>
  </w:num>
  <w:num w:numId="13">
    <w:abstractNumId w:val="31"/>
  </w:num>
  <w:num w:numId="14">
    <w:abstractNumId w:val="46"/>
  </w:num>
  <w:num w:numId="15">
    <w:abstractNumId w:val="29"/>
  </w:num>
  <w:num w:numId="16">
    <w:abstractNumId w:val="33"/>
  </w:num>
  <w:num w:numId="17">
    <w:abstractNumId w:val="42"/>
  </w:num>
  <w:num w:numId="18">
    <w:abstractNumId w:val="37"/>
  </w:num>
  <w:num w:numId="19">
    <w:abstractNumId w:val="30"/>
  </w:num>
  <w:num w:numId="20">
    <w:abstractNumId w:val="39"/>
  </w:num>
  <w:num w:numId="21">
    <w:abstractNumId w:val="48"/>
  </w:num>
  <w:num w:numId="22">
    <w:abstractNumId w:val="40"/>
  </w:num>
  <w:num w:numId="23">
    <w:abstractNumId w:val="0"/>
  </w:num>
  <w:num w:numId="24">
    <w:abstractNumId w:val="2"/>
  </w:num>
  <w:num w:numId="25">
    <w:abstractNumId w:val="18"/>
  </w:num>
  <w:num w:numId="26">
    <w:abstractNumId w:val="21"/>
  </w:num>
  <w:num w:numId="27">
    <w:abstractNumId w:val="43"/>
  </w:num>
  <w:num w:numId="28">
    <w:abstractNumId w:val="20"/>
  </w:num>
  <w:num w:numId="29">
    <w:abstractNumId w:val="47"/>
  </w:num>
  <w:num w:numId="30">
    <w:abstractNumId w:val="35"/>
  </w:num>
  <w:num w:numId="31">
    <w:abstractNumId w:val="28"/>
  </w:num>
  <w:num w:numId="32">
    <w:abstractNumId w:val="27"/>
  </w:num>
  <w:num w:numId="33">
    <w:abstractNumId w:val="41"/>
  </w:num>
  <w:num w:numId="3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activeWritingStyle w:appName="MSWord" w:lang="en-US" w:vendorID="8" w:dllVersion="513" w:checkStyle="1"/>
  <w:activeWritingStyle w:appName="MSWord" w:lang="pt-BR" w:vendorID="1" w:dllVersion="513" w:checkStyle="1"/>
  <w:activeWritingStyle w:appName="MSWord" w:lang="es-ES_tradnl" w:vendorID="9" w:dllVersion="512" w:checkStyle="1"/>
  <w:activeWritingStyle w:appName="MSWord" w:lang="it-IT" w:vendorID="3" w:dllVersion="517" w:checkStyle="1"/>
  <w:activeWritingStyle w:appName="MSWord" w:lang="pt-PT" w:vendorID="1"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B8"/>
    <w:rsid w:val="00000613"/>
    <w:rsid w:val="00000731"/>
    <w:rsid w:val="000007E4"/>
    <w:rsid w:val="00002082"/>
    <w:rsid w:val="0000549F"/>
    <w:rsid w:val="0000623B"/>
    <w:rsid w:val="00006AFB"/>
    <w:rsid w:val="00006D14"/>
    <w:rsid w:val="000071EC"/>
    <w:rsid w:val="0000746D"/>
    <w:rsid w:val="00010B00"/>
    <w:rsid w:val="00011599"/>
    <w:rsid w:val="00011633"/>
    <w:rsid w:val="00012A8C"/>
    <w:rsid w:val="000132B5"/>
    <w:rsid w:val="00013448"/>
    <w:rsid w:val="000137DE"/>
    <w:rsid w:val="00014B82"/>
    <w:rsid w:val="00015D5E"/>
    <w:rsid w:val="0001663F"/>
    <w:rsid w:val="00016B14"/>
    <w:rsid w:val="00016C87"/>
    <w:rsid w:val="00016D12"/>
    <w:rsid w:val="00021987"/>
    <w:rsid w:val="00022F07"/>
    <w:rsid w:val="000230F0"/>
    <w:rsid w:val="000236A7"/>
    <w:rsid w:val="000244B7"/>
    <w:rsid w:val="00025555"/>
    <w:rsid w:val="00025DD7"/>
    <w:rsid w:val="00025FA4"/>
    <w:rsid w:val="00027036"/>
    <w:rsid w:val="0002792C"/>
    <w:rsid w:val="00027D80"/>
    <w:rsid w:val="00030389"/>
    <w:rsid w:val="00030891"/>
    <w:rsid w:val="00032A9B"/>
    <w:rsid w:val="00033243"/>
    <w:rsid w:val="00033754"/>
    <w:rsid w:val="0003701A"/>
    <w:rsid w:val="00041739"/>
    <w:rsid w:val="00041E65"/>
    <w:rsid w:val="00043043"/>
    <w:rsid w:val="00043872"/>
    <w:rsid w:val="00043DED"/>
    <w:rsid w:val="00043EEB"/>
    <w:rsid w:val="00044731"/>
    <w:rsid w:val="00044A46"/>
    <w:rsid w:val="000451A7"/>
    <w:rsid w:val="0005067B"/>
    <w:rsid w:val="00051144"/>
    <w:rsid w:val="000512D6"/>
    <w:rsid w:val="000517E3"/>
    <w:rsid w:val="00051DB5"/>
    <w:rsid w:val="000524A9"/>
    <w:rsid w:val="000538E6"/>
    <w:rsid w:val="00054937"/>
    <w:rsid w:val="000555D4"/>
    <w:rsid w:val="000574C4"/>
    <w:rsid w:val="0006035E"/>
    <w:rsid w:val="0006059D"/>
    <w:rsid w:val="00060CF0"/>
    <w:rsid w:val="00061170"/>
    <w:rsid w:val="00061B8E"/>
    <w:rsid w:val="000626D6"/>
    <w:rsid w:val="0006324F"/>
    <w:rsid w:val="0006364F"/>
    <w:rsid w:val="00065CEE"/>
    <w:rsid w:val="0006706F"/>
    <w:rsid w:val="00067619"/>
    <w:rsid w:val="000711CA"/>
    <w:rsid w:val="000712E8"/>
    <w:rsid w:val="00072181"/>
    <w:rsid w:val="00072B98"/>
    <w:rsid w:val="000736BC"/>
    <w:rsid w:val="000761CF"/>
    <w:rsid w:val="000769D9"/>
    <w:rsid w:val="0007709D"/>
    <w:rsid w:val="00077196"/>
    <w:rsid w:val="00080DB0"/>
    <w:rsid w:val="000810B2"/>
    <w:rsid w:val="000820C5"/>
    <w:rsid w:val="00085627"/>
    <w:rsid w:val="0008618F"/>
    <w:rsid w:val="00086CE9"/>
    <w:rsid w:val="00087079"/>
    <w:rsid w:val="0008772C"/>
    <w:rsid w:val="00087BE5"/>
    <w:rsid w:val="00092B59"/>
    <w:rsid w:val="00093BA9"/>
    <w:rsid w:val="00095485"/>
    <w:rsid w:val="00095A9B"/>
    <w:rsid w:val="00096689"/>
    <w:rsid w:val="000968B9"/>
    <w:rsid w:val="00096BC0"/>
    <w:rsid w:val="000A179F"/>
    <w:rsid w:val="000A2845"/>
    <w:rsid w:val="000A3369"/>
    <w:rsid w:val="000A521B"/>
    <w:rsid w:val="000A570D"/>
    <w:rsid w:val="000A7822"/>
    <w:rsid w:val="000B15CC"/>
    <w:rsid w:val="000B2D91"/>
    <w:rsid w:val="000B3980"/>
    <w:rsid w:val="000B4266"/>
    <w:rsid w:val="000B439D"/>
    <w:rsid w:val="000B4C1E"/>
    <w:rsid w:val="000B52D6"/>
    <w:rsid w:val="000B530E"/>
    <w:rsid w:val="000B55B5"/>
    <w:rsid w:val="000B639F"/>
    <w:rsid w:val="000C17F1"/>
    <w:rsid w:val="000C2AAA"/>
    <w:rsid w:val="000C3BA4"/>
    <w:rsid w:val="000C3C13"/>
    <w:rsid w:val="000C3F8D"/>
    <w:rsid w:val="000C42E8"/>
    <w:rsid w:val="000C46E0"/>
    <w:rsid w:val="000C47FC"/>
    <w:rsid w:val="000C54E6"/>
    <w:rsid w:val="000C6ABA"/>
    <w:rsid w:val="000C7E4B"/>
    <w:rsid w:val="000D14D5"/>
    <w:rsid w:val="000D336F"/>
    <w:rsid w:val="000D4589"/>
    <w:rsid w:val="000D5059"/>
    <w:rsid w:val="000D5ADD"/>
    <w:rsid w:val="000D5C37"/>
    <w:rsid w:val="000D668F"/>
    <w:rsid w:val="000D67ED"/>
    <w:rsid w:val="000D7048"/>
    <w:rsid w:val="000D730E"/>
    <w:rsid w:val="000D77BD"/>
    <w:rsid w:val="000E0745"/>
    <w:rsid w:val="000E1180"/>
    <w:rsid w:val="000E1703"/>
    <w:rsid w:val="000E2131"/>
    <w:rsid w:val="000E2B78"/>
    <w:rsid w:val="000E4980"/>
    <w:rsid w:val="000E4ADD"/>
    <w:rsid w:val="000E7639"/>
    <w:rsid w:val="000E7A94"/>
    <w:rsid w:val="000F0A55"/>
    <w:rsid w:val="000F147F"/>
    <w:rsid w:val="000F1BB2"/>
    <w:rsid w:val="000F2242"/>
    <w:rsid w:val="000F3113"/>
    <w:rsid w:val="000F3879"/>
    <w:rsid w:val="000F631D"/>
    <w:rsid w:val="000F668E"/>
    <w:rsid w:val="000F6AD6"/>
    <w:rsid w:val="000F7EC4"/>
    <w:rsid w:val="00100F05"/>
    <w:rsid w:val="001035A7"/>
    <w:rsid w:val="00103B85"/>
    <w:rsid w:val="0010462E"/>
    <w:rsid w:val="00107CB9"/>
    <w:rsid w:val="0011072C"/>
    <w:rsid w:val="001114F4"/>
    <w:rsid w:val="001118B9"/>
    <w:rsid w:val="001119BA"/>
    <w:rsid w:val="001133EC"/>
    <w:rsid w:val="00113B1E"/>
    <w:rsid w:val="0011556A"/>
    <w:rsid w:val="00116069"/>
    <w:rsid w:val="0011628A"/>
    <w:rsid w:val="00116653"/>
    <w:rsid w:val="00116E2F"/>
    <w:rsid w:val="00117CFE"/>
    <w:rsid w:val="00120B09"/>
    <w:rsid w:val="001247A8"/>
    <w:rsid w:val="00125AC6"/>
    <w:rsid w:val="00126822"/>
    <w:rsid w:val="00126BC8"/>
    <w:rsid w:val="0012745A"/>
    <w:rsid w:val="00127BFD"/>
    <w:rsid w:val="001309D8"/>
    <w:rsid w:val="001312D6"/>
    <w:rsid w:val="001324AA"/>
    <w:rsid w:val="0013713E"/>
    <w:rsid w:val="00140770"/>
    <w:rsid w:val="00142DF8"/>
    <w:rsid w:val="00143E82"/>
    <w:rsid w:val="001440E8"/>
    <w:rsid w:val="00145786"/>
    <w:rsid w:val="00145C9A"/>
    <w:rsid w:val="00145D6D"/>
    <w:rsid w:val="001465AF"/>
    <w:rsid w:val="00146C7D"/>
    <w:rsid w:val="001479EB"/>
    <w:rsid w:val="0015133F"/>
    <w:rsid w:val="001540D3"/>
    <w:rsid w:val="00155793"/>
    <w:rsid w:val="00155FEA"/>
    <w:rsid w:val="00156AB2"/>
    <w:rsid w:val="00157094"/>
    <w:rsid w:val="001606A0"/>
    <w:rsid w:val="0016072B"/>
    <w:rsid w:val="00161C8B"/>
    <w:rsid w:val="00163C0D"/>
    <w:rsid w:val="0016518C"/>
    <w:rsid w:val="00165D77"/>
    <w:rsid w:val="00165DFE"/>
    <w:rsid w:val="0016633E"/>
    <w:rsid w:val="0017024D"/>
    <w:rsid w:val="00171918"/>
    <w:rsid w:val="001720AB"/>
    <w:rsid w:val="0017215F"/>
    <w:rsid w:val="0017379F"/>
    <w:rsid w:val="00175001"/>
    <w:rsid w:val="00175169"/>
    <w:rsid w:val="0017594D"/>
    <w:rsid w:val="00177B5D"/>
    <w:rsid w:val="00177E48"/>
    <w:rsid w:val="001810DD"/>
    <w:rsid w:val="001817D9"/>
    <w:rsid w:val="00181CC3"/>
    <w:rsid w:val="001820B4"/>
    <w:rsid w:val="00182110"/>
    <w:rsid w:val="00182935"/>
    <w:rsid w:val="001830FD"/>
    <w:rsid w:val="001833B8"/>
    <w:rsid w:val="001871E6"/>
    <w:rsid w:val="0018720B"/>
    <w:rsid w:val="00191546"/>
    <w:rsid w:val="00191C5C"/>
    <w:rsid w:val="00192817"/>
    <w:rsid w:val="0019310A"/>
    <w:rsid w:val="0019316F"/>
    <w:rsid w:val="00193B1D"/>
    <w:rsid w:val="00195535"/>
    <w:rsid w:val="00196B5E"/>
    <w:rsid w:val="00196DD8"/>
    <w:rsid w:val="001A0AA4"/>
    <w:rsid w:val="001A23A9"/>
    <w:rsid w:val="001A3461"/>
    <w:rsid w:val="001A514B"/>
    <w:rsid w:val="001A5B46"/>
    <w:rsid w:val="001A6A05"/>
    <w:rsid w:val="001A712E"/>
    <w:rsid w:val="001A7857"/>
    <w:rsid w:val="001B0FBF"/>
    <w:rsid w:val="001B2027"/>
    <w:rsid w:val="001B3EBC"/>
    <w:rsid w:val="001B4265"/>
    <w:rsid w:val="001B4E8F"/>
    <w:rsid w:val="001B584E"/>
    <w:rsid w:val="001B60F6"/>
    <w:rsid w:val="001B7FAD"/>
    <w:rsid w:val="001C224C"/>
    <w:rsid w:val="001C34B4"/>
    <w:rsid w:val="001C3F87"/>
    <w:rsid w:val="001C53F4"/>
    <w:rsid w:val="001D1439"/>
    <w:rsid w:val="001D2C70"/>
    <w:rsid w:val="001D30A7"/>
    <w:rsid w:val="001D3A87"/>
    <w:rsid w:val="001D4A0D"/>
    <w:rsid w:val="001E0040"/>
    <w:rsid w:val="001E0F75"/>
    <w:rsid w:val="001E3711"/>
    <w:rsid w:val="001E391F"/>
    <w:rsid w:val="001E39F9"/>
    <w:rsid w:val="001E3E56"/>
    <w:rsid w:val="001E442D"/>
    <w:rsid w:val="001E4AAB"/>
    <w:rsid w:val="001E7A34"/>
    <w:rsid w:val="001F265E"/>
    <w:rsid w:val="001F2CBA"/>
    <w:rsid w:val="001F4186"/>
    <w:rsid w:val="0020100D"/>
    <w:rsid w:val="00201645"/>
    <w:rsid w:val="00202C4A"/>
    <w:rsid w:val="00203269"/>
    <w:rsid w:val="00204C03"/>
    <w:rsid w:val="00204F48"/>
    <w:rsid w:val="002051F3"/>
    <w:rsid w:val="002059BD"/>
    <w:rsid w:val="00206B5A"/>
    <w:rsid w:val="00206C13"/>
    <w:rsid w:val="002077FC"/>
    <w:rsid w:val="00210270"/>
    <w:rsid w:val="002105DF"/>
    <w:rsid w:val="002113B9"/>
    <w:rsid w:val="00212978"/>
    <w:rsid w:val="002140C5"/>
    <w:rsid w:val="00214C5B"/>
    <w:rsid w:val="002150BA"/>
    <w:rsid w:val="00216BE5"/>
    <w:rsid w:val="00216EEB"/>
    <w:rsid w:val="00222044"/>
    <w:rsid w:val="00222BC5"/>
    <w:rsid w:val="0022381E"/>
    <w:rsid w:val="00224047"/>
    <w:rsid w:val="0022447E"/>
    <w:rsid w:val="00224AF4"/>
    <w:rsid w:val="002257FD"/>
    <w:rsid w:val="00226907"/>
    <w:rsid w:val="0023083B"/>
    <w:rsid w:val="0023083F"/>
    <w:rsid w:val="00232E6B"/>
    <w:rsid w:val="002332D3"/>
    <w:rsid w:val="0023387F"/>
    <w:rsid w:val="00234C5B"/>
    <w:rsid w:val="002361BC"/>
    <w:rsid w:val="00237B7A"/>
    <w:rsid w:val="00241938"/>
    <w:rsid w:val="0024436F"/>
    <w:rsid w:val="0024448C"/>
    <w:rsid w:val="002446B2"/>
    <w:rsid w:val="00244F5D"/>
    <w:rsid w:val="002456FA"/>
    <w:rsid w:val="00245CE1"/>
    <w:rsid w:val="0024645E"/>
    <w:rsid w:val="00247143"/>
    <w:rsid w:val="00247ED9"/>
    <w:rsid w:val="002500CA"/>
    <w:rsid w:val="002504D7"/>
    <w:rsid w:val="002509E5"/>
    <w:rsid w:val="00250F38"/>
    <w:rsid w:val="00252086"/>
    <w:rsid w:val="002523A2"/>
    <w:rsid w:val="002529A5"/>
    <w:rsid w:val="00253351"/>
    <w:rsid w:val="002533B1"/>
    <w:rsid w:val="00254068"/>
    <w:rsid w:val="00255521"/>
    <w:rsid w:val="00255D1F"/>
    <w:rsid w:val="00256656"/>
    <w:rsid w:val="00260957"/>
    <w:rsid w:val="0026136F"/>
    <w:rsid w:val="00263279"/>
    <w:rsid w:val="0026371B"/>
    <w:rsid w:val="00263945"/>
    <w:rsid w:val="00265EAB"/>
    <w:rsid w:val="00265EF4"/>
    <w:rsid w:val="00266570"/>
    <w:rsid w:val="00266C52"/>
    <w:rsid w:val="00266FE0"/>
    <w:rsid w:val="0026761D"/>
    <w:rsid w:val="00267871"/>
    <w:rsid w:val="00271184"/>
    <w:rsid w:val="002713B4"/>
    <w:rsid w:val="0027154D"/>
    <w:rsid w:val="00271672"/>
    <w:rsid w:val="00272AC8"/>
    <w:rsid w:val="00273858"/>
    <w:rsid w:val="00273C61"/>
    <w:rsid w:val="00273C9A"/>
    <w:rsid w:val="0027465B"/>
    <w:rsid w:val="00276A5E"/>
    <w:rsid w:val="002829E0"/>
    <w:rsid w:val="002839C5"/>
    <w:rsid w:val="00284548"/>
    <w:rsid w:val="0028461F"/>
    <w:rsid w:val="002865BC"/>
    <w:rsid w:val="00286EA1"/>
    <w:rsid w:val="00291432"/>
    <w:rsid w:val="00292095"/>
    <w:rsid w:val="00292D59"/>
    <w:rsid w:val="00294690"/>
    <w:rsid w:val="00296280"/>
    <w:rsid w:val="00297252"/>
    <w:rsid w:val="00297795"/>
    <w:rsid w:val="002A0ACA"/>
    <w:rsid w:val="002A108B"/>
    <w:rsid w:val="002A1858"/>
    <w:rsid w:val="002A2A0F"/>
    <w:rsid w:val="002A359C"/>
    <w:rsid w:val="002A547E"/>
    <w:rsid w:val="002A78EF"/>
    <w:rsid w:val="002B0855"/>
    <w:rsid w:val="002B0929"/>
    <w:rsid w:val="002B329D"/>
    <w:rsid w:val="002B3C3A"/>
    <w:rsid w:val="002B4C52"/>
    <w:rsid w:val="002B5995"/>
    <w:rsid w:val="002B7BBB"/>
    <w:rsid w:val="002B7E60"/>
    <w:rsid w:val="002C0E40"/>
    <w:rsid w:val="002C4BB3"/>
    <w:rsid w:val="002C6E19"/>
    <w:rsid w:val="002C6F2E"/>
    <w:rsid w:val="002C7241"/>
    <w:rsid w:val="002D0C23"/>
    <w:rsid w:val="002D53DA"/>
    <w:rsid w:val="002D5B38"/>
    <w:rsid w:val="002D68F0"/>
    <w:rsid w:val="002D7FA8"/>
    <w:rsid w:val="002E0D92"/>
    <w:rsid w:val="002E1626"/>
    <w:rsid w:val="002E2026"/>
    <w:rsid w:val="002E2F63"/>
    <w:rsid w:val="002E3AAA"/>
    <w:rsid w:val="002E4094"/>
    <w:rsid w:val="002E44A6"/>
    <w:rsid w:val="002E450F"/>
    <w:rsid w:val="002E5755"/>
    <w:rsid w:val="002F0137"/>
    <w:rsid w:val="002F0BC3"/>
    <w:rsid w:val="002F2AE0"/>
    <w:rsid w:val="002F50DC"/>
    <w:rsid w:val="002F542C"/>
    <w:rsid w:val="002F6CC3"/>
    <w:rsid w:val="00301908"/>
    <w:rsid w:val="00302505"/>
    <w:rsid w:val="0030268F"/>
    <w:rsid w:val="00302BC4"/>
    <w:rsid w:val="0030581F"/>
    <w:rsid w:val="003076E0"/>
    <w:rsid w:val="00307A85"/>
    <w:rsid w:val="003108FE"/>
    <w:rsid w:val="00312990"/>
    <w:rsid w:val="00314C62"/>
    <w:rsid w:val="0031660C"/>
    <w:rsid w:val="00316A01"/>
    <w:rsid w:val="00316C94"/>
    <w:rsid w:val="0032093C"/>
    <w:rsid w:val="003210F0"/>
    <w:rsid w:val="00322DC2"/>
    <w:rsid w:val="00323CD0"/>
    <w:rsid w:val="003262A2"/>
    <w:rsid w:val="00327CB1"/>
    <w:rsid w:val="0033048C"/>
    <w:rsid w:val="00330829"/>
    <w:rsid w:val="003311FB"/>
    <w:rsid w:val="0033283B"/>
    <w:rsid w:val="00334D19"/>
    <w:rsid w:val="00334E5D"/>
    <w:rsid w:val="003367E0"/>
    <w:rsid w:val="0033725E"/>
    <w:rsid w:val="00337509"/>
    <w:rsid w:val="00337A4F"/>
    <w:rsid w:val="00337BAF"/>
    <w:rsid w:val="003403F6"/>
    <w:rsid w:val="003406F2"/>
    <w:rsid w:val="0034081E"/>
    <w:rsid w:val="003416C1"/>
    <w:rsid w:val="003425C4"/>
    <w:rsid w:val="0034281B"/>
    <w:rsid w:val="00342C26"/>
    <w:rsid w:val="00345258"/>
    <w:rsid w:val="00347AD0"/>
    <w:rsid w:val="00350989"/>
    <w:rsid w:val="00351305"/>
    <w:rsid w:val="00351D54"/>
    <w:rsid w:val="00352BB9"/>
    <w:rsid w:val="00353F03"/>
    <w:rsid w:val="00354069"/>
    <w:rsid w:val="0035494D"/>
    <w:rsid w:val="00356ACA"/>
    <w:rsid w:val="0035707D"/>
    <w:rsid w:val="003579DE"/>
    <w:rsid w:val="00357AD7"/>
    <w:rsid w:val="00357BE3"/>
    <w:rsid w:val="00361BDD"/>
    <w:rsid w:val="00361DEA"/>
    <w:rsid w:val="00362E39"/>
    <w:rsid w:val="0036369B"/>
    <w:rsid w:val="00364386"/>
    <w:rsid w:val="00364B60"/>
    <w:rsid w:val="00364F1F"/>
    <w:rsid w:val="00365717"/>
    <w:rsid w:val="00366537"/>
    <w:rsid w:val="00366D15"/>
    <w:rsid w:val="00367F6B"/>
    <w:rsid w:val="00367FEB"/>
    <w:rsid w:val="00370627"/>
    <w:rsid w:val="00372099"/>
    <w:rsid w:val="00373BCF"/>
    <w:rsid w:val="00374C8F"/>
    <w:rsid w:val="00375C8E"/>
    <w:rsid w:val="00376BC0"/>
    <w:rsid w:val="00380B7E"/>
    <w:rsid w:val="003828AB"/>
    <w:rsid w:val="00382DF3"/>
    <w:rsid w:val="00383416"/>
    <w:rsid w:val="00383B51"/>
    <w:rsid w:val="003840AB"/>
    <w:rsid w:val="00386724"/>
    <w:rsid w:val="00387E67"/>
    <w:rsid w:val="00392A19"/>
    <w:rsid w:val="00392AE3"/>
    <w:rsid w:val="0039790F"/>
    <w:rsid w:val="00397B00"/>
    <w:rsid w:val="00397E9C"/>
    <w:rsid w:val="003A2414"/>
    <w:rsid w:val="003A4397"/>
    <w:rsid w:val="003A6C68"/>
    <w:rsid w:val="003B035D"/>
    <w:rsid w:val="003B0DE9"/>
    <w:rsid w:val="003B6322"/>
    <w:rsid w:val="003B6C94"/>
    <w:rsid w:val="003B7E3D"/>
    <w:rsid w:val="003C1E8F"/>
    <w:rsid w:val="003C20E4"/>
    <w:rsid w:val="003C27B8"/>
    <w:rsid w:val="003C4EA7"/>
    <w:rsid w:val="003C6A77"/>
    <w:rsid w:val="003C7503"/>
    <w:rsid w:val="003D0271"/>
    <w:rsid w:val="003D1EDB"/>
    <w:rsid w:val="003D3609"/>
    <w:rsid w:val="003D418B"/>
    <w:rsid w:val="003D4E48"/>
    <w:rsid w:val="003D5126"/>
    <w:rsid w:val="003D5C96"/>
    <w:rsid w:val="003D7A46"/>
    <w:rsid w:val="003E1DC0"/>
    <w:rsid w:val="003E28E8"/>
    <w:rsid w:val="003E35A0"/>
    <w:rsid w:val="003E3E7C"/>
    <w:rsid w:val="003E46B6"/>
    <w:rsid w:val="003E48A3"/>
    <w:rsid w:val="003E5CEF"/>
    <w:rsid w:val="003E74C4"/>
    <w:rsid w:val="003E771A"/>
    <w:rsid w:val="003E7773"/>
    <w:rsid w:val="003E78BB"/>
    <w:rsid w:val="003F01F6"/>
    <w:rsid w:val="003F14F7"/>
    <w:rsid w:val="003F23AE"/>
    <w:rsid w:val="003F2562"/>
    <w:rsid w:val="003F322E"/>
    <w:rsid w:val="003F380D"/>
    <w:rsid w:val="003F4115"/>
    <w:rsid w:val="003F4430"/>
    <w:rsid w:val="003F5956"/>
    <w:rsid w:val="00400283"/>
    <w:rsid w:val="00400628"/>
    <w:rsid w:val="00400BEE"/>
    <w:rsid w:val="00403001"/>
    <w:rsid w:val="004075B4"/>
    <w:rsid w:val="00407748"/>
    <w:rsid w:val="00412E51"/>
    <w:rsid w:val="004130A3"/>
    <w:rsid w:val="004131BE"/>
    <w:rsid w:val="004136BE"/>
    <w:rsid w:val="00414668"/>
    <w:rsid w:val="00414B10"/>
    <w:rsid w:val="0041604A"/>
    <w:rsid w:val="004160A4"/>
    <w:rsid w:val="0041700B"/>
    <w:rsid w:val="00417A8B"/>
    <w:rsid w:val="004225B7"/>
    <w:rsid w:val="00423AD2"/>
    <w:rsid w:val="0042487D"/>
    <w:rsid w:val="00424A29"/>
    <w:rsid w:val="0042536C"/>
    <w:rsid w:val="00427FFC"/>
    <w:rsid w:val="004307B7"/>
    <w:rsid w:val="004309BB"/>
    <w:rsid w:val="00430E46"/>
    <w:rsid w:val="00430EA7"/>
    <w:rsid w:val="00433BC8"/>
    <w:rsid w:val="00436E45"/>
    <w:rsid w:val="00440DDE"/>
    <w:rsid w:val="00441139"/>
    <w:rsid w:val="00442BCF"/>
    <w:rsid w:val="0044468E"/>
    <w:rsid w:val="00445792"/>
    <w:rsid w:val="00446E8A"/>
    <w:rsid w:val="00447E13"/>
    <w:rsid w:val="00454110"/>
    <w:rsid w:val="00454721"/>
    <w:rsid w:val="00457702"/>
    <w:rsid w:val="0045781B"/>
    <w:rsid w:val="0046016A"/>
    <w:rsid w:val="00460C41"/>
    <w:rsid w:val="00460E7D"/>
    <w:rsid w:val="004629D9"/>
    <w:rsid w:val="0046523F"/>
    <w:rsid w:val="00465427"/>
    <w:rsid w:val="00466FE8"/>
    <w:rsid w:val="0047066F"/>
    <w:rsid w:val="0047128E"/>
    <w:rsid w:val="00471FBD"/>
    <w:rsid w:val="004721FA"/>
    <w:rsid w:val="00472764"/>
    <w:rsid w:val="00472A2D"/>
    <w:rsid w:val="00473303"/>
    <w:rsid w:val="0047337B"/>
    <w:rsid w:val="00473769"/>
    <w:rsid w:val="0047565A"/>
    <w:rsid w:val="00475EE3"/>
    <w:rsid w:val="00476B19"/>
    <w:rsid w:val="00477357"/>
    <w:rsid w:val="00477701"/>
    <w:rsid w:val="00480416"/>
    <w:rsid w:val="00480541"/>
    <w:rsid w:val="00480E01"/>
    <w:rsid w:val="004822C5"/>
    <w:rsid w:val="004826A7"/>
    <w:rsid w:val="004864D2"/>
    <w:rsid w:val="00486FF5"/>
    <w:rsid w:val="00490FF2"/>
    <w:rsid w:val="00494D6E"/>
    <w:rsid w:val="00497FA3"/>
    <w:rsid w:val="004A0493"/>
    <w:rsid w:val="004A05AD"/>
    <w:rsid w:val="004A4A98"/>
    <w:rsid w:val="004A5CEA"/>
    <w:rsid w:val="004A64F7"/>
    <w:rsid w:val="004A72F7"/>
    <w:rsid w:val="004A78EE"/>
    <w:rsid w:val="004A7FC5"/>
    <w:rsid w:val="004B176B"/>
    <w:rsid w:val="004B2AC6"/>
    <w:rsid w:val="004B39A5"/>
    <w:rsid w:val="004B4970"/>
    <w:rsid w:val="004B5400"/>
    <w:rsid w:val="004B60EB"/>
    <w:rsid w:val="004B6FDD"/>
    <w:rsid w:val="004C0111"/>
    <w:rsid w:val="004C07BA"/>
    <w:rsid w:val="004C1329"/>
    <w:rsid w:val="004C285F"/>
    <w:rsid w:val="004C37C8"/>
    <w:rsid w:val="004C4AAB"/>
    <w:rsid w:val="004C697E"/>
    <w:rsid w:val="004C77F0"/>
    <w:rsid w:val="004D033B"/>
    <w:rsid w:val="004D058C"/>
    <w:rsid w:val="004D0A6B"/>
    <w:rsid w:val="004D0E23"/>
    <w:rsid w:val="004D11B2"/>
    <w:rsid w:val="004D144E"/>
    <w:rsid w:val="004D2490"/>
    <w:rsid w:val="004D2B73"/>
    <w:rsid w:val="004D437A"/>
    <w:rsid w:val="004D4603"/>
    <w:rsid w:val="004D699C"/>
    <w:rsid w:val="004D6B6F"/>
    <w:rsid w:val="004E00D9"/>
    <w:rsid w:val="004E0657"/>
    <w:rsid w:val="004E0DA1"/>
    <w:rsid w:val="004E14C7"/>
    <w:rsid w:val="004E2EBF"/>
    <w:rsid w:val="004E4F44"/>
    <w:rsid w:val="004E502F"/>
    <w:rsid w:val="004F18FB"/>
    <w:rsid w:val="004F1CE7"/>
    <w:rsid w:val="004F231D"/>
    <w:rsid w:val="004F25BC"/>
    <w:rsid w:val="004F53D1"/>
    <w:rsid w:val="004F6245"/>
    <w:rsid w:val="004F645C"/>
    <w:rsid w:val="004F69E9"/>
    <w:rsid w:val="004F7228"/>
    <w:rsid w:val="00501824"/>
    <w:rsid w:val="00502048"/>
    <w:rsid w:val="0050211F"/>
    <w:rsid w:val="0050388A"/>
    <w:rsid w:val="00507223"/>
    <w:rsid w:val="00510E48"/>
    <w:rsid w:val="00511406"/>
    <w:rsid w:val="00511C5A"/>
    <w:rsid w:val="005120F6"/>
    <w:rsid w:val="00512A00"/>
    <w:rsid w:val="00512DD3"/>
    <w:rsid w:val="0051387A"/>
    <w:rsid w:val="00513EBB"/>
    <w:rsid w:val="005158AF"/>
    <w:rsid w:val="00515E58"/>
    <w:rsid w:val="0051668A"/>
    <w:rsid w:val="00517A53"/>
    <w:rsid w:val="0052103A"/>
    <w:rsid w:val="00521B20"/>
    <w:rsid w:val="00522735"/>
    <w:rsid w:val="0052386C"/>
    <w:rsid w:val="00524708"/>
    <w:rsid w:val="00525C70"/>
    <w:rsid w:val="00525DED"/>
    <w:rsid w:val="005266E5"/>
    <w:rsid w:val="005266F2"/>
    <w:rsid w:val="00527E6D"/>
    <w:rsid w:val="00531AA7"/>
    <w:rsid w:val="00534E00"/>
    <w:rsid w:val="00535F1F"/>
    <w:rsid w:val="00536C36"/>
    <w:rsid w:val="005414F9"/>
    <w:rsid w:val="00545190"/>
    <w:rsid w:val="00545AC8"/>
    <w:rsid w:val="00547CF4"/>
    <w:rsid w:val="00547D4F"/>
    <w:rsid w:val="005523A5"/>
    <w:rsid w:val="00553720"/>
    <w:rsid w:val="00557929"/>
    <w:rsid w:val="0056012B"/>
    <w:rsid w:val="00561288"/>
    <w:rsid w:val="00565206"/>
    <w:rsid w:val="00567A2F"/>
    <w:rsid w:val="00570954"/>
    <w:rsid w:val="00571F1D"/>
    <w:rsid w:val="00571FAC"/>
    <w:rsid w:val="0057296B"/>
    <w:rsid w:val="00574FD9"/>
    <w:rsid w:val="00575500"/>
    <w:rsid w:val="00575706"/>
    <w:rsid w:val="00576043"/>
    <w:rsid w:val="005778ED"/>
    <w:rsid w:val="00577E58"/>
    <w:rsid w:val="00580A53"/>
    <w:rsid w:val="005814D3"/>
    <w:rsid w:val="00582E9E"/>
    <w:rsid w:val="00583B3B"/>
    <w:rsid w:val="00583F92"/>
    <w:rsid w:val="00584B5C"/>
    <w:rsid w:val="00584E92"/>
    <w:rsid w:val="0058540E"/>
    <w:rsid w:val="0058605C"/>
    <w:rsid w:val="0059051B"/>
    <w:rsid w:val="0059139A"/>
    <w:rsid w:val="00591E56"/>
    <w:rsid w:val="005939BB"/>
    <w:rsid w:val="00593ADB"/>
    <w:rsid w:val="00593B7D"/>
    <w:rsid w:val="00595F25"/>
    <w:rsid w:val="0059600A"/>
    <w:rsid w:val="00597497"/>
    <w:rsid w:val="005A017C"/>
    <w:rsid w:val="005A403F"/>
    <w:rsid w:val="005A519D"/>
    <w:rsid w:val="005A5CD2"/>
    <w:rsid w:val="005B1BBC"/>
    <w:rsid w:val="005C0333"/>
    <w:rsid w:val="005C0488"/>
    <w:rsid w:val="005C12CD"/>
    <w:rsid w:val="005C15AA"/>
    <w:rsid w:val="005C1F48"/>
    <w:rsid w:val="005C5471"/>
    <w:rsid w:val="005C6105"/>
    <w:rsid w:val="005C693B"/>
    <w:rsid w:val="005C6FE3"/>
    <w:rsid w:val="005C7067"/>
    <w:rsid w:val="005C755A"/>
    <w:rsid w:val="005C7A0C"/>
    <w:rsid w:val="005D067B"/>
    <w:rsid w:val="005D17C5"/>
    <w:rsid w:val="005D184D"/>
    <w:rsid w:val="005D3196"/>
    <w:rsid w:val="005D42A2"/>
    <w:rsid w:val="005D5629"/>
    <w:rsid w:val="005D7839"/>
    <w:rsid w:val="005D7AB8"/>
    <w:rsid w:val="005E017D"/>
    <w:rsid w:val="005E1023"/>
    <w:rsid w:val="005E1945"/>
    <w:rsid w:val="005E2999"/>
    <w:rsid w:val="005E339D"/>
    <w:rsid w:val="005E40B4"/>
    <w:rsid w:val="005E5A8F"/>
    <w:rsid w:val="005E65C9"/>
    <w:rsid w:val="005F04B7"/>
    <w:rsid w:val="005F138C"/>
    <w:rsid w:val="005F20E1"/>
    <w:rsid w:val="005F3768"/>
    <w:rsid w:val="005F39B7"/>
    <w:rsid w:val="005F41EE"/>
    <w:rsid w:val="005F715F"/>
    <w:rsid w:val="005F7707"/>
    <w:rsid w:val="005F7C5F"/>
    <w:rsid w:val="00602795"/>
    <w:rsid w:val="0060303D"/>
    <w:rsid w:val="006038DA"/>
    <w:rsid w:val="0060488F"/>
    <w:rsid w:val="00605272"/>
    <w:rsid w:val="00605E7B"/>
    <w:rsid w:val="00607877"/>
    <w:rsid w:val="00607C36"/>
    <w:rsid w:val="00610CEC"/>
    <w:rsid w:val="006123A5"/>
    <w:rsid w:val="0061253B"/>
    <w:rsid w:val="00613C00"/>
    <w:rsid w:val="00615C72"/>
    <w:rsid w:val="00615E04"/>
    <w:rsid w:val="006169A9"/>
    <w:rsid w:val="00617746"/>
    <w:rsid w:val="00620E27"/>
    <w:rsid w:val="00621D3B"/>
    <w:rsid w:val="006228C5"/>
    <w:rsid w:val="00624546"/>
    <w:rsid w:val="00624CD1"/>
    <w:rsid w:val="00632588"/>
    <w:rsid w:val="00633597"/>
    <w:rsid w:val="00633E7A"/>
    <w:rsid w:val="006347B3"/>
    <w:rsid w:val="006359DF"/>
    <w:rsid w:val="00635BB3"/>
    <w:rsid w:val="0063627F"/>
    <w:rsid w:val="006403AF"/>
    <w:rsid w:val="006404BC"/>
    <w:rsid w:val="00642ADF"/>
    <w:rsid w:val="0064309D"/>
    <w:rsid w:val="00643400"/>
    <w:rsid w:val="00643A26"/>
    <w:rsid w:val="00643CD3"/>
    <w:rsid w:val="00644CBC"/>
    <w:rsid w:val="00645ABF"/>
    <w:rsid w:val="00646AE9"/>
    <w:rsid w:val="00646D57"/>
    <w:rsid w:val="00650B62"/>
    <w:rsid w:val="00650CFE"/>
    <w:rsid w:val="00650E14"/>
    <w:rsid w:val="006512FC"/>
    <w:rsid w:val="006514FF"/>
    <w:rsid w:val="00651AB4"/>
    <w:rsid w:val="00652A0C"/>
    <w:rsid w:val="00655584"/>
    <w:rsid w:val="00655EEF"/>
    <w:rsid w:val="006560E3"/>
    <w:rsid w:val="006564C8"/>
    <w:rsid w:val="00660D06"/>
    <w:rsid w:val="00660FC5"/>
    <w:rsid w:val="00662508"/>
    <w:rsid w:val="00662696"/>
    <w:rsid w:val="006628CC"/>
    <w:rsid w:val="00664093"/>
    <w:rsid w:val="006643DC"/>
    <w:rsid w:val="0066446A"/>
    <w:rsid w:val="006644BA"/>
    <w:rsid w:val="00664A3A"/>
    <w:rsid w:val="0066500C"/>
    <w:rsid w:val="00665051"/>
    <w:rsid w:val="00665270"/>
    <w:rsid w:val="0066553E"/>
    <w:rsid w:val="00666A0D"/>
    <w:rsid w:val="00670848"/>
    <w:rsid w:val="00670B64"/>
    <w:rsid w:val="00671597"/>
    <w:rsid w:val="006717A1"/>
    <w:rsid w:val="00671B19"/>
    <w:rsid w:val="0067333A"/>
    <w:rsid w:val="006733DF"/>
    <w:rsid w:val="006763B2"/>
    <w:rsid w:val="00676665"/>
    <w:rsid w:val="00676B08"/>
    <w:rsid w:val="00676EC5"/>
    <w:rsid w:val="00677058"/>
    <w:rsid w:val="00677690"/>
    <w:rsid w:val="006805D1"/>
    <w:rsid w:val="00681214"/>
    <w:rsid w:val="006812FF"/>
    <w:rsid w:val="00682009"/>
    <w:rsid w:val="00683E81"/>
    <w:rsid w:val="0068519D"/>
    <w:rsid w:val="006861DF"/>
    <w:rsid w:val="00692FF9"/>
    <w:rsid w:val="0069358B"/>
    <w:rsid w:val="00695329"/>
    <w:rsid w:val="00695814"/>
    <w:rsid w:val="00695CC7"/>
    <w:rsid w:val="006A08FF"/>
    <w:rsid w:val="006A1DA8"/>
    <w:rsid w:val="006A2B0C"/>
    <w:rsid w:val="006A3143"/>
    <w:rsid w:val="006A379B"/>
    <w:rsid w:val="006A47B3"/>
    <w:rsid w:val="006A5ECB"/>
    <w:rsid w:val="006A6911"/>
    <w:rsid w:val="006A72D0"/>
    <w:rsid w:val="006A7640"/>
    <w:rsid w:val="006A79EE"/>
    <w:rsid w:val="006B01A8"/>
    <w:rsid w:val="006B02B8"/>
    <w:rsid w:val="006B0835"/>
    <w:rsid w:val="006B13DA"/>
    <w:rsid w:val="006B2020"/>
    <w:rsid w:val="006B2080"/>
    <w:rsid w:val="006B2EEA"/>
    <w:rsid w:val="006B5400"/>
    <w:rsid w:val="006B5EF0"/>
    <w:rsid w:val="006C0CA7"/>
    <w:rsid w:val="006C2E85"/>
    <w:rsid w:val="006C340D"/>
    <w:rsid w:val="006C3CBB"/>
    <w:rsid w:val="006C4802"/>
    <w:rsid w:val="006C49CC"/>
    <w:rsid w:val="006C5BB3"/>
    <w:rsid w:val="006C643C"/>
    <w:rsid w:val="006C6B25"/>
    <w:rsid w:val="006D0F13"/>
    <w:rsid w:val="006D19D0"/>
    <w:rsid w:val="006D3AC5"/>
    <w:rsid w:val="006D47C8"/>
    <w:rsid w:val="006D54DB"/>
    <w:rsid w:val="006D6833"/>
    <w:rsid w:val="006D73ED"/>
    <w:rsid w:val="006D7B4A"/>
    <w:rsid w:val="006D7D86"/>
    <w:rsid w:val="006E1AED"/>
    <w:rsid w:val="006E3022"/>
    <w:rsid w:val="006E31F2"/>
    <w:rsid w:val="006E33F7"/>
    <w:rsid w:val="006E65C4"/>
    <w:rsid w:val="006E6A3F"/>
    <w:rsid w:val="006E6D40"/>
    <w:rsid w:val="006E77F1"/>
    <w:rsid w:val="006E7BC3"/>
    <w:rsid w:val="006F02BF"/>
    <w:rsid w:val="006F3381"/>
    <w:rsid w:val="006F4357"/>
    <w:rsid w:val="006F51D2"/>
    <w:rsid w:val="00700B6D"/>
    <w:rsid w:val="00700EC2"/>
    <w:rsid w:val="00701BE9"/>
    <w:rsid w:val="00702C51"/>
    <w:rsid w:val="00704E9B"/>
    <w:rsid w:val="00704F5C"/>
    <w:rsid w:val="00706099"/>
    <w:rsid w:val="00707D29"/>
    <w:rsid w:val="007101DD"/>
    <w:rsid w:val="00711154"/>
    <w:rsid w:val="00711FAA"/>
    <w:rsid w:val="0071306F"/>
    <w:rsid w:val="0071320A"/>
    <w:rsid w:val="007132C6"/>
    <w:rsid w:val="007132FD"/>
    <w:rsid w:val="00714324"/>
    <w:rsid w:val="00714E74"/>
    <w:rsid w:val="007157C3"/>
    <w:rsid w:val="007206F5"/>
    <w:rsid w:val="00722B78"/>
    <w:rsid w:val="00722EEC"/>
    <w:rsid w:val="007230F7"/>
    <w:rsid w:val="00723586"/>
    <w:rsid w:val="0072408D"/>
    <w:rsid w:val="00724503"/>
    <w:rsid w:val="00724FBA"/>
    <w:rsid w:val="0072591D"/>
    <w:rsid w:val="00726D10"/>
    <w:rsid w:val="00730E7D"/>
    <w:rsid w:val="00733406"/>
    <w:rsid w:val="007342C9"/>
    <w:rsid w:val="00734D83"/>
    <w:rsid w:val="00735471"/>
    <w:rsid w:val="0073689F"/>
    <w:rsid w:val="00736C31"/>
    <w:rsid w:val="00742BAE"/>
    <w:rsid w:val="007438B6"/>
    <w:rsid w:val="00745736"/>
    <w:rsid w:val="00746580"/>
    <w:rsid w:val="0075094B"/>
    <w:rsid w:val="00750F81"/>
    <w:rsid w:val="0075159A"/>
    <w:rsid w:val="00752B8C"/>
    <w:rsid w:val="00752DD3"/>
    <w:rsid w:val="00753452"/>
    <w:rsid w:val="00753E86"/>
    <w:rsid w:val="007543DA"/>
    <w:rsid w:val="00754577"/>
    <w:rsid w:val="007545A4"/>
    <w:rsid w:val="007549C1"/>
    <w:rsid w:val="00754D9F"/>
    <w:rsid w:val="00756F93"/>
    <w:rsid w:val="00757E61"/>
    <w:rsid w:val="00761715"/>
    <w:rsid w:val="007643F9"/>
    <w:rsid w:val="00764AE5"/>
    <w:rsid w:val="00765D80"/>
    <w:rsid w:val="00770010"/>
    <w:rsid w:val="00771DB1"/>
    <w:rsid w:val="00773739"/>
    <w:rsid w:val="00774022"/>
    <w:rsid w:val="00774CA5"/>
    <w:rsid w:val="00775412"/>
    <w:rsid w:val="00781F13"/>
    <w:rsid w:val="007835D5"/>
    <w:rsid w:val="0078426D"/>
    <w:rsid w:val="0078553D"/>
    <w:rsid w:val="0078601F"/>
    <w:rsid w:val="007877AE"/>
    <w:rsid w:val="007903A2"/>
    <w:rsid w:val="00792B0D"/>
    <w:rsid w:val="007937BD"/>
    <w:rsid w:val="00793B2D"/>
    <w:rsid w:val="00793CFE"/>
    <w:rsid w:val="00794486"/>
    <w:rsid w:val="00797114"/>
    <w:rsid w:val="00797420"/>
    <w:rsid w:val="007A2809"/>
    <w:rsid w:val="007A298F"/>
    <w:rsid w:val="007A2E63"/>
    <w:rsid w:val="007A3281"/>
    <w:rsid w:val="007A36BC"/>
    <w:rsid w:val="007A37C2"/>
    <w:rsid w:val="007A4775"/>
    <w:rsid w:val="007A5471"/>
    <w:rsid w:val="007A6D40"/>
    <w:rsid w:val="007A784C"/>
    <w:rsid w:val="007B0207"/>
    <w:rsid w:val="007B02C7"/>
    <w:rsid w:val="007B045A"/>
    <w:rsid w:val="007B063F"/>
    <w:rsid w:val="007B09EC"/>
    <w:rsid w:val="007B2939"/>
    <w:rsid w:val="007B37A2"/>
    <w:rsid w:val="007B43F7"/>
    <w:rsid w:val="007B47F4"/>
    <w:rsid w:val="007B4CB7"/>
    <w:rsid w:val="007B538D"/>
    <w:rsid w:val="007B5434"/>
    <w:rsid w:val="007B6B10"/>
    <w:rsid w:val="007B6B46"/>
    <w:rsid w:val="007B7386"/>
    <w:rsid w:val="007C002A"/>
    <w:rsid w:val="007C0739"/>
    <w:rsid w:val="007C09E6"/>
    <w:rsid w:val="007C0BD9"/>
    <w:rsid w:val="007C297E"/>
    <w:rsid w:val="007C2BBD"/>
    <w:rsid w:val="007C3853"/>
    <w:rsid w:val="007C43EF"/>
    <w:rsid w:val="007C4E64"/>
    <w:rsid w:val="007C6222"/>
    <w:rsid w:val="007D054E"/>
    <w:rsid w:val="007D07CD"/>
    <w:rsid w:val="007D0F43"/>
    <w:rsid w:val="007D1F84"/>
    <w:rsid w:val="007D3F81"/>
    <w:rsid w:val="007D4115"/>
    <w:rsid w:val="007D4A43"/>
    <w:rsid w:val="007D6E07"/>
    <w:rsid w:val="007D7A7C"/>
    <w:rsid w:val="007E03AA"/>
    <w:rsid w:val="007E29FB"/>
    <w:rsid w:val="007E2C8D"/>
    <w:rsid w:val="007E2D8D"/>
    <w:rsid w:val="007E3970"/>
    <w:rsid w:val="007E399A"/>
    <w:rsid w:val="007E3CF6"/>
    <w:rsid w:val="007F2013"/>
    <w:rsid w:val="007F38EE"/>
    <w:rsid w:val="007F63FB"/>
    <w:rsid w:val="007F642F"/>
    <w:rsid w:val="007F6BC7"/>
    <w:rsid w:val="007F6CC0"/>
    <w:rsid w:val="007F7238"/>
    <w:rsid w:val="0080063D"/>
    <w:rsid w:val="008009B1"/>
    <w:rsid w:val="00803062"/>
    <w:rsid w:val="00803113"/>
    <w:rsid w:val="00805546"/>
    <w:rsid w:val="008061B2"/>
    <w:rsid w:val="0080678D"/>
    <w:rsid w:val="008068F5"/>
    <w:rsid w:val="0081085B"/>
    <w:rsid w:val="00810BC5"/>
    <w:rsid w:val="00811D0D"/>
    <w:rsid w:val="0081309C"/>
    <w:rsid w:val="0081327F"/>
    <w:rsid w:val="00814E30"/>
    <w:rsid w:val="00815AAA"/>
    <w:rsid w:val="00816044"/>
    <w:rsid w:val="00817E22"/>
    <w:rsid w:val="00820715"/>
    <w:rsid w:val="008216C8"/>
    <w:rsid w:val="00821871"/>
    <w:rsid w:val="0082204C"/>
    <w:rsid w:val="00823258"/>
    <w:rsid w:val="00823A98"/>
    <w:rsid w:val="00824449"/>
    <w:rsid w:val="00824DCC"/>
    <w:rsid w:val="008259DB"/>
    <w:rsid w:val="008267E3"/>
    <w:rsid w:val="0082724A"/>
    <w:rsid w:val="008304F5"/>
    <w:rsid w:val="0083078F"/>
    <w:rsid w:val="008329F6"/>
    <w:rsid w:val="00834A0A"/>
    <w:rsid w:val="00834A31"/>
    <w:rsid w:val="00834E94"/>
    <w:rsid w:val="008371A2"/>
    <w:rsid w:val="00837311"/>
    <w:rsid w:val="0083781C"/>
    <w:rsid w:val="00840F5C"/>
    <w:rsid w:val="0084668C"/>
    <w:rsid w:val="0084694D"/>
    <w:rsid w:val="00846F9C"/>
    <w:rsid w:val="00847DD5"/>
    <w:rsid w:val="00850323"/>
    <w:rsid w:val="0085164A"/>
    <w:rsid w:val="00853050"/>
    <w:rsid w:val="00855EC4"/>
    <w:rsid w:val="00856030"/>
    <w:rsid w:val="0085756E"/>
    <w:rsid w:val="00857ACD"/>
    <w:rsid w:val="00860BF8"/>
    <w:rsid w:val="008627BC"/>
    <w:rsid w:val="008650BA"/>
    <w:rsid w:val="0087015A"/>
    <w:rsid w:val="00871845"/>
    <w:rsid w:val="00871FDB"/>
    <w:rsid w:val="008737C0"/>
    <w:rsid w:val="00873C70"/>
    <w:rsid w:val="00873D46"/>
    <w:rsid w:val="00874A31"/>
    <w:rsid w:val="00875857"/>
    <w:rsid w:val="00875D9C"/>
    <w:rsid w:val="00877613"/>
    <w:rsid w:val="008838AD"/>
    <w:rsid w:val="008849B2"/>
    <w:rsid w:val="00885153"/>
    <w:rsid w:val="00885EF5"/>
    <w:rsid w:val="0088739A"/>
    <w:rsid w:val="008873D1"/>
    <w:rsid w:val="00887D01"/>
    <w:rsid w:val="0089113F"/>
    <w:rsid w:val="008954DA"/>
    <w:rsid w:val="0089583D"/>
    <w:rsid w:val="00896D7C"/>
    <w:rsid w:val="00897121"/>
    <w:rsid w:val="008972A6"/>
    <w:rsid w:val="00897437"/>
    <w:rsid w:val="00897AEB"/>
    <w:rsid w:val="008A21E0"/>
    <w:rsid w:val="008A45BE"/>
    <w:rsid w:val="008A4F78"/>
    <w:rsid w:val="008A50AF"/>
    <w:rsid w:val="008A523D"/>
    <w:rsid w:val="008A6910"/>
    <w:rsid w:val="008B03E6"/>
    <w:rsid w:val="008B052E"/>
    <w:rsid w:val="008B1A65"/>
    <w:rsid w:val="008B2851"/>
    <w:rsid w:val="008B2B95"/>
    <w:rsid w:val="008B30D0"/>
    <w:rsid w:val="008B310F"/>
    <w:rsid w:val="008B3BDD"/>
    <w:rsid w:val="008B3F36"/>
    <w:rsid w:val="008B49FF"/>
    <w:rsid w:val="008C33E1"/>
    <w:rsid w:val="008C3748"/>
    <w:rsid w:val="008C42C6"/>
    <w:rsid w:val="008C43EE"/>
    <w:rsid w:val="008C5205"/>
    <w:rsid w:val="008C57CF"/>
    <w:rsid w:val="008C6656"/>
    <w:rsid w:val="008C6707"/>
    <w:rsid w:val="008D0E01"/>
    <w:rsid w:val="008D0EA8"/>
    <w:rsid w:val="008D29A6"/>
    <w:rsid w:val="008D3D49"/>
    <w:rsid w:val="008D4637"/>
    <w:rsid w:val="008D4B84"/>
    <w:rsid w:val="008D78DF"/>
    <w:rsid w:val="008E0CC5"/>
    <w:rsid w:val="008E1746"/>
    <w:rsid w:val="008E1E72"/>
    <w:rsid w:val="008E29FB"/>
    <w:rsid w:val="008E3208"/>
    <w:rsid w:val="008E432D"/>
    <w:rsid w:val="008E4E6B"/>
    <w:rsid w:val="008E6379"/>
    <w:rsid w:val="008E701A"/>
    <w:rsid w:val="008F1AFB"/>
    <w:rsid w:val="008F3969"/>
    <w:rsid w:val="008F3A3D"/>
    <w:rsid w:val="008F5741"/>
    <w:rsid w:val="008F60B0"/>
    <w:rsid w:val="008F6EC4"/>
    <w:rsid w:val="008F794D"/>
    <w:rsid w:val="008F7BC8"/>
    <w:rsid w:val="00900B20"/>
    <w:rsid w:val="00901E15"/>
    <w:rsid w:val="0090285E"/>
    <w:rsid w:val="009028B5"/>
    <w:rsid w:val="009030C2"/>
    <w:rsid w:val="0090546E"/>
    <w:rsid w:val="00907155"/>
    <w:rsid w:val="00907B51"/>
    <w:rsid w:val="00911FD5"/>
    <w:rsid w:val="0091347E"/>
    <w:rsid w:val="00915DF8"/>
    <w:rsid w:val="00916032"/>
    <w:rsid w:val="0092009B"/>
    <w:rsid w:val="00921FBA"/>
    <w:rsid w:val="00922E9A"/>
    <w:rsid w:val="0092345D"/>
    <w:rsid w:val="00923D92"/>
    <w:rsid w:val="0092440A"/>
    <w:rsid w:val="009261D1"/>
    <w:rsid w:val="00930F50"/>
    <w:rsid w:val="009318F1"/>
    <w:rsid w:val="0093268B"/>
    <w:rsid w:val="00932944"/>
    <w:rsid w:val="00933521"/>
    <w:rsid w:val="00936384"/>
    <w:rsid w:val="0093669F"/>
    <w:rsid w:val="00936D63"/>
    <w:rsid w:val="00937DE6"/>
    <w:rsid w:val="0094385D"/>
    <w:rsid w:val="0094438A"/>
    <w:rsid w:val="00945A41"/>
    <w:rsid w:val="00945CAF"/>
    <w:rsid w:val="009465D0"/>
    <w:rsid w:val="00947F2C"/>
    <w:rsid w:val="009509CD"/>
    <w:rsid w:val="00951792"/>
    <w:rsid w:val="00953525"/>
    <w:rsid w:val="00954506"/>
    <w:rsid w:val="00954614"/>
    <w:rsid w:val="00955044"/>
    <w:rsid w:val="00955EF8"/>
    <w:rsid w:val="00956967"/>
    <w:rsid w:val="00956BC7"/>
    <w:rsid w:val="00960666"/>
    <w:rsid w:val="00960A52"/>
    <w:rsid w:val="00961DE0"/>
    <w:rsid w:val="00962717"/>
    <w:rsid w:val="00962986"/>
    <w:rsid w:val="0096601E"/>
    <w:rsid w:val="00967C2B"/>
    <w:rsid w:val="00967CBE"/>
    <w:rsid w:val="00974276"/>
    <w:rsid w:val="00974670"/>
    <w:rsid w:val="00974E5F"/>
    <w:rsid w:val="00975CD3"/>
    <w:rsid w:val="00976FE3"/>
    <w:rsid w:val="009805AC"/>
    <w:rsid w:val="0098073C"/>
    <w:rsid w:val="009836EE"/>
    <w:rsid w:val="009837DA"/>
    <w:rsid w:val="00985C40"/>
    <w:rsid w:val="00987108"/>
    <w:rsid w:val="0099327E"/>
    <w:rsid w:val="00993EA8"/>
    <w:rsid w:val="009950AB"/>
    <w:rsid w:val="0099568D"/>
    <w:rsid w:val="00995FA4"/>
    <w:rsid w:val="009979B4"/>
    <w:rsid w:val="009A09AB"/>
    <w:rsid w:val="009A147E"/>
    <w:rsid w:val="009A1D0D"/>
    <w:rsid w:val="009A2740"/>
    <w:rsid w:val="009A2D93"/>
    <w:rsid w:val="009A410F"/>
    <w:rsid w:val="009A71CA"/>
    <w:rsid w:val="009A74DF"/>
    <w:rsid w:val="009B2182"/>
    <w:rsid w:val="009B23C0"/>
    <w:rsid w:val="009B2A9C"/>
    <w:rsid w:val="009B3052"/>
    <w:rsid w:val="009B38EE"/>
    <w:rsid w:val="009B42F8"/>
    <w:rsid w:val="009B46F5"/>
    <w:rsid w:val="009B4938"/>
    <w:rsid w:val="009B5FC7"/>
    <w:rsid w:val="009B6BDB"/>
    <w:rsid w:val="009B7C3E"/>
    <w:rsid w:val="009C0FE6"/>
    <w:rsid w:val="009C13E6"/>
    <w:rsid w:val="009C2639"/>
    <w:rsid w:val="009C2BB2"/>
    <w:rsid w:val="009C391C"/>
    <w:rsid w:val="009C3D7C"/>
    <w:rsid w:val="009C5E0B"/>
    <w:rsid w:val="009C7593"/>
    <w:rsid w:val="009D142D"/>
    <w:rsid w:val="009D56DF"/>
    <w:rsid w:val="009D6938"/>
    <w:rsid w:val="009D750B"/>
    <w:rsid w:val="009D7610"/>
    <w:rsid w:val="009E2BA3"/>
    <w:rsid w:val="009E2F65"/>
    <w:rsid w:val="009E3389"/>
    <w:rsid w:val="009E48E8"/>
    <w:rsid w:val="009E5257"/>
    <w:rsid w:val="009E75D2"/>
    <w:rsid w:val="009E7FA5"/>
    <w:rsid w:val="009F07D4"/>
    <w:rsid w:val="009F0F19"/>
    <w:rsid w:val="009F31AD"/>
    <w:rsid w:val="009F347C"/>
    <w:rsid w:val="009F3B95"/>
    <w:rsid w:val="009F5241"/>
    <w:rsid w:val="009F56A2"/>
    <w:rsid w:val="009F5874"/>
    <w:rsid w:val="009F6FCE"/>
    <w:rsid w:val="009F7CD2"/>
    <w:rsid w:val="00A004D6"/>
    <w:rsid w:val="00A012F7"/>
    <w:rsid w:val="00A02ADE"/>
    <w:rsid w:val="00A03851"/>
    <w:rsid w:val="00A05907"/>
    <w:rsid w:val="00A077DA"/>
    <w:rsid w:val="00A07A5A"/>
    <w:rsid w:val="00A10761"/>
    <w:rsid w:val="00A113EF"/>
    <w:rsid w:val="00A11493"/>
    <w:rsid w:val="00A12DC9"/>
    <w:rsid w:val="00A15A6B"/>
    <w:rsid w:val="00A2017F"/>
    <w:rsid w:val="00A22BCC"/>
    <w:rsid w:val="00A22CFC"/>
    <w:rsid w:val="00A22ECC"/>
    <w:rsid w:val="00A22FCC"/>
    <w:rsid w:val="00A23B96"/>
    <w:rsid w:val="00A23C24"/>
    <w:rsid w:val="00A257D3"/>
    <w:rsid w:val="00A258DC"/>
    <w:rsid w:val="00A265D8"/>
    <w:rsid w:val="00A26990"/>
    <w:rsid w:val="00A26EEC"/>
    <w:rsid w:val="00A3064D"/>
    <w:rsid w:val="00A31548"/>
    <w:rsid w:val="00A315D5"/>
    <w:rsid w:val="00A315D9"/>
    <w:rsid w:val="00A31774"/>
    <w:rsid w:val="00A32BF6"/>
    <w:rsid w:val="00A361EE"/>
    <w:rsid w:val="00A378F2"/>
    <w:rsid w:val="00A37D79"/>
    <w:rsid w:val="00A41F03"/>
    <w:rsid w:val="00A42BF6"/>
    <w:rsid w:val="00A43345"/>
    <w:rsid w:val="00A43E4C"/>
    <w:rsid w:val="00A443C8"/>
    <w:rsid w:val="00A46C45"/>
    <w:rsid w:val="00A4702C"/>
    <w:rsid w:val="00A47474"/>
    <w:rsid w:val="00A50179"/>
    <w:rsid w:val="00A514F2"/>
    <w:rsid w:val="00A51AC0"/>
    <w:rsid w:val="00A52411"/>
    <w:rsid w:val="00A5724F"/>
    <w:rsid w:val="00A60B20"/>
    <w:rsid w:val="00A61C11"/>
    <w:rsid w:val="00A62A78"/>
    <w:rsid w:val="00A64AB5"/>
    <w:rsid w:val="00A67113"/>
    <w:rsid w:val="00A7118A"/>
    <w:rsid w:val="00A731D6"/>
    <w:rsid w:val="00A736AA"/>
    <w:rsid w:val="00A73C5E"/>
    <w:rsid w:val="00A73D19"/>
    <w:rsid w:val="00A73DAB"/>
    <w:rsid w:val="00A745D0"/>
    <w:rsid w:val="00A74BDC"/>
    <w:rsid w:val="00A7777F"/>
    <w:rsid w:val="00A8320E"/>
    <w:rsid w:val="00A83B03"/>
    <w:rsid w:val="00A84F17"/>
    <w:rsid w:val="00A856C0"/>
    <w:rsid w:val="00A85949"/>
    <w:rsid w:val="00A91386"/>
    <w:rsid w:val="00A914F3"/>
    <w:rsid w:val="00A923DA"/>
    <w:rsid w:val="00A9356A"/>
    <w:rsid w:val="00A9430F"/>
    <w:rsid w:val="00A9603C"/>
    <w:rsid w:val="00AA1995"/>
    <w:rsid w:val="00AA1A66"/>
    <w:rsid w:val="00AA1C80"/>
    <w:rsid w:val="00AA2715"/>
    <w:rsid w:val="00AA3B0E"/>
    <w:rsid w:val="00AA4426"/>
    <w:rsid w:val="00AA6287"/>
    <w:rsid w:val="00AA7B82"/>
    <w:rsid w:val="00AB0AE2"/>
    <w:rsid w:val="00AB0DB4"/>
    <w:rsid w:val="00AB1CDF"/>
    <w:rsid w:val="00AB2BB3"/>
    <w:rsid w:val="00AB374C"/>
    <w:rsid w:val="00AB3FF8"/>
    <w:rsid w:val="00AB42E8"/>
    <w:rsid w:val="00AB43F8"/>
    <w:rsid w:val="00AB4F29"/>
    <w:rsid w:val="00AB55AD"/>
    <w:rsid w:val="00AB56F3"/>
    <w:rsid w:val="00AB5AA3"/>
    <w:rsid w:val="00AB6654"/>
    <w:rsid w:val="00AC0306"/>
    <w:rsid w:val="00AC07A5"/>
    <w:rsid w:val="00AC0A6F"/>
    <w:rsid w:val="00AC2792"/>
    <w:rsid w:val="00AC3A96"/>
    <w:rsid w:val="00AC5134"/>
    <w:rsid w:val="00AC52D2"/>
    <w:rsid w:val="00AC6D61"/>
    <w:rsid w:val="00AD2FD0"/>
    <w:rsid w:val="00AD6274"/>
    <w:rsid w:val="00AD6407"/>
    <w:rsid w:val="00AD713A"/>
    <w:rsid w:val="00AD718B"/>
    <w:rsid w:val="00AD7273"/>
    <w:rsid w:val="00AE0208"/>
    <w:rsid w:val="00AE052E"/>
    <w:rsid w:val="00AE2870"/>
    <w:rsid w:val="00AE384C"/>
    <w:rsid w:val="00AE501D"/>
    <w:rsid w:val="00AE53A6"/>
    <w:rsid w:val="00AE5660"/>
    <w:rsid w:val="00AF0336"/>
    <w:rsid w:val="00AF044F"/>
    <w:rsid w:val="00AF10E2"/>
    <w:rsid w:val="00AF2660"/>
    <w:rsid w:val="00AF2696"/>
    <w:rsid w:val="00AF3274"/>
    <w:rsid w:val="00AF33B6"/>
    <w:rsid w:val="00AF345C"/>
    <w:rsid w:val="00AF5984"/>
    <w:rsid w:val="00AF7325"/>
    <w:rsid w:val="00B0058F"/>
    <w:rsid w:val="00B02F8E"/>
    <w:rsid w:val="00B02F93"/>
    <w:rsid w:val="00B04663"/>
    <w:rsid w:val="00B051ED"/>
    <w:rsid w:val="00B066F3"/>
    <w:rsid w:val="00B071C9"/>
    <w:rsid w:val="00B0734F"/>
    <w:rsid w:val="00B074C0"/>
    <w:rsid w:val="00B106D8"/>
    <w:rsid w:val="00B10FC4"/>
    <w:rsid w:val="00B120A2"/>
    <w:rsid w:val="00B15494"/>
    <w:rsid w:val="00B15EC1"/>
    <w:rsid w:val="00B1653D"/>
    <w:rsid w:val="00B21BCE"/>
    <w:rsid w:val="00B2246A"/>
    <w:rsid w:val="00B23797"/>
    <w:rsid w:val="00B23831"/>
    <w:rsid w:val="00B25BD1"/>
    <w:rsid w:val="00B2635C"/>
    <w:rsid w:val="00B272F7"/>
    <w:rsid w:val="00B276C9"/>
    <w:rsid w:val="00B304E1"/>
    <w:rsid w:val="00B3061C"/>
    <w:rsid w:val="00B30DDF"/>
    <w:rsid w:val="00B323DB"/>
    <w:rsid w:val="00B324EE"/>
    <w:rsid w:val="00B33CF2"/>
    <w:rsid w:val="00B349D9"/>
    <w:rsid w:val="00B3705E"/>
    <w:rsid w:val="00B402B7"/>
    <w:rsid w:val="00B41B06"/>
    <w:rsid w:val="00B43984"/>
    <w:rsid w:val="00B44897"/>
    <w:rsid w:val="00B475DE"/>
    <w:rsid w:val="00B50270"/>
    <w:rsid w:val="00B55F88"/>
    <w:rsid w:val="00B56536"/>
    <w:rsid w:val="00B577F7"/>
    <w:rsid w:val="00B57EF3"/>
    <w:rsid w:val="00B60386"/>
    <w:rsid w:val="00B6144E"/>
    <w:rsid w:val="00B61F78"/>
    <w:rsid w:val="00B63243"/>
    <w:rsid w:val="00B63B2A"/>
    <w:rsid w:val="00B648B5"/>
    <w:rsid w:val="00B64F12"/>
    <w:rsid w:val="00B654F0"/>
    <w:rsid w:val="00B65911"/>
    <w:rsid w:val="00B66163"/>
    <w:rsid w:val="00B66D8D"/>
    <w:rsid w:val="00B67F4C"/>
    <w:rsid w:val="00B700CE"/>
    <w:rsid w:val="00B7053D"/>
    <w:rsid w:val="00B70DF3"/>
    <w:rsid w:val="00B71292"/>
    <w:rsid w:val="00B71E95"/>
    <w:rsid w:val="00B722E1"/>
    <w:rsid w:val="00B725F3"/>
    <w:rsid w:val="00B72F7A"/>
    <w:rsid w:val="00B73170"/>
    <w:rsid w:val="00B732B6"/>
    <w:rsid w:val="00B73F81"/>
    <w:rsid w:val="00B74224"/>
    <w:rsid w:val="00B75A6C"/>
    <w:rsid w:val="00B75FA9"/>
    <w:rsid w:val="00B7673E"/>
    <w:rsid w:val="00B770D9"/>
    <w:rsid w:val="00B77819"/>
    <w:rsid w:val="00B832BC"/>
    <w:rsid w:val="00B845E7"/>
    <w:rsid w:val="00B84EA3"/>
    <w:rsid w:val="00B909D6"/>
    <w:rsid w:val="00B9294D"/>
    <w:rsid w:val="00B93507"/>
    <w:rsid w:val="00B94419"/>
    <w:rsid w:val="00B96D80"/>
    <w:rsid w:val="00B97D8C"/>
    <w:rsid w:val="00B97E29"/>
    <w:rsid w:val="00BA1A1A"/>
    <w:rsid w:val="00BA2937"/>
    <w:rsid w:val="00BA3890"/>
    <w:rsid w:val="00BA481E"/>
    <w:rsid w:val="00BA4EEE"/>
    <w:rsid w:val="00BA6435"/>
    <w:rsid w:val="00BA645C"/>
    <w:rsid w:val="00BA7B31"/>
    <w:rsid w:val="00BB1B1A"/>
    <w:rsid w:val="00BB2C61"/>
    <w:rsid w:val="00BB4EF7"/>
    <w:rsid w:val="00BB535D"/>
    <w:rsid w:val="00BB5A72"/>
    <w:rsid w:val="00BC00A8"/>
    <w:rsid w:val="00BC16BF"/>
    <w:rsid w:val="00BC18EC"/>
    <w:rsid w:val="00BC283F"/>
    <w:rsid w:val="00BC2C96"/>
    <w:rsid w:val="00BC2FA5"/>
    <w:rsid w:val="00BC333B"/>
    <w:rsid w:val="00BC3EE6"/>
    <w:rsid w:val="00BC432B"/>
    <w:rsid w:val="00BC52C6"/>
    <w:rsid w:val="00BC7020"/>
    <w:rsid w:val="00BD0D97"/>
    <w:rsid w:val="00BD3681"/>
    <w:rsid w:val="00BD4D19"/>
    <w:rsid w:val="00BD53AB"/>
    <w:rsid w:val="00BD6710"/>
    <w:rsid w:val="00BD6996"/>
    <w:rsid w:val="00BD71C7"/>
    <w:rsid w:val="00BE006C"/>
    <w:rsid w:val="00BE04C9"/>
    <w:rsid w:val="00BE1082"/>
    <w:rsid w:val="00BE123C"/>
    <w:rsid w:val="00BE13CF"/>
    <w:rsid w:val="00BE1774"/>
    <w:rsid w:val="00BE188A"/>
    <w:rsid w:val="00BE2003"/>
    <w:rsid w:val="00BE2124"/>
    <w:rsid w:val="00BE372E"/>
    <w:rsid w:val="00BE3D4B"/>
    <w:rsid w:val="00BE480F"/>
    <w:rsid w:val="00BE4F3D"/>
    <w:rsid w:val="00BE60A7"/>
    <w:rsid w:val="00BE6F3A"/>
    <w:rsid w:val="00BF00DA"/>
    <w:rsid w:val="00BF0473"/>
    <w:rsid w:val="00BF3053"/>
    <w:rsid w:val="00BF411F"/>
    <w:rsid w:val="00BF44A2"/>
    <w:rsid w:val="00BF6559"/>
    <w:rsid w:val="00BF6C4A"/>
    <w:rsid w:val="00C01D98"/>
    <w:rsid w:val="00C029A3"/>
    <w:rsid w:val="00C02A6E"/>
    <w:rsid w:val="00C0456A"/>
    <w:rsid w:val="00C0560E"/>
    <w:rsid w:val="00C05927"/>
    <w:rsid w:val="00C07799"/>
    <w:rsid w:val="00C10455"/>
    <w:rsid w:val="00C1146D"/>
    <w:rsid w:val="00C12632"/>
    <w:rsid w:val="00C13144"/>
    <w:rsid w:val="00C13888"/>
    <w:rsid w:val="00C1782A"/>
    <w:rsid w:val="00C20184"/>
    <w:rsid w:val="00C2143B"/>
    <w:rsid w:val="00C21E14"/>
    <w:rsid w:val="00C22C78"/>
    <w:rsid w:val="00C22F44"/>
    <w:rsid w:val="00C24A95"/>
    <w:rsid w:val="00C250CE"/>
    <w:rsid w:val="00C25F42"/>
    <w:rsid w:val="00C262F5"/>
    <w:rsid w:val="00C27DC1"/>
    <w:rsid w:val="00C27DEB"/>
    <w:rsid w:val="00C344F4"/>
    <w:rsid w:val="00C35ADF"/>
    <w:rsid w:val="00C362FF"/>
    <w:rsid w:val="00C36332"/>
    <w:rsid w:val="00C36639"/>
    <w:rsid w:val="00C36E2D"/>
    <w:rsid w:val="00C371EF"/>
    <w:rsid w:val="00C416B2"/>
    <w:rsid w:val="00C42D8F"/>
    <w:rsid w:val="00C45A00"/>
    <w:rsid w:val="00C516F1"/>
    <w:rsid w:val="00C531E1"/>
    <w:rsid w:val="00C533FC"/>
    <w:rsid w:val="00C551CC"/>
    <w:rsid w:val="00C5521B"/>
    <w:rsid w:val="00C573BF"/>
    <w:rsid w:val="00C6013E"/>
    <w:rsid w:val="00C60440"/>
    <w:rsid w:val="00C60561"/>
    <w:rsid w:val="00C605E1"/>
    <w:rsid w:val="00C60BDF"/>
    <w:rsid w:val="00C62D14"/>
    <w:rsid w:val="00C62D8D"/>
    <w:rsid w:val="00C63936"/>
    <w:rsid w:val="00C648C7"/>
    <w:rsid w:val="00C658EB"/>
    <w:rsid w:val="00C65D71"/>
    <w:rsid w:val="00C6619B"/>
    <w:rsid w:val="00C70655"/>
    <w:rsid w:val="00C716F7"/>
    <w:rsid w:val="00C73405"/>
    <w:rsid w:val="00C73706"/>
    <w:rsid w:val="00C74F05"/>
    <w:rsid w:val="00C77F81"/>
    <w:rsid w:val="00C8116C"/>
    <w:rsid w:val="00C81735"/>
    <w:rsid w:val="00C83147"/>
    <w:rsid w:val="00C86B64"/>
    <w:rsid w:val="00C90E73"/>
    <w:rsid w:val="00C9195D"/>
    <w:rsid w:val="00C92FEB"/>
    <w:rsid w:val="00C9379E"/>
    <w:rsid w:val="00C9592C"/>
    <w:rsid w:val="00C95B48"/>
    <w:rsid w:val="00C9747A"/>
    <w:rsid w:val="00CA487E"/>
    <w:rsid w:val="00CA53DB"/>
    <w:rsid w:val="00CA6736"/>
    <w:rsid w:val="00CA6D17"/>
    <w:rsid w:val="00CB0959"/>
    <w:rsid w:val="00CB148D"/>
    <w:rsid w:val="00CB1A6D"/>
    <w:rsid w:val="00CB3575"/>
    <w:rsid w:val="00CB49BD"/>
    <w:rsid w:val="00CB5E8A"/>
    <w:rsid w:val="00CC12A2"/>
    <w:rsid w:val="00CC3616"/>
    <w:rsid w:val="00CC5681"/>
    <w:rsid w:val="00CC5C5E"/>
    <w:rsid w:val="00CC6127"/>
    <w:rsid w:val="00CC6968"/>
    <w:rsid w:val="00CD06DB"/>
    <w:rsid w:val="00CD115E"/>
    <w:rsid w:val="00CD2C6D"/>
    <w:rsid w:val="00CD4286"/>
    <w:rsid w:val="00CD5EE5"/>
    <w:rsid w:val="00CD638A"/>
    <w:rsid w:val="00CD7879"/>
    <w:rsid w:val="00CD7B37"/>
    <w:rsid w:val="00CE1CB2"/>
    <w:rsid w:val="00CE1D6F"/>
    <w:rsid w:val="00CE3809"/>
    <w:rsid w:val="00CE3FF6"/>
    <w:rsid w:val="00CE533E"/>
    <w:rsid w:val="00CE5A6E"/>
    <w:rsid w:val="00CE670F"/>
    <w:rsid w:val="00CF03DA"/>
    <w:rsid w:val="00CF0567"/>
    <w:rsid w:val="00CF181F"/>
    <w:rsid w:val="00CF35E0"/>
    <w:rsid w:val="00CF4435"/>
    <w:rsid w:val="00CF4B5D"/>
    <w:rsid w:val="00CF76F3"/>
    <w:rsid w:val="00D0022B"/>
    <w:rsid w:val="00D00CDA"/>
    <w:rsid w:val="00D00CF2"/>
    <w:rsid w:val="00D01607"/>
    <w:rsid w:val="00D01C8B"/>
    <w:rsid w:val="00D02AB5"/>
    <w:rsid w:val="00D07095"/>
    <w:rsid w:val="00D072AD"/>
    <w:rsid w:val="00D07A2F"/>
    <w:rsid w:val="00D07C52"/>
    <w:rsid w:val="00D10672"/>
    <w:rsid w:val="00D13243"/>
    <w:rsid w:val="00D132D5"/>
    <w:rsid w:val="00D13309"/>
    <w:rsid w:val="00D13684"/>
    <w:rsid w:val="00D13748"/>
    <w:rsid w:val="00D13838"/>
    <w:rsid w:val="00D14DC6"/>
    <w:rsid w:val="00D16512"/>
    <w:rsid w:val="00D17147"/>
    <w:rsid w:val="00D219E7"/>
    <w:rsid w:val="00D2207E"/>
    <w:rsid w:val="00D222A2"/>
    <w:rsid w:val="00D230E4"/>
    <w:rsid w:val="00D25BF0"/>
    <w:rsid w:val="00D25D45"/>
    <w:rsid w:val="00D26F9A"/>
    <w:rsid w:val="00D31045"/>
    <w:rsid w:val="00D337D2"/>
    <w:rsid w:val="00D33E55"/>
    <w:rsid w:val="00D379BD"/>
    <w:rsid w:val="00D40E3D"/>
    <w:rsid w:val="00D44010"/>
    <w:rsid w:val="00D4724D"/>
    <w:rsid w:val="00D5048C"/>
    <w:rsid w:val="00D51BE2"/>
    <w:rsid w:val="00D51D47"/>
    <w:rsid w:val="00D52E05"/>
    <w:rsid w:val="00D54BC1"/>
    <w:rsid w:val="00D56123"/>
    <w:rsid w:val="00D564BD"/>
    <w:rsid w:val="00D57B3F"/>
    <w:rsid w:val="00D60667"/>
    <w:rsid w:val="00D6189B"/>
    <w:rsid w:val="00D61903"/>
    <w:rsid w:val="00D63DC7"/>
    <w:rsid w:val="00D64E70"/>
    <w:rsid w:val="00D652C9"/>
    <w:rsid w:val="00D6619E"/>
    <w:rsid w:val="00D66D24"/>
    <w:rsid w:val="00D679B2"/>
    <w:rsid w:val="00D70ABD"/>
    <w:rsid w:val="00D70E57"/>
    <w:rsid w:val="00D71A1B"/>
    <w:rsid w:val="00D743FF"/>
    <w:rsid w:val="00D74E98"/>
    <w:rsid w:val="00D76DB3"/>
    <w:rsid w:val="00D76F60"/>
    <w:rsid w:val="00D77B94"/>
    <w:rsid w:val="00D80607"/>
    <w:rsid w:val="00D841C0"/>
    <w:rsid w:val="00D84B95"/>
    <w:rsid w:val="00D85BF8"/>
    <w:rsid w:val="00D860A4"/>
    <w:rsid w:val="00D92900"/>
    <w:rsid w:val="00D93F06"/>
    <w:rsid w:val="00D960AF"/>
    <w:rsid w:val="00D96DE3"/>
    <w:rsid w:val="00D97EDC"/>
    <w:rsid w:val="00DA3EE8"/>
    <w:rsid w:val="00DA3F4B"/>
    <w:rsid w:val="00DA5292"/>
    <w:rsid w:val="00DA6A04"/>
    <w:rsid w:val="00DA6B88"/>
    <w:rsid w:val="00DB07DA"/>
    <w:rsid w:val="00DB0E38"/>
    <w:rsid w:val="00DB30B8"/>
    <w:rsid w:val="00DB7F77"/>
    <w:rsid w:val="00DC07D4"/>
    <w:rsid w:val="00DC0820"/>
    <w:rsid w:val="00DC115B"/>
    <w:rsid w:val="00DC119D"/>
    <w:rsid w:val="00DC1308"/>
    <w:rsid w:val="00DC36ED"/>
    <w:rsid w:val="00DC39B1"/>
    <w:rsid w:val="00DC6997"/>
    <w:rsid w:val="00DC7943"/>
    <w:rsid w:val="00DD0496"/>
    <w:rsid w:val="00DD08A5"/>
    <w:rsid w:val="00DD1B6D"/>
    <w:rsid w:val="00DD1D8A"/>
    <w:rsid w:val="00DD42B9"/>
    <w:rsid w:val="00DD4827"/>
    <w:rsid w:val="00DD4972"/>
    <w:rsid w:val="00DD6037"/>
    <w:rsid w:val="00DD6B2C"/>
    <w:rsid w:val="00DD75B4"/>
    <w:rsid w:val="00DE0167"/>
    <w:rsid w:val="00DE1C39"/>
    <w:rsid w:val="00DE414B"/>
    <w:rsid w:val="00DE489A"/>
    <w:rsid w:val="00DE5446"/>
    <w:rsid w:val="00DE77BE"/>
    <w:rsid w:val="00DE7C1F"/>
    <w:rsid w:val="00DF15F2"/>
    <w:rsid w:val="00DF2528"/>
    <w:rsid w:val="00DF38FA"/>
    <w:rsid w:val="00DF4609"/>
    <w:rsid w:val="00DF4D77"/>
    <w:rsid w:val="00DF5C5C"/>
    <w:rsid w:val="00DF6FE0"/>
    <w:rsid w:val="00E0076D"/>
    <w:rsid w:val="00E00BF2"/>
    <w:rsid w:val="00E012B4"/>
    <w:rsid w:val="00E015BE"/>
    <w:rsid w:val="00E026DA"/>
    <w:rsid w:val="00E03124"/>
    <w:rsid w:val="00E03D3A"/>
    <w:rsid w:val="00E064F4"/>
    <w:rsid w:val="00E10B17"/>
    <w:rsid w:val="00E11608"/>
    <w:rsid w:val="00E128E2"/>
    <w:rsid w:val="00E1362A"/>
    <w:rsid w:val="00E15B6D"/>
    <w:rsid w:val="00E162E8"/>
    <w:rsid w:val="00E20934"/>
    <w:rsid w:val="00E22D20"/>
    <w:rsid w:val="00E230B8"/>
    <w:rsid w:val="00E23463"/>
    <w:rsid w:val="00E23704"/>
    <w:rsid w:val="00E239F2"/>
    <w:rsid w:val="00E23C31"/>
    <w:rsid w:val="00E23F8B"/>
    <w:rsid w:val="00E26469"/>
    <w:rsid w:val="00E27986"/>
    <w:rsid w:val="00E27ED3"/>
    <w:rsid w:val="00E30B28"/>
    <w:rsid w:val="00E33CCF"/>
    <w:rsid w:val="00E3596D"/>
    <w:rsid w:val="00E35A85"/>
    <w:rsid w:val="00E364E3"/>
    <w:rsid w:val="00E420E6"/>
    <w:rsid w:val="00E427B6"/>
    <w:rsid w:val="00E4319F"/>
    <w:rsid w:val="00E435BA"/>
    <w:rsid w:val="00E4382E"/>
    <w:rsid w:val="00E4474C"/>
    <w:rsid w:val="00E44F8F"/>
    <w:rsid w:val="00E46A23"/>
    <w:rsid w:val="00E524A3"/>
    <w:rsid w:val="00E53C96"/>
    <w:rsid w:val="00E53DE4"/>
    <w:rsid w:val="00E53E16"/>
    <w:rsid w:val="00E55DE1"/>
    <w:rsid w:val="00E56BF0"/>
    <w:rsid w:val="00E61099"/>
    <w:rsid w:val="00E61507"/>
    <w:rsid w:val="00E63F59"/>
    <w:rsid w:val="00E64DA2"/>
    <w:rsid w:val="00E658EC"/>
    <w:rsid w:val="00E66F4B"/>
    <w:rsid w:val="00E66F97"/>
    <w:rsid w:val="00E67EB9"/>
    <w:rsid w:val="00E71324"/>
    <w:rsid w:val="00E71360"/>
    <w:rsid w:val="00E71822"/>
    <w:rsid w:val="00E71C5F"/>
    <w:rsid w:val="00E73676"/>
    <w:rsid w:val="00E73E68"/>
    <w:rsid w:val="00E743B1"/>
    <w:rsid w:val="00E804CC"/>
    <w:rsid w:val="00E811FC"/>
    <w:rsid w:val="00E83A6E"/>
    <w:rsid w:val="00E85BB6"/>
    <w:rsid w:val="00E8631D"/>
    <w:rsid w:val="00E86C8F"/>
    <w:rsid w:val="00E9045E"/>
    <w:rsid w:val="00E91AAA"/>
    <w:rsid w:val="00E94A05"/>
    <w:rsid w:val="00E94F3B"/>
    <w:rsid w:val="00E952AE"/>
    <w:rsid w:val="00E95AF4"/>
    <w:rsid w:val="00E96A0B"/>
    <w:rsid w:val="00E96AF7"/>
    <w:rsid w:val="00E96EC3"/>
    <w:rsid w:val="00E97825"/>
    <w:rsid w:val="00EA3751"/>
    <w:rsid w:val="00EA5175"/>
    <w:rsid w:val="00EA5F20"/>
    <w:rsid w:val="00EA6AE7"/>
    <w:rsid w:val="00EB0275"/>
    <w:rsid w:val="00EB0AD4"/>
    <w:rsid w:val="00EB262E"/>
    <w:rsid w:val="00EB6056"/>
    <w:rsid w:val="00EB6907"/>
    <w:rsid w:val="00EB69E5"/>
    <w:rsid w:val="00EB6EE7"/>
    <w:rsid w:val="00EC011D"/>
    <w:rsid w:val="00EC088A"/>
    <w:rsid w:val="00EC0BEB"/>
    <w:rsid w:val="00EC0C29"/>
    <w:rsid w:val="00EC1D27"/>
    <w:rsid w:val="00EC246D"/>
    <w:rsid w:val="00EC26D3"/>
    <w:rsid w:val="00EC3CBC"/>
    <w:rsid w:val="00EC463B"/>
    <w:rsid w:val="00EC67CA"/>
    <w:rsid w:val="00EC68C1"/>
    <w:rsid w:val="00EC6DE6"/>
    <w:rsid w:val="00EC72BD"/>
    <w:rsid w:val="00EC7E80"/>
    <w:rsid w:val="00ED2EB5"/>
    <w:rsid w:val="00ED443E"/>
    <w:rsid w:val="00ED5383"/>
    <w:rsid w:val="00ED5F49"/>
    <w:rsid w:val="00ED77A9"/>
    <w:rsid w:val="00EE0D26"/>
    <w:rsid w:val="00EE13C7"/>
    <w:rsid w:val="00EE1A6F"/>
    <w:rsid w:val="00EE1CA6"/>
    <w:rsid w:val="00EE3BFC"/>
    <w:rsid w:val="00EE3C9E"/>
    <w:rsid w:val="00EE511C"/>
    <w:rsid w:val="00EE56FD"/>
    <w:rsid w:val="00EE5A57"/>
    <w:rsid w:val="00EE5C25"/>
    <w:rsid w:val="00EF06FF"/>
    <w:rsid w:val="00EF23B7"/>
    <w:rsid w:val="00EF494F"/>
    <w:rsid w:val="00EF53E1"/>
    <w:rsid w:val="00EF570A"/>
    <w:rsid w:val="00EF6FB9"/>
    <w:rsid w:val="00EF7F58"/>
    <w:rsid w:val="00F0218F"/>
    <w:rsid w:val="00F02E11"/>
    <w:rsid w:val="00F0398D"/>
    <w:rsid w:val="00F05855"/>
    <w:rsid w:val="00F06E20"/>
    <w:rsid w:val="00F07367"/>
    <w:rsid w:val="00F109CA"/>
    <w:rsid w:val="00F1151E"/>
    <w:rsid w:val="00F12A82"/>
    <w:rsid w:val="00F13456"/>
    <w:rsid w:val="00F1372F"/>
    <w:rsid w:val="00F20E29"/>
    <w:rsid w:val="00F21CB4"/>
    <w:rsid w:val="00F22A0A"/>
    <w:rsid w:val="00F2608D"/>
    <w:rsid w:val="00F30D18"/>
    <w:rsid w:val="00F32D71"/>
    <w:rsid w:val="00F3494E"/>
    <w:rsid w:val="00F3565D"/>
    <w:rsid w:val="00F36FD0"/>
    <w:rsid w:val="00F402CA"/>
    <w:rsid w:val="00F40480"/>
    <w:rsid w:val="00F41380"/>
    <w:rsid w:val="00F4191F"/>
    <w:rsid w:val="00F43260"/>
    <w:rsid w:val="00F4591D"/>
    <w:rsid w:val="00F46630"/>
    <w:rsid w:val="00F467F8"/>
    <w:rsid w:val="00F47D14"/>
    <w:rsid w:val="00F524B7"/>
    <w:rsid w:val="00F52DCC"/>
    <w:rsid w:val="00F53285"/>
    <w:rsid w:val="00F536F6"/>
    <w:rsid w:val="00F54985"/>
    <w:rsid w:val="00F54CF2"/>
    <w:rsid w:val="00F56744"/>
    <w:rsid w:val="00F602F2"/>
    <w:rsid w:val="00F60763"/>
    <w:rsid w:val="00F61526"/>
    <w:rsid w:val="00F61A1A"/>
    <w:rsid w:val="00F62B48"/>
    <w:rsid w:val="00F6486D"/>
    <w:rsid w:val="00F709C2"/>
    <w:rsid w:val="00F70B26"/>
    <w:rsid w:val="00F72DDC"/>
    <w:rsid w:val="00F738DA"/>
    <w:rsid w:val="00F76213"/>
    <w:rsid w:val="00F76CA4"/>
    <w:rsid w:val="00F774AE"/>
    <w:rsid w:val="00F80781"/>
    <w:rsid w:val="00F80AF7"/>
    <w:rsid w:val="00F82037"/>
    <w:rsid w:val="00F821E4"/>
    <w:rsid w:val="00F836C2"/>
    <w:rsid w:val="00F83EB5"/>
    <w:rsid w:val="00F84303"/>
    <w:rsid w:val="00F843C6"/>
    <w:rsid w:val="00F845DD"/>
    <w:rsid w:val="00F85F49"/>
    <w:rsid w:val="00F872DC"/>
    <w:rsid w:val="00F873E2"/>
    <w:rsid w:val="00F87BDA"/>
    <w:rsid w:val="00F911D4"/>
    <w:rsid w:val="00F91387"/>
    <w:rsid w:val="00F91F45"/>
    <w:rsid w:val="00F9328A"/>
    <w:rsid w:val="00F9329D"/>
    <w:rsid w:val="00F950EA"/>
    <w:rsid w:val="00F96D8B"/>
    <w:rsid w:val="00F97209"/>
    <w:rsid w:val="00F976AF"/>
    <w:rsid w:val="00FA1304"/>
    <w:rsid w:val="00FA267B"/>
    <w:rsid w:val="00FA2950"/>
    <w:rsid w:val="00FA3B2C"/>
    <w:rsid w:val="00FA4BA0"/>
    <w:rsid w:val="00FA4CFF"/>
    <w:rsid w:val="00FA628B"/>
    <w:rsid w:val="00FA6B79"/>
    <w:rsid w:val="00FB1D50"/>
    <w:rsid w:val="00FB3C17"/>
    <w:rsid w:val="00FB6767"/>
    <w:rsid w:val="00FC1F05"/>
    <w:rsid w:val="00FC278D"/>
    <w:rsid w:val="00FC2E4C"/>
    <w:rsid w:val="00FC4350"/>
    <w:rsid w:val="00FC5BAD"/>
    <w:rsid w:val="00FC5D8F"/>
    <w:rsid w:val="00FC66E6"/>
    <w:rsid w:val="00FC6BB3"/>
    <w:rsid w:val="00FC7A5C"/>
    <w:rsid w:val="00FD0B4D"/>
    <w:rsid w:val="00FD2836"/>
    <w:rsid w:val="00FD2C14"/>
    <w:rsid w:val="00FD41F8"/>
    <w:rsid w:val="00FD48A1"/>
    <w:rsid w:val="00FD7819"/>
    <w:rsid w:val="00FE0B92"/>
    <w:rsid w:val="00FE1C20"/>
    <w:rsid w:val="00FE2961"/>
    <w:rsid w:val="00FE2D04"/>
    <w:rsid w:val="00FE32BA"/>
    <w:rsid w:val="00FE344A"/>
    <w:rsid w:val="00FE4599"/>
    <w:rsid w:val="00FE4700"/>
    <w:rsid w:val="00FE699A"/>
    <w:rsid w:val="00FF0133"/>
    <w:rsid w:val="00FF0B42"/>
    <w:rsid w:val="00FF1083"/>
    <w:rsid w:val="00FF3502"/>
    <w:rsid w:val="00FF4DBE"/>
    <w:rsid w:val="00FF540A"/>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6C652621"/>
  <w15:docId w15:val="{03641684-1AB9-44F7-996B-0E984676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A7C"/>
    <w:pPr>
      <w:spacing w:before="60" w:after="60"/>
      <w:jc w:val="both"/>
    </w:pPr>
    <w:rPr>
      <w:rFonts w:asciiTheme="minorHAnsi" w:hAnsiTheme="minorHAnsi"/>
      <w:lang w:val="pt-BR"/>
    </w:rPr>
  </w:style>
  <w:style w:type="paragraph" w:styleId="Ttulo1">
    <w:name w:val="heading 1"/>
    <w:aliases w:val="section 1,h1,Roman 14 B Heading,H1,Heading 1 Char,H1 Char,Heading 1 Char1 Char,Level 1 Char,Level 11 Char,II+ Char,I Char,Chapter Head,Arial 14 Fett,Arial 14 Fett1,Arial 14 Fett2,Kapitel,..."/>
    <w:basedOn w:val="Normal"/>
    <w:next w:val="Normal"/>
    <w:qFormat/>
    <w:rsid w:val="000E0745"/>
    <w:pPr>
      <w:keepNext/>
      <w:numPr>
        <w:numId w:val="1"/>
      </w:numPr>
      <w:spacing w:before="120"/>
      <w:outlineLvl w:val="0"/>
    </w:pPr>
    <w:rPr>
      <w:rFonts w:cs="Arial"/>
      <w:b/>
      <w:caps/>
      <w:sz w:val="32"/>
    </w:rPr>
  </w:style>
  <w:style w:type="paragraph" w:styleId="Ttulo2">
    <w:name w:val="heading 2"/>
    <w:aliases w:val="section 1.1,2,h2,HD2,H2,A,L2,Heading 2 Char1,A.B.C.,A Head,2 headline,headline,heading 2,Arial 12 Fett Kursiv,Absch...,Abschnitt,H2&lt;------------------,(Alt+2),(Alt+2)1,(Alt+2)2,Subhead A,H21,H22,H23,H211,H221,Level 2,Level Heading 2,Header 2"/>
    <w:basedOn w:val="Normal"/>
    <w:next w:val="Normal"/>
    <w:qFormat/>
    <w:rsid w:val="00742BAE"/>
    <w:pPr>
      <w:keepNext/>
      <w:numPr>
        <w:ilvl w:val="1"/>
        <w:numId w:val="1"/>
      </w:numPr>
      <w:spacing w:before="120"/>
      <w:outlineLvl w:val="1"/>
    </w:pPr>
    <w:rPr>
      <w:b/>
      <w:smallCaps/>
      <w:color w:val="17365D" w:themeColor="text2" w:themeShade="BF"/>
      <w:sz w:val="28"/>
    </w:rPr>
  </w:style>
  <w:style w:type="paragraph" w:styleId="Ttulo3">
    <w:name w:val="heading 3"/>
    <w:aliases w:val="titre 1.1.1,BOD 1,BOD 0,Título 3 Anexo,Título 3a,Título 3a + Left,H3,H31,Map,h3,l3,subhead,Head C,h31,h32,heading 3,Heading 3 Char,titre 1.1.1 Char,BOD 1 Char,BOD 0 Char,Título 3 Anexo Char,H3 Char,H31 Char,Map Char,h3 Char,l3 Char,Level 1 - 1"/>
    <w:basedOn w:val="Normal"/>
    <w:next w:val="Normal"/>
    <w:qFormat/>
    <w:rsid w:val="002257FD"/>
    <w:pPr>
      <w:keepNext/>
      <w:numPr>
        <w:ilvl w:val="2"/>
        <w:numId w:val="1"/>
      </w:numPr>
      <w:ind w:right="-198"/>
      <w:outlineLvl w:val="2"/>
    </w:pPr>
    <w:rPr>
      <w:rFonts w:cs="Times"/>
      <w:b/>
      <w:smallCaps/>
      <w:color w:val="365F91" w:themeColor="accent1" w:themeShade="BF"/>
    </w:rPr>
  </w:style>
  <w:style w:type="paragraph" w:styleId="Ttulo4">
    <w:name w:val="heading 4"/>
    <w:aliases w:val="section 1.1.1.1,Título 4 Anexo"/>
    <w:basedOn w:val="Normal"/>
    <w:next w:val="Normal"/>
    <w:link w:val="Ttulo4Char"/>
    <w:qFormat/>
    <w:rsid w:val="000E0745"/>
    <w:pPr>
      <w:keepNext/>
      <w:numPr>
        <w:ilvl w:val="3"/>
        <w:numId w:val="1"/>
      </w:numPr>
      <w:spacing w:before="240"/>
      <w:outlineLvl w:val="3"/>
    </w:pPr>
    <w:rPr>
      <w:b/>
      <w:bCs/>
      <w:sz w:val="28"/>
      <w:szCs w:val="28"/>
    </w:rPr>
  </w:style>
  <w:style w:type="paragraph" w:styleId="Ttulo5">
    <w:name w:val="heading 5"/>
    <w:aliases w:val="Título 5 Anexo"/>
    <w:basedOn w:val="Normal"/>
    <w:next w:val="Normal"/>
    <w:qFormat/>
    <w:rsid w:val="000E0745"/>
    <w:pPr>
      <w:numPr>
        <w:ilvl w:val="4"/>
        <w:numId w:val="1"/>
      </w:numPr>
      <w:spacing w:before="240"/>
      <w:outlineLvl w:val="4"/>
    </w:pPr>
    <w:rPr>
      <w:b/>
      <w:bCs/>
      <w:i/>
      <w:iCs/>
      <w:sz w:val="26"/>
      <w:szCs w:val="26"/>
    </w:rPr>
  </w:style>
  <w:style w:type="paragraph" w:styleId="Ttulo6">
    <w:name w:val="heading 6"/>
    <w:basedOn w:val="Normal"/>
    <w:next w:val="Normal"/>
    <w:qFormat/>
    <w:rsid w:val="000E0745"/>
    <w:pPr>
      <w:numPr>
        <w:ilvl w:val="5"/>
        <w:numId w:val="1"/>
      </w:numPr>
      <w:spacing w:before="240"/>
      <w:outlineLvl w:val="5"/>
    </w:pPr>
    <w:rPr>
      <w:b/>
      <w:bCs/>
      <w:sz w:val="22"/>
      <w:szCs w:val="22"/>
    </w:rPr>
  </w:style>
  <w:style w:type="paragraph" w:styleId="Ttulo7">
    <w:name w:val="heading 7"/>
    <w:basedOn w:val="Normal"/>
    <w:next w:val="Normal"/>
    <w:qFormat/>
    <w:rsid w:val="000E0745"/>
    <w:pPr>
      <w:numPr>
        <w:ilvl w:val="6"/>
        <w:numId w:val="1"/>
      </w:numPr>
      <w:spacing w:before="240"/>
      <w:outlineLvl w:val="6"/>
    </w:pPr>
    <w:rPr>
      <w:szCs w:val="24"/>
    </w:rPr>
  </w:style>
  <w:style w:type="paragraph" w:styleId="Ttulo8">
    <w:name w:val="heading 8"/>
    <w:aliases w:val="Heading 1-intro"/>
    <w:basedOn w:val="Normal"/>
    <w:next w:val="Normal"/>
    <w:qFormat/>
    <w:rsid w:val="000E0745"/>
    <w:pPr>
      <w:numPr>
        <w:ilvl w:val="7"/>
        <w:numId w:val="1"/>
      </w:numPr>
      <w:spacing w:before="240"/>
      <w:outlineLvl w:val="7"/>
    </w:pPr>
    <w:rPr>
      <w:i/>
      <w:iCs/>
      <w:szCs w:val="24"/>
    </w:rPr>
  </w:style>
  <w:style w:type="paragraph" w:styleId="Ttulo9">
    <w:name w:val="heading 9"/>
    <w:basedOn w:val="Normal"/>
    <w:next w:val="Normal"/>
    <w:qFormat/>
    <w:rsid w:val="000E0745"/>
    <w:pPr>
      <w:numPr>
        <w:ilvl w:val="8"/>
        <w:numId w:val="1"/>
      </w:num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uiPriority w:val="39"/>
    <w:rsid w:val="000E0745"/>
    <w:pPr>
      <w:spacing w:before="120" w:after="120"/>
      <w:jc w:val="left"/>
    </w:pPr>
    <w:rPr>
      <w:rFonts w:cstheme="minorHAnsi"/>
      <w:b/>
      <w:bCs/>
      <w:caps/>
    </w:rPr>
  </w:style>
  <w:style w:type="paragraph" w:styleId="Sumrio2">
    <w:name w:val="toc 2"/>
    <w:basedOn w:val="Normal"/>
    <w:uiPriority w:val="39"/>
    <w:rsid w:val="000E0745"/>
    <w:pPr>
      <w:spacing w:before="0" w:after="0"/>
      <w:ind w:left="240"/>
      <w:jc w:val="left"/>
    </w:pPr>
    <w:rPr>
      <w:rFonts w:cstheme="minorHAnsi"/>
      <w:smallCaps/>
    </w:rPr>
  </w:style>
  <w:style w:type="paragraph" w:styleId="Sumrio3">
    <w:name w:val="toc 3"/>
    <w:basedOn w:val="Normal"/>
    <w:uiPriority w:val="39"/>
    <w:rsid w:val="000E0745"/>
    <w:pPr>
      <w:spacing w:before="0" w:after="0"/>
      <w:ind w:left="480"/>
      <w:jc w:val="left"/>
    </w:pPr>
    <w:rPr>
      <w:rFonts w:cstheme="minorHAnsi"/>
      <w:i/>
      <w:iCs/>
    </w:rPr>
  </w:style>
  <w:style w:type="paragraph" w:styleId="Sumrio4">
    <w:name w:val="toc 4"/>
    <w:basedOn w:val="Normal"/>
    <w:rsid w:val="000E0745"/>
    <w:pPr>
      <w:spacing w:before="0" w:after="0"/>
      <w:ind w:left="720"/>
      <w:jc w:val="left"/>
    </w:pPr>
    <w:rPr>
      <w:rFonts w:cstheme="minorHAnsi"/>
      <w:sz w:val="18"/>
      <w:szCs w:val="18"/>
    </w:rPr>
  </w:style>
  <w:style w:type="paragraph" w:styleId="Sumrio5">
    <w:name w:val="toc 5"/>
    <w:basedOn w:val="Normal"/>
    <w:rsid w:val="000E0745"/>
    <w:pPr>
      <w:spacing w:before="0" w:after="0"/>
      <w:ind w:left="960"/>
      <w:jc w:val="left"/>
    </w:pPr>
    <w:rPr>
      <w:rFonts w:cstheme="minorHAnsi"/>
      <w:sz w:val="18"/>
      <w:szCs w:val="18"/>
    </w:rPr>
  </w:style>
  <w:style w:type="paragraph" w:styleId="Sumrio6">
    <w:name w:val="toc 6"/>
    <w:basedOn w:val="Normal"/>
    <w:rsid w:val="000E0745"/>
    <w:pPr>
      <w:spacing w:before="0" w:after="0"/>
      <w:ind w:left="1200"/>
      <w:jc w:val="left"/>
    </w:pPr>
    <w:rPr>
      <w:rFonts w:cstheme="minorHAnsi"/>
      <w:sz w:val="18"/>
      <w:szCs w:val="18"/>
    </w:rPr>
  </w:style>
  <w:style w:type="paragraph" w:styleId="Sumrio7">
    <w:name w:val="toc 7"/>
    <w:basedOn w:val="Normal"/>
    <w:rsid w:val="000E0745"/>
    <w:pPr>
      <w:spacing w:before="0" w:after="0"/>
      <w:ind w:left="1440"/>
      <w:jc w:val="left"/>
    </w:pPr>
    <w:rPr>
      <w:rFonts w:cstheme="minorHAnsi"/>
      <w:sz w:val="18"/>
      <w:szCs w:val="18"/>
    </w:rPr>
  </w:style>
  <w:style w:type="paragraph" w:styleId="Sumrio8">
    <w:name w:val="toc 8"/>
    <w:basedOn w:val="Normal"/>
    <w:rsid w:val="000E0745"/>
    <w:pPr>
      <w:spacing w:before="0" w:after="0"/>
      <w:ind w:left="1680"/>
      <w:jc w:val="left"/>
    </w:pPr>
    <w:rPr>
      <w:rFonts w:cstheme="minorHAnsi"/>
      <w:sz w:val="18"/>
      <w:szCs w:val="18"/>
    </w:rPr>
  </w:style>
  <w:style w:type="paragraph" w:styleId="Sumrio9">
    <w:name w:val="toc 9"/>
    <w:basedOn w:val="Normal"/>
    <w:rsid w:val="000E0745"/>
    <w:pPr>
      <w:spacing w:before="0" w:after="0"/>
      <w:ind w:left="1920"/>
      <w:jc w:val="left"/>
    </w:pPr>
    <w:rPr>
      <w:rFonts w:cstheme="minorHAnsi"/>
      <w:sz w:val="18"/>
      <w:szCs w:val="18"/>
    </w:rPr>
  </w:style>
  <w:style w:type="paragraph" w:styleId="Rodap">
    <w:name w:val="footer"/>
    <w:basedOn w:val="Normal"/>
    <w:rsid w:val="000E0745"/>
    <w:pPr>
      <w:spacing w:before="0" w:after="0"/>
    </w:pPr>
    <w:rPr>
      <w:sz w:val="16"/>
    </w:rPr>
  </w:style>
  <w:style w:type="paragraph" w:styleId="Ttulo">
    <w:name w:val="Title"/>
    <w:basedOn w:val="Normal"/>
    <w:qFormat/>
    <w:rsid w:val="000E0745"/>
    <w:pPr>
      <w:keepNext/>
      <w:keepLines/>
      <w:spacing w:before="144" w:after="72"/>
      <w:jc w:val="center"/>
    </w:pPr>
    <w:rPr>
      <w:b/>
    </w:rPr>
  </w:style>
  <w:style w:type="paragraph" w:customStyle="1" w:styleId="ResetLevels">
    <w:name w:val="Reset Levels"/>
    <w:basedOn w:val="Normal"/>
    <w:rsid w:val="000E0745"/>
    <w:pPr>
      <w:tabs>
        <w:tab w:val="left" w:pos="576"/>
      </w:tabs>
      <w:spacing w:before="28" w:after="28"/>
    </w:pPr>
  </w:style>
  <w:style w:type="paragraph" w:customStyle="1" w:styleId="Level6Text">
    <w:name w:val="Level 6 Text"/>
    <w:basedOn w:val="Normal"/>
    <w:rsid w:val="000E0745"/>
    <w:pPr>
      <w:spacing w:before="28" w:after="28"/>
      <w:ind w:left="2160"/>
    </w:pPr>
  </w:style>
  <w:style w:type="paragraph" w:customStyle="1" w:styleId="Level5Text">
    <w:name w:val="Level 5 Text"/>
    <w:basedOn w:val="Normal"/>
    <w:rsid w:val="000E0745"/>
    <w:pPr>
      <w:spacing w:before="28" w:after="28"/>
      <w:ind w:left="1800"/>
    </w:pPr>
  </w:style>
  <w:style w:type="paragraph" w:customStyle="1" w:styleId="Level3Text">
    <w:name w:val="Level 3 Text"/>
    <w:basedOn w:val="Normal"/>
    <w:rsid w:val="000E0745"/>
    <w:pPr>
      <w:spacing w:before="0" w:after="72"/>
      <w:ind w:left="1080"/>
    </w:pPr>
  </w:style>
  <w:style w:type="paragraph" w:customStyle="1" w:styleId="Level4Text">
    <w:name w:val="Level 4 Text"/>
    <w:basedOn w:val="Normal"/>
    <w:rsid w:val="000E0745"/>
    <w:pPr>
      <w:tabs>
        <w:tab w:val="left" w:pos="450"/>
      </w:tabs>
      <w:spacing w:before="28" w:after="28"/>
      <w:ind w:left="1440"/>
    </w:pPr>
  </w:style>
  <w:style w:type="paragraph" w:customStyle="1" w:styleId="Level2Text">
    <w:name w:val="Level 2 Text"/>
    <w:basedOn w:val="Normal"/>
    <w:rsid w:val="000E0745"/>
    <w:pPr>
      <w:tabs>
        <w:tab w:val="left" w:pos="450"/>
      </w:tabs>
      <w:spacing w:before="28" w:after="28"/>
      <w:ind w:left="720"/>
    </w:pPr>
  </w:style>
  <w:style w:type="paragraph" w:customStyle="1" w:styleId="TOCPageNumberTextStyle">
    <w:name w:val="TOC Page Number Text Style"/>
    <w:basedOn w:val="Normal"/>
    <w:rsid w:val="000E0745"/>
    <w:pPr>
      <w:spacing w:before="0" w:after="72"/>
      <w:jc w:val="right"/>
    </w:pPr>
    <w:rPr>
      <w:sz w:val="18"/>
    </w:rPr>
  </w:style>
  <w:style w:type="paragraph" w:customStyle="1" w:styleId="level5text0">
    <w:name w:val="level5text"/>
    <w:basedOn w:val="Normal"/>
    <w:rsid w:val="000E0745"/>
    <w:pPr>
      <w:spacing w:before="28" w:after="28"/>
      <w:ind w:left="1800"/>
    </w:pPr>
    <w:rPr>
      <w:sz w:val="18"/>
    </w:rPr>
  </w:style>
  <w:style w:type="paragraph" w:customStyle="1" w:styleId="para4">
    <w:name w:val="para 4"/>
    <w:basedOn w:val="Normal"/>
    <w:rsid w:val="000E0745"/>
    <w:pPr>
      <w:spacing w:before="28" w:after="28"/>
      <w:ind w:left="1440"/>
    </w:pPr>
  </w:style>
  <w:style w:type="paragraph" w:customStyle="1" w:styleId="para3">
    <w:name w:val="para 3"/>
    <w:basedOn w:val="Normal"/>
    <w:rsid w:val="000E0745"/>
    <w:pPr>
      <w:tabs>
        <w:tab w:val="left" w:pos="450"/>
      </w:tabs>
      <w:spacing w:before="28" w:after="28"/>
      <w:ind w:left="1080"/>
    </w:pPr>
  </w:style>
  <w:style w:type="paragraph" w:customStyle="1" w:styleId="para2">
    <w:name w:val="para 2"/>
    <w:basedOn w:val="Normal"/>
    <w:rsid w:val="000E0745"/>
    <w:pPr>
      <w:tabs>
        <w:tab w:val="left" w:pos="450"/>
      </w:tabs>
      <w:spacing w:before="28" w:after="28"/>
      <w:ind w:left="720"/>
    </w:pPr>
  </w:style>
  <w:style w:type="paragraph" w:customStyle="1" w:styleId="TOC5">
    <w:name w:val="TOC5"/>
    <w:basedOn w:val="Normal"/>
    <w:rsid w:val="000E0745"/>
    <w:pPr>
      <w:spacing w:before="0" w:after="0"/>
      <w:ind w:left="1800" w:hanging="360"/>
    </w:pPr>
    <w:rPr>
      <w:rFonts w:ascii="Helvetica" w:hAnsi="Helvetica"/>
    </w:rPr>
  </w:style>
  <w:style w:type="paragraph" w:customStyle="1" w:styleId="TOCPG5">
    <w:name w:val="TOCPG5"/>
    <w:basedOn w:val="Normal"/>
    <w:rsid w:val="000E0745"/>
    <w:pPr>
      <w:spacing w:before="0" w:after="0"/>
      <w:jc w:val="right"/>
    </w:pPr>
    <w:rPr>
      <w:rFonts w:ascii="Helvetica" w:hAnsi="Helvetica"/>
    </w:rPr>
  </w:style>
  <w:style w:type="paragraph" w:customStyle="1" w:styleId="TableHead">
    <w:name w:val="TableHead"/>
    <w:basedOn w:val="Normal"/>
    <w:rsid w:val="000E0745"/>
    <w:pPr>
      <w:spacing w:before="0" w:after="0"/>
      <w:jc w:val="center"/>
    </w:pPr>
    <w:rPr>
      <w:b/>
      <w:sz w:val="18"/>
    </w:rPr>
  </w:style>
  <w:style w:type="paragraph" w:customStyle="1" w:styleId="TOCPG9">
    <w:name w:val="TOCPG9"/>
    <w:basedOn w:val="Normal"/>
    <w:rsid w:val="000E0745"/>
    <w:pPr>
      <w:spacing w:before="0" w:after="0"/>
      <w:jc w:val="right"/>
    </w:pPr>
    <w:rPr>
      <w:rFonts w:ascii="Helvetica" w:hAnsi="Helvetica"/>
    </w:rPr>
  </w:style>
  <w:style w:type="paragraph" w:customStyle="1" w:styleId="TOC9">
    <w:name w:val="TOC9"/>
    <w:basedOn w:val="Normal"/>
    <w:rsid w:val="000E0745"/>
    <w:pPr>
      <w:spacing w:before="0" w:after="0"/>
      <w:ind w:left="3240" w:hanging="360"/>
    </w:pPr>
    <w:rPr>
      <w:rFonts w:ascii="Helvetica" w:hAnsi="Helvetica"/>
    </w:rPr>
  </w:style>
  <w:style w:type="paragraph" w:customStyle="1" w:styleId="TOCPG8">
    <w:name w:val="TOCPG8"/>
    <w:basedOn w:val="Normal"/>
    <w:rsid w:val="000E0745"/>
    <w:pPr>
      <w:spacing w:before="0" w:after="0"/>
      <w:jc w:val="right"/>
    </w:pPr>
    <w:rPr>
      <w:rFonts w:ascii="Helvetica" w:hAnsi="Helvetica"/>
    </w:rPr>
  </w:style>
  <w:style w:type="paragraph" w:customStyle="1" w:styleId="TOC8">
    <w:name w:val="TOC8"/>
    <w:basedOn w:val="Normal"/>
    <w:rsid w:val="000E0745"/>
    <w:pPr>
      <w:spacing w:before="0" w:after="0"/>
      <w:ind w:left="2880" w:hanging="360"/>
    </w:pPr>
    <w:rPr>
      <w:rFonts w:ascii="Helvetica" w:hAnsi="Helvetica"/>
    </w:rPr>
  </w:style>
  <w:style w:type="paragraph" w:customStyle="1" w:styleId="TOCPG7">
    <w:name w:val="TOCPG7"/>
    <w:basedOn w:val="Normal"/>
    <w:rsid w:val="000E0745"/>
    <w:pPr>
      <w:spacing w:before="0" w:after="0"/>
      <w:jc w:val="right"/>
    </w:pPr>
    <w:rPr>
      <w:rFonts w:ascii="Helvetica" w:hAnsi="Helvetica"/>
    </w:rPr>
  </w:style>
  <w:style w:type="paragraph" w:customStyle="1" w:styleId="TOC7">
    <w:name w:val="TOC7"/>
    <w:basedOn w:val="Normal"/>
    <w:rsid w:val="000E0745"/>
    <w:pPr>
      <w:spacing w:before="0" w:after="0"/>
      <w:ind w:left="2520" w:hanging="360"/>
    </w:pPr>
    <w:rPr>
      <w:rFonts w:ascii="Helvetica" w:hAnsi="Helvetica"/>
    </w:rPr>
  </w:style>
  <w:style w:type="paragraph" w:customStyle="1" w:styleId="TOCPG6">
    <w:name w:val="TOCPG6"/>
    <w:basedOn w:val="Normal"/>
    <w:rsid w:val="000E0745"/>
    <w:pPr>
      <w:spacing w:before="0" w:after="0"/>
      <w:jc w:val="right"/>
    </w:pPr>
    <w:rPr>
      <w:rFonts w:ascii="Helvetica" w:hAnsi="Helvetica"/>
    </w:rPr>
  </w:style>
  <w:style w:type="paragraph" w:customStyle="1" w:styleId="TOC6">
    <w:name w:val="TOC6"/>
    <w:basedOn w:val="Normal"/>
    <w:rsid w:val="000E0745"/>
    <w:pPr>
      <w:spacing w:before="0" w:after="0"/>
      <w:ind w:left="2160" w:hanging="360"/>
    </w:pPr>
    <w:rPr>
      <w:rFonts w:ascii="Helvetica" w:hAnsi="Helvetica"/>
    </w:rPr>
  </w:style>
  <w:style w:type="paragraph" w:customStyle="1" w:styleId="Resetlevels0">
    <w:name w:val="Reset levels"/>
    <w:basedOn w:val="Normal"/>
    <w:rsid w:val="000E0745"/>
    <w:pPr>
      <w:tabs>
        <w:tab w:val="left" w:pos="576"/>
      </w:tabs>
      <w:spacing w:before="28" w:after="28"/>
    </w:pPr>
  </w:style>
  <w:style w:type="paragraph" w:customStyle="1" w:styleId="Level1a">
    <w:name w:val="Level 1a"/>
    <w:aliases w:val=" In "/>
    <w:basedOn w:val="Normal"/>
    <w:rsid w:val="000E0745"/>
    <w:pPr>
      <w:spacing w:before="28" w:after="28"/>
    </w:pPr>
    <w:rPr>
      <w:rFonts w:ascii="Helvetica" w:hAnsi="Helvetica"/>
    </w:rPr>
  </w:style>
  <w:style w:type="paragraph" w:customStyle="1" w:styleId="TOC3">
    <w:name w:val="TOC3"/>
    <w:basedOn w:val="Normal"/>
    <w:rsid w:val="000E0745"/>
    <w:pPr>
      <w:spacing w:before="0" w:after="0"/>
      <w:ind w:left="1080" w:hanging="360"/>
    </w:pPr>
    <w:rPr>
      <w:sz w:val="18"/>
    </w:rPr>
  </w:style>
  <w:style w:type="paragraph" w:customStyle="1" w:styleId="TOCPG3">
    <w:name w:val="TOCPG3"/>
    <w:basedOn w:val="Normal"/>
    <w:rsid w:val="000E0745"/>
    <w:pPr>
      <w:spacing w:before="0" w:after="0"/>
      <w:jc w:val="right"/>
    </w:pPr>
    <w:rPr>
      <w:rFonts w:ascii="Helvetica" w:hAnsi="Helvetica"/>
    </w:rPr>
  </w:style>
  <w:style w:type="paragraph" w:customStyle="1" w:styleId="TOC4">
    <w:name w:val="TOC4"/>
    <w:basedOn w:val="Normal"/>
    <w:rsid w:val="000E0745"/>
    <w:pPr>
      <w:spacing w:before="0" w:after="0"/>
      <w:ind w:left="1440" w:hanging="360"/>
    </w:pPr>
    <w:rPr>
      <w:rFonts w:ascii="Helvetica" w:hAnsi="Helvetica"/>
    </w:rPr>
  </w:style>
  <w:style w:type="paragraph" w:customStyle="1" w:styleId="TOCPG4">
    <w:name w:val="TOCPG4"/>
    <w:basedOn w:val="Normal"/>
    <w:rsid w:val="000E0745"/>
    <w:pPr>
      <w:spacing w:before="0" w:after="0"/>
      <w:jc w:val="right"/>
    </w:pPr>
    <w:rPr>
      <w:rFonts w:ascii="Helvetica" w:hAnsi="Helvetica"/>
    </w:rPr>
  </w:style>
  <w:style w:type="paragraph" w:customStyle="1" w:styleId="NoteText">
    <w:name w:val="Note Text"/>
    <w:basedOn w:val="Normal"/>
    <w:rsid w:val="000E0745"/>
    <w:pPr>
      <w:keepNext/>
      <w:keepLines/>
      <w:pBdr>
        <w:top w:val="single" w:sz="6" w:space="0" w:color="FFFFFF"/>
        <w:bottom w:val="single" w:sz="6" w:space="0" w:color="FFFFFF"/>
      </w:pBdr>
      <w:tabs>
        <w:tab w:val="left" w:pos="450"/>
      </w:tabs>
      <w:spacing w:before="28" w:after="28"/>
    </w:pPr>
    <w:rPr>
      <w:b/>
    </w:rPr>
  </w:style>
  <w:style w:type="paragraph" w:customStyle="1" w:styleId="Level6i">
    <w:name w:val="Level 6: (i)"/>
    <w:basedOn w:val="Normal"/>
    <w:rsid w:val="000E0745"/>
    <w:pPr>
      <w:spacing w:before="28" w:after="28"/>
    </w:pPr>
  </w:style>
  <w:style w:type="paragraph" w:customStyle="1" w:styleId="Level51">
    <w:name w:val="Level 5: (1)"/>
    <w:basedOn w:val="Normal"/>
    <w:rsid w:val="000E0745"/>
    <w:pPr>
      <w:spacing w:before="28" w:after="28"/>
    </w:pPr>
  </w:style>
  <w:style w:type="paragraph" w:customStyle="1" w:styleId="Level4i">
    <w:name w:val="Level 4: (i)"/>
    <w:basedOn w:val="Normal"/>
    <w:rsid w:val="000E0745"/>
    <w:pPr>
      <w:spacing w:before="28" w:after="28"/>
    </w:pPr>
  </w:style>
  <w:style w:type="paragraph" w:customStyle="1" w:styleId="Level3a">
    <w:name w:val="Level 3: (a)"/>
    <w:basedOn w:val="Normal"/>
    <w:rsid w:val="000E0745"/>
    <w:pPr>
      <w:spacing w:before="28" w:after="28"/>
    </w:pPr>
  </w:style>
  <w:style w:type="paragraph" w:customStyle="1" w:styleId="Paragraph">
    <w:name w:val="Paragraph"/>
    <w:basedOn w:val="Normal"/>
    <w:rsid w:val="000E0745"/>
    <w:pPr>
      <w:tabs>
        <w:tab w:val="left" w:pos="450"/>
      </w:tabs>
      <w:spacing w:before="28" w:after="28"/>
    </w:pPr>
  </w:style>
  <w:style w:type="paragraph" w:customStyle="1" w:styleId="TOCPG2">
    <w:name w:val="TOCPG2"/>
    <w:basedOn w:val="Normal"/>
    <w:rsid w:val="000E0745"/>
    <w:pPr>
      <w:spacing w:before="0" w:after="72"/>
      <w:jc w:val="right"/>
    </w:pPr>
    <w:rPr>
      <w:sz w:val="18"/>
    </w:rPr>
  </w:style>
  <w:style w:type="paragraph" w:customStyle="1" w:styleId="TOC2">
    <w:name w:val="TOC2"/>
    <w:basedOn w:val="Normal"/>
    <w:rsid w:val="000E0745"/>
    <w:pPr>
      <w:spacing w:before="0" w:after="0" w:line="230" w:lineRule="exact"/>
      <w:ind w:left="720" w:hanging="432"/>
    </w:pPr>
    <w:rPr>
      <w:sz w:val="18"/>
    </w:rPr>
  </w:style>
  <w:style w:type="paragraph" w:customStyle="1" w:styleId="TOCPG1">
    <w:name w:val="TOCPG1"/>
    <w:basedOn w:val="Normal"/>
    <w:rsid w:val="000E0745"/>
    <w:pPr>
      <w:spacing w:before="0" w:after="72"/>
      <w:jc w:val="right"/>
    </w:pPr>
    <w:rPr>
      <w:b/>
      <w:sz w:val="18"/>
    </w:rPr>
  </w:style>
  <w:style w:type="paragraph" w:customStyle="1" w:styleId="TOC1">
    <w:name w:val="TOC1"/>
    <w:basedOn w:val="Normal"/>
    <w:rsid w:val="000E0745"/>
    <w:pPr>
      <w:spacing w:before="0" w:after="72" w:line="230" w:lineRule="exact"/>
    </w:pPr>
    <w:rPr>
      <w:b/>
      <w:sz w:val="18"/>
    </w:rPr>
  </w:style>
  <w:style w:type="paragraph" w:customStyle="1" w:styleId="TableText">
    <w:name w:val="Table Text"/>
    <w:basedOn w:val="Normal"/>
    <w:rsid w:val="000E0745"/>
    <w:pPr>
      <w:spacing w:before="0" w:after="0"/>
    </w:pPr>
    <w:rPr>
      <w:sz w:val="18"/>
    </w:rPr>
  </w:style>
  <w:style w:type="paragraph" w:customStyle="1" w:styleId="Cabealho1">
    <w:name w:val="Cabeçalho1"/>
    <w:basedOn w:val="Normal"/>
    <w:rsid w:val="000E0745"/>
    <w:pPr>
      <w:tabs>
        <w:tab w:val="center" w:pos="4419"/>
        <w:tab w:val="right" w:pos="8838"/>
      </w:tabs>
    </w:pPr>
  </w:style>
  <w:style w:type="character" w:styleId="Nmerodepgina">
    <w:name w:val="page number"/>
    <w:basedOn w:val="Fontepargpadro"/>
    <w:rsid w:val="000E0745"/>
  </w:style>
  <w:style w:type="paragraph" w:styleId="Cabealho">
    <w:name w:val="header"/>
    <w:aliases w:val="Header_Questions,encabezado,Cover Page"/>
    <w:basedOn w:val="Normal"/>
    <w:link w:val="CabealhoChar"/>
    <w:rsid w:val="000E0745"/>
    <w:pPr>
      <w:tabs>
        <w:tab w:val="center" w:pos="4419"/>
        <w:tab w:val="right" w:pos="8838"/>
      </w:tabs>
      <w:overflowPunct w:val="0"/>
      <w:autoSpaceDE w:val="0"/>
      <w:autoSpaceDN w:val="0"/>
      <w:adjustRightInd w:val="0"/>
      <w:textAlignment w:val="baseline"/>
    </w:pPr>
    <w:rPr>
      <w:sz w:val="28"/>
    </w:rPr>
  </w:style>
  <w:style w:type="paragraph" w:styleId="Recuodecorpodetexto">
    <w:name w:val="Body Text Indent"/>
    <w:basedOn w:val="Normal"/>
    <w:rsid w:val="000E0745"/>
    <w:pPr>
      <w:ind w:left="1080"/>
    </w:pPr>
  </w:style>
  <w:style w:type="character" w:styleId="Hyperlink">
    <w:name w:val="Hyperlink"/>
    <w:rsid w:val="000E0745"/>
    <w:rPr>
      <w:color w:val="0000FF"/>
      <w:u w:val="single"/>
    </w:rPr>
  </w:style>
  <w:style w:type="paragraph" w:styleId="Recuodecorpodetexto2">
    <w:name w:val="Body Text Indent 2"/>
    <w:basedOn w:val="Normal"/>
    <w:rsid w:val="000E0745"/>
    <w:pPr>
      <w:ind w:left="66"/>
    </w:pPr>
    <w:rPr>
      <w:rFonts w:cs="Arial"/>
    </w:rPr>
  </w:style>
  <w:style w:type="paragraph" w:styleId="Recuodecorpodetexto3">
    <w:name w:val="Body Text Indent 3"/>
    <w:basedOn w:val="Normal"/>
    <w:rsid w:val="000E0745"/>
    <w:pPr>
      <w:ind w:left="66"/>
    </w:pPr>
    <w:rPr>
      <w:rFonts w:cs="Arial"/>
    </w:rPr>
  </w:style>
  <w:style w:type="paragraph" w:customStyle="1" w:styleId="TableTextCentered">
    <w:name w:val="Table Text Centered"/>
    <w:basedOn w:val="Normal"/>
    <w:rsid w:val="000E0745"/>
    <w:pPr>
      <w:autoSpaceDE w:val="0"/>
      <w:autoSpaceDN w:val="0"/>
      <w:adjustRightInd w:val="0"/>
      <w:jc w:val="center"/>
    </w:pPr>
    <w:rPr>
      <w:rFonts w:cs="Arial"/>
      <w:sz w:val="18"/>
      <w:szCs w:val="18"/>
    </w:rPr>
  </w:style>
  <w:style w:type="paragraph" w:customStyle="1" w:styleId="Textodebalo1">
    <w:name w:val="Texto de balão1"/>
    <w:basedOn w:val="Normal"/>
    <w:semiHidden/>
    <w:rsid w:val="000E0745"/>
    <w:rPr>
      <w:rFonts w:ascii="Tahoma" w:hAnsi="Tahoma" w:cs="Tahoma"/>
      <w:sz w:val="16"/>
      <w:szCs w:val="16"/>
    </w:rPr>
  </w:style>
  <w:style w:type="paragraph" w:styleId="Lista">
    <w:name w:val="List"/>
    <w:basedOn w:val="Normal"/>
    <w:rsid w:val="000E0745"/>
    <w:pPr>
      <w:ind w:left="283" w:hanging="283"/>
    </w:pPr>
  </w:style>
  <w:style w:type="paragraph" w:styleId="Lista2">
    <w:name w:val="List 2"/>
    <w:basedOn w:val="Normal"/>
    <w:uiPriority w:val="99"/>
    <w:rsid w:val="000E0745"/>
    <w:pPr>
      <w:ind w:left="566" w:hanging="283"/>
    </w:pPr>
  </w:style>
  <w:style w:type="paragraph" w:styleId="Lista3">
    <w:name w:val="List 3"/>
    <w:basedOn w:val="Normal"/>
    <w:rsid w:val="000E0745"/>
    <w:pPr>
      <w:ind w:left="849" w:hanging="283"/>
    </w:pPr>
  </w:style>
  <w:style w:type="paragraph" w:styleId="Lista4">
    <w:name w:val="List 4"/>
    <w:basedOn w:val="Normal"/>
    <w:rsid w:val="000E0745"/>
    <w:pPr>
      <w:ind w:left="1132" w:hanging="283"/>
    </w:pPr>
  </w:style>
  <w:style w:type="paragraph" w:styleId="Listadecontinuao">
    <w:name w:val="List Continue"/>
    <w:basedOn w:val="Normal"/>
    <w:rsid w:val="000E0745"/>
    <w:pPr>
      <w:spacing w:after="120"/>
      <w:ind w:left="283"/>
    </w:pPr>
  </w:style>
  <w:style w:type="paragraph" w:styleId="Listadecontinuao2">
    <w:name w:val="List Continue 2"/>
    <w:basedOn w:val="Normal"/>
    <w:rsid w:val="000E0745"/>
    <w:pPr>
      <w:spacing w:after="120"/>
      <w:ind w:left="566"/>
    </w:pPr>
  </w:style>
  <w:style w:type="paragraph" w:styleId="Corpodetexto">
    <w:name w:val="Body Text"/>
    <w:basedOn w:val="Normal"/>
    <w:rsid w:val="000E0745"/>
    <w:pPr>
      <w:spacing w:after="120"/>
    </w:pPr>
  </w:style>
  <w:style w:type="paragraph" w:customStyle="1" w:styleId="xl24">
    <w:name w:val="xl24"/>
    <w:basedOn w:val="Normal"/>
    <w:rsid w:val="000E0745"/>
    <w:pPr>
      <w:pBdr>
        <w:left w:val="single" w:sz="4" w:space="0" w:color="auto"/>
        <w:right w:val="single" w:sz="4" w:space="0" w:color="auto"/>
      </w:pBdr>
      <w:spacing w:before="100" w:beforeAutospacing="1" w:after="100" w:afterAutospacing="1"/>
      <w:jc w:val="left"/>
    </w:pPr>
    <w:rPr>
      <w:rFonts w:eastAsia="Arial Unicode MS" w:cs="Arial"/>
      <w:szCs w:val="24"/>
    </w:rPr>
  </w:style>
  <w:style w:type="paragraph" w:customStyle="1" w:styleId="xl25">
    <w:name w:val="xl25"/>
    <w:basedOn w:val="Normal"/>
    <w:rsid w:val="000E0745"/>
    <w:pPr>
      <w:pBdr>
        <w:bottom w:val="single" w:sz="4" w:space="0" w:color="auto"/>
        <w:right w:val="single" w:sz="4" w:space="0" w:color="auto"/>
      </w:pBdr>
      <w:spacing w:before="100" w:beforeAutospacing="1" w:after="100" w:afterAutospacing="1"/>
      <w:jc w:val="left"/>
    </w:pPr>
    <w:rPr>
      <w:rFonts w:eastAsia="Arial Unicode MS" w:cs="Arial"/>
      <w:szCs w:val="24"/>
    </w:rPr>
  </w:style>
  <w:style w:type="paragraph" w:customStyle="1" w:styleId="xl26">
    <w:name w:val="xl26"/>
    <w:basedOn w:val="Normal"/>
    <w:rsid w:val="000E0745"/>
    <w:pPr>
      <w:pBdr>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27">
    <w:name w:val="xl27"/>
    <w:basedOn w:val="Normal"/>
    <w:rsid w:val="000E0745"/>
    <w:pPr>
      <w:pBdr>
        <w:left w:val="single" w:sz="4" w:space="0" w:color="auto"/>
        <w:bottom w:val="single" w:sz="4" w:space="0" w:color="auto"/>
        <w:right w:val="single" w:sz="4" w:space="0" w:color="auto"/>
      </w:pBdr>
      <w:spacing w:before="100" w:beforeAutospacing="1" w:after="100" w:afterAutospacing="1"/>
      <w:jc w:val="left"/>
    </w:pPr>
    <w:rPr>
      <w:rFonts w:eastAsia="Arial Unicode MS" w:cs="Arial"/>
      <w:szCs w:val="24"/>
    </w:rPr>
  </w:style>
  <w:style w:type="paragraph" w:customStyle="1" w:styleId="xl28">
    <w:name w:val="xl28"/>
    <w:basedOn w:val="Normal"/>
    <w:rsid w:val="000E0745"/>
    <w:pPr>
      <w:pBdr>
        <w:bottom w:val="single" w:sz="4" w:space="0" w:color="auto"/>
      </w:pBdr>
      <w:shd w:val="clear" w:color="auto" w:fill="99CCFF"/>
      <w:spacing w:before="100" w:beforeAutospacing="1" w:after="100" w:afterAutospacing="1"/>
      <w:jc w:val="center"/>
    </w:pPr>
    <w:rPr>
      <w:rFonts w:eastAsia="Arial Unicode MS" w:cs="Arial"/>
      <w:b/>
      <w:bCs/>
      <w:szCs w:val="24"/>
    </w:rPr>
  </w:style>
  <w:style w:type="paragraph" w:customStyle="1" w:styleId="xl29">
    <w:name w:val="xl29"/>
    <w:basedOn w:val="Normal"/>
    <w:rsid w:val="000E0745"/>
    <w:pPr>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eastAsia="Arial Unicode MS" w:cs="Arial"/>
      <w:b/>
      <w:bCs/>
      <w:szCs w:val="24"/>
    </w:rPr>
  </w:style>
  <w:style w:type="paragraph" w:customStyle="1" w:styleId="xl30">
    <w:name w:val="xl30"/>
    <w:basedOn w:val="Normal"/>
    <w:rsid w:val="000E0745"/>
    <w:pPr>
      <w:pBdr>
        <w:bottom w:val="single" w:sz="4" w:space="0" w:color="auto"/>
        <w:right w:val="single" w:sz="4" w:space="0" w:color="auto"/>
      </w:pBdr>
      <w:shd w:val="clear" w:color="auto" w:fill="99CCFF"/>
      <w:spacing w:before="100" w:beforeAutospacing="1" w:after="100" w:afterAutospacing="1"/>
      <w:jc w:val="center"/>
    </w:pPr>
    <w:rPr>
      <w:rFonts w:eastAsia="Arial Unicode MS" w:cs="Arial"/>
      <w:b/>
      <w:bCs/>
      <w:szCs w:val="24"/>
    </w:rPr>
  </w:style>
  <w:style w:type="paragraph" w:customStyle="1" w:styleId="BalloonText1">
    <w:name w:val="Balloon Text1"/>
    <w:basedOn w:val="Normal"/>
    <w:semiHidden/>
    <w:rsid w:val="000E0745"/>
    <w:rPr>
      <w:rFonts w:ascii="Tahoma" w:hAnsi="Tahoma" w:cs="Tahoma"/>
      <w:sz w:val="16"/>
      <w:szCs w:val="16"/>
    </w:rPr>
  </w:style>
  <w:style w:type="paragraph" w:customStyle="1" w:styleId="StyleTitleHelvetica18ptShadowBefore6ptAfter6pt">
    <w:name w:val="Style Title + Helvetica 18 pt Shadow Before:  6 pt After:  6 pt"/>
    <w:basedOn w:val="Ttulo"/>
    <w:rsid w:val="000E0745"/>
    <w:pPr>
      <w:spacing w:before="120" w:after="120"/>
    </w:pPr>
    <w:rPr>
      <w:rFonts w:ascii="Tahoma" w:hAnsi="Tahoma"/>
      <w:bCs/>
      <w:sz w:val="36"/>
      <w14:shadow w14:blurRad="50800" w14:dist="38100" w14:dir="2700000" w14:sx="100000" w14:sy="100000" w14:kx="0" w14:ky="0" w14:algn="tl">
        <w14:srgbClr w14:val="000000">
          <w14:alpha w14:val="60000"/>
        </w14:srgbClr>
      </w14:shadow>
    </w:rPr>
  </w:style>
  <w:style w:type="paragraph" w:customStyle="1" w:styleId="Style10ptBlackBefore6ptAfter6ptLinespacingAt">
    <w:name w:val="Style 10 pt Black Before:  6 pt After:  6 pt Line spacing:  At ..."/>
    <w:basedOn w:val="Normal"/>
    <w:rsid w:val="000E0745"/>
    <w:pPr>
      <w:spacing w:before="120" w:after="120" w:line="240" w:lineRule="atLeast"/>
    </w:pPr>
    <w:rPr>
      <w:rFonts w:ascii="Tahoma" w:hAnsi="Tahoma"/>
      <w:color w:val="000000"/>
    </w:rPr>
  </w:style>
  <w:style w:type="paragraph" w:customStyle="1" w:styleId="StyleHeading2">
    <w:name w:val="Style Heading 2"/>
    <w:aliases w:val="section 1.1 + Helvetica Shadow After:  6 pt"/>
    <w:basedOn w:val="Ttulo2"/>
    <w:rsid w:val="000E0745"/>
    <w:pPr>
      <w:spacing w:after="120"/>
    </w:pPr>
    <w:rPr>
      <w:rFonts w:ascii="Helvetica" w:hAnsi="Helvetica"/>
      <w:bCs/>
      <w:szCs w:val="28"/>
    </w:rPr>
  </w:style>
  <w:style w:type="paragraph" w:customStyle="1" w:styleId="StyleHeading1HelveticaShadowAfter6pt">
    <w:name w:val="Style Heading 1 + Helvetica Shadow After:  6 pt"/>
    <w:basedOn w:val="Ttulo1"/>
    <w:rsid w:val="000E0745"/>
    <w:pPr>
      <w:tabs>
        <w:tab w:val="clear" w:pos="720"/>
        <w:tab w:val="num" w:pos="432"/>
      </w:tabs>
      <w:spacing w:after="120"/>
    </w:pPr>
    <w:rPr>
      <w:rFonts w:ascii="Tahoma" w:hAnsi="Tahoma" w:cs="Times New Roman"/>
      <w:bCs/>
      <w14:shadow w14:blurRad="50800" w14:dist="38100" w14:dir="2700000" w14:sx="100000" w14:sy="100000" w14:kx="0" w14:ky="0" w14:algn="tl">
        <w14:srgbClr w14:val="000000">
          <w14:alpha w14:val="60000"/>
        </w14:srgbClr>
      </w14:shadow>
    </w:rPr>
  </w:style>
  <w:style w:type="paragraph" w:customStyle="1" w:styleId="StyleHeading2HelveticaShadowAfter6pt">
    <w:name w:val="Style Heading 2 + Helvetica Shadow After:  6 pt"/>
    <w:basedOn w:val="Ttulo2"/>
    <w:rsid w:val="000E0745"/>
    <w:pPr>
      <w:spacing w:after="120"/>
    </w:pPr>
    <w:rPr>
      <w:rFonts w:ascii="Tahoma" w:hAnsi="Tahoma"/>
      <w:bCs/>
      <w14:shadow w14:blurRad="50800" w14:dist="38100" w14:dir="2700000" w14:sx="100000" w14:sy="100000" w14:kx="0" w14:ky="0" w14:algn="tl">
        <w14:srgbClr w14:val="000000">
          <w14:alpha w14:val="60000"/>
        </w14:srgbClr>
      </w14:shadow>
    </w:rPr>
  </w:style>
  <w:style w:type="character" w:customStyle="1" w:styleId="StyleHeading310ptChar">
    <w:name w:val="Style Heading 3 + 10 pt Char"/>
    <w:rsid w:val="000E0745"/>
    <w:rPr>
      <w:rFonts w:ascii="Tahoma" w:hAnsi="Tahoma" w:cs="Times"/>
      <w:b/>
      <w:bCs/>
      <w:caps/>
      <w:sz w:val="24"/>
      <w:lang w:val="en-US" w:eastAsia="en-US" w:bidi="ar-SA"/>
    </w:rPr>
  </w:style>
  <w:style w:type="paragraph" w:customStyle="1" w:styleId="DefaultText">
    <w:name w:val="Default Text"/>
    <w:basedOn w:val="Normal"/>
    <w:rsid w:val="000E0745"/>
    <w:pPr>
      <w:spacing w:before="0" w:after="72"/>
    </w:pPr>
    <w:rPr>
      <w:rFonts w:cs="Arial"/>
      <w:lang w:eastAsia="pt-BR"/>
    </w:rPr>
  </w:style>
  <w:style w:type="paragraph" w:customStyle="1" w:styleId="NormalReduzido">
    <w:name w:val="Normal Reduzido"/>
    <w:basedOn w:val="Normal"/>
    <w:rsid w:val="000E0745"/>
    <w:pPr>
      <w:spacing w:before="0" w:after="0"/>
    </w:pPr>
    <w:rPr>
      <w:bCs/>
      <w:kern w:val="16"/>
      <w:sz w:val="16"/>
      <w:lang w:eastAsia="pt-BR"/>
    </w:rPr>
  </w:style>
  <w:style w:type="paragraph" w:customStyle="1" w:styleId="tablehead10">
    <w:name w:val="table head 10"/>
    <w:basedOn w:val="Normal"/>
    <w:rsid w:val="000E0745"/>
    <w:pPr>
      <w:keepNext/>
      <w:keepLines/>
      <w:spacing w:before="120"/>
      <w:jc w:val="center"/>
    </w:pPr>
    <w:rPr>
      <w:rFonts w:ascii="Arial Black" w:hAnsi="Arial Black" w:cs="Arial"/>
      <w:lang w:eastAsia="pt-BR"/>
    </w:rPr>
  </w:style>
  <w:style w:type="paragraph" w:customStyle="1" w:styleId="bullet3">
    <w:name w:val="bullet 3"/>
    <w:basedOn w:val="Normal"/>
    <w:rsid w:val="000E0745"/>
    <w:pPr>
      <w:spacing w:before="0" w:after="72"/>
    </w:pPr>
    <w:rPr>
      <w:rFonts w:cs="Arial"/>
      <w:lang w:eastAsia="pt-BR"/>
    </w:rPr>
  </w:style>
  <w:style w:type="paragraph" w:customStyle="1" w:styleId="Bulletrof">
    <w:name w:val="Bullet rof"/>
    <w:basedOn w:val="Normal"/>
    <w:rsid w:val="000E0745"/>
    <w:pPr>
      <w:tabs>
        <w:tab w:val="num" w:pos="926"/>
      </w:tabs>
      <w:spacing w:before="0" w:after="0"/>
      <w:ind w:left="926" w:hanging="360"/>
    </w:pPr>
    <w:rPr>
      <w:rFonts w:ascii="Comic Sans MS" w:hAnsi="Comic Sans MS" w:cs="Arial"/>
      <w:lang w:eastAsia="pt-BR"/>
    </w:rPr>
  </w:style>
  <w:style w:type="paragraph" w:customStyle="1" w:styleId="Endereo">
    <w:name w:val="Endereço"/>
    <w:basedOn w:val="Normal"/>
    <w:rsid w:val="000E0745"/>
    <w:pPr>
      <w:tabs>
        <w:tab w:val="left" w:pos="4560"/>
      </w:tabs>
      <w:spacing w:before="0" w:after="0" w:line="300" w:lineRule="atLeast"/>
      <w:jc w:val="left"/>
    </w:pPr>
    <w:rPr>
      <w:rFonts w:ascii="Nimrod" w:hAnsi="Nimrod"/>
      <w:lang w:eastAsia="pt-BR"/>
    </w:rPr>
  </w:style>
  <w:style w:type="paragraph" w:customStyle="1" w:styleId="TITULOZERO">
    <w:name w:val="TITULO ZERO"/>
    <w:basedOn w:val="Normal"/>
    <w:rsid w:val="000E0745"/>
    <w:pPr>
      <w:spacing w:before="120" w:after="360"/>
      <w:jc w:val="center"/>
    </w:pPr>
    <w:rPr>
      <w:b/>
      <w:sz w:val="32"/>
      <w:szCs w:val="24"/>
      <w:lang w:eastAsia="pt-BR"/>
      <w14:shadow w14:blurRad="50800" w14:dist="38100" w14:dir="2700000" w14:sx="100000" w14:sy="100000" w14:kx="0" w14:ky="0" w14:algn="tl">
        <w14:srgbClr w14:val="000000">
          <w14:alpha w14:val="60000"/>
        </w14:srgbClr>
      </w14:shadow>
    </w:rPr>
  </w:style>
  <w:style w:type="paragraph" w:styleId="Textodebalo">
    <w:name w:val="Balloon Text"/>
    <w:basedOn w:val="Normal"/>
    <w:link w:val="TextodebaloChar"/>
    <w:uiPriority w:val="99"/>
    <w:semiHidden/>
    <w:rsid w:val="00615C72"/>
    <w:rPr>
      <w:rFonts w:ascii="Tahoma" w:hAnsi="Tahoma" w:cs="Tahoma"/>
      <w:sz w:val="16"/>
      <w:szCs w:val="16"/>
    </w:rPr>
  </w:style>
  <w:style w:type="character" w:styleId="Refdecomentrio">
    <w:name w:val="annotation reference"/>
    <w:uiPriority w:val="99"/>
    <w:semiHidden/>
    <w:rsid w:val="00923D92"/>
    <w:rPr>
      <w:sz w:val="16"/>
      <w:szCs w:val="16"/>
    </w:rPr>
  </w:style>
  <w:style w:type="paragraph" w:styleId="Textodecomentrio">
    <w:name w:val="annotation text"/>
    <w:basedOn w:val="Normal"/>
    <w:link w:val="TextodecomentrioChar"/>
    <w:uiPriority w:val="99"/>
    <w:semiHidden/>
    <w:rsid w:val="00923D92"/>
  </w:style>
  <w:style w:type="paragraph" w:styleId="Assuntodocomentrio">
    <w:name w:val="annotation subject"/>
    <w:basedOn w:val="Textodecomentrio"/>
    <w:next w:val="Textodecomentrio"/>
    <w:link w:val="AssuntodocomentrioChar"/>
    <w:uiPriority w:val="99"/>
    <w:semiHidden/>
    <w:rsid w:val="00923D92"/>
    <w:rPr>
      <w:b/>
      <w:bCs/>
    </w:rPr>
  </w:style>
  <w:style w:type="paragraph" w:customStyle="1" w:styleId="CharCharCharCharCharCharCharCharCharChar1Char">
    <w:name w:val="Char Char Char Char Char Char Char Char Char Char1 Char"/>
    <w:basedOn w:val="Normal"/>
    <w:autoRedefine/>
    <w:rsid w:val="009837DA"/>
    <w:pPr>
      <w:spacing w:before="0" w:after="160" w:line="240" w:lineRule="exact"/>
      <w:jc w:val="left"/>
    </w:pPr>
    <w:rPr>
      <w:rFonts w:ascii="Verdana" w:hAnsi="Verdana"/>
      <w:color w:val="7889FB"/>
    </w:rPr>
  </w:style>
  <w:style w:type="table" w:styleId="Tabelacomgrade">
    <w:name w:val="Table Grid"/>
    <w:basedOn w:val="Tabelanormal"/>
    <w:rsid w:val="009837DA"/>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1">
    <w:name w:val="BODY TEXT 01"/>
    <w:rsid w:val="00A361EE"/>
    <w:pPr>
      <w:spacing w:before="40" w:after="40"/>
      <w:jc w:val="both"/>
    </w:pPr>
    <w:rPr>
      <w:rFonts w:ascii="Arial Narrow" w:hAnsi="Arial Narrow" w:cs="Arial"/>
      <w:szCs w:val="22"/>
    </w:rPr>
  </w:style>
  <w:style w:type="paragraph" w:customStyle="1" w:styleId="Style1">
    <w:name w:val="Style1"/>
    <w:basedOn w:val="Normal"/>
    <w:rsid w:val="00A361EE"/>
    <w:pPr>
      <w:numPr>
        <w:numId w:val="2"/>
      </w:numPr>
      <w:spacing w:before="0" w:after="0"/>
    </w:pPr>
    <w:rPr>
      <w:rFonts w:ascii="Arial Narrow" w:hAnsi="Arial Narrow"/>
      <w:szCs w:val="24"/>
    </w:rPr>
  </w:style>
  <w:style w:type="paragraph" w:customStyle="1" w:styleId="TableHeading">
    <w:name w:val="Table Heading"/>
    <w:basedOn w:val="TableText"/>
    <w:rsid w:val="005A403F"/>
    <w:pPr>
      <w:keepLines/>
      <w:spacing w:before="120" w:after="120"/>
      <w:jc w:val="left"/>
    </w:pPr>
    <w:rPr>
      <w:rFonts w:ascii="Book Antiqua" w:hAnsi="Book Antiqua"/>
      <w:b/>
      <w:sz w:val="16"/>
      <w:lang w:val="en-GB"/>
    </w:rPr>
  </w:style>
  <w:style w:type="paragraph" w:customStyle="1" w:styleId="CharCharCharCharCharCharChar">
    <w:name w:val="Char Char Char Char Char Char Char"/>
    <w:basedOn w:val="Normal"/>
    <w:autoRedefine/>
    <w:rsid w:val="00080DB0"/>
    <w:pPr>
      <w:numPr>
        <w:numId w:val="3"/>
      </w:numPr>
      <w:spacing w:before="0" w:after="160" w:line="240" w:lineRule="exact"/>
      <w:jc w:val="left"/>
    </w:pPr>
    <w:rPr>
      <w:rFonts w:ascii="Verdana" w:hAnsi="Verdana"/>
      <w:color w:val="7889FB"/>
    </w:rPr>
  </w:style>
  <w:style w:type="paragraph" w:customStyle="1" w:styleId="Tabletext0">
    <w:name w:val="Tabletext"/>
    <w:basedOn w:val="Normal"/>
    <w:rsid w:val="00B071C9"/>
    <w:pPr>
      <w:keepLines/>
      <w:widowControl w:val="0"/>
      <w:spacing w:before="0" w:after="120" w:line="240" w:lineRule="atLeast"/>
      <w:jc w:val="left"/>
    </w:pPr>
    <w:rPr>
      <w:rFonts w:ascii="Times New Roman" w:hAnsi="Times New Roman"/>
    </w:rPr>
  </w:style>
  <w:style w:type="paragraph" w:customStyle="1" w:styleId="BulletNivel2">
    <w:name w:val="Bullet_Nivel2"/>
    <w:basedOn w:val="Normal"/>
    <w:rsid w:val="00145D6D"/>
    <w:pPr>
      <w:tabs>
        <w:tab w:val="num" w:pos="432"/>
      </w:tabs>
      <w:spacing w:before="40" w:after="40"/>
      <w:ind w:left="1134" w:hanging="432"/>
    </w:pPr>
    <w:rPr>
      <w:rFonts w:ascii="Tahoma" w:hAnsi="Tahoma"/>
      <w:lang w:eastAsia="pt-BR"/>
    </w:rPr>
  </w:style>
  <w:style w:type="paragraph" w:customStyle="1" w:styleId="Bulletlevel1">
    <w:name w:val="Bullet level 1"/>
    <w:basedOn w:val="Normal"/>
    <w:rsid w:val="00440DDE"/>
    <w:pPr>
      <w:numPr>
        <w:numId w:val="4"/>
      </w:numPr>
      <w:spacing w:before="0" w:after="0"/>
      <w:jc w:val="left"/>
    </w:pPr>
    <w:rPr>
      <w:rFonts w:ascii="Times New Roman" w:eastAsia="MS Mincho" w:hAnsi="Times New Roman"/>
      <w:szCs w:val="24"/>
      <w:lang w:eastAsia="ja-JP"/>
    </w:rPr>
  </w:style>
  <w:style w:type="paragraph" w:customStyle="1" w:styleId="Title1Char">
    <w:name w:val="Title 1 Char"/>
    <w:basedOn w:val="Ttulo1"/>
    <w:link w:val="Title1CharChar"/>
    <w:autoRedefine/>
    <w:rsid w:val="008E1746"/>
    <w:pPr>
      <w:numPr>
        <w:numId w:val="5"/>
      </w:numPr>
      <w:spacing w:before="0" w:after="120"/>
      <w:jc w:val="left"/>
    </w:pPr>
    <w:rPr>
      <w:rFonts w:eastAsia="MS Mincho" w:cs="Times"/>
      <w:bCs/>
      <w:caps w:val="0"/>
      <w:snapToGrid w:val="0"/>
      <w:color w:val="7889FB"/>
      <w:kern w:val="28"/>
      <w:sz w:val="36"/>
      <w:szCs w:val="36"/>
      <w:lang w:eastAsia="pt-BR"/>
    </w:rPr>
  </w:style>
  <w:style w:type="character" w:customStyle="1" w:styleId="Title1CharChar">
    <w:name w:val="Title 1 Char Char"/>
    <w:link w:val="Title1Char"/>
    <w:rsid w:val="008E1746"/>
    <w:rPr>
      <w:rFonts w:asciiTheme="minorHAnsi" w:eastAsia="MS Mincho" w:hAnsiTheme="minorHAnsi" w:cs="Times"/>
      <w:b/>
      <w:bCs/>
      <w:snapToGrid w:val="0"/>
      <w:color w:val="7889FB"/>
      <w:kern w:val="28"/>
      <w:sz w:val="36"/>
      <w:szCs w:val="36"/>
      <w:lang w:val="pt-BR" w:eastAsia="pt-BR"/>
    </w:rPr>
  </w:style>
  <w:style w:type="paragraph" w:customStyle="1" w:styleId="Title2">
    <w:name w:val="Title 2"/>
    <w:basedOn w:val="Normal"/>
    <w:next w:val="Normal"/>
    <w:autoRedefine/>
    <w:rsid w:val="008B2851"/>
    <w:pPr>
      <w:keepNext/>
      <w:numPr>
        <w:ilvl w:val="1"/>
        <w:numId w:val="6"/>
      </w:numPr>
      <w:tabs>
        <w:tab w:val="clear" w:pos="576"/>
        <w:tab w:val="num" w:pos="2868"/>
      </w:tabs>
      <w:spacing w:before="0" w:after="120"/>
      <w:ind w:left="2868" w:right="170" w:hanging="360"/>
      <w:jc w:val="left"/>
      <w:outlineLvl w:val="0"/>
    </w:pPr>
    <w:rPr>
      <w:rFonts w:ascii="Helvetica" w:eastAsia="MS Mincho" w:hAnsi="Helvetica" w:cs="Times"/>
      <w:b/>
      <w:bCs/>
      <w:snapToGrid w:val="0"/>
      <w:color w:val="7889FB"/>
      <w:kern w:val="28"/>
      <w:szCs w:val="36"/>
      <w:lang w:eastAsia="pt-BR"/>
    </w:rPr>
  </w:style>
  <w:style w:type="paragraph" w:customStyle="1" w:styleId="Title3">
    <w:name w:val="Title 3"/>
    <w:basedOn w:val="Title2"/>
    <w:autoRedefine/>
    <w:rsid w:val="008B2851"/>
    <w:pPr>
      <w:numPr>
        <w:ilvl w:val="0"/>
      </w:numPr>
      <w:tabs>
        <w:tab w:val="clear" w:pos="360"/>
        <w:tab w:val="num" w:pos="3300"/>
      </w:tabs>
      <w:ind w:left="3300" w:hanging="432"/>
    </w:pPr>
  </w:style>
  <w:style w:type="paragraph" w:customStyle="1" w:styleId="StyleTitle114pt">
    <w:name w:val="Style Title 1 + 14 pt"/>
    <w:basedOn w:val="Normal"/>
    <w:autoRedefine/>
    <w:rsid w:val="001B0FBF"/>
    <w:pPr>
      <w:keepNext/>
      <w:tabs>
        <w:tab w:val="num" w:pos="576"/>
      </w:tabs>
      <w:spacing w:before="0" w:after="120"/>
      <w:ind w:left="576" w:hanging="576"/>
      <w:jc w:val="left"/>
      <w:outlineLvl w:val="0"/>
    </w:pPr>
    <w:rPr>
      <w:rFonts w:eastAsia="MS Mincho" w:cs="Times"/>
      <w:b/>
      <w:bCs/>
      <w:snapToGrid w:val="0"/>
      <w:color w:val="7889FB"/>
      <w:kern w:val="28"/>
      <w:sz w:val="28"/>
      <w:szCs w:val="28"/>
      <w:lang w:eastAsia="pt-BR"/>
    </w:rPr>
  </w:style>
  <w:style w:type="paragraph" w:styleId="Legenda">
    <w:name w:val="caption"/>
    <w:basedOn w:val="Normal"/>
    <w:next w:val="Normal"/>
    <w:qFormat/>
    <w:rsid w:val="00A856C0"/>
    <w:pPr>
      <w:spacing w:before="120" w:after="120"/>
      <w:jc w:val="left"/>
    </w:pPr>
    <w:rPr>
      <w:rFonts w:ascii="Times New Roman" w:hAnsi="Times New Roman"/>
      <w:b/>
      <w:bCs/>
      <w:lang w:val="en-GB" w:eastAsia="pt-BR"/>
    </w:rPr>
  </w:style>
  <w:style w:type="paragraph" w:customStyle="1" w:styleId="Heading">
    <w:name w:val="Heading"/>
    <w:basedOn w:val="Normal"/>
    <w:rsid w:val="00006AFB"/>
    <w:pPr>
      <w:keepNext/>
      <w:pageBreakBefore/>
      <w:pBdr>
        <w:top w:val="single" w:sz="6" w:space="5" w:color="auto"/>
        <w:left w:val="single" w:sz="6" w:space="5" w:color="auto"/>
        <w:bottom w:val="single" w:sz="6" w:space="5" w:color="auto"/>
        <w:right w:val="single" w:sz="6" w:space="5" w:color="auto"/>
      </w:pBdr>
      <w:overflowPunct w:val="0"/>
      <w:autoSpaceDE w:val="0"/>
      <w:autoSpaceDN w:val="0"/>
      <w:adjustRightInd w:val="0"/>
      <w:spacing w:before="0" w:after="280"/>
      <w:jc w:val="center"/>
      <w:textAlignment w:val="baseline"/>
    </w:pPr>
    <w:rPr>
      <w:b/>
      <w:sz w:val="28"/>
      <w:lang w:val="en-US"/>
    </w:rPr>
  </w:style>
  <w:style w:type="paragraph" w:customStyle="1" w:styleId="Text">
    <w:name w:val="Text"/>
    <w:basedOn w:val="Normal"/>
    <w:rsid w:val="00006AFB"/>
    <w:pPr>
      <w:keepLines/>
      <w:overflowPunct w:val="0"/>
      <w:autoSpaceDE w:val="0"/>
      <w:autoSpaceDN w:val="0"/>
      <w:adjustRightInd w:val="0"/>
      <w:spacing w:before="0" w:after="110"/>
      <w:ind w:left="567"/>
      <w:jc w:val="left"/>
      <w:textAlignment w:val="baseline"/>
    </w:pPr>
    <w:rPr>
      <w:sz w:val="22"/>
      <w:lang w:val="en-US"/>
    </w:rPr>
  </w:style>
  <w:style w:type="paragraph" w:customStyle="1" w:styleId="Stylebody2BoldLeft0">
    <w:name w:val="Style body 2 + Bold Left:  0&quot;"/>
    <w:basedOn w:val="Normal"/>
    <w:rsid w:val="00364F1F"/>
    <w:pPr>
      <w:keepLines/>
      <w:spacing w:before="120"/>
      <w:jc w:val="left"/>
    </w:pPr>
    <w:rPr>
      <w:rFonts w:ascii="Helvetica" w:hAnsi="Helvetica"/>
      <w:bCs/>
    </w:rPr>
  </w:style>
  <w:style w:type="paragraph" w:styleId="Commarcadores">
    <w:name w:val="List Bullet"/>
    <w:aliases w:val="Bullet Text"/>
    <w:basedOn w:val="Normal"/>
    <w:rsid w:val="00364F1F"/>
    <w:pPr>
      <w:numPr>
        <w:numId w:val="7"/>
      </w:numPr>
      <w:spacing w:before="120" w:after="0"/>
      <w:ind w:left="340" w:hanging="340"/>
      <w:jc w:val="left"/>
    </w:pPr>
    <w:rPr>
      <w:rFonts w:eastAsia="SimSun" w:cs="Arial"/>
      <w:lang w:eastAsia="zh-CN"/>
    </w:rPr>
  </w:style>
  <w:style w:type="paragraph" w:customStyle="1" w:styleId="StyleListBulletBulletTextBoldBefore3ptAfter3pt">
    <w:name w:val="Style List BulletBullet Text + Bold Before:  3 pt After:  3 pt"/>
    <w:basedOn w:val="Commarcadores"/>
    <w:rsid w:val="00364F1F"/>
    <w:pPr>
      <w:spacing w:before="60" w:after="60"/>
      <w:ind w:left="778" w:hanging="346"/>
    </w:pPr>
    <w:rPr>
      <w:rFonts w:ascii="Helvetica" w:eastAsia="Times New Roman" w:hAnsi="Helvetica" w:cs="Times New Roman"/>
      <w:bCs/>
    </w:rPr>
  </w:style>
  <w:style w:type="paragraph" w:customStyle="1" w:styleId="CellHeading">
    <w:name w:val="Cell Heading"/>
    <w:basedOn w:val="Normal"/>
    <w:next w:val="Normal"/>
    <w:rsid w:val="00364F1F"/>
    <w:pPr>
      <w:jc w:val="left"/>
    </w:pPr>
    <w:rPr>
      <w:b/>
      <w:lang w:val="en-AU"/>
    </w:rPr>
  </w:style>
  <w:style w:type="paragraph" w:customStyle="1" w:styleId="StyletablespacedBoldCenteredAfter6pt">
    <w:name w:val="Style table spaced + Bold Centered After:  6 pt"/>
    <w:basedOn w:val="Normal"/>
    <w:rsid w:val="00364F1F"/>
    <w:pPr>
      <w:keepLines/>
      <w:spacing w:before="120" w:after="120"/>
      <w:jc w:val="center"/>
    </w:pPr>
    <w:rPr>
      <w:b/>
      <w:bCs/>
      <w:noProof/>
    </w:rPr>
  </w:style>
  <w:style w:type="paragraph" w:customStyle="1" w:styleId="CellText">
    <w:name w:val="Cell Text"/>
    <w:rsid w:val="00364F1F"/>
    <w:pPr>
      <w:spacing w:before="60" w:after="60"/>
    </w:pPr>
    <w:rPr>
      <w:rFonts w:ascii="Arial" w:hAnsi="Arial"/>
      <w:lang w:val="en-AU"/>
    </w:rPr>
  </w:style>
  <w:style w:type="paragraph" w:customStyle="1" w:styleId="tablespaced">
    <w:name w:val="table spaced"/>
    <w:basedOn w:val="Normal"/>
    <w:rsid w:val="00364F1F"/>
    <w:pPr>
      <w:keepLines/>
      <w:spacing w:before="120"/>
      <w:jc w:val="left"/>
    </w:pPr>
    <w:rPr>
      <w:noProof/>
    </w:rPr>
  </w:style>
  <w:style w:type="paragraph" w:customStyle="1" w:styleId="NormalInstructionText">
    <w:name w:val="Normal Instruction Text"/>
    <w:basedOn w:val="Normal"/>
    <w:rsid w:val="00364F1F"/>
    <w:pPr>
      <w:jc w:val="left"/>
    </w:pPr>
    <w:rPr>
      <w:rFonts w:ascii="Times New Roman" w:hAnsi="Times New Roman"/>
      <w:i/>
      <w:vanish/>
      <w:color w:val="0000FF"/>
    </w:rPr>
  </w:style>
  <w:style w:type="paragraph" w:customStyle="1" w:styleId="StyleCellTextItalicBluePatternClearGray-20">
    <w:name w:val="Style Cell Text + Italic Blue Pattern: Clear (Gray-20%)"/>
    <w:basedOn w:val="CellText"/>
    <w:rsid w:val="00364F1F"/>
    <w:pPr>
      <w:shd w:val="clear" w:color="auto" w:fill="FFFFFF"/>
    </w:pPr>
    <w:rPr>
      <w:i/>
      <w:iCs/>
      <w:color w:val="0000FF"/>
    </w:rPr>
  </w:style>
  <w:style w:type="paragraph" w:customStyle="1" w:styleId="Bullet0">
    <w:name w:val="Bullet 0"/>
    <w:basedOn w:val="Normal"/>
    <w:rsid w:val="001C224C"/>
    <w:pPr>
      <w:tabs>
        <w:tab w:val="left" w:pos="0"/>
        <w:tab w:val="left" w:pos="288"/>
        <w:tab w:val="left" w:pos="3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0" w:after="0"/>
      <w:jc w:val="left"/>
      <w:textAlignment w:val="baseline"/>
    </w:pPr>
    <w:rPr>
      <w:lang w:eastAsia="pt-BR"/>
    </w:rPr>
  </w:style>
  <w:style w:type="paragraph" w:customStyle="1" w:styleId="BodySingle">
    <w:name w:val="Body Single"/>
    <w:basedOn w:val="Normal"/>
    <w:rsid w:val="001C224C"/>
    <w:pPr>
      <w:tabs>
        <w:tab w:val="left" w:pos="2160"/>
        <w:tab w:val="left" w:pos="4680"/>
        <w:tab w:val="left" w:pos="6480"/>
      </w:tabs>
      <w:overflowPunct w:val="0"/>
      <w:autoSpaceDE w:val="0"/>
      <w:autoSpaceDN w:val="0"/>
      <w:adjustRightInd w:val="0"/>
      <w:spacing w:before="0" w:after="0"/>
      <w:jc w:val="left"/>
      <w:textAlignment w:val="baseline"/>
    </w:pPr>
    <w:rPr>
      <w:lang w:eastAsia="pt-BR"/>
    </w:rPr>
  </w:style>
  <w:style w:type="paragraph" w:customStyle="1" w:styleId="Bullet1">
    <w:name w:val="Bullet 1"/>
    <w:basedOn w:val="Normal"/>
    <w:rsid w:val="001C224C"/>
    <w:pPr>
      <w:tabs>
        <w:tab w:val="left" w:pos="0"/>
        <w:tab w:val="left" w:pos="288"/>
        <w:tab w:val="left" w:pos="3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0" w:after="0"/>
      <w:jc w:val="left"/>
      <w:textAlignment w:val="baseline"/>
    </w:pPr>
    <w:rPr>
      <w:lang w:eastAsia="pt-BR"/>
    </w:rPr>
  </w:style>
  <w:style w:type="paragraph" w:customStyle="1" w:styleId="StyleBefore125cm">
    <w:name w:val="Style Before:  125 cm"/>
    <w:basedOn w:val="Normal"/>
    <w:autoRedefine/>
    <w:rsid w:val="003E5CEF"/>
    <w:pPr>
      <w:spacing w:before="0" w:after="0"/>
      <w:ind w:left="708"/>
    </w:pPr>
    <w:rPr>
      <w:sz w:val="22"/>
    </w:rPr>
  </w:style>
  <w:style w:type="paragraph" w:customStyle="1" w:styleId="StyleBefore127cm">
    <w:name w:val="Style Before:  127 cm"/>
    <w:basedOn w:val="Normal"/>
    <w:autoRedefine/>
    <w:rsid w:val="003E5CEF"/>
    <w:pPr>
      <w:spacing w:before="0" w:after="0"/>
      <w:ind w:left="720"/>
    </w:pPr>
    <w:rPr>
      <w:sz w:val="22"/>
    </w:rPr>
  </w:style>
  <w:style w:type="paragraph" w:customStyle="1" w:styleId="CharChar">
    <w:name w:val="Char Char"/>
    <w:basedOn w:val="Normal"/>
    <w:autoRedefine/>
    <w:rsid w:val="0042487D"/>
    <w:pPr>
      <w:spacing w:before="0" w:after="160" w:line="240" w:lineRule="exact"/>
      <w:jc w:val="left"/>
    </w:pPr>
    <w:rPr>
      <w:rFonts w:ascii="Verdana" w:hAnsi="Verdana"/>
      <w:color w:val="7889FB"/>
    </w:rPr>
  </w:style>
  <w:style w:type="paragraph" w:customStyle="1" w:styleId="CharCharCharCharCharCharCharCharCharChar2">
    <w:name w:val="Char Char Char Char Char Char Char Char Char Char2"/>
    <w:basedOn w:val="Normal"/>
    <w:autoRedefine/>
    <w:rsid w:val="00967C2B"/>
    <w:pPr>
      <w:spacing w:before="0" w:after="160" w:line="240" w:lineRule="exact"/>
      <w:jc w:val="left"/>
    </w:pPr>
    <w:rPr>
      <w:rFonts w:ascii="Verdana" w:hAnsi="Verdana" w:cs="Verdana"/>
      <w:color w:val="7889FB"/>
    </w:rPr>
  </w:style>
  <w:style w:type="paragraph" w:customStyle="1" w:styleId="body1">
    <w:name w:val="body 1"/>
    <w:basedOn w:val="Normal"/>
    <w:rsid w:val="007C09E6"/>
    <w:pPr>
      <w:keepLines/>
      <w:overflowPunct w:val="0"/>
      <w:autoSpaceDE w:val="0"/>
      <w:autoSpaceDN w:val="0"/>
      <w:adjustRightInd w:val="0"/>
      <w:spacing w:before="120" w:after="0"/>
      <w:ind w:left="567"/>
      <w:jc w:val="left"/>
      <w:textAlignment w:val="baseline"/>
    </w:pPr>
    <w:rPr>
      <w:rFonts w:ascii="Times New Roman" w:hAnsi="Times New Roman"/>
      <w:lang w:val="en-US"/>
    </w:rPr>
  </w:style>
  <w:style w:type="paragraph" w:customStyle="1" w:styleId="body2">
    <w:name w:val="body 2"/>
    <w:basedOn w:val="body1"/>
    <w:rsid w:val="00753E86"/>
    <w:pPr>
      <w:ind w:left="993"/>
    </w:pPr>
  </w:style>
  <w:style w:type="paragraph" w:customStyle="1" w:styleId="CharCharCharCharChar1CharCharCharChar">
    <w:name w:val="Char Char Char Char Char1 Char Char Char Char"/>
    <w:basedOn w:val="Normal"/>
    <w:rsid w:val="00204F48"/>
    <w:pPr>
      <w:spacing w:before="0" w:after="160" w:line="240" w:lineRule="exact"/>
      <w:ind w:left="-1440"/>
      <w:jc w:val="left"/>
    </w:pPr>
    <w:rPr>
      <w:lang w:val="en-US"/>
    </w:rPr>
  </w:style>
  <w:style w:type="paragraph" w:customStyle="1" w:styleId="CharCharCharCharCharCharCharCharCharChar">
    <w:name w:val="Char Char Char Char Char Char Char Char Char Char"/>
    <w:basedOn w:val="Normal"/>
    <w:autoRedefine/>
    <w:rsid w:val="009A2D93"/>
    <w:pPr>
      <w:spacing w:before="0" w:after="160" w:line="240" w:lineRule="exact"/>
      <w:jc w:val="left"/>
    </w:pPr>
    <w:rPr>
      <w:rFonts w:ascii="Verdana" w:hAnsi="Verdana"/>
      <w:color w:val="7889FB"/>
    </w:rPr>
  </w:style>
  <w:style w:type="paragraph" w:customStyle="1" w:styleId="Editorscomments">
    <w:name w:val="Editor's comments"/>
    <w:basedOn w:val="Normal"/>
    <w:rsid w:val="003B6C94"/>
    <w:pPr>
      <w:overflowPunct w:val="0"/>
      <w:autoSpaceDE w:val="0"/>
      <w:autoSpaceDN w:val="0"/>
      <w:adjustRightInd w:val="0"/>
      <w:spacing w:before="0" w:after="120"/>
      <w:jc w:val="left"/>
      <w:textAlignment w:val="baseline"/>
    </w:pPr>
    <w:rPr>
      <w:b/>
      <w:bCs/>
      <w:color w:val="FF0000"/>
      <w:lang w:val="en-US"/>
    </w:rPr>
  </w:style>
  <w:style w:type="numbering" w:styleId="1ai">
    <w:name w:val="Outline List 1"/>
    <w:basedOn w:val="Semlista"/>
    <w:semiHidden/>
    <w:rsid w:val="002D53DA"/>
    <w:pPr>
      <w:numPr>
        <w:numId w:val="8"/>
      </w:numPr>
    </w:pPr>
  </w:style>
  <w:style w:type="paragraph" w:styleId="NormalWeb">
    <w:name w:val="Normal (Web)"/>
    <w:basedOn w:val="Normal"/>
    <w:uiPriority w:val="99"/>
    <w:rsid w:val="00D13309"/>
    <w:pPr>
      <w:spacing w:before="100" w:beforeAutospacing="1" w:after="100" w:afterAutospacing="1"/>
      <w:jc w:val="left"/>
    </w:pPr>
    <w:rPr>
      <w:rFonts w:ascii="Times New Roman" w:hAnsi="Times New Roman"/>
      <w:szCs w:val="24"/>
      <w:lang w:val="en-US"/>
    </w:rPr>
  </w:style>
  <w:style w:type="character" w:styleId="Forte">
    <w:name w:val="Strong"/>
    <w:qFormat/>
    <w:rsid w:val="00D13309"/>
    <w:rPr>
      <w:b/>
      <w:bCs/>
    </w:rPr>
  </w:style>
  <w:style w:type="paragraph" w:customStyle="1" w:styleId="Char">
    <w:name w:val="Char"/>
    <w:basedOn w:val="Normal"/>
    <w:autoRedefine/>
    <w:rsid w:val="002B0929"/>
    <w:pPr>
      <w:spacing w:before="0" w:after="160" w:line="240" w:lineRule="exact"/>
      <w:jc w:val="left"/>
    </w:pPr>
    <w:rPr>
      <w:rFonts w:ascii="Verdana" w:hAnsi="Verdana"/>
      <w:color w:val="7889FB"/>
      <w:lang w:val="en-US"/>
    </w:rPr>
  </w:style>
  <w:style w:type="table" w:styleId="Tabelacomgrade5">
    <w:name w:val="Table Grid 5"/>
    <w:basedOn w:val="Tabelanormal"/>
    <w:rsid w:val="00273C9A"/>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HeadingBar">
    <w:name w:val="Heading Bar"/>
    <w:basedOn w:val="Normal"/>
    <w:next w:val="Ttulo3"/>
    <w:rsid w:val="006644BA"/>
    <w:pPr>
      <w:keepNext/>
      <w:keepLines/>
      <w:shd w:val="solid" w:color="auto" w:fill="auto"/>
      <w:spacing w:before="240" w:after="0"/>
      <w:ind w:right="7920"/>
      <w:jc w:val="left"/>
    </w:pPr>
    <w:rPr>
      <w:rFonts w:ascii="Times New Roman" w:hAnsi="Times New Roman"/>
      <w:color w:val="FFFFFF"/>
      <w:sz w:val="8"/>
      <w:szCs w:val="8"/>
    </w:rPr>
  </w:style>
  <w:style w:type="paragraph" w:customStyle="1" w:styleId="CorpoOracle2">
    <w:name w:val="Corpo Oracle 2"/>
    <w:basedOn w:val="Normal"/>
    <w:rsid w:val="006644BA"/>
    <w:pPr>
      <w:spacing w:before="120" w:after="120"/>
      <w:ind w:left="720"/>
    </w:pPr>
    <w:rPr>
      <w:rFonts w:ascii="Book Antiqua" w:hAnsi="Book Antiqua"/>
    </w:rPr>
  </w:style>
  <w:style w:type="character" w:customStyle="1" w:styleId="Ttulo4Char">
    <w:name w:val="Título 4 Char"/>
    <w:aliases w:val="section 1.1.1.1 Char,Título 4 Anexo Char"/>
    <w:link w:val="Ttulo4"/>
    <w:rsid w:val="006E33F7"/>
    <w:rPr>
      <w:rFonts w:asciiTheme="minorHAnsi" w:hAnsiTheme="minorHAnsi"/>
      <w:b/>
      <w:bCs/>
      <w:sz w:val="28"/>
      <w:szCs w:val="28"/>
      <w:lang w:val="pt-BR"/>
    </w:rPr>
  </w:style>
  <w:style w:type="character" w:customStyle="1" w:styleId="CabealhoChar">
    <w:name w:val="Cabeçalho Char"/>
    <w:aliases w:val="Header_Questions Char,encabezado Char,Cover Page Char"/>
    <w:link w:val="Cabealho"/>
    <w:locked/>
    <w:rsid w:val="00BB2C61"/>
    <w:rPr>
      <w:rFonts w:ascii="Arial" w:hAnsi="Arial"/>
      <w:sz w:val="28"/>
      <w:lang w:val="pt-BR" w:eastAsia="en-US" w:bidi="ar-SA"/>
    </w:rPr>
  </w:style>
  <w:style w:type="paragraph" w:styleId="Corpodetexto2">
    <w:name w:val="Body Text 2"/>
    <w:basedOn w:val="Normal"/>
    <w:rsid w:val="00BB2C61"/>
    <w:pPr>
      <w:spacing w:after="120" w:line="480" w:lineRule="auto"/>
    </w:pPr>
  </w:style>
  <w:style w:type="paragraph" w:customStyle="1" w:styleId="InfoBlue">
    <w:name w:val="InfoBlue"/>
    <w:basedOn w:val="Normal"/>
    <w:next w:val="Corpodetexto"/>
    <w:autoRedefine/>
    <w:rsid w:val="001C3F87"/>
    <w:pPr>
      <w:widowControl w:val="0"/>
      <w:spacing w:before="0" w:after="120" w:line="240" w:lineRule="atLeast"/>
      <w:ind w:left="358"/>
    </w:pPr>
    <w:rPr>
      <w:rFonts w:cs="Arial"/>
      <w:iCs/>
    </w:rPr>
  </w:style>
  <w:style w:type="paragraph" w:customStyle="1" w:styleId="TtulodeTabela">
    <w:name w:val="Título de Tabela"/>
    <w:basedOn w:val="Normal"/>
    <w:rsid w:val="0071320A"/>
    <w:pPr>
      <w:spacing w:before="0" w:after="0"/>
      <w:jc w:val="center"/>
    </w:pPr>
    <w:rPr>
      <w:rFonts w:ascii="Calibri" w:hAnsi="Calibri"/>
      <w:b/>
      <w:bCs/>
      <w:lang w:val="en-US" w:eastAsia="pt-BR"/>
    </w:rPr>
  </w:style>
  <w:style w:type="paragraph" w:customStyle="1" w:styleId="Estilo2">
    <w:name w:val="Estilo2"/>
    <w:basedOn w:val="Ttulo2"/>
    <w:rsid w:val="00F60763"/>
    <w:pPr>
      <w:numPr>
        <w:ilvl w:val="0"/>
        <w:numId w:val="0"/>
      </w:numPr>
      <w:spacing w:before="240"/>
      <w:jc w:val="left"/>
    </w:pPr>
    <w:rPr>
      <w:caps/>
      <w:smallCaps w:val="0"/>
      <w:lang w:eastAsia="pt-BR"/>
      <w14:shadow w14:blurRad="50800" w14:dist="38100" w14:dir="2700000" w14:sx="100000" w14:sy="100000" w14:kx="0" w14:ky="0" w14:algn="tl">
        <w14:srgbClr w14:val="000000">
          <w14:alpha w14:val="60000"/>
        </w14:srgbClr>
      </w14:shadow>
    </w:rPr>
  </w:style>
  <w:style w:type="paragraph" w:customStyle="1" w:styleId="Estilo1">
    <w:name w:val="Estilo 1"/>
    <w:basedOn w:val="Ttulo1"/>
    <w:rsid w:val="00F60763"/>
    <w:pPr>
      <w:numPr>
        <w:numId w:val="0"/>
      </w:numPr>
      <w:spacing w:before="0" w:after="0"/>
      <w:jc w:val="left"/>
    </w:pPr>
    <w:rPr>
      <w:rFonts w:cs="Times New Roman"/>
      <w:caps w:val="0"/>
      <w:smallCaps/>
      <w:color w:val="008080"/>
      <w:sz w:val="36"/>
      <w:lang w:eastAsia="pt-BR"/>
      <w14:shadow w14:blurRad="50800" w14:dist="38100" w14:dir="2700000" w14:sx="100000" w14:sy="100000" w14:kx="0" w14:ky="0" w14:algn="tl">
        <w14:srgbClr w14:val="000000">
          <w14:alpha w14:val="60000"/>
        </w14:srgbClr>
      </w14:shadow>
    </w:rPr>
  </w:style>
  <w:style w:type="paragraph" w:customStyle="1" w:styleId="Estilo3">
    <w:name w:val="Estilo3"/>
    <w:basedOn w:val="Ttulo3"/>
    <w:rsid w:val="00F60763"/>
    <w:pPr>
      <w:numPr>
        <w:ilvl w:val="0"/>
        <w:numId w:val="0"/>
      </w:numPr>
      <w:spacing w:before="240"/>
      <w:ind w:right="0"/>
      <w:jc w:val="left"/>
    </w:pPr>
    <w:rPr>
      <w:rFonts w:cs="Times New Roman"/>
      <w:b w:val="0"/>
      <w:caps/>
      <w:smallCaps w:val="0"/>
      <w:lang w:eastAsia="pt-BR"/>
    </w:rPr>
  </w:style>
  <w:style w:type="paragraph" w:customStyle="1" w:styleId="Estilo4">
    <w:name w:val="Estilo4"/>
    <w:basedOn w:val="Normal"/>
    <w:rsid w:val="00F60763"/>
    <w:pPr>
      <w:spacing w:before="0" w:after="0"/>
      <w:jc w:val="left"/>
    </w:pPr>
    <w:rPr>
      <w:lang w:eastAsia="pt-BR"/>
    </w:rPr>
  </w:style>
  <w:style w:type="paragraph" w:customStyle="1" w:styleId="Estilo5">
    <w:name w:val="Estilo5"/>
    <w:basedOn w:val="TextosemFormatao"/>
    <w:rsid w:val="00F60763"/>
  </w:style>
  <w:style w:type="paragraph" w:styleId="TextosemFormatao">
    <w:name w:val="Plain Text"/>
    <w:basedOn w:val="Normal"/>
    <w:link w:val="TextosemFormataoChar"/>
    <w:rsid w:val="00F60763"/>
    <w:pPr>
      <w:spacing w:before="0" w:after="0"/>
      <w:jc w:val="left"/>
    </w:pPr>
    <w:rPr>
      <w:rFonts w:ascii="Courier New" w:hAnsi="Courier New"/>
      <w:lang w:eastAsia="pt-BR"/>
    </w:rPr>
  </w:style>
  <w:style w:type="character" w:customStyle="1" w:styleId="TextosemFormataoChar">
    <w:name w:val="Texto sem Formatação Char"/>
    <w:basedOn w:val="Fontepargpadro"/>
    <w:link w:val="TextosemFormatao"/>
    <w:rsid w:val="00F60763"/>
    <w:rPr>
      <w:rFonts w:ascii="Courier New" w:hAnsi="Courier New"/>
      <w:lang w:val="pt-BR" w:eastAsia="pt-BR"/>
    </w:rPr>
  </w:style>
  <w:style w:type="paragraph" w:customStyle="1" w:styleId="Estilo6">
    <w:name w:val="Estilo6"/>
    <w:basedOn w:val="Ttulo1"/>
    <w:rsid w:val="00F60763"/>
    <w:pPr>
      <w:numPr>
        <w:numId w:val="0"/>
      </w:numPr>
      <w:spacing w:before="0" w:after="0"/>
      <w:jc w:val="left"/>
    </w:pPr>
    <w:rPr>
      <w:rFonts w:cs="Times New Roman"/>
      <w:b w:val="0"/>
      <w:caps w:val="0"/>
      <w:smallCaps/>
      <w:sz w:val="22"/>
      <w:lang w:eastAsia="pt-BR"/>
    </w:rPr>
  </w:style>
  <w:style w:type="paragraph" w:customStyle="1" w:styleId="Estilo7">
    <w:name w:val="Estilo7"/>
    <w:basedOn w:val="Ttulo2"/>
    <w:rsid w:val="00F60763"/>
    <w:pPr>
      <w:numPr>
        <w:ilvl w:val="0"/>
        <w:numId w:val="10"/>
      </w:numPr>
      <w:spacing w:before="240"/>
      <w:jc w:val="left"/>
    </w:pPr>
    <w:rPr>
      <w:b w:val="0"/>
      <w:caps/>
      <w:sz w:val="24"/>
      <w:lang w:eastAsia="pt-BR"/>
    </w:rPr>
  </w:style>
  <w:style w:type="paragraph" w:customStyle="1" w:styleId="Estilo8">
    <w:name w:val="Estilo8"/>
    <w:basedOn w:val="Recuonormal"/>
    <w:rsid w:val="00F60763"/>
    <w:pPr>
      <w:numPr>
        <w:numId w:val="9"/>
      </w:numPr>
      <w:tabs>
        <w:tab w:val="clear" w:pos="360"/>
        <w:tab w:val="num" w:pos="720"/>
      </w:tabs>
      <w:ind w:left="720"/>
    </w:pPr>
    <w:rPr>
      <w:rFonts w:ascii="Arial" w:hAnsi="Arial"/>
      <w:sz w:val="24"/>
    </w:rPr>
  </w:style>
  <w:style w:type="paragraph" w:styleId="Recuonormal">
    <w:name w:val="Normal Indent"/>
    <w:basedOn w:val="Normal"/>
    <w:rsid w:val="00F60763"/>
    <w:pPr>
      <w:spacing w:before="0" w:after="0"/>
      <w:ind w:left="708"/>
      <w:jc w:val="left"/>
    </w:pPr>
    <w:rPr>
      <w:rFonts w:ascii="Times New Roman" w:hAnsi="Times New Roman"/>
      <w:lang w:eastAsia="pt-BR"/>
    </w:rPr>
  </w:style>
  <w:style w:type="paragraph" w:styleId="MapadoDocumento">
    <w:name w:val="Document Map"/>
    <w:basedOn w:val="Normal"/>
    <w:link w:val="MapadoDocumentoChar"/>
    <w:rsid w:val="00F60763"/>
    <w:pPr>
      <w:shd w:val="clear" w:color="auto" w:fill="000080"/>
      <w:spacing w:before="0" w:after="0"/>
      <w:jc w:val="left"/>
    </w:pPr>
    <w:rPr>
      <w:rFonts w:ascii="Tahoma" w:hAnsi="Tahoma"/>
      <w:lang w:eastAsia="pt-BR"/>
    </w:rPr>
  </w:style>
  <w:style w:type="character" w:customStyle="1" w:styleId="MapadoDocumentoChar">
    <w:name w:val="Mapa do Documento Char"/>
    <w:basedOn w:val="Fontepargpadro"/>
    <w:link w:val="MapadoDocumento"/>
    <w:rsid w:val="00F60763"/>
    <w:rPr>
      <w:rFonts w:ascii="Tahoma" w:hAnsi="Tahoma"/>
      <w:shd w:val="clear" w:color="auto" w:fill="000080"/>
      <w:lang w:val="pt-BR" w:eastAsia="pt-BR"/>
    </w:rPr>
  </w:style>
  <w:style w:type="character" w:customStyle="1" w:styleId="apple-style-span">
    <w:name w:val="apple-style-span"/>
    <w:basedOn w:val="Fontepargpadro"/>
    <w:rsid w:val="00F60763"/>
  </w:style>
  <w:style w:type="paragraph" w:customStyle="1" w:styleId="bodytext">
    <w:name w:val="bodytext"/>
    <w:basedOn w:val="Normal"/>
    <w:rsid w:val="00F60763"/>
    <w:pPr>
      <w:spacing w:before="100" w:beforeAutospacing="1" w:after="100" w:afterAutospacing="1"/>
      <w:jc w:val="left"/>
    </w:pPr>
    <w:rPr>
      <w:rFonts w:ascii="Times New Roman" w:hAnsi="Times New Roman"/>
      <w:szCs w:val="24"/>
      <w:lang w:val="en-US"/>
    </w:rPr>
  </w:style>
  <w:style w:type="character" w:customStyle="1" w:styleId="apple-converted-space">
    <w:name w:val="apple-converted-space"/>
    <w:basedOn w:val="Fontepargpadro"/>
    <w:rsid w:val="00F60763"/>
  </w:style>
  <w:style w:type="table" w:styleId="ListaClara-nfase3">
    <w:name w:val="Light List Accent 3"/>
    <w:basedOn w:val="Tabelanormal"/>
    <w:uiPriority w:val="61"/>
    <w:rsid w:val="00F6076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ps">
    <w:name w:val="hps"/>
    <w:basedOn w:val="Fontepargpadro"/>
    <w:rsid w:val="00F60763"/>
  </w:style>
  <w:style w:type="character" w:styleId="HiperlinkVisitado">
    <w:name w:val="FollowedHyperlink"/>
    <w:basedOn w:val="Fontepargpadro"/>
    <w:rsid w:val="00F60763"/>
    <w:rPr>
      <w:color w:val="800080"/>
      <w:u w:val="single"/>
    </w:rPr>
  </w:style>
  <w:style w:type="character" w:customStyle="1" w:styleId="WW8Num2z0">
    <w:name w:val="WW8Num2z0"/>
    <w:rsid w:val="00797420"/>
    <w:rPr>
      <w:rFonts w:ascii="Symbol" w:hAnsi="Symbol"/>
    </w:rPr>
  </w:style>
  <w:style w:type="character" w:customStyle="1" w:styleId="WW8Num3z0">
    <w:name w:val="WW8Num3z0"/>
    <w:rsid w:val="00797420"/>
    <w:rPr>
      <w:rFonts w:ascii="Symbol" w:hAnsi="Symbol"/>
    </w:rPr>
  </w:style>
  <w:style w:type="character" w:customStyle="1" w:styleId="WW8Num5z0">
    <w:name w:val="WW8Num5z0"/>
    <w:rsid w:val="00797420"/>
    <w:rPr>
      <w:rFonts w:ascii="Symbol" w:hAnsi="Symbol"/>
    </w:rPr>
  </w:style>
  <w:style w:type="character" w:customStyle="1" w:styleId="WW8Num6z0">
    <w:name w:val="WW8Num6z0"/>
    <w:rsid w:val="00797420"/>
    <w:rPr>
      <w:rFonts w:ascii="Symbol" w:hAnsi="Symbol"/>
    </w:rPr>
  </w:style>
  <w:style w:type="character" w:customStyle="1" w:styleId="WW8Num7z0">
    <w:name w:val="WW8Num7z0"/>
    <w:rsid w:val="00797420"/>
    <w:rPr>
      <w:rFonts w:ascii="Symbol" w:hAnsi="Symbol"/>
    </w:rPr>
  </w:style>
  <w:style w:type="character" w:customStyle="1" w:styleId="WW8Num9z0">
    <w:name w:val="WW8Num9z0"/>
    <w:rsid w:val="00797420"/>
    <w:rPr>
      <w:rFonts w:ascii="Times New Roman" w:hAnsi="Times New Roman" w:cs="Times New Roman"/>
    </w:rPr>
  </w:style>
  <w:style w:type="character" w:customStyle="1" w:styleId="WW8Num9z1">
    <w:name w:val="WW8Num9z1"/>
    <w:rsid w:val="00797420"/>
    <w:rPr>
      <w:rFonts w:ascii="Courier New" w:hAnsi="Courier New"/>
    </w:rPr>
  </w:style>
  <w:style w:type="character" w:customStyle="1" w:styleId="WW8Num9z2">
    <w:name w:val="WW8Num9z2"/>
    <w:rsid w:val="00797420"/>
    <w:rPr>
      <w:rFonts w:ascii="Wingdings" w:hAnsi="Wingdings"/>
    </w:rPr>
  </w:style>
  <w:style w:type="character" w:customStyle="1" w:styleId="WW8Num9z3">
    <w:name w:val="WW8Num9z3"/>
    <w:rsid w:val="00797420"/>
    <w:rPr>
      <w:rFonts w:ascii="Symbol" w:hAnsi="Symbol"/>
    </w:rPr>
  </w:style>
  <w:style w:type="character" w:customStyle="1" w:styleId="WW8Num10z0">
    <w:name w:val="WW8Num10z0"/>
    <w:rsid w:val="00797420"/>
    <w:rPr>
      <w:rFonts w:ascii="Symbol" w:hAnsi="Symbol"/>
    </w:rPr>
  </w:style>
  <w:style w:type="character" w:customStyle="1" w:styleId="WW8Num11z0">
    <w:name w:val="WW8Num11z0"/>
    <w:rsid w:val="00797420"/>
    <w:rPr>
      <w:rFonts w:ascii="Symbol" w:hAnsi="Symbol"/>
    </w:rPr>
  </w:style>
  <w:style w:type="character" w:customStyle="1" w:styleId="WW8Num12z0">
    <w:name w:val="WW8Num12z0"/>
    <w:rsid w:val="00797420"/>
    <w:rPr>
      <w:rFonts w:ascii="Wingdings" w:hAnsi="Wingdings"/>
      <w:sz w:val="20"/>
    </w:rPr>
  </w:style>
  <w:style w:type="character" w:customStyle="1" w:styleId="WW8Num13z0">
    <w:name w:val="WW8Num13z0"/>
    <w:rsid w:val="00797420"/>
    <w:rPr>
      <w:rFonts w:ascii="Symbol" w:hAnsi="Symbol"/>
    </w:rPr>
  </w:style>
  <w:style w:type="character" w:customStyle="1" w:styleId="WW8Num14z0">
    <w:name w:val="WW8Num14z0"/>
    <w:rsid w:val="00797420"/>
    <w:rPr>
      <w:rFonts w:ascii="Symbol" w:hAnsi="Symbol" w:cs="OpenSymbol"/>
    </w:rPr>
  </w:style>
  <w:style w:type="character" w:customStyle="1" w:styleId="WW8Num15z0">
    <w:name w:val="WW8Num15z0"/>
    <w:rsid w:val="00797420"/>
    <w:rPr>
      <w:rFonts w:ascii="Symbol" w:hAnsi="Symbol"/>
    </w:rPr>
  </w:style>
  <w:style w:type="character" w:customStyle="1" w:styleId="WW8Num16z0">
    <w:name w:val="WW8Num16z0"/>
    <w:rsid w:val="00797420"/>
    <w:rPr>
      <w:rFonts w:ascii="Symbol" w:hAnsi="Symbol"/>
    </w:rPr>
  </w:style>
  <w:style w:type="character" w:customStyle="1" w:styleId="WW8Num17z0">
    <w:name w:val="WW8Num17z0"/>
    <w:rsid w:val="00797420"/>
    <w:rPr>
      <w:rFonts w:ascii="Symbol" w:hAnsi="Symbol"/>
      <w:sz w:val="20"/>
    </w:rPr>
  </w:style>
  <w:style w:type="character" w:customStyle="1" w:styleId="WW8Num18z0">
    <w:name w:val="WW8Num18z0"/>
    <w:rsid w:val="00797420"/>
    <w:rPr>
      <w:rFonts w:ascii="Symbol" w:hAnsi="Symbol"/>
    </w:rPr>
  </w:style>
  <w:style w:type="character" w:customStyle="1" w:styleId="WW8Num19z0">
    <w:name w:val="WW8Num19z0"/>
    <w:rsid w:val="00797420"/>
    <w:rPr>
      <w:rFonts w:ascii="Symbol" w:hAnsi="Symbol" w:cs="OpenSymbol"/>
    </w:rPr>
  </w:style>
  <w:style w:type="character" w:customStyle="1" w:styleId="Absatz-Standardschriftart">
    <w:name w:val="Absatz-Standardschriftart"/>
    <w:rsid w:val="00797420"/>
  </w:style>
  <w:style w:type="character" w:customStyle="1" w:styleId="WW-Absatz-Standardschriftart">
    <w:name w:val="WW-Absatz-Standardschriftart"/>
    <w:rsid w:val="00797420"/>
  </w:style>
  <w:style w:type="character" w:customStyle="1" w:styleId="WW-Absatz-Standardschriftart1">
    <w:name w:val="WW-Absatz-Standardschriftart1"/>
    <w:rsid w:val="00797420"/>
  </w:style>
  <w:style w:type="character" w:customStyle="1" w:styleId="WW-Absatz-Standardschriftart11">
    <w:name w:val="WW-Absatz-Standardschriftart11"/>
    <w:rsid w:val="00797420"/>
  </w:style>
  <w:style w:type="character" w:customStyle="1" w:styleId="WW-Absatz-Standardschriftart111">
    <w:name w:val="WW-Absatz-Standardschriftart111"/>
    <w:rsid w:val="00797420"/>
  </w:style>
  <w:style w:type="character" w:customStyle="1" w:styleId="WW-Absatz-Standardschriftart1111">
    <w:name w:val="WW-Absatz-Standardschriftart1111"/>
    <w:rsid w:val="00797420"/>
  </w:style>
  <w:style w:type="character" w:customStyle="1" w:styleId="WW-Absatz-Standardschriftart11111">
    <w:name w:val="WW-Absatz-Standardschriftart11111"/>
    <w:rsid w:val="00797420"/>
  </w:style>
  <w:style w:type="character" w:customStyle="1" w:styleId="WW-Absatz-Standardschriftart111111">
    <w:name w:val="WW-Absatz-Standardschriftart111111"/>
    <w:rsid w:val="00797420"/>
  </w:style>
  <w:style w:type="character" w:customStyle="1" w:styleId="WW-Absatz-Standardschriftart1111111">
    <w:name w:val="WW-Absatz-Standardschriftart1111111"/>
    <w:rsid w:val="00797420"/>
  </w:style>
  <w:style w:type="character" w:customStyle="1" w:styleId="WW8Num1z0">
    <w:name w:val="WW8Num1z0"/>
    <w:rsid w:val="00797420"/>
    <w:rPr>
      <w:rFonts w:ascii="Symbol" w:hAnsi="Symbol"/>
    </w:rPr>
  </w:style>
  <w:style w:type="character" w:customStyle="1" w:styleId="WW8Num4z0">
    <w:name w:val="WW8Num4z0"/>
    <w:rsid w:val="00797420"/>
    <w:rPr>
      <w:rFonts w:ascii="Symbol" w:hAnsi="Symbol"/>
    </w:rPr>
  </w:style>
  <w:style w:type="character" w:customStyle="1" w:styleId="WW8Num4z1">
    <w:name w:val="WW8Num4z1"/>
    <w:rsid w:val="00797420"/>
    <w:rPr>
      <w:rFonts w:ascii="Courier New" w:hAnsi="Courier New" w:cs="Courier New"/>
    </w:rPr>
  </w:style>
  <w:style w:type="character" w:customStyle="1" w:styleId="WW8Num4z2">
    <w:name w:val="WW8Num4z2"/>
    <w:rsid w:val="00797420"/>
    <w:rPr>
      <w:rFonts w:ascii="Wingdings" w:hAnsi="Wingdings"/>
    </w:rPr>
  </w:style>
  <w:style w:type="character" w:customStyle="1" w:styleId="WW8Num6z1">
    <w:name w:val="WW8Num6z1"/>
    <w:rsid w:val="00797420"/>
    <w:rPr>
      <w:rFonts w:ascii="Courier New" w:hAnsi="Courier New"/>
    </w:rPr>
  </w:style>
  <w:style w:type="character" w:customStyle="1" w:styleId="WW8Num6z2">
    <w:name w:val="WW8Num6z2"/>
    <w:rsid w:val="00797420"/>
    <w:rPr>
      <w:rFonts w:ascii="Wingdings" w:hAnsi="Wingdings"/>
    </w:rPr>
  </w:style>
  <w:style w:type="character" w:customStyle="1" w:styleId="WW8Num8z0">
    <w:name w:val="WW8Num8z0"/>
    <w:rsid w:val="00797420"/>
    <w:rPr>
      <w:rFonts w:cs="Arial"/>
    </w:rPr>
  </w:style>
  <w:style w:type="character" w:customStyle="1" w:styleId="WW8Num11z1">
    <w:name w:val="WW8Num11z1"/>
    <w:rsid w:val="00797420"/>
    <w:rPr>
      <w:rFonts w:ascii="Courier New" w:hAnsi="Courier New"/>
    </w:rPr>
  </w:style>
  <w:style w:type="character" w:customStyle="1" w:styleId="WW8Num11z2">
    <w:name w:val="WW8Num11z2"/>
    <w:rsid w:val="00797420"/>
    <w:rPr>
      <w:rFonts w:ascii="Wingdings" w:hAnsi="Wingdings"/>
    </w:rPr>
  </w:style>
  <w:style w:type="character" w:customStyle="1" w:styleId="WW8Num13z1">
    <w:name w:val="WW8Num13z1"/>
    <w:rsid w:val="00797420"/>
    <w:rPr>
      <w:rFonts w:ascii="Courier New" w:hAnsi="Courier New" w:cs="Courier New"/>
    </w:rPr>
  </w:style>
  <w:style w:type="character" w:customStyle="1" w:styleId="WW8Num13z5">
    <w:name w:val="WW8Num13z5"/>
    <w:rsid w:val="00797420"/>
    <w:rPr>
      <w:rFonts w:ascii="Wingdings" w:hAnsi="Wingdings"/>
    </w:rPr>
  </w:style>
  <w:style w:type="character" w:customStyle="1" w:styleId="WW8Num15z1">
    <w:name w:val="WW8Num15z1"/>
    <w:rsid w:val="00797420"/>
    <w:rPr>
      <w:rFonts w:ascii="Courier New" w:hAnsi="Courier New" w:cs="Courier New"/>
    </w:rPr>
  </w:style>
  <w:style w:type="character" w:customStyle="1" w:styleId="WW8Num15z2">
    <w:name w:val="WW8Num15z2"/>
    <w:rsid w:val="00797420"/>
    <w:rPr>
      <w:rFonts w:ascii="Wingdings" w:hAnsi="Wingdings"/>
    </w:rPr>
  </w:style>
  <w:style w:type="character" w:customStyle="1" w:styleId="WW8Num16z1">
    <w:name w:val="WW8Num16z1"/>
    <w:rsid w:val="00797420"/>
    <w:rPr>
      <w:rFonts w:ascii="Courier New" w:hAnsi="Courier New"/>
    </w:rPr>
  </w:style>
  <w:style w:type="character" w:customStyle="1" w:styleId="WW8Num16z2">
    <w:name w:val="WW8Num16z2"/>
    <w:rsid w:val="00797420"/>
    <w:rPr>
      <w:rFonts w:ascii="Wingdings" w:hAnsi="Wingdings"/>
    </w:rPr>
  </w:style>
  <w:style w:type="character" w:customStyle="1" w:styleId="WW8Num17z1">
    <w:name w:val="WW8Num17z1"/>
    <w:rsid w:val="00797420"/>
    <w:rPr>
      <w:rFonts w:ascii="Courier New" w:hAnsi="Courier New"/>
      <w:sz w:val="20"/>
    </w:rPr>
  </w:style>
  <w:style w:type="character" w:customStyle="1" w:styleId="WW8Num17z2">
    <w:name w:val="WW8Num17z2"/>
    <w:rsid w:val="00797420"/>
    <w:rPr>
      <w:rFonts w:ascii="Wingdings" w:hAnsi="Wingdings"/>
      <w:sz w:val="20"/>
    </w:rPr>
  </w:style>
  <w:style w:type="character" w:customStyle="1" w:styleId="WW8Num18z1">
    <w:name w:val="WW8Num18z1"/>
    <w:rsid w:val="00797420"/>
    <w:rPr>
      <w:rFonts w:ascii="Courier New" w:hAnsi="Courier New" w:cs="Courier New"/>
    </w:rPr>
  </w:style>
  <w:style w:type="character" w:customStyle="1" w:styleId="WW8Num18z2">
    <w:name w:val="WW8Num18z2"/>
    <w:rsid w:val="00797420"/>
    <w:rPr>
      <w:rFonts w:ascii="Wingdings" w:hAnsi="Wingdings"/>
    </w:rPr>
  </w:style>
  <w:style w:type="character" w:customStyle="1" w:styleId="WW8Num20z0">
    <w:name w:val="WW8Num20z0"/>
    <w:rsid w:val="00797420"/>
    <w:rPr>
      <w:rFonts w:ascii="Wingdings" w:hAnsi="Wingdings"/>
      <w:sz w:val="20"/>
    </w:rPr>
  </w:style>
  <w:style w:type="character" w:customStyle="1" w:styleId="WW8Num21z0">
    <w:name w:val="WW8Num21z0"/>
    <w:rsid w:val="00797420"/>
    <w:rPr>
      <w:rFonts w:ascii="Symbol" w:hAnsi="Symbol"/>
    </w:rPr>
  </w:style>
  <w:style w:type="character" w:customStyle="1" w:styleId="WW8Num21z1">
    <w:name w:val="WW8Num21z1"/>
    <w:rsid w:val="00797420"/>
    <w:rPr>
      <w:rFonts w:ascii="Courier New" w:hAnsi="Courier New"/>
    </w:rPr>
  </w:style>
  <w:style w:type="character" w:customStyle="1" w:styleId="WW8Num21z2">
    <w:name w:val="WW8Num21z2"/>
    <w:rsid w:val="00797420"/>
    <w:rPr>
      <w:rFonts w:ascii="Wingdings" w:hAnsi="Wingdings"/>
    </w:rPr>
  </w:style>
  <w:style w:type="character" w:customStyle="1" w:styleId="WW8Num23z0">
    <w:name w:val="WW8Num23z0"/>
    <w:rsid w:val="00797420"/>
    <w:rPr>
      <w:rFonts w:ascii="Symbol" w:hAnsi="Symbol"/>
    </w:rPr>
  </w:style>
  <w:style w:type="character" w:customStyle="1" w:styleId="WW8Num23z1">
    <w:name w:val="WW8Num23z1"/>
    <w:rsid w:val="00797420"/>
    <w:rPr>
      <w:rFonts w:ascii="Courier New" w:hAnsi="Courier New" w:cs="Courier New"/>
    </w:rPr>
  </w:style>
  <w:style w:type="character" w:customStyle="1" w:styleId="WW8Num23z2">
    <w:name w:val="WW8Num23z2"/>
    <w:rsid w:val="00797420"/>
    <w:rPr>
      <w:rFonts w:ascii="Wingdings" w:hAnsi="Wingdings"/>
    </w:rPr>
  </w:style>
  <w:style w:type="character" w:customStyle="1" w:styleId="WW8Num26z0">
    <w:name w:val="WW8Num26z0"/>
    <w:rsid w:val="00797420"/>
    <w:rPr>
      <w:rFonts w:ascii="Wingdings" w:hAnsi="Wingdings"/>
      <w:sz w:val="20"/>
    </w:rPr>
  </w:style>
  <w:style w:type="character" w:customStyle="1" w:styleId="WW8Num28z0">
    <w:name w:val="WW8Num28z0"/>
    <w:rsid w:val="00797420"/>
    <w:rPr>
      <w:rFonts w:ascii="Symbol" w:hAnsi="Symbol"/>
    </w:rPr>
  </w:style>
  <w:style w:type="character" w:customStyle="1" w:styleId="WW8Num28z1">
    <w:name w:val="WW8Num28z1"/>
    <w:rsid w:val="00797420"/>
    <w:rPr>
      <w:rFonts w:ascii="Courier New" w:hAnsi="Courier New" w:cs="Courier New"/>
    </w:rPr>
  </w:style>
  <w:style w:type="character" w:customStyle="1" w:styleId="WW8Num28z2">
    <w:name w:val="WW8Num28z2"/>
    <w:rsid w:val="00797420"/>
    <w:rPr>
      <w:rFonts w:ascii="Wingdings" w:hAnsi="Wingdings"/>
    </w:rPr>
  </w:style>
  <w:style w:type="character" w:customStyle="1" w:styleId="WW8Num29z0">
    <w:name w:val="WW8Num29z0"/>
    <w:rsid w:val="00797420"/>
    <w:rPr>
      <w:rFonts w:ascii="Symbol" w:hAnsi="Symbol"/>
    </w:rPr>
  </w:style>
  <w:style w:type="character" w:customStyle="1" w:styleId="WW8Num29z1">
    <w:name w:val="WW8Num29z1"/>
    <w:rsid w:val="00797420"/>
    <w:rPr>
      <w:rFonts w:ascii="Courier New" w:hAnsi="Courier New"/>
    </w:rPr>
  </w:style>
  <w:style w:type="character" w:customStyle="1" w:styleId="WW8Num29z2">
    <w:name w:val="WW8Num29z2"/>
    <w:rsid w:val="00797420"/>
    <w:rPr>
      <w:rFonts w:ascii="Wingdings" w:hAnsi="Wingdings"/>
    </w:rPr>
  </w:style>
  <w:style w:type="character" w:customStyle="1" w:styleId="WW8Num31z1">
    <w:name w:val="WW8Num31z1"/>
    <w:rsid w:val="00797420"/>
    <w:rPr>
      <w:rFonts w:ascii="Courier New" w:hAnsi="Courier New" w:cs="Courier New"/>
    </w:rPr>
  </w:style>
  <w:style w:type="character" w:customStyle="1" w:styleId="WW8Num31z2">
    <w:name w:val="WW8Num31z2"/>
    <w:rsid w:val="00797420"/>
    <w:rPr>
      <w:rFonts w:ascii="Wingdings" w:hAnsi="Wingdings"/>
    </w:rPr>
  </w:style>
  <w:style w:type="character" w:customStyle="1" w:styleId="WW8Num31z3">
    <w:name w:val="WW8Num31z3"/>
    <w:rsid w:val="00797420"/>
    <w:rPr>
      <w:rFonts w:ascii="Symbol" w:hAnsi="Symbol"/>
    </w:rPr>
  </w:style>
  <w:style w:type="character" w:customStyle="1" w:styleId="WW8Num32z0">
    <w:name w:val="WW8Num32z0"/>
    <w:rsid w:val="00797420"/>
    <w:rPr>
      <w:rFonts w:ascii="Times New Roman" w:eastAsia="Times New Roman" w:hAnsi="Times New Roman" w:cs="Times New Roman"/>
    </w:rPr>
  </w:style>
  <w:style w:type="character" w:customStyle="1" w:styleId="WW8Num32z1">
    <w:name w:val="WW8Num32z1"/>
    <w:rsid w:val="00797420"/>
    <w:rPr>
      <w:rFonts w:ascii="Courier New" w:hAnsi="Courier New"/>
    </w:rPr>
  </w:style>
  <w:style w:type="character" w:customStyle="1" w:styleId="WW8Num32z2">
    <w:name w:val="WW8Num32z2"/>
    <w:rsid w:val="00797420"/>
    <w:rPr>
      <w:rFonts w:ascii="Wingdings" w:hAnsi="Wingdings"/>
    </w:rPr>
  </w:style>
  <w:style w:type="character" w:customStyle="1" w:styleId="WW8Num32z3">
    <w:name w:val="WW8Num32z3"/>
    <w:rsid w:val="00797420"/>
    <w:rPr>
      <w:rFonts w:ascii="Symbol" w:hAnsi="Symbol"/>
    </w:rPr>
  </w:style>
  <w:style w:type="character" w:customStyle="1" w:styleId="WW8Num33z0">
    <w:name w:val="WW8Num33z0"/>
    <w:rsid w:val="00797420"/>
    <w:rPr>
      <w:rFonts w:ascii="Symbol" w:hAnsi="Symbol"/>
    </w:rPr>
  </w:style>
  <w:style w:type="character" w:customStyle="1" w:styleId="WW8Num33z1">
    <w:name w:val="WW8Num33z1"/>
    <w:rsid w:val="00797420"/>
    <w:rPr>
      <w:rFonts w:ascii="Courier New" w:hAnsi="Courier New" w:cs="Courier New"/>
    </w:rPr>
  </w:style>
  <w:style w:type="character" w:customStyle="1" w:styleId="WW8Num33z2">
    <w:name w:val="WW8Num33z2"/>
    <w:rsid w:val="00797420"/>
    <w:rPr>
      <w:rFonts w:ascii="Wingdings" w:hAnsi="Wingdings"/>
    </w:rPr>
  </w:style>
  <w:style w:type="character" w:customStyle="1" w:styleId="WW8Num34z0">
    <w:name w:val="WW8Num34z0"/>
    <w:rsid w:val="00797420"/>
    <w:rPr>
      <w:rFonts w:ascii="Symbol" w:hAnsi="Symbol"/>
    </w:rPr>
  </w:style>
  <w:style w:type="character" w:customStyle="1" w:styleId="WW8Num34z1">
    <w:name w:val="WW8Num34z1"/>
    <w:rsid w:val="00797420"/>
    <w:rPr>
      <w:rFonts w:ascii="Courier New" w:hAnsi="Courier New" w:cs="Courier New"/>
    </w:rPr>
  </w:style>
  <w:style w:type="character" w:customStyle="1" w:styleId="WW8Num34z2">
    <w:name w:val="WW8Num34z2"/>
    <w:rsid w:val="00797420"/>
    <w:rPr>
      <w:rFonts w:ascii="Wingdings" w:hAnsi="Wingdings"/>
    </w:rPr>
  </w:style>
  <w:style w:type="character" w:customStyle="1" w:styleId="WW8Num35z0">
    <w:name w:val="WW8Num35z0"/>
    <w:rsid w:val="00797420"/>
    <w:rPr>
      <w:rFonts w:ascii="Symbol" w:hAnsi="Symbol"/>
    </w:rPr>
  </w:style>
  <w:style w:type="character" w:customStyle="1" w:styleId="WW8Num35z1">
    <w:name w:val="WW8Num35z1"/>
    <w:rsid w:val="00797420"/>
    <w:rPr>
      <w:rFonts w:ascii="Courier New" w:hAnsi="Courier New" w:cs="Courier New"/>
    </w:rPr>
  </w:style>
  <w:style w:type="character" w:customStyle="1" w:styleId="WW8Num35z2">
    <w:name w:val="WW8Num35z2"/>
    <w:rsid w:val="00797420"/>
    <w:rPr>
      <w:rFonts w:ascii="Wingdings" w:hAnsi="Wingdings"/>
    </w:rPr>
  </w:style>
  <w:style w:type="character" w:customStyle="1" w:styleId="WW8Num37z0">
    <w:name w:val="WW8Num37z0"/>
    <w:rsid w:val="00797420"/>
    <w:rPr>
      <w:rFonts w:ascii="Symbol" w:hAnsi="Symbol"/>
    </w:rPr>
  </w:style>
  <w:style w:type="character" w:customStyle="1" w:styleId="WW8Num37z1">
    <w:name w:val="WW8Num37z1"/>
    <w:rsid w:val="00797420"/>
    <w:rPr>
      <w:rFonts w:ascii="Courier New" w:hAnsi="Courier New" w:cs="Courier New"/>
    </w:rPr>
  </w:style>
  <w:style w:type="character" w:customStyle="1" w:styleId="WW8Num37z2">
    <w:name w:val="WW8Num37z2"/>
    <w:rsid w:val="00797420"/>
    <w:rPr>
      <w:rFonts w:ascii="Wingdings" w:hAnsi="Wingdings"/>
    </w:rPr>
  </w:style>
  <w:style w:type="character" w:customStyle="1" w:styleId="WW8Num38z0">
    <w:name w:val="WW8Num38z0"/>
    <w:rsid w:val="00797420"/>
    <w:rPr>
      <w:rFonts w:ascii="Symbol" w:hAnsi="Symbol"/>
    </w:rPr>
  </w:style>
  <w:style w:type="character" w:customStyle="1" w:styleId="WW8Num38z1">
    <w:name w:val="WW8Num38z1"/>
    <w:rsid w:val="00797420"/>
    <w:rPr>
      <w:rFonts w:ascii="Courier New" w:hAnsi="Courier New" w:cs="Courier New"/>
    </w:rPr>
  </w:style>
  <w:style w:type="character" w:customStyle="1" w:styleId="WW8Num38z2">
    <w:name w:val="WW8Num38z2"/>
    <w:rsid w:val="00797420"/>
    <w:rPr>
      <w:rFonts w:ascii="Wingdings" w:hAnsi="Wingdings"/>
    </w:rPr>
  </w:style>
  <w:style w:type="character" w:customStyle="1" w:styleId="WW8Num39z0">
    <w:name w:val="WW8Num39z0"/>
    <w:rsid w:val="00797420"/>
    <w:rPr>
      <w:rFonts w:ascii="Symbol" w:hAnsi="Symbol"/>
    </w:rPr>
  </w:style>
  <w:style w:type="character" w:customStyle="1" w:styleId="WW8Num39z1">
    <w:name w:val="WW8Num39z1"/>
    <w:rsid w:val="00797420"/>
    <w:rPr>
      <w:rFonts w:ascii="Courier New" w:hAnsi="Courier New" w:cs="Courier New"/>
    </w:rPr>
  </w:style>
  <w:style w:type="character" w:customStyle="1" w:styleId="WW8Num39z2">
    <w:name w:val="WW8Num39z2"/>
    <w:rsid w:val="00797420"/>
    <w:rPr>
      <w:rFonts w:ascii="Wingdings" w:hAnsi="Wingdings"/>
    </w:rPr>
  </w:style>
  <w:style w:type="character" w:customStyle="1" w:styleId="WW8Num45z0">
    <w:name w:val="WW8Num45z0"/>
    <w:rsid w:val="00797420"/>
    <w:rPr>
      <w:rFonts w:ascii="Symbol" w:hAnsi="Symbol"/>
    </w:rPr>
  </w:style>
  <w:style w:type="character" w:customStyle="1" w:styleId="WW8Num45z1">
    <w:name w:val="WW8Num45z1"/>
    <w:rsid w:val="00797420"/>
    <w:rPr>
      <w:rFonts w:ascii="Courier New" w:hAnsi="Courier New" w:cs="Courier New"/>
    </w:rPr>
  </w:style>
  <w:style w:type="character" w:customStyle="1" w:styleId="WW8Num45z2">
    <w:name w:val="WW8Num45z2"/>
    <w:rsid w:val="00797420"/>
    <w:rPr>
      <w:rFonts w:ascii="Wingdings" w:hAnsi="Wingdings"/>
    </w:rPr>
  </w:style>
  <w:style w:type="character" w:customStyle="1" w:styleId="WW8Num47z0">
    <w:name w:val="WW8Num47z0"/>
    <w:rsid w:val="00797420"/>
    <w:rPr>
      <w:rFonts w:ascii="Symbol" w:hAnsi="Symbol"/>
    </w:rPr>
  </w:style>
  <w:style w:type="character" w:customStyle="1" w:styleId="WW8Num47z1">
    <w:name w:val="WW8Num47z1"/>
    <w:rsid w:val="00797420"/>
    <w:rPr>
      <w:rFonts w:ascii="Courier New" w:hAnsi="Courier New" w:cs="Courier New"/>
    </w:rPr>
  </w:style>
  <w:style w:type="character" w:customStyle="1" w:styleId="WW8Num47z2">
    <w:name w:val="WW8Num47z2"/>
    <w:rsid w:val="00797420"/>
    <w:rPr>
      <w:rFonts w:ascii="Wingdings" w:hAnsi="Wingdings"/>
    </w:rPr>
  </w:style>
  <w:style w:type="character" w:customStyle="1" w:styleId="WW8Num48z0">
    <w:name w:val="WW8Num48z0"/>
    <w:rsid w:val="00797420"/>
    <w:rPr>
      <w:rFonts w:ascii="Symbol" w:hAnsi="Symbol"/>
    </w:rPr>
  </w:style>
  <w:style w:type="character" w:customStyle="1" w:styleId="WW8Num48z1">
    <w:name w:val="WW8Num48z1"/>
    <w:rsid w:val="00797420"/>
    <w:rPr>
      <w:rFonts w:ascii="Courier New" w:hAnsi="Courier New" w:cs="Courier New"/>
    </w:rPr>
  </w:style>
  <w:style w:type="character" w:customStyle="1" w:styleId="WW8Num48z2">
    <w:name w:val="WW8Num48z2"/>
    <w:rsid w:val="00797420"/>
    <w:rPr>
      <w:rFonts w:ascii="Wingdings" w:hAnsi="Wingdings"/>
    </w:rPr>
  </w:style>
  <w:style w:type="character" w:customStyle="1" w:styleId="WW8NumSt47z0">
    <w:name w:val="WW8NumSt47z0"/>
    <w:rsid w:val="00797420"/>
    <w:rPr>
      <w:rFonts w:ascii="Wingdings" w:hAnsi="Wingdings"/>
      <w:sz w:val="20"/>
    </w:rPr>
  </w:style>
  <w:style w:type="character" w:customStyle="1" w:styleId="WW8NumSt48z0">
    <w:name w:val="WW8NumSt48z0"/>
    <w:rsid w:val="00797420"/>
    <w:rPr>
      <w:rFonts w:ascii="Wingdings" w:hAnsi="Wingdings"/>
      <w:sz w:val="20"/>
    </w:rPr>
  </w:style>
  <w:style w:type="character" w:customStyle="1" w:styleId="WW8NumSt48z1">
    <w:name w:val="WW8NumSt48z1"/>
    <w:rsid w:val="00797420"/>
    <w:rPr>
      <w:rFonts w:ascii="Symbol" w:hAnsi="Symbol"/>
      <w:sz w:val="20"/>
    </w:rPr>
  </w:style>
  <w:style w:type="character" w:customStyle="1" w:styleId="Fontepargpadro1">
    <w:name w:val="Fonte parág. padrão1"/>
    <w:rsid w:val="00797420"/>
  </w:style>
  <w:style w:type="character" w:customStyle="1" w:styleId="Ttulo2Char">
    <w:name w:val="Título 2 Char"/>
    <w:basedOn w:val="Fontepargpadro1"/>
    <w:rsid w:val="00797420"/>
    <w:rPr>
      <w:rFonts w:ascii="Arial" w:eastAsia="Arial Unicode MS" w:hAnsi="Arial" w:cs="Arial"/>
      <w:b/>
      <w:bCs/>
      <w:sz w:val="28"/>
      <w:lang w:val="pt-BR"/>
    </w:rPr>
  </w:style>
  <w:style w:type="character" w:customStyle="1" w:styleId="CorpodetextoChar">
    <w:name w:val="Corpo de texto Char"/>
    <w:basedOn w:val="Fontepargpadro1"/>
    <w:rsid w:val="00797420"/>
    <w:rPr>
      <w:rFonts w:ascii="Verdana" w:hAnsi="Verdana"/>
      <w:lang w:val="pt-BR" w:eastAsia="ar-SA" w:bidi="ar-SA"/>
    </w:rPr>
  </w:style>
  <w:style w:type="character" w:customStyle="1" w:styleId="FootnoteCharacters">
    <w:name w:val="Footnote Characters"/>
    <w:basedOn w:val="Fontepargpadro1"/>
    <w:rsid w:val="00797420"/>
    <w:rPr>
      <w:vertAlign w:val="superscript"/>
    </w:rPr>
  </w:style>
  <w:style w:type="character" w:customStyle="1" w:styleId="CdigoHTML1">
    <w:name w:val="Código HTML1"/>
    <w:basedOn w:val="Fontepargpadro1"/>
    <w:rsid w:val="00797420"/>
    <w:rPr>
      <w:rFonts w:ascii="Arial Unicode MS" w:eastAsia="Arial Unicode MS" w:hAnsi="Arial Unicode MS" w:cs="Arial Unicode MS"/>
      <w:sz w:val="20"/>
      <w:szCs w:val="20"/>
    </w:rPr>
  </w:style>
  <w:style w:type="character" w:styleId="nfase">
    <w:name w:val="Emphasis"/>
    <w:basedOn w:val="Fontepargpadro1"/>
    <w:uiPriority w:val="20"/>
    <w:qFormat/>
    <w:rsid w:val="00797420"/>
    <w:rPr>
      <w:i/>
      <w:iCs/>
    </w:rPr>
  </w:style>
  <w:style w:type="character" w:styleId="Refdenotaderodap">
    <w:name w:val="footnote reference"/>
    <w:rsid w:val="00797420"/>
    <w:rPr>
      <w:vertAlign w:val="superscript"/>
    </w:rPr>
  </w:style>
  <w:style w:type="character" w:customStyle="1" w:styleId="Bullets">
    <w:name w:val="Bullets"/>
    <w:rsid w:val="00797420"/>
    <w:rPr>
      <w:rFonts w:ascii="OpenSymbol" w:eastAsia="OpenSymbol" w:hAnsi="OpenSymbol" w:cs="OpenSymbol"/>
    </w:rPr>
  </w:style>
  <w:style w:type="character" w:customStyle="1" w:styleId="EndnoteCharacters">
    <w:name w:val="Endnote Characters"/>
    <w:rsid w:val="00797420"/>
    <w:rPr>
      <w:vertAlign w:val="superscript"/>
    </w:rPr>
  </w:style>
  <w:style w:type="character" w:customStyle="1" w:styleId="WW-EndnoteCharacters">
    <w:name w:val="WW-Endnote Characters"/>
    <w:rsid w:val="00797420"/>
  </w:style>
  <w:style w:type="character" w:styleId="Refdenotadefim">
    <w:name w:val="endnote reference"/>
    <w:rsid w:val="00797420"/>
    <w:rPr>
      <w:vertAlign w:val="superscript"/>
    </w:rPr>
  </w:style>
  <w:style w:type="character" w:customStyle="1" w:styleId="SourceText">
    <w:name w:val="Source Text"/>
    <w:rsid w:val="00797420"/>
    <w:rPr>
      <w:rFonts w:ascii="Liberation Mono" w:eastAsia="Liberation Mono" w:hAnsi="Liberation Mono" w:cs="Liberation Mono"/>
    </w:rPr>
  </w:style>
  <w:style w:type="paragraph" w:customStyle="1" w:styleId="Legenda1">
    <w:name w:val="Legenda1"/>
    <w:basedOn w:val="Normal"/>
    <w:next w:val="Normal"/>
    <w:rsid w:val="00797420"/>
    <w:pPr>
      <w:suppressAutoHyphens/>
      <w:spacing w:before="120" w:after="120"/>
      <w:jc w:val="left"/>
    </w:pPr>
    <w:rPr>
      <w:rFonts w:ascii="Times New Roman" w:hAnsi="Times New Roman"/>
      <w:b/>
      <w:bCs/>
      <w:lang w:eastAsia="ar-SA"/>
    </w:rPr>
  </w:style>
  <w:style w:type="paragraph" w:customStyle="1" w:styleId="Index">
    <w:name w:val="Index"/>
    <w:basedOn w:val="Normal"/>
    <w:rsid w:val="00797420"/>
    <w:pPr>
      <w:suppressLineNumbers/>
      <w:suppressAutoHyphens/>
      <w:spacing w:before="120" w:after="120"/>
      <w:jc w:val="left"/>
    </w:pPr>
    <w:rPr>
      <w:lang w:eastAsia="ar-SA"/>
    </w:rPr>
  </w:style>
  <w:style w:type="paragraph" w:styleId="Subttulo">
    <w:name w:val="Subtitle"/>
    <w:basedOn w:val="Heading"/>
    <w:next w:val="Corpodetexto"/>
    <w:link w:val="SubttuloChar"/>
    <w:qFormat/>
    <w:rsid w:val="00797420"/>
    <w:pPr>
      <w:pageBreakBefore w:val="0"/>
      <w:pBdr>
        <w:top w:val="none" w:sz="0" w:space="0" w:color="auto"/>
        <w:left w:val="none" w:sz="0" w:space="0" w:color="auto"/>
        <w:bottom w:val="none" w:sz="0" w:space="0" w:color="auto"/>
        <w:right w:val="none" w:sz="0" w:space="0" w:color="auto"/>
      </w:pBdr>
      <w:suppressAutoHyphens/>
      <w:overflowPunct/>
      <w:autoSpaceDE/>
      <w:autoSpaceDN/>
      <w:adjustRightInd/>
      <w:spacing w:before="240" w:after="120"/>
      <w:textAlignment w:val="auto"/>
    </w:pPr>
    <w:rPr>
      <w:rFonts w:ascii="Liberation Sans" w:eastAsia="DejaVu LGC Sans" w:hAnsi="Liberation Sans" w:cs="DejaVu LGC Sans"/>
      <w:b w:val="0"/>
      <w:i/>
      <w:iCs/>
      <w:szCs w:val="28"/>
      <w:lang w:val="pt-BR" w:eastAsia="ar-SA"/>
    </w:rPr>
  </w:style>
  <w:style w:type="character" w:customStyle="1" w:styleId="SubttuloChar">
    <w:name w:val="Subtítulo Char"/>
    <w:basedOn w:val="Fontepargpadro"/>
    <w:link w:val="Subttulo"/>
    <w:rsid w:val="00797420"/>
    <w:rPr>
      <w:rFonts w:ascii="Liberation Sans" w:eastAsia="DejaVu LGC Sans" w:hAnsi="Liberation Sans" w:cs="DejaVu LGC Sans"/>
      <w:i/>
      <w:iCs/>
      <w:sz w:val="28"/>
      <w:szCs w:val="28"/>
      <w:lang w:val="pt-BR" w:eastAsia="ar-SA"/>
    </w:rPr>
  </w:style>
  <w:style w:type="paragraph" w:customStyle="1" w:styleId="tabletext1">
    <w:name w:val="tabletext"/>
    <w:basedOn w:val="Normal"/>
    <w:rsid w:val="00797420"/>
    <w:pPr>
      <w:suppressAutoHyphens/>
      <w:spacing w:before="120" w:after="120" w:line="240" w:lineRule="atLeast"/>
      <w:jc w:val="left"/>
    </w:pPr>
    <w:rPr>
      <w:rFonts w:eastAsia="Arial Unicode MS"/>
      <w:lang w:eastAsia="ar-SA"/>
    </w:rPr>
  </w:style>
  <w:style w:type="paragraph" w:customStyle="1" w:styleId="infoblue0">
    <w:name w:val="infoblue"/>
    <w:basedOn w:val="Normal"/>
    <w:rsid w:val="00797420"/>
    <w:pPr>
      <w:suppressAutoHyphens/>
      <w:spacing w:before="120" w:after="120" w:line="240" w:lineRule="atLeast"/>
      <w:ind w:left="720"/>
      <w:jc w:val="left"/>
    </w:pPr>
    <w:rPr>
      <w:rFonts w:eastAsia="Arial Unicode MS"/>
      <w:i/>
      <w:iCs/>
      <w:color w:val="0000FF"/>
      <w:lang w:eastAsia="ar-SA"/>
    </w:rPr>
  </w:style>
  <w:style w:type="paragraph" w:styleId="Textodenotaderodap">
    <w:name w:val="footnote text"/>
    <w:basedOn w:val="Normal"/>
    <w:link w:val="TextodenotaderodapChar"/>
    <w:rsid w:val="00797420"/>
    <w:pPr>
      <w:suppressAutoHyphens/>
      <w:spacing w:before="120" w:after="120"/>
      <w:jc w:val="left"/>
    </w:pPr>
    <w:rPr>
      <w:lang w:eastAsia="ar-SA"/>
    </w:rPr>
  </w:style>
  <w:style w:type="character" w:customStyle="1" w:styleId="TextodenotaderodapChar">
    <w:name w:val="Texto de nota de rodapé Char"/>
    <w:basedOn w:val="Fontepargpadro"/>
    <w:link w:val="Textodenotaderodap"/>
    <w:rsid w:val="00797420"/>
    <w:rPr>
      <w:rFonts w:ascii="Arial" w:hAnsi="Arial"/>
      <w:lang w:val="pt-BR" w:eastAsia="ar-SA"/>
    </w:rPr>
  </w:style>
  <w:style w:type="paragraph" w:styleId="CabealhodoSumrio">
    <w:name w:val="TOC Heading"/>
    <w:basedOn w:val="Ttulo1"/>
    <w:next w:val="Normal"/>
    <w:qFormat/>
    <w:rsid w:val="00797420"/>
    <w:pPr>
      <w:keepLines/>
      <w:numPr>
        <w:numId w:val="0"/>
      </w:numPr>
      <w:suppressAutoHyphens/>
      <w:spacing w:before="480" w:after="0" w:line="276" w:lineRule="auto"/>
      <w:jc w:val="left"/>
    </w:pPr>
    <w:rPr>
      <w:rFonts w:ascii="Cambria" w:hAnsi="Cambria" w:cs="Times New Roman"/>
      <w:bCs/>
      <w:caps w:val="0"/>
      <w:color w:val="365F91"/>
      <w:kern w:val="1"/>
      <w:sz w:val="28"/>
      <w:szCs w:val="28"/>
      <w:lang w:val="en-US" w:eastAsia="ar-SA"/>
    </w:rPr>
  </w:style>
  <w:style w:type="paragraph" w:styleId="PargrafodaLista">
    <w:name w:val="List Paragraph"/>
    <w:basedOn w:val="Normal"/>
    <w:qFormat/>
    <w:rsid w:val="00797420"/>
    <w:pPr>
      <w:suppressAutoHyphens/>
      <w:spacing w:before="0" w:after="200" w:line="276" w:lineRule="auto"/>
      <w:ind w:left="720"/>
      <w:jc w:val="left"/>
    </w:pPr>
    <w:rPr>
      <w:rFonts w:ascii="Calibri" w:eastAsia="Calibri" w:hAnsi="Calibri"/>
      <w:sz w:val="22"/>
      <w:szCs w:val="22"/>
      <w:lang w:eastAsia="ar-SA"/>
    </w:rPr>
  </w:style>
  <w:style w:type="paragraph" w:customStyle="1" w:styleId="ptablelistpara">
    <w:name w:val="ptablelistpara"/>
    <w:basedOn w:val="Normal"/>
    <w:rsid w:val="00797420"/>
    <w:pPr>
      <w:suppressAutoHyphens/>
      <w:spacing w:before="280" w:after="280"/>
      <w:jc w:val="left"/>
    </w:pPr>
    <w:rPr>
      <w:rFonts w:ascii="Arial Unicode MS" w:eastAsia="Arial Unicode MS" w:hAnsi="Arial Unicode MS" w:cs="Arial Unicode MS"/>
      <w:szCs w:val="24"/>
      <w:lang w:val="en-US" w:eastAsia="ar-SA"/>
    </w:rPr>
  </w:style>
  <w:style w:type="paragraph" w:customStyle="1" w:styleId="Corpodetexto21">
    <w:name w:val="Corpo de texto 21"/>
    <w:basedOn w:val="Normal"/>
    <w:rsid w:val="00797420"/>
    <w:pPr>
      <w:suppressAutoHyphens/>
      <w:spacing w:before="0" w:after="0"/>
      <w:jc w:val="left"/>
    </w:pPr>
    <w:rPr>
      <w:rFonts w:ascii="Verdana" w:hAnsi="Verdana"/>
      <w:b/>
      <w:bCs/>
      <w:color w:val="000000"/>
      <w:lang w:eastAsia="ar-SA"/>
    </w:rPr>
  </w:style>
  <w:style w:type="paragraph" w:customStyle="1" w:styleId="pbody">
    <w:name w:val="pbody"/>
    <w:basedOn w:val="Normal"/>
    <w:rsid w:val="00797420"/>
    <w:pPr>
      <w:suppressAutoHyphens/>
      <w:spacing w:before="280" w:after="280"/>
      <w:jc w:val="left"/>
    </w:pPr>
    <w:rPr>
      <w:rFonts w:ascii="Arial Unicode MS" w:eastAsia="Arial Unicode MS" w:hAnsi="Arial Unicode MS" w:cs="Arial Unicode MS"/>
      <w:szCs w:val="24"/>
      <w:lang w:val="en-US" w:eastAsia="ar-SA"/>
    </w:rPr>
  </w:style>
  <w:style w:type="paragraph" w:customStyle="1" w:styleId="pbodyrelative">
    <w:name w:val="pbodyrelative"/>
    <w:basedOn w:val="Normal"/>
    <w:rsid w:val="00797420"/>
    <w:pPr>
      <w:suppressAutoHyphens/>
      <w:spacing w:before="280" w:after="280"/>
      <w:jc w:val="left"/>
    </w:pPr>
    <w:rPr>
      <w:rFonts w:ascii="Arial Unicode MS" w:eastAsia="Arial Unicode MS" w:hAnsi="Arial Unicode MS" w:cs="Arial Unicode MS"/>
      <w:szCs w:val="24"/>
      <w:lang w:val="en-US" w:eastAsia="ar-SA"/>
    </w:rPr>
  </w:style>
  <w:style w:type="paragraph" w:customStyle="1" w:styleId="Corpodetexto31">
    <w:name w:val="Corpo de texto 31"/>
    <w:basedOn w:val="Normal"/>
    <w:rsid w:val="00797420"/>
    <w:pPr>
      <w:suppressAutoHyphens/>
      <w:spacing w:before="120" w:after="120"/>
      <w:jc w:val="left"/>
    </w:pPr>
    <w:rPr>
      <w:rFonts w:cs="Arial"/>
      <w:b/>
      <w:bCs/>
      <w:lang w:eastAsia="ar-SA"/>
    </w:rPr>
  </w:style>
  <w:style w:type="paragraph" w:customStyle="1" w:styleId="Lista21">
    <w:name w:val="Lista 21"/>
    <w:basedOn w:val="Normal"/>
    <w:rsid w:val="00797420"/>
    <w:pPr>
      <w:suppressAutoHyphens/>
      <w:spacing w:before="120" w:after="120"/>
      <w:ind w:left="720" w:hanging="360"/>
      <w:jc w:val="left"/>
    </w:pPr>
    <w:rPr>
      <w:lang w:eastAsia="ar-SA"/>
    </w:rPr>
  </w:style>
  <w:style w:type="paragraph" w:customStyle="1" w:styleId="Commarcadores21">
    <w:name w:val="Com marcadores 21"/>
    <w:basedOn w:val="Normal"/>
    <w:rsid w:val="00797420"/>
    <w:pPr>
      <w:tabs>
        <w:tab w:val="num" w:pos="720"/>
      </w:tabs>
      <w:suppressAutoHyphens/>
      <w:spacing w:before="120" w:after="120"/>
      <w:ind w:left="720" w:hanging="360"/>
      <w:jc w:val="left"/>
    </w:pPr>
    <w:rPr>
      <w:lang w:eastAsia="ar-SA"/>
    </w:rPr>
  </w:style>
  <w:style w:type="paragraph" w:customStyle="1" w:styleId="TableContents">
    <w:name w:val="Table Contents"/>
    <w:basedOn w:val="Normal"/>
    <w:rsid w:val="00797420"/>
    <w:pPr>
      <w:suppressLineNumbers/>
      <w:suppressAutoHyphens/>
      <w:spacing w:before="120" w:after="120"/>
      <w:jc w:val="left"/>
    </w:pPr>
    <w:rPr>
      <w:lang w:eastAsia="ar-SA"/>
    </w:rPr>
  </w:style>
  <w:style w:type="paragraph" w:customStyle="1" w:styleId="Contents10">
    <w:name w:val="Contents 10"/>
    <w:basedOn w:val="Index"/>
    <w:rsid w:val="00797420"/>
    <w:pPr>
      <w:tabs>
        <w:tab w:val="right" w:leader="dot" w:pos="-31680"/>
      </w:tabs>
      <w:ind w:left="2547"/>
    </w:pPr>
  </w:style>
  <w:style w:type="paragraph" w:styleId="Corpodetexto3">
    <w:name w:val="Body Text 3"/>
    <w:basedOn w:val="Normal"/>
    <w:link w:val="Corpodetexto3Char"/>
    <w:uiPriority w:val="99"/>
    <w:unhideWhenUsed/>
    <w:rsid w:val="00797420"/>
    <w:pPr>
      <w:suppressAutoHyphens/>
      <w:spacing w:before="120" w:after="120"/>
      <w:jc w:val="left"/>
    </w:pPr>
    <w:rPr>
      <w:sz w:val="16"/>
      <w:szCs w:val="16"/>
      <w:lang w:eastAsia="ar-SA"/>
    </w:rPr>
  </w:style>
  <w:style w:type="character" w:customStyle="1" w:styleId="Corpodetexto3Char">
    <w:name w:val="Corpo de texto 3 Char"/>
    <w:basedOn w:val="Fontepargpadro"/>
    <w:link w:val="Corpodetexto3"/>
    <w:uiPriority w:val="99"/>
    <w:rsid w:val="00797420"/>
    <w:rPr>
      <w:rFonts w:ascii="Arial" w:hAnsi="Arial"/>
      <w:sz w:val="16"/>
      <w:szCs w:val="16"/>
      <w:lang w:val="pt-BR" w:eastAsia="ar-SA"/>
    </w:rPr>
  </w:style>
  <w:style w:type="character" w:customStyle="1" w:styleId="TextodecomentrioChar">
    <w:name w:val="Texto de comentário Char"/>
    <w:basedOn w:val="Fontepargpadro"/>
    <w:link w:val="Textodecomentrio"/>
    <w:uiPriority w:val="99"/>
    <w:semiHidden/>
    <w:rsid w:val="00797420"/>
    <w:rPr>
      <w:rFonts w:ascii="Arial" w:hAnsi="Arial"/>
      <w:lang w:val="pt-BR"/>
    </w:rPr>
  </w:style>
  <w:style w:type="character" w:customStyle="1" w:styleId="AssuntodocomentrioChar">
    <w:name w:val="Assunto do comentário Char"/>
    <w:basedOn w:val="TextodecomentrioChar"/>
    <w:link w:val="Assuntodocomentrio"/>
    <w:uiPriority w:val="99"/>
    <w:semiHidden/>
    <w:rsid w:val="00797420"/>
    <w:rPr>
      <w:rFonts w:ascii="Arial" w:hAnsi="Arial"/>
      <w:b/>
      <w:bCs/>
      <w:lang w:val="pt-BR"/>
    </w:rPr>
  </w:style>
  <w:style w:type="character" w:customStyle="1" w:styleId="TextodebaloChar">
    <w:name w:val="Texto de balão Char"/>
    <w:basedOn w:val="Fontepargpadro"/>
    <w:link w:val="Textodebalo"/>
    <w:uiPriority w:val="99"/>
    <w:semiHidden/>
    <w:rsid w:val="00797420"/>
    <w:rPr>
      <w:rFonts w:ascii="Tahoma" w:hAnsi="Tahoma" w:cs="Tahoma"/>
      <w:sz w:val="16"/>
      <w:szCs w:val="16"/>
      <w:lang w:val="pt-BR"/>
    </w:rPr>
  </w:style>
  <w:style w:type="paragraph" w:styleId="Pr-formataoHTML">
    <w:name w:val="HTML Preformatted"/>
    <w:basedOn w:val="Normal"/>
    <w:link w:val="Pr-formataoHTMLChar"/>
    <w:uiPriority w:val="99"/>
    <w:unhideWhenUsed/>
    <w:rsid w:val="00797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797420"/>
    <w:rPr>
      <w:rFonts w:ascii="Courier New" w:hAnsi="Courier New" w:cs="Courier New"/>
      <w:lang w:val="pt-BR" w:eastAsia="pt-BR"/>
    </w:rPr>
  </w:style>
  <w:style w:type="paragraph" w:styleId="Reviso">
    <w:name w:val="Revision"/>
    <w:hidden/>
    <w:uiPriority w:val="99"/>
    <w:semiHidden/>
    <w:rsid w:val="00797420"/>
    <w:rPr>
      <w:rFonts w:ascii="Arial" w:hAnsi="Arial"/>
      <w:lang w:val="pt-BR" w:eastAsia="ar-SA"/>
    </w:rPr>
  </w:style>
  <w:style w:type="paragraph" w:customStyle="1" w:styleId="EstiloEstilo2Verdana10ptNoNegritoNoSombraNoVersal">
    <w:name w:val="Estilo Estilo2 + Verdana 10 pt Não Negrito Não Sombra Não Versal..."/>
    <w:basedOn w:val="Normal"/>
    <w:rsid w:val="00797420"/>
    <w:pPr>
      <w:suppressAutoHyphens/>
      <w:spacing w:before="120" w:after="120"/>
      <w:jc w:val="left"/>
    </w:pPr>
    <w:rPr>
      <w:rFonts w:ascii="Verdana" w:hAnsi="Verdana"/>
      <w:b/>
      <w:smallCaps/>
      <w:lang w:eastAsia="ar-SA"/>
      <w14:shadow w14:blurRad="50800" w14:dist="38100" w14:dir="2700000" w14:sx="100000" w14:sy="100000" w14:kx="0" w14:ky="0" w14:algn="tl">
        <w14:srgbClr w14:val="000000">
          <w14:alpha w14:val="60000"/>
        </w14:srgbClr>
      </w14:shadow>
    </w:rPr>
  </w:style>
  <w:style w:type="paragraph" w:customStyle="1" w:styleId="Codigo">
    <w:name w:val="Codigo"/>
    <w:basedOn w:val="Normal"/>
    <w:rsid w:val="000B4C1E"/>
    <w:pPr>
      <w:shd w:val="clear" w:color="auto" w:fill="F2F2F2"/>
      <w:suppressAutoHyphens/>
      <w:spacing w:before="0" w:after="0"/>
      <w:jc w:val="left"/>
    </w:pPr>
    <w:rPr>
      <w:rFonts w:ascii="Courier New" w:eastAsia="Calibri" w:hAnsi="Courier New" w:cs="Courier New"/>
      <w:sz w:val="16"/>
      <w:szCs w:val="16"/>
      <w:lang w:val="en-US" w:eastAsia="ar-SA"/>
    </w:rPr>
  </w:style>
  <w:style w:type="character" w:customStyle="1" w:styleId="goog-gtc-translatable">
    <w:name w:val="goog-gtc-translatable"/>
    <w:basedOn w:val="Fontepargpadro"/>
    <w:rsid w:val="00A37D79"/>
  </w:style>
  <w:style w:type="paragraph" w:customStyle="1" w:styleId="Comentarios">
    <w:name w:val="Comentarios"/>
    <w:basedOn w:val="Normal"/>
    <w:rsid w:val="006D47C8"/>
    <w:pPr>
      <w:keepLines/>
      <w:widowControl w:val="0"/>
      <w:spacing w:before="0" w:after="0"/>
    </w:pPr>
    <w:rPr>
      <w:i/>
      <w:color w:val="808080"/>
      <w:szCs w:val="24"/>
      <w:lang w:eastAsia="pt-BR"/>
    </w:rPr>
  </w:style>
  <w:style w:type="table" w:styleId="ListaClara-nfase1">
    <w:name w:val="Light List Accent 1"/>
    <w:basedOn w:val="Tabelanormal"/>
    <w:uiPriority w:val="61"/>
    <w:rsid w:val="00B02F8E"/>
    <w:rPr>
      <w:rFonts w:asciiTheme="minorHAnsi" w:eastAsiaTheme="minorHAnsi" w:hAnsiTheme="minorHAnsi" w:cstheme="minorBidi"/>
      <w:sz w:val="22"/>
      <w:szCs w:val="22"/>
      <w:lang w:val="pt-B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713">
      <w:bodyDiv w:val="1"/>
      <w:marLeft w:val="0"/>
      <w:marRight w:val="0"/>
      <w:marTop w:val="0"/>
      <w:marBottom w:val="0"/>
      <w:divBdr>
        <w:top w:val="none" w:sz="0" w:space="0" w:color="auto"/>
        <w:left w:val="none" w:sz="0" w:space="0" w:color="auto"/>
        <w:bottom w:val="none" w:sz="0" w:space="0" w:color="auto"/>
        <w:right w:val="none" w:sz="0" w:space="0" w:color="auto"/>
      </w:divBdr>
    </w:div>
    <w:div w:id="48772335">
      <w:bodyDiv w:val="1"/>
      <w:marLeft w:val="0"/>
      <w:marRight w:val="0"/>
      <w:marTop w:val="0"/>
      <w:marBottom w:val="0"/>
      <w:divBdr>
        <w:top w:val="none" w:sz="0" w:space="0" w:color="auto"/>
        <w:left w:val="none" w:sz="0" w:space="0" w:color="auto"/>
        <w:bottom w:val="none" w:sz="0" w:space="0" w:color="auto"/>
        <w:right w:val="none" w:sz="0" w:space="0" w:color="auto"/>
      </w:divBdr>
    </w:div>
    <w:div w:id="60953760">
      <w:bodyDiv w:val="1"/>
      <w:marLeft w:val="0"/>
      <w:marRight w:val="0"/>
      <w:marTop w:val="0"/>
      <w:marBottom w:val="0"/>
      <w:divBdr>
        <w:top w:val="none" w:sz="0" w:space="0" w:color="auto"/>
        <w:left w:val="none" w:sz="0" w:space="0" w:color="auto"/>
        <w:bottom w:val="none" w:sz="0" w:space="0" w:color="auto"/>
        <w:right w:val="none" w:sz="0" w:space="0" w:color="auto"/>
      </w:divBdr>
    </w:div>
    <w:div w:id="95559814">
      <w:bodyDiv w:val="1"/>
      <w:marLeft w:val="0"/>
      <w:marRight w:val="0"/>
      <w:marTop w:val="0"/>
      <w:marBottom w:val="0"/>
      <w:divBdr>
        <w:top w:val="none" w:sz="0" w:space="0" w:color="auto"/>
        <w:left w:val="none" w:sz="0" w:space="0" w:color="auto"/>
        <w:bottom w:val="none" w:sz="0" w:space="0" w:color="auto"/>
        <w:right w:val="none" w:sz="0" w:space="0" w:color="auto"/>
      </w:divBdr>
      <w:divsChild>
        <w:div w:id="2013679345">
          <w:marLeft w:val="0"/>
          <w:marRight w:val="0"/>
          <w:marTop w:val="0"/>
          <w:marBottom w:val="0"/>
          <w:divBdr>
            <w:top w:val="none" w:sz="0" w:space="0" w:color="auto"/>
            <w:left w:val="none" w:sz="0" w:space="0" w:color="auto"/>
            <w:bottom w:val="none" w:sz="0" w:space="0" w:color="auto"/>
            <w:right w:val="none" w:sz="0" w:space="0" w:color="auto"/>
          </w:divBdr>
          <w:divsChild>
            <w:div w:id="14583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1749">
      <w:bodyDiv w:val="1"/>
      <w:marLeft w:val="0"/>
      <w:marRight w:val="0"/>
      <w:marTop w:val="0"/>
      <w:marBottom w:val="0"/>
      <w:divBdr>
        <w:top w:val="none" w:sz="0" w:space="0" w:color="auto"/>
        <w:left w:val="none" w:sz="0" w:space="0" w:color="auto"/>
        <w:bottom w:val="none" w:sz="0" w:space="0" w:color="auto"/>
        <w:right w:val="none" w:sz="0" w:space="0" w:color="auto"/>
      </w:divBdr>
      <w:divsChild>
        <w:div w:id="590116225">
          <w:marLeft w:val="0"/>
          <w:marRight w:val="0"/>
          <w:marTop w:val="0"/>
          <w:marBottom w:val="0"/>
          <w:divBdr>
            <w:top w:val="none" w:sz="0" w:space="0" w:color="auto"/>
            <w:left w:val="none" w:sz="0" w:space="0" w:color="auto"/>
            <w:bottom w:val="none" w:sz="0" w:space="0" w:color="auto"/>
            <w:right w:val="none" w:sz="0" w:space="0" w:color="auto"/>
          </w:divBdr>
        </w:div>
      </w:divsChild>
    </w:div>
    <w:div w:id="226720534">
      <w:bodyDiv w:val="1"/>
      <w:marLeft w:val="0"/>
      <w:marRight w:val="0"/>
      <w:marTop w:val="0"/>
      <w:marBottom w:val="0"/>
      <w:divBdr>
        <w:top w:val="none" w:sz="0" w:space="0" w:color="auto"/>
        <w:left w:val="none" w:sz="0" w:space="0" w:color="auto"/>
        <w:bottom w:val="none" w:sz="0" w:space="0" w:color="auto"/>
        <w:right w:val="none" w:sz="0" w:space="0" w:color="auto"/>
      </w:divBdr>
    </w:div>
    <w:div w:id="230240161">
      <w:bodyDiv w:val="1"/>
      <w:marLeft w:val="0"/>
      <w:marRight w:val="0"/>
      <w:marTop w:val="0"/>
      <w:marBottom w:val="0"/>
      <w:divBdr>
        <w:top w:val="none" w:sz="0" w:space="0" w:color="auto"/>
        <w:left w:val="none" w:sz="0" w:space="0" w:color="auto"/>
        <w:bottom w:val="none" w:sz="0" w:space="0" w:color="auto"/>
        <w:right w:val="none" w:sz="0" w:space="0" w:color="auto"/>
      </w:divBdr>
    </w:div>
    <w:div w:id="272707292">
      <w:bodyDiv w:val="1"/>
      <w:marLeft w:val="0"/>
      <w:marRight w:val="0"/>
      <w:marTop w:val="0"/>
      <w:marBottom w:val="0"/>
      <w:divBdr>
        <w:top w:val="none" w:sz="0" w:space="0" w:color="auto"/>
        <w:left w:val="none" w:sz="0" w:space="0" w:color="auto"/>
        <w:bottom w:val="none" w:sz="0" w:space="0" w:color="auto"/>
        <w:right w:val="none" w:sz="0" w:space="0" w:color="auto"/>
      </w:divBdr>
      <w:divsChild>
        <w:div w:id="1990476551">
          <w:marLeft w:val="360"/>
          <w:marRight w:val="0"/>
          <w:marTop w:val="0"/>
          <w:marBottom w:val="0"/>
          <w:divBdr>
            <w:top w:val="none" w:sz="0" w:space="0" w:color="auto"/>
            <w:left w:val="none" w:sz="0" w:space="0" w:color="auto"/>
            <w:bottom w:val="none" w:sz="0" w:space="0" w:color="auto"/>
            <w:right w:val="none" w:sz="0" w:space="0" w:color="auto"/>
          </w:divBdr>
        </w:div>
        <w:div w:id="2044553303">
          <w:marLeft w:val="360"/>
          <w:marRight w:val="0"/>
          <w:marTop w:val="0"/>
          <w:marBottom w:val="0"/>
          <w:divBdr>
            <w:top w:val="none" w:sz="0" w:space="0" w:color="auto"/>
            <w:left w:val="none" w:sz="0" w:space="0" w:color="auto"/>
            <w:bottom w:val="none" w:sz="0" w:space="0" w:color="auto"/>
            <w:right w:val="none" w:sz="0" w:space="0" w:color="auto"/>
          </w:divBdr>
        </w:div>
        <w:div w:id="643629844">
          <w:marLeft w:val="360"/>
          <w:marRight w:val="0"/>
          <w:marTop w:val="0"/>
          <w:marBottom w:val="0"/>
          <w:divBdr>
            <w:top w:val="none" w:sz="0" w:space="0" w:color="auto"/>
            <w:left w:val="none" w:sz="0" w:space="0" w:color="auto"/>
            <w:bottom w:val="none" w:sz="0" w:space="0" w:color="auto"/>
            <w:right w:val="none" w:sz="0" w:space="0" w:color="auto"/>
          </w:divBdr>
        </w:div>
        <w:div w:id="397898337">
          <w:marLeft w:val="360"/>
          <w:marRight w:val="0"/>
          <w:marTop w:val="0"/>
          <w:marBottom w:val="0"/>
          <w:divBdr>
            <w:top w:val="none" w:sz="0" w:space="0" w:color="auto"/>
            <w:left w:val="none" w:sz="0" w:space="0" w:color="auto"/>
            <w:bottom w:val="none" w:sz="0" w:space="0" w:color="auto"/>
            <w:right w:val="none" w:sz="0" w:space="0" w:color="auto"/>
          </w:divBdr>
        </w:div>
      </w:divsChild>
    </w:div>
    <w:div w:id="279335590">
      <w:bodyDiv w:val="1"/>
      <w:marLeft w:val="0"/>
      <w:marRight w:val="0"/>
      <w:marTop w:val="0"/>
      <w:marBottom w:val="0"/>
      <w:divBdr>
        <w:top w:val="none" w:sz="0" w:space="0" w:color="auto"/>
        <w:left w:val="none" w:sz="0" w:space="0" w:color="auto"/>
        <w:bottom w:val="none" w:sz="0" w:space="0" w:color="auto"/>
        <w:right w:val="none" w:sz="0" w:space="0" w:color="auto"/>
      </w:divBdr>
    </w:div>
    <w:div w:id="330524215">
      <w:bodyDiv w:val="1"/>
      <w:marLeft w:val="0"/>
      <w:marRight w:val="0"/>
      <w:marTop w:val="0"/>
      <w:marBottom w:val="0"/>
      <w:divBdr>
        <w:top w:val="none" w:sz="0" w:space="0" w:color="auto"/>
        <w:left w:val="none" w:sz="0" w:space="0" w:color="auto"/>
        <w:bottom w:val="none" w:sz="0" w:space="0" w:color="auto"/>
        <w:right w:val="none" w:sz="0" w:space="0" w:color="auto"/>
      </w:divBdr>
      <w:divsChild>
        <w:div w:id="1221477788">
          <w:marLeft w:val="0"/>
          <w:marRight w:val="0"/>
          <w:marTop w:val="0"/>
          <w:marBottom w:val="0"/>
          <w:divBdr>
            <w:top w:val="none" w:sz="0" w:space="0" w:color="auto"/>
            <w:left w:val="none" w:sz="0" w:space="0" w:color="auto"/>
            <w:bottom w:val="none" w:sz="0" w:space="0" w:color="auto"/>
            <w:right w:val="none" w:sz="0" w:space="0" w:color="auto"/>
          </w:divBdr>
          <w:divsChild>
            <w:div w:id="370541242">
              <w:marLeft w:val="0"/>
              <w:marRight w:val="0"/>
              <w:marTop w:val="0"/>
              <w:marBottom w:val="0"/>
              <w:divBdr>
                <w:top w:val="none" w:sz="0" w:space="0" w:color="auto"/>
                <w:left w:val="none" w:sz="0" w:space="0" w:color="auto"/>
                <w:bottom w:val="none" w:sz="0" w:space="0" w:color="auto"/>
                <w:right w:val="none" w:sz="0" w:space="0" w:color="auto"/>
              </w:divBdr>
            </w:div>
            <w:div w:id="621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514">
      <w:bodyDiv w:val="1"/>
      <w:marLeft w:val="0"/>
      <w:marRight w:val="0"/>
      <w:marTop w:val="0"/>
      <w:marBottom w:val="0"/>
      <w:divBdr>
        <w:top w:val="none" w:sz="0" w:space="0" w:color="auto"/>
        <w:left w:val="none" w:sz="0" w:space="0" w:color="auto"/>
        <w:bottom w:val="none" w:sz="0" w:space="0" w:color="auto"/>
        <w:right w:val="none" w:sz="0" w:space="0" w:color="auto"/>
      </w:divBdr>
    </w:div>
    <w:div w:id="411241408">
      <w:bodyDiv w:val="1"/>
      <w:marLeft w:val="0"/>
      <w:marRight w:val="0"/>
      <w:marTop w:val="0"/>
      <w:marBottom w:val="0"/>
      <w:divBdr>
        <w:top w:val="none" w:sz="0" w:space="0" w:color="auto"/>
        <w:left w:val="none" w:sz="0" w:space="0" w:color="auto"/>
        <w:bottom w:val="none" w:sz="0" w:space="0" w:color="auto"/>
        <w:right w:val="none" w:sz="0" w:space="0" w:color="auto"/>
      </w:divBdr>
      <w:divsChild>
        <w:div w:id="1583174782">
          <w:marLeft w:val="360"/>
          <w:marRight w:val="0"/>
          <w:marTop w:val="0"/>
          <w:marBottom w:val="0"/>
          <w:divBdr>
            <w:top w:val="none" w:sz="0" w:space="0" w:color="auto"/>
            <w:left w:val="none" w:sz="0" w:space="0" w:color="auto"/>
            <w:bottom w:val="none" w:sz="0" w:space="0" w:color="auto"/>
            <w:right w:val="none" w:sz="0" w:space="0" w:color="auto"/>
          </w:divBdr>
        </w:div>
        <w:div w:id="578179021">
          <w:marLeft w:val="360"/>
          <w:marRight w:val="0"/>
          <w:marTop w:val="0"/>
          <w:marBottom w:val="0"/>
          <w:divBdr>
            <w:top w:val="none" w:sz="0" w:space="0" w:color="auto"/>
            <w:left w:val="none" w:sz="0" w:space="0" w:color="auto"/>
            <w:bottom w:val="none" w:sz="0" w:space="0" w:color="auto"/>
            <w:right w:val="none" w:sz="0" w:space="0" w:color="auto"/>
          </w:divBdr>
        </w:div>
        <w:div w:id="2032148690">
          <w:marLeft w:val="360"/>
          <w:marRight w:val="0"/>
          <w:marTop w:val="0"/>
          <w:marBottom w:val="0"/>
          <w:divBdr>
            <w:top w:val="none" w:sz="0" w:space="0" w:color="auto"/>
            <w:left w:val="none" w:sz="0" w:space="0" w:color="auto"/>
            <w:bottom w:val="none" w:sz="0" w:space="0" w:color="auto"/>
            <w:right w:val="none" w:sz="0" w:space="0" w:color="auto"/>
          </w:divBdr>
        </w:div>
      </w:divsChild>
    </w:div>
    <w:div w:id="428936341">
      <w:bodyDiv w:val="1"/>
      <w:marLeft w:val="0"/>
      <w:marRight w:val="0"/>
      <w:marTop w:val="0"/>
      <w:marBottom w:val="0"/>
      <w:divBdr>
        <w:top w:val="none" w:sz="0" w:space="0" w:color="auto"/>
        <w:left w:val="none" w:sz="0" w:space="0" w:color="auto"/>
        <w:bottom w:val="none" w:sz="0" w:space="0" w:color="auto"/>
        <w:right w:val="none" w:sz="0" w:space="0" w:color="auto"/>
      </w:divBdr>
    </w:div>
    <w:div w:id="440564821">
      <w:bodyDiv w:val="1"/>
      <w:marLeft w:val="0"/>
      <w:marRight w:val="0"/>
      <w:marTop w:val="0"/>
      <w:marBottom w:val="0"/>
      <w:divBdr>
        <w:top w:val="none" w:sz="0" w:space="0" w:color="auto"/>
        <w:left w:val="none" w:sz="0" w:space="0" w:color="auto"/>
        <w:bottom w:val="none" w:sz="0" w:space="0" w:color="auto"/>
        <w:right w:val="none" w:sz="0" w:space="0" w:color="auto"/>
      </w:divBdr>
    </w:div>
    <w:div w:id="452291578">
      <w:bodyDiv w:val="1"/>
      <w:marLeft w:val="0"/>
      <w:marRight w:val="0"/>
      <w:marTop w:val="0"/>
      <w:marBottom w:val="0"/>
      <w:divBdr>
        <w:top w:val="none" w:sz="0" w:space="0" w:color="auto"/>
        <w:left w:val="none" w:sz="0" w:space="0" w:color="auto"/>
        <w:bottom w:val="none" w:sz="0" w:space="0" w:color="auto"/>
        <w:right w:val="none" w:sz="0" w:space="0" w:color="auto"/>
      </w:divBdr>
      <w:divsChild>
        <w:div w:id="1572620427">
          <w:marLeft w:val="360"/>
          <w:marRight w:val="0"/>
          <w:marTop w:val="0"/>
          <w:marBottom w:val="0"/>
          <w:divBdr>
            <w:top w:val="none" w:sz="0" w:space="0" w:color="auto"/>
            <w:left w:val="none" w:sz="0" w:space="0" w:color="auto"/>
            <w:bottom w:val="none" w:sz="0" w:space="0" w:color="auto"/>
            <w:right w:val="none" w:sz="0" w:space="0" w:color="auto"/>
          </w:divBdr>
        </w:div>
      </w:divsChild>
    </w:div>
    <w:div w:id="455753471">
      <w:bodyDiv w:val="1"/>
      <w:marLeft w:val="0"/>
      <w:marRight w:val="0"/>
      <w:marTop w:val="0"/>
      <w:marBottom w:val="0"/>
      <w:divBdr>
        <w:top w:val="none" w:sz="0" w:space="0" w:color="auto"/>
        <w:left w:val="none" w:sz="0" w:space="0" w:color="auto"/>
        <w:bottom w:val="none" w:sz="0" w:space="0" w:color="auto"/>
        <w:right w:val="none" w:sz="0" w:space="0" w:color="auto"/>
      </w:divBdr>
    </w:div>
    <w:div w:id="468086956">
      <w:bodyDiv w:val="1"/>
      <w:marLeft w:val="0"/>
      <w:marRight w:val="0"/>
      <w:marTop w:val="0"/>
      <w:marBottom w:val="0"/>
      <w:divBdr>
        <w:top w:val="none" w:sz="0" w:space="0" w:color="auto"/>
        <w:left w:val="none" w:sz="0" w:space="0" w:color="auto"/>
        <w:bottom w:val="none" w:sz="0" w:space="0" w:color="auto"/>
        <w:right w:val="none" w:sz="0" w:space="0" w:color="auto"/>
      </w:divBdr>
    </w:div>
    <w:div w:id="498346313">
      <w:bodyDiv w:val="1"/>
      <w:marLeft w:val="0"/>
      <w:marRight w:val="0"/>
      <w:marTop w:val="0"/>
      <w:marBottom w:val="0"/>
      <w:divBdr>
        <w:top w:val="none" w:sz="0" w:space="0" w:color="auto"/>
        <w:left w:val="none" w:sz="0" w:space="0" w:color="auto"/>
        <w:bottom w:val="none" w:sz="0" w:space="0" w:color="auto"/>
        <w:right w:val="none" w:sz="0" w:space="0" w:color="auto"/>
      </w:divBdr>
    </w:div>
    <w:div w:id="524099612">
      <w:bodyDiv w:val="1"/>
      <w:marLeft w:val="0"/>
      <w:marRight w:val="0"/>
      <w:marTop w:val="0"/>
      <w:marBottom w:val="0"/>
      <w:divBdr>
        <w:top w:val="none" w:sz="0" w:space="0" w:color="auto"/>
        <w:left w:val="none" w:sz="0" w:space="0" w:color="auto"/>
        <w:bottom w:val="none" w:sz="0" w:space="0" w:color="auto"/>
        <w:right w:val="none" w:sz="0" w:space="0" w:color="auto"/>
      </w:divBdr>
    </w:div>
    <w:div w:id="533691745">
      <w:bodyDiv w:val="1"/>
      <w:marLeft w:val="0"/>
      <w:marRight w:val="0"/>
      <w:marTop w:val="0"/>
      <w:marBottom w:val="0"/>
      <w:divBdr>
        <w:top w:val="none" w:sz="0" w:space="0" w:color="auto"/>
        <w:left w:val="none" w:sz="0" w:space="0" w:color="auto"/>
        <w:bottom w:val="none" w:sz="0" w:space="0" w:color="auto"/>
        <w:right w:val="none" w:sz="0" w:space="0" w:color="auto"/>
      </w:divBdr>
    </w:div>
    <w:div w:id="613949289">
      <w:bodyDiv w:val="1"/>
      <w:marLeft w:val="0"/>
      <w:marRight w:val="0"/>
      <w:marTop w:val="0"/>
      <w:marBottom w:val="0"/>
      <w:divBdr>
        <w:top w:val="none" w:sz="0" w:space="0" w:color="auto"/>
        <w:left w:val="none" w:sz="0" w:space="0" w:color="auto"/>
        <w:bottom w:val="none" w:sz="0" w:space="0" w:color="auto"/>
        <w:right w:val="none" w:sz="0" w:space="0" w:color="auto"/>
      </w:divBdr>
    </w:div>
    <w:div w:id="669799698">
      <w:bodyDiv w:val="1"/>
      <w:marLeft w:val="0"/>
      <w:marRight w:val="0"/>
      <w:marTop w:val="0"/>
      <w:marBottom w:val="0"/>
      <w:divBdr>
        <w:top w:val="none" w:sz="0" w:space="0" w:color="auto"/>
        <w:left w:val="none" w:sz="0" w:space="0" w:color="auto"/>
        <w:bottom w:val="none" w:sz="0" w:space="0" w:color="auto"/>
        <w:right w:val="none" w:sz="0" w:space="0" w:color="auto"/>
      </w:divBdr>
    </w:div>
    <w:div w:id="694698007">
      <w:bodyDiv w:val="1"/>
      <w:marLeft w:val="0"/>
      <w:marRight w:val="0"/>
      <w:marTop w:val="0"/>
      <w:marBottom w:val="0"/>
      <w:divBdr>
        <w:top w:val="none" w:sz="0" w:space="0" w:color="auto"/>
        <w:left w:val="none" w:sz="0" w:space="0" w:color="auto"/>
        <w:bottom w:val="none" w:sz="0" w:space="0" w:color="auto"/>
        <w:right w:val="none" w:sz="0" w:space="0" w:color="auto"/>
      </w:divBdr>
    </w:div>
    <w:div w:id="723021835">
      <w:bodyDiv w:val="1"/>
      <w:marLeft w:val="0"/>
      <w:marRight w:val="0"/>
      <w:marTop w:val="0"/>
      <w:marBottom w:val="0"/>
      <w:divBdr>
        <w:top w:val="none" w:sz="0" w:space="0" w:color="auto"/>
        <w:left w:val="none" w:sz="0" w:space="0" w:color="auto"/>
        <w:bottom w:val="none" w:sz="0" w:space="0" w:color="auto"/>
        <w:right w:val="none" w:sz="0" w:space="0" w:color="auto"/>
      </w:divBdr>
    </w:div>
    <w:div w:id="784999966">
      <w:bodyDiv w:val="1"/>
      <w:marLeft w:val="0"/>
      <w:marRight w:val="0"/>
      <w:marTop w:val="0"/>
      <w:marBottom w:val="0"/>
      <w:divBdr>
        <w:top w:val="none" w:sz="0" w:space="0" w:color="auto"/>
        <w:left w:val="none" w:sz="0" w:space="0" w:color="auto"/>
        <w:bottom w:val="none" w:sz="0" w:space="0" w:color="auto"/>
        <w:right w:val="none" w:sz="0" w:space="0" w:color="auto"/>
      </w:divBdr>
    </w:div>
    <w:div w:id="785808293">
      <w:bodyDiv w:val="1"/>
      <w:marLeft w:val="0"/>
      <w:marRight w:val="0"/>
      <w:marTop w:val="0"/>
      <w:marBottom w:val="0"/>
      <w:divBdr>
        <w:top w:val="none" w:sz="0" w:space="0" w:color="auto"/>
        <w:left w:val="none" w:sz="0" w:space="0" w:color="auto"/>
        <w:bottom w:val="none" w:sz="0" w:space="0" w:color="auto"/>
        <w:right w:val="none" w:sz="0" w:space="0" w:color="auto"/>
      </w:divBdr>
    </w:div>
    <w:div w:id="838468025">
      <w:bodyDiv w:val="1"/>
      <w:marLeft w:val="0"/>
      <w:marRight w:val="0"/>
      <w:marTop w:val="0"/>
      <w:marBottom w:val="0"/>
      <w:divBdr>
        <w:top w:val="none" w:sz="0" w:space="0" w:color="auto"/>
        <w:left w:val="none" w:sz="0" w:space="0" w:color="auto"/>
        <w:bottom w:val="none" w:sz="0" w:space="0" w:color="auto"/>
        <w:right w:val="none" w:sz="0" w:space="0" w:color="auto"/>
      </w:divBdr>
    </w:div>
    <w:div w:id="854030900">
      <w:bodyDiv w:val="1"/>
      <w:marLeft w:val="0"/>
      <w:marRight w:val="0"/>
      <w:marTop w:val="0"/>
      <w:marBottom w:val="0"/>
      <w:divBdr>
        <w:top w:val="none" w:sz="0" w:space="0" w:color="auto"/>
        <w:left w:val="none" w:sz="0" w:space="0" w:color="auto"/>
        <w:bottom w:val="none" w:sz="0" w:space="0" w:color="auto"/>
        <w:right w:val="none" w:sz="0" w:space="0" w:color="auto"/>
      </w:divBdr>
    </w:div>
    <w:div w:id="879167473">
      <w:bodyDiv w:val="1"/>
      <w:marLeft w:val="0"/>
      <w:marRight w:val="0"/>
      <w:marTop w:val="0"/>
      <w:marBottom w:val="0"/>
      <w:divBdr>
        <w:top w:val="none" w:sz="0" w:space="0" w:color="auto"/>
        <w:left w:val="none" w:sz="0" w:space="0" w:color="auto"/>
        <w:bottom w:val="none" w:sz="0" w:space="0" w:color="auto"/>
        <w:right w:val="none" w:sz="0" w:space="0" w:color="auto"/>
      </w:divBdr>
    </w:div>
    <w:div w:id="936861596">
      <w:bodyDiv w:val="1"/>
      <w:marLeft w:val="0"/>
      <w:marRight w:val="0"/>
      <w:marTop w:val="0"/>
      <w:marBottom w:val="0"/>
      <w:divBdr>
        <w:top w:val="none" w:sz="0" w:space="0" w:color="auto"/>
        <w:left w:val="none" w:sz="0" w:space="0" w:color="auto"/>
        <w:bottom w:val="none" w:sz="0" w:space="0" w:color="auto"/>
        <w:right w:val="none" w:sz="0" w:space="0" w:color="auto"/>
      </w:divBdr>
    </w:div>
    <w:div w:id="1033772855">
      <w:bodyDiv w:val="1"/>
      <w:marLeft w:val="0"/>
      <w:marRight w:val="0"/>
      <w:marTop w:val="0"/>
      <w:marBottom w:val="0"/>
      <w:divBdr>
        <w:top w:val="none" w:sz="0" w:space="0" w:color="auto"/>
        <w:left w:val="none" w:sz="0" w:space="0" w:color="auto"/>
        <w:bottom w:val="none" w:sz="0" w:space="0" w:color="auto"/>
        <w:right w:val="none" w:sz="0" w:space="0" w:color="auto"/>
      </w:divBdr>
    </w:div>
    <w:div w:id="1040545194">
      <w:bodyDiv w:val="1"/>
      <w:marLeft w:val="0"/>
      <w:marRight w:val="0"/>
      <w:marTop w:val="0"/>
      <w:marBottom w:val="0"/>
      <w:divBdr>
        <w:top w:val="none" w:sz="0" w:space="0" w:color="auto"/>
        <w:left w:val="none" w:sz="0" w:space="0" w:color="auto"/>
        <w:bottom w:val="none" w:sz="0" w:space="0" w:color="auto"/>
        <w:right w:val="none" w:sz="0" w:space="0" w:color="auto"/>
      </w:divBdr>
    </w:div>
    <w:div w:id="1090273869">
      <w:bodyDiv w:val="1"/>
      <w:marLeft w:val="0"/>
      <w:marRight w:val="0"/>
      <w:marTop w:val="0"/>
      <w:marBottom w:val="0"/>
      <w:divBdr>
        <w:top w:val="none" w:sz="0" w:space="0" w:color="auto"/>
        <w:left w:val="none" w:sz="0" w:space="0" w:color="auto"/>
        <w:bottom w:val="none" w:sz="0" w:space="0" w:color="auto"/>
        <w:right w:val="none" w:sz="0" w:space="0" w:color="auto"/>
      </w:divBdr>
    </w:div>
    <w:div w:id="1096709951">
      <w:bodyDiv w:val="1"/>
      <w:marLeft w:val="0"/>
      <w:marRight w:val="0"/>
      <w:marTop w:val="0"/>
      <w:marBottom w:val="0"/>
      <w:divBdr>
        <w:top w:val="none" w:sz="0" w:space="0" w:color="auto"/>
        <w:left w:val="none" w:sz="0" w:space="0" w:color="auto"/>
        <w:bottom w:val="none" w:sz="0" w:space="0" w:color="auto"/>
        <w:right w:val="none" w:sz="0" w:space="0" w:color="auto"/>
      </w:divBdr>
      <w:divsChild>
        <w:div w:id="191186774">
          <w:marLeft w:val="0"/>
          <w:marRight w:val="0"/>
          <w:marTop w:val="0"/>
          <w:marBottom w:val="0"/>
          <w:divBdr>
            <w:top w:val="none" w:sz="0" w:space="0" w:color="auto"/>
            <w:left w:val="none" w:sz="0" w:space="0" w:color="auto"/>
            <w:bottom w:val="none" w:sz="0" w:space="0" w:color="auto"/>
            <w:right w:val="none" w:sz="0" w:space="0" w:color="auto"/>
          </w:divBdr>
        </w:div>
      </w:divsChild>
    </w:div>
    <w:div w:id="1120564402">
      <w:bodyDiv w:val="1"/>
      <w:marLeft w:val="0"/>
      <w:marRight w:val="0"/>
      <w:marTop w:val="0"/>
      <w:marBottom w:val="0"/>
      <w:divBdr>
        <w:top w:val="none" w:sz="0" w:space="0" w:color="auto"/>
        <w:left w:val="none" w:sz="0" w:space="0" w:color="auto"/>
        <w:bottom w:val="none" w:sz="0" w:space="0" w:color="auto"/>
        <w:right w:val="none" w:sz="0" w:space="0" w:color="auto"/>
      </w:divBdr>
    </w:div>
    <w:div w:id="1150635916">
      <w:bodyDiv w:val="1"/>
      <w:marLeft w:val="0"/>
      <w:marRight w:val="0"/>
      <w:marTop w:val="0"/>
      <w:marBottom w:val="0"/>
      <w:divBdr>
        <w:top w:val="none" w:sz="0" w:space="0" w:color="auto"/>
        <w:left w:val="none" w:sz="0" w:space="0" w:color="auto"/>
        <w:bottom w:val="none" w:sz="0" w:space="0" w:color="auto"/>
        <w:right w:val="none" w:sz="0" w:space="0" w:color="auto"/>
      </w:divBdr>
    </w:div>
    <w:div w:id="1168405943">
      <w:bodyDiv w:val="1"/>
      <w:marLeft w:val="0"/>
      <w:marRight w:val="0"/>
      <w:marTop w:val="0"/>
      <w:marBottom w:val="0"/>
      <w:divBdr>
        <w:top w:val="none" w:sz="0" w:space="0" w:color="auto"/>
        <w:left w:val="none" w:sz="0" w:space="0" w:color="auto"/>
        <w:bottom w:val="none" w:sz="0" w:space="0" w:color="auto"/>
        <w:right w:val="none" w:sz="0" w:space="0" w:color="auto"/>
      </w:divBdr>
      <w:divsChild>
        <w:div w:id="478887105">
          <w:marLeft w:val="0"/>
          <w:marRight w:val="0"/>
          <w:marTop w:val="0"/>
          <w:marBottom w:val="0"/>
          <w:divBdr>
            <w:top w:val="none" w:sz="0" w:space="0" w:color="auto"/>
            <w:left w:val="none" w:sz="0" w:space="0" w:color="auto"/>
            <w:bottom w:val="none" w:sz="0" w:space="0" w:color="auto"/>
            <w:right w:val="none" w:sz="0" w:space="0" w:color="auto"/>
          </w:divBdr>
          <w:divsChild>
            <w:div w:id="5326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4514">
      <w:bodyDiv w:val="1"/>
      <w:marLeft w:val="0"/>
      <w:marRight w:val="0"/>
      <w:marTop w:val="0"/>
      <w:marBottom w:val="0"/>
      <w:divBdr>
        <w:top w:val="none" w:sz="0" w:space="0" w:color="auto"/>
        <w:left w:val="none" w:sz="0" w:space="0" w:color="auto"/>
        <w:bottom w:val="none" w:sz="0" w:space="0" w:color="auto"/>
        <w:right w:val="none" w:sz="0" w:space="0" w:color="auto"/>
      </w:divBdr>
    </w:div>
    <w:div w:id="1212230330">
      <w:bodyDiv w:val="1"/>
      <w:marLeft w:val="0"/>
      <w:marRight w:val="0"/>
      <w:marTop w:val="0"/>
      <w:marBottom w:val="0"/>
      <w:divBdr>
        <w:top w:val="none" w:sz="0" w:space="0" w:color="auto"/>
        <w:left w:val="none" w:sz="0" w:space="0" w:color="auto"/>
        <w:bottom w:val="none" w:sz="0" w:space="0" w:color="auto"/>
        <w:right w:val="none" w:sz="0" w:space="0" w:color="auto"/>
      </w:divBdr>
    </w:div>
    <w:div w:id="1232934398">
      <w:bodyDiv w:val="1"/>
      <w:marLeft w:val="0"/>
      <w:marRight w:val="0"/>
      <w:marTop w:val="0"/>
      <w:marBottom w:val="0"/>
      <w:divBdr>
        <w:top w:val="none" w:sz="0" w:space="0" w:color="auto"/>
        <w:left w:val="none" w:sz="0" w:space="0" w:color="auto"/>
        <w:bottom w:val="none" w:sz="0" w:space="0" w:color="auto"/>
        <w:right w:val="none" w:sz="0" w:space="0" w:color="auto"/>
      </w:divBdr>
      <w:divsChild>
        <w:div w:id="1917855435">
          <w:marLeft w:val="0"/>
          <w:marRight w:val="0"/>
          <w:marTop w:val="0"/>
          <w:marBottom w:val="0"/>
          <w:divBdr>
            <w:top w:val="none" w:sz="0" w:space="0" w:color="auto"/>
            <w:left w:val="none" w:sz="0" w:space="0" w:color="auto"/>
            <w:bottom w:val="none" w:sz="0" w:space="0" w:color="auto"/>
            <w:right w:val="none" w:sz="0" w:space="0" w:color="auto"/>
          </w:divBdr>
          <w:divsChild>
            <w:div w:id="258149018">
              <w:marLeft w:val="0"/>
              <w:marRight w:val="0"/>
              <w:marTop w:val="0"/>
              <w:marBottom w:val="0"/>
              <w:divBdr>
                <w:top w:val="none" w:sz="0" w:space="0" w:color="auto"/>
                <w:left w:val="none" w:sz="0" w:space="0" w:color="auto"/>
                <w:bottom w:val="none" w:sz="0" w:space="0" w:color="auto"/>
                <w:right w:val="none" w:sz="0" w:space="0" w:color="auto"/>
              </w:divBdr>
            </w:div>
            <w:div w:id="282076129">
              <w:marLeft w:val="0"/>
              <w:marRight w:val="0"/>
              <w:marTop w:val="0"/>
              <w:marBottom w:val="0"/>
              <w:divBdr>
                <w:top w:val="none" w:sz="0" w:space="0" w:color="auto"/>
                <w:left w:val="none" w:sz="0" w:space="0" w:color="auto"/>
                <w:bottom w:val="none" w:sz="0" w:space="0" w:color="auto"/>
                <w:right w:val="none" w:sz="0" w:space="0" w:color="auto"/>
              </w:divBdr>
            </w:div>
            <w:div w:id="698317298">
              <w:marLeft w:val="0"/>
              <w:marRight w:val="0"/>
              <w:marTop w:val="0"/>
              <w:marBottom w:val="0"/>
              <w:divBdr>
                <w:top w:val="none" w:sz="0" w:space="0" w:color="auto"/>
                <w:left w:val="none" w:sz="0" w:space="0" w:color="auto"/>
                <w:bottom w:val="none" w:sz="0" w:space="0" w:color="auto"/>
                <w:right w:val="none" w:sz="0" w:space="0" w:color="auto"/>
              </w:divBdr>
            </w:div>
            <w:div w:id="725639259">
              <w:marLeft w:val="0"/>
              <w:marRight w:val="0"/>
              <w:marTop w:val="0"/>
              <w:marBottom w:val="0"/>
              <w:divBdr>
                <w:top w:val="none" w:sz="0" w:space="0" w:color="auto"/>
                <w:left w:val="none" w:sz="0" w:space="0" w:color="auto"/>
                <w:bottom w:val="none" w:sz="0" w:space="0" w:color="auto"/>
                <w:right w:val="none" w:sz="0" w:space="0" w:color="auto"/>
              </w:divBdr>
            </w:div>
            <w:div w:id="962081021">
              <w:marLeft w:val="0"/>
              <w:marRight w:val="0"/>
              <w:marTop w:val="0"/>
              <w:marBottom w:val="0"/>
              <w:divBdr>
                <w:top w:val="none" w:sz="0" w:space="0" w:color="auto"/>
                <w:left w:val="none" w:sz="0" w:space="0" w:color="auto"/>
                <w:bottom w:val="none" w:sz="0" w:space="0" w:color="auto"/>
                <w:right w:val="none" w:sz="0" w:space="0" w:color="auto"/>
              </w:divBdr>
            </w:div>
            <w:div w:id="1113938094">
              <w:marLeft w:val="0"/>
              <w:marRight w:val="0"/>
              <w:marTop w:val="0"/>
              <w:marBottom w:val="0"/>
              <w:divBdr>
                <w:top w:val="none" w:sz="0" w:space="0" w:color="auto"/>
                <w:left w:val="none" w:sz="0" w:space="0" w:color="auto"/>
                <w:bottom w:val="none" w:sz="0" w:space="0" w:color="auto"/>
                <w:right w:val="none" w:sz="0" w:space="0" w:color="auto"/>
              </w:divBdr>
            </w:div>
            <w:div w:id="1214393330">
              <w:marLeft w:val="0"/>
              <w:marRight w:val="0"/>
              <w:marTop w:val="0"/>
              <w:marBottom w:val="0"/>
              <w:divBdr>
                <w:top w:val="none" w:sz="0" w:space="0" w:color="auto"/>
                <w:left w:val="none" w:sz="0" w:space="0" w:color="auto"/>
                <w:bottom w:val="none" w:sz="0" w:space="0" w:color="auto"/>
                <w:right w:val="none" w:sz="0" w:space="0" w:color="auto"/>
              </w:divBdr>
            </w:div>
            <w:div w:id="1814447252">
              <w:marLeft w:val="0"/>
              <w:marRight w:val="0"/>
              <w:marTop w:val="0"/>
              <w:marBottom w:val="0"/>
              <w:divBdr>
                <w:top w:val="none" w:sz="0" w:space="0" w:color="auto"/>
                <w:left w:val="none" w:sz="0" w:space="0" w:color="auto"/>
                <w:bottom w:val="none" w:sz="0" w:space="0" w:color="auto"/>
                <w:right w:val="none" w:sz="0" w:space="0" w:color="auto"/>
              </w:divBdr>
            </w:div>
            <w:div w:id="20198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1329">
      <w:bodyDiv w:val="1"/>
      <w:marLeft w:val="0"/>
      <w:marRight w:val="0"/>
      <w:marTop w:val="0"/>
      <w:marBottom w:val="0"/>
      <w:divBdr>
        <w:top w:val="none" w:sz="0" w:space="0" w:color="auto"/>
        <w:left w:val="none" w:sz="0" w:space="0" w:color="auto"/>
        <w:bottom w:val="none" w:sz="0" w:space="0" w:color="auto"/>
        <w:right w:val="none" w:sz="0" w:space="0" w:color="auto"/>
      </w:divBdr>
    </w:div>
    <w:div w:id="1317996796">
      <w:bodyDiv w:val="1"/>
      <w:marLeft w:val="0"/>
      <w:marRight w:val="0"/>
      <w:marTop w:val="0"/>
      <w:marBottom w:val="0"/>
      <w:divBdr>
        <w:top w:val="none" w:sz="0" w:space="0" w:color="auto"/>
        <w:left w:val="none" w:sz="0" w:space="0" w:color="auto"/>
        <w:bottom w:val="none" w:sz="0" w:space="0" w:color="auto"/>
        <w:right w:val="none" w:sz="0" w:space="0" w:color="auto"/>
      </w:divBdr>
    </w:div>
    <w:div w:id="1365906826">
      <w:bodyDiv w:val="1"/>
      <w:marLeft w:val="0"/>
      <w:marRight w:val="0"/>
      <w:marTop w:val="0"/>
      <w:marBottom w:val="0"/>
      <w:divBdr>
        <w:top w:val="none" w:sz="0" w:space="0" w:color="auto"/>
        <w:left w:val="none" w:sz="0" w:space="0" w:color="auto"/>
        <w:bottom w:val="none" w:sz="0" w:space="0" w:color="auto"/>
        <w:right w:val="none" w:sz="0" w:space="0" w:color="auto"/>
      </w:divBdr>
    </w:div>
    <w:div w:id="1391541344">
      <w:bodyDiv w:val="1"/>
      <w:marLeft w:val="0"/>
      <w:marRight w:val="0"/>
      <w:marTop w:val="0"/>
      <w:marBottom w:val="0"/>
      <w:divBdr>
        <w:top w:val="none" w:sz="0" w:space="0" w:color="auto"/>
        <w:left w:val="none" w:sz="0" w:space="0" w:color="auto"/>
        <w:bottom w:val="none" w:sz="0" w:space="0" w:color="auto"/>
        <w:right w:val="none" w:sz="0" w:space="0" w:color="auto"/>
      </w:divBdr>
      <w:divsChild>
        <w:div w:id="390349516">
          <w:marLeft w:val="446"/>
          <w:marRight w:val="0"/>
          <w:marTop w:val="0"/>
          <w:marBottom w:val="0"/>
          <w:divBdr>
            <w:top w:val="none" w:sz="0" w:space="0" w:color="auto"/>
            <w:left w:val="none" w:sz="0" w:space="0" w:color="auto"/>
            <w:bottom w:val="none" w:sz="0" w:space="0" w:color="auto"/>
            <w:right w:val="none" w:sz="0" w:space="0" w:color="auto"/>
          </w:divBdr>
        </w:div>
        <w:div w:id="324482690">
          <w:marLeft w:val="446"/>
          <w:marRight w:val="0"/>
          <w:marTop w:val="0"/>
          <w:marBottom w:val="0"/>
          <w:divBdr>
            <w:top w:val="none" w:sz="0" w:space="0" w:color="auto"/>
            <w:left w:val="none" w:sz="0" w:space="0" w:color="auto"/>
            <w:bottom w:val="none" w:sz="0" w:space="0" w:color="auto"/>
            <w:right w:val="none" w:sz="0" w:space="0" w:color="auto"/>
          </w:divBdr>
        </w:div>
        <w:div w:id="1318269657">
          <w:marLeft w:val="446"/>
          <w:marRight w:val="0"/>
          <w:marTop w:val="0"/>
          <w:marBottom w:val="0"/>
          <w:divBdr>
            <w:top w:val="none" w:sz="0" w:space="0" w:color="auto"/>
            <w:left w:val="none" w:sz="0" w:space="0" w:color="auto"/>
            <w:bottom w:val="none" w:sz="0" w:space="0" w:color="auto"/>
            <w:right w:val="none" w:sz="0" w:space="0" w:color="auto"/>
          </w:divBdr>
        </w:div>
        <w:div w:id="1930389683">
          <w:marLeft w:val="446"/>
          <w:marRight w:val="0"/>
          <w:marTop w:val="0"/>
          <w:marBottom w:val="0"/>
          <w:divBdr>
            <w:top w:val="none" w:sz="0" w:space="0" w:color="auto"/>
            <w:left w:val="none" w:sz="0" w:space="0" w:color="auto"/>
            <w:bottom w:val="none" w:sz="0" w:space="0" w:color="auto"/>
            <w:right w:val="none" w:sz="0" w:space="0" w:color="auto"/>
          </w:divBdr>
        </w:div>
        <w:div w:id="4867245">
          <w:marLeft w:val="446"/>
          <w:marRight w:val="0"/>
          <w:marTop w:val="0"/>
          <w:marBottom w:val="0"/>
          <w:divBdr>
            <w:top w:val="none" w:sz="0" w:space="0" w:color="auto"/>
            <w:left w:val="none" w:sz="0" w:space="0" w:color="auto"/>
            <w:bottom w:val="none" w:sz="0" w:space="0" w:color="auto"/>
            <w:right w:val="none" w:sz="0" w:space="0" w:color="auto"/>
          </w:divBdr>
        </w:div>
        <w:div w:id="1435058211">
          <w:marLeft w:val="446"/>
          <w:marRight w:val="0"/>
          <w:marTop w:val="0"/>
          <w:marBottom w:val="0"/>
          <w:divBdr>
            <w:top w:val="none" w:sz="0" w:space="0" w:color="auto"/>
            <w:left w:val="none" w:sz="0" w:space="0" w:color="auto"/>
            <w:bottom w:val="none" w:sz="0" w:space="0" w:color="auto"/>
            <w:right w:val="none" w:sz="0" w:space="0" w:color="auto"/>
          </w:divBdr>
        </w:div>
        <w:div w:id="1404715445">
          <w:marLeft w:val="446"/>
          <w:marRight w:val="0"/>
          <w:marTop w:val="0"/>
          <w:marBottom w:val="0"/>
          <w:divBdr>
            <w:top w:val="none" w:sz="0" w:space="0" w:color="auto"/>
            <w:left w:val="none" w:sz="0" w:space="0" w:color="auto"/>
            <w:bottom w:val="none" w:sz="0" w:space="0" w:color="auto"/>
            <w:right w:val="none" w:sz="0" w:space="0" w:color="auto"/>
          </w:divBdr>
        </w:div>
      </w:divsChild>
    </w:div>
    <w:div w:id="1394695495">
      <w:bodyDiv w:val="1"/>
      <w:marLeft w:val="0"/>
      <w:marRight w:val="0"/>
      <w:marTop w:val="0"/>
      <w:marBottom w:val="0"/>
      <w:divBdr>
        <w:top w:val="none" w:sz="0" w:space="0" w:color="auto"/>
        <w:left w:val="none" w:sz="0" w:space="0" w:color="auto"/>
        <w:bottom w:val="none" w:sz="0" w:space="0" w:color="auto"/>
        <w:right w:val="none" w:sz="0" w:space="0" w:color="auto"/>
      </w:divBdr>
    </w:div>
    <w:div w:id="1456216789">
      <w:bodyDiv w:val="1"/>
      <w:marLeft w:val="0"/>
      <w:marRight w:val="0"/>
      <w:marTop w:val="0"/>
      <w:marBottom w:val="0"/>
      <w:divBdr>
        <w:top w:val="none" w:sz="0" w:space="0" w:color="auto"/>
        <w:left w:val="none" w:sz="0" w:space="0" w:color="auto"/>
        <w:bottom w:val="none" w:sz="0" w:space="0" w:color="auto"/>
        <w:right w:val="none" w:sz="0" w:space="0" w:color="auto"/>
      </w:divBdr>
    </w:div>
    <w:div w:id="1486822410">
      <w:bodyDiv w:val="1"/>
      <w:marLeft w:val="0"/>
      <w:marRight w:val="0"/>
      <w:marTop w:val="0"/>
      <w:marBottom w:val="0"/>
      <w:divBdr>
        <w:top w:val="none" w:sz="0" w:space="0" w:color="auto"/>
        <w:left w:val="none" w:sz="0" w:space="0" w:color="auto"/>
        <w:bottom w:val="none" w:sz="0" w:space="0" w:color="auto"/>
        <w:right w:val="none" w:sz="0" w:space="0" w:color="auto"/>
      </w:divBdr>
    </w:div>
    <w:div w:id="1523351047">
      <w:bodyDiv w:val="1"/>
      <w:marLeft w:val="0"/>
      <w:marRight w:val="0"/>
      <w:marTop w:val="0"/>
      <w:marBottom w:val="0"/>
      <w:divBdr>
        <w:top w:val="none" w:sz="0" w:space="0" w:color="auto"/>
        <w:left w:val="none" w:sz="0" w:space="0" w:color="auto"/>
        <w:bottom w:val="none" w:sz="0" w:space="0" w:color="auto"/>
        <w:right w:val="none" w:sz="0" w:space="0" w:color="auto"/>
      </w:divBdr>
      <w:divsChild>
        <w:div w:id="1130704558">
          <w:marLeft w:val="0"/>
          <w:marRight w:val="0"/>
          <w:marTop w:val="0"/>
          <w:marBottom w:val="0"/>
          <w:divBdr>
            <w:top w:val="none" w:sz="0" w:space="0" w:color="auto"/>
            <w:left w:val="none" w:sz="0" w:space="0" w:color="auto"/>
            <w:bottom w:val="none" w:sz="0" w:space="0" w:color="auto"/>
            <w:right w:val="none" w:sz="0" w:space="0" w:color="auto"/>
          </w:divBdr>
          <w:divsChild>
            <w:div w:id="43797921">
              <w:marLeft w:val="0"/>
              <w:marRight w:val="0"/>
              <w:marTop w:val="0"/>
              <w:marBottom w:val="0"/>
              <w:divBdr>
                <w:top w:val="none" w:sz="0" w:space="0" w:color="auto"/>
                <w:left w:val="none" w:sz="0" w:space="0" w:color="auto"/>
                <w:bottom w:val="none" w:sz="0" w:space="0" w:color="auto"/>
                <w:right w:val="none" w:sz="0" w:space="0" w:color="auto"/>
              </w:divBdr>
            </w:div>
            <w:div w:id="278148570">
              <w:marLeft w:val="0"/>
              <w:marRight w:val="0"/>
              <w:marTop w:val="0"/>
              <w:marBottom w:val="0"/>
              <w:divBdr>
                <w:top w:val="none" w:sz="0" w:space="0" w:color="auto"/>
                <w:left w:val="none" w:sz="0" w:space="0" w:color="auto"/>
                <w:bottom w:val="none" w:sz="0" w:space="0" w:color="auto"/>
                <w:right w:val="none" w:sz="0" w:space="0" w:color="auto"/>
              </w:divBdr>
            </w:div>
            <w:div w:id="802498612">
              <w:marLeft w:val="0"/>
              <w:marRight w:val="0"/>
              <w:marTop w:val="0"/>
              <w:marBottom w:val="0"/>
              <w:divBdr>
                <w:top w:val="none" w:sz="0" w:space="0" w:color="auto"/>
                <w:left w:val="none" w:sz="0" w:space="0" w:color="auto"/>
                <w:bottom w:val="none" w:sz="0" w:space="0" w:color="auto"/>
                <w:right w:val="none" w:sz="0" w:space="0" w:color="auto"/>
              </w:divBdr>
            </w:div>
            <w:div w:id="1231311954">
              <w:marLeft w:val="0"/>
              <w:marRight w:val="0"/>
              <w:marTop w:val="0"/>
              <w:marBottom w:val="0"/>
              <w:divBdr>
                <w:top w:val="none" w:sz="0" w:space="0" w:color="auto"/>
                <w:left w:val="none" w:sz="0" w:space="0" w:color="auto"/>
                <w:bottom w:val="none" w:sz="0" w:space="0" w:color="auto"/>
                <w:right w:val="none" w:sz="0" w:space="0" w:color="auto"/>
              </w:divBdr>
            </w:div>
            <w:div w:id="1299333917">
              <w:marLeft w:val="0"/>
              <w:marRight w:val="0"/>
              <w:marTop w:val="0"/>
              <w:marBottom w:val="0"/>
              <w:divBdr>
                <w:top w:val="none" w:sz="0" w:space="0" w:color="auto"/>
                <w:left w:val="none" w:sz="0" w:space="0" w:color="auto"/>
                <w:bottom w:val="none" w:sz="0" w:space="0" w:color="auto"/>
                <w:right w:val="none" w:sz="0" w:space="0" w:color="auto"/>
              </w:divBdr>
            </w:div>
            <w:div w:id="1644890287">
              <w:marLeft w:val="0"/>
              <w:marRight w:val="0"/>
              <w:marTop w:val="0"/>
              <w:marBottom w:val="0"/>
              <w:divBdr>
                <w:top w:val="none" w:sz="0" w:space="0" w:color="auto"/>
                <w:left w:val="none" w:sz="0" w:space="0" w:color="auto"/>
                <w:bottom w:val="none" w:sz="0" w:space="0" w:color="auto"/>
                <w:right w:val="none" w:sz="0" w:space="0" w:color="auto"/>
              </w:divBdr>
            </w:div>
            <w:div w:id="19782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608">
      <w:bodyDiv w:val="1"/>
      <w:marLeft w:val="0"/>
      <w:marRight w:val="0"/>
      <w:marTop w:val="0"/>
      <w:marBottom w:val="0"/>
      <w:divBdr>
        <w:top w:val="none" w:sz="0" w:space="0" w:color="auto"/>
        <w:left w:val="none" w:sz="0" w:space="0" w:color="auto"/>
        <w:bottom w:val="none" w:sz="0" w:space="0" w:color="auto"/>
        <w:right w:val="none" w:sz="0" w:space="0" w:color="auto"/>
      </w:divBdr>
    </w:div>
    <w:div w:id="1590314713">
      <w:bodyDiv w:val="1"/>
      <w:marLeft w:val="0"/>
      <w:marRight w:val="0"/>
      <w:marTop w:val="0"/>
      <w:marBottom w:val="0"/>
      <w:divBdr>
        <w:top w:val="none" w:sz="0" w:space="0" w:color="auto"/>
        <w:left w:val="none" w:sz="0" w:space="0" w:color="auto"/>
        <w:bottom w:val="none" w:sz="0" w:space="0" w:color="auto"/>
        <w:right w:val="none" w:sz="0" w:space="0" w:color="auto"/>
      </w:divBdr>
      <w:divsChild>
        <w:div w:id="1082599910">
          <w:marLeft w:val="360"/>
          <w:marRight w:val="0"/>
          <w:marTop w:val="0"/>
          <w:marBottom w:val="0"/>
          <w:divBdr>
            <w:top w:val="none" w:sz="0" w:space="0" w:color="auto"/>
            <w:left w:val="none" w:sz="0" w:space="0" w:color="auto"/>
            <w:bottom w:val="none" w:sz="0" w:space="0" w:color="auto"/>
            <w:right w:val="none" w:sz="0" w:space="0" w:color="auto"/>
          </w:divBdr>
        </w:div>
        <w:div w:id="1089036406">
          <w:marLeft w:val="360"/>
          <w:marRight w:val="0"/>
          <w:marTop w:val="0"/>
          <w:marBottom w:val="0"/>
          <w:divBdr>
            <w:top w:val="none" w:sz="0" w:space="0" w:color="auto"/>
            <w:left w:val="none" w:sz="0" w:space="0" w:color="auto"/>
            <w:bottom w:val="none" w:sz="0" w:space="0" w:color="auto"/>
            <w:right w:val="none" w:sz="0" w:space="0" w:color="auto"/>
          </w:divBdr>
        </w:div>
        <w:div w:id="1523518477">
          <w:marLeft w:val="360"/>
          <w:marRight w:val="0"/>
          <w:marTop w:val="0"/>
          <w:marBottom w:val="0"/>
          <w:divBdr>
            <w:top w:val="none" w:sz="0" w:space="0" w:color="auto"/>
            <w:left w:val="none" w:sz="0" w:space="0" w:color="auto"/>
            <w:bottom w:val="none" w:sz="0" w:space="0" w:color="auto"/>
            <w:right w:val="none" w:sz="0" w:space="0" w:color="auto"/>
          </w:divBdr>
        </w:div>
      </w:divsChild>
    </w:div>
    <w:div w:id="1618756154">
      <w:bodyDiv w:val="1"/>
      <w:marLeft w:val="0"/>
      <w:marRight w:val="0"/>
      <w:marTop w:val="0"/>
      <w:marBottom w:val="0"/>
      <w:divBdr>
        <w:top w:val="none" w:sz="0" w:space="0" w:color="auto"/>
        <w:left w:val="none" w:sz="0" w:space="0" w:color="auto"/>
        <w:bottom w:val="none" w:sz="0" w:space="0" w:color="auto"/>
        <w:right w:val="none" w:sz="0" w:space="0" w:color="auto"/>
      </w:divBdr>
    </w:div>
    <w:div w:id="1640498242">
      <w:bodyDiv w:val="1"/>
      <w:marLeft w:val="0"/>
      <w:marRight w:val="0"/>
      <w:marTop w:val="0"/>
      <w:marBottom w:val="0"/>
      <w:divBdr>
        <w:top w:val="none" w:sz="0" w:space="0" w:color="auto"/>
        <w:left w:val="none" w:sz="0" w:space="0" w:color="auto"/>
        <w:bottom w:val="none" w:sz="0" w:space="0" w:color="auto"/>
        <w:right w:val="none" w:sz="0" w:space="0" w:color="auto"/>
      </w:divBdr>
    </w:div>
    <w:div w:id="1771969684">
      <w:bodyDiv w:val="1"/>
      <w:marLeft w:val="0"/>
      <w:marRight w:val="0"/>
      <w:marTop w:val="0"/>
      <w:marBottom w:val="0"/>
      <w:divBdr>
        <w:top w:val="none" w:sz="0" w:space="0" w:color="auto"/>
        <w:left w:val="none" w:sz="0" w:space="0" w:color="auto"/>
        <w:bottom w:val="none" w:sz="0" w:space="0" w:color="auto"/>
        <w:right w:val="none" w:sz="0" w:space="0" w:color="auto"/>
      </w:divBdr>
    </w:div>
    <w:div w:id="1806196198">
      <w:bodyDiv w:val="1"/>
      <w:marLeft w:val="0"/>
      <w:marRight w:val="0"/>
      <w:marTop w:val="0"/>
      <w:marBottom w:val="0"/>
      <w:divBdr>
        <w:top w:val="none" w:sz="0" w:space="0" w:color="auto"/>
        <w:left w:val="none" w:sz="0" w:space="0" w:color="auto"/>
        <w:bottom w:val="none" w:sz="0" w:space="0" w:color="auto"/>
        <w:right w:val="none" w:sz="0" w:space="0" w:color="auto"/>
      </w:divBdr>
    </w:div>
    <w:div w:id="1811633086">
      <w:bodyDiv w:val="1"/>
      <w:marLeft w:val="0"/>
      <w:marRight w:val="0"/>
      <w:marTop w:val="0"/>
      <w:marBottom w:val="0"/>
      <w:divBdr>
        <w:top w:val="none" w:sz="0" w:space="0" w:color="auto"/>
        <w:left w:val="none" w:sz="0" w:space="0" w:color="auto"/>
        <w:bottom w:val="none" w:sz="0" w:space="0" w:color="auto"/>
        <w:right w:val="none" w:sz="0" w:space="0" w:color="auto"/>
      </w:divBdr>
    </w:div>
    <w:div w:id="1849640652">
      <w:bodyDiv w:val="1"/>
      <w:marLeft w:val="0"/>
      <w:marRight w:val="0"/>
      <w:marTop w:val="0"/>
      <w:marBottom w:val="0"/>
      <w:divBdr>
        <w:top w:val="none" w:sz="0" w:space="0" w:color="auto"/>
        <w:left w:val="none" w:sz="0" w:space="0" w:color="auto"/>
        <w:bottom w:val="none" w:sz="0" w:space="0" w:color="auto"/>
        <w:right w:val="none" w:sz="0" w:space="0" w:color="auto"/>
      </w:divBdr>
      <w:divsChild>
        <w:div w:id="1233278361">
          <w:marLeft w:val="0"/>
          <w:marRight w:val="0"/>
          <w:marTop w:val="0"/>
          <w:marBottom w:val="0"/>
          <w:divBdr>
            <w:top w:val="none" w:sz="0" w:space="0" w:color="auto"/>
            <w:left w:val="none" w:sz="0" w:space="0" w:color="auto"/>
            <w:bottom w:val="none" w:sz="0" w:space="0" w:color="auto"/>
            <w:right w:val="none" w:sz="0" w:space="0" w:color="auto"/>
          </w:divBdr>
          <w:divsChild>
            <w:div w:id="136459323">
              <w:marLeft w:val="0"/>
              <w:marRight w:val="0"/>
              <w:marTop w:val="0"/>
              <w:marBottom w:val="0"/>
              <w:divBdr>
                <w:top w:val="none" w:sz="0" w:space="0" w:color="auto"/>
                <w:left w:val="none" w:sz="0" w:space="0" w:color="auto"/>
                <w:bottom w:val="none" w:sz="0" w:space="0" w:color="auto"/>
                <w:right w:val="none" w:sz="0" w:space="0" w:color="auto"/>
              </w:divBdr>
            </w:div>
            <w:div w:id="141503923">
              <w:marLeft w:val="0"/>
              <w:marRight w:val="0"/>
              <w:marTop w:val="0"/>
              <w:marBottom w:val="0"/>
              <w:divBdr>
                <w:top w:val="none" w:sz="0" w:space="0" w:color="auto"/>
                <w:left w:val="none" w:sz="0" w:space="0" w:color="auto"/>
                <w:bottom w:val="none" w:sz="0" w:space="0" w:color="auto"/>
                <w:right w:val="none" w:sz="0" w:space="0" w:color="auto"/>
              </w:divBdr>
            </w:div>
            <w:div w:id="167596974">
              <w:marLeft w:val="0"/>
              <w:marRight w:val="0"/>
              <w:marTop w:val="0"/>
              <w:marBottom w:val="0"/>
              <w:divBdr>
                <w:top w:val="none" w:sz="0" w:space="0" w:color="auto"/>
                <w:left w:val="none" w:sz="0" w:space="0" w:color="auto"/>
                <w:bottom w:val="none" w:sz="0" w:space="0" w:color="auto"/>
                <w:right w:val="none" w:sz="0" w:space="0" w:color="auto"/>
              </w:divBdr>
            </w:div>
            <w:div w:id="927926582">
              <w:marLeft w:val="0"/>
              <w:marRight w:val="0"/>
              <w:marTop w:val="0"/>
              <w:marBottom w:val="0"/>
              <w:divBdr>
                <w:top w:val="none" w:sz="0" w:space="0" w:color="auto"/>
                <w:left w:val="none" w:sz="0" w:space="0" w:color="auto"/>
                <w:bottom w:val="none" w:sz="0" w:space="0" w:color="auto"/>
                <w:right w:val="none" w:sz="0" w:space="0" w:color="auto"/>
              </w:divBdr>
            </w:div>
            <w:div w:id="1298342801">
              <w:marLeft w:val="0"/>
              <w:marRight w:val="0"/>
              <w:marTop w:val="0"/>
              <w:marBottom w:val="0"/>
              <w:divBdr>
                <w:top w:val="none" w:sz="0" w:space="0" w:color="auto"/>
                <w:left w:val="none" w:sz="0" w:space="0" w:color="auto"/>
                <w:bottom w:val="none" w:sz="0" w:space="0" w:color="auto"/>
                <w:right w:val="none" w:sz="0" w:space="0" w:color="auto"/>
              </w:divBdr>
            </w:div>
            <w:div w:id="1320184705">
              <w:marLeft w:val="0"/>
              <w:marRight w:val="0"/>
              <w:marTop w:val="0"/>
              <w:marBottom w:val="0"/>
              <w:divBdr>
                <w:top w:val="none" w:sz="0" w:space="0" w:color="auto"/>
                <w:left w:val="none" w:sz="0" w:space="0" w:color="auto"/>
                <w:bottom w:val="none" w:sz="0" w:space="0" w:color="auto"/>
                <w:right w:val="none" w:sz="0" w:space="0" w:color="auto"/>
              </w:divBdr>
            </w:div>
            <w:div w:id="1341857701">
              <w:marLeft w:val="0"/>
              <w:marRight w:val="0"/>
              <w:marTop w:val="0"/>
              <w:marBottom w:val="0"/>
              <w:divBdr>
                <w:top w:val="none" w:sz="0" w:space="0" w:color="auto"/>
                <w:left w:val="none" w:sz="0" w:space="0" w:color="auto"/>
                <w:bottom w:val="none" w:sz="0" w:space="0" w:color="auto"/>
                <w:right w:val="none" w:sz="0" w:space="0" w:color="auto"/>
              </w:divBdr>
            </w:div>
            <w:div w:id="1818260800">
              <w:marLeft w:val="0"/>
              <w:marRight w:val="0"/>
              <w:marTop w:val="0"/>
              <w:marBottom w:val="0"/>
              <w:divBdr>
                <w:top w:val="none" w:sz="0" w:space="0" w:color="auto"/>
                <w:left w:val="none" w:sz="0" w:space="0" w:color="auto"/>
                <w:bottom w:val="none" w:sz="0" w:space="0" w:color="auto"/>
                <w:right w:val="none" w:sz="0" w:space="0" w:color="auto"/>
              </w:divBdr>
            </w:div>
            <w:div w:id="19828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6108">
      <w:bodyDiv w:val="1"/>
      <w:marLeft w:val="0"/>
      <w:marRight w:val="0"/>
      <w:marTop w:val="0"/>
      <w:marBottom w:val="0"/>
      <w:divBdr>
        <w:top w:val="none" w:sz="0" w:space="0" w:color="auto"/>
        <w:left w:val="none" w:sz="0" w:space="0" w:color="auto"/>
        <w:bottom w:val="none" w:sz="0" w:space="0" w:color="auto"/>
        <w:right w:val="none" w:sz="0" w:space="0" w:color="auto"/>
      </w:divBdr>
    </w:div>
    <w:div w:id="1898123550">
      <w:bodyDiv w:val="1"/>
      <w:marLeft w:val="0"/>
      <w:marRight w:val="0"/>
      <w:marTop w:val="0"/>
      <w:marBottom w:val="0"/>
      <w:divBdr>
        <w:top w:val="none" w:sz="0" w:space="0" w:color="auto"/>
        <w:left w:val="none" w:sz="0" w:space="0" w:color="auto"/>
        <w:bottom w:val="none" w:sz="0" w:space="0" w:color="auto"/>
        <w:right w:val="none" w:sz="0" w:space="0" w:color="auto"/>
      </w:divBdr>
    </w:div>
    <w:div w:id="1906985386">
      <w:bodyDiv w:val="1"/>
      <w:marLeft w:val="0"/>
      <w:marRight w:val="0"/>
      <w:marTop w:val="0"/>
      <w:marBottom w:val="0"/>
      <w:divBdr>
        <w:top w:val="none" w:sz="0" w:space="0" w:color="auto"/>
        <w:left w:val="none" w:sz="0" w:space="0" w:color="auto"/>
        <w:bottom w:val="none" w:sz="0" w:space="0" w:color="auto"/>
        <w:right w:val="none" w:sz="0" w:space="0" w:color="auto"/>
      </w:divBdr>
    </w:div>
    <w:div w:id="1949267051">
      <w:bodyDiv w:val="1"/>
      <w:marLeft w:val="0"/>
      <w:marRight w:val="0"/>
      <w:marTop w:val="0"/>
      <w:marBottom w:val="0"/>
      <w:divBdr>
        <w:top w:val="none" w:sz="0" w:space="0" w:color="auto"/>
        <w:left w:val="none" w:sz="0" w:space="0" w:color="auto"/>
        <w:bottom w:val="none" w:sz="0" w:space="0" w:color="auto"/>
        <w:right w:val="none" w:sz="0" w:space="0" w:color="auto"/>
      </w:divBdr>
    </w:div>
    <w:div w:id="1982732893">
      <w:bodyDiv w:val="1"/>
      <w:marLeft w:val="0"/>
      <w:marRight w:val="0"/>
      <w:marTop w:val="0"/>
      <w:marBottom w:val="0"/>
      <w:divBdr>
        <w:top w:val="none" w:sz="0" w:space="0" w:color="auto"/>
        <w:left w:val="none" w:sz="0" w:space="0" w:color="auto"/>
        <w:bottom w:val="none" w:sz="0" w:space="0" w:color="auto"/>
        <w:right w:val="none" w:sz="0" w:space="0" w:color="auto"/>
      </w:divBdr>
    </w:div>
    <w:div w:id="1988509174">
      <w:bodyDiv w:val="1"/>
      <w:marLeft w:val="0"/>
      <w:marRight w:val="0"/>
      <w:marTop w:val="0"/>
      <w:marBottom w:val="0"/>
      <w:divBdr>
        <w:top w:val="none" w:sz="0" w:space="0" w:color="auto"/>
        <w:left w:val="none" w:sz="0" w:space="0" w:color="auto"/>
        <w:bottom w:val="none" w:sz="0" w:space="0" w:color="auto"/>
        <w:right w:val="none" w:sz="0" w:space="0" w:color="auto"/>
      </w:divBdr>
      <w:divsChild>
        <w:div w:id="1063793727">
          <w:marLeft w:val="0"/>
          <w:marRight w:val="0"/>
          <w:marTop w:val="0"/>
          <w:marBottom w:val="0"/>
          <w:divBdr>
            <w:top w:val="none" w:sz="0" w:space="0" w:color="auto"/>
            <w:left w:val="none" w:sz="0" w:space="0" w:color="auto"/>
            <w:bottom w:val="none" w:sz="0" w:space="0" w:color="auto"/>
            <w:right w:val="none" w:sz="0" w:space="0" w:color="auto"/>
          </w:divBdr>
          <w:divsChild>
            <w:div w:id="297802915">
              <w:marLeft w:val="0"/>
              <w:marRight w:val="0"/>
              <w:marTop w:val="0"/>
              <w:marBottom w:val="0"/>
              <w:divBdr>
                <w:top w:val="none" w:sz="0" w:space="0" w:color="auto"/>
                <w:left w:val="none" w:sz="0" w:space="0" w:color="auto"/>
                <w:bottom w:val="none" w:sz="0" w:space="0" w:color="auto"/>
                <w:right w:val="none" w:sz="0" w:space="0" w:color="auto"/>
              </w:divBdr>
            </w:div>
            <w:div w:id="453640758">
              <w:marLeft w:val="0"/>
              <w:marRight w:val="0"/>
              <w:marTop w:val="0"/>
              <w:marBottom w:val="0"/>
              <w:divBdr>
                <w:top w:val="none" w:sz="0" w:space="0" w:color="auto"/>
                <w:left w:val="none" w:sz="0" w:space="0" w:color="auto"/>
                <w:bottom w:val="none" w:sz="0" w:space="0" w:color="auto"/>
                <w:right w:val="none" w:sz="0" w:space="0" w:color="auto"/>
              </w:divBdr>
            </w:div>
            <w:div w:id="481193323">
              <w:marLeft w:val="0"/>
              <w:marRight w:val="0"/>
              <w:marTop w:val="0"/>
              <w:marBottom w:val="0"/>
              <w:divBdr>
                <w:top w:val="none" w:sz="0" w:space="0" w:color="auto"/>
                <w:left w:val="none" w:sz="0" w:space="0" w:color="auto"/>
                <w:bottom w:val="none" w:sz="0" w:space="0" w:color="auto"/>
                <w:right w:val="none" w:sz="0" w:space="0" w:color="auto"/>
              </w:divBdr>
            </w:div>
            <w:div w:id="519897235">
              <w:marLeft w:val="0"/>
              <w:marRight w:val="0"/>
              <w:marTop w:val="0"/>
              <w:marBottom w:val="0"/>
              <w:divBdr>
                <w:top w:val="none" w:sz="0" w:space="0" w:color="auto"/>
                <w:left w:val="none" w:sz="0" w:space="0" w:color="auto"/>
                <w:bottom w:val="none" w:sz="0" w:space="0" w:color="auto"/>
                <w:right w:val="none" w:sz="0" w:space="0" w:color="auto"/>
              </w:divBdr>
            </w:div>
            <w:div w:id="650140776">
              <w:marLeft w:val="0"/>
              <w:marRight w:val="0"/>
              <w:marTop w:val="0"/>
              <w:marBottom w:val="0"/>
              <w:divBdr>
                <w:top w:val="none" w:sz="0" w:space="0" w:color="auto"/>
                <w:left w:val="none" w:sz="0" w:space="0" w:color="auto"/>
                <w:bottom w:val="none" w:sz="0" w:space="0" w:color="auto"/>
                <w:right w:val="none" w:sz="0" w:space="0" w:color="auto"/>
              </w:divBdr>
            </w:div>
            <w:div w:id="1018775464">
              <w:marLeft w:val="0"/>
              <w:marRight w:val="0"/>
              <w:marTop w:val="0"/>
              <w:marBottom w:val="0"/>
              <w:divBdr>
                <w:top w:val="none" w:sz="0" w:space="0" w:color="auto"/>
                <w:left w:val="none" w:sz="0" w:space="0" w:color="auto"/>
                <w:bottom w:val="none" w:sz="0" w:space="0" w:color="auto"/>
                <w:right w:val="none" w:sz="0" w:space="0" w:color="auto"/>
              </w:divBdr>
            </w:div>
            <w:div w:id="13073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195">
      <w:bodyDiv w:val="1"/>
      <w:marLeft w:val="0"/>
      <w:marRight w:val="0"/>
      <w:marTop w:val="0"/>
      <w:marBottom w:val="0"/>
      <w:divBdr>
        <w:top w:val="none" w:sz="0" w:space="0" w:color="auto"/>
        <w:left w:val="none" w:sz="0" w:space="0" w:color="auto"/>
        <w:bottom w:val="none" w:sz="0" w:space="0" w:color="auto"/>
        <w:right w:val="none" w:sz="0" w:space="0" w:color="auto"/>
      </w:divBdr>
    </w:div>
    <w:div w:id="2034576040">
      <w:bodyDiv w:val="1"/>
      <w:marLeft w:val="0"/>
      <w:marRight w:val="0"/>
      <w:marTop w:val="0"/>
      <w:marBottom w:val="0"/>
      <w:divBdr>
        <w:top w:val="none" w:sz="0" w:space="0" w:color="auto"/>
        <w:left w:val="none" w:sz="0" w:space="0" w:color="auto"/>
        <w:bottom w:val="none" w:sz="0" w:space="0" w:color="auto"/>
        <w:right w:val="none" w:sz="0" w:space="0" w:color="auto"/>
      </w:divBdr>
    </w:div>
    <w:div w:id="2046982983">
      <w:bodyDiv w:val="1"/>
      <w:marLeft w:val="0"/>
      <w:marRight w:val="0"/>
      <w:marTop w:val="0"/>
      <w:marBottom w:val="0"/>
      <w:divBdr>
        <w:top w:val="none" w:sz="0" w:space="0" w:color="auto"/>
        <w:left w:val="none" w:sz="0" w:space="0" w:color="auto"/>
        <w:bottom w:val="none" w:sz="0" w:space="0" w:color="auto"/>
        <w:right w:val="none" w:sz="0" w:space="0" w:color="auto"/>
      </w:divBdr>
    </w:div>
    <w:div w:id="2053142042">
      <w:bodyDiv w:val="1"/>
      <w:marLeft w:val="0"/>
      <w:marRight w:val="0"/>
      <w:marTop w:val="0"/>
      <w:marBottom w:val="0"/>
      <w:divBdr>
        <w:top w:val="none" w:sz="0" w:space="0" w:color="auto"/>
        <w:left w:val="none" w:sz="0" w:space="0" w:color="auto"/>
        <w:bottom w:val="none" w:sz="0" w:space="0" w:color="auto"/>
        <w:right w:val="none" w:sz="0" w:space="0" w:color="auto"/>
      </w:divBdr>
      <w:divsChild>
        <w:div w:id="795375573">
          <w:marLeft w:val="360"/>
          <w:marRight w:val="0"/>
          <w:marTop w:val="0"/>
          <w:marBottom w:val="0"/>
          <w:divBdr>
            <w:top w:val="none" w:sz="0" w:space="0" w:color="auto"/>
            <w:left w:val="none" w:sz="0" w:space="0" w:color="auto"/>
            <w:bottom w:val="none" w:sz="0" w:space="0" w:color="auto"/>
            <w:right w:val="none" w:sz="0" w:space="0" w:color="auto"/>
          </w:divBdr>
        </w:div>
        <w:div w:id="1781727252">
          <w:marLeft w:val="360"/>
          <w:marRight w:val="0"/>
          <w:marTop w:val="0"/>
          <w:marBottom w:val="0"/>
          <w:divBdr>
            <w:top w:val="none" w:sz="0" w:space="0" w:color="auto"/>
            <w:left w:val="none" w:sz="0" w:space="0" w:color="auto"/>
            <w:bottom w:val="none" w:sz="0" w:space="0" w:color="auto"/>
            <w:right w:val="none" w:sz="0" w:space="0" w:color="auto"/>
          </w:divBdr>
        </w:div>
        <w:div w:id="1684936775">
          <w:marLeft w:val="360"/>
          <w:marRight w:val="0"/>
          <w:marTop w:val="0"/>
          <w:marBottom w:val="0"/>
          <w:divBdr>
            <w:top w:val="none" w:sz="0" w:space="0" w:color="auto"/>
            <w:left w:val="none" w:sz="0" w:space="0" w:color="auto"/>
            <w:bottom w:val="none" w:sz="0" w:space="0" w:color="auto"/>
            <w:right w:val="none" w:sz="0" w:space="0" w:color="auto"/>
          </w:divBdr>
        </w:div>
      </w:divsChild>
    </w:div>
    <w:div w:id="213478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soapui.org" TargetMode="External"/><Relationship Id="rId2" Type="http://schemas.openxmlformats.org/officeDocument/2006/relationships/customXml" Target="../customXml/item2.xml"/><Relationship Id="rId16" Type="http://schemas.openxmlformats.org/officeDocument/2006/relationships/hyperlink" Target="https://services.serasaexperian.com.br/RelatoProx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erviceshomologa.serasaexperian.com.br/RelatoProxy"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ccviews\mraquino_Piloto_BPM_SOA_Serasa\PP_VOB\PP_PWB\06_Template\architecture_overview.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0087ee-57ef-4e7d-92d6-bfb195edfe24">AXMR23KYZKQH-1046-114</_dlc_DocId>
    <_dlc_DocIdUrl xmlns="be0087ee-57ef-4e7d-92d6-bfb195edfe24">
      <Url>http://portalcorporativo/portaldevendas/produtos/Relato/_layouts/DocIdRedir.aspx?ID=AXMR23KYZKQH-1046-114</Url>
      <Description>AXMR23KYZKQH-1046-114</Description>
    </_dlc_DocIdUrl>
    <Codigo xmlns="34d9d9fc-54a3-4d96-a754-cb30eb262f8c">29</Codigo>
    <Categoria xmlns="34d9d9fc-54a3-4d96-a754-cb30eb262f8c">Geral</Categoria>
    <RoutingRuleDescription xmlns="http://schemas.microsoft.com/sharepoint/v3">CS - Contrato de Serviço RelatoProxy v5</RoutingRuleDescrip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6374C628B96754BB81549D82F291099" ma:contentTypeVersion="3" ma:contentTypeDescription="Crie um novo documento." ma:contentTypeScope="" ma:versionID="33e5dc813df3ad854bbb36fc5ee5aff6">
  <xsd:schema xmlns:xsd="http://www.w3.org/2001/XMLSchema" xmlns:xs="http://www.w3.org/2001/XMLSchema" xmlns:p="http://schemas.microsoft.com/office/2006/metadata/properties" xmlns:ns1="http://schemas.microsoft.com/sharepoint/v3" xmlns:ns2="34d9d9fc-54a3-4d96-a754-cb30eb262f8c" xmlns:ns3="be0087ee-57ef-4e7d-92d6-bfb195edfe24" targetNamespace="http://schemas.microsoft.com/office/2006/metadata/properties" ma:root="true" ma:fieldsID="5a0d97ac1edd047e13ea2f14ddb5847e" ns1:_="" ns2:_="" ns3:_="">
    <xsd:import namespace="http://schemas.microsoft.com/sharepoint/v3"/>
    <xsd:import namespace="34d9d9fc-54a3-4d96-a754-cb30eb262f8c"/>
    <xsd:import namespace="be0087ee-57ef-4e7d-92d6-bfb195edfe24"/>
    <xsd:element name="properties">
      <xsd:complexType>
        <xsd:sequence>
          <xsd:element name="documentManagement">
            <xsd:complexType>
              <xsd:all>
                <xsd:element ref="ns2:Categoria"/>
                <xsd:element ref="ns1:RoutingRuleDescription"/>
                <xsd:element ref="ns2:Codigo"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9" ma:displayName="Descrição" ma:internalName="RoutingRul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d9d9fc-54a3-4d96-a754-cb30eb262f8c" elementFormDefault="qualified">
    <xsd:import namespace="http://schemas.microsoft.com/office/2006/documentManagement/types"/>
    <xsd:import namespace="http://schemas.microsoft.com/office/infopath/2007/PartnerControls"/>
    <xsd:element name="Categoria" ma:index="8" ma:displayName="Categoria" ma:default="Geral" ma:format="Dropdown" ma:internalName="Categoria">
      <xsd:simpleType>
        <xsd:restriction base="dms:Choice">
          <xsd:enumeration value="Geral"/>
          <xsd:enumeration value="Propostas Comerciais"/>
          <xsd:enumeration value="Integração/String"/>
          <xsd:enumeration value="Novas Funcionalidades"/>
          <xsd:enumeration value="Cadastro Positivo PJ"/>
          <xsd:enumeration value="Canal Distribuidor"/>
        </xsd:restriction>
      </xsd:simpleType>
    </xsd:element>
    <xsd:element name="Codigo" ma:index="10" nillable="true" ma:displayName="Codigo" ma:internalName="Codig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0087ee-57ef-4e7d-92d6-bfb195edfe24" elementFormDefault="qualified">
    <xsd:import namespace="http://schemas.microsoft.com/office/2006/documentManagement/types"/>
    <xsd:import namespace="http://schemas.microsoft.com/office/infopath/2007/PartnerControls"/>
    <xsd:element name="_dlc_DocId" ma:index="11" nillable="true" ma:displayName="Valor da ID do Documento" ma:description="O valor da ID do documento atribuída a este item." ma:internalName="_dlc_DocId" ma:readOnly="true">
      <xsd:simpleType>
        <xsd:restriction base="dms:Text"/>
      </xsd:simpleType>
    </xsd:element>
    <xsd:element name="_dlc_DocIdUrl" ma:index="12"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A133A-2376-4788-92A3-2266B8D7CBF5}">
  <ds:schemaRefs>
    <ds:schemaRef ds:uri="http://schemas.microsoft.com/office/2006/documentManagement/types"/>
    <ds:schemaRef ds:uri="http://schemas.microsoft.com/sharepoint/v3"/>
    <ds:schemaRef ds:uri="http://purl.org/dc/elements/1.1/"/>
    <ds:schemaRef ds:uri="http://schemas.openxmlformats.org/package/2006/metadata/core-properties"/>
    <ds:schemaRef ds:uri="http://schemas.microsoft.com/office/infopath/2007/PartnerControls"/>
    <ds:schemaRef ds:uri="http://purl.org/dc/terms/"/>
    <ds:schemaRef ds:uri="be0087ee-57ef-4e7d-92d6-bfb195edfe24"/>
    <ds:schemaRef ds:uri="34d9d9fc-54a3-4d96-a754-cb30eb262f8c"/>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9AB3417-95AE-484B-97C0-AD47A21EF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d9d9fc-54a3-4d96-a754-cb30eb262f8c"/>
    <ds:schemaRef ds:uri="be0087ee-57ef-4e7d-92d6-bfb195edf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91E959-BE82-463E-824D-CF5C363C087F}">
  <ds:schemaRefs>
    <ds:schemaRef ds:uri="http://schemas.microsoft.com/sharepoint/v3/contenttype/forms"/>
  </ds:schemaRefs>
</ds:datastoreItem>
</file>

<file path=customXml/itemProps4.xml><?xml version="1.0" encoding="utf-8"?>
<ds:datastoreItem xmlns:ds="http://schemas.openxmlformats.org/officeDocument/2006/customXml" ds:itemID="{1D6F0057-3A3D-4CAC-8D23-404DD8C6FF05}">
  <ds:schemaRefs>
    <ds:schemaRef ds:uri="http://schemas.microsoft.com/sharepoint/events"/>
  </ds:schemaRefs>
</ds:datastoreItem>
</file>

<file path=customXml/itemProps5.xml><?xml version="1.0" encoding="utf-8"?>
<ds:datastoreItem xmlns:ds="http://schemas.openxmlformats.org/officeDocument/2006/customXml" ds:itemID="{91B9C7D6-A37F-4521-9996-53571D0C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architecture_overview</Template>
  <TotalTime>0</TotalTime>
  <Pages>61</Pages>
  <Words>8457</Words>
  <Characters>45674</Characters>
  <Application>Microsoft Office Word</Application>
  <DocSecurity>4</DocSecurity>
  <Lines>380</Lines>
  <Paragraphs>108</Paragraphs>
  <ScaleCrop>false</ScaleCrop>
  <HeadingPairs>
    <vt:vector size="2" baseType="variant">
      <vt:variant>
        <vt:lpstr>Título</vt:lpstr>
      </vt:variant>
      <vt:variant>
        <vt:i4>1</vt:i4>
      </vt:variant>
    </vt:vector>
  </HeadingPairs>
  <TitlesOfParts>
    <vt:vector size="1" baseType="lpstr">
      <vt:lpstr>Contrato de Serviço - V1</vt:lpstr>
    </vt:vector>
  </TitlesOfParts>
  <Company>Serasa Experian</Company>
  <LinksUpToDate>false</LinksUpToDate>
  <CharactersWithSpaces>54023</CharactersWithSpaces>
  <SharedDoc>false</SharedDoc>
  <HLinks>
    <vt:vector size="150" baseType="variant">
      <vt:variant>
        <vt:i4>4128885</vt:i4>
      </vt:variant>
      <vt:variant>
        <vt:i4>144</vt:i4>
      </vt:variant>
      <vt:variant>
        <vt:i4>0</vt:i4>
      </vt:variant>
      <vt:variant>
        <vt:i4>5</vt:i4>
      </vt:variant>
      <vt:variant>
        <vt:lpwstr>http://www.eclipse.org/</vt:lpwstr>
      </vt:variant>
      <vt:variant>
        <vt:lpwstr/>
      </vt:variant>
      <vt:variant>
        <vt:i4>3801185</vt:i4>
      </vt:variant>
      <vt:variant>
        <vt:i4>129</vt:i4>
      </vt:variant>
      <vt:variant>
        <vt:i4>0</vt:i4>
      </vt:variant>
      <vt:variant>
        <vt:i4>5</vt:i4>
      </vt:variant>
      <vt:variant>
        <vt:lpwstr>http://www.uml.org/</vt:lpwstr>
      </vt:variant>
      <vt:variant>
        <vt:lpwstr/>
      </vt:variant>
      <vt:variant>
        <vt:i4>2031622</vt:i4>
      </vt:variant>
      <vt:variant>
        <vt:i4>126</vt:i4>
      </vt:variant>
      <vt:variant>
        <vt:i4>0</vt:i4>
      </vt:variant>
      <vt:variant>
        <vt:i4>5</vt:i4>
      </vt:variant>
      <vt:variant>
        <vt:lpwstr>http://www.w3.org/TR/xmlschema-1/</vt:lpwstr>
      </vt:variant>
      <vt:variant>
        <vt:lpwstr/>
      </vt:variant>
      <vt:variant>
        <vt:i4>1376309</vt:i4>
      </vt:variant>
      <vt:variant>
        <vt:i4>119</vt:i4>
      </vt:variant>
      <vt:variant>
        <vt:i4>0</vt:i4>
      </vt:variant>
      <vt:variant>
        <vt:i4>5</vt:i4>
      </vt:variant>
      <vt:variant>
        <vt:lpwstr/>
      </vt:variant>
      <vt:variant>
        <vt:lpwstr>_Toc304266468</vt:lpwstr>
      </vt:variant>
      <vt:variant>
        <vt:i4>1376309</vt:i4>
      </vt:variant>
      <vt:variant>
        <vt:i4>113</vt:i4>
      </vt:variant>
      <vt:variant>
        <vt:i4>0</vt:i4>
      </vt:variant>
      <vt:variant>
        <vt:i4>5</vt:i4>
      </vt:variant>
      <vt:variant>
        <vt:lpwstr/>
      </vt:variant>
      <vt:variant>
        <vt:lpwstr>_Toc304266467</vt:lpwstr>
      </vt:variant>
      <vt:variant>
        <vt:i4>1376309</vt:i4>
      </vt:variant>
      <vt:variant>
        <vt:i4>107</vt:i4>
      </vt:variant>
      <vt:variant>
        <vt:i4>0</vt:i4>
      </vt:variant>
      <vt:variant>
        <vt:i4>5</vt:i4>
      </vt:variant>
      <vt:variant>
        <vt:lpwstr/>
      </vt:variant>
      <vt:variant>
        <vt:lpwstr>_Toc304266466</vt:lpwstr>
      </vt:variant>
      <vt:variant>
        <vt:i4>1376309</vt:i4>
      </vt:variant>
      <vt:variant>
        <vt:i4>101</vt:i4>
      </vt:variant>
      <vt:variant>
        <vt:i4>0</vt:i4>
      </vt:variant>
      <vt:variant>
        <vt:i4>5</vt:i4>
      </vt:variant>
      <vt:variant>
        <vt:lpwstr/>
      </vt:variant>
      <vt:variant>
        <vt:lpwstr>_Toc304266465</vt:lpwstr>
      </vt:variant>
      <vt:variant>
        <vt:i4>1376309</vt:i4>
      </vt:variant>
      <vt:variant>
        <vt:i4>95</vt:i4>
      </vt:variant>
      <vt:variant>
        <vt:i4>0</vt:i4>
      </vt:variant>
      <vt:variant>
        <vt:i4>5</vt:i4>
      </vt:variant>
      <vt:variant>
        <vt:lpwstr/>
      </vt:variant>
      <vt:variant>
        <vt:lpwstr>_Toc304266464</vt:lpwstr>
      </vt:variant>
      <vt:variant>
        <vt:i4>1376309</vt:i4>
      </vt:variant>
      <vt:variant>
        <vt:i4>89</vt:i4>
      </vt:variant>
      <vt:variant>
        <vt:i4>0</vt:i4>
      </vt:variant>
      <vt:variant>
        <vt:i4>5</vt:i4>
      </vt:variant>
      <vt:variant>
        <vt:lpwstr/>
      </vt:variant>
      <vt:variant>
        <vt:lpwstr>_Toc304266463</vt:lpwstr>
      </vt:variant>
      <vt:variant>
        <vt:i4>1376309</vt:i4>
      </vt:variant>
      <vt:variant>
        <vt:i4>83</vt:i4>
      </vt:variant>
      <vt:variant>
        <vt:i4>0</vt:i4>
      </vt:variant>
      <vt:variant>
        <vt:i4>5</vt:i4>
      </vt:variant>
      <vt:variant>
        <vt:lpwstr/>
      </vt:variant>
      <vt:variant>
        <vt:lpwstr>_Toc304266462</vt:lpwstr>
      </vt:variant>
      <vt:variant>
        <vt:i4>1376309</vt:i4>
      </vt:variant>
      <vt:variant>
        <vt:i4>77</vt:i4>
      </vt:variant>
      <vt:variant>
        <vt:i4>0</vt:i4>
      </vt:variant>
      <vt:variant>
        <vt:i4>5</vt:i4>
      </vt:variant>
      <vt:variant>
        <vt:lpwstr/>
      </vt:variant>
      <vt:variant>
        <vt:lpwstr>_Toc304266461</vt:lpwstr>
      </vt:variant>
      <vt:variant>
        <vt:i4>1376309</vt:i4>
      </vt:variant>
      <vt:variant>
        <vt:i4>71</vt:i4>
      </vt:variant>
      <vt:variant>
        <vt:i4>0</vt:i4>
      </vt:variant>
      <vt:variant>
        <vt:i4>5</vt:i4>
      </vt:variant>
      <vt:variant>
        <vt:lpwstr/>
      </vt:variant>
      <vt:variant>
        <vt:lpwstr>_Toc304266460</vt:lpwstr>
      </vt:variant>
      <vt:variant>
        <vt:i4>1441845</vt:i4>
      </vt:variant>
      <vt:variant>
        <vt:i4>65</vt:i4>
      </vt:variant>
      <vt:variant>
        <vt:i4>0</vt:i4>
      </vt:variant>
      <vt:variant>
        <vt:i4>5</vt:i4>
      </vt:variant>
      <vt:variant>
        <vt:lpwstr/>
      </vt:variant>
      <vt:variant>
        <vt:lpwstr>_Toc304266459</vt:lpwstr>
      </vt:variant>
      <vt:variant>
        <vt:i4>1441845</vt:i4>
      </vt:variant>
      <vt:variant>
        <vt:i4>59</vt:i4>
      </vt:variant>
      <vt:variant>
        <vt:i4>0</vt:i4>
      </vt:variant>
      <vt:variant>
        <vt:i4>5</vt:i4>
      </vt:variant>
      <vt:variant>
        <vt:lpwstr/>
      </vt:variant>
      <vt:variant>
        <vt:lpwstr>_Toc304266458</vt:lpwstr>
      </vt:variant>
      <vt:variant>
        <vt:i4>1441845</vt:i4>
      </vt:variant>
      <vt:variant>
        <vt:i4>53</vt:i4>
      </vt:variant>
      <vt:variant>
        <vt:i4>0</vt:i4>
      </vt:variant>
      <vt:variant>
        <vt:i4>5</vt:i4>
      </vt:variant>
      <vt:variant>
        <vt:lpwstr/>
      </vt:variant>
      <vt:variant>
        <vt:lpwstr>_Toc304266457</vt:lpwstr>
      </vt:variant>
      <vt:variant>
        <vt:i4>1441845</vt:i4>
      </vt:variant>
      <vt:variant>
        <vt:i4>47</vt:i4>
      </vt:variant>
      <vt:variant>
        <vt:i4>0</vt:i4>
      </vt:variant>
      <vt:variant>
        <vt:i4>5</vt:i4>
      </vt:variant>
      <vt:variant>
        <vt:lpwstr/>
      </vt:variant>
      <vt:variant>
        <vt:lpwstr>_Toc304266456</vt:lpwstr>
      </vt:variant>
      <vt:variant>
        <vt:i4>1441845</vt:i4>
      </vt:variant>
      <vt:variant>
        <vt:i4>41</vt:i4>
      </vt:variant>
      <vt:variant>
        <vt:i4>0</vt:i4>
      </vt:variant>
      <vt:variant>
        <vt:i4>5</vt:i4>
      </vt:variant>
      <vt:variant>
        <vt:lpwstr/>
      </vt:variant>
      <vt:variant>
        <vt:lpwstr>_Toc304266455</vt:lpwstr>
      </vt:variant>
      <vt:variant>
        <vt:i4>1441845</vt:i4>
      </vt:variant>
      <vt:variant>
        <vt:i4>35</vt:i4>
      </vt:variant>
      <vt:variant>
        <vt:i4>0</vt:i4>
      </vt:variant>
      <vt:variant>
        <vt:i4>5</vt:i4>
      </vt:variant>
      <vt:variant>
        <vt:lpwstr/>
      </vt:variant>
      <vt:variant>
        <vt:lpwstr>_Toc304266454</vt:lpwstr>
      </vt:variant>
      <vt:variant>
        <vt:i4>1441845</vt:i4>
      </vt:variant>
      <vt:variant>
        <vt:i4>29</vt:i4>
      </vt:variant>
      <vt:variant>
        <vt:i4>0</vt:i4>
      </vt:variant>
      <vt:variant>
        <vt:i4>5</vt:i4>
      </vt:variant>
      <vt:variant>
        <vt:lpwstr/>
      </vt:variant>
      <vt:variant>
        <vt:lpwstr>_Toc304266453</vt:lpwstr>
      </vt:variant>
      <vt:variant>
        <vt:i4>1441845</vt:i4>
      </vt:variant>
      <vt:variant>
        <vt:i4>23</vt:i4>
      </vt:variant>
      <vt:variant>
        <vt:i4>0</vt:i4>
      </vt:variant>
      <vt:variant>
        <vt:i4>5</vt:i4>
      </vt:variant>
      <vt:variant>
        <vt:lpwstr/>
      </vt:variant>
      <vt:variant>
        <vt:lpwstr>_Toc304266452</vt:lpwstr>
      </vt:variant>
      <vt:variant>
        <vt:i4>1441845</vt:i4>
      </vt:variant>
      <vt:variant>
        <vt:i4>17</vt:i4>
      </vt:variant>
      <vt:variant>
        <vt:i4>0</vt:i4>
      </vt:variant>
      <vt:variant>
        <vt:i4>5</vt:i4>
      </vt:variant>
      <vt:variant>
        <vt:lpwstr/>
      </vt:variant>
      <vt:variant>
        <vt:lpwstr>_Toc304266451</vt:lpwstr>
      </vt:variant>
      <vt:variant>
        <vt:i4>1441845</vt:i4>
      </vt:variant>
      <vt:variant>
        <vt:i4>11</vt:i4>
      </vt:variant>
      <vt:variant>
        <vt:i4>0</vt:i4>
      </vt:variant>
      <vt:variant>
        <vt:i4>5</vt:i4>
      </vt:variant>
      <vt:variant>
        <vt:lpwstr/>
      </vt:variant>
      <vt:variant>
        <vt:lpwstr>_Toc304266450</vt:lpwstr>
      </vt:variant>
      <vt:variant>
        <vt:i4>3145731</vt:i4>
      </vt:variant>
      <vt:variant>
        <vt:i4>6</vt:i4>
      </vt:variant>
      <vt:variant>
        <vt:i4>0</vt:i4>
      </vt:variant>
      <vt:variant>
        <vt:i4>5</vt:i4>
      </vt:variant>
      <vt:variant>
        <vt:lpwstr>http://developers.sun.com/jsenterprise/archive/nb_enterprise_pack/reference/techart/design_patterns.html</vt:lpwstr>
      </vt:variant>
      <vt:variant>
        <vt:lpwstr/>
      </vt:variant>
      <vt:variant>
        <vt:i4>3604588</vt:i4>
      </vt:variant>
      <vt:variant>
        <vt:i4>3</vt:i4>
      </vt:variant>
      <vt:variant>
        <vt:i4>0</vt:i4>
      </vt:variant>
      <vt:variant>
        <vt:i4>5</vt:i4>
      </vt:variant>
      <vt:variant>
        <vt:lpwstr>http://www.w3.org/standards/webofservices/</vt:lpwstr>
      </vt:variant>
      <vt:variant>
        <vt:lpwstr/>
      </vt:variant>
      <vt:variant>
        <vt:i4>7143462</vt:i4>
      </vt:variant>
      <vt:variant>
        <vt:i4>0</vt:i4>
      </vt:variant>
      <vt:variant>
        <vt:i4>0</vt:i4>
      </vt:variant>
      <vt:variant>
        <vt:i4>5</vt:i4>
      </vt:variant>
      <vt:variant>
        <vt:lpwstr>http://www.eaipatterns.com/CanonicalDataModel.html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Serviço - V1</dc:title>
  <dc:creator>Almeida, Roberto</dc:creator>
  <cp:lastModifiedBy>Silva, Ronaldo</cp:lastModifiedBy>
  <cp:revision>2</cp:revision>
  <cp:lastPrinted>2011-12-19T20:17:00Z</cp:lastPrinted>
  <dcterms:created xsi:type="dcterms:W3CDTF">2016-05-03T18:33:00Z</dcterms:created>
  <dcterms:modified xsi:type="dcterms:W3CDTF">2016-05-03T18:33:00Z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0x01010036374C628B96754BB81549D82F291099</vt:lpwstr>
  </property>
  <property fmtid="{D5CDD505-2E9C-101B-9397-08002B2CF9AE}" pid="3" name="_dlc_DocIdItemGuid">
    <vt:lpwstr>22836338-da8e-4bb3-8203-98f1360800ff</vt:lpwstr>
  </property>
</Properties>
</file>